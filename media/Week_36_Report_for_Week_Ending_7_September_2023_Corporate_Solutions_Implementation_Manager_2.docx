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75" w:rsidRDefault="002B7675" w:rsidP="00BE67CA">
      <w:pPr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546B9F" w:rsidRDefault="00F10D7A" w:rsidP="00BE67CA">
      <w:pPr>
        <w:rPr>
          <w:rFonts w:ascii="Century Gothic" w:hAnsi="Century Gothic"/>
          <w:b/>
          <w:noProof/>
          <w:sz w:val="18"/>
          <w:szCs w:val="18"/>
          <w:lang w:val="en-US"/>
        </w:rPr>
      </w:pPr>
      <w:r>
        <w:rPr>
          <w:rFonts w:ascii="Century Gothic" w:hAnsi="Century Gothic"/>
          <w:b/>
          <w:noProof/>
          <w:sz w:val="18"/>
          <w:szCs w:val="18"/>
          <w:lang w:val="en-US"/>
        </w:rPr>
        <w:t xml:space="preserve"> </w:t>
      </w:r>
    </w:p>
    <w:p w:rsidR="00DD5DDD" w:rsidRDefault="00DD5DDD" w:rsidP="00BE67CA">
      <w:pPr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6B68EE" w:rsidRPr="000B73F5" w:rsidRDefault="006B68EE" w:rsidP="00BE67CA">
      <w:pPr>
        <w:jc w:val="center"/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546B9F" w:rsidRPr="000B73F5" w:rsidRDefault="00546B9F" w:rsidP="00BE67CA">
      <w:pPr>
        <w:jc w:val="center"/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BF42D8" w:rsidRPr="00F10645" w:rsidRDefault="00D767C0" w:rsidP="00271844">
      <w:pPr>
        <w:rPr>
          <w:rFonts w:ascii="Century Gothic" w:hAnsi="Century Gothic"/>
          <w:b/>
          <w:noProof/>
          <w:sz w:val="18"/>
          <w:szCs w:val="18"/>
          <w:lang w:val="en-US"/>
        </w:rPr>
      </w:pPr>
      <w:r w:rsidRPr="00F10645">
        <w:rPr>
          <w:noProof/>
          <w:lang w:val="en-ZW" w:eastAsia="en-ZW"/>
        </w:rPr>
        <w:drawing>
          <wp:anchor distT="0" distB="0" distL="114300" distR="114300" simplePos="0" relativeHeight="251658240" behindDoc="0" locked="0" layoutInCell="1" allowOverlap="1" wp14:anchorId="28D6D973" wp14:editId="5560D808">
            <wp:simplePos x="3649211" y="1015068"/>
            <wp:positionH relativeFrom="column">
              <wp:posOffset>3653406</wp:posOffset>
            </wp:positionH>
            <wp:positionV relativeFrom="paragraph">
              <wp:align>top</wp:align>
            </wp:positionV>
            <wp:extent cx="2590800" cy="1158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844">
        <w:rPr>
          <w:rFonts w:ascii="Century Gothic" w:hAnsi="Century Gothic"/>
          <w:b/>
          <w:noProof/>
          <w:sz w:val="18"/>
          <w:szCs w:val="18"/>
          <w:lang w:val="en-US"/>
        </w:rPr>
        <w:br w:type="textWrapping" w:clear="all"/>
      </w: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907564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ENTERPRISE</w:t>
      </w:r>
      <w:r w:rsidR="009622A6" w:rsidRPr="00F10645">
        <w:rPr>
          <w:rFonts w:ascii="Albertus Extra Bold" w:hAnsi="Albertus Extra Bold"/>
          <w:b/>
          <w:sz w:val="44"/>
          <w:szCs w:val="44"/>
        </w:rPr>
        <w:t xml:space="preserve"> SOLUTIONS </w:t>
      </w:r>
      <w:r w:rsidR="00AA6077" w:rsidRPr="00F10645">
        <w:rPr>
          <w:rFonts w:ascii="Albertus Extra Bold" w:hAnsi="Albertus Extra Bold"/>
          <w:b/>
          <w:sz w:val="44"/>
          <w:szCs w:val="44"/>
        </w:rPr>
        <w:t>IMPLEMENTATION</w:t>
      </w:r>
      <w:r w:rsidR="00546B9F" w:rsidRPr="00F10645">
        <w:rPr>
          <w:rFonts w:ascii="Albertus Extra Bold" w:hAnsi="Albertus Extra Bold"/>
          <w:b/>
          <w:sz w:val="44"/>
          <w:szCs w:val="44"/>
        </w:rPr>
        <w:t xml:space="preserve"> </w:t>
      </w:r>
    </w:p>
    <w:p w:rsidR="00546B9F" w:rsidRPr="00F10645" w:rsidRDefault="00700465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MANAGER</w:t>
      </w:r>
    </w:p>
    <w:p w:rsidR="00546B9F" w:rsidRPr="00F10645" w:rsidRDefault="009505EA" w:rsidP="00BE67CA">
      <w:pPr>
        <w:tabs>
          <w:tab w:val="left" w:pos="9611"/>
        </w:tabs>
        <w:rPr>
          <w:rFonts w:ascii="Albertus Extra Bold" w:hAnsi="Albertus Extra Bold"/>
          <w:b/>
          <w:sz w:val="44"/>
          <w:szCs w:val="44"/>
        </w:rPr>
      </w:pPr>
      <w:r w:rsidRPr="00F10645">
        <w:rPr>
          <w:rFonts w:ascii="Albertus Extra Bold" w:hAnsi="Albertus Extra Bold"/>
          <w:b/>
          <w:sz w:val="44"/>
          <w:szCs w:val="44"/>
        </w:rPr>
        <w:tab/>
      </w:r>
    </w:p>
    <w:p w:rsidR="00546B9F" w:rsidRPr="00F10645" w:rsidRDefault="00AC0515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WEEK</w:t>
      </w:r>
      <w:r w:rsidR="0089196D">
        <w:rPr>
          <w:rFonts w:ascii="Albertus Extra Bold" w:hAnsi="Albertus Extra Bold"/>
          <w:b/>
          <w:sz w:val="44"/>
          <w:szCs w:val="44"/>
        </w:rPr>
        <w:t xml:space="preserve"> </w:t>
      </w:r>
      <w:r w:rsidR="004D3CB7">
        <w:rPr>
          <w:rFonts w:ascii="Albertus Extra Bold" w:hAnsi="Albertus Extra Bold"/>
          <w:b/>
          <w:sz w:val="44"/>
          <w:szCs w:val="44"/>
        </w:rPr>
        <w:t>3</w:t>
      </w:r>
      <w:r w:rsidR="00475B3D">
        <w:rPr>
          <w:rFonts w:ascii="Albertus Extra Bold" w:hAnsi="Albertus Extra Bold"/>
          <w:b/>
          <w:sz w:val="44"/>
          <w:szCs w:val="44"/>
        </w:rPr>
        <w:t>6</w:t>
      </w:r>
      <w:r w:rsidR="003A21ED">
        <w:rPr>
          <w:rFonts w:ascii="Albertus Extra Bold" w:hAnsi="Albertus Extra Bold"/>
          <w:b/>
          <w:sz w:val="44"/>
          <w:szCs w:val="44"/>
        </w:rPr>
        <w:t xml:space="preserve"> </w:t>
      </w:r>
      <w:r w:rsidR="003A21ED" w:rsidRPr="00F10645">
        <w:rPr>
          <w:rFonts w:ascii="Albertus Extra Bold" w:hAnsi="Albertus Extra Bold"/>
          <w:b/>
          <w:sz w:val="44"/>
          <w:szCs w:val="44"/>
        </w:rPr>
        <w:t>REPORT</w:t>
      </w:r>
      <w:r w:rsidR="00546B9F" w:rsidRPr="00F10645">
        <w:rPr>
          <w:rFonts w:ascii="Albertus Extra Bold" w:hAnsi="Albertus Extra Bold"/>
          <w:b/>
          <w:sz w:val="44"/>
          <w:szCs w:val="44"/>
        </w:rPr>
        <w:t xml:space="preserve"> FOR </w:t>
      </w:r>
      <w:r w:rsidR="003A3479">
        <w:rPr>
          <w:rFonts w:ascii="Albertus Extra Bold" w:hAnsi="Albertus Extra Bold"/>
          <w:b/>
          <w:sz w:val="44"/>
          <w:szCs w:val="44"/>
        </w:rPr>
        <w:t xml:space="preserve">THE </w:t>
      </w:r>
      <w:r w:rsidR="00546B9F" w:rsidRPr="00F10645">
        <w:rPr>
          <w:rFonts w:ascii="Albertus Extra Bold" w:hAnsi="Albertus Extra Bold"/>
          <w:b/>
          <w:sz w:val="44"/>
          <w:szCs w:val="44"/>
        </w:rPr>
        <w:t xml:space="preserve">WEEK ENDING </w:t>
      </w:r>
    </w:p>
    <w:p w:rsidR="00546B9F" w:rsidRPr="00F10645" w:rsidRDefault="00F67A29" w:rsidP="00BE67CA">
      <w:pPr>
        <w:tabs>
          <w:tab w:val="left" w:pos="9422"/>
        </w:tabs>
        <w:rPr>
          <w:rFonts w:ascii="Albertus Extra Bold" w:hAnsi="Albertus Extra Bold"/>
          <w:b/>
          <w:sz w:val="44"/>
          <w:szCs w:val="44"/>
        </w:rPr>
      </w:pPr>
      <w:r w:rsidRPr="00F10645">
        <w:rPr>
          <w:rFonts w:ascii="Albertus Extra Bold" w:hAnsi="Albertus Extra Bold"/>
          <w:b/>
          <w:sz w:val="44"/>
          <w:szCs w:val="44"/>
        </w:rPr>
        <w:tab/>
      </w:r>
    </w:p>
    <w:p w:rsidR="00546B9F" w:rsidRPr="00F10645" w:rsidRDefault="00546B9F" w:rsidP="00BE67CA">
      <w:pPr>
        <w:rPr>
          <w:rFonts w:ascii="Albertus Extra Bold" w:hAnsi="Albertus Extra Bold"/>
          <w:b/>
          <w:sz w:val="44"/>
          <w:szCs w:val="44"/>
        </w:rPr>
      </w:pPr>
    </w:p>
    <w:p w:rsidR="00546B9F" w:rsidRPr="00F10645" w:rsidRDefault="00546B9F" w:rsidP="00BE67CA">
      <w:pPr>
        <w:jc w:val="center"/>
        <w:rPr>
          <w:rFonts w:ascii="Albertus Extra Bold" w:hAnsi="Albertus Extra Bold"/>
          <w:b/>
          <w:sz w:val="44"/>
          <w:szCs w:val="44"/>
        </w:rPr>
      </w:pPr>
    </w:p>
    <w:p w:rsidR="00546B9F" w:rsidRDefault="00475B3D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07-09</w:t>
      </w:r>
      <w:r w:rsidR="002056D9" w:rsidRPr="00F10645">
        <w:rPr>
          <w:rFonts w:ascii="Albertus Extra Bold" w:hAnsi="Albertus Extra Bold"/>
          <w:b/>
          <w:sz w:val="44"/>
          <w:szCs w:val="44"/>
        </w:rPr>
        <w:t>-</w:t>
      </w:r>
      <w:r w:rsidR="00166978" w:rsidRPr="00F10645">
        <w:rPr>
          <w:rFonts w:ascii="Albertus Extra Bold" w:hAnsi="Albertus Extra Bold"/>
          <w:b/>
          <w:sz w:val="44"/>
          <w:szCs w:val="44"/>
        </w:rPr>
        <w:t>202</w:t>
      </w:r>
      <w:r w:rsidR="00CB64AF">
        <w:rPr>
          <w:rFonts w:ascii="Albertus Extra Bold" w:hAnsi="Albertus Extra Bold"/>
          <w:b/>
          <w:sz w:val="44"/>
          <w:szCs w:val="44"/>
        </w:rPr>
        <w:t>3</w:t>
      </w:r>
    </w:p>
    <w:p w:rsidR="00546B9F" w:rsidRPr="00F10645" w:rsidRDefault="00546B9F" w:rsidP="00BE67CA">
      <w:pPr>
        <w:rPr>
          <w:rFonts w:ascii="Century Gothic" w:hAnsi="Century Gothic"/>
          <w:b/>
          <w:sz w:val="40"/>
          <w:szCs w:val="40"/>
        </w:rPr>
      </w:pPr>
      <w:r w:rsidRPr="00F10645">
        <w:rPr>
          <w:rFonts w:ascii="Century Gothic" w:hAnsi="Century Gothic"/>
          <w:sz w:val="40"/>
          <w:szCs w:val="40"/>
        </w:rPr>
        <w:t xml:space="preserve">  </w:t>
      </w:r>
    </w:p>
    <w:p w:rsidR="00D7525F" w:rsidRPr="00F10645" w:rsidRDefault="00546B9F" w:rsidP="00BE67CA">
      <w:pPr>
        <w:jc w:val="both"/>
        <w:rPr>
          <w:rFonts w:ascii="Century Gothic" w:hAnsi="Century Gothic"/>
          <w:b/>
          <w:sz w:val="40"/>
          <w:szCs w:val="40"/>
        </w:rPr>
      </w:pPr>
      <w:r w:rsidRPr="00F10645">
        <w:rPr>
          <w:rFonts w:ascii="Century Gothic" w:hAnsi="Century Gothic"/>
          <w:b/>
          <w:sz w:val="40"/>
          <w:szCs w:val="40"/>
        </w:rPr>
        <w:tab/>
      </w:r>
      <w:r w:rsidRPr="00F10645">
        <w:rPr>
          <w:rFonts w:ascii="Century Gothic" w:hAnsi="Century Gothic"/>
          <w:b/>
          <w:sz w:val="40"/>
          <w:szCs w:val="40"/>
        </w:rPr>
        <w:tab/>
      </w:r>
    </w:p>
    <w:p w:rsidR="006A73B3" w:rsidRDefault="00546B9F" w:rsidP="00BE67CA">
      <w:pPr>
        <w:jc w:val="both"/>
        <w:rPr>
          <w:rFonts w:ascii="Century Gothic" w:hAnsi="Century Gothic"/>
          <w:b/>
          <w:sz w:val="40"/>
          <w:szCs w:val="40"/>
        </w:rPr>
      </w:pPr>
      <w:r w:rsidRPr="00F10645">
        <w:rPr>
          <w:rFonts w:ascii="Century Gothic" w:hAnsi="Century Gothic"/>
          <w:b/>
          <w:sz w:val="40"/>
          <w:szCs w:val="40"/>
        </w:rPr>
        <w:tab/>
      </w:r>
    </w:p>
    <w:p w:rsidR="00291F61" w:rsidRPr="00F10645" w:rsidRDefault="00546B9F" w:rsidP="00A7020A">
      <w:pPr>
        <w:jc w:val="both"/>
        <w:rPr>
          <w:rFonts w:ascii="Century Gothic" w:hAnsi="Century Gothic"/>
          <w:sz w:val="18"/>
          <w:szCs w:val="18"/>
          <w:u w:val="single"/>
        </w:rPr>
      </w:pPr>
      <w:r w:rsidRPr="00F10645">
        <w:rPr>
          <w:rFonts w:ascii="Century Gothic" w:hAnsi="Century Gothic"/>
          <w:b/>
          <w:sz w:val="40"/>
          <w:szCs w:val="40"/>
        </w:rPr>
        <w:tab/>
      </w:r>
    </w:p>
    <w:p w:rsidR="003724EE" w:rsidRPr="00996333" w:rsidRDefault="003724EE" w:rsidP="003724EE">
      <w:pPr>
        <w:numPr>
          <w:ilvl w:val="0"/>
          <w:numId w:val="4"/>
        </w:numPr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996333">
        <w:rPr>
          <w:rFonts w:ascii="Century Gothic" w:hAnsi="Century Gothic"/>
          <w:b/>
          <w:color w:val="000000" w:themeColor="text1"/>
          <w:sz w:val="22"/>
          <w:szCs w:val="22"/>
        </w:rPr>
        <w:lastRenderedPageBreak/>
        <w:t>Highlights</w:t>
      </w:r>
    </w:p>
    <w:p w:rsidR="003724EE" w:rsidRPr="00996333" w:rsidRDefault="003724EE" w:rsidP="003724EE">
      <w:pPr>
        <w:ind w:left="360"/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996333">
        <w:rPr>
          <w:rFonts w:ascii="Century Gothic" w:hAnsi="Century Gothic"/>
          <w:b/>
          <w:color w:val="000000" w:themeColor="text1"/>
          <w:sz w:val="22"/>
          <w:szCs w:val="22"/>
        </w:rPr>
        <w:t xml:space="preserve"> 1.1 General</w:t>
      </w:r>
    </w:p>
    <w:p w:rsidR="003724EE" w:rsidRPr="00996333" w:rsidRDefault="00BE2436" w:rsidP="003724EE">
      <w:pPr>
        <w:ind w:left="720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>
        <w:rPr>
          <w:rFonts w:ascii="Century Gothic" w:hAnsi="Century Gothic"/>
          <w:color w:val="000000" w:themeColor="text1"/>
          <w:sz w:val="18"/>
          <w:szCs w:val="18"/>
        </w:rPr>
        <w:t>The department</w:t>
      </w:r>
      <w:r w:rsidR="003724EE" w:rsidRPr="00996333">
        <w:rPr>
          <w:rFonts w:ascii="Century Gothic" w:hAnsi="Century Gothic"/>
          <w:color w:val="000000" w:themeColor="text1"/>
          <w:sz w:val="18"/>
          <w:szCs w:val="18"/>
        </w:rPr>
        <w:t xml:space="preserve"> is staffed with 1 CTT, 5 </w:t>
      </w:r>
      <w:r w:rsidR="003724EE" w:rsidRPr="0099418C">
        <w:rPr>
          <w:rFonts w:ascii="Century Gothic" w:hAnsi="Century Gothic"/>
          <w:color w:val="000000" w:themeColor="text1"/>
          <w:sz w:val="18"/>
          <w:szCs w:val="18"/>
        </w:rPr>
        <w:t xml:space="preserve">Engineers, </w:t>
      </w:r>
      <w:r w:rsidR="006870A7" w:rsidRPr="0099418C">
        <w:rPr>
          <w:rFonts w:ascii="Century Gothic" w:hAnsi="Century Gothic"/>
          <w:color w:val="000000" w:themeColor="text1"/>
          <w:sz w:val="18"/>
          <w:szCs w:val="18"/>
        </w:rPr>
        <w:t xml:space="preserve">9 </w:t>
      </w:r>
      <w:r>
        <w:rPr>
          <w:rFonts w:ascii="Century Gothic" w:hAnsi="Century Gothic"/>
          <w:color w:val="000000" w:themeColor="text1"/>
          <w:sz w:val="18"/>
          <w:szCs w:val="18"/>
        </w:rPr>
        <w:t>TTs,</w:t>
      </w:r>
      <w:r w:rsidR="006870A7" w:rsidRPr="0099418C">
        <w:rPr>
          <w:rFonts w:ascii="Century Gothic" w:hAnsi="Century Gothic"/>
          <w:color w:val="000000" w:themeColor="text1"/>
          <w:sz w:val="18"/>
          <w:szCs w:val="18"/>
        </w:rPr>
        <w:t xml:space="preserve"> and 10</w:t>
      </w:r>
      <w:r>
        <w:rPr>
          <w:rFonts w:ascii="Century Gothic" w:hAnsi="Century Gothic"/>
          <w:color w:val="000000" w:themeColor="text1"/>
          <w:sz w:val="18"/>
          <w:szCs w:val="18"/>
        </w:rPr>
        <w:t xml:space="preserve"> TAs</w:t>
      </w:r>
      <w:r w:rsidR="003724EE" w:rsidRPr="0099418C">
        <w:rPr>
          <w:rFonts w:ascii="Century Gothic" w:hAnsi="Century Gothic"/>
          <w:color w:val="000000" w:themeColor="text1"/>
          <w:sz w:val="18"/>
          <w:szCs w:val="18"/>
        </w:rPr>
        <w:t xml:space="preserve">. Registration </w:t>
      </w:r>
      <w:r w:rsidR="003724EE" w:rsidRPr="00996333">
        <w:rPr>
          <w:rFonts w:ascii="Century Gothic" w:hAnsi="Century Gothic"/>
          <w:color w:val="000000" w:themeColor="text1"/>
          <w:sz w:val="18"/>
          <w:szCs w:val="18"/>
        </w:rPr>
        <w:t xml:space="preserve">with </w:t>
      </w:r>
      <w:r>
        <w:rPr>
          <w:rFonts w:ascii="Century Gothic" w:hAnsi="Century Gothic"/>
          <w:color w:val="000000" w:themeColor="text1"/>
          <w:sz w:val="18"/>
          <w:szCs w:val="18"/>
        </w:rPr>
        <w:t xml:space="preserve">the </w:t>
      </w:r>
      <w:r w:rsidR="003724EE" w:rsidRPr="00996333">
        <w:rPr>
          <w:rFonts w:ascii="Century Gothic" w:hAnsi="Century Gothic"/>
          <w:color w:val="000000" w:themeColor="text1"/>
          <w:sz w:val="18"/>
          <w:szCs w:val="18"/>
        </w:rPr>
        <w:t xml:space="preserve">Engineering Council of Zimbabwe is in progress for technicians and some engineers. The department is still facing severe transport problems. There are </w:t>
      </w:r>
      <w:r w:rsidR="00CD6E73">
        <w:rPr>
          <w:rFonts w:ascii="Century Gothic" w:hAnsi="Century Gothic"/>
          <w:color w:val="000000" w:themeColor="text1"/>
          <w:sz w:val="18"/>
          <w:szCs w:val="18"/>
        </w:rPr>
        <w:t>four</w:t>
      </w:r>
      <w:r w:rsidR="003724EE" w:rsidRPr="00996333">
        <w:rPr>
          <w:rFonts w:ascii="Century Gothic" w:hAnsi="Century Gothic"/>
          <w:color w:val="000000" w:themeColor="text1"/>
          <w:sz w:val="18"/>
          <w:szCs w:val="18"/>
        </w:rPr>
        <w:t xml:space="preserve"> vehicles in the motor workshop. Some of the vehicles are beyond their economic life an</w:t>
      </w:r>
      <w:r w:rsidR="00CD6E73">
        <w:rPr>
          <w:rFonts w:ascii="Century Gothic" w:hAnsi="Century Gothic"/>
          <w:color w:val="000000" w:themeColor="text1"/>
          <w:sz w:val="18"/>
          <w:szCs w:val="18"/>
        </w:rPr>
        <w:t xml:space="preserve">d not fuel-efficient. </w:t>
      </w:r>
    </w:p>
    <w:p w:rsidR="003724EE" w:rsidRPr="00DA59CD" w:rsidRDefault="003724EE" w:rsidP="003724EE">
      <w:pPr>
        <w:ind w:left="720"/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</w:pP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Total no of</w:t>
      </w:r>
      <w:r w:rsidR="002E14DC"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 xml:space="preserve"> vehicles</w:t>
      </w:r>
      <w:r w:rsidR="002E14DC"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="002E14DC"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  <w:t>=13</w:t>
      </w:r>
    </w:p>
    <w:p w:rsidR="003724EE" w:rsidRPr="00DA59CD" w:rsidRDefault="00F50FFF" w:rsidP="003724EE">
      <w:pPr>
        <w:ind w:left="720"/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</w:pP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On the road</w:t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  <w:t>=1</w:t>
      </w:r>
      <w:r w:rsidR="00475B3D"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0</w:t>
      </w:r>
    </w:p>
    <w:p w:rsidR="003724EE" w:rsidRPr="00DA59CD" w:rsidRDefault="003724EE" w:rsidP="003724EE">
      <w:pPr>
        <w:ind w:firstLine="720"/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</w:pP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Garage</w:t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="00AB4829"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 xml:space="preserve">= </w:t>
      </w:r>
      <w:r w:rsidR="00475B3D"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3</w:t>
      </w:r>
    </w:p>
    <w:p w:rsidR="003724EE" w:rsidRPr="00DA59CD" w:rsidRDefault="00063F79" w:rsidP="003724EE">
      <w:pPr>
        <w:ind w:firstLine="720"/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</w:pP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From (other) Transport</w:t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  <w:t>=</w:t>
      </w:r>
      <w:r w:rsidR="00EE7189"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0</w:t>
      </w:r>
    </w:p>
    <w:p w:rsidR="003724EE" w:rsidRPr="00DA59CD" w:rsidRDefault="003724EE" w:rsidP="003724EE">
      <w:pPr>
        <w:ind w:firstLine="720"/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</w:pP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>To other</w:t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</w:r>
      <w:r w:rsidRPr="00DA59CD">
        <w:rPr>
          <w:rFonts w:ascii="Century Gothic" w:eastAsia="Calibri" w:hAnsi="Century Gothic"/>
          <w:color w:val="000000" w:themeColor="text1"/>
          <w:sz w:val="18"/>
          <w:szCs w:val="18"/>
          <w:highlight w:val="green"/>
        </w:rPr>
        <w:tab/>
        <w:t>=Nil</w:t>
      </w:r>
    </w:p>
    <w:p w:rsidR="00AC0DAB" w:rsidRPr="00DA59CD" w:rsidRDefault="00AC0DAB" w:rsidP="003724EE">
      <w:pPr>
        <w:ind w:firstLine="720"/>
        <w:rPr>
          <w:rFonts w:ascii="Century Gothic" w:eastAsia="Calibri" w:hAnsi="Century Gothic"/>
          <w:b/>
          <w:color w:val="000000" w:themeColor="text1"/>
          <w:sz w:val="18"/>
          <w:szCs w:val="18"/>
          <w:highlight w:val="green"/>
        </w:rPr>
      </w:pPr>
      <w:r w:rsidRPr="00DA59CD">
        <w:rPr>
          <w:rFonts w:ascii="Century Gothic" w:eastAsia="Calibri" w:hAnsi="Century Gothic"/>
          <w:b/>
          <w:color w:val="000000" w:themeColor="text1"/>
          <w:sz w:val="18"/>
          <w:szCs w:val="18"/>
          <w:highlight w:val="green"/>
        </w:rPr>
        <w:t>Fuel Consumption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002"/>
        <w:gridCol w:w="4707"/>
        <w:gridCol w:w="4049"/>
      </w:tblGrid>
      <w:tr w:rsidR="00AC0DAB" w:rsidRPr="00DA59CD" w:rsidTr="0098281E">
        <w:tc>
          <w:tcPr>
            <w:tcW w:w="4002" w:type="dxa"/>
            <w:shd w:val="clear" w:color="auto" w:fill="BDD6EE" w:themeFill="accent1" w:themeFillTint="66"/>
          </w:tcPr>
          <w:p w:rsidR="00AC0DAB" w:rsidRPr="00DA59CD" w:rsidRDefault="00AC0DAB" w:rsidP="003724EE">
            <w:pPr>
              <w:rPr>
                <w:rFonts w:ascii="Century Gothic" w:eastAsia="Calibri" w:hAnsi="Century Gothic"/>
                <w:b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b/>
                <w:color w:val="000000" w:themeColor="text1"/>
                <w:sz w:val="18"/>
                <w:szCs w:val="18"/>
                <w:highlight w:val="green"/>
              </w:rPr>
              <w:t>Period Under Review</w:t>
            </w:r>
          </w:p>
        </w:tc>
        <w:tc>
          <w:tcPr>
            <w:tcW w:w="4707" w:type="dxa"/>
            <w:shd w:val="clear" w:color="auto" w:fill="BDD6EE" w:themeFill="accent1" w:themeFillTint="66"/>
          </w:tcPr>
          <w:p w:rsidR="00AC0DAB" w:rsidRPr="00DA59CD" w:rsidRDefault="00AC0DAB" w:rsidP="003724EE">
            <w:pPr>
              <w:rPr>
                <w:rFonts w:ascii="Century Gothic" w:eastAsia="Calibri" w:hAnsi="Century Gothic"/>
                <w:b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b/>
                <w:color w:val="000000" w:themeColor="text1"/>
                <w:sz w:val="18"/>
                <w:szCs w:val="18"/>
                <w:highlight w:val="green"/>
              </w:rPr>
              <w:t>Petrol</w:t>
            </w:r>
          </w:p>
        </w:tc>
        <w:tc>
          <w:tcPr>
            <w:tcW w:w="4049" w:type="dxa"/>
            <w:shd w:val="clear" w:color="auto" w:fill="BDD6EE" w:themeFill="accent1" w:themeFillTint="66"/>
          </w:tcPr>
          <w:p w:rsidR="00AC0DAB" w:rsidRPr="00DA59CD" w:rsidRDefault="00AC0DAB" w:rsidP="003724EE">
            <w:pPr>
              <w:rPr>
                <w:rFonts w:ascii="Century Gothic" w:eastAsia="Calibri" w:hAnsi="Century Gothic"/>
                <w:b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b/>
                <w:color w:val="000000" w:themeColor="text1"/>
                <w:sz w:val="18"/>
                <w:szCs w:val="18"/>
                <w:highlight w:val="green"/>
              </w:rPr>
              <w:t>Diesel</w:t>
            </w:r>
          </w:p>
        </w:tc>
      </w:tr>
      <w:tr w:rsidR="00697903" w:rsidRPr="00DA59CD" w:rsidTr="00AC0DAB">
        <w:tc>
          <w:tcPr>
            <w:tcW w:w="4002" w:type="dxa"/>
          </w:tcPr>
          <w:p w:rsidR="00697903" w:rsidRPr="00DA59CD" w:rsidRDefault="00B925C9" w:rsidP="003846A2">
            <w:pPr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Week 3</w:t>
            </w:r>
            <w:r w:rsidR="00475B3D"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6</w:t>
            </w:r>
            <w:r w:rsidR="00697903"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 xml:space="preserve"> of 2023 consumption</w:t>
            </w:r>
          </w:p>
        </w:tc>
        <w:tc>
          <w:tcPr>
            <w:tcW w:w="4707" w:type="dxa"/>
          </w:tcPr>
          <w:p w:rsidR="00697903" w:rsidRPr="00DA59CD" w:rsidRDefault="000B4177" w:rsidP="00697903">
            <w:pPr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 xml:space="preserve">    </w:t>
            </w:r>
            <w:r w:rsidR="002C681F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52</w:t>
            </w:r>
            <w:r w:rsidR="00DA59CD"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4049" w:type="dxa"/>
          </w:tcPr>
          <w:p w:rsidR="00697903" w:rsidRPr="00DA59CD" w:rsidRDefault="002B656A" w:rsidP="00697903">
            <w:pPr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 xml:space="preserve">    </w:t>
            </w:r>
            <w:r w:rsidR="00DA59CD"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94</w:t>
            </w:r>
          </w:p>
        </w:tc>
      </w:tr>
      <w:tr w:rsidR="00F9469D" w:rsidRPr="00DA59CD" w:rsidTr="0098281E">
        <w:trPr>
          <w:trHeight w:val="50"/>
        </w:trPr>
        <w:tc>
          <w:tcPr>
            <w:tcW w:w="4002" w:type="dxa"/>
            <w:shd w:val="clear" w:color="auto" w:fill="BDD6EE" w:themeFill="accent1" w:themeFillTint="66"/>
          </w:tcPr>
          <w:p w:rsidR="00F9469D" w:rsidRPr="00DA59CD" w:rsidRDefault="00F9469D" w:rsidP="00F9469D">
            <w:pPr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Year-to-date consumption</w:t>
            </w:r>
          </w:p>
        </w:tc>
        <w:tc>
          <w:tcPr>
            <w:tcW w:w="4707" w:type="dxa"/>
            <w:shd w:val="clear" w:color="auto" w:fill="BDD6EE" w:themeFill="accent1" w:themeFillTint="66"/>
          </w:tcPr>
          <w:p w:rsidR="00F9469D" w:rsidRPr="00DA59CD" w:rsidRDefault="00D807E3" w:rsidP="00D12FD4">
            <w:pPr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130</w:t>
            </w:r>
            <w:r w:rsidR="002C681F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7</w:t>
            </w:r>
            <w:r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6</w:t>
            </w:r>
            <w:r w:rsidR="00F9469D"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.65</w:t>
            </w:r>
          </w:p>
        </w:tc>
        <w:tc>
          <w:tcPr>
            <w:tcW w:w="4049" w:type="dxa"/>
            <w:shd w:val="clear" w:color="auto" w:fill="BDD6EE" w:themeFill="accent1" w:themeFillTint="66"/>
          </w:tcPr>
          <w:p w:rsidR="00F9469D" w:rsidRPr="00DA59CD" w:rsidRDefault="00DA59CD" w:rsidP="00DA59CD">
            <w:pPr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2938</w:t>
            </w:r>
            <w:r w:rsidR="00F9469D" w:rsidRPr="00DA59CD">
              <w:rPr>
                <w:rFonts w:ascii="Century Gothic" w:eastAsia="Calibri" w:hAnsi="Century Gothic"/>
                <w:color w:val="000000" w:themeColor="text1"/>
                <w:sz w:val="18"/>
                <w:szCs w:val="18"/>
                <w:highlight w:val="green"/>
              </w:rPr>
              <w:t>.2</w:t>
            </w:r>
          </w:p>
        </w:tc>
      </w:tr>
    </w:tbl>
    <w:p w:rsidR="003724EE" w:rsidRPr="00DA59CD" w:rsidRDefault="003724EE" w:rsidP="003724EE">
      <w:pPr>
        <w:rPr>
          <w:rFonts w:ascii="Century Gothic" w:eastAsia="Calibri" w:hAnsi="Century Gothic"/>
          <w:color w:val="000000" w:themeColor="text1"/>
          <w:sz w:val="18"/>
          <w:szCs w:val="18"/>
          <w:highlight w:val="green"/>
          <w:lang w:val="en-ZW"/>
        </w:rPr>
      </w:pPr>
    </w:p>
    <w:tbl>
      <w:tblPr>
        <w:tblStyle w:val="TableGrid51"/>
        <w:tblW w:w="4554" w:type="pct"/>
        <w:tblInd w:w="648" w:type="dxa"/>
        <w:tblLook w:val="04A0" w:firstRow="1" w:lastRow="0" w:firstColumn="1" w:lastColumn="0" w:noHBand="0" w:noVBand="1"/>
      </w:tblPr>
      <w:tblGrid>
        <w:gridCol w:w="2024"/>
        <w:gridCol w:w="3091"/>
        <w:gridCol w:w="3788"/>
        <w:gridCol w:w="3957"/>
      </w:tblGrid>
      <w:tr w:rsidR="00996333" w:rsidRPr="00DA59CD" w:rsidTr="00042E49">
        <w:trPr>
          <w:trHeight w:val="330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:rsidR="003724EE" w:rsidRPr="00DA59CD" w:rsidRDefault="003724EE" w:rsidP="003724EE">
            <w:pPr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  <w:lang w:val="en-ZW"/>
              </w:rPr>
              <w:t>Vehicles on the road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:rsidR="003724EE" w:rsidRPr="00DA59CD" w:rsidRDefault="003724EE" w:rsidP="003724EE">
            <w:pPr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  <w:lang w:val="en-ZW"/>
              </w:rPr>
              <w:t>Vehicles in the garage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:rsidR="003724EE" w:rsidRPr="00DA59CD" w:rsidRDefault="003724EE" w:rsidP="003724EE">
            <w:pPr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  <w:lang w:val="en-ZW"/>
              </w:rPr>
              <w:t>Vehicles borrowed by other departments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:rsidR="003724EE" w:rsidRPr="00DA59CD" w:rsidRDefault="003724EE" w:rsidP="003724EE">
            <w:pPr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  <w:highlight w:val="green"/>
                <w:lang w:val="en-ZW"/>
              </w:rPr>
              <w:t>Vehicles borrowed from other departments</w:t>
            </w:r>
          </w:p>
        </w:tc>
      </w:tr>
      <w:tr w:rsidR="00697903" w:rsidRPr="00DA59CD" w:rsidTr="00042E49">
        <w:trPr>
          <w:trHeight w:val="330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697903" w:rsidRPr="00DA59CD" w:rsidRDefault="00B925C9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AEG 0547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rPr>
          <w:trHeight w:val="330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  <w:t>AFU 5349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89196D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  <w:t>ADR 1688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475B3D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ADA 7885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  <w:t>ABT 0307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EB3E54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ABI 5766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  <w:t>ADR 1725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ADL 7057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AEK 6601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F50FFF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AEF 8652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EB3E54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ADR 1725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AEN 0326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  <w:tr w:rsidR="00697903" w:rsidRPr="00DA59CD" w:rsidTr="00042E49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F50FFF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ACC 4408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</w:p>
        </w:tc>
      </w:tr>
    </w:tbl>
    <w:p w:rsidR="003724EE" w:rsidRPr="00DA59CD" w:rsidRDefault="003724EE" w:rsidP="003724EE">
      <w:pPr>
        <w:ind w:firstLine="720"/>
        <w:rPr>
          <w:rFonts w:ascii="Century Gothic" w:eastAsia="Calibri" w:hAnsi="Century Gothic"/>
          <w:color w:val="000000" w:themeColor="text1"/>
          <w:sz w:val="18"/>
          <w:szCs w:val="18"/>
          <w:highlight w:val="green"/>
          <w:lang w:val="en-ZW"/>
        </w:rPr>
      </w:pPr>
    </w:p>
    <w:tbl>
      <w:tblPr>
        <w:tblpPr w:leftFromText="180" w:rightFromText="180" w:vertAnchor="text" w:tblpX="709" w:tblpY="1"/>
        <w:tblOverlap w:val="never"/>
        <w:tblW w:w="13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118"/>
        <w:gridCol w:w="257"/>
        <w:gridCol w:w="7398"/>
        <w:gridCol w:w="873"/>
      </w:tblGrid>
      <w:tr w:rsidR="00996333" w:rsidRPr="00DA59CD" w:rsidTr="003724EE">
        <w:trPr>
          <w:gridAfter w:val="2"/>
          <w:wAfter w:w="8271" w:type="dxa"/>
          <w:trHeight w:val="493"/>
        </w:trPr>
        <w:tc>
          <w:tcPr>
            <w:tcW w:w="198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4EE" w:rsidRPr="00DA59CD" w:rsidRDefault="003724EE" w:rsidP="003724EE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</w:rPr>
            </w:pPr>
          </w:p>
        </w:tc>
        <w:tc>
          <w:tcPr>
            <w:tcW w:w="337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24EE" w:rsidRPr="00DA59CD" w:rsidRDefault="003724EE" w:rsidP="003724EE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</w:rPr>
            </w:pPr>
          </w:p>
          <w:p w:rsidR="003724EE" w:rsidRPr="00DA59CD" w:rsidRDefault="003724EE" w:rsidP="003724EE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</w:rPr>
            </w:pPr>
          </w:p>
        </w:tc>
      </w:tr>
      <w:tr w:rsidR="00996333" w:rsidRPr="00DA59CD" w:rsidTr="003724EE">
        <w:trPr>
          <w:gridAfter w:val="2"/>
          <w:wAfter w:w="8271" w:type="dxa"/>
          <w:trHeight w:val="493"/>
        </w:trPr>
        <w:tc>
          <w:tcPr>
            <w:tcW w:w="198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4EE" w:rsidRPr="00DA59CD" w:rsidRDefault="003724EE" w:rsidP="003724EE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</w:rPr>
            </w:pPr>
          </w:p>
        </w:tc>
        <w:tc>
          <w:tcPr>
            <w:tcW w:w="337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4EE" w:rsidRPr="00DA59CD" w:rsidRDefault="003724EE" w:rsidP="003724EE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</w:rPr>
            </w:pPr>
          </w:p>
        </w:tc>
      </w:tr>
      <w:tr w:rsidR="00996333" w:rsidRPr="00DA59CD" w:rsidTr="003724EE">
        <w:trPr>
          <w:trHeight w:val="406"/>
        </w:trPr>
        <w:tc>
          <w:tcPr>
            <w:tcW w:w="198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4EE" w:rsidRPr="00DA59CD" w:rsidRDefault="003724EE" w:rsidP="003724EE">
            <w:pPr>
              <w:rPr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</w:p>
          <w:p w:rsidR="00EB5BF0" w:rsidRPr="00DA59CD" w:rsidRDefault="00EB5BF0" w:rsidP="003724EE">
            <w:pPr>
              <w:rPr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</w:p>
          <w:p w:rsidR="00EB5BF0" w:rsidRPr="00DA59CD" w:rsidRDefault="00EB5BF0" w:rsidP="003724EE">
            <w:pPr>
              <w:rPr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</w:p>
          <w:p w:rsidR="003724EE" w:rsidRPr="00DA59CD" w:rsidRDefault="003724EE" w:rsidP="003724EE">
            <w:pPr>
              <w:rPr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</w:p>
        </w:tc>
        <w:tc>
          <w:tcPr>
            <w:tcW w:w="31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24EE" w:rsidRPr="00DA59CD" w:rsidRDefault="003724EE" w:rsidP="003724EE">
            <w:pPr>
              <w:rPr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</w:p>
        </w:tc>
        <w:tc>
          <w:tcPr>
            <w:tcW w:w="765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24EE" w:rsidRPr="00DA59CD" w:rsidRDefault="003724EE" w:rsidP="003724EE">
            <w:pP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8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24EE" w:rsidRPr="00DA59CD" w:rsidRDefault="003724EE" w:rsidP="003724EE">
            <w:pP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</w:pPr>
          </w:p>
        </w:tc>
      </w:tr>
      <w:tr w:rsidR="00996333" w:rsidRPr="00DA59CD" w:rsidTr="003724EE">
        <w:trPr>
          <w:gridAfter w:val="1"/>
          <w:wAfter w:w="873" w:type="dxa"/>
          <w:trHeight w:val="47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4EE" w:rsidRPr="00DA59CD" w:rsidRDefault="003724EE" w:rsidP="003724EE">
            <w:pPr>
              <w:rPr>
                <w:rFonts w:ascii="Century Gothic" w:eastAsia="Calibri" w:hAnsi="Century Gothic" w:cs="Calibri"/>
                <w:b/>
                <w:bCs/>
                <w:color w:val="000000" w:themeColor="text1"/>
                <w:sz w:val="18"/>
                <w:szCs w:val="18"/>
                <w:highlight w:val="green"/>
                <w:lang w:eastAsia="en-ZW"/>
              </w:rPr>
            </w:pPr>
            <w:r w:rsidRPr="00DA59CD">
              <w:rPr>
                <w:rFonts w:ascii="Century Gothic" w:eastAsia="Calibri" w:hAnsi="Century Gothic" w:cs="Calibri"/>
                <w:b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Vehicle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4EE" w:rsidRPr="00DA59CD" w:rsidRDefault="003724EE" w:rsidP="003724EE">
            <w:pPr>
              <w:rPr>
                <w:rFonts w:ascii="Century Gothic" w:eastAsia="Calibri" w:hAnsi="Century Gothic" w:cs="Calibri"/>
                <w:b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b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Fuel drawn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4EE" w:rsidRPr="00DA59CD" w:rsidRDefault="003724EE" w:rsidP="003724EE">
            <w:pPr>
              <w:rPr>
                <w:rFonts w:ascii="Century Gothic" w:eastAsia="Calibri" w:hAnsi="Century Gothic" w:cs="Calibri"/>
                <w:b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b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Reasons for exceeding </w:t>
            </w:r>
          </w:p>
        </w:tc>
      </w:tr>
      <w:tr w:rsidR="00697903" w:rsidRPr="00DA59CD" w:rsidTr="00E51C2D">
        <w:trPr>
          <w:gridAfter w:val="1"/>
          <w:wAfter w:w="873" w:type="dxa"/>
          <w:trHeight w:val="47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ADA 7885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475B3D" w:rsidP="00697903">
            <w:pPr>
              <w:rPr>
                <w:rFonts w:ascii="Century Gothic" w:eastAsia="Calibri" w:hAnsi="Century Gothic" w:cs="Calibri"/>
                <w:b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 </w:t>
            </w:r>
            <w:r w:rsidR="00697903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0 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4F25D0" w:rsidP="004F25D0">
            <w:pPr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Worksho</w:t>
            </w:r>
            <w:r w:rsidR="00475B3D" w:rsidRPr="00DA59CD"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p</w:t>
            </w:r>
          </w:p>
        </w:tc>
      </w:tr>
      <w:tr w:rsidR="00697903" w:rsidRPr="00DA59CD" w:rsidTr="00E51C2D">
        <w:trPr>
          <w:gridAfter w:val="1"/>
          <w:wAfter w:w="873" w:type="dxa"/>
          <w:trHeight w:val="47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lastRenderedPageBreak/>
              <w:t>AEF 8652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066FE8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  </w:t>
            </w:r>
            <w:r w:rsidR="000E5D02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94</w:t>
            </w:r>
            <w:r w:rsidR="0089196D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</w:t>
            </w: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Diesel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475B3D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</w:t>
            </w:r>
            <w:r w:rsidR="00475B3D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Opening of Sabi Star Mine </w:t>
            </w:r>
          </w:p>
        </w:tc>
      </w:tr>
      <w:tr w:rsidR="00697903" w:rsidRPr="00DA59CD" w:rsidTr="00E51C2D">
        <w:trPr>
          <w:gridAfter w:val="1"/>
          <w:wAfter w:w="873" w:type="dxa"/>
          <w:trHeight w:val="47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ABT 0326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475B3D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 </w:t>
            </w:r>
            <w:r w:rsidR="000E5D02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30</w:t>
            </w:r>
            <w:r w:rsidR="00697903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475B3D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Agric Show and Inauguration </w:t>
            </w:r>
          </w:p>
        </w:tc>
      </w:tr>
      <w:tr w:rsidR="00697903" w:rsidRPr="00DA59CD" w:rsidTr="00E51C2D">
        <w:trPr>
          <w:gridAfter w:val="1"/>
          <w:wAfter w:w="873" w:type="dxa"/>
          <w:trHeight w:val="47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ABT 0307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0E5D02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6</w:t>
            </w:r>
            <w:r w:rsidR="00B925C9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0</w:t>
            </w:r>
            <w:r w:rsidR="00697903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475B3D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Show and NedBank</w:t>
            </w:r>
          </w:p>
        </w:tc>
      </w:tr>
      <w:tr w:rsidR="00697903" w:rsidRPr="00DA59CD" w:rsidTr="00E51C2D">
        <w:trPr>
          <w:gridAfter w:val="1"/>
          <w:wAfter w:w="873" w:type="dxa"/>
          <w:trHeight w:val="21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ABI 5766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2C681F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50</w:t>
            </w:r>
            <w:r w:rsidR="00A657F0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</w:t>
            </w:r>
            <w:r w:rsidR="00697903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BE2436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Potraz</w:t>
            </w:r>
            <w:r w:rsidR="00475B3D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Murewa</w:t>
            </w:r>
          </w:p>
        </w:tc>
      </w:tr>
      <w:tr w:rsidR="00697903" w:rsidRPr="00DA59CD" w:rsidTr="00E51C2D">
        <w:trPr>
          <w:gridAfter w:val="1"/>
          <w:wAfter w:w="873" w:type="dxa"/>
          <w:trHeight w:val="417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AFU 5349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A657F0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</w:t>
            </w:r>
            <w:r w:rsidR="000E5D02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231 </w:t>
            </w:r>
            <w:r w:rsidR="00697903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014F17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Z</w:t>
            </w:r>
            <w:r w:rsidR="00B925C9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DIndustries</w:t>
            </w:r>
            <w:r w:rsidR="00475B3D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and Kamativi</w:t>
            </w:r>
          </w:p>
        </w:tc>
      </w:tr>
      <w:tr w:rsidR="00697903" w:rsidRPr="00DA59CD" w:rsidTr="00E51C2D">
        <w:trPr>
          <w:gridAfter w:val="1"/>
          <w:wAfter w:w="873" w:type="dxa"/>
          <w:trHeight w:val="352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AEK 6601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  Diesel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F50FFF" w:rsidP="00F50FFF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Engineer Diba Potraz</w:t>
            </w:r>
          </w:p>
        </w:tc>
      </w:tr>
      <w:tr w:rsidR="00697903" w:rsidRPr="00DA59CD" w:rsidTr="00E51C2D">
        <w:trPr>
          <w:gridAfter w:val="1"/>
          <w:wAfter w:w="873" w:type="dxa"/>
          <w:trHeight w:val="256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AEN 0326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 </w:t>
            </w:r>
            <w:r w:rsidR="00B925C9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0</w:t>
            </w: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DIESEL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014F17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Engineer Sibasa</w:t>
            </w:r>
          </w:p>
        </w:tc>
      </w:tr>
      <w:tr w:rsidR="00697903" w:rsidRPr="00DA59CD" w:rsidTr="00E51C2D">
        <w:trPr>
          <w:gridAfter w:val="1"/>
          <w:wAfter w:w="873" w:type="dxa"/>
          <w:trHeight w:val="176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ACC 4408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066FE8" w:rsidP="000E5D02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</w:t>
            </w:r>
            <w:r w:rsidR="000E5D02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40</w:t>
            </w:r>
            <w:r w:rsidR="00697903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Petrol 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F50FFF" w:rsidP="00066FE8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Potraz Kwekwe</w:t>
            </w:r>
          </w:p>
        </w:tc>
      </w:tr>
      <w:tr w:rsidR="00697903" w:rsidRPr="00DA59CD" w:rsidTr="00E51C2D">
        <w:trPr>
          <w:gridAfter w:val="1"/>
          <w:wAfter w:w="873" w:type="dxa"/>
          <w:trHeight w:val="27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ADL 7057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0 L 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Workshops</w:t>
            </w:r>
          </w:p>
        </w:tc>
      </w:tr>
      <w:tr w:rsidR="00697903" w:rsidRPr="00DA59CD" w:rsidTr="00E51C2D">
        <w:trPr>
          <w:gridAfter w:val="1"/>
          <w:wAfter w:w="873" w:type="dxa"/>
          <w:trHeight w:val="27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ADR 1725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</w:t>
            </w:r>
            <w:r w:rsidR="000E5D02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3</w:t>
            </w:r>
            <w:r w:rsidR="00A657F0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0</w:t>
            </w: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L 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4F25D0" w:rsidP="00D40A05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Calendonia and Inauguration</w:t>
            </w:r>
          </w:p>
        </w:tc>
      </w:tr>
      <w:tr w:rsidR="00697903" w:rsidRPr="00DA59CD" w:rsidTr="00E51C2D">
        <w:trPr>
          <w:gridAfter w:val="1"/>
          <w:wAfter w:w="873" w:type="dxa"/>
          <w:trHeight w:val="27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</w:pPr>
            <w:r w:rsidRPr="00DA59CD">
              <w:rPr>
                <w:rFonts w:ascii="Century Gothic" w:hAnsi="Century Gothic"/>
                <w:color w:val="000000" w:themeColor="text1"/>
                <w:sz w:val="18"/>
                <w:szCs w:val="18"/>
                <w:highlight w:val="green"/>
                <w:lang w:val="en-ZW"/>
              </w:rPr>
              <w:t>ADR 1688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0E5D02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80</w:t>
            </w:r>
            <w:r w:rsidR="00697903"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 Petrol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F50FFF" w:rsidP="00D40A05">
            <w:pPr>
              <w:rPr>
                <w:rFonts w:ascii="Century Gothic" w:eastAsia="Calibri" w:hAnsi="Century Gothic" w:cs="Calibri"/>
                <w:color w:val="000000" w:themeColor="text1"/>
                <w:sz w:val="16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6"/>
                <w:szCs w:val="18"/>
                <w:highlight w:val="green"/>
                <w:lang w:val="en-US" w:eastAsia="en-ZW"/>
              </w:rPr>
              <w:t>Potraz  Mas</w:t>
            </w:r>
            <w:r w:rsidR="00D40A05" w:rsidRPr="00DA59CD">
              <w:rPr>
                <w:rFonts w:ascii="Century Gothic" w:eastAsia="Calibri" w:hAnsi="Century Gothic" w:cs="Calibri"/>
                <w:color w:val="000000" w:themeColor="text1"/>
                <w:sz w:val="16"/>
                <w:szCs w:val="18"/>
                <w:highlight w:val="green"/>
                <w:lang w:val="en-US" w:eastAsia="en-ZW"/>
              </w:rPr>
              <w:t>v</w:t>
            </w:r>
            <w:r w:rsidRPr="00DA59CD">
              <w:rPr>
                <w:rFonts w:ascii="Century Gothic" w:eastAsia="Calibri" w:hAnsi="Century Gothic" w:cs="Calibri"/>
                <w:color w:val="000000" w:themeColor="text1"/>
                <w:sz w:val="16"/>
                <w:szCs w:val="18"/>
                <w:highlight w:val="green"/>
                <w:lang w:val="en-US" w:eastAsia="en-ZW"/>
              </w:rPr>
              <w:t>ingo</w:t>
            </w:r>
          </w:p>
        </w:tc>
      </w:tr>
      <w:tr w:rsidR="00697903" w:rsidTr="00E51C2D">
        <w:trPr>
          <w:gridAfter w:val="1"/>
          <w:wAfter w:w="873" w:type="dxa"/>
          <w:trHeight w:val="27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AGE 0547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Pr="00DA59CD" w:rsidRDefault="00697903" w:rsidP="00697903">
            <w:pPr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0Diesel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7903" w:rsidRDefault="004F25D0" w:rsidP="00697903">
            <w:pPr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lang w:val="en-US" w:eastAsia="en-ZW"/>
              </w:rPr>
            </w:pPr>
            <w:r w:rsidRPr="00DA59CD"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 xml:space="preserve">Headlands recovery </w:t>
            </w:r>
            <w:r w:rsidR="00697903" w:rsidRPr="00DA59CD">
              <w:rPr>
                <w:rFonts w:ascii="Century Gothic" w:eastAsia="Calibri" w:hAnsi="Century Gothic" w:cs="Calibri"/>
                <w:bCs/>
                <w:color w:val="000000" w:themeColor="text1"/>
                <w:sz w:val="18"/>
                <w:szCs w:val="18"/>
                <w:highlight w:val="green"/>
                <w:lang w:val="en-US" w:eastAsia="en-ZW"/>
              </w:rPr>
              <w:t>fuel using Stores Cost Centre</w:t>
            </w:r>
          </w:p>
        </w:tc>
      </w:tr>
    </w:tbl>
    <w:p w:rsidR="003724EE" w:rsidRPr="00996333" w:rsidRDefault="003724EE" w:rsidP="003724EE">
      <w:pPr>
        <w:ind w:left="720"/>
        <w:jc w:val="both"/>
        <w:rPr>
          <w:rFonts w:ascii="Century Gothic" w:hAnsi="Century Gothic"/>
          <w:b/>
          <w:color w:val="000000" w:themeColor="text1"/>
          <w:sz w:val="18"/>
          <w:szCs w:val="18"/>
        </w:rPr>
      </w:pPr>
      <w:r w:rsidRPr="00996333">
        <w:rPr>
          <w:rFonts w:ascii="Century Gothic" w:hAnsi="Century Gothic"/>
          <w:b/>
          <w:color w:val="000000" w:themeColor="text1"/>
          <w:sz w:val="18"/>
          <w:szCs w:val="18"/>
        </w:rPr>
        <w:t>Critical Material Out of Stock</w:t>
      </w:r>
    </w:p>
    <w:p w:rsidR="003724EE" w:rsidRDefault="00D468C2" w:rsidP="003724EE">
      <w:pPr>
        <w:ind w:left="720"/>
        <w:jc w:val="both"/>
        <w:rPr>
          <w:rFonts w:ascii="Century Gothic" w:hAnsi="Century Gothic"/>
          <w:color w:val="000000" w:themeColor="text1"/>
          <w:sz w:val="18"/>
          <w:szCs w:val="18"/>
          <w:shd w:val="clear" w:color="auto" w:fill="FFFFFF" w:themeFill="background1"/>
        </w:rPr>
      </w:pPr>
      <w:r>
        <w:rPr>
          <w:rFonts w:ascii="Century Gothic" w:hAnsi="Century Gothic"/>
          <w:color w:val="000000" w:themeColor="text1"/>
          <w:sz w:val="18"/>
          <w:szCs w:val="18"/>
        </w:rPr>
        <w:t>RJ45 Connectors and boots,</w:t>
      </w:r>
      <w:r w:rsidR="00A25360">
        <w:rPr>
          <w:rFonts w:ascii="Century Gothic" w:hAnsi="Century Gothic"/>
          <w:color w:val="000000" w:themeColor="text1"/>
          <w:sz w:val="18"/>
          <w:szCs w:val="18"/>
        </w:rPr>
        <w:t xml:space="preserve"> Cisco switches of various sizes</w:t>
      </w:r>
      <w:r w:rsidR="00D233F2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r w:rsidR="0097208E">
        <w:rPr>
          <w:rFonts w:ascii="Century Gothic" w:hAnsi="Century Gothic"/>
          <w:color w:val="000000" w:themeColor="text1"/>
          <w:sz w:val="18"/>
          <w:szCs w:val="18"/>
        </w:rPr>
        <w:t>Fibre optic cable, A</w:t>
      </w:r>
      <w:r w:rsidR="003F7CA6">
        <w:rPr>
          <w:rFonts w:ascii="Century Gothic" w:hAnsi="Century Gothic"/>
          <w:color w:val="000000" w:themeColor="text1"/>
          <w:sz w:val="18"/>
          <w:szCs w:val="18"/>
        </w:rPr>
        <w:t>DSS Stay Rods</w:t>
      </w:r>
      <w:r w:rsidR="00D233F2">
        <w:rPr>
          <w:rFonts w:ascii="Century Gothic" w:hAnsi="Century Gothic"/>
          <w:color w:val="000000" w:themeColor="text1"/>
          <w:sz w:val="18"/>
          <w:szCs w:val="18"/>
        </w:rPr>
        <w:t>, Stay wire 7.5m</w:t>
      </w:r>
      <w:r w:rsidR="0097208E">
        <w:rPr>
          <w:rFonts w:ascii="Century Gothic" w:hAnsi="Century Gothic"/>
          <w:color w:val="000000" w:themeColor="text1"/>
          <w:sz w:val="18"/>
          <w:szCs w:val="18"/>
        </w:rPr>
        <w:t>, mid-span, dead ends</w:t>
      </w:r>
      <w:r w:rsidR="00BE2436">
        <w:rPr>
          <w:rFonts w:ascii="Century Gothic" w:hAnsi="Century Gothic"/>
          <w:color w:val="000000" w:themeColor="text1"/>
          <w:sz w:val="18"/>
          <w:szCs w:val="18"/>
        </w:rPr>
        <w:t>,</w:t>
      </w:r>
      <w:r w:rsidR="0097208E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r w:rsidR="00C97EA6">
        <w:rPr>
          <w:rFonts w:ascii="Century Gothic" w:hAnsi="Century Gothic"/>
          <w:color w:val="000000" w:themeColor="text1"/>
          <w:sz w:val="18"/>
          <w:szCs w:val="18"/>
        </w:rPr>
        <w:t xml:space="preserve">and 10 </w:t>
      </w:r>
      <w:r w:rsidR="006C54C5" w:rsidRPr="003F7CA6">
        <w:rPr>
          <w:rFonts w:ascii="Century Gothic" w:hAnsi="Century Gothic"/>
          <w:color w:val="000000" w:themeColor="text1"/>
          <w:sz w:val="18"/>
          <w:szCs w:val="18"/>
        </w:rPr>
        <w:t>m poles</w:t>
      </w:r>
      <w:r w:rsidR="00B91859">
        <w:rPr>
          <w:rFonts w:ascii="Century Gothic" w:hAnsi="Century Gothic"/>
          <w:color w:val="000000" w:themeColor="text1"/>
          <w:sz w:val="18"/>
          <w:szCs w:val="18"/>
        </w:rPr>
        <w:t>. Poles have been delivered.</w:t>
      </w:r>
      <w:r w:rsidR="0097208E">
        <w:rPr>
          <w:rFonts w:ascii="Century Gothic" w:hAnsi="Century Gothic"/>
          <w:color w:val="000000" w:themeColor="text1"/>
          <w:sz w:val="18"/>
          <w:szCs w:val="18"/>
        </w:rPr>
        <w:t xml:space="preserve"> and can now</w:t>
      </w:r>
      <w:r w:rsidR="00B91859">
        <w:rPr>
          <w:rFonts w:ascii="Century Gothic" w:hAnsi="Century Gothic"/>
          <w:color w:val="000000" w:themeColor="text1"/>
          <w:sz w:val="18"/>
          <w:szCs w:val="18"/>
        </w:rPr>
        <w:t xml:space="preserve"> be booked out of stores </w:t>
      </w:r>
      <w:r w:rsidR="0097208E">
        <w:rPr>
          <w:rFonts w:ascii="Century Gothic" w:hAnsi="Century Gothic"/>
          <w:color w:val="000000" w:themeColor="text1"/>
          <w:sz w:val="18"/>
          <w:szCs w:val="18"/>
        </w:rPr>
        <w:t xml:space="preserve">following successful </w:t>
      </w:r>
      <w:r w:rsidR="00B91859">
        <w:rPr>
          <w:rFonts w:ascii="Century Gothic" w:hAnsi="Century Gothic"/>
          <w:color w:val="000000" w:themeColor="text1"/>
          <w:sz w:val="18"/>
          <w:szCs w:val="18"/>
        </w:rPr>
        <w:t>price variation negotiations</w:t>
      </w:r>
      <w:r w:rsidR="0097208E">
        <w:rPr>
          <w:rFonts w:ascii="Century Gothic" w:hAnsi="Century Gothic"/>
          <w:color w:val="000000" w:themeColor="text1"/>
          <w:sz w:val="18"/>
          <w:szCs w:val="18"/>
        </w:rPr>
        <w:t>. No</w:t>
      </w:r>
      <w:r w:rsidR="005C7693" w:rsidRPr="00B70B18">
        <w:rPr>
          <w:rFonts w:ascii="Century Gothic" w:hAnsi="Century Gothic"/>
          <w:color w:val="000000" w:themeColor="text1"/>
          <w:sz w:val="18"/>
          <w:szCs w:val="18"/>
          <w:shd w:val="clear" w:color="auto" w:fill="FFFFFF" w:themeFill="background1"/>
        </w:rPr>
        <w:t xml:space="preserve"> protective clothing and this has caused some stoppage of some works.</w:t>
      </w:r>
      <w:r w:rsidR="00A25360">
        <w:rPr>
          <w:rFonts w:ascii="Century Gothic" w:hAnsi="Century Gothic"/>
          <w:color w:val="000000" w:themeColor="text1"/>
          <w:sz w:val="18"/>
          <w:szCs w:val="18"/>
          <w:shd w:val="clear" w:color="auto" w:fill="FFFFFF" w:themeFill="background1"/>
        </w:rPr>
        <w:t xml:space="preserve"> </w:t>
      </w:r>
    </w:p>
    <w:p w:rsidR="00A25360" w:rsidRPr="00996333" w:rsidRDefault="00A25360" w:rsidP="003724EE">
      <w:pPr>
        <w:ind w:left="720"/>
        <w:jc w:val="both"/>
        <w:rPr>
          <w:rFonts w:ascii="Century Gothic" w:hAnsi="Century Gothic"/>
          <w:color w:val="000000" w:themeColor="text1"/>
          <w:sz w:val="18"/>
          <w:szCs w:val="18"/>
        </w:rPr>
      </w:pPr>
      <w:r>
        <w:rPr>
          <w:rFonts w:ascii="Century Gothic" w:hAnsi="Century Gothic"/>
          <w:color w:val="000000" w:themeColor="text1"/>
          <w:sz w:val="18"/>
          <w:szCs w:val="18"/>
        </w:rPr>
        <w:t xml:space="preserve">Orders for some of these materials are being made but suppliers are failing to deliver resulting in re-tendering which is consuming a lot of the </w:t>
      </w:r>
      <w:r w:rsidR="00C97EA6">
        <w:rPr>
          <w:rFonts w:ascii="Century Gothic" w:hAnsi="Century Gothic"/>
          <w:color w:val="000000" w:themeColor="text1"/>
          <w:sz w:val="18"/>
          <w:szCs w:val="18"/>
        </w:rPr>
        <w:t>department’s</w:t>
      </w:r>
      <w:r>
        <w:rPr>
          <w:rFonts w:ascii="Century Gothic" w:hAnsi="Century Gothic"/>
          <w:color w:val="000000" w:themeColor="text1"/>
          <w:sz w:val="18"/>
          <w:szCs w:val="18"/>
        </w:rPr>
        <w:t xml:space="preserve"> time.</w:t>
      </w:r>
    </w:p>
    <w:p w:rsidR="000073E5" w:rsidRPr="00F10645" w:rsidRDefault="000073E5" w:rsidP="00A954F8">
      <w:pPr>
        <w:jc w:val="both"/>
        <w:rPr>
          <w:rFonts w:ascii="Century Gothic" w:hAnsi="Century Gothic"/>
          <w:b/>
          <w:sz w:val="18"/>
          <w:szCs w:val="18"/>
        </w:rPr>
      </w:pPr>
    </w:p>
    <w:p w:rsidR="00AE00CD" w:rsidRPr="00B23D7E" w:rsidRDefault="00AE00CD" w:rsidP="00CA1F4B">
      <w:pPr>
        <w:jc w:val="both"/>
        <w:rPr>
          <w:rFonts w:ascii="Century Gothic" w:hAnsi="Century Gothic"/>
          <w:b/>
        </w:rPr>
      </w:pPr>
      <w:r w:rsidRPr="00B23D7E">
        <w:rPr>
          <w:rFonts w:ascii="Century Gothic" w:hAnsi="Century Gothic"/>
          <w:b/>
        </w:rPr>
        <w:t xml:space="preserve">Major Project Reviews </w:t>
      </w:r>
    </w:p>
    <w:p w:rsidR="003F0AF2" w:rsidRPr="00B23D7E" w:rsidRDefault="003F0AF2" w:rsidP="00BE67CA">
      <w:pPr>
        <w:ind w:left="720"/>
        <w:jc w:val="both"/>
        <w:rPr>
          <w:rFonts w:ascii="Century Gothic" w:hAnsi="Century Gothic"/>
          <w:b/>
          <w:sz w:val="22"/>
          <w:szCs w:val="22"/>
        </w:rPr>
      </w:pPr>
    </w:p>
    <w:p w:rsidR="00725D9C" w:rsidRPr="0098281E" w:rsidRDefault="0029273C" w:rsidP="002106C8">
      <w:pPr>
        <w:jc w:val="both"/>
        <w:rPr>
          <w:rFonts w:ascii="Century Gothic" w:hAnsi="Century Gothic"/>
          <w:b/>
          <w:sz w:val="22"/>
          <w:szCs w:val="22"/>
        </w:rPr>
      </w:pPr>
      <w:r w:rsidRPr="0098281E">
        <w:rPr>
          <w:rFonts w:ascii="Century Gothic" w:hAnsi="Century Gothic"/>
          <w:b/>
          <w:sz w:val="22"/>
          <w:szCs w:val="22"/>
        </w:rPr>
        <w:t xml:space="preserve">MAJOR </w:t>
      </w:r>
      <w:r w:rsidR="00725D9C" w:rsidRPr="0098281E">
        <w:rPr>
          <w:rFonts w:ascii="Century Gothic" w:hAnsi="Century Gothic"/>
          <w:b/>
          <w:sz w:val="22"/>
          <w:szCs w:val="22"/>
        </w:rPr>
        <w:t>HIGHLIGHTS</w:t>
      </w:r>
    </w:p>
    <w:p w:rsidR="00375F7D" w:rsidRPr="0098281E" w:rsidRDefault="00EC03F6" w:rsidP="00BE67CA">
      <w:pPr>
        <w:ind w:left="720"/>
        <w:jc w:val="both"/>
        <w:rPr>
          <w:rFonts w:ascii="Century Gothic" w:hAnsi="Century Gothic"/>
          <w:sz w:val="18"/>
          <w:szCs w:val="18"/>
        </w:rPr>
      </w:pPr>
      <w:r w:rsidRPr="0098281E">
        <w:rPr>
          <w:rFonts w:ascii="Century Gothic" w:hAnsi="Century Gothic"/>
          <w:sz w:val="18"/>
          <w:szCs w:val="18"/>
        </w:rPr>
        <w:t xml:space="preserve"> </w:t>
      </w:r>
    </w:p>
    <w:p w:rsidR="009D0C16" w:rsidRPr="00857497" w:rsidRDefault="00C46EE2" w:rsidP="00BE67CA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>Completed (</w:t>
      </w:r>
      <w:r w:rsidR="00F06DBA" w:rsidRPr="00857497">
        <w:rPr>
          <w:rFonts w:ascii="Century Gothic" w:hAnsi="Century Gothic"/>
          <w:b/>
          <w:color w:val="000000" w:themeColor="text1"/>
          <w:sz w:val="22"/>
          <w:szCs w:val="22"/>
        </w:rPr>
        <w:t>1</w:t>
      </w:r>
      <w:r w:rsidR="007119C1" w:rsidRPr="00857497">
        <w:rPr>
          <w:rFonts w:ascii="Century Gothic" w:hAnsi="Century Gothic"/>
          <w:b/>
          <w:color w:val="000000" w:themeColor="text1"/>
          <w:sz w:val="22"/>
          <w:szCs w:val="22"/>
        </w:rPr>
        <w:t>0</w:t>
      </w:r>
      <w:r w:rsidR="00BF22D8" w:rsidRPr="00857497">
        <w:rPr>
          <w:rFonts w:ascii="Century Gothic" w:hAnsi="Century Gothic"/>
          <w:b/>
          <w:color w:val="000000" w:themeColor="text1"/>
          <w:sz w:val="22"/>
          <w:szCs w:val="22"/>
        </w:rPr>
        <w:t>)</w:t>
      </w:r>
      <w:r w:rsidR="00FE6385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A04D70" w:rsidRPr="00857497">
        <w:rPr>
          <w:rFonts w:ascii="Century Gothic" w:hAnsi="Century Gothic"/>
          <w:b/>
          <w:color w:val="000000" w:themeColor="text1"/>
          <w:sz w:val="22"/>
          <w:szCs w:val="22"/>
        </w:rPr>
        <w:t>simple job</w:t>
      </w:r>
      <w:r w:rsidR="00246E39" w:rsidRPr="00857497">
        <w:rPr>
          <w:rFonts w:ascii="Century Gothic" w:hAnsi="Century Gothic"/>
          <w:b/>
          <w:color w:val="000000" w:themeColor="text1"/>
          <w:sz w:val="22"/>
          <w:szCs w:val="22"/>
        </w:rPr>
        <w:t>s</w:t>
      </w:r>
      <w:r w:rsidR="00570B11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0D1FEA" w:rsidRPr="00857497">
        <w:rPr>
          <w:rFonts w:ascii="Century Gothic" w:hAnsi="Century Gothic"/>
          <w:b/>
          <w:color w:val="000000" w:themeColor="text1"/>
          <w:sz w:val="22"/>
          <w:szCs w:val="22"/>
        </w:rPr>
        <w:t>com</w:t>
      </w:r>
      <w:r w:rsidR="00CC57F6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pleted in </w:t>
      </w:r>
      <w:r w:rsidR="00C97EA6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a </w:t>
      </w:r>
      <w:r w:rsidR="00CC57F6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turnaround time of </w:t>
      </w:r>
      <w:r w:rsidR="005C5D93" w:rsidRPr="00857497">
        <w:rPr>
          <w:rFonts w:ascii="Century Gothic" w:hAnsi="Century Gothic"/>
          <w:b/>
          <w:color w:val="000000" w:themeColor="text1"/>
          <w:sz w:val="22"/>
          <w:szCs w:val="22"/>
        </w:rPr>
        <w:t>4.8</w:t>
      </w:r>
      <w:r w:rsidR="00F06DBA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CC57F6" w:rsidRPr="00857497">
        <w:rPr>
          <w:rFonts w:ascii="Century Gothic" w:hAnsi="Century Gothic"/>
          <w:b/>
          <w:color w:val="000000" w:themeColor="text1"/>
          <w:sz w:val="22"/>
          <w:szCs w:val="22"/>
        </w:rPr>
        <w:t>days</w:t>
      </w:r>
      <w:r w:rsidR="000D1FEA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. </w:t>
      </w:r>
      <w:r w:rsidR="004F0A0A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</w:p>
    <w:p w:rsidR="002B6EA7" w:rsidRPr="00857497" w:rsidRDefault="0087623C" w:rsidP="002231ED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b/>
          <w:sz w:val="22"/>
          <w:szCs w:val="22"/>
        </w:rPr>
      </w:pPr>
      <w:r w:rsidRPr="00857497">
        <w:rPr>
          <w:rFonts w:ascii="Century Gothic" w:hAnsi="Century Gothic"/>
          <w:b/>
          <w:sz w:val="22"/>
          <w:szCs w:val="22"/>
        </w:rPr>
        <w:t>Comple</w:t>
      </w:r>
      <w:r w:rsidR="009B0C27" w:rsidRPr="00857497">
        <w:rPr>
          <w:rFonts w:ascii="Century Gothic" w:hAnsi="Century Gothic"/>
          <w:b/>
          <w:sz w:val="22"/>
          <w:szCs w:val="22"/>
        </w:rPr>
        <w:t>ted</w:t>
      </w:r>
      <w:r w:rsidR="00654626" w:rsidRPr="00857497">
        <w:rPr>
          <w:rFonts w:ascii="Century Gothic" w:hAnsi="Century Gothic"/>
          <w:b/>
          <w:sz w:val="22"/>
          <w:szCs w:val="22"/>
        </w:rPr>
        <w:t xml:space="preserve"> </w:t>
      </w:r>
      <w:r w:rsidR="00A14902" w:rsidRPr="00857497">
        <w:rPr>
          <w:rFonts w:ascii="Century Gothic" w:hAnsi="Century Gothic"/>
          <w:b/>
          <w:sz w:val="22"/>
          <w:szCs w:val="22"/>
        </w:rPr>
        <w:t>(</w:t>
      </w:r>
      <w:r w:rsidR="002231ED">
        <w:rPr>
          <w:rFonts w:ascii="Century Gothic" w:hAnsi="Century Gothic"/>
          <w:b/>
          <w:sz w:val="22"/>
          <w:szCs w:val="22"/>
        </w:rPr>
        <w:t>20</w:t>
      </w:r>
      <w:r w:rsidR="00A14902" w:rsidRPr="00857497">
        <w:rPr>
          <w:rFonts w:ascii="Century Gothic" w:hAnsi="Century Gothic"/>
          <w:b/>
          <w:sz w:val="22"/>
          <w:szCs w:val="22"/>
        </w:rPr>
        <w:t>)</w:t>
      </w:r>
      <w:r w:rsidR="008B32F0" w:rsidRPr="00857497">
        <w:rPr>
          <w:rFonts w:ascii="Century Gothic" w:hAnsi="Century Gothic"/>
          <w:b/>
          <w:sz w:val="22"/>
          <w:szCs w:val="22"/>
        </w:rPr>
        <w:t xml:space="preserve"> </w:t>
      </w:r>
      <w:r w:rsidR="00D56637" w:rsidRPr="00857497">
        <w:rPr>
          <w:rFonts w:ascii="Century Gothic" w:hAnsi="Century Gothic"/>
          <w:b/>
          <w:sz w:val="22"/>
          <w:szCs w:val="22"/>
        </w:rPr>
        <w:t>s</w:t>
      </w:r>
      <w:r w:rsidR="009D0C16" w:rsidRPr="00857497">
        <w:rPr>
          <w:rFonts w:ascii="Century Gothic" w:hAnsi="Century Gothic"/>
          <w:b/>
          <w:sz w:val="22"/>
          <w:szCs w:val="22"/>
        </w:rPr>
        <w:t>imple corporate quotations</w:t>
      </w:r>
      <w:r w:rsidR="00DA1F73" w:rsidRPr="00857497">
        <w:rPr>
          <w:rFonts w:ascii="Century Gothic" w:hAnsi="Century Gothic"/>
          <w:b/>
          <w:sz w:val="22"/>
          <w:szCs w:val="22"/>
        </w:rPr>
        <w:t xml:space="preserve"> in</w:t>
      </w:r>
      <w:r w:rsidR="00036C59" w:rsidRPr="00857497">
        <w:rPr>
          <w:rFonts w:ascii="Century Gothic" w:hAnsi="Century Gothic"/>
          <w:b/>
          <w:sz w:val="22"/>
          <w:szCs w:val="22"/>
        </w:rPr>
        <w:t xml:space="preserve"> </w:t>
      </w:r>
      <w:r w:rsidR="002231ED">
        <w:rPr>
          <w:rFonts w:ascii="Century Gothic" w:hAnsi="Century Gothic"/>
          <w:b/>
          <w:sz w:val="22"/>
          <w:szCs w:val="22"/>
        </w:rPr>
        <w:t>4.1</w:t>
      </w:r>
      <w:r w:rsidR="00ED2D59">
        <w:rPr>
          <w:rFonts w:ascii="Century Gothic" w:hAnsi="Century Gothic"/>
          <w:b/>
          <w:sz w:val="22"/>
          <w:szCs w:val="22"/>
        </w:rPr>
        <w:t>2</w:t>
      </w:r>
      <w:r w:rsidR="00A14C5E" w:rsidRPr="00857497">
        <w:rPr>
          <w:rFonts w:ascii="Century Gothic" w:hAnsi="Century Gothic"/>
          <w:b/>
          <w:sz w:val="22"/>
          <w:szCs w:val="22"/>
        </w:rPr>
        <w:t xml:space="preserve"> </w:t>
      </w:r>
      <w:r w:rsidR="00AA22E9" w:rsidRPr="00857497">
        <w:rPr>
          <w:rFonts w:ascii="Century Gothic" w:hAnsi="Century Gothic"/>
          <w:b/>
          <w:sz w:val="22"/>
          <w:szCs w:val="22"/>
        </w:rPr>
        <w:t>hours</w:t>
      </w:r>
      <w:r w:rsidR="00DA1F73" w:rsidRPr="00857497">
        <w:rPr>
          <w:rFonts w:ascii="Century Gothic" w:hAnsi="Century Gothic"/>
          <w:b/>
          <w:sz w:val="22"/>
          <w:szCs w:val="22"/>
        </w:rPr>
        <w:t xml:space="preserve"> per quote</w:t>
      </w:r>
      <w:r w:rsidR="002231ED">
        <w:rPr>
          <w:rFonts w:ascii="Century Gothic" w:hAnsi="Century Gothic"/>
          <w:b/>
          <w:sz w:val="22"/>
          <w:szCs w:val="22"/>
        </w:rPr>
        <w:t xml:space="preserve"> </w:t>
      </w:r>
      <w:r w:rsidR="002231ED" w:rsidRPr="002231ED">
        <w:rPr>
          <w:rFonts w:ascii="Century Gothic" w:hAnsi="Century Gothic"/>
          <w:b/>
          <w:sz w:val="22"/>
          <w:szCs w:val="22"/>
        </w:rPr>
        <w:t xml:space="preserve">local and 62.5 hours per </w:t>
      </w:r>
      <w:r w:rsidR="00E3187B" w:rsidRPr="002231ED">
        <w:rPr>
          <w:rFonts w:ascii="Century Gothic" w:hAnsi="Century Gothic"/>
          <w:b/>
          <w:sz w:val="22"/>
          <w:szCs w:val="22"/>
        </w:rPr>
        <w:t>quote</w:t>
      </w:r>
      <w:r w:rsidR="002231ED" w:rsidRPr="002231ED">
        <w:rPr>
          <w:rFonts w:ascii="Century Gothic" w:hAnsi="Century Gothic"/>
          <w:b/>
          <w:sz w:val="22"/>
          <w:szCs w:val="22"/>
        </w:rPr>
        <w:t xml:space="preserve"> Outside</w:t>
      </w:r>
      <w:r w:rsidR="00E3187B">
        <w:rPr>
          <w:rFonts w:ascii="Century Gothic" w:hAnsi="Century Gothic"/>
          <w:b/>
          <w:sz w:val="22"/>
          <w:szCs w:val="22"/>
        </w:rPr>
        <w:t>/needing survey</w:t>
      </w:r>
      <w:r w:rsidR="000C1067" w:rsidRPr="00857497">
        <w:rPr>
          <w:rFonts w:ascii="Century Gothic" w:hAnsi="Century Gothic"/>
          <w:b/>
          <w:sz w:val="22"/>
          <w:szCs w:val="22"/>
        </w:rPr>
        <w:t xml:space="preserve">. </w:t>
      </w:r>
      <w:r w:rsidR="00003AB4" w:rsidRPr="00857497">
        <w:rPr>
          <w:rFonts w:ascii="Century Gothic" w:hAnsi="Century Gothic"/>
          <w:b/>
          <w:sz w:val="22"/>
          <w:szCs w:val="22"/>
        </w:rPr>
        <w:t xml:space="preserve"> </w:t>
      </w:r>
    </w:p>
    <w:p w:rsidR="007D633E" w:rsidRPr="00857497" w:rsidRDefault="005C5D93" w:rsidP="00582A93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>Completed (0</w:t>
      </w:r>
      <w:r w:rsidR="0075259D" w:rsidRPr="00857497">
        <w:rPr>
          <w:rFonts w:ascii="Century Gothic" w:hAnsi="Century Gothic"/>
          <w:b/>
          <w:color w:val="000000" w:themeColor="text1"/>
          <w:sz w:val="22"/>
          <w:szCs w:val="22"/>
        </w:rPr>
        <w:t>) mi</w:t>
      </w:r>
      <w:r w:rsidR="00BE67CA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ni </w:t>
      </w:r>
      <w:r w:rsidR="007119C1" w:rsidRPr="00857497">
        <w:rPr>
          <w:rFonts w:ascii="Century Gothic" w:hAnsi="Century Gothic"/>
          <w:b/>
          <w:color w:val="000000" w:themeColor="text1"/>
          <w:sz w:val="22"/>
          <w:szCs w:val="22"/>
        </w:rPr>
        <w:t>project</w:t>
      </w: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s. </w:t>
      </w:r>
      <w:r w:rsidR="00513401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7D633E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</w:p>
    <w:p w:rsidR="00A83A5F" w:rsidRPr="00857497" w:rsidRDefault="00857497" w:rsidP="00582A93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Nil (0)</w:t>
      </w:r>
      <w:r w:rsidR="00952C6D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121566" w:rsidRPr="00857497">
        <w:rPr>
          <w:rFonts w:ascii="Century Gothic" w:hAnsi="Century Gothic"/>
          <w:b/>
          <w:color w:val="000000" w:themeColor="text1"/>
          <w:sz w:val="22"/>
          <w:szCs w:val="22"/>
        </w:rPr>
        <w:t>soluti</w:t>
      </w:r>
      <w:r w:rsidR="00E17412" w:rsidRPr="00857497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AB1533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was</w:t>
      </w:r>
      <w:r w:rsidR="00DC0666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completed</w:t>
      </w:r>
      <w:r w:rsidR="00607B32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11604C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in </w:t>
      </w:r>
      <w:r w:rsidR="0009389D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the week under review </w:t>
      </w:r>
      <w:r w:rsidR="0023286D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99665A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81472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185615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</w:p>
    <w:p w:rsidR="001166ED" w:rsidRPr="00857497" w:rsidRDefault="007119C1" w:rsidP="001C12DA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>Nil (0</w:t>
      </w:r>
      <w:r w:rsidR="00C82372" w:rsidRPr="00857497">
        <w:rPr>
          <w:rFonts w:ascii="Century Gothic" w:hAnsi="Century Gothic"/>
          <w:b/>
          <w:color w:val="000000" w:themeColor="text1"/>
          <w:sz w:val="22"/>
          <w:szCs w:val="22"/>
        </w:rPr>
        <w:t>)</w:t>
      </w:r>
      <w:r w:rsidR="00106C51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job</w:t>
      </w:r>
      <w:r w:rsidR="00A50F20" w:rsidRPr="00857497">
        <w:rPr>
          <w:rFonts w:ascii="Century Gothic" w:hAnsi="Century Gothic"/>
          <w:b/>
          <w:color w:val="000000" w:themeColor="text1"/>
          <w:sz w:val="22"/>
          <w:szCs w:val="22"/>
        </w:rPr>
        <w:t>s were</w:t>
      </w:r>
      <w:r w:rsidR="001166ED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handed over</w:t>
      </w:r>
      <w:r w:rsidR="004A2A10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to </w:t>
      </w:r>
      <w:r w:rsidR="00C334AF" w:rsidRPr="00857497">
        <w:rPr>
          <w:rFonts w:ascii="Century Gothic" w:hAnsi="Century Gothic"/>
          <w:b/>
          <w:color w:val="000000" w:themeColor="text1"/>
          <w:sz w:val="22"/>
          <w:szCs w:val="22"/>
        </w:rPr>
        <w:t>Retail O</w:t>
      </w:r>
      <w:r w:rsidR="004A2A10" w:rsidRPr="00857497">
        <w:rPr>
          <w:rFonts w:ascii="Century Gothic" w:hAnsi="Century Gothic"/>
          <w:b/>
          <w:color w:val="000000" w:themeColor="text1"/>
          <w:sz w:val="22"/>
          <w:szCs w:val="22"/>
        </w:rPr>
        <w:t>peration</w:t>
      </w:r>
      <w:r w:rsidR="00C334AF" w:rsidRPr="00857497">
        <w:rPr>
          <w:rFonts w:ascii="Century Gothic" w:hAnsi="Century Gothic"/>
          <w:b/>
          <w:color w:val="000000" w:themeColor="text1"/>
          <w:sz w:val="22"/>
          <w:szCs w:val="22"/>
        </w:rPr>
        <w:t>s in the week under review</w:t>
      </w:r>
    </w:p>
    <w:p w:rsidR="004A2A10" w:rsidRPr="00857497" w:rsidRDefault="005C5D93" w:rsidP="003778D0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>Thir</w:t>
      </w:r>
      <w:r w:rsidR="007119C1" w:rsidRPr="00857497">
        <w:rPr>
          <w:rFonts w:ascii="Century Gothic" w:hAnsi="Century Gothic"/>
          <w:b/>
          <w:color w:val="000000" w:themeColor="text1"/>
          <w:sz w:val="22"/>
          <w:szCs w:val="22"/>
        </w:rPr>
        <w:t>teen</w:t>
      </w:r>
      <w:r w:rsidR="005A2F9C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C21F5C" w:rsidRPr="00857497">
        <w:rPr>
          <w:rFonts w:ascii="Century Gothic" w:hAnsi="Century Gothic"/>
          <w:b/>
          <w:color w:val="000000" w:themeColor="text1"/>
          <w:sz w:val="22"/>
          <w:szCs w:val="22"/>
        </w:rPr>
        <w:t>(</w:t>
      </w: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>13</w:t>
      </w:r>
      <w:r w:rsidR="0075259D" w:rsidRPr="00857497">
        <w:rPr>
          <w:rFonts w:ascii="Century Gothic" w:hAnsi="Century Gothic"/>
          <w:b/>
          <w:color w:val="000000" w:themeColor="text1"/>
          <w:sz w:val="22"/>
          <w:szCs w:val="22"/>
        </w:rPr>
        <w:t>)</w:t>
      </w:r>
      <w:r w:rsidR="00795B41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new job</w:t>
      </w:r>
      <w:r w:rsidR="00C82372" w:rsidRPr="00857497">
        <w:rPr>
          <w:rFonts w:ascii="Century Gothic" w:hAnsi="Century Gothic"/>
          <w:b/>
          <w:color w:val="000000" w:themeColor="text1"/>
          <w:sz w:val="22"/>
          <w:szCs w:val="22"/>
        </w:rPr>
        <w:t>s</w:t>
      </w:r>
      <w:r w:rsidR="003C5424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C97EA6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were </w:t>
      </w:r>
      <w:r w:rsidR="004A2A10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received in </w:t>
      </w:r>
      <w:r w:rsidR="00C97EA6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the </w:t>
      </w:r>
      <w:r w:rsidR="004A2A10" w:rsidRPr="00857497">
        <w:rPr>
          <w:rFonts w:ascii="Century Gothic" w:hAnsi="Century Gothic"/>
          <w:b/>
          <w:color w:val="000000" w:themeColor="text1"/>
          <w:sz w:val="22"/>
          <w:szCs w:val="22"/>
        </w:rPr>
        <w:t>week under review</w:t>
      </w:r>
      <w:r w:rsidR="00AB3551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. </w:t>
      </w:r>
    </w:p>
    <w:p w:rsidR="003778D0" w:rsidRPr="00857497" w:rsidRDefault="00587D69" w:rsidP="003778D0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>Nil (0)</w:t>
      </w:r>
      <w:r w:rsidR="003778D0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tender</w:t>
      </w:r>
      <w:r w:rsidRPr="00857497">
        <w:rPr>
          <w:rFonts w:ascii="Century Gothic" w:hAnsi="Century Gothic"/>
          <w:b/>
          <w:color w:val="000000" w:themeColor="text1"/>
          <w:sz w:val="22"/>
          <w:szCs w:val="22"/>
        </w:rPr>
        <w:t>s</w:t>
      </w:r>
      <w:r w:rsidR="003778D0" w:rsidRPr="00857497">
        <w:rPr>
          <w:rFonts w:ascii="Century Gothic" w:hAnsi="Century Gothic"/>
          <w:b/>
          <w:color w:val="000000" w:themeColor="text1"/>
          <w:sz w:val="22"/>
          <w:szCs w:val="22"/>
        </w:rPr>
        <w:t xml:space="preserve"> submitted in the week under review</w:t>
      </w:r>
    </w:p>
    <w:p w:rsidR="00E8396B" w:rsidRDefault="00110786" w:rsidP="00110786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</w:t>
      </w:r>
    </w:p>
    <w:p w:rsidR="001B3FD6" w:rsidRDefault="001B3FD6" w:rsidP="00BB0570">
      <w:pPr>
        <w:jc w:val="both"/>
        <w:rPr>
          <w:rFonts w:ascii="Century Gothic" w:hAnsi="Century Gothic"/>
          <w:b/>
          <w:sz w:val="18"/>
          <w:szCs w:val="18"/>
        </w:rPr>
      </w:pPr>
    </w:p>
    <w:p w:rsidR="00E8396B" w:rsidRPr="00670A20" w:rsidRDefault="008C0B07" w:rsidP="00387B38">
      <w:pPr>
        <w:ind w:firstLine="709"/>
        <w:jc w:val="both"/>
        <w:rPr>
          <w:rFonts w:ascii="Century Gothic" w:hAnsi="Century Gothic"/>
          <w:sz w:val="22"/>
          <w:szCs w:val="22"/>
        </w:rPr>
      </w:pPr>
      <w:r w:rsidRPr="00670A20">
        <w:rPr>
          <w:rFonts w:ascii="Century Gothic" w:hAnsi="Century Gothic"/>
          <w:b/>
          <w:sz w:val="22"/>
          <w:szCs w:val="22"/>
        </w:rPr>
        <w:t>A few</w:t>
      </w:r>
      <w:r w:rsidR="00387B38" w:rsidRPr="00670A20">
        <w:rPr>
          <w:rFonts w:ascii="Century Gothic" w:hAnsi="Century Gothic"/>
          <w:b/>
          <w:sz w:val="22"/>
          <w:szCs w:val="22"/>
        </w:rPr>
        <w:t xml:space="preserve"> vehicles were in the garage undergoing repairs. </w:t>
      </w:r>
      <w:r w:rsidR="0011604C" w:rsidRPr="00670A20">
        <w:rPr>
          <w:rFonts w:ascii="Century Gothic" w:hAnsi="Century Gothic"/>
          <w:b/>
          <w:sz w:val="22"/>
          <w:szCs w:val="22"/>
        </w:rPr>
        <w:t xml:space="preserve"> </w:t>
      </w:r>
    </w:p>
    <w:p w:rsidR="00A25360" w:rsidRDefault="00A25360" w:rsidP="00BE67CA">
      <w:pPr>
        <w:jc w:val="both"/>
        <w:rPr>
          <w:rFonts w:ascii="Century Gothic" w:hAnsi="Century Gothic"/>
          <w:b/>
          <w:bCs/>
          <w:sz w:val="22"/>
          <w:szCs w:val="22"/>
        </w:rPr>
      </w:pPr>
    </w:p>
    <w:p w:rsidR="00E8396B" w:rsidRDefault="00483B77" w:rsidP="00BE67CA">
      <w:pPr>
        <w:jc w:val="both"/>
        <w:rPr>
          <w:rFonts w:ascii="Century Gothic" w:hAnsi="Century Gothic"/>
          <w:b/>
          <w:bCs/>
          <w:sz w:val="22"/>
          <w:szCs w:val="22"/>
        </w:rPr>
      </w:pPr>
      <w:r w:rsidRPr="00F10645">
        <w:rPr>
          <w:rFonts w:ascii="Century Gothic" w:hAnsi="Century Gothic"/>
          <w:b/>
          <w:bCs/>
          <w:sz w:val="22"/>
          <w:szCs w:val="22"/>
        </w:rPr>
        <w:lastRenderedPageBreak/>
        <w:t>Training</w:t>
      </w:r>
    </w:p>
    <w:p w:rsidR="006E17FF" w:rsidRPr="000745B2" w:rsidRDefault="005E2063" w:rsidP="00BE67CA">
      <w:pPr>
        <w:jc w:val="both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</w:t>
      </w:r>
      <w:r w:rsidR="00775882">
        <w:rPr>
          <w:rFonts w:ascii="Century Gothic" w:hAnsi="Century Gothic"/>
          <w:bCs/>
          <w:sz w:val="20"/>
          <w:szCs w:val="20"/>
        </w:rPr>
        <w:t>ata Analytics course in progress. The course concludes 01/09/2023.</w:t>
      </w:r>
    </w:p>
    <w:p w:rsidR="00A954F8" w:rsidRDefault="00A954F8" w:rsidP="00BE67CA">
      <w:pPr>
        <w:jc w:val="both"/>
        <w:rPr>
          <w:rFonts w:ascii="Century Gothic" w:hAnsi="Century Gothic"/>
          <w:b/>
          <w:bCs/>
          <w:sz w:val="22"/>
          <w:szCs w:val="22"/>
        </w:rPr>
      </w:pPr>
    </w:p>
    <w:p w:rsidR="002B3FB3" w:rsidRDefault="002B3FB3" w:rsidP="00BE67CA">
      <w:pPr>
        <w:jc w:val="both"/>
        <w:rPr>
          <w:rFonts w:ascii="Century Gothic" w:hAnsi="Century Gothic"/>
          <w:b/>
          <w:bCs/>
          <w:sz w:val="22"/>
          <w:szCs w:val="22"/>
        </w:rPr>
      </w:pPr>
    </w:p>
    <w:p w:rsidR="00B340FD" w:rsidRPr="00F10645" w:rsidRDefault="000C0AE0" w:rsidP="00BE67CA">
      <w:pPr>
        <w:pStyle w:val="p0"/>
        <w:rPr>
          <w:rFonts w:ascii="Century Gothic" w:eastAsia="Calibri" w:hAnsi="Century Gothic"/>
          <w:b/>
          <w:sz w:val="28"/>
          <w:szCs w:val="28"/>
          <w:lang w:val="en-US"/>
        </w:rPr>
      </w:pPr>
      <w:bookmarkStart w:id="0" w:name="_Hlk522107361"/>
      <w:bookmarkStart w:id="1" w:name="_Hlk522711311"/>
      <w:r w:rsidRPr="00F10645">
        <w:rPr>
          <w:rFonts w:ascii="Century Gothic" w:eastAsia="Calibri" w:hAnsi="Century Gothic"/>
          <w:b/>
          <w:sz w:val="28"/>
          <w:szCs w:val="28"/>
          <w:lang w:val="en-US"/>
        </w:rPr>
        <w:t>2.1</w:t>
      </w:r>
      <w:r w:rsidR="00B340FD" w:rsidRPr="00F10645">
        <w:rPr>
          <w:rFonts w:ascii="Century Gothic" w:eastAsia="Calibri" w:hAnsi="Century Gothic"/>
          <w:b/>
          <w:sz w:val="28"/>
          <w:szCs w:val="28"/>
          <w:lang w:val="en-US"/>
        </w:rPr>
        <w:tab/>
        <w:t>Network Documentation Hand-Over Update</w:t>
      </w:r>
    </w:p>
    <w:p w:rsidR="00870BA4" w:rsidRPr="00F10645" w:rsidRDefault="00870BA4" w:rsidP="00BE67CA">
      <w:pPr>
        <w:pStyle w:val="p0"/>
        <w:ind w:left="720"/>
        <w:rPr>
          <w:rFonts w:ascii="Century Gothic" w:eastAsia="Calibri" w:hAnsi="Century Gothic"/>
          <w:color w:val="FF0000"/>
          <w:sz w:val="18"/>
          <w:szCs w:val="18"/>
          <w:lang w:val="en-US"/>
        </w:rPr>
      </w:pPr>
    </w:p>
    <w:tbl>
      <w:tblPr>
        <w:tblW w:w="481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"/>
        <w:gridCol w:w="1110"/>
        <w:gridCol w:w="3802"/>
        <w:gridCol w:w="169"/>
        <w:gridCol w:w="1560"/>
        <w:gridCol w:w="30"/>
        <w:gridCol w:w="1671"/>
        <w:gridCol w:w="1843"/>
        <w:gridCol w:w="1418"/>
        <w:gridCol w:w="1954"/>
        <w:gridCol w:w="30"/>
      </w:tblGrid>
      <w:tr w:rsidR="00681248" w:rsidRPr="00F10645" w:rsidTr="009B6563"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shd w:val="clear" w:color="auto" w:fill="9CC2E5" w:themeFill="accent1" w:themeFillTint="99"/>
          </w:tcPr>
          <w:bookmarkEnd w:id="0"/>
          <w:bookmarkEnd w:id="1"/>
          <w:p w:rsidR="00681248" w:rsidRPr="00F10645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F10645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Item</w:t>
            </w:r>
          </w:p>
        </w:tc>
        <w:tc>
          <w:tcPr>
            <w:tcW w:w="1397" w:type="pct"/>
            <w:shd w:val="clear" w:color="auto" w:fill="9CC2E5" w:themeFill="accent1" w:themeFillTint="99"/>
            <w:noWrap/>
          </w:tcPr>
          <w:p w:rsidR="00681248" w:rsidRPr="00F10645" w:rsidRDefault="00004666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Client Nam3</w:t>
            </w:r>
          </w:p>
        </w:tc>
        <w:tc>
          <w:tcPr>
            <w:tcW w:w="646" w:type="pct"/>
            <w:gridSpan w:val="3"/>
            <w:shd w:val="clear" w:color="auto" w:fill="9CC2E5" w:themeFill="accent1" w:themeFillTint="99"/>
            <w:noWrap/>
          </w:tcPr>
          <w:p w:rsidR="00681248" w:rsidRPr="00F10645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F10645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Date Installations Completed</w:t>
            </w:r>
          </w:p>
        </w:tc>
        <w:tc>
          <w:tcPr>
            <w:tcW w:w="614" w:type="pct"/>
            <w:shd w:val="clear" w:color="auto" w:fill="9CC2E5" w:themeFill="accent1" w:themeFillTint="99"/>
            <w:noWrap/>
          </w:tcPr>
          <w:p w:rsidR="00681248" w:rsidRPr="00F10645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F10645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Date Submitted To D/O</w:t>
            </w:r>
          </w:p>
        </w:tc>
        <w:tc>
          <w:tcPr>
            <w:tcW w:w="677" w:type="pct"/>
            <w:shd w:val="clear" w:color="auto" w:fill="9CC2E5" w:themeFill="accent1" w:themeFillTint="99"/>
            <w:noWrap/>
          </w:tcPr>
          <w:p w:rsidR="00681248" w:rsidRPr="00F10645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F10645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Date Collected from D/O</w:t>
            </w:r>
          </w:p>
        </w:tc>
        <w:tc>
          <w:tcPr>
            <w:tcW w:w="521" w:type="pct"/>
            <w:shd w:val="clear" w:color="auto" w:fill="9CC2E5" w:themeFill="accent1" w:themeFillTint="99"/>
          </w:tcPr>
          <w:p w:rsidR="00681248" w:rsidRPr="00F10645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F10645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Date Handed Over to Operations</w:t>
            </w:r>
          </w:p>
        </w:tc>
        <w:tc>
          <w:tcPr>
            <w:tcW w:w="718" w:type="pct"/>
            <w:shd w:val="clear" w:color="auto" w:fill="9CC2E5" w:themeFill="accent1" w:themeFillTint="99"/>
          </w:tcPr>
          <w:p w:rsidR="00681248" w:rsidRPr="00F10645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F10645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Comments</w:t>
            </w:r>
          </w:p>
        </w:tc>
      </w:tr>
      <w:tr w:rsidR="00681248" w:rsidRPr="00F10645" w:rsidTr="009B6563">
        <w:trPr>
          <w:gridBefore w:val="1"/>
          <w:gridAfter w:val="1"/>
          <w:wBefore w:w="8" w:type="pct"/>
          <w:wAfter w:w="11" w:type="pct"/>
          <w:trHeight w:val="485"/>
        </w:trPr>
        <w:tc>
          <w:tcPr>
            <w:tcW w:w="4981" w:type="pct"/>
            <w:gridSpan w:val="9"/>
          </w:tcPr>
          <w:p w:rsidR="00681248" w:rsidRPr="00F10645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F10645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>HAND-OVERS</w:t>
            </w:r>
          </w:p>
        </w:tc>
      </w:tr>
      <w:tr w:rsidR="00681248" w:rsidRPr="00F10645" w:rsidTr="009B6563">
        <w:trPr>
          <w:gridBefore w:val="1"/>
          <w:gridAfter w:val="1"/>
          <w:wBefore w:w="8" w:type="pct"/>
          <w:wAfter w:w="11" w:type="pct"/>
          <w:trHeight w:val="485"/>
        </w:trPr>
        <w:tc>
          <w:tcPr>
            <w:tcW w:w="4981" w:type="pct"/>
            <w:gridSpan w:val="9"/>
          </w:tcPr>
          <w:p w:rsidR="00681248" w:rsidRPr="004C3AE8" w:rsidRDefault="00681248" w:rsidP="00BE67CA">
            <w:pPr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</w:pPr>
            <w:r w:rsidRPr="004C3AE8">
              <w:rPr>
                <w:rFonts w:ascii="Century Gothic" w:eastAsia="Calibri" w:hAnsi="Century Gothic"/>
                <w:b/>
                <w:sz w:val="18"/>
                <w:szCs w:val="18"/>
                <w:lang w:val="en-ZW"/>
              </w:rPr>
              <w:t xml:space="preserve">Completed </w:t>
            </w:r>
          </w:p>
        </w:tc>
      </w:tr>
      <w:tr w:rsidR="00F1105D" w:rsidRPr="00F10645" w:rsidTr="00110F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34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sz w:val="18"/>
                <w:szCs w:val="18"/>
                <w:lang w:val="en-ZW"/>
              </w:rPr>
              <w:t>1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1105D" w:rsidRP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F1105D">
              <w:rPr>
                <w:rFonts w:ascii="Century Gothic" w:hAnsi="Century Gothic"/>
                <w:sz w:val="18"/>
                <w:szCs w:val="18"/>
                <w:highlight w:val="green"/>
              </w:rPr>
              <w:t>Africom Causeway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F1105D">
              <w:rPr>
                <w:rFonts w:ascii="Century Gothic" w:hAnsi="Century Gothic"/>
                <w:sz w:val="18"/>
                <w:szCs w:val="18"/>
                <w:highlight w:val="green"/>
              </w:rPr>
              <w:t>14/04/2023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F1105D">
              <w:rPr>
                <w:rFonts w:ascii="Century Gothic" w:hAnsi="Century Gothic" w:cstheme="majorHAnsi"/>
                <w:sz w:val="18"/>
                <w:szCs w:val="18"/>
                <w:highlight w:val="green"/>
              </w:rPr>
              <w:t>4/9/2023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F1105D">
              <w:rPr>
                <w:rFonts w:ascii="Century Gothic" w:hAnsi="Century Gothic" w:cstheme="majorHAnsi"/>
                <w:sz w:val="18"/>
                <w:szCs w:val="18"/>
                <w:highlight w:val="green"/>
              </w:rPr>
              <w:t>5/9/2023</w:t>
            </w:r>
          </w:p>
        </w:tc>
        <w:tc>
          <w:tcPr>
            <w:tcW w:w="5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1105D" w:rsidRP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F1105D">
              <w:rPr>
                <w:rFonts w:ascii="Century Gothic" w:hAnsi="Century Gothic" w:cstheme="majorHAnsi"/>
                <w:sz w:val="18"/>
                <w:szCs w:val="18"/>
                <w:highlight w:val="green"/>
              </w:rPr>
              <w:t>5/09/2023</w:t>
            </w:r>
          </w:p>
        </w:tc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105D" w:rsidRPr="00F1105D" w:rsidRDefault="00F1105D" w:rsidP="00F1105D">
            <w:pPr>
              <w:rPr>
                <w:rFonts w:ascii="Century Gothic" w:hAnsi="Century Gothic"/>
                <w:bCs/>
                <w:sz w:val="18"/>
                <w:szCs w:val="18"/>
                <w:highlight w:val="green"/>
                <w:lang w:val="en-US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981" w:type="pct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jc w:val="both"/>
              <w:rPr>
                <w:rFonts w:ascii="Century Gothic" w:hAnsi="Century Gothic"/>
                <w:b/>
                <w:bCs/>
                <w:sz w:val="18"/>
                <w:szCs w:val="18"/>
                <w:lang w:val="en-US" w:eastAsia="en-ZW"/>
              </w:rPr>
            </w:pPr>
            <w:r w:rsidRPr="00F10645">
              <w:rPr>
                <w:rFonts w:ascii="Century Gothic" w:hAnsi="Century Gothic"/>
                <w:b/>
                <w:bCs/>
                <w:sz w:val="18"/>
                <w:szCs w:val="18"/>
                <w:lang w:val="en-US" w:eastAsia="en-ZW"/>
              </w:rPr>
              <w:t xml:space="preserve">PENDING </w:t>
            </w: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tabs>
                <w:tab w:val="left" w:pos="73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</w:t>
            </w:r>
            <w:r w:rsidRPr="00F10645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  <w:lang w:eastAsia="ar-SA"/>
              </w:rPr>
            </w:pPr>
            <w:r w:rsidRPr="00233F9B">
              <w:rPr>
                <w:rFonts w:ascii="Century Gothic" w:hAnsi="Century Gothic"/>
                <w:sz w:val="18"/>
                <w:szCs w:val="18"/>
              </w:rPr>
              <w:t>Kanyemba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hAnsi="Century Gothic"/>
                <w:sz w:val="18"/>
                <w:szCs w:val="18"/>
              </w:rPr>
              <w:t>04/10/19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jc w:val="both"/>
              <w:rPr>
                <w:rFonts w:ascii="Century Gothic" w:hAnsi="Century Gothic"/>
                <w:bCs/>
                <w:sz w:val="18"/>
                <w:szCs w:val="18"/>
                <w:lang w:val="en-US" w:eastAsia="en-ZW"/>
              </w:rPr>
            </w:pPr>
            <w:r w:rsidRPr="00233F9B">
              <w:rPr>
                <w:rFonts w:ascii="Century Gothic" w:hAnsi="Century Gothic"/>
                <w:bCs/>
                <w:sz w:val="18"/>
                <w:szCs w:val="18"/>
                <w:lang w:val="en-US" w:eastAsia="en-ZW"/>
              </w:rPr>
              <w:t>7/10/19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jc w:val="both"/>
              <w:rPr>
                <w:rFonts w:ascii="Century Gothic" w:hAnsi="Century Gothic"/>
                <w:bCs/>
                <w:sz w:val="18"/>
                <w:szCs w:val="18"/>
                <w:lang w:val="en-US" w:eastAsia="en-ZW"/>
              </w:rPr>
            </w:pPr>
            <w:r w:rsidRPr="00233F9B">
              <w:rPr>
                <w:rFonts w:ascii="Century Gothic" w:hAnsi="Century Gothic"/>
                <w:bCs/>
                <w:sz w:val="18"/>
                <w:szCs w:val="18"/>
                <w:lang w:val="en-US" w:eastAsia="en-ZW"/>
              </w:rPr>
              <w:t xml:space="preserve">15/10/19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jc w:val="both"/>
              <w:rPr>
                <w:rFonts w:ascii="Century Gothic" w:hAnsi="Century Gothic"/>
                <w:bCs/>
                <w:sz w:val="18"/>
                <w:szCs w:val="18"/>
                <w:lang w:val="en-US" w:eastAsia="en-ZW"/>
              </w:rPr>
            </w:pPr>
            <w:r w:rsidRPr="00233F9B">
              <w:rPr>
                <w:rFonts w:ascii="Century Gothic" w:hAnsi="Century Gothic"/>
                <w:bCs/>
                <w:sz w:val="18"/>
                <w:szCs w:val="18"/>
                <w:lang w:val="en-US" w:eastAsia="en-ZW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  <w:lang w:eastAsia="ar-SA"/>
              </w:rPr>
            </w:pPr>
            <w:r w:rsidRPr="00233F9B">
              <w:rPr>
                <w:rFonts w:ascii="Century Gothic" w:hAnsi="Century Gothic" w:cs="Arial"/>
                <w:sz w:val="18"/>
                <w:szCs w:val="18"/>
                <w:lang w:eastAsia="ar-SA"/>
              </w:rPr>
              <w:t xml:space="preserve">This has issues and could not be handed over </w:t>
            </w:r>
            <w:r>
              <w:rPr>
                <w:rFonts w:ascii="Century Gothic" w:hAnsi="Century Gothic" w:cs="Arial"/>
                <w:sz w:val="18"/>
                <w:szCs w:val="18"/>
                <w:lang w:eastAsia="ar-SA"/>
              </w:rPr>
              <w:t>as the backhaul link has not been provisioned.</w:t>
            </w: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2</w:t>
            </w:r>
            <w:r w:rsidRPr="00F10645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05D" w:rsidRPr="00233F9B" w:rsidRDefault="00F1105D" w:rsidP="00F1105D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233F9B">
              <w:rPr>
                <w:rFonts w:ascii="Century Gothic" w:eastAsia="Calibri" w:hAnsi="Century Gothic" w:cs="Calibri"/>
                <w:sz w:val="18"/>
                <w:szCs w:val="18"/>
              </w:rPr>
              <w:t>Philadelphia Junior School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eastAsia="Calibri" w:hAnsi="Century Gothic" w:cs="Calibri"/>
                <w:sz w:val="18"/>
                <w:szCs w:val="18"/>
              </w:rPr>
              <w:t>02/06/2020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eastAsia="Calibri" w:hAnsi="Century Gothic" w:cs="Calibr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eastAsia="Calibri" w:hAnsi="Century Gothic" w:cs="Calibr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eastAsia="Calibri" w:hAnsi="Century Gothic" w:cs="Calibr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3</w:t>
            </w:r>
            <w:r w:rsidRPr="00F10645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  <w:lang w:eastAsia="ar-SA"/>
              </w:rPr>
            </w:pPr>
            <w:r w:rsidRPr="00233F9B">
              <w:rPr>
                <w:rFonts w:ascii="Century Gothic" w:hAnsi="Century Gothic" w:cs="Arial"/>
                <w:sz w:val="18"/>
                <w:szCs w:val="18"/>
              </w:rPr>
              <w:t xml:space="preserve">Min of local Gvt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hAnsi="Century Gothic"/>
                <w:sz w:val="18"/>
                <w:szCs w:val="18"/>
              </w:rPr>
              <w:t>21/5/2021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eastAsia="Calibri" w:hAnsi="Century Gothic"/>
                <w:sz w:val="18"/>
                <w:szCs w:val="18"/>
              </w:rPr>
              <w:t xml:space="preserve">Pending 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eastAsia="Calibri" w:hAnsi="Century Gothic"/>
                <w:sz w:val="18"/>
                <w:szCs w:val="18"/>
              </w:rPr>
              <w:t xml:space="preserve">Pending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eastAsia="Calibri" w:hAnsi="Century Gothic"/>
                <w:sz w:val="18"/>
                <w:szCs w:val="18"/>
              </w:rPr>
              <w:t xml:space="preserve">Pending 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/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4</w:t>
            </w:r>
            <w:r w:rsidRPr="00F10645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233F9B">
              <w:rPr>
                <w:rFonts w:ascii="Century Gothic" w:hAnsi="Century Gothic" w:cstheme="majorHAnsi"/>
                <w:sz w:val="18"/>
                <w:szCs w:val="18"/>
              </w:rPr>
              <w:t>Doves Harare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233F9B">
              <w:rPr>
                <w:rFonts w:ascii="Century Gothic" w:hAnsi="Century Gothic" w:cstheme="majorHAnsi"/>
                <w:sz w:val="18"/>
                <w:szCs w:val="18"/>
              </w:rPr>
              <w:t>06/07/22</w:t>
            </w:r>
          </w:p>
        </w:tc>
        <w:tc>
          <w:tcPr>
            <w:tcW w:w="62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3F9B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/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5.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4182E">
              <w:rPr>
                <w:rFonts w:ascii="Century Gothic" w:hAnsi="Century Gothic"/>
                <w:sz w:val="18"/>
                <w:szCs w:val="18"/>
              </w:rPr>
              <w:t>Gain Cash Willowvale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74182E">
              <w:rPr>
                <w:rFonts w:ascii="Century Gothic" w:hAnsi="Century Gothic"/>
                <w:sz w:val="18"/>
                <w:szCs w:val="18"/>
              </w:rPr>
              <w:t>21/03/2023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6</w:t>
            </w:r>
            <w:r w:rsidRPr="00F10645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  <w:highlight w:val="green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Frampol ProDairy Ruwa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5/4/2023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8.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 w:rsidRPr="0009389D">
              <w:rPr>
                <w:rFonts w:ascii="Century Gothic" w:hAnsi="Century Gothic"/>
                <w:sz w:val="18"/>
                <w:szCs w:val="18"/>
              </w:rPr>
              <w:t>Innovative Technologies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 w:rsidRPr="0009389D">
              <w:rPr>
                <w:rFonts w:ascii="Century Gothic" w:hAnsi="Century Gothic"/>
                <w:sz w:val="18"/>
                <w:szCs w:val="18"/>
              </w:rPr>
              <w:t>3/05/2023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10645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9</w:t>
            </w:r>
            <w:r w:rsidRPr="00F846C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 w:rsidRPr="004A1CC3">
              <w:rPr>
                <w:rFonts w:ascii="Century Gothic" w:hAnsi="Century Gothic"/>
                <w:sz w:val="18"/>
                <w:szCs w:val="18"/>
              </w:rPr>
              <w:t xml:space="preserve">Premier Outsourcing   Joina </w:t>
            </w:r>
            <w:r>
              <w:rPr>
                <w:rFonts w:ascii="Century Gothic" w:hAnsi="Century Gothic"/>
                <w:sz w:val="18"/>
                <w:szCs w:val="18"/>
              </w:rPr>
              <w:t>City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22/05/2023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846C9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10.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 w:rsidRPr="00BF22D8">
              <w:rPr>
                <w:rFonts w:ascii="Century Gothic" w:hAnsi="Century Gothic"/>
                <w:sz w:val="18"/>
                <w:szCs w:val="18"/>
              </w:rPr>
              <w:t>Dr. Rushwaya Chishawasha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15/06/2023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11</w:t>
            </w:r>
            <w:r w:rsidRPr="00F10645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D77E5E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BF22D8">
              <w:rPr>
                <w:rFonts w:ascii="Century Gothic" w:hAnsi="Century Gothic"/>
                <w:sz w:val="18"/>
                <w:szCs w:val="18"/>
              </w:rPr>
              <w:t>Frampol Autoworld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2/6/20231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8B7B72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>
              <w:rPr>
                <w:rFonts w:ascii="Century Gothic" w:hAnsi="Century Gothic" w:cstheme="majorHAnsi"/>
                <w:sz w:val="18"/>
                <w:szCs w:val="18"/>
              </w:rPr>
              <w:t>17/07/2023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8B7B72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8B7B72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12.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CC57F6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236550">
              <w:rPr>
                <w:rFonts w:ascii="Century Gothic" w:hAnsi="Century Gothic"/>
                <w:sz w:val="18"/>
                <w:szCs w:val="18"/>
              </w:rPr>
              <w:t>Airforce Manyame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CC57F6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20/7/2023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8B7B72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8B7B72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8B7B72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13.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B6332D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 w:rsidRPr="00236550">
              <w:rPr>
                <w:rFonts w:ascii="Century Gothic" w:hAnsi="Century Gothic"/>
                <w:sz w:val="18"/>
                <w:szCs w:val="18"/>
              </w:rPr>
              <w:t xml:space="preserve">ZRP Old CID Office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B6332D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20/7/2023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B6332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B6332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B6332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" w:type="pct"/>
          <w:wAfter w:w="11" w:type="pct"/>
          <w:trHeight w:val="30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14.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B6332D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3C48B6">
              <w:rPr>
                <w:rFonts w:ascii="Century Gothic" w:hAnsi="Century Gothic"/>
                <w:sz w:val="18"/>
                <w:szCs w:val="18"/>
              </w:rPr>
              <w:t>FCB Harvey Brown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Default="00F1105D" w:rsidP="00F1105D">
            <w:pPr>
              <w:rPr>
                <w:rFonts w:ascii="Century Gothic" w:hAnsi="Century Gothic" w:cstheme="majorHAnsi"/>
                <w:color w:val="000000"/>
                <w:sz w:val="18"/>
                <w:szCs w:val="18"/>
                <w:highlight w:val="green"/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20/7/2023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  <w:lang w:val="en-ZW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  <w:lang w:val="en-ZW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  <w:lang w:val="en-ZW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15.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F4788D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0D19D0">
              <w:rPr>
                <w:rFonts w:ascii="Century Gothic" w:hAnsi="Century Gothic"/>
                <w:sz w:val="18"/>
                <w:szCs w:val="18"/>
              </w:rPr>
              <w:t>Nedbank 3</w:t>
            </w:r>
            <w:r w:rsidRPr="000D19D0">
              <w:rPr>
                <w:rFonts w:ascii="Century Gothic" w:hAnsi="Century Gothic"/>
                <w:sz w:val="18"/>
                <w:szCs w:val="18"/>
                <w:vertAlign w:val="superscript"/>
              </w:rPr>
              <w:t>rd</w:t>
            </w:r>
            <w:r w:rsidRPr="000D19D0">
              <w:rPr>
                <w:rFonts w:ascii="Century Gothic" w:hAnsi="Century Gothic"/>
                <w:sz w:val="18"/>
                <w:szCs w:val="18"/>
              </w:rPr>
              <w:t xml:space="preserve"> Street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F4788D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0D19D0">
              <w:rPr>
                <w:rFonts w:ascii="Century Gothic" w:hAnsi="Century Gothic"/>
                <w:sz w:val="18"/>
                <w:szCs w:val="18"/>
              </w:rPr>
              <w:t>07/08/2023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F4788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F4788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4788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F4788D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16.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6B0501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D19D0">
              <w:rPr>
                <w:rFonts w:ascii="Century Gothic" w:hAnsi="Century Gothic"/>
                <w:sz w:val="18"/>
                <w:szCs w:val="18"/>
              </w:rPr>
              <w:t>Nyaradzo JOINA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09389D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 w:rsidRPr="000D19D0">
              <w:rPr>
                <w:rFonts w:ascii="Century Gothic" w:hAnsi="Century Gothic"/>
                <w:sz w:val="18"/>
                <w:szCs w:val="18"/>
              </w:rPr>
              <w:t>08/08/2023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09389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09389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09389D" w:rsidRDefault="00F1105D" w:rsidP="00F1105D">
            <w:pPr>
              <w:rPr>
                <w:rFonts w:ascii="Century Gothic" w:hAnsi="Century Gothic" w:cstheme="majorHAnsi"/>
                <w:sz w:val="18"/>
                <w:szCs w:val="18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233F9B" w:rsidRDefault="00F1105D" w:rsidP="00F1105D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lastRenderedPageBreak/>
              <w:t>17.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0D19D0">
              <w:rPr>
                <w:rFonts w:ascii="Century Gothic" w:hAnsi="Century Gothic"/>
                <w:sz w:val="18"/>
                <w:szCs w:val="18"/>
              </w:rPr>
              <w:t>Powerspeed Graniteside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0D19D0">
              <w:rPr>
                <w:rFonts w:ascii="Century Gothic" w:hAnsi="Century Gothic"/>
                <w:sz w:val="18"/>
                <w:szCs w:val="18"/>
              </w:rPr>
              <w:t>05/08/2023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9A16EF" w:rsidRDefault="00F1105D" w:rsidP="00F1105D">
            <w:pPr>
              <w:rPr>
                <w:rFonts w:ascii="Century Gothic" w:hAnsi="Century Gothic" w:cs="Arial"/>
                <w:sz w:val="18"/>
                <w:szCs w:val="18"/>
                <w:highlight w:val="green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18.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0D19D0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OPC Greendale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0D19D0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18/8/2023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9A16EF" w:rsidRDefault="00F1105D" w:rsidP="00F1105D">
            <w:pPr>
              <w:rPr>
                <w:rFonts w:ascii="Century Gothic" w:hAnsi="Century Gothic" w:cs="Arial"/>
                <w:sz w:val="18"/>
                <w:szCs w:val="18"/>
                <w:highlight w:val="green"/>
              </w:rPr>
            </w:pPr>
          </w:p>
        </w:tc>
      </w:tr>
      <w:tr w:rsidR="00F1105D" w:rsidRPr="00F10645" w:rsidTr="009B65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Default="00F1105D" w:rsidP="00F1105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19.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0D19D0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FAZ Borrowdale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0D19D0" w:rsidRDefault="00F1105D" w:rsidP="00F1105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18/08/2023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6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9A16EF" w:rsidRDefault="00F1105D" w:rsidP="00F1105D">
            <w:pPr>
              <w:rPr>
                <w:rFonts w:ascii="Century Gothic" w:hAnsi="Century Gothic" w:cstheme="majorHAnsi"/>
                <w:sz w:val="18"/>
                <w:szCs w:val="18"/>
                <w:highlight w:val="green"/>
              </w:rPr>
            </w:pPr>
            <w:r w:rsidRPr="0009389D">
              <w:rPr>
                <w:rFonts w:ascii="Century Gothic" w:hAnsi="Century Gothic" w:cstheme="majorHAnsi"/>
                <w:sz w:val="18"/>
                <w:szCs w:val="18"/>
              </w:rPr>
              <w:t>pending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05D" w:rsidRPr="009A16EF" w:rsidRDefault="00F1105D" w:rsidP="00F1105D">
            <w:pPr>
              <w:rPr>
                <w:rFonts w:ascii="Century Gothic" w:hAnsi="Century Gothic" w:cs="Arial"/>
                <w:sz w:val="18"/>
                <w:szCs w:val="18"/>
                <w:highlight w:val="green"/>
              </w:rPr>
            </w:pPr>
          </w:p>
        </w:tc>
      </w:tr>
    </w:tbl>
    <w:p w:rsidR="002C5D13" w:rsidRDefault="00E8151C" w:rsidP="00E8151C">
      <w:pPr>
        <w:pStyle w:val="p0"/>
        <w:tabs>
          <w:tab w:val="left" w:pos="9150"/>
        </w:tabs>
        <w:rPr>
          <w:rFonts w:ascii="Century Gothic" w:eastAsia="Calibri" w:hAnsi="Century Gothic"/>
          <w:b/>
          <w:sz w:val="20"/>
          <w:szCs w:val="20"/>
          <w:lang w:val="en-US"/>
        </w:rPr>
      </w:pPr>
      <w:r>
        <w:rPr>
          <w:rFonts w:ascii="Century Gothic" w:eastAsia="Calibri" w:hAnsi="Century Gothic"/>
          <w:b/>
          <w:sz w:val="20"/>
          <w:szCs w:val="20"/>
          <w:lang w:val="en-US"/>
        </w:rPr>
        <w:tab/>
      </w:r>
    </w:p>
    <w:p w:rsidR="00B70B18" w:rsidRDefault="007119C1" w:rsidP="008B7B72">
      <w:pPr>
        <w:pStyle w:val="p0"/>
        <w:rPr>
          <w:rFonts w:ascii="Century Gothic" w:hAnsi="Century Gothic"/>
          <w:b/>
          <w:sz w:val="22"/>
          <w:szCs w:val="22"/>
        </w:rPr>
      </w:pPr>
      <w:r>
        <w:rPr>
          <w:rFonts w:ascii="Century Gothic" w:eastAsia="Calibri" w:hAnsi="Century Gothic"/>
          <w:b/>
          <w:sz w:val="20"/>
          <w:szCs w:val="20"/>
          <w:lang w:val="en-US"/>
        </w:rPr>
        <w:t>Nil</w:t>
      </w:r>
      <w:r w:rsidR="00AB2047">
        <w:rPr>
          <w:rFonts w:ascii="Century Gothic" w:eastAsia="Calibri" w:hAnsi="Century Gothic"/>
          <w:b/>
          <w:sz w:val="20"/>
          <w:szCs w:val="20"/>
          <w:lang w:val="en-US"/>
        </w:rPr>
        <w:t xml:space="preserve"> </w:t>
      </w:r>
      <w:r w:rsidR="004C3AE8">
        <w:rPr>
          <w:rFonts w:ascii="Century Gothic" w:eastAsia="Calibri" w:hAnsi="Century Gothic"/>
          <w:b/>
          <w:sz w:val="20"/>
          <w:szCs w:val="20"/>
          <w:lang w:val="en-US"/>
        </w:rPr>
        <w:t>(</w:t>
      </w:r>
      <w:r>
        <w:rPr>
          <w:rFonts w:ascii="Century Gothic" w:eastAsia="Calibri" w:hAnsi="Century Gothic"/>
          <w:b/>
          <w:sz w:val="20"/>
          <w:szCs w:val="20"/>
          <w:lang w:val="en-US"/>
        </w:rPr>
        <w:t>0</w:t>
      </w:r>
      <w:r w:rsidR="00371164">
        <w:rPr>
          <w:rFonts w:ascii="Century Gothic" w:eastAsia="Calibri" w:hAnsi="Century Gothic"/>
          <w:b/>
          <w:sz w:val="20"/>
          <w:szCs w:val="20"/>
          <w:lang w:val="en-US"/>
        </w:rPr>
        <w:t>) jo</w:t>
      </w:r>
      <w:r w:rsidR="005F2516">
        <w:rPr>
          <w:rFonts w:ascii="Century Gothic" w:eastAsia="Calibri" w:hAnsi="Century Gothic"/>
          <w:b/>
          <w:sz w:val="20"/>
          <w:szCs w:val="20"/>
          <w:lang w:val="en-US"/>
        </w:rPr>
        <w:t>b</w:t>
      </w:r>
      <w:r w:rsidR="00DF5DE1">
        <w:rPr>
          <w:rFonts w:ascii="Century Gothic" w:eastAsia="Calibri" w:hAnsi="Century Gothic"/>
          <w:b/>
          <w:sz w:val="20"/>
          <w:szCs w:val="20"/>
          <w:lang w:val="en-US"/>
        </w:rPr>
        <w:t>s were</w:t>
      </w:r>
      <w:r w:rsidR="00E7236A" w:rsidRPr="00F10645">
        <w:rPr>
          <w:rFonts w:ascii="Century Gothic" w:eastAsia="Calibri" w:hAnsi="Century Gothic"/>
          <w:b/>
          <w:sz w:val="20"/>
          <w:szCs w:val="20"/>
          <w:lang w:val="en-US"/>
        </w:rPr>
        <w:t xml:space="preserve"> handed over to Retail Operations in the week under review</w:t>
      </w:r>
      <w:r w:rsidR="00022F40" w:rsidRPr="009C1687">
        <w:rPr>
          <w:rFonts w:ascii="Century Gothic" w:eastAsia="Calibri" w:hAnsi="Century Gothic"/>
          <w:b/>
          <w:sz w:val="20"/>
          <w:szCs w:val="20"/>
          <w:lang w:val="en-US"/>
        </w:rPr>
        <w:t xml:space="preserve">. </w:t>
      </w:r>
    </w:p>
    <w:p w:rsidR="00B70B18" w:rsidRDefault="00B70B18" w:rsidP="008B7B72">
      <w:pPr>
        <w:pStyle w:val="p0"/>
        <w:rPr>
          <w:rFonts w:ascii="Century Gothic" w:hAnsi="Century Gothic"/>
          <w:b/>
          <w:sz w:val="22"/>
          <w:szCs w:val="22"/>
        </w:rPr>
      </w:pPr>
    </w:p>
    <w:p w:rsidR="00181ED9" w:rsidRPr="00F10645" w:rsidRDefault="00181ED9" w:rsidP="008B7B72">
      <w:pPr>
        <w:pStyle w:val="p0"/>
        <w:rPr>
          <w:rFonts w:ascii="Century Gothic" w:hAnsi="Century Gothic"/>
          <w:b/>
          <w:color w:val="FF0000"/>
          <w:sz w:val="22"/>
          <w:szCs w:val="22"/>
        </w:rPr>
      </w:pPr>
      <w:r w:rsidRPr="00F10645">
        <w:rPr>
          <w:rFonts w:ascii="Century Gothic" w:hAnsi="Century Gothic"/>
          <w:b/>
          <w:sz w:val="22"/>
          <w:szCs w:val="22"/>
        </w:rPr>
        <w:t>Major Projects Update</w:t>
      </w:r>
    </w:p>
    <w:p w:rsidR="00181ED9" w:rsidRPr="00F10645" w:rsidRDefault="00181ED9" w:rsidP="00BE67CA">
      <w:pPr>
        <w:rPr>
          <w:rFonts w:ascii="Century Gothic" w:hAnsi="Century Gothic"/>
          <w:b/>
          <w:color w:val="FF0000"/>
          <w:sz w:val="18"/>
          <w:szCs w:val="18"/>
        </w:rPr>
      </w:pPr>
    </w:p>
    <w:p w:rsidR="00181ED9" w:rsidRPr="00F10645" w:rsidRDefault="00181ED9" w:rsidP="00BE67CA">
      <w:pPr>
        <w:numPr>
          <w:ilvl w:val="1"/>
          <w:numId w:val="6"/>
        </w:numPr>
        <w:tabs>
          <w:tab w:val="left" w:pos="720"/>
        </w:tabs>
        <w:ind w:left="810" w:hanging="810"/>
        <w:rPr>
          <w:rFonts w:ascii="Century Gothic" w:hAnsi="Century Gothic"/>
          <w:b/>
          <w:color w:val="FF0000"/>
          <w:sz w:val="22"/>
          <w:szCs w:val="22"/>
        </w:rPr>
      </w:pPr>
      <w:r w:rsidRPr="00F10645">
        <w:rPr>
          <w:rFonts w:ascii="Century Gothic" w:hAnsi="Century Gothic"/>
          <w:b/>
          <w:color w:val="FF0000"/>
          <w:sz w:val="22"/>
          <w:szCs w:val="22"/>
        </w:rPr>
        <w:t xml:space="preserve">   </w:t>
      </w:r>
      <w:r w:rsidRPr="00F10645">
        <w:rPr>
          <w:rFonts w:ascii="Century Gothic" w:hAnsi="Century Gothic"/>
          <w:b/>
          <w:sz w:val="22"/>
          <w:szCs w:val="22"/>
        </w:rPr>
        <w:t>Major Projects Under Implementation</w:t>
      </w:r>
    </w:p>
    <w:p w:rsidR="00702EEA" w:rsidRPr="00F10645" w:rsidRDefault="00702EEA" w:rsidP="00BE67CA">
      <w:pPr>
        <w:rPr>
          <w:rFonts w:ascii="Century Gothic" w:hAnsi="Century Gothic"/>
          <w:b/>
          <w:color w:val="FF0000"/>
          <w:sz w:val="18"/>
          <w:szCs w:val="18"/>
        </w:rPr>
      </w:pPr>
    </w:p>
    <w:p w:rsidR="00702EEA" w:rsidRPr="00F10645" w:rsidRDefault="00702EEA" w:rsidP="00BE67CA">
      <w:pPr>
        <w:rPr>
          <w:rFonts w:ascii="Century Gothic" w:hAnsi="Century Gothic"/>
          <w:b/>
          <w:color w:val="FF0000"/>
          <w:sz w:val="18"/>
          <w:szCs w:val="18"/>
        </w:rPr>
      </w:pPr>
    </w:p>
    <w:tbl>
      <w:tblPr>
        <w:tblW w:w="13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885"/>
        <w:gridCol w:w="1710"/>
        <w:gridCol w:w="2777"/>
        <w:gridCol w:w="13"/>
        <w:gridCol w:w="1170"/>
        <w:gridCol w:w="1227"/>
        <w:gridCol w:w="3402"/>
        <w:gridCol w:w="2551"/>
      </w:tblGrid>
      <w:tr w:rsidR="00FC76C2" w:rsidRPr="00F10645" w:rsidTr="00FE5D82">
        <w:trPr>
          <w:tblHeader/>
        </w:trPr>
        <w:tc>
          <w:tcPr>
            <w:tcW w:w="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C76C2" w:rsidRPr="00F10645" w:rsidRDefault="00FC76C2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ITEM</w:t>
            </w:r>
          </w:p>
        </w:tc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C76C2" w:rsidRPr="00F10645" w:rsidRDefault="00FC76C2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Project Title</w:t>
            </w:r>
          </w:p>
          <w:p w:rsidR="00FC76C2" w:rsidRPr="00F10645" w:rsidRDefault="00FC76C2" w:rsidP="00BE67C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9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9CC2E5" w:themeFill="accent1" w:themeFillTint="99"/>
          </w:tcPr>
          <w:p w:rsidR="00FC76C2" w:rsidRPr="00F10645" w:rsidRDefault="00FC76C2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Project Scope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C76C2" w:rsidRPr="00F10645" w:rsidRDefault="00FC76C2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State Date</w:t>
            </w:r>
          </w:p>
        </w:tc>
        <w:tc>
          <w:tcPr>
            <w:tcW w:w="1227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C76C2" w:rsidRPr="00F10645" w:rsidRDefault="00FC76C2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Finish Date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9CC2E5" w:themeFill="accent1" w:themeFillTint="99"/>
          </w:tcPr>
          <w:p w:rsidR="00FC76C2" w:rsidRPr="00F10645" w:rsidRDefault="00FC76C2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This Week Accomplishments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CC2E5" w:themeFill="accent1" w:themeFillTint="99"/>
          </w:tcPr>
          <w:p w:rsidR="00FC76C2" w:rsidRPr="00F10645" w:rsidRDefault="00FC76C2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Issues and Potential Problems</w:t>
            </w:r>
          </w:p>
        </w:tc>
      </w:tr>
      <w:tr w:rsidR="00FC76C2" w:rsidRPr="00F10645" w:rsidTr="00F862F9">
        <w:trPr>
          <w:gridAfter w:val="5"/>
          <w:wAfter w:w="8363" w:type="dxa"/>
          <w:trHeight w:val="170"/>
        </w:trPr>
        <w:tc>
          <w:tcPr>
            <w:tcW w:w="885" w:type="dxa"/>
            <w:tcBorders>
              <w:left w:val="double" w:sz="4" w:space="0" w:color="auto"/>
              <w:right w:val="double" w:sz="4" w:space="0" w:color="auto"/>
            </w:tcBorders>
          </w:tcPr>
          <w:p w:rsidR="00FC76C2" w:rsidRPr="00F10645" w:rsidRDefault="00FC76C2" w:rsidP="00BE67CA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  <w:lang w:eastAsia="ar-SA"/>
              </w:rPr>
            </w:pPr>
          </w:p>
          <w:p w:rsidR="00FC76C2" w:rsidRPr="00F10645" w:rsidRDefault="00FC76C2" w:rsidP="00BE67CA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  <w:lang w:eastAsia="ar-SA"/>
              </w:rPr>
            </w:pPr>
          </w:p>
        </w:tc>
        <w:tc>
          <w:tcPr>
            <w:tcW w:w="4487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FC76C2" w:rsidRPr="00F10645" w:rsidRDefault="00FC76C2" w:rsidP="00BE67CA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  <w:lang w:eastAsia="ar-SA"/>
              </w:rPr>
            </w:pPr>
          </w:p>
        </w:tc>
      </w:tr>
      <w:tr w:rsidR="00B72FCF" w:rsidRPr="00F10645" w:rsidTr="00F061D2">
        <w:trPr>
          <w:trHeight w:val="764"/>
        </w:trPr>
        <w:tc>
          <w:tcPr>
            <w:tcW w:w="885" w:type="dxa"/>
            <w:tcBorders>
              <w:left w:val="double" w:sz="4" w:space="0" w:color="auto"/>
            </w:tcBorders>
            <w:shd w:val="clear" w:color="auto" w:fill="auto"/>
          </w:tcPr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>Bulawayo City Council PBX Tender.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790" w:type="dxa"/>
            <w:gridSpan w:val="2"/>
            <w:shd w:val="clear" w:color="auto" w:fill="auto"/>
          </w:tcPr>
          <w:p w:rsidR="00B72FCF" w:rsidRPr="00F1064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To provide and install an enterprise PBX and </w:t>
            </w:r>
            <w:r>
              <w:rPr>
                <w:rFonts w:ascii="Century Gothic" w:hAnsi="Century Gothic" w:cs="Arial"/>
                <w:sz w:val="18"/>
                <w:szCs w:val="18"/>
              </w:rPr>
              <w:t>set</w:t>
            </w: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 up a metro network for a VoIP solution.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>09/03/18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B0212A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402" w:type="dxa"/>
            <w:shd w:val="clear" w:color="auto" w:fill="auto"/>
          </w:tcPr>
          <w:p w:rsidR="00B72FCF" w:rsidRPr="00F10645" w:rsidRDefault="00B72FCF" w:rsidP="00B72FCF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b/>
                <w:sz w:val="18"/>
                <w:szCs w:val="18"/>
              </w:rPr>
              <w:t>Overall = 90% complete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All </w:t>
            </w:r>
            <w:r>
              <w:rPr>
                <w:rFonts w:ascii="Century Gothic" w:hAnsi="Century Gothic" w:cs="Arial"/>
                <w:sz w:val="18"/>
                <w:szCs w:val="18"/>
              </w:rPr>
              <w:t>scopes</w:t>
            </w: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 completed except </w:t>
            </w:r>
            <w:r>
              <w:rPr>
                <w:rFonts w:ascii="Century Gothic" w:hAnsi="Century Gothic" w:cs="Arial"/>
                <w:sz w:val="18"/>
                <w:szCs w:val="18"/>
              </w:rPr>
              <w:t>the</w:t>
            </w: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 following: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>-Delivery of 100 handsets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>-UPS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>-User Training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>-VSAT sites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-All PATs </w:t>
            </w:r>
            <w:r>
              <w:rPr>
                <w:rFonts w:ascii="Century Gothic" w:hAnsi="Century Gothic" w:cs="Arial"/>
                <w:sz w:val="18"/>
                <w:szCs w:val="18"/>
              </w:rPr>
              <w:t>were done</w:t>
            </w: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. 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- </w:t>
            </w:r>
            <w:r>
              <w:rPr>
                <w:rFonts w:ascii="Century Gothic" w:hAnsi="Century Gothic" w:cs="Arial"/>
                <w:sz w:val="18"/>
                <w:szCs w:val="18"/>
              </w:rPr>
              <w:t>As-built</w:t>
            </w:r>
            <w:r w:rsidRPr="00F10645">
              <w:rPr>
                <w:rFonts w:ascii="Century Gothic" w:hAnsi="Century Gothic" w:cs="Arial"/>
                <w:sz w:val="18"/>
                <w:szCs w:val="18"/>
              </w:rPr>
              <w:t xml:space="preserve"> documents in process.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shd w:val="clear" w:color="auto" w:fill="auto"/>
          </w:tcPr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  <w:lang w:val="en-ZA"/>
              </w:rPr>
            </w:pPr>
            <w:r w:rsidRPr="00F10645">
              <w:rPr>
                <w:rFonts w:ascii="Century Gothic" w:hAnsi="Century Gothic" w:cs="Arial"/>
                <w:sz w:val="18"/>
                <w:szCs w:val="18"/>
                <w:lang w:val="en-ZA"/>
              </w:rPr>
              <w:t>The client accepted to get into a support contract with the PBX supplier and have all outstanding issues resolved.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  <w:lang w:val="en-ZA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n-ZA"/>
              </w:rPr>
              <w:t xml:space="preserve">Finalization of the contract is in progress. </w:t>
            </w:r>
            <w:r w:rsidRPr="00F10645">
              <w:rPr>
                <w:rFonts w:ascii="Century Gothic" w:hAnsi="Century Gothic" w:cs="Arial"/>
                <w:sz w:val="18"/>
                <w:szCs w:val="18"/>
                <w:lang w:val="en-ZA"/>
              </w:rPr>
              <w:t xml:space="preserve">  </w:t>
            </w:r>
          </w:p>
          <w:p w:rsidR="00B72FCF" w:rsidRPr="00F10645" w:rsidRDefault="00B72FCF" w:rsidP="00B72FCF">
            <w:pPr>
              <w:rPr>
                <w:rFonts w:ascii="Century Gothic" w:hAnsi="Century Gothic" w:cs="Arial"/>
                <w:sz w:val="18"/>
                <w:szCs w:val="18"/>
                <w:lang w:val="en-ZA"/>
              </w:rPr>
            </w:pPr>
          </w:p>
        </w:tc>
      </w:tr>
      <w:tr w:rsidR="00B72FCF" w:rsidRPr="00C35F03" w:rsidTr="000D19D0">
        <w:trPr>
          <w:trHeight w:val="2576"/>
        </w:trPr>
        <w:tc>
          <w:tcPr>
            <w:tcW w:w="8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061D2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061D2">
              <w:rPr>
                <w:rFonts w:ascii="Century Gothic" w:hAnsi="Century Gothic" w:cs="Arial"/>
                <w:sz w:val="18"/>
                <w:szCs w:val="18"/>
              </w:rPr>
              <w:t>Allied timbers Manicaland x 11 sites.</w:t>
            </w: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F061D2">
              <w:rPr>
                <w:rFonts w:ascii="Century Gothic" w:hAnsi="Century Gothic"/>
                <w:sz w:val="18"/>
                <w:szCs w:val="18"/>
              </w:rPr>
              <w:t>LAN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F061D2">
              <w:rPr>
                <w:rFonts w:ascii="Century Gothic" w:hAnsi="Century Gothic"/>
                <w:sz w:val="18"/>
                <w:szCs w:val="18"/>
              </w:rPr>
              <w:t>17/04/22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B0212A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Completed 11/11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MUTARE MAIN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SALIGNA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Stapleford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Nyangui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Cashel Valley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Gwendingwe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Martin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Chisengu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Erin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York Cottages – completed</w:t>
            </w: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F061D2">
              <w:rPr>
                <w:rFonts w:ascii="Century Gothic" w:hAnsi="Century Gothic"/>
                <w:b/>
                <w:bCs/>
                <w:sz w:val="18"/>
                <w:szCs w:val="18"/>
              </w:rPr>
              <w:t>Ngungunyani</w:t>
            </w:r>
            <w:r w:rsidRPr="00F061D2">
              <w:rPr>
                <w:rFonts w:ascii="Century Gothic" w:hAnsi="Century Gothic"/>
                <w:b/>
                <w:sz w:val="18"/>
                <w:szCs w:val="18"/>
              </w:rPr>
              <w:t xml:space="preserve"> – completed</w:t>
            </w:r>
          </w:p>
        </w:tc>
        <w:tc>
          <w:tcPr>
            <w:tcW w:w="2551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F061D2">
              <w:rPr>
                <w:rFonts w:ascii="Century Gothic" w:hAnsi="Century Gothic" w:cs="Arial"/>
                <w:sz w:val="18"/>
                <w:szCs w:val="18"/>
              </w:rPr>
              <w:t xml:space="preserve">Finance signed off on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the </w:t>
            </w:r>
            <w:r w:rsidRPr="00F061D2">
              <w:rPr>
                <w:rFonts w:ascii="Century Gothic" w:hAnsi="Century Gothic" w:cs="Arial"/>
                <w:sz w:val="18"/>
                <w:szCs w:val="18"/>
              </w:rPr>
              <w:t>procurement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the </w:t>
            </w:r>
            <w:r w:rsidRPr="00F061D2">
              <w:rPr>
                <w:rFonts w:ascii="Century Gothic" w:hAnsi="Century Gothic" w:cs="Arial"/>
                <w:sz w:val="18"/>
                <w:szCs w:val="18"/>
              </w:rPr>
              <w:t>of balance of 12 switch</w:t>
            </w:r>
            <w:r>
              <w:rPr>
                <w:rFonts w:ascii="Century Gothic" w:hAnsi="Century Gothic" w:cs="Arial"/>
                <w:sz w:val="18"/>
                <w:szCs w:val="18"/>
              </w:rPr>
              <w:t>es. The tender</w:t>
            </w:r>
            <w:r w:rsidRPr="00F061D2">
              <w:rPr>
                <w:rFonts w:ascii="Century Gothic" w:hAnsi="Century Gothic" w:cs="Arial"/>
                <w:sz w:val="18"/>
                <w:szCs w:val="18"/>
              </w:rPr>
              <w:t xml:space="preserve">er closed and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the </w:t>
            </w:r>
            <w:r w:rsidRPr="00F061D2">
              <w:rPr>
                <w:rFonts w:ascii="Century Gothic" w:hAnsi="Century Gothic" w:cs="Arial"/>
                <w:sz w:val="18"/>
                <w:szCs w:val="18"/>
              </w:rPr>
              <w:t xml:space="preserve">evaluation completed. Order sent to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the </w:t>
            </w:r>
            <w:r w:rsidRPr="00F061D2">
              <w:rPr>
                <w:rFonts w:ascii="Century Gothic" w:hAnsi="Century Gothic" w:cs="Arial"/>
                <w:sz w:val="18"/>
                <w:szCs w:val="18"/>
              </w:rPr>
              <w:t>supplier. Supplier requested price variation.</w:t>
            </w:r>
          </w:p>
        </w:tc>
      </w:tr>
      <w:tr w:rsidR="00B72FCF" w:rsidRPr="00C35F03" w:rsidTr="000D19D0">
        <w:trPr>
          <w:trHeight w:val="90"/>
        </w:trPr>
        <w:tc>
          <w:tcPr>
            <w:tcW w:w="8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50F20"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50F20">
              <w:rPr>
                <w:rFonts w:ascii="Century Gothic" w:hAnsi="Century Gothic" w:cs="Arial"/>
                <w:sz w:val="18"/>
                <w:szCs w:val="18"/>
              </w:rPr>
              <w:t>POTRAZ E-Heath</w:t>
            </w: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A50F20">
              <w:rPr>
                <w:rFonts w:ascii="Century Gothic" w:hAnsi="Century Gothic"/>
                <w:sz w:val="18"/>
                <w:szCs w:val="18"/>
              </w:rPr>
              <w:lastRenderedPageBreak/>
              <w:t xml:space="preserve">Internet over VSAT(711) and  fibre(82) cumulative 793 sites </w:t>
            </w:r>
            <w:r w:rsidRPr="00A50F20">
              <w:rPr>
                <w:rFonts w:ascii="Century Gothic" w:hAnsi="Century Gothic"/>
                <w:sz w:val="18"/>
                <w:szCs w:val="18"/>
              </w:rPr>
              <w:lastRenderedPageBreak/>
              <w:t>in Masvingo, Midlands, Mashonaland East and Manicaland.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A50F20">
              <w:rPr>
                <w:rFonts w:ascii="Century Gothic" w:hAnsi="Century Gothic"/>
                <w:sz w:val="18"/>
                <w:szCs w:val="18"/>
              </w:rPr>
              <w:lastRenderedPageBreak/>
              <w:t>14/4/22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uto"/>
          </w:tcPr>
          <w:p w:rsidR="00B72FCF" w:rsidRPr="00A50F20" w:rsidRDefault="00B72FCF" w:rsidP="00B72FCF">
            <w:r w:rsidRPr="00B0212A">
              <w:rPr>
                <w:rFonts w:ascii="Century Gothic" w:hAnsi="Century Gothic"/>
                <w:sz w:val="18"/>
                <w:szCs w:val="18"/>
              </w:rPr>
              <w:lastRenderedPageBreak/>
              <w:t>01/09/2023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A50F20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/>
                <w:bCs/>
                <w:sz w:val="18"/>
                <w:szCs w:val="18"/>
              </w:rPr>
              <w:t>Contract signed on 24/4/22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/>
                <w:bCs/>
                <w:sz w:val="18"/>
                <w:szCs w:val="18"/>
              </w:rPr>
              <w:t>Summary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/>
                <w:bCs/>
                <w:sz w:val="18"/>
                <w:szCs w:val="18"/>
              </w:rPr>
              <w:lastRenderedPageBreak/>
              <w:t>LAN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0 sites were done this week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692 Total Completed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/>
                <w:bCs/>
                <w:sz w:val="18"/>
                <w:szCs w:val="18"/>
              </w:rPr>
              <w:t>Fibre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58</w:t>
            </w: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 xml:space="preserve"> Fully completed.</w:t>
            </w:r>
            <w:r>
              <w:rPr>
                <w:rFonts w:ascii="Century Gothic" w:hAnsi="Century Gothic"/>
                <w:bCs/>
                <w:sz w:val="18"/>
                <w:szCs w:val="18"/>
              </w:rPr>
              <w:t xml:space="preserve"> (11 sites in Masvingo were converted to VSAT)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12 Partially Completed. (Revised)</w:t>
            </w:r>
            <w:r>
              <w:rPr>
                <w:rFonts w:ascii="Century Gothic" w:hAnsi="Century Gothic"/>
                <w:bCs/>
                <w:sz w:val="18"/>
                <w:szCs w:val="18"/>
              </w:rPr>
              <w:t>. Masvingo CBD fibre stringing completed, splicing and termination in progress.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/>
                <w:bCs/>
                <w:sz w:val="18"/>
                <w:szCs w:val="18"/>
              </w:rPr>
              <w:t>VSAT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0 sites were done this week.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679/712 VSAT sites done.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626/712 fully completed.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53 partially completed.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33 yet to be done.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/>
                <w:bCs/>
                <w:sz w:val="18"/>
                <w:szCs w:val="18"/>
              </w:rPr>
              <w:t>PATS</w:t>
            </w:r>
          </w:p>
          <w:p w:rsidR="00B72FCF" w:rsidRPr="00A50F20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A50F20">
              <w:rPr>
                <w:rFonts w:ascii="Century Gothic" w:hAnsi="Century Gothic"/>
                <w:bCs/>
                <w:sz w:val="18"/>
                <w:szCs w:val="18"/>
              </w:rPr>
              <w:t>395 PATs done</w:t>
            </w:r>
            <w:r>
              <w:rPr>
                <w:rFonts w:ascii="Century Gothic" w:hAnsi="Century Gothic"/>
                <w:bCs/>
                <w:sz w:val="18"/>
                <w:szCs w:val="18"/>
              </w:rPr>
              <w:t>. VSAT PATs to resume on 25/08/23</w:t>
            </w:r>
          </w:p>
        </w:tc>
        <w:tc>
          <w:tcPr>
            <w:tcW w:w="2551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50F20">
              <w:rPr>
                <w:rFonts w:ascii="Century Gothic" w:hAnsi="Century Gothic" w:cs="Arial"/>
                <w:sz w:val="18"/>
                <w:szCs w:val="18"/>
              </w:rPr>
              <w:lastRenderedPageBreak/>
              <w:t xml:space="preserve">Transport logistics are a major issue and have </w:t>
            </w:r>
            <w:r w:rsidRPr="00A50F20">
              <w:rPr>
                <w:rFonts w:ascii="Century Gothic" w:hAnsi="Century Gothic" w:cs="Arial"/>
                <w:sz w:val="18"/>
                <w:szCs w:val="18"/>
              </w:rPr>
              <w:lastRenderedPageBreak/>
              <w:t>been escalated to Manager of Transport.</w:t>
            </w: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50F20">
              <w:rPr>
                <w:rFonts w:ascii="Century Gothic" w:hAnsi="Century Gothic" w:cs="Arial"/>
                <w:sz w:val="18"/>
                <w:szCs w:val="18"/>
              </w:rPr>
              <w:t>Internal meeting held to discuss failure by sites installed to achieve download bandwidth of 5Mbps. Management advised of this challenge.</w:t>
            </w: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50F20">
              <w:rPr>
                <w:rFonts w:ascii="Century Gothic" w:hAnsi="Century Gothic" w:cs="Arial"/>
                <w:sz w:val="18"/>
                <w:szCs w:val="18"/>
              </w:rPr>
              <w:t>Miss-communication on the requirement for regions to conduct PATs resolved</w:t>
            </w: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A50F2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A50F20">
              <w:rPr>
                <w:rFonts w:ascii="Century Gothic" w:hAnsi="Century Gothic" w:cs="Arial"/>
                <w:sz w:val="18"/>
                <w:szCs w:val="18"/>
              </w:rPr>
              <w:t>LAN installations for VSAT were put on hold.  Meeting with POTRAZ resolved to switch off all sites which are failing to meet the bandwidth requirements.</w:t>
            </w:r>
          </w:p>
        </w:tc>
      </w:tr>
      <w:tr w:rsidR="00B72FCF" w:rsidRPr="00C35F03" w:rsidTr="00F92BC2">
        <w:trPr>
          <w:trHeight w:val="90"/>
        </w:trPr>
        <w:tc>
          <w:tcPr>
            <w:tcW w:w="8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5D1010">
              <w:rPr>
                <w:rFonts w:ascii="Century Gothic" w:hAnsi="Century Gothic" w:cs="Arial"/>
                <w:sz w:val="18"/>
                <w:szCs w:val="18"/>
              </w:rPr>
              <w:lastRenderedPageBreak/>
              <w:t>4</w:t>
            </w:r>
          </w:p>
        </w:tc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72FCF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5D1010">
              <w:rPr>
                <w:rFonts w:ascii="Century Gothic" w:hAnsi="Century Gothic" w:cs="Arial"/>
                <w:sz w:val="18"/>
                <w:szCs w:val="18"/>
              </w:rPr>
              <w:t>Nyazura – Murambinda Link Phase 2</w:t>
            </w:r>
          </w:p>
          <w:p w:rsidR="00B72FCF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72FCF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5D1010">
              <w:rPr>
                <w:rFonts w:ascii="Century Gothic" w:hAnsi="Century Gothic" w:cs="Arial"/>
                <w:sz w:val="18"/>
                <w:szCs w:val="18"/>
              </w:rPr>
              <w:t>Nyazura – Murambinda Link Phase 2</w:t>
            </w:r>
          </w:p>
          <w:p w:rsidR="00B72FCF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5D1010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F061D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D1010">
              <w:rPr>
                <w:rFonts w:ascii="Century Gothic" w:hAnsi="Century Gothic"/>
                <w:sz w:val="18"/>
                <w:szCs w:val="18"/>
              </w:rPr>
              <w:t>Rehabilitation works</w:t>
            </w:r>
          </w:p>
        </w:tc>
        <w:tc>
          <w:tcPr>
            <w:tcW w:w="1227" w:type="dxa"/>
            <w:shd w:val="clear" w:color="auto" w:fill="F4B083" w:themeFill="accent2" w:themeFillTint="99"/>
          </w:tcPr>
          <w:p w:rsidR="00B72FCF" w:rsidRDefault="00B72FCF" w:rsidP="00B72FCF">
            <w:r w:rsidRPr="00B0212A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402" w:type="dxa"/>
            <w:tcBorders>
              <w:left w:val="single" w:sz="4" w:space="0" w:color="auto"/>
              <w:right w:val="double" w:sz="4" w:space="0" w:color="auto"/>
            </w:tcBorders>
            <w:shd w:val="clear" w:color="auto" w:fill="F4B083" w:themeFill="accent2" w:themeFillTint="99"/>
          </w:tcPr>
          <w:p w:rsidR="00B72FCF" w:rsidRPr="00993C97" w:rsidRDefault="00B72FCF" w:rsidP="00B72FCF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>Overall:</w:t>
            </w:r>
            <w:r>
              <w:rPr>
                <w:rFonts w:ascii="Century Gothic" w:hAnsi="Century Gothic"/>
                <w:sz w:val="18"/>
                <w:szCs w:val="18"/>
              </w:rPr>
              <w:t>43.20</w:t>
            </w:r>
            <w:r w:rsidRPr="00993C97">
              <w:rPr>
                <w:rFonts w:ascii="Century Gothic" w:hAnsi="Century Gothic"/>
                <w:sz w:val="18"/>
                <w:szCs w:val="18"/>
              </w:rPr>
              <w:t>% Complete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[ON HOLD]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 xml:space="preserve">Bush cutting </w:t>
            </w:r>
            <w:r>
              <w:rPr>
                <w:rFonts w:ascii="Century Gothic" w:hAnsi="Century Gothic"/>
                <w:sz w:val="18"/>
                <w:szCs w:val="18"/>
              </w:rPr>
              <w:t>48000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/7</w:t>
            </w:r>
            <w:r>
              <w:rPr>
                <w:rFonts w:ascii="Century Gothic" w:hAnsi="Century Gothic"/>
                <w:sz w:val="18"/>
                <w:szCs w:val="18"/>
              </w:rPr>
              <w:t>4</w:t>
            </w:r>
            <w:r w:rsidRPr="00993C97">
              <w:rPr>
                <w:rFonts w:ascii="Century Gothic" w:hAnsi="Century Gothic"/>
                <w:sz w:val="18"/>
                <w:szCs w:val="18"/>
              </w:rPr>
              <w:t>000m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>Pole hole marking 4</w:t>
            </w:r>
            <w:r>
              <w:rPr>
                <w:rFonts w:ascii="Century Gothic" w:hAnsi="Century Gothic"/>
                <w:sz w:val="18"/>
                <w:szCs w:val="18"/>
              </w:rPr>
              <w:t>82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/7</w:t>
            </w:r>
            <w:r>
              <w:rPr>
                <w:rFonts w:ascii="Century Gothic" w:hAnsi="Century Gothic"/>
                <w:sz w:val="18"/>
                <w:szCs w:val="18"/>
              </w:rPr>
              <w:t>6</w:t>
            </w:r>
            <w:r w:rsidRPr="00993C97">
              <w:rPr>
                <w:rFonts w:ascii="Century Gothic" w:hAnsi="Century Gothic"/>
                <w:sz w:val="18"/>
                <w:szCs w:val="18"/>
              </w:rPr>
              <w:t>0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>Pole hole digging 4</w:t>
            </w:r>
            <w:r>
              <w:rPr>
                <w:rFonts w:ascii="Century Gothic" w:hAnsi="Century Gothic"/>
                <w:sz w:val="18"/>
                <w:szCs w:val="18"/>
              </w:rPr>
              <w:t>82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/7</w:t>
            </w:r>
            <w:r>
              <w:rPr>
                <w:rFonts w:ascii="Century Gothic" w:hAnsi="Century Gothic"/>
                <w:sz w:val="18"/>
                <w:szCs w:val="18"/>
              </w:rPr>
              <w:t>6</w:t>
            </w:r>
            <w:r w:rsidRPr="00993C97">
              <w:rPr>
                <w:rFonts w:ascii="Century Gothic" w:hAnsi="Century Gothic"/>
                <w:sz w:val="18"/>
                <w:szCs w:val="18"/>
              </w:rPr>
              <w:t>0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>Pole planting 4</w:t>
            </w:r>
            <w:r>
              <w:rPr>
                <w:rFonts w:ascii="Century Gothic" w:hAnsi="Century Gothic"/>
                <w:sz w:val="18"/>
                <w:szCs w:val="18"/>
              </w:rPr>
              <w:t>82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/7</w:t>
            </w:r>
            <w:r>
              <w:rPr>
                <w:rFonts w:ascii="Century Gothic" w:hAnsi="Century Gothic"/>
                <w:sz w:val="18"/>
                <w:szCs w:val="18"/>
              </w:rPr>
              <w:t>6</w:t>
            </w:r>
            <w:r w:rsidRPr="00993C97">
              <w:rPr>
                <w:rFonts w:ascii="Century Gothic" w:hAnsi="Century Gothic"/>
                <w:sz w:val="18"/>
                <w:szCs w:val="18"/>
              </w:rPr>
              <w:t>0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 xml:space="preserve">Dead End fittings </w:t>
            </w:r>
            <w:r>
              <w:rPr>
                <w:rFonts w:ascii="Century Gothic" w:hAnsi="Century Gothic"/>
                <w:sz w:val="18"/>
                <w:szCs w:val="18"/>
              </w:rPr>
              <w:t>380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/600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 xml:space="preserve">Mid Span fittings </w:t>
            </w:r>
            <w:r>
              <w:rPr>
                <w:rFonts w:ascii="Century Gothic" w:hAnsi="Century Gothic"/>
                <w:sz w:val="18"/>
                <w:szCs w:val="18"/>
              </w:rPr>
              <w:t>292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</w:t>
            </w:r>
            <w:r>
              <w:rPr>
                <w:rFonts w:ascii="Century Gothic" w:hAnsi="Century Gothic"/>
                <w:sz w:val="18"/>
                <w:szCs w:val="18"/>
              </w:rPr>
              <w:t>502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 xml:space="preserve">Cable Storage fittings </w:t>
            </w:r>
            <w:r>
              <w:rPr>
                <w:rFonts w:ascii="Century Gothic" w:hAnsi="Century Gothic"/>
                <w:sz w:val="18"/>
                <w:szCs w:val="18"/>
              </w:rPr>
              <w:t>14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/36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>Stay hole digging 5</w:t>
            </w:r>
            <w:r>
              <w:rPr>
                <w:rFonts w:ascii="Century Gothic" w:hAnsi="Century Gothic"/>
                <w:sz w:val="18"/>
                <w:szCs w:val="18"/>
              </w:rPr>
              <w:t>32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</w:t>
            </w:r>
            <w:r>
              <w:rPr>
                <w:rFonts w:ascii="Century Gothic" w:hAnsi="Century Gothic"/>
                <w:sz w:val="18"/>
                <w:szCs w:val="18"/>
              </w:rPr>
              <w:t>838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 xml:space="preserve">Stay wire making </w:t>
            </w:r>
            <w:r>
              <w:rPr>
                <w:rFonts w:ascii="Century Gothic" w:hAnsi="Century Gothic"/>
                <w:sz w:val="18"/>
                <w:szCs w:val="18"/>
              </w:rPr>
              <w:t>7980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</w:t>
            </w:r>
            <w:r>
              <w:rPr>
                <w:rFonts w:ascii="Century Gothic" w:hAnsi="Century Gothic"/>
                <w:sz w:val="18"/>
                <w:szCs w:val="18"/>
              </w:rPr>
              <w:t>12570</w:t>
            </w:r>
          </w:p>
          <w:p w:rsidR="00B72FCF" w:rsidRPr="00993C97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>Stay set installations 5</w:t>
            </w:r>
            <w:r>
              <w:rPr>
                <w:rFonts w:ascii="Century Gothic" w:hAnsi="Century Gothic"/>
                <w:sz w:val="18"/>
                <w:szCs w:val="18"/>
              </w:rPr>
              <w:t>32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</w:t>
            </w:r>
            <w:r>
              <w:rPr>
                <w:rFonts w:ascii="Century Gothic" w:hAnsi="Century Gothic"/>
                <w:sz w:val="18"/>
                <w:szCs w:val="18"/>
              </w:rPr>
              <w:t>838</w:t>
            </w:r>
          </w:p>
          <w:p w:rsidR="00B72FCF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>Cable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993C97">
              <w:rPr>
                <w:rFonts w:ascii="Century Gothic" w:hAnsi="Century Gothic"/>
                <w:sz w:val="18"/>
                <w:szCs w:val="18"/>
              </w:rPr>
              <w:t xml:space="preserve">stringing </w:t>
            </w:r>
            <w:r>
              <w:rPr>
                <w:rFonts w:ascii="Century Gothic" w:hAnsi="Century Gothic"/>
                <w:sz w:val="18"/>
                <w:szCs w:val="18"/>
              </w:rPr>
              <w:t>32</w:t>
            </w:r>
            <w:r w:rsidRPr="00993C97">
              <w:rPr>
                <w:rFonts w:ascii="Century Gothic" w:hAnsi="Century Gothic"/>
                <w:sz w:val="18"/>
                <w:szCs w:val="18"/>
              </w:rPr>
              <w:t>000/</w:t>
            </w:r>
            <w:r>
              <w:rPr>
                <w:rFonts w:ascii="Century Gothic" w:hAnsi="Century Gothic"/>
                <w:sz w:val="18"/>
                <w:szCs w:val="18"/>
              </w:rPr>
              <w:t>76</w:t>
            </w:r>
            <w:r w:rsidRPr="00993C97">
              <w:rPr>
                <w:rFonts w:ascii="Century Gothic" w:hAnsi="Century Gothic"/>
                <w:sz w:val="18"/>
                <w:szCs w:val="18"/>
              </w:rPr>
              <w:t>000m</w:t>
            </w:r>
          </w:p>
          <w:p w:rsidR="00B72FCF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Splicing(joints) 8/19</w:t>
            </w:r>
          </w:p>
          <w:p w:rsidR="00B72FCF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Line regulation 0/95000m</w:t>
            </w:r>
          </w:p>
          <w:p w:rsidR="00B72FCF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End to End Testing and Faulting (cores) 0/24</w:t>
            </w:r>
          </w:p>
          <w:p w:rsidR="00B72FCF" w:rsidRDefault="00B72FCF" w:rsidP="00B72FCF">
            <w:pPr>
              <w:numPr>
                <w:ilvl w:val="0"/>
                <w:numId w:val="41"/>
              </w:numPr>
              <w:spacing w:after="160" w:line="256" w:lineRule="auto"/>
              <w:contextualSpacing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93C97">
              <w:rPr>
                <w:rFonts w:ascii="Century Gothic" w:hAnsi="Century Gothic"/>
                <w:sz w:val="18"/>
                <w:szCs w:val="18"/>
              </w:rPr>
              <w:t xml:space="preserve">Changeover </w:t>
            </w:r>
            <w:r>
              <w:rPr>
                <w:rFonts w:ascii="Century Gothic" w:hAnsi="Century Gothic"/>
                <w:sz w:val="18"/>
                <w:szCs w:val="18"/>
              </w:rPr>
              <w:t>0</w:t>
            </w:r>
            <w:r w:rsidRPr="00993C97">
              <w:rPr>
                <w:rFonts w:ascii="Century Gothic" w:hAnsi="Century Gothic"/>
                <w:sz w:val="18"/>
                <w:szCs w:val="18"/>
              </w:rPr>
              <w:t>/</w:t>
            </w: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  <w:p w:rsidR="00B72FCF" w:rsidRPr="00993C97" w:rsidRDefault="00B72FCF" w:rsidP="00B72FCF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double" w:sz="4" w:space="0" w:color="auto"/>
            </w:tcBorders>
            <w:shd w:val="clear" w:color="auto" w:fill="F4B083" w:themeFill="accent2" w:themeFillTint="99"/>
          </w:tcPr>
          <w:p w:rsidR="00B72FCF" w:rsidRPr="00F061D2" w:rsidRDefault="00F92BC2" w:rsidP="00F92BC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Most of the materials have been sourced[Poles, SFPs, Fibre and related Accessories], we await fibre testing and the Project resumes.</w:t>
            </w:r>
          </w:p>
        </w:tc>
      </w:tr>
      <w:tr w:rsidR="00B72FCF" w:rsidRPr="00C35F03" w:rsidTr="00775882">
        <w:trPr>
          <w:trHeight w:val="90"/>
        </w:trPr>
        <w:tc>
          <w:tcPr>
            <w:tcW w:w="8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lastRenderedPageBreak/>
              <w:t>5</w:t>
            </w:r>
          </w:p>
        </w:tc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CBD Sanitization </w:t>
            </w:r>
          </w:p>
        </w:tc>
        <w:tc>
          <w:tcPr>
            <w:tcW w:w="27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Connecting switches as POP on 2 Buildings in Q1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13/02/23</w:t>
            </w:r>
          </w:p>
        </w:tc>
        <w:tc>
          <w:tcPr>
            <w:tcW w:w="1227" w:type="dxa"/>
            <w:shd w:val="clear" w:color="auto" w:fill="auto"/>
          </w:tcPr>
          <w:p w:rsidR="00B72FCF" w:rsidRDefault="00B72FCF" w:rsidP="00B72FCF">
            <w:r w:rsidRPr="00B0212A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Surveys done.</w:t>
            </w:r>
          </w:p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Project file produced.</w:t>
            </w:r>
          </w:p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Procurement of ATN switches, fiber patch cords is outstanding. Evaluation of ATNs cancelled.</w:t>
            </w:r>
          </w:p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Asset number processed.</w:t>
            </w:r>
          </w:p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Material mobilization is in progress.</w:t>
            </w:r>
          </w:p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Pushing cores for Pegasus done and terminations in progress and Eastgate building in progress.</w:t>
            </w:r>
          </w:p>
          <w:p w:rsidR="00B72FCF" w:rsidRPr="005B1D3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Cabinet and Media Converter chassis mounted at Mkwati.</w:t>
            </w:r>
          </w:p>
        </w:tc>
        <w:tc>
          <w:tcPr>
            <w:tcW w:w="2551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To use a 25U cabinet instead of 27U cabinet.</w:t>
            </w:r>
          </w:p>
          <w:p w:rsidR="00B72FCF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Clearance requested for Mukwati and Kaguvi.</w:t>
            </w:r>
          </w:p>
        </w:tc>
      </w:tr>
      <w:tr w:rsidR="00B72FCF" w:rsidRPr="00C35F03" w:rsidTr="00F061D2">
        <w:trPr>
          <w:trHeight w:val="90"/>
        </w:trPr>
        <w:tc>
          <w:tcPr>
            <w:tcW w:w="8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New Parliament Mt Hampden</w:t>
            </w:r>
          </w:p>
        </w:tc>
        <w:tc>
          <w:tcPr>
            <w:tcW w:w="27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Relocation of existing lines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27/2/2023</w:t>
            </w:r>
          </w:p>
        </w:tc>
        <w:tc>
          <w:tcPr>
            <w:tcW w:w="1227" w:type="dxa"/>
            <w:shd w:val="clear" w:color="auto" w:fill="auto"/>
          </w:tcPr>
          <w:p w:rsidR="00B72FCF" w:rsidRDefault="00B72FCF" w:rsidP="00B72FCF">
            <w:r w:rsidRPr="00B0212A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To provide these services there is a need for high-capacity switch.</w:t>
            </w:r>
          </w:p>
        </w:tc>
        <w:tc>
          <w:tcPr>
            <w:tcW w:w="2551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DP for procurement of ATN switch converted in CBT(D) with a short bidding period.</w:t>
            </w:r>
          </w:p>
        </w:tc>
      </w:tr>
      <w:tr w:rsidR="00B72FCF" w:rsidRPr="00C35F03" w:rsidTr="004F3585">
        <w:trPr>
          <w:trHeight w:val="9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NetOne x 3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27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IGbps VPN 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21/6/23</w:t>
            </w:r>
          </w:p>
        </w:tc>
        <w:tc>
          <w:tcPr>
            <w:tcW w:w="1227" w:type="dxa"/>
            <w:shd w:val="clear" w:color="auto" w:fill="auto"/>
          </w:tcPr>
          <w:p w:rsidR="00B72FCF" w:rsidRPr="003E7C49" w:rsidRDefault="00B72FCF" w:rsidP="00B72FCF">
            <w:pPr>
              <w:rPr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01/09/2023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Overall 1/3 Completed</w:t>
            </w:r>
          </w:p>
          <w:p w:rsidR="00B72FCF" w:rsidRPr="003E7C49" w:rsidRDefault="003E7C49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Tshabalala all</w:t>
            </w:r>
            <w:r w:rsidR="00B72FCF"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 fiber works completed up to client building awaiting access to NetOne building for terminating and testing 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Nketa 6: all fiber works completed up to client building awaiting access to netone building for terminating and testing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  <w:p w:rsidR="00B72FCF" w:rsidRPr="003E7C49" w:rsidRDefault="003E7C49" w:rsidP="003E7C49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/>
                <w:sz w:val="18"/>
                <w:szCs w:val="18"/>
                <w:highlight w:val="yellow"/>
              </w:rPr>
              <w:t>Murambinda – awaiting</w:t>
            </w:r>
            <w:r w:rsidR="00B72FCF"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 upgrade of backbone </w:t>
            </w:r>
            <w:r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Nyazura to Murambinda </w:t>
            </w:r>
            <w:r w:rsidR="00B72FCF"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which </w:t>
            </w:r>
            <w:r>
              <w:rPr>
                <w:rFonts w:ascii="Century Gothic" w:hAnsi="Century Gothic"/>
                <w:sz w:val="18"/>
                <w:szCs w:val="18"/>
                <w:highlight w:val="yellow"/>
              </w:rPr>
              <w:t>is in progress</w:t>
            </w:r>
            <w:r w:rsidR="00B72FCF"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2551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bCs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bCs/>
                <w:sz w:val="18"/>
                <w:szCs w:val="18"/>
                <w:highlight w:val="yellow"/>
              </w:rPr>
              <w:t>NetOne delaying access to BTS’s at Nketa 6 and Tshabalala for termination.</w:t>
            </w:r>
          </w:p>
        </w:tc>
      </w:tr>
      <w:tr w:rsidR="00B72FCF" w:rsidRPr="00C35F03" w:rsidTr="004F3585">
        <w:trPr>
          <w:trHeight w:val="9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171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Nhowe Mission </w:t>
            </w:r>
          </w:p>
        </w:tc>
        <w:tc>
          <w:tcPr>
            <w:tcW w:w="27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30km Fiber Project 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16/08/2023</w:t>
            </w:r>
          </w:p>
        </w:tc>
        <w:tc>
          <w:tcPr>
            <w:tcW w:w="1227" w:type="dxa"/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01/09/2023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7C49" w:rsidRPr="003E7C49" w:rsidRDefault="003E7C49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Project was put on Hold 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Pre-Installation site survey hasbeen scheduled for 31 August 2023 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Purchase papers for fiber have been prepared and submitted for processing </w:t>
            </w:r>
          </w:p>
        </w:tc>
        <w:tc>
          <w:tcPr>
            <w:tcW w:w="2551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bCs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bCs/>
                <w:sz w:val="18"/>
                <w:szCs w:val="18"/>
                <w:highlight w:val="yellow"/>
              </w:rPr>
              <w:t>Project approval pending</w:t>
            </w:r>
          </w:p>
        </w:tc>
      </w:tr>
    </w:tbl>
    <w:p w:rsidR="00621E9F" w:rsidRPr="00F10645" w:rsidRDefault="00621E9F" w:rsidP="00BE67CA">
      <w:pPr>
        <w:rPr>
          <w:rFonts w:ascii="Century Gothic" w:hAnsi="Century Gothic"/>
          <w:color w:val="FF0000"/>
          <w:sz w:val="18"/>
          <w:szCs w:val="18"/>
        </w:rPr>
      </w:pPr>
    </w:p>
    <w:p w:rsidR="004666D9" w:rsidRDefault="00D523F8" w:rsidP="00BE67CA">
      <w:pPr>
        <w:numPr>
          <w:ilvl w:val="1"/>
          <w:numId w:val="6"/>
        </w:numPr>
        <w:tabs>
          <w:tab w:val="num" w:pos="540"/>
          <w:tab w:val="left" w:pos="720"/>
        </w:tabs>
        <w:ind w:left="810" w:hanging="810"/>
        <w:rPr>
          <w:rFonts w:ascii="Century Gothic" w:hAnsi="Century Gothic"/>
          <w:b/>
          <w:sz w:val="22"/>
          <w:szCs w:val="22"/>
        </w:rPr>
      </w:pPr>
      <w:r w:rsidRPr="00F05A54">
        <w:rPr>
          <w:rFonts w:ascii="Century Gothic" w:hAnsi="Century Gothic"/>
          <w:b/>
          <w:sz w:val="22"/>
          <w:szCs w:val="22"/>
        </w:rPr>
        <w:t>Equipment</w:t>
      </w:r>
      <w:r w:rsidR="004666D9" w:rsidRPr="00F05A54">
        <w:rPr>
          <w:rFonts w:ascii="Century Gothic" w:hAnsi="Century Gothic"/>
          <w:b/>
          <w:sz w:val="22"/>
          <w:szCs w:val="22"/>
        </w:rPr>
        <w:t xml:space="preserve"> Under Procurement</w:t>
      </w:r>
    </w:p>
    <w:p w:rsidR="00F05A54" w:rsidRDefault="00F05A54" w:rsidP="00F05A54">
      <w:pPr>
        <w:tabs>
          <w:tab w:val="left" w:pos="720"/>
          <w:tab w:val="num" w:pos="786"/>
        </w:tabs>
        <w:ind w:left="810"/>
        <w:rPr>
          <w:rFonts w:ascii="Century Gothic" w:hAnsi="Century Gothic"/>
          <w:b/>
          <w:sz w:val="22"/>
          <w:szCs w:val="22"/>
        </w:rPr>
      </w:pPr>
    </w:p>
    <w:p w:rsidR="005857DD" w:rsidRPr="005857DD" w:rsidRDefault="005857DD" w:rsidP="00F05A54">
      <w:pPr>
        <w:tabs>
          <w:tab w:val="left" w:pos="720"/>
          <w:tab w:val="num" w:pos="786"/>
        </w:tabs>
        <w:ind w:left="810"/>
        <w:rPr>
          <w:rFonts w:ascii="Century Gothic" w:hAnsi="Century Gothic"/>
          <w:sz w:val="22"/>
          <w:szCs w:val="22"/>
        </w:rPr>
      </w:pPr>
      <w:r w:rsidRPr="00A25360">
        <w:rPr>
          <w:rFonts w:ascii="Century Gothic" w:hAnsi="Century Gothic"/>
          <w:sz w:val="22"/>
          <w:szCs w:val="22"/>
        </w:rPr>
        <w:t>1. Purchase</w:t>
      </w:r>
      <w:r w:rsidRPr="005857DD">
        <w:rPr>
          <w:rFonts w:ascii="Century Gothic" w:hAnsi="Century Gothic"/>
          <w:sz w:val="22"/>
          <w:szCs w:val="22"/>
        </w:rPr>
        <w:t xml:space="preserve"> requests made during the week under review</w:t>
      </w:r>
      <w:r>
        <w:rPr>
          <w:rFonts w:ascii="Century Gothic" w:hAnsi="Century Gothic"/>
          <w:sz w:val="22"/>
          <w:szCs w:val="22"/>
        </w:rPr>
        <w:t xml:space="preserve">. </w:t>
      </w:r>
      <w:r w:rsidR="000D1FEA">
        <w:rPr>
          <w:rFonts w:ascii="Century Gothic" w:hAnsi="Century Gothic"/>
          <w:sz w:val="22"/>
          <w:szCs w:val="22"/>
        </w:rPr>
        <w:t>D</w:t>
      </w:r>
      <w:r>
        <w:rPr>
          <w:rFonts w:ascii="Century Gothic" w:hAnsi="Century Gothic"/>
          <w:sz w:val="22"/>
          <w:szCs w:val="22"/>
        </w:rPr>
        <w:t>ocument</w:t>
      </w:r>
      <w:r w:rsidR="000D1FEA">
        <w:rPr>
          <w:rFonts w:ascii="Century Gothic" w:hAnsi="Century Gothic"/>
          <w:sz w:val="22"/>
          <w:szCs w:val="22"/>
        </w:rPr>
        <w:t xml:space="preserve"> compilation in progress.</w:t>
      </w:r>
    </w:p>
    <w:p w:rsidR="004D6096" w:rsidRDefault="005857DD" w:rsidP="00F05A54">
      <w:pPr>
        <w:tabs>
          <w:tab w:val="left" w:pos="720"/>
          <w:tab w:val="num" w:pos="786"/>
        </w:tabs>
        <w:ind w:left="81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 xml:space="preserve">2. </w:t>
      </w:r>
      <w:r w:rsidR="002E0B04">
        <w:rPr>
          <w:rFonts w:ascii="Century Gothic" w:hAnsi="Century Gothic"/>
          <w:sz w:val="22"/>
          <w:szCs w:val="22"/>
        </w:rPr>
        <w:t>RFQ’s, CBT(D)’s, Direct Procurement and CBTD(I) being processed.</w:t>
      </w:r>
      <w:r w:rsidR="000D1FEA">
        <w:rPr>
          <w:rFonts w:ascii="Century Gothic" w:hAnsi="Century Gothic"/>
          <w:sz w:val="22"/>
          <w:szCs w:val="22"/>
        </w:rPr>
        <w:t xml:space="preserve"> Document compilation in progress.</w:t>
      </w:r>
    </w:p>
    <w:p w:rsidR="00A25360" w:rsidRPr="005857DD" w:rsidRDefault="00A25360" w:rsidP="00F05A54">
      <w:pPr>
        <w:tabs>
          <w:tab w:val="left" w:pos="720"/>
          <w:tab w:val="num" w:pos="786"/>
        </w:tabs>
        <w:ind w:left="81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3. Evaluations completed and those in progress. </w:t>
      </w:r>
      <w:r w:rsidR="000D1FEA">
        <w:rPr>
          <w:rFonts w:ascii="Century Gothic" w:hAnsi="Century Gothic"/>
          <w:sz w:val="22"/>
          <w:szCs w:val="22"/>
        </w:rPr>
        <w:t>Document compilation in progress.</w:t>
      </w:r>
    </w:p>
    <w:p w:rsidR="00F05A54" w:rsidRPr="00F05A54" w:rsidRDefault="00F05A54" w:rsidP="00F05A54">
      <w:pPr>
        <w:tabs>
          <w:tab w:val="left" w:pos="720"/>
          <w:tab w:val="num" w:pos="786"/>
        </w:tabs>
        <w:ind w:left="810"/>
        <w:rPr>
          <w:rFonts w:ascii="Century Gothic" w:hAnsi="Century Gothic"/>
          <w:sz w:val="18"/>
          <w:szCs w:val="18"/>
        </w:rPr>
      </w:pPr>
    </w:p>
    <w:p w:rsidR="009640EE" w:rsidRPr="00F10645" w:rsidRDefault="009640EE" w:rsidP="00BE67CA">
      <w:pPr>
        <w:numPr>
          <w:ilvl w:val="2"/>
          <w:numId w:val="6"/>
        </w:numPr>
        <w:tabs>
          <w:tab w:val="left" w:pos="720"/>
        </w:tabs>
        <w:ind w:hanging="1980"/>
        <w:rPr>
          <w:rFonts w:ascii="Century Gothic" w:hAnsi="Century Gothic"/>
          <w:b/>
          <w:sz w:val="22"/>
          <w:szCs w:val="22"/>
        </w:rPr>
      </w:pPr>
      <w:r w:rsidRPr="00F10645">
        <w:rPr>
          <w:rFonts w:ascii="Century Gothic" w:hAnsi="Century Gothic"/>
          <w:b/>
          <w:sz w:val="22"/>
          <w:szCs w:val="22"/>
        </w:rPr>
        <w:t>Corporate Installations</w:t>
      </w:r>
    </w:p>
    <w:p w:rsidR="00DF770E" w:rsidRDefault="004D7CB7" w:rsidP="00BE67CA">
      <w:pPr>
        <w:numPr>
          <w:ilvl w:val="2"/>
          <w:numId w:val="6"/>
        </w:numPr>
        <w:tabs>
          <w:tab w:val="left" w:pos="720"/>
        </w:tabs>
        <w:ind w:hanging="198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Simple </w:t>
      </w:r>
      <w:r w:rsidR="009640EE" w:rsidRPr="00F10645">
        <w:rPr>
          <w:rFonts w:ascii="Century Gothic" w:hAnsi="Century Gothic"/>
          <w:b/>
          <w:sz w:val="22"/>
          <w:szCs w:val="22"/>
        </w:rPr>
        <w:t>Corporate Installations Completed</w:t>
      </w:r>
    </w:p>
    <w:p w:rsidR="00DF770E" w:rsidRPr="00F10645" w:rsidRDefault="00DF770E" w:rsidP="00BE67CA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tbl>
      <w:tblPr>
        <w:tblW w:w="14095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05"/>
        <w:gridCol w:w="3406"/>
        <w:gridCol w:w="1912"/>
        <w:gridCol w:w="1395"/>
        <w:gridCol w:w="1229"/>
        <w:gridCol w:w="1276"/>
        <w:gridCol w:w="1701"/>
        <w:gridCol w:w="2471"/>
      </w:tblGrid>
      <w:tr w:rsidR="00555FE7" w:rsidRPr="00F10645" w:rsidTr="000F7768">
        <w:trPr>
          <w:trHeight w:val="537"/>
          <w:tblHeader/>
        </w:trPr>
        <w:tc>
          <w:tcPr>
            <w:tcW w:w="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ITEM</w:t>
            </w:r>
          </w:p>
        </w:tc>
        <w:tc>
          <w:tcPr>
            <w:tcW w:w="34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Project Title</w:t>
            </w:r>
          </w:p>
          <w:p w:rsidR="00555FE7" w:rsidRPr="00F10645" w:rsidRDefault="00555FE7" w:rsidP="00BE67C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Project Scope</w:t>
            </w:r>
          </w:p>
        </w:tc>
        <w:tc>
          <w:tcPr>
            <w:tcW w:w="1395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Start Date</w:t>
            </w:r>
          </w:p>
        </w:tc>
        <w:tc>
          <w:tcPr>
            <w:tcW w:w="1229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Finish Date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Duration</w:t>
            </w:r>
          </w:p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(Days)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This Week Accomplishments</w:t>
            </w:r>
          </w:p>
        </w:tc>
        <w:tc>
          <w:tcPr>
            <w:tcW w:w="247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</w:tcPr>
          <w:p w:rsidR="00555FE7" w:rsidRPr="00F10645" w:rsidRDefault="00555FE7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10645">
              <w:rPr>
                <w:rFonts w:ascii="Century Gothic" w:hAnsi="Century Gothic"/>
                <w:b/>
                <w:sz w:val="18"/>
                <w:szCs w:val="18"/>
              </w:rPr>
              <w:t>Issues and Potential Problems</w:t>
            </w:r>
          </w:p>
        </w:tc>
      </w:tr>
      <w:tr w:rsidR="00555FE7" w:rsidRPr="00F10645" w:rsidTr="00CD19F3">
        <w:trPr>
          <w:gridAfter w:val="6"/>
          <w:wAfter w:w="9984" w:type="dxa"/>
          <w:trHeight w:val="4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</w:tcPr>
          <w:p w:rsidR="00555FE7" w:rsidRPr="00F10645" w:rsidRDefault="00555FE7" w:rsidP="00BE67CA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double" w:sz="4" w:space="0" w:color="auto"/>
            </w:tcBorders>
          </w:tcPr>
          <w:p w:rsidR="00555FE7" w:rsidRPr="00F10645" w:rsidRDefault="00555FE7" w:rsidP="00BE67CA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:rsidR="00555FE7" w:rsidRPr="00F10645" w:rsidRDefault="00555FE7" w:rsidP="00BE67CA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F10645">
              <w:rPr>
                <w:rFonts w:ascii="Century Gothic" w:hAnsi="Century Gothic" w:cs="Arial"/>
                <w:b/>
                <w:sz w:val="18"/>
                <w:szCs w:val="18"/>
              </w:rPr>
              <w:t>Simple LANS and PBX’s</w:t>
            </w:r>
          </w:p>
          <w:p w:rsidR="00555FE7" w:rsidRPr="00F10645" w:rsidRDefault="00555FE7" w:rsidP="00BE67CA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0560DE" w:rsidRPr="00EB413C" w:rsidTr="000F7768">
        <w:trPr>
          <w:trHeight w:val="18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0560DE" w:rsidRPr="00425C85" w:rsidRDefault="000560DE" w:rsidP="000560DE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560DE" w:rsidRPr="002176B2" w:rsidRDefault="000560DE" w:rsidP="000560DE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60DE" w:rsidRPr="002176B2" w:rsidRDefault="000560DE" w:rsidP="000560DE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0DE" w:rsidRPr="002176B2" w:rsidRDefault="000560DE" w:rsidP="000560DE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0DE" w:rsidRPr="002176B2" w:rsidRDefault="000560DE" w:rsidP="0029628D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0DE" w:rsidRPr="002176B2" w:rsidRDefault="000560DE" w:rsidP="000560DE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0DE" w:rsidRPr="002176B2" w:rsidRDefault="000560DE" w:rsidP="000560DE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247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560DE" w:rsidRPr="00EB413C" w:rsidRDefault="000560DE" w:rsidP="000560DE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2176B2" w:rsidRPr="00B45B81" w:rsidTr="00CD19F3">
        <w:trPr>
          <w:gridAfter w:val="6"/>
          <w:wAfter w:w="9984" w:type="dxa"/>
          <w:trHeight w:val="87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76B2" w:rsidRPr="00EB413C" w:rsidRDefault="002176B2" w:rsidP="002176B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176B2" w:rsidRPr="00EB413C" w:rsidRDefault="002176B2" w:rsidP="002176B2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Completed Mini</w:t>
            </w:r>
            <w:r w:rsidRPr="00EB413C">
              <w:rPr>
                <w:rFonts w:ascii="Century Gothic" w:hAnsi="Century Gothic"/>
                <w:b/>
                <w:sz w:val="18"/>
                <w:szCs w:val="18"/>
              </w:rPr>
              <w:t xml:space="preserve"> Jobs</w:t>
            </w:r>
          </w:p>
          <w:p w:rsidR="002176B2" w:rsidRPr="00EB413C" w:rsidRDefault="002176B2" w:rsidP="002176B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9C2214" w:rsidRPr="00EB413C" w:rsidTr="000F7768">
        <w:trPr>
          <w:trHeight w:val="156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9C2214" w:rsidRDefault="009C2214" w:rsidP="009C2214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9C2214" w:rsidRPr="008D0811" w:rsidRDefault="009C2214" w:rsidP="009C221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2214" w:rsidRPr="008D0811" w:rsidRDefault="009C2214" w:rsidP="009C221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2214" w:rsidRPr="008D0811" w:rsidRDefault="009C2214" w:rsidP="009C221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9C2214" w:rsidRPr="008D0811" w:rsidRDefault="009C2214" w:rsidP="009C221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214" w:rsidRPr="008D0811" w:rsidRDefault="009C2214" w:rsidP="009C2214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214" w:rsidRPr="008D0811" w:rsidRDefault="009C2214" w:rsidP="009C221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214" w:rsidRPr="00A50F20" w:rsidRDefault="009C2214" w:rsidP="009C2214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76B2" w:rsidRPr="00EB413C" w:rsidTr="004E0A1A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76B2" w:rsidRPr="00A50F20" w:rsidRDefault="002176B2" w:rsidP="002176B2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176B2" w:rsidRPr="00A50F20" w:rsidRDefault="002176B2" w:rsidP="002176B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A50F20">
              <w:rPr>
                <w:rFonts w:ascii="Century Gothic" w:hAnsi="Century Gothic"/>
                <w:b/>
                <w:sz w:val="18"/>
                <w:szCs w:val="18"/>
              </w:rPr>
              <w:t>Completed Simple Jobs</w:t>
            </w:r>
          </w:p>
          <w:p w:rsidR="002176B2" w:rsidRPr="00A50F20" w:rsidRDefault="002176B2" w:rsidP="002176B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8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76B2" w:rsidRPr="00A50F20" w:rsidRDefault="002176B2" w:rsidP="00F06DB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1CA0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1CA0" w:rsidRDefault="00D0434B" w:rsidP="00211CA0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ZBC TV x4 jobs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25/08/2023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28/08/2023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0D19D0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1CA0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1CA0" w:rsidRDefault="00D0434B" w:rsidP="00211CA0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ZBC Radio 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5Mbps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25/08/2023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28/08/2023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0D19D0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1CA0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1CA0" w:rsidRDefault="00D0434B" w:rsidP="00211CA0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CCS X10 jobs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VPNs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25/08/2023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28/08/2023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0D19D0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1CA0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1CA0" w:rsidRDefault="00D0434B" w:rsidP="00211CA0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Telone 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100Mbps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29/08/2023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29/08/2023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0D19D0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1CA0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1CA0" w:rsidRDefault="00D0434B" w:rsidP="00211CA0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Star FM 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28/08/2023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28/08/2023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0D19D0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1CA0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211CA0" w:rsidRDefault="00D0434B" w:rsidP="00211CA0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ZIMRA 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25/08/2023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28/08/2023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D0434B" w:rsidRDefault="00211CA0" w:rsidP="00211CA0">
            <w:r w:rsidRPr="00D0434B"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CA0" w:rsidRPr="000D19D0" w:rsidRDefault="00211CA0" w:rsidP="00211C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684615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684615" w:rsidRDefault="00D0434B" w:rsidP="00211CA0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84615" w:rsidRPr="00D0434B" w:rsidRDefault="00D0434B" w:rsidP="00211CA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Da</w:t>
            </w:r>
            <w:r w:rsidR="00EC6B69" w:rsidRPr="00D0434B">
              <w:rPr>
                <w:rFonts w:ascii="Century Gothic" w:hAnsi="Century Gothic"/>
                <w:sz w:val="18"/>
                <w:szCs w:val="18"/>
              </w:rPr>
              <w:t xml:space="preserve">ndemutande Boka 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4615" w:rsidRPr="00D0434B" w:rsidRDefault="00EC6B69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Upgrade to 200M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615" w:rsidRPr="00D0434B" w:rsidRDefault="00EC6B69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28/08/</w:t>
            </w:r>
            <w:r w:rsidR="00D0434B">
              <w:rPr>
                <w:rFonts w:ascii="Century Gothic" w:hAnsi="Century Gothic"/>
                <w:sz w:val="18"/>
                <w:szCs w:val="18"/>
              </w:rPr>
              <w:t>20</w:t>
            </w:r>
            <w:r w:rsidRPr="00D0434B">
              <w:rPr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615" w:rsidRPr="00D0434B" w:rsidRDefault="00EC6B69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29/08/</w:t>
            </w:r>
            <w:r w:rsidR="005C5D93">
              <w:rPr>
                <w:rFonts w:ascii="Century Gothic" w:hAnsi="Century Gothic"/>
                <w:sz w:val="18"/>
                <w:szCs w:val="18"/>
              </w:rPr>
              <w:t>20</w:t>
            </w:r>
            <w:r w:rsidRPr="00D0434B">
              <w:rPr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615" w:rsidRPr="00D0434B" w:rsidRDefault="00EC6B69" w:rsidP="00211C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615" w:rsidRPr="00D0434B" w:rsidRDefault="00EC6B69" w:rsidP="00211CA0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Completed 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615" w:rsidRPr="000D19D0" w:rsidRDefault="00684615" w:rsidP="00211C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519C5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E519C5" w:rsidRDefault="00D0434B" w:rsidP="00E519C5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8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E519C5" w:rsidRPr="00D0434B" w:rsidRDefault="00E519C5" w:rsidP="00E519C5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Frampol  Glenshee 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19C5" w:rsidRPr="00D0434B" w:rsidRDefault="00E519C5" w:rsidP="00E519C5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Upgrade 1.1G to 1.3G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9C5" w:rsidRDefault="00E519C5" w:rsidP="00E519C5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22/08/</w:t>
            </w:r>
            <w:r w:rsidR="00D0434B" w:rsidRPr="00D0434B">
              <w:rPr>
                <w:rFonts w:ascii="Century Gothic" w:hAnsi="Century Gothic"/>
                <w:sz w:val="18"/>
                <w:szCs w:val="18"/>
              </w:rPr>
              <w:t>20</w:t>
            </w:r>
            <w:r w:rsidRPr="00D0434B">
              <w:rPr>
                <w:rFonts w:ascii="Century Gothic" w:hAnsi="Century Gothic"/>
                <w:sz w:val="18"/>
                <w:szCs w:val="18"/>
              </w:rPr>
              <w:t>23</w:t>
            </w:r>
          </w:p>
          <w:p w:rsidR="00D0434B" w:rsidRPr="00D0434B" w:rsidRDefault="00D0434B" w:rsidP="00E519C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C5" w:rsidRPr="00D0434B" w:rsidRDefault="00E519C5" w:rsidP="00E519C5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22/08/</w:t>
            </w:r>
            <w:r w:rsidR="005C5D93">
              <w:rPr>
                <w:rFonts w:ascii="Century Gothic" w:hAnsi="Century Gothic"/>
                <w:sz w:val="18"/>
                <w:szCs w:val="18"/>
              </w:rPr>
              <w:t>20</w:t>
            </w:r>
            <w:r w:rsidRPr="00D0434B">
              <w:rPr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C5" w:rsidRPr="00D0434B" w:rsidRDefault="00E519C5" w:rsidP="00D0434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C5" w:rsidRPr="00D0434B" w:rsidRDefault="00E519C5" w:rsidP="00E519C5">
            <w:pPr>
              <w:rPr>
                <w:rFonts w:ascii="Century Gothic" w:hAnsi="Century Gothic"/>
                <w:sz w:val="18"/>
                <w:szCs w:val="18"/>
              </w:rPr>
            </w:pPr>
            <w:r w:rsidRPr="00D0434B">
              <w:rPr>
                <w:rFonts w:ascii="Century Gothic" w:hAnsi="Century Gothic"/>
                <w:sz w:val="18"/>
                <w:szCs w:val="18"/>
              </w:rPr>
              <w:t xml:space="preserve">Completed 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C5" w:rsidRPr="000D19D0" w:rsidRDefault="00E519C5" w:rsidP="00E519C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C5D93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C5D93" w:rsidRDefault="005C5D93" w:rsidP="00E519C5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9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NetOne Chegutu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Upgrade to 1Gbps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08/08/2023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30/08/2023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D0434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0D19D0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Due to poor hand-over</w:t>
            </w:r>
          </w:p>
        </w:tc>
      </w:tr>
      <w:tr w:rsidR="005C5D93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C5D93" w:rsidRDefault="005C5D93" w:rsidP="00E519C5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10</w:t>
            </w: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NetOne Murehwa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Upgrade to 1Gbps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08/08/2023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30/08/2023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D0434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D0434B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D93" w:rsidRPr="000D19D0" w:rsidRDefault="005C5D93" w:rsidP="00E519C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Due to poor hand-over</w:t>
            </w: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National Sports Wifi And Glamis Arena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8D712D" w:rsidP="00C751EB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Internet And Vpn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C751EB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Radio Zim   National Sports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8D712D" w:rsidP="00C751EB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2 Internet Links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NRTV  National Sports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8D712D" w:rsidP="00C751EB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Internet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C751EB" w:rsidP="00C751EB">
            <w:pPr>
              <w:rPr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3KTV</w:t>
            </w:r>
            <w:r>
              <w:rPr>
                <w:rFonts w:ascii="Century Gothic" w:hAnsi="Century Gothic"/>
                <w:sz w:val="18"/>
                <w:szCs w:val="18"/>
                <w:lang w:val="en-ZW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 xml:space="preserve"> National Sports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8D712D" w:rsidP="00C751EB">
            <w:pPr>
              <w:rPr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Internet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C751EB" w:rsidP="00C751EB">
            <w:pPr>
              <w:rPr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Zim Papers</w:t>
            </w:r>
            <w:r>
              <w:rPr>
                <w:rFonts w:ascii="Century Gothic" w:hAnsi="Century Gothic"/>
                <w:sz w:val="18"/>
                <w:szCs w:val="18"/>
                <w:lang w:val="en-ZW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 xml:space="preserve"> National Sports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8D712D" w:rsidP="00C751EB">
            <w:pPr>
              <w:rPr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Internet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C751EB" w:rsidP="00C751EB">
            <w:pPr>
              <w:rPr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lang w:val="en-ZW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 xml:space="preserve"> OPC Internet National Sports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51EB" w:rsidRDefault="008D712D" w:rsidP="00C751EB">
            <w:pPr>
              <w:rPr>
                <w:lang w:val="en-ZW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Internet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751EB" w:rsidRPr="005040B7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lang w:eastAsia="en-GB"/>
              </w:rPr>
            </w:pPr>
            <w:r w:rsidRPr="005040B7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M</w:t>
            </w: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inistry</w:t>
            </w:r>
            <w:r w:rsidRPr="005040B7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 OF ICTPSC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1E5606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/>
                <w:sz w:val="18"/>
                <w:szCs w:val="18"/>
                <w:highlight w:val="green"/>
              </w:rPr>
              <w:t>2Mbps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751EB" w:rsidRPr="005040B7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5040B7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Ministry OF AGRICULTURE 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1E5606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/>
                <w:sz w:val="18"/>
                <w:szCs w:val="18"/>
                <w:highlight w:val="green"/>
              </w:rPr>
              <w:t>2Mbps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  <w:r w:rsidRPr="006372F1">
              <w:rPr>
                <w:rFonts w:ascii="Century Gothic" w:hAnsi="Century Gothic"/>
                <w:sz w:val="18"/>
                <w:szCs w:val="18"/>
                <w:highlight w:val="green"/>
              </w:rPr>
              <w:t>CABS Agric Show</w:t>
            </w:r>
          </w:p>
        </w:tc>
        <w:tc>
          <w:tcPr>
            <w:tcW w:w="19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1E5606" w:rsidRDefault="008D712D" w:rsidP="00C751E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>
              <w:rPr>
                <w:rFonts w:ascii="Century Gothic" w:hAnsi="Century Gothic"/>
                <w:sz w:val="18"/>
                <w:szCs w:val="18"/>
                <w:highlight w:val="green"/>
              </w:rPr>
              <w:t>VPN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C751EB" w:rsidRDefault="00C751EB" w:rsidP="00C751E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30/8/2023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6372F1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  <w:lang w:eastAsia="en-GB"/>
              </w:rPr>
            </w:pP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ZBC </w:t>
            </w:r>
            <w:r w:rsidR="008D712D"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Glamis Radio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51EB" w:rsidRPr="001E5606" w:rsidRDefault="008D712D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  <w:lang w:eastAsia="en-GB"/>
              </w:rPr>
            </w:pPr>
            <w:r w:rsidRPr="001E5606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Internet 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6372F1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ZBC </w:t>
            </w:r>
            <w:r w:rsidR="008D712D"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Glamis Radio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51EB" w:rsidRPr="001E5606" w:rsidRDefault="008D712D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Internet 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6372F1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ZBC GLAMIS  TV VPN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51EB" w:rsidRPr="001E5606" w:rsidRDefault="008D712D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Internet 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6372F1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ZBC GLAMIS INERNET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51EB" w:rsidRPr="001E5606" w:rsidRDefault="008D712D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Internet 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6372F1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ZBC GLAMIS INTERNET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51EB" w:rsidRPr="001E5606" w:rsidRDefault="008D712D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Internet 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6372F1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ZBC GLAMIS INTERNET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51EB" w:rsidRPr="001E5606" w:rsidRDefault="008D712D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Inernet 30mbps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751EB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51EB" w:rsidRPr="006372F1" w:rsidRDefault="00C751EB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6372F1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 xml:space="preserve">ZBC GLAMIS INTERNET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51EB" w:rsidRPr="001E5606" w:rsidRDefault="008D712D" w:rsidP="00C751EB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1E5606"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  <w:t>Internet 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1/9/2023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3/9/2023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jc w:val="center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Pr="00C751EB" w:rsidRDefault="00C751EB" w:rsidP="00C751EB">
            <w:pPr>
              <w:rPr>
                <w:highlight w:val="green"/>
              </w:rPr>
            </w:pPr>
            <w:r w:rsidRPr="00C751EB">
              <w:rPr>
                <w:rFonts w:ascii="Century Gothic" w:hAnsi="Century Gothic"/>
                <w:sz w:val="18"/>
                <w:szCs w:val="18"/>
                <w:highlight w:val="green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1EB" w:rsidRDefault="00C751EB" w:rsidP="00C751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E5606" w:rsidRPr="00EB413C" w:rsidTr="000F7768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bottom"/>
          </w:tcPr>
          <w:p w:rsidR="001E5606" w:rsidRPr="006372F1" w:rsidRDefault="000F7768" w:rsidP="001E5606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0F7768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ZEC Bindura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0F7768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Internet + LAN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1E5606" w:rsidRPr="00B23C5F" w:rsidRDefault="000F7768" w:rsidP="001E5606">
            <w:pPr>
              <w:rPr>
                <w:rFonts w:ascii="Century Gothic" w:hAnsi="Century Gothic"/>
                <w:sz w:val="18"/>
                <w:szCs w:val="18"/>
              </w:rPr>
            </w:pPr>
            <w:r w:rsidRPr="00B23C5F">
              <w:rPr>
                <w:rFonts w:ascii="Century Gothic" w:hAnsi="Century Gothic" w:cs="Arial"/>
                <w:sz w:val="18"/>
                <w:szCs w:val="18"/>
              </w:rPr>
              <w:t>13/06/2023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0F7768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0F7768" w:rsidP="001E560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0F7768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0F7768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Faced </w:t>
            </w:r>
            <w:r w:rsidR="00136DFF">
              <w:rPr>
                <w:rFonts w:ascii="Century Gothic" w:hAnsi="Century Gothic"/>
                <w:sz w:val="18"/>
                <w:szCs w:val="18"/>
              </w:rPr>
              <w:t>challenges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in resourcing active equipment</w:t>
            </w:r>
          </w:p>
        </w:tc>
      </w:tr>
      <w:tr w:rsidR="001E5606" w:rsidRPr="00EB413C" w:rsidTr="00B23C5F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4B083" w:themeFill="accent2" w:themeFillTint="99"/>
            <w:vAlign w:val="bottom"/>
          </w:tcPr>
          <w:p w:rsidR="001E5606" w:rsidRPr="006372F1" w:rsidRDefault="00B23C5F" w:rsidP="001E5606">
            <w:pPr>
              <w:rPr>
                <w:rFonts w:ascii="Century Gothic" w:hAnsi="Century Gothic" w:cs="Calibri"/>
                <w:color w:val="000000"/>
                <w:sz w:val="18"/>
                <w:szCs w:val="18"/>
                <w:highlight w:val="green"/>
              </w:rPr>
            </w:pPr>
            <w:r w:rsidRPr="00B23C5F">
              <w:rPr>
                <w:rFonts w:ascii="Century Gothic" w:hAnsi="Century Gothic" w:cs="Calibri"/>
                <w:color w:val="000000"/>
                <w:sz w:val="18"/>
                <w:szCs w:val="18"/>
              </w:rPr>
              <w:t>Civil Registry EPassport Chipinge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B23C5F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Internet 20MBPS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1E5606" w:rsidRDefault="00B23C5F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08/06/2023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B23C5F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30/9/2023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B23C5F" w:rsidP="001E560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B23C5F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E5606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10FDB" w:rsidRPr="00EB413C" w:rsidTr="003E4AF7">
        <w:trPr>
          <w:trHeight w:val="204"/>
        </w:trPr>
        <w:tc>
          <w:tcPr>
            <w:tcW w:w="705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110FDB" w:rsidRDefault="00110FDB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10FDB" w:rsidRPr="00B23C5F" w:rsidRDefault="00110FDB" w:rsidP="001E5606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CBZ E-Passport</w:t>
            </w: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0FDB" w:rsidRDefault="00110FDB" w:rsidP="001E5606">
            <w:pPr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>Backlink 10Mbps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0FDB" w:rsidRDefault="003E4AF7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28/09/2023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FDB" w:rsidRDefault="003E4AF7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FDB" w:rsidRDefault="003E4AF7" w:rsidP="001E560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FDB" w:rsidRDefault="003E4AF7" w:rsidP="001E560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Completed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FDB" w:rsidRDefault="00110FDB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E5606" w:rsidRPr="00EB413C" w:rsidTr="006372F1">
        <w:trPr>
          <w:gridAfter w:val="6"/>
          <w:wAfter w:w="9984" w:type="dxa"/>
          <w:trHeight w:val="276"/>
        </w:trPr>
        <w:tc>
          <w:tcPr>
            <w:tcW w:w="705" w:type="dxa"/>
            <w:tcBorders>
              <w:left w:val="double" w:sz="4" w:space="0" w:color="auto"/>
            </w:tcBorders>
          </w:tcPr>
          <w:p w:rsidR="001E5606" w:rsidRPr="00654815" w:rsidRDefault="001E5606" w:rsidP="001E5606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E5606" w:rsidRPr="00EB413C" w:rsidRDefault="001E5606" w:rsidP="001E5606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VSAT</w:t>
            </w:r>
          </w:p>
        </w:tc>
      </w:tr>
      <w:tr w:rsidR="001E5606" w:rsidRPr="00EB413C" w:rsidTr="000F7768">
        <w:trPr>
          <w:trHeight w:val="224"/>
        </w:trPr>
        <w:tc>
          <w:tcPr>
            <w:tcW w:w="705" w:type="dxa"/>
            <w:tcBorders>
              <w:left w:val="double" w:sz="4" w:space="0" w:color="auto"/>
            </w:tcBorders>
          </w:tcPr>
          <w:p w:rsidR="001E5606" w:rsidRPr="00654815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1E5606" w:rsidRPr="00EB413C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EB413C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EB413C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229" w:type="dxa"/>
          </w:tcPr>
          <w:p w:rsidR="001E5606" w:rsidRPr="00EB413C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</w:tcPr>
          <w:p w:rsidR="001E5606" w:rsidRPr="00EB413C" w:rsidRDefault="001E5606" w:rsidP="001E5606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1E5606" w:rsidRPr="00EB413C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471" w:type="dxa"/>
            <w:tcBorders>
              <w:right w:val="double" w:sz="4" w:space="0" w:color="auto"/>
            </w:tcBorders>
            <w:vAlign w:val="center"/>
          </w:tcPr>
          <w:p w:rsidR="001E5606" w:rsidRPr="00EB413C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E5606" w:rsidRPr="00EB413C" w:rsidTr="00CD19F3">
        <w:trPr>
          <w:gridAfter w:val="6"/>
          <w:wAfter w:w="9984" w:type="dxa"/>
          <w:trHeight w:val="224"/>
        </w:trPr>
        <w:tc>
          <w:tcPr>
            <w:tcW w:w="705" w:type="dxa"/>
            <w:tcBorders>
              <w:left w:val="double" w:sz="4" w:space="0" w:color="auto"/>
            </w:tcBorders>
          </w:tcPr>
          <w:p w:rsidR="001E5606" w:rsidRPr="00654815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E5606" w:rsidRPr="00EB413C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VoIP</w:t>
            </w:r>
          </w:p>
        </w:tc>
      </w:tr>
      <w:tr w:rsidR="001E5606" w:rsidRPr="00EB413C" w:rsidTr="000F7768">
        <w:trPr>
          <w:trHeight w:val="224"/>
        </w:trPr>
        <w:tc>
          <w:tcPr>
            <w:tcW w:w="705" w:type="dxa"/>
            <w:tcBorders>
              <w:left w:val="double" w:sz="4" w:space="0" w:color="auto"/>
            </w:tcBorders>
          </w:tcPr>
          <w:p w:rsidR="001E5606" w:rsidRPr="004A1CC3" w:rsidRDefault="001E5606" w:rsidP="001E5606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1E5606" w:rsidRPr="004A1CC3" w:rsidRDefault="001E5606" w:rsidP="001E5606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4A1CC3" w:rsidRDefault="001E5606" w:rsidP="001E5606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4A1CC3" w:rsidRDefault="001E5606" w:rsidP="001E5606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4032C8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4032C8" w:rsidRDefault="001E5606" w:rsidP="001E560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4032C8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71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E5606" w:rsidRPr="00EB413C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E5606" w:rsidRPr="00EB413C" w:rsidTr="00CD19F3">
        <w:trPr>
          <w:gridAfter w:val="6"/>
          <w:wAfter w:w="9984" w:type="dxa"/>
          <w:trHeight w:val="224"/>
        </w:trPr>
        <w:tc>
          <w:tcPr>
            <w:tcW w:w="705" w:type="dxa"/>
            <w:tcBorders>
              <w:left w:val="double" w:sz="4" w:space="0" w:color="auto"/>
            </w:tcBorders>
          </w:tcPr>
          <w:p w:rsidR="001E5606" w:rsidRPr="00EB413C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E5606" w:rsidRPr="00B0433C" w:rsidRDefault="001E5606" w:rsidP="001E5606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B0433C">
              <w:rPr>
                <w:rFonts w:ascii="Century Gothic" w:hAnsi="Century Gothic"/>
                <w:b/>
                <w:sz w:val="18"/>
                <w:szCs w:val="18"/>
              </w:rPr>
              <w:t>ISDN</w:t>
            </w:r>
          </w:p>
        </w:tc>
      </w:tr>
      <w:tr w:rsidR="001E5606" w:rsidRPr="00EB413C" w:rsidTr="000F7768">
        <w:trPr>
          <w:trHeight w:val="224"/>
        </w:trPr>
        <w:tc>
          <w:tcPr>
            <w:tcW w:w="705" w:type="dxa"/>
            <w:tcBorders>
              <w:left w:val="double" w:sz="4" w:space="0" w:color="auto"/>
            </w:tcBorders>
          </w:tcPr>
          <w:p w:rsidR="001E5606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40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1E5606" w:rsidRPr="002D31EA" w:rsidRDefault="001E5606" w:rsidP="001E5606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2D31EA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606" w:rsidRPr="002D31EA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29" w:type="dxa"/>
          </w:tcPr>
          <w:p w:rsidR="001E5606" w:rsidRPr="002D31EA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606" w:rsidRDefault="001E5606" w:rsidP="001E5606">
            <w:pPr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606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71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E5606" w:rsidRPr="00EB413C" w:rsidRDefault="001E5606" w:rsidP="001E56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55733E" w:rsidRDefault="0055733E" w:rsidP="00BE67CA">
      <w:pPr>
        <w:tabs>
          <w:tab w:val="left" w:pos="3240"/>
        </w:tabs>
        <w:rPr>
          <w:rFonts w:ascii="Century Gothic" w:hAnsi="Century Gothic" w:cs="Arial"/>
          <w:b/>
          <w:sz w:val="18"/>
          <w:szCs w:val="18"/>
        </w:rPr>
      </w:pPr>
    </w:p>
    <w:p w:rsidR="004D7CB7" w:rsidRDefault="004D7CB7" w:rsidP="0011656D">
      <w:pPr>
        <w:tabs>
          <w:tab w:val="left" w:pos="3240"/>
        </w:tabs>
        <w:rPr>
          <w:rFonts w:ascii="Century Gothic" w:hAnsi="Century Gothic" w:cs="Arial"/>
          <w:b/>
          <w:sz w:val="18"/>
          <w:szCs w:val="18"/>
        </w:rPr>
      </w:pPr>
    </w:p>
    <w:p w:rsidR="0011656D" w:rsidRPr="00EB413C" w:rsidRDefault="00DF5DE1" w:rsidP="0011656D">
      <w:pPr>
        <w:tabs>
          <w:tab w:val="left" w:pos="3240"/>
        </w:tabs>
        <w:rPr>
          <w:rFonts w:ascii="Century Gothic" w:hAnsi="Century Gothic" w:cs="Arial"/>
          <w:b/>
          <w:sz w:val="18"/>
          <w:szCs w:val="18"/>
        </w:rPr>
      </w:pPr>
      <w:r>
        <w:rPr>
          <w:rFonts w:ascii="Century Gothic" w:hAnsi="Century Gothic" w:cs="Arial"/>
          <w:b/>
          <w:sz w:val="18"/>
          <w:szCs w:val="18"/>
        </w:rPr>
        <w:t xml:space="preserve"> </w:t>
      </w:r>
      <w:r w:rsidR="00A83C9E">
        <w:rPr>
          <w:rFonts w:ascii="Century Gothic" w:hAnsi="Century Gothic" w:cs="Arial"/>
          <w:b/>
          <w:sz w:val="18"/>
          <w:szCs w:val="18"/>
        </w:rPr>
        <w:t xml:space="preserve"> </w:t>
      </w:r>
      <w:r w:rsidR="005C5D93">
        <w:rPr>
          <w:rFonts w:ascii="Century Gothic" w:hAnsi="Century Gothic" w:cs="Arial"/>
          <w:b/>
          <w:sz w:val="18"/>
          <w:szCs w:val="18"/>
        </w:rPr>
        <w:t>Ten</w:t>
      </w:r>
      <w:r w:rsidR="00D0434B">
        <w:rPr>
          <w:rFonts w:ascii="Century Gothic" w:hAnsi="Century Gothic" w:cs="Arial"/>
          <w:b/>
          <w:sz w:val="18"/>
          <w:szCs w:val="18"/>
        </w:rPr>
        <w:t xml:space="preserve"> </w:t>
      </w:r>
      <w:r w:rsidR="00A83C9E">
        <w:rPr>
          <w:rFonts w:ascii="Century Gothic" w:hAnsi="Century Gothic" w:cs="Arial"/>
          <w:b/>
          <w:sz w:val="18"/>
          <w:szCs w:val="18"/>
        </w:rPr>
        <w:t>(</w:t>
      </w:r>
      <w:r w:rsidR="005C5D93">
        <w:rPr>
          <w:rFonts w:ascii="Century Gothic" w:hAnsi="Century Gothic" w:cs="Arial"/>
          <w:b/>
          <w:sz w:val="18"/>
          <w:szCs w:val="18"/>
        </w:rPr>
        <w:t>10</w:t>
      </w:r>
      <w:r w:rsidR="00C424F1">
        <w:rPr>
          <w:rFonts w:ascii="Century Gothic" w:hAnsi="Century Gothic" w:cs="Arial"/>
          <w:b/>
          <w:sz w:val="18"/>
          <w:szCs w:val="18"/>
        </w:rPr>
        <w:t xml:space="preserve">) </w:t>
      </w:r>
      <w:r w:rsidR="0011656D" w:rsidRPr="00EB413C">
        <w:rPr>
          <w:rFonts w:ascii="Century Gothic" w:hAnsi="Century Gothic" w:cs="Arial"/>
          <w:b/>
          <w:sz w:val="18"/>
          <w:szCs w:val="18"/>
        </w:rPr>
        <w:t xml:space="preserve">simple jobs </w:t>
      </w:r>
      <w:r w:rsidR="00BE2436">
        <w:rPr>
          <w:rFonts w:ascii="Century Gothic" w:hAnsi="Century Gothic" w:cs="Arial"/>
          <w:b/>
          <w:sz w:val="18"/>
          <w:szCs w:val="18"/>
        </w:rPr>
        <w:t xml:space="preserve">were </w:t>
      </w:r>
      <w:r w:rsidR="0011656D" w:rsidRPr="00EB413C">
        <w:rPr>
          <w:rFonts w:ascii="Century Gothic" w:hAnsi="Century Gothic" w:cs="Arial"/>
          <w:b/>
          <w:sz w:val="18"/>
          <w:szCs w:val="18"/>
        </w:rPr>
        <w:t>completed during the week</w:t>
      </w:r>
      <w:r w:rsidR="0011656D">
        <w:rPr>
          <w:rFonts w:ascii="Century Gothic" w:hAnsi="Century Gothic" w:cs="Arial"/>
          <w:b/>
          <w:sz w:val="18"/>
          <w:szCs w:val="18"/>
        </w:rPr>
        <w:t xml:space="preserve"> </w:t>
      </w:r>
      <w:r w:rsidR="00CA19A5">
        <w:rPr>
          <w:rFonts w:ascii="Century Gothic" w:hAnsi="Century Gothic" w:cs="Arial"/>
          <w:b/>
          <w:sz w:val="18"/>
          <w:szCs w:val="18"/>
        </w:rPr>
        <w:t xml:space="preserve">in a turnaround time of </w:t>
      </w:r>
      <w:r w:rsidR="005C5D93">
        <w:rPr>
          <w:rFonts w:ascii="Century Gothic" w:hAnsi="Century Gothic" w:cs="Arial"/>
          <w:b/>
          <w:sz w:val="18"/>
          <w:szCs w:val="18"/>
        </w:rPr>
        <w:t>4.8</w:t>
      </w:r>
      <w:r w:rsidR="00C54C91">
        <w:rPr>
          <w:rFonts w:ascii="Century Gothic" w:hAnsi="Century Gothic" w:cs="Arial"/>
          <w:b/>
          <w:sz w:val="18"/>
          <w:szCs w:val="18"/>
        </w:rPr>
        <w:t xml:space="preserve"> </w:t>
      </w:r>
      <w:r w:rsidR="00381472">
        <w:rPr>
          <w:rFonts w:ascii="Century Gothic" w:hAnsi="Century Gothic" w:cs="Arial"/>
          <w:b/>
          <w:sz w:val="18"/>
          <w:szCs w:val="18"/>
        </w:rPr>
        <w:t xml:space="preserve">days per job. </w:t>
      </w:r>
      <w:r w:rsidR="000745B2">
        <w:rPr>
          <w:rFonts w:ascii="Century Gothic" w:hAnsi="Century Gothic" w:cs="Arial"/>
          <w:b/>
          <w:sz w:val="18"/>
          <w:szCs w:val="18"/>
        </w:rPr>
        <w:t xml:space="preserve"> </w:t>
      </w:r>
    </w:p>
    <w:p w:rsidR="0011656D" w:rsidRPr="00EB413C" w:rsidRDefault="0011656D" w:rsidP="0011656D">
      <w:pPr>
        <w:tabs>
          <w:tab w:val="left" w:pos="3240"/>
        </w:tabs>
        <w:rPr>
          <w:rFonts w:ascii="Century Gothic" w:hAnsi="Century Gothic" w:cs="Arial"/>
          <w:b/>
          <w:sz w:val="18"/>
          <w:szCs w:val="18"/>
        </w:rPr>
      </w:pPr>
    </w:p>
    <w:tbl>
      <w:tblPr>
        <w:tblW w:w="4929" w:type="pct"/>
        <w:tblInd w:w="1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04"/>
        <w:gridCol w:w="2680"/>
        <w:gridCol w:w="1090"/>
        <w:gridCol w:w="1145"/>
        <w:gridCol w:w="1012"/>
        <w:gridCol w:w="973"/>
        <w:gridCol w:w="1148"/>
        <w:gridCol w:w="976"/>
        <w:gridCol w:w="3672"/>
      </w:tblGrid>
      <w:tr w:rsidR="0011656D" w:rsidRPr="00EB413C" w:rsidTr="00C54C91">
        <w:trPr>
          <w:trHeight w:val="285"/>
        </w:trPr>
        <w:tc>
          <w:tcPr>
            <w:tcW w:w="433" w:type="pct"/>
            <w:vMerge w:val="restart"/>
            <w:shd w:val="clear" w:color="auto" w:fill="DBE5F1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964" w:type="pct"/>
            <w:shd w:val="clear" w:color="auto" w:fill="DBE5F1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No. of completed Jobs</w:t>
            </w:r>
          </w:p>
        </w:tc>
        <w:tc>
          <w:tcPr>
            <w:tcW w:w="392" w:type="pct"/>
            <w:shd w:val="clear" w:color="auto" w:fill="DBE5F1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Total Jobs</w:t>
            </w:r>
          </w:p>
        </w:tc>
        <w:tc>
          <w:tcPr>
            <w:tcW w:w="412" w:type="pct"/>
            <w:shd w:val="clear" w:color="auto" w:fill="DBE5F1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Time taken (days)</w:t>
            </w:r>
          </w:p>
        </w:tc>
        <w:tc>
          <w:tcPr>
            <w:tcW w:w="364" w:type="pct"/>
            <w:shd w:val="clear" w:color="auto" w:fill="DBE5F1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ASTT (days)</w:t>
            </w:r>
          </w:p>
        </w:tc>
        <w:tc>
          <w:tcPr>
            <w:tcW w:w="2435" w:type="pct"/>
            <w:gridSpan w:val="4"/>
            <w:shd w:val="clear" w:color="auto" w:fill="DBE5F1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Remarks</w:t>
            </w:r>
          </w:p>
        </w:tc>
      </w:tr>
      <w:tr w:rsidR="0011656D" w:rsidRPr="00EB413C" w:rsidTr="00C54C91">
        <w:trPr>
          <w:trHeight w:val="585"/>
        </w:trPr>
        <w:tc>
          <w:tcPr>
            <w:tcW w:w="433" w:type="pct"/>
            <w:vMerge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964" w:type="pct"/>
            <w:shd w:val="clear" w:color="auto" w:fill="auto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1-5 days</w:t>
            </w:r>
          </w:p>
        </w:tc>
        <w:tc>
          <w:tcPr>
            <w:tcW w:w="392" w:type="pct"/>
            <w:shd w:val="clear" w:color="auto" w:fill="auto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6-10 days</w:t>
            </w:r>
          </w:p>
        </w:tc>
        <w:tc>
          <w:tcPr>
            <w:tcW w:w="412" w:type="pct"/>
            <w:shd w:val="clear" w:color="auto" w:fill="auto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11-15 days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Over 15 days</w:t>
            </w:r>
          </w:p>
        </w:tc>
        <w:tc>
          <w:tcPr>
            <w:tcW w:w="350" w:type="pct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Total Jobs</w:t>
            </w:r>
          </w:p>
        </w:tc>
        <w:tc>
          <w:tcPr>
            <w:tcW w:w="413" w:type="pct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Total days</w:t>
            </w:r>
            <w:r w:rsidR="00D04CD6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 xml:space="preserve"> Taken</w:t>
            </w:r>
          </w:p>
        </w:tc>
        <w:tc>
          <w:tcPr>
            <w:tcW w:w="351" w:type="pct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Ave</w:t>
            </w:r>
            <w:r w:rsidR="005B49D4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rage</w:t>
            </w:r>
          </w:p>
        </w:tc>
        <w:tc>
          <w:tcPr>
            <w:tcW w:w="1321" w:type="pct"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11656D" w:rsidRPr="00EB413C" w:rsidTr="00C54C91">
        <w:trPr>
          <w:trHeight w:val="327"/>
        </w:trPr>
        <w:tc>
          <w:tcPr>
            <w:tcW w:w="433" w:type="pct"/>
            <w:shd w:val="clear" w:color="auto" w:fill="auto"/>
            <w:noWrap/>
            <w:vAlign w:val="center"/>
            <w:hideMark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964" w:type="pct"/>
            <w:shd w:val="clear" w:color="auto" w:fill="auto"/>
          </w:tcPr>
          <w:p w:rsidR="0011656D" w:rsidRPr="00EB413C" w:rsidRDefault="005C5D93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10</w:t>
            </w:r>
          </w:p>
        </w:tc>
        <w:tc>
          <w:tcPr>
            <w:tcW w:w="392" w:type="pct"/>
            <w:shd w:val="clear" w:color="auto" w:fill="auto"/>
          </w:tcPr>
          <w:p w:rsidR="0011656D" w:rsidRPr="00EB413C" w:rsidRDefault="00D0434B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412" w:type="pct"/>
            <w:shd w:val="clear" w:color="auto" w:fill="auto"/>
          </w:tcPr>
          <w:p w:rsidR="0011656D" w:rsidRPr="00EB413C" w:rsidRDefault="00F06DBA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64" w:type="pct"/>
            <w:shd w:val="clear" w:color="auto" w:fill="auto"/>
          </w:tcPr>
          <w:p w:rsidR="0011656D" w:rsidRPr="00EB413C" w:rsidRDefault="00A50F20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50" w:type="pct"/>
            <w:shd w:val="clear" w:color="auto" w:fill="auto"/>
          </w:tcPr>
          <w:p w:rsidR="0011656D" w:rsidRPr="00EB413C" w:rsidRDefault="00D0434B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8</w:t>
            </w:r>
          </w:p>
        </w:tc>
        <w:tc>
          <w:tcPr>
            <w:tcW w:w="413" w:type="pct"/>
            <w:shd w:val="clear" w:color="auto" w:fill="auto"/>
          </w:tcPr>
          <w:p w:rsidR="0011656D" w:rsidRPr="00EB413C" w:rsidRDefault="005C5D93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48</w:t>
            </w:r>
          </w:p>
        </w:tc>
        <w:tc>
          <w:tcPr>
            <w:tcW w:w="351" w:type="pct"/>
            <w:shd w:val="clear" w:color="auto" w:fill="auto"/>
          </w:tcPr>
          <w:p w:rsidR="0011656D" w:rsidRPr="00EB413C" w:rsidRDefault="005C5D93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4.8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1656D" w:rsidRPr="00EB413C" w:rsidRDefault="0011656D" w:rsidP="00A23AA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</w:tbl>
    <w:p w:rsidR="00387B38" w:rsidRDefault="00387B38" w:rsidP="00387B38">
      <w:pPr>
        <w:tabs>
          <w:tab w:val="left" w:pos="720"/>
        </w:tabs>
        <w:ind w:left="1980"/>
        <w:rPr>
          <w:rFonts w:ascii="Century Gothic" w:hAnsi="Century Gothic"/>
          <w:b/>
          <w:sz w:val="22"/>
          <w:szCs w:val="22"/>
        </w:rPr>
      </w:pPr>
    </w:p>
    <w:p w:rsidR="00590C56" w:rsidRDefault="00B132E7" w:rsidP="00BE67CA">
      <w:pPr>
        <w:numPr>
          <w:ilvl w:val="2"/>
          <w:numId w:val="6"/>
        </w:numPr>
        <w:tabs>
          <w:tab w:val="left" w:pos="720"/>
        </w:tabs>
        <w:ind w:hanging="198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Simple </w:t>
      </w:r>
      <w:r w:rsidRPr="00F10645">
        <w:rPr>
          <w:rFonts w:ascii="Century Gothic" w:hAnsi="Century Gothic"/>
          <w:b/>
          <w:sz w:val="22"/>
          <w:szCs w:val="22"/>
        </w:rPr>
        <w:t>Corporate</w:t>
      </w:r>
      <w:r>
        <w:rPr>
          <w:rFonts w:ascii="Century Gothic" w:hAnsi="Century Gothic"/>
          <w:b/>
          <w:sz w:val="22"/>
          <w:szCs w:val="22"/>
        </w:rPr>
        <w:t xml:space="preserve"> Quotations Completed</w:t>
      </w:r>
    </w:p>
    <w:p w:rsidR="0025541F" w:rsidRDefault="0025541F" w:rsidP="0025541F">
      <w:pPr>
        <w:tabs>
          <w:tab w:val="left" w:pos="720"/>
        </w:tabs>
        <w:rPr>
          <w:rFonts w:ascii="Century Gothic" w:hAnsi="Century Gothic"/>
          <w:b/>
          <w:sz w:val="22"/>
          <w:szCs w:val="22"/>
        </w:rPr>
      </w:pPr>
    </w:p>
    <w:p w:rsidR="0025541F" w:rsidRPr="00B132E7" w:rsidRDefault="0025541F" w:rsidP="0025541F">
      <w:pPr>
        <w:tabs>
          <w:tab w:val="left" w:pos="720"/>
        </w:tabs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Local </w:t>
      </w:r>
      <w:r w:rsidRPr="00F10645">
        <w:rPr>
          <w:rFonts w:ascii="Century Gothic" w:hAnsi="Century Gothic"/>
          <w:b/>
          <w:sz w:val="22"/>
          <w:szCs w:val="22"/>
        </w:rPr>
        <w:t>Corporate</w:t>
      </w:r>
      <w:r>
        <w:rPr>
          <w:rFonts w:ascii="Century Gothic" w:hAnsi="Century Gothic"/>
          <w:b/>
          <w:sz w:val="22"/>
          <w:szCs w:val="22"/>
        </w:rPr>
        <w:t xml:space="preserve"> Quotations Completed</w:t>
      </w:r>
    </w:p>
    <w:p w:rsidR="009A0DD9" w:rsidRPr="00CD2EAC" w:rsidRDefault="009A0DD9" w:rsidP="00CD2EAC">
      <w:pPr>
        <w:tabs>
          <w:tab w:val="left" w:pos="720"/>
        </w:tabs>
        <w:rPr>
          <w:rFonts w:ascii="Century Gothic" w:hAnsi="Century Gothic" w:cs="Arial"/>
          <w:b/>
          <w:sz w:val="18"/>
          <w:szCs w:val="18"/>
        </w:rPr>
      </w:pPr>
    </w:p>
    <w:tbl>
      <w:tblPr>
        <w:tblpPr w:leftFromText="180" w:rightFromText="180" w:vertAnchor="text" w:horzAnchor="margin" w:tblpY="3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638"/>
        <w:gridCol w:w="3175"/>
        <w:gridCol w:w="1275"/>
        <w:gridCol w:w="1559"/>
        <w:gridCol w:w="1562"/>
        <w:gridCol w:w="1275"/>
        <w:gridCol w:w="1416"/>
        <w:gridCol w:w="1985"/>
        <w:gridCol w:w="1215"/>
      </w:tblGrid>
      <w:tr w:rsidR="009A0DD9" w:rsidRPr="00CD2EAC" w:rsidTr="008639EC">
        <w:trPr>
          <w:tblHeader/>
        </w:trPr>
        <w:tc>
          <w:tcPr>
            <w:tcW w:w="2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ITEM</w:t>
            </w:r>
          </w:p>
        </w:tc>
        <w:tc>
          <w:tcPr>
            <w:tcW w:w="11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Customer/Client Name</w:t>
            </w:r>
          </w:p>
        </w:tc>
        <w:tc>
          <w:tcPr>
            <w:tcW w:w="45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Project Scope</w:t>
            </w:r>
          </w:p>
        </w:tc>
        <w:tc>
          <w:tcPr>
            <w:tcW w:w="55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Start Date</w:t>
            </w:r>
          </w:p>
        </w:tc>
        <w:tc>
          <w:tcPr>
            <w:tcW w:w="554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Finish Date</w:t>
            </w:r>
          </w:p>
        </w:tc>
        <w:tc>
          <w:tcPr>
            <w:tcW w:w="45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Duration (h)</w:t>
            </w:r>
          </w:p>
        </w:tc>
        <w:tc>
          <w:tcPr>
            <w:tcW w:w="50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Value</w:t>
            </w:r>
          </w:p>
        </w:tc>
        <w:tc>
          <w:tcPr>
            <w:tcW w:w="70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Accomplishments</w:t>
            </w:r>
          </w:p>
        </w:tc>
        <w:tc>
          <w:tcPr>
            <w:tcW w:w="43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 xml:space="preserve">Issues and Potential </w:t>
            </w:r>
          </w:p>
        </w:tc>
      </w:tr>
      <w:tr w:rsidR="009A0DD9" w:rsidRPr="00CD2EAC" w:rsidTr="008639EC">
        <w:trPr>
          <w:tblHeader/>
        </w:trPr>
        <w:tc>
          <w:tcPr>
            <w:tcW w:w="2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</w:p>
        </w:tc>
        <w:tc>
          <w:tcPr>
            <w:tcW w:w="11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D2EAC">
              <w:rPr>
                <w:rFonts w:ascii="Century Gothic" w:hAnsi="Century Gothic"/>
                <w:b/>
                <w:sz w:val="18"/>
                <w:szCs w:val="18"/>
              </w:rPr>
              <w:t>Fibre</w:t>
            </w:r>
          </w:p>
        </w:tc>
        <w:tc>
          <w:tcPr>
            <w:tcW w:w="45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0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0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</w:p>
        </w:tc>
      </w:tr>
      <w:tr w:rsidR="009A0DD9" w:rsidRPr="00CD2EAC" w:rsidTr="008639EC">
        <w:trPr>
          <w:trHeight w:val="348"/>
        </w:trPr>
        <w:tc>
          <w:tcPr>
            <w:tcW w:w="226" w:type="pct"/>
            <w:tcBorders>
              <w:left w:val="double" w:sz="4" w:space="0" w:color="000000"/>
              <w:right w:val="single" w:sz="8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</w:t>
            </w:r>
          </w:p>
        </w:tc>
        <w:tc>
          <w:tcPr>
            <w:tcW w:w="1126" w:type="pct"/>
            <w:shd w:val="clear" w:color="auto" w:fill="FFFFFF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 Union Avenue</w:t>
            </w:r>
          </w:p>
        </w:tc>
        <w:tc>
          <w:tcPr>
            <w:tcW w:w="452" w:type="pct"/>
            <w:shd w:val="clear" w:color="auto" w:fill="FFFFFF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FFFFFF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554" w:type="pct"/>
            <w:shd w:val="clear" w:color="auto" w:fill="FFFFFF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452" w:type="pct"/>
            <w:shd w:val="clear" w:color="auto" w:fill="FFFFFF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502" w:type="pct"/>
            <w:shd w:val="clear" w:color="auto" w:fill="FFFFFF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$ 1,618.45</w:t>
            </w:r>
          </w:p>
        </w:tc>
        <w:tc>
          <w:tcPr>
            <w:tcW w:w="704" w:type="pct"/>
            <w:tcBorders>
              <w:right w:val="single" w:sz="8" w:space="0" w:color="000000"/>
            </w:tcBorders>
            <w:shd w:val="clear" w:color="auto" w:fill="FFFFFF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2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Sacred Bunket Chinhoyi School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4.3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$ 3,383.97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3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St Pauls Musami Murehwa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$ 7,8114.17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lastRenderedPageBreak/>
              <w:t>4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All Soul Mission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4.3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$ 6,3816.64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76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5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Chishawasha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4.3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$ 3,7256.84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6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Manyame Airbase -Accounts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1.5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$ 2,419.71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7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19 Shepperton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05/09/23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05/09/23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$ 3,137.50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8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Delport Road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05/09/23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05/09/23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$ 2,1343.34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9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Nongerai Hardware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05/09/23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05/09/23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0.52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$ 4,206.00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10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Gwanda Show Stand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04/09/23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05/09/23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$ 5,593.17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11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JSC High Court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01/09/23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01/09/23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0.43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$ 6,085.50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12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First Mutual Maswede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01/09/23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01/09/23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0.82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$ 2,809.17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13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Inauguration National Sports Stadium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$ 14,070.67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14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TN Baker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0.42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$ 4,665.31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15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Kenac Data Centre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04/09/23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04/09/23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$ 9,5271.12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16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Fursetech Pomona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0.42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$ 2,192.43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17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Africom Kuwadzana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30/08/23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10.5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$ 7,92.00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18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CD2EAC" w:rsidP="008639E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Dfaz 10</w:t>
            </w:r>
            <w:r w:rsidRPr="00CD2EAC">
              <w:rPr>
                <w:rFonts w:ascii="Century Gothic" w:hAnsi="Century Gothic"/>
                <w:sz w:val="18"/>
                <w:szCs w:val="18"/>
                <w:vertAlign w:val="superscript"/>
              </w:rPr>
              <w:t>Th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Street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29/08/23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10.1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$ 5,774.12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9A0DD9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19</w:t>
            </w:r>
          </w:p>
        </w:tc>
        <w:tc>
          <w:tcPr>
            <w:tcW w:w="1126" w:type="pct"/>
            <w:shd w:val="clear" w:color="auto" w:fill="auto"/>
          </w:tcPr>
          <w:p w:rsidR="009A0DD9" w:rsidRPr="00CD2EAC" w:rsidRDefault="00CD2EAC" w:rsidP="008639E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Dfaz Ngezi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29/08/23</w:t>
            </w:r>
          </w:p>
        </w:tc>
        <w:tc>
          <w:tcPr>
            <w:tcW w:w="554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31/08/23</w:t>
            </w:r>
          </w:p>
        </w:tc>
        <w:tc>
          <w:tcPr>
            <w:tcW w:w="45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16.13</w:t>
            </w:r>
          </w:p>
        </w:tc>
        <w:tc>
          <w:tcPr>
            <w:tcW w:w="502" w:type="pct"/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$ 5,2218.47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9A0DD9" w:rsidRPr="00CD2EAC" w:rsidRDefault="009A0DD9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9A0DD9" w:rsidRPr="00CD2EAC" w:rsidRDefault="009A0DD9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</w:tbl>
    <w:p w:rsidR="0025541F" w:rsidRDefault="0025541F" w:rsidP="0025541F">
      <w:pPr>
        <w:tabs>
          <w:tab w:val="left" w:pos="720"/>
        </w:tabs>
        <w:rPr>
          <w:rFonts w:ascii="Century Gothic" w:hAnsi="Century Gothic"/>
          <w:color w:val="212529"/>
          <w:sz w:val="18"/>
          <w:szCs w:val="18"/>
          <w:shd w:val="clear" w:color="auto" w:fill="FFFFFF"/>
        </w:rPr>
      </w:pPr>
    </w:p>
    <w:p w:rsidR="0025541F" w:rsidRPr="0025541F" w:rsidRDefault="0025541F" w:rsidP="0025541F">
      <w:pPr>
        <w:tabs>
          <w:tab w:val="left" w:pos="720"/>
        </w:tabs>
        <w:rPr>
          <w:rFonts w:ascii="Century Gothic" w:hAnsi="Century Gothic"/>
          <w:color w:val="212529"/>
          <w:sz w:val="18"/>
          <w:szCs w:val="18"/>
          <w:shd w:val="clear" w:color="auto" w:fill="FFFFFF"/>
        </w:rPr>
      </w:pP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>Completed (19</w:t>
      </w:r>
      <w:r w:rsidR="009A0DD9" w:rsidRPr="0025541F">
        <w:rPr>
          <w:rFonts w:ascii="Century Gothic" w:hAnsi="Century Gothic"/>
          <w:color w:val="212529"/>
          <w:sz w:val="18"/>
          <w:szCs w:val="18"/>
          <w:shd w:val="clear" w:color="auto" w:fill="FFFFFF"/>
        </w:rPr>
        <w:t>) simple</w:t>
      </w: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local</w:t>
      </w:r>
      <w:r w:rsidR="009A0DD9" w:rsidRPr="0025541F"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corporate quotations in</w:t>
      </w: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4.1</w:t>
      </w:r>
      <w:r w:rsidR="00C37D1F">
        <w:rPr>
          <w:rFonts w:ascii="Century Gothic" w:hAnsi="Century Gothic"/>
          <w:color w:val="212529"/>
          <w:sz w:val="18"/>
          <w:szCs w:val="18"/>
          <w:shd w:val="clear" w:color="auto" w:fill="FFFFFF"/>
        </w:rPr>
        <w:t>2</w:t>
      </w:r>
      <w:r w:rsidR="009A0DD9" w:rsidRPr="0025541F"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hours per quote.</w:t>
      </w:r>
    </w:p>
    <w:tbl>
      <w:tblPr>
        <w:tblW w:w="5000" w:type="pct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6"/>
        <w:gridCol w:w="964"/>
        <w:gridCol w:w="1049"/>
        <w:gridCol w:w="1086"/>
        <w:gridCol w:w="922"/>
        <w:gridCol w:w="959"/>
        <w:gridCol w:w="1091"/>
        <w:gridCol w:w="2236"/>
        <w:gridCol w:w="3517"/>
      </w:tblGrid>
      <w:tr w:rsidR="009A0DD9" w:rsidRPr="00CD2EAC" w:rsidTr="008639EC">
        <w:trPr>
          <w:trHeight w:val="285"/>
        </w:trPr>
        <w:tc>
          <w:tcPr>
            <w:tcW w:w="807" w:type="pct"/>
            <w:vMerge w:val="restar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1426" w:type="pct"/>
            <w:gridSpan w:val="4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No. of Quotations Requests Received</w:t>
            </w:r>
          </w:p>
        </w:tc>
        <w:tc>
          <w:tcPr>
            <w:tcW w:w="340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Total Quotes</w:t>
            </w:r>
          </w:p>
        </w:tc>
        <w:tc>
          <w:tcPr>
            <w:tcW w:w="387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Time taken (hours)</w:t>
            </w:r>
          </w:p>
        </w:tc>
        <w:tc>
          <w:tcPr>
            <w:tcW w:w="793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ASTT (hrs)</w:t>
            </w:r>
          </w:p>
        </w:tc>
        <w:tc>
          <w:tcPr>
            <w:tcW w:w="1247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Remarks</w:t>
            </w:r>
          </w:p>
        </w:tc>
      </w:tr>
      <w:tr w:rsidR="009A0DD9" w:rsidRPr="00CD2EAC" w:rsidTr="008639EC">
        <w:trPr>
          <w:trHeight w:val="585"/>
        </w:trPr>
        <w:tc>
          <w:tcPr>
            <w:tcW w:w="807" w:type="pct"/>
            <w:vMerge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42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1- 12 hrs</w:t>
            </w:r>
          </w:p>
        </w:tc>
        <w:tc>
          <w:tcPr>
            <w:tcW w:w="372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13-24 hrs</w:t>
            </w:r>
          </w:p>
        </w:tc>
        <w:tc>
          <w:tcPr>
            <w:tcW w:w="385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25-48 hrs</w:t>
            </w:r>
          </w:p>
        </w:tc>
        <w:tc>
          <w:tcPr>
            <w:tcW w:w="327" w:type="pct"/>
            <w:shd w:val="clear" w:color="auto" w:fill="DBE5F1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Over 49 hrs</w:t>
            </w:r>
          </w:p>
        </w:tc>
        <w:tc>
          <w:tcPr>
            <w:tcW w:w="340" w:type="pct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87" w:type="pct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793" w:type="pct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 xml:space="preserve"> </w:t>
            </w:r>
          </w:p>
        </w:tc>
        <w:tc>
          <w:tcPr>
            <w:tcW w:w="1247" w:type="pct"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9A0DD9" w:rsidRPr="00CD2EAC" w:rsidTr="008639EC">
        <w:trPr>
          <w:trHeight w:val="462"/>
        </w:trPr>
        <w:tc>
          <w:tcPr>
            <w:tcW w:w="807" w:type="pct"/>
            <w:shd w:val="clear" w:color="auto" w:fill="auto"/>
            <w:noWrap/>
            <w:vAlign w:val="center"/>
            <w:hideMark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42" w:type="pct"/>
            <w:shd w:val="clear" w:color="auto" w:fill="auto"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18</w:t>
            </w:r>
          </w:p>
        </w:tc>
        <w:tc>
          <w:tcPr>
            <w:tcW w:w="372" w:type="pct"/>
            <w:shd w:val="clear" w:color="auto" w:fill="auto"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</w:t>
            </w:r>
          </w:p>
        </w:tc>
        <w:tc>
          <w:tcPr>
            <w:tcW w:w="385" w:type="pct"/>
            <w:shd w:val="clear" w:color="auto" w:fill="auto"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40" w:type="pct"/>
            <w:shd w:val="clear" w:color="auto" w:fill="auto"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19</w:t>
            </w:r>
          </w:p>
        </w:tc>
        <w:tc>
          <w:tcPr>
            <w:tcW w:w="387" w:type="pct"/>
            <w:shd w:val="clear" w:color="auto" w:fill="auto"/>
          </w:tcPr>
          <w:p w:rsidR="009A0DD9" w:rsidRPr="00CD2EAC" w:rsidRDefault="009A0DD9" w:rsidP="008639EC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78.91</w:t>
            </w:r>
          </w:p>
        </w:tc>
        <w:tc>
          <w:tcPr>
            <w:tcW w:w="793" w:type="pct"/>
            <w:shd w:val="clear" w:color="auto" w:fill="auto"/>
          </w:tcPr>
          <w:p w:rsidR="009A0DD9" w:rsidRPr="00CD2EAC" w:rsidRDefault="009A0DD9" w:rsidP="008639EC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4.1</w:t>
            </w:r>
            <w:r w:rsidR="00C37D1F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2</w:t>
            </w:r>
          </w:p>
        </w:tc>
        <w:tc>
          <w:tcPr>
            <w:tcW w:w="1247" w:type="pct"/>
            <w:shd w:val="clear" w:color="auto" w:fill="auto"/>
            <w:vAlign w:val="center"/>
          </w:tcPr>
          <w:p w:rsidR="009A0DD9" w:rsidRPr="00CD2EAC" w:rsidRDefault="009A0DD9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</w:tbl>
    <w:p w:rsidR="009A0DD9" w:rsidRPr="00806E4A" w:rsidRDefault="009A0DD9" w:rsidP="00806E4A">
      <w:pPr>
        <w:tabs>
          <w:tab w:val="left" w:pos="720"/>
        </w:tabs>
        <w:rPr>
          <w:rFonts w:ascii="Century Gothic" w:hAnsi="Century Gothic"/>
          <w:b/>
          <w:color w:val="FF0000"/>
          <w:sz w:val="18"/>
          <w:szCs w:val="18"/>
        </w:rPr>
      </w:pPr>
    </w:p>
    <w:p w:rsidR="00806E4A" w:rsidRDefault="00806E4A" w:rsidP="00806E4A">
      <w:pPr>
        <w:pStyle w:val="ListParagraph"/>
        <w:tabs>
          <w:tab w:val="left" w:pos="720"/>
        </w:tabs>
        <w:ind w:left="786"/>
        <w:rPr>
          <w:rFonts w:ascii="Century Gothic" w:hAnsi="Century Gothic"/>
          <w:b/>
          <w:sz w:val="18"/>
          <w:szCs w:val="18"/>
        </w:rPr>
      </w:pPr>
    </w:p>
    <w:p w:rsidR="00806E4A" w:rsidRDefault="00806E4A" w:rsidP="00806E4A">
      <w:pPr>
        <w:tabs>
          <w:tab w:val="left" w:pos="720"/>
        </w:tabs>
        <w:rPr>
          <w:rFonts w:ascii="Century Gothic" w:hAnsi="Century Gothic" w:cs="Arial"/>
          <w:b/>
          <w:sz w:val="18"/>
          <w:szCs w:val="18"/>
        </w:rPr>
      </w:pPr>
    </w:p>
    <w:p w:rsidR="0025541F" w:rsidRPr="00B132E7" w:rsidRDefault="0025541F" w:rsidP="0025541F">
      <w:pPr>
        <w:tabs>
          <w:tab w:val="left" w:pos="720"/>
        </w:tabs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Outside</w:t>
      </w:r>
      <w:r w:rsidR="002242C3">
        <w:rPr>
          <w:rFonts w:ascii="Century Gothic" w:hAnsi="Century Gothic"/>
          <w:b/>
          <w:sz w:val="22"/>
          <w:szCs w:val="22"/>
        </w:rPr>
        <w:t>/needing Survey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Pr="00F10645">
        <w:rPr>
          <w:rFonts w:ascii="Century Gothic" w:hAnsi="Century Gothic"/>
          <w:b/>
          <w:sz w:val="22"/>
          <w:szCs w:val="22"/>
        </w:rPr>
        <w:t>Corporate</w:t>
      </w:r>
      <w:r>
        <w:rPr>
          <w:rFonts w:ascii="Century Gothic" w:hAnsi="Century Gothic"/>
          <w:b/>
          <w:sz w:val="22"/>
          <w:szCs w:val="22"/>
        </w:rPr>
        <w:t xml:space="preserve"> Quotations Completed</w:t>
      </w:r>
    </w:p>
    <w:p w:rsidR="0025541F" w:rsidRPr="00CD2EAC" w:rsidRDefault="0025541F" w:rsidP="00806E4A">
      <w:pPr>
        <w:tabs>
          <w:tab w:val="left" w:pos="720"/>
        </w:tabs>
        <w:rPr>
          <w:rFonts w:ascii="Century Gothic" w:hAnsi="Century Gothic" w:cs="Arial"/>
          <w:b/>
          <w:sz w:val="18"/>
          <w:szCs w:val="18"/>
        </w:rPr>
      </w:pPr>
    </w:p>
    <w:tbl>
      <w:tblPr>
        <w:tblpPr w:leftFromText="180" w:rightFromText="180" w:vertAnchor="text" w:horzAnchor="margin" w:tblpY="3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638"/>
        <w:gridCol w:w="3175"/>
        <w:gridCol w:w="1275"/>
        <w:gridCol w:w="1559"/>
        <w:gridCol w:w="1562"/>
        <w:gridCol w:w="1275"/>
        <w:gridCol w:w="1416"/>
        <w:gridCol w:w="1985"/>
        <w:gridCol w:w="1215"/>
      </w:tblGrid>
      <w:tr w:rsidR="00806E4A" w:rsidRPr="00CD2EAC" w:rsidTr="008639EC">
        <w:trPr>
          <w:tblHeader/>
        </w:trPr>
        <w:tc>
          <w:tcPr>
            <w:tcW w:w="2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>ITEM</w:t>
            </w:r>
          </w:p>
        </w:tc>
        <w:tc>
          <w:tcPr>
            <w:tcW w:w="11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Customer/Client Name</w:t>
            </w:r>
          </w:p>
        </w:tc>
        <w:tc>
          <w:tcPr>
            <w:tcW w:w="45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Project Scope</w:t>
            </w:r>
          </w:p>
        </w:tc>
        <w:tc>
          <w:tcPr>
            <w:tcW w:w="55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Start Date</w:t>
            </w:r>
          </w:p>
        </w:tc>
        <w:tc>
          <w:tcPr>
            <w:tcW w:w="554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Finish Date</w:t>
            </w:r>
          </w:p>
        </w:tc>
        <w:tc>
          <w:tcPr>
            <w:tcW w:w="45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Duration (h)</w:t>
            </w:r>
          </w:p>
        </w:tc>
        <w:tc>
          <w:tcPr>
            <w:tcW w:w="50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Value</w:t>
            </w:r>
          </w:p>
        </w:tc>
        <w:tc>
          <w:tcPr>
            <w:tcW w:w="70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Accomplishments</w:t>
            </w:r>
          </w:p>
        </w:tc>
        <w:tc>
          <w:tcPr>
            <w:tcW w:w="43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D2EAC">
              <w:rPr>
                <w:rFonts w:ascii="Century Gothic" w:hAnsi="Century Gothic"/>
                <w:sz w:val="18"/>
                <w:szCs w:val="18"/>
                <w:lang w:val="en-ZA"/>
              </w:rPr>
              <w:t xml:space="preserve">Issues and Potential </w:t>
            </w:r>
          </w:p>
        </w:tc>
      </w:tr>
      <w:tr w:rsidR="00806E4A" w:rsidRPr="00CD2EAC" w:rsidTr="008639EC">
        <w:trPr>
          <w:tblHeader/>
        </w:trPr>
        <w:tc>
          <w:tcPr>
            <w:tcW w:w="2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</w:p>
        </w:tc>
        <w:tc>
          <w:tcPr>
            <w:tcW w:w="11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D2EAC">
              <w:rPr>
                <w:rFonts w:ascii="Century Gothic" w:hAnsi="Century Gothic"/>
                <w:b/>
                <w:sz w:val="18"/>
                <w:szCs w:val="18"/>
              </w:rPr>
              <w:t>Fibre</w:t>
            </w:r>
          </w:p>
        </w:tc>
        <w:tc>
          <w:tcPr>
            <w:tcW w:w="45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0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0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</w:p>
        </w:tc>
      </w:tr>
      <w:tr w:rsidR="00806E4A" w:rsidRPr="00CD2EAC" w:rsidTr="008639EC">
        <w:trPr>
          <w:trHeight w:val="234"/>
        </w:trPr>
        <w:tc>
          <w:tcPr>
            <w:tcW w:w="226" w:type="pct"/>
            <w:tcBorders>
              <w:left w:val="double" w:sz="2" w:space="0" w:color="000000"/>
              <w:right w:val="single" w:sz="4" w:space="0" w:color="000000"/>
            </w:tcBorders>
            <w:shd w:val="clear" w:color="auto" w:fill="auto"/>
          </w:tcPr>
          <w:p w:rsidR="00806E4A" w:rsidRPr="00CD2EAC" w:rsidRDefault="009E0C32" w:rsidP="008639EC">
            <w:pPr>
              <w:jc w:val="center"/>
              <w:rPr>
                <w:rFonts w:ascii="Century Gothic" w:hAnsi="Century Gothic"/>
                <w:sz w:val="18"/>
                <w:szCs w:val="18"/>
                <w:lang w:val="en-ZA"/>
              </w:rPr>
            </w:pPr>
            <w:r>
              <w:rPr>
                <w:rFonts w:ascii="Century Gothic" w:hAnsi="Century Gothic"/>
                <w:sz w:val="18"/>
                <w:szCs w:val="18"/>
                <w:lang w:val="en-ZA"/>
              </w:rPr>
              <w:t>1</w:t>
            </w:r>
          </w:p>
        </w:tc>
        <w:tc>
          <w:tcPr>
            <w:tcW w:w="1126" w:type="pct"/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M</w:t>
            </w:r>
            <w:r w:rsidR="002242C3">
              <w:rPr>
                <w:rFonts w:ascii="Century Gothic" w:hAnsi="Century Gothic"/>
                <w:sz w:val="18"/>
                <w:szCs w:val="18"/>
              </w:rPr>
              <w:t xml:space="preserve">inistry of Industry and </w:t>
            </w:r>
            <w:bookmarkStart w:id="2" w:name="_GoBack"/>
            <w:bookmarkEnd w:id="2"/>
            <w:r w:rsidR="002242C3">
              <w:rPr>
                <w:rFonts w:ascii="Century Gothic" w:hAnsi="Century Gothic"/>
                <w:sz w:val="18"/>
                <w:szCs w:val="18"/>
              </w:rPr>
              <w:t>Commerce</w:t>
            </w:r>
          </w:p>
        </w:tc>
        <w:tc>
          <w:tcPr>
            <w:tcW w:w="452" w:type="pct"/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53" w:type="pct"/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25/08/23</w:t>
            </w:r>
          </w:p>
        </w:tc>
        <w:tc>
          <w:tcPr>
            <w:tcW w:w="554" w:type="pct"/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06/09/23</w:t>
            </w:r>
          </w:p>
        </w:tc>
        <w:tc>
          <w:tcPr>
            <w:tcW w:w="452" w:type="pct"/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62.5</w:t>
            </w:r>
          </w:p>
        </w:tc>
        <w:tc>
          <w:tcPr>
            <w:tcW w:w="502" w:type="pct"/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$ 4,394.62</w:t>
            </w:r>
          </w:p>
        </w:tc>
        <w:tc>
          <w:tcPr>
            <w:tcW w:w="704" w:type="pct"/>
            <w:tcBorders>
              <w:right w:val="single" w:sz="4" w:space="0" w:color="000000"/>
            </w:tcBorders>
            <w:shd w:val="clear" w:color="auto" w:fill="auto"/>
          </w:tcPr>
          <w:p w:rsidR="00806E4A" w:rsidRPr="00CD2EAC" w:rsidRDefault="00806E4A" w:rsidP="008639EC">
            <w:pPr>
              <w:rPr>
                <w:rFonts w:ascii="Century Gothic" w:hAnsi="Century Gothic"/>
                <w:sz w:val="18"/>
                <w:szCs w:val="18"/>
              </w:rPr>
            </w:pPr>
            <w:r w:rsidRPr="00CD2EAC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31" w:type="pct"/>
            <w:tcBorders>
              <w:right w:val="single" w:sz="2" w:space="0" w:color="auto"/>
            </w:tcBorders>
            <w:shd w:val="clear" w:color="auto" w:fill="auto"/>
            <w:vAlign w:val="bottom"/>
          </w:tcPr>
          <w:p w:rsidR="00806E4A" w:rsidRPr="00CD2EAC" w:rsidRDefault="00806E4A" w:rsidP="008639E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</w:tbl>
    <w:p w:rsidR="00806E4A" w:rsidRDefault="00806E4A" w:rsidP="00806E4A">
      <w:pPr>
        <w:tabs>
          <w:tab w:val="left" w:pos="9169"/>
        </w:tabs>
        <w:rPr>
          <w:rFonts w:ascii="Century Gothic" w:hAnsi="Century Gothic" w:cs="Arial"/>
          <w:b/>
          <w:sz w:val="18"/>
          <w:szCs w:val="18"/>
        </w:rPr>
      </w:pPr>
    </w:p>
    <w:p w:rsidR="0025541F" w:rsidRPr="0025541F" w:rsidRDefault="0025541F" w:rsidP="0025541F">
      <w:pPr>
        <w:tabs>
          <w:tab w:val="left" w:pos="720"/>
        </w:tabs>
        <w:rPr>
          <w:rFonts w:ascii="Century Gothic" w:hAnsi="Century Gothic"/>
          <w:color w:val="212529"/>
          <w:sz w:val="18"/>
          <w:szCs w:val="18"/>
          <w:shd w:val="clear" w:color="auto" w:fill="FFFFFF"/>
        </w:rPr>
      </w:pP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>Completed (</w:t>
      </w: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>1</w:t>
      </w:r>
      <w:r w:rsidRPr="0025541F">
        <w:rPr>
          <w:rFonts w:ascii="Century Gothic" w:hAnsi="Century Gothic"/>
          <w:color w:val="212529"/>
          <w:sz w:val="18"/>
          <w:szCs w:val="18"/>
          <w:shd w:val="clear" w:color="auto" w:fill="FFFFFF"/>
        </w:rPr>
        <w:t>) simple</w:t>
      </w: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local</w:t>
      </w:r>
      <w:r w:rsidRPr="0025541F"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corporate quotations in</w:t>
      </w: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</w:t>
      </w:r>
      <w:r>
        <w:rPr>
          <w:rFonts w:ascii="Century Gothic" w:hAnsi="Century Gothic"/>
          <w:color w:val="212529"/>
          <w:sz w:val="18"/>
          <w:szCs w:val="18"/>
          <w:shd w:val="clear" w:color="auto" w:fill="FFFFFF"/>
        </w:rPr>
        <w:t>62.5</w:t>
      </w:r>
      <w:r w:rsidRPr="0025541F">
        <w:rPr>
          <w:rFonts w:ascii="Century Gothic" w:hAnsi="Century Gothic"/>
          <w:color w:val="212529"/>
          <w:sz w:val="18"/>
          <w:szCs w:val="18"/>
          <w:shd w:val="clear" w:color="auto" w:fill="FFFFFF"/>
        </w:rPr>
        <w:t xml:space="preserve"> hours per quote.</w:t>
      </w:r>
    </w:p>
    <w:tbl>
      <w:tblPr>
        <w:tblW w:w="5000" w:type="pct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6"/>
        <w:gridCol w:w="964"/>
        <w:gridCol w:w="1049"/>
        <w:gridCol w:w="1086"/>
        <w:gridCol w:w="922"/>
        <w:gridCol w:w="959"/>
        <w:gridCol w:w="1091"/>
        <w:gridCol w:w="2236"/>
        <w:gridCol w:w="3517"/>
      </w:tblGrid>
      <w:tr w:rsidR="0025541F" w:rsidRPr="00CD2EAC" w:rsidTr="008639EC">
        <w:trPr>
          <w:trHeight w:val="285"/>
        </w:trPr>
        <w:tc>
          <w:tcPr>
            <w:tcW w:w="807" w:type="pct"/>
            <w:vMerge w:val="restar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1426" w:type="pct"/>
            <w:gridSpan w:val="4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No. of Quotations Requests Received</w:t>
            </w:r>
          </w:p>
        </w:tc>
        <w:tc>
          <w:tcPr>
            <w:tcW w:w="340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Total Quotes</w:t>
            </w:r>
          </w:p>
        </w:tc>
        <w:tc>
          <w:tcPr>
            <w:tcW w:w="387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Time taken (hours)</w:t>
            </w:r>
          </w:p>
        </w:tc>
        <w:tc>
          <w:tcPr>
            <w:tcW w:w="793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ASTT (hrs)</w:t>
            </w:r>
          </w:p>
        </w:tc>
        <w:tc>
          <w:tcPr>
            <w:tcW w:w="1247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Remarks</w:t>
            </w:r>
          </w:p>
        </w:tc>
      </w:tr>
      <w:tr w:rsidR="0025541F" w:rsidRPr="00CD2EAC" w:rsidTr="008639EC">
        <w:trPr>
          <w:trHeight w:val="585"/>
        </w:trPr>
        <w:tc>
          <w:tcPr>
            <w:tcW w:w="807" w:type="pct"/>
            <w:vMerge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42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1- 12 hrs</w:t>
            </w:r>
          </w:p>
        </w:tc>
        <w:tc>
          <w:tcPr>
            <w:tcW w:w="372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13-24 hrs</w:t>
            </w:r>
          </w:p>
        </w:tc>
        <w:tc>
          <w:tcPr>
            <w:tcW w:w="385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25-48 hrs</w:t>
            </w:r>
          </w:p>
        </w:tc>
        <w:tc>
          <w:tcPr>
            <w:tcW w:w="327" w:type="pct"/>
            <w:shd w:val="clear" w:color="auto" w:fill="DBE5F1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Over 49 hrs</w:t>
            </w:r>
          </w:p>
        </w:tc>
        <w:tc>
          <w:tcPr>
            <w:tcW w:w="340" w:type="pct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87" w:type="pct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793" w:type="pct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 xml:space="preserve"> </w:t>
            </w:r>
          </w:p>
        </w:tc>
        <w:tc>
          <w:tcPr>
            <w:tcW w:w="1247" w:type="pct"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25541F" w:rsidRPr="00CD2EAC" w:rsidTr="008639EC">
        <w:trPr>
          <w:trHeight w:val="462"/>
        </w:trPr>
        <w:tc>
          <w:tcPr>
            <w:tcW w:w="807" w:type="pct"/>
            <w:shd w:val="clear" w:color="auto" w:fill="auto"/>
            <w:noWrap/>
            <w:vAlign w:val="center"/>
            <w:hideMark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42" w:type="pct"/>
            <w:shd w:val="clear" w:color="auto" w:fill="auto"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72" w:type="pct"/>
            <w:shd w:val="clear" w:color="auto" w:fill="auto"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85" w:type="pct"/>
            <w:shd w:val="clear" w:color="auto" w:fill="auto"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</w:t>
            </w:r>
          </w:p>
        </w:tc>
        <w:tc>
          <w:tcPr>
            <w:tcW w:w="340" w:type="pct"/>
            <w:shd w:val="clear" w:color="auto" w:fill="auto"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CD2EA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</w:t>
            </w:r>
          </w:p>
        </w:tc>
        <w:tc>
          <w:tcPr>
            <w:tcW w:w="387" w:type="pct"/>
            <w:shd w:val="clear" w:color="auto" w:fill="auto"/>
          </w:tcPr>
          <w:p w:rsidR="0025541F" w:rsidRPr="00CD2EAC" w:rsidRDefault="0025541F" w:rsidP="0025541F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62.5</w:t>
            </w:r>
          </w:p>
        </w:tc>
        <w:tc>
          <w:tcPr>
            <w:tcW w:w="793" w:type="pct"/>
            <w:shd w:val="clear" w:color="auto" w:fill="auto"/>
          </w:tcPr>
          <w:p w:rsidR="0025541F" w:rsidRPr="00CD2EAC" w:rsidRDefault="0025541F" w:rsidP="0025541F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62.5</w:t>
            </w:r>
          </w:p>
        </w:tc>
        <w:tc>
          <w:tcPr>
            <w:tcW w:w="1247" w:type="pct"/>
            <w:shd w:val="clear" w:color="auto" w:fill="auto"/>
            <w:vAlign w:val="center"/>
          </w:tcPr>
          <w:p w:rsidR="0025541F" w:rsidRPr="00CD2EAC" w:rsidRDefault="0025541F" w:rsidP="008639EC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</w:tbl>
    <w:p w:rsidR="0025541F" w:rsidRPr="00806E4A" w:rsidRDefault="0025541F" w:rsidP="0025541F">
      <w:pPr>
        <w:tabs>
          <w:tab w:val="left" w:pos="720"/>
        </w:tabs>
        <w:rPr>
          <w:rFonts w:ascii="Century Gothic" w:hAnsi="Century Gothic"/>
          <w:b/>
          <w:color w:val="FF0000"/>
          <w:sz w:val="18"/>
          <w:szCs w:val="18"/>
        </w:rPr>
      </w:pPr>
    </w:p>
    <w:p w:rsidR="0025541F" w:rsidRPr="00806E4A" w:rsidRDefault="0025541F" w:rsidP="00806E4A">
      <w:pPr>
        <w:tabs>
          <w:tab w:val="left" w:pos="9169"/>
        </w:tabs>
        <w:rPr>
          <w:rFonts w:ascii="Century Gothic" w:hAnsi="Century Gothic" w:cs="Arial"/>
          <w:b/>
          <w:sz w:val="18"/>
          <w:szCs w:val="18"/>
        </w:rPr>
      </w:pPr>
    </w:p>
    <w:p w:rsidR="00806E4A" w:rsidRPr="00CD2EAC" w:rsidRDefault="00806E4A" w:rsidP="00806E4A">
      <w:pPr>
        <w:pStyle w:val="ListParagraph"/>
        <w:tabs>
          <w:tab w:val="left" w:pos="720"/>
        </w:tabs>
        <w:ind w:left="786"/>
        <w:rPr>
          <w:rFonts w:ascii="Century Gothic" w:hAnsi="Century Gothic"/>
          <w:b/>
          <w:sz w:val="18"/>
          <w:szCs w:val="18"/>
        </w:rPr>
      </w:pPr>
    </w:p>
    <w:p w:rsidR="0025541F" w:rsidRPr="009E0C32" w:rsidRDefault="0025541F" w:rsidP="0025541F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  <w:r w:rsidRPr="009E0C32">
        <w:rPr>
          <w:rFonts w:ascii="Century Gothic" w:hAnsi="Century Gothic"/>
          <w:b/>
          <w:sz w:val="18"/>
          <w:szCs w:val="18"/>
        </w:rPr>
        <w:t>Quotations in progress that are carried forward = 2</w:t>
      </w:r>
    </w:p>
    <w:p w:rsidR="00157117" w:rsidRPr="00CD2EAC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157117" w:rsidRPr="00CD2EAC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157117" w:rsidRPr="00CD2EAC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157117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157117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157117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157117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157117" w:rsidRDefault="00157117" w:rsidP="00590C56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AB1ABE" w:rsidRPr="00EB413C" w:rsidRDefault="00AB1ABE" w:rsidP="00BE67CA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9640EE" w:rsidRPr="0005181D" w:rsidRDefault="009640EE" w:rsidP="00BE67CA">
      <w:pPr>
        <w:numPr>
          <w:ilvl w:val="2"/>
          <w:numId w:val="6"/>
        </w:numPr>
        <w:tabs>
          <w:tab w:val="left" w:pos="720"/>
        </w:tabs>
        <w:ind w:hanging="1980"/>
        <w:rPr>
          <w:rFonts w:ascii="Century Gothic" w:hAnsi="Century Gothic"/>
          <w:b/>
          <w:sz w:val="18"/>
          <w:szCs w:val="18"/>
        </w:rPr>
      </w:pPr>
      <w:r w:rsidRPr="00EB413C">
        <w:rPr>
          <w:rFonts w:ascii="Century Gothic" w:hAnsi="Century Gothic"/>
          <w:b/>
          <w:sz w:val="18"/>
          <w:szCs w:val="18"/>
        </w:rPr>
        <w:t xml:space="preserve">Requested Quotations </w:t>
      </w:r>
      <w:r w:rsidR="00004666" w:rsidRPr="00EB413C">
        <w:rPr>
          <w:rFonts w:ascii="Century Gothic" w:hAnsi="Century Gothic"/>
          <w:b/>
          <w:sz w:val="18"/>
          <w:szCs w:val="18"/>
        </w:rPr>
        <w:t>for</w:t>
      </w:r>
      <w:r w:rsidRPr="00EB413C">
        <w:rPr>
          <w:rFonts w:ascii="Century Gothic" w:hAnsi="Century Gothic"/>
          <w:b/>
          <w:sz w:val="18"/>
          <w:szCs w:val="18"/>
        </w:rPr>
        <w:t xml:space="preserve"> Solutions</w:t>
      </w:r>
    </w:p>
    <w:p w:rsidR="00BE67CA" w:rsidRPr="00EB413C" w:rsidRDefault="00BE67CA" w:rsidP="00BE67CA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p w:rsidR="009640EE" w:rsidRPr="00EB413C" w:rsidRDefault="009640EE" w:rsidP="00BE67CA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  <w:r w:rsidRPr="00EB413C">
        <w:rPr>
          <w:rFonts w:ascii="Century Gothic" w:hAnsi="Century Gothic"/>
          <w:b/>
          <w:sz w:val="18"/>
          <w:szCs w:val="18"/>
        </w:rPr>
        <w:t>Comple</w:t>
      </w:r>
      <w:r w:rsidR="003F6056" w:rsidRPr="00EB413C">
        <w:rPr>
          <w:rFonts w:ascii="Century Gothic" w:hAnsi="Century Gothic"/>
          <w:b/>
          <w:sz w:val="18"/>
          <w:szCs w:val="18"/>
        </w:rPr>
        <w:t xml:space="preserve">ted </w:t>
      </w:r>
      <w:r w:rsidR="00914174" w:rsidRPr="00EB413C">
        <w:rPr>
          <w:rFonts w:ascii="Century Gothic" w:hAnsi="Century Gothic"/>
          <w:b/>
          <w:sz w:val="18"/>
          <w:szCs w:val="18"/>
        </w:rPr>
        <w:t>s</w:t>
      </w:r>
      <w:r w:rsidR="0036527F" w:rsidRPr="00EB413C">
        <w:rPr>
          <w:rFonts w:ascii="Century Gothic" w:hAnsi="Century Gothic"/>
          <w:b/>
          <w:sz w:val="18"/>
          <w:szCs w:val="18"/>
        </w:rPr>
        <w:t>olution quotations</w:t>
      </w:r>
      <w:r w:rsidR="003F6056" w:rsidRPr="00EB413C">
        <w:rPr>
          <w:rFonts w:ascii="Century Gothic" w:hAnsi="Century Gothic"/>
          <w:b/>
          <w:sz w:val="18"/>
          <w:szCs w:val="18"/>
        </w:rPr>
        <w:t xml:space="preserve"> in turnaround time</w:t>
      </w:r>
      <w:r w:rsidRPr="00EB413C">
        <w:rPr>
          <w:rFonts w:ascii="Century Gothic" w:hAnsi="Century Gothic"/>
          <w:b/>
          <w:sz w:val="18"/>
          <w:szCs w:val="18"/>
        </w:rPr>
        <w:t>.</w:t>
      </w:r>
    </w:p>
    <w:p w:rsidR="009640EE" w:rsidRPr="00EB413C" w:rsidRDefault="009640EE" w:rsidP="00BE67CA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</w:p>
    <w:tbl>
      <w:tblPr>
        <w:tblW w:w="1373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957"/>
        <w:gridCol w:w="2928"/>
        <w:gridCol w:w="2551"/>
        <w:gridCol w:w="11"/>
        <w:gridCol w:w="1265"/>
        <w:gridCol w:w="1276"/>
        <w:gridCol w:w="992"/>
        <w:gridCol w:w="1957"/>
        <w:gridCol w:w="27"/>
        <w:gridCol w:w="1773"/>
      </w:tblGrid>
      <w:tr w:rsidR="005857DD" w:rsidRPr="00EB413C" w:rsidTr="005857DD">
        <w:trPr>
          <w:tblHeader/>
        </w:trPr>
        <w:tc>
          <w:tcPr>
            <w:tcW w:w="9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ITEM</w:t>
            </w:r>
          </w:p>
        </w:tc>
        <w:tc>
          <w:tcPr>
            <w:tcW w:w="2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Customer/Client Name</w:t>
            </w:r>
          </w:p>
          <w:p w:rsidR="005857DD" w:rsidRPr="00EB413C" w:rsidRDefault="005857DD" w:rsidP="00BE67C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56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Project Scope</w:t>
            </w:r>
          </w:p>
        </w:tc>
        <w:tc>
          <w:tcPr>
            <w:tcW w:w="1265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Start Date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Finish Date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Duration</w:t>
            </w:r>
          </w:p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(Days)</w:t>
            </w:r>
          </w:p>
        </w:tc>
        <w:tc>
          <w:tcPr>
            <w:tcW w:w="19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This Week Accomplishments</w:t>
            </w:r>
          </w:p>
        </w:tc>
        <w:tc>
          <w:tcPr>
            <w:tcW w:w="1800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</w:tcPr>
          <w:p w:rsidR="005857DD" w:rsidRPr="00EB413C" w:rsidRDefault="005857DD" w:rsidP="00BE67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Issues and Potential Problems</w:t>
            </w:r>
          </w:p>
        </w:tc>
      </w:tr>
      <w:tr w:rsidR="005857DD" w:rsidRPr="00EB413C" w:rsidTr="005857DD">
        <w:trPr>
          <w:trHeight w:val="170"/>
        </w:trPr>
        <w:tc>
          <w:tcPr>
            <w:tcW w:w="957" w:type="dxa"/>
            <w:tcBorders>
              <w:left w:val="double" w:sz="4" w:space="0" w:color="auto"/>
              <w:right w:val="double" w:sz="4" w:space="0" w:color="auto"/>
            </w:tcBorders>
          </w:tcPr>
          <w:p w:rsidR="005857DD" w:rsidRPr="00EB413C" w:rsidRDefault="005857DD" w:rsidP="00BE67CA">
            <w:pPr>
              <w:rPr>
                <w:rFonts w:ascii="Century Gothic" w:hAnsi="Century Gothic" w:cs="Arial"/>
                <w:b/>
                <w:sz w:val="18"/>
                <w:szCs w:val="18"/>
                <w:lang w:val="en-ZA"/>
              </w:rPr>
            </w:pPr>
          </w:p>
        </w:tc>
        <w:tc>
          <w:tcPr>
            <w:tcW w:w="12780" w:type="dxa"/>
            <w:gridSpan w:val="9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857DD" w:rsidRPr="00EB413C" w:rsidRDefault="005857DD" w:rsidP="00BE67CA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EB413C">
              <w:rPr>
                <w:rFonts w:ascii="Century Gothic" w:hAnsi="Century Gothic" w:cs="Arial"/>
                <w:b/>
                <w:sz w:val="18"/>
                <w:szCs w:val="18"/>
                <w:lang w:val="en-ZA"/>
              </w:rPr>
              <w:t>Completed LAN Solutions</w:t>
            </w:r>
          </w:p>
        </w:tc>
      </w:tr>
      <w:tr w:rsidR="005857DD" w:rsidRPr="00EB413C" w:rsidTr="005857DD">
        <w:trPr>
          <w:trHeight w:val="170"/>
        </w:trPr>
        <w:tc>
          <w:tcPr>
            <w:tcW w:w="957" w:type="dxa"/>
            <w:tcBorders>
              <w:left w:val="double" w:sz="4" w:space="0" w:color="auto"/>
            </w:tcBorders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92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562" w:type="dxa"/>
            <w:gridSpan w:val="2"/>
            <w:shd w:val="clear" w:color="auto" w:fill="auto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5857DD" w:rsidRPr="00EB413C" w:rsidRDefault="005857DD" w:rsidP="000C415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5857DD" w:rsidRPr="00EB413C" w:rsidRDefault="005857DD" w:rsidP="000C415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857DD" w:rsidRPr="00EB413C" w:rsidTr="005857DD">
        <w:trPr>
          <w:trHeight w:val="170"/>
        </w:trPr>
        <w:tc>
          <w:tcPr>
            <w:tcW w:w="957" w:type="dxa"/>
            <w:tcBorders>
              <w:left w:val="double" w:sz="4" w:space="0" w:color="auto"/>
            </w:tcBorders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928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562" w:type="dxa"/>
            <w:gridSpan w:val="2"/>
            <w:shd w:val="clear" w:color="auto" w:fill="FFFFFF" w:themeFill="background1"/>
            <w:vAlign w:val="center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857DD" w:rsidRPr="00EB413C" w:rsidRDefault="005857DD" w:rsidP="000C415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FFFFFF" w:themeFill="background1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</w:tcPr>
          <w:p w:rsidR="005857DD" w:rsidRPr="00EB413C" w:rsidRDefault="005857DD" w:rsidP="000C415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857DD" w:rsidRPr="00EB413C" w:rsidTr="005857DD">
        <w:trPr>
          <w:trHeight w:val="106"/>
        </w:trPr>
        <w:tc>
          <w:tcPr>
            <w:tcW w:w="957" w:type="dxa"/>
            <w:tcBorders>
              <w:left w:val="double" w:sz="4" w:space="0" w:color="auto"/>
              <w:right w:val="double" w:sz="4" w:space="0" w:color="auto"/>
            </w:tcBorders>
          </w:tcPr>
          <w:p w:rsidR="005857DD" w:rsidRPr="00EB413C" w:rsidRDefault="005857DD" w:rsidP="000C4157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  <w:tc>
          <w:tcPr>
            <w:tcW w:w="12780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:rsidR="005857DD" w:rsidRPr="00EB413C" w:rsidRDefault="005857DD" w:rsidP="000C4157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EB413C">
              <w:rPr>
                <w:rFonts w:ascii="Century Gothic" w:hAnsi="Century Gothic" w:cs="Arial"/>
                <w:b/>
                <w:sz w:val="18"/>
                <w:szCs w:val="18"/>
              </w:rPr>
              <w:t>Proposals Completed</w:t>
            </w:r>
          </w:p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90C56" w:rsidRPr="00EB413C" w:rsidTr="005857DD">
        <w:trPr>
          <w:trHeight w:val="305"/>
        </w:trPr>
        <w:tc>
          <w:tcPr>
            <w:tcW w:w="957" w:type="dxa"/>
            <w:tcBorders>
              <w:left w:val="double" w:sz="4" w:space="0" w:color="auto"/>
            </w:tcBorders>
            <w:shd w:val="clear" w:color="auto" w:fill="auto"/>
          </w:tcPr>
          <w:p w:rsidR="00590C56" w:rsidRDefault="00590C56" w:rsidP="00590C5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92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90C56" w:rsidRDefault="00590C56" w:rsidP="00590C5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562" w:type="dxa"/>
            <w:gridSpan w:val="2"/>
            <w:shd w:val="clear" w:color="auto" w:fill="auto"/>
            <w:vAlign w:val="center"/>
          </w:tcPr>
          <w:p w:rsidR="00590C56" w:rsidRDefault="00590C56" w:rsidP="00590C5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65" w:type="dxa"/>
            <w:shd w:val="clear" w:color="auto" w:fill="auto"/>
          </w:tcPr>
          <w:p w:rsidR="00590C56" w:rsidRDefault="00590C56" w:rsidP="00590C5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90C56" w:rsidRDefault="00590C56" w:rsidP="00590C5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590C56" w:rsidRDefault="00590C56" w:rsidP="00590C5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0C56" w:rsidRDefault="00590C56" w:rsidP="00590C5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590C56" w:rsidRDefault="00590C56" w:rsidP="00590C56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7DD" w:rsidRPr="00EB413C" w:rsidTr="005857DD">
        <w:trPr>
          <w:trHeight w:val="305"/>
        </w:trPr>
        <w:tc>
          <w:tcPr>
            <w:tcW w:w="957" w:type="dxa"/>
            <w:tcBorders>
              <w:left w:val="double" w:sz="4" w:space="0" w:color="auto"/>
            </w:tcBorders>
            <w:shd w:val="clear" w:color="auto" w:fill="auto"/>
          </w:tcPr>
          <w:p w:rsidR="005857DD" w:rsidRPr="00EB413C" w:rsidRDefault="005857DD" w:rsidP="000C415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80" w:type="dxa"/>
            <w:gridSpan w:val="9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857DD" w:rsidRPr="00EB413C" w:rsidRDefault="005857DD" w:rsidP="000C4157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Solutions</w:t>
            </w:r>
            <w:r w:rsidRPr="00EB413C">
              <w:rPr>
                <w:rFonts w:ascii="Century Gothic" w:hAnsi="Century Gothic"/>
                <w:b/>
                <w:sz w:val="18"/>
                <w:szCs w:val="18"/>
              </w:rPr>
              <w:t xml:space="preserve"> Quotations Submitted</w:t>
            </w:r>
          </w:p>
        </w:tc>
      </w:tr>
      <w:tr w:rsidR="005857DD" w:rsidRPr="00EB413C" w:rsidTr="005857DD">
        <w:trPr>
          <w:trHeight w:val="467"/>
        </w:trPr>
        <w:tc>
          <w:tcPr>
            <w:tcW w:w="957" w:type="dxa"/>
            <w:tcBorders>
              <w:left w:val="double" w:sz="4" w:space="0" w:color="auto"/>
              <w:right w:val="double" w:sz="4" w:space="0" w:color="auto"/>
            </w:tcBorders>
          </w:tcPr>
          <w:p w:rsidR="005857DD" w:rsidRPr="00EB413C" w:rsidRDefault="005857DD" w:rsidP="000C4157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  <w:tc>
          <w:tcPr>
            <w:tcW w:w="12780" w:type="dxa"/>
            <w:gridSpan w:val="9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857DD" w:rsidRPr="00EB413C" w:rsidRDefault="005857DD" w:rsidP="000C4157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EB413C">
              <w:rPr>
                <w:rFonts w:ascii="Century Gothic" w:hAnsi="Century Gothic" w:cs="Arial"/>
                <w:b/>
                <w:sz w:val="18"/>
                <w:szCs w:val="18"/>
              </w:rPr>
              <w:t>TENDERS SUBMITTED</w:t>
            </w:r>
          </w:p>
        </w:tc>
      </w:tr>
      <w:tr w:rsidR="009067EC" w:rsidRPr="00EB413C" w:rsidTr="00451C92">
        <w:trPr>
          <w:trHeight w:val="360"/>
        </w:trPr>
        <w:tc>
          <w:tcPr>
            <w:tcW w:w="95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92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7EC" w:rsidRPr="00D468C2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56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7EC" w:rsidRPr="00D468C2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7EC" w:rsidRPr="00D468C2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7EC" w:rsidRPr="00D468C2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7EC" w:rsidRPr="00D468C2" w:rsidRDefault="009067EC" w:rsidP="009067E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067EC" w:rsidRPr="00EB413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067EC" w:rsidRPr="00EB413C" w:rsidTr="005857DD">
        <w:trPr>
          <w:trHeight w:val="340"/>
        </w:trPr>
        <w:tc>
          <w:tcPr>
            <w:tcW w:w="957" w:type="dxa"/>
            <w:tcBorders>
              <w:left w:val="double" w:sz="4" w:space="0" w:color="auto"/>
              <w:right w:val="double" w:sz="4" w:space="0" w:color="auto"/>
            </w:tcBorders>
          </w:tcPr>
          <w:p w:rsidR="009067EC" w:rsidRPr="00EB413C" w:rsidRDefault="009067EC" w:rsidP="009067EC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2780" w:type="dxa"/>
            <w:gridSpan w:val="9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067EC" w:rsidRPr="00EB413C" w:rsidRDefault="009067EC" w:rsidP="009067EC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TENDERS IN PROGRESS</w:t>
            </w:r>
          </w:p>
        </w:tc>
      </w:tr>
      <w:tr w:rsidR="009067EC" w:rsidRPr="00EB413C" w:rsidTr="005857DD">
        <w:trPr>
          <w:trHeight w:val="340"/>
        </w:trPr>
        <w:tc>
          <w:tcPr>
            <w:tcW w:w="957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928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7EC" w:rsidRDefault="009067EC" w:rsidP="009067E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7EC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73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9067EC" w:rsidRPr="00F10645" w:rsidRDefault="009067EC" w:rsidP="009067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9C5629" w:rsidRDefault="009C5629" w:rsidP="00BE67CA">
      <w:pPr>
        <w:rPr>
          <w:rFonts w:ascii="Century Gothic" w:hAnsi="Century Gothic" w:cs="Arial"/>
          <w:b/>
          <w:sz w:val="18"/>
          <w:szCs w:val="18"/>
        </w:rPr>
      </w:pPr>
    </w:p>
    <w:p w:rsidR="009C5629" w:rsidRPr="00EB413C" w:rsidRDefault="009C5629" w:rsidP="00BE67CA">
      <w:pPr>
        <w:rPr>
          <w:rFonts w:ascii="Century Gothic" w:hAnsi="Century Gothic" w:cs="Arial"/>
          <w:b/>
          <w:sz w:val="18"/>
          <w:szCs w:val="18"/>
        </w:rPr>
      </w:pPr>
    </w:p>
    <w:p w:rsidR="00867D47" w:rsidRPr="00EB413C" w:rsidRDefault="00867D47" w:rsidP="00BE67CA">
      <w:pPr>
        <w:rPr>
          <w:rFonts w:ascii="Century Gothic" w:hAnsi="Century Gothic"/>
          <w:b/>
          <w:sz w:val="18"/>
          <w:szCs w:val="18"/>
        </w:rPr>
      </w:pPr>
    </w:p>
    <w:tbl>
      <w:tblPr>
        <w:tblW w:w="4912" w:type="pct"/>
        <w:tblInd w:w="-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98"/>
        <w:gridCol w:w="2598"/>
        <w:gridCol w:w="1165"/>
        <w:gridCol w:w="1165"/>
        <w:gridCol w:w="985"/>
        <w:gridCol w:w="1099"/>
        <w:gridCol w:w="1045"/>
        <w:gridCol w:w="1221"/>
        <w:gridCol w:w="1011"/>
        <w:gridCol w:w="9"/>
        <w:gridCol w:w="956"/>
      </w:tblGrid>
      <w:tr w:rsidR="00E26CAD" w:rsidRPr="00EB413C" w:rsidTr="00AB500E">
        <w:trPr>
          <w:trHeight w:val="285"/>
        </w:trPr>
        <w:tc>
          <w:tcPr>
            <w:tcW w:w="938" w:type="pct"/>
            <w:shd w:val="clear" w:color="auto" w:fill="DBE5F1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938" w:type="pct"/>
            <w:vMerge w:val="restart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1593" w:type="pct"/>
            <w:gridSpan w:val="4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No. of Requests Received</w:t>
            </w:r>
          </w:p>
        </w:tc>
        <w:tc>
          <w:tcPr>
            <w:tcW w:w="377" w:type="pct"/>
            <w:shd w:val="clear" w:color="auto" w:fill="DBE5F1"/>
            <w:vAlign w:val="center"/>
            <w:hideMark/>
          </w:tcPr>
          <w:p w:rsidR="00E26CAD" w:rsidRPr="00EB413C" w:rsidRDefault="00AB500E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Total Proposals</w:t>
            </w:r>
          </w:p>
        </w:tc>
        <w:tc>
          <w:tcPr>
            <w:tcW w:w="441" w:type="pct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Time taken (days)</w:t>
            </w:r>
          </w:p>
        </w:tc>
        <w:tc>
          <w:tcPr>
            <w:tcW w:w="365" w:type="pct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ASTT (days)</w:t>
            </w:r>
          </w:p>
        </w:tc>
        <w:tc>
          <w:tcPr>
            <w:tcW w:w="348" w:type="pct"/>
            <w:gridSpan w:val="2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Remarks</w:t>
            </w:r>
          </w:p>
        </w:tc>
      </w:tr>
      <w:tr w:rsidR="00E26CAD" w:rsidRPr="00EB413C" w:rsidTr="00AB500E">
        <w:trPr>
          <w:trHeight w:val="585"/>
        </w:trPr>
        <w:tc>
          <w:tcPr>
            <w:tcW w:w="938" w:type="pct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938" w:type="pct"/>
            <w:vMerge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421" w:type="pct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1 – 2 days</w:t>
            </w:r>
          </w:p>
        </w:tc>
        <w:tc>
          <w:tcPr>
            <w:tcW w:w="421" w:type="pct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3 – 5 days</w:t>
            </w:r>
          </w:p>
        </w:tc>
        <w:tc>
          <w:tcPr>
            <w:tcW w:w="356" w:type="pct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6-10 days</w:t>
            </w:r>
          </w:p>
        </w:tc>
        <w:tc>
          <w:tcPr>
            <w:tcW w:w="397" w:type="pct"/>
            <w:shd w:val="clear" w:color="auto" w:fill="DBE5F1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Over 10 days</w:t>
            </w:r>
          </w:p>
        </w:tc>
        <w:tc>
          <w:tcPr>
            <w:tcW w:w="377" w:type="pct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441" w:type="pct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68" w:type="pct"/>
            <w:gridSpan w:val="2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45" w:type="pct"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E26CAD" w:rsidRPr="00EB413C" w:rsidTr="00A61C6C">
        <w:trPr>
          <w:trHeight w:val="407"/>
        </w:trPr>
        <w:tc>
          <w:tcPr>
            <w:tcW w:w="938" w:type="pct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421" w:type="pct"/>
            <w:shd w:val="clear" w:color="auto" w:fill="auto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421" w:type="pct"/>
            <w:shd w:val="clear" w:color="auto" w:fill="auto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56" w:type="pct"/>
            <w:shd w:val="clear" w:color="auto" w:fill="auto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97" w:type="pct"/>
            <w:shd w:val="clear" w:color="auto" w:fill="auto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77" w:type="pct"/>
            <w:shd w:val="clear" w:color="auto" w:fill="auto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441" w:type="pct"/>
            <w:shd w:val="clear" w:color="auto" w:fill="auto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68" w:type="pct"/>
            <w:gridSpan w:val="2"/>
            <w:shd w:val="clear" w:color="auto" w:fill="auto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:rsidR="00E26CAD" w:rsidRPr="00EB413C" w:rsidRDefault="00E26CAD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AB500E" w:rsidRPr="00EB413C" w:rsidTr="00AB500E">
        <w:trPr>
          <w:trHeight w:val="606"/>
        </w:trPr>
        <w:tc>
          <w:tcPr>
            <w:tcW w:w="938" w:type="pct"/>
          </w:tcPr>
          <w:p w:rsidR="00AB500E" w:rsidRPr="00EB413C" w:rsidRDefault="00AB500E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AB500E" w:rsidRPr="00EB413C" w:rsidRDefault="00AB500E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 w:rsidRPr="00EB413C"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Completed Solution</w:t>
            </w:r>
          </w:p>
        </w:tc>
        <w:tc>
          <w:tcPr>
            <w:tcW w:w="421" w:type="pct"/>
            <w:shd w:val="clear" w:color="auto" w:fill="auto"/>
          </w:tcPr>
          <w:p w:rsidR="00AB500E" w:rsidRPr="00EB413C" w:rsidRDefault="007D633E" w:rsidP="001B3FD6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421" w:type="pct"/>
            <w:shd w:val="clear" w:color="auto" w:fill="auto"/>
          </w:tcPr>
          <w:p w:rsidR="00AB500E" w:rsidRPr="00EB413C" w:rsidRDefault="000D19D0" w:rsidP="001B3FD6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56" w:type="pct"/>
            <w:shd w:val="clear" w:color="auto" w:fill="auto"/>
          </w:tcPr>
          <w:p w:rsidR="00AB500E" w:rsidRPr="00EB413C" w:rsidRDefault="000F2B08" w:rsidP="001B3FD6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97" w:type="pct"/>
            <w:shd w:val="clear" w:color="auto" w:fill="auto"/>
          </w:tcPr>
          <w:p w:rsidR="00AB500E" w:rsidRPr="00EB413C" w:rsidRDefault="000F2B08" w:rsidP="001B3FD6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77" w:type="pct"/>
            <w:shd w:val="clear" w:color="auto" w:fill="auto"/>
          </w:tcPr>
          <w:p w:rsidR="00AB500E" w:rsidRPr="00EB413C" w:rsidRDefault="007D633E" w:rsidP="001B3FD6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441" w:type="pct"/>
            <w:shd w:val="clear" w:color="auto" w:fill="auto"/>
          </w:tcPr>
          <w:p w:rsidR="00AB500E" w:rsidRPr="00EB413C" w:rsidRDefault="000D19D0" w:rsidP="001B3FD6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68" w:type="pct"/>
            <w:gridSpan w:val="2"/>
            <w:shd w:val="clear" w:color="auto" w:fill="auto"/>
          </w:tcPr>
          <w:p w:rsidR="00AB500E" w:rsidRPr="00EB413C" w:rsidRDefault="000D19D0" w:rsidP="001B3FD6">
            <w:pPr>
              <w:tabs>
                <w:tab w:val="left" w:pos="720"/>
              </w:tabs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>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AB500E" w:rsidRPr="00EB413C" w:rsidRDefault="00AB500E" w:rsidP="00BE67CA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</w:tbl>
    <w:p w:rsidR="009640EE" w:rsidRPr="00EB413C" w:rsidRDefault="009640EE" w:rsidP="00BE67CA">
      <w:pPr>
        <w:tabs>
          <w:tab w:val="left" w:pos="720"/>
        </w:tabs>
        <w:rPr>
          <w:rFonts w:ascii="Century Gothic" w:hAnsi="Century Gothic"/>
          <w:b/>
          <w:color w:val="FF0000"/>
          <w:sz w:val="18"/>
          <w:szCs w:val="18"/>
        </w:rPr>
      </w:pPr>
    </w:p>
    <w:p w:rsidR="00803813" w:rsidRPr="00F41A7E" w:rsidRDefault="0063335D" w:rsidP="00803813">
      <w:pPr>
        <w:tabs>
          <w:tab w:val="left" w:pos="720"/>
        </w:tabs>
        <w:rPr>
          <w:rFonts w:ascii="Century Gothic" w:hAnsi="Century Gothic"/>
          <w:b/>
          <w:sz w:val="18"/>
          <w:szCs w:val="18"/>
        </w:rPr>
      </w:pPr>
      <w:r w:rsidRPr="00EB413C">
        <w:rPr>
          <w:rFonts w:ascii="Century Gothic" w:hAnsi="Century Gothic"/>
          <w:b/>
          <w:sz w:val="18"/>
          <w:szCs w:val="18"/>
        </w:rPr>
        <w:t xml:space="preserve">Completed </w:t>
      </w:r>
      <w:r w:rsidR="006F41B3">
        <w:rPr>
          <w:rFonts w:ascii="Century Gothic" w:hAnsi="Century Gothic"/>
          <w:b/>
          <w:sz w:val="18"/>
          <w:szCs w:val="18"/>
        </w:rPr>
        <w:t>(</w:t>
      </w:r>
      <w:r w:rsidR="003A3479">
        <w:rPr>
          <w:rFonts w:ascii="Century Gothic" w:hAnsi="Century Gothic"/>
          <w:b/>
          <w:sz w:val="18"/>
          <w:szCs w:val="18"/>
        </w:rPr>
        <w:t>0</w:t>
      </w:r>
      <w:r>
        <w:rPr>
          <w:rFonts w:ascii="Century Gothic" w:hAnsi="Century Gothic"/>
          <w:b/>
          <w:sz w:val="18"/>
          <w:szCs w:val="18"/>
        </w:rPr>
        <w:t>) solutions</w:t>
      </w:r>
      <w:r w:rsidR="0088521F">
        <w:rPr>
          <w:rFonts w:ascii="Century Gothic" w:hAnsi="Century Gothic"/>
          <w:b/>
          <w:sz w:val="18"/>
          <w:szCs w:val="18"/>
        </w:rPr>
        <w:t xml:space="preserve"> in</w:t>
      </w:r>
      <w:r w:rsidR="00E749FD">
        <w:rPr>
          <w:rFonts w:ascii="Century Gothic" w:hAnsi="Century Gothic"/>
          <w:b/>
          <w:sz w:val="18"/>
          <w:szCs w:val="18"/>
        </w:rPr>
        <w:t xml:space="preserve"> </w:t>
      </w:r>
      <w:r w:rsidR="00BE2436">
        <w:rPr>
          <w:rFonts w:ascii="Century Gothic" w:hAnsi="Century Gothic"/>
          <w:b/>
          <w:sz w:val="18"/>
          <w:szCs w:val="18"/>
        </w:rPr>
        <w:t xml:space="preserve">the </w:t>
      </w:r>
      <w:r w:rsidR="007D633E">
        <w:rPr>
          <w:rFonts w:ascii="Century Gothic" w:hAnsi="Century Gothic"/>
          <w:b/>
          <w:sz w:val="18"/>
          <w:szCs w:val="18"/>
        </w:rPr>
        <w:t>week under review</w:t>
      </w:r>
      <w:r w:rsidR="003A3479">
        <w:rPr>
          <w:rFonts w:ascii="Century Gothic" w:hAnsi="Century Gothic"/>
          <w:b/>
          <w:sz w:val="18"/>
          <w:szCs w:val="18"/>
        </w:rPr>
        <w:t xml:space="preserve">. </w:t>
      </w:r>
      <w:r w:rsidR="007D633E">
        <w:rPr>
          <w:rFonts w:ascii="Century Gothic" w:hAnsi="Century Gothic"/>
          <w:b/>
          <w:sz w:val="18"/>
          <w:szCs w:val="18"/>
        </w:rPr>
        <w:t xml:space="preserve"> </w:t>
      </w:r>
      <w:r w:rsidR="00E749FD">
        <w:rPr>
          <w:rFonts w:ascii="Century Gothic" w:hAnsi="Century Gothic"/>
          <w:b/>
          <w:sz w:val="18"/>
          <w:szCs w:val="18"/>
        </w:rPr>
        <w:t xml:space="preserve"> </w:t>
      </w:r>
      <w:r w:rsidR="006B7FED">
        <w:rPr>
          <w:rFonts w:ascii="Century Gothic" w:hAnsi="Century Gothic"/>
          <w:b/>
          <w:sz w:val="18"/>
          <w:szCs w:val="18"/>
        </w:rPr>
        <w:t xml:space="preserve"> </w:t>
      </w:r>
      <w:r w:rsidR="00803813">
        <w:rPr>
          <w:rFonts w:ascii="Century Gothic" w:hAnsi="Century Gothic"/>
          <w:b/>
          <w:sz w:val="18"/>
          <w:szCs w:val="18"/>
        </w:rPr>
        <w:t xml:space="preserve">  </w:t>
      </w:r>
      <w:r w:rsidR="00803813" w:rsidRPr="00EB413C">
        <w:rPr>
          <w:rFonts w:ascii="Century Gothic" w:hAnsi="Century Gothic"/>
          <w:b/>
          <w:sz w:val="18"/>
          <w:szCs w:val="18"/>
        </w:rPr>
        <w:t xml:space="preserve"> </w:t>
      </w:r>
    </w:p>
    <w:p w:rsidR="0009389D" w:rsidRDefault="003A3479" w:rsidP="00BE67CA">
      <w:p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One (</w:t>
      </w:r>
      <w:r w:rsidR="00E749FD">
        <w:rPr>
          <w:rFonts w:ascii="Century Gothic" w:hAnsi="Century Gothic"/>
          <w:b/>
          <w:sz w:val="18"/>
          <w:szCs w:val="18"/>
        </w:rPr>
        <w:t>1</w:t>
      </w:r>
      <w:r w:rsidR="00AE3972" w:rsidRPr="00EB413C">
        <w:rPr>
          <w:rFonts w:ascii="Century Gothic" w:hAnsi="Century Gothic"/>
          <w:b/>
          <w:sz w:val="18"/>
          <w:szCs w:val="18"/>
        </w:rPr>
        <w:t>)</w:t>
      </w:r>
      <w:r w:rsidR="004C2233" w:rsidRPr="00EB413C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solution </w:t>
      </w:r>
      <w:r w:rsidR="00BD092D" w:rsidRPr="00EB413C">
        <w:rPr>
          <w:rFonts w:ascii="Century Gothic" w:hAnsi="Century Gothic"/>
          <w:b/>
          <w:sz w:val="18"/>
          <w:szCs w:val="18"/>
        </w:rPr>
        <w:t>c</w:t>
      </w:r>
      <w:r w:rsidR="00BB5EFC" w:rsidRPr="00EB413C">
        <w:rPr>
          <w:rFonts w:ascii="Century Gothic" w:hAnsi="Century Gothic"/>
          <w:b/>
          <w:sz w:val="18"/>
          <w:szCs w:val="18"/>
        </w:rPr>
        <w:t>arried forward</w:t>
      </w:r>
      <w:r w:rsidR="00F4103C" w:rsidRPr="00EB413C">
        <w:rPr>
          <w:rFonts w:ascii="Century Gothic" w:hAnsi="Century Gothic"/>
          <w:b/>
          <w:sz w:val="18"/>
          <w:szCs w:val="18"/>
        </w:rPr>
        <w:t>.</w:t>
      </w:r>
    </w:p>
    <w:p w:rsidR="00157117" w:rsidRDefault="00157117" w:rsidP="00BE67CA">
      <w:pPr>
        <w:rPr>
          <w:rFonts w:ascii="Century Gothic" w:hAnsi="Century Gothic"/>
          <w:b/>
          <w:sz w:val="18"/>
          <w:szCs w:val="18"/>
        </w:rPr>
      </w:pPr>
    </w:p>
    <w:p w:rsidR="00157117" w:rsidRDefault="00157117" w:rsidP="00BE67CA">
      <w:pPr>
        <w:rPr>
          <w:rFonts w:ascii="Century Gothic" w:hAnsi="Century Gothic"/>
          <w:b/>
          <w:sz w:val="18"/>
          <w:szCs w:val="18"/>
        </w:rPr>
      </w:pPr>
    </w:p>
    <w:p w:rsidR="00157117" w:rsidRDefault="00157117" w:rsidP="00BE67CA">
      <w:pPr>
        <w:rPr>
          <w:rFonts w:ascii="Century Gothic" w:hAnsi="Century Gothic"/>
          <w:b/>
          <w:sz w:val="18"/>
          <w:szCs w:val="18"/>
        </w:rPr>
      </w:pPr>
    </w:p>
    <w:p w:rsidR="00157117" w:rsidRDefault="00157117" w:rsidP="00BE67CA">
      <w:pPr>
        <w:rPr>
          <w:rFonts w:ascii="Century Gothic" w:hAnsi="Century Gothic"/>
          <w:b/>
          <w:sz w:val="18"/>
          <w:szCs w:val="18"/>
        </w:rPr>
      </w:pPr>
    </w:p>
    <w:p w:rsidR="00157117" w:rsidRDefault="00157117" w:rsidP="00BE67CA">
      <w:pPr>
        <w:rPr>
          <w:rFonts w:ascii="Century Gothic" w:hAnsi="Century Gothic"/>
          <w:b/>
          <w:sz w:val="18"/>
          <w:szCs w:val="18"/>
        </w:rPr>
      </w:pPr>
    </w:p>
    <w:p w:rsidR="0088521F" w:rsidRPr="00EB413C" w:rsidRDefault="0088521F" w:rsidP="00BE67CA">
      <w:pPr>
        <w:rPr>
          <w:rFonts w:ascii="Century Gothic" w:hAnsi="Century Gothic"/>
          <w:b/>
          <w:sz w:val="18"/>
          <w:szCs w:val="18"/>
        </w:rPr>
      </w:pPr>
    </w:p>
    <w:p w:rsidR="009640EE" w:rsidRPr="00EB413C" w:rsidRDefault="009640EE" w:rsidP="00BE67CA">
      <w:pPr>
        <w:numPr>
          <w:ilvl w:val="2"/>
          <w:numId w:val="6"/>
        </w:numPr>
        <w:tabs>
          <w:tab w:val="left" w:pos="720"/>
        </w:tabs>
        <w:ind w:hanging="1980"/>
        <w:rPr>
          <w:rFonts w:ascii="Century Gothic" w:hAnsi="Century Gothic"/>
          <w:b/>
        </w:rPr>
      </w:pPr>
      <w:r w:rsidRPr="00EB413C">
        <w:rPr>
          <w:rFonts w:ascii="Century Gothic" w:hAnsi="Century Gothic"/>
          <w:b/>
        </w:rPr>
        <w:t>On-going Installations</w:t>
      </w:r>
    </w:p>
    <w:p w:rsidR="009640EE" w:rsidRPr="00EB413C" w:rsidRDefault="009640EE" w:rsidP="00BE67CA">
      <w:pPr>
        <w:rPr>
          <w:rFonts w:ascii="Century Gothic" w:hAnsi="Century Gothic"/>
          <w:b/>
          <w:sz w:val="18"/>
          <w:szCs w:val="18"/>
        </w:rPr>
      </w:pPr>
    </w:p>
    <w:tbl>
      <w:tblPr>
        <w:tblpPr w:leftFromText="180" w:rightFromText="180" w:vertAnchor="text" w:tblpX="-72" w:tblpY="1"/>
        <w:tblOverlap w:val="never"/>
        <w:tblW w:w="14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885"/>
        <w:gridCol w:w="3343"/>
        <w:gridCol w:w="1620"/>
        <w:gridCol w:w="1367"/>
        <w:gridCol w:w="1275"/>
        <w:gridCol w:w="3928"/>
        <w:gridCol w:w="6"/>
        <w:gridCol w:w="2162"/>
      </w:tblGrid>
      <w:tr w:rsidR="00587D69" w:rsidRPr="00EB413C" w:rsidTr="00587D69">
        <w:trPr>
          <w:trHeight w:val="643"/>
          <w:tblHeader/>
        </w:trPr>
        <w:tc>
          <w:tcPr>
            <w:tcW w:w="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87D69" w:rsidRPr="00EB413C" w:rsidRDefault="00587D69" w:rsidP="005D775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87D69" w:rsidRPr="00EB413C" w:rsidRDefault="00587D69" w:rsidP="005D775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Project Title</w:t>
            </w:r>
          </w:p>
          <w:p w:rsidR="00587D69" w:rsidRPr="00EB413C" w:rsidRDefault="00587D69" w:rsidP="005D775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9CC2E5" w:themeFill="accent1" w:themeFillTint="99"/>
          </w:tcPr>
          <w:p w:rsidR="00587D69" w:rsidRPr="00EB413C" w:rsidRDefault="00587D69" w:rsidP="005D775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Project Scope</w:t>
            </w:r>
          </w:p>
        </w:tc>
        <w:tc>
          <w:tcPr>
            <w:tcW w:w="1367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87D69" w:rsidRPr="00EB413C" w:rsidRDefault="00587D69" w:rsidP="005D775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Start Date</w:t>
            </w: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87D69" w:rsidRPr="00EB413C" w:rsidRDefault="00587D69" w:rsidP="005D775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Estimated Completion Date</w:t>
            </w:r>
          </w:p>
        </w:tc>
        <w:tc>
          <w:tcPr>
            <w:tcW w:w="392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9CC2E5" w:themeFill="accent1" w:themeFillTint="99"/>
          </w:tcPr>
          <w:p w:rsidR="00587D69" w:rsidRPr="00EB413C" w:rsidRDefault="00587D69" w:rsidP="005D775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This Week Accomplishments</w:t>
            </w:r>
          </w:p>
        </w:tc>
        <w:tc>
          <w:tcPr>
            <w:tcW w:w="2168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CC2E5" w:themeFill="accent1" w:themeFillTint="99"/>
          </w:tcPr>
          <w:p w:rsidR="00587D69" w:rsidRPr="00EB413C" w:rsidRDefault="00587D69" w:rsidP="005D775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EB413C">
              <w:rPr>
                <w:rFonts w:ascii="Century Gothic" w:hAnsi="Century Gothic"/>
                <w:b/>
                <w:sz w:val="18"/>
                <w:szCs w:val="18"/>
              </w:rPr>
              <w:t>Issues and Potential Problems</w:t>
            </w:r>
          </w:p>
        </w:tc>
      </w:tr>
      <w:tr w:rsidR="00587D69" w:rsidRPr="00EB413C" w:rsidTr="00587D69">
        <w:trPr>
          <w:trHeight w:val="716"/>
        </w:trPr>
        <w:tc>
          <w:tcPr>
            <w:tcW w:w="885" w:type="dxa"/>
            <w:tcBorders>
              <w:left w:val="double" w:sz="4" w:space="0" w:color="auto"/>
              <w:right w:val="single" w:sz="4" w:space="0" w:color="000000"/>
            </w:tcBorders>
          </w:tcPr>
          <w:p w:rsidR="00587D69" w:rsidRPr="00EB413C" w:rsidRDefault="00587D69" w:rsidP="005D7752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587D69" w:rsidRPr="00EB413C" w:rsidRDefault="00587D69" w:rsidP="005D7752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B413C">
              <w:rPr>
                <w:rFonts w:ascii="Century Gothic" w:hAnsi="Century Gothic" w:cs="Arial"/>
                <w:b/>
                <w:sz w:val="20"/>
                <w:szCs w:val="20"/>
              </w:rPr>
              <w:t>Item</w:t>
            </w:r>
          </w:p>
        </w:tc>
        <w:tc>
          <w:tcPr>
            <w:tcW w:w="11539" w:type="dxa"/>
            <w:gridSpan w:val="6"/>
            <w:tcBorders>
              <w:left w:val="double" w:sz="4" w:space="0" w:color="auto"/>
              <w:right w:val="single" w:sz="4" w:space="0" w:color="000000"/>
            </w:tcBorders>
            <w:vAlign w:val="center"/>
          </w:tcPr>
          <w:p w:rsidR="00587D69" w:rsidRPr="00EB413C" w:rsidRDefault="00587D69" w:rsidP="005D7752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B413C">
              <w:rPr>
                <w:rFonts w:ascii="Century Gothic" w:hAnsi="Century Gothic" w:cs="Arial"/>
                <w:b/>
                <w:sz w:val="20"/>
                <w:szCs w:val="20"/>
              </w:rPr>
              <w:t>ONGOING LAN INSTALLATIONS</w:t>
            </w:r>
          </w:p>
        </w:tc>
        <w:tc>
          <w:tcPr>
            <w:tcW w:w="2162" w:type="dxa"/>
            <w:tcBorders>
              <w:right w:val="double" w:sz="4" w:space="0" w:color="auto"/>
            </w:tcBorders>
          </w:tcPr>
          <w:p w:rsidR="00587D69" w:rsidRPr="00EB413C" w:rsidRDefault="00587D69" w:rsidP="005D7752"/>
        </w:tc>
      </w:tr>
      <w:tr w:rsidR="00B72FCF" w:rsidRPr="00EB413C" w:rsidTr="00F92BC2">
        <w:trPr>
          <w:trHeight w:val="710"/>
        </w:trPr>
        <w:tc>
          <w:tcPr>
            <w:tcW w:w="885" w:type="dxa"/>
            <w:tcBorders>
              <w:left w:val="double" w:sz="4" w:space="0" w:color="auto"/>
            </w:tcBorders>
            <w:shd w:val="clear" w:color="auto" w:fill="F4B083" w:themeFill="accent2" w:themeFillTint="99"/>
          </w:tcPr>
          <w:p w:rsidR="00B72FCF" w:rsidRPr="00EB413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 xml:space="preserve">MOPSE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 xml:space="preserve">LAN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6/12/21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F4B083" w:themeFill="accent2" w:themeFillTint="99"/>
          </w:tcPr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Cabinet mounting 3/3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Trunking 80/100m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Lan cable run 1200/1500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Wall plates mounting 34/40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AP mounting 9/13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Lan points terminations 34/40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Testing 34/40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Fibre pulling 200/200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Splicing 6/6</w:t>
            </w:r>
          </w:p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25E99">
              <w:rPr>
                <w:rFonts w:ascii="Century Gothic" w:hAnsi="Century Gothic"/>
                <w:sz w:val="18"/>
                <w:szCs w:val="18"/>
              </w:rPr>
              <w:t>Testing 1/1</w:t>
            </w:r>
          </w:p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4B083" w:themeFill="accent2" w:themeFillTint="99"/>
          </w:tcPr>
          <w:p w:rsidR="00B72FCF" w:rsidRPr="00C25E9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Switches </w:t>
            </w:r>
            <w:r w:rsidR="00F92BC2">
              <w:rPr>
                <w:rFonts w:ascii="Century Gothic" w:hAnsi="Century Gothic"/>
                <w:sz w:val="18"/>
                <w:szCs w:val="18"/>
              </w:rPr>
              <w:t>requested now under custodianship of Mr S. Ngugama, project to be concluded soon.</w:t>
            </w:r>
          </w:p>
        </w:tc>
      </w:tr>
      <w:tr w:rsidR="00B72FCF" w:rsidRPr="00EB413C" w:rsidTr="00587D69">
        <w:trPr>
          <w:trHeight w:val="710"/>
        </w:trPr>
        <w:tc>
          <w:tcPr>
            <w:tcW w:w="885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B72FCF" w:rsidRPr="0099418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ZRP Support Primary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LAN/WAN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8/12/21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FFFFFF" w:themeFill="background1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b/>
                <w:sz w:val="18"/>
                <w:szCs w:val="18"/>
              </w:rPr>
              <w:t>99% complete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Pole holes 7/7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Planting 7/7</w:t>
            </w:r>
          </w:p>
          <w:p w:rsidR="00B72FCF" w:rsidRPr="00B20F5E" w:rsidRDefault="00B72FCF" w:rsidP="00B72FCF">
            <w:pPr>
              <w:pStyle w:val="Subtitle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B20F5E">
              <w:rPr>
                <w:rFonts w:ascii="Century Gothic" w:hAnsi="Century Gothic"/>
                <w:b w:val="0"/>
                <w:sz w:val="18"/>
                <w:szCs w:val="18"/>
              </w:rPr>
              <w:lastRenderedPageBreak/>
              <w:t>Fiber pulling 600/600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Cabinet mounting 3/3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Trunking 150/150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Ethernet 100%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Switches 5/5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Apps</w:t>
            </w:r>
            <w:r w:rsidRPr="00425C85">
              <w:rPr>
                <w:rFonts w:ascii="Century Gothic" w:hAnsi="Century Gothic"/>
                <w:sz w:val="18"/>
                <w:szCs w:val="18"/>
              </w:rPr>
              <w:t xml:space="preserve"> 3/3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 xml:space="preserve">Router 1/1 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t>Terminated 90/90 points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FFFFF" w:themeFill="background1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lastRenderedPageBreak/>
              <w:t xml:space="preserve">Switches (2x24port switches) Installed but still 48 </w:t>
            </w:r>
            <w:r>
              <w:rPr>
                <w:rFonts w:ascii="Century Gothic" w:hAnsi="Century Gothic"/>
                <w:sz w:val="18"/>
                <w:szCs w:val="18"/>
              </w:rPr>
              <w:t>ports</w:t>
            </w:r>
            <w:r w:rsidRPr="00425C85">
              <w:rPr>
                <w:rFonts w:ascii="Century Gothic" w:hAnsi="Century Gothic"/>
                <w:sz w:val="18"/>
                <w:szCs w:val="18"/>
              </w:rPr>
              <w:t xml:space="preserve"> pending.</w:t>
            </w: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25C85">
              <w:rPr>
                <w:rFonts w:ascii="Century Gothic" w:hAnsi="Century Gothic"/>
                <w:sz w:val="18"/>
                <w:szCs w:val="18"/>
              </w:rPr>
              <w:lastRenderedPageBreak/>
              <w:t>Procurement of 48 Port switch in progress evaluation completed. Winning bidder furnished kith order.</w:t>
            </w:r>
          </w:p>
        </w:tc>
      </w:tr>
      <w:tr w:rsidR="00B72FCF" w:rsidRPr="00EB413C" w:rsidTr="00587D69">
        <w:trPr>
          <w:trHeight w:val="710"/>
        </w:trPr>
        <w:tc>
          <w:tcPr>
            <w:tcW w:w="885" w:type="dxa"/>
            <w:tcBorders>
              <w:left w:val="double" w:sz="4" w:space="0" w:color="auto"/>
            </w:tcBorders>
            <w:shd w:val="clear" w:color="auto" w:fill="auto"/>
          </w:tcPr>
          <w:p w:rsidR="00B72FCF" w:rsidRPr="00C35F0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3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4361D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361D1">
              <w:rPr>
                <w:rFonts w:ascii="Century Gothic" w:hAnsi="Century Gothic"/>
                <w:sz w:val="18"/>
                <w:szCs w:val="18"/>
              </w:rPr>
              <w:t>ZNA Defence House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4361D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361D1">
              <w:rPr>
                <w:rFonts w:ascii="Century Gothic" w:hAnsi="Century Gothic"/>
                <w:sz w:val="18"/>
                <w:szCs w:val="18"/>
              </w:rPr>
              <w:t>IP PBX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4361D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361D1">
              <w:rPr>
                <w:rFonts w:ascii="Century Gothic" w:hAnsi="Century Gothic"/>
                <w:sz w:val="18"/>
                <w:szCs w:val="18"/>
              </w:rPr>
              <w:t>20/01/22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auto"/>
          </w:tcPr>
          <w:p w:rsidR="00B72FCF" w:rsidRPr="004361D1" w:rsidRDefault="00B72FCF" w:rsidP="00B72FCF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Completion 97%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Trunking 2000/2000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Cable pulling 28000/28 000m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Terminations 500/500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Cabinet mounting 7/7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PBX </w:t>
            </w: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mounting 1/2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Gateway configurations 40/40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Testing 50/50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Maps 1/2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Configurations of IPBX 8/10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Fiber pulling 2000/2000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Patch panel mounting 8/8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Splicing 16/16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Switch mounting 10/12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Phone installation 500/500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System testing phase 1 completed left with phase 2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Sip lines configurations 33/33</w:t>
            </w:r>
          </w:p>
          <w:p w:rsidR="00B72FCF" w:rsidRPr="004361D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361D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Housekeeping 100/100%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1574EE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1574EE">
              <w:rPr>
                <w:rFonts w:ascii="Century Gothic" w:hAnsi="Century Gothic" w:cs="Arial"/>
                <w:sz w:val="18"/>
                <w:szCs w:val="18"/>
              </w:rPr>
              <w:t xml:space="preserve">Lack of materials </w:t>
            </w:r>
          </w:p>
          <w:p w:rsidR="00B72FCF" w:rsidRPr="001574EE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1574EE">
              <w:rPr>
                <w:rFonts w:ascii="Century Gothic" w:hAnsi="Century Gothic" w:cs="Arial"/>
                <w:sz w:val="18"/>
                <w:szCs w:val="18"/>
              </w:rPr>
              <w:t>Lack of machine tools like drill gun</w:t>
            </w:r>
          </w:p>
          <w:p w:rsidR="00B72FCF" w:rsidRPr="001574EE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1574EE">
              <w:rPr>
                <w:rFonts w:ascii="Century Gothic" w:hAnsi="Century Gothic" w:cs="Arial"/>
                <w:sz w:val="18"/>
                <w:szCs w:val="18"/>
              </w:rPr>
              <w:t xml:space="preserve">Casuals are not consistent in coming to work </w:t>
            </w:r>
          </w:p>
          <w:p w:rsidR="00B72FCF" w:rsidRPr="001574EE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1574EE">
              <w:rPr>
                <w:rFonts w:ascii="Century Gothic" w:hAnsi="Century Gothic" w:cs="Arial"/>
                <w:sz w:val="18"/>
                <w:szCs w:val="18"/>
              </w:rPr>
              <w:t xml:space="preserve">Some offices are not accessible always </w:t>
            </w:r>
          </w:p>
          <w:p w:rsidR="00B72FCF" w:rsidRPr="001574EE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The challenge</w:t>
            </w:r>
            <w:r w:rsidRPr="001574EE">
              <w:rPr>
                <w:rFonts w:ascii="Century Gothic" w:hAnsi="Century Gothic" w:cs="Arial"/>
                <w:sz w:val="18"/>
                <w:szCs w:val="18"/>
              </w:rPr>
              <w:t xml:space="preserve"> in accessing the </w:t>
            </w:r>
            <w:r>
              <w:rPr>
                <w:rFonts w:ascii="Century Gothic" w:hAnsi="Century Gothic" w:cs="Arial"/>
                <w:sz w:val="18"/>
                <w:szCs w:val="18"/>
              </w:rPr>
              <w:t>general</w:t>
            </w:r>
            <w:r w:rsidRPr="001574EE">
              <w:rPr>
                <w:rFonts w:ascii="Century Gothic" w:hAnsi="Century Gothic" w:cs="Arial"/>
                <w:sz w:val="18"/>
                <w:szCs w:val="18"/>
              </w:rPr>
              <w:t xml:space="preserve"> offices the whole of Second Floor</w:t>
            </w:r>
          </w:p>
          <w:p w:rsidR="00B72FCF" w:rsidRPr="001574EE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1574EE">
              <w:rPr>
                <w:rFonts w:ascii="Century Gothic" w:hAnsi="Century Gothic" w:cs="Arial"/>
                <w:sz w:val="18"/>
                <w:szCs w:val="18"/>
              </w:rPr>
              <w:t>Note that there is a slight change on trunking and required cable to be pulled due to the physical scoping we are identifying</w:t>
            </w:r>
          </w:p>
        </w:tc>
      </w:tr>
      <w:tr w:rsidR="00B72FCF" w:rsidRPr="00EB413C" w:rsidTr="00587D69">
        <w:trPr>
          <w:trHeight w:val="710"/>
        </w:trPr>
        <w:tc>
          <w:tcPr>
            <w:tcW w:w="885" w:type="dxa"/>
            <w:tcBorders>
              <w:left w:val="double" w:sz="4" w:space="0" w:color="auto"/>
            </w:tcBorders>
            <w:shd w:val="clear" w:color="auto" w:fill="auto"/>
          </w:tcPr>
          <w:p w:rsidR="00B72FCF" w:rsidRPr="00C35F0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D468C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JSC 162 Chinamano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D468C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IP PBX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D468C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28/9/2022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Material mobilisation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 xml:space="preserve"> 161IPBX Configuration 8/8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Video conference test 2/2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Cable termination 50/50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IP Phones configuration 50/50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Overall Test 1/1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162 IPBX Configuration 8/8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Video conference test 2/2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Cable termination 50/50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IP Phones configuration 30/30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Switches 0/4</w:t>
            </w:r>
          </w:p>
          <w:p w:rsidR="00B72FCF" w:rsidRPr="00D468C2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Overall Test 1/1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D468C2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468C2">
              <w:rPr>
                <w:rFonts w:ascii="Century Gothic" w:hAnsi="Century Gothic"/>
                <w:sz w:val="18"/>
                <w:szCs w:val="18"/>
              </w:rPr>
              <w:t>Requires 4 x Switches</w:t>
            </w:r>
          </w:p>
        </w:tc>
      </w:tr>
      <w:tr w:rsidR="00B72FCF" w:rsidRPr="00EB413C" w:rsidTr="00587D69">
        <w:trPr>
          <w:trHeight w:val="71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87D6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>Attorney Gen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87D6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>Installation of Aps.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87D6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>5/6/2023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587D69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87D6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>Requires Access Points Site survey 100%</w:t>
            </w:r>
          </w:p>
          <w:p w:rsidR="00B72FCF" w:rsidRPr="00587D6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>Material mobilisation 100%</w:t>
            </w:r>
          </w:p>
          <w:p w:rsidR="00B72FCF" w:rsidRPr="00587D6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 xml:space="preserve">Cable pulling 600/700 </w:t>
            </w:r>
          </w:p>
          <w:p w:rsidR="00B72FCF" w:rsidRPr="00587D69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 xml:space="preserve">Access </w:t>
            </w:r>
            <w:r w:rsidR="003E7C49" w:rsidRPr="00587D69">
              <w:rPr>
                <w:rFonts w:ascii="Century Gothic" w:hAnsi="Century Gothic"/>
                <w:sz w:val="18"/>
                <w:szCs w:val="18"/>
              </w:rPr>
              <w:t>points configurations</w:t>
            </w:r>
            <w:r w:rsidRPr="00587D69">
              <w:rPr>
                <w:rFonts w:ascii="Century Gothic" w:hAnsi="Century Gothic"/>
                <w:sz w:val="18"/>
                <w:szCs w:val="18"/>
              </w:rPr>
              <w:t xml:space="preserve"> 4/7.</w:t>
            </w:r>
          </w:p>
          <w:p w:rsidR="00B72FCF" w:rsidRPr="00587D69" w:rsidRDefault="00B72FCF" w:rsidP="00B72FCF">
            <w:pPr>
              <w:shd w:val="clear" w:color="auto" w:fill="FFFFFF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587D6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87D69">
              <w:rPr>
                <w:rFonts w:ascii="Century Gothic" w:hAnsi="Century Gothic"/>
                <w:sz w:val="18"/>
                <w:szCs w:val="18"/>
              </w:rPr>
              <w:t>Procurement of AP’s at evaluation stage.</w:t>
            </w:r>
          </w:p>
        </w:tc>
      </w:tr>
      <w:tr w:rsidR="00B72FCF" w:rsidRPr="00EB413C" w:rsidTr="00587D69">
        <w:trPr>
          <w:trHeight w:val="555"/>
        </w:trPr>
        <w:tc>
          <w:tcPr>
            <w:tcW w:w="88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72FCF" w:rsidRPr="00EB413C" w:rsidRDefault="00B72FCF" w:rsidP="00B72FCF">
            <w:pPr>
              <w:rPr>
                <w:rFonts w:ascii="Century Gothic" w:hAnsi="Century Gothic"/>
                <w:b/>
                <w:color w:val="FF0000"/>
                <w:sz w:val="18"/>
                <w:szCs w:val="18"/>
              </w:rPr>
            </w:pPr>
          </w:p>
        </w:tc>
        <w:tc>
          <w:tcPr>
            <w:tcW w:w="13701" w:type="dxa"/>
            <w:gridSpan w:val="7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72FCF" w:rsidRPr="00EB413C" w:rsidRDefault="00B72FCF" w:rsidP="00B72FCF">
            <w:pPr>
              <w:rPr>
                <w:rFonts w:ascii="Century Gothic" w:hAnsi="Century Gothic"/>
                <w:b/>
                <w:color w:val="FF0000"/>
                <w:sz w:val="20"/>
                <w:szCs w:val="20"/>
              </w:rPr>
            </w:pPr>
            <w:r w:rsidRPr="00EB413C">
              <w:rPr>
                <w:rFonts w:ascii="Century Gothic" w:hAnsi="Century Gothic"/>
                <w:b/>
                <w:sz w:val="20"/>
                <w:szCs w:val="20"/>
              </w:rPr>
              <w:t>ONGOING FIBRE INSTALLATIONS</w:t>
            </w:r>
          </w:p>
        </w:tc>
      </w:tr>
      <w:tr w:rsidR="00B72FCF" w:rsidRPr="00EB413C" w:rsidTr="00587D69">
        <w:trPr>
          <w:trHeight w:val="2401"/>
        </w:trPr>
        <w:tc>
          <w:tcPr>
            <w:tcW w:w="885" w:type="dxa"/>
            <w:tcBorders>
              <w:lef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3343" w:type="dxa"/>
            <w:tcBorders>
              <w:lef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F18AC">
              <w:rPr>
                <w:rFonts w:ascii="Century Gothic" w:hAnsi="Century Gothic" w:cs="Arial"/>
                <w:sz w:val="18"/>
                <w:szCs w:val="18"/>
              </w:rPr>
              <w:t>President’s Residence</w:t>
            </w:r>
          </w:p>
        </w:tc>
        <w:tc>
          <w:tcPr>
            <w:tcW w:w="1620" w:type="dxa"/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Internet and WiFi0</w:t>
            </w:r>
          </w:p>
        </w:tc>
        <w:tc>
          <w:tcPr>
            <w:tcW w:w="1367" w:type="dxa"/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20/05/18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</w:rPr>
              <w:t>Overall = 3/4 sites complete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</w:rPr>
              <w:t>El Shaddai</w:t>
            </w:r>
            <w:r w:rsidRPr="000F18AC">
              <w:rPr>
                <w:rFonts w:ascii="Century Gothic" w:hAnsi="Century Gothic"/>
                <w:sz w:val="18"/>
                <w:szCs w:val="18"/>
              </w:rPr>
              <w:t xml:space="preserve"> – Completed pending is PABX 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  <w:lang w:val="en-US" w:eastAsia="en-ZW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  <w:lang w:val="en-US" w:eastAsia="en-ZW"/>
              </w:rPr>
              <w:t>Whelldon</w:t>
            </w:r>
            <w:r w:rsidRPr="000F18AC">
              <w:rPr>
                <w:rFonts w:ascii="Century Gothic" w:hAnsi="Century Gothic"/>
                <w:sz w:val="18"/>
                <w:szCs w:val="18"/>
                <w:lang w:val="en-US" w:eastAsia="en-ZW"/>
              </w:rPr>
              <w:t xml:space="preserve"> – Completed fiber works up to the building but building still under construction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  <w:lang w:val="en-US" w:eastAsia="en-ZW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  <w:lang w:val="en-US" w:eastAsia="en-ZW"/>
              </w:rPr>
              <w:t>Precabe Farm</w:t>
            </w:r>
            <w:r w:rsidRPr="000F18AC">
              <w:rPr>
                <w:rFonts w:ascii="Century Gothic" w:hAnsi="Century Gothic"/>
                <w:sz w:val="18"/>
                <w:szCs w:val="18"/>
                <w:lang w:val="en-US" w:eastAsia="en-ZW"/>
              </w:rPr>
              <w:t>– completed. IPPBX pending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</w:rPr>
              <w:t>Mapanzure Homestead</w:t>
            </w:r>
            <w:r w:rsidRPr="000F18AC">
              <w:rPr>
                <w:rFonts w:ascii="Century Gothic" w:hAnsi="Century Gothic"/>
                <w:sz w:val="18"/>
                <w:szCs w:val="18"/>
              </w:rPr>
              <w:t xml:space="preserve"> – Fibre completed </w:t>
            </w:r>
          </w:p>
        </w:tc>
        <w:tc>
          <w:tcPr>
            <w:tcW w:w="2168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F18AC">
              <w:rPr>
                <w:rFonts w:ascii="Century Gothic" w:hAnsi="Century Gothic" w:cs="Tahoma"/>
                <w:sz w:val="18"/>
                <w:szCs w:val="18"/>
                <w:lang w:val="en-US"/>
              </w:rPr>
              <w:t>Full payment made. Fibre cable delivered.</w:t>
            </w:r>
          </w:p>
        </w:tc>
      </w:tr>
      <w:tr w:rsidR="00B72FCF" w:rsidRPr="00EB413C" w:rsidTr="008B4C95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4B083" w:themeFill="accent2" w:themeFillTint="99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F18AC">
              <w:rPr>
                <w:rFonts w:ascii="Century Gothic" w:hAnsi="Century Gothic" w:cs="Arial"/>
                <w:sz w:val="18"/>
                <w:szCs w:val="18"/>
              </w:rPr>
              <w:t>NPA – Office of The Prosecutor General</w:t>
            </w: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lastRenderedPageBreak/>
              <w:t>VPNs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F18AC">
              <w:rPr>
                <w:rFonts w:ascii="Century Gothic" w:hAnsi="Century Gothic" w:cs="Arial"/>
                <w:sz w:val="18"/>
                <w:szCs w:val="18"/>
              </w:rPr>
              <w:t>6/9/21</w:t>
            </w: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lastRenderedPageBreak/>
              <w:t>01/09/2023</w:t>
            </w:r>
          </w:p>
        </w:tc>
        <w:tc>
          <w:tcPr>
            <w:tcW w:w="3928" w:type="dxa"/>
            <w:shd w:val="clear" w:color="auto" w:fill="F4B083" w:themeFill="accent2" w:themeFillTint="99"/>
          </w:tcPr>
          <w:p w:rsidR="00B72FCF" w:rsidRPr="000F18AC" w:rsidRDefault="00B72FCF" w:rsidP="00B72FCF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</w:rPr>
              <w:t>Overall, 25/26 Completed (Updated report)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</w:rPr>
              <w:t xml:space="preserve">(Chitungwiza, Head Quarters, Harare Magistrate, Guruve, Concession, Bindura, </w:t>
            </w:r>
            <w:r w:rsidRPr="000F18AC">
              <w:rPr>
                <w:rFonts w:ascii="Century Gothic" w:hAnsi="Century Gothic"/>
                <w:b/>
                <w:sz w:val="18"/>
                <w:szCs w:val="18"/>
              </w:rPr>
              <w:lastRenderedPageBreak/>
              <w:t xml:space="preserve">Mt Darwin, Kezi, Gwanda, Esigodini, BBG, Filabusi, Plumtree 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</w:rPr>
              <w:t xml:space="preserve">Mbare Magistrate, Bulawayo, </w:t>
            </w:r>
            <w:r w:rsidRPr="000F18AC">
              <w:rPr>
                <w:rFonts w:ascii="Century Gothic" w:hAnsi="Century Gothic"/>
                <w:b/>
                <w:bCs/>
                <w:sz w:val="18"/>
                <w:szCs w:val="18"/>
              </w:rPr>
              <w:t>Norton</w:t>
            </w:r>
            <w:r w:rsidRPr="000F18AC">
              <w:rPr>
                <w:rFonts w:ascii="Century Gothic" w:hAnsi="Century Gothic"/>
                <w:b/>
                <w:sz w:val="18"/>
                <w:szCs w:val="18"/>
              </w:rPr>
              <w:t xml:space="preserve">, Tredgold, Mutare, Murambinda, Nyanga, Rusape, Chipinge, Karoi – 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bCs/>
                <w:sz w:val="18"/>
                <w:szCs w:val="18"/>
              </w:rPr>
              <w:t>Chinhoyi</w:t>
            </w:r>
            <w:r w:rsidRPr="000F18AC">
              <w:rPr>
                <w:rFonts w:ascii="Century Gothic" w:hAnsi="Century Gothic"/>
                <w:sz w:val="18"/>
                <w:szCs w:val="18"/>
              </w:rPr>
              <w:t xml:space="preserve"> – completed </w:t>
            </w:r>
            <w:r>
              <w:rPr>
                <w:rFonts w:ascii="Century Gothic" w:hAnsi="Century Gothic"/>
                <w:sz w:val="18"/>
                <w:szCs w:val="18"/>
              </w:rPr>
              <w:t>fiber</w:t>
            </w:r>
            <w:r w:rsidRPr="000F18AC">
              <w:rPr>
                <w:rFonts w:ascii="Century Gothic" w:hAnsi="Century Gothic"/>
                <w:sz w:val="18"/>
                <w:szCs w:val="18"/>
              </w:rPr>
              <w:t>. Temporarily configured with Mi</w:t>
            </w:r>
            <w:r w:rsidR="008B4C95">
              <w:rPr>
                <w:rFonts w:ascii="Century Gothic" w:hAnsi="Century Gothic"/>
                <w:sz w:val="18"/>
                <w:szCs w:val="18"/>
              </w:rPr>
              <w:t>k</w:t>
            </w:r>
            <w:r w:rsidRPr="000F18AC">
              <w:rPr>
                <w:rFonts w:ascii="Century Gothic" w:hAnsi="Century Gothic"/>
                <w:sz w:val="18"/>
                <w:szCs w:val="18"/>
              </w:rPr>
              <w:t>rotik router awaiting Cisco 4431 router with an.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4B083" w:themeFill="accent2" w:themeFillTint="99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lastRenderedPageBreak/>
              <w:t xml:space="preserve">CISCO 4431 RFQ 468-23 </w:t>
            </w:r>
            <w:r w:rsidR="008B4C95">
              <w:rPr>
                <w:rFonts w:ascii="Century Gothic" w:hAnsi="Century Gothic"/>
                <w:sz w:val="18"/>
                <w:szCs w:val="18"/>
              </w:rPr>
              <w:t xml:space="preserve">needed to conclude job, awaiting </w:t>
            </w:r>
            <w:r w:rsidR="006D2C33">
              <w:rPr>
                <w:rFonts w:ascii="Century Gothic" w:hAnsi="Century Gothic"/>
                <w:sz w:val="18"/>
                <w:szCs w:val="18"/>
              </w:rPr>
              <w:t xml:space="preserve">Purchase </w:t>
            </w:r>
            <w:r w:rsidR="008B4C95">
              <w:rPr>
                <w:rFonts w:ascii="Century Gothic" w:hAnsi="Century Gothic"/>
                <w:sz w:val="18"/>
                <w:szCs w:val="18"/>
              </w:rPr>
              <w:lastRenderedPageBreak/>
              <w:t>Contracts.</w:t>
            </w:r>
            <w:r w:rsidRPr="000F18AC">
              <w:rPr>
                <w:rFonts w:ascii="Century Gothic" w:hAnsi="Century Gothic"/>
                <w:sz w:val="18"/>
                <w:szCs w:val="18"/>
              </w:rPr>
              <w:br/>
            </w:r>
          </w:p>
        </w:tc>
      </w:tr>
      <w:tr w:rsidR="00B72FCF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8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ZRP High School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 xml:space="preserve">Transfer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8/3/22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FFFFFF" w:themeFill="background1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 xml:space="preserve">Client requires replacement of switch evaluation completed 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Requires a 24 port switch which is under procurement. Evaluation for this purchase has been completed.</w:t>
            </w:r>
          </w:p>
        </w:tc>
      </w:tr>
      <w:tr w:rsidR="00B72FCF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14278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14278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14278F">
              <w:rPr>
                <w:rFonts w:ascii="Century Gothic" w:hAnsi="Century Gothic"/>
                <w:sz w:val="18"/>
                <w:szCs w:val="18"/>
              </w:rPr>
              <w:t>Ferro Consulting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14278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14278F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14278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14278F">
              <w:rPr>
                <w:rFonts w:ascii="Century Gothic" w:hAnsi="Century Gothic"/>
                <w:sz w:val="18"/>
                <w:szCs w:val="18"/>
              </w:rPr>
              <w:t>30/3/22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auto"/>
          </w:tcPr>
          <w:p w:rsidR="00B72FCF" w:rsidRPr="0014278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Fiber</w:t>
            </w:r>
            <w:r w:rsidRPr="0014278F">
              <w:rPr>
                <w:rFonts w:ascii="Century Gothic" w:hAnsi="Century Gothic"/>
                <w:sz w:val="18"/>
                <w:szCs w:val="18"/>
              </w:rPr>
              <w:t xml:space="preserve"> construction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is </w:t>
            </w:r>
            <w:r w:rsidRPr="0014278F">
              <w:rPr>
                <w:rFonts w:ascii="Century Gothic" w:hAnsi="Century Gothic"/>
                <w:sz w:val="18"/>
                <w:szCs w:val="18"/>
              </w:rPr>
              <w:t>in progress.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14278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14278F">
              <w:rPr>
                <w:rFonts w:ascii="Century Gothic" w:hAnsi="Century Gothic"/>
                <w:sz w:val="18"/>
                <w:szCs w:val="18"/>
              </w:rPr>
              <w:t xml:space="preserve">Medical requirements fulfilled </w:t>
            </w:r>
          </w:p>
        </w:tc>
      </w:tr>
      <w:tr w:rsidR="00B72FCF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Deeds Office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12/4/22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Configurations in progress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Configurations are to be done by CCS</w:t>
            </w:r>
          </w:p>
        </w:tc>
      </w:tr>
      <w:tr w:rsidR="00B72FCF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Deeds Office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Leased Internet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12/4/22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Configuration in progress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Configurations are to be done by CCS</w:t>
            </w:r>
          </w:p>
        </w:tc>
      </w:tr>
      <w:tr w:rsidR="00B72FCF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Nyadire High School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300Mbps Internet and Wi-Fi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21/06/2022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Fibre works – completed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LAN works – completed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Outdoor AP’s pending – 8. Bulk procurement of Ruckus AP’s cancelled. Process re-started.</w:t>
            </w:r>
          </w:p>
        </w:tc>
      </w:tr>
      <w:tr w:rsidR="00B72FCF" w:rsidRPr="00EB413C" w:rsidTr="008D0811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D0811">
              <w:rPr>
                <w:rFonts w:ascii="Century Gothic" w:hAnsi="Century Gothic"/>
                <w:sz w:val="18"/>
                <w:szCs w:val="18"/>
              </w:rPr>
              <w:t>Min of Home Affairs IPPBX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D0811">
              <w:rPr>
                <w:rFonts w:ascii="Century Gothic" w:hAnsi="Century Gothic"/>
                <w:sz w:val="18"/>
                <w:szCs w:val="18"/>
              </w:rPr>
              <w:t>IPPBX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D0811">
              <w:rPr>
                <w:rFonts w:ascii="Century Gothic" w:hAnsi="Century Gothic"/>
                <w:sz w:val="18"/>
                <w:szCs w:val="18"/>
              </w:rPr>
              <w:t>13/7/2022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Pr="008D0811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 xml:space="preserve">LAN Audit 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25U Cabinet installation on 11</w:t>
            </w:r>
            <w:r w:rsidRPr="008D0811">
              <w:rPr>
                <w:rFonts w:ascii="Century Gothic" w:hAnsi="Century Gothic"/>
                <w:sz w:val="18"/>
                <w:szCs w:val="18"/>
                <w:vertAlign w:val="superscript"/>
                <w:lang w:val="en-ZW"/>
              </w:rPr>
              <w:t>th</w:t>
            </w: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 xml:space="preserve"> floor = 1/1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Network identification for LAN completed on 27/9/22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Recovered redundant cables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Redirected 3 Ethernet cables to new cabinet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Organised the existing 6U cabinet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Installed 1 x media chassis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IPPBX configurations = 1/1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Installation of Analogue gateways 7/7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lastRenderedPageBreak/>
              <w:t>Configurations = 7/7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25U Cabinet installed on the 20</w:t>
            </w:r>
            <w:r w:rsidRPr="008D0811">
              <w:rPr>
                <w:rFonts w:ascii="Century Gothic" w:hAnsi="Century Gothic"/>
                <w:sz w:val="18"/>
                <w:szCs w:val="18"/>
                <w:vertAlign w:val="superscript"/>
                <w:lang w:val="en-ZW"/>
              </w:rPr>
              <w:t>th</w:t>
            </w: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 xml:space="preserve"> floor = 1/1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Cat 6 cable pulling = 36/36 rooms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Data points &amp; terminations = 48/48 rooms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IP phones delivered = 33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IP phones configured = 33/33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Completed  99%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FFFFFF" w:themeFill="background1"/>
          </w:tcPr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lastRenderedPageBreak/>
              <w:t xml:space="preserve">SIP job availed and 11 SIP lines configured. 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Materials out of stock are Ruckus indoor Access Points.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>2 x 24 port  Cisco switches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 xml:space="preserve">Alternative cheaper Access Points with </w:t>
            </w: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lastRenderedPageBreak/>
              <w:t>similar specifications and features to Ruckus research in progress.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  <w:r w:rsidRPr="008D0811">
              <w:rPr>
                <w:rFonts w:ascii="Century Gothic" w:hAnsi="Century Gothic"/>
                <w:sz w:val="18"/>
                <w:szCs w:val="18"/>
                <w:lang w:val="en-ZW"/>
              </w:rPr>
              <w:t xml:space="preserve"> </w:t>
            </w:r>
          </w:p>
          <w:p w:rsidR="00B72FCF" w:rsidRPr="008D0811" w:rsidRDefault="00B72FCF" w:rsidP="00B72FCF">
            <w:pPr>
              <w:rPr>
                <w:rFonts w:ascii="Century Gothic" w:hAnsi="Century Gothic"/>
                <w:sz w:val="18"/>
                <w:szCs w:val="18"/>
                <w:lang w:val="en-ZW"/>
              </w:rPr>
            </w:pPr>
          </w:p>
        </w:tc>
      </w:tr>
      <w:tr w:rsidR="00B72FCF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14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POTRAZ EASTGATE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2 Dark core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26/7/22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Site survey 1/1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Clearing blocked ducts 300/500m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Cable run 300/500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Access challenges faced. Client to get back to us after securing access.</w:t>
            </w:r>
          </w:p>
        </w:tc>
      </w:tr>
      <w:tr w:rsidR="00B72FCF" w:rsidRPr="00EB413C" w:rsidTr="00587D69">
        <w:trPr>
          <w:trHeight w:val="47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Mimosa Mine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01/08/22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Pre-installation survey done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Material mobilisation in process. Team collected fibre cable on 10/08/22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Installation of optic fibre in progress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8D0811">
        <w:trPr>
          <w:trHeight w:val="47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Judiciary Service Commission x 9 (Revised)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14/09/22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12014">
              <w:rPr>
                <w:rFonts w:ascii="Century Gothic" w:hAnsi="Century Gothic"/>
                <w:b/>
                <w:bCs/>
                <w:sz w:val="18"/>
                <w:szCs w:val="18"/>
              </w:rPr>
              <w:t>Overall, 8/9 Completed: (Tsholotsho, Beitbridge Provincial, Beitbridge Regional, Kezi, Mutawatawa, Plumtree, Esigodini)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b/>
                <w:bCs/>
                <w:sz w:val="18"/>
                <w:szCs w:val="18"/>
              </w:rPr>
              <w:t>Mutoko</w:t>
            </w:r>
            <w:r w:rsidRPr="00312014">
              <w:rPr>
                <w:rFonts w:ascii="Century Gothic" w:hAnsi="Century Gothic"/>
                <w:sz w:val="18"/>
                <w:szCs w:val="18"/>
              </w:rPr>
              <w:t xml:space="preserve"> – In Queue, awaiting switch purchase, currently purchase with Procurement.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CISCO 1941 Routers delivered JSC team installing in their sites.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Eng. Christine Mariwo to get ATN Switches from another Department to conclude works for this project.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Fonts w:ascii="Century Gothic" w:hAnsi="Century Gothic"/>
                <w:sz w:val="18"/>
                <w:szCs w:val="18"/>
              </w:rPr>
              <w:br/>
              <w:t>Data Centre, Masimba Samkange to meet with TE I. Mlambo as there are resource constraints.</w:t>
            </w:r>
          </w:p>
        </w:tc>
      </w:tr>
      <w:tr w:rsidR="00B72FCF" w:rsidRPr="00EB413C" w:rsidTr="00587D69">
        <w:trPr>
          <w:trHeight w:val="47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Icecash x 2 Sites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12/10/2022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Overall 1/2 sites completed</w:t>
            </w:r>
          </w:p>
          <w:p w:rsidR="00B72FCF" w:rsidRPr="000F18AC" w:rsidRDefault="00B72FCF" w:rsidP="00B72FCF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Telone-ZimSwitch patched and Completed</w:t>
            </w:r>
          </w:p>
          <w:p w:rsidR="00B72FCF" w:rsidRPr="000F18AC" w:rsidRDefault="00B72FCF" w:rsidP="00B72FCF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ZOL – ZimSwitch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Configs only 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For ZOL client to come back to TelOne.</w:t>
            </w:r>
          </w:p>
        </w:tc>
      </w:tr>
      <w:tr w:rsidR="00B72FCF" w:rsidRPr="00EB413C" w:rsidTr="00587D69">
        <w:trPr>
          <w:trHeight w:val="47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Plant Quarantine Mazowe Research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21/10/2022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In queue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FFFFF" w:themeFill="background1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 xml:space="preserve">Transport challenges being faced </w:t>
            </w:r>
          </w:p>
        </w:tc>
      </w:tr>
      <w:tr w:rsidR="00B72FCF" w:rsidRPr="00EB413C" w:rsidTr="00587D69">
        <w:trPr>
          <w:trHeight w:val="47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 xml:space="preserve">Powertel Chipinge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 xml:space="preserve">10M VPN over fiber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>30/11/2022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>Asset number processing in progr</w:t>
            </w:r>
            <w:r>
              <w:rPr>
                <w:rFonts w:ascii="Century Gothic" w:eastAsia="Calibri" w:hAnsi="Century Gothic" w:cs="Calibri"/>
                <w:sz w:val="18"/>
                <w:szCs w:val="18"/>
              </w:rPr>
              <w:t>ess</w:t>
            </w: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Put on hold</w:t>
            </w:r>
          </w:p>
        </w:tc>
      </w:tr>
      <w:tr w:rsidR="00B72FCF" w:rsidRPr="00EB413C" w:rsidTr="00587D69">
        <w:trPr>
          <w:trHeight w:val="37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 xml:space="preserve">PSC NSSC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>Internet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>2/12/2022</w:t>
            </w:r>
          </w:p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  <w:r w:rsidRPr="000F18AC">
              <w:rPr>
                <w:rFonts w:ascii="Century Gothic" w:eastAsia="Calibri" w:hAnsi="Century Gothic" w:cs="Calibri"/>
                <w:sz w:val="18"/>
                <w:szCs w:val="18"/>
              </w:rPr>
              <w:t xml:space="preserve">In queue. </w:t>
            </w:r>
          </w:p>
          <w:p w:rsidR="00B72FCF" w:rsidRPr="000F18AC" w:rsidRDefault="00B72FCF" w:rsidP="00B72FCF">
            <w:pPr>
              <w:rPr>
                <w:rFonts w:ascii="Century Gothic" w:eastAsia="Calibri" w:hAnsi="Century Gothic" w:cs="Calibri"/>
                <w:sz w:val="18"/>
                <w:szCs w:val="18"/>
              </w:rPr>
            </w:pPr>
          </w:p>
        </w:tc>
        <w:tc>
          <w:tcPr>
            <w:tcW w:w="2168" w:type="dxa"/>
            <w:gridSpan w:val="2"/>
            <w:tcBorders>
              <w:right w:val="doub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Pending delivery of Mikrotic routers</w:t>
            </w:r>
          </w:p>
        </w:tc>
      </w:tr>
      <w:tr w:rsidR="00B72FCF" w:rsidRPr="00EB413C" w:rsidTr="004032C8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21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Metropeech Murehwa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19/01/2023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Fibre construction in progress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Requires a switch upgrade at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the </w:t>
            </w:r>
            <w:r w:rsidRPr="000F18AC">
              <w:rPr>
                <w:rFonts w:ascii="Century Gothic" w:hAnsi="Century Gothic"/>
                <w:sz w:val="18"/>
                <w:szCs w:val="18"/>
              </w:rPr>
              <w:t>exchange</w:t>
            </w:r>
          </w:p>
        </w:tc>
      </w:tr>
      <w:tr w:rsidR="00B72FCF" w:rsidRPr="00EB413C" w:rsidTr="004032C8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Profeeds Mberengwa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6/2/2023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Client building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is </w:t>
            </w:r>
            <w:r w:rsidRPr="000F18AC">
              <w:rPr>
                <w:rFonts w:ascii="Century Gothic" w:hAnsi="Century Gothic"/>
                <w:sz w:val="18"/>
                <w:szCs w:val="18"/>
              </w:rPr>
              <w:t>still under construction.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To commence once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the </w:t>
            </w:r>
            <w:r w:rsidRPr="000F18AC">
              <w:rPr>
                <w:rFonts w:ascii="Century Gothic" w:hAnsi="Century Gothic"/>
                <w:sz w:val="18"/>
                <w:szCs w:val="18"/>
              </w:rPr>
              <w:t>site is ready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8D2F21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AFC x 6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VPNs to 6 branches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Overall 5/6 completed</w:t>
            </w:r>
          </w:p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Appraisal received and asset number acquired.</w:t>
            </w:r>
          </w:p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Norton</w:t>
            </w: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– Completed</w:t>
            </w:r>
          </w:p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Chiredzi</w:t>
            </w: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– Completed</w:t>
            </w:r>
          </w:p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Karoi </w:t>
            </w: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-  Completed</w:t>
            </w:r>
          </w:p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Chipinge</w:t>
            </w: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– There is variation of scope on the works. Revised E36 received from the region. Negotiation with client in progress.</w:t>
            </w:r>
          </w:p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Chegutu</w:t>
            </w: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–  Completed.</w:t>
            </w:r>
          </w:p>
          <w:p w:rsidR="00B72FCF" w:rsidRPr="008D2F21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8D2F2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Bindura</w:t>
            </w:r>
            <w:r w:rsidRPr="008D2F21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– Completed .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color w:val="000000" w:themeColor="text1"/>
                <w:sz w:val="18"/>
                <w:szCs w:val="18"/>
                <w:highlight w:val="red"/>
              </w:rPr>
            </w:pP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Dema Tollgate cabinet relocation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Relocation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16/2/2023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In queue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Client not ready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ZNA Chinomukutu Camp Hospital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27/02/2023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10/03/2023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1200m fibre stringing complete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Cabinet 1/1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Patch panel 2/2</w:t>
            </w:r>
          </w:p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AP 0/1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Outstanding is 1 Access Point. Tender for Aps cancelled at evaluation stage. Retendering in progress.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JSC Mbare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IP PBX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3/3/2023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Site survey done. Mobilisation of resources in progress.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Transport challenges</w:t>
            </w:r>
          </w:p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Await client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Homelink Graniteside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Transfer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09/03/2023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Scope not clear and no contact numbers from Account Manager. Client wants a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logical </w:t>
            </w:r>
            <w:r w:rsidRPr="000F18AC">
              <w:rPr>
                <w:rFonts w:ascii="Century Gothic" w:hAnsi="Century Gothic"/>
                <w:sz w:val="18"/>
                <w:szCs w:val="18"/>
              </w:rPr>
              <w:t>link from Homelink to OK Store.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Correct job to be generated.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Surrey Marondera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Redundancy link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09/03/2023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Terminated both ends and configurations complete. Ruwa exchange and Client end terminations done. 100% Complete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Pending redundancy configuration 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Cell Insurance Trunk Link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30Mbps 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31/03/2023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Fibre construction completed. Pending configuration from client side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Client Moving from Premises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Fossil Mbudzi Roundabout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5Mbps internet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17/04/2023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Surveyed done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Material mobilisation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3xpole holes dug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Planted 3 p0les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Strung 200/200m fiber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Challenge with splicing Machine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Await core allocation from Carriers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 xml:space="preserve">Paratus Chirundu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 xml:space="preserve">10Gbps to 20Gbps upgrade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26/04/2023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 xml:space="preserve">Liaising with NMC for upgrade work in progress request has been send to WIOCC to get ports for upgrade still pending follow up done 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FCF" w:rsidRPr="008C0B0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8C0B07">
              <w:rPr>
                <w:rFonts w:ascii="Century Gothic" w:hAnsi="Century Gothic"/>
                <w:sz w:val="18"/>
                <w:szCs w:val="18"/>
              </w:rPr>
              <w:t>Job being high priority</w:t>
            </w: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32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Dandemutande – FBC Dark Fiber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Dark Fiber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15/05/2023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 xml:space="preserve">Resource mobilisation done. </w:t>
            </w:r>
          </w:p>
          <w:p w:rsidR="00B72FCF" w:rsidRPr="00312014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312014">
              <w:rPr>
                <w:rFonts w:ascii="Century Gothic" w:hAnsi="Century Gothic" w:cstheme="minorHAnsi"/>
                <w:sz w:val="18"/>
                <w:szCs w:val="18"/>
              </w:rPr>
              <w:t>Survey………1/1</w:t>
            </w:r>
          </w:p>
          <w:p w:rsidR="00B72FCF" w:rsidRPr="00312014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312014">
              <w:rPr>
                <w:rFonts w:ascii="Century Gothic" w:hAnsi="Century Gothic" w:cstheme="minorHAnsi"/>
                <w:sz w:val="18"/>
                <w:szCs w:val="18"/>
              </w:rPr>
              <w:t>Duct Clearing/ Digging……100%</w:t>
            </w:r>
          </w:p>
          <w:p w:rsidR="00B72FCF" w:rsidRPr="00312014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312014">
              <w:rPr>
                <w:rFonts w:ascii="Century Gothic" w:hAnsi="Century Gothic" w:cstheme="minorHAnsi"/>
                <w:sz w:val="18"/>
                <w:szCs w:val="18"/>
              </w:rPr>
              <w:t>Cable Pulling…….1000/1000m</w:t>
            </w:r>
          </w:p>
          <w:p w:rsidR="00B72FCF" w:rsidRPr="00312014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312014">
              <w:rPr>
                <w:rFonts w:ascii="Century Gothic" w:hAnsi="Century Gothic" w:cstheme="minorHAnsi"/>
                <w:sz w:val="18"/>
                <w:szCs w:val="18"/>
              </w:rPr>
              <w:t>Splicing….0/12</w:t>
            </w:r>
          </w:p>
          <w:p w:rsidR="00B72FCF" w:rsidRPr="00312014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312014">
              <w:rPr>
                <w:rFonts w:ascii="Century Gothic" w:hAnsi="Century Gothic" w:cstheme="minorHAnsi"/>
                <w:sz w:val="18"/>
                <w:szCs w:val="18"/>
              </w:rPr>
              <w:t>Termination…..0/2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 w:cstheme="minorHAnsi"/>
                <w:sz w:val="18"/>
                <w:szCs w:val="18"/>
              </w:rPr>
              <w:t>Testing…….0/1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There is a challenge with cross-connection charges.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2C28B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2C28BF">
              <w:rPr>
                <w:rFonts w:ascii="Century Gothic" w:hAnsi="Century Gothic"/>
                <w:sz w:val="18"/>
                <w:szCs w:val="18"/>
              </w:rPr>
              <w:t xml:space="preserve">Frampol Mary Ellen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2C28B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2C28BF">
              <w:rPr>
                <w:rFonts w:ascii="Century Gothic" w:hAnsi="Century Gothic"/>
                <w:sz w:val="18"/>
                <w:szCs w:val="18"/>
              </w:rPr>
              <w:t xml:space="preserve">3Mbps VPN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2C28B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2C28BF">
              <w:rPr>
                <w:rFonts w:ascii="Century Gothic" w:hAnsi="Century Gothic"/>
                <w:sz w:val="18"/>
                <w:szCs w:val="18"/>
              </w:rPr>
              <w:t>17/5/2023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2C28B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2C28BF">
              <w:rPr>
                <w:rFonts w:ascii="Century Gothic" w:hAnsi="Century Gothic"/>
                <w:sz w:val="18"/>
                <w:szCs w:val="18"/>
              </w:rPr>
              <w:t xml:space="preserve">Resource mobilisation in progress 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587D69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0F18AC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 xml:space="preserve">JSC High Court LAN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LAN ext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18/05/2023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5C5D93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Allocated Material resourcing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b/>
                <w:sz w:val="18"/>
                <w:szCs w:val="18"/>
              </w:rPr>
              <w:t>2</w:t>
            </w:r>
            <w:r w:rsidRPr="005C5D93">
              <w:rPr>
                <w:rFonts w:ascii="Century Gothic" w:hAnsi="Century Gothic"/>
                <w:b/>
                <w:sz w:val="18"/>
                <w:szCs w:val="18"/>
                <w:vertAlign w:val="superscript"/>
              </w:rPr>
              <w:t>nd</w:t>
            </w:r>
            <w:r w:rsidRPr="005C5D93">
              <w:rPr>
                <w:rFonts w:ascii="Century Gothic" w:hAnsi="Century Gothic"/>
                <w:b/>
                <w:sz w:val="18"/>
                <w:szCs w:val="18"/>
              </w:rPr>
              <w:t xml:space="preserve"> Floor -</w:t>
            </w:r>
            <w:r w:rsidRPr="005C5D93">
              <w:rPr>
                <w:rFonts w:ascii="Century Gothic" w:hAnsi="Century Gothic"/>
                <w:sz w:val="18"/>
                <w:szCs w:val="18"/>
              </w:rPr>
              <w:t>3/3 Cabinet Mounting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350/350m trunking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75/75 back plates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4000/4000 ethernet pulling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Fiber pulling 250/250m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Fiber splicing 6/8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6/6 patch panel terminations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 xml:space="preserve"> Switches 2/4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0/108 testing data points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3/4 wifi connections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3/4 AP configs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b/>
                <w:sz w:val="18"/>
                <w:szCs w:val="18"/>
              </w:rPr>
              <w:t>1</w:t>
            </w:r>
            <w:r w:rsidRPr="005C5D93">
              <w:rPr>
                <w:rFonts w:ascii="Century Gothic" w:hAnsi="Century Gothic"/>
                <w:b/>
                <w:sz w:val="18"/>
                <w:szCs w:val="18"/>
                <w:vertAlign w:val="superscript"/>
              </w:rPr>
              <w:t>st</w:t>
            </w:r>
            <w:r w:rsidRPr="005C5D93">
              <w:rPr>
                <w:rFonts w:ascii="Century Gothic" w:hAnsi="Century Gothic"/>
                <w:b/>
                <w:sz w:val="18"/>
                <w:szCs w:val="18"/>
              </w:rPr>
              <w:t xml:space="preserve"> Floor –</w:t>
            </w:r>
            <w:r w:rsidRPr="005C5D93">
              <w:rPr>
                <w:rFonts w:ascii="Century Gothic" w:hAnsi="Century Gothic"/>
                <w:sz w:val="18"/>
                <w:szCs w:val="18"/>
              </w:rPr>
              <w:t>trunking 475/550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Holes drilling 100/300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Cabinet mounting 2/2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Cable pulling 2250/4000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Back plates 52/80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Face plates termination 54/80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Fiber pulling 150/150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Splicing 0/4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Brush tydings 0/6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Ethernet p/panels 0/6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Switches 0/6wifi connections 0/4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AP Configs 0/4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Data points testing 0/80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Core testing 0/4</w:t>
            </w:r>
          </w:p>
          <w:p w:rsidR="00B72FCF" w:rsidRPr="005C5D93" w:rsidRDefault="00B72FCF" w:rsidP="00B72FC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t>No AP’s, switches and self-tapping crews</w:t>
            </w:r>
          </w:p>
        </w:tc>
      </w:tr>
      <w:tr w:rsidR="00B72FCF" w:rsidRPr="00EB413C" w:rsidTr="004032C8">
        <w:trPr>
          <w:trHeight w:val="161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4032C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4032C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032C8">
              <w:rPr>
                <w:rFonts w:ascii="Century Gothic" w:hAnsi="Century Gothic"/>
                <w:sz w:val="18"/>
                <w:szCs w:val="18"/>
              </w:rPr>
              <w:t>Bindura University Farm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4032C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032C8">
              <w:rPr>
                <w:rFonts w:ascii="Century Gothic" w:hAnsi="Century Gothic"/>
                <w:sz w:val="18"/>
                <w:szCs w:val="18"/>
              </w:rPr>
              <w:t>20Mbps Internet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4032C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032C8">
              <w:rPr>
                <w:rFonts w:ascii="Century Gothic" w:hAnsi="Century Gothic"/>
                <w:sz w:val="18"/>
                <w:szCs w:val="18"/>
              </w:rPr>
              <w:t>1/6/2023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4032C8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4032C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032C8">
              <w:rPr>
                <w:rFonts w:ascii="Century Gothic" w:hAnsi="Century Gothic"/>
                <w:sz w:val="18"/>
                <w:szCs w:val="18"/>
              </w:rPr>
              <w:t>Fibre pulling completed.</w:t>
            </w:r>
          </w:p>
          <w:p w:rsidR="00B72FCF" w:rsidRPr="004032C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4032C8">
              <w:rPr>
                <w:rFonts w:ascii="Century Gothic" w:hAnsi="Century Gothic"/>
                <w:sz w:val="18"/>
                <w:szCs w:val="18"/>
              </w:rPr>
              <w:t>Waiting for client to install power so that cabinet can be mounted and fibre terminated the fibre.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4032C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 xml:space="preserve">ZRP Old CID Office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2Mbps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14/06/2023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Survey 1/1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Cable stringing 200/200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Splicing 4/4 points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Cabinet mounting 1/1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Switch termination 1/1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lastRenderedPageBreak/>
              <w:t>Testing 100%/100%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lastRenderedPageBreak/>
              <w:t>Client not ready</w:t>
            </w: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72FCF" w:rsidRPr="002C28B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Nyaradzo Funeral Assurance Nyanga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2Mpbs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13/06/2023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Route Surveys done. Resource Mobilisation in complete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Pole Planting 9/9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Bush Cutting 500/500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Cable stringing /2500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Splicing 0/4 points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Cabinet mounting 0/1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Switch termination 0/1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0F2B08">
              <w:rPr>
                <w:rFonts w:ascii="Century Gothic" w:hAnsi="Century Gothic"/>
                <w:sz w:val="18"/>
                <w:szCs w:val="18"/>
              </w:rPr>
              <w:t>Testing 0/100%</w:t>
            </w: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F2B08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F35CEA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4B083" w:themeFill="accent2" w:themeFillTint="99"/>
          </w:tcPr>
          <w:p w:rsidR="00B72FCF" w:rsidRPr="00BE0677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ZEC Bindura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312014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312014">
              <w:rPr>
                <w:rFonts w:ascii="Century Gothic" w:hAnsi="Century Gothic"/>
                <w:sz w:val="20"/>
                <w:szCs w:val="20"/>
              </w:rPr>
              <w:t>VPN 10MBPS +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20"/>
                <w:szCs w:val="20"/>
              </w:rPr>
              <w:t>LAN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312014">
              <w:rPr>
                <w:rFonts w:ascii="Century Gothic" w:hAnsi="Century Gothic" w:cs="Arial"/>
                <w:sz w:val="20"/>
                <w:szCs w:val="20"/>
              </w:rPr>
              <w:t>13/06/2023</w:t>
            </w: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Fiber works Completed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6U cabinet Mounted and media convertors installed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Trunking 30/30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backplate 15/15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faceplate 15/15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ethernet pulling 850/850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terminations 35/35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router configurations 1/1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switch config 1/1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testing 15/15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fiber testing 1/1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handover 1/1 COMPLETED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16 port switch to be needed to complete the project. Team dispatched to ascertain material requirements and scope of work.</w:t>
            </w: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72FCF" w:rsidRPr="0031201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12014">
              <w:rPr>
                <w:rFonts w:ascii="Century Gothic" w:hAnsi="Century Gothic"/>
                <w:sz w:val="18"/>
                <w:szCs w:val="18"/>
              </w:rPr>
              <w:t>Used 2 8port switches</w:t>
            </w:r>
          </w:p>
        </w:tc>
      </w:tr>
      <w:tr w:rsidR="00B72FCF" w:rsidRPr="00EB413C" w:rsidTr="00642EA2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4B083" w:themeFill="accent2" w:themeFillTint="99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E0D30">
              <w:rPr>
                <w:rFonts w:ascii="Century Gothic" w:hAnsi="Century Gothic"/>
                <w:sz w:val="18"/>
                <w:szCs w:val="18"/>
              </w:rPr>
              <w:t>Civil Registry  E Passport  Chipinge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E0D30">
              <w:rPr>
                <w:rFonts w:ascii="Century Gothic" w:hAnsi="Century Gothic"/>
                <w:sz w:val="20"/>
                <w:szCs w:val="20"/>
              </w:rPr>
              <w:t>Internet 20MBPS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</w:tcPr>
          <w:p w:rsidR="00B72FCF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08/06/2023</w:t>
            </w:r>
          </w:p>
          <w:p w:rsidR="00B72FCF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72FCF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72FCF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425C85" w:rsidRDefault="00642EA2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Completed on 30/09/2023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72FCF" w:rsidRPr="00425C85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4032C8">
        <w:trPr>
          <w:trHeight w:val="596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69755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69755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697559">
              <w:rPr>
                <w:rFonts w:ascii="Century Gothic" w:hAnsi="Century Gothic"/>
                <w:sz w:val="18"/>
                <w:szCs w:val="18"/>
              </w:rPr>
              <w:t>Victoria Foods Gweru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697559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697559">
              <w:rPr>
                <w:rFonts w:ascii="Century Gothic" w:hAnsi="Century Gothic"/>
                <w:sz w:val="20"/>
                <w:szCs w:val="20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697559">
              <w:rPr>
                <w:rFonts w:ascii="Century Gothic" w:hAnsi="Century Gothic"/>
                <w:sz w:val="20"/>
                <w:szCs w:val="20"/>
              </w:rPr>
              <w:t>14/07/2023</w:t>
            </w:r>
          </w:p>
          <w:p w:rsidR="00B72FCF" w:rsidRPr="00697559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Fibre pulling completed.</w:t>
            </w:r>
          </w:p>
          <w:p w:rsidR="00B72FCF" w:rsidRPr="0069755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Splicing pending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69755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 fibre patch panels in stock.</w:t>
            </w: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FBC Msasa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9D436D">
              <w:rPr>
                <w:rFonts w:ascii="Century Gothic" w:hAnsi="Century Gothic"/>
                <w:sz w:val="20"/>
                <w:szCs w:val="20"/>
                <w:highlight w:val="green"/>
              </w:rPr>
              <w:t>5 Mbps internet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9D436D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9D436D">
              <w:rPr>
                <w:rFonts w:ascii="Century Gothic" w:hAnsi="Century Gothic"/>
                <w:sz w:val="20"/>
                <w:szCs w:val="20"/>
                <w:highlight w:val="green"/>
              </w:rPr>
              <w:t>17/7/2023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Site survey 100%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Material mobilisation 100%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Pole hole digging 6/6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Pole planting 6/6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Cable pulling 300/300</w:t>
            </w:r>
          </w:p>
          <w:p w:rsidR="00B72FCF" w:rsidRPr="009D436D" w:rsidRDefault="009D436D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Splicing 3</w:t>
            </w:r>
            <w:r w:rsidR="00B72FCF"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/4</w:t>
            </w:r>
          </w:p>
          <w:p w:rsidR="00B72FCF" w:rsidRPr="009D436D" w:rsidRDefault="00B72FCF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Asset Number provided after some delay.</w:t>
            </w:r>
          </w:p>
        </w:tc>
      </w:tr>
      <w:tr w:rsidR="00B72FCF" w:rsidRPr="00EB413C" w:rsidTr="00587D69">
        <w:trPr>
          <w:trHeight w:val="757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5C5D93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C5D93">
              <w:rPr>
                <w:rFonts w:ascii="Century Gothic" w:hAnsi="Century Gothic"/>
                <w:sz w:val="18"/>
                <w:szCs w:val="18"/>
              </w:rPr>
              <w:lastRenderedPageBreak/>
              <w:t>42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Teraco DFAZ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3E7C49">
              <w:rPr>
                <w:rFonts w:ascii="Century Gothic" w:hAnsi="Century Gothic"/>
                <w:sz w:val="20"/>
                <w:szCs w:val="20"/>
                <w:highlight w:val="yellow"/>
              </w:rPr>
              <w:t xml:space="preserve">Interconnection 1G VPN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3E7C49" w:rsidRDefault="00B72FCF" w:rsidP="00B72FCF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3E7C49">
              <w:rPr>
                <w:rFonts w:ascii="Century Gothic" w:hAnsi="Century Gothic"/>
                <w:sz w:val="20"/>
                <w:szCs w:val="20"/>
                <w:highlight w:val="yellow"/>
              </w:rPr>
              <w:t>21/7/2023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>Pre installation site survey done.</w:t>
            </w:r>
          </w:p>
          <w:p w:rsidR="00B72FCF" w:rsidRPr="003E7C49" w:rsidRDefault="00B72FCF" w:rsidP="00B72FCF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Fiber installation and termination completed remaining with testing </w:t>
            </w:r>
          </w:p>
          <w:p w:rsidR="00B72FCF" w:rsidRPr="003E7C49" w:rsidRDefault="00B72FCF" w:rsidP="00B72FCF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Fiber change over and Termination Teraco side works completed </w:t>
            </w:r>
          </w:p>
          <w:p w:rsidR="00B72FCF" w:rsidRPr="003E7C49" w:rsidRDefault="00B72FCF" w:rsidP="003E7C49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Testing still in progress progress was delayed due </w:t>
            </w:r>
            <w:r w:rsidR="003E7C49"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to client equipment which does not have 1G SFP port </w:t>
            </w:r>
            <w:r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 </w:t>
            </w:r>
            <w:r w:rsidR="003E7C49"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>awaiting module delivery and installation to teraco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43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TCFL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3E7C49">
              <w:rPr>
                <w:rFonts w:ascii="Century Gothic" w:hAnsi="Century Gothic"/>
                <w:sz w:val="20"/>
                <w:szCs w:val="20"/>
                <w:highlight w:val="yellow"/>
              </w:rPr>
              <w:t xml:space="preserve">50M internet Hot Spot server and WIFI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3E7C49" w:rsidRDefault="00B72FCF" w:rsidP="00B72FCF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3E7C49">
              <w:rPr>
                <w:rFonts w:ascii="Century Gothic" w:hAnsi="Century Gothic"/>
                <w:sz w:val="20"/>
                <w:szCs w:val="20"/>
                <w:highlight w:val="yellow"/>
              </w:rPr>
              <w:t>21/7/2023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Survey 1/1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Cable stringing 450/450m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Cable pulling 430/430m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Fiber LAN ext termination 3/6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Cabinet mounting 4/4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Ethernet pulling 350/350m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POE switch termination 0/5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Indoor Access Point termination 0/7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Outdoor Access Point termination 0/5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Server termination 0/1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Splicing 4/5 points</w:t>
            </w:r>
          </w:p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Testing 0/100%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E7C49" w:rsidRDefault="00B72FCF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>Most materials are not available. However, several orders have been placed with suppliers.</w:t>
            </w: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44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3778D0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3778D0">
              <w:rPr>
                <w:rFonts w:ascii="Century Gothic" w:hAnsi="Century Gothic"/>
                <w:sz w:val="18"/>
                <w:szCs w:val="18"/>
              </w:rPr>
              <w:t xml:space="preserve">Dandemutande JM Nkomo Air port 50M VPN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778D0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3778D0">
              <w:rPr>
                <w:rFonts w:ascii="Century Gothic" w:hAnsi="Century Gothic"/>
                <w:sz w:val="20"/>
                <w:szCs w:val="20"/>
              </w:rPr>
              <w:t xml:space="preserve">50M VPN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3778D0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3778D0">
              <w:rPr>
                <w:rFonts w:ascii="Century Gothic" w:hAnsi="Century Gothic"/>
                <w:sz w:val="20"/>
                <w:szCs w:val="20"/>
              </w:rPr>
              <w:t>20/7/2023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Default="00B72FCF" w:rsidP="00B72FCF"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3778D0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3778D0">
              <w:rPr>
                <w:rFonts w:ascii="Century Gothic" w:hAnsi="Century Gothic" w:cstheme="minorHAnsi"/>
                <w:sz w:val="18"/>
                <w:szCs w:val="18"/>
              </w:rPr>
              <w:t>Pre installation site survey done.</w:t>
            </w:r>
          </w:p>
          <w:p w:rsidR="00B72FCF" w:rsidRPr="003778D0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3778D0">
              <w:rPr>
                <w:rFonts w:ascii="Century Gothic" w:hAnsi="Century Gothic" w:cstheme="minorHAnsi"/>
                <w:sz w:val="18"/>
                <w:szCs w:val="18"/>
              </w:rPr>
              <w:t>Resource mobilisation in progress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0A66AF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778D0">
              <w:rPr>
                <w:rFonts w:ascii="Century Gothic" w:hAnsi="Century Gothic"/>
                <w:sz w:val="18"/>
                <w:szCs w:val="18"/>
              </w:rPr>
              <w:t>Most materials are not available. However, several orders have been placed with suppliers</w:t>
            </w:r>
          </w:p>
        </w:tc>
      </w:tr>
      <w:tr w:rsidR="00B72FCF" w:rsidRPr="00EB413C" w:rsidTr="000D19D0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CITIBAY ZDI Domboshawa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9D436D">
              <w:rPr>
                <w:rFonts w:ascii="Century Gothic" w:hAnsi="Century Gothic"/>
                <w:sz w:val="20"/>
                <w:szCs w:val="20"/>
                <w:highlight w:val="green"/>
              </w:rPr>
              <w:t>30 Mbps Int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9D436D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9D436D">
              <w:rPr>
                <w:rFonts w:ascii="Century Gothic" w:hAnsi="Century Gothic"/>
                <w:sz w:val="20"/>
                <w:szCs w:val="20"/>
                <w:highlight w:val="green"/>
              </w:rPr>
              <w:t>01/08/2023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</w:p>
          <w:p w:rsidR="00B72FCF" w:rsidRPr="009D436D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</w:rPr>
              <w:t>01/09/2023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Bush cutting = 2.5/3km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Grass cutting =2.5/3km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Hole digging = 0/30</w:t>
            </w:r>
          </w:p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Cable stringing 2000/3000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B72FCF" w:rsidRPr="009D436D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</w:pPr>
            <w:r w:rsidRPr="009D436D">
              <w:rPr>
                <w:rFonts w:ascii="Century Gothic" w:hAnsi="Century Gothic"/>
                <w:sz w:val="18"/>
                <w:szCs w:val="18"/>
                <w:highlight w:val="green"/>
                <w:lang w:val="en-ZW"/>
              </w:rPr>
              <w:t>No poles in stock</w:t>
            </w: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46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F06DBA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F06DBA">
              <w:rPr>
                <w:rFonts w:ascii="Century Gothic" w:hAnsi="Century Gothic"/>
                <w:sz w:val="18"/>
                <w:szCs w:val="18"/>
              </w:rPr>
              <w:t>AFC Hurudza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F06DBA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F06DBA">
              <w:rPr>
                <w:rFonts w:ascii="Century Gothic" w:hAnsi="Century Gothic"/>
                <w:sz w:val="20"/>
                <w:szCs w:val="20"/>
              </w:rPr>
              <w:t>Redundancy for HQ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F06DBA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F06DBA">
              <w:rPr>
                <w:rFonts w:ascii="Century Gothic" w:hAnsi="Century Gothic"/>
                <w:sz w:val="20"/>
                <w:szCs w:val="20"/>
              </w:rPr>
              <w:t>3/8/2023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F06DBA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F06DBA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F06DBA">
              <w:rPr>
                <w:rFonts w:ascii="Century Gothic" w:hAnsi="Century Gothic" w:cstheme="minorHAnsi"/>
                <w:sz w:val="18"/>
                <w:szCs w:val="18"/>
              </w:rPr>
              <w:t>Survey 1/1</w:t>
            </w:r>
          </w:p>
          <w:p w:rsidR="00B72FCF" w:rsidRPr="00F06DBA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F06DBA">
              <w:rPr>
                <w:rFonts w:ascii="Century Gothic" w:hAnsi="Century Gothic" w:cstheme="minorHAnsi"/>
                <w:sz w:val="18"/>
                <w:szCs w:val="18"/>
              </w:rPr>
              <w:t>Splicing4/5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F06DBA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F06DBA">
              <w:rPr>
                <w:rFonts w:ascii="Century Gothic" w:hAnsi="Century Gothic"/>
                <w:sz w:val="18"/>
                <w:szCs w:val="18"/>
              </w:rPr>
              <w:t>Challenge with joints conditions and accessibility</w:t>
            </w: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/>
                <w:sz w:val="18"/>
                <w:szCs w:val="18"/>
                <w:highlight w:val="green"/>
              </w:rPr>
              <w:t>Department of Irrigation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DE32B2">
              <w:rPr>
                <w:rFonts w:ascii="Century Gothic" w:hAnsi="Century Gothic"/>
                <w:sz w:val="20"/>
                <w:szCs w:val="20"/>
                <w:highlight w:val="green"/>
              </w:rPr>
              <w:t>10Mbps Int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DE32B2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DE32B2">
              <w:rPr>
                <w:rFonts w:ascii="Century Gothic" w:hAnsi="Century Gothic"/>
                <w:sz w:val="20"/>
                <w:szCs w:val="20"/>
                <w:highlight w:val="green"/>
              </w:rPr>
              <w:t>16/08/2023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/>
                <w:sz w:val="18"/>
                <w:szCs w:val="18"/>
                <w:highlight w:val="green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DE32B2" w:rsidRDefault="006D701B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Material resourced</w:t>
            </w:r>
          </w:p>
          <w:p w:rsidR="006D701B" w:rsidRPr="00DE32B2" w:rsidRDefault="006D701B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Pulled fiber pulled 48 core 140m</w:t>
            </w:r>
          </w:p>
          <w:p w:rsidR="006D701B" w:rsidRPr="00DE32B2" w:rsidRDefault="006D701B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Drop fiber run 100m</w:t>
            </w:r>
          </w:p>
          <w:p w:rsidR="006D701B" w:rsidRPr="00DE32B2" w:rsidRDefault="006D701B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Ethernet cable run 200</w:t>
            </w:r>
            <w:r w:rsidR="00DE32B2"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/250</w:t>
            </w:r>
          </w:p>
          <w:p w:rsidR="00DE32B2" w:rsidRPr="00DE32B2" w:rsidRDefault="00DE32B2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Cabinet mounting 0/2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/>
                <w:sz w:val="18"/>
                <w:szCs w:val="18"/>
                <w:highlight w:val="green"/>
              </w:rPr>
              <w:t>NBS Alex Park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DE32B2">
              <w:rPr>
                <w:rFonts w:ascii="Century Gothic" w:hAnsi="Century Gothic"/>
                <w:sz w:val="20"/>
                <w:szCs w:val="20"/>
                <w:highlight w:val="green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DE32B2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DE32B2">
              <w:rPr>
                <w:rFonts w:ascii="Century Gothic" w:hAnsi="Century Gothic"/>
                <w:sz w:val="20"/>
                <w:szCs w:val="20"/>
                <w:highlight w:val="green"/>
              </w:rPr>
              <w:t>11/08/2023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/>
                <w:sz w:val="18"/>
                <w:szCs w:val="18"/>
                <w:highlight w:val="green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Fiber cable strung 150/150</w:t>
            </w:r>
          </w:p>
          <w:p w:rsidR="00DE32B2" w:rsidRPr="00DE32B2" w:rsidRDefault="00DE32B2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Splicing 4/4</w:t>
            </w:r>
          </w:p>
          <w:p w:rsidR="00B72FCF" w:rsidRPr="00DE32B2" w:rsidRDefault="00DE32B2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Termination completed testing in progress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DE32B2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DE32B2">
              <w:rPr>
                <w:rFonts w:ascii="Century Gothic" w:hAnsi="Century Gothic"/>
                <w:sz w:val="18"/>
                <w:szCs w:val="18"/>
                <w:highlight w:val="green"/>
              </w:rPr>
              <w:t>Parked to focus on Agric Show</w:t>
            </w: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6D701B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t>Caledonia Holdings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6D701B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6D701B">
              <w:rPr>
                <w:rFonts w:ascii="Century Gothic" w:hAnsi="Century Gothic"/>
                <w:sz w:val="20"/>
                <w:szCs w:val="20"/>
                <w:highlight w:val="green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6D701B" w:rsidRDefault="00B72FCF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6D701B">
              <w:rPr>
                <w:rFonts w:ascii="Century Gothic" w:hAnsi="Century Gothic"/>
                <w:sz w:val="20"/>
                <w:szCs w:val="20"/>
                <w:highlight w:val="green"/>
              </w:rPr>
              <w:t>29/08/2023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6D701B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D701B" w:rsidRPr="006D701B" w:rsidRDefault="00B72FCF" w:rsidP="006D701B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Survey 1/1,</w:t>
            </w:r>
          </w:p>
          <w:p w:rsidR="006D701B" w:rsidRPr="006D701B" w:rsidRDefault="006D701B" w:rsidP="006D701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 xml:space="preserve"> </w:t>
            </w: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t xml:space="preserve"> Fibre 0/300m</w:t>
            </w:r>
          </w:p>
          <w:p w:rsidR="006D701B" w:rsidRPr="006D701B" w:rsidRDefault="006D701B" w:rsidP="006D701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t>Duct clearance 300/300</w:t>
            </w:r>
          </w:p>
          <w:p w:rsidR="006D701B" w:rsidRPr="006D701B" w:rsidRDefault="006D701B" w:rsidP="006D701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lastRenderedPageBreak/>
              <w:t xml:space="preserve">Fibre pulling </w:t>
            </w:r>
            <w:r w:rsidR="00DE32B2">
              <w:rPr>
                <w:rFonts w:ascii="Century Gothic" w:hAnsi="Century Gothic"/>
                <w:sz w:val="18"/>
                <w:szCs w:val="18"/>
                <w:highlight w:val="green"/>
              </w:rPr>
              <w:t>15</w:t>
            </w: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t>0/300m</w:t>
            </w:r>
          </w:p>
          <w:p w:rsidR="006D701B" w:rsidRPr="006D701B" w:rsidRDefault="006D701B" w:rsidP="006D701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t>Splicing 0/6</w:t>
            </w:r>
          </w:p>
          <w:p w:rsidR="006D701B" w:rsidRPr="006D701B" w:rsidRDefault="006D701B" w:rsidP="006D701B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6D701B">
              <w:rPr>
                <w:rFonts w:ascii="Century Gothic" w:hAnsi="Century Gothic"/>
                <w:sz w:val="18"/>
                <w:szCs w:val="18"/>
                <w:highlight w:val="green"/>
              </w:rPr>
              <w:t>Terminations 0/4</w:t>
            </w:r>
          </w:p>
          <w:p w:rsidR="00B72FCF" w:rsidRPr="006D701B" w:rsidRDefault="00B72FCF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6D701B" w:rsidRDefault="00B72FCF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 xml:space="preserve">Norton Town x 3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5B4B79">
              <w:rPr>
                <w:rFonts w:ascii="Century Gothic" w:hAnsi="Century Gothic"/>
                <w:sz w:val="20"/>
                <w:szCs w:val="20"/>
              </w:rPr>
              <w:t>LAN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5B4B79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5B4B79">
              <w:rPr>
                <w:rFonts w:ascii="Century Gothic" w:hAnsi="Century Gothic"/>
                <w:sz w:val="20"/>
                <w:szCs w:val="20"/>
              </w:rPr>
              <w:t>24/08/2023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5B4B79">
              <w:rPr>
                <w:rFonts w:ascii="Century Gothic" w:hAnsi="Century Gothic" w:cstheme="minorHAnsi"/>
                <w:sz w:val="18"/>
                <w:szCs w:val="18"/>
              </w:rPr>
              <w:t>In queue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587D6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CA185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CA1854">
              <w:rPr>
                <w:rFonts w:ascii="Century Gothic" w:hAnsi="Century Gothic"/>
                <w:sz w:val="18"/>
                <w:szCs w:val="18"/>
              </w:rPr>
              <w:t xml:space="preserve">CBZ E-PASSPORT </w:t>
            </w:r>
          </w:p>
          <w:p w:rsidR="00B72FCF" w:rsidRPr="00CA1854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>Backlink 10Mbps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5B4B79" w:rsidRDefault="00B72FCF" w:rsidP="00B72FCF">
            <w:pPr>
              <w:spacing w:after="2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>28/08/2023</w:t>
            </w:r>
          </w:p>
          <w:p w:rsidR="00B72FCF" w:rsidRPr="005B4B79" w:rsidRDefault="00B72FCF" w:rsidP="00B72FCF">
            <w:pPr>
              <w:spacing w:after="240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CA1854" w:rsidRDefault="00B72FCF" w:rsidP="00B72FCF">
            <w:pPr>
              <w:spacing w:before="240"/>
              <w:rPr>
                <w:rFonts w:ascii="Century Gothic" w:hAnsi="Century Gothic"/>
                <w:sz w:val="18"/>
                <w:szCs w:val="18"/>
              </w:rPr>
            </w:pPr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CA1854">
              <w:rPr>
                <w:rFonts w:ascii="Century Gothic" w:hAnsi="Century Gothic" w:cstheme="minorHAnsi"/>
                <w:sz w:val="18"/>
                <w:szCs w:val="18"/>
              </w:rPr>
              <w:t>Resource Mobilisation in Process</w:t>
            </w:r>
          </w:p>
          <w:p w:rsidR="00B72FCF" w:rsidRDefault="003E4AF7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Chirundu- Material Resourced expected to kick start on 07/09/2023</w:t>
            </w:r>
          </w:p>
          <w:p w:rsidR="00B72FCF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 xml:space="preserve">Marondera- </w:t>
            </w:r>
            <w:r w:rsidR="003E4AF7">
              <w:rPr>
                <w:rFonts w:ascii="Century Gothic" w:hAnsi="Century Gothic" w:cstheme="minorHAnsi"/>
                <w:sz w:val="18"/>
                <w:szCs w:val="18"/>
              </w:rPr>
              <w:t>Pro</w:t>
            </w:r>
            <w:r w:rsidR="001971BF">
              <w:rPr>
                <w:rFonts w:ascii="Century Gothic" w:hAnsi="Century Gothic" w:cstheme="minorHAnsi"/>
                <w:sz w:val="18"/>
                <w:szCs w:val="18"/>
              </w:rPr>
              <w:t>ject Resource Mobilisation in Process</w:t>
            </w:r>
          </w:p>
          <w:p w:rsidR="00B72FCF" w:rsidRPr="00CA1854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>
              <w:rPr>
                <w:rFonts w:ascii="Century Gothic" w:hAnsi="Century Gothic" w:cstheme="minorHAnsi"/>
                <w:sz w:val="18"/>
                <w:szCs w:val="18"/>
              </w:rPr>
              <w:t>Hw</w:t>
            </w:r>
            <w:r w:rsidR="00110FDB">
              <w:rPr>
                <w:rFonts w:ascii="Century Gothic" w:hAnsi="Century Gothic" w:cstheme="minorHAnsi"/>
                <w:sz w:val="18"/>
                <w:szCs w:val="18"/>
              </w:rPr>
              <w:t>ange- Job Completed</w:t>
            </w:r>
          </w:p>
          <w:p w:rsidR="00B72FCF" w:rsidRPr="00CA1854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CA1854" w:rsidRDefault="001971BF" w:rsidP="00B72FC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Teams delayed due unavailability fibre</w:t>
            </w:r>
          </w:p>
        </w:tc>
      </w:tr>
      <w:tr w:rsidR="00B72FCF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>CAAZ x 3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5B4B79">
              <w:rPr>
                <w:rFonts w:ascii="Century Gothic" w:hAnsi="Century Gothic"/>
                <w:sz w:val="20"/>
                <w:szCs w:val="20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5B4B79" w:rsidRDefault="00B72FCF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B4B79">
              <w:rPr>
                <w:rFonts w:ascii="Century Gothic" w:hAnsi="Century Gothic"/>
                <w:sz w:val="20"/>
                <w:szCs w:val="20"/>
              </w:rPr>
              <w:t>07/08/2023</w:t>
            </w:r>
          </w:p>
          <w:p w:rsidR="00B72FCF" w:rsidRPr="005B4B79" w:rsidRDefault="00B72FCF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spacing w:before="240"/>
              <w:rPr>
                <w:rFonts w:ascii="Century Gothic" w:hAnsi="Century Gothic"/>
                <w:sz w:val="18"/>
                <w:szCs w:val="18"/>
              </w:rPr>
            </w:pPr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5B4B79">
              <w:rPr>
                <w:rFonts w:ascii="Century Gothic" w:hAnsi="Century Gothic" w:cstheme="minorHAnsi"/>
                <w:sz w:val="18"/>
                <w:szCs w:val="18"/>
              </w:rPr>
              <w:t>Harare – completed</w:t>
            </w:r>
          </w:p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5B4B79">
              <w:rPr>
                <w:rFonts w:ascii="Century Gothic" w:hAnsi="Century Gothic" w:cstheme="minorHAnsi"/>
                <w:sz w:val="18"/>
                <w:szCs w:val="18"/>
              </w:rPr>
              <w:t>Bulawayo Airport – in progress</w:t>
            </w:r>
          </w:p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</w:p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5B4B79">
              <w:rPr>
                <w:rFonts w:ascii="Century Gothic" w:hAnsi="Century Gothic" w:cstheme="minorHAnsi"/>
                <w:sz w:val="18"/>
                <w:szCs w:val="18"/>
              </w:rPr>
              <w:t>Vic Falls Airport – in progress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72FCF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  <w:r w:rsidRPr="005B4B79">
              <w:rPr>
                <w:rFonts w:ascii="Century Gothic" w:hAnsi="Century Gothic"/>
                <w:sz w:val="18"/>
                <w:szCs w:val="18"/>
              </w:rPr>
              <w:t>EMA Chirundu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20"/>
                <w:szCs w:val="20"/>
              </w:rPr>
            </w:pPr>
            <w:r w:rsidRPr="005B4B79">
              <w:rPr>
                <w:rFonts w:ascii="Century Gothic" w:hAnsi="Century Gothic"/>
                <w:sz w:val="20"/>
                <w:szCs w:val="20"/>
              </w:rPr>
              <w:t>VPN and Internet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2FCF" w:rsidRPr="005B4B79" w:rsidRDefault="00B72FCF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B4B79">
              <w:rPr>
                <w:rFonts w:ascii="Century Gothic" w:hAnsi="Century Gothic"/>
                <w:sz w:val="20"/>
                <w:szCs w:val="20"/>
              </w:rPr>
              <w:t>18/08/2023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spacing w:before="240"/>
              <w:rPr>
                <w:rFonts w:ascii="Century Gothic" w:hAnsi="Century Gothic"/>
                <w:sz w:val="18"/>
                <w:szCs w:val="18"/>
              </w:rPr>
            </w:pPr>
            <w:r w:rsidRPr="00D158A1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5B4B79">
              <w:rPr>
                <w:rFonts w:ascii="Century Gothic" w:hAnsi="Century Gothic" w:cstheme="minorHAnsi"/>
                <w:sz w:val="18"/>
                <w:szCs w:val="18"/>
              </w:rPr>
              <w:t>Job and asset number sent.</w:t>
            </w:r>
          </w:p>
          <w:p w:rsidR="00B72FCF" w:rsidRPr="005B4B79" w:rsidRDefault="00B72FCF" w:rsidP="00B72FCF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5B4B79">
              <w:rPr>
                <w:rFonts w:ascii="Century Gothic" w:hAnsi="Century Gothic" w:cstheme="minorHAnsi"/>
                <w:sz w:val="18"/>
                <w:szCs w:val="18"/>
              </w:rPr>
              <w:t>Team to collect fibre from Msasa stores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B72FCF" w:rsidRPr="005B4B79" w:rsidRDefault="00B72FCF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2B2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DE32B2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>Chemplex Msasa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 xml:space="preserve">VPN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32B2" w:rsidRPr="003266C4" w:rsidRDefault="003266C4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>28/8/2023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spacing w:before="240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>15/09/2023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TBA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2B2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DE32B2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 xml:space="preserve">Cell Insurance Rhodesville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DE32B2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>50 Mbps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32B2" w:rsidRPr="003266C4" w:rsidRDefault="00DE32B2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>31/09/2023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DE32B2" w:rsidRPr="003266C4" w:rsidRDefault="00DE32B2" w:rsidP="00B72FCF">
            <w:pPr>
              <w:spacing w:before="240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>13/09/2023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DE32B2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Allocated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2B2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DE32B2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>NPA Re-installation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DE32B2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>VPN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32B2" w:rsidRPr="003266C4" w:rsidRDefault="00DE32B2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>5/9/2023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spacing w:before="240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>8/9/2023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TBA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E32B2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>BancABC X5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>10Mbps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32B2" w:rsidRPr="003266C4" w:rsidRDefault="003266C4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green"/>
              </w:rPr>
            </w:pPr>
            <w:r w:rsidRPr="003266C4">
              <w:rPr>
                <w:rFonts w:ascii="Century Gothic" w:hAnsi="Century Gothic"/>
                <w:sz w:val="20"/>
                <w:szCs w:val="20"/>
                <w:highlight w:val="green"/>
              </w:rPr>
              <w:t>5/9/2023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spacing w:before="240"/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/>
                <w:sz w:val="18"/>
                <w:szCs w:val="18"/>
                <w:highlight w:val="green"/>
              </w:rPr>
              <w:t>15/09/2023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266C4" w:rsidRDefault="003266C4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1.Madokero</w:t>
            </w:r>
          </w:p>
          <w:p w:rsidR="003266C4" w:rsidRPr="003266C4" w:rsidRDefault="003266C4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2.Highland Park</w:t>
            </w:r>
          </w:p>
          <w:p w:rsidR="003266C4" w:rsidRPr="003266C4" w:rsidRDefault="003266C4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3.Simon Mazorodze</w:t>
            </w:r>
          </w:p>
          <w:p w:rsidR="003266C4" w:rsidRPr="003266C4" w:rsidRDefault="003266C4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4. New Orr St</w:t>
            </w:r>
          </w:p>
          <w:p w:rsidR="003266C4" w:rsidRPr="003266C4" w:rsidRDefault="003266C4" w:rsidP="00B72FCF">
            <w:pPr>
              <w:rPr>
                <w:rFonts w:ascii="Century Gothic" w:hAnsi="Century Gothic" w:cstheme="minorHAnsi"/>
                <w:sz w:val="18"/>
                <w:szCs w:val="18"/>
                <w:highlight w:val="green"/>
              </w:rPr>
            </w:pPr>
            <w:r w:rsidRPr="003266C4">
              <w:rPr>
                <w:rFonts w:ascii="Century Gothic" w:hAnsi="Century Gothic" w:cstheme="minorHAnsi"/>
                <w:sz w:val="18"/>
                <w:szCs w:val="18"/>
                <w:highlight w:val="green"/>
              </w:rPr>
              <w:t>5.Gwanda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5B4B79" w:rsidRDefault="00110FDB" w:rsidP="00110F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Just received the job processing Asset numbers and resource mobilization</w:t>
            </w:r>
          </w:p>
        </w:tc>
      </w:tr>
      <w:tr w:rsidR="00DE32B2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32B2" w:rsidRPr="005B4B79" w:rsidRDefault="00DE32B2" w:rsidP="00B72FC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3E7C49" w:rsidRDefault="003E7C49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highlight w:val="yellow"/>
                <w:lang w:val="en-US" w:eastAsia="en-ZW"/>
              </w:rPr>
              <w:t>CERBA LANCET MASVINGO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E7C49" w:rsidRDefault="003E7C49" w:rsidP="00B72FCF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3E7C49">
              <w:rPr>
                <w:rFonts w:ascii="Century Gothic" w:hAnsi="Century Gothic"/>
                <w:sz w:val="20"/>
                <w:szCs w:val="20"/>
                <w:highlight w:val="yellow"/>
              </w:rPr>
              <w:t xml:space="preserve">3M Internet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32B2" w:rsidRPr="003E7C49" w:rsidRDefault="00084390" w:rsidP="00B72FCF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>
              <w:rPr>
                <w:rFonts w:ascii="Century Gothic" w:hAnsi="Century Gothic"/>
                <w:sz w:val="20"/>
                <w:szCs w:val="20"/>
                <w:highlight w:val="yellow"/>
              </w:rPr>
              <w:t>4</w:t>
            </w:r>
            <w:r w:rsidR="003E7C49" w:rsidRPr="003E7C49">
              <w:rPr>
                <w:rFonts w:ascii="Century Gothic" w:hAnsi="Century Gothic"/>
                <w:sz w:val="20"/>
                <w:szCs w:val="20"/>
                <w:highlight w:val="yellow"/>
              </w:rPr>
              <w:t>/9/23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DE32B2" w:rsidRPr="003E7C49" w:rsidRDefault="003E7C49" w:rsidP="00B72FCF">
            <w:pPr>
              <w:spacing w:before="240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TBA 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32B2" w:rsidRPr="003E7C49" w:rsidRDefault="003E7C49" w:rsidP="00B72FCF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  <w:r w:rsidRPr="003E7C49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Asset number processing done 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DE32B2" w:rsidRPr="003E7C49" w:rsidRDefault="00DE32B2" w:rsidP="00B72FCF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  <w:tr w:rsidR="00084390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84390" w:rsidRPr="005B4B79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rPr>
                <w:highlight w:val="yellow"/>
                <w:lang w:val="en-US" w:eastAsia="en-ZW"/>
              </w:rPr>
            </w:pPr>
            <w:r w:rsidRPr="00084390">
              <w:rPr>
                <w:highlight w:val="yellow"/>
                <w:lang w:val="en-US" w:eastAsia="en-ZW"/>
              </w:rPr>
              <w:t xml:space="preserve">TELCONTRACT PEGASUS  UPGRADE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084390">
              <w:rPr>
                <w:rFonts w:ascii="Century Gothic" w:hAnsi="Century Gothic"/>
                <w:sz w:val="20"/>
                <w:szCs w:val="20"/>
                <w:highlight w:val="yellow"/>
              </w:rPr>
              <w:t xml:space="preserve">Upgrade 1750M to 2G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4390" w:rsidRPr="00084390" w:rsidRDefault="00084390" w:rsidP="00084390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084390">
              <w:rPr>
                <w:rFonts w:ascii="Century Gothic" w:hAnsi="Century Gothic"/>
                <w:sz w:val="20"/>
                <w:szCs w:val="20"/>
                <w:highlight w:val="yellow"/>
              </w:rPr>
              <w:t>4/9/23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spacing w:before="240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084390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TBA 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  <w:r w:rsidRPr="00084390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Awaiting confirmation from data centre  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3E7C49" w:rsidRDefault="00084390" w:rsidP="00084390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  <w:tr w:rsidR="00084390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84390" w:rsidRPr="005B4B79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rPr>
                <w:highlight w:val="yellow"/>
                <w:lang w:val="en-US" w:eastAsia="en-ZW"/>
              </w:rPr>
            </w:pPr>
            <w:r w:rsidRPr="00084390">
              <w:rPr>
                <w:highlight w:val="yellow"/>
                <w:lang w:val="en-US" w:eastAsia="en-ZW"/>
              </w:rPr>
              <w:t xml:space="preserve">TELCONTRACT BYO UPGRADE 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084390">
              <w:rPr>
                <w:rFonts w:ascii="Century Gothic" w:hAnsi="Century Gothic"/>
                <w:sz w:val="20"/>
                <w:szCs w:val="20"/>
                <w:highlight w:val="yellow"/>
              </w:rPr>
              <w:t xml:space="preserve">Upgrade 90M to 140M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4390" w:rsidRPr="00084390" w:rsidRDefault="00084390" w:rsidP="00084390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084390">
              <w:rPr>
                <w:rFonts w:ascii="Century Gothic" w:hAnsi="Century Gothic"/>
                <w:sz w:val="20"/>
                <w:szCs w:val="20"/>
                <w:highlight w:val="yellow"/>
              </w:rPr>
              <w:t>4/9/23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spacing w:before="240"/>
              <w:rPr>
                <w:rFonts w:ascii="Century Gothic" w:hAnsi="Century Gothic"/>
                <w:sz w:val="18"/>
                <w:szCs w:val="18"/>
                <w:highlight w:val="yellow"/>
              </w:rPr>
            </w:pPr>
            <w:r w:rsidRPr="00084390">
              <w:rPr>
                <w:rFonts w:ascii="Century Gothic" w:hAnsi="Century Gothic"/>
                <w:sz w:val="18"/>
                <w:szCs w:val="18"/>
                <w:highlight w:val="yellow"/>
              </w:rPr>
              <w:t xml:space="preserve">TBA 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084390" w:rsidRDefault="00084390" w:rsidP="00084390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  <w:r w:rsidRPr="00084390">
              <w:rPr>
                <w:rFonts w:ascii="Century Gothic" w:hAnsi="Century Gothic" w:cstheme="minorHAnsi"/>
                <w:sz w:val="18"/>
                <w:szCs w:val="18"/>
                <w:highlight w:val="yellow"/>
              </w:rPr>
              <w:t xml:space="preserve">Awaiting confirmation from data centre  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3E7C49" w:rsidRDefault="00084390" w:rsidP="00084390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  <w:tr w:rsidR="00084390" w:rsidRPr="00EB413C" w:rsidTr="005B4B79">
        <w:trPr>
          <w:trHeight w:val="50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84390" w:rsidRPr="005B4B79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Default="00084390" w:rsidP="00084390">
            <w:pPr>
              <w:rPr>
                <w:lang w:val="en-US" w:eastAsia="en-ZW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Default="00084390" w:rsidP="00084390">
            <w:pPr>
              <w:rPr>
                <w:rFonts w:ascii="Century Gothic" w:hAnsi="Century Gothic"/>
                <w:sz w:val="20"/>
                <w:szCs w:val="20"/>
                <w:highlight w:val="yellow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4390" w:rsidRDefault="00084390" w:rsidP="00084390">
            <w:pPr>
              <w:spacing w:after="240"/>
              <w:jc w:val="both"/>
              <w:rPr>
                <w:rFonts w:ascii="Century Gothic" w:hAnsi="Century Gothic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084390" w:rsidRPr="003E7C49" w:rsidRDefault="00084390" w:rsidP="00084390">
            <w:pPr>
              <w:spacing w:before="240"/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3E7C49" w:rsidRDefault="00084390" w:rsidP="00084390">
            <w:pPr>
              <w:rPr>
                <w:rFonts w:ascii="Century Gothic" w:hAnsi="Century Gothic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3E7C49" w:rsidRDefault="00084390" w:rsidP="00084390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  <w:tr w:rsidR="00084390" w:rsidRPr="00EB413C" w:rsidTr="00587D69">
        <w:trPr>
          <w:trHeight w:val="584"/>
        </w:trPr>
        <w:tc>
          <w:tcPr>
            <w:tcW w:w="1458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84390" w:rsidRDefault="00084390" w:rsidP="00084390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084390" w:rsidRPr="000F18AC" w:rsidRDefault="00084390" w:rsidP="00084390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0F18AC">
              <w:rPr>
                <w:rFonts w:ascii="Century Gothic" w:hAnsi="Century Gothic"/>
                <w:b/>
                <w:sz w:val="18"/>
                <w:szCs w:val="18"/>
              </w:rPr>
              <w:t>VoIP Jobs</w:t>
            </w:r>
          </w:p>
        </w:tc>
      </w:tr>
      <w:tr w:rsidR="00084390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54</w:t>
            </w:r>
          </w:p>
        </w:tc>
        <w:tc>
          <w:tcPr>
            <w:tcW w:w="3343" w:type="dxa"/>
            <w:tcBorders>
              <w:left w:val="doub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F18AC">
              <w:rPr>
                <w:rFonts w:ascii="Century Gothic" w:hAnsi="Century Gothic" w:cs="Arial"/>
                <w:sz w:val="18"/>
                <w:szCs w:val="18"/>
              </w:rPr>
              <w:t>ZOU VOIP SOLUTION</w:t>
            </w:r>
          </w:p>
        </w:tc>
        <w:tc>
          <w:tcPr>
            <w:tcW w:w="1620" w:type="dxa"/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Hosted Services</w:t>
            </w:r>
          </w:p>
        </w:tc>
        <w:tc>
          <w:tcPr>
            <w:tcW w:w="1367" w:type="dxa"/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09/10/21</w:t>
            </w:r>
          </w:p>
        </w:tc>
        <w:tc>
          <w:tcPr>
            <w:tcW w:w="1275" w:type="dxa"/>
            <w:shd w:val="clear" w:color="auto" w:fill="auto"/>
          </w:tcPr>
          <w:p w:rsidR="00084390" w:rsidRDefault="00084390" w:rsidP="00084390">
            <w:r w:rsidRPr="007F237B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right w:val="sing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Hosted IPBX was tried but failed to work. Huawei confirmed service has reached end of life.</w:t>
            </w:r>
          </w:p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IP/Centrix now working. Liaising with client for configurations.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Looking into a cloud based Asterisk and licenced Zoiper client solution</w:t>
            </w:r>
          </w:p>
        </w:tc>
      </w:tr>
      <w:tr w:rsidR="00084390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Powertel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VoIP over VPN 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>24/04/2023</w:t>
            </w:r>
          </w:p>
        </w:tc>
        <w:tc>
          <w:tcPr>
            <w:tcW w:w="1275" w:type="dxa"/>
            <w:shd w:val="clear" w:color="auto" w:fill="auto"/>
          </w:tcPr>
          <w:p w:rsidR="00084390" w:rsidRDefault="00084390" w:rsidP="00084390">
            <w:r w:rsidRPr="007F237B">
              <w:rPr>
                <w:rFonts w:ascii="Century Gothic" w:hAnsi="Century Gothic"/>
                <w:sz w:val="18"/>
                <w:szCs w:val="18"/>
              </w:rPr>
              <w:t>01/09/2023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Pre installation site survey done </w:t>
            </w:r>
          </w:p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0F18AC">
              <w:rPr>
                <w:rFonts w:ascii="Century Gothic" w:hAnsi="Century Gothic"/>
                <w:sz w:val="18"/>
                <w:szCs w:val="18"/>
              </w:rPr>
              <w:t xml:space="preserve">Material mobilisation done. All fiber works  completed SPLICED 5/5 and  completed now awaiting configuration of the VOIP number by client 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0F18AC" w:rsidRDefault="00084390" w:rsidP="00084390">
            <w:pPr>
              <w:rPr>
                <w:rFonts w:ascii="Century Gothic" w:hAnsi="Century Gothic"/>
                <w:sz w:val="18"/>
                <w:szCs w:val="18"/>
                <w:highlight w:val="yellow"/>
              </w:rPr>
            </w:pPr>
          </w:p>
        </w:tc>
      </w:tr>
      <w:tr w:rsidR="00084390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4390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F06DBA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F06DBA">
              <w:rPr>
                <w:rFonts w:ascii="Century Gothic" w:hAnsi="Century Gothic"/>
                <w:sz w:val="18"/>
                <w:szCs w:val="18"/>
              </w:rPr>
              <w:t>OMNI4Africa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F06DBA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F06DBA">
              <w:rPr>
                <w:rFonts w:ascii="Century Gothic" w:hAnsi="Century Gothic"/>
                <w:sz w:val="18"/>
                <w:szCs w:val="18"/>
              </w:rPr>
              <w:t>SIP Line Configs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F06DBA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F06DBA">
              <w:rPr>
                <w:rFonts w:ascii="Century Gothic" w:hAnsi="Century Gothic"/>
                <w:sz w:val="18"/>
                <w:szCs w:val="18"/>
              </w:rPr>
              <w:t>07/08/2023</w:t>
            </w:r>
          </w:p>
        </w:tc>
        <w:tc>
          <w:tcPr>
            <w:tcW w:w="1275" w:type="dxa"/>
            <w:shd w:val="clear" w:color="auto" w:fill="auto"/>
          </w:tcPr>
          <w:p w:rsidR="00084390" w:rsidRPr="00F06DBA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01/09</w:t>
            </w:r>
            <w:r w:rsidRPr="00A96BC2">
              <w:rPr>
                <w:rFonts w:ascii="Century Gothic" w:hAnsi="Century Gothic"/>
                <w:sz w:val="18"/>
                <w:szCs w:val="18"/>
              </w:rPr>
              <w:t>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F06DBA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  <w:r w:rsidRPr="00F06DBA">
              <w:rPr>
                <w:rFonts w:ascii="Century Gothic" w:hAnsi="Century Gothic"/>
                <w:sz w:val="18"/>
                <w:szCs w:val="18"/>
              </w:rPr>
              <w:t>Configured and Completed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4032C8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84390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4390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B20F5E">
              <w:rPr>
                <w:rFonts w:ascii="Century Gothic" w:hAnsi="Century Gothic"/>
                <w:sz w:val="18"/>
                <w:szCs w:val="18"/>
                <w:highlight w:val="green"/>
              </w:rPr>
              <w:t>Nedbank 3</w:t>
            </w:r>
            <w:r w:rsidRPr="00B20F5E">
              <w:rPr>
                <w:rFonts w:ascii="Century Gothic" w:hAnsi="Century Gothic"/>
                <w:sz w:val="18"/>
                <w:szCs w:val="18"/>
                <w:highlight w:val="green"/>
                <w:vertAlign w:val="superscript"/>
              </w:rPr>
              <w:t>rd</w:t>
            </w:r>
            <w:r w:rsidRPr="00B20F5E">
              <w:rPr>
                <w:rFonts w:ascii="Century Gothic" w:hAnsi="Century Gothic"/>
                <w:sz w:val="18"/>
                <w:szCs w:val="18"/>
                <w:highlight w:val="green"/>
              </w:rPr>
              <w:t xml:space="preserve"> Street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B20F5E">
              <w:rPr>
                <w:rFonts w:ascii="Century Gothic" w:hAnsi="Century Gothic"/>
                <w:sz w:val="18"/>
                <w:szCs w:val="18"/>
                <w:highlight w:val="green"/>
              </w:rPr>
              <w:t>Redundancy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B20F5E">
              <w:rPr>
                <w:rFonts w:ascii="Century Gothic" w:hAnsi="Century Gothic"/>
                <w:sz w:val="18"/>
                <w:szCs w:val="18"/>
                <w:highlight w:val="green"/>
              </w:rPr>
              <w:t>8/8/2023</w:t>
            </w:r>
          </w:p>
        </w:tc>
        <w:tc>
          <w:tcPr>
            <w:tcW w:w="1275" w:type="dxa"/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B20F5E">
              <w:rPr>
                <w:rFonts w:ascii="Century Gothic" w:hAnsi="Century Gothic"/>
                <w:sz w:val="18"/>
                <w:szCs w:val="18"/>
                <w:highlight w:val="green"/>
              </w:rPr>
              <w:t>11/9/2023</w:t>
            </w: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  <w:r w:rsidRPr="00B20F5E">
              <w:rPr>
                <w:rFonts w:ascii="Century Gothic" w:hAnsi="Century Gothic"/>
                <w:sz w:val="18"/>
                <w:szCs w:val="18"/>
                <w:highlight w:val="green"/>
              </w:rPr>
              <w:t>Splicing in progress</w:t>
            </w: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4032C8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84390" w:rsidRPr="00EB413C" w:rsidTr="00587D69">
        <w:trPr>
          <w:trHeight w:val="584"/>
        </w:trPr>
        <w:tc>
          <w:tcPr>
            <w:tcW w:w="885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4390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34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1275" w:type="dxa"/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3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0" w:rsidRPr="00B20F5E" w:rsidRDefault="00084390" w:rsidP="00084390">
            <w:pPr>
              <w:rPr>
                <w:rFonts w:ascii="Century Gothic" w:hAnsi="Century Gothic"/>
                <w:sz w:val="18"/>
                <w:szCs w:val="18"/>
                <w:highlight w:val="green"/>
              </w:rPr>
            </w:pPr>
          </w:p>
        </w:tc>
        <w:tc>
          <w:tcPr>
            <w:tcW w:w="216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084390" w:rsidRPr="004032C8" w:rsidRDefault="00084390" w:rsidP="0008439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1657C" w:rsidRDefault="0011657C" w:rsidP="00BE67CA">
      <w:pPr>
        <w:rPr>
          <w:rFonts w:ascii="Century Gothic" w:hAnsi="Century Gothic"/>
          <w:b/>
          <w:color w:val="FF0000"/>
          <w:sz w:val="18"/>
          <w:szCs w:val="18"/>
        </w:rPr>
      </w:pPr>
    </w:p>
    <w:p w:rsidR="00A40B59" w:rsidRPr="006C132B" w:rsidRDefault="00A40B59" w:rsidP="00BE67CA">
      <w:pPr>
        <w:rPr>
          <w:rFonts w:ascii="Century Gothic" w:hAnsi="Century Gothic"/>
          <w:b/>
          <w:color w:val="FF0000"/>
          <w:sz w:val="18"/>
          <w:szCs w:val="18"/>
        </w:rPr>
      </w:pPr>
    </w:p>
    <w:sectPr w:rsidR="00A40B59" w:rsidRPr="006C132B" w:rsidSect="006021E1">
      <w:headerReference w:type="default" r:id="rId9"/>
      <w:footerReference w:type="even" r:id="rId10"/>
      <w:footerReference w:type="default" r:id="rId11"/>
      <w:pgSz w:w="15840" w:h="12240" w:orient="landscape"/>
      <w:pgMar w:top="720" w:right="990" w:bottom="720" w:left="720" w:header="720" w:footer="539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981" w:rsidRDefault="00F21981">
      <w:r>
        <w:separator/>
      </w:r>
    </w:p>
  </w:endnote>
  <w:endnote w:type="continuationSeparator" w:id="0">
    <w:p w:rsidR="00F21981" w:rsidRDefault="00F2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C49" w:rsidRDefault="003E7C4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7C49" w:rsidRDefault="003E7C49" w:rsidP="007F63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44908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7C49" w:rsidRDefault="003E7C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2C3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E7C49" w:rsidRDefault="003E7C49" w:rsidP="00CA069E">
    <w:pPr>
      <w:pStyle w:val="Footer"/>
      <w:tabs>
        <w:tab w:val="left" w:pos="357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981" w:rsidRDefault="00F21981">
      <w:r>
        <w:separator/>
      </w:r>
    </w:p>
  </w:footnote>
  <w:footnote w:type="continuationSeparator" w:id="0">
    <w:p w:rsidR="00F21981" w:rsidRDefault="00F21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969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7C49" w:rsidRDefault="003E7C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2C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E7C49" w:rsidRDefault="003E7C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10"/>
    <w:lvl w:ilvl="0">
      <w:start w:val="1"/>
      <w:numFmt w:val="bullet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  <w:sz w:val="16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/>
        <w:color w:val="auto"/>
      </w:r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</w:abstractNum>
  <w:abstractNum w:abstractNumId="3" w15:restartNumberingAfterBreak="0">
    <w:nsid w:val="00000007"/>
    <w:multiLevelType w:val="multilevel"/>
    <w:tmpl w:val="00000007"/>
    <w:name w:val="WW8Num21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8Num23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singleLevel"/>
    <w:tmpl w:val="00000009"/>
    <w:name w:val="WW8Num24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auto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</w:abstractNum>
  <w:abstractNum w:abstractNumId="7" w15:restartNumberingAfterBreak="0">
    <w:nsid w:val="0000000B"/>
    <w:multiLevelType w:val="singleLevel"/>
    <w:tmpl w:val="0000000B"/>
    <w:name w:val="WW8Num35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</w:rPr>
    </w:lvl>
  </w:abstractNum>
  <w:abstractNum w:abstractNumId="8" w15:restartNumberingAfterBreak="0">
    <w:nsid w:val="02C452EF"/>
    <w:multiLevelType w:val="hybridMultilevel"/>
    <w:tmpl w:val="B564328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3E2538"/>
    <w:multiLevelType w:val="hybridMultilevel"/>
    <w:tmpl w:val="F25AFC3E"/>
    <w:lvl w:ilvl="0" w:tplc="815C1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63540F"/>
    <w:multiLevelType w:val="hybridMultilevel"/>
    <w:tmpl w:val="25B6431E"/>
    <w:name w:val="WW8Num65"/>
    <w:lvl w:ilvl="0" w:tplc="C84C861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1" w15:restartNumberingAfterBreak="0">
    <w:nsid w:val="0D787159"/>
    <w:multiLevelType w:val="hybridMultilevel"/>
    <w:tmpl w:val="60B208DE"/>
    <w:lvl w:ilvl="0" w:tplc="6D107BCA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87E57"/>
    <w:multiLevelType w:val="hybridMultilevel"/>
    <w:tmpl w:val="93F0F270"/>
    <w:lvl w:ilvl="0" w:tplc="3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5D2ABE"/>
    <w:multiLevelType w:val="hybridMultilevel"/>
    <w:tmpl w:val="783631C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607B2"/>
    <w:multiLevelType w:val="hybridMultilevel"/>
    <w:tmpl w:val="D2F81CF4"/>
    <w:name w:val="WW8Num69"/>
    <w:lvl w:ilvl="0" w:tplc="C84C861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5" w15:restartNumberingAfterBreak="0">
    <w:nsid w:val="19D35BEA"/>
    <w:multiLevelType w:val="hybridMultilevel"/>
    <w:tmpl w:val="6E508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3092F"/>
    <w:multiLevelType w:val="hybridMultilevel"/>
    <w:tmpl w:val="E318C51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70139E"/>
    <w:multiLevelType w:val="hybridMultilevel"/>
    <w:tmpl w:val="F7563290"/>
    <w:lvl w:ilvl="0" w:tplc="1B96A4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A06E3"/>
    <w:multiLevelType w:val="hybridMultilevel"/>
    <w:tmpl w:val="70BE9F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A83C75"/>
    <w:multiLevelType w:val="hybridMultilevel"/>
    <w:tmpl w:val="219265D2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DE58C6"/>
    <w:multiLevelType w:val="hybridMultilevel"/>
    <w:tmpl w:val="DDF22EAA"/>
    <w:lvl w:ilvl="0" w:tplc="9CD4DF18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64CA1"/>
    <w:multiLevelType w:val="hybridMultilevel"/>
    <w:tmpl w:val="5B7E4F9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C1722"/>
    <w:multiLevelType w:val="hybridMultilevel"/>
    <w:tmpl w:val="A698A45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18471F"/>
    <w:multiLevelType w:val="hybridMultilevel"/>
    <w:tmpl w:val="349A83E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B55EC5"/>
    <w:multiLevelType w:val="multilevel"/>
    <w:tmpl w:val="F44A40E0"/>
    <w:lvl w:ilvl="0">
      <w:start w:val="1"/>
      <w:numFmt w:val="none"/>
      <w:pStyle w:val="Heading1"/>
      <w:lvlText w:val="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5" w15:restartNumberingAfterBreak="0">
    <w:nsid w:val="318F6674"/>
    <w:multiLevelType w:val="hybridMultilevel"/>
    <w:tmpl w:val="8BE8CB8A"/>
    <w:lvl w:ilvl="0" w:tplc="0DA85B56">
      <w:start w:val="3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32193205"/>
    <w:multiLevelType w:val="hybridMultilevel"/>
    <w:tmpl w:val="4E0EBCE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505BD"/>
    <w:multiLevelType w:val="hybridMultilevel"/>
    <w:tmpl w:val="BBF6545C"/>
    <w:name w:val="WW8Num67"/>
    <w:lvl w:ilvl="0" w:tplc="C84C861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28" w15:restartNumberingAfterBreak="0">
    <w:nsid w:val="33755547"/>
    <w:multiLevelType w:val="multilevel"/>
    <w:tmpl w:val="6F70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056C0E"/>
    <w:multiLevelType w:val="hybridMultilevel"/>
    <w:tmpl w:val="07DE4A2E"/>
    <w:lvl w:ilvl="0" w:tplc="36026A56">
      <w:start w:val="1"/>
      <w:numFmt w:val="bullet"/>
      <w:pStyle w:val="List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4165C89"/>
    <w:multiLevelType w:val="hybridMultilevel"/>
    <w:tmpl w:val="3266014A"/>
    <w:lvl w:ilvl="0" w:tplc="0A12AA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7E77B0"/>
    <w:multiLevelType w:val="hybridMultilevel"/>
    <w:tmpl w:val="40D2291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A2EC7"/>
    <w:multiLevelType w:val="hybridMultilevel"/>
    <w:tmpl w:val="7A2A1D32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92168BB"/>
    <w:multiLevelType w:val="hybridMultilevel"/>
    <w:tmpl w:val="E0C6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CF69E4"/>
    <w:multiLevelType w:val="hybridMultilevel"/>
    <w:tmpl w:val="46E084C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DD61E8"/>
    <w:multiLevelType w:val="hybridMultilevel"/>
    <w:tmpl w:val="0944BFB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EC6E3B"/>
    <w:multiLevelType w:val="multilevel"/>
    <w:tmpl w:val="9342F056"/>
    <w:lvl w:ilvl="0">
      <w:start w:val="1"/>
      <w:numFmt w:val="decimal"/>
      <w:lvlText w:val="%1.0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0"/>
        </w:tabs>
        <w:ind w:left="6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80"/>
        </w:tabs>
        <w:ind w:left="7380" w:hanging="1800"/>
      </w:pPr>
      <w:rPr>
        <w:rFonts w:hint="default"/>
      </w:rPr>
    </w:lvl>
  </w:abstractNum>
  <w:abstractNum w:abstractNumId="37" w15:restartNumberingAfterBreak="0">
    <w:nsid w:val="3E0879BE"/>
    <w:multiLevelType w:val="multilevel"/>
    <w:tmpl w:val="9342F056"/>
    <w:lvl w:ilvl="0">
      <w:start w:val="1"/>
      <w:numFmt w:val="decimal"/>
      <w:lvlText w:val="%1.0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0"/>
        </w:tabs>
        <w:ind w:left="6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80"/>
        </w:tabs>
        <w:ind w:left="7380" w:hanging="1800"/>
      </w:pPr>
      <w:rPr>
        <w:rFonts w:hint="default"/>
      </w:rPr>
    </w:lvl>
  </w:abstractNum>
  <w:abstractNum w:abstractNumId="38" w15:restartNumberingAfterBreak="0">
    <w:nsid w:val="3F875738"/>
    <w:multiLevelType w:val="hybridMultilevel"/>
    <w:tmpl w:val="9842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9729DE"/>
    <w:multiLevelType w:val="hybridMultilevel"/>
    <w:tmpl w:val="B374E0E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429104A"/>
    <w:multiLevelType w:val="hybridMultilevel"/>
    <w:tmpl w:val="84F4F9C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022D7E"/>
    <w:multiLevelType w:val="hybridMultilevel"/>
    <w:tmpl w:val="D85CF898"/>
    <w:lvl w:ilvl="0" w:tplc="B92EA8E4">
      <w:start w:val="590"/>
      <w:numFmt w:val="bullet"/>
      <w:lvlText w:val="-"/>
      <w:lvlJc w:val="left"/>
      <w:pPr>
        <w:ind w:left="405" w:hanging="360"/>
      </w:pPr>
      <w:rPr>
        <w:rFonts w:ascii="Century Gothic" w:eastAsia="Times New Roman" w:hAnsi="Century Gothic" w:cs="Arial" w:hint="default"/>
      </w:rPr>
    </w:lvl>
    <w:lvl w:ilvl="1" w:tplc="3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2" w15:restartNumberingAfterBreak="0">
    <w:nsid w:val="4C9370A3"/>
    <w:multiLevelType w:val="hybridMultilevel"/>
    <w:tmpl w:val="BBEE46D8"/>
    <w:name w:val="WW8Num64"/>
    <w:lvl w:ilvl="0" w:tplc="C84C861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D502BAD"/>
    <w:multiLevelType w:val="hybridMultilevel"/>
    <w:tmpl w:val="97E22CD0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E05543F"/>
    <w:multiLevelType w:val="hybridMultilevel"/>
    <w:tmpl w:val="229C21F2"/>
    <w:lvl w:ilvl="0" w:tplc="45EAB340">
      <w:start w:val="1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7F1578"/>
    <w:multiLevelType w:val="hybridMultilevel"/>
    <w:tmpl w:val="8ACA0E6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DD311C"/>
    <w:multiLevelType w:val="hybridMultilevel"/>
    <w:tmpl w:val="9FAE7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2F72C0"/>
    <w:multiLevelType w:val="hybridMultilevel"/>
    <w:tmpl w:val="A12A5C9E"/>
    <w:name w:val="WW8Num92"/>
    <w:lvl w:ilvl="0" w:tplc="E4C4EF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48" w15:restartNumberingAfterBreak="0">
    <w:nsid w:val="676A0BE4"/>
    <w:multiLevelType w:val="hybridMultilevel"/>
    <w:tmpl w:val="BF9C6EA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A12FCF"/>
    <w:multiLevelType w:val="hybridMultilevel"/>
    <w:tmpl w:val="DF9023E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5925E0"/>
    <w:multiLevelType w:val="hybridMultilevel"/>
    <w:tmpl w:val="AA8AF4E6"/>
    <w:lvl w:ilvl="0" w:tplc="3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1" w15:restartNumberingAfterBreak="0">
    <w:nsid w:val="6A6E556E"/>
    <w:multiLevelType w:val="hybridMultilevel"/>
    <w:tmpl w:val="6BE48B3E"/>
    <w:name w:val="WW8Num63"/>
    <w:lvl w:ilvl="0" w:tplc="C84C86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D2B56A8"/>
    <w:multiLevelType w:val="hybridMultilevel"/>
    <w:tmpl w:val="069870A2"/>
    <w:lvl w:ilvl="0" w:tplc="9A00886C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551793"/>
    <w:multiLevelType w:val="hybridMultilevel"/>
    <w:tmpl w:val="D206B76A"/>
    <w:name w:val="WW8Num66"/>
    <w:lvl w:ilvl="0" w:tplc="C84C861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6D5B02F9"/>
    <w:multiLevelType w:val="hybridMultilevel"/>
    <w:tmpl w:val="6498A4A6"/>
    <w:name w:val="WW8Num68"/>
    <w:lvl w:ilvl="0" w:tplc="C84C86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5" w15:restartNumberingAfterBreak="0">
    <w:nsid w:val="6D6459FB"/>
    <w:multiLevelType w:val="hybridMultilevel"/>
    <w:tmpl w:val="CFC0A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456CF7"/>
    <w:multiLevelType w:val="hybridMultilevel"/>
    <w:tmpl w:val="DE6672DE"/>
    <w:name w:val="WW8Num922"/>
    <w:lvl w:ilvl="0" w:tplc="3FC4CB4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9"/>
        </w:tabs>
        <w:ind w:left="25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9"/>
        </w:tabs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9"/>
        </w:tabs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9"/>
        </w:tabs>
        <w:ind w:left="46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9"/>
        </w:tabs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9"/>
        </w:tabs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9"/>
        </w:tabs>
        <w:ind w:left="68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9"/>
        </w:tabs>
        <w:ind w:left="7569" w:hanging="360"/>
      </w:pPr>
      <w:rPr>
        <w:rFonts w:ascii="Wingdings" w:hAnsi="Wingdings" w:hint="default"/>
      </w:rPr>
    </w:lvl>
  </w:abstractNum>
  <w:abstractNum w:abstractNumId="57" w15:restartNumberingAfterBreak="0">
    <w:nsid w:val="72B6091E"/>
    <w:multiLevelType w:val="hybridMultilevel"/>
    <w:tmpl w:val="9154CCA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9D349A"/>
    <w:multiLevelType w:val="hybridMultilevel"/>
    <w:tmpl w:val="48DECEE8"/>
    <w:name w:val="WW8Num62"/>
    <w:lvl w:ilvl="0" w:tplc="C84C86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20"/>
  </w:num>
  <w:num w:numId="4">
    <w:abstractNumId w:val="36"/>
  </w:num>
  <w:num w:numId="5">
    <w:abstractNumId w:val="41"/>
  </w:num>
  <w:num w:numId="6">
    <w:abstractNumId w:val="37"/>
  </w:num>
  <w:num w:numId="7">
    <w:abstractNumId w:val="33"/>
  </w:num>
  <w:num w:numId="8">
    <w:abstractNumId w:val="50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1"/>
  </w:num>
  <w:num w:numId="12">
    <w:abstractNumId w:val="17"/>
  </w:num>
  <w:num w:numId="13">
    <w:abstractNumId w:val="39"/>
  </w:num>
  <w:num w:numId="14">
    <w:abstractNumId w:val="32"/>
  </w:num>
  <w:num w:numId="15">
    <w:abstractNumId w:val="12"/>
  </w:num>
  <w:num w:numId="16">
    <w:abstractNumId w:val="22"/>
  </w:num>
  <w:num w:numId="17">
    <w:abstractNumId w:val="43"/>
  </w:num>
  <w:num w:numId="18">
    <w:abstractNumId w:val="30"/>
  </w:num>
  <w:num w:numId="19">
    <w:abstractNumId w:val="57"/>
  </w:num>
  <w:num w:numId="20">
    <w:abstractNumId w:val="23"/>
  </w:num>
  <w:num w:numId="21">
    <w:abstractNumId w:val="45"/>
  </w:num>
  <w:num w:numId="22">
    <w:abstractNumId w:val="35"/>
  </w:num>
  <w:num w:numId="23">
    <w:abstractNumId w:val="46"/>
  </w:num>
  <w:num w:numId="24">
    <w:abstractNumId w:val="52"/>
  </w:num>
  <w:num w:numId="25">
    <w:abstractNumId w:val="16"/>
  </w:num>
  <w:num w:numId="26">
    <w:abstractNumId w:val="26"/>
  </w:num>
  <w:num w:numId="27">
    <w:abstractNumId w:val="31"/>
  </w:num>
  <w:num w:numId="28">
    <w:abstractNumId w:val="25"/>
  </w:num>
  <w:num w:numId="29">
    <w:abstractNumId w:val="40"/>
  </w:num>
  <w:num w:numId="30">
    <w:abstractNumId w:val="44"/>
  </w:num>
  <w:num w:numId="31">
    <w:abstractNumId w:val="34"/>
  </w:num>
  <w:num w:numId="32">
    <w:abstractNumId w:val="55"/>
  </w:num>
  <w:num w:numId="33">
    <w:abstractNumId w:val="9"/>
  </w:num>
  <w:num w:numId="34">
    <w:abstractNumId w:val="18"/>
  </w:num>
  <w:num w:numId="35">
    <w:abstractNumId w:val="19"/>
  </w:num>
  <w:num w:numId="36">
    <w:abstractNumId w:val="48"/>
  </w:num>
  <w:num w:numId="37">
    <w:abstractNumId w:val="11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49"/>
  </w:num>
  <w:num w:numId="41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ZA" w:vendorID="64" w:dllVersion="6" w:nlCheck="1" w:checkStyle="0"/>
  <w:activeWritingStyle w:appName="MSWord" w:lang="en-ZW" w:vendorID="64" w:dllVersion="6" w:nlCheck="1" w:checkStyle="0"/>
  <w:activeWritingStyle w:appName="MSWord" w:lang="en-GB" w:vendorID="64" w:dllVersion="0" w:nlCheck="1" w:checkStyle="0"/>
  <w:activeWritingStyle w:appName="MSWord" w:lang="en-ZW" w:vendorID="64" w:dllVersion="0" w:nlCheck="1" w:checkStyle="0"/>
  <w:activeWritingStyle w:appName="MSWord" w:lang="en-Z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ZW" w:vendorID="64" w:dllVersion="4096" w:nlCheck="1" w:checkStyle="0"/>
  <w:activeWritingStyle w:appName="MSWord" w:lang="en-ZA" w:vendorID="64" w:dllVersion="4096" w:nlCheck="1" w:checkStyle="0"/>
  <w:activeWritingStyle w:appName="MSWord" w:lang="en-GB" w:vendorID="64" w:dllVersion="131078" w:nlCheck="1" w:checkStyle="0"/>
  <w:activeWritingStyle w:appName="MSWord" w:lang="en-ZW" w:vendorID="64" w:dllVersion="131078" w:nlCheck="1" w:checkStyle="0"/>
  <w:activeWritingStyle w:appName="MSWord" w:lang="en-US" w:vendorID="64" w:dllVersion="131078" w:nlCheck="1" w:checkStyle="1"/>
  <w:activeWritingStyle w:appName="MSWord" w:lang="en-Z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O3MDG2MDU1MbBQ0lEKTi0uzszPAykwNKgFAHvb9b4tAAAA"/>
  </w:docVars>
  <w:rsids>
    <w:rsidRoot w:val="00BE732E"/>
    <w:rsid w:val="000003EC"/>
    <w:rsid w:val="000006F3"/>
    <w:rsid w:val="00000851"/>
    <w:rsid w:val="00000862"/>
    <w:rsid w:val="0000098C"/>
    <w:rsid w:val="00000A3F"/>
    <w:rsid w:val="00000B4C"/>
    <w:rsid w:val="00000C45"/>
    <w:rsid w:val="00000D8E"/>
    <w:rsid w:val="00000DD4"/>
    <w:rsid w:val="00000F66"/>
    <w:rsid w:val="00001190"/>
    <w:rsid w:val="000011AC"/>
    <w:rsid w:val="000011CF"/>
    <w:rsid w:val="000012F6"/>
    <w:rsid w:val="000013C2"/>
    <w:rsid w:val="00001720"/>
    <w:rsid w:val="00001CF8"/>
    <w:rsid w:val="00001E4F"/>
    <w:rsid w:val="00001EEA"/>
    <w:rsid w:val="00001F7A"/>
    <w:rsid w:val="000020FF"/>
    <w:rsid w:val="00002196"/>
    <w:rsid w:val="0000227E"/>
    <w:rsid w:val="00002379"/>
    <w:rsid w:val="00002432"/>
    <w:rsid w:val="000024E3"/>
    <w:rsid w:val="00002521"/>
    <w:rsid w:val="000027BF"/>
    <w:rsid w:val="00002B15"/>
    <w:rsid w:val="00002C86"/>
    <w:rsid w:val="00002D17"/>
    <w:rsid w:val="00003041"/>
    <w:rsid w:val="000030B4"/>
    <w:rsid w:val="00003347"/>
    <w:rsid w:val="000036BE"/>
    <w:rsid w:val="00003711"/>
    <w:rsid w:val="0000383E"/>
    <w:rsid w:val="00003AB4"/>
    <w:rsid w:val="00003BAD"/>
    <w:rsid w:val="00003CE2"/>
    <w:rsid w:val="00004105"/>
    <w:rsid w:val="0000427C"/>
    <w:rsid w:val="00004384"/>
    <w:rsid w:val="0000438C"/>
    <w:rsid w:val="00004392"/>
    <w:rsid w:val="000043BB"/>
    <w:rsid w:val="000044F1"/>
    <w:rsid w:val="00004509"/>
    <w:rsid w:val="000045B3"/>
    <w:rsid w:val="00004666"/>
    <w:rsid w:val="0000488A"/>
    <w:rsid w:val="0000490B"/>
    <w:rsid w:val="00004983"/>
    <w:rsid w:val="000049C9"/>
    <w:rsid w:val="00004A7B"/>
    <w:rsid w:val="000054C8"/>
    <w:rsid w:val="000058DE"/>
    <w:rsid w:val="000058E1"/>
    <w:rsid w:val="00005D11"/>
    <w:rsid w:val="00005F06"/>
    <w:rsid w:val="00006078"/>
    <w:rsid w:val="000062C6"/>
    <w:rsid w:val="000062E8"/>
    <w:rsid w:val="00006407"/>
    <w:rsid w:val="0000640A"/>
    <w:rsid w:val="0000656B"/>
    <w:rsid w:val="00006A24"/>
    <w:rsid w:val="00006C72"/>
    <w:rsid w:val="00006E72"/>
    <w:rsid w:val="0000702F"/>
    <w:rsid w:val="00007031"/>
    <w:rsid w:val="00007059"/>
    <w:rsid w:val="00007269"/>
    <w:rsid w:val="00007354"/>
    <w:rsid w:val="000073E5"/>
    <w:rsid w:val="000074EB"/>
    <w:rsid w:val="000075AE"/>
    <w:rsid w:val="000075B5"/>
    <w:rsid w:val="00007660"/>
    <w:rsid w:val="0000770A"/>
    <w:rsid w:val="000079EA"/>
    <w:rsid w:val="000079FA"/>
    <w:rsid w:val="00007CC4"/>
    <w:rsid w:val="00007FBA"/>
    <w:rsid w:val="00010125"/>
    <w:rsid w:val="00010235"/>
    <w:rsid w:val="0001044C"/>
    <w:rsid w:val="00010491"/>
    <w:rsid w:val="0001055B"/>
    <w:rsid w:val="00010BBC"/>
    <w:rsid w:val="00010DBB"/>
    <w:rsid w:val="0001104F"/>
    <w:rsid w:val="00011159"/>
    <w:rsid w:val="0001127C"/>
    <w:rsid w:val="000112D2"/>
    <w:rsid w:val="00011445"/>
    <w:rsid w:val="0001157F"/>
    <w:rsid w:val="000115C1"/>
    <w:rsid w:val="00011AC1"/>
    <w:rsid w:val="00011B84"/>
    <w:rsid w:val="00011F89"/>
    <w:rsid w:val="0001247B"/>
    <w:rsid w:val="000124D6"/>
    <w:rsid w:val="0001250A"/>
    <w:rsid w:val="00012521"/>
    <w:rsid w:val="00012E08"/>
    <w:rsid w:val="00012EF5"/>
    <w:rsid w:val="00012F16"/>
    <w:rsid w:val="0001317A"/>
    <w:rsid w:val="00013188"/>
    <w:rsid w:val="00013251"/>
    <w:rsid w:val="000135CF"/>
    <w:rsid w:val="000137E0"/>
    <w:rsid w:val="000137FD"/>
    <w:rsid w:val="00013814"/>
    <w:rsid w:val="000138E7"/>
    <w:rsid w:val="00013B4E"/>
    <w:rsid w:val="00013FF5"/>
    <w:rsid w:val="000140BA"/>
    <w:rsid w:val="000142CA"/>
    <w:rsid w:val="000142FA"/>
    <w:rsid w:val="00014418"/>
    <w:rsid w:val="00014477"/>
    <w:rsid w:val="0001449E"/>
    <w:rsid w:val="000148A0"/>
    <w:rsid w:val="00014A94"/>
    <w:rsid w:val="00014AB6"/>
    <w:rsid w:val="00014CA4"/>
    <w:rsid w:val="00014CFE"/>
    <w:rsid w:val="00014E77"/>
    <w:rsid w:val="00014EC4"/>
    <w:rsid w:val="00014F17"/>
    <w:rsid w:val="00014F61"/>
    <w:rsid w:val="000150E7"/>
    <w:rsid w:val="0001534F"/>
    <w:rsid w:val="0001539C"/>
    <w:rsid w:val="0001557E"/>
    <w:rsid w:val="00015727"/>
    <w:rsid w:val="00015A63"/>
    <w:rsid w:val="00015B30"/>
    <w:rsid w:val="00016305"/>
    <w:rsid w:val="000164EB"/>
    <w:rsid w:val="000164FB"/>
    <w:rsid w:val="00016713"/>
    <w:rsid w:val="00016718"/>
    <w:rsid w:val="0001688E"/>
    <w:rsid w:val="00016AC8"/>
    <w:rsid w:val="00016D49"/>
    <w:rsid w:val="00016D53"/>
    <w:rsid w:val="00016F44"/>
    <w:rsid w:val="00017175"/>
    <w:rsid w:val="00017600"/>
    <w:rsid w:val="0001767B"/>
    <w:rsid w:val="000176D3"/>
    <w:rsid w:val="00017791"/>
    <w:rsid w:val="00017945"/>
    <w:rsid w:val="00017B14"/>
    <w:rsid w:val="00017B9C"/>
    <w:rsid w:val="00017E82"/>
    <w:rsid w:val="00017FF0"/>
    <w:rsid w:val="00020200"/>
    <w:rsid w:val="00020452"/>
    <w:rsid w:val="00020A7B"/>
    <w:rsid w:val="00020E44"/>
    <w:rsid w:val="00020F51"/>
    <w:rsid w:val="000210C9"/>
    <w:rsid w:val="00021177"/>
    <w:rsid w:val="000218C4"/>
    <w:rsid w:val="00021BC9"/>
    <w:rsid w:val="00021DF7"/>
    <w:rsid w:val="00021E35"/>
    <w:rsid w:val="00021F87"/>
    <w:rsid w:val="000220EA"/>
    <w:rsid w:val="0002220A"/>
    <w:rsid w:val="000222E5"/>
    <w:rsid w:val="00022592"/>
    <w:rsid w:val="000226D4"/>
    <w:rsid w:val="000226F2"/>
    <w:rsid w:val="000226F8"/>
    <w:rsid w:val="0002293C"/>
    <w:rsid w:val="0002294B"/>
    <w:rsid w:val="00022B3C"/>
    <w:rsid w:val="00022E18"/>
    <w:rsid w:val="00022E88"/>
    <w:rsid w:val="00022F40"/>
    <w:rsid w:val="0002301A"/>
    <w:rsid w:val="0002308C"/>
    <w:rsid w:val="000230D7"/>
    <w:rsid w:val="0002357D"/>
    <w:rsid w:val="0002368D"/>
    <w:rsid w:val="0002387F"/>
    <w:rsid w:val="00023BDD"/>
    <w:rsid w:val="00023C78"/>
    <w:rsid w:val="00023CE0"/>
    <w:rsid w:val="00023D24"/>
    <w:rsid w:val="00023E59"/>
    <w:rsid w:val="00023EE7"/>
    <w:rsid w:val="00024123"/>
    <w:rsid w:val="000245B7"/>
    <w:rsid w:val="000247D1"/>
    <w:rsid w:val="00024AD2"/>
    <w:rsid w:val="00024E4C"/>
    <w:rsid w:val="00024FA2"/>
    <w:rsid w:val="000250DF"/>
    <w:rsid w:val="000255A2"/>
    <w:rsid w:val="00025738"/>
    <w:rsid w:val="000257B1"/>
    <w:rsid w:val="00025AC2"/>
    <w:rsid w:val="00025DE5"/>
    <w:rsid w:val="00025F08"/>
    <w:rsid w:val="000260E1"/>
    <w:rsid w:val="0002630D"/>
    <w:rsid w:val="0002630E"/>
    <w:rsid w:val="0002678D"/>
    <w:rsid w:val="000269F1"/>
    <w:rsid w:val="00026A22"/>
    <w:rsid w:val="00026E21"/>
    <w:rsid w:val="00026F17"/>
    <w:rsid w:val="00026F56"/>
    <w:rsid w:val="00027037"/>
    <w:rsid w:val="0002725B"/>
    <w:rsid w:val="00027428"/>
    <w:rsid w:val="0002746B"/>
    <w:rsid w:val="00027805"/>
    <w:rsid w:val="000278E4"/>
    <w:rsid w:val="00027958"/>
    <w:rsid w:val="0002797E"/>
    <w:rsid w:val="00027AB7"/>
    <w:rsid w:val="00027ADD"/>
    <w:rsid w:val="00027D8C"/>
    <w:rsid w:val="00027D90"/>
    <w:rsid w:val="00027E58"/>
    <w:rsid w:val="00027E79"/>
    <w:rsid w:val="000302AE"/>
    <w:rsid w:val="00030783"/>
    <w:rsid w:val="000307A9"/>
    <w:rsid w:val="00030866"/>
    <w:rsid w:val="000309A9"/>
    <w:rsid w:val="00030A5C"/>
    <w:rsid w:val="00030BA8"/>
    <w:rsid w:val="00030D05"/>
    <w:rsid w:val="00030D35"/>
    <w:rsid w:val="0003116F"/>
    <w:rsid w:val="0003140E"/>
    <w:rsid w:val="000317D0"/>
    <w:rsid w:val="00031921"/>
    <w:rsid w:val="00031945"/>
    <w:rsid w:val="00031995"/>
    <w:rsid w:val="00031A9D"/>
    <w:rsid w:val="00031C93"/>
    <w:rsid w:val="00031D19"/>
    <w:rsid w:val="00031ED4"/>
    <w:rsid w:val="00031FD3"/>
    <w:rsid w:val="000320F4"/>
    <w:rsid w:val="00032432"/>
    <w:rsid w:val="00032490"/>
    <w:rsid w:val="000327B0"/>
    <w:rsid w:val="000328FB"/>
    <w:rsid w:val="0003290D"/>
    <w:rsid w:val="00032E29"/>
    <w:rsid w:val="00032ED3"/>
    <w:rsid w:val="0003310D"/>
    <w:rsid w:val="000337F6"/>
    <w:rsid w:val="00033809"/>
    <w:rsid w:val="0003387F"/>
    <w:rsid w:val="0003393C"/>
    <w:rsid w:val="00033AB5"/>
    <w:rsid w:val="00033AFE"/>
    <w:rsid w:val="00033B28"/>
    <w:rsid w:val="00033BA9"/>
    <w:rsid w:val="00033C57"/>
    <w:rsid w:val="00033DB6"/>
    <w:rsid w:val="00033E8F"/>
    <w:rsid w:val="00034070"/>
    <w:rsid w:val="000341DA"/>
    <w:rsid w:val="0003490C"/>
    <w:rsid w:val="00034B2D"/>
    <w:rsid w:val="00034CC2"/>
    <w:rsid w:val="00034CDA"/>
    <w:rsid w:val="00034D02"/>
    <w:rsid w:val="00035197"/>
    <w:rsid w:val="000355EC"/>
    <w:rsid w:val="00035958"/>
    <w:rsid w:val="00035B13"/>
    <w:rsid w:val="00035E77"/>
    <w:rsid w:val="00036291"/>
    <w:rsid w:val="0003644B"/>
    <w:rsid w:val="0003645E"/>
    <w:rsid w:val="000368A9"/>
    <w:rsid w:val="000369C8"/>
    <w:rsid w:val="00036BAB"/>
    <w:rsid w:val="00036C59"/>
    <w:rsid w:val="000373F6"/>
    <w:rsid w:val="00037726"/>
    <w:rsid w:val="00037839"/>
    <w:rsid w:val="000379C3"/>
    <w:rsid w:val="00037A07"/>
    <w:rsid w:val="00037B35"/>
    <w:rsid w:val="00037DE5"/>
    <w:rsid w:val="00037E4A"/>
    <w:rsid w:val="00037E50"/>
    <w:rsid w:val="00037EAF"/>
    <w:rsid w:val="00040106"/>
    <w:rsid w:val="0004025F"/>
    <w:rsid w:val="00040781"/>
    <w:rsid w:val="000408E9"/>
    <w:rsid w:val="00040930"/>
    <w:rsid w:val="00040AA9"/>
    <w:rsid w:val="00040AB3"/>
    <w:rsid w:val="00040AC2"/>
    <w:rsid w:val="00040BC6"/>
    <w:rsid w:val="000411BA"/>
    <w:rsid w:val="00041244"/>
    <w:rsid w:val="00041455"/>
    <w:rsid w:val="0004153F"/>
    <w:rsid w:val="00041678"/>
    <w:rsid w:val="000417CC"/>
    <w:rsid w:val="00041CB3"/>
    <w:rsid w:val="00041D7C"/>
    <w:rsid w:val="00041D8F"/>
    <w:rsid w:val="00041F72"/>
    <w:rsid w:val="00042012"/>
    <w:rsid w:val="000424B6"/>
    <w:rsid w:val="0004285F"/>
    <w:rsid w:val="0004294A"/>
    <w:rsid w:val="00042E49"/>
    <w:rsid w:val="00042EFD"/>
    <w:rsid w:val="00042F07"/>
    <w:rsid w:val="00042F6A"/>
    <w:rsid w:val="00043047"/>
    <w:rsid w:val="0004316B"/>
    <w:rsid w:val="000431B7"/>
    <w:rsid w:val="000436BC"/>
    <w:rsid w:val="0004385F"/>
    <w:rsid w:val="000439BD"/>
    <w:rsid w:val="00043BBF"/>
    <w:rsid w:val="00043C20"/>
    <w:rsid w:val="00043D50"/>
    <w:rsid w:val="00043DF5"/>
    <w:rsid w:val="00043F95"/>
    <w:rsid w:val="00043FD7"/>
    <w:rsid w:val="0004426F"/>
    <w:rsid w:val="0004450C"/>
    <w:rsid w:val="0004452B"/>
    <w:rsid w:val="0004465F"/>
    <w:rsid w:val="000446EE"/>
    <w:rsid w:val="00044750"/>
    <w:rsid w:val="00044972"/>
    <w:rsid w:val="00044AD8"/>
    <w:rsid w:val="00044C1B"/>
    <w:rsid w:val="00044EAF"/>
    <w:rsid w:val="00044FD4"/>
    <w:rsid w:val="0004522B"/>
    <w:rsid w:val="000453EE"/>
    <w:rsid w:val="000454F8"/>
    <w:rsid w:val="000455F1"/>
    <w:rsid w:val="00045628"/>
    <w:rsid w:val="00045813"/>
    <w:rsid w:val="00045D36"/>
    <w:rsid w:val="00045EEB"/>
    <w:rsid w:val="00045F21"/>
    <w:rsid w:val="00046238"/>
    <w:rsid w:val="00046278"/>
    <w:rsid w:val="0004648E"/>
    <w:rsid w:val="000469D9"/>
    <w:rsid w:val="00046AFE"/>
    <w:rsid w:val="00046D82"/>
    <w:rsid w:val="00046E7E"/>
    <w:rsid w:val="000471D7"/>
    <w:rsid w:val="0004736D"/>
    <w:rsid w:val="0004763F"/>
    <w:rsid w:val="00047954"/>
    <w:rsid w:val="00047B32"/>
    <w:rsid w:val="00047B77"/>
    <w:rsid w:val="00047DB1"/>
    <w:rsid w:val="00050096"/>
    <w:rsid w:val="00050469"/>
    <w:rsid w:val="00050612"/>
    <w:rsid w:val="00050647"/>
    <w:rsid w:val="000506EA"/>
    <w:rsid w:val="00050918"/>
    <w:rsid w:val="00050A80"/>
    <w:rsid w:val="00050C0B"/>
    <w:rsid w:val="00050C43"/>
    <w:rsid w:val="00050E6F"/>
    <w:rsid w:val="00050F8C"/>
    <w:rsid w:val="000510B5"/>
    <w:rsid w:val="0005110A"/>
    <w:rsid w:val="0005138A"/>
    <w:rsid w:val="000513BE"/>
    <w:rsid w:val="000513D8"/>
    <w:rsid w:val="000516D3"/>
    <w:rsid w:val="0005181D"/>
    <w:rsid w:val="000518AF"/>
    <w:rsid w:val="00051A35"/>
    <w:rsid w:val="00051C99"/>
    <w:rsid w:val="000520E2"/>
    <w:rsid w:val="00052301"/>
    <w:rsid w:val="000525C9"/>
    <w:rsid w:val="00052656"/>
    <w:rsid w:val="0005271E"/>
    <w:rsid w:val="0005287B"/>
    <w:rsid w:val="000528BB"/>
    <w:rsid w:val="0005294B"/>
    <w:rsid w:val="00052A13"/>
    <w:rsid w:val="00052AC0"/>
    <w:rsid w:val="00052B5F"/>
    <w:rsid w:val="00052D59"/>
    <w:rsid w:val="00052DD6"/>
    <w:rsid w:val="00052E1F"/>
    <w:rsid w:val="00052F8A"/>
    <w:rsid w:val="0005313F"/>
    <w:rsid w:val="00053679"/>
    <w:rsid w:val="000537D2"/>
    <w:rsid w:val="000538C9"/>
    <w:rsid w:val="000539FB"/>
    <w:rsid w:val="00053DD7"/>
    <w:rsid w:val="00053ED3"/>
    <w:rsid w:val="00053F69"/>
    <w:rsid w:val="00053FE3"/>
    <w:rsid w:val="00054180"/>
    <w:rsid w:val="00054192"/>
    <w:rsid w:val="00054349"/>
    <w:rsid w:val="0005438F"/>
    <w:rsid w:val="00054430"/>
    <w:rsid w:val="00054714"/>
    <w:rsid w:val="0005474C"/>
    <w:rsid w:val="00054876"/>
    <w:rsid w:val="00054979"/>
    <w:rsid w:val="000549EA"/>
    <w:rsid w:val="00054B24"/>
    <w:rsid w:val="00054BA3"/>
    <w:rsid w:val="00054BA7"/>
    <w:rsid w:val="00054F43"/>
    <w:rsid w:val="00054FD6"/>
    <w:rsid w:val="00054FE1"/>
    <w:rsid w:val="000554A6"/>
    <w:rsid w:val="000554D3"/>
    <w:rsid w:val="00055813"/>
    <w:rsid w:val="00055891"/>
    <w:rsid w:val="00055A83"/>
    <w:rsid w:val="00055B3C"/>
    <w:rsid w:val="00055C21"/>
    <w:rsid w:val="00055D3C"/>
    <w:rsid w:val="00055D49"/>
    <w:rsid w:val="00055D7F"/>
    <w:rsid w:val="00055FDC"/>
    <w:rsid w:val="00055FED"/>
    <w:rsid w:val="000560DE"/>
    <w:rsid w:val="00056181"/>
    <w:rsid w:val="0005640A"/>
    <w:rsid w:val="000565C6"/>
    <w:rsid w:val="00056643"/>
    <w:rsid w:val="000567EB"/>
    <w:rsid w:val="00056950"/>
    <w:rsid w:val="00056BA7"/>
    <w:rsid w:val="00056C84"/>
    <w:rsid w:val="00056C9F"/>
    <w:rsid w:val="00056CC2"/>
    <w:rsid w:val="00056D57"/>
    <w:rsid w:val="00056E4A"/>
    <w:rsid w:val="00056FB3"/>
    <w:rsid w:val="0005706D"/>
    <w:rsid w:val="00057369"/>
    <w:rsid w:val="00057378"/>
    <w:rsid w:val="00057668"/>
    <w:rsid w:val="00057918"/>
    <w:rsid w:val="00057A1F"/>
    <w:rsid w:val="00057A9D"/>
    <w:rsid w:val="00057B21"/>
    <w:rsid w:val="00057BBE"/>
    <w:rsid w:val="00057D51"/>
    <w:rsid w:val="00057D8F"/>
    <w:rsid w:val="00057D9F"/>
    <w:rsid w:val="00057DBA"/>
    <w:rsid w:val="00057E7C"/>
    <w:rsid w:val="00057E86"/>
    <w:rsid w:val="00057ED1"/>
    <w:rsid w:val="00060037"/>
    <w:rsid w:val="00060043"/>
    <w:rsid w:val="0006005A"/>
    <w:rsid w:val="0006031F"/>
    <w:rsid w:val="00060488"/>
    <w:rsid w:val="000604E1"/>
    <w:rsid w:val="00060D10"/>
    <w:rsid w:val="00060E03"/>
    <w:rsid w:val="00060FE6"/>
    <w:rsid w:val="000615B9"/>
    <w:rsid w:val="0006164A"/>
    <w:rsid w:val="0006168D"/>
    <w:rsid w:val="00061774"/>
    <w:rsid w:val="00061924"/>
    <w:rsid w:val="00061B81"/>
    <w:rsid w:val="00061D78"/>
    <w:rsid w:val="00061FC9"/>
    <w:rsid w:val="0006203B"/>
    <w:rsid w:val="000622D8"/>
    <w:rsid w:val="0006235D"/>
    <w:rsid w:val="00062421"/>
    <w:rsid w:val="0006275A"/>
    <w:rsid w:val="00062937"/>
    <w:rsid w:val="00062B12"/>
    <w:rsid w:val="00062E6E"/>
    <w:rsid w:val="00062E95"/>
    <w:rsid w:val="00063246"/>
    <w:rsid w:val="000634DD"/>
    <w:rsid w:val="00063970"/>
    <w:rsid w:val="00063F1C"/>
    <w:rsid w:val="00063F79"/>
    <w:rsid w:val="00063FCD"/>
    <w:rsid w:val="00064391"/>
    <w:rsid w:val="0006441F"/>
    <w:rsid w:val="00064523"/>
    <w:rsid w:val="00064806"/>
    <w:rsid w:val="0006487C"/>
    <w:rsid w:val="000648E5"/>
    <w:rsid w:val="00064966"/>
    <w:rsid w:val="00065002"/>
    <w:rsid w:val="000652D3"/>
    <w:rsid w:val="000656DB"/>
    <w:rsid w:val="00065724"/>
    <w:rsid w:val="000657EB"/>
    <w:rsid w:val="00065996"/>
    <w:rsid w:val="0006612F"/>
    <w:rsid w:val="000663A9"/>
    <w:rsid w:val="00066508"/>
    <w:rsid w:val="0006662B"/>
    <w:rsid w:val="00066816"/>
    <w:rsid w:val="00066C17"/>
    <w:rsid w:val="00066C97"/>
    <w:rsid w:val="00066F71"/>
    <w:rsid w:val="00066FE8"/>
    <w:rsid w:val="00067097"/>
    <w:rsid w:val="00067417"/>
    <w:rsid w:val="00067447"/>
    <w:rsid w:val="00067487"/>
    <w:rsid w:val="0006766F"/>
    <w:rsid w:val="0006794C"/>
    <w:rsid w:val="00067B7C"/>
    <w:rsid w:val="00067CA9"/>
    <w:rsid w:val="00067EC2"/>
    <w:rsid w:val="00067F97"/>
    <w:rsid w:val="0007002B"/>
    <w:rsid w:val="000700E2"/>
    <w:rsid w:val="000703F5"/>
    <w:rsid w:val="0007057C"/>
    <w:rsid w:val="000706E0"/>
    <w:rsid w:val="00070983"/>
    <w:rsid w:val="00070C5A"/>
    <w:rsid w:val="00070CC8"/>
    <w:rsid w:val="00070D37"/>
    <w:rsid w:val="00070E84"/>
    <w:rsid w:val="000710FA"/>
    <w:rsid w:val="00071114"/>
    <w:rsid w:val="000711A6"/>
    <w:rsid w:val="000712EC"/>
    <w:rsid w:val="0007132E"/>
    <w:rsid w:val="00071607"/>
    <w:rsid w:val="00071965"/>
    <w:rsid w:val="000719C3"/>
    <w:rsid w:val="00071E18"/>
    <w:rsid w:val="00071F66"/>
    <w:rsid w:val="00072014"/>
    <w:rsid w:val="00072016"/>
    <w:rsid w:val="0007231E"/>
    <w:rsid w:val="00072378"/>
    <w:rsid w:val="000723C8"/>
    <w:rsid w:val="00072560"/>
    <w:rsid w:val="000725C2"/>
    <w:rsid w:val="000728B1"/>
    <w:rsid w:val="000729B1"/>
    <w:rsid w:val="00072A7E"/>
    <w:rsid w:val="00072BDA"/>
    <w:rsid w:val="00072DFE"/>
    <w:rsid w:val="0007324D"/>
    <w:rsid w:val="00073444"/>
    <w:rsid w:val="000735D9"/>
    <w:rsid w:val="00073663"/>
    <w:rsid w:val="000736D5"/>
    <w:rsid w:val="00073C0A"/>
    <w:rsid w:val="00073E08"/>
    <w:rsid w:val="00073F73"/>
    <w:rsid w:val="00073FAC"/>
    <w:rsid w:val="00074120"/>
    <w:rsid w:val="0007419A"/>
    <w:rsid w:val="0007423D"/>
    <w:rsid w:val="0007441D"/>
    <w:rsid w:val="000745B2"/>
    <w:rsid w:val="00074823"/>
    <w:rsid w:val="00074836"/>
    <w:rsid w:val="00074965"/>
    <w:rsid w:val="00074D07"/>
    <w:rsid w:val="00074FB4"/>
    <w:rsid w:val="00075684"/>
    <w:rsid w:val="00075821"/>
    <w:rsid w:val="00075AF0"/>
    <w:rsid w:val="00075AF3"/>
    <w:rsid w:val="00075BD2"/>
    <w:rsid w:val="00075CA3"/>
    <w:rsid w:val="00075CE3"/>
    <w:rsid w:val="00075DAB"/>
    <w:rsid w:val="00075E0D"/>
    <w:rsid w:val="000760B8"/>
    <w:rsid w:val="0007610F"/>
    <w:rsid w:val="000762A0"/>
    <w:rsid w:val="000763BF"/>
    <w:rsid w:val="0007640F"/>
    <w:rsid w:val="00076519"/>
    <w:rsid w:val="000765A6"/>
    <w:rsid w:val="000766C4"/>
    <w:rsid w:val="000769F7"/>
    <w:rsid w:val="00076D63"/>
    <w:rsid w:val="00076FAE"/>
    <w:rsid w:val="000770F9"/>
    <w:rsid w:val="000773EA"/>
    <w:rsid w:val="00077766"/>
    <w:rsid w:val="0007788D"/>
    <w:rsid w:val="000779D8"/>
    <w:rsid w:val="00077D85"/>
    <w:rsid w:val="00080314"/>
    <w:rsid w:val="000803BA"/>
    <w:rsid w:val="000803BC"/>
    <w:rsid w:val="00080AAC"/>
    <w:rsid w:val="00080ADE"/>
    <w:rsid w:val="00080B68"/>
    <w:rsid w:val="00080BA6"/>
    <w:rsid w:val="00080C40"/>
    <w:rsid w:val="00081032"/>
    <w:rsid w:val="0008167C"/>
    <w:rsid w:val="00081A79"/>
    <w:rsid w:val="00081C3F"/>
    <w:rsid w:val="00081E09"/>
    <w:rsid w:val="00081EDC"/>
    <w:rsid w:val="00081F23"/>
    <w:rsid w:val="00081FAD"/>
    <w:rsid w:val="00082236"/>
    <w:rsid w:val="00082256"/>
    <w:rsid w:val="00082577"/>
    <w:rsid w:val="00082593"/>
    <w:rsid w:val="00082B81"/>
    <w:rsid w:val="00082E2F"/>
    <w:rsid w:val="000831EA"/>
    <w:rsid w:val="0008384C"/>
    <w:rsid w:val="00083A96"/>
    <w:rsid w:val="00083AB2"/>
    <w:rsid w:val="00083DEC"/>
    <w:rsid w:val="00083F99"/>
    <w:rsid w:val="00083FD4"/>
    <w:rsid w:val="0008405E"/>
    <w:rsid w:val="0008417A"/>
    <w:rsid w:val="00084390"/>
    <w:rsid w:val="0008453D"/>
    <w:rsid w:val="00084A11"/>
    <w:rsid w:val="00084A2E"/>
    <w:rsid w:val="00084BB9"/>
    <w:rsid w:val="00084F06"/>
    <w:rsid w:val="000850EB"/>
    <w:rsid w:val="00085119"/>
    <w:rsid w:val="00085187"/>
    <w:rsid w:val="0008522F"/>
    <w:rsid w:val="00085372"/>
    <w:rsid w:val="00085431"/>
    <w:rsid w:val="000855B7"/>
    <w:rsid w:val="000855BF"/>
    <w:rsid w:val="00085725"/>
    <w:rsid w:val="00085964"/>
    <w:rsid w:val="00085974"/>
    <w:rsid w:val="00086163"/>
    <w:rsid w:val="00086287"/>
    <w:rsid w:val="000865E8"/>
    <w:rsid w:val="00086951"/>
    <w:rsid w:val="00086BA5"/>
    <w:rsid w:val="0008701D"/>
    <w:rsid w:val="000874C5"/>
    <w:rsid w:val="000874CA"/>
    <w:rsid w:val="00087684"/>
    <w:rsid w:val="00087835"/>
    <w:rsid w:val="00087914"/>
    <w:rsid w:val="00087B19"/>
    <w:rsid w:val="00087B65"/>
    <w:rsid w:val="00087CA2"/>
    <w:rsid w:val="000901E3"/>
    <w:rsid w:val="000904BB"/>
    <w:rsid w:val="00090649"/>
    <w:rsid w:val="00090811"/>
    <w:rsid w:val="00090856"/>
    <w:rsid w:val="0009098C"/>
    <w:rsid w:val="000909F1"/>
    <w:rsid w:val="00090D73"/>
    <w:rsid w:val="000911E5"/>
    <w:rsid w:val="00091597"/>
    <w:rsid w:val="000916BC"/>
    <w:rsid w:val="0009173F"/>
    <w:rsid w:val="00091792"/>
    <w:rsid w:val="00091797"/>
    <w:rsid w:val="00091AA5"/>
    <w:rsid w:val="00092237"/>
    <w:rsid w:val="00092548"/>
    <w:rsid w:val="000926EC"/>
    <w:rsid w:val="0009277C"/>
    <w:rsid w:val="00092A38"/>
    <w:rsid w:val="00092F12"/>
    <w:rsid w:val="00093165"/>
    <w:rsid w:val="000934A0"/>
    <w:rsid w:val="0009387B"/>
    <w:rsid w:val="0009389D"/>
    <w:rsid w:val="00094005"/>
    <w:rsid w:val="000940A6"/>
    <w:rsid w:val="00094207"/>
    <w:rsid w:val="0009425A"/>
    <w:rsid w:val="00094382"/>
    <w:rsid w:val="000943F4"/>
    <w:rsid w:val="00094579"/>
    <w:rsid w:val="00094589"/>
    <w:rsid w:val="00094A61"/>
    <w:rsid w:val="00094D80"/>
    <w:rsid w:val="00094E95"/>
    <w:rsid w:val="00094EED"/>
    <w:rsid w:val="00095076"/>
    <w:rsid w:val="000950CB"/>
    <w:rsid w:val="0009539C"/>
    <w:rsid w:val="000953D9"/>
    <w:rsid w:val="0009552B"/>
    <w:rsid w:val="00095552"/>
    <w:rsid w:val="000957FC"/>
    <w:rsid w:val="00095BAD"/>
    <w:rsid w:val="00095E49"/>
    <w:rsid w:val="000960B7"/>
    <w:rsid w:val="00096262"/>
    <w:rsid w:val="0009626B"/>
    <w:rsid w:val="00096658"/>
    <w:rsid w:val="0009698E"/>
    <w:rsid w:val="000969E7"/>
    <w:rsid w:val="00096C6A"/>
    <w:rsid w:val="00096CAA"/>
    <w:rsid w:val="00096DA6"/>
    <w:rsid w:val="00096FBE"/>
    <w:rsid w:val="00097044"/>
    <w:rsid w:val="0009732A"/>
    <w:rsid w:val="00097578"/>
    <w:rsid w:val="000975AB"/>
    <w:rsid w:val="00097640"/>
    <w:rsid w:val="0009774D"/>
    <w:rsid w:val="00097ADC"/>
    <w:rsid w:val="00097C9A"/>
    <w:rsid w:val="00097CB1"/>
    <w:rsid w:val="00097E30"/>
    <w:rsid w:val="000A01C3"/>
    <w:rsid w:val="000A01E1"/>
    <w:rsid w:val="000A0260"/>
    <w:rsid w:val="000A066D"/>
    <w:rsid w:val="000A07FF"/>
    <w:rsid w:val="000A0B10"/>
    <w:rsid w:val="000A10D0"/>
    <w:rsid w:val="000A11B5"/>
    <w:rsid w:val="000A1277"/>
    <w:rsid w:val="000A12F8"/>
    <w:rsid w:val="000A13C8"/>
    <w:rsid w:val="000A1551"/>
    <w:rsid w:val="000A15B7"/>
    <w:rsid w:val="000A16C1"/>
    <w:rsid w:val="000A18D0"/>
    <w:rsid w:val="000A1C6A"/>
    <w:rsid w:val="000A1CF2"/>
    <w:rsid w:val="000A1F68"/>
    <w:rsid w:val="000A1FF6"/>
    <w:rsid w:val="000A212B"/>
    <w:rsid w:val="000A229C"/>
    <w:rsid w:val="000A2BDC"/>
    <w:rsid w:val="000A317A"/>
    <w:rsid w:val="000A32FC"/>
    <w:rsid w:val="000A3349"/>
    <w:rsid w:val="000A35B6"/>
    <w:rsid w:val="000A3698"/>
    <w:rsid w:val="000A3908"/>
    <w:rsid w:val="000A3957"/>
    <w:rsid w:val="000A3BFD"/>
    <w:rsid w:val="000A3C18"/>
    <w:rsid w:val="000A3DD4"/>
    <w:rsid w:val="000A3DF6"/>
    <w:rsid w:val="000A3F56"/>
    <w:rsid w:val="000A40B2"/>
    <w:rsid w:val="000A414A"/>
    <w:rsid w:val="000A42E9"/>
    <w:rsid w:val="000A43C6"/>
    <w:rsid w:val="000A45D5"/>
    <w:rsid w:val="000A4622"/>
    <w:rsid w:val="000A462C"/>
    <w:rsid w:val="000A4BB3"/>
    <w:rsid w:val="000A4ECC"/>
    <w:rsid w:val="000A4FD0"/>
    <w:rsid w:val="000A50A4"/>
    <w:rsid w:val="000A5244"/>
    <w:rsid w:val="000A55B0"/>
    <w:rsid w:val="000A5990"/>
    <w:rsid w:val="000A59D8"/>
    <w:rsid w:val="000A5B16"/>
    <w:rsid w:val="000A5B1C"/>
    <w:rsid w:val="000A630C"/>
    <w:rsid w:val="000A6569"/>
    <w:rsid w:val="000A66AF"/>
    <w:rsid w:val="000A6726"/>
    <w:rsid w:val="000A6940"/>
    <w:rsid w:val="000A6C71"/>
    <w:rsid w:val="000A6EEE"/>
    <w:rsid w:val="000A6F2B"/>
    <w:rsid w:val="000A738C"/>
    <w:rsid w:val="000A73B2"/>
    <w:rsid w:val="000A753A"/>
    <w:rsid w:val="000A7565"/>
    <w:rsid w:val="000A777E"/>
    <w:rsid w:val="000A7A23"/>
    <w:rsid w:val="000A7B05"/>
    <w:rsid w:val="000A7B7A"/>
    <w:rsid w:val="000B04EF"/>
    <w:rsid w:val="000B05E4"/>
    <w:rsid w:val="000B0712"/>
    <w:rsid w:val="000B094F"/>
    <w:rsid w:val="000B0BDE"/>
    <w:rsid w:val="000B0C28"/>
    <w:rsid w:val="000B0C77"/>
    <w:rsid w:val="000B0EEA"/>
    <w:rsid w:val="000B0F16"/>
    <w:rsid w:val="000B14B9"/>
    <w:rsid w:val="000B15B2"/>
    <w:rsid w:val="000B18B0"/>
    <w:rsid w:val="000B1A34"/>
    <w:rsid w:val="000B1C55"/>
    <w:rsid w:val="000B1CF1"/>
    <w:rsid w:val="000B1D87"/>
    <w:rsid w:val="000B27F4"/>
    <w:rsid w:val="000B2E91"/>
    <w:rsid w:val="000B2EBC"/>
    <w:rsid w:val="000B2FB3"/>
    <w:rsid w:val="000B3161"/>
    <w:rsid w:val="000B3294"/>
    <w:rsid w:val="000B34E1"/>
    <w:rsid w:val="000B3563"/>
    <w:rsid w:val="000B3688"/>
    <w:rsid w:val="000B3783"/>
    <w:rsid w:val="000B3A8C"/>
    <w:rsid w:val="000B3D4D"/>
    <w:rsid w:val="000B3E00"/>
    <w:rsid w:val="000B4001"/>
    <w:rsid w:val="000B405A"/>
    <w:rsid w:val="000B4129"/>
    <w:rsid w:val="000B4177"/>
    <w:rsid w:val="000B4305"/>
    <w:rsid w:val="000B441B"/>
    <w:rsid w:val="000B46FF"/>
    <w:rsid w:val="000B5036"/>
    <w:rsid w:val="000B5170"/>
    <w:rsid w:val="000B5334"/>
    <w:rsid w:val="000B547C"/>
    <w:rsid w:val="000B54B7"/>
    <w:rsid w:val="000B5541"/>
    <w:rsid w:val="000B5952"/>
    <w:rsid w:val="000B5A4E"/>
    <w:rsid w:val="000B5BC9"/>
    <w:rsid w:val="000B5EDF"/>
    <w:rsid w:val="000B639A"/>
    <w:rsid w:val="000B6788"/>
    <w:rsid w:val="000B6862"/>
    <w:rsid w:val="000B687A"/>
    <w:rsid w:val="000B6AAF"/>
    <w:rsid w:val="000B6BB4"/>
    <w:rsid w:val="000B6E52"/>
    <w:rsid w:val="000B733A"/>
    <w:rsid w:val="000B73A4"/>
    <w:rsid w:val="000B73F5"/>
    <w:rsid w:val="000B74A3"/>
    <w:rsid w:val="000B7648"/>
    <w:rsid w:val="000B7664"/>
    <w:rsid w:val="000B7778"/>
    <w:rsid w:val="000B7793"/>
    <w:rsid w:val="000B7933"/>
    <w:rsid w:val="000B7A2F"/>
    <w:rsid w:val="000B7B68"/>
    <w:rsid w:val="000B7BB9"/>
    <w:rsid w:val="000B7CD8"/>
    <w:rsid w:val="000B7D76"/>
    <w:rsid w:val="000C0185"/>
    <w:rsid w:val="000C01A7"/>
    <w:rsid w:val="000C020D"/>
    <w:rsid w:val="000C031F"/>
    <w:rsid w:val="000C0650"/>
    <w:rsid w:val="000C0AE0"/>
    <w:rsid w:val="000C1067"/>
    <w:rsid w:val="000C147B"/>
    <w:rsid w:val="000C147C"/>
    <w:rsid w:val="000C155F"/>
    <w:rsid w:val="000C173F"/>
    <w:rsid w:val="000C1740"/>
    <w:rsid w:val="000C178D"/>
    <w:rsid w:val="000C1CDC"/>
    <w:rsid w:val="000C1FA2"/>
    <w:rsid w:val="000C2013"/>
    <w:rsid w:val="000C2244"/>
    <w:rsid w:val="000C23EC"/>
    <w:rsid w:val="000C24EB"/>
    <w:rsid w:val="000C2523"/>
    <w:rsid w:val="000C2574"/>
    <w:rsid w:val="000C25B5"/>
    <w:rsid w:val="000C267F"/>
    <w:rsid w:val="000C27C3"/>
    <w:rsid w:val="000C29BE"/>
    <w:rsid w:val="000C2A54"/>
    <w:rsid w:val="000C2C9D"/>
    <w:rsid w:val="000C2D74"/>
    <w:rsid w:val="000C2E5A"/>
    <w:rsid w:val="000C2EAB"/>
    <w:rsid w:val="000C2F02"/>
    <w:rsid w:val="000C2F6A"/>
    <w:rsid w:val="000C3214"/>
    <w:rsid w:val="000C3299"/>
    <w:rsid w:val="000C32DC"/>
    <w:rsid w:val="000C3330"/>
    <w:rsid w:val="000C375B"/>
    <w:rsid w:val="000C37B5"/>
    <w:rsid w:val="000C3801"/>
    <w:rsid w:val="000C3ABC"/>
    <w:rsid w:val="000C3AC9"/>
    <w:rsid w:val="000C3E64"/>
    <w:rsid w:val="000C3FD9"/>
    <w:rsid w:val="000C409B"/>
    <w:rsid w:val="000C4157"/>
    <w:rsid w:val="000C41CC"/>
    <w:rsid w:val="000C43AB"/>
    <w:rsid w:val="000C4502"/>
    <w:rsid w:val="000C4632"/>
    <w:rsid w:val="000C4986"/>
    <w:rsid w:val="000C4EAE"/>
    <w:rsid w:val="000C4F2B"/>
    <w:rsid w:val="000C4F82"/>
    <w:rsid w:val="000C526F"/>
    <w:rsid w:val="000C5984"/>
    <w:rsid w:val="000C5B8E"/>
    <w:rsid w:val="000C5C39"/>
    <w:rsid w:val="000C5C4A"/>
    <w:rsid w:val="000C5D74"/>
    <w:rsid w:val="000C5DD7"/>
    <w:rsid w:val="000C5EE2"/>
    <w:rsid w:val="000C61E2"/>
    <w:rsid w:val="000C6769"/>
    <w:rsid w:val="000C6C0C"/>
    <w:rsid w:val="000C6C52"/>
    <w:rsid w:val="000C719B"/>
    <w:rsid w:val="000C7270"/>
    <w:rsid w:val="000C77F4"/>
    <w:rsid w:val="000C7C33"/>
    <w:rsid w:val="000C7F65"/>
    <w:rsid w:val="000D0092"/>
    <w:rsid w:val="000D0454"/>
    <w:rsid w:val="000D0536"/>
    <w:rsid w:val="000D0A4F"/>
    <w:rsid w:val="000D0B49"/>
    <w:rsid w:val="000D1053"/>
    <w:rsid w:val="000D12E5"/>
    <w:rsid w:val="000D130E"/>
    <w:rsid w:val="000D1467"/>
    <w:rsid w:val="000D15DC"/>
    <w:rsid w:val="000D16FC"/>
    <w:rsid w:val="000D19AC"/>
    <w:rsid w:val="000D19D0"/>
    <w:rsid w:val="000D1BDF"/>
    <w:rsid w:val="000D1F78"/>
    <w:rsid w:val="000D1FEA"/>
    <w:rsid w:val="000D210B"/>
    <w:rsid w:val="000D2253"/>
    <w:rsid w:val="000D24EC"/>
    <w:rsid w:val="000D25EE"/>
    <w:rsid w:val="000D25FA"/>
    <w:rsid w:val="000D2771"/>
    <w:rsid w:val="000D28B7"/>
    <w:rsid w:val="000D28ED"/>
    <w:rsid w:val="000D2A24"/>
    <w:rsid w:val="000D2BC1"/>
    <w:rsid w:val="000D2C6C"/>
    <w:rsid w:val="000D2CC7"/>
    <w:rsid w:val="000D2F3E"/>
    <w:rsid w:val="000D3201"/>
    <w:rsid w:val="000D33BD"/>
    <w:rsid w:val="000D3678"/>
    <w:rsid w:val="000D39DE"/>
    <w:rsid w:val="000D3EA2"/>
    <w:rsid w:val="000D3FE0"/>
    <w:rsid w:val="000D4137"/>
    <w:rsid w:val="000D41AD"/>
    <w:rsid w:val="000D4687"/>
    <w:rsid w:val="000D46C3"/>
    <w:rsid w:val="000D47A4"/>
    <w:rsid w:val="000D4A7D"/>
    <w:rsid w:val="000D4FD4"/>
    <w:rsid w:val="000D521F"/>
    <w:rsid w:val="000D5228"/>
    <w:rsid w:val="000D52CD"/>
    <w:rsid w:val="000D5473"/>
    <w:rsid w:val="000D54E9"/>
    <w:rsid w:val="000D5579"/>
    <w:rsid w:val="000D569B"/>
    <w:rsid w:val="000D57B8"/>
    <w:rsid w:val="000D5BAF"/>
    <w:rsid w:val="000D5CDC"/>
    <w:rsid w:val="000D5DDB"/>
    <w:rsid w:val="000D5FEA"/>
    <w:rsid w:val="000D6141"/>
    <w:rsid w:val="000D63BE"/>
    <w:rsid w:val="000D658F"/>
    <w:rsid w:val="000D660E"/>
    <w:rsid w:val="000D66A1"/>
    <w:rsid w:val="000D68D8"/>
    <w:rsid w:val="000D6DA6"/>
    <w:rsid w:val="000D6EBB"/>
    <w:rsid w:val="000D6F89"/>
    <w:rsid w:val="000D71EA"/>
    <w:rsid w:val="000D72E3"/>
    <w:rsid w:val="000D73C3"/>
    <w:rsid w:val="000D766E"/>
    <w:rsid w:val="000D7959"/>
    <w:rsid w:val="000D7991"/>
    <w:rsid w:val="000D7BD1"/>
    <w:rsid w:val="000D7D28"/>
    <w:rsid w:val="000E008A"/>
    <w:rsid w:val="000E00A4"/>
    <w:rsid w:val="000E013F"/>
    <w:rsid w:val="000E03FE"/>
    <w:rsid w:val="000E0436"/>
    <w:rsid w:val="000E04F1"/>
    <w:rsid w:val="000E0529"/>
    <w:rsid w:val="000E0609"/>
    <w:rsid w:val="000E072A"/>
    <w:rsid w:val="000E08B9"/>
    <w:rsid w:val="000E0928"/>
    <w:rsid w:val="000E0A84"/>
    <w:rsid w:val="000E0AE6"/>
    <w:rsid w:val="000E0B1C"/>
    <w:rsid w:val="000E0B52"/>
    <w:rsid w:val="000E0E99"/>
    <w:rsid w:val="000E0F5F"/>
    <w:rsid w:val="000E1408"/>
    <w:rsid w:val="000E1564"/>
    <w:rsid w:val="000E157F"/>
    <w:rsid w:val="000E15A8"/>
    <w:rsid w:val="000E1739"/>
    <w:rsid w:val="000E1A17"/>
    <w:rsid w:val="000E203F"/>
    <w:rsid w:val="000E2362"/>
    <w:rsid w:val="000E24AE"/>
    <w:rsid w:val="000E2527"/>
    <w:rsid w:val="000E2FC7"/>
    <w:rsid w:val="000E3484"/>
    <w:rsid w:val="000E360E"/>
    <w:rsid w:val="000E36BD"/>
    <w:rsid w:val="000E386F"/>
    <w:rsid w:val="000E3923"/>
    <w:rsid w:val="000E3A16"/>
    <w:rsid w:val="000E3B0C"/>
    <w:rsid w:val="000E3F40"/>
    <w:rsid w:val="000E4117"/>
    <w:rsid w:val="000E4153"/>
    <w:rsid w:val="000E41D2"/>
    <w:rsid w:val="000E4422"/>
    <w:rsid w:val="000E44F2"/>
    <w:rsid w:val="000E4687"/>
    <w:rsid w:val="000E477E"/>
    <w:rsid w:val="000E49CF"/>
    <w:rsid w:val="000E4B94"/>
    <w:rsid w:val="000E4BE9"/>
    <w:rsid w:val="000E4E0B"/>
    <w:rsid w:val="000E4EC8"/>
    <w:rsid w:val="000E4F01"/>
    <w:rsid w:val="000E5179"/>
    <w:rsid w:val="000E54E6"/>
    <w:rsid w:val="000E57A9"/>
    <w:rsid w:val="000E58CE"/>
    <w:rsid w:val="000E58EB"/>
    <w:rsid w:val="000E5B9F"/>
    <w:rsid w:val="000E5D02"/>
    <w:rsid w:val="000E5D41"/>
    <w:rsid w:val="000E5D6F"/>
    <w:rsid w:val="000E5F54"/>
    <w:rsid w:val="000E618A"/>
    <w:rsid w:val="000E66B2"/>
    <w:rsid w:val="000E66EA"/>
    <w:rsid w:val="000E6739"/>
    <w:rsid w:val="000E6969"/>
    <w:rsid w:val="000E6975"/>
    <w:rsid w:val="000E6A0B"/>
    <w:rsid w:val="000E6B3C"/>
    <w:rsid w:val="000E6BD6"/>
    <w:rsid w:val="000E6E99"/>
    <w:rsid w:val="000E6EB1"/>
    <w:rsid w:val="000E7060"/>
    <w:rsid w:val="000E7532"/>
    <w:rsid w:val="000E7541"/>
    <w:rsid w:val="000E794C"/>
    <w:rsid w:val="000E7B2C"/>
    <w:rsid w:val="000E7CDF"/>
    <w:rsid w:val="000E7DDE"/>
    <w:rsid w:val="000E7F88"/>
    <w:rsid w:val="000F007E"/>
    <w:rsid w:val="000F0110"/>
    <w:rsid w:val="000F09DB"/>
    <w:rsid w:val="000F0ABF"/>
    <w:rsid w:val="000F0B48"/>
    <w:rsid w:val="000F1211"/>
    <w:rsid w:val="000F16AB"/>
    <w:rsid w:val="000F1857"/>
    <w:rsid w:val="000F18AC"/>
    <w:rsid w:val="000F18E7"/>
    <w:rsid w:val="000F1BAD"/>
    <w:rsid w:val="000F1F14"/>
    <w:rsid w:val="000F1FEC"/>
    <w:rsid w:val="000F2050"/>
    <w:rsid w:val="000F20D8"/>
    <w:rsid w:val="000F2429"/>
    <w:rsid w:val="000F2683"/>
    <w:rsid w:val="000F273A"/>
    <w:rsid w:val="000F2B08"/>
    <w:rsid w:val="000F2D90"/>
    <w:rsid w:val="000F2D91"/>
    <w:rsid w:val="000F318F"/>
    <w:rsid w:val="000F3489"/>
    <w:rsid w:val="000F348C"/>
    <w:rsid w:val="000F380D"/>
    <w:rsid w:val="000F3A57"/>
    <w:rsid w:val="000F3A97"/>
    <w:rsid w:val="000F3BD9"/>
    <w:rsid w:val="000F40D2"/>
    <w:rsid w:val="000F414E"/>
    <w:rsid w:val="000F425A"/>
    <w:rsid w:val="000F4465"/>
    <w:rsid w:val="000F45C8"/>
    <w:rsid w:val="000F46C5"/>
    <w:rsid w:val="000F46CB"/>
    <w:rsid w:val="000F46CD"/>
    <w:rsid w:val="000F4C69"/>
    <w:rsid w:val="000F4D20"/>
    <w:rsid w:val="000F4EC5"/>
    <w:rsid w:val="000F4F2E"/>
    <w:rsid w:val="000F4F70"/>
    <w:rsid w:val="000F53AF"/>
    <w:rsid w:val="000F5452"/>
    <w:rsid w:val="000F54E4"/>
    <w:rsid w:val="000F571B"/>
    <w:rsid w:val="000F5755"/>
    <w:rsid w:val="000F5766"/>
    <w:rsid w:val="000F5D1B"/>
    <w:rsid w:val="000F6256"/>
    <w:rsid w:val="000F62F1"/>
    <w:rsid w:val="000F6577"/>
    <w:rsid w:val="000F65EA"/>
    <w:rsid w:val="000F663E"/>
    <w:rsid w:val="000F681C"/>
    <w:rsid w:val="000F69AB"/>
    <w:rsid w:val="000F6BB4"/>
    <w:rsid w:val="000F7503"/>
    <w:rsid w:val="000F75CF"/>
    <w:rsid w:val="000F7768"/>
    <w:rsid w:val="000F78D7"/>
    <w:rsid w:val="000F7919"/>
    <w:rsid w:val="000F79E5"/>
    <w:rsid w:val="000F7B18"/>
    <w:rsid w:val="000F7C2E"/>
    <w:rsid w:val="000F7C55"/>
    <w:rsid w:val="000F7CE4"/>
    <w:rsid w:val="000F7D0D"/>
    <w:rsid w:val="000F7ECE"/>
    <w:rsid w:val="0010022D"/>
    <w:rsid w:val="001004AD"/>
    <w:rsid w:val="0010053A"/>
    <w:rsid w:val="00100685"/>
    <w:rsid w:val="00100AFE"/>
    <w:rsid w:val="00100DBE"/>
    <w:rsid w:val="00100EC7"/>
    <w:rsid w:val="00100F32"/>
    <w:rsid w:val="001012E6"/>
    <w:rsid w:val="0010137A"/>
    <w:rsid w:val="001016BD"/>
    <w:rsid w:val="001018AB"/>
    <w:rsid w:val="00101A5F"/>
    <w:rsid w:val="00101B64"/>
    <w:rsid w:val="00101FB2"/>
    <w:rsid w:val="00102019"/>
    <w:rsid w:val="001022A9"/>
    <w:rsid w:val="0010260F"/>
    <w:rsid w:val="00102879"/>
    <w:rsid w:val="00102922"/>
    <w:rsid w:val="00102D8A"/>
    <w:rsid w:val="00102F70"/>
    <w:rsid w:val="00102F77"/>
    <w:rsid w:val="001032C9"/>
    <w:rsid w:val="00103400"/>
    <w:rsid w:val="001035E5"/>
    <w:rsid w:val="001036E9"/>
    <w:rsid w:val="00103B67"/>
    <w:rsid w:val="00103C3A"/>
    <w:rsid w:val="00103E47"/>
    <w:rsid w:val="00103F5C"/>
    <w:rsid w:val="00104232"/>
    <w:rsid w:val="00104352"/>
    <w:rsid w:val="001044AF"/>
    <w:rsid w:val="00104618"/>
    <w:rsid w:val="001048A5"/>
    <w:rsid w:val="0010498D"/>
    <w:rsid w:val="00104A62"/>
    <w:rsid w:val="00104B6B"/>
    <w:rsid w:val="00104C63"/>
    <w:rsid w:val="00104DE0"/>
    <w:rsid w:val="001051F4"/>
    <w:rsid w:val="00105601"/>
    <w:rsid w:val="00105692"/>
    <w:rsid w:val="00105E2D"/>
    <w:rsid w:val="001060AD"/>
    <w:rsid w:val="001060DA"/>
    <w:rsid w:val="00106373"/>
    <w:rsid w:val="00106393"/>
    <w:rsid w:val="00106443"/>
    <w:rsid w:val="00106462"/>
    <w:rsid w:val="00106579"/>
    <w:rsid w:val="001067E0"/>
    <w:rsid w:val="0010684A"/>
    <w:rsid w:val="00106A45"/>
    <w:rsid w:val="00106A97"/>
    <w:rsid w:val="00106AD7"/>
    <w:rsid w:val="00106C51"/>
    <w:rsid w:val="00106E75"/>
    <w:rsid w:val="00106EA3"/>
    <w:rsid w:val="00107246"/>
    <w:rsid w:val="00107270"/>
    <w:rsid w:val="00107517"/>
    <w:rsid w:val="001079D3"/>
    <w:rsid w:val="00107D24"/>
    <w:rsid w:val="00107DAA"/>
    <w:rsid w:val="00107DCA"/>
    <w:rsid w:val="001100B2"/>
    <w:rsid w:val="001100C3"/>
    <w:rsid w:val="00110232"/>
    <w:rsid w:val="00110310"/>
    <w:rsid w:val="001103CF"/>
    <w:rsid w:val="001104EC"/>
    <w:rsid w:val="0011056B"/>
    <w:rsid w:val="00110599"/>
    <w:rsid w:val="00110786"/>
    <w:rsid w:val="001107F2"/>
    <w:rsid w:val="00110AA1"/>
    <w:rsid w:val="00110FDB"/>
    <w:rsid w:val="001113E3"/>
    <w:rsid w:val="00111437"/>
    <w:rsid w:val="001115B6"/>
    <w:rsid w:val="00111ACC"/>
    <w:rsid w:val="00111BBB"/>
    <w:rsid w:val="00111F47"/>
    <w:rsid w:val="00111F87"/>
    <w:rsid w:val="00112084"/>
    <w:rsid w:val="0011214E"/>
    <w:rsid w:val="0011216D"/>
    <w:rsid w:val="0011235D"/>
    <w:rsid w:val="001127A5"/>
    <w:rsid w:val="001127AD"/>
    <w:rsid w:val="001129EE"/>
    <w:rsid w:val="00112D96"/>
    <w:rsid w:val="00112EFB"/>
    <w:rsid w:val="001136E1"/>
    <w:rsid w:val="00113941"/>
    <w:rsid w:val="001139C6"/>
    <w:rsid w:val="00113BC6"/>
    <w:rsid w:val="00113D2F"/>
    <w:rsid w:val="00114096"/>
    <w:rsid w:val="001140B6"/>
    <w:rsid w:val="00114159"/>
    <w:rsid w:val="001141B5"/>
    <w:rsid w:val="001142A0"/>
    <w:rsid w:val="00114677"/>
    <w:rsid w:val="001147AA"/>
    <w:rsid w:val="00114B7F"/>
    <w:rsid w:val="00114BD7"/>
    <w:rsid w:val="00114CA2"/>
    <w:rsid w:val="00114F93"/>
    <w:rsid w:val="001150CA"/>
    <w:rsid w:val="00115340"/>
    <w:rsid w:val="001153EA"/>
    <w:rsid w:val="00115808"/>
    <w:rsid w:val="001158D6"/>
    <w:rsid w:val="00115AE9"/>
    <w:rsid w:val="00115DB8"/>
    <w:rsid w:val="00116046"/>
    <w:rsid w:val="0011604C"/>
    <w:rsid w:val="0011631A"/>
    <w:rsid w:val="001163A6"/>
    <w:rsid w:val="0011656D"/>
    <w:rsid w:val="0011657C"/>
    <w:rsid w:val="001165D5"/>
    <w:rsid w:val="00116619"/>
    <w:rsid w:val="001166C4"/>
    <w:rsid w:val="001166ED"/>
    <w:rsid w:val="0011683B"/>
    <w:rsid w:val="001169B5"/>
    <w:rsid w:val="00116ABC"/>
    <w:rsid w:val="00116BAB"/>
    <w:rsid w:val="00116C87"/>
    <w:rsid w:val="00116C88"/>
    <w:rsid w:val="0011724A"/>
    <w:rsid w:val="0011757F"/>
    <w:rsid w:val="00117631"/>
    <w:rsid w:val="0011767B"/>
    <w:rsid w:val="0011789E"/>
    <w:rsid w:val="00117A6D"/>
    <w:rsid w:val="00117F1F"/>
    <w:rsid w:val="00117F58"/>
    <w:rsid w:val="00117FA2"/>
    <w:rsid w:val="001200A3"/>
    <w:rsid w:val="0012028C"/>
    <w:rsid w:val="001204E1"/>
    <w:rsid w:val="001208C2"/>
    <w:rsid w:val="00120BA3"/>
    <w:rsid w:val="00120BE2"/>
    <w:rsid w:val="00120F75"/>
    <w:rsid w:val="00120FC0"/>
    <w:rsid w:val="001212C4"/>
    <w:rsid w:val="001213D7"/>
    <w:rsid w:val="00121566"/>
    <w:rsid w:val="0012186F"/>
    <w:rsid w:val="0012188E"/>
    <w:rsid w:val="00121908"/>
    <w:rsid w:val="00121AA3"/>
    <w:rsid w:val="001220B1"/>
    <w:rsid w:val="001225E6"/>
    <w:rsid w:val="0012264B"/>
    <w:rsid w:val="00122677"/>
    <w:rsid w:val="00122742"/>
    <w:rsid w:val="001227D5"/>
    <w:rsid w:val="00122854"/>
    <w:rsid w:val="00122B4B"/>
    <w:rsid w:val="00122B5C"/>
    <w:rsid w:val="00122CDC"/>
    <w:rsid w:val="00123128"/>
    <w:rsid w:val="00123508"/>
    <w:rsid w:val="0012355C"/>
    <w:rsid w:val="001237B8"/>
    <w:rsid w:val="00123A33"/>
    <w:rsid w:val="00123A36"/>
    <w:rsid w:val="00123E83"/>
    <w:rsid w:val="00123EC1"/>
    <w:rsid w:val="00123EC2"/>
    <w:rsid w:val="001241CF"/>
    <w:rsid w:val="001243A0"/>
    <w:rsid w:val="0012447A"/>
    <w:rsid w:val="0012487E"/>
    <w:rsid w:val="00124CC3"/>
    <w:rsid w:val="001250AC"/>
    <w:rsid w:val="0012512D"/>
    <w:rsid w:val="0012521F"/>
    <w:rsid w:val="00125507"/>
    <w:rsid w:val="001257A4"/>
    <w:rsid w:val="00125A27"/>
    <w:rsid w:val="00125C01"/>
    <w:rsid w:val="00125DD9"/>
    <w:rsid w:val="001263C2"/>
    <w:rsid w:val="00126546"/>
    <w:rsid w:val="0012655B"/>
    <w:rsid w:val="0012664D"/>
    <w:rsid w:val="0012666F"/>
    <w:rsid w:val="001266B8"/>
    <w:rsid w:val="00126771"/>
    <w:rsid w:val="00126A67"/>
    <w:rsid w:val="00126B77"/>
    <w:rsid w:val="00126EC4"/>
    <w:rsid w:val="00127045"/>
    <w:rsid w:val="001274BE"/>
    <w:rsid w:val="0012777E"/>
    <w:rsid w:val="00127AEF"/>
    <w:rsid w:val="00127BCB"/>
    <w:rsid w:val="00130017"/>
    <w:rsid w:val="00130364"/>
    <w:rsid w:val="00130367"/>
    <w:rsid w:val="001305F2"/>
    <w:rsid w:val="001306CB"/>
    <w:rsid w:val="00130942"/>
    <w:rsid w:val="00130A05"/>
    <w:rsid w:val="00130EB6"/>
    <w:rsid w:val="0013111A"/>
    <w:rsid w:val="0013162C"/>
    <w:rsid w:val="001316D2"/>
    <w:rsid w:val="0013172A"/>
    <w:rsid w:val="00131A0D"/>
    <w:rsid w:val="00131A60"/>
    <w:rsid w:val="00131B71"/>
    <w:rsid w:val="00131DD4"/>
    <w:rsid w:val="001323E7"/>
    <w:rsid w:val="00132492"/>
    <w:rsid w:val="001325EA"/>
    <w:rsid w:val="00132705"/>
    <w:rsid w:val="00132763"/>
    <w:rsid w:val="001329D5"/>
    <w:rsid w:val="00132A08"/>
    <w:rsid w:val="00132ABB"/>
    <w:rsid w:val="00132DA4"/>
    <w:rsid w:val="00132E95"/>
    <w:rsid w:val="00132F6D"/>
    <w:rsid w:val="00133664"/>
    <w:rsid w:val="001341F8"/>
    <w:rsid w:val="0013422F"/>
    <w:rsid w:val="001344E8"/>
    <w:rsid w:val="001345EC"/>
    <w:rsid w:val="00134697"/>
    <w:rsid w:val="0013491F"/>
    <w:rsid w:val="0013493D"/>
    <w:rsid w:val="00134B07"/>
    <w:rsid w:val="00134DBE"/>
    <w:rsid w:val="00134E93"/>
    <w:rsid w:val="001350C5"/>
    <w:rsid w:val="00135122"/>
    <w:rsid w:val="00135202"/>
    <w:rsid w:val="001353D1"/>
    <w:rsid w:val="00135438"/>
    <w:rsid w:val="001354DA"/>
    <w:rsid w:val="00135C1A"/>
    <w:rsid w:val="00135EAB"/>
    <w:rsid w:val="00135FDE"/>
    <w:rsid w:val="00136206"/>
    <w:rsid w:val="001363A1"/>
    <w:rsid w:val="00136706"/>
    <w:rsid w:val="001369B2"/>
    <w:rsid w:val="001369ED"/>
    <w:rsid w:val="00136A97"/>
    <w:rsid w:val="00136AF5"/>
    <w:rsid w:val="00136DFF"/>
    <w:rsid w:val="00136EB8"/>
    <w:rsid w:val="00136F28"/>
    <w:rsid w:val="001372B1"/>
    <w:rsid w:val="0013763F"/>
    <w:rsid w:val="00137811"/>
    <w:rsid w:val="001379C4"/>
    <w:rsid w:val="00137A02"/>
    <w:rsid w:val="00137A37"/>
    <w:rsid w:val="00137A61"/>
    <w:rsid w:val="00137B45"/>
    <w:rsid w:val="00137BDD"/>
    <w:rsid w:val="00137DBD"/>
    <w:rsid w:val="00140024"/>
    <w:rsid w:val="00140029"/>
    <w:rsid w:val="0014040A"/>
    <w:rsid w:val="0014053B"/>
    <w:rsid w:val="00140643"/>
    <w:rsid w:val="001407EE"/>
    <w:rsid w:val="0014080C"/>
    <w:rsid w:val="0014092C"/>
    <w:rsid w:val="00140934"/>
    <w:rsid w:val="00140AA7"/>
    <w:rsid w:val="00140B33"/>
    <w:rsid w:val="00140B6E"/>
    <w:rsid w:val="00140D20"/>
    <w:rsid w:val="00140D28"/>
    <w:rsid w:val="00140DCF"/>
    <w:rsid w:val="00140E33"/>
    <w:rsid w:val="0014114C"/>
    <w:rsid w:val="00141161"/>
    <w:rsid w:val="0014116B"/>
    <w:rsid w:val="0014126C"/>
    <w:rsid w:val="001414D4"/>
    <w:rsid w:val="001415AC"/>
    <w:rsid w:val="001417AD"/>
    <w:rsid w:val="001417DF"/>
    <w:rsid w:val="00141987"/>
    <w:rsid w:val="001419A0"/>
    <w:rsid w:val="00141B61"/>
    <w:rsid w:val="00141CEC"/>
    <w:rsid w:val="00141CFB"/>
    <w:rsid w:val="00141DAA"/>
    <w:rsid w:val="00141F09"/>
    <w:rsid w:val="001422D9"/>
    <w:rsid w:val="00142500"/>
    <w:rsid w:val="00142526"/>
    <w:rsid w:val="0014272B"/>
    <w:rsid w:val="0014278F"/>
    <w:rsid w:val="00142917"/>
    <w:rsid w:val="001429B8"/>
    <w:rsid w:val="00142E45"/>
    <w:rsid w:val="00142ECA"/>
    <w:rsid w:val="00142F2B"/>
    <w:rsid w:val="00143037"/>
    <w:rsid w:val="001430B3"/>
    <w:rsid w:val="001439BC"/>
    <w:rsid w:val="00143B36"/>
    <w:rsid w:val="00143D7B"/>
    <w:rsid w:val="00143E91"/>
    <w:rsid w:val="001440A4"/>
    <w:rsid w:val="001442F8"/>
    <w:rsid w:val="00144479"/>
    <w:rsid w:val="001444BE"/>
    <w:rsid w:val="00144676"/>
    <w:rsid w:val="00144783"/>
    <w:rsid w:val="00144790"/>
    <w:rsid w:val="00144858"/>
    <w:rsid w:val="001449AB"/>
    <w:rsid w:val="00144BB0"/>
    <w:rsid w:val="00145365"/>
    <w:rsid w:val="001457E2"/>
    <w:rsid w:val="00145BE4"/>
    <w:rsid w:val="00145FE0"/>
    <w:rsid w:val="00145FEF"/>
    <w:rsid w:val="00146057"/>
    <w:rsid w:val="0014632B"/>
    <w:rsid w:val="00146372"/>
    <w:rsid w:val="00146C18"/>
    <w:rsid w:val="00146CAA"/>
    <w:rsid w:val="001472E2"/>
    <w:rsid w:val="00147628"/>
    <w:rsid w:val="00147702"/>
    <w:rsid w:val="001478CE"/>
    <w:rsid w:val="00147946"/>
    <w:rsid w:val="00150004"/>
    <w:rsid w:val="0015030F"/>
    <w:rsid w:val="00150437"/>
    <w:rsid w:val="001504D6"/>
    <w:rsid w:val="00150645"/>
    <w:rsid w:val="0015088D"/>
    <w:rsid w:val="00150C16"/>
    <w:rsid w:val="00150F8A"/>
    <w:rsid w:val="00150FC1"/>
    <w:rsid w:val="001510E8"/>
    <w:rsid w:val="00151301"/>
    <w:rsid w:val="001516B1"/>
    <w:rsid w:val="00151A72"/>
    <w:rsid w:val="00151A7C"/>
    <w:rsid w:val="00151D13"/>
    <w:rsid w:val="00151DCE"/>
    <w:rsid w:val="00151DF0"/>
    <w:rsid w:val="00151EE9"/>
    <w:rsid w:val="00152039"/>
    <w:rsid w:val="00152273"/>
    <w:rsid w:val="001522CD"/>
    <w:rsid w:val="00152389"/>
    <w:rsid w:val="00152403"/>
    <w:rsid w:val="00152423"/>
    <w:rsid w:val="001525C3"/>
    <w:rsid w:val="00152935"/>
    <w:rsid w:val="00152979"/>
    <w:rsid w:val="001529F2"/>
    <w:rsid w:val="00152A0D"/>
    <w:rsid w:val="00152A44"/>
    <w:rsid w:val="00152C28"/>
    <w:rsid w:val="00152CDC"/>
    <w:rsid w:val="00152D0E"/>
    <w:rsid w:val="0015335F"/>
    <w:rsid w:val="00153364"/>
    <w:rsid w:val="00153903"/>
    <w:rsid w:val="00153904"/>
    <w:rsid w:val="00153C27"/>
    <w:rsid w:val="00153DAC"/>
    <w:rsid w:val="00153F04"/>
    <w:rsid w:val="00154018"/>
    <w:rsid w:val="0015403E"/>
    <w:rsid w:val="00154630"/>
    <w:rsid w:val="001546F7"/>
    <w:rsid w:val="0015473E"/>
    <w:rsid w:val="00154AF5"/>
    <w:rsid w:val="00154D0B"/>
    <w:rsid w:val="00154E3D"/>
    <w:rsid w:val="00154E81"/>
    <w:rsid w:val="00155007"/>
    <w:rsid w:val="001553F9"/>
    <w:rsid w:val="00155589"/>
    <w:rsid w:val="00155596"/>
    <w:rsid w:val="0015588B"/>
    <w:rsid w:val="001558C7"/>
    <w:rsid w:val="0015597F"/>
    <w:rsid w:val="0015599C"/>
    <w:rsid w:val="00155D4E"/>
    <w:rsid w:val="00155E1C"/>
    <w:rsid w:val="00155E69"/>
    <w:rsid w:val="00155F61"/>
    <w:rsid w:val="001560FF"/>
    <w:rsid w:val="00156647"/>
    <w:rsid w:val="0015664C"/>
    <w:rsid w:val="001567CB"/>
    <w:rsid w:val="00156C5F"/>
    <w:rsid w:val="00156D12"/>
    <w:rsid w:val="00157117"/>
    <w:rsid w:val="0015726D"/>
    <w:rsid w:val="00157432"/>
    <w:rsid w:val="001574AA"/>
    <w:rsid w:val="001574EE"/>
    <w:rsid w:val="00157646"/>
    <w:rsid w:val="001576C4"/>
    <w:rsid w:val="00157739"/>
    <w:rsid w:val="00157C2F"/>
    <w:rsid w:val="00157CCA"/>
    <w:rsid w:val="00157E7D"/>
    <w:rsid w:val="00157F05"/>
    <w:rsid w:val="00160017"/>
    <w:rsid w:val="001600ED"/>
    <w:rsid w:val="001601D3"/>
    <w:rsid w:val="001601F4"/>
    <w:rsid w:val="001603BF"/>
    <w:rsid w:val="00160B1A"/>
    <w:rsid w:val="00160BCD"/>
    <w:rsid w:val="00160C59"/>
    <w:rsid w:val="00160C71"/>
    <w:rsid w:val="00160EE4"/>
    <w:rsid w:val="00161239"/>
    <w:rsid w:val="001613B8"/>
    <w:rsid w:val="001613F1"/>
    <w:rsid w:val="001614C5"/>
    <w:rsid w:val="00161742"/>
    <w:rsid w:val="00161A4A"/>
    <w:rsid w:val="00161B13"/>
    <w:rsid w:val="00161B16"/>
    <w:rsid w:val="00161E90"/>
    <w:rsid w:val="00161EC2"/>
    <w:rsid w:val="001621E8"/>
    <w:rsid w:val="00162396"/>
    <w:rsid w:val="0016270A"/>
    <w:rsid w:val="00162760"/>
    <w:rsid w:val="001629C8"/>
    <w:rsid w:val="00162A69"/>
    <w:rsid w:val="00162B76"/>
    <w:rsid w:val="00162F71"/>
    <w:rsid w:val="00162FEB"/>
    <w:rsid w:val="00163063"/>
    <w:rsid w:val="001632F7"/>
    <w:rsid w:val="001633A5"/>
    <w:rsid w:val="001633C6"/>
    <w:rsid w:val="00163436"/>
    <w:rsid w:val="001634AE"/>
    <w:rsid w:val="001634DE"/>
    <w:rsid w:val="0016350B"/>
    <w:rsid w:val="0016358B"/>
    <w:rsid w:val="001639E4"/>
    <w:rsid w:val="00163DD5"/>
    <w:rsid w:val="00163F61"/>
    <w:rsid w:val="0016428C"/>
    <w:rsid w:val="001646BC"/>
    <w:rsid w:val="00164821"/>
    <w:rsid w:val="00165158"/>
    <w:rsid w:val="0016523F"/>
    <w:rsid w:val="00165503"/>
    <w:rsid w:val="00165600"/>
    <w:rsid w:val="0016594B"/>
    <w:rsid w:val="00165B13"/>
    <w:rsid w:val="00165E0F"/>
    <w:rsid w:val="00165EE2"/>
    <w:rsid w:val="00166162"/>
    <w:rsid w:val="0016654F"/>
    <w:rsid w:val="00166868"/>
    <w:rsid w:val="00166877"/>
    <w:rsid w:val="00166978"/>
    <w:rsid w:val="0016698C"/>
    <w:rsid w:val="00166D8C"/>
    <w:rsid w:val="00166FB8"/>
    <w:rsid w:val="00167110"/>
    <w:rsid w:val="0016711F"/>
    <w:rsid w:val="00167121"/>
    <w:rsid w:val="001674C5"/>
    <w:rsid w:val="00167EBE"/>
    <w:rsid w:val="00167F5A"/>
    <w:rsid w:val="00170271"/>
    <w:rsid w:val="0017030F"/>
    <w:rsid w:val="00170409"/>
    <w:rsid w:val="00170702"/>
    <w:rsid w:val="00170706"/>
    <w:rsid w:val="001708C0"/>
    <w:rsid w:val="00170AF1"/>
    <w:rsid w:val="00170C40"/>
    <w:rsid w:val="00170CCC"/>
    <w:rsid w:val="00170D84"/>
    <w:rsid w:val="001713EC"/>
    <w:rsid w:val="00171C56"/>
    <w:rsid w:val="00171E47"/>
    <w:rsid w:val="00172204"/>
    <w:rsid w:val="001726B1"/>
    <w:rsid w:val="00172EB6"/>
    <w:rsid w:val="00172F80"/>
    <w:rsid w:val="00173065"/>
    <w:rsid w:val="001730CE"/>
    <w:rsid w:val="00173150"/>
    <w:rsid w:val="00173225"/>
    <w:rsid w:val="00173232"/>
    <w:rsid w:val="001732CA"/>
    <w:rsid w:val="0017348F"/>
    <w:rsid w:val="001734D5"/>
    <w:rsid w:val="00173747"/>
    <w:rsid w:val="00173930"/>
    <w:rsid w:val="0017394F"/>
    <w:rsid w:val="00173A4A"/>
    <w:rsid w:val="00173CB1"/>
    <w:rsid w:val="00174027"/>
    <w:rsid w:val="00174137"/>
    <w:rsid w:val="00174393"/>
    <w:rsid w:val="001745AD"/>
    <w:rsid w:val="001745CA"/>
    <w:rsid w:val="001745D0"/>
    <w:rsid w:val="001745D6"/>
    <w:rsid w:val="00174913"/>
    <w:rsid w:val="00174B1C"/>
    <w:rsid w:val="00174B34"/>
    <w:rsid w:val="00174C8E"/>
    <w:rsid w:val="00174DE4"/>
    <w:rsid w:val="001752B1"/>
    <w:rsid w:val="00175579"/>
    <w:rsid w:val="00175678"/>
    <w:rsid w:val="0017586A"/>
    <w:rsid w:val="001758EE"/>
    <w:rsid w:val="00175B21"/>
    <w:rsid w:val="00175B56"/>
    <w:rsid w:val="00175E64"/>
    <w:rsid w:val="00175F38"/>
    <w:rsid w:val="0017600A"/>
    <w:rsid w:val="001760BB"/>
    <w:rsid w:val="0017619E"/>
    <w:rsid w:val="0017662F"/>
    <w:rsid w:val="0017665D"/>
    <w:rsid w:val="00176855"/>
    <w:rsid w:val="001768D0"/>
    <w:rsid w:val="001769EE"/>
    <w:rsid w:val="00176B28"/>
    <w:rsid w:val="00176BB1"/>
    <w:rsid w:val="00176E7A"/>
    <w:rsid w:val="00176EF1"/>
    <w:rsid w:val="00177413"/>
    <w:rsid w:val="0017748F"/>
    <w:rsid w:val="00177901"/>
    <w:rsid w:val="00177D8E"/>
    <w:rsid w:val="001804AC"/>
    <w:rsid w:val="0018089B"/>
    <w:rsid w:val="0018094F"/>
    <w:rsid w:val="001809C0"/>
    <w:rsid w:val="00180B59"/>
    <w:rsid w:val="00180B97"/>
    <w:rsid w:val="00180D72"/>
    <w:rsid w:val="00181141"/>
    <w:rsid w:val="00181233"/>
    <w:rsid w:val="001813D7"/>
    <w:rsid w:val="001814DE"/>
    <w:rsid w:val="001815F2"/>
    <w:rsid w:val="0018165A"/>
    <w:rsid w:val="001816DC"/>
    <w:rsid w:val="0018175C"/>
    <w:rsid w:val="00181858"/>
    <w:rsid w:val="00181983"/>
    <w:rsid w:val="00181B4C"/>
    <w:rsid w:val="00181B5B"/>
    <w:rsid w:val="00181CC1"/>
    <w:rsid w:val="00181D2D"/>
    <w:rsid w:val="00181D96"/>
    <w:rsid w:val="00181ED9"/>
    <w:rsid w:val="00182093"/>
    <w:rsid w:val="00182163"/>
    <w:rsid w:val="00182333"/>
    <w:rsid w:val="0018285F"/>
    <w:rsid w:val="00182D1D"/>
    <w:rsid w:val="001830B2"/>
    <w:rsid w:val="0018310D"/>
    <w:rsid w:val="001831B0"/>
    <w:rsid w:val="001831B4"/>
    <w:rsid w:val="0018320C"/>
    <w:rsid w:val="0018322C"/>
    <w:rsid w:val="001834EA"/>
    <w:rsid w:val="0018395E"/>
    <w:rsid w:val="00183AE4"/>
    <w:rsid w:val="00183CAF"/>
    <w:rsid w:val="00183F23"/>
    <w:rsid w:val="001842C7"/>
    <w:rsid w:val="001843C5"/>
    <w:rsid w:val="001845CC"/>
    <w:rsid w:val="001847B1"/>
    <w:rsid w:val="0018485C"/>
    <w:rsid w:val="00184906"/>
    <w:rsid w:val="00184A20"/>
    <w:rsid w:val="00184A4B"/>
    <w:rsid w:val="00184B3D"/>
    <w:rsid w:val="00184DF4"/>
    <w:rsid w:val="00184E28"/>
    <w:rsid w:val="00184E2A"/>
    <w:rsid w:val="0018500F"/>
    <w:rsid w:val="00185045"/>
    <w:rsid w:val="00185308"/>
    <w:rsid w:val="0018542C"/>
    <w:rsid w:val="001854C2"/>
    <w:rsid w:val="001855DA"/>
    <w:rsid w:val="00185615"/>
    <w:rsid w:val="0018589C"/>
    <w:rsid w:val="00185A0D"/>
    <w:rsid w:val="00185B69"/>
    <w:rsid w:val="00185CAB"/>
    <w:rsid w:val="00185CF4"/>
    <w:rsid w:val="00186327"/>
    <w:rsid w:val="00186795"/>
    <w:rsid w:val="0018686C"/>
    <w:rsid w:val="001868B4"/>
    <w:rsid w:val="00186A68"/>
    <w:rsid w:val="00186CC9"/>
    <w:rsid w:val="00186CDB"/>
    <w:rsid w:val="00186D0B"/>
    <w:rsid w:val="0018713E"/>
    <w:rsid w:val="001873A9"/>
    <w:rsid w:val="001876D8"/>
    <w:rsid w:val="00187741"/>
    <w:rsid w:val="001901A3"/>
    <w:rsid w:val="001901C5"/>
    <w:rsid w:val="00190490"/>
    <w:rsid w:val="00190732"/>
    <w:rsid w:val="00190769"/>
    <w:rsid w:val="00190789"/>
    <w:rsid w:val="0019099E"/>
    <w:rsid w:val="00190A42"/>
    <w:rsid w:val="00190C48"/>
    <w:rsid w:val="00190DC8"/>
    <w:rsid w:val="00190EA1"/>
    <w:rsid w:val="00190F00"/>
    <w:rsid w:val="00191154"/>
    <w:rsid w:val="0019141B"/>
    <w:rsid w:val="0019143A"/>
    <w:rsid w:val="0019149D"/>
    <w:rsid w:val="0019161B"/>
    <w:rsid w:val="00191866"/>
    <w:rsid w:val="001918E3"/>
    <w:rsid w:val="00191A5A"/>
    <w:rsid w:val="00191C4E"/>
    <w:rsid w:val="00191D3D"/>
    <w:rsid w:val="00191FF2"/>
    <w:rsid w:val="001920DA"/>
    <w:rsid w:val="001922DF"/>
    <w:rsid w:val="0019260A"/>
    <w:rsid w:val="00192846"/>
    <w:rsid w:val="00192B51"/>
    <w:rsid w:val="00192B59"/>
    <w:rsid w:val="00192BB1"/>
    <w:rsid w:val="00193207"/>
    <w:rsid w:val="001933B5"/>
    <w:rsid w:val="00193589"/>
    <w:rsid w:val="001936A5"/>
    <w:rsid w:val="00193765"/>
    <w:rsid w:val="001937CA"/>
    <w:rsid w:val="0019388F"/>
    <w:rsid w:val="001938B9"/>
    <w:rsid w:val="001939DC"/>
    <w:rsid w:val="00193F11"/>
    <w:rsid w:val="00193F73"/>
    <w:rsid w:val="00194015"/>
    <w:rsid w:val="001940AC"/>
    <w:rsid w:val="001941F3"/>
    <w:rsid w:val="001942C6"/>
    <w:rsid w:val="001945FF"/>
    <w:rsid w:val="00194618"/>
    <w:rsid w:val="001946E4"/>
    <w:rsid w:val="00194B65"/>
    <w:rsid w:val="00194BB9"/>
    <w:rsid w:val="00194E85"/>
    <w:rsid w:val="00195132"/>
    <w:rsid w:val="00195177"/>
    <w:rsid w:val="001952E4"/>
    <w:rsid w:val="001953C9"/>
    <w:rsid w:val="0019557D"/>
    <w:rsid w:val="00195878"/>
    <w:rsid w:val="00195B00"/>
    <w:rsid w:val="00195B77"/>
    <w:rsid w:val="00195CCD"/>
    <w:rsid w:val="001963F1"/>
    <w:rsid w:val="0019657C"/>
    <w:rsid w:val="00196705"/>
    <w:rsid w:val="00196916"/>
    <w:rsid w:val="00196C76"/>
    <w:rsid w:val="001970E1"/>
    <w:rsid w:val="001971BF"/>
    <w:rsid w:val="001972AA"/>
    <w:rsid w:val="00197448"/>
    <w:rsid w:val="001978E1"/>
    <w:rsid w:val="00197B13"/>
    <w:rsid w:val="00197DEB"/>
    <w:rsid w:val="00197F6B"/>
    <w:rsid w:val="00197FDB"/>
    <w:rsid w:val="001A01AC"/>
    <w:rsid w:val="001A0335"/>
    <w:rsid w:val="001A0548"/>
    <w:rsid w:val="001A09F0"/>
    <w:rsid w:val="001A0A4F"/>
    <w:rsid w:val="001A0F13"/>
    <w:rsid w:val="001A0FB5"/>
    <w:rsid w:val="001A10C0"/>
    <w:rsid w:val="001A1879"/>
    <w:rsid w:val="001A18BD"/>
    <w:rsid w:val="001A19F4"/>
    <w:rsid w:val="001A1A6F"/>
    <w:rsid w:val="001A1B88"/>
    <w:rsid w:val="001A1D28"/>
    <w:rsid w:val="001A1E6E"/>
    <w:rsid w:val="001A1F2E"/>
    <w:rsid w:val="001A1FA6"/>
    <w:rsid w:val="001A23EA"/>
    <w:rsid w:val="001A27DB"/>
    <w:rsid w:val="001A289B"/>
    <w:rsid w:val="001A29F8"/>
    <w:rsid w:val="001A2A62"/>
    <w:rsid w:val="001A332C"/>
    <w:rsid w:val="001A34E7"/>
    <w:rsid w:val="001A38C7"/>
    <w:rsid w:val="001A3C53"/>
    <w:rsid w:val="001A4194"/>
    <w:rsid w:val="001A4225"/>
    <w:rsid w:val="001A4546"/>
    <w:rsid w:val="001A4BA7"/>
    <w:rsid w:val="001A505A"/>
    <w:rsid w:val="001A514C"/>
    <w:rsid w:val="001A52D4"/>
    <w:rsid w:val="001A5413"/>
    <w:rsid w:val="001A545F"/>
    <w:rsid w:val="001A5515"/>
    <w:rsid w:val="001A56C7"/>
    <w:rsid w:val="001A5887"/>
    <w:rsid w:val="001A588F"/>
    <w:rsid w:val="001A58A1"/>
    <w:rsid w:val="001A5A2F"/>
    <w:rsid w:val="001A5C12"/>
    <w:rsid w:val="001A5F90"/>
    <w:rsid w:val="001A6043"/>
    <w:rsid w:val="001A61D8"/>
    <w:rsid w:val="001A689F"/>
    <w:rsid w:val="001A752E"/>
    <w:rsid w:val="001A784A"/>
    <w:rsid w:val="001A793B"/>
    <w:rsid w:val="001A7A7D"/>
    <w:rsid w:val="001A7B67"/>
    <w:rsid w:val="001A7C6E"/>
    <w:rsid w:val="001B01F4"/>
    <w:rsid w:val="001B0451"/>
    <w:rsid w:val="001B0882"/>
    <w:rsid w:val="001B0E7D"/>
    <w:rsid w:val="001B0ED4"/>
    <w:rsid w:val="001B0FCC"/>
    <w:rsid w:val="001B0FE3"/>
    <w:rsid w:val="001B10CC"/>
    <w:rsid w:val="001B110C"/>
    <w:rsid w:val="001B11E9"/>
    <w:rsid w:val="001B1242"/>
    <w:rsid w:val="001B1592"/>
    <w:rsid w:val="001B15B3"/>
    <w:rsid w:val="001B1613"/>
    <w:rsid w:val="001B16AE"/>
    <w:rsid w:val="001B16FB"/>
    <w:rsid w:val="001B170B"/>
    <w:rsid w:val="001B18A1"/>
    <w:rsid w:val="001B1BF9"/>
    <w:rsid w:val="001B1D2D"/>
    <w:rsid w:val="001B1D66"/>
    <w:rsid w:val="001B1F94"/>
    <w:rsid w:val="001B2156"/>
    <w:rsid w:val="001B2A06"/>
    <w:rsid w:val="001B2E2E"/>
    <w:rsid w:val="001B2E36"/>
    <w:rsid w:val="001B2F0A"/>
    <w:rsid w:val="001B2F69"/>
    <w:rsid w:val="001B33F3"/>
    <w:rsid w:val="001B345E"/>
    <w:rsid w:val="001B35FC"/>
    <w:rsid w:val="001B385B"/>
    <w:rsid w:val="001B3932"/>
    <w:rsid w:val="001B3939"/>
    <w:rsid w:val="001B3C7B"/>
    <w:rsid w:val="001B3FD6"/>
    <w:rsid w:val="001B4320"/>
    <w:rsid w:val="001B43FE"/>
    <w:rsid w:val="001B4438"/>
    <w:rsid w:val="001B444D"/>
    <w:rsid w:val="001B4587"/>
    <w:rsid w:val="001B470D"/>
    <w:rsid w:val="001B4CF0"/>
    <w:rsid w:val="001B4D14"/>
    <w:rsid w:val="001B4D85"/>
    <w:rsid w:val="001B5753"/>
    <w:rsid w:val="001B5966"/>
    <w:rsid w:val="001B597F"/>
    <w:rsid w:val="001B5A01"/>
    <w:rsid w:val="001B5A98"/>
    <w:rsid w:val="001B5C04"/>
    <w:rsid w:val="001B5E7C"/>
    <w:rsid w:val="001B5F21"/>
    <w:rsid w:val="001B6296"/>
    <w:rsid w:val="001B68D5"/>
    <w:rsid w:val="001B69B0"/>
    <w:rsid w:val="001B6A47"/>
    <w:rsid w:val="001B6AD3"/>
    <w:rsid w:val="001B6CF0"/>
    <w:rsid w:val="001B71C5"/>
    <w:rsid w:val="001B7388"/>
    <w:rsid w:val="001B758C"/>
    <w:rsid w:val="001B768E"/>
    <w:rsid w:val="001B7F3C"/>
    <w:rsid w:val="001B7FE7"/>
    <w:rsid w:val="001C0092"/>
    <w:rsid w:val="001C00B5"/>
    <w:rsid w:val="001C023B"/>
    <w:rsid w:val="001C06B7"/>
    <w:rsid w:val="001C06ED"/>
    <w:rsid w:val="001C072B"/>
    <w:rsid w:val="001C0755"/>
    <w:rsid w:val="001C07DE"/>
    <w:rsid w:val="001C0D28"/>
    <w:rsid w:val="001C1009"/>
    <w:rsid w:val="001C10BC"/>
    <w:rsid w:val="001C12DA"/>
    <w:rsid w:val="001C13B3"/>
    <w:rsid w:val="001C1A6B"/>
    <w:rsid w:val="001C1BD6"/>
    <w:rsid w:val="001C1E26"/>
    <w:rsid w:val="001C1E2D"/>
    <w:rsid w:val="001C1EEB"/>
    <w:rsid w:val="001C2196"/>
    <w:rsid w:val="001C2727"/>
    <w:rsid w:val="001C273C"/>
    <w:rsid w:val="001C284D"/>
    <w:rsid w:val="001C2B8C"/>
    <w:rsid w:val="001C2C3A"/>
    <w:rsid w:val="001C2E80"/>
    <w:rsid w:val="001C2EA9"/>
    <w:rsid w:val="001C2FA6"/>
    <w:rsid w:val="001C3463"/>
    <w:rsid w:val="001C3567"/>
    <w:rsid w:val="001C356C"/>
    <w:rsid w:val="001C379C"/>
    <w:rsid w:val="001C3906"/>
    <w:rsid w:val="001C3925"/>
    <w:rsid w:val="001C393A"/>
    <w:rsid w:val="001C3987"/>
    <w:rsid w:val="001C3ABA"/>
    <w:rsid w:val="001C3B83"/>
    <w:rsid w:val="001C3BBB"/>
    <w:rsid w:val="001C3CD0"/>
    <w:rsid w:val="001C3D5C"/>
    <w:rsid w:val="001C3EE4"/>
    <w:rsid w:val="001C40DA"/>
    <w:rsid w:val="001C40F3"/>
    <w:rsid w:val="001C425A"/>
    <w:rsid w:val="001C44A6"/>
    <w:rsid w:val="001C45AA"/>
    <w:rsid w:val="001C4872"/>
    <w:rsid w:val="001C48D1"/>
    <w:rsid w:val="001C49A3"/>
    <w:rsid w:val="001C49C5"/>
    <w:rsid w:val="001C4CC7"/>
    <w:rsid w:val="001C4F90"/>
    <w:rsid w:val="001C5101"/>
    <w:rsid w:val="001C5133"/>
    <w:rsid w:val="001C52B5"/>
    <w:rsid w:val="001C5CBA"/>
    <w:rsid w:val="001C6095"/>
    <w:rsid w:val="001C6728"/>
    <w:rsid w:val="001C67AA"/>
    <w:rsid w:val="001C6A50"/>
    <w:rsid w:val="001C6CF8"/>
    <w:rsid w:val="001C6D73"/>
    <w:rsid w:val="001C6DA1"/>
    <w:rsid w:val="001C6E99"/>
    <w:rsid w:val="001C6EBA"/>
    <w:rsid w:val="001C6F36"/>
    <w:rsid w:val="001C764E"/>
    <w:rsid w:val="001C77D3"/>
    <w:rsid w:val="001C796B"/>
    <w:rsid w:val="001C7EB7"/>
    <w:rsid w:val="001C7F76"/>
    <w:rsid w:val="001D0057"/>
    <w:rsid w:val="001D01A8"/>
    <w:rsid w:val="001D02E4"/>
    <w:rsid w:val="001D02FF"/>
    <w:rsid w:val="001D0355"/>
    <w:rsid w:val="001D0735"/>
    <w:rsid w:val="001D073C"/>
    <w:rsid w:val="001D0912"/>
    <w:rsid w:val="001D0B64"/>
    <w:rsid w:val="001D0F36"/>
    <w:rsid w:val="001D0FFE"/>
    <w:rsid w:val="001D118F"/>
    <w:rsid w:val="001D1341"/>
    <w:rsid w:val="001D1ABB"/>
    <w:rsid w:val="001D1B5A"/>
    <w:rsid w:val="001D1BB4"/>
    <w:rsid w:val="001D1D49"/>
    <w:rsid w:val="001D1E03"/>
    <w:rsid w:val="001D212F"/>
    <w:rsid w:val="001D2260"/>
    <w:rsid w:val="001D265F"/>
    <w:rsid w:val="001D276E"/>
    <w:rsid w:val="001D28A3"/>
    <w:rsid w:val="001D2ACF"/>
    <w:rsid w:val="001D2EDC"/>
    <w:rsid w:val="001D2EDD"/>
    <w:rsid w:val="001D2F86"/>
    <w:rsid w:val="001D30DF"/>
    <w:rsid w:val="001D30FC"/>
    <w:rsid w:val="001D313A"/>
    <w:rsid w:val="001D3331"/>
    <w:rsid w:val="001D3414"/>
    <w:rsid w:val="001D375B"/>
    <w:rsid w:val="001D3863"/>
    <w:rsid w:val="001D398B"/>
    <w:rsid w:val="001D39FA"/>
    <w:rsid w:val="001D3A26"/>
    <w:rsid w:val="001D3FA9"/>
    <w:rsid w:val="001D4777"/>
    <w:rsid w:val="001D49C7"/>
    <w:rsid w:val="001D4A4A"/>
    <w:rsid w:val="001D4B80"/>
    <w:rsid w:val="001D4D33"/>
    <w:rsid w:val="001D4DFC"/>
    <w:rsid w:val="001D4F2A"/>
    <w:rsid w:val="001D5067"/>
    <w:rsid w:val="001D50EF"/>
    <w:rsid w:val="001D54BE"/>
    <w:rsid w:val="001D559F"/>
    <w:rsid w:val="001D55EA"/>
    <w:rsid w:val="001D5730"/>
    <w:rsid w:val="001D573B"/>
    <w:rsid w:val="001D57DD"/>
    <w:rsid w:val="001D5957"/>
    <w:rsid w:val="001D5F8D"/>
    <w:rsid w:val="001D600F"/>
    <w:rsid w:val="001D6092"/>
    <w:rsid w:val="001D6098"/>
    <w:rsid w:val="001D6157"/>
    <w:rsid w:val="001D6272"/>
    <w:rsid w:val="001D63E3"/>
    <w:rsid w:val="001D648A"/>
    <w:rsid w:val="001D6536"/>
    <w:rsid w:val="001D6930"/>
    <w:rsid w:val="001D6A76"/>
    <w:rsid w:val="001D6BA1"/>
    <w:rsid w:val="001D6DC7"/>
    <w:rsid w:val="001D6E23"/>
    <w:rsid w:val="001D6FD5"/>
    <w:rsid w:val="001D7358"/>
    <w:rsid w:val="001D767F"/>
    <w:rsid w:val="001D7820"/>
    <w:rsid w:val="001D7849"/>
    <w:rsid w:val="001D7955"/>
    <w:rsid w:val="001D79F6"/>
    <w:rsid w:val="001D7F68"/>
    <w:rsid w:val="001E01F8"/>
    <w:rsid w:val="001E043F"/>
    <w:rsid w:val="001E05CE"/>
    <w:rsid w:val="001E0896"/>
    <w:rsid w:val="001E08BD"/>
    <w:rsid w:val="001E0979"/>
    <w:rsid w:val="001E0A87"/>
    <w:rsid w:val="001E0AE0"/>
    <w:rsid w:val="001E0C9A"/>
    <w:rsid w:val="001E0F60"/>
    <w:rsid w:val="001E0FD4"/>
    <w:rsid w:val="001E10C8"/>
    <w:rsid w:val="001E131F"/>
    <w:rsid w:val="001E1409"/>
    <w:rsid w:val="001E15A9"/>
    <w:rsid w:val="001E169A"/>
    <w:rsid w:val="001E1709"/>
    <w:rsid w:val="001E1855"/>
    <w:rsid w:val="001E1949"/>
    <w:rsid w:val="001E1AE0"/>
    <w:rsid w:val="001E1D5D"/>
    <w:rsid w:val="001E1DCA"/>
    <w:rsid w:val="001E1F11"/>
    <w:rsid w:val="001E205D"/>
    <w:rsid w:val="001E2575"/>
    <w:rsid w:val="001E27F6"/>
    <w:rsid w:val="001E2852"/>
    <w:rsid w:val="001E2856"/>
    <w:rsid w:val="001E2A94"/>
    <w:rsid w:val="001E2CCF"/>
    <w:rsid w:val="001E2D40"/>
    <w:rsid w:val="001E2EAD"/>
    <w:rsid w:val="001E314C"/>
    <w:rsid w:val="001E3205"/>
    <w:rsid w:val="001E323B"/>
    <w:rsid w:val="001E3325"/>
    <w:rsid w:val="001E339A"/>
    <w:rsid w:val="001E34F0"/>
    <w:rsid w:val="001E3603"/>
    <w:rsid w:val="001E3A20"/>
    <w:rsid w:val="001E3BD1"/>
    <w:rsid w:val="001E3D1B"/>
    <w:rsid w:val="001E3D77"/>
    <w:rsid w:val="001E3EEB"/>
    <w:rsid w:val="001E4059"/>
    <w:rsid w:val="001E44D2"/>
    <w:rsid w:val="001E485A"/>
    <w:rsid w:val="001E4C0D"/>
    <w:rsid w:val="001E4D96"/>
    <w:rsid w:val="001E4E18"/>
    <w:rsid w:val="001E4E42"/>
    <w:rsid w:val="001E4F86"/>
    <w:rsid w:val="001E507C"/>
    <w:rsid w:val="001E51D9"/>
    <w:rsid w:val="001E5459"/>
    <w:rsid w:val="001E55D2"/>
    <w:rsid w:val="001E5606"/>
    <w:rsid w:val="001E5756"/>
    <w:rsid w:val="001E5AC8"/>
    <w:rsid w:val="001E5CD3"/>
    <w:rsid w:val="001E5D49"/>
    <w:rsid w:val="001E5E1F"/>
    <w:rsid w:val="001E5F1F"/>
    <w:rsid w:val="001E5FB5"/>
    <w:rsid w:val="001E6060"/>
    <w:rsid w:val="001E6075"/>
    <w:rsid w:val="001E6335"/>
    <w:rsid w:val="001E6551"/>
    <w:rsid w:val="001E662D"/>
    <w:rsid w:val="001E6682"/>
    <w:rsid w:val="001E66A2"/>
    <w:rsid w:val="001E6B6D"/>
    <w:rsid w:val="001E6BE3"/>
    <w:rsid w:val="001E6D35"/>
    <w:rsid w:val="001E6D64"/>
    <w:rsid w:val="001E6D7B"/>
    <w:rsid w:val="001E6EB0"/>
    <w:rsid w:val="001E6F2C"/>
    <w:rsid w:val="001E7039"/>
    <w:rsid w:val="001E71C1"/>
    <w:rsid w:val="001E749B"/>
    <w:rsid w:val="001E7691"/>
    <w:rsid w:val="001E793D"/>
    <w:rsid w:val="001E7D66"/>
    <w:rsid w:val="001F0008"/>
    <w:rsid w:val="001F0162"/>
    <w:rsid w:val="001F051F"/>
    <w:rsid w:val="001F0539"/>
    <w:rsid w:val="001F0922"/>
    <w:rsid w:val="001F0929"/>
    <w:rsid w:val="001F097F"/>
    <w:rsid w:val="001F0AA8"/>
    <w:rsid w:val="001F0B37"/>
    <w:rsid w:val="001F0EC5"/>
    <w:rsid w:val="001F0FFF"/>
    <w:rsid w:val="001F1062"/>
    <w:rsid w:val="001F106E"/>
    <w:rsid w:val="001F1284"/>
    <w:rsid w:val="001F13A6"/>
    <w:rsid w:val="001F1511"/>
    <w:rsid w:val="001F1515"/>
    <w:rsid w:val="001F1733"/>
    <w:rsid w:val="001F19CD"/>
    <w:rsid w:val="001F19EE"/>
    <w:rsid w:val="001F1BBE"/>
    <w:rsid w:val="001F1BE5"/>
    <w:rsid w:val="001F21EE"/>
    <w:rsid w:val="001F2234"/>
    <w:rsid w:val="001F2255"/>
    <w:rsid w:val="001F23F2"/>
    <w:rsid w:val="001F26FF"/>
    <w:rsid w:val="001F27C2"/>
    <w:rsid w:val="001F2803"/>
    <w:rsid w:val="001F2E01"/>
    <w:rsid w:val="001F327E"/>
    <w:rsid w:val="001F374F"/>
    <w:rsid w:val="001F394E"/>
    <w:rsid w:val="001F3C41"/>
    <w:rsid w:val="001F3D41"/>
    <w:rsid w:val="001F3E24"/>
    <w:rsid w:val="001F3E88"/>
    <w:rsid w:val="001F3F6E"/>
    <w:rsid w:val="001F3F70"/>
    <w:rsid w:val="001F4202"/>
    <w:rsid w:val="001F44D4"/>
    <w:rsid w:val="001F44F6"/>
    <w:rsid w:val="001F45A7"/>
    <w:rsid w:val="001F47BE"/>
    <w:rsid w:val="001F4A0C"/>
    <w:rsid w:val="001F4AF2"/>
    <w:rsid w:val="001F4B8A"/>
    <w:rsid w:val="001F50A3"/>
    <w:rsid w:val="001F557B"/>
    <w:rsid w:val="001F5632"/>
    <w:rsid w:val="001F592C"/>
    <w:rsid w:val="001F5972"/>
    <w:rsid w:val="001F5A1A"/>
    <w:rsid w:val="001F5AAA"/>
    <w:rsid w:val="001F5BA1"/>
    <w:rsid w:val="001F5D98"/>
    <w:rsid w:val="001F5EAE"/>
    <w:rsid w:val="001F61FD"/>
    <w:rsid w:val="001F6610"/>
    <w:rsid w:val="001F67E9"/>
    <w:rsid w:val="001F6A09"/>
    <w:rsid w:val="001F6D0A"/>
    <w:rsid w:val="001F719C"/>
    <w:rsid w:val="001F71D0"/>
    <w:rsid w:val="001F7606"/>
    <w:rsid w:val="001F764E"/>
    <w:rsid w:val="001F779C"/>
    <w:rsid w:val="001F7824"/>
    <w:rsid w:val="001F788F"/>
    <w:rsid w:val="001F78C5"/>
    <w:rsid w:val="001F7964"/>
    <w:rsid w:val="001F7D1D"/>
    <w:rsid w:val="001F7D50"/>
    <w:rsid w:val="0020010E"/>
    <w:rsid w:val="0020021D"/>
    <w:rsid w:val="0020022A"/>
    <w:rsid w:val="00200290"/>
    <w:rsid w:val="002004CA"/>
    <w:rsid w:val="00200CB7"/>
    <w:rsid w:val="00200D2C"/>
    <w:rsid w:val="00200D6A"/>
    <w:rsid w:val="00201139"/>
    <w:rsid w:val="002015DF"/>
    <w:rsid w:val="00201780"/>
    <w:rsid w:val="002017DF"/>
    <w:rsid w:val="002018BD"/>
    <w:rsid w:val="00201A4F"/>
    <w:rsid w:val="00201AA0"/>
    <w:rsid w:val="00201C23"/>
    <w:rsid w:val="0020208D"/>
    <w:rsid w:val="00202237"/>
    <w:rsid w:val="0020248A"/>
    <w:rsid w:val="00202557"/>
    <w:rsid w:val="002025B4"/>
    <w:rsid w:val="002027C8"/>
    <w:rsid w:val="00202811"/>
    <w:rsid w:val="0020287E"/>
    <w:rsid w:val="00202FAC"/>
    <w:rsid w:val="00202FBC"/>
    <w:rsid w:val="002031AA"/>
    <w:rsid w:val="002031C2"/>
    <w:rsid w:val="00203264"/>
    <w:rsid w:val="002033F9"/>
    <w:rsid w:val="00203449"/>
    <w:rsid w:val="0020344C"/>
    <w:rsid w:val="0020349D"/>
    <w:rsid w:val="00203628"/>
    <w:rsid w:val="00203841"/>
    <w:rsid w:val="00203A53"/>
    <w:rsid w:val="00203A8B"/>
    <w:rsid w:val="00203C38"/>
    <w:rsid w:val="00203D59"/>
    <w:rsid w:val="00203D64"/>
    <w:rsid w:val="00204090"/>
    <w:rsid w:val="0020431C"/>
    <w:rsid w:val="00204357"/>
    <w:rsid w:val="0020441A"/>
    <w:rsid w:val="002045DF"/>
    <w:rsid w:val="002045F4"/>
    <w:rsid w:val="0020484C"/>
    <w:rsid w:val="00204970"/>
    <w:rsid w:val="002049DE"/>
    <w:rsid w:val="00204D29"/>
    <w:rsid w:val="00204DAC"/>
    <w:rsid w:val="00204EF7"/>
    <w:rsid w:val="0020508A"/>
    <w:rsid w:val="00205171"/>
    <w:rsid w:val="00205385"/>
    <w:rsid w:val="002054CD"/>
    <w:rsid w:val="002054D2"/>
    <w:rsid w:val="002056D9"/>
    <w:rsid w:val="0020585B"/>
    <w:rsid w:val="00205898"/>
    <w:rsid w:val="00205CF3"/>
    <w:rsid w:val="00205CF4"/>
    <w:rsid w:val="00205E49"/>
    <w:rsid w:val="002060CE"/>
    <w:rsid w:val="002060FE"/>
    <w:rsid w:val="0020665A"/>
    <w:rsid w:val="0020666E"/>
    <w:rsid w:val="002066D7"/>
    <w:rsid w:val="00206912"/>
    <w:rsid w:val="00206949"/>
    <w:rsid w:val="00206E7C"/>
    <w:rsid w:val="00206EA5"/>
    <w:rsid w:val="00206F20"/>
    <w:rsid w:val="00206FE1"/>
    <w:rsid w:val="002071A2"/>
    <w:rsid w:val="00207435"/>
    <w:rsid w:val="002074A8"/>
    <w:rsid w:val="0020759B"/>
    <w:rsid w:val="0020780A"/>
    <w:rsid w:val="0021028D"/>
    <w:rsid w:val="002102E2"/>
    <w:rsid w:val="0021059A"/>
    <w:rsid w:val="00210698"/>
    <w:rsid w:val="002106C8"/>
    <w:rsid w:val="00210B5C"/>
    <w:rsid w:val="00210C57"/>
    <w:rsid w:val="00210E81"/>
    <w:rsid w:val="00211143"/>
    <w:rsid w:val="0021119A"/>
    <w:rsid w:val="002111A2"/>
    <w:rsid w:val="00211294"/>
    <w:rsid w:val="002112F1"/>
    <w:rsid w:val="0021136B"/>
    <w:rsid w:val="002113C8"/>
    <w:rsid w:val="00211403"/>
    <w:rsid w:val="002117C1"/>
    <w:rsid w:val="00211813"/>
    <w:rsid w:val="00211B2A"/>
    <w:rsid w:val="00211CA0"/>
    <w:rsid w:val="00211F4F"/>
    <w:rsid w:val="0021202C"/>
    <w:rsid w:val="00212084"/>
    <w:rsid w:val="002120F7"/>
    <w:rsid w:val="00212215"/>
    <w:rsid w:val="0021242D"/>
    <w:rsid w:val="0021261D"/>
    <w:rsid w:val="002126AA"/>
    <w:rsid w:val="0021298D"/>
    <w:rsid w:val="002129C3"/>
    <w:rsid w:val="00212B99"/>
    <w:rsid w:val="00212EC9"/>
    <w:rsid w:val="00213260"/>
    <w:rsid w:val="00213476"/>
    <w:rsid w:val="002134C4"/>
    <w:rsid w:val="00213555"/>
    <w:rsid w:val="002135A7"/>
    <w:rsid w:val="00213693"/>
    <w:rsid w:val="002138D6"/>
    <w:rsid w:val="00213911"/>
    <w:rsid w:val="00213C6B"/>
    <w:rsid w:val="00213CF6"/>
    <w:rsid w:val="0021409D"/>
    <w:rsid w:val="002142C0"/>
    <w:rsid w:val="0021447F"/>
    <w:rsid w:val="0021449E"/>
    <w:rsid w:val="00214901"/>
    <w:rsid w:val="00214B25"/>
    <w:rsid w:val="00214D57"/>
    <w:rsid w:val="00214EE3"/>
    <w:rsid w:val="00214F72"/>
    <w:rsid w:val="00215343"/>
    <w:rsid w:val="0021536A"/>
    <w:rsid w:val="0021559C"/>
    <w:rsid w:val="00215985"/>
    <w:rsid w:val="002159A0"/>
    <w:rsid w:val="00215A60"/>
    <w:rsid w:val="00215C00"/>
    <w:rsid w:val="0021629E"/>
    <w:rsid w:val="00216347"/>
    <w:rsid w:val="0021665A"/>
    <w:rsid w:val="00216736"/>
    <w:rsid w:val="00216886"/>
    <w:rsid w:val="0021697D"/>
    <w:rsid w:val="00216A28"/>
    <w:rsid w:val="00216F04"/>
    <w:rsid w:val="00217029"/>
    <w:rsid w:val="002175C0"/>
    <w:rsid w:val="00217671"/>
    <w:rsid w:val="002176B2"/>
    <w:rsid w:val="00217C85"/>
    <w:rsid w:val="00220053"/>
    <w:rsid w:val="0022059B"/>
    <w:rsid w:val="00220603"/>
    <w:rsid w:val="00220CDF"/>
    <w:rsid w:val="00220E89"/>
    <w:rsid w:val="00220FFB"/>
    <w:rsid w:val="002211AF"/>
    <w:rsid w:val="002215B7"/>
    <w:rsid w:val="002216F8"/>
    <w:rsid w:val="00221846"/>
    <w:rsid w:val="002218E2"/>
    <w:rsid w:val="00221944"/>
    <w:rsid w:val="00221B26"/>
    <w:rsid w:val="00221C91"/>
    <w:rsid w:val="00221DDF"/>
    <w:rsid w:val="002220CC"/>
    <w:rsid w:val="00222557"/>
    <w:rsid w:val="002225F9"/>
    <w:rsid w:val="00222A28"/>
    <w:rsid w:val="00222B1E"/>
    <w:rsid w:val="00222C4D"/>
    <w:rsid w:val="00222D88"/>
    <w:rsid w:val="00222E76"/>
    <w:rsid w:val="00222F37"/>
    <w:rsid w:val="002231AF"/>
    <w:rsid w:val="002231ED"/>
    <w:rsid w:val="00223612"/>
    <w:rsid w:val="00223747"/>
    <w:rsid w:val="00223761"/>
    <w:rsid w:val="00223C11"/>
    <w:rsid w:val="00223E87"/>
    <w:rsid w:val="00223EEC"/>
    <w:rsid w:val="00223FD4"/>
    <w:rsid w:val="002242C3"/>
    <w:rsid w:val="0022460C"/>
    <w:rsid w:val="00224C85"/>
    <w:rsid w:val="00225039"/>
    <w:rsid w:val="002250B6"/>
    <w:rsid w:val="0022510F"/>
    <w:rsid w:val="0022515B"/>
    <w:rsid w:val="00225516"/>
    <w:rsid w:val="0022563A"/>
    <w:rsid w:val="0022569A"/>
    <w:rsid w:val="002257E2"/>
    <w:rsid w:val="00225CF6"/>
    <w:rsid w:val="00225F79"/>
    <w:rsid w:val="00225FDB"/>
    <w:rsid w:val="002261F7"/>
    <w:rsid w:val="002265D5"/>
    <w:rsid w:val="002266E1"/>
    <w:rsid w:val="00226D5C"/>
    <w:rsid w:val="00226DED"/>
    <w:rsid w:val="00226EEA"/>
    <w:rsid w:val="002273C1"/>
    <w:rsid w:val="0022746B"/>
    <w:rsid w:val="00227638"/>
    <w:rsid w:val="00227657"/>
    <w:rsid w:val="00227740"/>
    <w:rsid w:val="0022791F"/>
    <w:rsid w:val="00227B05"/>
    <w:rsid w:val="00227BFD"/>
    <w:rsid w:val="00227CF2"/>
    <w:rsid w:val="00227D67"/>
    <w:rsid w:val="00227DBC"/>
    <w:rsid w:val="00227FC7"/>
    <w:rsid w:val="002301D3"/>
    <w:rsid w:val="002305B6"/>
    <w:rsid w:val="002307FE"/>
    <w:rsid w:val="00230AD4"/>
    <w:rsid w:val="00230B25"/>
    <w:rsid w:val="00230D72"/>
    <w:rsid w:val="00230FC3"/>
    <w:rsid w:val="00230FE9"/>
    <w:rsid w:val="0023103C"/>
    <w:rsid w:val="00231155"/>
    <w:rsid w:val="00231425"/>
    <w:rsid w:val="002315B9"/>
    <w:rsid w:val="002317A9"/>
    <w:rsid w:val="00231828"/>
    <w:rsid w:val="00231EED"/>
    <w:rsid w:val="0023244F"/>
    <w:rsid w:val="002324D5"/>
    <w:rsid w:val="0023261E"/>
    <w:rsid w:val="00232793"/>
    <w:rsid w:val="0023286D"/>
    <w:rsid w:val="00232986"/>
    <w:rsid w:val="00232AB2"/>
    <w:rsid w:val="00232C9B"/>
    <w:rsid w:val="00232CE4"/>
    <w:rsid w:val="00232E05"/>
    <w:rsid w:val="00233056"/>
    <w:rsid w:val="002335AB"/>
    <w:rsid w:val="00233928"/>
    <w:rsid w:val="00233EBD"/>
    <w:rsid w:val="00233FFF"/>
    <w:rsid w:val="00234275"/>
    <w:rsid w:val="002342A5"/>
    <w:rsid w:val="002343BB"/>
    <w:rsid w:val="002346F3"/>
    <w:rsid w:val="00234862"/>
    <w:rsid w:val="00234B24"/>
    <w:rsid w:val="00234B96"/>
    <w:rsid w:val="00234D6A"/>
    <w:rsid w:val="00234F3B"/>
    <w:rsid w:val="00235269"/>
    <w:rsid w:val="002352F8"/>
    <w:rsid w:val="0023567B"/>
    <w:rsid w:val="002356B1"/>
    <w:rsid w:val="00235DEC"/>
    <w:rsid w:val="0023604E"/>
    <w:rsid w:val="0023609D"/>
    <w:rsid w:val="0023630E"/>
    <w:rsid w:val="002363C1"/>
    <w:rsid w:val="00236550"/>
    <w:rsid w:val="00236659"/>
    <w:rsid w:val="002366AC"/>
    <w:rsid w:val="002367ED"/>
    <w:rsid w:val="002368A0"/>
    <w:rsid w:val="00236B69"/>
    <w:rsid w:val="00237297"/>
    <w:rsid w:val="00237351"/>
    <w:rsid w:val="002373DA"/>
    <w:rsid w:val="00237657"/>
    <w:rsid w:val="00237756"/>
    <w:rsid w:val="0023799E"/>
    <w:rsid w:val="00237A1D"/>
    <w:rsid w:val="00237A9B"/>
    <w:rsid w:val="00237AF5"/>
    <w:rsid w:val="00237CEF"/>
    <w:rsid w:val="00240136"/>
    <w:rsid w:val="0024033C"/>
    <w:rsid w:val="0024035B"/>
    <w:rsid w:val="00240767"/>
    <w:rsid w:val="00240A4E"/>
    <w:rsid w:val="00240BE8"/>
    <w:rsid w:val="002410F3"/>
    <w:rsid w:val="002412EF"/>
    <w:rsid w:val="00241363"/>
    <w:rsid w:val="0024136A"/>
    <w:rsid w:val="0024163A"/>
    <w:rsid w:val="00241B4A"/>
    <w:rsid w:val="00241DAC"/>
    <w:rsid w:val="00241F3E"/>
    <w:rsid w:val="00241FF4"/>
    <w:rsid w:val="00242064"/>
    <w:rsid w:val="00242216"/>
    <w:rsid w:val="0024243D"/>
    <w:rsid w:val="00242489"/>
    <w:rsid w:val="00242745"/>
    <w:rsid w:val="00242809"/>
    <w:rsid w:val="002428AB"/>
    <w:rsid w:val="00242A1C"/>
    <w:rsid w:val="00242E27"/>
    <w:rsid w:val="002433C1"/>
    <w:rsid w:val="002434D5"/>
    <w:rsid w:val="00243502"/>
    <w:rsid w:val="00243783"/>
    <w:rsid w:val="00243810"/>
    <w:rsid w:val="00243C0A"/>
    <w:rsid w:val="00243D2A"/>
    <w:rsid w:val="00243D81"/>
    <w:rsid w:val="002442F6"/>
    <w:rsid w:val="0024444E"/>
    <w:rsid w:val="0024453F"/>
    <w:rsid w:val="002446CF"/>
    <w:rsid w:val="00244C4A"/>
    <w:rsid w:val="00244E8D"/>
    <w:rsid w:val="00244F2F"/>
    <w:rsid w:val="00244F76"/>
    <w:rsid w:val="0024505F"/>
    <w:rsid w:val="00245296"/>
    <w:rsid w:val="002453FF"/>
    <w:rsid w:val="00245438"/>
    <w:rsid w:val="002455C6"/>
    <w:rsid w:val="0024571D"/>
    <w:rsid w:val="00246166"/>
    <w:rsid w:val="00246245"/>
    <w:rsid w:val="0024626F"/>
    <w:rsid w:val="002464C9"/>
    <w:rsid w:val="0024683A"/>
    <w:rsid w:val="002468D2"/>
    <w:rsid w:val="00246A86"/>
    <w:rsid w:val="00246ADF"/>
    <w:rsid w:val="00246BAD"/>
    <w:rsid w:val="00246D53"/>
    <w:rsid w:val="00246E39"/>
    <w:rsid w:val="00246F91"/>
    <w:rsid w:val="0024726E"/>
    <w:rsid w:val="00247342"/>
    <w:rsid w:val="002476ED"/>
    <w:rsid w:val="00247733"/>
    <w:rsid w:val="00247AA5"/>
    <w:rsid w:val="00247B6B"/>
    <w:rsid w:val="00247BF2"/>
    <w:rsid w:val="00247F8A"/>
    <w:rsid w:val="00250028"/>
    <w:rsid w:val="0025009C"/>
    <w:rsid w:val="002502B7"/>
    <w:rsid w:val="002503AD"/>
    <w:rsid w:val="00250621"/>
    <w:rsid w:val="00250A91"/>
    <w:rsid w:val="00250AD3"/>
    <w:rsid w:val="00250B93"/>
    <w:rsid w:val="00250C68"/>
    <w:rsid w:val="00250E92"/>
    <w:rsid w:val="00251110"/>
    <w:rsid w:val="0025123A"/>
    <w:rsid w:val="002512C6"/>
    <w:rsid w:val="00251533"/>
    <w:rsid w:val="0025178A"/>
    <w:rsid w:val="0025187B"/>
    <w:rsid w:val="0025191B"/>
    <w:rsid w:val="00251928"/>
    <w:rsid w:val="00251EEB"/>
    <w:rsid w:val="00251FE6"/>
    <w:rsid w:val="0025200F"/>
    <w:rsid w:val="002521D1"/>
    <w:rsid w:val="002522AE"/>
    <w:rsid w:val="0025237E"/>
    <w:rsid w:val="002525E3"/>
    <w:rsid w:val="00252684"/>
    <w:rsid w:val="00252863"/>
    <w:rsid w:val="00252884"/>
    <w:rsid w:val="00252A1C"/>
    <w:rsid w:val="00252B74"/>
    <w:rsid w:val="002531AD"/>
    <w:rsid w:val="0025345F"/>
    <w:rsid w:val="00253462"/>
    <w:rsid w:val="00253652"/>
    <w:rsid w:val="00253657"/>
    <w:rsid w:val="00253ABB"/>
    <w:rsid w:val="00253B59"/>
    <w:rsid w:val="00253BBE"/>
    <w:rsid w:val="00253D44"/>
    <w:rsid w:val="00254091"/>
    <w:rsid w:val="00254129"/>
    <w:rsid w:val="0025412A"/>
    <w:rsid w:val="002542F3"/>
    <w:rsid w:val="0025438D"/>
    <w:rsid w:val="00254410"/>
    <w:rsid w:val="00254790"/>
    <w:rsid w:val="002547B2"/>
    <w:rsid w:val="002549E4"/>
    <w:rsid w:val="00254A32"/>
    <w:rsid w:val="00254B84"/>
    <w:rsid w:val="00254D6A"/>
    <w:rsid w:val="0025541F"/>
    <w:rsid w:val="0025586E"/>
    <w:rsid w:val="00255B40"/>
    <w:rsid w:val="00255CD7"/>
    <w:rsid w:val="00255D95"/>
    <w:rsid w:val="00256377"/>
    <w:rsid w:val="0025654D"/>
    <w:rsid w:val="002566F5"/>
    <w:rsid w:val="00256802"/>
    <w:rsid w:val="00256966"/>
    <w:rsid w:val="002569AB"/>
    <w:rsid w:val="00256A65"/>
    <w:rsid w:val="00256B31"/>
    <w:rsid w:val="00256DA6"/>
    <w:rsid w:val="00256EB8"/>
    <w:rsid w:val="00256F00"/>
    <w:rsid w:val="00256F2D"/>
    <w:rsid w:val="00257080"/>
    <w:rsid w:val="0025716E"/>
    <w:rsid w:val="00257219"/>
    <w:rsid w:val="00257345"/>
    <w:rsid w:val="002575AF"/>
    <w:rsid w:val="00257603"/>
    <w:rsid w:val="002579E5"/>
    <w:rsid w:val="00257A2F"/>
    <w:rsid w:val="00257A56"/>
    <w:rsid w:val="00257CAE"/>
    <w:rsid w:val="00257D39"/>
    <w:rsid w:val="00260205"/>
    <w:rsid w:val="00260500"/>
    <w:rsid w:val="00260729"/>
    <w:rsid w:val="00260742"/>
    <w:rsid w:val="00260C58"/>
    <w:rsid w:val="00260DA1"/>
    <w:rsid w:val="00260E78"/>
    <w:rsid w:val="00260F89"/>
    <w:rsid w:val="0026174C"/>
    <w:rsid w:val="00261B32"/>
    <w:rsid w:val="00261BA6"/>
    <w:rsid w:val="00261E3F"/>
    <w:rsid w:val="002622E3"/>
    <w:rsid w:val="0026230C"/>
    <w:rsid w:val="0026249E"/>
    <w:rsid w:val="002625E4"/>
    <w:rsid w:val="002627F2"/>
    <w:rsid w:val="00262973"/>
    <w:rsid w:val="00262976"/>
    <w:rsid w:val="00262CF0"/>
    <w:rsid w:val="00262FCB"/>
    <w:rsid w:val="0026301B"/>
    <w:rsid w:val="00263073"/>
    <w:rsid w:val="00263163"/>
    <w:rsid w:val="00263307"/>
    <w:rsid w:val="00263556"/>
    <w:rsid w:val="0026374D"/>
    <w:rsid w:val="00263929"/>
    <w:rsid w:val="00263A29"/>
    <w:rsid w:val="00263C81"/>
    <w:rsid w:val="00263CE5"/>
    <w:rsid w:val="00263ECA"/>
    <w:rsid w:val="0026404B"/>
    <w:rsid w:val="0026475D"/>
    <w:rsid w:val="002647F6"/>
    <w:rsid w:val="00264A73"/>
    <w:rsid w:val="00264BBC"/>
    <w:rsid w:val="00264D4B"/>
    <w:rsid w:val="00264EC2"/>
    <w:rsid w:val="00264F35"/>
    <w:rsid w:val="002651D3"/>
    <w:rsid w:val="0026531D"/>
    <w:rsid w:val="00265626"/>
    <w:rsid w:val="0026571D"/>
    <w:rsid w:val="00265951"/>
    <w:rsid w:val="00265A01"/>
    <w:rsid w:val="002660E3"/>
    <w:rsid w:val="002661E1"/>
    <w:rsid w:val="00266378"/>
    <w:rsid w:val="00266410"/>
    <w:rsid w:val="00266482"/>
    <w:rsid w:val="002667A3"/>
    <w:rsid w:val="00266815"/>
    <w:rsid w:val="00266EEA"/>
    <w:rsid w:val="00267035"/>
    <w:rsid w:val="002670AF"/>
    <w:rsid w:val="00267261"/>
    <w:rsid w:val="002675B1"/>
    <w:rsid w:val="00267643"/>
    <w:rsid w:val="0026764F"/>
    <w:rsid w:val="0026789B"/>
    <w:rsid w:val="00267FBF"/>
    <w:rsid w:val="00267FDF"/>
    <w:rsid w:val="0027024F"/>
    <w:rsid w:val="002702F6"/>
    <w:rsid w:val="002707AA"/>
    <w:rsid w:val="002707BE"/>
    <w:rsid w:val="00270A06"/>
    <w:rsid w:val="00270A9E"/>
    <w:rsid w:val="00270B72"/>
    <w:rsid w:val="00270BE3"/>
    <w:rsid w:val="00270E27"/>
    <w:rsid w:val="00270EEB"/>
    <w:rsid w:val="0027100F"/>
    <w:rsid w:val="00271070"/>
    <w:rsid w:val="00271425"/>
    <w:rsid w:val="002714B6"/>
    <w:rsid w:val="00271610"/>
    <w:rsid w:val="002716B1"/>
    <w:rsid w:val="00271844"/>
    <w:rsid w:val="00271873"/>
    <w:rsid w:val="00271889"/>
    <w:rsid w:val="00271ACC"/>
    <w:rsid w:val="00271B51"/>
    <w:rsid w:val="00271E6F"/>
    <w:rsid w:val="0027217C"/>
    <w:rsid w:val="0027220E"/>
    <w:rsid w:val="0027248D"/>
    <w:rsid w:val="002725A5"/>
    <w:rsid w:val="002725A9"/>
    <w:rsid w:val="002728C1"/>
    <w:rsid w:val="00272B07"/>
    <w:rsid w:val="0027306F"/>
    <w:rsid w:val="00273070"/>
    <w:rsid w:val="002734F2"/>
    <w:rsid w:val="0027352F"/>
    <w:rsid w:val="0027354F"/>
    <w:rsid w:val="00273659"/>
    <w:rsid w:val="002736BA"/>
    <w:rsid w:val="0027376B"/>
    <w:rsid w:val="002739A5"/>
    <w:rsid w:val="002739FF"/>
    <w:rsid w:val="00273AC0"/>
    <w:rsid w:val="00273D5A"/>
    <w:rsid w:val="00273E3B"/>
    <w:rsid w:val="00273F21"/>
    <w:rsid w:val="00274019"/>
    <w:rsid w:val="002743F6"/>
    <w:rsid w:val="0027440A"/>
    <w:rsid w:val="00274508"/>
    <w:rsid w:val="00274581"/>
    <w:rsid w:val="0027460F"/>
    <w:rsid w:val="002747D5"/>
    <w:rsid w:val="00274805"/>
    <w:rsid w:val="00274836"/>
    <w:rsid w:val="00274F40"/>
    <w:rsid w:val="0027535B"/>
    <w:rsid w:val="002754F0"/>
    <w:rsid w:val="002755A2"/>
    <w:rsid w:val="00275839"/>
    <w:rsid w:val="00275871"/>
    <w:rsid w:val="002758D9"/>
    <w:rsid w:val="00275C1E"/>
    <w:rsid w:val="00276487"/>
    <w:rsid w:val="002764B5"/>
    <w:rsid w:val="0027671F"/>
    <w:rsid w:val="0027683A"/>
    <w:rsid w:val="00276877"/>
    <w:rsid w:val="002769DA"/>
    <w:rsid w:val="002769DD"/>
    <w:rsid w:val="00276B9A"/>
    <w:rsid w:val="00276CF5"/>
    <w:rsid w:val="00276CFF"/>
    <w:rsid w:val="00277192"/>
    <w:rsid w:val="00277557"/>
    <w:rsid w:val="00277621"/>
    <w:rsid w:val="0027787B"/>
    <w:rsid w:val="002779F0"/>
    <w:rsid w:val="00277A88"/>
    <w:rsid w:val="00277DAC"/>
    <w:rsid w:val="00277EB9"/>
    <w:rsid w:val="00277FDF"/>
    <w:rsid w:val="0028004F"/>
    <w:rsid w:val="00280313"/>
    <w:rsid w:val="00280540"/>
    <w:rsid w:val="00280638"/>
    <w:rsid w:val="00280AFD"/>
    <w:rsid w:val="00280B9D"/>
    <w:rsid w:val="00280C28"/>
    <w:rsid w:val="00280D86"/>
    <w:rsid w:val="00280E07"/>
    <w:rsid w:val="00280F5C"/>
    <w:rsid w:val="00281322"/>
    <w:rsid w:val="00281664"/>
    <w:rsid w:val="002818B6"/>
    <w:rsid w:val="00281ABC"/>
    <w:rsid w:val="00281B96"/>
    <w:rsid w:val="00281C0A"/>
    <w:rsid w:val="00281C9F"/>
    <w:rsid w:val="00281D2A"/>
    <w:rsid w:val="002825CA"/>
    <w:rsid w:val="00282718"/>
    <w:rsid w:val="0028272C"/>
    <w:rsid w:val="00282838"/>
    <w:rsid w:val="002828E6"/>
    <w:rsid w:val="00282BB8"/>
    <w:rsid w:val="00282D35"/>
    <w:rsid w:val="00282EE4"/>
    <w:rsid w:val="00282F35"/>
    <w:rsid w:val="0028331F"/>
    <w:rsid w:val="002833C3"/>
    <w:rsid w:val="00283469"/>
    <w:rsid w:val="0028355D"/>
    <w:rsid w:val="00283734"/>
    <w:rsid w:val="00283A2A"/>
    <w:rsid w:val="00283CD0"/>
    <w:rsid w:val="00283CE3"/>
    <w:rsid w:val="00283CFF"/>
    <w:rsid w:val="00283D51"/>
    <w:rsid w:val="00283E6C"/>
    <w:rsid w:val="00284077"/>
    <w:rsid w:val="0028420E"/>
    <w:rsid w:val="002843DA"/>
    <w:rsid w:val="002845B7"/>
    <w:rsid w:val="00284736"/>
    <w:rsid w:val="002847D9"/>
    <w:rsid w:val="002848A1"/>
    <w:rsid w:val="00284A19"/>
    <w:rsid w:val="00284AEE"/>
    <w:rsid w:val="00284EF9"/>
    <w:rsid w:val="00285153"/>
    <w:rsid w:val="0028517D"/>
    <w:rsid w:val="00285277"/>
    <w:rsid w:val="002853E0"/>
    <w:rsid w:val="00285465"/>
    <w:rsid w:val="00285527"/>
    <w:rsid w:val="00285675"/>
    <w:rsid w:val="00285768"/>
    <w:rsid w:val="00285909"/>
    <w:rsid w:val="00285CAA"/>
    <w:rsid w:val="00285D11"/>
    <w:rsid w:val="00286286"/>
    <w:rsid w:val="00286444"/>
    <w:rsid w:val="0028655B"/>
    <w:rsid w:val="0028671E"/>
    <w:rsid w:val="00286802"/>
    <w:rsid w:val="00286890"/>
    <w:rsid w:val="00286CB4"/>
    <w:rsid w:val="00286F28"/>
    <w:rsid w:val="0028715C"/>
    <w:rsid w:val="002873EF"/>
    <w:rsid w:val="00287414"/>
    <w:rsid w:val="0028746A"/>
    <w:rsid w:val="0028760B"/>
    <w:rsid w:val="00287759"/>
    <w:rsid w:val="002877D8"/>
    <w:rsid w:val="00287A1F"/>
    <w:rsid w:val="002900DD"/>
    <w:rsid w:val="0029013C"/>
    <w:rsid w:val="00290262"/>
    <w:rsid w:val="002902EB"/>
    <w:rsid w:val="00290324"/>
    <w:rsid w:val="0029055B"/>
    <w:rsid w:val="002906AF"/>
    <w:rsid w:val="002906D3"/>
    <w:rsid w:val="0029092A"/>
    <w:rsid w:val="002909C1"/>
    <w:rsid w:val="00290C85"/>
    <w:rsid w:val="00290E9A"/>
    <w:rsid w:val="00290EEA"/>
    <w:rsid w:val="00290F6C"/>
    <w:rsid w:val="0029108D"/>
    <w:rsid w:val="00291578"/>
    <w:rsid w:val="00291591"/>
    <w:rsid w:val="002916AE"/>
    <w:rsid w:val="002917DD"/>
    <w:rsid w:val="002918FD"/>
    <w:rsid w:val="00291D95"/>
    <w:rsid w:val="00291F61"/>
    <w:rsid w:val="002925B7"/>
    <w:rsid w:val="00292617"/>
    <w:rsid w:val="0029273C"/>
    <w:rsid w:val="00292767"/>
    <w:rsid w:val="00292780"/>
    <w:rsid w:val="002929CA"/>
    <w:rsid w:val="00292AD2"/>
    <w:rsid w:val="00292B02"/>
    <w:rsid w:val="00292B79"/>
    <w:rsid w:val="00292C6E"/>
    <w:rsid w:val="00292D4F"/>
    <w:rsid w:val="00292D5F"/>
    <w:rsid w:val="00292EAA"/>
    <w:rsid w:val="00292F17"/>
    <w:rsid w:val="00293067"/>
    <w:rsid w:val="00293340"/>
    <w:rsid w:val="002936D4"/>
    <w:rsid w:val="00293936"/>
    <w:rsid w:val="00293A89"/>
    <w:rsid w:val="00293E67"/>
    <w:rsid w:val="0029401F"/>
    <w:rsid w:val="00294066"/>
    <w:rsid w:val="00294315"/>
    <w:rsid w:val="0029433B"/>
    <w:rsid w:val="002943AC"/>
    <w:rsid w:val="002945E0"/>
    <w:rsid w:val="002946EB"/>
    <w:rsid w:val="002948D6"/>
    <w:rsid w:val="0029490B"/>
    <w:rsid w:val="002949E5"/>
    <w:rsid w:val="00294C86"/>
    <w:rsid w:val="0029502A"/>
    <w:rsid w:val="00295079"/>
    <w:rsid w:val="002951D3"/>
    <w:rsid w:val="002957AD"/>
    <w:rsid w:val="002959E5"/>
    <w:rsid w:val="00295CF8"/>
    <w:rsid w:val="00295D87"/>
    <w:rsid w:val="002961F6"/>
    <w:rsid w:val="0029628D"/>
    <w:rsid w:val="00296435"/>
    <w:rsid w:val="00296445"/>
    <w:rsid w:val="002966CA"/>
    <w:rsid w:val="002967F5"/>
    <w:rsid w:val="00296814"/>
    <w:rsid w:val="00296CC6"/>
    <w:rsid w:val="00297255"/>
    <w:rsid w:val="002972D4"/>
    <w:rsid w:val="00297926"/>
    <w:rsid w:val="00297992"/>
    <w:rsid w:val="00297A84"/>
    <w:rsid w:val="00297CF5"/>
    <w:rsid w:val="00297D42"/>
    <w:rsid w:val="002A000C"/>
    <w:rsid w:val="002A012B"/>
    <w:rsid w:val="002A0152"/>
    <w:rsid w:val="002A03F6"/>
    <w:rsid w:val="002A0498"/>
    <w:rsid w:val="002A04B3"/>
    <w:rsid w:val="002A06AF"/>
    <w:rsid w:val="002A0739"/>
    <w:rsid w:val="002A0CD4"/>
    <w:rsid w:val="002A0DDD"/>
    <w:rsid w:val="002A1091"/>
    <w:rsid w:val="002A1213"/>
    <w:rsid w:val="002A1317"/>
    <w:rsid w:val="002A1323"/>
    <w:rsid w:val="002A13A9"/>
    <w:rsid w:val="002A142A"/>
    <w:rsid w:val="002A143B"/>
    <w:rsid w:val="002A14F4"/>
    <w:rsid w:val="002A17BC"/>
    <w:rsid w:val="002A17C1"/>
    <w:rsid w:val="002A1EE7"/>
    <w:rsid w:val="002A1F30"/>
    <w:rsid w:val="002A2223"/>
    <w:rsid w:val="002A234B"/>
    <w:rsid w:val="002A2745"/>
    <w:rsid w:val="002A29C2"/>
    <w:rsid w:val="002A2B32"/>
    <w:rsid w:val="002A2FF6"/>
    <w:rsid w:val="002A32C9"/>
    <w:rsid w:val="002A32E2"/>
    <w:rsid w:val="002A33B4"/>
    <w:rsid w:val="002A34A9"/>
    <w:rsid w:val="002A385A"/>
    <w:rsid w:val="002A3C3A"/>
    <w:rsid w:val="002A3D84"/>
    <w:rsid w:val="002A3EF9"/>
    <w:rsid w:val="002A3F77"/>
    <w:rsid w:val="002A3F87"/>
    <w:rsid w:val="002A4052"/>
    <w:rsid w:val="002A4230"/>
    <w:rsid w:val="002A43C8"/>
    <w:rsid w:val="002A4414"/>
    <w:rsid w:val="002A4759"/>
    <w:rsid w:val="002A49D3"/>
    <w:rsid w:val="002A4BAD"/>
    <w:rsid w:val="002A5104"/>
    <w:rsid w:val="002A5116"/>
    <w:rsid w:val="002A512A"/>
    <w:rsid w:val="002A529D"/>
    <w:rsid w:val="002A5356"/>
    <w:rsid w:val="002A56B3"/>
    <w:rsid w:val="002A58C3"/>
    <w:rsid w:val="002A5A81"/>
    <w:rsid w:val="002A5A98"/>
    <w:rsid w:val="002A5AD7"/>
    <w:rsid w:val="002A5D20"/>
    <w:rsid w:val="002A5F67"/>
    <w:rsid w:val="002A5FB2"/>
    <w:rsid w:val="002A6223"/>
    <w:rsid w:val="002A6260"/>
    <w:rsid w:val="002A6486"/>
    <w:rsid w:val="002A65B8"/>
    <w:rsid w:val="002A666E"/>
    <w:rsid w:val="002A66C6"/>
    <w:rsid w:val="002A6A71"/>
    <w:rsid w:val="002A6D17"/>
    <w:rsid w:val="002A6F53"/>
    <w:rsid w:val="002A7223"/>
    <w:rsid w:val="002A7311"/>
    <w:rsid w:val="002A770D"/>
    <w:rsid w:val="002A77E7"/>
    <w:rsid w:val="002A794C"/>
    <w:rsid w:val="002A7E6B"/>
    <w:rsid w:val="002B00B1"/>
    <w:rsid w:val="002B00CA"/>
    <w:rsid w:val="002B0263"/>
    <w:rsid w:val="002B057B"/>
    <w:rsid w:val="002B07B7"/>
    <w:rsid w:val="002B07F3"/>
    <w:rsid w:val="002B0895"/>
    <w:rsid w:val="002B0930"/>
    <w:rsid w:val="002B0A03"/>
    <w:rsid w:val="002B0E18"/>
    <w:rsid w:val="002B0E20"/>
    <w:rsid w:val="002B0F39"/>
    <w:rsid w:val="002B109A"/>
    <w:rsid w:val="002B12B5"/>
    <w:rsid w:val="002B13C2"/>
    <w:rsid w:val="002B1503"/>
    <w:rsid w:val="002B1706"/>
    <w:rsid w:val="002B18E8"/>
    <w:rsid w:val="002B1952"/>
    <w:rsid w:val="002B1998"/>
    <w:rsid w:val="002B1B14"/>
    <w:rsid w:val="002B1D20"/>
    <w:rsid w:val="002B1E46"/>
    <w:rsid w:val="002B212E"/>
    <w:rsid w:val="002B2461"/>
    <w:rsid w:val="002B2614"/>
    <w:rsid w:val="002B2628"/>
    <w:rsid w:val="002B2773"/>
    <w:rsid w:val="002B279D"/>
    <w:rsid w:val="002B2936"/>
    <w:rsid w:val="002B2B91"/>
    <w:rsid w:val="002B2B9E"/>
    <w:rsid w:val="002B2D47"/>
    <w:rsid w:val="002B2F0F"/>
    <w:rsid w:val="002B2F18"/>
    <w:rsid w:val="002B30D2"/>
    <w:rsid w:val="002B310D"/>
    <w:rsid w:val="002B35D1"/>
    <w:rsid w:val="002B36B9"/>
    <w:rsid w:val="002B370C"/>
    <w:rsid w:val="002B3732"/>
    <w:rsid w:val="002B3912"/>
    <w:rsid w:val="002B39D5"/>
    <w:rsid w:val="002B3A94"/>
    <w:rsid w:val="002B3BF4"/>
    <w:rsid w:val="002B3CD4"/>
    <w:rsid w:val="002B3FB3"/>
    <w:rsid w:val="002B3FC1"/>
    <w:rsid w:val="002B41CF"/>
    <w:rsid w:val="002B44A2"/>
    <w:rsid w:val="002B4785"/>
    <w:rsid w:val="002B4848"/>
    <w:rsid w:val="002B4B21"/>
    <w:rsid w:val="002B4BC7"/>
    <w:rsid w:val="002B4D73"/>
    <w:rsid w:val="002B4DC1"/>
    <w:rsid w:val="002B4DE7"/>
    <w:rsid w:val="002B4F19"/>
    <w:rsid w:val="002B4FD1"/>
    <w:rsid w:val="002B5E12"/>
    <w:rsid w:val="002B5F5C"/>
    <w:rsid w:val="002B60B1"/>
    <w:rsid w:val="002B656A"/>
    <w:rsid w:val="002B6816"/>
    <w:rsid w:val="002B6CB3"/>
    <w:rsid w:val="002B6D51"/>
    <w:rsid w:val="002B6EA7"/>
    <w:rsid w:val="002B6ECD"/>
    <w:rsid w:val="002B6EF9"/>
    <w:rsid w:val="002B7028"/>
    <w:rsid w:val="002B7165"/>
    <w:rsid w:val="002B7675"/>
    <w:rsid w:val="002B7956"/>
    <w:rsid w:val="002B7D69"/>
    <w:rsid w:val="002B7F0B"/>
    <w:rsid w:val="002C0142"/>
    <w:rsid w:val="002C0153"/>
    <w:rsid w:val="002C0157"/>
    <w:rsid w:val="002C0671"/>
    <w:rsid w:val="002C076F"/>
    <w:rsid w:val="002C0970"/>
    <w:rsid w:val="002C0A74"/>
    <w:rsid w:val="002C0F1B"/>
    <w:rsid w:val="002C0F3B"/>
    <w:rsid w:val="002C122C"/>
    <w:rsid w:val="002C12AB"/>
    <w:rsid w:val="002C132D"/>
    <w:rsid w:val="002C13EB"/>
    <w:rsid w:val="002C15A1"/>
    <w:rsid w:val="002C1728"/>
    <w:rsid w:val="002C1CA5"/>
    <w:rsid w:val="002C1E5E"/>
    <w:rsid w:val="002C226D"/>
    <w:rsid w:val="002C2287"/>
    <w:rsid w:val="002C2479"/>
    <w:rsid w:val="002C2699"/>
    <w:rsid w:val="002C28BF"/>
    <w:rsid w:val="002C2983"/>
    <w:rsid w:val="002C2A72"/>
    <w:rsid w:val="002C2B0E"/>
    <w:rsid w:val="002C2DA7"/>
    <w:rsid w:val="002C2EE9"/>
    <w:rsid w:val="002C33FB"/>
    <w:rsid w:val="002C348F"/>
    <w:rsid w:val="002C36B3"/>
    <w:rsid w:val="002C3734"/>
    <w:rsid w:val="002C3882"/>
    <w:rsid w:val="002C39FC"/>
    <w:rsid w:val="002C3A26"/>
    <w:rsid w:val="002C3BF6"/>
    <w:rsid w:val="002C3D26"/>
    <w:rsid w:val="002C3E3B"/>
    <w:rsid w:val="002C404F"/>
    <w:rsid w:val="002C4086"/>
    <w:rsid w:val="002C4545"/>
    <w:rsid w:val="002C4609"/>
    <w:rsid w:val="002C486E"/>
    <w:rsid w:val="002C4EDD"/>
    <w:rsid w:val="002C5125"/>
    <w:rsid w:val="002C515C"/>
    <w:rsid w:val="002C5208"/>
    <w:rsid w:val="002C53B9"/>
    <w:rsid w:val="002C565A"/>
    <w:rsid w:val="002C578B"/>
    <w:rsid w:val="002C5AC3"/>
    <w:rsid w:val="002C5B64"/>
    <w:rsid w:val="002C5D13"/>
    <w:rsid w:val="002C61D0"/>
    <w:rsid w:val="002C6365"/>
    <w:rsid w:val="002C63D1"/>
    <w:rsid w:val="002C6410"/>
    <w:rsid w:val="002C6574"/>
    <w:rsid w:val="002C681F"/>
    <w:rsid w:val="002C6859"/>
    <w:rsid w:val="002C6B05"/>
    <w:rsid w:val="002C6E6F"/>
    <w:rsid w:val="002C7023"/>
    <w:rsid w:val="002C737F"/>
    <w:rsid w:val="002C755E"/>
    <w:rsid w:val="002C76DD"/>
    <w:rsid w:val="002C778A"/>
    <w:rsid w:val="002C7A17"/>
    <w:rsid w:val="002C7C53"/>
    <w:rsid w:val="002C7CD3"/>
    <w:rsid w:val="002C7EEC"/>
    <w:rsid w:val="002D028F"/>
    <w:rsid w:val="002D0299"/>
    <w:rsid w:val="002D06F2"/>
    <w:rsid w:val="002D072B"/>
    <w:rsid w:val="002D0B0F"/>
    <w:rsid w:val="002D0B3D"/>
    <w:rsid w:val="002D0C0A"/>
    <w:rsid w:val="002D0C75"/>
    <w:rsid w:val="002D0C91"/>
    <w:rsid w:val="002D0D19"/>
    <w:rsid w:val="002D0E82"/>
    <w:rsid w:val="002D0F70"/>
    <w:rsid w:val="002D0FAE"/>
    <w:rsid w:val="002D1092"/>
    <w:rsid w:val="002D1195"/>
    <w:rsid w:val="002D1287"/>
    <w:rsid w:val="002D1389"/>
    <w:rsid w:val="002D161B"/>
    <w:rsid w:val="002D166A"/>
    <w:rsid w:val="002D1CCC"/>
    <w:rsid w:val="002D2011"/>
    <w:rsid w:val="002D210E"/>
    <w:rsid w:val="002D2260"/>
    <w:rsid w:val="002D245B"/>
    <w:rsid w:val="002D2835"/>
    <w:rsid w:val="002D2BE0"/>
    <w:rsid w:val="002D2C0E"/>
    <w:rsid w:val="002D31EA"/>
    <w:rsid w:val="002D333E"/>
    <w:rsid w:val="002D352F"/>
    <w:rsid w:val="002D363A"/>
    <w:rsid w:val="002D37D5"/>
    <w:rsid w:val="002D3847"/>
    <w:rsid w:val="002D3905"/>
    <w:rsid w:val="002D3A3C"/>
    <w:rsid w:val="002D3C0C"/>
    <w:rsid w:val="002D3C1D"/>
    <w:rsid w:val="002D42C9"/>
    <w:rsid w:val="002D42E5"/>
    <w:rsid w:val="002D4D80"/>
    <w:rsid w:val="002D4E0D"/>
    <w:rsid w:val="002D513D"/>
    <w:rsid w:val="002D5434"/>
    <w:rsid w:val="002D5456"/>
    <w:rsid w:val="002D5465"/>
    <w:rsid w:val="002D5688"/>
    <w:rsid w:val="002D5832"/>
    <w:rsid w:val="002D5A09"/>
    <w:rsid w:val="002D5BFC"/>
    <w:rsid w:val="002D61E7"/>
    <w:rsid w:val="002D6314"/>
    <w:rsid w:val="002D685B"/>
    <w:rsid w:val="002D6FE2"/>
    <w:rsid w:val="002D7019"/>
    <w:rsid w:val="002D70D5"/>
    <w:rsid w:val="002D7231"/>
    <w:rsid w:val="002D72A9"/>
    <w:rsid w:val="002D7365"/>
    <w:rsid w:val="002D76EB"/>
    <w:rsid w:val="002D79C2"/>
    <w:rsid w:val="002D7AA4"/>
    <w:rsid w:val="002D7DC1"/>
    <w:rsid w:val="002E024A"/>
    <w:rsid w:val="002E03FD"/>
    <w:rsid w:val="002E069A"/>
    <w:rsid w:val="002E091A"/>
    <w:rsid w:val="002E0A3A"/>
    <w:rsid w:val="002E0A88"/>
    <w:rsid w:val="002E0ADD"/>
    <w:rsid w:val="002E0B04"/>
    <w:rsid w:val="002E0C6B"/>
    <w:rsid w:val="002E0CD2"/>
    <w:rsid w:val="002E0E49"/>
    <w:rsid w:val="002E0F8D"/>
    <w:rsid w:val="002E0FC6"/>
    <w:rsid w:val="002E12F9"/>
    <w:rsid w:val="002E13B5"/>
    <w:rsid w:val="002E1417"/>
    <w:rsid w:val="002E14C4"/>
    <w:rsid w:val="002E14D3"/>
    <w:rsid w:val="002E14DC"/>
    <w:rsid w:val="002E1761"/>
    <w:rsid w:val="002E1A97"/>
    <w:rsid w:val="002E1BB5"/>
    <w:rsid w:val="002E1C01"/>
    <w:rsid w:val="002E1EE3"/>
    <w:rsid w:val="002E1F79"/>
    <w:rsid w:val="002E21F5"/>
    <w:rsid w:val="002E2597"/>
    <w:rsid w:val="002E25AC"/>
    <w:rsid w:val="002E2A98"/>
    <w:rsid w:val="002E2E1A"/>
    <w:rsid w:val="002E3250"/>
    <w:rsid w:val="002E3507"/>
    <w:rsid w:val="002E36D1"/>
    <w:rsid w:val="002E36E1"/>
    <w:rsid w:val="002E36F0"/>
    <w:rsid w:val="002E3A6D"/>
    <w:rsid w:val="002E3C1F"/>
    <w:rsid w:val="002E3C48"/>
    <w:rsid w:val="002E3D4C"/>
    <w:rsid w:val="002E3D70"/>
    <w:rsid w:val="002E3FF7"/>
    <w:rsid w:val="002E40A0"/>
    <w:rsid w:val="002E40B6"/>
    <w:rsid w:val="002E458C"/>
    <w:rsid w:val="002E4744"/>
    <w:rsid w:val="002E4853"/>
    <w:rsid w:val="002E4921"/>
    <w:rsid w:val="002E4969"/>
    <w:rsid w:val="002E4B75"/>
    <w:rsid w:val="002E4F12"/>
    <w:rsid w:val="002E4FDF"/>
    <w:rsid w:val="002E501C"/>
    <w:rsid w:val="002E509A"/>
    <w:rsid w:val="002E5153"/>
    <w:rsid w:val="002E55D9"/>
    <w:rsid w:val="002E5672"/>
    <w:rsid w:val="002E5704"/>
    <w:rsid w:val="002E5759"/>
    <w:rsid w:val="002E5894"/>
    <w:rsid w:val="002E58B4"/>
    <w:rsid w:val="002E5A1C"/>
    <w:rsid w:val="002E5A83"/>
    <w:rsid w:val="002E5F70"/>
    <w:rsid w:val="002E5FAB"/>
    <w:rsid w:val="002E63FB"/>
    <w:rsid w:val="002E64FF"/>
    <w:rsid w:val="002E6585"/>
    <w:rsid w:val="002E6614"/>
    <w:rsid w:val="002E69CD"/>
    <w:rsid w:val="002E6CC4"/>
    <w:rsid w:val="002E6EDE"/>
    <w:rsid w:val="002E6F22"/>
    <w:rsid w:val="002E70D9"/>
    <w:rsid w:val="002E71E7"/>
    <w:rsid w:val="002E725D"/>
    <w:rsid w:val="002E72DA"/>
    <w:rsid w:val="002E74C0"/>
    <w:rsid w:val="002E7729"/>
    <w:rsid w:val="002E7A59"/>
    <w:rsid w:val="002E7B30"/>
    <w:rsid w:val="002E7C3F"/>
    <w:rsid w:val="002F036D"/>
    <w:rsid w:val="002F051E"/>
    <w:rsid w:val="002F0537"/>
    <w:rsid w:val="002F0767"/>
    <w:rsid w:val="002F0DB9"/>
    <w:rsid w:val="002F120C"/>
    <w:rsid w:val="002F12FB"/>
    <w:rsid w:val="002F1741"/>
    <w:rsid w:val="002F1932"/>
    <w:rsid w:val="002F1BB7"/>
    <w:rsid w:val="002F1BFF"/>
    <w:rsid w:val="002F1C15"/>
    <w:rsid w:val="002F2514"/>
    <w:rsid w:val="002F26D8"/>
    <w:rsid w:val="002F2881"/>
    <w:rsid w:val="002F29FB"/>
    <w:rsid w:val="002F3081"/>
    <w:rsid w:val="002F30F9"/>
    <w:rsid w:val="002F33F9"/>
    <w:rsid w:val="002F3431"/>
    <w:rsid w:val="002F3464"/>
    <w:rsid w:val="002F34D2"/>
    <w:rsid w:val="002F37AD"/>
    <w:rsid w:val="002F37BA"/>
    <w:rsid w:val="002F3A0D"/>
    <w:rsid w:val="002F3BF4"/>
    <w:rsid w:val="002F40AB"/>
    <w:rsid w:val="002F4587"/>
    <w:rsid w:val="002F45D5"/>
    <w:rsid w:val="002F48B1"/>
    <w:rsid w:val="002F4929"/>
    <w:rsid w:val="002F4FFD"/>
    <w:rsid w:val="002F50C1"/>
    <w:rsid w:val="002F5297"/>
    <w:rsid w:val="002F5387"/>
    <w:rsid w:val="002F539A"/>
    <w:rsid w:val="002F53A4"/>
    <w:rsid w:val="002F542D"/>
    <w:rsid w:val="002F568D"/>
    <w:rsid w:val="002F58FA"/>
    <w:rsid w:val="002F5B07"/>
    <w:rsid w:val="002F5D17"/>
    <w:rsid w:val="002F5E0B"/>
    <w:rsid w:val="002F5E42"/>
    <w:rsid w:val="002F5FDE"/>
    <w:rsid w:val="002F5FE4"/>
    <w:rsid w:val="002F6076"/>
    <w:rsid w:val="002F644A"/>
    <w:rsid w:val="002F652C"/>
    <w:rsid w:val="002F6619"/>
    <w:rsid w:val="002F6979"/>
    <w:rsid w:val="002F6A9F"/>
    <w:rsid w:val="002F6DDD"/>
    <w:rsid w:val="002F7027"/>
    <w:rsid w:val="002F7061"/>
    <w:rsid w:val="002F738A"/>
    <w:rsid w:val="002F7486"/>
    <w:rsid w:val="002F74FA"/>
    <w:rsid w:val="002F79AF"/>
    <w:rsid w:val="002F7C05"/>
    <w:rsid w:val="002F7C20"/>
    <w:rsid w:val="002F7C74"/>
    <w:rsid w:val="00300136"/>
    <w:rsid w:val="00300186"/>
    <w:rsid w:val="003003B9"/>
    <w:rsid w:val="00300B03"/>
    <w:rsid w:val="00300C6B"/>
    <w:rsid w:val="00301071"/>
    <w:rsid w:val="0030115A"/>
    <w:rsid w:val="00301220"/>
    <w:rsid w:val="00301282"/>
    <w:rsid w:val="003013CD"/>
    <w:rsid w:val="00301456"/>
    <w:rsid w:val="00301462"/>
    <w:rsid w:val="00301BF9"/>
    <w:rsid w:val="00302040"/>
    <w:rsid w:val="003022A3"/>
    <w:rsid w:val="00302930"/>
    <w:rsid w:val="003029B1"/>
    <w:rsid w:val="00302D9D"/>
    <w:rsid w:val="00302FA9"/>
    <w:rsid w:val="00303158"/>
    <w:rsid w:val="003032BE"/>
    <w:rsid w:val="00303715"/>
    <w:rsid w:val="00303783"/>
    <w:rsid w:val="00303861"/>
    <w:rsid w:val="00303BE2"/>
    <w:rsid w:val="00303C5D"/>
    <w:rsid w:val="00303F91"/>
    <w:rsid w:val="00304400"/>
    <w:rsid w:val="0030440F"/>
    <w:rsid w:val="003044F6"/>
    <w:rsid w:val="003046A3"/>
    <w:rsid w:val="00304AE7"/>
    <w:rsid w:val="00304BA4"/>
    <w:rsid w:val="00304E7E"/>
    <w:rsid w:val="00304FBE"/>
    <w:rsid w:val="00305084"/>
    <w:rsid w:val="003050F3"/>
    <w:rsid w:val="00305109"/>
    <w:rsid w:val="00305266"/>
    <w:rsid w:val="0030536A"/>
    <w:rsid w:val="00305546"/>
    <w:rsid w:val="00305607"/>
    <w:rsid w:val="003057D0"/>
    <w:rsid w:val="00305836"/>
    <w:rsid w:val="00305B92"/>
    <w:rsid w:val="00305CC2"/>
    <w:rsid w:val="00305CF8"/>
    <w:rsid w:val="003060E9"/>
    <w:rsid w:val="0030614C"/>
    <w:rsid w:val="00306250"/>
    <w:rsid w:val="003063EE"/>
    <w:rsid w:val="003067DD"/>
    <w:rsid w:val="003069E2"/>
    <w:rsid w:val="00306C51"/>
    <w:rsid w:val="00306C5D"/>
    <w:rsid w:val="00306E7A"/>
    <w:rsid w:val="00306EC5"/>
    <w:rsid w:val="00306F7F"/>
    <w:rsid w:val="00306FB8"/>
    <w:rsid w:val="00307183"/>
    <w:rsid w:val="00307284"/>
    <w:rsid w:val="003073AA"/>
    <w:rsid w:val="003073D7"/>
    <w:rsid w:val="0030758C"/>
    <w:rsid w:val="00307638"/>
    <w:rsid w:val="00307720"/>
    <w:rsid w:val="00307892"/>
    <w:rsid w:val="003078ED"/>
    <w:rsid w:val="00307A0F"/>
    <w:rsid w:val="00307B07"/>
    <w:rsid w:val="00307BAC"/>
    <w:rsid w:val="00307CE1"/>
    <w:rsid w:val="003100E6"/>
    <w:rsid w:val="00310206"/>
    <w:rsid w:val="003105C1"/>
    <w:rsid w:val="003105DC"/>
    <w:rsid w:val="00310BF3"/>
    <w:rsid w:val="00310C54"/>
    <w:rsid w:val="00310FA3"/>
    <w:rsid w:val="00311241"/>
    <w:rsid w:val="00311400"/>
    <w:rsid w:val="003117CC"/>
    <w:rsid w:val="00311E0A"/>
    <w:rsid w:val="00312014"/>
    <w:rsid w:val="00312234"/>
    <w:rsid w:val="0031243D"/>
    <w:rsid w:val="00312738"/>
    <w:rsid w:val="003129B3"/>
    <w:rsid w:val="003129CB"/>
    <w:rsid w:val="00312A12"/>
    <w:rsid w:val="00312A13"/>
    <w:rsid w:val="00312AAB"/>
    <w:rsid w:val="00312D9F"/>
    <w:rsid w:val="00313098"/>
    <w:rsid w:val="003130BD"/>
    <w:rsid w:val="0031370B"/>
    <w:rsid w:val="00313959"/>
    <w:rsid w:val="00313B73"/>
    <w:rsid w:val="00313C8D"/>
    <w:rsid w:val="00313D2E"/>
    <w:rsid w:val="00314173"/>
    <w:rsid w:val="003142F6"/>
    <w:rsid w:val="00314582"/>
    <w:rsid w:val="00314BA1"/>
    <w:rsid w:val="00314F28"/>
    <w:rsid w:val="00315481"/>
    <w:rsid w:val="00315C69"/>
    <w:rsid w:val="00315C87"/>
    <w:rsid w:val="00315E5F"/>
    <w:rsid w:val="00316316"/>
    <w:rsid w:val="00316519"/>
    <w:rsid w:val="003165FF"/>
    <w:rsid w:val="00316604"/>
    <w:rsid w:val="00316629"/>
    <w:rsid w:val="0031688D"/>
    <w:rsid w:val="00316E80"/>
    <w:rsid w:val="003171BF"/>
    <w:rsid w:val="0031726B"/>
    <w:rsid w:val="00317501"/>
    <w:rsid w:val="0031753A"/>
    <w:rsid w:val="00317685"/>
    <w:rsid w:val="003176D6"/>
    <w:rsid w:val="00317865"/>
    <w:rsid w:val="0031793C"/>
    <w:rsid w:val="00317C74"/>
    <w:rsid w:val="00317D51"/>
    <w:rsid w:val="00317D74"/>
    <w:rsid w:val="0032049D"/>
    <w:rsid w:val="0032063A"/>
    <w:rsid w:val="0032069E"/>
    <w:rsid w:val="00320739"/>
    <w:rsid w:val="00320858"/>
    <w:rsid w:val="0032093C"/>
    <w:rsid w:val="00320A13"/>
    <w:rsid w:val="00320B22"/>
    <w:rsid w:val="00320BEF"/>
    <w:rsid w:val="00320C9B"/>
    <w:rsid w:val="00320D7C"/>
    <w:rsid w:val="00320E38"/>
    <w:rsid w:val="0032118F"/>
    <w:rsid w:val="003216F7"/>
    <w:rsid w:val="00321C6C"/>
    <w:rsid w:val="00321EA2"/>
    <w:rsid w:val="00321F58"/>
    <w:rsid w:val="00322050"/>
    <w:rsid w:val="003224BA"/>
    <w:rsid w:val="003224CB"/>
    <w:rsid w:val="00322526"/>
    <w:rsid w:val="003225A7"/>
    <w:rsid w:val="003225BA"/>
    <w:rsid w:val="0032264F"/>
    <w:rsid w:val="0032270A"/>
    <w:rsid w:val="00322846"/>
    <w:rsid w:val="00322C50"/>
    <w:rsid w:val="00322CA9"/>
    <w:rsid w:val="00322EC2"/>
    <w:rsid w:val="00322F72"/>
    <w:rsid w:val="00323130"/>
    <w:rsid w:val="0032316A"/>
    <w:rsid w:val="0032338B"/>
    <w:rsid w:val="0032344A"/>
    <w:rsid w:val="003236A2"/>
    <w:rsid w:val="003236A3"/>
    <w:rsid w:val="0032379C"/>
    <w:rsid w:val="00323A41"/>
    <w:rsid w:val="00323C3D"/>
    <w:rsid w:val="00323CA6"/>
    <w:rsid w:val="00323D3F"/>
    <w:rsid w:val="00323E41"/>
    <w:rsid w:val="0032415F"/>
    <w:rsid w:val="003243C3"/>
    <w:rsid w:val="0032440E"/>
    <w:rsid w:val="0032465F"/>
    <w:rsid w:val="003248EF"/>
    <w:rsid w:val="00324967"/>
    <w:rsid w:val="00324DF2"/>
    <w:rsid w:val="00325382"/>
    <w:rsid w:val="00325448"/>
    <w:rsid w:val="00325614"/>
    <w:rsid w:val="0032576C"/>
    <w:rsid w:val="00325ABA"/>
    <w:rsid w:val="00325D9F"/>
    <w:rsid w:val="00325F1F"/>
    <w:rsid w:val="00325F53"/>
    <w:rsid w:val="00326113"/>
    <w:rsid w:val="00326116"/>
    <w:rsid w:val="003261B6"/>
    <w:rsid w:val="003261D3"/>
    <w:rsid w:val="0032620F"/>
    <w:rsid w:val="0032638F"/>
    <w:rsid w:val="003266B4"/>
    <w:rsid w:val="003266C4"/>
    <w:rsid w:val="00326A59"/>
    <w:rsid w:val="00326ABD"/>
    <w:rsid w:val="00326D21"/>
    <w:rsid w:val="00326DCD"/>
    <w:rsid w:val="003271EA"/>
    <w:rsid w:val="00327262"/>
    <w:rsid w:val="003272BA"/>
    <w:rsid w:val="00327390"/>
    <w:rsid w:val="0032739B"/>
    <w:rsid w:val="0032757C"/>
    <w:rsid w:val="0032765C"/>
    <w:rsid w:val="00327682"/>
    <w:rsid w:val="0032768F"/>
    <w:rsid w:val="003276A3"/>
    <w:rsid w:val="003278DB"/>
    <w:rsid w:val="00327B55"/>
    <w:rsid w:val="00327C0B"/>
    <w:rsid w:val="00327E74"/>
    <w:rsid w:val="00327EB0"/>
    <w:rsid w:val="0033005B"/>
    <w:rsid w:val="00330612"/>
    <w:rsid w:val="00330718"/>
    <w:rsid w:val="003307C4"/>
    <w:rsid w:val="0033090C"/>
    <w:rsid w:val="00330B1C"/>
    <w:rsid w:val="00330D36"/>
    <w:rsid w:val="00331414"/>
    <w:rsid w:val="00331613"/>
    <w:rsid w:val="00331AA5"/>
    <w:rsid w:val="00331EC3"/>
    <w:rsid w:val="00332378"/>
    <w:rsid w:val="003323C3"/>
    <w:rsid w:val="00332470"/>
    <w:rsid w:val="003324B4"/>
    <w:rsid w:val="003325A8"/>
    <w:rsid w:val="003325AA"/>
    <w:rsid w:val="0033268C"/>
    <w:rsid w:val="0033292F"/>
    <w:rsid w:val="00332937"/>
    <w:rsid w:val="00332982"/>
    <w:rsid w:val="003329B9"/>
    <w:rsid w:val="00332B4B"/>
    <w:rsid w:val="00332B5D"/>
    <w:rsid w:val="00332FD0"/>
    <w:rsid w:val="003330A3"/>
    <w:rsid w:val="00333269"/>
    <w:rsid w:val="003335DC"/>
    <w:rsid w:val="00333757"/>
    <w:rsid w:val="00333E4D"/>
    <w:rsid w:val="00334374"/>
    <w:rsid w:val="00334629"/>
    <w:rsid w:val="00334C02"/>
    <w:rsid w:val="00334CC9"/>
    <w:rsid w:val="00334CD7"/>
    <w:rsid w:val="00334E49"/>
    <w:rsid w:val="0033529D"/>
    <w:rsid w:val="003352BD"/>
    <w:rsid w:val="003353A0"/>
    <w:rsid w:val="00335455"/>
    <w:rsid w:val="003357D4"/>
    <w:rsid w:val="003357DD"/>
    <w:rsid w:val="0033589E"/>
    <w:rsid w:val="00335B41"/>
    <w:rsid w:val="00335DED"/>
    <w:rsid w:val="00336230"/>
    <w:rsid w:val="003363AD"/>
    <w:rsid w:val="003364B4"/>
    <w:rsid w:val="00336561"/>
    <w:rsid w:val="003365F0"/>
    <w:rsid w:val="0033667B"/>
    <w:rsid w:val="003369D7"/>
    <w:rsid w:val="00336A9B"/>
    <w:rsid w:val="00336AEF"/>
    <w:rsid w:val="00336C0E"/>
    <w:rsid w:val="0033704D"/>
    <w:rsid w:val="003371F3"/>
    <w:rsid w:val="003374F3"/>
    <w:rsid w:val="00337657"/>
    <w:rsid w:val="00337790"/>
    <w:rsid w:val="00337796"/>
    <w:rsid w:val="00337819"/>
    <w:rsid w:val="003378F1"/>
    <w:rsid w:val="00337A6C"/>
    <w:rsid w:val="00337D61"/>
    <w:rsid w:val="00337EB6"/>
    <w:rsid w:val="00337FB6"/>
    <w:rsid w:val="00340325"/>
    <w:rsid w:val="00340782"/>
    <w:rsid w:val="003407F2"/>
    <w:rsid w:val="00340D3A"/>
    <w:rsid w:val="00340F60"/>
    <w:rsid w:val="00341538"/>
    <w:rsid w:val="00341687"/>
    <w:rsid w:val="0034176D"/>
    <w:rsid w:val="00341789"/>
    <w:rsid w:val="003418E4"/>
    <w:rsid w:val="00341A35"/>
    <w:rsid w:val="00341CD0"/>
    <w:rsid w:val="00341E28"/>
    <w:rsid w:val="00342018"/>
    <w:rsid w:val="00342138"/>
    <w:rsid w:val="00342153"/>
    <w:rsid w:val="003421AE"/>
    <w:rsid w:val="00342295"/>
    <w:rsid w:val="00342317"/>
    <w:rsid w:val="003427F6"/>
    <w:rsid w:val="00342961"/>
    <w:rsid w:val="00342AB3"/>
    <w:rsid w:val="00343147"/>
    <w:rsid w:val="003433B5"/>
    <w:rsid w:val="00343531"/>
    <w:rsid w:val="00343568"/>
    <w:rsid w:val="003436B1"/>
    <w:rsid w:val="003439C8"/>
    <w:rsid w:val="00343A09"/>
    <w:rsid w:val="00343A50"/>
    <w:rsid w:val="00343B25"/>
    <w:rsid w:val="00343B44"/>
    <w:rsid w:val="00343B59"/>
    <w:rsid w:val="00343BD8"/>
    <w:rsid w:val="00343EF3"/>
    <w:rsid w:val="00344001"/>
    <w:rsid w:val="00344395"/>
    <w:rsid w:val="00344570"/>
    <w:rsid w:val="00344688"/>
    <w:rsid w:val="003446B2"/>
    <w:rsid w:val="003447B3"/>
    <w:rsid w:val="00344801"/>
    <w:rsid w:val="0034499A"/>
    <w:rsid w:val="003449FC"/>
    <w:rsid w:val="00344ADA"/>
    <w:rsid w:val="00344B2D"/>
    <w:rsid w:val="00344BFD"/>
    <w:rsid w:val="00345300"/>
    <w:rsid w:val="0034533B"/>
    <w:rsid w:val="0034539E"/>
    <w:rsid w:val="00345547"/>
    <w:rsid w:val="00345640"/>
    <w:rsid w:val="003456BA"/>
    <w:rsid w:val="003457B6"/>
    <w:rsid w:val="00345CA3"/>
    <w:rsid w:val="00345CF3"/>
    <w:rsid w:val="00345F0A"/>
    <w:rsid w:val="003460D3"/>
    <w:rsid w:val="003461F1"/>
    <w:rsid w:val="0034625A"/>
    <w:rsid w:val="003463CB"/>
    <w:rsid w:val="00346728"/>
    <w:rsid w:val="00346885"/>
    <w:rsid w:val="003469DE"/>
    <w:rsid w:val="00346B78"/>
    <w:rsid w:val="00346E0E"/>
    <w:rsid w:val="00347351"/>
    <w:rsid w:val="0034742A"/>
    <w:rsid w:val="00347C39"/>
    <w:rsid w:val="00347CB9"/>
    <w:rsid w:val="00347EE8"/>
    <w:rsid w:val="00350535"/>
    <w:rsid w:val="0035060F"/>
    <w:rsid w:val="0035072A"/>
    <w:rsid w:val="0035095C"/>
    <w:rsid w:val="00350B28"/>
    <w:rsid w:val="00350CDE"/>
    <w:rsid w:val="00350F47"/>
    <w:rsid w:val="00351106"/>
    <w:rsid w:val="00351125"/>
    <w:rsid w:val="00351234"/>
    <w:rsid w:val="00351524"/>
    <w:rsid w:val="00351689"/>
    <w:rsid w:val="0035169B"/>
    <w:rsid w:val="00351853"/>
    <w:rsid w:val="0035195D"/>
    <w:rsid w:val="00351EBB"/>
    <w:rsid w:val="00352584"/>
    <w:rsid w:val="003527F2"/>
    <w:rsid w:val="0035283C"/>
    <w:rsid w:val="0035292C"/>
    <w:rsid w:val="00352B8D"/>
    <w:rsid w:val="00352C38"/>
    <w:rsid w:val="00352C64"/>
    <w:rsid w:val="00352DD8"/>
    <w:rsid w:val="00352E27"/>
    <w:rsid w:val="00353087"/>
    <w:rsid w:val="00353164"/>
    <w:rsid w:val="003532D8"/>
    <w:rsid w:val="0035336A"/>
    <w:rsid w:val="00353773"/>
    <w:rsid w:val="00353984"/>
    <w:rsid w:val="00353EE1"/>
    <w:rsid w:val="00353F01"/>
    <w:rsid w:val="00353F2B"/>
    <w:rsid w:val="003541AD"/>
    <w:rsid w:val="003542CA"/>
    <w:rsid w:val="003543D1"/>
    <w:rsid w:val="0035469D"/>
    <w:rsid w:val="003547FA"/>
    <w:rsid w:val="00354975"/>
    <w:rsid w:val="00354BD6"/>
    <w:rsid w:val="00354C6E"/>
    <w:rsid w:val="00354D7A"/>
    <w:rsid w:val="00354D97"/>
    <w:rsid w:val="00354E15"/>
    <w:rsid w:val="00354FF8"/>
    <w:rsid w:val="00355436"/>
    <w:rsid w:val="003554E8"/>
    <w:rsid w:val="00355818"/>
    <w:rsid w:val="00355857"/>
    <w:rsid w:val="00355AFF"/>
    <w:rsid w:val="00355CFC"/>
    <w:rsid w:val="00355D77"/>
    <w:rsid w:val="00355F82"/>
    <w:rsid w:val="0035606A"/>
    <w:rsid w:val="003560BA"/>
    <w:rsid w:val="003561FD"/>
    <w:rsid w:val="00356368"/>
    <w:rsid w:val="00356530"/>
    <w:rsid w:val="00356935"/>
    <w:rsid w:val="00356A0B"/>
    <w:rsid w:val="00356C81"/>
    <w:rsid w:val="00356F5D"/>
    <w:rsid w:val="00357001"/>
    <w:rsid w:val="00357125"/>
    <w:rsid w:val="003571FE"/>
    <w:rsid w:val="00357292"/>
    <w:rsid w:val="003572DF"/>
    <w:rsid w:val="00357348"/>
    <w:rsid w:val="003576C1"/>
    <w:rsid w:val="0035778B"/>
    <w:rsid w:val="003577C1"/>
    <w:rsid w:val="0035784D"/>
    <w:rsid w:val="00357888"/>
    <w:rsid w:val="003600FB"/>
    <w:rsid w:val="00360244"/>
    <w:rsid w:val="0036040D"/>
    <w:rsid w:val="00360466"/>
    <w:rsid w:val="0036066E"/>
    <w:rsid w:val="003606EC"/>
    <w:rsid w:val="0036076D"/>
    <w:rsid w:val="003607EB"/>
    <w:rsid w:val="003608D9"/>
    <w:rsid w:val="00360B17"/>
    <w:rsid w:val="00360C8E"/>
    <w:rsid w:val="00360CCE"/>
    <w:rsid w:val="00360CDE"/>
    <w:rsid w:val="00360D9E"/>
    <w:rsid w:val="00360E65"/>
    <w:rsid w:val="00360E82"/>
    <w:rsid w:val="00360F5A"/>
    <w:rsid w:val="00361021"/>
    <w:rsid w:val="003610A9"/>
    <w:rsid w:val="00361166"/>
    <w:rsid w:val="003611E3"/>
    <w:rsid w:val="003614C7"/>
    <w:rsid w:val="003614EC"/>
    <w:rsid w:val="0036155B"/>
    <w:rsid w:val="00361675"/>
    <w:rsid w:val="003617E0"/>
    <w:rsid w:val="00361857"/>
    <w:rsid w:val="0036194C"/>
    <w:rsid w:val="00361A1C"/>
    <w:rsid w:val="00361B1A"/>
    <w:rsid w:val="00361C72"/>
    <w:rsid w:val="00361C77"/>
    <w:rsid w:val="00361E04"/>
    <w:rsid w:val="00361FA2"/>
    <w:rsid w:val="00361FC8"/>
    <w:rsid w:val="00362139"/>
    <w:rsid w:val="003621AF"/>
    <w:rsid w:val="00362640"/>
    <w:rsid w:val="00362710"/>
    <w:rsid w:val="003627E7"/>
    <w:rsid w:val="003627F5"/>
    <w:rsid w:val="00362BDE"/>
    <w:rsid w:val="00362BE2"/>
    <w:rsid w:val="00362C61"/>
    <w:rsid w:val="00362D2E"/>
    <w:rsid w:val="00362D73"/>
    <w:rsid w:val="00363340"/>
    <w:rsid w:val="003634A4"/>
    <w:rsid w:val="003638A1"/>
    <w:rsid w:val="00363A8F"/>
    <w:rsid w:val="00363BC0"/>
    <w:rsid w:val="00363C1A"/>
    <w:rsid w:val="003640BA"/>
    <w:rsid w:val="003641E9"/>
    <w:rsid w:val="003642A6"/>
    <w:rsid w:val="00364340"/>
    <w:rsid w:val="0036445A"/>
    <w:rsid w:val="00364583"/>
    <w:rsid w:val="00364613"/>
    <w:rsid w:val="003646F0"/>
    <w:rsid w:val="00364AE4"/>
    <w:rsid w:val="00364BCA"/>
    <w:rsid w:val="003650EF"/>
    <w:rsid w:val="0036522B"/>
    <w:rsid w:val="0036527F"/>
    <w:rsid w:val="0036553A"/>
    <w:rsid w:val="003659A6"/>
    <w:rsid w:val="00365A14"/>
    <w:rsid w:val="00365A85"/>
    <w:rsid w:val="00365AEF"/>
    <w:rsid w:val="00365E7C"/>
    <w:rsid w:val="00365EEB"/>
    <w:rsid w:val="00365EED"/>
    <w:rsid w:val="0036632C"/>
    <w:rsid w:val="0036682C"/>
    <w:rsid w:val="00366C57"/>
    <w:rsid w:val="00366C73"/>
    <w:rsid w:val="00366D4E"/>
    <w:rsid w:val="00366DA7"/>
    <w:rsid w:val="00367296"/>
    <w:rsid w:val="00367377"/>
    <w:rsid w:val="0036751C"/>
    <w:rsid w:val="00367972"/>
    <w:rsid w:val="003679EC"/>
    <w:rsid w:val="00367A6D"/>
    <w:rsid w:val="00367A8F"/>
    <w:rsid w:val="00367BAB"/>
    <w:rsid w:val="00367D5C"/>
    <w:rsid w:val="00367E28"/>
    <w:rsid w:val="00367EF3"/>
    <w:rsid w:val="003700CE"/>
    <w:rsid w:val="0037017A"/>
    <w:rsid w:val="0037020F"/>
    <w:rsid w:val="003703ED"/>
    <w:rsid w:val="00370464"/>
    <w:rsid w:val="0037048F"/>
    <w:rsid w:val="003704B2"/>
    <w:rsid w:val="003704EE"/>
    <w:rsid w:val="00370522"/>
    <w:rsid w:val="0037054D"/>
    <w:rsid w:val="0037055F"/>
    <w:rsid w:val="003706EA"/>
    <w:rsid w:val="003709AD"/>
    <w:rsid w:val="00370A55"/>
    <w:rsid w:val="00370C63"/>
    <w:rsid w:val="003710BA"/>
    <w:rsid w:val="00371164"/>
    <w:rsid w:val="00371849"/>
    <w:rsid w:val="003718D4"/>
    <w:rsid w:val="003719B4"/>
    <w:rsid w:val="00371AD2"/>
    <w:rsid w:val="00371E14"/>
    <w:rsid w:val="0037216A"/>
    <w:rsid w:val="003722B4"/>
    <w:rsid w:val="003724EE"/>
    <w:rsid w:val="0037252D"/>
    <w:rsid w:val="0037264F"/>
    <w:rsid w:val="00372777"/>
    <w:rsid w:val="003728E3"/>
    <w:rsid w:val="00372B1E"/>
    <w:rsid w:val="003734D6"/>
    <w:rsid w:val="0037353F"/>
    <w:rsid w:val="003735EC"/>
    <w:rsid w:val="003736CE"/>
    <w:rsid w:val="003738D2"/>
    <w:rsid w:val="003739BD"/>
    <w:rsid w:val="00373A59"/>
    <w:rsid w:val="00373BE7"/>
    <w:rsid w:val="00373F39"/>
    <w:rsid w:val="00373F4F"/>
    <w:rsid w:val="00374099"/>
    <w:rsid w:val="0037427B"/>
    <w:rsid w:val="00374461"/>
    <w:rsid w:val="003745DA"/>
    <w:rsid w:val="0037461B"/>
    <w:rsid w:val="0037463F"/>
    <w:rsid w:val="00374A48"/>
    <w:rsid w:val="00374AA3"/>
    <w:rsid w:val="00374B14"/>
    <w:rsid w:val="00374D58"/>
    <w:rsid w:val="00374DEE"/>
    <w:rsid w:val="00374E54"/>
    <w:rsid w:val="003750AC"/>
    <w:rsid w:val="003752D6"/>
    <w:rsid w:val="003752E6"/>
    <w:rsid w:val="003757A5"/>
    <w:rsid w:val="00375823"/>
    <w:rsid w:val="00375920"/>
    <w:rsid w:val="00375B1D"/>
    <w:rsid w:val="00375F7D"/>
    <w:rsid w:val="00376241"/>
    <w:rsid w:val="0037634C"/>
    <w:rsid w:val="00376819"/>
    <w:rsid w:val="00376A84"/>
    <w:rsid w:val="00376AEE"/>
    <w:rsid w:val="00376D4B"/>
    <w:rsid w:val="00376E77"/>
    <w:rsid w:val="00377070"/>
    <w:rsid w:val="00377273"/>
    <w:rsid w:val="0037736E"/>
    <w:rsid w:val="0037736F"/>
    <w:rsid w:val="003774AA"/>
    <w:rsid w:val="00377518"/>
    <w:rsid w:val="00377548"/>
    <w:rsid w:val="00377636"/>
    <w:rsid w:val="00377670"/>
    <w:rsid w:val="003778D0"/>
    <w:rsid w:val="00377CAC"/>
    <w:rsid w:val="00377D44"/>
    <w:rsid w:val="00377F1F"/>
    <w:rsid w:val="003800A2"/>
    <w:rsid w:val="003802DC"/>
    <w:rsid w:val="00380326"/>
    <w:rsid w:val="00380377"/>
    <w:rsid w:val="00380473"/>
    <w:rsid w:val="00380545"/>
    <w:rsid w:val="0038095A"/>
    <w:rsid w:val="00380B91"/>
    <w:rsid w:val="00380C61"/>
    <w:rsid w:val="00380F86"/>
    <w:rsid w:val="00380FAB"/>
    <w:rsid w:val="0038113D"/>
    <w:rsid w:val="003811A2"/>
    <w:rsid w:val="00381324"/>
    <w:rsid w:val="00381472"/>
    <w:rsid w:val="00381523"/>
    <w:rsid w:val="0038162C"/>
    <w:rsid w:val="003816A0"/>
    <w:rsid w:val="00381782"/>
    <w:rsid w:val="003817BB"/>
    <w:rsid w:val="003818D1"/>
    <w:rsid w:val="00381919"/>
    <w:rsid w:val="00381B3B"/>
    <w:rsid w:val="00381C26"/>
    <w:rsid w:val="00381D9B"/>
    <w:rsid w:val="00382329"/>
    <w:rsid w:val="00382367"/>
    <w:rsid w:val="0038284B"/>
    <w:rsid w:val="003828C8"/>
    <w:rsid w:val="003829AE"/>
    <w:rsid w:val="00382A5F"/>
    <w:rsid w:val="00382D0C"/>
    <w:rsid w:val="00382F6E"/>
    <w:rsid w:val="00382F98"/>
    <w:rsid w:val="00383161"/>
    <w:rsid w:val="003833D1"/>
    <w:rsid w:val="00383B55"/>
    <w:rsid w:val="00384124"/>
    <w:rsid w:val="00384449"/>
    <w:rsid w:val="00384472"/>
    <w:rsid w:val="0038464B"/>
    <w:rsid w:val="003846A2"/>
    <w:rsid w:val="00384B32"/>
    <w:rsid w:val="00384D2A"/>
    <w:rsid w:val="00384F8D"/>
    <w:rsid w:val="00384FA2"/>
    <w:rsid w:val="00385019"/>
    <w:rsid w:val="00385086"/>
    <w:rsid w:val="0038511F"/>
    <w:rsid w:val="003851B7"/>
    <w:rsid w:val="003853DB"/>
    <w:rsid w:val="00385410"/>
    <w:rsid w:val="003855E4"/>
    <w:rsid w:val="0038560B"/>
    <w:rsid w:val="00385691"/>
    <w:rsid w:val="00385737"/>
    <w:rsid w:val="00385F2F"/>
    <w:rsid w:val="0038603B"/>
    <w:rsid w:val="00386097"/>
    <w:rsid w:val="0038621C"/>
    <w:rsid w:val="0038641F"/>
    <w:rsid w:val="00386454"/>
    <w:rsid w:val="00386B4E"/>
    <w:rsid w:val="00386BBB"/>
    <w:rsid w:val="00386D12"/>
    <w:rsid w:val="0038737D"/>
    <w:rsid w:val="0038749A"/>
    <w:rsid w:val="003876B8"/>
    <w:rsid w:val="003876E5"/>
    <w:rsid w:val="00387777"/>
    <w:rsid w:val="00387871"/>
    <w:rsid w:val="00387B38"/>
    <w:rsid w:val="00387BEB"/>
    <w:rsid w:val="00387DE5"/>
    <w:rsid w:val="00387E78"/>
    <w:rsid w:val="00390008"/>
    <w:rsid w:val="00390043"/>
    <w:rsid w:val="00390056"/>
    <w:rsid w:val="003900ED"/>
    <w:rsid w:val="00390308"/>
    <w:rsid w:val="0039078A"/>
    <w:rsid w:val="003908F4"/>
    <w:rsid w:val="003909C3"/>
    <w:rsid w:val="00390D7C"/>
    <w:rsid w:val="00390E48"/>
    <w:rsid w:val="00391018"/>
    <w:rsid w:val="00391029"/>
    <w:rsid w:val="00391088"/>
    <w:rsid w:val="00391207"/>
    <w:rsid w:val="003913DE"/>
    <w:rsid w:val="003915F8"/>
    <w:rsid w:val="00391702"/>
    <w:rsid w:val="00391A6D"/>
    <w:rsid w:val="00391DEB"/>
    <w:rsid w:val="00391EFE"/>
    <w:rsid w:val="0039206E"/>
    <w:rsid w:val="00392115"/>
    <w:rsid w:val="00392125"/>
    <w:rsid w:val="003923EF"/>
    <w:rsid w:val="003926AF"/>
    <w:rsid w:val="003926C8"/>
    <w:rsid w:val="00392800"/>
    <w:rsid w:val="00392B3A"/>
    <w:rsid w:val="00392CA0"/>
    <w:rsid w:val="00392FF6"/>
    <w:rsid w:val="00393485"/>
    <w:rsid w:val="003934EE"/>
    <w:rsid w:val="0039352E"/>
    <w:rsid w:val="003936BC"/>
    <w:rsid w:val="003937EC"/>
    <w:rsid w:val="0039384F"/>
    <w:rsid w:val="00393E85"/>
    <w:rsid w:val="00394178"/>
    <w:rsid w:val="003941DA"/>
    <w:rsid w:val="00394283"/>
    <w:rsid w:val="003943B6"/>
    <w:rsid w:val="003944AE"/>
    <w:rsid w:val="003944E5"/>
    <w:rsid w:val="00394674"/>
    <w:rsid w:val="0039479F"/>
    <w:rsid w:val="00394B1B"/>
    <w:rsid w:val="00394BF9"/>
    <w:rsid w:val="00394C4A"/>
    <w:rsid w:val="00394F0F"/>
    <w:rsid w:val="00394F26"/>
    <w:rsid w:val="00395088"/>
    <w:rsid w:val="00395556"/>
    <w:rsid w:val="00395615"/>
    <w:rsid w:val="003956A3"/>
    <w:rsid w:val="0039576B"/>
    <w:rsid w:val="00395804"/>
    <w:rsid w:val="003958B8"/>
    <w:rsid w:val="00395938"/>
    <w:rsid w:val="003959B6"/>
    <w:rsid w:val="00395A16"/>
    <w:rsid w:val="00395A5F"/>
    <w:rsid w:val="00395F4A"/>
    <w:rsid w:val="00396131"/>
    <w:rsid w:val="0039647D"/>
    <w:rsid w:val="00396502"/>
    <w:rsid w:val="003968B2"/>
    <w:rsid w:val="00396B99"/>
    <w:rsid w:val="00396C19"/>
    <w:rsid w:val="00396F67"/>
    <w:rsid w:val="00396F81"/>
    <w:rsid w:val="00396FCA"/>
    <w:rsid w:val="003977A2"/>
    <w:rsid w:val="003977D9"/>
    <w:rsid w:val="00397DAE"/>
    <w:rsid w:val="003A00CA"/>
    <w:rsid w:val="003A0289"/>
    <w:rsid w:val="003A0306"/>
    <w:rsid w:val="003A04B3"/>
    <w:rsid w:val="003A0537"/>
    <w:rsid w:val="003A0611"/>
    <w:rsid w:val="003A0626"/>
    <w:rsid w:val="003A09AC"/>
    <w:rsid w:val="003A09F0"/>
    <w:rsid w:val="003A0A16"/>
    <w:rsid w:val="003A0A85"/>
    <w:rsid w:val="003A0D31"/>
    <w:rsid w:val="003A0E25"/>
    <w:rsid w:val="003A0F95"/>
    <w:rsid w:val="003A0FE8"/>
    <w:rsid w:val="003A1066"/>
    <w:rsid w:val="003A1086"/>
    <w:rsid w:val="003A1229"/>
    <w:rsid w:val="003A12F1"/>
    <w:rsid w:val="003A139A"/>
    <w:rsid w:val="003A15E1"/>
    <w:rsid w:val="003A1D4D"/>
    <w:rsid w:val="003A1FD6"/>
    <w:rsid w:val="003A201D"/>
    <w:rsid w:val="003A206F"/>
    <w:rsid w:val="003A218A"/>
    <w:rsid w:val="003A21BD"/>
    <w:rsid w:val="003A21ED"/>
    <w:rsid w:val="003A2231"/>
    <w:rsid w:val="003A2749"/>
    <w:rsid w:val="003A2CD1"/>
    <w:rsid w:val="003A2CD2"/>
    <w:rsid w:val="003A2D4A"/>
    <w:rsid w:val="003A3479"/>
    <w:rsid w:val="003A3494"/>
    <w:rsid w:val="003A393B"/>
    <w:rsid w:val="003A3A45"/>
    <w:rsid w:val="003A3D4C"/>
    <w:rsid w:val="003A40E0"/>
    <w:rsid w:val="003A42F6"/>
    <w:rsid w:val="003A44E4"/>
    <w:rsid w:val="003A4861"/>
    <w:rsid w:val="003A4A8B"/>
    <w:rsid w:val="003A4D56"/>
    <w:rsid w:val="003A4DC9"/>
    <w:rsid w:val="003A4E85"/>
    <w:rsid w:val="003A4EC2"/>
    <w:rsid w:val="003A504F"/>
    <w:rsid w:val="003A5254"/>
    <w:rsid w:val="003A5346"/>
    <w:rsid w:val="003A5549"/>
    <w:rsid w:val="003A5550"/>
    <w:rsid w:val="003A5678"/>
    <w:rsid w:val="003A584F"/>
    <w:rsid w:val="003A5886"/>
    <w:rsid w:val="003A5D83"/>
    <w:rsid w:val="003A5E1A"/>
    <w:rsid w:val="003A629A"/>
    <w:rsid w:val="003A651C"/>
    <w:rsid w:val="003A665C"/>
    <w:rsid w:val="003A6666"/>
    <w:rsid w:val="003A666A"/>
    <w:rsid w:val="003A67AC"/>
    <w:rsid w:val="003A6937"/>
    <w:rsid w:val="003A6CB5"/>
    <w:rsid w:val="003A717D"/>
    <w:rsid w:val="003A78D4"/>
    <w:rsid w:val="003A78EA"/>
    <w:rsid w:val="003A78FF"/>
    <w:rsid w:val="003A7F2F"/>
    <w:rsid w:val="003B0119"/>
    <w:rsid w:val="003B03AE"/>
    <w:rsid w:val="003B048D"/>
    <w:rsid w:val="003B0498"/>
    <w:rsid w:val="003B04F2"/>
    <w:rsid w:val="003B058D"/>
    <w:rsid w:val="003B06BB"/>
    <w:rsid w:val="003B06DC"/>
    <w:rsid w:val="003B0BDA"/>
    <w:rsid w:val="003B0E37"/>
    <w:rsid w:val="003B1377"/>
    <w:rsid w:val="003B15B0"/>
    <w:rsid w:val="003B15F3"/>
    <w:rsid w:val="003B1830"/>
    <w:rsid w:val="003B1C40"/>
    <w:rsid w:val="003B23DA"/>
    <w:rsid w:val="003B25AD"/>
    <w:rsid w:val="003B2615"/>
    <w:rsid w:val="003B2706"/>
    <w:rsid w:val="003B2709"/>
    <w:rsid w:val="003B2757"/>
    <w:rsid w:val="003B27E9"/>
    <w:rsid w:val="003B28C3"/>
    <w:rsid w:val="003B2BB1"/>
    <w:rsid w:val="003B2DA7"/>
    <w:rsid w:val="003B307B"/>
    <w:rsid w:val="003B3190"/>
    <w:rsid w:val="003B3304"/>
    <w:rsid w:val="003B37EC"/>
    <w:rsid w:val="003B38E3"/>
    <w:rsid w:val="003B3951"/>
    <w:rsid w:val="003B3A7B"/>
    <w:rsid w:val="003B3D58"/>
    <w:rsid w:val="003B3DA2"/>
    <w:rsid w:val="003B3FAC"/>
    <w:rsid w:val="003B4444"/>
    <w:rsid w:val="003B44E1"/>
    <w:rsid w:val="003B463F"/>
    <w:rsid w:val="003B46E7"/>
    <w:rsid w:val="003B4744"/>
    <w:rsid w:val="003B4923"/>
    <w:rsid w:val="003B49AB"/>
    <w:rsid w:val="003B4DF7"/>
    <w:rsid w:val="003B4EB4"/>
    <w:rsid w:val="003B51F5"/>
    <w:rsid w:val="003B534D"/>
    <w:rsid w:val="003B5404"/>
    <w:rsid w:val="003B55DE"/>
    <w:rsid w:val="003B5713"/>
    <w:rsid w:val="003B589E"/>
    <w:rsid w:val="003B58AB"/>
    <w:rsid w:val="003B58EA"/>
    <w:rsid w:val="003B63D0"/>
    <w:rsid w:val="003B6450"/>
    <w:rsid w:val="003B658A"/>
    <w:rsid w:val="003B67ED"/>
    <w:rsid w:val="003B6979"/>
    <w:rsid w:val="003B6A46"/>
    <w:rsid w:val="003B6D4A"/>
    <w:rsid w:val="003B715F"/>
    <w:rsid w:val="003B736E"/>
    <w:rsid w:val="003B7617"/>
    <w:rsid w:val="003B7785"/>
    <w:rsid w:val="003B77A8"/>
    <w:rsid w:val="003B7927"/>
    <w:rsid w:val="003B79BF"/>
    <w:rsid w:val="003B7C2C"/>
    <w:rsid w:val="003B7C7F"/>
    <w:rsid w:val="003C000A"/>
    <w:rsid w:val="003C008D"/>
    <w:rsid w:val="003C02AC"/>
    <w:rsid w:val="003C0439"/>
    <w:rsid w:val="003C05A4"/>
    <w:rsid w:val="003C05D6"/>
    <w:rsid w:val="003C06C3"/>
    <w:rsid w:val="003C06DD"/>
    <w:rsid w:val="003C0903"/>
    <w:rsid w:val="003C09B9"/>
    <w:rsid w:val="003C0A7F"/>
    <w:rsid w:val="003C0B96"/>
    <w:rsid w:val="003C0BF2"/>
    <w:rsid w:val="003C0DFE"/>
    <w:rsid w:val="003C0E4C"/>
    <w:rsid w:val="003C0E7D"/>
    <w:rsid w:val="003C12A9"/>
    <w:rsid w:val="003C1734"/>
    <w:rsid w:val="003C178E"/>
    <w:rsid w:val="003C1A3E"/>
    <w:rsid w:val="003C1BE3"/>
    <w:rsid w:val="003C209C"/>
    <w:rsid w:val="003C22C0"/>
    <w:rsid w:val="003C2540"/>
    <w:rsid w:val="003C2877"/>
    <w:rsid w:val="003C30A9"/>
    <w:rsid w:val="003C3317"/>
    <w:rsid w:val="003C37D7"/>
    <w:rsid w:val="003C39F6"/>
    <w:rsid w:val="003C3A54"/>
    <w:rsid w:val="003C3ACD"/>
    <w:rsid w:val="003C3AE4"/>
    <w:rsid w:val="003C3B17"/>
    <w:rsid w:val="003C3B1E"/>
    <w:rsid w:val="003C3C12"/>
    <w:rsid w:val="003C41B4"/>
    <w:rsid w:val="003C42B9"/>
    <w:rsid w:val="003C4443"/>
    <w:rsid w:val="003C45CE"/>
    <w:rsid w:val="003C4AA9"/>
    <w:rsid w:val="003C4AFC"/>
    <w:rsid w:val="003C4E2B"/>
    <w:rsid w:val="003C4ED7"/>
    <w:rsid w:val="003C50A3"/>
    <w:rsid w:val="003C528A"/>
    <w:rsid w:val="003C52A6"/>
    <w:rsid w:val="003C5424"/>
    <w:rsid w:val="003C573D"/>
    <w:rsid w:val="003C58CF"/>
    <w:rsid w:val="003C5D53"/>
    <w:rsid w:val="003C5D97"/>
    <w:rsid w:val="003C5E41"/>
    <w:rsid w:val="003C608E"/>
    <w:rsid w:val="003C64AE"/>
    <w:rsid w:val="003C64F3"/>
    <w:rsid w:val="003C65BC"/>
    <w:rsid w:val="003C666D"/>
    <w:rsid w:val="003C6696"/>
    <w:rsid w:val="003C687D"/>
    <w:rsid w:val="003C69B7"/>
    <w:rsid w:val="003C6A1F"/>
    <w:rsid w:val="003C6B69"/>
    <w:rsid w:val="003C6C8B"/>
    <w:rsid w:val="003C6FD5"/>
    <w:rsid w:val="003C702C"/>
    <w:rsid w:val="003C7469"/>
    <w:rsid w:val="003C762B"/>
    <w:rsid w:val="003C76F6"/>
    <w:rsid w:val="003C77A3"/>
    <w:rsid w:val="003C786D"/>
    <w:rsid w:val="003C79F3"/>
    <w:rsid w:val="003C7BF8"/>
    <w:rsid w:val="003C7C41"/>
    <w:rsid w:val="003C7CD5"/>
    <w:rsid w:val="003C7DBC"/>
    <w:rsid w:val="003C7EC5"/>
    <w:rsid w:val="003D00D2"/>
    <w:rsid w:val="003D055A"/>
    <w:rsid w:val="003D0655"/>
    <w:rsid w:val="003D086C"/>
    <w:rsid w:val="003D08B2"/>
    <w:rsid w:val="003D0CA2"/>
    <w:rsid w:val="003D0E02"/>
    <w:rsid w:val="003D0E4A"/>
    <w:rsid w:val="003D1136"/>
    <w:rsid w:val="003D13AA"/>
    <w:rsid w:val="003D1709"/>
    <w:rsid w:val="003D17A9"/>
    <w:rsid w:val="003D1808"/>
    <w:rsid w:val="003D19DC"/>
    <w:rsid w:val="003D1A8D"/>
    <w:rsid w:val="003D1ACD"/>
    <w:rsid w:val="003D1D08"/>
    <w:rsid w:val="003D1D3B"/>
    <w:rsid w:val="003D1F25"/>
    <w:rsid w:val="003D2058"/>
    <w:rsid w:val="003D20BF"/>
    <w:rsid w:val="003D23A1"/>
    <w:rsid w:val="003D2434"/>
    <w:rsid w:val="003D25D5"/>
    <w:rsid w:val="003D2671"/>
    <w:rsid w:val="003D27A3"/>
    <w:rsid w:val="003D2921"/>
    <w:rsid w:val="003D2AE3"/>
    <w:rsid w:val="003D2D61"/>
    <w:rsid w:val="003D2DFC"/>
    <w:rsid w:val="003D31C1"/>
    <w:rsid w:val="003D3225"/>
    <w:rsid w:val="003D324F"/>
    <w:rsid w:val="003D3438"/>
    <w:rsid w:val="003D3609"/>
    <w:rsid w:val="003D3A28"/>
    <w:rsid w:val="003D3B73"/>
    <w:rsid w:val="003D3E78"/>
    <w:rsid w:val="003D3EDF"/>
    <w:rsid w:val="003D4229"/>
    <w:rsid w:val="003D425A"/>
    <w:rsid w:val="003D42B3"/>
    <w:rsid w:val="003D4441"/>
    <w:rsid w:val="003D4474"/>
    <w:rsid w:val="003D465E"/>
    <w:rsid w:val="003D4669"/>
    <w:rsid w:val="003D4935"/>
    <w:rsid w:val="003D495A"/>
    <w:rsid w:val="003D4A42"/>
    <w:rsid w:val="003D4B25"/>
    <w:rsid w:val="003D4C3D"/>
    <w:rsid w:val="003D506D"/>
    <w:rsid w:val="003D5368"/>
    <w:rsid w:val="003D56CD"/>
    <w:rsid w:val="003D56FF"/>
    <w:rsid w:val="003D574D"/>
    <w:rsid w:val="003D5E06"/>
    <w:rsid w:val="003D5EAF"/>
    <w:rsid w:val="003D6023"/>
    <w:rsid w:val="003D60BD"/>
    <w:rsid w:val="003D6348"/>
    <w:rsid w:val="003D67BF"/>
    <w:rsid w:val="003D689C"/>
    <w:rsid w:val="003D6A0D"/>
    <w:rsid w:val="003D6EE1"/>
    <w:rsid w:val="003D738B"/>
    <w:rsid w:val="003D787B"/>
    <w:rsid w:val="003D798F"/>
    <w:rsid w:val="003D7BC0"/>
    <w:rsid w:val="003D7D56"/>
    <w:rsid w:val="003D7D76"/>
    <w:rsid w:val="003D7DAB"/>
    <w:rsid w:val="003D7F72"/>
    <w:rsid w:val="003E024D"/>
    <w:rsid w:val="003E056F"/>
    <w:rsid w:val="003E0D2A"/>
    <w:rsid w:val="003E0D7F"/>
    <w:rsid w:val="003E15AE"/>
    <w:rsid w:val="003E162E"/>
    <w:rsid w:val="003E165D"/>
    <w:rsid w:val="003E1743"/>
    <w:rsid w:val="003E1866"/>
    <w:rsid w:val="003E1908"/>
    <w:rsid w:val="003E1C89"/>
    <w:rsid w:val="003E1CB0"/>
    <w:rsid w:val="003E1DE4"/>
    <w:rsid w:val="003E1EDC"/>
    <w:rsid w:val="003E1F8E"/>
    <w:rsid w:val="003E222A"/>
    <w:rsid w:val="003E2790"/>
    <w:rsid w:val="003E2C32"/>
    <w:rsid w:val="003E2C6E"/>
    <w:rsid w:val="003E2C8E"/>
    <w:rsid w:val="003E386A"/>
    <w:rsid w:val="003E3B78"/>
    <w:rsid w:val="003E3F0B"/>
    <w:rsid w:val="003E4192"/>
    <w:rsid w:val="003E439A"/>
    <w:rsid w:val="003E43B3"/>
    <w:rsid w:val="003E4512"/>
    <w:rsid w:val="003E4710"/>
    <w:rsid w:val="003E478D"/>
    <w:rsid w:val="003E4AA2"/>
    <w:rsid w:val="003E4AF7"/>
    <w:rsid w:val="003E4C35"/>
    <w:rsid w:val="003E4F24"/>
    <w:rsid w:val="003E51C4"/>
    <w:rsid w:val="003E52D2"/>
    <w:rsid w:val="003E532C"/>
    <w:rsid w:val="003E54DF"/>
    <w:rsid w:val="003E55E2"/>
    <w:rsid w:val="003E578F"/>
    <w:rsid w:val="003E5802"/>
    <w:rsid w:val="003E58DE"/>
    <w:rsid w:val="003E5C21"/>
    <w:rsid w:val="003E5DF6"/>
    <w:rsid w:val="003E5E5B"/>
    <w:rsid w:val="003E62FA"/>
    <w:rsid w:val="003E6419"/>
    <w:rsid w:val="003E6448"/>
    <w:rsid w:val="003E691E"/>
    <w:rsid w:val="003E6D6C"/>
    <w:rsid w:val="003E6E50"/>
    <w:rsid w:val="003E7286"/>
    <w:rsid w:val="003E7433"/>
    <w:rsid w:val="003E74C7"/>
    <w:rsid w:val="003E7822"/>
    <w:rsid w:val="003E7C49"/>
    <w:rsid w:val="003E7CD3"/>
    <w:rsid w:val="003F0066"/>
    <w:rsid w:val="003F0AF2"/>
    <w:rsid w:val="003F0FB4"/>
    <w:rsid w:val="003F1314"/>
    <w:rsid w:val="003F13A3"/>
    <w:rsid w:val="003F1404"/>
    <w:rsid w:val="003F16A3"/>
    <w:rsid w:val="003F175A"/>
    <w:rsid w:val="003F17F9"/>
    <w:rsid w:val="003F1814"/>
    <w:rsid w:val="003F1B39"/>
    <w:rsid w:val="003F1C43"/>
    <w:rsid w:val="003F1C8E"/>
    <w:rsid w:val="003F1F7E"/>
    <w:rsid w:val="003F20AA"/>
    <w:rsid w:val="003F21BB"/>
    <w:rsid w:val="003F22AA"/>
    <w:rsid w:val="003F246F"/>
    <w:rsid w:val="003F2514"/>
    <w:rsid w:val="003F27E3"/>
    <w:rsid w:val="003F2887"/>
    <w:rsid w:val="003F2A68"/>
    <w:rsid w:val="003F317E"/>
    <w:rsid w:val="003F3221"/>
    <w:rsid w:val="003F34B7"/>
    <w:rsid w:val="003F35B5"/>
    <w:rsid w:val="003F37AC"/>
    <w:rsid w:val="003F3877"/>
    <w:rsid w:val="003F3ACD"/>
    <w:rsid w:val="003F3C23"/>
    <w:rsid w:val="003F3EB0"/>
    <w:rsid w:val="003F3F24"/>
    <w:rsid w:val="003F4018"/>
    <w:rsid w:val="003F406D"/>
    <w:rsid w:val="003F40B4"/>
    <w:rsid w:val="003F44BB"/>
    <w:rsid w:val="003F44C8"/>
    <w:rsid w:val="003F4615"/>
    <w:rsid w:val="003F4721"/>
    <w:rsid w:val="003F4956"/>
    <w:rsid w:val="003F49A6"/>
    <w:rsid w:val="003F4C65"/>
    <w:rsid w:val="003F4CB4"/>
    <w:rsid w:val="003F52B0"/>
    <w:rsid w:val="003F555C"/>
    <w:rsid w:val="003F5567"/>
    <w:rsid w:val="003F576A"/>
    <w:rsid w:val="003F5B45"/>
    <w:rsid w:val="003F5E08"/>
    <w:rsid w:val="003F5E2F"/>
    <w:rsid w:val="003F5E6A"/>
    <w:rsid w:val="003F5F1A"/>
    <w:rsid w:val="003F6056"/>
    <w:rsid w:val="003F61F2"/>
    <w:rsid w:val="003F6216"/>
    <w:rsid w:val="003F634D"/>
    <w:rsid w:val="003F646C"/>
    <w:rsid w:val="003F660F"/>
    <w:rsid w:val="003F6890"/>
    <w:rsid w:val="003F6EF8"/>
    <w:rsid w:val="003F71CD"/>
    <w:rsid w:val="003F736F"/>
    <w:rsid w:val="003F76A5"/>
    <w:rsid w:val="003F78ED"/>
    <w:rsid w:val="003F7A99"/>
    <w:rsid w:val="003F7BB6"/>
    <w:rsid w:val="003F7BF9"/>
    <w:rsid w:val="003F7C25"/>
    <w:rsid w:val="003F7CA6"/>
    <w:rsid w:val="003F7D36"/>
    <w:rsid w:val="003F7DF9"/>
    <w:rsid w:val="0040044A"/>
    <w:rsid w:val="00400521"/>
    <w:rsid w:val="00400765"/>
    <w:rsid w:val="00400E44"/>
    <w:rsid w:val="00400E61"/>
    <w:rsid w:val="00400FD2"/>
    <w:rsid w:val="00401000"/>
    <w:rsid w:val="00401035"/>
    <w:rsid w:val="004010C7"/>
    <w:rsid w:val="0040125C"/>
    <w:rsid w:val="00401292"/>
    <w:rsid w:val="0040130D"/>
    <w:rsid w:val="00401491"/>
    <w:rsid w:val="004014B9"/>
    <w:rsid w:val="00401552"/>
    <w:rsid w:val="004015B0"/>
    <w:rsid w:val="004017D4"/>
    <w:rsid w:val="00402027"/>
    <w:rsid w:val="00402092"/>
    <w:rsid w:val="004020A6"/>
    <w:rsid w:val="0040215C"/>
    <w:rsid w:val="004021E4"/>
    <w:rsid w:val="004021FB"/>
    <w:rsid w:val="00402442"/>
    <w:rsid w:val="0040248F"/>
    <w:rsid w:val="00402502"/>
    <w:rsid w:val="00402598"/>
    <w:rsid w:val="00402B42"/>
    <w:rsid w:val="00402D12"/>
    <w:rsid w:val="00402DB0"/>
    <w:rsid w:val="00402E4C"/>
    <w:rsid w:val="00402EB0"/>
    <w:rsid w:val="00402F51"/>
    <w:rsid w:val="0040301D"/>
    <w:rsid w:val="004031DC"/>
    <w:rsid w:val="004032C8"/>
    <w:rsid w:val="00403589"/>
    <w:rsid w:val="00403899"/>
    <w:rsid w:val="00403967"/>
    <w:rsid w:val="00403A37"/>
    <w:rsid w:val="00403E9C"/>
    <w:rsid w:val="00403F27"/>
    <w:rsid w:val="004040A0"/>
    <w:rsid w:val="004040F2"/>
    <w:rsid w:val="0040412C"/>
    <w:rsid w:val="00404231"/>
    <w:rsid w:val="00404333"/>
    <w:rsid w:val="004043BF"/>
    <w:rsid w:val="0040444A"/>
    <w:rsid w:val="00404537"/>
    <w:rsid w:val="00404832"/>
    <w:rsid w:val="00404B04"/>
    <w:rsid w:val="00404BB3"/>
    <w:rsid w:val="00404CCF"/>
    <w:rsid w:val="00404E83"/>
    <w:rsid w:val="00405203"/>
    <w:rsid w:val="004054E0"/>
    <w:rsid w:val="00405554"/>
    <w:rsid w:val="00405641"/>
    <w:rsid w:val="00405932"/>
    <w:rsid w:val="00405A65"/>
    <w:rsid w:val="00405BD9"/>
    <w:rsid w:val="00405F61"/>
    <w:rsid w:val="00405F9D"/>
    <w:rsid w:val="00406099"/>
    <w:rsid w:val="004061C0"/>
    <w:rsid w:val="004064F9"/>
    <w:rsid w:val="00406CE0"/>
    <w:rsid w:val="00407030"/>
    <w:rsid w:val="00407070"/>
    <w:rsid w:val="00407091"/>
    <w:rsid w:val="00407177"/>
    <w:rsid w:val="0040735C"/>
    <w:rsid w:val="00407368"/>
    <w:rsid w:val="00407663"/>
    <w:rsid w:val="004078CC"/>
    <w:rsid w:val="00407BB8"/>
    <w:rsid w:val="00407C28"/>
    <w:rsid w:val="00407E6B"/>
    <w:rsid w:val="00407E78"/>
    <w:rsid w:val="00410367"/>
    <w:rsid w:val="004103B4"/>
    <w:rsid w:val="00410499"/>
    <w:rsid w:val="004104BB"/>
    <w:rsid w:val="004108E2"/>
    <w:rsid w:val="00410A00"/>
    <w:rsid w:val="00410E72"/>
    <w:rsid w:val="004111D4"/>
    <w:rsid w:val="00411213"/>
    <w:rsid w:val="0041124A"/>
    <w:rsid w:val="004112D8"/>
    <w:rsid w:val="00411367"/>
    <w:rsid w:val="00411864"/>
    <w:rsid w:val="004119A6"/>
    <w:rsid w:val="00411BC7"/>
    <w:rsid w:val="00411BD4"/>
    <w:rsid w:val="00411F19"/>
    <w:rsid w:val="00412087"/>
    <w:rsid w:val="004127FB"/>
    <w:rsid w:val="00412E6A"/>
    <w:rsid w:val="00412F87"/>
    <w:rsid w:val="0041331B"/>
    <w:rsid w:val="00413385"/>
    <w:rsid w:val="004133A5"/>
    <w:rsid w:val="00413486"/>
    <w:rsid w:val="00413975"/>
    <w:rsid w:val="00413B1B"/>
    <w:rsid w:val="00413F5B"/>
    <w:rsid w:val="00414092"/>
    <w:rsid w:val="00414196"/>
    <w:rsid w:val="004141DE"/>
    <w:rsid w:val="004145FC"/>
    <w:rsid w:val="00414996"/>
    <w:rsid w:val="00414A8F"/>
    <w:rsid w:val="00414B1A"/>
    <w:rsid w:val="00414B38"/>
    <w:rsid w:val="00414C90"/>
    <w:rsid w:val="00414D1B"/>
    <w:rsid w:val="00414EF6"/>
    <w:rsid w:val="00415166"/>
    <w:rsid w:val="004153CA"/>
    <w:rsid w:val="0041540B"/>
    <w:rsid w:val="00415977"/>
    <w:rsid w:val="00415AFF"/>
    <w:rsid w:val="00415BBF"/>
    <w:rsid w:val="00415D8E"/>
    <w:rsid w:val="00415F3F"/>
    <w:rsid w:val="00415FE5"/>
    <w:rsid w:val="00416348"/>
    <w:rsid w:val="00416C50"/>
    <w:rsid w:val="00417110"/>
    <w:rsid w:val="004174D5"/>
    <w:rsid w:val="0041772E"/>
    <w:rsid w:val="0041776C"/>
    <w:rsid w:val="00417782"/>
    <w:rsid w:val="004178DD"/>
    <w:rsid w:val="00417A42"/>
    <w:rsid w:val="00417A6C"/>
    <w:rsid w:val="00417B09"/>
    <w:rsid w:val="00417B2E"/>
    <w:rsid w:val="00417C09"/>
    <w:rsid w:val="00417F17"/>
    <w:rsid w:val="00417FE7"/>
    <w:rsid w:val="00420158"/>
    <w:rsid w:val="0042026F"/>
    <w:rsid w:val="004202C7"/>
    <w:rsid w:val="0042089F"/>
    <w:rsid w:val="00420A62"/>
    <w:rsid w:val="00420BD1"/>
    <w:rsid w:val="0042101F"/>
    <w:rsid w:val="004213D7"/>
    <w:rsid w:val="00421452"/>
    <w:rsid w:val="00421484"/>
    <w:rsid w:val="004216EF"/>
    <w:rsid w:val="00421C00"/>
    <w:rsid w:val="00421CEC"/>
    <w:rsid w:val="00421E1B"/>
    <w:rsid w:val="004222AA"/>
    <w:rsid w:val="004226E3"/>
    <w:rsid w:val="004228F7"/>
    <w:rsid w:val="004229B6"/>
    <w:rsid w:val="00422E8A"/>
    <w:rsid w:val="00422F3E"/>
    <w:rsid w:val="004230E9"/>
    <w:rsid w:val="00423313"/>
    <w:rsid w:val="004237DD"/>
    <w:rsid w:val="00423857"/>
    <w:rsid w:val="00423872"/>
    <w:rsid w:val="00423964"/>
    <w:rsid w:val="00423B27"/>
    <w:rsid w:val="00423CDA"/>
    <w:rsid w:val="00423D33"/>
    <w:rsid w:val="00423DE8"/>
    <w:rsid w:val="00423E30"/>
    <w:rsid w:val="00423EB6"/>
    <w:rsid w:val="00423F60"/>
    <w:rsid w:val="004240B3"/>
    <w:rsid w:val="004240CB"/>
    <w:rsid w:val="00424105"/>
    <w:rsid w:val="00424177"/>
    <w:rsid w:val="00424760"/>
    <w:rsid w:val="0042483A"/>
    <w:rsid w:val="00424999"/>
    <w:rsid w:val="00424A1F"/>
    <w:rsid w:val="00424A58"/>
    <w:rsid w:val="00424B76"/>
    <w:rsid w:val="00424C7F"/>
    <w:rsid w:val="00424DD4"/>
    <w:rsid w:val="00424E02"/>
    <w:rsid w:val="00424FEF"/>
    <w:rsid w:val="00425293"/>
    <w:rsid w:val="004253AE"/>
    <w:rsid w:val="004253E7"/>
    <w:rsid w:val="00425562"/>
    <w:rsid w:val="0042558B"/>
    <w:rsid w:val="004256B4"/>
    <w:rsid w:val="00425722"/>
    <w:rsid w:val="004257FF"/>
    <w:rsid w:val="00425865"/>
    <w:rsid w:val="00425ABB"/>
    <w:rsid w:val="00425C85"/>
    <w:rsid w:val="00426012"/>
    <w:rsid w:val="0042615F"/>
    <w:rsid w:val="004261B7"/>
    <w:rsid w:val="00426631"/>
    <w:rsid w:val="00426685"/>
    <w:rsid w:val="004268A6"/>
    <w:rsid w:val="00426943"/>
    <w:rsid w:val="0042698F"/>
    <w:rsid w:val="00426997"/>
    <w:rsid w:val="00426A22"/>
    <w:rsid w:val="00426C08"/>
    <w:rsid w:val="00426C75"/>
    <w:rsid w:val="00426CD4"/>
    <w:rsid w:val="00426EA1"/>
    <w:rsid w:val="004270ED"/>
    <w:rsid w:val="004271CA"/>
    <w:rsid w:val="00427567"/>
    <w:rsid w:val="00427608"/>
    <w:rsid w:val="00427655"/>
    <w:rsid w:val="004278CF"/>
    <w:rsid w:val="00427955"/>
    <w:rsid w:val="00427C39"/>
    <w:rsid w:val="00427D2C"/>
    <w:rsid w:val="00427D52"/>
    <w:rsid w:val="00427FF0"/>
    <w:rsid w:val="0043002A"/>
    <w:rsid w:val="0043011A"/>
    <w:rsid w:val="0043044B"/>
    <w:rsid w:val="00430863"/>
    <w:rsid w:val="00430A20"/>
    <w:rsid w:val="00430B3A"/>
    <w:rsid w:val="00430E04"/>
    <w:rsid w:val="00430E4A"/>
    <w:rsid w:val="0043121F"/>
    <w:rsid w:val="004312CB"/>
    <w:rsid w:val="00431371"/>
    <w:rsid w:val="00431576"/>
    <w:rsid w:val="00431CC2"/>
    <w:rsid w:val="00431EE5"/>
    <w:rsid w:val="0043214E"/>
    <w:rsid w:val="004323A2"/>
    <w:rsid w:val="004325D7"/>
    <w:rsid w:val="00432823"/>
    <w:rsid w:val="0043289F"/>
    <w:rsid w:val="004329AD"/>
    <w:rsid w:val="004329C7"/>
    <w:rsid w:val="00432A25"/>
    <w:rsid w:val="00432A76"/>
    <w:rsid w:val="00432D46"/>
    <w:rsid w:val="00432FA2"/>
    <w:rsid w:val="00432FB8"/>
    <w:rsid w:val="0043309F"/>
    <w:rsid w:val="0043320E"/>
    <w:rsid w:val="00433269"/>
    <w:rsid w:val="004333FF"/>
    <w:rsid w:val="004337F4"/>
    <w:rsid w:val="00433823"/>
    <w:rsid w:val="00433A19"/>
    <w:rsid w:val="00433AE1"/>
    <w:rsid w:val="00433C19"/>
    <w:rsid w:val="00433C47"/>
    <w:rsid w:val="00433E2D"/>
    <w:rsid w:val="0043405B"/>
    <w:rsid w:val="004342A8"/>
    <w:rsid w:val="00434470"/>
    <w:rsid w:val="00434581"/>
    <w:rsid w:val="00434594"/>
    <w:rsid w:val="004345B8"/>
    <w:rsid w:val="0043460D"/>
    <w:rsid w:val="004349FA"/>
    <w:rsid w:val="00434A3E"/>
    <w:rsid w:val="00434AB2"/>
    <w:rsid w:val="00434C1C"/>
    <w:rsid w:val="00434D81"/>
    <w:rsid w:val="0043511C"/>
    <w:rsid w:val="00435171"/>
    <w:rsid w:val="004353C1"/>
    <w:rsid w:val="00435474"/>
    <w:rsid w:val="004354BE"/>
    <w:rsid w:val="004354E0"/>
    <w:rsid w:val="004357A2"/>
    <w:rsid w:val="0043591A"/>
    <w:rsid w:val="00435973"/>
    <w:rsid w:val="00435AC3"/>
    <w:rsid w:val="00435E55"/>
    <w:rsid w:val="00435E65"/>
    <w:rsid w:val="00435EDC"/>
    <w:rsid w:val="004361D1"/>
    <w:rsid w:val="0043638B"/>
    <w:rsid w:val="0043663E"/>
    <w:rsid w:val="00436922"/>
    <w:rsid w:val="00436A2B"/>
    <w:rsid w:val="00436B4A"/>
    <w:rsid w:val="00436CA6"/>
    <w:rsid w:val="00437034"/>
    <w:rsid w:val="00437A14"/>
    <w:rsid w:val="00437A68"/>
    <w:rsid w:val="00437B26"/>
    <w:rsid w:val="00437CF4"/>
    <w:rsid w:val="00437F7D"/>
    <w:rsid w:val="0044001D"/>
    <w:rsid w:val="00440226"/>
    <w:rsid w:val="00440273"/>
    <w:rsid w:val="0044036F"/>
    <w:rsid w:val="00440377"/>
    <w:rsid w:val="0044040E"/>
    <w:rsid w:val="00440668"/>
    <w:rsid w:val="004406C8"/>
    <w:rsid w:val="004409CE"/>
    <w:rsid w:val="004409F3"/>
    <w:rsid w:val="00440AD8"/>
    <w:rsid w:val="00440F28"/>
    <w:rsid w:val="00440FDF"/>
    <w:rsid w:val="0044106F"/>
    <w:rsid w:val="004412AF"/>
    <w:rsid w:val="004413C7"/>
    <w:rsid w:val="00441423"/>
    <w:rsid w:val="004416B2"/>
    <w:rsid w:val="0044194E"/>
    <w:rsid w:val="00442094"/>
    <w:rsid w:val="004420D8"/>
    <w:rsid w:val="004423DA"/>
    <w:rsid w:val="00442676"/>
    <w:rsid w:val="00442681"/>
    <w:rsid w:val="004426E7"/>
    <w:rsid w:val="004429AA"/>
    <w:rsid w:val="00442B19"/>
    <w:rsid w:val="00442B55"/>
    <w:rsid w:val="00442E5A"/>
    <w:rsid w:val="00442FDA"/>
    <w:rsid w:val="00443112"/>
    <w:rsid w:val="004432C4"/>
    <w:rsid w:val="0044346D"/>
    <w:rsid w:val="004435CA"/>
    <w:rsid w:val="004436DC"/>
    <w:rsid w:val="0044397F"/>
    <w:rsid w:val="0044398B"/>
    <w:rsid w:val="00443ADB"/>
    <w:rsid w:val="00443ADC"/>
    <w:rsid w:val="00443C77"/>
    <w:rsid w:val="00443ED2"/>
    <w:rsid w:val="00443F0D"/>
    <w:rsid w:val="004441E9"/>
    <w:rsid w:val="00444284"/>
    <w:rsid w:val="0044454B"/>
    <w:rsid w:val="00444863"/>
    <w:rsid w:val="004449DB"/>
    <w:rsid w:val="00444B82"/>
    <w:rsid w:val="00444C1C"/>
    <w:rsid w:val="00444CE0"/>
    <w:rsid w:val="00444DA6"/>
    <w:rsid w:val="00444DC0"/>
    <w:rsid w:val="00444EB6"/>
    <w:rsid w:val="00445011"/>
    <w:rsid w:val="00445490"/>
    <w:rsid w:val="004454F2"/>
    <w:rsid w:val="0044555D"/>
    <w:rsid w:val="00445749"/>
    <w:rsid w:val="004458BA"/>
    <w:rsid w:val="00445A1F"/>
    <w:rsid w:val="00445D1A"/>
    <w:rsid w:val="00446058"/>
    <w:rsid w:val="00446163"/>
    <w:rsid w:val="004467A8"/>
    <w:rsid w:val="004467EC"/>
    <w:rsid w:val="004468C6"/>
    <w:rsid w:val="00446A11"/>
    <w:rsid w:val="00446C24"/>
    <w:rsid w:val="00446E25"/>
    <w:rsid w:val="00447196"/>
    <w:rsid w:val="004472A3"/>
    <w:rsid w:val="0044736B"/>
    <w:rsid w:val="00447449"/>
    <w:rsid w:val="00447487"/>
    <w:rsid w:val="00447687"/>
    <w:rsid w:val="0044787F"/>
    <w:rsid w:val="004478FD"/>
    <w:rsid w:val="00447996"/>
    <w:rsid w:val="00447CCF"/>
    <w:rsid w:val="00447D19"/>
    <w:rsid w:val="00447D5E"/>
    <w:rsid w:val="00447E9F"/>
    <w:rsid w:val="00447F5B"/>
    <w:rsid w:val="0045019F"/>
    <w:rsid w:val="004501B0"/>
    <w:rsid w:val="004503FC"/>
    <w:rsid w:val="00450528"/>
    <w:rsid w:val="00450EE8"/>
    <w:rsid w:val="004510E8"/>
    <w:rsid w:val="004513BF"/>
    <w:rsid w:val="00451C92"/>
    <w:rsid w:val="00451F91"/>
    <w:rsid w:val="0045216F"/>
    <w:rsid w:val="004523DC"/>
    <w:rsid w:val="004523E1"/>
    <w:rsid w:val="00452A3D"/>
    <w:rsid w:val="00452B2B"/>
    <w:rsid w:val="00452CCE"/>
    <w:rsid w:val="00452D07"/>
    <w:rsid w:val="00452DD9"/>
    <w:rsid w:val="00452E06"/>
    <w:rsid w:val="00452FAA"/>
    <w:rsid w:val="004532EA"/>
    <w:rsid w:val="004534D4"/>
    <w:rsid w:val="004534E4"/>
    <w:rsid w:val="004543A1"/>
    <w:rsid w:val="00454429"/>
    <w:rsid w:val="004545CA"/>
    <w:rsid w:val="0045464F"/>
    <w:rsid w:val="00454656"/>
    <w:rsid w:val="0045496C"/>
    <w:rsid w:val="004549E2"/>
    <w:rsid w:val="004549EA"/>
    <w:rsid w:val="00454A22"/>
    <w:rsid w:val="00454A4D"/>
    <w:rsid w:val="00454FF8"/>
    <w:rsid w:val="00455237"/>
    <w:rsid w:val="004555CA"/>
    <w:rsid w:val="004557C9"/>
    <w:rsid w:val="00455D69"/>
    <w:rsid w:val="00455DE4"/>
    <w:rsid w:val="00456141"/>
    <w:rsid w:val="00456201"/>
    <w:rsid w:val="0045626E"/>
    <w:rsid w:val="00456277"/>
    <w:rsid w:val="004562B7"/>
    <w:rsid w:val="004562BB"/>
    <w:rsid w:val="00456662"/>
    <w:rsid w:val="004566AD"/>
    <w:rsid w:val="0045695D"/>
    <w:rsid w:val="00456A78"/>
    <w:rsid w:val="00456B5E"/>
    <w:rsid w:val="00457244"/>
    <w:rsid w:val="004573D7"/>
    <w:rsid w:val="004578AB"/>
    <w:rsid w:val="00457C63"/>
    <w:rsid w:val="00457F67"/>
    <w:rsid w:val="00460173"/>
    <w:rsid w:val="0046028C"/>
    <w:rsid w:val="004602B3"/>
    <w:rsid w:val="0046053A"/>
    <w:rsid w:val="0046062F"/>
    <w:rsid w:val="004606C9"/>
    <w:rsid w:val="00460CB2"/>
    <w:rsid w:val="00460E07"/>
    <w:rsid w:val="0046181E"/>
    <w:rsid w:val="00461A2C"/>
    <w:rsid w:val="00461A78"/>
    <w:rsid w:val="00461EAC"/>
    <w:rsid w:val="004620AD"/>
    <w:rsid w:val="0046230A"/>
    <w:rsid w:val="0046258A"/>
    <w:rsid w:val="0046267C"/>
    <w:rsid w:val="00462C6B"/>
    <w:rsid w:val="00462E00"/>
    <w:rsid w:val="00462ED9"/>
    <w:rsid w:val="00463630"/>
    <w:rsid w:val="00463A0A"/>
    <w:rsid w:val="00463CF6"/>
    <w:rsid w:val="00464049"/>
    <w:rsid w:val="004640A3"/>
    <w:rsid w:val="0046440B"/>
    <w:rsid w:val="00464780"/>
    <w:rsid w:val="00464AA6"/>
    <w:rsid w:val="00464B37"/>
    <w:rsid w:val="00464CDD"/>
    <w:rsid w:val="00464F78"/>
    <w:rsid w:val="00464FD5"/>
    <w:rsid w:val="00465484"/>
    <w:rsid w:val="004654A5"/>
    <w:rsid w:val="004654E3"/>
    <w:rsid w:val="004655AF"/>
    <w:rsid w:val="0046587A"/>
    <w:rsid w:val="00465A52"/>
    <w:rsid w:val="00465B31"/>
    <w:rsid w:val="00465D42"/>
    <w:rsid w:val="0046612C"/>
    <w:rsid w:val="0046627B"/>
    <w:rsid w:val="004664FE"/>
    <w:rsid w:val="00466525"/>
    <w:rsid w:val="004666D9"/>
    <w:rsid w:val="004667BE"/>
    <w:rsid w:val="00466C9C"/>
    <w:rsid w:val="00466CEB"/>
    <w:rsid w:val="00466FE0"/>
    <w:rsid w:val="00467502"/>
    <w:rsid w:val="00467770"/>
    <w:rsid w:val="00467A74"/>
    <w:rsid w:val="00467DDC"/>
    <w:rsid w:val="0047005D"/>
    <w:rsid w:val="00470123"/>
    <w:rsid w:val="00470336"/>
    <w:rsid w:val="0047089A"/>
    <w:rsid w:val="004708AB"/>
    <w:rsid w:val="00470B1A"/>
    <w:rsid w:val="004710F6"/>
    <w:rsid w:val="004711C9"/>
    <w:rsid w:val="004713AC"/>
    <w:rsid w:val="004714A8"/>
    <w:rsid w:val="00471765"/>
    <w:rsid w:val="004717AF"/>
    <w:rsid w:val="00471800"/>
    <w:rsid w:val="00471861"/>
    <w:rsid w:val="0047195A"/>
    <w:rsid w:val="00471C36"/>
    <w:rsid w:val="00471DB4"/>
    <w:rsid w:val="00471F56"/>
    <w:rsid w:val="004721E4"/>
    <w:rsid w:val="004722B6"/>
    <w:rsid w:val="004723EB"/>
    <w:rsid w:val="004726DC"/>
    <w:rsid w:val="0047270F"/>
    <w:rsid w:val="004727C5"/>
    <w:rsid w:val="004727D8"/>
    <w:rsid w:val="004728D7"/>
    <w:rsid w:val="00472A16"/>
    <w:rsid w:val="00472A38"/>
    <w:rsid w:val="00472A9F"/>
    <w:rsid w:val="00472ADF"/>
    <w:rsid w:val="00472B7C"/>
    <w:rsid w:val="004730FB"/>
    <w:rsid w:val="00473263"/>
    <w:rsid w:val="004736D3"/>
    <w:rsid w:val="00473C89"/>
    <w:rsid w:val="00473DF4"/>
    <w:rsid w:val="004743DF"/>
    <w:rsid w:val="0047463A"/>
    <w:rsid w:val="004747E4"/>
    <w:rsid w:val="00474BD1"/>
    <w:rsid w:val="00474DDA"/>
    <w:rsid w:val="00474EE0"/>
    <w:rsid w:val="00475424"/>
    <w:rsid w:val="0047569A"/>
    <w:rsid w:val="00475879"/>
    <w:rsid w:val="00475B3D"/>
    <w:rsid w:val="00475BF0"/>
    <w:rsid w:val="00475DB1"/>
    <w:rsid w:val="00475E4B"/>
    <w:rsid w:val="00475F4F"/>
    <w:rsid w:val="00475F61"/>
    <w:rsid w:val="00476121"/>
    <w:rsid w:val="004761EF"/>
    <w:rsid w:val="0047661B"/>
    <w:rsid w:val="00476713"/>
    <w:rsid w:val="00476AC7"/>
    <w:rsid w:val="00476B75"/>
    <w:rsid w:val="00476C84"/>
    <w:rsid w:val="00476D45"/>
    <w:rsid w:val="00476E74"/>
    <w:rsid w:val="00476F8C"/>
    <w:rsid w:val="00477129"/>
    <w:rsid w:val="00477265"/>
    <w:rsid w:val="0047737C"/>
    <w:rsid w:val="0047741B"/>
    <w:rsid w:val="004777FD"/>
    <w:rsid w:val="00477932"/>
    <w:rsid w:val="00477E51"/>
    <w:rsid w:val="004806FF"/>
    <w:rsid w:val="00480801"/>
    <w:rsid w:val="0048088A"/>
    <w:rsid w:val="00480897"/>
    <w:rsid w:val="00480B34"/>
    <w:rsid w:val="00480FA0"/>
    <w:rsid w:val="00480FF2"/>
    <w:rsid w:val="004812FC"/>
    <w:rsid w:val="004814FD"/>
    <w:rsid w:val="00481614"/>
    <w:rsid w:val="004816DB"/>
    <w:rsid w:val="00481769"/>
    <w:rsid w:val="004818C9"/>
    <w:rsid w:val="00481907"/>
    <w:rsid w:val="00481BC9"/>
    <w:rsid w:val="00481C24"/>
    <w:rsid w:val="00481F25"/>
    <w:rsid w:val="00481FD7"/>
    <w:rsid w:val="00482211"/>
    <w:rsid w:val="00482225"/>
    <w:rsid w:val="00482228"/>
    <w:rsid w:val="004824C5"/>
    <w:rsid w:val="004825E4"/>
    <w:rsid w:val="00482954"/>
    <w:rsid w:val="00482BC2"/>
    <w:rsid w:val="00482D3B"/>
    <w:rsid w:val="00482DB1"/>
    <w:rsid w:val="00482DE0"/>
    <w:rsid w:val="00482ECD"/>
    <w:rsid w:val="00482FAC"/>
    <w:rsid w:val="00483319"/>
    <w:rsid w:val="00483338"/>
    <w:rsid w:val="0048343C"/>
    <w:rsid w:val="004836B1"/>
    <w:rsid w:val="0048389D"/>
    <w:rsid w:val="004838B2"/>
    <w:rsid w:val="004838B8"/>
    <w:rsid w:val="00483B77"/>
    <w:rsid w:val="00483C56"/>
    <w:rsid w:val="00483C87"/>
    <w:rsid w:val="00483FC1"/>
    <w:rsid w:val="004840D2"/>
    <w:rsid w:val="0048412B"/>
    <w:rsid w:val="0048424E"/>
    <w:rsid w:val="0048427B"/>
    <w:rsid w:val="00484645"/>
    <w:rsid w:val="00484832"/>
    <w:rsid w:val="00484B09"/>
    <w:rsid w:val="00484B5C"/>
    <w:rsid w:val="00484B9E"/>
    <w:rsid w:val="00484C08"/>
    <w:rsid w:val="00484DEC"/>
    <w:rsid w:val="00484DED"/>
    <w:rsid w:val="00484E1B"/>
    <w:rsid w:val="0048509D"/>
    <w:rsid w:val="0048545D"/>
    <w:rsid w:val="00485603"/>
    <w:rsid w:val="00485709"/>
    <w:rsid w:val="00485893"/>
    <w:rsid w:val="004858A5"/>
    <w:rsid w:val="004858B4"/>
    <w:rsid w:val="004859A9"/>
    <w:rsid w:val="00485D47"/>
    <w:rsid w:val="00485E88"/>
    <w:rsid w:val="00486254"/>
    <w:rsid w:val="004865F2"/>
    <w:rsid w:val="00486600"/>
    <w:rsid w:val="0048680B"/>
    <w:rsid w:val="00486BB3"/>
    <w:rsid w:val="00486BCF"/>
    <w:rsid w:val="00486C3E"/>
    <w:rsid w:val="00486CDA"/>
    <w:rsid w:val="00486CF6"/>
    <w:rsid w:val="00487041"/>
    <w:rsid w:val="00487065"/>
    <w:rsid w:val="00487288"/>
    <w:rsid w:val="0048729F"/>
    <w:rsid w:val="00487477"/>
    <w:rsid w:val="004875C4"/>
    <w:rsid w:val="00487704"/>
    <w:rsid w:val="00487806"/>
    <w:rsid w:val="00487D38"/>
    <w:rsid w:val="00487D83"/>
    <w:rsid w:val="00487F8B"/>
    <w:rsid w:val="00487FCE"/>
    <w:rsid w:val="00487FDB"/>
    <w:rsid w:val="00490139"/>
    <w:rsid w:val="00490325"/>
    <w:rsid w:val="00490483"/>
    <w:rsid w:val="004904FA"/>
    <w:rsid w:val="004905C8"/>
    <w:rsid w:val="00490810"/>
    <w:rsid w:val="004908A1"/>
    <w:rsid w:val="004908D8"/>
    <w:rsid w:val="0049096D"/>
    <w:rsid w:val="0049098A"/>
    <w:rsid w:val="00490A8C"/>
    <w:rsid w:val="00490B74"/>
    <w:rsid w:val="00490F2D"/>
    <w:rsid w:val="004910C4"/>
    <w:rsid w:val="004910DD"/>
    <w:rsid w:val="0049136B"/>
    <w:rsid w:val="004913B8"/>
    <w:rsid w:val="004914FC"/>
    <w:rsid w:val="004915CE"/>
    <w:rsid w:val="00491C41"/>
    <w:rsid w:val="0049214A"/>
    <w:rsid w:val="0049223E"/>
    <w:rsid w:val="004928E0"/>
    <w:rsid w:val="00492979"/>
    <w:rsid w:val="00492A0E"/>
    <w:rsid w:val="00492AEB"/>
    <w:rsid w:val="00492CCA"/>
    <w:rsid w:val="00492D07"/>
    <w:rsid w:val="00492EC0"/>
    <w:rsid w:val="004931F1"/>
    <w:rsid w:val="004932DB"/>
    <w:rsid w:val="0049335B"/>
    <w:rsid w:val="0049341F"/>
    <w:rsid w:val="00493909"/>
    <w:rsid w:val="00493B8F"/>
    <w:rsid w:val="00493DF5"/>
    <w:rsid w:val="00493F49"/>
    <w:rsid w:val="00493F75"/>
    <w:rsid w:val="00493FF3"/>
    <w:rsid w:val="00494116"/>
    <w:rsid w:val="0049434B"/>
    <w:rsid w:val="00494460"/>
    <w:rsid w:val="0049456E"/>
    <w:rsid w:val="00494650"/>
    <w:rsid w:val="0049483C"/>
    <w:rsid w:val="00494A8D"/>
    <w:rsid w:val="004950F8"/>
    <w:rsid w:val="004955AA"/>
    <w:rsid w:val="004956D9"/>
    <w:rsid w:val="00495CEB"/>
    <w:rsid w:val="00495F58"/>
    <w:rsid w:val="004960BA"/>
    <w:rsid w:val="0049644A"/>
    <w:rsid w:val="004967AA"/>
    <w:rsid w:val="0049683C"/>
    <w:rsid w:val="00496874"/>
    <w:rsid w:val="00497317"/>
    <w:rsid w:val="0049740F"/>
    <w:rsid w:val="0049785A"/>
    <w:rsid w:val="00497889"/>
    <w:rsid w:val="00497A54"/>
    <w:rsid w:val="00497D02"/>
    <w:rsid w:val="004A0009"/>
    <w:rsid w:val="004A077A"/>
    <w:rsid w:val="004A084F"/>
    <w:rsid w:val="004A0A84"/>
    <w:rsid w:val="004A0CD8"/>
    <w:rsid w:val="004A101D"/>
    <w:rsid w:val="004A1234"/>
    <w:rsid w:val="004A12CB"/>
    <w:rsid w:val="004A1330"/>
    <w:rsid w:val="004A14B9"/>
    <w:rsid w:val="004A1C77"/>
    <w:rsid w:val="004A1CC3"/>
    <w:rsid w:val="004A1D5F"/>
    <w:rsid w:val="004A1EB6"/>
    <w:rsid w:val="004A1FB6"/>
    <w:rsid w:val="004A209C"/>
    <w:rsid w:val="004A21F5"/>
    <w:rsid w:val="004A24A8"/>
    <w:rsid w:val="004A2935"/>
    <w:rsid w:val="004A2A10"/>
    <w:rsid w:val="004A2B8B"/>
    <w:rsid w:val="004A2BB2"/>
    <w:rsid w:val="004A2D80"/>
    <w:rsid w:val="004A2E00"/>
    <w:rsid w:val="004A2F84"/>
    <w:rsid w:val="004A337C"/>
    <w:rsid w:val="004A344A"/>
    <w:rsid w:val="004A34BB"/>
    <w:rsid w:val="004A357D"/>
    <w:rsid w:val="004A3BBF"/>
    <w:rsid w:val="004A3C2B"/>
    <w:rsid w:val="004A42F3"/>
    <w:rsid w:val="004A4744"/>
    <w:rsid w:val="004A47A6"/>
    <w:rsid w:val="004A4982"/>
    <w:rsid w:val="004A4BB4"/>
    <w:rsid w:val="004A4BC2"/>
    <w:rsid w:val="004A4F58"/>
    <w:rsid w:val="004A4FFC"/>
    <w:rsid w:val="004A512D"/>
    <w:rsid w:val="004A5194"/>
    <w:rsid w:val="004A5222"/>
    <w:rsid w:val="004A547E"/>
    <w:rsid w:val="004A5B78"/>
    <w:rsid w:val="004A5DB2"/>
    <w:rsid w:val="004A5DD6"/>
    <w:rsid w:val="004A5DF8"/>
    <w:rsid w:val="004A6025"/>
    <w:rsid w:val="004A6378"/>
    <w:rsid w:val="004A65B7"/>
    <w:rsid w:val="004A65ED"/>
    <w:rsid w:val="004A6833"/>
    <w:rsid w:val="004A687B"/>
    <w:rsid w:val="004A69A2"/>
    <w:rsid w:val="004A6BDC"/>
    <w:rsid w:val="004A6D02"/>
    <w:rsid w:val="004A6F81"/>
    <w:rsid w:val="004A6F95"/>
    <w:rsid w:val="004A7150"/>
    <w:rsid w:val="004A71E6"/>
    <w:rsid w:val="004A7286"/>
    <w:rsid w:val="004A72F1"/>
    <w:rsid w:val="004A74CE"/>
    <w:rsid w:val="004A76A8"/>
    <w:rsid w:val="004A779E"/>
    <w:rsid w:val="004A791A"/>
    <w:rsid w:val="004A7A3D"/>
    <w:rsid w:val="004A7E32"/>
    <w:rsid w:val="004A7EFD"/>
    <w:rsid w:val="004B0290"/>
    <w:rsid w:val="004B02AD"/>
    <w:rsid w:val="004B0429"/>
    <w:rsid w:val="004B0666"/>
    <w:rsid w:val="004B0A98"/>
    <w:rsid w:val="004B0B28"/>
    <w:rsid w:val="004B0BB8"/>
    <w:rsid w:val="004B0BE2"/>
    <w:rsid w:val="004B0CED"/>
    <w:rsid w:val="004B12B3"/>
    <w:rsid w:val="004B1408"/>
    <w:rsid w:val="004B169E"/>
    <w:rsid w:val="004B1934"/>
    <w:rsid w:val="004B1972"/>
    <w:rsid w:val="004B1A05"/>
    <w:rsid w:val="004B1A08"/>
    <w:rsid w:val="004B1AC4"/>
    <w:rsid w:val="004B1C5C"/>
    <w:rsid w:val="004B1CC8"/>
    <w:rsid w:val="004B2296"/>
    <w:rsid w:val="004B241C"/>
    <w:rsid w:val="004B2606"/>
    <w:rsid w:val="004B2692"/>
    <w:rsid w:val="004B27CC"/>
    <w:rsid w:val="004B2BDD"/>
    <w:rsid w:val="004B2C98"/>
    <w:rsid w:val="004B3073"/>
    <w:rsid w:val="004B31A7"/>
    <w:rsid w:val="004B3227"/>
    <w:rsid w:val="004B3479"/>
    <w:rsid w:val="004B348C"/>
    <w:rsid w:val="004B355B"/>
    <w:rsid w:val="004B36F8"/>
    <w:rsid w:val="004B37D7"/>
    <w:rsid w:val="004B3A15"/>
    <w:rsid w:val="004B3C80"/>
    <w:rsid w:val="004B41A8"/>
    <w:rsid w:val="004B4433"/>
    <w:rsid w:val="004B44A3"/>
    <w:rsid w:val="004B46BB"/>
    <w:rsid w:val="004B4A0A"/>
    <w:rsid w:val="004B4A27"/>
    <w:rsid w:val="004B4B58"/>
    <w:rsid w:val="004B4BDE"/>
    <w:rsid w:val="004B4D90"/>
    <w:rsid w:val="004B4EC5"/>
    <w:rsid w:val="004B4F0E"/>
    <w:rsid w:val="004B4FC0"/>
    <w:rsid w:val="004B5546"/>
    <w:rsid w:val="004B59F4"/>
    <w:rsid w:val="004B5B18"/>
    <w:rsid w:val="004B5C00"/>
    <w:rsid w:val="004B5C08"/>
    <w:rsid w:val="004B5D61"/>
    <w:rsid w:val="004B60BC"/>
    <w:rsid w:val="004B62B3"/>
    <w:rsid w:val="004B64D1"/>
    <w:rsid w:val="004B651C"/>
    <w:rsid w:val="004B6548"/>
    <w:rsid w:val="004B66EF"/>
    <w:rsid w:val="004B671B"/>
    <w:rsid w:val="004B679A"/>
    <w:rsid w:val="004B692E"/>
    <w:rsid w:val="004B6AE1"/>
    <w:rsid w:val="004B6B18"/>
    <w:rsid w:val="004B6CA6"/>
    <w:rsid w:val="004B70FA"/>
    <w:rsid w:val="004B73F1"/>
    <w:rsid w:val="004B743B"/>
    <w:rsid w:val="004B76BC"/>
    <w:rsid w:val="004B7DED"/>
    <w:rsid w:val="004B7E83"/>
    <w:rsid w:val="004C014D"/>
    <w:rsid w:val="004C0176"/>
    <w:rsid w:val="004C058E"/>
    <w:rsid w:val="004C061F"/>
    <w:rsid w:val="004C06DE"/>
    <w:rsid w:val="004C0BD9"/>
    <w:rsid w:val="004C0D4D"/>
    <w:rsid w:val="004C0FE3"/>
    <w:rsid w:val="004C113A"/>
    <w:rsid w:val="004C11A6"/>
    <w:rsid w:val="004C120E"/>
    <w:rsid w:val="004C1234"/>
    <w:rsid w:val="004C15CB"/>
    <w:rsid w:val="004C191E"/>
    <w:rsid w:val="004C1922"/>
    <w:rsid w:val="004C1B84"/>
    <w:rsid w:val="004C1E65"/>
    <w:rsid w:val="004C21D2"/>
    <w:rsid w:val="004C2233"/>
    <w:rsid w:val="004C2237"/>
    <w:rsid w:val="004C2402"/>
    <w:rsid w:val="004C24F1"/>
    <w:rsid w:val="004C260B"/>
    <w:rsid w:val="004C2703"/>
    <w:rsid w:val="004C28D7"/>
    <w:rsid w:val="004C2B60"/>
    <w:rsid w:val="004C2C8F"/>
    <w:rsid w:val="004C30F8"/>
    <w:rsid w:val="004C3762"/>
    <w:rsid w:val="004C378B"/>
    <w:rsid w:val="004C3897"/>
    <w:rsid w:val="004C3AE8"/>
    <w:rsid w:val="004C3B3A"/>
    <w:rsid w:val="004C3B9B"/>
    <w:rsid w:val="004C3CFC"/>
    <w:rsid w:val="004C418E"/>
    <w:rsid w:val="004C419D"/>
    <w:rsid w:val="004C4413"/>
    <w:rsid w:val="004C446A"/>
    <w:rsid w:val="004C455A"/>
    <w:rsid w:val="004C4624"/>
    <w:rsid w:val="004C4651"/>
    <w:rsid w:val="004C46E3"/>
    <w:rsid w:val="004C4926"/>
    <w:rsid w:val="004C4E25"/>
    <w:rsid w:val="004C4E52"/>
    <w:rsid w:val="004C4EC9"/>
    <w:rsid w:val="004C4EF2"/>
    <w:rsid w:val="004C566E"/>
    <w:rsid w:val="004C571A"/>
    <w:rsid w:val="004C5993"/>
    <w:rsid w:val="004C59CB"/>
    <w:rsid w:val="004C5A23"/>
    <w:rsid w:val="004C5B10"/>
    <w:rsid w:val="004C5B1C"/>
    <w:rsid w:val="004C5B79"/>
    <w:rsid w:val="004C5C45"/>
    <w:rsid w:val="004C5D53"/>
    <w:rsid w:val="004C606E"/>
    <w:rsid w:val="004C6210"/>
    <w:rsid w:val="004C645C"/>
    <w:rsid w:val="004C6562"/>
    <w:rsid w:val="004C682D"/>
    <w:rsid w:val="004C6941"/>
    <w:rsid w:val="004C6959"/>
    <w:rsid w:val="004C7321"/>
    <w:rsid w:val="004C747C"/>
    <w:rsid w:val="004C760E"/>
    <w:rsid w:val="004C7B2C"/>
    <w:rsid w:val="004C7E42"/>
    <w:rsid w:val="004D0095"/>
    <w:rsid w:val="004D0110"/>
    <w:rsid w:val="004D070A"/>
    <w:rsid w:val="004D07F8"/>
    <w:rsid w:val="004D08D1"/>
    <w:rsid w:val="004D0BFF"/>
    <w:rsid w:val="004D0C2B"/>
    <w:rsid w:val="004D0D2C"/>
    <w:rsid w:val="004D0DC3"/>
    <w:rsid w:val="004D1149"/>
    <w:rsid w:val="004D11BD"/>
    <w:rsid w:val="004D1371"/>
    <w:rsid w:val="004D1448"/>
    <w:rsid w:val="004D1537"/>
    <w:rsid w:val="004D1625"/>
    <w:rsid w:val="004D165B"/>
    <w:rsid w:val="004D16D4"/>
    <w:rsid w:val="004D1746"/>
    <w:rsid w:val="004D17D4"/>
    <w:rsid w:val="004D191A"/>
    <w:rsid w:val="004D1A04"/>
    <w:rsid w:val="004D1B01"/>
    <w:rsid w:val="004D1C9D"/>
    <w:rsid w:val="004D1DF5"/>
    <w:rsid w:val="004D1ED9"/>
    <w:rsid w:val="004D211B"/>
    <w:rsid w:val="004D21A2"/>
    <w:rsid w:val="004D2331"/>
    <w:rsid w:val="004D257D"/>
    <w:rsid w:val="004D28F5"/>
    <w:rsid w:val="004D2933"/>
    <w:rsid w:val="004D2ACB"/>
    <w:rsid w:val="004D2C3D"/>
    <w:rsid w:val="004D2E69"/>
    <w:rsid w:val="004D2FBA"/>
    <w:rsid w:val="004D3180"/>
    <w:rsid w:val="004D36AF"/>
    <w:rsid w:val="004D3890"/>
    <w:rsid w:val="004D3BD7"/>
    <w:rsid w:val="004D3CB7"/>
    <w:rsid w:val="004D3CC0"/>
    <w:rsid w:val="004D3D92"/>
    <w:rsid w:val="004D3E59"/>
    <w:rsid w:val="004D409C"/>
    <w:rsid w:val="004D41A1"/>
    <w:rsid w:val="004D4270"/>
    <w:rsid w:val="004D42EE"/>
    <w:rsid w:val="004D4377"/>
    <w:rsid w:val="004D4390"/>
    <w:rsid w:val="004D443A"/>
    <w:rsid w:val="004D4A3A"/>
    <w:rsid w:val="004D4A97"/>
    <w:rsid w:val="004D4B26"/>
    <w:rsid w:val="004D4B5C"/>
    <w:rsid w:val="004D4C0C"/>
    <w:rsid w:val="004D4CB0"/>
    <w:rsid w:val="004D518B"/>
    <w:rsid w:val="004D52AB"/>
    <w:rsid w:val="004D5354"/>
    <w:rsid w:val="004D53E4"/>
    <w:rsid w:val="004D54FB"/>
    <w:rsid w:val="004D559D"/>
    <w:rsid w:val="004D55A7"/>
    <w:rsid w:val="004D57F0"/>
    <w:rsid w:val="004D58CB"/>
    <w:rsid w:val="004D5930"/>
    <w:rsid w:val="004D59B8"/>
    <w:rsid w:val="004D5A20"/>
    <w:rsid w:val="004D5A93"/>
    <w:rsid w:val="004D5AFC"/>
    <w:rsid w:val="004D5CA4"/>
    <w:rsid w:val="004D5DEB"/>
    <w:rsid w:val="004D6096"/>
    <w:rsid w:val="004D60ED"/>
    <w:rsid w:val="004D632B"/>
    <w:rsid w:val="004D63ED"/>
    <w:rsid w:val="004D6905"/>
    <w:rsid w:val="004D69EF"/>
    <w:rsid w:val="004D6B54"/>
    <w:rsid w:val="004D70D6"/>
    <w:rsid w:val="004D751B"/>
    <w:rsid w:val="004D76B1"/>
    <w:rsid w:val="004D78C2"/>
    <w:rsid w:val="004D7B64"/>
    <w:rsid w:val="004D7BEB"/>
    <w:rsid w:val="004D7CB7"/>
    <w:rsid w:val="004D7DC2"/>
    <w:rsid w:val="004D7EA7"/>
    <w:rsid w:val="004D7FE0"/>
    <w:rsid w:val="004E01AE"/>
    <w:rsid w:val="004E0275"/>
    <w:rsid w:val="004E0551"/>
    <w:rsid w:val="004E060C"/>
    <w:rsid w:val="004E066A"/>
    <w:rsid w:val="004E09FA"/>
    <w:rsid w:val="004E0A1A"/>
    <w:rsid w:val="004E0A74"/>
    <w:rsid w:val="004E1189"/>
    <w:rsid w:val="004E1480"/>
    <w:rsid w:val="004E17DE"/>
    <w:rsid w:val="004E19FA"/>
    <w:rsid w:val="004E1CD3"/>
    <w:rsid w:val="004E1D84"/>
    <w:rsid w:val="004E1FA7"/>
    <w:rsid w:val="004E20FA"/>
    <w:rsid w:val="004E21F9"/>
    <w:rsid w:val="004E22A4"/>
    <w:rsid w:val="004E23C3"/>
    <w:rsid w:val="004E23F8"/>
    <w:rsid w:val="004E2405"/>
    <w:rsid w:val="004E2653"/>
    <w:rsid w:val="004E2700"/>
    <w:rsid w:val="004E2A22"/>
    <w:rsid w:val="004E305D"/>
    <w:rsid w:val="004E3083"/>
    <w:rsid w:val="004E3097"/>
    <w:rsid w:val="004E310D"/>
    <w:rsid w:val="004E3173"/>
    <w:rsid w:val="004E36AB"/>
    <w:rsid w:val="004E36C2"/>
    <w:rsid w:val="004E3831"/>
    <w:rsid w:val="004E3AFF"/>
    <w:rsid w:val="004E3F55"/>
    <w:rsid w:val="004E3F5C"/>
    <w:rsid w:val="004E40E9"/>
    <w:rsid w:val="004E42A4"/>
    <w:rsid w:val="004E433B"/>
    <w:rsid w:val="004E43AC"/>
    <w:rsid w:val="004E4712"/>
    <w:rsid w:val="004E5197"/>
    <w:rsid w:val="004E5299"/>
    <w:rsid w:val="004E5774"/>
    <w:rsid w:val="004E5990"/>
    <w:rsid w:val="004E5A74"/>
    <w:rsid w:val="004E5AB0"/>
    <w:rsid w:val="004E5C4E"/>
    <w:rsid w:val="004E5CDA"/>
    <w:rsid w:val="004E5D66"/>
    <w:rsid w:val="004E5EF6"/>
    <w:rsid w:val="004E6070"/>
    <w:rsid w:val="004E6132"/>
    <w:rsid w:val="004E62BA"/>
    <w:rsid w:val="004E6305"/>
    <w:rsid w:val="004E63A8"/>
    <w:rsid w:val="004E6411"/>
    <w:rsid w:val="004E643E"/>
    <w:rsid w:val="004E651D"/>
    <w:rsid w:val="004E68E9"/>
    <w:rsid w:val="004E68F7"/>
    <w:rsid w:val="004E6D78"/>
    <w:rsid w:val="004E702C"/>
    <w:rsid w:val="004E712E"/>
    <w:rsid w:val="004E7246"/>
    <w:rsid w:val="004E728F"/>
    <w:rsid w:val="004E73C8"/>
    <w:rsid w:val="004E7659"/>
    <w:rsid w:val="004E7758"/>
    <w:rsid w:val="004E77EF"/>
    <w:rsid w:val="004E780D"/>
    <w:rsid w:val="004E78B4"/>
    <w:rsid w:val="004E7A14"/>
    <w:rsid w:val="004E7A6A"/>
    <w:rsid w:val="004E7A9A"/>
    <w:rsid w:val="004E7B76"/>
    <w:rsid w:val="004E7D5A"/>
    <w:rsid w:val="004E7E84"/>
    <w:rsid w:val="004E7E9C"/>
    <w:rsid w:val="004E7EBE"/>
    <w:rsid w:val="004F00B4"/>
    <w:rsid w:val="004F00F4"/>
    <w:rsid w:val="004F0149"/>
    <w:rsid w:val="004F02AF"/>
    <w:rsid w:val="004F08E5"/>
    <w:rsid w:val="004F0A0A"/>
    <w:rsid w:val="004F0BD8"/>
    <w:rsid w:val="004F0C9A"/>
    <w:rsid w:val="004F0EA2"/>
    <w:rsid w:val="004F0ED4"/>
    <w:rsid w:val="004F1133"/>
    <w:rsid w:val="004F11EC"/>
    <w:rsid w:val="004F1267"/>
    <w:rsid w:val="004F14E7"/>
    <w:rsid w:val="004F15C2"/>
    <w:rsid w:val="004F170C"/>
    <w:rsid w:val="004F1AD3"/>
    <w:rsid w:val="004F1B2E"/>
    <w:rsid w:val="004F1D44"/>
    <w:rsid w:val="004F2074"/>
    <w:rsid w:val="004F209C"/>
    <w:rsid w:val="004F2164"/>
    <w:rsid w:val="004F2170"/>
    <w:rsid w:val="004F222D"/>
    <w:rsid w:val="004F2494"/>
    <w:rsid w:val="004F256B"/>
    <w:rsid w:val="004F25D0"/>
    <w:rsid w:val="004F26CE"/>
    <w:rsid w:val="004F2843"/>
    <w:rsid w:val="004F297D"/>
    <w:rsid w:val="004F2ACE"/>
    <w:rsid w:val="004F2C45"/>
    <w:rsid w:val="004F2D1C"/>
    <w:rsid w:val="004F2D3C"/>
    <w:rsid w:val="004F2D52"/>
    <w:rsid w:val="004F2DA2"/>
    <w:rsid w:val="004F2F77"/>
    <w:rsid w:val="004F2FD7"/>
    <w:rsid w:val="004F2FEE"/>
    <w:rsid w:val="004F30E4"/>
    <w:rsid w:val="004F3277"/>
    <w:rsid w:val="004F3317"/>
    <w:rsid w:val="004F3393"/>
    <w:rsid w:val="004F3585"/>
    <w:rsid w:val="004F3595"/>
    <w:rsid w:val="004F3598"/>
    <w:rsid w:val="004F3804"/>
    <w:rsid w:val="004F3975"/>
    <w:rsid w:val="004F3B9E"/>
    <w:rsid w:val="004F4123"/>
    <w:rsid w:val="004F4543"/>
    <w:rsid w:val="004F4585"/>
    <w:rsid w:val="004F467E"/>
    <w:rsid w:val="004F47F4"/>
    <w:rsid w:val="004F4A51"/>
    <w:rsid w:val="004F4B3C"/>
    <w:rsid w:val="004F4BDE"/>
    <w:rsid w:val="004F4DA3"/>
    <w:rsid w:val="004F4DB6"/>
    <w:rsid w:val="004F51B2"/>
    <w:rsid w:val="004F527E"/>
    <w:rsid w:val="004F52B5"/>
    <w:rsid w:val="004F594A"/>
    <w:rsid w:val="004F5B42"/>
    <w:rsid w:val="004F5CA7"/>
    <w:rsid w:val="004F601C"/>
    <w:rsid w:val="004F612C"/>
    <w:rsid w:val="004F6317"/>
    <w:rsid w:val="004F6350"/>
    <w:rsid w:val="004F703C"/>
    <w:rsid w:val="004F70C8"/>
    <w:rsid w:val="004F7143"/>
    <w:rsid w:val="004F7290"/>
    <w:rsid w:val="004F75AE"/>
    <w:rsid w:val="004F76B1"/>
    <w:rsid w:val="004F786B"/>
    <w:rsid w:val="004F78F8"/>
    <w:rsid w:val="004F7A29"/>
    <w:rsid w:val="004F7A4E"/>
    <w:rsid w:val="004F7CA8"/>
    <w:rsid w:val="00500084"/>
    <w:rsid w:val="005001E4"/>
    <w:rsid w:val="00500490"/>
    <w:rsid w:val="00500BA9"/>
    <w:rsid w:val="00500D76"/>
    <w:rsid w:val="00500DE0"/>
    <w:rsid w:val="00500FAE"/>
    <w:rsid w:val="00501714"/>
    <w:rsid w:val="00501728"/>
    <w:rsid w:val="00501A0B"/>
    <w:rsid w:val="00501DD9"/>
    <w:rsid w:val="00501E78"/>
    <w:rsid w:val="00501F55"/>
    <w:rsid w:val="00502295"/>
    <w:rsid w:val="005027D2"/>
    <w:rsid w:val="00502958"/>
    <w:rsid w:val="00502B9F"/>
    <w:rsid w:val="00502BA2"/>
    <w:rsid w:val="00502D30"/>
    <w:rsid w:val="00502D86"/>
    <w:rsid w:val="00502DA2"/>
    <w:rsid w:val="00502DDC"/>
    <w:rsid w:val="0050376B"/>
    <w:rsid w:val="0050388B"/>
    <w:rsid w:val="00503BA2"/>
    <w:rsid w:val="00503D3B"/>
    <w:rsid w:val="005040B7"/>
    <w:rsid w:val="0050416C"/>
    <w:rsid w:val="005041F3"/>
    <w:rsid w:val="00504303"/>
    <w:rsid w:val="00504337"/>
    <w:rsid w:val="00504339"/>
    <w:rsid w:val="0050507E"/>
    <w:rsid w:val="005051F7"/>
    <w:rsid w:val="0050534C"/>
    <w:rsid w:val="00505454"/>
    <w:rsid w:val="005055B7"/>
    <w:rsid w:val="0050577C"/>
    <w:rsid w:val="0050577E"/>
    <w:rsid w:val="00505B5C"/>
    <w:rsid w:val="00505CA3"/>
    <w:rsid w:val="00505E6E"/>
    <w:rsid w:val="00506386"/>
    <w:rsid w:val="0050658A"/>
    <w:rsid w:val="0050678A"/>
    <w:rsid w:val="005067D8"/>
    <w:rsid w:val="005068F1"/>
    <w:rsid w:val="00506AEF"/>
    <w:rsid w:val="00506B1C"/>
    <w:rsid w:val="00506B31"/>
    <w:rsid w:val="00506CBA"/>
    <w:rsid w:val="005072C5"/>
    <w:rsid w:val="00507335"/>
    <w:rsid w:val="00507768"/>
    <w:rsid w:val="005077FF"/>
    <w:rsid w:val="00507B2E"/>
    <w:rsid w:val="005100CE"/>
    <w:rsid w:val="005101FA"/>
    <w:rsid w:val="005106AD"/>
    <w:rsid w:val="005107A4"/>
    <w:rsid w:val="005108B6"/>
    <w:rsid w:val="00510AE0"/>
    <w:rsid w:val="00510F6D"/>
    <w:rsid w:val="00511067"/>
    <w:rsid w:val="005111FD"/>
    <w:rsid w:val="0051128C"/>
    <w:rsid w:val="00511369"/>
    <w:rsid w:val="005113C5"/>
    <w:rsid w:val="00511459"/>
    <w:rsid w:val="00511562"/>
    <w:rsid w:val="00511834"/>
    <w:rsid w:val="00511BFA"/>
    <w:rsid w:val="00511C44"/>
    <w:rsid w:val="00511DB1"/>
    <w:rsid w:val="00511F55"/>
    <w:rsid w:val="005121DA"/>
    <w:rsid w:val="00512341"/>
    <w:rsid w:val="005123B2"/>
    <w:rsid w:val="00512462"/>
    <w:rsid w:val="00512561"/>
    <w:rsid w:val="00512595"/>
    <w:rsid w:val="00512837"/>
    <w:rsid w:val="00512D15"/>
    <w:rsid w:val="00512D30"/>
    <w:rsid w:val="00512E52"/>
    <w:rsid w:val="005131CC"/>
    <w:rsid w:val="005133C2"/>
    <w:rsid w:val="00513401"/>
    <w:rsid w:val="0051393D"/>
    <w:rsid w:val="00513D0D"/>
    <w:rsid w:val="00513D9E"/>
    <w:rsid w:val="005142DD"/>
    <w:rsid w:val="0051458E"/>
    <w:rsid w:val="00514709"/>
    <w:rsid w:val="00514762"/>
    <w:rsid w:val="005147F8"/>
    <w:rsid w:val="00514BFD"/>
    <w:rsid w:val="00514C66"/>
    <w:rsid w:val="00514C8A"/>
    <w:rsid w:val="00514DD5"/>
    <w:rsid w:val="00515434"/>
    <w:rsid w:val="005154AD"/>
    <w:rsid w:val="005155F7"/>
    <w:rsid w:val="005157C7"/>
    <w:rsid w:val="00515D4D"/>
    <w:rsid w:val="005162D0"/>
    <w:rsid w:val="005163B9"/>
    <w:rsid w:val="00516746"/>
    <w:rsid w:val="00516B6B"/>
    <w:rsid w:val="00516D91"/>
    <w:rsid w:val="00516E77"/>
    <w:rsid w:val="00516EAA"/>
    <w:rsid w:val="00516F44"/>
    <w:rsid w:val="00517063"/>
    <w:rsid w:val="005171C1"/>
    <w:rsid w:val="005172BB"/>
    <w:rsid w:val="0051743A"/>
    <w:rsid w:val="0051757E"/>
    <w:rsid w:val="005176B3"/>
    <w:rsid w:val="00517928"/>
    <w:rsid w:val="00517987"/>
    <w:rsid w:val="00517C68"/>
    <w:rsid w:val="00517CAA"/>
    <w:rsid w:val="00517CB7"/>
    <w:rsid w:val="00517D31"/>
    <w:rsid w:val="00517DBA"/>
    <w:rsid w:val="00520193"/>
    <w:rsid w:val="00520354"/>
    <w:rsid w:val="005206D8"/>
    <w:rsid w:val="00520944"/>
    <w:rsid w:val="00520A4C"/>
    <w:rsid w:val="00520CEC"/>
    <w:rsid w:val="00520EC5"/>
    <w:rsid w:val="00520FBD"/>
    <w:rsid w:val="005210F9"/>
    <w:rsid w:val="005213C5"/>
    <w:rsid w:val="00521422"/>
    <w:rsid w:val="00521485"/>
    <w:rsid w:val="005216C7"/>
    <w:rsid w:val="005219C9"/>
    <w:rsid w:val="005219D9"/>
    <w:rsid w:val="005219FB"/>
    <w:rsid w:val="00521A24"/>
    <w:rsid w:val="00521B50"/>
    <w:rsid w:val="00521C08"/>
    <w:rsid w:val="00521CFB"/>
    <w:rsid w:val="00521E1B"/>
    <w:rsid w:val="00521EB2"/>
    <w:rsid w:val="00521F27"/>
    <w:rsid w:val="0052213B"/>
    <w:rsid w:val="00522331"/>
    <w:rsid w:val="005227C1"/>
    <w:rsid w:val="00522D29"/>
    <w:rsid w:val="00522D7C"/>
    <w:rsid w:val="005230E2"/>
    <w:rsid w:val="00523198"/>
    <w:rsid w:val="0052341B"/>
    <w:rsid w:val="005235C6"/>
    <w:rsid w:val="0052360F"/>
    <w:rsid w:val="005238A6"/>
    <w:rsid w:val="00523A26"/>
    <w:rsid w:val="00523ABD"/>
    <w:rsid w:val="00523F72"/>
    <w:rsid w:val="0052448D"/>
    <w:rsid w:val="00524937"/>
    <w:rsid w:val="00524980"/>
    <w:rsid w:val="00524D59"/>
    <w:rsid w:val="00524F9C"/>
    <w:rsid w:val="00525029"/>
    <w:rsid w:val="00525119"/>
    <w:rsid w:val="0052515E"/>
    <w:rsid w:val="00525208"/>
    <w:rsid w:val="005252D9"/>
    <w:rsid w:val="00525419"/>
    <w:rsid w:val="00525459"/>
    <w:rsid w:val="005254DE"/>
    <w:rsid w:val="00525678"/>
    <w:rsid w:val="005257EF"/>
    <w:rsid w:val="0052588A"/>
    <w:rsid w:val="00525B34"/>
    <w:rsid w:val="00525D16"/>
    <w:rsid w:val="00525DA9"/>
    <w:rsid w:val="005262B9"/>
    <w:rsid w:val="005262DC"/>
    <w:rsid w:val="005262F5"/>
    <w:rsid w:val="00526364"/>
    <w:rsid w:val="00526382"/>
    <w:rsid w:val="00526941"/>
    <w:rsid w:val="005269F6"/>
    <w:rsid w:val="00526A57"/>
    <w:rsid w:val="00526A69"/>
    <w:rsid w:val="00526BA8"/>
    <w:rsid w:val="00526BEA"/>
    <w:rsid w:val="00526BF0"/>
    <w:rsid w:val="00526C45"/>
    <w:rsid w:val="005272A2"/>
    <w:rsid w:val="00527630"/>
    <w:rsid w:val="005277BB"/>
    <w:rsid w:val="0052783A"/>
    <w:rsid w:val="00527A86"/>
    <w:rsid w:val="00527C7B"/>
    <w:rsid w:val="00527E95"/>
    <w:rsid w:val="00527F5F"/>
    <w:rsid w:val="00530322"/>
    <w:rsid w:val="00530519"/>
    <w:rsid w:val="005305D0"/>
    <w:rsid w:val="005307E4"/>
    <w:rsid w:val="005307EF"/>
    <w:rsid w:val="00530860"/>
    <w:rsid w:val="00530936"/>
    <w:rsid w:val="00530A56"/>
    <w:rsid w:val="00530B04"/>
    <w:rsid w:val="00530C92"/>
    <w:rsid w:val="00530CA1"/>
    <w:rsid w:val="00530D44"/>
    <w:rsid w:val="00530DF1"/>
    <w:rsid w:val="005310F4"/>
    <w:rsid w:val="00531291"/>
    <w:rsid w:val="0053135D"/>
    <w:rsid w:val="00531511"/>
    <w:rsid w:val="005315C1"/>
    <w:rsid w:val="005315C4"/>
    <w:rsid w:val="00531622"/>
    <w:rsid w:val="00531B9F"/>
    <w:rsid w:val="00531D9B"/>
    <w:rsid w:val="00531F50"/>
    <w:rsid w:val="00532020"/>
    <w:rsid w:val="0053220B"/>
    <w:rsid w:val="0053225A"/>
    <w:rsid w:val="005323E2"/>
    <w:rsid w:val="0053246C"/>
    <w:rsid w:val="0053262D"/>
    <w:rsid w:val="00532865"/>
    <w:rsid w:val="00532875"/>
    <w:rsid w:val="00532A04"/>
    <w:rsid w:val="00532A77"/>
    <w:rsid w:val="00532A7C"/>
    <w:rsid w:val="00532A88"/>
    <w:rsid w:val="00532AC2"/>
    <w:rsid w:val="00532E2E"/>
    <w:rsid w:val="00532E8D"/>
    <w:rsid w:val="005330D7"/>
    <w:rsid w:val="0053332D"/>
    <w:rsid w:val="00533394"/>
    <w:rsid w:val="00533533"/>
    <w:rsid w:val="00533683"/>
    <w:rsid w:val="00533820"/>
    <w:rsid w:val="00533A7A"/>
    <w:rsid w:val="00533B0F"/>
    <w:rsid w:val="00533B23"/>
    <w:rsid w:val="00533BEA"/>
    <w:rsid w:val="00533C4B"/>
    <w:rsid w:val="00533EE0"/>
    <w:rsid w:val="00534051"/>
    <w:rsid w:val="005340A4"/>
    <w:rsid w:val="0053448F"/>
    <w:rsid w:val="005347EE"/>
    <w:rsid w:val="00534948"/>
    <w:rsid w:val="005349BC"/>
    <w:rsid w:val="00534A7B"/>
    <w:rsid w:val="00534C21"/>
    <w:rsid w:val="00534E17"/>
    <w:rsid w:val="00534E37"/>
    <w:rsid w:val="00534EE4"/>
    <w:rsid w:val="00535320"/>
    <w:rsid w:val="0053542C"/>
    <w:rsid w:val="00535518"/>
    <w:rsid w:val="00535687"/>
    <w:rsid w:val="005356DA"/>
    <w:rsid w:val="0053573E"/>
    <w:rsid w:val="00535A12"/>
    <w:rsid w:val="00535A66"/>
    <w:rsid w:val="00535D3A"/>
    <w:rsid w:val="00535DD5"/>
    <w:rsid w:val="00535E12"/>
    <w:rsid w:val="00535F7A"/>
    <w:rsid w:val="0053652F"/>
    <w:rsid w:val="00536865"/>
    <w:rsid w:val="005369E1"/>
    <w:rsid w:val="00536D5A"/>
    <w:rsid w:val="00536ECD"/>
    <w:rsid w:val="00536F00"/>
    <w:rsid w:val="00536FAE"/>
    <w:rsid w:val="00537204"/>
    <w:rsid w:val="00537216"/>
    <w:rsid w:val="00537356"/>
    <w:rsid w:val="0053757E"/>
    <w:rsid w:val="005379FA"/>
    <w:rsid w:val="00537D7A"/>
    <w:rsid w:val="00540048"/>
    <w:rsid w:val="005400FD"/>
    <w:rsid w:val="00540488"/>
    <w:rsid w:val="00540623"/>
    <w:rsid w:val="00540886"/>
    <w:rsid w:val="005409CB"/>
    <w:rsid w:val="00540A3C"/>
    <w:rsid w:val="00540C41"/>
    <w:rsid w:val="00540FE1"/>
    <w:rsid w:val="00541435"/>
    <w:rsid w:val="0054172B"/>
    <w:rsid w:val="005417BC"/>
    <w:rsid w:val="005417F4"/>
    <w:rsid w:val="00541964"/>
    <w:rsid w:val="00541ACC"/>
    <w:rsid w:val="00541AEC"/>
    <w:rsid w:val="00541C5F"/>
    <w:rsid w:val="00541F6F"/>
    <w:rsid w:val="0054246A"/>
    <w:rsid w:val="0054254A"/>
    <w:rsid w:val="00542574"/>
    <w:rsid w:val="00542629"/>
    <w:rsid w:val="005426FF"/>
    <w:rsid w:val="0054290F"/>
    <w:rsid w:val="00542B7B"/>
    <w:rsid w:val="00542C19"/>
    <w:rsid w:val="00542DA2"/>
    <w:rsid w:val="00542F98"/>
    <w:rsid w:val="00543273"/>
    <w:rsid w:val="005432E9"/>
    <w:rsid w:val="005433F3"/>
    <w:rsid w:val="005435F8"/>
    <w:rsid w:val="00543610"/>
    <w:rsid w:val="0054381F"/>
    <w:rsid w:val="00543A30"/>
    <w:rsid w:val="00543EBC"/>
    <w:rsid w:val="0054404B"/>
    <w:rsid w:val="0054405E"/>
    <w:rsid w:val="0054408B"/>
    <w:rsid w:val="00544233"/>
    <w:rsid w:val="00544341"/>
    <w:rsid w:val="0054479A"/>
    <w:rsid w:val="00544A81"/>
    <w:rsid w:val="00544B0A"/>
    <w:rsid w:val="00544B3F"/>
    <w:rsid w:val="00544E07"/>
    <w:rsid w:val="00544E5F"/>
    <w:rsid w:val="00544FC2"/>
    <w:rsid w:val="00545423"/>
    <w:rsid w:val="0054548E"/>
    <w:rsid w:val="0054558B"/>
    <w:rsid w:val="00545783"/>
    <w:rsid w:val="0054578F"/>
    <w:rsid w:val="00545AD8"/>
    <w:rsid w:val="00545E21"/>
    <w:rsid w:val="00545F34"/>
    <w:rsid w:val="00546098"/>
    <w:rsid w:val="005460D9"/>
    <w:rsid w:val="005460E7"/>
    <w:rsid w:val="005463B0"/>
    <w:rsid w:val="00546431"/>
    <w:rsid w:val="00546593"/>
    <w:rsid w:val="005465B4"/>
    <w:rsid w:val="005466CA"/>
    <w:rsid w:val="005467B3"/>
    <w:rsid w:val="0054696C"/>
    <w:rsid w:val="00546B9F"/>
    <w:rsid w:val="00546C1F"/>
    <w:rsid w:val="00546C61"/>
    <w:rsid w:val="00546CEE"/>
    <w:rsid w:val="00546CF6"/>
    <w:rsid w:val="00546D60"/>
    <w:rsid w:val="00546ED1"/>
    <w:rsid w:val="00546F2F"/>
    <w:rsid w:val="005470D5"/>
    <w:rsid w:val="00547145"/>
    <w:rsid w:val="00547198"/>
    <w:rsid w:val="00547258"/>
    <w:rsid w:val="005472C7"/>
    <w:rsid w:val="005473DD"/>
    <w:rsid w:val="005476C8"/>
    <w:rsid w:val="005479F1"/>
    <w:rsid w:val="00547A80"/>
    <w:rsid w:val="00547BB7"/>
    <w:rsid w:val="00547C82"/>
    <w:rsid w:val="00547F99"/>
    <w:rsid w:val="005501BA"/>
    <w:rsid w:val="00550279"/>
    <w:rsid w:val="005503C0"/>
    <w:rsid w:val="005503C4"/>
    <w:rsid w:val="005504F1"/>
    <w:rsid w:val="0055072C"/>
    <w:rsid w:val="005507CA"/>
    <w:rsid w:val="005507CB"/>
    <w:rsid w:val="0055089B"/>
    <w:rsid w:val="00550A3A"/>
    <w:rsid w:val="00551596"/>
    <w:rsid w:val="00551B34"/>
    <w:rsid w:val="00551B64"/>
    <w:rsid w:val="00551CAF"/>
    <w:rsid w:val="00551CFD"/>
    <w:rsid w:val="00551E9D"/>
    <w:rsid w:val="00552445"/>
    <w:rsid w:val="0055247C"/>
    <w:rsid w:val="0055262D"/>
    <w:rsid w:val="00552708"/>
    <w:rsid w:val="0055274F"/>
    <w:rsid w:val="0055278C"/>
    <w:rsid w:val="005529F0"/>
    <w:rsid w:val="00552B3F"/>
    <w:rsid w:val="00552D77"/>
    <w:rsid w:val="00552E1D"/>
    <w:rsid w:val="00552FDC"/>
    <w:rsid w:val="00553234"/>
    <w:rsid w:val="0055357D"/>
    <w:rsid w:val="005535BE"/>
    <w:rsid w:val="00553725"/>
    <w:rsid w:val="00553D1A"/>
    <w:rsid w:val="00553F19"/>
    <w:rsid w:val="00553FA8"/>
    <w:rsid w:val="00554143"/>
    <w:rsid w:val="00554158"/>
    <w:rsid w:val="00554265"/>
    <w:rsid w:val="005542F3"/>
    <w:rsid w:val="00554373"/>
    <w:rsid w:val="005544A2"/>
    <w:rsid w:val="0055485F"/>
    <w:rsid w:val="005548D4"/>
    <w:rsid w:val="00554901"/>
    <w:rsid w:val="00554C7A"/>
    <w:rsid w:val="00554C9C"/>
    <w:rsid w:val="00554D9E"/>
    <w:rsid w:val="00555393"/>
    <w:rsid w:val="005553F0"/>
    <w:rsid w:val="00555493"/>
    <w:rsid w:val="0055572E"/>
    <w:rsid w:val="00555907"/>
    <w:rsid w:val="00555E44"/>
    <w:rsid w:val="00555FE7"/>
    <w:rsid w:val="00556040"/>
    <w:rsid w:val="00556146"/>
    <w:rsid w:val="0055624C"/>
    <w:rsid w:val="00556381"/>
    <w:rsid w:val="0055655D"/>
    <w:rsid w:val="005565BB"/>
    <w:rsid w:val="005566D1"/>
    <w:rsid w:val="00556906"/>
    <w:rsid w:val="00556A70"/>
    <w:rsid w:val="00556C8E"/>
    <w:rsid w:val="00556EB6"/>
    <w:rsid w:val="00557037"/>
    <w:rsid w:val="00557072"/>
    <w:rsid w:val="0055733E"/>
    <w:rsid w:val="00557361"/>
    <w:rsid w:val="00557397"/>
    <w:rsid w:val="00557432"/>
    <w:rsid w:val="00557698"/>
    <w:rsid w:val="00557719"/>
    <w:rsid w:val="005578C9"/>
    <w:rsid w:val="00557B54"/>
    <w:rsid w:val="00557C9C"/>
    <w:rsid w:val="00560414"/>
    <w:rsid w:val="00560950"/>
    <w:rsid w:val="00560B3B"/>
    <w:rsid w:val="00560C3B"/>
    <w:rsid w:val="00560D8E"/>
    <w:rsid w:val="00560E5A"/>
    <w:rsid w:val="00560F14"/>
    <w:rsid w:val="005615DD"/>
    <w:rsid w:val="00561C4F"/>
    <w:rsid w:val="00561D37"/>
    <w:rsid w:val="00561E73"/>
    <w:rsid w:val="00562091"/>
    <w:rsid w:val="005622E8"/>
    <w:rsid w:val="0056235E"/>
    <w:rsid w:val="00562411"/>
    <w:rsid w:val="0056241C"/>
    <w:rsid w:val="00562886"/>
    <w:rsid w:val="005629A0"/>
    <w:rsid w:val="00562C52"/>
    <w:rsid w:val="00562CB1"/>
    <w:rsid w:val="00562CBD"/>
    <w:rsid w:val="00562D54"/>
    <w:rsid w:val="00562F4A"/>
    <w:rsid w:val="00562FA3"/>
    <w:rsid w:val="00563076"/>
    <w:rsid w:val="00563198"/>
    <w:rsid w:val="00563359"/>
    <w:rsid w:val="00563B13"/>
    <w:rsid w:val="00563BC4"/>
    <w:rsid w:val="00563CE8"/>
    <w:rsid w:val="00563EFC"/>
    <w:rsid w:val="00564081"/>
    <w:rsid w:val="005642CB"/>
    <w:rsid w:val="00564569"/>
    <w:rsid w:val="00564727"/>
    <w:rsid w:val="0056488E"/>
    <w:rsid w:val="005648B9"/>
    <w:rsid w:val="005648C9"/>
    <w:rsid w:val="00564901"/>
    <w:rsid w:val="00564909"/>
    <w:rsid w:val="00564913"/>
    <w:rsid w:val="00564E1F"/>
    <w:rsid w:val="00564E9B"/>
    <w:rsid w:val="00564F2F"/>
    <w:rsid w:val="00564FBD"/>
    <w:rsid w:val="00565145"/>
    <w:rsid w:val="00565203"/>
    <w:rsid w:val="0056567F"/>
    <w:rsid w:val="00565823"/>
    <w:rsid w:val="00565BA9"/>
    <w:rsid w:val="00565C14"/>
    <w:rsid w:val="00565D4D"/>
    <w:rsid w:val="00565F86"/>
    <w:rsid w:val="0056633B"/>
    <w:rsid w:val="0056638A"/>
    <w:rsid w:val="00566392"/>
    <w:rsid w:val="00566546"/>
    <w:rsid w:val="005668A2"/>
    <w:rsid w:val="00566BBD"/>
    <w:rsid w:val="005672EA"/>
    <w:rsid w:val="005672FC"/>
    <w:rsid w:val="00567327"/>
    <w:rsid w:val="00567357"/>
    <w:rsid w:val="00567B75"/>
    <w:rsid w:val="00567C42"/>
    <w:rsid w:val="00567D7D"/>
    <w:rsid w:val="00570058"/>
    <w:rsid w:val="005700F2"/>
    <w:rsid w:val="005702BA"/>
    <w:rsid w:val="00570356"/>
    <w:rsid w:val="005703E9"/>
    <w:rsid w:val="0057048A"/>
    <w:rsid w:val="005704E3"/>
    <w:rsid w:val="00570530"/>
    <w:rsid w:val="005705B0"/>
    <w:rsid w:val="0057065A"/>
    <w:rsid w:val="005706A2"/>
    <w:rsid w:val="005706D4"/>
    <w:rsid w:val="00570AB5"/>
    <w:rsid w:val="00570B09"/>
    <w:rsid w:val="00570B11"/>
    <w:rsid w:val="00570F91"/>
    <w:rsid w:val="005710DB"/>
    <w:rsid w:val="005712E5"/>
    <w:rsid w:val="0057140C"/>
    <w:rsid w:val="005716FC"/>
    <w:rsid w:val="00571818"/>
    <w:rsid w:val="0057182A"/>
    <w:rsid w:val="0057184A"/>
    <w:rsid w:val="005718FB"/>
    <w:rsid w:val="00571B67"/>
    <w:rsid w:val="00572169"/>
    <w:rsid w:val="005723E6"/>
    <w:rsid w:val="0057271A"/>
    <w:rsid w:val="00572845"/>
    <w:rsid w:val="0057284C"/>
    <w:rsid w:val="00572B50"/>
    <w:rsid w:val="00572BE7"/>
    <w:rsid w:val="00572DC7"/>
    <w:rsid w:val="00572E18"/>
    <w:rsid w:val="00572F8C"/>
    <w:rsid w:val="00573239"/>
    <w:rsid w:val="00573299"/>
    <w:rsid w:val="005734E4"/>
    <w:rsid w:val="0057355E"/>
    <w:rsid w:val="0057358C"/>
    <w:rsid w:val="0057367F"/>
    <w:rsid w:val="005737DB"/>
    <w:rsid w:val="00573903"/>
    <w:rsid w:val="00573B2A"/>
    <w:rsid w:val="00573D16"/>
    <w:rsid w:val="00573E43"/>
    <w:rsid w:val="00573E4E"/>
    <w:rsid w:val="00573F70"/>
    <w:rsid w:val="00574015"/>
    <w:rsid w:val="00574324"/>
    <w:rsid w:val="0057446F"/>
    <w:rsid w:val="005745EC"/>
    <w:rsid w:val="00574D1F"/>
    <w:rsid w:val="00574DA6"/>
    <w:rsid w:val="005751E9"/>
    <w:rsid w:val="0057547A"/>
    <w:rsid w:val="00575547"/>
    <w:rsid w:val="00575655"/>
    <w:rsid w:val="00575A51"/>
    <w:rsid w:val="00575DC8"/>
    <w:rsid w:val="00576175"/>
    <w:rsid w:val="005761A9"/>
    <w:rsid w:val="005762FE"/>
    <w:rsid w:val="005765C2"/>
    <w:rsid w:val="005766B8"/>
    <w:rsid w:val="00576F8C"/>
    <w:rsid w:val="00577005"/>
    <w:rsid w:val="005778E8"/>
    <w:rsid w:val="005779DB"/>
    <w:rsid w:val="00577A03"/>
    <w:rsid w:val="00577AE6"/>
    <w:rsid w:val="00577EFE"/>
    <w:rsid w:val="00577FB0"/>
    <w:rsid w:val="005802E8"/>
    <w:rsid w:val="005804AE"/>
    <w:rsid w:val="005804F9"/>
    <w:rsid w:val="005805EC"/>
    <w:rsid w:val="005807E8"/>
    <w:rsid w:val="00580B5D"/>
    <w:rsid w:val="00580BEE"/>
    <w:rsid w:val="00580D38"/>
    <w:rsid w:val="00580FFD"/>
    <w:rsid w:val="00581686"/>
    <w:rsid w:val="0058188B"/>
    <w:rsid w:val="005821E6"/>
    <w:rsid w:val="005822EF"/>
    <w:rsid w:val="0058238F"/>
    <w:rsid w:val="00582430"/>
    <w:rsid w:val="0058273B"/>
    <w:rsid w:val="0058277A"/>
    <w:rsid w:val="00582806"/>
    <w:rsid w:val="0058282C"/>
    <w:rsid w:val="0058288A"/>
    <w:rsid w:val="00582A93"/>
    <w:rsid w:val="0058383F"/>
    <w:rsid w:val="00583A4A"/>
    <w:rsid w:val="00583AD0"/>
    <w:rsid w:val="00583B39"/>
    <w:rsid w:val="00583BEA"/>
    <w:rsid w:val="00583C99"/>
    <w:rsid w:val="00583EA1"/>
    <w:rsid w:val="005841BE"/>
    <w:rsid w:val="005845A3"/>
    <w:rsid w:val="00584AB1"/>
    <w:rsid w:val="00584C2C"/>
    <w:rsid w:val="00584E7F"/>
    <w:rsid w:val="00584FB2"/>
    <w:rsid w:val="005850EC"/>
    <w:rsid w:val="00585128"/>
    <w:rsid w:val="00585181"/>
    <w:rsid w:val="005853D3"/>
    <w:rsid w:val="00585608"/>
    <w:rsid w:val="005856E6"/>
    <w:rsid w:val="005857B1"/>
    <w:rsid w:val="005857DD"/>
    <w:rsid w:val="0058582F"/>
    <w:rsid w:val="00585BBB"/>
    <w:rsid w:val="00585D08"/>
    <w:rsid w:val="00585D51"/>
    <w:rsid w:val="0058619A"/>
    <w:rsid w:val="005866D6"/>
    <w:rsid w:val="00586AED"/>
    <w:rsid w:val="00586AF2"/>
    <w:rsid w:val="00586D0A"/>
    <w:rsid w:val="00587121"/>
    <w:rsid w:val="005871D4"/>
    <w:rsid w:val="0058727F"/>
    <w:rsid w:val="005873D1"/>
    <w:rsid w:val="005874FA"/>
    <w:rsid w:val="005876E2"/>
    <w:rsid w:val="00587781"/>
    <w:rsid w:val="005877F7"/>
    <w:rsid w:val="00587AB5"/>
    <w:rsid w:val="00587AB8"/>
    <w:rsid w:val="00587D69"/>
    <w:rsid w:val="00590677"/>
    <w:rsid w:val="0059068B"/>
    <w:rsid w:val="0059080A"/>
    <w:rsid w:val="00590890"/>
    <w:rsid w:val="0059090F"/>
    <w:rsid w:val="00590C56"/>
    <w:rsid w:val="00591303"/>
    <w:rsid w:val="00591444"/>
    <w:rsid w:val="00591569"/>
    <w:rsid w:val="00591895"/>
    <w:rsid w:val="0059193A"/>
    <w:rsid w:val="005919D0"/>
    <w:rsid w:val="00591A1A"/>
    <w:rsid w:val="00591A40"/>
    <w:rsid w:val="00591C1F"/>
    <w:rsid w:val="00591C7F"/>
    <w:rsid w:val="005921A7"/>
    <w:rsid w:val="0059220C"/>
    <w:rsid w:val="005927E9"/>
    <w:rsid w:val="005929B7"/>
    <w:rsid w:val="00592A31"/>
    <w:rsid w:val="00592A52"/>
    <w:rsid w:val="00592EF1"/>
    <w:rsid w:val="0059303E"/>
    <w:rsid w:val="00593062"/>
    <w:rsid w:val="00593277"/>
    <w:rsid w:val="00593381"/>
    <w:rsid w:val="00593553"/>
    <w:rsid w:val="0059355D"/>
    <w:rsid w:val="00593685"/>
    <w:rsid w:val="00593773"/>
    <w:rsid w:val="005937ED"/>
    <w:rsid w:val="0059391D"/>
    <w:rsid w:val="00593A44"/>
    <w:rsid w:val="00593C4A"/>
    <w:rsid w:val="00594439"/>
    <w:rsid w:val="005946A6"/>
    <w:rsid w:val="005946F3"/>
    <w:rsid w:val="005948B1"/>
    <w:rsid w:val="00594966"/>
    <w:rsid w:val="00594ABD"/>
    <w:rsid w:val="00594B13"/>
    <w:rsid w:val="00594C7C"/>
    <w:rsid w:val="00594E19"/>
    <w:rsid w:val="00594EBF"/>
    <w:rsid w:val="00594ECA"/>
    <w:rsid w:val="00594F6B"/>
    <w:rsid w:val="00595082"/>
    <w:rsid w:val="0059508F"/>
    <w:rsid w:val="00595207"/>
    <w:rsid w:val="00595220"/>
    <w:rsid w:val="0059563C"/>
    <w:rsid w:val="0059577E"/>
    <w:rsid w:val="005957CA"/>
    <w:rsid w:val="00595804"/>
    <w:rsid w:val="00595CB0"/>
    <w:rsid w:val="00595E1C"/>
    <w:rsid w:val="0059601D"/>
    <w:rsid w:val="00596246"/>
    <w:rsid w:val="00596597"/>
    <w:rsid w:val="005967C8"/>
    <w:rsid w:val="00596927"/>
    <w:rsid w:val="0059692D"/>
    <w:rsid w:val="00596960"/>
    <w:rsid w:val="005969D4"/>
    <w:rsid w:val="00596FD0"/>
    <w:rsid w:val="00596FF3"/>
    <w:rsid w:val="005976FC"/>
    <w:rsid w:val="00597A05"/>
    <w:rsid w:val="00597D24"/>
    <w:rsid w:val="005A0022"/>
    <w:rsid w:val="005A029E"/>
    <w:rsid w:val="005A030C"/>
    <w:rsid w:val="005A0548"/>
    <w:rsid w:val="005A0553"/>
    <w:rsid w:val="005A05EC"/>
    <w:rsid w:val="005A0614"/>
    <w:rsid w:val="005A0A88"/>
    <w:rsid w:val="005A0CD4"/>
    <w:rsid w:val="005A0E37"/>
    <w:rsid w:val="005A1164"/>
    <w:rsid w:val="005A156F"/>
    <w:rsid w:val="005A1620"/>
    <w:rsid w:val="005A17C5"/>
    <w:rsid w:val="005A17C7"/>
    <w:rsid w:val="005A18BC"/>
    <w:rsid w:val="005A1AAA"/>
    <w:rsid w:val="005A1B29"/>
    <w:rsid w:val="005A1E2C"/>
    <w:rsid w:val="005A1EDB"/>
    <w:rsid w:val="005A209E"/>
    <w:rsid w:val="005A24DD"/>
    <w:rsid w:val="005A2691"/>
    <w:rsid w:val="005A27FB"/>
    <w:rsid w:val="005A2886"/>
    <w:rsid w:val="005A291C"/>
    <w:rsid w:val="005A2C1C"/>
    <w:rsid w:val="005A2D90"/>
    <w:rsid w:val="005A2F9C"/>
    <w:rsid w:val="005A2FCE"/>
    <w:rsid w:val="005A2FCF"/>
    <w:rsid w:val="005A317B"/>
    <w:rsid w:val="005A319D"/>
    <w:rsid w:val="005A31CC"/>
    <w:rsid w:val="005A3336"/>
    <w:rsid w:val="005A3422"/>
    <w:rsid w:val="005A349F"/>
    <w:rsid w:val="005A34D2"/>
    <w:rsid w:val="005A3553"/>
    <w:rsid w:val="005A3602"/>
    <w:rsid w:val="005A360E"/>
    <w:rsid w:val="005A37AF"/>
    <w:rsid w:val="005A37C1"/>
    <w:rsid w:val="005A3B0D"/>
    <w:rsid w:val="005A3C9C"/>
    <w:rsid w:val="005A3DC2"/>
    <w:rsid w:val="005A3F06"/>
    <w:rsid w:val="005A3FBC"/>
    <w:rsid w:val="005A3FEC"/>
    <w:rsid w:val="005A4072"/>
    <w:rsid w:val="005A4595"/>
    <w:rsid w:val="005A4705"/>
    <w:rsid w:val="005A485E"/>
    <w:rsid w:val="005A4910"/>
    <w:rsid w:val="005A49F7"/>
    <w:rsid w:val="005A4A9D"/>
    <w:rsid w:val="005A4AC4"/>
    <w:rsid w:val="005A4F3E"/>
    <w:rsid w:val="005A4FBD"/>
    <w:rsid w:val="005A507F"/>
    <w:rsid w:val="005A544E"/>
    <w:rsid w:val="005A561D"/>
    <w:rsid w:val="005A58A9"/>
    <w:rsid w:val="005A5B9B"/>
    <w:rsid w:val="005A5C43"/>
    <w:rsid w:val="005A5F3D"/>
    <w:rsid w:val="005A5FEF"/>
    <w:rsid w:val="005A60E0"/>
    <w:rsid w:val="005A6105"/>
    <w:rsid w:val="005A6228"/>
    <w:rsid w:val="005A6539"/>
    <w:rsid w:val="005A65C9"/>
    <w:rsid w:val="005A6814"/>
    <w:rsid w:val="005A68C0"/>
    <w:rsid w:val="005A69F0"/>
    <w:rsid w:val="005A6A48"/>
    <w:rsid w:val="005A737F"/>
    <w:rsid w:val="005A73B3"/>
    <w:rsid w:val="005A763F"/>
    <w:rsid w:val="005A7872"/>
    <w:rsid w:val="005A7989"/>
    <w:rsid w:val="005A7D38"/>
    <w:rsid w:val="005B0020"/>
    <w:rsid w:val="005B00A5"/>
    <w:rsid w:val="005B02EC"/>
    <w:rsid w:val="005B032B"/>
    <w:rsid w:val="005B0357"/>
    <w:rsid w:val="005B03CC"/>
    <w:rsid w:val="005B0663"/>
    <w:rsid w:val="005B0A0C"/>
    <w:rsid w:val="005B0AE9"/>
    <w:rsid w:val="005B0CB3"/>
    <w:rsid w:val="005B0F1C"/>
    <w:rsid w:val="005B0F84"/>
    <w:rsid w:val="005B107B"/>
    <w:rsid w:val="005B12F0"/>
    <w:rsid w:val="005B17D0"/>
    <w:rsid w:val="005B19FC"/>
    <w:rsid w:val="005B1CB2"/>
    <w:rsid w:val="005B1D22"/>
    <w:rsid w:val="005B1D3C"/>
    <w:rsid w:val="005B2453"/>
    <w:rsid w:val="005B25B7"/>
    <w:rsid w:val="005B2840"/>
    <w:rsid w:val="005B2846"/>
    <w:rsid w:val="005B2A41"/>
    <w:rsid w:val="005B2B6F"/>
    <w:rsid w:val="005B2D69"/>
    <w:rsid w:val="005B2D98"/>
    <w:rsid w:val="005B2E6D"/>
    <w:rsid w:val="005B2F04"/>
    <w:rsid w:val="005B2F6B"/>
    <w:rsid w:val="005B30CC"/>
    <w:rsid w:val="005B31AB"/>
    <w:rsid w:val="005B33C8"/>
    <w:rsid w:val="005B35CC"/>
    <w:rsid w:val="005B3780"/>
    <w:rsid w:val="005B39A9"/>
    <w:rsid w:val="005B39FB"/>
    <w:rsid w:val="005B3AA1"/>
    <w:rsid w:val="005B3C9C"/>
    <w:rsid w:val="005B3DE6"/>
    <w:rsid w:val="005B3FEB"/>
    <w:rsid w:val="005B40FC"/>
    <w:rsid w:val="005B42F4"/>
    <w:rsid w:val="005B478E"/>
    <w:rsid w:val="005B4862"/>
    <w:rsid w:val="005B4934"/>
    <w:rsid w:val="005B49D4"/>
    <w:rsid w:val="005B4A17"/>
    <w:rsid w:val="005B4A1D"/>
    <w:rsid w:val="005B4B1B"/>
    <w:rsid w:val="005B4B79"/>
    <w:rsid w:val="005B4C1F"/>
    <w:rsid w:val="005B4F28"/>
    <w:rsid w:val="005B5060"/>
    <w:rsid w:val="005B522F"/>
    <w:rsid w:val="005B5B2E"/>
    <w:rsid w:val="005B5DB1"/>
    <w:rsid w:val="005B5F13"/>
    <w:rsid w:val="005B5FFD"/>
    <w:rsid w:val="005B6282"/>
    <w:rsid w:val="005B6416"/>
    <w:rsid w:val="005B6466"/>
    <w:rsid w:val="005B65D1"/>
    <w:rsid w:val="005B6803"/>
    <w:rsid w:val="005B683E"/>
    <w:rsid w:val="005B6A3C"/>
    <w:rsid w:val="005B6A67"/>
    <w:rsid w:val="005B6ACD"/>
    <w:rsid w:val="005B6B1D"/>
    <w:rsid w:val="005B6BC2"/>
    <w:rsid w:val="005B6C1F"/>
    <w:rsid w:val="005B6CBB"/>
    <w:rsid w:val="005B6E1E"/>
    <w:rsid w:val="005B6E57"/>
    <w:rsid w:val="005B6F86"/>
    <w:rsid w:val="005B713E"/>
    <w:rsid w:val="005B715A"/>
    <w:rsid w:val="005B7368"/>
    <w:rsid w:val="005B737E"/>
    <w:rsid w:val="005B7986"/>
    <w:rsid w:val="005C0341"/>
    <w:rsid w:val="005C04C5"/>
    <w:rsid w:val="005C05A5"/>
    <w:rsid w:val="005C069A"/>
    <w:rsid w:val="005C0710"/>
    <w:rsid w:val="005C075A"/>
    <w:rsid w:val="005C0BB9"/>
    <w:rsid w:val="005C0D29"/>
    <w:rsid w:val="005C0F00"/>
    <w:rsid w:val="005C1244"/>
    <w:rsid w:val="005C14DD"/>
    <w:rsid w:val="005C1AC1"/>
    <w:rsid w:val="005C1B50"/>
    <w:rsid w:val="005C1BE7"/>
    <w:rsid w:val="005C2237"/>
    <w:rsid w:val="005C26FA"/>
    <w:rsid w:val="005C277E"/>
    <w:rsid w:val="005C2868"/>
    <w:rsid w:val="005C2AE7"/>
    <w:rsid w:val="005C2B39"/>
    <w:rsid w:val="005C2BAB"/>
    <w:rsid w:val="005C2C38"/>
    <w:rsid w:val="005C2C67"/>
    <w:rsid w:val="005C31E1"/>
    <w:rsid w:val="005C329A"/>
    <w:rsid w:val="005C375C"/>
    <w:rsid w:val="005C41F2"/>
    <w:rsid w:val="005C438B"/>
    <w:rsid w:val="005C461F"/>
    <w:rsid w:val="005C4694"/>
    <w:rsid w:val="005C4938"/>
    <w:rsid w:val="005C5019"/>
    <w:rsid w:val="005C51F2"/>
    <w:rsid w:val="005C52B4"/>
    <w:rsid w:val="005C52E7"/>
    <w:rsid w:val="005C54A1"/>
    <w:rsid w:val="005C54CE"/>
    <w:rsid w:val="005C551F"/>
    <w:rsid w:val="005C55AF"/>
    <w:rsid w:val="005C5A0B"/>
    <w:rsid w:val="005C5A8D"/>
    <w:rsid w:val="005C5D93"/>
    <w:rsid w:val="005C5ED5"/>
    <w:rsid w:val="005C6200"/>
    <w:rsid w:val="005C6678"/>
    <w:rsid w:val="005C69C5"/>
    <w:rsid w:val="005C6EB3"/>
    <w:rsid w:val="005C6FE6"/>
    <w:rsid w:val="005C7069"/>
    <w:rsid w:val="005C71EC"/>
    <w:rsid w:val="005C72CF"/>
    <w:rsid w:val="005C7693"/>
    <w:rsid w:val="005C7720"/>
    <w:rsid w:val="005C78A1"/>
    <w:rsid w:val="005C7C46"/>
    <w:rsid w:val="005C7CCD"/>
    <w:rsid w:val="005C7D52"/>
    <w:rsid w:val="005C7E2B"/>
    <w:rsid w:val="005C7F02"/>
    <w:rsid w:val="005D0184"/>
    <w:rsid w:val="005D0385"/>
    <w:rsid w:val="005D062B"/>
    <w:rsid w:val="005D0734"/>
    <w:rsid w:val="005D09E6"/>
    <w:rsid w:val="005D0C1E"/>
    <w:rsid w:val="005D0CD3"/>
    <w:rsid w:val="005D0F80"/>
    <w:rsid w:val="005D10A4"/>
    <w:rsid w:val="005D10E0"/>
    <w:rsid w:val="005D11EA"/>
    <w:rsid w:val="005D1471"/>
    <w:rsid w:val="005D14BF"/>
    <w:rsid w:val="005D1751"/>
    <w:rsid w:val="005D1A28"/>
    <w:rsid w:val="005D1C01"/>
    <w:rsid w:val="005D1C28"/>
    <w:rsid w:val="005D1CB7"/>
    <w:rsid w:val="005D1E01"/>
    <w:rsid w:val="005D1EC6"/>
    <w:rsid w:val="005D1F47"/>
    <w:rsid w:val="005D1F88"/>
    <w:rsid w:val="005D2021"/>
    <w:rsid w:val="005D203E"/>
    <w:rsid w:val="005D210A"/>
    <w:rsid w:val="005D244A"/>
    <w:rsid w:val="005D2517"/>
    <w:rsid w:val="005D2816"/>
    <w:rsid w:val="005D2827"/>
    <w:rsid w:val="005D2B47"/>
    <w:rsid w:val="005D2C39"/>
    <w:rsid w:val="005D2ED6"/>
    <w:rsid w:val="005D2FED"/>
    <w:rsid w:val="005D311D"/>
    <w:rsid w:val="005D3299"/>
    <w:rsid w:val="005D338C"/>
    <w:rsid w:val="005D34B4"/>
    <w:rsid w:val="005D3533"/>
    <w:rsid w:val="005D3619"/>
    <w:rsid w:val="005D3C60"/>
    <w:rsid w:val="005D3C9D"/>
    <w:rsid w:val="005D3F6F"/>
    <w:rsid w:val="005D3F72"/>
    <w:rsid w:val="005D3FC9"/>
    <w:rsid w:val="005D41F4"/>
    <w:rsid w:val="005D4597"/>
    <w:rsid w:val="005D4799"/>
    <w:rsid w:val="005D48BE"/>
    <w:rsid w:val="005D498F"/>
    <w:rsid w:val="005D49A7"/>
    <w:rsid w:val="005D4CEE"/>
    <w:rsid w:val="005D4E94"/>
    <w:rsid w:val="005D5466"/>
    <w:rsid w:val="005D59AC"/>
    <w:rsid w:val="005D5A0D"/>
    <w:rsid w:val="005D5A9B"/>
    <w:rsid w:val="005D5B13"/>
    <w:rsid w:val="005D5E19"/>
    <w:rsid w:val="005D5E25"/>
    <w:rsid w:val="005D5E26"/>
    <w:rsid w:val="005D5E40"/>
    <w:rsid w:val="005D5F0C"/>
    <w:rsid w:val="005D6055"/>
    <w:rsid w:val="005D657D"/>
    <w:rsid w:val="005D674F"/>
    <w:rsid w:val="005D6889"/>
    <w:rsid w:val="005D68C8"/>
    <w:rsid w:val="005D6ABD"/>
    <w:rsid w:val="005D6B1C"/>
    <w:rsid w:val="005D6C27"/>
    <w:rsid w:val="005D6C86"/>
    <w:rsid w:val="005D6D37"/>
    <w:rsid w:val="005D6E36"/>
    <w:rsid w:val="005D7043"/>
    <w:rsid w:val="005D72FC"/>
    <w:rsid w:val="005D74C6"/>
    <w:rsid w:val="005D74E4"/>
    <w:rsid w:val="005D75A6"/>
    <w:rsid w:val="005D7617"/>
    <w:rsid w:val="005D7685"/>
    <w:rsid w:val="005D7752"/>
    <w:rsid w:val="005D78E8"/>
    <w:rsid w:val="005D78F1"/>
    <w:rsid w:val="005D7E61"/>
    <w:rsid w:val="005D7E7B"/>
    <w:rsid w:val="005E003E"/>
    <w:rsid w:val="005E004B"/>
    <w:rsid w:val="005E006C"/>
    <w:rsid w:val="005E00AC"/>
    <w:rsid w:val="005E01FC"/>
    <w:rsid w:val="005E0469"/>
    <w:rsid w:val="005E0665"/>
    <w:rsid w:val="005E08B5"/>
    <w:rsid w:val="005E0BAA"/>
    <w:rsid w:val="005E0BC9"/>
    <w:rsid w:val="005E0DAA"/>
    <w:rsid w:val="005E0EAC"/>
    <w:rsid w:val="005E0EB1"/>
    <w:rsid w:val="005E1292"/>
    <w:rsid w:val="005E13A7"/>
    <w:rsid w:val="005E167D"/>
    <w:rsid w:val="005E16EC"/>
    <w:rsid w:val="005E1822"/>
    <w:rsid w:val="005E1902"/>
    <w:rsid w:val="005E1927"/>
    <w:rsid w:val="005E1D36"/>
    <w:rsid w:val="005E1E5E"/>
    <w:rsid w:val="005E2063"/>
    <w:rsid w:val="005E2068"/>
    <w:rsid w:val="005E21A1"/>
    <w:rsid w:val="005E2326"/>
    <w:rsid w:val="005E23D6"/>
    <w:rsid w:val="005E2455"/>
    <w:rsid w:val="005E2461"/>
    <w:rsid w:val="005E2629"/>
    <w:rsid w:val="005E27C7"/>
    <w:rsid w:val="005E283E"/>
    <w:rsid w:val="005E2A27"/>
    <w:rsid w:val="005E2A2D"/>
    <w:rsid w:val="005E2AB3"/>
    <w:rsid w:val="005E2CA3"/>
    <w:rsid w:val="005E2E74"/>
    <w:rsid w:val="005E2FF9"/>
    <w:rsid w:val="005E3042"/>
    <w:rsid w:val="005E30E5"/>
    <w:rsid w:val="005E32EA"/>
    <w:rsid w:val="005E33B3"/>
    <w:rsid w:val="005E344A"/>
    <w:rsid w:val="005E347F"/>
    <w:rsid w:val="005E34DF"/>
    <w:rsid w:val="005E35BC"/>
    <w:rsid w:val="005E3741"/>
    <w:rsid w:val="005E3A7B"/>
    <w:rsid w:val="005E3AAB"/>
    <w:rsid w:val="005E3FCF"/>
    <w:rsid w:val="005E4016"/>
    <w:rsid w:val="005E4208"/>
    <w:rsid w:val="005E42D6"/>
    <w:rsid w:val="005E4367"/>
    <w:rsid w:val="005E451D"/>
    <w:rsid w:val="005E45CA"/>
    <w:rsid w:val="005E470E"/>
    <w:rsid w:val="005E4908"/>
    <w:rsid w:val="005E4B2C"/>
    <w:rsid w:val="005E4B95"/>
    <w:rsid w:val="005E4B9A"/>
    <w:rsid w:val="005E4C0A"/>
    <w:rsid w:val="005E4C45"/>
    <w:rsid w:val="005E4E19"/>
    <w:rsid w:val="005E52CF"/>
    <w:rsid w:val="005E54D3"/>
    <w:rsid w:val="005E55D0"/>
    <w:rsid w:val="005E5825"/>
    <w:rsid w:val="005E5828"/>
    <w:rsid w:val="005E591F"/>
    <w:rsid w:val="005E5ACB"/>
    <w:rsid w:val="005E5C47"/>
    <w:rsid w:val="005E5E6A"/>
    <w:rsid w:val="005E5F8A"/>
    <w:rsid w:val="005E5FE8"/>
    <w:rsid w:val="005E626D"/>
    <w:rsid w:val="005E635C"/>
    <w:rsid w:val="005E64DB"/>
    <w:rsid w:val="005E6701"/>
    <w:rsid w:val="005E6709"/>
    <w:rsid w:val="005E679A"/>
    <w:rsid w:val="005E699B"/>
    <w:rsid w:val="005E6CE5"/>
    <w:rsid w:val="005E6CFC"/>
    <w:rsid w:val="005E722F"/>
    <w:rsid w:val="005E732C"/>
    <w:rsid w:val="005E7411"/>
    <w:rsid w:val="005E748E"/>
    <w:rsid w:val="005E76FE"/>
    <w:rsid w:val="005E7706"/>
    <w:rsid w:val="005E7741"/>
    <w:rsid w:val="005E7B45"/>
    <w:rsid w:val="005E7B4D"/>
    <w:rsid w:val="005E7C1B"/>
    <w:rsid w:val="005E7C79"/>
    <w:rsid w:val="005E7E1A"/>
    <w:rsid w:val="005F0238"/>
    <w:rsid w:val="005F02E9"/>
    <w:rsid w:val="005F06F3"/>
    <w:rsid w:val="005F07AE"/>
    <w:rsid w:val="005F08F0"/>
    <w:rsid w:val="005F0D9F"/>
    <w:rsid w:val="005F0E1D"/>
    <w:rsid w:val="005F0FE2"/>
    <w:rsid w:val="005F103D"/>
    <w:rsid w:val="005F11A1"/>
    <w:rsid w:val="005F1808"/>
    <w:rsid w:val="005F1A2E"/>
    <w:rsid w:val="005F1A92"/>
    <w:rsid w:val="005F1C33"/>
    <w:rsid w:val="005F1C73"/>
    <w:rsid w:val="005F1CC1"/>
    <w:rsid w:val="005F20B5"/>
    <w:rsid w:val="005F222D"/>
    <w:rsid w:val="005F227F"/>
    <w:rsid w:val="005F2425"/>
    <w:rsid w:val="005F2444"/>
    <w:rsid w:val="005F2516"/>
    <w:rsid w:val="005F2522"/>
    <w:rsid w:val="005F2B90"/>
    <w:rsid w:val="005F2E46"/>
    <w:rsid w:val="005F2F9E"/>
    <w:rsid w:val="005F314F"/>
    <w:rsid w:val="005F3168"/>
    <w:rsid w:val="005F33A8"/>
    <w:rsid w:val="005F33AC"/>
    <w:rsid w:val="005F34DD"/>
    <w:rsid w:val="005F34DF"/>
    <w:rsid w:val="005F39AD"/>
    <w:rsid w:val="005F3B09"/>
    <w:rsid w:val="005F3DFA"/>
    <w:rsid w:val="005F4119"/>
    <w:rsid w:val="005F41CE"/>
    <w:rsid w:val="005F453F"/>
    <w:rsid w:val="005F464C"/>
    <w:rsid w:val="005F47F3"/>
    <w:rsid w:val="005F49C6"/>
    <w:rsid w:val="005F4C87"/>
    <w:rsid w:val="005F4D2A"/>
    <w:rsid w:val="005F4E02"/>
    <w:rsid w:val="005F4ECE"/>
    <w:rsid w:val="005F51E7"/>
    <w:rsid w:val="005F52B8"/>
    <w:rsid w:val="005F531F"/>
    <w:rsid w:val="005F54F1"/>
    <w:rsid w:val="005F55FE"/>
    <w:rsid w:val="005F58FD"/>
    <w:rsid w:val="005F5AC3"/>
    <w:rsid w:val="005F5DF6"/>
    <w:rsid w:val="005F6296"/>
    <w:rsid w:val="005F6389"/>
    <w:rsid w:val="005F645B"/>
    <w:rsid w:val="005F6475"/>
    <w:rsid w:val="005F64FE"/>
    <w:rsid w:val="005F6737"/>
    <w:rsid w:val="005F687D"/>
    <w:rsid w:val="005F6892"/>
    <w:rsid w:val="005F6A62"/>
    <w:rsid w:val="005F6AF2"/>
    <w:rsid w:val="005F6B88"/>
    <w:rsid w:val="005F6CCE"/>
    <w:rsid w:val="005F7059"/>
    <w:rsid w:val="005F70B6"/>
    <w:rsid w:val="005F7108"/>
    <w:rsid w:val="005F712B"/>
    <w:rsid w:val="005F71DF"/>
    <w:rsid w:val="005F7257"/>
    <w:rsid w:val="005F72FB"/>
    <w:rsid w:val="005F738F"/>
    <w:rsid w:val="005F787B"/>
    <w:rsid w:val="005F7C56"/>
    <w:rsid w:val="005F7FA3"/>
    <w:rsid w:val="0060027D"/>
    <w:rsid w:val="00600444"/>
    <w:rsid w:val="00600593"/>
    <w:rsid w:val="00600661"/>
    <w:rsid w:val="00600C74"/>
    <w:rsid w:val="00600FA6"/>
    <w:rsid w:val="00600FF4"/>
    <w:rsid w:val="00600FF8"/>
    <w:rsid w:val="00601076"/>
    <w:rsid w:val="006011D6"/>
    <w:rsid w:val="006012B4"/>
    <w:rsid w:val="0060156D"/>
    <w:rsid w:val="00601902"/>
    <w:rsid w:val="00601931"/>
    <w:rsid w:val="00601B14"/>
    <w:rsid w:val="00601C23"/>
    <w:rsid w:val="00601E5F"/>
    <w:rsid w:val="00602111"/>
    <w:rsid w:val="006021E1"/>
    <w:rsid w:val="006023FC"/>
    <w:rsid w:val="0060271A"/>
    <w:rsid w:val="0060281D"/>
    <w:rsid w:val="00602877"/>
    <w:rsid w:val="00602B98"/>
    <w:rsid w:val="00602BE6"/>
    <w:rsid w:val="00602C4E"/>
    <w:rsid w:val="00603078"/>
    <w:rsid w:val="00603263"/>
    <w:rsid w:val="0060359B"/>
    <w:rsid w:val="00603601"/>
    <w:rsid w:val="0060366A"/>
    <w:rsid w:val="006036A1"/>
    <w:rsid w:val="006036C0"/>
    <w:rsid w:val="006038F7"/>
    <w:rsid w:val="00603AF0"/>
    <w:rsid w:val="00603C02"/>
    <w:rsid w:val="00603E00"/>
    <w:rsid w:val="00603E64"/>
    <w:rsid w:val="00603EEA"/>
    <w:rsid w:val="00603F14"/>
    <w:rsid w:val="00603FE0"/>
    <w:rsid w:val="006040EE"/>
    <w:rsid w:val="006045B8"/>
    <w:rsid w:val="00604631"/>
    <w:rsid w:val="00604744"/>
    <w:rsid w:val="0060481F"/>
    <w:rsid w:val="00604C78"/>
    <w:rsid w:val="00604D13"/>
    <w:rsid w:val="006057C6"/>
    <w:rsid w:val="00605889"/>
    <w:rsid w:val="00605969"/>
    <w:rsid w:val="00605ADF"/>
    <w:rsid w:val="00605B78"/>
    <w:rsid w:val="00605D1A"/>
    <w:rsid w:val="00605D89"/>
    <w:rsid w:val="00605FA9"/>
    <w:rsid w:val="00606468"/>
    <w:rsid w:val="006065A6"/>
    <w:rsid w:val="006069A7"/>
    <w:rsid w:val="00606A6D"/>
    <w:rsid w:val="00606A94"/>
    <w:rsid w:val="00606AD4"/>
    <w:rsid w:val="00606B38"/>
    <w:rsid w:val="00606C55"/>
    <w:rsid w:val="00606E93"/>
    <w:rsid w:val="00607013"/>
    <w:rsid w:val="006073AE"/>
    <w:rsid w:val="006073F5"/>
    <w:rsid w:val="0060751A"/>
    <w:rsid w:val="006076FA"/>
    <w:rsid w:val="00607B32"/>
    <w:rsid w:val="00607BED"/>
    <w:rsid w:val="00607E7E"/>
    <w:rsid w:val="006101B4"/>
    <w:rsid w:val="0061057A"/>
    <w:rsid w:val="0061064A"/>
    <w:rsid w:val="0061084B"/>
    <w:rsid w:val="006108D7"/>
    <w:rsid w:val="00610B95"/>
    <w:rsid w:val="00610C6C"/>
    <w:rsid w:val="00611014"/>
    <w:rsid w:val="0061122A"/>
    <w:rsid w:val="0061126C"/>
    <w:rsid w:val="0061157D"/>
    <w:rsid w:val="006115BB"/>
    <w:rsid w:val="0061168D"/>
    <w:rsid w:val="0061172F"/>
    <w:rsid w:val="0061189D"/>
    <w:rsid w:val="00611920"/>
    <w:rsid w:val="00611C52"/>
    <w:rsid w:val="00611FAD"/>
    <w:rsid w:val="0061224A"/>
    <w:rsid w:val="00612291"/>
    <w:rsid w:val="00612595"/>
    <w:rsid w:val="00612679"/>
    <w:rsid w:val="0061275A"/>
    <w:rsid w:val="00612816"/>
    <w:rsid w:val="00612BA3"/>
    <w:rsid w:val="00612D29"/>
    <w:rsid w:val="00612EA7"/>
    <w:rsid w:val="00613240"/>
    <w:rsid w:val="006132F2"/>
    <w:rsid w:val="0061337F"/>
    <w:rsid w:val="00613405"/>
    <w:rsid w:val="006139DF"/>
    <w:rsid w:val="00613A65"/>
    <w:rsid w:val="00613F61"/>
    <w:rsid w:val="00613FF0"/>
    <w:rsid w:val="00614003"/>
    <w:rsid w:val="006143C1"/>
    <w:rsid w:val="0061446D"/>
    <w:rsid w:val="006146D6"/>
    <w:rsid w:val="006152ED"/>
    <w:rsid w:val="006154A3"/>
    <w:rsid w:val="0061554D"/>
    <w:rsid w:val="0061584A"/>
    <w:rsid w:val="00615AA6"/>
    <w:rsid w:val="00615B04"/>
    <w:rsid w:val="00615B4B"/>
    <w:rsid w:val="00615C6D"/>
    <w:rsid w:val="00615E58"/>
    <w:rsid w:val="00616289"/>
    <w:rsid w:val="00616667"/>
    <w:rsid w:val="0061669A"/>
    <w:rsid w:val="0061679F"/>
    <w:rsid w:val="006168C6"/>
    <w:rsid w:val="00616940"/>
    <w:rsid w:val="006169C5"/>
    <w:rsid w:val="00616A02"/>
    <w:rsid w:val="00616A0A"/>
    <w:rsid w:val="00616C8B"/>
    <w:rsid w:val="00616C9E"/>
    <w:rsid w:val="00616EB5"/>
    <w:rsid w:val="00616F28"/>
    <w:rsid w:val="00617061"/>
    <w:rsid w:val="006170E4"/>
    <w:rsid w:val="006171D9"/>
    <w:rsid w:val="0061759C"/>
    <w:rsid w:val="00617748"/>
    <w:rsid w:val="0061784F"/>
    <w:rsid w:val="00617891"/>
    <w:rsid w:val="00617A91"/>
    <w:rsid w:val="00617AA3"/>
    <w:rsid w:val="00617AE7"/>
    <w:rsid w:val="00617DE2"/>
    <w:rsid w:val="00620010"/>
    <w:rsid w:val="006205BD"/>
    <w:rsid w:val="00620A40"/>
    <w:rsid w:val="00620C24"/>
    <w:rsid w:val="00620CF6"/>
    <w:rsid w:val="00620F70"/>
    <w:rsid w:val="006211AA"/>
    <w:rsid w:val="00621318"/>
    <w:rsid w:val="006214EE"/>
    <w:rsid w:val="00621580"/>
    <w:rsid w:val="006215D5"/>
    <w:rsid w:val="006219FE"/>
    <w:rsid w:val="00621B12"/>
    <w:rsid w:val="00621E9F"/>
    <w:rsid w:val="00621FD2"/>
    <w:rsid w:val="00622615"/>
    <w:rsid w:val="006227BA"/>
    <w:rsid w:val="00622903"/>
    <w:rsid w:val="00622CF5"/>
    <w:rsid w:val="00622D11"/>
    <w:rsid w:val="00622DC3"/>
    <w:rsid w:val="00623443"/>
    <w:rsid w:val="006234AA"/>
    <w:rsid w:val="00623805"/>
    <w:rsid w:val="00623B6A"/>
    <w:rsid w:val="00623C87"/>
    <w:rsid w:val="00623D59"/>
    <w:rsid w:val="00623D91"/>
    <w:rsid w:val="00623DA3"/>
    <w:rsid w:val="00623F66"/>
    <w:rsid w:val="00623F6C"/>
    <w:rsid w:val="00624111"/>
    <w:rsid w:val="006242F6"/>
    <w:rsid w:val="00624691"/>
    <w:rsid w:val="0062469B"/>
    <w:rsid w:val="006247DE"/>
    <w:rsid w:val="006249D6"/>
    <w:rsid w:val="00624CD9"/>
    <w:rsid w:val="00624D07"/>
    <w:rsid w:val="00624F95"/>
    <w:rsid w:val="00625239"/>
    <w:rsid w:val="0062528A"/>
    <w:rsid w:val="006252F5"/>
    <w:rsid w:val="00625471"/>
    <w:rsid w:val="006257D7"/>
    <w:rsid w:val="00625849"/>
    <w:rsid w:val="00625AF0"/>
    <w:rsid w:val="00625BB2"/>
    <w:rsid w:val="00625BFC"/>
    <w:rsid w:val="00625CAC"/>
    <w:rsid w:val="00625D5E"/>
    <w:rsid w:val="00625E63"/>
    <w:rsid w:val="00625E9F"/>
    <w:rsid w:val="006260D4"/>
    <w:rsid w:val="00626377"/>
    <w:rsid w:val="00626896"/>
    <w:rsid w:val="00626A2D"/>
    <w:rsid w:val="0062713C"/>
    <w:rsid w:val="00627396"/>
    <w:rsid w:val="00627A1F"/>
    <w:rsid w:val="00627A85"/>
    <w:rsid w:val="00627F65"/>
    <w:rsid w:val="00627F92"/>
    <w:rsid w:val="00630106"/>
    <w:rsid w:val="00630275"/>
    <w:rsid w:val="0063065B"/>
    <w:rsid w:val="00630A68"/>
    <w:rsid w:val="00630C09"/>
    <w:rsid w:val="00630C43"/>
    <w:rsid w:val="00630C70"/>
    <w:rsid w:val="00630D30"/>
    <w:rsid w:val="00631079"/>
    <w:rsid w:val="0063109A"/>
    <w:rsid w:val="006312EA"/>
    <w:rsid w:val="00631424"/>
    <w:rsid w:val="0063146F"/>
    <w:rsid w:val="006315B7"/>
    <w:rsid w:val="006315DD"/>
    <w:rsid w:val="006318AE"/>
    <w:rsid w:val="00631C38"/>
    <w:rsid w:val="00631F59"/>
    <w:rsid w:val="006320DB"/>
    <w:rsid w:val="00632233"/>
    <w:rsid w:val="006322FF"/>
    <w:rsid w:val="006323F3"/>
    <w:rsid w:val="006324B8"/>
    <w:rsid w:val="0063291F"/>
    <w:rsid w:val="00632970"/>
    <w:rsid w:val="00632A20"/>
    <w:rsid w:val="00632BE3"/>
    <w:rsid w:val="00632FD1"/>
    <w:rsid w:val="0063330F"/>
    <w:rsid w:val="0063335D"/>
    <w:rsid w:val="00633509"/>
    <w:rsid w:val="00633569"/>
    <w:rsid w:val="00633735"/>
    <w:rsid w:val="00633859"/>
    <w:rsid w:val="00633924"/>
    <w:rsid w:val="00633970"/>
    <w:rsid w:val="00633AD9"/>
    <w:rsid w:val="00633B55"/>
    <w:rsid w:val="00633B57"/>
    <w:rsid w:val="00633C73"/>
    <w:rsid w:val="00633C8F"/>
    <w:rsid w:val="00633DBC"/>
    <w:rsid w:val="00633E2C"/>
    <w:rsid w:val="006340F2"/>
    <w:rsid w:val="0063435C"/>
    <w:rsid w:val="006343A8"/>
    <w:rsid w:val="006345B0"/>
    <w:rsid w:val="006347BD"/>
    <w:rsid w:val="0063480F"/>
    <w:rsid w:val="0063481E"/>
    <w:rsid w:val="00634947"/>
    <w:rsid w:val="00634C65"/>
    <w:rsid w:val="006352AB"/>
    <w:rsid w:val="0063536D"/>
    <w:rsid w:val="006353E6"/>
    <w:rsid w:val="0063547E"/>
    <w:rsid w:val="00635533"/>
    <w:rsid w:val="00635C02"/>
    <w:rsid w:val="006362FF"/>
    <w:rsid w:val="0063632F"/>
    <w:rsid w:val="00636680"/>
    <w:rsid w:val="00636707"/>
    <w:rsid w:val="00636B0D"/>
    <w:rsid w:val="00636D93"/>
    <w:rsid w:val="00636F91"/>
    <w:rsid w:val="006372F1"/>
    <w:rsid w:val="00637850"/>
    <w:rsid w:val="00640240"/>
    <w:rsid w:val="0064026B"/>
    <w:rsid w:val="0064047A"/>
    <w:rsid w:val="006407DD"/>
    <w:rsid w:val="00640994"/>
    <w:rsid w:val="00640BFF"/>
    <w:rsid w:val="00640F11"/>
    <w:rsid w:val="00641201"/>
    <w:rsid w:val="0064139E"/>
    <w:rsid w:val="00641421"/>
    <w:rsid w:val="00641537"/>
    <w:rsid w:val="00641681"/>
    <w:rsid w:val="006417B8"/>
    <w:rsid w:val="0064185F"/>
    <w:rsid w:val="006419D5"/>
    <w:rsid w:val="00641CE6"/>
    <w:rsid w:val="006424B1"/>
    <w:rsid w:val="006427EB"/>
    <w:rsid w:val="00642880"/>
    <w:rsid w:val="0064299F"/>
    <w:rsid w:val="00642AD1"/>
    <w:rsid w:val="00642B61"/>
    <w:rsid w:val="00642C19"/>
    <w:rsid w:val="00642CAF"/>
    <w:rsid w:val="00642EA2"/>
    <w:rsid w:val="006431D3"/>
    <w:rsid w:val="00643215"/>
    <w:rsid w:val="00643251"/>
    <w:rsid w:val="00643313"/>
    <w:rsid w:val="006433EB"/>
    <w:rsid w:val="00643439"/>
    <w:rsid w:val="00643469"/>
    <w:rsid w:val="006435B9"/>
    <w:rsid w:val="006436B5"/>
    <w:rsid w:val="00643884"/>
    <w:rsid w:val="006438EF"/>
    <w:rsid w:val="006439DF"/>
    <w:rsid w:val="00643F4E"/>
    <w:rsid w:val="00644085"/>
    <w:rsid w:val="006442A4"/>
    <w:rsid w:val="006442A7"/>
    <w:rsid w:val="0064454E"/>
    <w:rsid w:val="00644872"/>
    <w:rsid w:val="006449CE"/>
    <w:rsid w:val="00644C94"/>
    <w:rsid w:val="00644CB9"/>
    <w:rsid w:val="00644D78"/>
    <w:rsid w:val="006451A7"/>
    <w:rsid w:val="006451C9"/>
    <w:rsid w:val="006453F0"/>
    <w:rsid w:val="006454C5"/>
    <w:rsid w:val="00645574"/>
    <w:rsid w:val="00645711"/>
    <w:rsid w:val="00645B3E"/>
    <w:rsid w:val="00645BCD"/>
    <w:rsid w:val="00645C9C"/>
    <w:rsid w:val="00645DC2"/>
    <w:rsid w:val="00645E8C"/>
    <w:rsid w:val="00645F4A"/>
    <w:rsid w:val="006461C9"/>
    <w:rsid w:val="006461E5"/>
    <w:rsid w:val="006462AA"/>
    <w:rsid w:val="00646481"/>
    <w:rsid w:val="006465A7"/>
    <w:rsid w:val="0064666F"/>
    <w:rsid w:val="00646739"/>
    <w:rsid w:val="0064685A"/>
    <w:rsid w:val="0064698E"/>
    <w:rsid w:val="00646D68"/>
    <w:rsid w:val="00646EEA"/>
    <w:rsid w:val="006471A4"/>
    <w:rsid w:val="00647233"/>
    <w:rsid w:val="0064731D"/>
    <w:rsid w:val="0064752E"/>
    <w:rsid w:val="006477A9"/>
    <w:rsid w:val="00647A33"/>
    <w:rsid w:val="00647EE9"/>
    <w:rsid w:val="00647F92"/>
    <w:rsid w:val="00647FBD"/>
    <w:rsid w:val="00650047"/>
    <w:rsid w:val="006501DF"/>
    <w:rsid w:val="00650307"/>
    <w:rsid w:val="00650409"/>
    <w:rsid w:val="00650607"/>
    <w:rsid w:val="00650629"/>
    <w:rsid w:val="00650761"/>
    <w:rsid w:val="0065094D"/>
    <w:rsid w:val="006509AE"/>
    <w:rsid w:val="00650BFD"/>
    <w:rsid w:val="00650CBA"/>
    <w:rsid w:val="0065140F"/>
    <w:rsid w:val="00651533"/>
    <w:rsid w:val="0065172F"/>
    <w:rsid w:val="00651DB9"/>
    <w:rsid w:val="0065223D"/>
    <w:rsid w:val="0065230D"/>
    <w:rsid w:val="006524BE"/>
    <w:rsid w:val="00652691"/>
    <w:rsid w:val="006527BC"/>
    <w:rsid w:val="0065298A"/>
    <w:rsid w:val="00652FB8"/>
    <w:rsid w:val="006531DE"/>
    <w:rsid w:val="0065357E"/>
    <w:rsid w:val="006535B4"/>
    <w:rsid w:val="0065364E"/>
    <w:rsid w:val="006536DE"/>
    <w:rsid w:val="006538BC"/>
    <w:rsid w:val="006539BB"/>
    <w:rsid w:val="00653B1D"/>
    <w:rsid w:val="00653CCB"/>
    <w:rsid w:val="00653DFC"/>
    <w:rsid w:val="00653E86"/>
    <w:rsid w:val="00653F02"/>
    <w:rsid w:val="00653F8A"/>
    <w:rsid w:val="00653FEA"/>
    <w:rsid w:val="006540E1"/>
    <w:rsid w:val="006541DA"/>
    <w:rsid w:val="006542C5"/>
    <w:rsid w:val="006543EE"/>
    <w:rsid w:val="00654626"/>
    <w:rsid w:val="00654794"/>
    <w:rsid w:val="00654815"/>
    <w:rsid w:val="006549BF"/>
    <w:rsid w:val="00654AE6"/>
    <w:rsid w:val="00654BF9"/>
    <w:rsid w:val="00654D8B"/>
    <w:rsid w:val="00654EA2"/>
    <w:rsid w:val="00654F4B"/>
    <w:rsid w:val="00655008"/>
    <w:rsid w:val="00655089"/>
    <w:rsid w:val="0065510A"/>
    <w:rsid w:val="006556E1"/>
    <w:rsid w:val="006556E4"/>
    <w:rsid w:val="006557F3"/>
    <w:rsid w:val="00655A2F"/>
    <w:rsid w:val="00655EF7"/>
    <w:rsid w:val="00656151"/>
    <w:rsid w:val="006563A0"/>
    <w:rsid w:val="006566F9"/>
    <w:rsid w:val="00656783"/>
    <w:rsid w:val="00656DB1"/>
    <w:rsid w:val="006572B4"/>
    <w:rsid w:val="00657483"/>
    <w:rsid w:val="006574BE"/>
    <w:rsid w:val="00657A73"/>
    <w:rsid w:val="00657B84"/>
    <w:rsid w:val="00657D38"/>
    <w:rsid w:val="00660063"/>
    <w:rsid w:val="0066056E"/>
    <w:rsid w:val="00660846"/>
    <w:rsid w:val="00660CEE"/>
    <w:rsid w:val="00660D91"/>
    <w:rsid w:val="00660ED5"/>
    <w:rsid w:val="00660EF6"/>
    <w:rsid w:val="00660F14"/>
    <w:rsid w:val="00660F37"/>
    <w:rsid w:val="00661196"/>
    <w:rsid w:val="00661243"/>
    <w:rsid w:val="006615A1"/>
    <w:rsid w:val="00661787"/>
    <w:rsid w:val="00661868"/>
    <w:rsid w:val="00661968"/>
    <w:rsid w:val="006619FC"/>
    <w:rsid w:val="00661CA8"/>
    <w:rsid w:val="00661DB4"/>
    <w:rsid w:val="00661F02"/>
    <w:rsid w:val="00662059"/>
    <w:rsid w:val="006621FA"/>
    <w:rsid w:val="006622B3"/>
    <w:rsid w:val="006622F4"/>
    <w:rsid w:val="006623A9"/>
    <w:rsid w:val="006626CA"/>
    <w:rsid w:val="006629BA"/>
    <w:rsid w:val="00662ABB"/>
    <w:rsid w:val="00662FB4"/>
    <w:rsid w:val="00663329"/>
    <w:rsid w:val="006633AC"/>
    <w:rsid w:val="006634C7"/>
    <w:rsid w:val="006639C0"/>
    <w:rsid w:val="00663C94"/>
    <w:rsid w:val="00663CEA"/>
    <w:rsid w:val="00664185"/>
    <w:rsid w:val="00664195"/>
    <w:rsid w:val="0066420F"/>
    <w:rsid w:val="006643ED"/>
    <w:rsid w:val="006647B6"/>
    <w:rsid w:val="00664876"/>
    <w:rsid w:val="00664988"/>
    <w:rsid w:val="00664DE2"/>
    <w:rsid w:val="00664E6A"/>
    <w:rsid w:val="00664F95"/>
    <w:rsid w:val="006650AE"/>
    <w:rsid w:val="0066512C"/>
    <w:rsid w:val="0066516A"/>
    <w:rsid w:val="006651ED"/>
    <w:rsid w:val="006651EE"/>
    <w:rsid w:val="006657FD"/>
    <w:rsid w:val="006659AF"/>
    <w:rsid w:val="00665FB0"/>
    <w:rsid w:val="00666062"/>
    <w:rsid w:val="0066655D"/>
    <w:rsid w:val="0066666C"/>
    <w:rsid w:val="00666752"/>
    <w:rsid w:val="0066696F"/>
    <w:rsid w:val="00666ADE"/>
    <w:rsid w:val="00666CB4"/>
    <w:rsid w:val="00666EB3"/>
    <w:rsid w:val="00667021"/>
    <w:rsid w:val="00667138"/>
    <w:rsid w:val="00667411"/>
    <w:rsid w:val="006674C4"/>
    <w:rsid w:val="0066772A"/>
    <w:rsid w:val="00670412"/>
    <w:rsid w:val="0067057A"/>
    <w:rsid w:val="006705BA"/>
    <w:rsid w:val="0067084A"/>
    <w:rsid w:val="00670A20"/>
    <w:rsid w:val="00670A54"/>
    <w:rsid w:val="00670A65"/>
    <w:rsid w:val="00670AC8"/>
    <w:rsid w:val="00670B7F"/>
    <w:rsid w:val="00670BC7"/>
    <w:rsid w:val="00670C5F"/>
    <w:rsid w:val="00671717"/>
    <w:rsid w:val="00671736"/>
    <w:rsid w:val="00671881"/>
    <w:rsid w:val="00671A8C"/>
    <w:rsid w:val="00671EE7"/>
    <w:rsid w:val="00671EED"/>
    <w:rsid w:val="006722A9"/>
    <w:rsid w:val="00672512"/>
    <w:rsid w:val="00672579"/>
    <w:rsid w:val="006725AB"/>
    <w:rsid w:val="00672993"/>
    <w:rsid w:val="00672A35"/>
    <w:rsid w:val="00672CB9"/>
    <w:rsid w:val="00672F0D"/>
    <w:rsid w:val="00672FCB"/>
    <w:rsid w:val="00673043"/>
    <w:rsid w:val="0067315D"/>
    <w:rsid w:val="006731CD"/>
    <w:rsid w:val="00673384"/>
    <w:rsid w:val="006734EB"/>
    <w:rsid w:val="006735B1"/>
    <w:rsid w:val="00673734"/>
    <w:rsid w:val="006737E1"/>
    <w:rsid w:val="006738D8"/>
    <w:rsid w:val="00673A7A"/>
    <w:rsid w:val="00673C59"/>
    <w:rsid w:val="00673DA5"/>
    <w:rsid w:val="0067421F"/>
    <w:rsid w:val="006744D6"/>
    <w:rsid w:val="006748E8"/>
    <w:rsid w:val="00674B77"/>
    <w:rsid w:val="00674C0C"/>
    <w:rsid w:val="00674C2C"/>
    <w:rsid w:val="00674FC3"/>
    <w:rsid w:val="006750D7"/>
    <w:rsid w:val="006752B2"/>
    <w:rsid w:val="006755D3"/>
    <w:rsid w:val="0067565F"/>
    <w:rsid w:val="00675B6F"/>
    <w:rsid w:val="00675C57"/>
    <w:rsid w:val="00675EF2"/>
    <w:rsid w:val="006760D8"/>
    <w:rsid w:val="006760E5"/>
    <w:rsid w:val="006760E9"/>
    <w:rsid w:val="00676217"/>
    <w:rsid w:val="00676371"/>
    <w:rsid w:val="00676599"/>
    <w:rsid w:val="006766C3"/>
    <w:rsid w:val="006766E4"/>
    <w:rsid w:val="006768B9"/>
    <w:rsid w:val="00676BA1"/>
    <w:rsid w:val="00676ED8"/>
    <w:rsid w:val="00677098"/>
    <w:rsid w:val="00677315"/>
    <w:rsid w:val="00677332"/>
    <w:rsid w:val="00677483"/>
    <w:rsid w:val="006774DA"/>
    <w:rsid w:val="00677637"/>
    <w:rsid w:val="006776C9"/>
    <w:rsid w:val="006776DF"/>
    <w:rsid w:val="00677BB5"/>
    <w:rsid w:val="00677CBF"/>
    <w:rsid w:val="00677CDD"/>
    <w:rsid w:val="00677DB6"/>
    <w:rsid w:val="00677E1F"/>
    <w:rsid w:val="00677FEC"/>
    <w:rsid w:val="00680040"/>
    <w:rsid w:val="00680057"/>
    <w:rsid w:val="006801DC"/>
    <w:rsid w:val="00680572"/>
    <w:rsid w:val="006806E2"/>
    <w:rsid w:val="00680755"/>
    <w:rsid w:val="00680A21"/>
    <w:rsid w:val="00680A71"/>
    <w:rsid w:val="00680C60"/>
    <w:rsid w:val="00680C6F"/>
    <w:rsid w:val="00680CB0"/>
    <w:rsid w:val="00680D03"/>
    <w:rsid w:val="00680D72"/>
    <w:rsid w:val="00680E87"/>
    <w:rsid w:val="00680FD9"/>
    <w:rsid w:val="00681079"/>
    <w:rsid w:val="00681248"/>
    <w:rsid w:val="00681367"/>
    <w:rsid w:val="006814A9"/>
    <w:rsid w:val="006815B4"/>
    <w:rsid w:val="006816E3"/>
    <w:rsid w:val="0068173C"/>
    <w:rsid w:val="0068187C"/>
    <w:rsid w:val="006818A5"/>
    <w:rsid w:val="00681A49"/>
    <w:rsid w:val="00681A57"/>
    <w:rsid w:val="00681BF1"/>
    <w:rsid w:val="00681F1B"/>
    <w:rsid w:val="00682016"/>
    <w:rsid w:val="006820D6"/>
    <w:rsid w:val="00682110"/>
    <w:rsid w:val="00682AD6"/>
    <w:rsid w:val="00682D06"/>
    <w:rsid w:val="00683267"/>
    <w:rsid w:val="006832AA"/>
    <w:rsid w:val="0068349B"/>
    <w:rsid w:val="00683617"/>
    <w:rsid w:val="00683816"/>
    <w:rsid w:val="00683A87"/>
    <w:rsid w:val="00683B04"/>
    <w:rsid w:val="00683B05"/>
    <w:rsid w:val="00684305"/>
    <w:rsid w:val="00684615"/>
    <w:rsid w:val="00684780"/>
    <w:rsid w:val="0068481C"/>
    <w:rsid w:val="006848A5"/>
    <w:rsid w:val="00684B99"/>
    <w:rsid w:val="00684CC2"/>
    <w:rsid w:val="00684EBF"/>
    <w:rsid w:val="00684F59"/>
    <w:rsid w:val="00684FD4"/>
    <w:rsid w:val="0068504B"/>
    <w:rsid w:val="00685076"/>
    <w:rsid w:val="006850A8"/>
    <w:rsid w:val="0068515E"/>
    <w:rsid w:val="00685614"/>
    <w:rsid w:val="00685BC5"/>
    <w:rsid w:val="00685D91"/>
    <w:rsid w:val="00685EBF"/>
    <w:rsid w:val="00686171"/>
    <w:rsid w:val="00686781"/>
    <w:rsid w:val="0068682B"/>
    <w:rsid w:val="006868C2"/>
    <w:rsid w:val="00686982"/>
    <w:rsid w:val="00686AD7"/>
    <w:rsid w:val="00686DAF"/>
    <w:rsid w:val="00686FF9"/>
    <w:rsid w:val="006870A4"/>
    <w:rsid w:val="006870A7"/>
    <w:rsid w:val="00687649"/>
    <w:rsid w:val="00687DD3"/>
    <w:rsid w:val="006900DD"/>
    <w:rsid w:val="006906D8"/>
    <w:rsid w:val="006907A0"/>
    <w:rsid w:val="00690BB9"/>
    <w:rsid w:val="00690C30"/>
    <w:rsid w:val="00690D61"/>
    <w:rsid w:val="00690EE2"/>
    <w:rsid w:val="00690F23"/>
    <w:rsid w:val="00690FF0"/>
    <w:rsid w:val="00691038"/>
    <w:rsid w:val="0069109F"/>
    <w:rsid w:val="00691369"/>
    <w:rsid w:val="006913F2"/>
    <w:rsid w:val="00691629"/>
    <w:rsid w:val="00691B89"/>
    <w:rsid w:val="00691C91"/>
    <w:rsid w:val="00691CFB"/>
    <w:rsid w:val="00691EED"/>
    <w:rsid w:val="00692338"/>
    <w:rsid w:val="006926C6"/>
    <w:rsid w:val="006926D4"/>
    <w:rsid w:val="006927A0"/>
    <w:rsid w:val="006927B7"/>
    <w:rsid w:val="00692893"/>
    <w:rsid w:val="00692B7F"/>
    <w:rsid w:val="00692C1F"/>
    <w:rsid w:val="00692FFC"/>
    <w:rsid w:val="00693278"/>
    <w:rsid w:val="00693289"/>
    <w:rsid w:val="006934E1"/>
    <w:rsid w:val="00693671"/>
    <w:rsid w:val="00693AA0"/>
    <w:rsid w:val="00693B22"/>
    <w:rsid w:val="00693DAC"/>
    <w:rsid w:val="00694067"/>
    <w:rsid w:val="0069408C"/>
    <w:rsid w:val="0069417A"/>
    <w:rsid w:val="00694271"/>
    <w:rsid w:val="006943B1"/>
    <w:rsid w:val="0069448B"/>
    <w:rsid w:val="0069453B"/>
    <w:rsid w:val="0069460C"/>
    <w:rsid w:val="006947F2"/>
    <w:rsid w:val="0069480C"/>
    <w:rsid w:val="00694B9C"/>
    <w:rsid w:val="00694CDF"/>
    <w:rsid w:val="00694EBB"/>
    <w:rsid w:val="00694FAF"/>
    <w:rsid w:val="00694FBB"/>
    <w:rsid w:val="0069502A"/>
    <w:rsid w:val="00695066"/>
    <w:rsid w:val="006955BF"/>
    <w:rsid w:val="0069569E"/>
    <w:rsid w:val="006958CB"/>
    <w:rsid w:val="006959C0"/>
    <w:rsid w:val="00695B4D"/>
    <w:rsid w:val="00695BEE"/>
    <w:rsid w:val="00695E1F"/>
    <w:rsid w:val="006960C4"/>
    <w:rsid w:val="006961D2"/>
    <w:rsid w:val="00696399"/>
    <w:rsid w:val="0069647B"/>
    <w:rsid w:val="00696B13"/>
    <w:rsid w:val="00696BD9"/>
    <w:rsid w:val="00696C52"/>
    <w:rsid w:val="00696D5A"/>
    <w:rsid w:val="00696F8E"/>
    <w:rsid w:val="00696FBB"/>
    <w:rsid w:val="006971B3"/>
    <w:rsid w:val="006972A9"/>
    <w:rsid w:val="00697559"/>
    <w:rsid w:val="006978F3"/>
    <w:rsid w:val="00697903"/>
    <w:rsid w:val="0069795D"/>
    <w:rsid w:val="00697968"/>
    <w:rsid w:val="00697981"/>
    <w:rsid w:val="00697AA0"/>
    <w:rsid w:val="00697C30"/>
    <w:rsid w:val="006A0092"/>
    <w:rsid w:val="006A00BE"/>
    <w:rsid w:val="006A015F"/>
    <w:rsid w:val="006A0432"/>
    <w:rsid w:val="006A05F4"/>
    <w:rsid w:val="006A07D9"/>
    <w:rsid w:val="006A0868"/>
    <w:rsid w:val="006A09C5"/>
    <w:rsid w:val="006A1067"/>
    <w:rsid w:val="006A1297"/>
    <w:rsid w:val="006A15E3"/>
    <w:rsid w:val="006A1657"/>
    <w:rsid w:val="006A173B"/>
    <w:rsid w:val="006A17E4"/>
    <w:rsid w:val="006A183F"/>
    <w:rsid w:val="006A1B9E"/>
    <w:rsid w:val="006A1C03"/>
    <w:rsid w:val="006A1CB8"/>
    <w:rsid w:val="006A1EBC"/>
    <w:rsid w:val="006A1F32"/>
    <w:rsid w:val="006A2CA9"/>
    <w:rsid w:val="006A2D9A"/>
    <w:rsid w:val="006A314F"/>
    <w:rsid w:val="006A31EE"/>
    <w:rsid w:val="006A35A4"/>
    <w:rsid w:val="006A36C5"/>
    <w:rsid w:val="006A38EA"/>
    <w:rsid w:val="006A3B74"/>
    <w:rsid w:val="006A3BCA"/>
    <w:rsid w:val="006A420B"/>
    <w:rsid w:val="006A4317"/>
    <w:rsid w:val="006A4475"/>
    <w:rsid w:val="006A4773"/>
    <w:rsid w:val="006A47FE"/>
    <w:rsid w:val="006A4845"/>
    <w:rsid w:val="006A4ACC"/>
    <w:rsid w:val="006A4ACF"/>
    <w:rsid w:val="006A4DCA"/>
    <w:rsid w:val="006A4F67"/>
    <w:rsid w:val="006A5160"/>
    <w:rsid w:val="006A564E"/>
    <w:rsid w:val="006A56BC"/>
    <w:rsid w:val="006A5901"/>
    <w:rsid w:val="006A592D"/>
    <w:rsid w:val="006A5EFC"/>
    <w:rsid w:val="006A60D2"/>
    <w:rsid w:val="006A619A"/>
    <w:rsid w:val="006A640F"/>
    <w:rsid w:val="006A650B"/>
    <w:rsid w:val="006A6BCC"/>
    <w:rsid w:val="006A6C03"/>
    <w:rsid w:val="006A6D0B"/>
    <w:rsid w:val="006A735F"/>
    <w:rsid w:val="006A73B3"/>
    <w:rsid w:val="006A75DC"/>
    <w:rsid w:val="006A7CB6"/>
    <w:rsid w:val="006A7FBB"/>
    <w:rsid w:val="006A7FE5"/>
    <w:rsid w:val="006B009A"/>
    <w:rsid w:val="006B00E5"/>
    <w:rsid w:val="006B03D4"/>
    <w:rsid w:val="006B0501"/>
    <w:rsid w:val="006B057D"/>
    <w:rsid w:val="006B0648"/>
    <w:rsid w:val="006B0D86"/>
    <w:rsid w:val="006B0E26"/>
    <w:rsid w:val="006B0E65"/>
    <w:rsid w:val="006B0E7A"/>
    <w:rsid w:val="006B12B3"/>
    <w:rsid w:val="006B14D5"/>
    <w:rsid w:val="006B153A"/>
    <w:rsid w:val="006B16F8"/>
    <w:rsid w:val="006B1A9A"/>
    <w:rsid w:val="006B1B00"/>
    <w:rsid w:val="006B1BBB"/>
    <w:rsid w:val="006B1D4C"/>
    <w:rsid w:val="006B1F5E"/>
    <w:rsid w:val="006B205A"/>
    <w:rsid w:val="006B20FC"/>
    <w:rsid w:val="006B28DE"/>
    <w:rsid w:val="006B2907"/>
    <w:rsid w:val="006B2A11"/>
    <w:rsid w:val="006B3063"/>
    <w:rsid w:val="006B3066"/>
    <w:rsid w:val="006B30FD"/>
    <w:rsid w:val="006B324B"/>
    <w:rsid w:val="006B33A8"/>
    <w:rsid w:val="006B34D3"/>
    <w:rsid w:val="006B3677"/>
    <w:rsid w:val="006B3F67"/>
    <w:rsid w:val="006B3F88"/>
    <w:rsid w:val="006B43DE"/>
    <w:rsid w:val="006B4504"/>
    <w:rsid w:val="006B4512"/>
    <w:rsid w:val="006B4584"/>
    <w:rsid w:val="006B458F"/>
    <w:rsid w:val="006B4880"/>
    <w:rsid w:val="006B4E0D"/>
    <w:rsid w:val="006B51C2"/>
    <w:rsid w:val="006B5725"/>
    <w:rsid w:val="006B5AA5"/>
    <w:rsid w:val="006B5C25"/>
    <w:rsid w:val="006B5C27"/>
    <w:rsid w:val="006B5DE1"/>
    <w:rsid w:val="006B5F93"/>
    <w:rsid w:val="006B638F"/>
    <w:rsid w:val="006B63B0"/>
    <w:rsid w:val="006B63B3"/>
    <w:rsid w:val="006B64AC"/>
    <w:rsid w:val="006B6704"/>
    <w:rsid w:val="006B68EE"/>
    <w:rsid w:val="006B6A36"/>
    <w:rsid w:val="006B6AEE"/>
    <w:rsid w:val="006B6CBF"/>
    <w:rsid w:val="006B6DEE"/>
    <w:rsid w:val="006B6EA3"/>
    <w:rsid w:val="006B7090"/>
    <w:rsid w:val="006B709A"/>
    <w:rsid w:val="006B73B8"/>
    <w:rsid w:val="006B73D2"/>
    <w:rsid w:val="006B765A"/>
    <w:rsid w:val="006B765C"/>
    <w:rsid w:val="006B76A4"/>
    <w:rsid w:val="006B7726"/>
    <w:rsid w:val="006B779D"/>
    <w:rsid w:val="006B793F"/>
    <w:rsid w:val="006B7970"/>
    <w:rsid w:val="006B7990"/>
    <w:rsid w:val="006B7997"/>
    <w:rsid w:val="006B7C43"/>
    <w:rsid w:val="006B7FED"/>
    <w:rsid w:val="006C018C"/>
    <w:rsid w:val="006C01B7"/>
    <w:rsid w:val="006C0202"/>
    <w:rsid w:val="006C03FF"/>
    <w:rsid w:val="006C0894"/>
    <w:rsid w:val="006C08AF"/>
    <w:rsid w:val="006C0A41"/>
    <w:rsid w:val="006C0F2B"/>
    <w:rsid w:val="006C0FB2"/>
    <w:rsid w:val="006C1188"/>
    <w:rsid w:val="006C1194"/>
    <w:rsid w:val="006C1218"/>
    <w:rsid w:val="006C126A"/>
    <w:rsid w:val="006C1300"/>
    <w:rsid w:val="006C132B"/>
    <w:rsid w:val="006C13BB"/>
    <w:rsid w:val="006C1524"/>
    <w:rsid w:val="006C1711"/>
    <w:rsid w:val="006C18A5"/>
    <w:rsid w:val="006C1A00"/>
    <w:rsid w:val="006C1B77"/>
    <w:rsid w:val="006C1D9C"/>
    <w:rsid w:val="006C1DAB"/>
    <w:rsid w:val="006C1F72"/>
    <w:rsid w:val="006C1F9C"/>
    <w:rsid w:val="006C1FFE"/>
    <w:rsid w:val="006C20BD"/>
    <w:rsid w:val="006C2616"/>
    <w:rsid w:val="006C2742"/>
    <w:rsid w:val="006C2C65"/>
    <w:rsid w:val="006C2FCD"/>
    <w:rsid w:val="006C32BE"/>
    <w:rsid w:val="006C3367"/>
    <w:rsid w:val="006C3399"/>
    <w:rsid w:val="006C367B"/>
    <w:rsid w:val="006C3827"/>
    <w:rsid w:val="006C38F7"/>
    <w:rsid w:val="006C3BFD"/>
    <w:rsid w:val="006C3D49"/>
    <w:rsid w:val="006C3E13"/>
    <w:rsid w:val="006C3E8D"/>
    <w:rsid w:val="006C3FF4"/>
    <w:rsid w:val="006C403F"/>
    <w:rsid w:val="006C40F1"/>
    <w:rsid w:val="006C417F"/>
    <w:rsid w:val="006C423C"/>
    <w:rsid w:val="006C4270"/>
    <w:rsid w:val="006C43F5"/>
    <w:rsid w:val="006C43FF"/>
    <w:rsid w:val="006C46CC"/>
    <w:rsid w:val="006C4B56"/>
    <w:rsid w:val="006C501A"/>
    <w:rsid w:val="006C5171"/>
    <w:rsid w:val="006C547A"/>
    <w:rsid w:val="006C54C5"/>
    <w:rsid w:val="006C55A7"/>
    <w:rsid w:val="006C5A21"/>
    <w:rsid w:val="006C5B17"/>
    <w:rsid w:val="006C5BA6"/>
    <w:rsid w:val="006C5C25"/>
    <w:rsid w:val="006C5FF8"/>
    <w:rsid w:val="006C61A1"/>
    <w:rsid w:val="006C6244"/>
    <w:rsid w:val="006C6252"/>
    <w:rsid w:val="006C6367"/>
    <w:rsid w:val="006C63C5"/>
    <w:rsid w:val="006C63CD"/>
    <w:rsid w:val="006C6458"/>
    <w:rsid w:val="006C6527"/>
    <w:rsid w:val="006C6BAC"/>
    <w:rsid w:val="006C6CAA"/>
    <w:rsid w:val="006C6D49"/>
    <w:rsid w:val="006C6E42"/>
    <w:rsid w:val="006C71DF"/>
    <w:rsid w:val="006C7281"/>
    <w:rsid w:val="006C7309"/>
    <w:rsid w:val="006C7708"/>
    <w:rsid w:val="006C7AB2"/>
    <w:rsid w:val="006C7B57"/>
    <w:rsid w:val="006D00E6"/>
    <w:rsid w:val="006D0226"/>
    <w:rsid w:val="006D0259"/>
    <w:rsid w:val="006D0BE2"/>
    <w:rsid w:val="006D0C18"/>
    <w:rsid w:val="006D0CC3"/>
    <w:rsid w:val="006D0DE2"/>
    <w:rsid w:val="006D0EEF"/>
    <w:rsid w:val="006D105B"/>
    <w:rsid w:val="006D1105"/>
    <w:rsid w:val="006D153A"/>
    <w:rsid w:val="006D169B"/>
    <w:rsid w:val="006D17CA"/>
    <w:rsid w:val="006D206E"/>
    <w:rsid w:val="006D216E"/>
    <w:rsid w:val="006D224C"/>
    <w:rsid w:val="006D24DD"/>
    <w:rsid w:val="006D2759"/>
    <w:rsid w:val="006D2C33"/>
    <w:rsid w:val="006D2D32"/>
    <w:rsid w:val="006D2E2A"/>
    <w:rsid w:val="006D3004"/>
    <w:rsid w:val="006D3024"/>
    <w:rsid w:val="006D3190"/>
    <w:rsid w:val="006D31F9"/>
    <w:rsid w:val="006D3215"/>
    <w:rsid w:val="006D339C"/>
    <w:rsid w:val="006D3596"/>
    <w:rsid w:val="006D359B"/>
    <w:rsid w:val="006D3638"/>
    <w:rsid w:val="006D379F"/>
    <w:rsid w:val="006D3A63"/>
    <w:rsid w:val="006D3CF0"/>
    <w:rsid w:val="006D40AA"/>
    <w:rsid w:val="006D41E1"/>
    <w:rsid w:val="006D45BF"/>
    <w:rsid w:val="006D4617"/>
    <w:rsid w:val="006D475D"/>
    <w:rsid w:val="006D4857"/>
    <w:rsid w:val="006D492E"/>
    <w:rsid w:val="006D4943"/>
    <w:rsid w:val="006D49B5"/>
    <w:rsid w:val="006D4E86"/>
    <w:rsid w:val="006D4F82"/>
    <w:rsid w:val="006D4FA8"/>
    <w:rsid w:val="006D5270"/>
    <w:rsid w:val="006D52C1"/>
    <w:rsid w:val="006D5384"/>
    <w:rsid w:val="006D54CE"/>
    <w:rsid w:val="006D5608"/>
    <w:rsid w:val="006D5622"/>
    <w:rsid w:val="006D562E"/>
    <w:rsid w:val="006D586F"/>
    <w:rsid w:val="006D5A65"/>
    <w:rsid w:val="006D5BC4"/>
    <w:rsid w:val="006D5BE4"/>
    <w:rsid w:val="006D5C40"/>
    <w:rsid w:val="006D5E1A"/>
    <w:rsid w:val="006D5EDF"/>
    <w:rsid w:val="006D5EEA"/>
    <w:rsid w:val="006D5F03"/>
    <w:rsid w:val="006D6078"/>
    <w:rsid w:val="006D6093"/>
    <w:rsid w:val="006D6290"/>
    <w:rsid w:val="006D64F6"/>
    <w:rsid w:val="006D651A"/>
    <w:rsid w:val="006D65A1"/>
    <w:rsid w:val="006D68C3"/>
    <w:rsid w:val="006D69DA"/>
    <w:rsid w:val="006D6C5B"/>
    <w:rsid w:val="006D6E39"/>
    <w:rsid w:val="006D6F2C"/>
    <w:rsid w:val="006D6F86"/>
    <w:rsid w:val="006D6FD2"/>
    <w:rsid w:val="006D701B"/>
    <w:rsid w:val="006D7310"/>
    <w:rsid w:val="006D73DE"/>
    <w:rsid w:val="006D7788"/>
    <w:rsid w:val="006D77CB"/>
    <w:rsid w:val="006D7A29"/>
    <w:rsid w:val="006D7F21"/>
    <w:rsid w:val="006D7FA8"/>
    <w:rsid w:val="006E02FF"/>
    <w:rsid w:val="006E049B"/>
    <w:rsid w:val="006E078E"/>
    <w:rsid w:val="006E0822"/>
    <w:rsid w:val="006E08AE"/>
    <w:rsid w:val="006E0BD4"/>
    <w:rsid w:val="006E0BEE"/>
    <w:rsid w:val="006E0ED2"/>
    <w:rsid w:val="006E0FE7"/>
    <w:rsid w:val="006E1005"/>
    <w:rsid w:val="006E129E"/>
    <w:rsid w:val="006E12B2"/>
    <w:rsid w:val="006E12F9"/>
    <w:rsid w:val="006E149B"/>
    <w:rsid w:val="006E1592"/>
    <w:rsid w:val="006E164F"/>
    <w:rsid w:val="006E16C4"/>
    <w:rsid w:val="006E17FF"/>
    <w:rsid w:val="006E1810"/>
    <w:rsid w:val="006E188D"/>
    <w:rsid w:val="006E1EDC"/>
    <w:rsid w:val="006E1F8C"/>
    <w:rsid w:val="006E1FE1"/>
    <w:rsid w:val="006E209B"/>
    <w:rsid w:val="006E20AF"/>
    <w:rsid w:val="006E23D6"/>
    <w:rsid w:val="006E2436"/>
    <w:rsid w:val="006E2479"/>
    <w:rsid w:val="006E2536"/>
    <w:rsid w:val="006E25AE"/>
    <w:rsid w:val="006E273F"/>
    <w:rsid w:val="006E276A"/>
    <w:rsid w:val="006E2A0A"/>
    <w:rsid w:val="006E3010"/>
    <w:rsid w:val="006E3387"/>
    <w:rsid w:val="006E33DE"/>
    <w:rsid w:val="006E3703"/>
    <w:rsid w:val="006E383B"/>
    <w:rsid w:val="006E3E2B"/>
    <w:rsid w:val="006E404B"/>
    <w:rsid w:val="006E4087"/>
    <w:rsid w:val="006E4353"/>
    <w:rsid w:val="006E4390"/>
    <w:rsid w:val="006E447B"/>
    <w:rsid w:val="006E4664"/>
    <w:rsid w:val="006E4811"/>
    <w:rsid w:val="006E4B25"/>
    <w:rsid w:val="006E4D45"/>
    <w:rsid w:val="006E50C6"/>
    <w:rsid w:val="006E536C"/>
    <w:rsid w:val="006E53D5"/>
    <w:rsid w:val="006E5566"/>
    <w:rsid w:val="006E55FF"/>
    <w:rsid w:val="006E56AD"/>
    <w:rsid w:val="006E5C9D"/>
    <w:rsid w:val="006E5FB9"/>
    <w:rsid w:val="006E6242"/>
    <w:rsid w:val="006E6336"/>
    <w:rsid w:val="006E669D"/>
    <w:rsid w:val="006E66F3"/>
    <w:rsid w:val="006E6783"/>
    <w:rsid w:val="006E679B"/>
    <w:rsid w:val="006E682D"/>
    <w:rsid w:val="006E706B"/>
    <w:rsid w:val="006E7824"/>
    <w:rsid w:val="006E78BC"/>
    <w:rsid w:val="006E7994"/>
    <w:rsid w:val="006E7EE7"/>
    <w:rsid w:val="006E7F96"/>
    <w:rsid w:val="006F004C"/>
    <w:rsid w:val="006F007D"/>
    <w:rsid w:val="006F0290"/>
    <w:rsid w:val="006F048A"/>
    <w:rsid w:val="006F0A0E"/>
    <w:rsid w:val="006F0A50"/>
    <w:rsid w:val="006F0A76"/>
    <w:rsid w:val="006F0D88"/>
    <w:rsid w:val="006F0D8B"/>
    <w:rsid w:val="006F0DBA"/>
    <w:rsid w:val="006F138C"/>
    <w:rsid w:val="006F14F9"/>
    <w:rsid w:val="006F15EA"/>
    <w:rsid w:val="006F178A"/>
    <w:rsid w:val="006F1890"/>
    <w:rsid w:val="006F195B"/>
    <w:rsid w:val="006F1965"/>
    <w:rsid w:val="006F1BBE"/>
    <w:rsid w:val="006F1DD3"/>
    <w:rsid w:val="006F1EC6"/>
    <w:rsid w:val="006F1F22"/>
    <w:rsid w:val="006F22AD"/>
    <w:rsid w:val="006F22CE"/>
    <w:rsid w:val="006F22FD"/>
    <w:rsid w:val="006F233B"/>
    <w:rsid w:val="006F23D9"/>
    <w:rsid w:val="006F2444"/>
    <w:rsid w:val="006F2A76"/>
    <w:rsid w:val="006F2F44"/>
    <w:rsid w:val="006F2F90"/>
    <w:rsid w:val="006F3181"/>
    <w:rsid w:val="006F3499"/>
    <w:rsid w:val="006F38AE"/>
    <w:rsid w:val="006F39E6"/>
    <w:rsid w:val="006F3BD8"/>
    <w:rsid w:val="006F3C07"/>
    <w:rsid w:val="006F3C8E"/>
    <w:rsid w:val="006F3D65"/>
    <w:rsid w:val="006F4162"/>
    <w:rsid w:val="006F41B3"/>
    <w:rsid w:val="006F4259"/>
    <w:rsid w:val="006F4432"/>
    <w:rsid w:val="006F45CC"/>
    <w:rsid w:val="006F47D0"/>
    <w:rsid w:val="006F4854"/>
    <w:rsid w:val="006F491F"/>
    <w:rsid w:val="006F4C5E"/>
    <w:rsid w:val="006F4D98"/>
    <w:rsid w:val="006F511D"/>
    <w:rsid w:val="006F51BE"/>
    <w:rsid w:val="006F534A"/>
    <w:rsid w:val="006F534F"/>
    <w:rsid w:val="006F561E"/>
    <w:rsid w:val="006F5727"/>
    <w:rsid w:val="006F59AE"/>
    <w:rsid w:val="006F5A53"/>
    <w:rsid w:val="006F5B0F"/>
    <w:rsid w:val="006F5B3D"/>
    <w:rsid w:val="006F6555"/>
    <w:rsid w:val="006F67E0"/>
    <w:rsid w:val="006F6B85"/>
    <w:rsid w:val="006F6D2A"/>
    <w:rsid w:val="006F6E5A"/>
    <w:rsid w:val="006F7483"/>
    <w:rsid w:val="006F7596"/>
    <w:rsid w:val="006F7750"/>
    <w:rsid w:val="006F78E2"/>
    <w:rsid w:val="006F7D68"/>
    <w:rsid w:val="006F7D6E"/>
    <w:rsid w:val="006F7D7A"/>
    <w:rsid w:val="006F7E95"/>
    <w:rsid w:val="006F7F35"/>
    <w:rsid w:val="0070032F"/>
    <w:rsid w:val="00700465"/>
    <w:rsid w:val="00700490"/>
    <w:rsid w:val="007004F1"/>
    <w:rsid w:val="00700815"/>
    <w:rsid w:val="00700817"/>
    <w:rsid w:val="00700831"/>
    <w:rsid w:val="00700A06"/>
    <w:rsid w:val="00700AF8"/>
    <w:rsid w:val="00700B78"/>
    <w:rsid w:val="00700B7A"/>
    <w:rsid w:val="00700BE0"/>
    <w:rsid w:val="00700C6F"/>
    <w:rsid w:val="00700CDE"/>
    <w:rsid w:val="00700DCA"/>
    <w:rsid w:val="00700E7D"/>
    <w:rsid w:val="00700F22"/>
    <w:rsid w:val="00700F3D"/>
    <w:rsid w:val="007012CC"/>
    <w:rsid w:val="007015D7"/>
    <w:rsid w:val="00701798"/>
    <w:rsid w:val="0070184A"/>
    <w:rsid w:val="00701EB3"/>
    <w:rsid w:val="00702209"/>
    <w:rsid w:val="00702344"/>
    <w:rsid w:val="00702665"/>
    <w:rsid w:val="007026BD"/>
    <w:rsid w:val="00702CF0"/>
    <w:rsid w:val="00702DA2"/>
    <w:rsid w:val="00702EEA"/>
    <w:rsid w:val="00703160"/>
    <w:rsid w:val="00703163"/>
    <w:rsid w:val="00703563"/>
    <w:rsid w:val="007039F1"/>
    <w:rsid w:val="00703C51"/>
    <w:rsid w:val="00703E9C"/>
    <w:rsid w:val="00703EA9"/>
    <w:rsid w:val="0070445A"/>
    <w:rsid w:val="007044C4"/>
    <w:rsid w:val="00704592"/>
    <w:rsid w:val="007045DD"/>
    <w:rsid w:val="007048FD"/>
    <w:rsid w:val="00704A70"/>
    <w:rsid w:val="00704B16"/>
    <w:rsid w:val="00704BF2"/>
    <w:rsid w:val="00704E46"/>
    <w:rsid w:val="00705387"/>
    <w:rsid w:val="0070552B"/>
    <w:rsid w:val="0070573B"/>
    <w:rsid w:val="00705890"/>
    <w:rsid w:val="00705A5C"/>
    <w:rsid w:val="00705A64"/>
    <w:rsid w:val="00705A65"/>
    <w:rsid w:val="00705B31"/>
    <w:rsid w:val="00705BC6"/>
    <w:rsid w:val="00705F00"/>
    <w:rsid w:val="00705FAE"/>
    <w:rsid w:val="00705FF1"/>
    <w:rsid w:val="007060B0"/>
    <w:rsid w:val="007063D0"/>
    <w:rsid w:val="0070641F"/>
    <w:rsid w:val="007067F2"/>
    <w:rsid w:val="0070685B"/>
    <w:rsid w:val="007069C5"/>
    <w:rsid w:val="007069E1"/>
    <w:rsid w:val="00706A9A"/>
    <w:rsid w:val="00706E88"/>
    <w:rsid w:val="00706EEC"/>
    <w:rsid w:val="00706FB6"/>
    <w:rsid w:val="00707174"/>
    <w:rsid w:val="00707178"/>
    <w:rsid w:val="00707259"/>
    <w:rsid w:val="00707329"/>
    <w:rsid w:val="0070748A"/>
    <w:rsid w:val="007074DB"/>
    <w:rsid w:val="0070780D"/>
    <w:rsid w:val="00707890"/>
    <w:rsid w:val="007078F2"/>
    <w:rsid w:val="00707A4A"/>
    <w:rsid w:val="00707A4E"/>
    <w:rsid w:val="00707CEF"/>
    <w:rsid w:val="00707D62"/>
    <w:rsid w:val="00710309"/>
    <w:rsid w:val="00710339"/>
    <w:rsid w:val="007103AA"/>
    <w:rsid w:val="00710610"/>
    <w:rsid w:val="00710643"/>
    <w:rsid w:val="007106B6"/>
    <w:rsid w:val="00710732"/>
    <w:rsid w:val="0071077F"/>
    <w:rsid w:val="007107AD"/>
    <w:rsid w:val="00710DDC"/>
    <w:rsid w:val="00710E1D"/>
    <w:rsid w:val="007116E3"/>
    <w:rsid w:val="007119C1"/>
    <w:rsid w:val="00711D45"/>
    <w:rsid w:val="00711DF3"/>
    <w:rsid w:val="00711F19"/>
    <w:rsid w:val="00711F85"/>
    <w:rsid w:val="00712129"/>
    <w:rsid w:val="00712174"/>
    <w:rsid w:val="007122E9"/>
    <w:rsid w:val="00712452"/>
    <w:rsid w:val="0071278A"/>
    <w:rsid w:val="007127F8"/>
    <w:rsid w:val="00712BD2"/>
    <w:rsid w:val="00712C05"/>
    <w:rsid w:val="00712CA9"/>
    <w:rsid w:val="00712E30"/>
    <w:rsid w:val="00712ED1"/>
    <w:rsid w:val="00712F75"/>
    <w:rsid w:val="007130AC"/>
    <w:rsid w:val="0071311D"/>
    <w:rsid w:val="00713124"/>
    <w:rsid w:val="0071316D"/>
    <w:rsid w:val="007131AC"/>
    <w:rsid w:val="007131E4"/>
    <w:rsid w:val="00713341"/>
    <w:rsid w:val="007136BE"/>
    <w:rsid w:val="00713924"/>
    <w:rsid w:val="00713B4F"/>
    <w:rsid w:val="00713D83"/>
    <w:rsid w:val="00713E45"/>
    <w:rsid w:val="00713E99"/>
    <w:rsid w:val="00713FF0"/>
    <w:rsid w:val="007141E3"/>
    <w:rsid w:val="00714215"/>
    <w:rsid w:val="007143AE"/>
    <w:rsid w:val="00714406"/>
    <w:rsid w:val="00714492"/>
    <w:rsid w:val="007144F9"/>
    <w:rsid w:val="0071469C"/>
    <w:rsid w:val="0071492D"/>
    <w:rsid w:val="00714E6B"/>
    <w:rsid w:val="00715025"/>
    <w:rsid w:val="00715528"/>
    <w:rsid w:val="007155EF"/>
    <w:rsid w:val="0071562B"/>
    <w:rsid w:val="007156FF"/>
    <w:rsid w:val="007157EE"/>
    <w:rsid w:val="00715924"/>
    <w:rsid w:val="007159B2"/>
    <w:rsid w:val="00715B47"/>
    <w:rsid w:val="00715BE4"/>
    <w:rsid w:val="00715C8A"/>
    <w:rsid w:val="00716291"/>
    <w:rsid w:val="00716333"/>
    <w:rsid w:val="007164BB"/>
    <w:rsid w:val="0071676E"/>
    <w:rsid w:val="00716814"/>
    <w:rsid w:val="00716ADA"/>
    <w:rsid w:val="00716B4A"/>
    <w:rsid w:val="00716CB4"/>
    <w:rsid w:val="00716CFC"/>
    <w:rsid w:val="00716DEA"/>
    <w:rsid w:val="00717032"/>
    <w:rsid w:val="007171D9"/>
    <w:rsid w:val="00717450"/>
    <w:rsid w:val="00717461"/>
    <w:rsid w:val="0071788D"/>
    <w:rsid w:val="00717A27"/>
    <w:rsid w:val="00717A8D"/>
    <w:rsid w:val="00717C42"/>
    <w:rsid w:val="00717FAE"/>
    <w:rsid w:val="00720FD2"/>
    <w:rsid w:val="00721032"/>
    <w:rsid w:val="00721339"/>
    <w:rsid w:val="007214BB"/>
    <w:rsid w:val="00721573"/>
    <w:rsid w:val="007215D9"/>
    <w:rsid w:val="007216A8"/>
    <w:rsid w:val="007216D2"/>
    <w:rsid w:val="007217BE"/>
    <w:rsid w:val="007217CD"/>
    <w:rsid w:val="00721C6F"/>
    <w:rsid w:val="00721D9B"/>
    <w:rsid w:val="00721DBB"/>
    <w:rsid w:val="00721E68"/>
    <w:rsid w:val="00722010"/>
    <w:rsid w:val="007223E5"/>
    <w:rsid w:val="00722467"/>
    <w:rsid w:val="0072252B"/>
    <w:rsid w:val="0072272C"/>
    <w:rsid w:val="00722735"/>
    <w:rsid w:val="0072277F"/>
    <w:rsid w:val="00722947"/>
    <w:rsid w:val="00722B8D"/>
    <w:rsid w:val="007230B2"/>
    <w:rsid w:val="0072327B"/>
    <w:rsid w:val="007232B7"/>
    <w:rsid w:val="007233E9"/>
    <w:rsid w:val="00723475"/>
    <w:rsid w:val="007236F3"/>
    <w:rsid w:val="007237F4"/>
    <w:rsid w:val="00723F71"/>
    <w:rsid w:val="0072407A"/>
    <w:rsid w:val="007240EA"/>
    <w:rsid w:val="0072422E"/>
    <w:rsid w:val="00724322"/>
    <w:rsid w:val="00724B92"/>
    <w:rsid w:val="00724BD6"/>
    <w:rsid w:val="00724C24"/>
    <w:rsid w:val="00724D11"/>
    <w:rsid w:val="00724F73"/>
    <w:rsid w:val="00724FD6"/>
    <w:rsid w:val="007250F3"/>
    <w:rsid w:val="0072518C"/>
    <w:rsid w:val="007252BC"/>
    <w:rsid w:val="007253E5"/>
    <w:rsid w:val="007255FC"/>
    <w:rsid w:val="00725685"/>
    <w:rsid w:val="0072569E"/>
    <w:rsid w:val="00725845"/>
    <w:rsid w:val="00725908"/>
    <w:rsid w:val="00725B24"/>
    <w:rsid w:val="00725D9C"/>
    <w:rsid w:val="00725DCF"/>
    <w:rsid w:val="007260E6"/>
    <w:rsid w:val="00726461"/>
    <w:rsid w:val="00726515"/>
    <w:rsid w:val="007265C6"/>
    <w:rsid w:val="00726883"/>
    <w:rsid w:val="00726A5B"/>
    <w:rsid w:val="00726CE2"/>
    <w:rsid w:val="00726E0E"/>
    <w:rsid w:val="00726F5F"/>
    <w:rsid w:val="00727168"/>
    <w:rsid w:val="007271FD"/>
    <w:rsid w:val="00727388"/>
    <w:rsid w:val="007274A3"/>
    <w:rsid w:val="007274EA"/>
    <w:rsid w:val="00727548"/>
    <w:rsid w:val="0072758E"/>
    <w:rsid w:val="00727614"/>
    <w:rsid w:val="00727669"/>
    <w:rsid w:val="00727A1E"/>
    <w:rsid w:val="00727BF2"/>
    <w:rsid w:val="00727D22"/>
    <w:rsid w:val="00730020"/>
    <w:rsid w:val="007301D2"/>
    <w:rsid w:val="0073063A"/>
    <w:rsid w:val="00730914"/>
    <w:rsid w:val="00730992"/>
    <w:rsid w:val="007309E0"/>
    <w:rsid w:val="00730BD4"/>
    <w:rsid w:val="00730C65"/>
    <w:rsid w:val="00730FDB"/>
    <w:rsid w:val="0073109A"/>
    <w:rsid w:val="00731285"/>
    <w:rsid w:val="00731376"/>
    <w:rsid w:val="007313EC"/>
    <w:rsid w:val="00731498"/>
    <w:rsid w:val="00731687"/>
    <w:rsid w:val="0073175F"/>
    <w:rsid w:val="0073180B"/>
    <w:rsid w:val="00731994"/>
    <w:rsid w:val="00731AF0"/>
    <w:rsid w:val="00731B7B"/>
    <w:rsid w:val="00731CBB"/>
    <w:rsid w:val="00731E1C"/>
    <w:rsid w:val="0073254B"/>
    <w:rsid w:val="007325B2"/>
    <w:rsid w:val="007325D0"/>
    <w:rsid w:val="007326BC"/>
    <w:rsid w:val="0073274A"/>
    <w:rsid w:val="00732756"/>
    <w:rsid w:val="0073296B"/>
    <w:rsid w:val="00732C0E"/>
    <w:rsid w:val="00732D36"/>
    <w:rsid w:val="00732D4F"/>
    <w:rsid w:val="00733008"/>
    <w:rsid w:val="007333A7"/>
    <w:rsid w:val="0073390B"/>
    <w:rsid w:val="00733BBF"/>
    <w:rsid w:val="00733D0C"/>
    <w:rsid w:val="00733E5F"/>
    <w:rsid w:val="0073417D"/>
    <w:rsid w:val="00734223"/>
    <w:rsid w:val="007342BB"/>
    <w:rsid w:val="0073451E"/>
    <w:rsid w:val="007346CF"/>
    <w:rsid w:val="007347C1"/>
    <w:rsid w:val="00734A56"/>
    <w:rsid w:val="00734BB4"/>
    <w:rsid w:val="00734C5D"/>
    <w:rsid w:val="00734E3F"/>
    <w:rsid w:val="00735057"/>
    <w:rsid w:val="0073532C"/>
    <w:rsid w:val="00735666"/>
    <w:rsid w:val="007356DB"/>
    <w:rsid w:val="007356E1"/>
    <w:rsid w:val="00735965"/>
    <w:rsid w:val="0073596B"/>
    <w:rsid w:val="00735C1D"/>
    <w:rsid w:val="00735E7B"/>
    <w:rsid w:val="00735F63"/>
    <w:rsid w:val="00736123"/>
    <w:rsid w:val="007363C2"/>
    <w:rsid w:val="007364CB"/>
    <w:rsid w:val="007365C6"/>
    <w:rsid w:val="00736686"/>
    <w:rsid w:val="007366FC"/>
    <w:rsid w:val="00736765"/>
    <w:rsid w:val="00736858"/>
    <w:rsid w:val="00736C65"/>
    <w:rsid w:val="00736CD7"/>
    <w:rsid w:val="00736D63"/>
    <w:rsid w:val="00737049"/>
    <w:rsid w:val="007376A0"/>
    <w:rsid w:val="007376C1"/>
    <w:rsid w:val="00737762"/>
    <w:rsid w:val="00737E89"/>
    <w:rsid w:val="00740053"/>
    <w:rsid w:val="007400A6"/>
    <w:rsid w:val="00740473"/>
    <w:rsid w:val="00740479"/>
    <w:rsid w:val="00740535"/>
    <w:rsid w:val="0074059D"/>
    <w:rsid w:val="0074073B"/>
    <w:rsid w:val="00740784"/>
    <w:rsid w:val="007407D0"/>
    <w:rsid w:val="00740998"/>
    <w:rsid w:val="00740BBD"/>
    <w:rsid w:val="00740BF8"/>
    <w:rsid w:val="00740D2F"/>
    <w:rsid w:val="00740E38"/>
    <w:rsid w:val="007410E8"/>
    <w:rsid w:val="0074115B"/>
    <w:rsid w:val="007412B7"/>
    <w:rsid w:val="0074141C"/>
    <w:rsid w:val="00741490"/>
    <w:rsid w:val="007414D3"/>
    <w:rsid w:val="0074152A"/>
    <w:rsid w:val="007415FE"/>
    <w:rsid w:val="0074180D"/>
    <w:rsid w:val="0074182E"/>
    <w:rsid w:val="00741A1F"/>
    <w:rsid w:val="00741B0A"/>
    <w:rsid w:val="00741E11"/>
    <w:rsid w:val="00741F71"/>
    <w:rsid w:val="0074212F"/>
    <w:rsid w:val="007421ED"/>
    <w:rsid w:val="00742218"/>
    <w:rsid w:val="0074226C"/>
    <w:rsid w:val="00742428"/>
    <w:rsid w:val="0074274E"/>
    <w:rsid w:val="007427FD"/>
    <w:rsid w:val="0074289F"/>
    <w:rsid w:val="007429B3"/>
    <w:rsid w:val="00742CAE"/>
    <w:rsid w:val="00743369"/>
    <w:rsid w:val="007436F6"/>
    <w:rsid w:val="00743799"/>
    <w:rsid w:val="00743966"/>
    <w:rsid w:val="00743B4F"/>
    <w:rsid w:val="00743C7A"/>
    <w:rsid w:val="00743D20"/>
    <w:rsid w:val="00743D25"/>
    <w:rsid w:val="00743DC3"/>
    <w:rsid w:val="00743E9A"/>
    <w:rsid w:val="00743F41"/>
    <w:rsid w:val="007440D3"/>
    <w:rsid w:val="0074443B"/>
    <w:rsid w:val="007444F5"/>
    <w:rsid w:val="0074471E"/>
    <w:rsid w:val="0074498C"/>
    <w:rsid w:val="007449FC"/>
    <w:rsid w:val="00744AFC"/>
    <w:rsid w:val="00744EFF"/>
    <w:rsid w:val="00745065"/>
    <w:rsid w:val="007450AB"/>
    <w:rsid w:val="007457A7"/>
    <w:rsid w:val="007458F9"/>
    <w:rsid w:val="00745DF3"/>
    <w:rsid w:val="00745F46"/>
    <w:rsid w:val="0074622B"/>
    <w:rsid w:val="0074630A"/>
    <w:rsid w:val="00746610"/>
    <w:rsid w:val="00746675"/>
    <w:rsid w:val="007466D1"/>
    <w:rsid w:val="007467A4"/>
    <w:rsid w:val="00746D9D"/>
    <w:rsid w:val="00746EBB"/>
    <w:rsid w:val="00746F7A"/>
    <w:rsid w:val="007475B1"/>
    <w:rsid w:val="00747816"/>
    <w:rsid w:val="00747822"/>
    <w:rsid w:val="00747846"/>
    <w:rsid w:val="00747AA9"/>
    <w:rsid w:val="00747C7E"/>
    <w:rsid w:val="00747CCB"/>
    <w:rsid w:val="00747FB5"/>
    <w:rsid w:val="00750492"/>
    <w:rsid w:val="007505B3"/>
    <w:rsid w:val="00750761"/>
    <w:rsid w:val="007507CC"/>
    <w:rsid w:val="00750B47"/>
    <w:rsid w:val="00750B54"/>
    <w:rsid w:val="00750C0F"/>
    <w:rsid w:val="00750CDA"/>
    <w:rsid w:val="00751208"/>
    <w:rsid w:val="00751420"/>
    <w:rsid w:val="00751786"/>
    <w:rsid w:val="007517DF"/>
    <w:rsid w:val="0075196E"/>
    <w:rsid w:val="00751FC4"/>
    <w:rsid w:val="0075208E"/>
    <w:rsid w:val="00752201"/>
    <w:rsid w:val="00752285"/>
    <w:rsid w:val="007522D6"/>
    <w:rsid w:val="0075259D"/>
    <w:rsid w:val="007525C3"/>
    <w:rsid w:val="007526BC"/>
    <w:rsid w:val="007527D4"/>
    <w:rsid w:val="00752A17"/>
    <w:rsid w:val="00752B39"/>
    <w:rsid w:val="00752C58"/>
    <w:rsid w:val="00752D56"/>
    <w:rsid w:val="00752D83"/>
    <w:rsid w:val="00752DE3"/>
    <w:rsid w:val="00753110"/>
    <w:rsid w:val="00753481"/>
    <w:rsid w:val="007534C6"/>
    <w:rsid w:val="0075356F"/>
    <w:rsid w:val="00753717"/>
    <w:rsid w:val="007539FB"/>
    <w:rsid w:val="00753A68"/>
    <w:rsid w:val="00753B3E"/>
    <w:rsid w:val="00753C30"/>
    <w:rsid w:val="00753D6E"/>
    <w:rsid w:val="00753FC0"/>
    <w:rsid w:val="00754274"/>
    <w:rsid w:val="007542DF"/>
    <w:rsid w:val="00754811"/>
    <w:rsid w:val="007548FE"/>
    <w:rsid w:val="00754963"/>
    <w:rsid w:val="00754BA3"/>
    <w:rsid w:val="00755352"/>
    <w:rsid w:val="0075557F"/>
    <w:rsid w:val="007556F4"/>
    <w:rsid w:val="0075579D"/>
    <w:rsid w:val="00755EA8"/>
    <w:rsid w:val="00755EC9"/>
    <w:rsid w:val="00755F11"/>
    <w:rsid w:val="00756002"/>
    <w:rsid w:val="0075622D"/>
    <w:rsid w:val="007565EF"/>
    <w:rsid w:val="00756C2C"/>
    <w:rsid w:val="00756F35"/>
    <w:rsid w:val="00757878"/>
    <w:rsid w:val="00757A14"/>
    <w:rsid w:val="00757C22"/>
    <w:rsid w:val="00760280"/>
    <w:rsid w:val="007609A5"/>
    <w:rsid w:val="00760A81"/>
    <w:rsid w:val="00760C51"/>
    <w:rsid w:val="00760DD1"/>
    <w:rsid w:val="00760E3A"/>
    <w:rsid w:val="007611F3"/>
    <w:rsid w:val="007612DA"/>
    <w:rsid w:val="007612F3"/>
    <w:rsid w:val="0076155A"/>
    <w:rsid w:val="00761950"/>
    <w:rsid w:val="007619EF"/>
    <w:rsid w:val="00761A70"/>
    <w:rsid w:val="00761AE8"/>
    <w:rsid w:val="00762085"/>
    <w:rsid w:val="00762100"/>
    <w:rsid w:val="007625ED"/>
    <w:rsid w:val="0076267D"/>
    <w:rsid w:val="00762B80"/>
    <w:rsid w:val="00762EAF"/>
    <w:rsid w:val="00762ECC"/>
    <w:rsid w:val="0076313B"/>
    <w:rsid w:val="007638B1"/>
    <w:rsid w:val="0076403F"/>
    <w:rsid w:val="007640A5"/>
    <w:rsid w:val="007641F6"/>
    <w:rsid w:val="00764228"/>
    <w:rsid w:val="0076422F"/>
    <w:rsid w:val="007643CD"/>
    <w:rsid w:val="0076493E"/>
    <w:rsid w:val="0076493F"/>
    <w:rsid w:val="0076498F"/>
    <w:rsid w:val="00765081"/>
    <w:rsid w:val="00765251"/>
    <w:rsid w:val="007653FA"/>
    <w:rsid w:val="0076598C"/>
    <w:rsid w:val="0076598E"/>
    <w:rsid w:val="007659A4"/>
    <w:rsid w:val="00765BBF"/>
    <w:rsid w:val="00765C1C"/>
    <w:rsid w:val="00766183"/>
    <w:rsid w:val="007662F5"/>
    <w:rsid w:val="007663C0"/>
    <w:rsid w:val="007666DB"/>
    <w:rsid w:val="007668DF"/>
    <w:rsid w:val="00766996"/>
    <w:rsid w:val="00766B05"/>
    <w:rsid w:val="00766C5D"/>
    <w:rsid w:val="00766F90"/>
    <w:rsid w:val="0076714C"/>
    <w:rsid w:val="0076742E"/>
    <w:rsid w:val="00767685"/>
    <w:rsid w:val="007679E8"/>
    <w:rsid w:val="00767CC9"/>
    <w:rsid w:val="00767CFD"/>
    <w:rsid w:val="00767F17"/>
    <w:rsid w:val="00770034"/>
    <w:rsid w:val="0077012B"/>
    <w:rsid w:val="00770197"/>
    <w:rsid w:val="007703A4"/>
    <w:rsid w:val="007706AB"/>
    <w:rsid w:val="007706CF"/>
    <w:rsid w:val="00770985"/>
    <w:rsid w:val="007709C5"/>
    <w:rsid w:val="00770A56"/>
    <w:rsid w:val="00770AD7"/>
    <w:rsid w:val="00770C02"/>
    <w:rsid w:val="00770C06"/>
    <w:rsid w:val="00771097"/>
    <w:rsid w:val="00771372"/>
    <w:rsid w:val="007713D5"/>
    <w:rsid w:val="007714D1"/>
    <w:rsid w:val="00771729"/>
    <w:rsid w:val="00771C64"/>
    <w:rsid w:val="00771D0F"/>
    <w:rsid w:val="007722EA"/>
    <w:rsid w:val="0077233D"/>
    <w:rsid w:val="0077255B"/>
    <w:rsid w:val="0077268B"/>
    <w:rsid w:val="00772B22"/>
    <w:rsid w:val="00772BEB"/>
    <w:rsid w:val="00772FEC"/>
    <w:rsid w:val="00773023"/>
    <w:rsid w:val="007733F2"/>
    <w:rsid w:val="007734BE"/>
    <w:rsid w:val="0077353C"/>
    <w:rsid w:val="00773700"/>
    <w:rsid w:val="00773783"/>
    <w:rsid w:val="00773964"/>
    <w:rsid w:val="00773BD2"/>
    <w:rsid w:val="00773E48"/>
    <w:rsid w:val="00773E57"/>
    <w:rsid w:val="00773F8F"/>
    <w:rsid w:val="00773FB6"/>
    <w:rsid w:val="00773FC6"/>
    <w:rsid w:val="007745CD"/>
    <w:rsid w:val="0077474B"/>
    <w:rsid w:val="00774AE5"/>
    <w:rsid w:val="00774CD3"/>
    <w:rsid w:val="00774EFD"/>
    <w:rsid w:val="00775226"/>
    <w:rsid w:val="00775231"/>
    <w:rsid w:val="0077560E"/>
    <w:rsid w:val="00775841"/>
    <w:rsid w:val="00775882"/>
    <w:rsid w:val="00775974"/>
    <w:rsid w:val="00775B21"/>
    <w:rsid w:val="00775E19"/>
    <w:rsid w:val="00775E2C"/>
    <w:rsid w:val="00775F55"/>
    <w:rsid w:val="00775FDD"/>
    <w:rsid w:val="00775FE9"/>
    <w:rsid w:val="00776344"/>
    <w:rsid w:val="0077642B"/>
    <w:rsid w:val="00776736"/>
    <w:rsid w:val="00776808"/>
    <w:rsid w:val="00776845"/>
    <w:rsid w:val="00776AF5"/>
    <w:rsid w:val="00776CDB"/>
    <w:rsid w:val="00776F66"/>
    <w:rsid w:val="007773C0"/>
    <w:rsid w:val="007778E0"/>
    <w:rsid w:val="00777B50"/>
    <w:rsid w:val="00777F40"/>
    <w:rsid w:val="00780036"/>
    <w:rsid w:val="00780104"/>
    <w:rsid w:val="007803BE"/>
    <w:rsid w:val="007805D8"/>
    <w:rsid w:val="0078066C"/>
    <w:rsid w:val="007809F3"/>
    <w:rsid w:val="00780C72"/>
    <w:rsid w:val="00780E1F"/>
    <w:rsid w:val="00780E35"/>
    <w:rsid w:val="00781102"/>
    <w:rsid w:val="00781453"/>
    <w:rsid w:val="007818C7"/>
    <w:rsid w:val="0078195F"/>
    <w:rsid w:val="00781A20"/>
    <w:rsid w:val="00781D30"/>
    <w:rsid w:val="0078234A"/>
    <w:rsid w:val="0078270D"/>
    <w:rsid w:val="007827CE"/>
    <w:rsid w:val="007827EC"/>
    <w:rsid w:val="0078289A"/>
    <w:rsid w:val="00782CF6"/>
    <w:rsid w:val="00782EAC"/>
    <w:rsid w:val="00782FC2"/>
    <w:rsid w:val="0078315D"/>
    <w:rsid w:val="00783455"/>
    <w:rsid w:val="0078350F"/>
    <w:rsid w:val="00783538"/>
    <w:rsid w:val="0078356A"/>
    <w:rsid w:val="007836AF"/>
    <w:rsid w:val="007838FA"/>
    <w:rsid w:val="00783AC1"/>
    <w:rsid w:val="00783B20"/>
    <w:rsid w:val="00783D25"/>
    <w:rsid w:val="00783D33"/>
    <w:rsid w:val="007841D8"/>
    <w:rsid w:val="0078454B"/>
    <w:rsid w:val="007845DB"/>
    <w:rsid w:val="0078484E"/>
    <w:rsid w:val="00784887"/>
    <w:rsid w:val="00784A2C"/>
    <w:rsid w:val="00784BF8"/>
    <w:rsid w:val="00784D08"/>
    <w:rsid w:val="00784D85"/>
    <w:rsid w:val="00784E6D"/>
    <w:rsid w:val="00784F45"/>
    <w:rsid w:val="0078514F"/>
    <w:rsid w:val="007851B7"/>
    <w:rsid w:val="007852D7"/>
    <w:rsid w:val="007853CE"/>
    <w:rsid w:val="00785897"/>
    <w:rsid w:val="00785DA5"/>
    <w:rsid w:val="00785E21"/>
    <w:rsid w:val="00786461"/>
    <w:rsid w:val="0078646B"/>
    <w:rsid w:val="00786909"/>
    <w:rsid w:val="00786CA5"/>
    <w:rsid w:val="00786CCE"/>
    <w:rsid w:val="00786F9A"/>
    <w:rsid w:val="007870FC"/>
    <w:rsid w:val="00787150"/>
    <w:rsid w:val="00787316"/>
    <w:rsid w:val="007875A5"/>
    <w:rsid w:val="0078765A"/>
    <w:rsid w:val="007876D8"/>
    <w:rsid w:val="0078795E"/>
    <w:rsid w:val="00787C06"/>
    <w:rsid w:val="00787CE0"/>
    <w:rsid w:val="00787DE3"/>
    <w:rsid w:val="00787F87"/>
    <w:rsid w:val="007900C3"/>
    <w:rsid w:val="00790290"/>
    <w:rsid w:val="0079035F"/>
    <w:rsid w:val="00790495"/>
    <w:rsid w:val="00790993"/>
    <w:rsid w:val="00790B84"/>
    <w:rsid w:val="00790E20"/>
    <w:rsid w:val="00791190"/>
    <w:rsid w:val="007911A3"/>
    <w:rsid w:val="0079127C"/>
    <w:rsid w:val="0079157B"/>
    <w:rsid w:val="00791587"/>
    <w:rsid w:val="00791806"/>
    <w:rsid w:val="007918CB"/>
    <w:rsid w:val="00791B85"/>
    <w:rsid w:val="00791C94"/>
    <w:rsid w:val="007921FF"/>
    <w:rsid w:val="007922EE"/>
    <w:rsid w:val="00792440"/>
    <w:rsid w:val="0079250D"/>
    <w:rsid w:val="0079251A"/>
    <w:rsid w:val="00792721"/>
    <w:rsid w:val="00792850"/>
    <w:rsid w:val="0079298E"/>
    <w:rsid w:val="00792A11"/>
    <w:rsid w:val="00792A33"/>
    <w:rsid w:val="00792B68"/>
    <w:rsid w:val="00792C74"/>
    <w:rsid w:val="00792D8B"/>
    <w:rsid w:val="0079309B"/>
    <w:rsid w:val="0079357C"/>
    <w:rsid w:val="007935FB"/>
    <w:rsid w:val="007936AB"/>
    <w:rsid w:val="007937D6"/>
    <w:rsid w:val="007937E4"/>
    <w:rsid w:val="0079382C"/>
    <w:rsid w:val="00793874"/>
    <w:rsid w:val="007938AC"/>
    <w:rsid w:val="007938DD"/>
    <w:rsid w:val="007939F4"/>
    <w:rsid w:val="00793AD9"/>
    <w:rsid w:val="00793E22"/>
    <w:rsid w:val="00793E3F"/>
    <w:rsid w:val="00794297"/>
    <w:rsid w:val="00794325"/>
    <w:rsid w:val="00794463"/>
    <w:rsid w:val="0079479B"/>
    <w:rsid w:val="007947DD"/>
    <w:rsid w:val="007949ED"/>
    <w:rsid w:val="00794BA9"/>
    <w:rsid w:val="00794C8F"/>
    <w:rsid w:val="00794F2B"/>
    <w:rsid w:val="0079539C"/>
    <w:rsid w:val="007954D2"/>
    <w:rsid w:val="007957BB"/>
    <w:rsid w:val="00795A71"/>
    <w:rsid w:val="00795B11"/>
    <w:rsid w:val="00795B3B"/>
    <w:rsid w:val="00795B41"/>
    <w:rsid w:val="00795BB2"/>
    <w:rsid w:val="00795BD8"/>
    <w:rsid w:val="007960C5"/>
    <w:rsid w:val="0079624F"/>
    <w:rsid w:val="00796354"/>
    <w:rsid w:val="007964D5"/>
    <w:rsid w:val="00796910"/>
    <w:rsid w:val="007969A4"/>
    <w:rsid w:val="00796CD7"/>
    <w:rsid w:val="00796FA7"/>
    <w:rsid w:val="007970C7"/>
    <w:rsid w:val="00797177"/>
    <w:rsid w:val="00797252"/>
    <w:rsid w:val="00797528"/>
    <w:rsid w:val="00797596"/>
    <w:rsid w:val="007976B8"/>
    <w:rsid w:val="007976F7"/>
    <w:rsid w:val="00797775"/>
    <w:rsid w:val="0079779C"/>
    <w:rsid w:val="00797894"/>
    <w:rsid w:val="00797C54"/>
    <w:rsid w:val="00797D29"/>
    <w:rsid w:val="00797E68"/>
    <w:rsid w:val="00797F3F"/>
    <w:rsid w:val="007A00FC"/>
    <w:rsid w:val="007A03A2"/>
    <w:rsid w:val="007A054D"/>
    <w:rsid w:val="007A06AB"/>
    <w:rsid w:val="007A08F1"/>
    <w:rsid w:val="007A09A3"/>
    <w:rsid w:val="007A0D7A"/>
    <w:rsid w:val="007A1060"/>
    <w:rsid w:val="007A1392"/>
    <w:rsid w:val="007A168A"/>
    <w:rsid w:val="007A1717"/>
    <w:rsid w:val="007A18B6"/>
    <w:rsid w:val="007A196E"/>
    <w:rsid w:val="007A1AE9"/>
    <w:rsid w:val="007A1F31"/>
    <w:rsid w:val="007A1FB3"/>
    <w:rsid w:val="007A1FFD"/>
    <w:rsid w:val="007A207B"/>
    <w:rsid w:val="007A2454"/>
    <w:rsid w:val="007A250F"/>
    <w:rsid w:val="007A25BB"/>
    <w:rsid w:val="007A2683"/>
    <w:rsid w:val="007A2758"/>
    <w:rsid w:val="007A2B77"/>
    <w:rsid w:val="007A2C54"/>
    <w:rsid w:val="007A2CE6"/>
    <w:rsid w:val="007A2D91"/>
    <w:rsid w:val="007A2FB7"/>
    <w:rsid w:val="007A2FEA"/>
    <w:rsid w:val="007A3054"/>
    <w:rsid w:val="007A30DF"/>
    <w:rsid w:val="007A321A"/>
    <w:rsid w:val="007A331C"/>
    <w:rsid w:val="007A374A"/>
    <w:rsid w:val="007A3815"/>
    <w:rsid w:val="007A3955"/>
    <w:rsid w:val="007A3A56"/>
    <w:rsid w:val="007A3B40"/>
    <w:rsid w:val="007A3FA6"/>
    <w:rsid w:val="007A41BF"/>
    <w:rsid w:val="007A4367"/>
    <w:rsid w:val="007A4427"/>
    <w:rsid w:val="007A44A6"/>
    <w:rsid w:val="007A4517"/>
    <w:rsid w:val="007A45F3"/>
    <w:rsid w:val="007A4B37"/>
    <w:rsid w:val="007A4BC7"/>
    <w:rsid w:val="007A4EC7"/>
    <w:rsid w:val="007A568B"/>
    <w:rsid w:val="007A573A"/>
    <w:rsid w:val="007A57C4"/>
    <w:rsid w:val="007A580C"/>
    <w:rsid w:val="007A58B2"/>
    <w:rsid w:val="007A5B5E"/>
    <w:rsid w:val="007A5E73"/>
    <w:rsid w:val="007A5EC6"/>
    <w:rsid w:val="007A621F"/>
    <w:rsid w:val="007A6736"/>
    <w:rsid w:val="007A6951"/>
    <w:rsid w:val="007A6DBC"/>
    <w:rsid w:val="007A6F4C"/>
    <w:rsid w:val="007A6FD0"/>
    <w:rsid w:val="007A7102"/>
    <w:rsid w:val="007A7163"/>
    <w:rsid w:val="007A71CD"/>
    <w:rsid w:val="007A7264"/>
    <w:rsid w:val="007A730D"/>
    <w:rsid w:val="007A7488"/>
    <w:rsid w:val="007A75A9"/>
    <w:rsid w:val="007A761F"/>
    <w:rsid w:val="007A7623"/>
    <w:rsid w:val="007A7A71"/>
    <w:rsid w:val="007A7B07"/>
    <w:rsid w:val="007A7BF8"/>
    <w:rsid w:val="007A7BFC"/>
    <w:rsid w:val="007A7FC6"/>
    <w:rsid w:val="007B0503"/>
    <w:rsid w:val="007B082C"/>
    <w:rsid w:val="007B09FA"/>
    <w:rsid w:val="007B0A82"/>
    <w:rsid w:val="007B0F85"/>
    <w:rsid w:val="007B1010"/>
    <w:rsid w:val="007B116D"/>
    <w:rsid w:val="007B1263"/>
    <w:rsid w:val="007B12DC"/>
    <w:rsid w:val="007B15DA"/>
    <w:rsid w:val="007B19C7"/>
    <w:rsid w:val="007B1AFF"/>
    <w:rsid w:val="007B21CD"/>
    <w:rsid w:val="007B22C8"/>
    <w:rsid w:val="007B22D1"/>
    <w:rsid w:val="007B2639"/>
    <w:rsid w:val="007B2717"/>
    <w:rsid w:val="007B2AC6"/>
    <w:rsid w:val="007B2BFD"/>
    <w:rsid w:val="007B2DAB"/>
    <w:rsid w:val="007B2E2F"/>
    <w:rsid w:val="007B2F6B"/>
    <w:rsid w:val="007B3049"/>
    <w:rsid w:val="007B32C3"/>
    <w:rsid w:val="007B3452"/>
    <w:rsid w:val="007B35E3"/>
    <w:rsid w:val="007B361A"/>
    <w:rsid w:val="007B3652"/>
    <w:rsid w:val="007B3913"/>
    <w:rsid w:val="007B39FB"/>
    <w:rsid w:val="007B3B5B"/>
    <w:rsid w:val="007B3D37"/>
    <w:rsid w:val="007B3F7F"/>
    <w:rsid w:val="007B40AE"/>
    <w:rsid w:val="007B45B9"/>
    <w:rsid w:val="007B4A8D"/>
    <w:rsid w:val="007B4C08"/>
    <w:rsid w:val="007B4DB1"/>
    <w:rsid w:val="007B4EA0"/>
    <w:rsid w:val="007B4FDE"/>
    <w:rsid w:val="007B50EF"/>
    <w:rsid w:val="007B50F2"/>
    <w:rsid w:val="007B5154"/>
    <w:rsid w:val="007B536A"/>
    <w:rsid w:val="007B5BC9"/>
    <w:rsid w:val="007B5BF4"/>
    <w:rsid w:val="007B5DC5"/>
    <w:rsid w:val="007B6217"/>
    <w:rsid w:val="007B6413"/>
    <w:rsid w:val="007B6468"/>
    <w:rsid w:val="007B69DA"/>
    <w:rsid w:val="007B69E9"/>
    <w:rsid w:val="007B6A99"/>
    <w:rsid w:val="007B6B94"/>
    <w:rsid w:val="007B6C81"/>
    <w:rsid w:val="007B6DB7"/>
    <w:rsid w:val="007B6E89"/>
    <w:rsid w:val="007B6FA4"/>
    <w:rsid w:val="007B701F"/>
    <w:rsid w:val="007B7405"/>
    <w:rsid w:val="007B7410"/>
    <w:rsid w:val="007B7441"/>
    <w:rsid w:val="007B7474"/>
    <w:rsid w:val="007B7534"/>
    <w:rsid w:val="007B761B"/>
    <w:rsid w:val="007B76B6"/>
    <w:rsid w:val="007B79B1"/>
    <w:rsid w:val="007B7B0B"/>
    <w:rsid w:val="007B7B90"/>
    <w:rsid w:val="007B7DF6"/>
    <w:rsid w:val="007B7FF0"/>
    <w:rsid w:val="007C06AA"/>
    <w:rsid w:val="007C0870"/>
    <w:rsid w:val="007C092A"/>
    <w:rsid w:val="007C09E9"/>
    <w:rsid w:val="007C0A90"/>
    <w:rsid w:val="007C0AB6"/>
    <w:rsid w:val="007C0DA9"/>
    <w:rsid w:val="007C0DB0"/>
    <w:rsid w:val="007C1187"/>
    <w:rsid w:val="007C11DA"/>
    <w:rsid w:val="007C125A"/>
    <w:rsid w:val="007C12B3"/>
    <w:rsid w:val="007C1554"/>
    <w:rsid w:val="007C1589"/>
    <w:rsid w:val="007C17DC"/>
    <w:rsid w:val="007C1E74"/>
    <w:rsid w:val="007C1F63"/>
    <w:rsid w:val="007C239F"/>
    <w:rsid w:val="007C26E9"/>
    <w:rsid w:val="007C282D"/>
    <w:rsid w:val="007C2880"/>
    <w:rsid w:val="007C28EA"/>
    <w:rsid w:val="007C28FB"/>
    <w:rsid w:val="007C2BAB"/>
    <w:rsid w:val="007C2D01"/>
    <w:rsid w:val="007C3064"/>
    <w:rsid w:val="007C32E5"/>
    <w:rsid w:val="007C3718"/>
    <w:rsid w:val="007C3A21"/>
    <w:rsid w:val="007C3A4A"/>
    <w:rsid w:val="007C3E05"/>
    <w:rsid w:val="007C3EF2"/>
    <w:rsid w:val="007C40B3"/>
    <w:rsid w:val="007C4235"/>
    <w:rsid w:val="007C4562"/>
    <w:rsid w:val="007C48D2"/>
    <w:rsid w:val="007C4971"/>
    <w:rsid w:val="007C4A52"/>
    <w:rsid w:val="007C4AB9"/>
    <w:rsid w:val="007C4AC9"/>
    <w:rsid w:val="007C4C62"/>
    <w:rsid w:val="007C4D5A"/>
    <w:rsid w:val="007C4F09"/>
    <w:rsid w:val="007C4FFC"/>
    <w:rsid w:val="007C521C"/>
    <w:rsid w:val="007C534D"/>
    <w:rsid w:val="007C53DE"/>
    <w:rsid w:val="007C558B"/>
    <w:rsid w:val="007C56ED"/>
    <w:rsid w:val="007C5754"/>
    <w:rsid w:val="007C58BD"/>
    <w:rsid w:val="007C58FD"/>
    <w:rsid w:val="007C5AB1"/>
    <w:rsid w:val="007C5D15"/>
    <w:rsid w:val="007C5E93"/>
    <w:rsid w:val="007C5EFE"/>
    <w:rsid w:val="007C62BC"/>
    <w:rsid w:val="007C6652"/>
    <w:rsid w:val="007C677B"/>
    <w:rsid w:val="007C67E9"/>
    <w:rsid w:val="007C6A1A"/>
    <w:rsid w:val="007C6B1F"/>
    <w:rsid w:val="007C6C04"/>
    <w:rsid w:val="007C6FB8"/>
    <w:rsid w:val="007C71B9"/>
    <w:rsid w:val="007C76CC"/>
    <w:rsid w:val="007C77FD"/>
    <w:rsid w:val="007C781D"/>
    <w:rsid w:val="007C7896"/>
    <w:rsid w:val="007C78A1"/>
    <w:rsid w:val="007C7A2E"/>
    <w:rsid w:val="007C7B17"/>
    <w:rsid w:val="007C7C3C"/>
    <w:rsid w:val="007C7C89"/>
    <w:rsid w:val="007C7C8F"/>
    <w:rsid w:val="007C7DCE"/>
    <w:rsid w:val="007C7F1F"/>
    <w:rsid w:val="007C7F43"/>
    <w:rsid w:val="007D048A"/>
    <w:rsid w:val="007D071E"/>
    <w:rsid w:val="007D0734"/>
    <w:rsid w:val="007D075F"/>
    <w:rsid w:val="007D085E"/>
    <w:rsid w:val="007D0B24"/>
    <w:rsid w:val="007D0D2A"/>
    <w:rsid w:val="007D100A"/>
    <w:rsid w:val="007D10F2"/>
    <w:rsid w:val="007D1245"/>
    <w:rsid w:val="007D14B4"/>
    <w:rsid w:val="007D161C"/>
    <w:rsid w:val="007D1974"/>
    <w:rsid w:val="007D19F9"/>
    <w:rsid w:val="007D1D28"/>
    <w:rsid w:val="007D1F0E"/>
    <w:rsid w:val="007D21C1"/>
    <w:rsid w:val="007D2254"/>
    <w:rsid w:val="007D24B9"/>
    <w:rsid w:val="007D28A4"/>
    <w:rsid w:val="007D3064"/>
    <w:rsid w:val="007D30F9"/>
    <w:rsid w:val="007D31CF"/>
    <w:rsid w:val="007D3279"/>
    <w:rsid w:val="007D3409"/>
    <w:rsid w:val="007D3634"/>
    <w:rsid w:val="007D3653"/>
    <w:rsid w:val="007D3657"/>
    <w:rsid w:val="007D3B81"/>
    <w:rsid w:val="007D4068"/>
    <w:rsid w:val="007D40C6"/>
    <w:rsid w:val="007D420E"/>
    <w:rsid w:val="007D44A3"/>
    <w:rsid w:val="007D4569"/>
    <w:rsid w:val="007D468A"/>
    <w:rsid w:val="007D468E"/>
    <w:rsid w:val="007D46E8"/>
    <w:rsid w:val="007D4ABC"/>
    <w:rsid w:val="007D4C1B"/>
    <w:rsid w:val="007D4E51"/>
    <w:rsid w:val="007D5306"/>
    <w:rsid w:val="007D53CE"/>
    <w:rsid w:val="007D57CF"/>
    <w:rsid w:val="007D5B9F"/>
    <w:rsid w:val="007D5BFD"/>
    <w:rsid w:val="007D5FCF"/>
    <w:rsid w:val="007D623D"/>
    <w:rsid w:val="007D633E"/>
    <w:rsid w:val="007D6659"/>
    <w:rsid w:val="007D6A91"/>
    <w:rsid w:val="007D6E98"/>
    <w:rsid w:val="007D702A"/>
    <w:rsid w:val="007D70A0"/>
    <w:rsid w:val="007D73FB"/>
    <w:rsid w:val="007D745F"/>
    <w:rsid w:val="007D7476"/>
    <w:rsid w:val="007D7478"/>
    <w:rsid w:val="007D76FF"/>
    <w:rsid w:val="007D7716"/>
    <w:rsid w:val="007D7920"/>
    <w:rsid w:val="007D7961"/>
    <w:rsid w:val="007D7BD0"/>
    <w:rsid w:val="007D7CAF"/>
    <w:rsid w:val="007D7CB2"/>
    <w:rsid w:val="007E01A5"/>
    <w:rsid w:val="007E0355"/>
    <w:rsid w:val="007E038E"/>
    <w:rsid w:val="007E047B"/>
    <w:rsid w:val="007E04DC"/>
    <w:rsid w:val="007E07FD"/>
    <w:rsid w:val="007E0BC2"/>
    <w:rsid w:val="007E0D7E"/>
    <w:rsid w:val="007E0F0B"/>
    <w:rsid w:val="007E140B"/>
    <w:rsid w:val="007E1609"/>
    <w:rsid w:val="007E1907"/>
    <w:rsid w:val="007E19D9"/>
    <w:rsid w:val="007E20BE"/>
    <w:rsid w:val="007E2466"/>
    <w:rsid w:val="007E2615"/>
    <w:rsid w:val="007E269B"/>
    <w:rsid w:val="007E272D"/>
    <w:rsid w:val="007E273D"/>
    <w:rsid w:val="007E2994"/>
    <w:rsid w:val="007E2A24"/>
    <w:rsid w:val="007E2ABF"/>
    <w:rsid w:val="007E2B08"/>
    <w:rsid w:val="007E2BC7"/>
    <w:rsid w:val="007E2BC9"/>
    <w:rsid w:val="007E2C88"/>
    <w:rsid w:val="007E2DF0"/>
    <w:rsid w:val="007E2E38"/>
    <w:rsid w:val="007E2FE3"/>
    <w:rsid w:val="007E2FFD"/>
    <w:rsid w:val="007E3A2D"/>
    <w:rsid w:val="007E3B79"/>
    <w:rsid w:val="007E410B"/>
    <w:rsid w:val="007E42E4"/>
    <w:rsid w:val="007E4415"/>
    <w:rsid w:val="007E47AA"/>
    <w:rsid w:val="007E49D6"/>
    <w:rsid w:val="007E4A8B"/>
    <w:rsid w:val="007E4B96"/>
    <w:rsid w:val="007E4C74"/>
    <w:rsid w:val="007E4F23"/>
    <w:rsid w:val="007E5994"/>
    <w:rsid w:val="007E60AA"/>
    <w:rsid w:val="007E615E"/>
    <w:rsid w:val="007E6541"/>
    <w:rsid w:val="007E6851"/>
    <w:rsid w:val="007E69CE"/>
    <w:rsid w:val="007E6BA7"/>
    <w:rsid w:val="007E6EDD"/>
    <w:rsid w:val="007E6FAD"/>
    <w:rsid w:val="007E714C"/>
    <w:rsid w:val="007E715C"/>
    <w:rsid w:val="007E72D8"/>
    <w:rsid w:val="007E7679"/>
    <w:rsid w:val="007E796C"/>
    <w:rsid w:val="007E7A2F"/>
    <w:rsid w:val="007E7A4E"/>
    <w:rsid w:val="007E7B36"/>
    <w:rsid w:val="007E7F48"/>
    <w:rsid w:val="007F02B7"/>
    <w:rsid w:val="007F03EC"/>
    <w:rsid w:val="007F05D8"/>
    <w:rsid w:val="007F07AA"/>
    <w:rsid w:val="007F0B21"/>
    <w:rsid w:val="007F0F7E"/>
    <w:rsid w:val="007F12E0"/>
    <w:rsid w:val="007F1658"/>
    <w:rsid w:val="007F19AD"/>
    <w:rsid w:val="007F19ED"/>
    <w:rsid w:val="007F1AC6"/>
    <w:rsid w:val="007F1E13"/>
    <w:rsid w:val="007F1EF1"/>
    <w:rsid w:val="007F25A5"/>
    <w:rsid w:val="007F263E"/>
    <w:rsid w:val="007F2681"/>
    <w:rsid w:val="007F2975"/>
    <w:rsid w:val="007F2987"/>
    <w:rsid w:val="007F2AA2"/>
    <w:rsid w:val="007F2FD6"/>
    <w:rsid w:val="007F32FD"/>
    <w:rsid w:val="007F33B6"/>
    <w:rsid w:val="007F3AAE"/>
    <w:rsid w:val="007F3C56"/>
    <w:rsid w:val="007F3D56"/>
    <w:rsid w:val="007F3E0F"/>
    <w:rsid w:val="007F3E1D"/>
    <w:rsid w:val="007F3F09"/>
    <w:rsid w:val="007F4145"/>
    <w:rsid w:val="007F4175"/>
    <w:rsid w:val="007F45FD"/>
    <w:rsid w:val="007F4608"/>
    <w:rsid w:val="007F46B4"/>
    <w:rsid w:val="007F46D3"/>
    <w:rsid w:val="007F46DC"/>
    <w:rsid w:val="007F4A07"/>
    <w:rsid w:val="007F4CB4"/>
    <w:rsid w:val="007F503A"/>
    <w:rsid w:val="007F54D5"/>
    <w:rsid w:val="007F5516"/>
    <w:rsid w:val="007F555D"/>
    <w:rsid w:val="007F58BC"/>
    <w:rsid w:val="007F5AE0"/>
    <w:rsid w:val="007F5CF5"/>
    <w:rsid w:val="007F5EEA"/>
    <w:rsid w:val="007F6041"/>
    <w:rsid w:val="007F631F"/>
    <w:rsid w:val="007F6573"/>
    <w:rsid w:val="007F6636"/>
    <w:rsid w:val="007F663D"/>
    <w:rsid w:val="007F6E3F"/>
    <w:rsid w:val="007F7093"/>
    <w:rsid w:val="007F70B7"/>
    <w:rsid w:val="007F70BB"/>
    <w:rsid w:val="007F71B7"/>
    <w:rsid w:val="007F7399"/>
    <w:rsid w:val="007F73F4"/>
    <w:rsid w:val="007F7468"/>
    <w:rsid w:val="007F74F7"/>
    <w:rsid w:val="007F7692"/>
    <w:rsid w:val="007F779E"/>
    <w:rsid w:val="007F77E8"/>
    <w:rsid w:val="007F7BCC"/>
    <w:rsid w:val="007F7C00"/>
    <w:rsid w:val="007F7CFF"/>
    <w:rsid w:val="007F7ED2"/>
    <w:rsid w:val="00800055"/>
    <w:rsid w:val="008000BD"/>
    <w:rsid w:val="00800582"/>
    <w:rsid w:val="008005A8"/>
    <w:rsid w:val="00800956"/>
    <w:rsid w:val="00800B8E"/>
    <w:rsid w:val="00800CA6"/>
    <w:rsid w:val="00801300"/>
    <w:rsid w:val="0080148D"/>
    <w:rsid w:val="008016E2"/>
    <w:rsid w:val="00801938"/>
    <w:rsid w:val="008019BD"/>
    <w:rsid w:val="00801B07"/>
    <w:rsid w:val="00801C68"/>
    <w:rsid w:val="00801E84"/>
    <w:rsid w:val="00801F5E"/>
    <w:rsid w:val="008021F8"/>
    <w:rsid w:val="0080257B"/>
    <w:rsid w:val="00802B47"/>
    <w:rsid w:val="00802F08"/>
    <w:rsid w:val="00803038"/>
    <w:rsid w:val="008030AB"/>
    <w:rsid w:val="0080314B"/>
    <w:rsid w:val="0080319C"/>
    <w:rsid w:val="00803370"/>
    <w:rsid w:val="008033CD"/>
    <w:rsid w:val="0080341A"/>
    <w:rsid w:val="0080352E"/>
    <w:rsid w:val="00803813"/>
    <w:rsid w:val="00803B60"/>
    <w:rsid w:val="00803CF4"/>
    <w:rsid w:val="00803EAC"/>
    <w:rsid w:val="00804875"/>
    <w:rsid w:val="00804920"/>
    <w:rsid w:val="00804A26"/>
    <w:rsid w:val="00804BF4"/>
    <w:rsid w:val="00804D1C"/>
    <w:rsid w:val="00804F05"/>
    <w:rsid w:val="00805400"/>
    <w:rsid w:val="00805591"/>
    <w:rsid w:val="008055EC"/>
    <w:rsid w:val="00805735"/>
    <w:rsid w:val="00805765"/>
    <w:rsid w:val="008058B0"/>
    <w:rsid w:val="00805AE5"/>
    <w:rsid w:val="00805DE7"/>
    <w:rsid w:val="00805F09"/>
    <w:rsid w:val="0080614D"/>
    <w:rsid w:val="008063BE"/>
    <w:rsid w:val="008063CB"/>
    <w:rsid w:val="00806511"/>
    <w:rsid w:val="008066AD"/>
    <w:rsid w:val="00806A74"/>
    <w:rsid w:val="00806AFF"/>
    <w:rsid w:val="00806B3C"/>
    <w:rsid w:val="00806E4A"/>
    <w:rsid w:val="008075FC"/>
    <w:rsid w:val="00807768"/>
    <w:rsid w:val="00807D5D"/>
    <w:rsid w:val="008102BA"/>
    <w:rsid w:val="0081039F"/>
    <w:rsid w:val="00810485"/>
    <w:rsid w:val="0081056B"/>
    <w:rsid w:val="008105A0"/>
    <w:rsid w:val="00810602"/>
    <w:rsid w:val="00810613"/>
    <w:rsid w:val="0081067C"/>
    <w:rsid w:val="008107B7"/>
    <w:rsid w:val="008108A9"/>
    <w:rsid w:val="00810B60"/>
    <w:rsid w:val="00810FE3"/>
    <w:rsid w:val="00811315"/>
    <w:rsid w:val="008113A1"/>
    <w:rsid w:val="00811420"/>
    <w:rsid w:val="008114E6"/>
    <w:rsid w:val="00811A01"/>
    <w:rsid w:val="00811A60"/>
    <w:rsid w:val="00811E19"/>
    <w:rsid w:val="00811FB9"/>
    <w:rsid w:val="00812230"/>
    <w:rsid w:val="0081253C"/>
    <w:rsid w:val="00812B84"/>
    <w:rsid w:val="00812E87"/>
    <w:rsid w:val="00813272"/>
    <w:rsid w:val="0081334B"/>
    <w:rsid w:val="0081336F"/>
    <w:rsid w:val="008135FF"/>
    <w:rsid w:val="0081362B"/>
    <w:rsid w:val="008136B3"/>
    <w:rsid w:val="008139DE"/>
    <w:rsid w:val="00813C24"/>
    <w:rsid w:val="008140D5"/>
    <w:rsid w:val="00814259"/>
    <w:rsid w:val="0081425E"/>
    <w:rsid w:val="00814466"/>
    <w:rsid w:val="00814561"/>
    <w:rsid w:val="00814787"/>
    <w:rsid w:val="00814C67"/>
    <w:rsid w:val="00814D2E"/>
    <w:rsid w:val="00814F6B"/>
    <w:rsid w:val="00814F76"/>
    <w:rsid w:val="00814FA0"/>
    <w:rsid w:val="008150E5"/>
    <w:rsid w:val="00815417"/>
    <w:rsid w:val="00815766"/>
    <w:rsid w:val="0081578D"/>
    <w:rsid w:val="0081585D"/>
    <w:rsid w:val="0081592E"/>
    <w:rsid w:val="00815A58"/>
    <w:rsid w:val="00815A87"/>
    <w:rsid w:val="00815B57"/>
    <w:rsid w:val="00815B97"/>
    <w:rsid w:val="00815E69"/>
    <w:rsid w:val="00815E6B"/>
    <w:rsid w:val="00815F70"/>
    <w:rsid w:val="00815FFB"/>
    <w:rsid w:val="0081628E"/>
    <w:rsid w:val="008164D9"/>
    <w:rsid w:val="00816BBC"/>
    <w:rsid w:val="00816C2E"/>
    <w:rsid w:val="00816E3E"/>
    <w:rsid w:val="00816FA6"/>
    <w:rsid w:val="00816FB2"/>
    <w:rsid w:val="008170CE"/>
    <w:rsid w:val="008170DB"/>
    <w:rsid w:val="008173D8"/>
    <w:rsid w:val="00817419"/>
    <w:rsid w:val="00817827"/>
    <w:rsid w:val="0081788F"/>
    <w:rsid w:val="00817896"/>
    <w:rsid w:val="008178E2"/>
    <w:rsid w:val="00817928"/>
    <w:rsid w:val="00817977"/>
    <w:rsid w:val="00817BF7"/>
    <w:rsid w:val="00817CA3"/>
    <w:rsid w:val="008200F2"/>
    <w:rsid w:val="00820132"/>
    <w:rsid w:val="00820587"/>
    <w:rsid w:val="008205CB"/>
    <w:rsid w:val="00820633"/>
    <w:rsid w:val="008208D8"/>
    <w:rsid w:val="008209B4"/>
    <w:rsid w:val="00820A9C"/>
    <w:rsid w:val="00820B6C"/>
    <w:rsid w:val="00820B9E"/>
    <w:rsid w:val="00820C33"/>
    <w:rsid w:val="00821086"/>
    <w:rsid w:val="008212D8"/>
    <w:rsid w:val="008213AF"/>
    <w:rsid w:val="0082174F"/>
    <w:rsid w:val="00821A1F"/>
    <w:rsid w:val="00821A7A"/>
    <w:rsid w:val="00821ABF"/>
    <w:rsid w:val="00821D88"/>
    <w:rsid w:val="008228B8"/>
    <w:rsid w:val="00822A56"/>
    <w:rsid w:val="00822B79"/>
    <w:rsid w:val="00822C86"/>
    <w:rsid w:val="00822CAC"/>
    <w:rsid w:val="00822CB4"/>
    <w:rsid w:val="00822F82"/>
    <w:rsid w:val="00823072"/>
    <w:rsid w:val="008231E6"/>
    <w:rsid w:val="00823621"/>
    <w:rsid w:val="008236F7"/>
    <w:rsid w:val="008237DA"/>
    <w:rsid w:val="00823823"/>
    <w:rsid w:val="0082387B"/>
    <w:rsid w:val="00823943"/>
    <w:rsid w:val="008239CD"/>
    <w:rsid w:val="00823BF1"/>
    <w:rsid w:val="00823C0D"/>
    <w:rsid w:val="00823C32"/>
    <w:rsid w:val="00823F20"/>
    <w:rsid w:val="00823FB4"/>
    <w:rsid w:val="008241BA"/>
    <w:rsid w:val="008242B7"/>
    <w:rsid w:val="00824331"/>
    <w:rsid w:val="008243BA"/>
    <w:rsid w:val="008247B1"/>
    <w:rsid w:val="00824ADF"/>
    <w:rsid w:val="00824BBC"/>
    <w:rsid w:val="00824C8B"/>
    <w:rsid w:val="00824D58"/>
    <w:rsid w:val="008250BA"/>
    <w:rsid w:val="008250F7"/>
    <w:rsid w:val="00825512"/>
    <w:rsid w:val="00825576"/>
    <w:rsid w:val="008256B5"/>
    <w:rsid w:val="00825720"/>
    <w:rsid w:val="00825753"/>
    <w:rsid w:val="00825C52"/>
    <w:rsid w:val="00825FC1"/>
    <w:rsid w:val="0082614C"/>
    <w:rsid w:val="0082645E"/>
    <w:rsid w:val="00826763"/>
    <w:rsid w:val="0082684B"/>
    <w:rsid w:val="00826971"/>
    <w:rsid w:val="0082698C"/>
    <w:rsid w:val="0082699F"/>
    <w:rsid w:val="00826B87"/>
    <w:rsid w:val="00826F04"/>
    <w:rsid w:val="00826F86"/>
    <w:rsid w:val="008273C1"/>
    <w:rsid w:val="008275EE"/>
    <w:rsid w:val="008277A7"/>
    <w:rsid w:val="008279DA"/>
    <w:rsid w:val="00827A85"/>
    <w:rsid w:val="00827D92"/>
    <w:rsid w:val="00827E64"/>
    <w:rsid w:val="00830211"/>
    <w:rsid w:val="00830556"/>
    <w:rsid w:val="008305E9"/>
    <w:rsid w:val="00830686"/>
    <w:rsid w:val="00830708"/>
    <w:rsid w:val="00830895"/>
    <w:rsid w:val="00830955"/>
    <w:rsid w:val="00830B68"/>
    <w:rsid w:val="00830C1B"/>
    <w:rsid w:val="00830D56"/>
    <w:rsid w:val="00830D5F"/>
    <w:rsid w:val="00831104"/>
    <w:rsid w:val="0083131B"/>
    <w:rsid w:val="008313E5"/>
    <w:rsid w:val="00831600"/>
    <w:rsid w:val="008319D9"/>
    <w:rsid w:val="00831DB7"/>
    <w:rsid w:val="00831FC2"/>
    <w:rsid w:val="008321B1"/>
    <w:rsid w:val="00832228"/>
    <w:rsid w:val="00832597"/>
    <w:rsid w:val="0083275E"/>
    <w:rsid w:val="0083285B"/>
    <w:rsid w:val="00832A1D"/>
    <w:rsid w:val="00832A49"/>
    <w:rsid w:val="00832AB0"/>
    <w:rsid w:val="00833058"/>
    <w:rsid w:val="008330BD"/>
    <w:rsid w:val="00833224"/>
    <w:rsid w:val="00833280"/>
    <w:rsid w:val="0083331D"/>
    <w:rsid w:val="0083347D"/>
    <w:rsid w:val="008334C9"/>
    <w:rsid w:val="008334E3"/>
    <w:rsid w:val="0083360A"/>
    <w:rsid w:val="0083394F"/>
    <w:rsid w:val="00834469"/>
    <w:rsid w:val="00834504"/>
    <w:rsid w:val="00834526"/>
    <w:rsid w:val="00834538"/>
    <w:rsid w:val="00834565"/>
    <w:rsid w:val="00834783"/>
    <w:rsid w:val="00834974"/>
    <w:rsid w:val="00834B10"/>
    <w:rsid w:val="00834C52"/>
    <w:rsid w:val="00834C73"/>
    <w:rsid w:val="00834E3F"/>
    <w:rsid w:val="00835089"/>
    <w:rsid w:val="00835203"/>
    <w:rsid w:val="008357D9"/>
    <w:rsid w:val="00835BC0"/>
    <w:rsid w:val="00835C4C"/>
    <w:rsid w:val="0083603B"/>
    <w:rsid w:val="008362AF"/>
    <w:rsid w:val="00836318"/>
    <w:rsid w:val="00836818"/>
    <w:rsid w:val="00836A12"/>
    <w:rsid w:val="00836B75"/>
    <w:rsid w:val="00836CD5"/>
    <w:rsid w:val="00837038"/>
    <w:rsid w:val="008376BB"/>
    <w:rsid w:val="00837CC0"/>
    <w:rsid w:val="00837E9B"/>
    <w:rsid w:val="00840197"/>
    <w:rsid w:val="008403D4"/>
    <w:rsid w:val="008403EE"/>
    <w:rsid w:val="0084041C"/>
    <w:rsid w:val="00840550"/>
    <w:rsid w:val="008407A7"/>
    <w:rsid w:val="00840878"/>
    <w:rsid w:val="008408AA"/>
    <w:rsid w:val="00840C08"/>
    <w:rsid w:val="00840E43"/>
    <w:rsid w:val="008411A3"/>
    <w:rsid w:val="0084132B"/>
    <w:rsid w:val="008415F2"/>
    <w:rsid w:val="008415FE"/>
    <w:rsid w:val="00841753"/>
    <w:rsid w:val="00841765"/>
    <w:rsid w:val="00841889"/>
    <w:rsid w:val="0084190A"/>
    <w:rsid w:val="00841966"/>
    <w:rsid w:val="00842106"/>
    <w:rsid w:val="00842208"/>
    <w:rsid w:val="00842232"/>
    <w:rsid w:val="008422A8"/>
    <w:rsid w:val="0084288C"/>
    <w:rsid w:val="00842A3B"/>
    <w:rsid w:val="00842A9F"/>
    <w:rsid w:val="00842C78"/>
    <w:rsid w:val="00842EA4"/>
    <w:rsid w:val="00842F45"/>
    <w:rsid w:val="0084311E"/>
    <w:rsid w:val="0084345E"/>
    <w:rsid w:val="0084357D"/>
    <w:rsid w:val="00843CB7"/>
    <w:rsid w:val="00843CD7"/>
    <w:rsid w:val="00844088"/>
    <w:rsid w:val="008441C2"/>
    <w:rsid w:val="0084420B"/>
    <w:rsid w:val="00844296"/>
    <w:rsid w:val="0084430A"/>
    <w:rsid w:val="008444DB"/>
    <w:rsid w:val="008446CF"/>
    <w:rsid w:val="0084475E"/>
    <w:rsid w:val="008449EE"/>
    <w:rsid w:val="00844CD0"/>
    <w:rsid w:val="008451F6"/>
    <w:rsid w:val="0084529B"/>
    <w:rsid w:val="0084529C"/>
    <w:rsid w:val="00845593"/>
    <w:rsid w:val="008457B4"/>
    <w:rsid w:val="00845A01"/>
    <w:rsid w:val="00845DEE"/>
    <w:rsid w:val="00845E9F"/>
    <w:rsid w:val="00845ECC"/>
    <w:rsid w:val="00845F46"/>
    <w:rsid w:val="00845FAA"/>
    <w:rsid w:val="0084613E"/>
    <w:rsid w:val="00846610"/>
    <w:rsid w:val="0084665E"/>
    <w:rsid w:val="00846779"/>
    <w:rsid w:val="0084685B"/>
    <w:rsid w:val="00846C4D"/>
    <w:rsid w:val="00846C90"/>
    <w:rsid w:val="00846EC4"/>
    <w:rsid w:val="00846F4F"/>
    <w:rsid w:val="00846FA5"/>
    <w:rsid w:val="0084707E"/>
    <w:rsid w:val="008471EA"/>
    <w:rsid w:val="00847488"/>
    <w:rsid w:val="0084751E"/>
    <w:rsid w:val="008475D7"/>
    <w:rsid w:val="0084764B"/>
    <w:rsid w:val="008476C8"/>
    <w:rsid w:val="00847B8F"/>
    <w:rsid w:val="00847BE4"/>
    <w:rsid w:val="00847C73"/>
    <w:rsid w:val="00847C93"/>
    <w:rsid w:val="00847D56"/>
    <w:rsid w:val="00850070"/>
    <w:rsid w:val="008500E2"/>
    <w:rsid w:val="008503F2"/>
    <w:rsid w:val="0085065C"/>
    <w:rsid w:val="00850926"/>
    <w:rsid w:val="0085094A"/>
    <w:rsid w:val="00850A48"/>
    <w:rsid w:val="00850B60"/>
    <w:rsid w:val="00850B86"/>
    <w:rsid w:val="008510F6"/>
    <w:rsid w:val="0085135C"/>
    <w:rsid w:val="008513F1"/>
    <w:rsid w:val="008514D3"/>
    <w:rsid w:val="0085153A"/>
    <w:rsid w:val="00851788"/>
    <w:rsid w:val="0085194C"/>
    <w:rsid w:val="00851AE0"/>
    <w:rsid w:val="00851AF8"/>
    <w:rsid w:val="00851B88"/>
    <w:rsid w:val="0085229C"/>
    <w:rsid w:val="008522EA"/>
    <w:rsid w:val="008522F8"/>
    <w:rsid w:val="00852335"/>
    <w:rsid w:val="008529D9"/>
    <w:rsid w:val="00852A93"/>
    <w:rsid w:val="00852B76"/>
    <w:rsid w:val="00852BEE"/>
    <w:rsid w:val="00852E97"/>
    <w:rsid w:val="00852F06"/>
    <w:rsid w:val="00853141"/>
    <w:rsid w:val="00853280"/>
    <w:rsid w:val="008532BE"/>
    <w:rsid w:val="008533D4"/>
    <w:rsid w:val="008534A0"/>
    <w:rsid w:val="0085355A"/>
    <w:rsid w:val="00853674"/>
    <w:rsid w:val="00853847"/>
    <w:rsid w:val="00853B1F"/>
    <w:rsid w:val="00853D1B"/>
    <w:rsid w:val="00853EB3"/>
    <w:rsid w:val="008540D5"/>
    <w:rsid w:val="00854129"/>
    <w:rsid w:val="00854176"/>
    <w:rsid w:val="00854311"/>
    <w:rsid w:val="008545DF"/>
    <w:rsid w:val="0085486A"/>
    <w:rsid w:val="008548E4"/>
    <w:rsid w:val="00854B46"/>
    <w:rsid w:val="00854B99"/>
    <w:rsid w:val="008550B0"/>
    <w:rsid w:val="0085540F"/>
    <w:rsid w:val="008554CF"/>
    <w:rsid w:val="008555DA"/>
    <w:rsid w:val="00855690"/>
    <w:rsid w:val="00855870"/>
    <w:rsid w:val="00855872"/>
    <w:rsid w:val="0085590A"/>
    <w:rsid w:val="00855A27"/>
    <w:rsid w:val="00855B61"/>
    <w:rsid w:val="00855B81"/>
    <w:rsid w:val="00855C0A"/>
    <w:rsid w:val="00856262"/>
    <w:rsid w:val="008565C2"/>
    <w:rsid w:val="0085684A"/>
    <w:rsid w:val="00856C0E"/>
    <w:rsid w:val="00856F3E"/>
    <w:rsid w:val="00856FDD"/>
    <w:rsid w:val="0085700D"/>
    <w:rsid w:val="0085728C"/>
    <w:rsid w:val="0085734C"/>
    <w:rsid w:val="00857497"/>
    <w:rsid w:val="008576B9"/>
    <w:rsid w:val="008577D8"/>
    <w:rsid w:val="008577F7"/>
    <w:rsid w:val="008578C1"/>
    <w:rsid w:val="0085799A"/>
    <w:rsid w:val="00857A1E"/>
    <w:rsid w:val="00857EC4"/>
    <w:rsid w:val="00857FA8"/>
    <w:rsid w:val="008601F7"/>
    <w:rsid w:val="00860738"/>
    <w:rsid w:val="008608A6"/>
    <w:rsid w:val="008609C0"/>
    <w:rsid w:val="00860BC5"/>
    <w:rsid w:val="00860C2C"/>
    <w:rsid w:val="00860CBC"/>
    <w:rsid w:val="00860D88"/>
    <w:rsid w:val="0086114A"/>
    <w:rsid w:val="00861466"/>
    <w:rsid w:val="008614C6"/>
    <w:rsid w:val="0086169B"/>
    <w:rsid w:val="0086190C"/>
    <w:rsid w:val="00861914"/>
    <w:rsid w:val="00861AAF"/>
    <w:rsid w:val="00861B00"/>
    <w:rsid w:val="00861BEB"/>
    <w:rsid w:val="00861D30"/>
    <w:rsid w:val="00861DDF"/>
    <w:rsid w:val="00861ED2"/>
    <w:rsid w:val="008621A2"/>
    <w:rsid w:val="00862237"/>
    <w:rsid w:val="0086227F"/>
    <w:rsid w:val="008622D0"/>
    <w:rsid w:val="008623F4"/>
    <w:rsid w:val="0086279F"/>
    <w:rsid w:val="008627A1"/>
    <w:rsid w:val="0086298E"/>
    <w:rsid w:val="00862E4F"/>
    <w:rsid w:val="00862FA1"/>
    <w:rsid w:val="00862FE5"/>
    <w:rsid w:val="008630E9"/>
    <w:rsid w:val="008635F8"/>
    <w:rsid w:val="00863667"/>
    <w:rsid w:val="00863CA1"/>
    <w:rsid w:val="00863D0A"/>
    <w:rsid w:val="00863D39"/>
    <w:rsid w:val="00863E5F"/>
    <w:rsid w:val="008644D5"/>
    <w:rsid w:val="008646FD"/>
    <w:rsid w:val="0086478B"/>
    <w:rsid w:val="008647A2"/>
    <w:rsid w:val="0086483A"/>
    <w:rsid w:val="00864BA5"/>
    <w:rsid w:val="00864E56"/>
    <w:rsid w:val="00864EE7"/>
    <w:rsid w:val="0086500C"/>
    <w:rsid w:val="008650A8"/>
    <w:rsid w:val="00865222"/>
    <w:rsid w:val="008653CA"/>
    <w:rsid w:val="008653CD"/>
    <w:rsid w:val="00865A10"/>
    <w:rsid w:val="00865CAA"/>
    <w:rsid w:val="00865FD2"/>
    <w:rsid w:val="00866042"/>
    <w:rsid w:val="0086617D"/>
    <w:rsid w:val="00866366"/>
    <w:rsid w:val="008665DD"/>
    <w:rsid w:val="00866721"/>
    <w:rsid w:val="008668CC"/>
    <w:rsid w:val="00866BC3"/>
    <w:rsid w:val="00866E54"/>
    <w:rsid w:val="00866F4A"/>
    <w:rsid w:val="00867213"/>
    <w:rsid w:val="00867431"/>
    <w:rsid w:val="008675E8"/>
    <w:rsid w:val="00867611"/>
    <w:rsid w:val="00867A6D"/>
    <w:rsid w:val="00867B4E"/>
    <w:rsid w:val="00867D2E"/>
    <w:rsid w:val="00867D47"/>
    <w:rsid w:val="00867DE1"/>
    <w:rsid w:val="0087023B"/>
    <w:rsid w:val="00870419"/>
    <w:rsid w:val="0087056E"/>
    <w:rsid w:val="00870663"/>
    <w:rsid w:val="00870BA4"/>
    <w:rsid w:val="00870C6D"/>
    <w:rsid w:val="00870DBC"/>
    <w:rsid w:val="0087139A"/>
    <w:rsid w:val="008717D2"/>
    <w:rsid w:val="00871C0B"/>
    <w:rsid w:val="0087216E"/>
    <w:rsid w:val="00872380"/>
    <w:rsid w:val="00872429"/>
    <w:rsid w:val="008725A0"/>
    <w:rsid w:val="008725D3"/>
    <w:rsid w:val="00872709"/>
    <w:rsid w:val="0087289C"/>
    <w:rsid w:val="00872C79"/>
    <w:rsid w:val="00872CAC"/>
    <w:rsid w:val="00872D98"/>
    <w:rsid w:val="00872DEC"/>
    <w:rsid w:val="00872F0A"/>
    <w:rsid w:val="0087327E"/>
    <w:rsid w:val="00873469"/>
    <w:rsid w:val="00873496"/>
    <w:rsid w:val="0087388E"/>
    <w:rsid w:val="00873CC2"/>
    <w:rsid w:val="00873CD6"/>
    <w:rsid w:val="00873EE3"/>
    <w:rsid w:val="00874093"/>
    <w:rsid w:val="008740A9"/>
    <w:rsid w:val="008743B5"/>
    <w:rsid w:val="008746AE"/>
    <w:rsid w:val="00874AA9"/>
    <w:rsid w:val="00874CBC"/>
    <w:rsid w:val="00874CDF"/>
    <w:rsid w:val="008752BF"/>
    <w:rsid w:val="00875386"/>
    <w:rsid w:val="00875717"/>
    <w:rsid w:val="00875778"/>
    <w:rsid w:val="00875867"/>
    <w:rsid w:val="008758FA"/>
    <w:rsid w:val="00875A17"/>
    <w:rsid w:val="00875C9C"/>
    <w:rsid w:val="00876018"/>
    <w:rsid w:val="0087611C"/>
    <w:rsid w:val="0087623C"/>
    <w:rsid w:val="00876249"/>
    <w:rsid w:val="00876481"/>
    <w:rsid w:val="00876F10"/>
    <w:rsid w:val="008770EA"/>
    <w:rsid w:val="008771A5"/>
    <w:rsid w:val="008774D1"/>
    <w:rsid w:val="00877793"/>
    <w:rsid w:val="0087799F"/>
    <w:rsid w:val="00877B6A"/>
    <w:rsid w:val="00877ED2"/>
    <w:rsid w:val="008800CD"/>
    <w:rsid w:val="0088012E"/>
    <w:rsid w:val="00880189"/>
    <w:rsid w:val="00880207"/>
    <w:rsid w:val="0088033E"/>
    <w:rsid w:val="00880441"/>
    <w:rsid w:val="00880484"/>
    <w:rsid w:val="008807E2"/>
    <w:rsid w:val="00880C61"/>
    <w:rsid w:val="00880D15"/>
    <w:rsid w:val="00880FA5"/>
    <w:rsid w:val="008812FF"/>
    <w:rsid w:val="00881390"/>
    <w:rsid w:val="008813BA"/>
    <w:rsid w:val="0088183A"/>
    <w:rsid w:val="0088199C"/>
    <w:rsid w:val="00881A86"/>
    <w:rsid w:val="00881D12"/>
    <w:rsid w:val="008820E2"/>
    <w:rsid w:val="00882135"/>
    <w:rsid w:val="00882152"/>
    <w:rsid w:val="0088252D"/>
    <w:rsid w:val="0088265F"/>
    <w:rsid w:val="008828B4"/>
    <w:rsid w:val="00882C8B"/>
    <w:rsid w:val="00882CBD"/>
    <w:rsid w:val="00882E7A"/>
    <w:rsid w:val="00882F61"/>
    <w:rsid w:val="00883178"/>
    <w:rsid w:val="0088327C"/>
    <w:rsid w:val="008835A4"/>
    <w:rsid w:val="00883649"/>
    <w:rsid w:val="00883838"/>
    <w:rsid w:val="008839D5"/>
    <w:rsid w:val="008839E6"/>
    <w:rsid w:val="00883A19"/>
    <w:rsid w:val="00883C09"/>
    <w:rsid w:val="00883CC7"/>
    <w:rsid w:val="00883F5D"/>
    <w:rsid w:val="0088411A"/>
    <w:rsid w:val="008845ED"/>
    <w:rsid w:val="008845FF"/>
    <w:rsid w:val="008847ED"/>
    <w:rsid w:val="008848F4"/>
    <w:rsid w:val="00884C09"/>
    <w:rsid w:val="00884C91"/>
    <w:rsid w:val="00884C9E"/>
    <w:rsid w:val="00884DCE"/>
    <w:rsid w:val="00884F7F"/>
    <w:rsid w:val="0088504A"/>
    <w:rsid w:val="0088521F"/>
    <w:rsid w:val="00885232"/>
    <w:rsid w:val="0088548B"/>
    <w:rsid w:val="0088553A"/>
    <w:rsid w:val="00885650"/>
    <w:rsid w:val="0088569F"/>
    <w:rsid w:val="008857DF"/>
    <w:rsid w:val="008859CE"/>
    <w:rsid w:val="00885AA7"/>
    <w:rsid w:val="00885AEF"/>
    <w:rsid w:val="00885B09"/>
    <w:rsid w:val="00885BF0"/>
    <w:rsid w:val="00885D8B"/>
    <w:rsid w:val="00885EB8"/>
    <w:rsid w:val="00885F8D"/>
    <w:rsid w:val="008860D5"/>
    <w:rsid w:val="008860DC"/>
    <w:rsid w:val="0088641D"/>
    <w:rsid w:val="00886453"/>
    <w:rsid w:val="00886D1E"/>
    <w:rsid w:val="00886D2E"/>
    <w:rsid w:val="00887014"/>
    <w:rsid w:val="00887015"/>
    <w:rsid w:val="00887277"/>
    <w:rsid w:val="00887503"/>
    <w:rsid w:val="00887674"/>
    <w:rsid w:val="0088776A"/>
    <w:rsid w:val="00887889"/>
    <w:rsid w:val="00887961"/>
    <w:rsid w:val="008879DC"/>
    <w:rsid w:val="00887B93"/>
    <w:rsid w:val="00887C03"/>
    <w:rsid w:val="00887D7E"/>
    <w:rsid w:val="00887ED2"/>
    <w:rsid w:val="0089026A"/>
    <w:rsid w:val="0089029F"/>
    <w:rsid w:val="00890367"/>
    <w:rsid w:val="008908F1"/>
    <w:rsid w:val="00890F89"/>
    <w:rsid w:val="0089112E"/>
    <w:rsid w:val="00891221"/>
    <w:rsid w:val="008913AC"/>
    <w:rsid w:val="008913BC"/>
    <w:rsid w:val="008916E9"/>
    <w:rsid w:val="00891955"/>
    <w:rsid w:val="0089196D"/>
    <w:rsid w:val="008919AD"/>
    <w:rsid w:val="00891A1E"/>
    <w:rsid w:val="00891B1C"/>
    <w:rsid w:val="00891B60"/>
    <w:rsid w:val="00891C5A"/>
    <w:rsid w:val="00892046"/>
    <w:rsid w:val="0089237B"/>
    <w:rsid w:val="008923AA"/>
    <w:rsid w:val="008926E9"/>
    <w:rsid w:val="008928AF"/>
    <w:rsid w:val="00892AB9"/>
    <w:rsid w:val="00892B4F"/>
    <w:rsid w:val="00892B76"/>
    <w:rsid w:val="00892D67"/>
    <w:rsid w:val="00892EB9"/>
    <w:rsid w:val="00892EF4"/>
    <w:rsid w:val="0089332F"/>
    <w:rsid w:val="008934AD"/>
    <w:rsid w:val="008936E4"/>
    <w:rsid w:val="00893AB6"/>
    <w:rsid w:val="00893D8E"/>
    <w:rsid w:val="00893EBF"/>
    <w:rsid w:val="00893ED4"/>
    <w:rsid w:val="008940CF"/>
    <w:rsid w:val="0089438B"/>
    <w:rsid w:val="008943A4"/>
    <w:rsid w:val="0089497F"/>
    <w:rsid w:val="00894F82"/>
    <w:rsid w:val="008951BF"/>
    <w:rsid w:val="0089532D"/>
    <w:rsid w:val="00895343"/>
    <w:rsid w:val="00895511"/>
    <w:rsid w:val="00895975"/>
    <w:rsid w:val="00895AE5"/>
    <w:rsid w:val="00895E82"/>
    <w:rsid w:val="00896096"/>
    <w:rsid w:val="008960D5"/>
    <w:rsid w:val="0089615F"/>
    <w:rsid w:val="00896333"/>
    <w:rsid w:val="00896345"/>
    <w:rsid w:val="008964EF"/>
    <w:rsid w:val="00896562"/>
    <w:rsid w:val="00896658"/>
    <w:rsid w:val="00896755"/>
    <w:rsid w:val="00896774"/>
    <w:rsid w:val="00896F81"/>
    <w:rsid w:val="00897375"/>
    <w:rsid w:val="00897569"/>
    <w:rsid w:val="008975EE"/>
    <w:rsid w:val="00897723"/>
    <w:rsid w:val="0089781A"/>
    <w:rsid w:val="00897CFF"/>
    <w:rsid w:val="00897D20"/>
    <w:rsid w:val="00897E2F"/>
    <w:rsid w:val="00897E33"/>
    <w:rsid w:val="008A01DC"/>
    <w:rsid w:val="008A01F3"/>
    <w:rsid w:val="008A046A"/>
    <w:rsid w:val="008A05C4"/>
    <w:rsid w:val="008A05E9"/>
    <w:rsid w:val="008A0706"/>
    <w:rsid w:val="008A087C"/>
    <w:rsid w:val="008A099A"/>
    <w:rsid w:val="008A0C63"/>
    <w:rsid w:val="008A0D9F"/>
    <w:rsid w:val="008A0DB3"/>
    <w:rsid w:val="008A10A7"/>
    <w:rsid w:val="008A110E"/>
    <w:rsid w:val="008A11BE"/>
    <w:rsid w:val="008A13B9"/>
    <w:rsid w:val="008A16BB"/>
    <w:rsid w:val="008A16C1"/>
    <w:rsid w:val="008A17C9"/>
    <w:rsid w:val="008A184E"/>
    <w:rsid w:val="008A188D"/>
    <w:rsid w:val="008A1927"/>
    <w:rsid w:val="008A19D1"/>
    <w:rsid w:val="008A1A14"/>
    <w:rsid w:val="008A2013"/>
    <w:rsid w:val="008A2240"/>
    <w:rsid w:val="008A24FF"/>
    <w:rsid w:val="008A2606"/>
    <w:rsid w:val="008A2759"/>
    <w:rsid w:val="008A27A1"/>
    <w:rsid w:val="008A2872"/>
    <w:rsid w:val="008A2A3C"/>
    <w:rsid w:val="008A2BED"/>
    <w:rsid w:val="008A2DC7"/>
    <w:rsid w:val="008A37A7"/>
    <w:rsid w:val="008A3840"/>
    <w:rsid w:val="008A38BF"/>
    <w:rsid w:val="008A3974"/>
    <w:rsid w:val="008A3B96"/>
    <w:rsid w:val="008A3CB5"/>
    <w:rsid w:val="008A3F5E"/>
    <w:rsid w:val="008A4151"/>
    <w:rsid w:val="008A419E"/>
    <w:rsid w:val="008A41AD"/>
    <w:rsid w:val="008A42E5"/>
    <w:rsid w:val="008A4342"/>
    <w:rsid w:val="008A444E"/>
    <w:rsid w:val="008A4545"/>
    <w:rsid w:val="008A459C"/>
    <w:rsid w:val="008A4688"/>
    <w:rsid w:val="008A4720"/>
    <w:rsid w:val="008A4D51"/>
    <w:rsid w:val="008A4DB6"/>
    <w:rsid w:val="008A4F6E"/>
    <w:rsid w:val="008A5072"/>
    <w:rsid w:val="008A527C"/>
    <w:rsid w:val="008A531B"/>
    <w:rsid w:val="008A53BA"/>
    <w:rsid w:val="008A550C"/>
    <w:rsid w:val="008A56C5"/>
    <w:rsid w:val="008A57CC"/>
    <w:rsid w:val="008A5906"/>
    <w:rsid w:val="008A5DD0"/>
    <w:rsid w:val="008A5E39"/>
    <w:rsid w:val="008A62EB"/>
    <w:rsid w:val="008A666F"/>
    <w:rsid w:val="008A66EC"/>
    <w:rsid w:val="008A6775"/>
    <w:rsid w:val="008A67CD"/>
    <w:rsid w:val="008A69BB"/>
    <w:rsid w:val="008A6E31"/>
    <w:rsid w:val="008A730F"/>
    <w:rsid w:val="008A758C"/>
    <w:rsid w:val="008A78C5"/>
    <w:rsid w:val="008A7A29"/>
    <w:rsid w:val="008A7A4B"/>
    <w:rsid w:val="008A7BE7"/>
    <w:rsid w:val="008A7CA0"/>
    <w:rsid w:val="008A7D01"/>
    <w:rsid w:val="008A7D48"/>
    <w:rsid w:val="008A7E70"/>
    <w:rsid w:val="008B014D"/>
    <w:rsid w:val="008B020C"/>
    <w:rsid w:val="008B027F"/>
    <w:rsid w:val="008B035F"/>
    <w:rsid w:val="008B039C"/>
    <w:rsid w:val="008B052A"/>
    <w:rsid w:val="008B07B0"/>
    <w:rsid w:val="008B09F9"/>
    <w:rsid w:val="008B0A28"/>
    <w:rsid w:val="008B0A38"/>
    <w:rsid w:val="008B0A90"/>
    <w:rsid w:val="008B0BD9"/>
    <w:rsid w:val="008B0BE6"/>
    <w:rsid w:val="008B0C03"/>
    <w:rsid w:val="008B0C5A"/>
    <w:rsid w:val="008B0E14"/>
    <w:rsid w:val="008B0FFC"/>
    <w:rsid w:val="008B12A5"/>
    <w:rsid w:val="008B13B2"/>
    <w:rsid w:val="008B13BB"/>
    <w:rsid w:val="008B1480"/>
    <w:rsid w:val="008B16D2"/>
    <w:rsid w:val="008B18E8"/>
    <w:rsid w:val="008B1AD4"/>
    <w:rsid w:val="008B1B66"/>
    <w:rsid w:val="008B1C57"/>
    <w:rsid w:val="008B1D1A"/>
    <w:rsid w:val="008B2297"/>
    <w:rsid w:val="008B23D7"/>
    <w:rsid w:val="008B253F"/>
    <w:rsid w:val="008B2704"/>
    <w:rsid w:val="008B27A6"/>
    <w:rsid w:val="008B27AB"/>
    <w:rsid w:val="008B2A2A"/>
    <w:rsid w:val="008B2B5F"/>
    <w:rsid w:val="008B2C1E"/>
    <w:rsid w:val="008B2CC1"/>
    <w:rsid w:val="008B2DD1"/>
    <w:rsid w:val="008B2F62"/>
    <w:rsid w:val="008B30B3"/>
    <w:rsid w:val="008B32C6"/>
    <w:rsid w:val="008B32F0"/>
    <w:rsid w:val="008B34B5"/>
    <w:rsid w:val="008B34D9"/>
    <w:rsid w:val="008B37B1"/>
    <w:rsid w:val="008B38F8"/>
    <w:rsid w:val="008B3A8E"/>
    <w:rsid w:val="008B3AAB"/>
    <w:rsid w:val="008B3C04"/>
    <w:rsid w:val="008B443E"/>
    <w:rsid w:val="008B44A0"/>
    <w:rsid w:val="008B4530"/>
    <w:rsid w:val="008B4543"/>
    <w:rsid w:val="008B4812"/>
    <w:rsid w:val="008B4BD9"/>
    <w:rsid w:val="008B4C95"/>
    <w:rsid w:val="008B4DDF"/>
    <w:rsid w:val="008B4E25"/>
    <w:rsid w:val="008B4EA1"/>
    <w:rsid w:val="008B4F6D"/>
    <w:rsid w:val="008B4FCE"/>
    <w:rsid w:val="008B4FD5"/>
    <w:rsid w:val="008B529A"/>
    <w:rsid w:val="008B562C"/>
    <w:rsid w:val="008B5716"/>
    <w:rsid w:val="008B59D0"/>
    <w:rsid w:val="008B5FC9"/>
    <w:rsid w:val="008B5FE8"/>
    <w:rsid w:val="008B6182"/>
    <w:rsid w:val="008B61DA"/>
    <w:rsid w:val="008B61E9"/>
    <w:rsid w:val="008B61EB"/>
    <w:rsid w:val="008B6408"/>
    <w:rsid w:val="008B6460"/>
    <w:rsid w:val="008B6659"/>
    <w:rsid w:val="008B668F"/>
    <w:rsid w:val="008B66FD"/>
    <w:rsid w:val="008B6745"/>
    <w:rsid w:val="008B68EE"/>
    <w:rsid w:val="008B69C1"/>
    <w:rsid w:val="008B6FA7"/>
    <w:rsid w:val="008B6FD8"/>
    <w:rsid w:val="008B70B8"/>
    <w:rsid w:val="008B72EC"/>
    <w:rsid w:val="008B7400"/>
    <w:rsid w:val="008B771D"/>
    <w:rsid w:val="008B792E"/>
    <w:rsid w:val="008B7AB6"/>
    <w:rsid w:val="008B7B41"/>
    <w:rsid w:val="008B7B72"/>
    <w:rsid w:val="008B7F87"/>
    <w:rsid w:val="008C02FE"/>
    <w:rsid w:val="008C03CF"/>
    <w:rsid w:val="008C03FE"/>
    <w:rsid w:val="008C06F3"/>
    <w:rsid w:val="008C0780"/>
    <w:rsid w:val="008C0B07"/>
    <w:rsid w:val="008C0BC6"/>
    <w:rsid w:val="008C0C97"/>
    <w:rsid w:val="008C0E3F"/>
    <w:rsid w:val="008C0EAC"/>
    <w:rsid w:val="008C10A9"/>
    <w:rsid w:val="008C1185"/>
    <w:rsid w:val="008C166F"/>
    <w:rsid w:val="008C173C"/>
    <w:rsid w:val="008C189E"/>
    <w:rsid w:val="008C199F"/>
    <w:rsid w:val="008C1B0B"/>
    <w:rsid w:val="008C1FD0"/>
    <w:rsid w:val="008C2003"/>
    <w:rsid w:val="008C22F1"/>
    <w:rsid w:val="008C2380"/>
    <w:rsid w:val="008C2383"/>
    <w:rsid w:val="008C2612"/>
    <w:rsid w:val="008C2673"/>
    <w:rsid w:val="008C26C6"/>
    <w:rsid w:val="008C276C"/>
    <w:rsid w:val="008C2857"/>
    <w:rsid w:val="008C2EFF"/>
    <w:rsid w:val="008C2F48"/>
    <w:rsid w:val="008C2F79"/>
    <w:rsid w:val="008C3021"/>
    <w:rsid w:val="008C3213"/>
    <w:rsid w:val="008C32A9"/>
    <w:rsid w:val="008C3478"/>
    <w:rsid w:val="008C3826"/>
    <w:rsid w:val="008C38C6"/>
    <w:rsid w:val="008C38D5"/>
    <w:rsid w:val="008C3D83"/>
    <w:rsid w:val="008C3DF2"/>
    <w:rsid w:val="008C3E6A"/>
    <w:rsid w:val="008C3F50"/>
    <w:rsid w:val="008C3F51"/>
    <w:rsid w:val="008C407D"/>
    <w:rsid w:val="008C42F7"/>
    <w:rsid w:val="008C433E"/>
    <w:rsid w:val="008C4435"/>
    <w:rsid w:val="008C4887"/>
    <w:rsid w:val="008C4B50"/>
    <w:rsid w:val="008C4CA5"/>
    <w:rsid w:val="008C4DF6"/>
    <w:rsid w:val="008C50B5"/>
    <w:rsid w:val="008C5688"/>
    <w:rsid w:val="008C56A0"/>
    <w:rsid w:val="008C56F3"/>
    <w:rsid w:val="008C5A69"/>
    <w:rsid w:val="008C5AB1"/>
    <w:rsid w:val="008C5BC8"/>
    <w:rsid w:val="008C5EBF"/>
    <w:rsid w:val="008C63F0"/>
    <w:rsid w:val="008C6426"/>
    <w:rsid w:val="008C649C"/>
    <w:rsid w:val="008C66A1"/>
    <w:rsid w:val="008C67CD"/>
    <w:rsid w:val="008C6BBE"/>
    <w:rsid w:val="008C70E6"/>
    <w:rsid w:val="008C712F"/>
    <w:rsid w:val="008C7270"/>
    <w:rsid w:val="008C740C"/>
    <w:rsid w:val="008C7551"/>
    <w:rsid w:val="008C75B7"/>
    <w:rsid w:val="008C7607"/>
    <w:rsid w:val="008C7775"/>
    <w:rsid w:val="008C785E"/>
    <w:rsid w:val="008C7ACF"/>
    <w:rsid w:val="008D030A"/>
    <w:rsid w:val="008D0595"/>
    <w:rsid w:val="008D06D6"/>
    <w:rsid w:val="008D0716"/>
    <w:rsid w:val="008D0811"/>
    <w:rsid w:val="008D081E"/>
    <w:rsid w:val="008D0A62"/>
    <w:rsid w:val="008D0AC3"/>
    <w:rsid w:val="008D0B01"/>
    <w:rsid w:val="008D0D2C"/>
    <w:rsid w:val="008D0DCD"/>
    <w:rsid w:val="008D10D7"/>
    <w:rsid w:val="008D1178"/>
    <w:rsid w:val="008D1271"/>
    <w:rsid w:val="008D12FF"/>
    <w:rsid w:val="008D14A3"/>
    <w:rsid w:val="008D1574"/>
    <w:rsid w:val="008D188D"/>
    <w:rsid w:val="008D191F"/>
    <w:rsid w:val="008D1990"/>
    <w:rsid w:val="008D1D39"/>
    <w:rsid w:val="008D1DBB"/>
    <w:rsid w:val="008D1EEC"/>
    <w:rsid w:val="008D2173"/>
    <w:rsid w:val="008D2314"/>
    <w:rsid w:val="008D23DB"/>
    <w:rsid w:val="008D27D0"/>
    <w:rsid w:val="008D2C54"/>
    <w:rsid w:val="008D2EFE"/>
    <w:rsid w:val="008D2F21"/>
    <w:rsid w:val="008D3076"/>
    <w:rsid w:val="008D3138"/>
    <w:rsid w:val="008D322C"/>
    <w:rsid w:val="008D3294"/>
    <w:rsid w:val="008D32F5"/>
    <w:rsid w:val="008D3513"/>
    <w:rsid w:val="008D3968"/>
    <w:rsid w:val="008D3A0C"/>
    <w:rsid w:val="008D3D0F"/>
    <w:rsid w:val="008D3FF9"/>
    <w:rsid w:val="008D4066"/>
    <w:rsid w:val="008D487D"/>
    <w:rsid w:val="008D4E77"/>
    <w:rsid w:val="008D5037"/>
    <w:rsid w:val="008D5437"/>
    <w:rsid w:val="008D5543"/>
    <w:rsid w:val="008D559E"/>
    <w:rsid w:val="008D58F1"/>
    <w:rsid w:val="008D599F"/>
    <w:rsid w:val="008D5BAD"/>
    <w:rsid w:val="008D5EF4"/>
    <w:rsid w:val="008D6575"/>
    <w:rsid w:val="008D6748"/>
    <w:rsid w:val="008D6953"/>
    <w:rsid w:val="008D6A6A"/>
    <w:rsid w:val="008D6DEA"/>
    <w:rsid w:val="008D6EDF"/>
    <w:rsid w:val="008D6FDD"/>
    <w:rsid w:val="008D6FFB"/>
    <w:rsid w:val="008D70D9"/>
    <w:rsid w:val="008D712D"/>
    <w:rsid w:val="008D714F"/>
    <w:rsid w:val="008D7482"/>
    <w:rsid w:val="008D74C0"/>
    <w:rsid w:val="008D7988"/>
    <w:rsid w:val="008D7998"/>
    <w:rsid w:val="008D7C73"/>
    <w:rsid w:val="008D7C99"/>
    <w:rsid w:val="008D7DC5"/>
    <w:rsid w:val="008D7E73"/>
    <w:rsid w:val="008E0070"/>
    <w:rsid w:val="008E00D1"/>
    <w:rsid w:val="008E0371"/>
    <w:rsid w:val="008E0535"/>
    <w:rsid w:val="008E0614"/>
    <w:rsid w:val="008E091A"/>
    <w:rsid w:val="008E0E4F"/>
    <w:rsid w:val="008E0F6E"/>
    <w:rsid w:val="008E147B"/>
    <w:rsid w:val="008E14B6"/>
    <w:rsid w:val="008E156C"/>
    <w:rsid w:val="008E15FE"/>
    <w:rsid w:val="008E179B"/>
    <w:rsid w:val="008E1BB6"/>
    <w:rsid w:val="008E215B"/>
    <w:rsid w:val="008E21AA"/>
    <w:rsid w:val="008E221A"/>
    <w:rsid w:val="008E287C"/>
    <w:rsid w:val="008E28B3"/>
    <w:rsid w:val="008E2A10"/>
    <w:rsid w:val="008E2AED"/>
    <w:rsid w:val="008E2E50"/>
    <w:rsid w:val="008E2F50"/>
    <w:rsid w:val="008E3241"/>
    <w:rsid w:val="008E324F"/>
    <w:rsid w:val="008E385D"/>
    <w:rsid w:val="008E39B5"/>
    <w:rsid w:val="008E42E8"/>
    <w:rsid w:val="008E433F"/>
    <w:rsid w:val="008E46F3"/>
    <w:rsid w:val="008E495B"/>
    <w:rsid w:val="008E49D9"/>
    <w:rsid w:val="008E4CE6"/>
    <w:rsid w:val="008E5117"/>
    <w:rsid w:val="008E539B"/>
    <w:rsid w:val="008E561F"/>
    <w:rsid w:val="008E5782"/>
    <w:rsid w:val="008E579A"/>
    <w:rsid w:val="008E57BA"/>
    <w:rsid w:val="008E5D3B"/>
    <w:rsid w:val="008E5E50"/>
    <w:rsid w:val="008E6002"/>
    <w:rsid w:val="008E62B3"/>
    <w:rsid w:val="008E6596"/>
    <w:rsid w:val="008E689A"/>
    <w:rsid w:val="008E6A7B"/>
    <w:rsid w:val="008E6BCC"/>
    <w:rsid w:val="008E6F29"/>
    <w:rsid w:val="008E7342"/>
    <w:rsid w:val="008E7343"/>
    <w:rsid w:val="008E7435"/>
    <w:rsid w:val="008E7469"/>
    <w:rsid w:val="008E7512"/>
    <w:rsid w:val="008E7657"/>
    <w:rsid w:val="008E77BB"/>
    <w:rsid w:val="008E78A4"/>
    <w:rsid w:val="008E7A37"/>
    <w:rsid w:val="008E7CFA"/>
    <w:rsid w:val="008E7DB8"/>
    <w:rsid w:val="008E7E07"/>
    <w:rsid w:val="008F007E"/>
    <w:rsid w:val="008F0275"/>
    <w:rsid w:val="008F0323"/>
    <w:rsid w:val="008F03E7"/>
    <w:rsid w:val="008F0647"/>
    <w:rsid w:val="008F09DA"/>
    <w:rsid w:val="008F0BA3"/>
    <w:rsid w:val="008F0EB7"/>
    <w:rsid w:val="008F112F"/>
    <w:rsid w:val="008F134D"/>
    <w:rsid w:val="008F13B5"/>
    <w:rsid w:val="008F13E8"/>
    <w:rsid w:val="008F1506"/>
    <w:rsid w:val="008F15F2"/>
    <w:rsid w:val="008F1654"/>
    <w:rsid w:val="008F180E"/>
    <w:rsid w:val="008F1A39"/>
    <w:rsid w:val="008F1B80"/>
    <w:rsid w:val="008F1B87"/>
    <w:rsid w:val="008F1CA7"/>
    <w:rsid w:val="008F1CD6"/>
    <w:rsid w:val="008F1D52"/>
    <w:rsid w:val="008F1DB9"/>
    <w:rsid w:val="008F2265"/>
    <w:rsid w:val="008F226B"/>
    <w:rsid w:val="008F2501"/>
    <w:rsid w:val="008F2518"/>
    <w:rsid w:val="008F27C2"/>
    <w:rsid w:val="008F2A1D"/>
    <w:rsid w:val="008F2A1F"/>
    <w:rsid w:val="008F2F1E"/>
    <w:rsid w:val="008F346C"/>
    <w:rsid w:val="008F36AA"/>
    <w:rsid w:val="008F3753"/>
    <w:rsid w:val="008F3A17"/>
    <w:rsid w:val="008F3B51"/>
    <w:rsid w:val="008F41B0"/>
    <w:rsid w:val="008F4282"/>
    <w:rsid w:val="008F459C"/>
    <w:rsid w:val="008F47D4"/>
    <w:rsid w:val="008F4A79"/>
    <w:rsid w:val="008F4AC1"/>
    <w:rsid w:val="008F4EDF"/>
    <w:rsid w:val="008F516B"/>
    <w:rsid w:val="008F51B2"/>
    <w:rsid w:val="008F51F2"/>
    <w:rsid w:val="008F52D1"/>
    <w:rsid w:val="008F5321"/>
    <w:rsid w:val="008F569F"/>
    <w:rsid w:val="008F56CC"/>
    <w:rsid w:val="008F5D26"/>
    <w:rsid w:val="008F5E84"/>
    <w:rsid w:val="008F5FA9"/>
    <w:rsid w:val="008F60AE"/>
    <w:rsid w:val="008F67AB"/>
    <w:rsid w:val="008F68CF"/>
    <w:rsid w:val="008F69BD"/>
    <w:rsid w:val="008F6E22"/>
    <w:rsid w:val="008F716A"/>
    <w:rsid w:val="008F72A9"/>
    <w:rsid w:val="008F72ED"/>
    <w:rsid w:val="008F7385"/>
    <w:rsid w:val="008F74FD"/>
    <w:rsid w:val="008F7643"/>
    <w:rsid w:val="008F7660"/>
    <w:rsid w:val="008F781E"/>
    <w:rsid w:val="008F782B"/>
    <w:rsid w:val="008F7D39"/>
    <w:rsid w:val="008F7D6E"/>
    <w:rsid w:val="008F7E15"/>
    <w:rsid w:val="008F7FAF"/>
    <w:rsid w:val="008F7FB5"/>
    <w:rsid w:val="0090029A"/>
    <w:rsid w:val="00900489"/>
    <w:rsid w:val="009004DA"/>
    <w:rsid w:val="00900581"/>
    <w:rsid w:val="009008A9"/>
    <w:rsid w:val="009008F9"/>
    <w:rsid w:val="009009CD"/>
    <w:rsid w:val="00900AB1"/>
    <w:rsid w:val="00900DB8"/>
    <w:rsid w:val="00900F70"/>
    <w:rsid w:val="009015DC"/>
    <w:rsid w:val="00901628"/>
    <w:rsid w:val="00901730"/>
    <w:rsid w:val="00901749"/>
    <w:rsid w:val="009017EE"/>
    <w:rsid w:val="0090196B"/>
    <w:rsid w:val="00901E4E"/>
    <w:rsid w:val="00901EE8"/>
    <w:rsid w:val="00902058"/>
    <w:rsid w:val="009022B0"/>
    <w:rsid w:val="0090255A"/>
    <w:rsid w:val="009026AA"/>
    <w:rsid w:val="009026D6"/>
    <w:rsid w:val="00902822"/>
    <w:rsid w:val="00902B79"/>
    <w:rsid w:val="00902E51"/>
    <w:rsid w:val="0090321E"/>
    <w:rsid w:val="0090322E"/>
    <w:rsid w:val="009033C3"/>
    <w:rsid w:val="00903930"/>
    <w:rsid w:val="009039BF"/>
    <w:rsid w:val="009039C2"/>
    <w:rsid w:val="00903C88"/>
    <w:rsid w:val="00903DEE"/>
    <w:rsid w:val="00903F45"/>
    <w:rsid w:val="00903F8F"/>
    <w:rsid w:val="009041EF"/>
    <w:rsid w:val="009042BC"/>
    <w:rsid w:val="0090432D"/>
    <w:rsid w:val="00904366"/>
    <w:rsid w:val="0090438D"/>
    <w:rsid w:val="00904411"/>
    <w:rsid w:val="0090475B"/>
    <w:rsid w:val="00904CCE"/>
    <w:rsid w:val="00904D8A"/>
    <w:rsid w:val="00904F5B"/>
    <w:rsid w:val="0090506F"/>
    <w:rsid w:val="00905116"/>
    <w:rsid w:val="0090522D"/>
    <w:rsid w:val="00905267"/>
    <w:rsid w:val="00905537"/>
    <w:rsid w:val="009055D2"/>
    <w:rsid w:val="00905A7E"/>
    <w:rsid w:val="00905C85"/>
    <w:rsid w:val="00905CEE"/>
    <w:rsid w:val="00905F65"/>
    <w:rsid w:val="009060BC"/>
    <w:rsid w:val="00906253"/>
    <w:rsid w:val="009065D0"/>
    <w:rsid w:val="0090662F"/>
    <w:rsid w:val="0090667F"/>
    <w:rsid w:val="009067DE"/>
    <w:rsid w:val="009067EC"/>
    <w:rsid w:val="009068A1"/>
    <w:rsid w:val="00906951"/>
    <w:rsid w:val="00906ADD"/>
    <w:rsid w:val="00906C44"/>
    <w:rsid w:val="00906D87"/>
    <w:rsid w:val="009070D7"/>
    <w:rsid w:val="00907359"/>
    <w:rsid w:val="00907564"/>
    <w:rsid w:val="009076C5"/>
    <w:rsid w:val="009077A1"/>
    <w:rsid w:val="00907B12"/>
    <w:rsid w:val="00907C1F"/>
    <w:rsid w:val="00907D18"/>
    <w:rsid w:val="00910008"/>
    <w:rsid w:val="0091076A"/>
    <w:rsid w:val="009108BB"/>
    <w:rsid w:val="00910BDE"/>
    <w:rsid w:val="00910DBD"/>
    <w:rsid w:val="00910E5C"/>
    <w:rsid w:val="00911145"/>
    <w:rsid w:val="009111F7"/>
    <w:rsid w:val="00911559"/>
    <w:rsid w:val="009116C1"/>
    <w:rsid w:val="009118D7"/>
    <w:rsid w:val="009119AF"/>
    <w:rsid w:val="00911A98"/>
    <w:rsid w:val="00911B40"/>
    <w:rsid w:val="00911E61"/>
    <w:rsid w:val="00912202"/>
    <w:rsid w:val="009125D6"/>
    <w:rsid w:val="009126E2"/>
    <w:rsid w:val="00912716"/>
    <w:rsid w:val="00912C17"/>
    <w:rsid w:val="00912DD4"/>
    <w:rsid w:val="0091304D"/>
    <w:rsid w:val="00913094"/>
    <w:rsid w:val="009131E8"/>
    <w:rsid w:val="009132D0"/>
    <w:rsid w:val="009132E8"/>
    <w:rsid w:val="0091342C"/>
    <w:rsid w:val="00913E6E"/>
    <w:rsid w:val="00913F2E"/>
    <w:rsid w:val="009140B4"/>
    <w:rsid w:val="009140EF"/>
    <w:rsid w:val="009140F9"/>
    <w:rsid w:val="00914103"/>
    <w:rsid w:val="00914174"/>
    <w:rsid w:val="0091426C"/>
    <w:rsid w:val="009142BA"/>
    <w:rsid w:val="009143E7"/>
    <w:rsid w:val="009143F7"/>
    <w:rsid w:val="009144F1"/>
    <w:rsid w:val="0091465B"/>
    <w:rsid w:val="00914793"/>
    <w:rsid w:val="009147E3"/>
    <w:rsid w:val="00914A67"/>
    <w:rsid w:val="00914B30"/>
    <w:rsid w:val="00914C0C"/>
    <w:rsid w:val="00914C18"/>
    <w:rsid w:val="00914E7B"/>
    <w:rsid w:val="00914EC2"/>
    <w:rsid w:val="00914EF5"/>
    <w:rsid w:val="009152DE"/>
    <w:rsid w:val="009154B6"/>
    <w:rsid w:val="009155D3"/>
    <w:rsid w:val="009156FC"/>
    <w:rsid w:val="009157C0"/>
    <w:rsid w:val="009157ED"/>
    <w:rsid w:val="009158D6"/>
    <w:rsid w:val="0091590D"/>
    <w:rsid w:val="00915A6E"/>
    <w:rsid w:val="00915BFC"/>
    <w:rsid w:val="00915DAF"/>
    <w:rsid w:val="00915DD2"/>
    <w:rsid w:val="00915EBA"/>
    <w:rsid w:val="00915FBD"/>
    <w:rsid w:val="00916054"/>
    <w:rsid w:val="00916079"/>
    <w:rsid w:val="00916404"/>
    <w:rsid w:val="00916742"/>
    <w:rsid w:val="0091680F"/>
    <w:rsid w:val="00916865"/>
    <w:rsid w:val="00917285"/>
    <w:rsid w:val="00917449"/>
    <w:rsid w:val="00917A9B"/>
    <w:rsid w:val="00917C58"/>
    <w:rsid w:val="00917C91"/>
    <w:rsid w:val="00920233"/>
    <w:rsid w:val="009202AA"/>
    <w:rsid w:val="009202BD"/>
    <w:rsid w:val="009202CC"/>
    <w:rsid w:val="009202D3"/>
    <w:rsid w:val="00920665"/>
    <w:rsid w:val="009206C3"/>
    <w:rsid w:val="0092088C"/>
    <w:rsid w:val="009209C4"/>
    <w:rsid w:val="009209FD"/>
    <w:rsid w:val="00920A46"/>
    <w:rsid w:val="00920A7A"/>
    <w:rsid w:val="00920CDE"/>
    <w:rsid w:val="00920CF3"/>
    <w:rsid w:val="00920E0D"/>
    <w:rsid w:val="009211D8"/>
    <w:rsid w:val="009214D9"/>
    <w:rsid w:val="009214F4"/>
    <w:rsid w:val="0092173C"/>
    <w:rsid w:val="00921A36"/>
    <w:rsid w:val="00921AB8"/>
    <w:rsid w:val="00921BD2"/>
    <w:rsid w:val="00921C03"/>
    <w:rsid w:val="00921F7A"/>
    <w:rsid w:val="00921F89"/>
    <w:rsid w:val="0092200E"/>
    <w:rsid w:val="0092234B"/>
    <w:rsid w:val="00922474"/>
    <w:rsid w:val="0092255E"/>
    <w:rsid w:val="0092257A"/>
    <w:rsid w:val="009225B5"/>
    <w:rsid w:val="0092273C"/>
    <w:rsid w:val="0092283B"/>
    <w:rsid w:val="0092286E"/>
    <w:rsid w:val="009228E5"/>
    <w:rsid w:val="00922B54"/>
    <w:rsid w:val="00922C21"/>
    <w:rsid w:val="00922FDC"/>
    <w:rsid w:val="0092318F"/>
    <w:rsid w:val="00923498"/>
    <w:rsid w:val="009234D3"/>
    <w:rsid w:val="009236C9"/>
    <w:rsid w:val="009237CC"/>
    <w:rsid w:val="0092382C"/>
    <w:rsid w:val="009238DA"/>
    <w:rsid w:val="00923B7B"/>
    <w:rsid w:val="0092456D"/>
    <w:rsid w:val="00924797"/>
    <w:rsid w:val="0092491E"/>
    <w:rsid w:val="00924A1A"/>
    <w:rsid w:val="00924B0D"/>
    <w:rsid w:val="00924B8A"/>
    <w:rsid w:val="00924C09"/>
    <w:rsid w:val="00924E15"/>
    <w:rsid w:val="00924EE7"/>
    <w:rsid w:val="009252C2"/>
    <w:rsid w:val="009259CD"/>
    <w:rsid w:val="009259DF"/>
    <w:rsid w:val="00925C2F"/>
    <w:rsid w:val="00925CC5"/>
    <w:rsid w:val="00925E95"/>
    <w:rsid w:val="00925FDA"/>
    <w:rsid w:val="00926009"/>
    <w:rsid w:val="00926214"/>
    <w:rsid w:val="009262CD"/>
    <w:rsid w:val="00926308"/>
    <w:rsid w:val="009263CA"/>
    <w:rsid w:val="009263F8"/>
    <w:rsid w:val="0092644A"/>
    <w:rsid w:val="00926775"/>
    <w:rsid w:val="0092681A"/>
    <w:rsid w:val="009268C8"/>
    <w:rsid w:val="00927242"/>
    <w:rsid w:val="009273A6"/>
    <w:rsid w:val="009273D2"/>
    <w:rsid w:val="00927613"/>
    <w:rsid w:val="00927A8F"/>
    <w:rsid w:val="00927B3E"/>
    <w:rsid w:val="00927C9E"/>
    <w:rsid w:val="00927D48"/>
    <w:rsid w:val="00927D94"/>
    <w:rsid w:val="00927DBD"/>
    <w:rsid w:val="00927DDE"/>
    <w:rsid w:val="00927E2D"/>
    <w:rsid w:val="00927EB0"/>
    <w:rsid w:val="00930783"/>
    <w:rsid w:val="009307BA"/>
    <w:rsid w:val="009308BD"/>
    <w:rsid w:val="00930C0B"/>
    <w:rsid w:val="0093134B"/>
    <w:rsid w:val="0093146A"/>
    <w:rsid w:val="00931505"/>
    <w:rsid w:val="00931802"/>
    <w:rsid w:val="00931952"/>
    <w:rsid w:val="00931A97"/>
    <w:rsid w:val="00931B5E"/>
    <w:rsid w:val="00931C47"/>
    <w:rsid w:val="00931FCD"/>
    <w:rsid w:val="0093221B"/>
    <w:rsid w:val="0093224E"/>
    <w:rsid w:val="009322C6"/>
    <w:rsid w:val="00932682"/>
    <w:rsid w:val="009327DA"/>
    <w:rsid w:val="009327EE"/>
    <w:rsid w:val="00932A0E"/>
    <w:rsid w:val="00932AB7"/>
    <w:rsid w:val="00932AB8"/>
    <w:rsid w:val="00932C74"/>
    <w:rsid w:val="009330F5"/>
    <w:rsid w:val="00933160"/>
    <w:rsid w:val="009332AD"/>
    <w:rsid w:val="0093352C"/>
    <w:rsid w:val="00933583"/>
    <w:rsid w:val="00933714"/>
    <w:rsid w:val="00933BB1"/>
    <w:rsid w:val="00933E51"/>
    <w:rsid w:val="00934226"/>
    <w:rsid w:val="009342CD"/>
    <w:rsid w:val="00934756"/>
    <w:rsid w:val="0093494B"/>
    <w:rsid w:val="00934A26"/>
    <w:rsid w:val="00934C6A"/>
    <w:rsid w:val="00934E78"/>
    <w:rsid w:val="00934E80"/>
    <w:rsid w:val="00934F1D"/>
    <w:rsid w:val="00935090"/>
    <w:rsid w:val="0093529A"/>
    <w:rsid w:val="009352A1"/>
    <w:rsid w:val="009352F7"/>
    <w:rsid w:val="0093532A"/>
    <w:rsid w:val="0093551D"/>
    <w:rsid w:val="009359FB"/>
    <w:rsid w:val="00935B0A"/>
    <w:rsid w:val="00935BF1"/>
    <w:rsid w:val="00935C37"/>
    <w:rsid w:val="00935D8E"/>
    <w:rsid w:val="00935E30"/>
    <w:rsid w:val="00936284"/>
    <w:rsid w:val="00936417"/>
    <w:rsid w:val="0093647A"/>
    <w:rsid w:val="00936547"/>
    <w:rsid w:val="009366D7"/>
    <w:rsid w:val="0093677D"/>
    <w:rsid w:val="0093680D"/>
    <w:rsid w:val="009368F9"/>
    <w:rsid w:val="009369D4"/>
    <w:rsid w:val="00936ACB"/>
    <w:rsid w:val="00936C01"/>
    <w:rsid w:val="00936C13"/>
    <w:rsid w:val="00936C36"/>
    <w:rsid w:val="00937309"/>
    <w:rsid w:val="00937346"/>
    <w:rsid w:val="009375CA"/>
    <w:rsid w:val="0093773F"/>
    <w:rsid w:val="00937837"/>
    <w:rsid w:val="00937900"/>
    <w:rsid w:val="00937ADF"/>
    <w:rsid w:val="00937B18"/>
    <w:rsid w:val="00937C08"/>
    <w:rsid w:val="00937E20"/>
    <w:rsid w:val="00937E67"/>
    <w:rsid w:val="00937EB7"/>
    <w:rsid w:val="00937F3A"/>
    <w:rsid w:val="00937FB1"/>
    <w:rsid w:val="009401B6"/>
    <w:rsid w:val="00940466"/>
    <w:rsid w:val="009409A5"/>
    <w:rsid w:val="00940B2E"/>
    <w:rsid w:val="00940D70"/>
    <w:rsid w:val="0094107F"/>
    <w:rsid w:val="00941101"/>
    <w:rsid w:val="00941300"/>
    <w:rsid w:val="00941494"/>
    <w:rsid w:val="0094161B"/>
    <w:rsid w:val="00941622"/>
    <w:rsid w:val="0094185E"/>
    <w:rsid w:val="00941999"/>
    <w:rsid w:val="00941C29"/>
    <w:rsid w:val="00941C58"/>
    <w:rsid w:val="00941C96"/>
    <w:rsid w:val="00941EDE"/>
    <w:rsid w:val="00941F8A"/>
    <w:rsid w:val="009420D9"/>
    <w:rsid w:val="00942349"/>
    <w:rsid w:val="009425F6"/>
    <w:rsid w:val="0094272A"/>
    <w:rsid w:val="0094291F"/>
    <w:rsid w:val="009429D9"/>
    <w:rsid w:val="00942C55"/>
    <w:rsid w:val="00942CFE"/>
    <w:rsid w:val="00942D55"/>
    <w:rsid w:val="00942EBF"/>
    <w:rsid w:val="0094324D"/>
    <w:rsid w:val="00943361"/>
    <w:rsid w:val="00943544"/>
    <w:rsid w:val="00943577"/>
    <w:rsid w:val="0094384E"/>
    <w:rsid w:val="00943912"/>
    <w:rsid w:val="00943ADC"/>
    <w:rsid w:val="00944083"/>
    <w:rsid w:val="00944268"/>
    <w:rsid w:val="00944470"/>
    <w:rsid w:val="00944680"/>
    <w:rsid w:val="0094496F"/>
    <w:rsid w:val="00944A66"/>
    <w:rsid w:val="00944DBE"/>
    <w:rsid w:val="00944E60"/>
    <w:rsid w:val="00944EBF"/>
    <w:rsid w:val="00944ECA"/>
    <w:rsid w:val="0094515D"/>
    <w:rsid w:val="00945343"/>
    <w:rsid w:val="00945392"/>
    <w:rsid w:val="009455D9"/>
    <w:rsid w:val="0094598D"/>
    <w:rsid w:val="00945B8E"/>
    <w:rsid w:val="0094604B"/>
    <w:rsid w:val="009461E2"/>
    <w:rsid w:val="00946405"/>
    <w:rsid w:val="00946554"/>
    <w:rsid w:val="00946D64"/>
    <w:rsid w:val="00946E83"/>
    <w:rsid w:val="00947029"/>
    <w:rsid w:val="0094725A"/>
    <w:rsid w:val="00947319"/>
    <w:rsid w:val="009474E2"/>
    <w:rsid w:val="009474F3"/>
    <w:rsid w:val="0094757E"/>
    <w:rsid w:val="0094764F"/>
    <w:rsid w:val="0094778F"/>
    <w:rsid w:val="009478E2"/>
    <w:rsid w:val="00947AF5"/>
    <w:rsid w:val="00947B85"/>
    <w:rsid w:val="00947DD2"/>
    <w:rsid w:val="00947DF0"/>
    <w:rsid w:val="00947EBF"/>
    <w:rsid w:val="0095015E"/>
    <w:rsid w:val="00950251"/>
    <w:rsid w:val="00950357"/>
    <w:rsid w:val="00950499"/>
    <w:rsid w:val="0095050C"/>
    <w:rsid w:val="009505EA"/>
    <w:rsid w:val="00950617"/>
    <w:rsid w:val="009506FE"/>
    <w:rsid w:val="0095087B"/>
    <w:rsid w:val="00950B74"/>
    <w:rsid w:val="00950F02"/>
    <w:rsid w:val="00950FF1"/>
    <w:rsid w:val="00951408"/>
    <w:rsid w:val="009514F9"/>
    <w:rsid w:val="00951612"/>
    <w:rsid w:val="009518CA"/>
    <w:rsid w:val="00951BAE"/>
    <w:rsid w:val="00951BFE"/>
    <w:rsid w:val="00951D42"/>
    <w:rsid w:val="00952240"/>
    <w:rsid w:val="00952355"/>
    <w:rsid w:val="009524EA"/>
    <w:rsid w:val="00952617"/>
    <w:rsid w:val="00952688"/>
    <w:rsid w:val="009527F1"/>
    <w:rsid w:val="009527F7"/>
    <w:rsid w:val="00952839"/>
    <w:rsid w:val="00952B28"/>
    <w:rsid w:val="00952C6D"/>
    <w:rsid w:val="00952CC0"/>
    <w:rsid w:val="009535FB"/>
    <w:rsid w:val="00953862"/>
    <w:rsid w:val="00953997"/>
    <w:rsid w:val="009539C2"/>
    <w:rsid w:val="00953AEE"/>
    <w:rsid w:val="00953AFF"/>
    <w:rsid w:val="00953FBE"/>
    <w:rsid w:val="009540F3"/>
    <w:rsid w:val="00954449"/>
    <w:rsid w:val="009544AD"/>
    <w:rsid w:val="009545A4"/>
    <w:rsid w:val="009548BB"/>
    <w:rsid w:val="00954961"/>
    <w:rsid w:val="00954A6A"/>
    <w:rsid w:val="00954AC5"/>
    <w:rsid w:val="00954C64"/>
    <w:rsid w:val="00954D35"/>
    <w:rsid w:val="00955058"/>
    <w:rsid w:val="0095521C"/>
    <w:rsid w:val="00955449"/>
    <w:rsid w:val="00955717"/>
    <w:rsid w:val="00955A78"/>
    <w:rsid w:val="00955B26"/>
    <w:rsid w:val="00955CB5"/>
    <w:rsid w:val="00955DBE"/>
    <w:rsid w:val="00955DD1"/>
    <w:rsid w:val="00955F4D"/>
    <w:rsid w:val="00956090"/>
    <w:rsid w:val="009561B7"/>
    <w:rsid w:val="009562AB"/>
    <w:rsid w:val="009563A9"/>
    <w:rsid w:val="009563D1"/>
    <w:rsid w:val="00956422"/>
    <w:rsid w:val="00956527"/>
    <w:rsid w:val="009565C0"/>
    <w:rsid w:val="00956D9F"/>
    <w:rsid w:val="009571D2"/>
    <w:rsid w:val="009572B8"/>
    <w:rsid w:val="00957690"/>
    <w:rsid w:val="00957A8F"/>
    <w:rsid w:val="00957CC0"/>
    <w:rsid w:val="00957D69"/>
    <w:rsid w:val="00957E01"/>
    <w:rsid w:val="00957F65"/>
    <w:rsid w:val="0096019E"/>
    <w:rsid w:val="009601B5"/>
    <w:rsid w:val="0096021F"/>
    <w:rsid w:val="0096029E"/>
    <w:rsid w:val="009603DF"/>
    <w:rsid w:val="009604BF"/>
    <w:rsid w:val="00960660"/>
    <w:rsid w:val="0096070E"/>
    <w:rsid w:val="00960822"/>
    <w:rsid w:val="00960AC4"/>
    <w:rsid w:val="00960BB2"/>
    <w:rsid w:val="00960BB7"/>
    <w:rsid w:val="00961277"/>
    <w:rsid w:val="009612EB"/>
    <w:rsid w:val="0096163A"/>
    <w:rsid w:val="0096172F"/>
    <w:rsid w:val="009618F3"/>
    <w:rsid w:val="00961AC7"/>
    <w:rsid w:val="00961BEC"/>
    <w:rsid w:val="00961F96"/>
    <w:rsid w:val="009620DA"/>
    <w:rsid w:val="00962107"/>
    <w:rsid w:val="0096216A"/>
    <w:rsid w:val="009622A6"/>
    <w:rsid w:val="009622CA"/>
    <w:rsid w:val="0096232B"/>
    <w:rsid w:val="009623D5"/>
    <w:rsid w:val="0096251B"/>
    <w:rsid w:val="00962728"/>
    <w:rsid w:val="009627CB"/>
    <w:rsid w:val="00962C41"/>
    <w:rsid w:val="00962FD5"/>
    <w:rsid w:val="00962FDA"/>
    <w:rsid w:val="009631AF"/>
    <w:rsid w:val="0096336C"/>
    <w:rsid w:val="009634EB"/>
    <w:rsid w:val="0096359D"/>
    <w:rsid w:val="00963996"/>
    <w:rsid w:val="00963BDD"/>
    <w:rsid w:val="00963DF4"/>
    <w:rsid w:val="00963E01"/>
    <w:rsid w:val="00963E53"/>
    <w:rsid w:val="00963E6C"/>
    <w:rsid w:val="00963EF1"/>
    <w:rsid w:val="009640EE"/>
    <w:rsid w:val="009643AD"/>
    <w:rsid w:val="009643D8"/>
    <w:rsid w:val="00964A69"/>
    <w:rsid w:val="00964ABD"/>
    <w:rsid w:val="00964B51"/>
    <w:rsid w:val="00964C6A"/>
    <w:rsid w:val="00964D3E"/>
    <w:rsid w:val="009651ED"/>
    <w:rsid w:val="00965215"/>
    <w:rsid w:val="00965248"/>
    <w:rsid w:val="00965273"/>
    <w:rsid w:val="009654A3"/>
    <w:rsid w:val="00965755"/>
    <w:rsid w:val="0096577B"/>
    <w:rsid w:val="00965B8B"/>
    <w:rsid w:val="00965EAB"/>
    <w:rsid w:val="00965EB2"/>
    <w:rsid w:val="009660D2"/>
    <w:rsid w:val="0096643E"/>
    <w:rsid w:val="009666A7"/>
    <w:rsid w:val="00966962"/>
    <w:rsid w:val="009669F4"/>
    <w:rsid w:val="00966F99"/>
    <w:rsid w:val="0096720D"/>
    <w:rsid w:val="0096724F"/>
    <w:rsid w:val="00967293"/>
    <w:rsid w:val="00967627"/>
    <w:rsid w:val="00967660"/>
    <w:rsid w:val="00967730"/>
    <w:rsid w:val="009679DD"/>
    <w:rsid w:val="00967D51"/>
    <w:rsid w:val="00967DF8"/>
    <w:rsid w:val="0097028A"/>
    <w:rsid w:val="0097044A"/>
    <w:rsid w:val="00970765"/>
    <w:rsid w:val="009707AE"/>
    <w:rsid w:val="0097087D"/>
    <w:rsid w:val="00970940"/>
    <w:rsid w:val="009709D4"/>
    <w:rsid w:val="00970E39"/>
    <w:rsid w:val="009711CA"/>
    <w:rsid w:val="009715FD"/>
    <w:rsid w:val="00971603"/>
    <w:rsid w:val="0097173B"/>
    <w:rsid w:val="009717D8"/>
    <w:rsid w:val="00971833"/>
    <w:rsid w:val="009718D9"/>
    <w:rsid w:val="00971DD4"/>
    <w:rsid w:val="00971E44"/>
    <w:rsid w:val="00971FA0"/>
    <w:rsid w:val="0097208E"/>
    <w:rsid w:val="009724A0"/>
    <w:rsid w:val="00972522"/>
    <w:rsid w:val="00972A5C"/>
    <w:rsid w:val="00972D34"/>
    <w:rsid w:val="00972FB0"/>
    <w:rsid w:val="00973267"/>
    <w:rsid w:val="0097349E"/>
    <w:rsid w:val="009735C5"/>
    <w:rsid w:val="00973641"/>
    <w:rsid w:val="00973737"/>
    <w:rsid w:val="00973969"/>
    <w:rsid w:val="0097419A"/>
    <w:rsid w:val="009741B9"/>
    <w:rsid w:val="0097447B"/>
    <w:rsid w:val="0097448D"/>
    <w:rsid w:val="009745DD"/>
    <w:rsid w:val="009745FF"/>
    <w:rsid w:val="0097460F"/>
    <w:rsid w:val="0097466D"/>
    <w:rsid w:val="009748A0"/>
    <w:rsid w:val="009749A0"/>
    <w:rsid w:val="009749FA"/>
    <w:rsid w:val="00974A14"/>
    <w:rsid w:val="00974A22"/>
    <w:rsid w:val="00974CE4"/>
    <w:rsid w:val="00974F5C"/>
    <w:rsid w:val="00974FE2"/>
    <w:rsid w:val="00975082"/>
    <w:rsid w:val="009755A6"/>
    <w:rsid w:val="009755FE"/>
    <w:rsid w:val="00975651"/>
    <w:rsid w:val="00975774"/>
    <w:rsid w:val="00975852"/>
    <w:rsid w:val="00975A87"/>
    <w:rsid w:val="00976050"/>
    <w:rsid w:val="00976444"/>
    <w:rsid w:val="009766D6"/>
    <w:rsid w:val="009768CC"/>
    <w:rsid w:val="00976EAA"/>
    <w:rsid w:val="0097706B"/>
    <w:rsid w:val="00977270"/>
    <w:rsid w:val="0097734F"/>
    <w:rsid w:val="00977552"/>
    <w:rsid w:val="00977772"/>
    <w:rsid w:val="00977B15"/>
    <w:rsid w:val="00977BB6"/>
    <w:rsid w:val="00977CF0"/>
    <w:rsid w:val="00977DE4"/>
    <w:rsid w:val="00977FA3"/>
    <w:rsid w:val="009800E3"/>
    <w:rsid w:val="00980357"/>
    <w:rsid w:val="009803E6"/>
    <w:rsid w:val="00980540"/>
    <w:rsid w:val="0098069F"/>
    <w:rsid w:val="009807AC"/>
    <w:rsid w:val="00980A7E"/>
    <w:rsid w:val="00980C1E"/>
    <w:rsid w:val="009812C6"/>
    <w:rsid w:val="009812FF"/>
    <w:rsid w:val="00981572"/>
    <w:rsid w:val="009817AD"/>
    <w:rsid w:val="009817D8"/>
    <w:rsid w:val="009819E5"/>
    <w:rsid w:val="00981AB3"/>
    <w:rsid w:val="00981B80"/>
    <w:rsid w:val="00981E37"/>
    <w:rsid w:val="00982185"/>
    <w:rsid w:val="00982412"/>
    <w:rsid w:val="009825E1"/>
    <w:rsid w:val="0098281E"/>
    <w:rsid w:val="0098284C"/>
    <w:rsid w:val="00982877"/>
    <w:rsid w:val="00982C5E"/>
    <w:rsid w:val="00982CDC"/>
    <w:rsid w:val="00982EC4"/>
    <w:rsid w:val="00982F24"/>
    <w:rsid w:val="0098314E"/>
    <w:rsid w:val="009832C8"/>
    <w:rsid w:val="00983357"/>
    <w:rsid w:val="00983366"/>
    <w:rsid w:val="009833CB"/>
    <w:rsid w:val="009833EA"/>
    <w:rsid w:val="00983454"/>
    <w:rsid w:val="009834C8"/>
    <w:rsid w:val="0098365E"/>
    <w:rsid w:val="009836B6"/>
    <w:rsid w:val="00983BA6"/>
    <w:rsid w:val="00983CC2"/>
    <w:rsid w:val="00983E16"/>
    <w:rsid w:val="00983F0C"/>
    <w:rsid w:val="009841A5"/>
    <w:rsid w:val="009841EC"/>
    <w:rsid w:val="00984378"/>
    <w:rsid w:val="00984486"/>
    <w:rsid w:val="0098479C"/>
    <w:rsid w:val="00984A07"/>
    <w:rsid w:val="00984D32"/>
    <w:rsid w:val="00984EA3"/>
    <w:rsid w:val="0098509C"/>
    <w:rsid w:val="009851A9"/>
    <w:rsid w:val="0098546B"/>
    <w:rsid w:val="00985599"/>
    <w:rsid w:val="009855DC"/>
    <w:rsid w:val="00985A00"/>
    <w:rsid w:val="00985A6E"/>
    <w:rsid w:val="00985A7D"/>
    <w:rsid w:val="00985DD3"/>
    <w:rsid w:val="00985F71"/>
    <w:rsid w:val="009861EA"/>
    <w:rsid w:val="009863C7"/>
    <w:rsid w:val="009865B6"/>
    <w:rsid w:val="00986667"/>
    <w:rsid w:val="00986CD7"/>
    <w:rsid w:val="0098752D"/>
    <w:rsid w:val="00987879"/>
    <w:rsid w:val="009879A8"/>
    <w:rsid w:val="00987AC4"/>
    <w:rsid w:val="00987D12"/>
    <w:rsid w:val="00987D81"/>
    <w:rsid w:val="00987EBD"/>
    <w:rsid w:val="0099011A"/>
    <w:rsid w:val="0099019D"/>
    <w:rsid w:val="009901B9"/>
    <w:rsid w:val="0099054A"/>
    <w:rsid w:val="009906F2"/>
    <w:rsid w:val="00990950"/>
    <w:rsid w:val="00990D5A"/>
    <w:rsid w:val="009911A4"/>
    <w:rsid w:val="00991744"/>
    <w:rsid w:val="00991796"/>
    <w:rsid w:val="00991947"/>
    <w:rsid w:val="00991A00"/>
    <w:rsid w:val="00991B2F"/>
    <w:rsid w:val="00991DE0"/>
    <w:rsid w:val="00991E74"/>
    <w:rsid w:val="00991F29"/>
    <w:rsid w:val="00992066"/>
    <w:rsid w:val="009920B3"/>
    <w:rsid w:val="00992538"/>
    <w:rsid w:val="00992609"/>
    <w:rsid w:val="00992742"/>
    <w:rsid w:val="009927B7"/>
    <w:rsid w:val="00992852"/>
    <w:rsid w:val="00992AAA"/>
    <w:rsid w:val="00992C2D"/>
    <w:rsid w:val="00992D63"/>
    <w:rsid w:val="009931FC"/>
    <w:rsid w:val="00993321"/>
    <w:rsid w:val="00993616"/>
    <w:rsid w:val="00993736"/>
    <w:rsid w:val="00993A9E"/>
    <w:rsid w:val="00993AEF"/>
    <w:rsid w:val="00993C7C"/>
    <w:rsid w:val="00993C97"/>
    <w:rsid w:val="00993DC7"/>
    <w:rsid w:val="0099418C"/>
    <w:rsid w:val="00994617"/>
    <w:rsid w:val="0099472E"/>
    <w:rsid w:val="00994999"/>
    <w:rsid w:val="00994E7C"/>
    <w:rsid w:val="00994ED5"/>
    <w:rsid w:val="00995439"/>
    <w:rsid w:val="009954BB"/>
    <w:rsid w:val="0099553E"/>
    <w:rsid w:val="009955BC"/>
    <w:rsid w:val="00995606"/>
    <w:rsid w:val="00995A56"/>
    <w:rsid w:val="00995A65"/>
    <w:rsid w:val="00995B9A"/>
    <w:rsid w:val="00995CB7"/>
    <w:rsid w:val="00995DC2"/>
    <w:rsid w:val="00995EAD"/>
    <w:rsid w:val="00996331"/>
    <w:rsid w:val="00996333"/>
    <w:rsid w:val="009963AC"/>
    <w:rsid w:val="00996400"/>
    <w:rsid w:val="00996425"/>
    <w:rsid w:val="0099645C"/>
    <w:rsid w:val="00996480"/>
    <w:rsid w:val="0099665A"/>
    <w:rsid w:val="00996729"/>
    <w:rsid w:val="00996749"/>
    <w:rsid w:val="0099694F"/>
    <w:rsid w:val="009969AA"/>
    <w:rsid w:val="0099753E"/>
    <w:rsid w:val="00997566"/>
    <w:rsid w:val="0099764F"/>
    <w:rsid w:val="0099784A"/>
    <w:rsid w:val="0099794A"/>
    <w:rsid w:val="00997AB9"/>
    <w:rsid w:val="00997AE9"/>
    <w:rsid w:val="00997C0D"/>
    <w:rsid w:val="00997C5F"/>
    <w:rsid w:val="00997C9E"/>
    <w:rsid w:val="00997CD2"/>
    <w:rsid w:val="00997D34"/>
    <w:rsid w:val="00997F79"/>
    <w:rsid w:val="009A0077"/>
    <w:rsid w:val="009A0797"/>
    <w:rsid w:val="009A07A1"/>
    <w:rsid w:val="009A0A2B"/>
    <w:rsid w:val="009A0AE6"/>
    <w:rsid w:val="009A0B86"/>
    <w:rsid w:val="009A0DD9"/>
    <w:rsid w:val="009A0E2F"/>
    <w:rsid w:val="009A0E84"/>
    <w:rsid w:val="009A0E91"/>
    <w:rsid w:val="009A0FA9"/>
    <w:rsid w:val="009A109B"/>
    <w:rsid w:val="009A1370"/>
    <w:rsid w:val="009A1396"/>
    <w:rsid w:val="009A161C"/>
    <w:rsid w:val="009A16AB"/>
    <w:rsid w:val="009A16BE"/>
    <w:rsid w:val="009A16EF"/>
    <w:rsid w:val="009A1705"/>
    <w:rsid w:val="009A183C"/>
    <w:rsid w:val="009A1939"/>
    <w:rsid w:val="009A2123"/>
    <w:rsid w:val="009A230C"/>
    <w:rsid w:val="009A234C"/>
    <w:rsid w:val="009A252F"/>
    <w:rsid w:val="009A25FC"/>
    <w:rsid w:val="009A27E5"/>
    <w:rsid w:val="009A28CE"/>
    <w:rsid w:val="009A2F6F"/>
    <w:rsid w:val="009A2FAE"/>
    <w:rsid w:val="009A2FB7"/>
    <w:rsid w:val="009A31D9"/>
    <w:rsid w:val="009A3206"/>
    <w:rsid w:val="009A33B2"/>
    <w:rsid w:val="009A3EFE"/>
    <w:rsid w:val="009A3FE4"/>
    <w:rsid w:val="009A4344"/>
    <w:rsid w:val="009A4864"/>
    <w:rsid w:val="009A4976"/>
    <w:rsid w:val="009A4BE1"/>
    <w:rsid w:val="009A4DE0"/>
    <w:rsid w:val="009A4DFC"/>
    <w:rsid w:val="009A4EE4"/>
    <w:rsid w:val="009A51D2"/>
    <w:rsid w:val="009A5210"/>
    <w:rsid w:val="009A537F"/>
    <w:rsid w:val="009A55AC"/>
    <w:rsid w:val="009A5A08"/>
    <w:rsid w:val="009A5A60"/>
    <w:rsid w:val="009A5AB7"/>
    <w:rsid w:val="009A5C54"/>
    <w:rsid w:val="009A5C55"/>
    <w:rsid w:val="009A5C8D"/>
    <w:rsid w:val="009A5ECF"/>
    <w:rsid w:val="009A62DB"/>
    <w:rsid w:val="009A6B72"/>
    <w:rsid w:val="009A6BE3"/>
    <w:rsid w:val="009A6C51"/>
    <w:rsid w:val="009A6E5E"/>
    <w:rsid w:val="009A6FCF"/>
    <w:rsid w:val="009A7025"/>
    <w:rsid w:val="009A73AB"/>
    <w:rsid w:val="009A7749"/>
    <w:rsid w:val="009A7767"/>
    <w:rsid w:val="009A77C4"/>
    <w:rsid w:val="009A7837"/>
    <w:rsid w:val="009A7926"/>
    <w:rsid w:val="009A799C"/>
    <w:rsid w:val="009A7B44"/>
    <w:rsid w:val="009A7C4A"/>
    <w:rsid w:val="009A7C9D"/>
    <w:rsid w:val="009A7E92"/>
    <w:rsid w:val="009A7ED0"/>
    <w:rsid w:val="009B00EF"/>
    <w:rsid w:val="009B02F1"/>
    <w:rsid w:val="009B060C"/>
    <w:rsid w:val="009B06EF"/>
    <w:rsid w:val="009B0833"/>
    <w:rsid w:val="009B08CA"/>
    <w:rsid w:val="009B0C27"/>
    <w:rsid w:val="009B0DF7"/>
    <w:rsid w:val="009B0E27"/>
    <w:rsid w:val="009B0EC1"/>
    <w:rsid w:val="009B1083"/>
    <w:rsid w:val="009B118B"/>
    <w:rsid w:val="009B16DE"/>
    <w:rsid w:val="009B1B01"/>
    <w:rsid w:val="009B1B76"/>
    <w:rsid w:val="009B20E1"/>
    <w:rsid w:val="009B2453"/>
    <w:rsid w:val="009B2BE7"/>
    <w:rsid w:val="009B2D41"/>
    <w:rsid w:val="009B2D93"/>
    <w:rsid w:val="009B2E0A"/>
    <w:rsid w:val="009B2FE5"/>
    <w:rsid w:val="009B3466"/>
    <w:rsid w:val="009B34DD"/>
    <w:rsid w:val="009B34F0"/>
    <w:rsid w:val="009B36AA"/>
    <w:rsid w:val="009B3816"/>
    <w:rsid w:val="009B39ED"/>
    <w:rsid w:val="009B3A85"/>
    <w:rsid w:val="009B3BC0"/>
    <w:rsid w:val="009B3CF0"/>
    <w:rsid w:val="009B40DD"/>
    <w:rsid w:val="009B41B1"/>
    <w:rsid w:val="009B4243"/>
    <w:rsid w:val="009B424D"/>
    <w:rsid w:val="009B4721"/>
    <w:rsid w:val="009B48CF"/>
    <w:rsid w:val="009B49C6"/>
    <w:rsid w:val="009B4A27"/>
    <w:rsid w:val="009B4A87"/>
    <w:rsid w:val="009B4AF1"/>
    <w:rsid w:val="009B5230"/>
    <w:rsid w:val="009B5517"/>
    <w:rsid w:val="009B5886"/>
    <w:rsid w:val="009B58E0"/>
    <w:rsid w:val="009B5C59"/>
    <w:rsid w:val="009B5D54"/>
    <w:rsid w:val="009B64B2"/>
    <w:rsid w:val="009B64B7"/>
    <w:rsid w:val="009B6563"/>
    <w:rsid w:val="009B69F2"/>
    <w:rsid w:val="009B6AA9"/>
    <w:rsid w:val="009B6CA0"/>
    <w:rsid w:val="009B6D18"/>
    <w:rsid w:val="009B6D44"/>
    <w:rsid w:val="009B6DE4"/>
    <w:rsid w:val="009B73F5"/>
    <w:rsid w:val="009B749E"/>
    <w:rsid w:val="009B7DB6"/>
    <w:rsid w:val="009C0231"/>
    <w:rsid w:val="009C023C"/>
    <w:rsid w:val="009C03B9"/>
    <w:rsid w:val="009C04C0"/>
    <w:rsid w:val="009C0607"/>
    <w:rsid w:val="009C06F1"/>
    <w:rsid w:val="009C0858"/>
    <w:rsid w:val="009C093D"/>
    <w:rsid w:val="009C0962"/>
    <w:rsid w:val="009C0A20"/>
    <w:rsid w:val="009C0D93"/>
    <w:rsid w:val="009C0D9B"/>
    <w:rsid w:val="009C0E5F"/>
    <w:rsid w:val="009C12B6"/>
    <w:rsid w:val="009C1687"/>
    <w:rsid w:val="009C1BA5"/>
    <w:rsid w:val="009C1E95"/>
    <w:rsid w:val="009C1FA4"/>
    <w:rsid w:val="009C2214"/>
    <w:rsid w:val="009C249E"/>
    <w:rsid w:val="009C2515"/>
    <w:rsid w:val="009C297A"/>
    <w:rsid w:val="009C2990"/>
    <w:rsid w:val="009C2A75"/>
    <w:rsid w:val="009C2F4C"/>
    <w:rsid w:val="009C31EB"/>
    <w:rsid w:val="009C348A"/>
    <w:rsid w:val="009C34D3"/>
    <w:rsid w:val="009C37FC"/>
    <w:rsid w:val="009C3877"/>
    <w:rsid w:val="009C3907"/>
    <w:rsid w:val="009C394F"/>
    <w:rsid w:val="009C3AC5"/>
    <w:rsid w:val="009C3D77"/>
    <w:rsid w:val="009C3F7F"/>
    <w:rsid w:val="009C4104"/>
    <w:rsid w:val="009C4170"/>
    <w:rsid w:val="009C4226"/>
    <w:rsid w:val="009C46E7"/>
    <w:rsid w:val="009C47F3"/>
    <w:rsid w:val="009C4812"/>
    <w:rsid w:val="009C48CB"/>
    <w:rsid w:val="009C4FAF"/>
    <w:rsid w:val="009C50EE"/>
    <w:rsid w:val="009C5133"/>
    <w:rsid w:val="009C532E"/>
    <w:rsid w:val="009C5572"/>
    <w:rsid w:val="009C5629"/>
    <w:rsid w:val="009C5704"/>
    <w:rsid w:val="009C588C"/>
    <w:rsid w:val="009C59AE"/>
    <w:rsid w:val="009C59C9"/>
    <w:rsid w:val="009C5B4E"/>
    <w:rsid w:val="009C6328"/>
    <w:rsid w:val="009C64B5"/>
    <w:rsid w:val="009C64F3"/>
    <w:rsid w:val="009C65B1"/>
    <w:rsid w:val="009C6845"/>
    <w:rsid w:val="009C69DF"/>
    <w:rsid w:val="009C6CF0"/>
    <w:rsid w:val="009C6E1C"/>
    <w:rsid w:val="009C6F62"/>
    <w:rsid w:val="009C71CA"/>
    <w:rsid w:val="009C7349"/>
    <w:rsid w:val="009C784E"/>
    <w:rsid w:val="009C786F"/>
    <w:rsid w:val="009D01BE"/>
    <w:rsid w:val="009D0234"/>
    <w:rsid w:val="009D02AA"/>
    <w:rsid w:val="009D039A"/>
    <w:rsid w:val="009D048D"/>
    <w:rsid w:val="009D0843"/>
    <w:rsid w:val="009D08AF"/>
    <w:rsid w:val="009D0B59"/>
    <w:rsid w:val="009D0B73"/>
    <w:rsid w:val="009D0C16"/>
    <w:rsid w:val="009D0D3E"/>
    <w:rsid w:val="009D0D57"/>
    <w:rsid w:val="009D0E31"/>
    <w:rsid w:val="009D0EBF"/>
    <w:rsid w:val="009D1313"/>
    <w:rsid w:val="009D1A7D"/>
    <w:rsid w:val="009D1B65"/>
    <w:rsid w:val="009D1B87"/>
    <w:rsid w:val="009D2067"/>
    <w:rsid w:val="009D22A2"/>
    <w:rsid w:val="009D22E0"/>
    <w:rsid w:val="009D253A"/>
    <w:rsid w:val="009D27B5"/>
    <w:rsid w:val="009D27C3"/>
    <w:rsid w:val="009D2838"/>
    <w:rsid w:val="009D2880"/>
    <w:rsid w:val="009D29E0"/>
    <w:rsid w:val="009D2AE1"/>
    <w:rsid w:val="009D2B58"/>
    <w:rsid w:val="009D2C84"/>
    <w:rsid w:val="009D2D62"/>
    <w:rsid w:val="009D2E00"/>
    <w:rsid w:val="009D34CD"/>
    <w:rsid w:val="009D378E"/>
    <w:rsid w:val="009D38BF"/>
    <w:rsid w:val="009D3CEC"/>
    <w:rsid w:val="009D3E49"/>
    <w:rsid w:val="009D3E4F"/>
    <w:rsid w:val="009D3F44"/>
    <w:rsid w:val="009D4065"/>
    <w:rsid w:val="009D436D"/>
    <w:rsid w:val="009D43CF"/>
    <w:rsid w:val="009D4631"/>
    <w:rsid w:val="009D47F8"/>
    <w:rsid w:val="009D4A80"/>
    <w:rsid w:val="009D4CC1"/>
    <w:rsid w:val="009D4ECB"/>
    <w:rsid w:val="009D4FCC"/>
    <w:rsid w:val="009D51D3"/>
    <w:rsid w:val="009D51DD"/>
    <w:rsid w:val="009D52D5"/>
    <w:rsid w:val="009D542E"/>
    <w:rsid w:val="009D5633"/>
    <w:rsid w:val="009D59D5"/>
    <w:rsid w:val="009D5A02"/>
    <w:rsid w:val="009D5B75"/>
    <w:rsid w:val="009D5DB0"/>
    <w:rsid w:val="009D629B"/>
    <w:rsid w:val="009D631A"/>
    <w:rsid w:val="009D6346"/>
    <w:rsid w:val="009D6570"/>
    <w:rsid w:val="009D68F0"/>
    <w:rsid w:val="009D6ACC"/>
    <w:rsid w:val="009D6DE4"/>
    <w:rsid w:val="009D6EAF"/>
    <w:rsid w:val="009D7174"/>
    <w:rsid w:val="009D72CA"/>
    <w:rsid w:val="009D7359"/>
    <w:rsid w:val="009D7409"/>
    <w:rsid w:val="009D755D"/>
    <w:rsid w:val="009D7675"/>
    <w:rsid w:val="009D780C"/>
    <w:rsid w:val="009D797D"/>
    <w:rsid w:val="009D79BC"/>
    <w:rsid w:val="009D7C42"/>
    <w:rsid w:val="009E02B8"/>
    <w:rsid w:val="009E02F2"/>
    <w:rsid w:val="009E0373"/>
    <w:rsid w:val="009E03C5"/>
    <w:rsid w:val="009E0504"/>
    <w:rsid w:val="009E07CF"/>
    <w:rsid w:val="009E0826"/>
    <w:rsid w:val="009E0A29"/>
    <w:rsid w:val="009E0ABF"/>
    <w:rsid w:val="009E0C32"/>
    <w:rsid w:val="009E0F18"/>
    <w:rsid w:val="009E10B7"/>
    <w:rsid w:val="009E1193"/>
    <w:rsid w:val="009E143B"/>
    <w:rsid w:val="009E1513"/>
    <w:rsid w:val="009E1780"/>
    <w:rsid w:val="009E17B5"/>
    <w:rsid w:val="009E17D1"/>
    <w:rsid w:val="009E1A31"/>
    <w:rsid w:val="009E1B80"/>
    <w:rsid w:val="009E1EA3"/>
    <w:rsid w:val="009E1FBE"/>
    <w:rsid w:val="009E1FF8"/>
    <w:rsid w:val="009E2065"/>
    <w:rsid w:val="009E20DB"/>
    <w:rsid w:val="009E2197"/>
    <w:rsid w:val="009E23DA"/>
    <w:rsid w:val="009E2838"/>
    <w:rsid w:val="009E2926"/>
    <w:rsid w:val="009E2B0F"/>
    <w:rsid w:val="009E2FD8"/>
    <w:rsid w:val="009E3040"/>
    <w:rsid w:val="009E30D0"/>
    <w:rsid w:val="009E3402"/>
    <w:rsid w:val="009E37DC"/>
    <w:rsid w:val="009E391B"/>
    <w:rsid w:val="009E39CC"/>
    <w:rsid w:val="009E39D4"/>
    <w:rsid w:val="009E3ADD"/>
    <w:rsid w:val="009E3C18"/>
    <w:rsid w:val="009E3C63"/>
    <w:rsid w:val="009E4157"/>
    <w:rsid w:val="009E4271"/>
    <w:rsid w:val="009E4363"/>
    <w:rsid w:val="009E4554"/>
    <w:rsid w:val="009E48C2"/>
    <w:rsid w:val="009E4A1A"/>
    <w:rsid w:val="009E4A8F"/>
    <w:rsid w:val="009E4BCD"/>
    <w:rsid w:val="009E4CA7"/>
    <w:rsid w:val="009E4FED"/>
    <w:rsid w:val="009E542E"/>
    <w:rsid w:val="009E5523"/>
    <w:rsid w:val="009E5641"/>
    <w:rsid w:val="009E5AF4"/>
    <w:rsid w:val="009E5DFC"/>
    <w:rsid w:val="009E5E0A"/>
    <w:rsid w:val="009E5FE6"/>
    <w:rsid w:val="009E601A"/>
    <w:rsid w:val="009E61CD"/>
    <w:rsid w:val="009E6623"/>
    <w:rsid w:val="009E6652"/>
    <w:rsid w:val="009E676D"/>
    <w:rsid w:val="009E6868"/>
    <w:rsid w:val="009E6B38"/>
    <w:rsid w:val="009E6F8E"/>
    <w:rsid w:val="009E6F92"/>
    <w:rsid w:val="009E70F4"/>
    <w:rsid w:val="009E75B1"/>
    <w:rsid w:val="009E7A04"/>
    <w:rsid w:val="009E7ADD"/>
    <w:rsid w:val="009E7CAE"/>
    <w:rsid w:val="009E7E40"/>
    <w:rsid w:val="009F002F"/>
    <w:rsid w:val="009F0292"/>
    <w:rsid w:val="009F03C3"/>
    <w:rsid w:val="009F0421"/>
    <w:rsid w:val="009F079C"/>
    <w:rsid w:val="009F07CD"/>
    <w:rsid w:val="009F0D2B"/>
    <w:rsid w:val="009F0D76"/>
    <w:rsid w:val="009F0DA0"/>
    <w:rsid w:val="009F125F"/>
    <w:rsid w:val="009F12B9"/>
    <w:rsid w:val="009F14A6"/>
    <w:rsid w:val="009F17D1"/>
    <w:rsid w:val="009F190A"/>
    <w:rsid w:val="009F1B32"/>
    <w:rsid w:val="009F1E82"/>
    <w:rsid w:val="009F1EDF"/>
    <w:rsid w:val="009F1F92"/>
    <w:rsid w:val="009F1FAE"/>
    <w:rsid w:val="009F20C7"/>
    <w:rsid w:val="009F24DD"/>
    <w:rsid w:val="009F2782"/>
    <w:rsid w:val="009F2E86"/>
    <w:rsid w:val="009F2FA0"/>
    <w:rsid w:val="009F3201"/>
    <w:rsid w:val="009F342F"/>
    <w:rsid w:val="009F3B30"/>
    <w:rsid w:val="009F3F5A"/>
    <w:rsid w:val="009F4251"/>
    <w:rsid w:val="009F42FD"/>
    <w:rsid w:val="009F45A8"/>
    <w:rsid w:val="009F4624"/>
    <w:rsid w:val="009F46EB"/>
    <w:rsid w:val="009F47B1"/>
    <w:rsid w:val="009F4B5E"/>
    <w:rsid w:val="009F4BC2"/>
    <w:rsid w:val="009F4E7C"/>
    <w:rsid w:val="009F51A6"/>
    <w:rsid w:val="009F51B6"/>
    <w:rsid w:val="009F521D"/>
    <w:rsid w:val="009F52D6"/>
    <w:rsid w:val="009F545F"/>
    <w:rsid w:val="009F5846"/>
    <w:rsid w:val="009F58BB"/>
    <w:rsid w:val="009F5A4E"/>
    <w:rsid w:val="009F5CFA"/>
    <w:rsid w:val="009F5F21"/>
    <w:rsid w:val="009F5FA9"/>
    <w:rsid w:val="009F6289"/>
    <w:rsid w:val="009F62D5"/>
    <w:rsid w:val="009F63F1"/>
    <w:rsid w:val="009F6CD4"/>
    <w:rsid w:val="009F6D6D"/>
    <w:rsid w:val="009F7096"/>
    <w:rsid w:val="009F7148"/>
    <w:rsid w:val="009F77F0"/>
    <w:rsid w:val="009F7903"/>
    <w:rsid w:val="009F7F30"/>
    <w:rsid w:val="009F7FD6"/>
    <w:rsid w:val="00A000C2"/>
    <w:rsid w:val="00A00143"/>
    <w:rsid w:val="00A0017F"/>
    <w:rsid w:val="00A0037E"/>
    <w:rsid w:val="00A003A7"/>
    <w:rsid w:val="00A006B2"/>
    <w:rsid w:val="00A0074C"/>
    <w:rsid w:val="00A007E4"/>
    <w:rsid w:val="00A008A9"/>
    <w:rsid w:val="00A00959"/>
    <w:rsid w:val="00A00BC9"/>
    <w:rsid w:val="00A00BF1"/>
    <w:rsid w:val="00A00D6D"/>
    <w:rsid w:val="00A00E98"/>
    <w:rsid w:val="00A013C8"/>
    <w:rsid w:val="00A01454"/>
    <w:rsid w:val="00A01646"/>
    <w:rsid w:val="00A018A4"/>
    <w:rsid w:val="00A019FD"/>
    <w:rsid w:val="00A01A37"/>
    <w:rsid w:val="00A01B6F"/>
    <w:rsid w:val="00A01F07"/>
    <w:rsid w:val="00A02172"/>
    <w:rsid w:val="00A021CA"/>
    <w:rsid w:val="00A02C91"/>
    <w:rsid w:val="00A02F7B"/>
    <w:rsid w:val="00A03016"/>
    <w:rsid w:val="00A030C7"/>
    <w:rsid w:val="00A0318B"/>
    <w:rsid w:val="00A038A1"/>
    <w:rsid w:val="00A0397C"/>
    <w:rsid w:val="00A039ED"/>
    <w:rsid w:val="00A040BE"/>
    <w:rsid w:val="00A044AC"/>
    <w:rsid w:val="00A0465D"/>
    <w:rsid w:val="00A04848"/>
    <w:rsid w:val="00A04987"/>
    <w:rsid w:val="00A04A62"/>
    <w:rsid w:val="00A04A93"/>
    <w:rsid w:val="00A04D70"/>
    <w:rsid w:val="00A04DB8"/>
    <w:rsid w:val="00A04E0C"/>
    <w:rsid w:val="00A04FF3"/>
    <w:rsid w:val="00A052A1"/>
    <w:rsid w:val="00A0541E"/>
    <w:rsid w:val="00A05966"/>
    <w:rsid w:val="00A059EF"/>
    <w:rsid w:val="00A05E86"/>
    <w:rsid w:val="00A05F9E"/>
    <w:rsid w:val="00A06289"/>
    <w:rsid w:val="00A062B3"/>
    <w:rsid w:val="00A06411"/>
    <w:rsid w:val="00A06559"/>
    <w:rsid w:val="00A0682D"/>
    <w:rsid w:val="00A069D5"/>
    <w:rsid w:val="00A06C4E"/>
    <w:rsid w:val="00A07062"/>
    <w:rsid w:val="00A07178"/>
    <w:rsid w:val="00A07A97"/>
    <w:rsid w:val="00A07BB4"/>
    <w:rsid w:val="00A07BF9"/>
    <w:rsid w:val="00A07C93"/>
    <w:rsid w:val="00A07E8B"/>
    <w:rsid w:val="00A07EE6"/>
    <w:rsid w:val="00A07F79"/>
    <w:rsid w:val="00A10232"/>
    <w:rsid w:val="00A1024E"/>
    <w:rsid w:val="00A10274"/>
    <w:rsid w:val="00A1057C"/>
    <w:rsid w:val="00A106F1"/>
    <w:rsid w:val="00A107E0"/>
    <w:rsid w:val="00A10801"/>
    <w:rsid w:val="00A1092C"/>
    <w:rsid w:val="00A10BAD"/>
    <w:rsid w:val="00A10C5A"/>
    <w:rsid w:val="00A10D68"/>
    <w:rsid w:val="00A10EA2"/>
    <w:rsid w:val="00A10FA3"/>
    <w:rsid w:val="00A11542"/>
    <w:rsid w:val="00A11A4F"/>
    <w:rsid w:val="00A11DA2"/>
    <w:rsid w:val="00A120BB"/>
    <w:rsid w:val="00A121A3"/>
    <w:rsid w:val="00A12358"/>
    <w:rsid w:val="00A12682"/>
    <w:rsid w:val="00A128CF"/>
    <w:rsid w:val="00A12F69"/>
    <w:rsid w:val="00A13268"/>
    <w:rsid w:val="00A136AA"/>
    <w:rsid w:val="00A136C3"/>
    <w:rsid w:val="00A136FB"/>
    <w:rsid w:val="00A13806"/>
    <w:rsid w:val="00A1383D"/>
    <w:rsid w:val="00A1385B"/>
    <w:rsid w:val="00A13A5C"/>
    <w:rsid w:val="00A13DAB"/>
    <w:rsid w:val="00A13E50"/>
    <w:rsid w:val="00A14117"/>
    <w:rsid w:val="00A1435C"/>
    <w:rsid w:val="00A143B7"/>
    <w:rsid w:val="00A143D8"/>
    <w:rsid w:val="00A14451"/>
    <w:rsid w:val="00A14902"/>
    <w:rsid w:val="00A149A0"/>
    <w:rsid w:val="00A14BB6"/>
    <w:rsid w:val="00A14C5E"/>
    <w:rsid w:val="00A14CB0"/>
    <w:rsid w:val="00A14DC6"/>
    <w:rsid w:val="00A1516E"/>
    <w:rsid w:val="00A151CB"/>
    <w:rsid w:val="00A15274"/>
    <w:rsid w:val="00A15342"/>
    <w:rsid w:val="00A15522"/>
    <w:rsid w:val="00A15669"/>
    <w:rsid w:val="00A156DB"/>
    <w:rsid w:val="00A1577C"/>
    <w:rsid w:val="00A157A2"/>
    <w:rsid w:val="00A15869"/>
    <w:rsid w:val="00A15B24"/>
    <w:rsid w:val="00A15D98"/>
    <w:rsid w:val="00A16031"/>
    <w:rsid w:val="00A1690A"/>
    <w:rsid w:val="00A16A68"/>
    <w:rsid w:val="00A16C56"/>
    <w:rsid w:val="00A16D13"/>
    <w:rsid w:val="00A17457"/>
    <w:rsid w:val="00A17505"/>
    <w:rsid w:val="00A17A19"/>
    <w:rsid w:val="00A17C43"/>
    <w:rsid w:val="00A17DB6"/>
    <w:rsid w:val="00A17F2A"/>
    <w:rsid w:val="00A201A2"/>
    <w:rsid w:val="00A20210"/>
    <w:rsid w:val="00A2039A"/>
    <w:rsid w:val="00A2091B"/>
    <w:rsid w:val="00A20D8D"/>
    <w:rsid w:val="00A20FAC"/>
    <w:rsid w:val="00A21044"/>
    <w:rsid w:val="00A212A5"/>
    <w:rsid w:val="00A213F6"/>
    <w:rsid w:val="00A217C9"/>
    <w:rsid w:val="00A2194F"/>
    <w:rsid w:val="00A21B6F"/>
    <w:rsid w:val="00A21E5F"/>
    <w:rsid w:val="00A21EFF"/>
    <w:rsid w:val="00A220BD"/>
    <w:rsid w:val="00A221EF"/>
    <w:rsid w:val="00A22202"/>
    <w:rsid w:val="00A225AD"/>
    <w:rsid w:val="00A22687"/>
    <w:rsid w:val="00A2272D"/>
    <w:rsid w:val="00A227D6"/>
    <w:rsid w:val="00A22BE3"/>
    <w:rsid w:val="00A22D22"/>
    <w:rsid w:val="00A22F15"/>
    <w:rsid w:val="00A2323D"/>
    <w:rsid w:val="00A235E4"/>
    <w:rsid w:val="00A23776"/>
    <w:rsid w:val="00A2378B"/>
    <w:rsid w:val="00A238E6"/>
    <w:rsid w:val="00A239DE"/>
    <w:rsid w:val="00A23AAC"/>
    <w:rsid w:val="00A23ABB"/>
    <w:rsid w:val="00A23C1E"/>
    <w:rsid w:val="00A23C5E"/>
    <w:rsid w:val="00A23E90"/>
    <w:rsid w:val="00A23E98"/>
    <w:rsid w:val="00A23ECD"/>
    <w:rsid w:val="00A23F16"/>
    <w:rsid w:val="00A23FA1"/>
    <w:rsid w:val="00A24004"/>
    <w:rsid w:val="00A24011"/>
    <w:rsid w:val="00A240E9"/>
    <w:rsid w:val="00A2430B"/>
    <w:rsid w:val="00A243CF"/>
    <w:rsid w:val="00A2445E"/>
    <w:rsid w:val="00A244D1"/>
    <w:rsid w:val="00A24818"/>
    <w:rsid w:val="00A24B37"/>
    <w:rsid w:val="00A25360"/>
    <w:rsid w:val="00A25545"/>
    <w:rsid w:val="00A256B8"/>
    <w:rsid w:val="00A2587F"/>
    <w:rsid w:val="00A2592C"/>
    <w:rsid w:val="00A25B80"/>
    <w:rsid w:val="00A25EAD"/>
    <w:rsid w:val="00A2607E"/>
    <w:rsid w:val="00A26147"/>
    <w:rsid w:val="00A26212"/>
    <w:rsid w:val="00A2633F"/>
    <w:rsid w:val="00A2634C"/>
    <w:rsid w:val="00A26C93"/>
    <w:rsid w:val="00A26D88"/>
    <w:rsid w:val="00A26EA0"/>
    <w:rsid w:val="00A26F2F"/>
    <w:rsid w:val="00A27265"/>
    <w:rsid w:val="00A272C9"/>
    <w:rsid w:val="00A273F6"/>
    <w:rsid w:val="00A2748D"/>
    <w:rsid w:val="00A27A45"/>
    <w:rsid w:val="00A27A56"/>
    <w:rsid w:val="00A27ABB"/>
    <w:rsid w:val="00A27B53"/>
    <w:rsid w:val="00A27D6B"/>
    <w:rsid w:val="00A27FC4"/>
    <w:rsid w:val="00A302B3"/>
    <w:rsid w:val="00A303A1"/>
    <w:rsid w:val="00A306D7"/>
    <w:rsid w:val="00A30700"/>
    <w:rsid w:val="00A30C93"/>
    <w:rsid w:val="00A30D7B"/>
    <w:rsid w:val="00A3108D"/>
    <w:rsid w:val="00A31340"/>
    <w:rsid w:val="00A31352"/>
    <w:rsid w:val="00A31363"/>
    <w:rsid w:val="00A31529"/>
    <w:rsid w:val="00A318BB"/>
    <w:rsid w:val="00A31FD2"/>
    <w:rsid w:val="00A322D6"/>
    <w:rsid w:val="00A327E5"/>
    <w:rsid w:val="00A32881"/>
    <w:rsid w:val="00A32A0D"/>
    <w:rsid w:val="00A32B51"/>
    <w:rsid w:val="00A32D91"/>
    <w:rsid w:val="00A32F0A"/>
    <w:rsid w:val="00A33267"/>
    <w:rsid w:val="00A33615"/>
    <w:rsid w:val="00A3393B"/>
    <w:rsid w:val="00A33AE7"/>
    <w:rsid w:val="00A33C91"/>
    <w:rsid w:val="00A33CBF"/>
    <w:rsid w:val="00A33DA0"/>
    <w:rsid w:val="00A3402E"/>
    <w:rsid w:val="00A3411C"/>
    <w:rsid w:val="00A34374"/>
    <w:rsid w:val="00A34375"/>
    <w:rsid w:val="00A347BF"/>
    <w:rsid w:val="00A347CC"/>
    <w:rsid w:val="00A347EC"/>
    <w:rsid w:val="00A3489C"/>
    <w:rsid w:val="00A34AA5"/>
    <w:rsid w:val="00A34F1D"/>
    <w:rsid w:val="00A352C6"/>
    <w:rsid w:val="00A352F1"/>
    <w:rsid w:val="00A354C0"/>
    <w:rsid w:val="00A358E7"/>
    <w:rsid w:val="00A35B6E"/>
    <w:rsid w:val="00A35D30"/>
    <w:rsid w:val="00A35D33"/>
    <w:rsid w:val="00A35D84"/>
    <w:rsid w:val="00A35F3C"/>
    <w:rsid w:val="00A35FEB"/>
    <w:rsid w:val="00A3603B"/>
    <w:rsid w:val="00A36735"/>
    <w:rsid w:val="00A368AB"/>
    <w:rsid w:val="00A368CE"/>
    <w:rsid w:val="00A36A17"/>
    <w:rsid w:val="00A36AE1"/>
    <w:rsid w:val="00A36B0C"/>
    <w:rsid w:val="00A36B10"/>
    <w:rsid w:val="00A36B99"/>
    <w:rsid w:val="00A36CCA"/>
    <w:rsid w:val="00A3700B"/>
    <w:rsid w:val="00A3703B"/>
    <w:rsid w:val="00A37122"/>
    <w:rsid w:val="00A37231"/>
    <w:rsid w:val="00A375E0"/>
    <w:rsid w:val="00A375E8"/>
    <w:rsid w:val="00A37648"/>
    <w:rsid w:val="00A3775A"/>
    <w:rsid w:val="00A37A3F"/>
    <w:rsid w:val="00A37AD6"/>
    <w:rsid w:val="00A37B7F"/>
    <w:rsid w:val="00A37D37"/>
    <w:rsid w:val="00A37D4A"/>
    <w:rsid w:val="00A37F5E"/>
    <w:rsid w:val="00A4032F"/>
    <w:rsid w:val="00A40366"/>
    <w:rsid w:val="00A40578"/>
    <w:rsid w:val="00A40872"/>
    <w:rsid w:val="00A40964"/>
    <w:rsid w:val="00A40B59"/>
    <w:rsid w:val="00A40BC8"/>
    <w:rsid w:val="00A40DD2"/>
    <w:rsid w:val="00A40FED"/>
    <w:rsid w:val="00A410C6"/>
    <w:rsid w:val="00A4117E"/>
    <w:rsid w:val="00A4161F"/>
    <w:rsid w:val="00A4195A"/>
    <w:rsid w:val="00A41C13"/>
    <w:rsid w:val="00A41C17"/>
    <w:rsid w:val="00A41CDC"/>
    <w:rsid w:val="00A41D2F"/>
    <w:rsid w:val="00A41DD1"/>
    <w:rsid w:val="00A41E09"/>
    <w:rsid w:val="00A41FEB"/>
    <w:rsid w:val="00A420B5"/>
    <w:rsid w:val="00A422A7"/>
    <w:rsid w:val="00A423D1"/>
    <w:rsid w:val="00A427E5"/>
    <w:rsid w:val="00A4283B"/>
    <w:rsid w:val="00A42892"/>
    <w:rsid w:val="00A428D0"/>
    <w:rsid w:val="00A4298B"/>
    <w:rsid w:val="00A429D8"/>
    <w:rsid w:val="00A43350"/>
    <w:rsid w:val="00A4346B"/>
    <w:rsid w:val="00A43519"/>
    <w:rsid w:val="00A435D1"/>
    <w:rsid w:val="00A43AFB"/>
    <w:rsid w:val="00A43C6C"/>
    <w:rsid w:val="00A43CCB"/>
    <w:rsid w:val="00A43D6D"/>
    <w:rsid w:val="00A43EE0"/>
    <w:rsid w:val="00A441D7"/>
    <w:rsid w:val="00A442B8"/>
    <w:rsid w:val="00A44568"/>
    <w:rsid w:val="00A446CE"/>
    <w:rsid w:val="00A44885"/>
    <w:rsid w:val="00A44C24"/>
    <w:rsid w:val="00A44D23"/>
    <w:rsid w:val="00A44F3C"/>
    <w:rsid w:val="00A45189"/>
    <w:rsid w:val="00A45258"/>
    <w:rsid w:val="00A4529B"/>
    <w:rsid w:val="00A452E5"/>
    <w:rsid w:val="00A4539E"/>
    <w:rsid w:val="00A454D8"/>
    <w:rsid w:val="00A45606"/>
    <w:rsid w:val="00A457B5"/>
    <w:rsid w:val="00A45975"/>
    <w:rsid w:val="00A459DF"/>
    <w:rsid w:val="00A45AAF"/>
    <w:rsid w:val="00A45E48"/>
    <w:rsid w:val="00A46316"/>
    <w:rsid w:val="00A46334"/>
    <w:rsid w:val="00A4635C"/>
    <w:rsid w:val="00A46395"/>
    <w:rsid w:val="00A46564"/>
    <w:rsid w:val="00A466B3"/>
    <w:rsid w:val="00A466DB"/>
    <w:rsid w:val="00A466EC"/>
    <w:rsid w:val="00A46866"/>
    <w:rsid w:val="00A469E2"/>
    <w:rsid w:val="00A46A3C"/>
    <w:rsid w:val="00A46B66"/>
    <w:rsid w:val="00A46B7A"/>
    <w:rsid w:val="00A46C1C"/>
    <w:rsid w:val="00A46DF0"/>
    <w:rsid w:val="00A46E2F"/>
    <w:rsid w:val="00A47032"/>
    <w:rsid w:val="00A471E9"/>
    <w:rsid w:val="00A47339"/>
    <w:rsid w:val="00A4735B"/>
    <w:rsid w:val="00A4775B"/>
    <w:rsid w:val="00A4783E"/>
    <w:rsid w:val="00A47989"/>
    <w:rsid w:val="00A479A3"/>
    <w:rsid w:val="00A47DD9"/>
    <w:rsid w:val="00A50301"/>
    <w:rsid w:val="00A5030D"/>
    <w:rsid w:val="00A503AD"/>
    <w:rsid w:val="00A5066B"/>
    <w:rsid w:val="00A50804"/>
    <w:rsid w:val="00A50F20"/>
    <w:rsid w:val="00A51000"/>
    <w:rsid w:val="00A515ED"/>
    <w:rsid w:val="00A51B5D"/>
    <w:rsid w:val="00A51BB2"/>
    <w:rsid w:val="00A51C67"/>
    <w:rsid w:val="00A51E4C"/>
    <w:rsid w:val="00A5205C"/>
    <w:rsid w:val="00A5216F"/>
    <w:rsid w:val="00A52216"/>
    <w:rsid w:val="00A52297"/>
    <w:rsid w:val="00A523E1"/>
    <w:rsid w:val="00A5249C"/>
    <w:rsid w:val="00A52987"/>
    <w:rsid w:val="00A5304D"/>
    <w:rsid w:val="00A5342C"/>
    <w:rsid w:val="00A534D9"/>
    <w:rsid w:val="00A5355F"/>
    <w:rsid w:val="00A535D9"/>
    <w:rsid w:val="00A5379B"/>
    <w:rsid w:val="00A537B7"/>
    <w:rsid w:val="00A544F0"/>
    <w:rsid w:val="00A54533"/>
    <w:rsid w:val="00A548A2"/>
    <w:rsid w:val="00A549A9"/>
    <w:rsid w:val="00A54FDB"/>
    <w:rsid w:val="00A55128"/>
    <w:rsid w:val="00A55622"/>
    <w:rsid w:val="00A55678"/>
    <w:rsid w:val="00A5570C"/>
    <w:rsid w:val="00A55857"/>
    <w:rsid w:val="00A55889"/>
    <w:rsid w:val="00A55B77"/>
    <w:rsid w:val="00A55CF3"/>
    <w:rsid w:val="00A55D46"/>
    <w:rsid w:val="00A55DDC"/>
    <w:rsid w:val="00A55F5B"/>
    <w:rsid w:val="00A55FC4"/>
    <w:rsid w:val="00A56226"/>
    <w:rsid w:val="00A5628E"/>
    <w:rsid w:val="00A564AB"/>
    <w:rsid w:val="00A56D50"/>
    <w:rsid w:val="00A570A8"/>
    <w:rsid w:val="00A571D8"/>
    <w:rsid w:val="00A57551"/>
    <w:rsid w:val="00A57707"/>
    <w:rsid w:val="00A578C3"/>
    <w:rsid w:val="00A57E59"/>
    <w:rsid w:val="00A60101"/>
    <w:rsid w:val="00A601A7"/>
    <w:rsid w:val="00A602F4"/>
    <w:rsid w:val="00A60361"/>
    <w:rsid w:val="00A6036E"/>
    <w:rsid w:val="00A605BA"/>
    <w:rsid w:val="00A60901"/>
    <w:rsid w:val="00A6092A"/>
    <w:rsid w:val="00A60A9C"/>
    <w:rsid w:val="00A60AA8"/>
    <w:rsid w:val="00A60B30"/>
    <w:rsid w:val="00A60D0C"/>
    <w:rsid w:val="00A60D42"/>
    <w:rsid w:val="00A60D51"/>
    <w:rsid w:val="00A60F23"/>
    <w:rsid w:val="00A60F68"/>
    <w:rsid w:val="00A61074"/>
    <w:rsid w:val="00A61579"/>
    <w:rsid w:val="00A61597"/>
    <w:rsid w:val="00A616FF"/>
    <w:rsid w:val="00A61733"/>
    <w:rsid w:val="00A61C36"/>
    <w:rsid w:val="00A61C6C"/>
    <w:rsid w:val="00A61FDF"/>
    <w:rsid w:val="00A62037"/>
    <w:rsid w:val="00A6243C"/>
    <w:rsid w:val="00A62598"/>
    <w:rsid w:val="00A627B2"/>
    <w:rsid w:val="00A62853"/>
    <w:rsid w:val="00A6293F"/>
    <w:rsid w:val="00A62A10"/>
    <w:rsid w:val="00A62AEF"/>
    <w:rsid w:val="00A62BC3"/>
    <w:rsid w:val="00A62CDA"/>
    <w:rsid w:val="00A62E71"/>
    <w:rsid w:val="00A62F7A"/>
    <w:rsid w:val="00A63071"/>
    <w:rsid w:val="00A630B7"/>
    <w:rsid w:val="00A6319A"/>
    <w:rsid w:val="00A63294"/>
    <w:rsid w:val="00A6329D"/>
    <w:rsid w:val="00A63364"/>
    <w:rsid w:val="00A63379"/>
    <w:rsid w:val="00A6340F"/>
    <w:rsid w:val="00A634C9"/>
    <w:rsid w:val="00A636D9"/>
    <w:rsid w:val="00A6399B"/>
    <w:rsid w:val="00A63A26"/>
    <w:rsid w:val="00A63C27"/>
    <w:rsid w:val="00A63F67"/>
    <w:rsid w:val="00A63F7F"/>
    <w:rsid w:val="00A64151"/>
    <w:rsid w:val="00A641A0"/>
    <w:rsid w:val="00A645CA"/>
    <w:rsid w:val="00A64705"/>
    <w:rsid w:val="00A64726"/>
    <w:rsid w:val="00A6483F"/>
    <w:rsid w:val="00A64D03"/>
    <w:rsid w:val="00A64FBF"/>
    <w:rsid w:val="00A650C7"/>
    <w:rsid w:val="00A65193"/>
    <w:rsid w:val="00A65312"/>
    <w:rsid w:val="00A654EF"/>
    <w:rsid w:val="00A65524"/>
    <w:rsid w:val="00A6559F"/>
    <w:rsid w:val="00A657F0"/>
    <w:rsid w:val="00A658B1"/>
    <w:rsid w:val="00A659D3"/>
    <w:rsid w:val="00A65C05"/>
    <w:rsid w:val="00A65E6E"/>
    <w:rsid w:val="00A65EFD"/>
    <w:rsid w:val="00A66294"/>
    <w:rsid w:val="00A6629F"/>
    <w:rsid w:val="00A6637B"/>
    <w:rsid w:val="00A66851"/>
    <w:rsid w:val="00A66918"/>
    <w:rsid w:val="00A66E3C"/>
    <w:rsid w:val="00A66EFB"/>
    <w:rsid w:val="00A673EE"/>
    <w:rsid w:val="00A675A9"/>
    <w:rsid w:val="00A679DB"/>
    <w:rsid w:val="00A67E74"/>
    <w:rsid w:val="00A70049"/>
    <w:rsid w:val="00A700E8"/>
    <w:rsid w:val="00A7020A"/>
    <w:rsid w:val="00A706A9"/>
    <w:rsid w:val="00A708F8"/>
    <w:rsid w:val="00A7090E"/>
    <w:rsid w:val="00A70938"/>
    <w:rsid w:val="00A70A80"/>
    <w:rsid w:val="00A70AEB"/>
    <w:rsid w:val="00A70D0E"/>
    <w:rsid w:val="00A70DCB"/>
    <w:rsid w:val="00A70F65"/>
    <w:rsid w:val="00A711DA"/>
    <w:rsid w:val="00A7170F"/>
    <w:rsid w:val="00A71760"/>
    <w:rsid w:val="00A71A17"/>
    <w:rsid w:val="00A71B13"/>
    <w:rsid w:val="00A71F3B"/>
    <w:rsid w:val="00A72680"/>
    <w:rsid w:val="00A72727"/>
    <w:rsid w:val="00A72953"/>
    <w:rsid w:val="00A72A7A"/>
    <w:rsid w:val="00A72D62"/>
    <w:rsid w:val="00A72E62"/>
    <w:rsid w:val="00A730B4"/>
    <w:rsid w:val="00A73357"/>
    <w:rsid w:val="00A73465"/>
    <w:rsid w:val="00A73489"/>
    <w:rsid w:val="00A73561"/>
    <w:rsid w:val="00A736B8"/>
    <w:rsid w:val="00A736DF"/>
    <w:rsid w:val="00A738E9"/>
    <w:rsid w:val="00A73B0D"/>
    <w:rsid w:val="00A73D58"/>
    <w:rsid w:val="00A74196"/>
    <w:rsid w:val="00A7433A"/>
    <w:rsid w:val="00A743EF"/>
    <w:rsid w:val="00A745E9"/>
    <w:rsid w:val="00A747C0"/>
    <w:rsid w:val="00A74987"/>
    <w:rsid w:val="00A749D6"/>
    <w:rsid w:val="00A749E8"/>
    <w:rsid w:val="00A74D9E"/>
    <w:rsid w:val="00A74DB8"/>
    <w:rsid w:val="00A75555"/>
    <w:rsid w:val="00A75937"/>
    <w:rsid w:val="00A75A0E"/>
    <w:rsid w:val="00A75B89"/>
    <w:rsid w:val="00A75D01"/>
    <w:rsid w:val="00A75D4A"/>
    <w:rsid w:val="00A76202"/>
    <w:rsid w:val="00A76216"/>
    <w:rsid w:val="00A7628C"/>
    <w:rsid w:val="00A762A6"/>
    <w:rsid w:val="00A762B6"/>
    <w:rsid w:val="00A76555"/>
    <w:rsid w:val="00A76733"/>
    <w:rsid w:val="00A76797"/>
    <w:rsid w:val="00A76836"/>
    <w:rsid w:val="00A7695F"/>
    <w:rsid w:val="00A769BD"/>
    <w:rsid w:val="00A76A87"/>
    <w:rsid w:val="00A76AE3"/>
    <w:rsid w:val="00A76C89"/>
    <w:rsid w:val="00A76D3B"/>
    <w:rsid w:val="00A76D46"/>
    <w:rsid w:val="00A7700A"/>
    <w:rsid w:val="00A77069"/>
    <w:rsid w:val="00A7718F"/>
    <w:rsid w:val="00A777A6"/>
    <w:rsid w:val="00A77A41"/>
    <w:rsid w:val="00A77AA4"/>
    <w:rsid w:val="00A77D01"/>
    <w:rsid w:val="00A77E2F"/>
    <w:rsid w:val="00A77F50"/>
    <w:rsid w:val="00A77FCA"/>
    <w:rsid w:val="00A8004C"/>
    <w:rsid w:val="00A80466"/>
    <w:rsid w:val="00A8050F"/>
    <w:rsid w:val="00A805D9"/>
    <w:rsid w:val="00A80ACA"/>
    <w:rsid w:val="00A80CC9"/>
    <w:rsid w:val="00A80D55"/>
    <w:rsid w:val="00A81149"/>
    <w:rsid w:val="00A81347"/>
    <w:rsid w:val="00A81451"/>
    <w:rsid w:val="00A81486"/>
    <w:rsid w:val="00A815DA"/>
    <w:rsid w:val="00A8177E"/>
    <w:rsid w:val="00A81964"/>
    <w:rsid w:val="00A81C25"/>
    <w:rsid w:val="00A81D0B"/>
    <w:rsid w:val="00A81E0E"/>
    <w:rsid w:val="00A81F6D"/>
    <w:rsid w:val="00A825FF"/>
    <w:rsid w:val="00A8275A"/>
    <w:rsid w:val="00A82A73"/>
    <w:rsid w:val="00A82AB8"/>
    <w:rsid w:val="00A82CC1"/>
    <w:rsid w:val="00A82CC3"/>
    <w:rsid w:val="00A82D38"/>
    <w:rsid w:val="00A82EB2"/>
    <w:rsid w:val="00A82EEC"/>
    <w:rsid w:val="00A82F59"/>
    <w:rsid w:val="00A830AC"/>
    <w:rsid w:val="00A830E6"/>
    <w:rsid w:val="00A8316E"/>
    <w:rsid w:val="00A834D8"/>
    <w:rsid w:val="00A834FB"/>
    <w:rsid w:val="00A83782"/>
    <w:rsid w:val="00A839E9"/>
    <w:rsid w:val="00A83A24"/>
    <w:rsid w:val="00A83A5F"/>
    <w:rsid w:val="00A83C9E"/>
    <w:rsid w:val="00A83CDE"/>
    <w:rsid w:val="00A83F10"/>
    <w:rsid w:val="00A8419F"/>
    <w:rsid w:val="00A841D3"/>
    <w:rsid w:val="00A842EE"/>
    <w:rsid w:val="00A84513"/>
    <w:rsid w:val="00A84865"/>
    <w:rsid w:val="00A8498A"/>
    <w:rsid w:val="00A849E2"/>
    <w:rsid w:val="00A84C3E"/>
    <w:rsid w:val="00A84C70"/>
    <w:rsid w:val="00A84E29"/>
    <w:rsid w:val="00A84E39"/>
    <w:rsid w:val="00A84EF6"/>
    <w:rsid w:val="00A84FE8"/>
    <w:rsid w:val="00A8528C"/>
    <w:rsid w:val="00A85563"/>
    <w:rsid w:val="00A85594"/>
    <w:rsid w:val="00A85637"/>
    <w:rsid w:val="00A85642"/>
    <w:rsid w:val="00A8578E"/>
    <w:rsid w:val="00A85820"/>
    <w:rsid w:val="00A85845"/>
    <w:rsid w:val="00A8592C"/>
    <w:rsid w:val="00A85A1A"/>
    <w:rsid w:val="00A85EC1"/>
    <w:rsid w:val="00A86183"/>
    <w:rsid w:val="00A86548"/>
    <w:rsid w:val="00A8654E"/>
    <w:rsid w:val="00A86590"/>
    <w:rsid w:val="00A86731"/>
    <w:rsid w:val="00A8686E"/>
    <w:rsid w:val="00A86887"/>
    <w:rsid w:val="00A86899"/>
    <w:rsid w:val="00A868BF"/>
    <w:rsid w:val="00A868FD"/>
    <w:rsid w:val="00A86936"/>
    <w:rsid w:val="00A869BB"/>
    <w:rsid w:val="00A86A10"/>
    <w:rsid w:val="00A86AC9"/>
    <w:rsid w:val="00A86C37"/>
    <w:rsid w:val="00A86D57"/>
    <w:rsid w:val="00A86DEC"/>
    <w:rsid w:val="00A86E6B"/>
    <w:rsid w:val="00A8706D"/>
    <w:rsid w:val="00A87716"/>
    <w:rsid w:val="00A877A2"/>
    <w:rsid w:val="00A87ACF"/>
    <w:rsid w:val="00A87B07"/>
    <w:rsid w:val="00A87B4D"/>
    <w:rsid w:val="00A87C44"/>
    <w:rsid w:val="00A87CD8"/>
    <w:rsid w:val="00A87DEC"/>
    <w:rsid w:val="00A87E3C"/>
    <w:rsid w:val="00A906AC"/>
    <w:rsid w:val="00A906CB"/>
    <w:rsid w:val="00A909CA"/>
    <w:rsid w:val="00A90A7F"/>
    <w:rsid w:val="00A90D73"/>
    <w:rsid w:val="00A910F0"/>
    <w:rsid w:val="00A9165E"/>
    <w:rsid w:val="00A91662"/>
    <w:rsid w:val="00A917E2"/>
    <w:rsid w:val="00A91915"/>
    <w:rsid w:val="00A91969"/>
    <w:rsid w:val="00A919F6"/>
    <w:rsid w:val="00A91B06"/>
    <w:rsid w:val="00A91DDE"/>
    <w:rsid w:val="00A9223A"/>
    <w:rsid w:val="00A927A8"/>
    <w:rsid w:val="00A92A4A"/>
    <w:rsid w:val="00A92BEC"/>
    <w:rsid w:val="00A92F88"/>
    <w:rsid w:val="00A930D8"/>
    <w:rsid w:val="00A931D8"/>
    <w:rsid w:val="00A933DE"/>
    <w:rsid w:val="00A93495"/>
    <w:rsid w:val="00A939B6"/>
    <w:rsid w:val="00A93A28"/>
    <w:rsid w:val="00A93AD5"/>
    <w:rsid w:val="00A93CDC"/>
    <w:rsid w:val="00A93DC6"/>
    <w:rsid w:val="00A93F65"/>
    <w:rsid w:val="00A93FF1"/>
    <w:rsid w:val="00A9408A"/>
    <w:rsid w:val="00A94266"/>
    <w:rsid w:val="00A94492"/>
    <w:rsid w:val="00A9453E"/>
    <w:rsid w:val="00A94BBF"/>
    <w:rsid w:val="00A94EC8"/>
    <w:rsid w:val="00A95235"/>
    <w:rsid w:val="00A952B6"/>
    <w:rsid w:val="00A952F8"/>
    <w:rsid w:val="00A95366"/>
    <w:rsid w:val="00A954C5"/>
    <w:rsid w:val="00A954F8"/>
    <w:rsid w:val="00A9554C"/>
    <w:rsid w:val="00A95809"/>
    <w:rsid w:val="00A95912"/>
    <w:rsid w:val="00A95A5A"/>
    <w:rsid w:val="00A95B72"/>
    <w:rsid w:val="00A95D58"/>
    <w:rsid w:val="00A95F95"/>
    <w:rsid w:val="00A95FF7"/>
    <w:rsid w:val="00A96381"/>
    <w:rsid w:val="00A968E1"/>
    <w:rsid w:val="00A96AEC"/>
    <w:rsid w:val="00A970A9"/>
    <w:rsid w:val="00A9729F"/>
    <w:rsid w:val="00A973CC"/>
    <w:rsid w:val="00A973DF"/>
    <w:rsid w:val="00A9764F"/>
    <w:rsid w:val="00A9773C"/>
    <w:rsid w:val="00A97762"/>
    <w:rsid w:val="00A97CD0"/>
    <w:rsid w:val="00AA00B7"/>
    <w:rsid w:val="00AA02CF"/>
    <w:rsid w:val="00AA04B1"/>
    <w:rsid w:val="00AA05E7"/>
    <w:rsid w:val="00AA05FD"/>
    <w:rsid w:val="00AA0796"/>
    <w:rsid w:val="00AA083C"/>
    <w:rsid w:val="00AA0993"/>
    <w:rsid w:val="00AA0C3E"/>
    <w:rsid w:val="00AA0DAE"/>
    <w:rsid w:val="00AA0E29"/>
    <w:rsid w:val="00AA0F05"/>
    <w:rsid w:val="00AA1438"/>
    <w:rsid w:val="00AA149B"/>
    <w:rsid w:val="00AA1570"/>
    <w:rsid w:val="00AA1620"/>
    <w:rsid w:val="00AA1632"/>
    <w:rsid w:val="00AA19F9"/>
    <w:rsid w:val="00AA1A00"/>
    <w:rsid w:val="00AA1A3A"/>
    <w:rsid w:val="00AA1A76"/>
    <w:rsid w:val="00AA1AED"/>
    <w:rsid w:val="00AA1C55"/>
    <w:rsid w:val="00AA21C8"/>
    <w:rsid w:val="00AA22E9"/>
    <w:rsid w:val="00AA2544"/>
    <w:rsid w:val="00AA275B"/>
    <w:rsid w:val="00AA2B00"/>
    <w:rsid w:val="00AA2FA4"/>
    <w:rsid w:val="00AA367B"/>
    <w:rsid w:val="00AA36F0"/>
    <w:rsid w:val="00AA3773"/>
    <w:rsid w:val="00AA3A34"/>
    <w:rsid w:val="00AA3D4D"/>
    <w:rsid w:val="00AA3DE5"/>
    <w:rsid w:val="00AA3F9E"/>
    <w:rsid w:val="00AA42B6"/>
    <w:rsid w:val="00AA43B6"/>
    <w:rsid w:val="00AA4533"/>
    <w:rsid w:val="00AA482B"/>
    <w:rsid w:val="00AA486C"/>
    <w:rsid w:val="00AA4961"/>
    <w:rsid w:val="00AA4A66"/>
    <w:rsid w:val="00AA4BBB"/>
    <w:rsid w:val="00AA4CC9"/>
    <w:rsid w:val="00AA4D04"/>
    <w:rsid w:val="00AA4E1E"/>
    <w:rsid w:val="00AA508F"/>
    <w:rsid w:val="00AA5249"/>
    <w:rsid w:val="00AA5301"/>
    <w:rsid w:val="00AA53CF"/>
    <w:rsid w:val="00AA53EF"/>
    <w:rsid w:val="00AA5420"/>
    <w:rsid w:val="00AA551D"/>
    <w:rsid w:val="00AA55CE"/>
    <w:rsid w:val="00AA5650"/>
    <w:rsid w:val="00AA588A"/>
    <w:rsid w:val="00AA5A2B"/>
    <w:rsid w:val="00AA5B50"/>
    <w:rsid w:val="00AA5E43"/>
    <w:rsid w:val="00AA5E5D"/>
    <w:rsid w:val="00AA601E"/>
    <w:rsid w:val="00AA6077"/>
    <w:rsid w:val="00AA62E4"/>
    <w:rsid w:val="00AA64F7"/>
    <w:rsid w:val="00AA6590"/>
    <w:rsid w:val="00AA65AF"/>
    <w:rsid w:val="00AA6816"/>
    <w:rsid w:val="00AA68D2"/>
    <w:rsid w:val="00AA6F09"/>
    <w:rsid w:val="00AA7147"/>
    <w:rsid w:val="00AA72BF"/>
    <w:rsid w:val="00AA7404"/>
    <w:rsid w:val="00AA74F5"/>
    <w:rsid w:val="00AA750B"/>
    <w:rsid w:val="00AA76AF"/>
    <w:rsid w:val="00AA77F3"/>
    <w:rsid w:val="00AA7A0D"/>
    <w:rsid w:val="00AA7B5F"/>
    <w:rsid w:val="00AA7EDB"/>
    <w:rsid w:val="00AB01A6"/>
    <w:rsid w:val="00AB01B1"/>
    <w:rsid w:val="00AB047A"/>
    <w:rsid w:val="00AB05C5"/>
    <w:rsid w:val="00AB077E"/>
    <w:rsid w:val="00AB0940"/>
    <w:rsid w:val="00AB0A3F"/>
    <w:rsid w:val="00AB0CDF"/>
    <w:rsid w:val="00AB0CF6"/>
    <w:rsid w:val="00AB0FC8"/>
    <w:rsid w:val="00AB1296"/>
    <w:rsid w:val="00AB12CD"/>
    <w:rsid w:val="00AB149E"/>
    <w:rsid w:val="00AB14AD"/>
    <w:rsid w:val="00AB1533"/>
    <w:rsid w:val="00AB161C"/>
    <w:rsid w:val="00AB1937"/>
    <w:rsid w:val="00AB1945"/>
    <w:rsid w:val="00AB19AB"/>
    <w:rsid w:val="00AB1ABE"/>
    <w:rsid w:val="00AB1ADD"/>
    <w:rsid w:val="00AB1F8A"/>
    <w:rsid w:val="00AB2047"/>
    <w:rsid w:val="00AB20A2"/>
    <w:rsid w:val="00AB2230"/>
    <w:rsid w:val="00AB233C"/>
    <w:rsid w:val="00AB2374"/>
    <w:rsid w:val="00AB2872"/>
    <w:rsid w:val="00AB28AA"/>
    <w:rsid w:val="00AB2A83"/>
    <w:rsid w:val="00AB2BC8"/>
    <w:rsid w:val="00AB2C2D"/>
    <w:rsid w:val="00AB2EE0"/>
    <w:rsid w:val="00AB30A3"/>
    <w:rsid w:val="00AB31D7"/>
    <w:rsid w:val="00AB32C0"/>
    <w:rsid w:val="00AB351F"/>
    <w:rsid w:val="00AB3551"/>
    <w:rsid w:val="00AB3664"/>
    <w:rsid w:val="00AB3739"/>
    <w:rsid w:val="00AB39FC"/>
    <w:rsid w:val="00AB3B92"/>
    <w:rsid w:val="00AB3E70"/>
    <w:rsid w:val="00AB42B7"/>
    <w:rsid w:val="00AB4300"/>
    <w:rsid w:val="00AB46CF"/>
    <w:rsid w:val="00AB477B"/>
    <w:rsid w:val="00AB4829"/>
    <w:rsid w:val="00AB4AAD"/>
    <w:rsid w:val="00AB500E"/>
    <w:rsid w:val="00AB504E"/>
    <w:rsid w:val="00AB51E2"/>
    <w:rsid w:val="00AB5396"/>
    <w:rsid w:val="00AB5518"/>
    <w:rsid w:val="00AB5671"/>
    <w:rsid w:val="00AB5684"/>
    <w:rsid w:val="00AB56B1"/>
    <w:rsid w:val="00AB5994"/>
    <w:rsid w:val="00AB5CCC"/>
    <w:rsid w:val="00AB6186"/>
    <w:rsid w:val="00AB618E"/>
    <w:rsid w:val="00AB61B5"/>
    <w:rsid w:val="00AB62C8"/>
    <w:rsid w:val="00AB64DE"/>
    <w:rsid w:val="00AB6588"/>
    <w:rsid w:val="00AB6597"/>
    <w:rsid w:val="00AB6C2E"/>
    <w:rsid w:val="00AB6C7B"/>
    <w:rsid w:val="00AB6D8C"/>
    <w:rsid w:val="00AB6EF5"/>
    <w:rsid w:val="00AB7053"/>
    <w:rsid w:val="00AB763B"/>
    <w:rsid w:val="00AB7868"/>
    <w:rsid w:val="00AB797C"/>
    <w:rsid w:val="00AB7AFC"/>
    <w:rsid w:val="00AB7BDB"/>
    <w:rsid w:val="00AB7D14"/>
    <w:rsid w:val="00AB7F6A"/>
    <w:rsid w:val="00AC0515"/>
    <w:rsid w:val="00AC0868"/>
    <w:rsid w:val="00AC0A0A"/>
    <w:rsid w:val="00AC0CE8"/>
    <w:rsid w:val="00AC0DAB"/>
    <w:rsid w:val="00AC0DD5"/>
    <w:rsid w:val="00AC0EA7"/>
    <w:rsid w:val="00AC1522"/>
    <w:rsid w:val="00AC17C8"/>
    <w:rsid w:val="00AC1D21"/>
    <w:rsid w:val="00AC1F7C"/>
    <w:rsid w:val="00AC2009"/>
    <w:rsid w:val="00AC21BA"/>
    <w:rsid w:val="00AC2480"/>
    <w:rsid w:val="00AC2749"/>
    <w:rsid w:val="00AC2954"/>
    <w:rsid w:val="00AC2C1A"/>
    <w:rsid w:val="00AC2DE1"/>
    <w:rsid w:val="00AC2E97"/>
    <w:rsid w:val="00AC35F7"/>
    <w:rsid w:val="00AC37FD"/>
    <w:rsid w:val="00AC390A"/>
    <w:rsid w:val="00AC3A8B"/>
    <w:rsid w:val="00AC3AF1"/>
    <w:rsid w:val="00AC3EB1"/>
    <w:rsid w:val="00AC44E1"/>
    <w:rsid w:val="00AC4582"/>
    <w:rsid w:val="00AC45A7"/>
    <w:rsid w:val="00AC4737"/>
    <w:rsid w:val="00AC497B"/>
    <w:rsid w:val="00AC4A0B"/>
    <w:rsid w:val="00AC4CDB"/>
    <w:rsid w:val="00AC4DA5"/>
    <w:rsid w:val="00AC4E5F"/>
    <w:rsid w:val="00AC5021"/>
    <w:rsid w:val="00AC5028"/>
    <w:rsid w:val="00AC5462"/>
    <w:rsid w:val="00AC556F"/>
    <w:rsid w:val="00AC56FB"/>
    <w:rsid w:val="00AC58DE"/>
    <w:rsid w:val="00AC5C43"/>
    <w:rsid w:val="00AC5F94"/>
    <w:rsid w:val="00AC61E3"/>
    <w:rsid w:val="00AC62FA"/>
    <w:rsid w:val="00AC6ACC"/>
    <w:rsid w:val="00AC6B79"/>
    <w:rsid w:val="00AC6E8D"/>
    <w:rsid w:val="00AC6EA6"/>
    <w:rsid w:val="00AC746E"/>
    <w:rsid w:val="00AC7492"/>
    <w:rsid w:val="00AC754D"/>
    <w:rsid w:val="00AC7622"/>
    <w:rsid w:val="00AC76BE"/>
    <w:rsid w:val="00AC793F"/>
    <w:rsid w:val="00AC79B7"/>
    <w:rsid w:val="00AC7CA1"/>
    <w:rsid w:val="00AC7CDF"/>
    <w:rsid w:val="00AC7CFB"/>
    <w:rsid w:val="00AC7D43"/>
    <w:rsid w:val="00AC7DA6"/>
    <w:rsid w:val="00AC7E01"/>
    <w:rsid w:val="00AC7E69"/>
    <w:rsid w:val="00AC7EA1"/>
    <w:rsid w:val="00AC7EFB"/>
    <w:rsid w:val="00AC7FDA"/>
    <w:rsid w:val="00AD0101"/>
    <w:rsid w:val="00AD020D"/>
    <w:rsid w:val="00AD037A"/>
    <w:rsid w:val="00AD042E"/>
    <w:rsid w:val="00AD07A6"/>
    <w:rsid w:val="00AD0842"/>
    <w:rsid w:val="00AD0CCD"/>
    <w:rsid w:val="00AD0DE5"/>
    <w:rsid w:val="00AD0E78"/>
    <w:rsid w:val="00AD0FA9"/>
    <w:rsid w:val="00AD1044"/>
    <w:rsid w:val="00AD1139"/>
    <w:rsid w:val="00AD113B"/>
    <w:rsid w:val="00AD1238"/>
    <w:rsid w:val="00AD178B"/>
    <w:rsid w:val="00AD18FA"/>
    <w:rsid w:val="00AD1A1A"/>
    <w:rsid w:val="00AD1C0B"/>
    <w:rsid w:val="00AD1CEB"/>
    <w:rsid w:val="00AD1ECC"/>
    <w:rsid w:val="00AD2142"/>
    <w:rsid w:val="00AD22EF"/>
    <w:rsid w:val="00AD238E"/>
    <w:rsid w:val="00AD242F"/>
    <w:rsid w:val="00AD24A9"/>
    <w:rsid w:val="00AD24BC"/>
    <w:rsid w:val="00AD25CD"/>
    <w:rsid w:val="00AD27B1"/>
    <w:rsid w:val="00AD286E"/>
    <w:rsid w:val="00AD2A97"/>
    <w:rsid w:val="00AD2C17"/>
    <w:rsid w:val="00AD2C56"/>
    <w:rsid w:val="00AD2E02"/>
    <w:rsid w:val="00AD2E9E"/>
    <w:rsid w:val="00AD2F2E"/>
    <w:rsid w:val="00AD2F55"/>
    <w:rsid w:val="00AD31C5"/>
    <w:rsid w:val="00AD31C6"/>
    <w:rsid w:val="00AD34B0"/>
    <w:rsid w:val="00AD3517"/>
    <w:rsid w:val="00AD373E"/>
    <w:rsid w:val="00AD391B"/>
    <w:rsid w:val="00AD4096"/>
    <w:rsid w:val="00AD40A7"/>
    <w:rsid w:val="00AD40F1"/>
    <w:rsid w:val="00AD4457"/>
    <w:rsid w:val="00AD46E9"/>
    <w:rsid w:val="00AD47F3"/>
    <w:rsid w:val="00AD4885"/>
    <w:rsid w:val="00AD4CC9"/>
    <w:rsid w:val="00AD541C"/>
    <w:rsid w:val="00AD55CC"/>
    <w:rsid w:val="00AD58BD"/>
    <w:rsid w:val="00AD597D"/>
    <w:rsid w:val="00AD5980"/>
    <w:rsid w:val="00AD5C69"/>
    <w:rsid w:val="00AD6244"/>
    <w:rsid w:val="00AD62BF"/>
    <w:rsid w:val="00AD6341"/>
    <w:rsid w:val="00AD640A"/>
    <w:rsid w:val="00AD67DB"/>
    <w:rsid w:val="00AD68CD"/>
    <w:rsid w:val="00AD6B12"/>
    <w:rsid w:val="00AD6EBC"/>
    <w:rsid w:val="00AD6ED8"/>
    <w:rsid w:val="00AD6FE7"/>
    <w:rsid w:val="00AD7140"/>
    <w:rsid w:val="00AD7363"/>
    <w:rsid w:val="00AD74B3"/>
    <w:rsid w:val="00AD755F"/>
    <w:rsid w:val="00AD7AD2"/>
    <w:rsid w:val="00AD7D9D"/>
    <w:rsid w:val="00AD7DA9"/>
    <w:rsid w:val="00AD7E25"/>
    <w:rsid w:val="00AD7F64"/>
    <w:rsid w:val="00AE0008"/>
    <w:rsid w:val="00AE00CD"/>
    <w:rsid w:val="00AE019C"/>
    <w:rsid w:val="00AE032D"/>
    <w:rsid w:val="00AE0332"/>
    <w:rsid w:val="00AE03E7"/>
    <w:rsid w:val="00AE0601"/>
    <w:rsid w:val="00AE06F5"/>
    <w:rsid w:val="00AE0758"/>
    <w:rsid w:val="00AE07CE"/>
    <w:rsid w:val="00AE0ABF"/>
    <w:rsid w:val="00AE0B6E"/>
    <w:rsid w:val="00AE0B91"/>
    <w:rsid w:val="00AE0FDA"/>
    <w:rsid w:val="00AE129E"/>
    <w:rsid w:val="00AE1342"/>
    <w:rsid w:val="00AE1628"/>
    <w:rsid w:val="00AE18AB"/>
    <w:rsid w:val="00AE19FA"/>
    <w:rsid w:val="00AE1A70"/>
    <w:rsid w:val="00AE1BA6"/>
    <w:rsid w:val="00AE1CD6"/>
    <w:rsid w:val="00AE1D1B"/>
    <w:rsid w:val="00AE1F32"/>
    <w:rsid w:val="00AE1F33"/>
    <w:rsid w:val="00AE22A7"/>
    <w:rsid w:val="00AE22E5"/>
    <w:rsid w:val="00AE24B9"/>
    <w:rsid w:val="00AE264A"/>
    <w:rsid w:val="00AE26EE"/>
    <w:rsid w:val="00AE28E6"/>
    <w:rsid w:val="00AE28FE"/>
    <w:rsid w:val="00AE2981"/>
    <w:rsid w:val="00AE29D9"/>
    <w:rsid w:val="00AE2BE8"/>
    <w:rsid w:val="00AE2EEE"/>
    <w:rsid w:val="00AE3415"/>
    <w:rsid w:val="00AE366D"/>
    <w:rsid w:val="00AE38CF"/>
    <w:rsid w:val="00AE3972"/>
    <w:rsid w:val="00AE3A36"/>
    <w:rsid w:val="00AE3D32"/>
    <w:rsid w:val="00AE3ECD"/>
    <w:rsid w:val="00AE4228"/>
    <w:rsid w:val="00AE4267"/>
    <w:rsid w:val="00AE438B"/>
    <w:rsid w:val="00AE450E"/>
    <w:rsid w:val="00AE4A05"/>
    <w:rsid w:val="00AE4AB9"/>
    <w:rsid w:val="00AE4C84"/>
    <w:rsid w:val="00AE5054"/>
    <w:rsid w:val="00AE52F9"/>
    <w:rsid w:val="00AE5411"/>
    <w:rsid w:val="00AE5583"/>
    <w:rsid w:val="00AE59AC"/>
    <w:rsid w:val="00AE5C06"/>
    <w:rsid w:val="00AE5C51"/>
    <w:rsid w:val="00AE5CBE"/>
    <w:rsid w:val="00AE5D07"/>
    <w:rsid w:val="00AE5F7D"/>
    <w:rsid w:val="00AE63CD"/>
    <w:rsid w:val="00AE6556"/>
    <w:rsid w:val="00AE6620"/>
    <w:rsid w:val="00AE66A2"/>
    <w:rsid w:val="00AE6708"/>
    <w:rsid w:val="00AE69BC"/>
    <w:rsid w:val="00AE6ADC"/>
    <w:rsid w:val="00AE6B56"/>
    <w:rsid w:val="00AE71BE"/>
    <w:rsid w:val="00AE730E"/>
    <w:rsid w:val="00AE7456"/>
    <w:rsid w:val="00AE747D"/>
    <w:rsid w:val="00AE74F9"/>
    <w:rsid w:val="00AE7626"/>
    <w:rsid w:val="00AE76DE"/>
    <w:rsid w:val="00AE7AAB"/>
    <w:rsid w:val="00AF01DD"/>
    <w:rsid w:val="00AF0766"/>
    <w:rsid w:val="00AF07F8"/>
    <w:rsid w:val="00AF08C6"/>
    <w:rsid w:val="00AF0B58"/>
    <w:rsid w:val="00AF0C04"/>
    <w:rsid w:val="00AF0EAB"/>
    <w:rsid w:val="00AF1043"/>
    <w:rsid w:val="00AF1197"/>
    <w:rsid w:val="00AF1287"/>
    <w:rsid w:val="00AF1423"/>
    <w:rsid w:val="00AF1457"/>
    <w:rsid w:val="00AF1546"/>
    <w:rsid w:val="00AF1764"/>
    <w:rsid w:val="00AF1AB6"/>
    <w:rsid w:val="00AF1D22"/>
    <w:rsid w:val="00AF1D92"/>
    <w:rsid w:val="00AF1D9F"/>
    <w:rsid w:val="00AF1E00"/>
    <w:rsid w:val="00AF200A"/>
    <w:rsid w:val="00AF2210"/>
    <w:rsid w:val="00AF22BA"/>
    <w:rsid w:val="00AF2380"/>
    <w:rsid w:val="00AF2897"/>
    <w:rsid w:val="00AF29EE"/>
    <w:rsid w:val="00AF2A32"/>
    <w:rsid w:val="00AF2BC8"/>
    <w:rsid w:val="00AF2CFE"/>
    <w:rsid w:val="00AF319E"/>
    <w:rsid w:val="00AF322D"/>
    <w:rsid w:val="00AF3232"/>
    <w:rsid w:val="00AF3371"/>
    <w:rsid w:val="00AF3443"/>
    <w:rsid w:val="00AF3527"/>
    <w:rsid w:val="00AF3B55"/>
    <w:rsid w:val="00AF3BA4"/>
    <w:rsid w:val="00AF3C5C"/>
    <w:rsid w:val="00AF3C83"/>
    <w:rsid w:val="00AF3C8A"/>
    <w:rsid w:val="00AF3E40"/>
    <w:rsid w:val="00AF3E81"/>
    <w:rsid w:val="00AF3E88"/>
    <w:rsid w:val="00AF4066"/>
    <w:rsid w:val="00AF4185"/>
    <w:rsid w:val="00AF4289"/>
    <w:rsid w:val="00AF43CC"/>
    <w:rsid w:val="00AF44E0"/>
    <w:rsid w:val="00AF452C"/>
    <w:rsid w:val="00AF4547"/>
    <w:rsid w:val="00AF46CC"/>
    <w:rsid w:val="00AF4B4A"/>
    <w:rsid w:val="00AF504C"/>
    <w:rsid w:val="00AF5104"/>
    <w:rsid w:val="00AF5189"/>
    <w:rsid w:val="00AF56A9"/>
    <w:rsid w:val="00AF58C2"/>
    <w:rsid w:val="00AF59FC"/>
    <w:rsid w:val="00AF5B98"/>
    <w:rsid w:val="00AF5DC6"/>
    <w:rsid w:val="00AF60D2"/>
    <w:rsid w:val="00AF60FE"/>
    <w:rsid w:val="00AF618B"/>
    <w:rsid w:val="00AF626D"/>
    <w:rsid w:val="00AF670E"/>
    <w:rsid w:val="00AF67F4"/>
    <w:rsid w:val="00AF685D"/>
    <w:rsid w:val="00AF688A"/>
    <w:rsid w:val="00AF68B0"/>
    <w:rsid w:val="00AF69B2"/>
    <w:rsid w:val="00AF6EC1"/>
    <w:rsid w:val="00AF70BC"/>
    <w:rsid w:val="00AF731E"/>
    <w:rsid w:val="00AF73FF"/>
    <w:rsid w:val="00AF7483"/>
    <w:rsid w:val="00AF75D3"/>
    <w:rsid w:val="00AF7752"/>
    <w:rsid w:val="00AF78F9"/>
    <w:rsid w:val="00AF7927"/>
    <w:rsid w:val="00AF792D"/>
    <w:rsid w:val="00AF796F"/>
    <w:rsid w:val="00AF7AF2"/>
    <w:rsid w:val="00B00347"/>
    <w:rsid w:val="00B0051F"/>
    <w:rsid w:val="00B0056C"/>
    <w:rsid w:val="00B00588"/>
    <w:rsid w:val="00B007DF"/>
    <w:rsid w:val="00B00905"/>
    <w:rsid w:val="00B00AA5"/>
    <w:rsid w:val="00B00C4F"/>
    <w:rsid w:val="00B00D33"/>
    <w:rsid w:val="00B00F12"/>
    <w:rsid w:val="00B00FC1"/>
    <w:rsid w:val="00B01048"/>
    <w:rsid w:val="00B013C4"/>
    <w:rsid w:val="00B01486"/>
    <w:rsid w:val="00B0151B"/>
    <w:rsid w:val="00B01795"/>
    <w:rsid w:val="00B0188A"/>
    <w:rsid w:val="00B018DF"/>
    <w:rsid w:val="00B0195D"/>
    <w:rsid w:val="00B01D37"/>
    <w:rsid w:val="00B01D83"/>
    <w:rsid w:val="00B02280"/>
    <w:rsid w:val="00B0233B"/>
    <w:rsid w:val="00B02376"/>
    <w:rsid w:val="00B023D2"/>
    <w:rsid w:val="00B024E0"/>
    <w:rsid w:val="00B02569"/>
    <w:rsid w:val="00B02824"/>
    <w:rsid w:val="00B02A89"/>
    <w:rsid w:val="00B02C4C"/>
    <w:rsid w:val="00B03047"/>
    <w:rsid w:val="00B032D4"/>
    <w:rsid w:val="00B034CC"/>
    <w:rsid w:val="00B035E0"/>
    <w:rsid w:val="00B03871"/>
    <w:rsid w:val="00B0387C"/>
    <w:rsid w:val="00B03A33"/>
    <w:rsid w:val="00B03FA3"/>
    <w:rsid w:val="00B03FC3"/>
    <w:rsid w:val="00B041F0"/>
    <w:rsid w:val="00B0433C"/>
    <w:rsid w:val="00B043FF"/>
    <w:rsid w:val="00B0440E"/>
    <w:rsid w:val="00B0441C"/>
    <w:rsid w:val="00B04929"/>
    <w:rsid w:val="00B04AA5"/>
    <w:rsid w:val="00B04B18"/>
    <w:rsid w:val="00B04CED"/>
    <w:rsid w:val="00B04DC5"/>
    <w:rsid w:val="00B04FB2"/>
    <w:rsid w:val="00B050ED"/>
    <w:rsid w:val="00B05125"/>
    <w:rsid w:val="00B051B5"/>
    <w:rsid w:val="00B053A0"/>
    <w:rsid w:val="00B05498"/>
    <w:rsid w:val="00B05779"/>
    <w:rsid w:val="00B0587D"/>
    <w:rsid w:val="00B05A50"/>
    <w:rsid w:val="00B05AE4"/>
    <w:rsid w:val="00B05F6F"/>
    <w:rsid w:val="00B062AE"/>
    <w:rsid w:val="00B06418"/>
    <w:rsid w:val="00B064C7"/>
    <w:rsid w:val="00B064DA"/>
    <w:rsid w:val="00B06702"/>
    <w:rsid w:val="00B0673C"/>
    <w:rsid w:val="00B067DD"/>
    <w:rsid w:val="00B06AD4"/>
    <w:rsid w:val="00B07056"/>
    <w:rsid w:val="00B07093"/>
    <w:rsid w:val="00B073B2"/>
    <w:rsid w:val="00B07594"/>
    <w:rsid w:val="00B076BB"/>
    <w:rsid w:val="00B076E0"/>
    <w:rsid w:val="00B07830"/>
    <w:rsid w:val="00B0791D"/>
    <w:rsid w:val="00B07FA0"/>
    <w:rsid w:val="00B10115"/>
    <w:rsid w:val="00B1038E"/>
    <w:rsid w:val="00B10500"/>
    <w:rsid w:val="00B1050D"/>
    <w:rsid w:val="00B10699"/>
    <w:rsid w:val="00B10BC9"/>
    <w:rsid w:val="00B10CCE"/>
    <w:rsid w:val="00B10EA7"/>
    <w:rsid w:val="00B110E0"/>
    <w:rsid w:val="00B117F0"/>
    <w:rsid w:val="00B11A58"/>
    <w:rsid w:val="00B11CEE"/>
    <w:rsid w:val="00B11F68"/>
    <w:rsid w:val="00B1207A"/>
    <w:rsid w:val="00B1227A"/>
    <w:rsid w:val="00B124AB"/>
    <w:rsid w:val="00B1274D"/>
    <w:rsid w:val="00B12768"/>
    <w:rsid w:val="00B127CC"/>
    <w:rsid w:val="00B12A02"/>
    <w:rsid w:val="00B12B91"/>
    <w:rsid w:val="00B12C64"/>
    <w:rsid w:val="00B12D48"/>
    <w:rsid w:val="00B12F1A"/>
    <w:rsid w:val="00B13111"/>
    <w:rsid w:val="00B131FC"/>
    <w:rsid w:val="00B1323D"/>
    <w:rsid w:val="00B132E7"/>
    <w:rsid w:val="00B133CC"/>
    <w:rsid w:val="00B135D3"/>
    <w:rsid w:val="00B1375D"/>
    <w:rsid w:val="00B13DBA"/>
    <w:rsid w:val="00B13DE7"/>
    <w:rsid w:val="00B13EC2"/>
    <w:rsid w:val="00B14083"/>
    <w:rsid w:val="00B14093"/>
    <w:rsid w:val="00B14305"/>
    <w:rsid w:val="00B144FB"/>
    <w:rsid w:val="00B145B6"/>
    <w:rsid w:val="00B14830"/>
    <w:rsid w:val="00B1484C"/>
    <w:rsid w:val="00B1489F"/>
    <w:rsid w:val="00B14C9A"/>
    <w:rsid w:val="00B15102"/>
    <w:rsid w:val="00B15211"/>
    <w:rsid w:val="00B1530F"/>
    <w:rsid w:val="00B153DB"/>
    <w:rsid w:val="00B1558D"/>
    <w:rsid w:val="00B15FEF"/>
    <w:rsid w:val="00B16376"/>
    <w:rsid w:val="00B163A0"/>
    <w:rsid w:val="00B16527"/>
    <w:rsid w:val="00B165C3"/>
    <w:rsid w:val="00B165E5"/>
    <w:rsid w:val="00B16796"/>
    <w:rsid w:val="00B167CE"/>
    <w:rsid w:val="00B16ED6"/>
    <w:rsid w:val="00B1724A"/>
    <w:rsid w:val="00B172C6"/>
    <w:rsid w:val="00B17325"/>
    <w:rsid w:val="00B17542"/>
    <w:rsid w:val="00B175D7"/>
    <w:rsid w:val="00B177A3"/>
    <w:rsid w:val="00B177BC"/>
    <w:rsid w:val="00B17C89"/>
    <w:rsid w:val="00B17D6F"/>
    <w:rsid w:val="00B17E26"/>
    <w:rsid w:val="00B17F75"/>
    <w:rsid w:val="00B17FD2"/>
    <w:rsid w:val="00B200DC"/>
    <w:rsid w:val="00B202A1"/>
    <w:rsid w:val="00B20338"/>
    <w:rsid w:val="00B2063D"/>
    <w:rsid w:val="00B20A7C"/>
    <w:rsid w:val="00B20A8E"/>
    <w:rsid w:val="00B20D66"/>
    <w:rsid w:val="00B20F5E"/>
    <w:rsid w:val="00B211C5"/>
    <w:rsid w:val="00B2120C"/>
    <w:rsid w:val="00B21351"/>
    <w:rsid w:val="00B21552"/>
    <w:rsid w:val="00B21647"/>
    <w:rsid w:val="00B218E2"/>
    <w:rsid w:val="00B21A26"/>
    <w:rsid w:val="00B21B40"/>
    <w:rsid w:val="00B21C12"/>
    <w:rsid w:val="00B21C53"/>
    <w:rsid w:val="00B21DFA"/>
    <w:rsid w:val="00B225C6"/>
    <w:rsid w:val="00B22687"/>
    <w:rsid w:val="00B22781"/>
    <w:rsid w:val="00B22B3D"/>
    <w:rsid w:val="00B22C8E"/>
    <w:rsid w:val="00B22DE6"/>
    <w:rsid w:val="00B22F0E"/>
    <w:rsid w:val="00B22F65"/>
    <w:rsid w:val="00B22FB1"/>
    <w:rsid w:val="00B22FDA"/>
    <w:rsid w:val="00B2304B"/>
    <w:rsid w:val="00B234B2"/>
    <w:rsid w:val="00B237FE"/>
    <w:rsid w:val="00B238AF"/>
    <w:rsid w:val="00B238E1"/>
    <w:rsid w:val="00B239B1"/>
    <w:rsid w:val="00B239FE"/>
    <w:rsid w:val="00B23C5F"/>
    <w:rsid w:val="00B23D7E"/>
    <w:rsid w:val="00B23D95"/>
    <w:rsid w:val="00B2408C"/>
    <w:rsid w:val="00B24268"/>
    <w:rsid w:val="00B24594"/>
    <w:rsid w:val="00B2460E"/>
    <w:rsid w:val="00B24720"/>
    <w:rsid w:val="00B24A5E"/>
    <w:rsid w:val="00B24A9B"/>
    <w:rsid w:val="00B24BCD"/>
    <w:rsid w:val="00B24D44"/>
    <w:rsid w:val="00B2511D"/>
    <w:rsid w:val="00B253F3"/>
    <w:rsid w:val="00B25721"/>
    <w:rsid w:val="00B259D1"/>
    <w:rsid w:val="00B25A73"/>
    <w:rsid w:val="00B25CFA"/>
    <w:rsid w:val="00B25E78"/>
    <w:rsid w:val="00B25EBB"/>
    <w:rsid w:val="00B260D6"/>
    <w:rsid w:val="00B261E8"/>
    <w:rsid w:val="00B263E2"/>
    <w:rsid w:val="00B266D5"/>
    <w:rsid w:val="00B26876"/>
    <w:rsid w:val="00B26A46"/>
    <w:rsid w:val="00B26C24"/>
    <w:rsid w:val="00B26D3A"/>
    <w:rsid w:val="00B26E73"/>
    <w:rsid w:val="00B26FBB"/>
    <w:rsid w:val="00B27011"/>
    <w:rsid w:val="00B270B3"/>
    <w:rsid w:val="00B270BA"/>
    <w:rsid w:val="00B271D0"/>
    <w:rsid w:val="00B27241"/>
    <w:rsid w:val="00B2724F"/>
    <w:rsid w:val="00B27C58"/>
    <w:rsid w:val="00B27F2A"/>
    <w:rsid w:val="00B27FAE"/>
    <w:rsid w:val="00B27FF6"/>
    <w:rsid w:val="00B302BF"/>
    <w:rsid w:val="00B3045F"/>
    <w:rsid w:val="00B3057E"/>
    <w:rsid w:val="00B305FD"/>
    <w:rsid w:val="00B3089F"/>
    <w:rsid w:val="00B30944"/>
    <w:rsid w:val="00B309BD"/>
    <w:rsid w:val="00B30AE2"/>
    <w:rsid w:val="00B30B15"/>
    <w:rsid w:val="00B30B57"/>
    <w:rsid w:val="00B30C9F"/>
    <w:rsid w:val="00B30F47"/>
    <w:rsid w:val="00B30F90"/>
    <w:rsid w:val="00B31076"/>
    <w:rsid w:val="00B3159A"/>
    <w:rsid w:val="00B3160E"/>
    <w:rsid w:val="00B31611"/>
    <w:rsid w:val="00B31664"/>
    <w:rsid w:val="00B3167B"/>
    <w:rsid w:val="00B3174B"/>
    <w:rsid w:val="00B317D2"/>
    <w:rsid w:val="00B318ED"/>
    <w:rsid w:val="00B319FA"/>
    <w:rsid w:val="00B31A76"/>
    <w:rsid w:val="00B31CE2"/>
    <w:rsid w:val="00B31D7C"/>
    <w:rsid w:val="00B31F4C"/>
    <w:rsid w:val="00B322D7"/>
    <w:rsid w:val="00B32379"/>
    <w:rsid w:val="00B323E1"/>
    <w:rsid w:val="00B32453"/>
    <w:rsid w:val="00B3261C"/>
    <w:rsid w:val="00B326E6"/>
    <w:rsid w:val="00B3297B"/>
    <w:rsid w:val="00B32DBD"/>
    <w:rsid w:val="00B32E17"/>
    <w:rsid w:val="00B32E43"/>
    <w:rsid w:val="00B33088"/>
    <w:rsid w:val="00B3349F"/>
    <w:rsid w:val="00B335A6"/>
    <w:rsid w:val="00B336DC"/>
    <w:rsid w:val="00B3375E"/>
    <w:rsid w:val="00B33A90"/>
    <w:rsid w:val="00B33B29"/>
    <w:rsid w:val="00B33D0A"/>
    <w:rsid w:val="00B33D1B"/>
    <w:rsid w:val="00B33E16"/>
    <w:rsid w:val="00B33F0D"/>
    <w:rsid w:val="00B3403D"/>
    <w:rsid w:val="00B340FD"/>
    <w:rsid w:val="00B345EA"/>
    <w:rsid w:val="00B348C3"/>
    <w:rsid w:val="00B3497F"/>
    <w:rsid w:val="00B349FE"/>
    <w:rsid w:val="00B34A0C"/>
    <w:rsid w:val="00B34AA7"/>
    <w:rsid w:val="00B34E34"/>
    <w:rsid w:val="00B35007"/>
    <w:rsid w:val="00B352D1"/>
    <w:rsid w:val="00B35411"/>
    <w:rsid w:val="00B35455"/>
    <w:rsid w:val="00B35489"/>
    <w:rsid w:val="00B354AD"/>
    <w:rsid w:val="00B35606"/>
    <w:rsid w:val="00B3561E"/>
    <w:rsid w:val="00B3597F"/>
    <w:rsid w:val="00B35B87"/>
    <w:rsid w:val="00B35BE8"/>
    <w:rsid w:val="00B35D19"/>
    <w:rsid w:val="00B36168"/>
    <w:rsid w:val="00B362D0"/>
    <w:rsid w:val="00B36467"/>
    <w:rsid w:val="00B365B4"/>
    <w:rsid w:val="00B367DF"/>
    <w:rsid w:val="00B36B05"/>
    <w:rsid w:val="00B36E0C"/>
    <w:rsid w:val="00B37328"/>
    <w:rsid w:val="00B3753C"/>
    <w:rsid w:val="00B377CF"/>
    <w:rsid w:val="00B3792C"/>
    <w:rsid w:val="00B379C9"/>
    <w:rsid w:val="00B37ABC"/>
    <w:rsid w:val="00B37B32"/>
    <w:rsid w:val="00B37B90"/>
    <w:rsid w:val="00B37E35"/>
    <w:rsid w:val="00B400A5"/>
    <w:rsid w:val="00B403AC"/>
    <w:rsid w:val="00B404CD"/>
    <w:rsid w:val="00B404E9"/>
    <w:rsid w:val="00B40504"/>
    <w:rsid w:val="00B40543"/>
    <w:rsid w:val="00B405BE"/>
    <w:rsid w:val="00B409BA"/>
    <w:rsid w:val="00B40B0B"/>
    <w:rsid w:val="00B40BA0"/>
    <w:rsid w:val="00B40BFA"/>
    <w:rsid w:val="00B40C92"/>
    <w:rsid w:val="00B410AE"/>
    <w:rsid w:val="00B410B3"/>
    <w:rsid w:val="00B41173"/>
    <w:rsid w:val="00B4150A"/>
    <w:rsid w:val="00B41568"/>
    <w:rsid w:val="00B41737"/>
    <w:rsid w:val="00B41858"/>
    <w:rsid w:val="00B418E5"/>
    <w:rsid w:val="00B41A2A"/>
    <w:rsid w:val="00B41C91"/>
    <w:rsid w:val="00B41E36"/>
    <w:rsid w:val="00B42404"/>
    <w:rsid w:val="00B4240E"/>
    <w:rsid w:val="00B4247D"/>
    <w:rsid w:val="00B426EA"/>
    <w:rsid w:val="00B42C31"/>
    <w:rsid w:val="00B42E0E"/>
    <w:rsid w:val="00B42EA9"/>
    <w:rsid w:val="00B42FDD"/>
    <w:rsid w:val="00B43025"/>
    <w:rsid w:val="00B43081"/>
    <w:rsid w:val="00B4312D"/>
    <w:rsid w:val="00B43340"/>
    <w:rsid w:val="00B43418"/>
    <w:rsid w:val="00B43419"/>
    <w:rsid w:val="00B434CF"/>
    <w:rsid w:val="00B435BC"/>
    <w:rsid w:val="00B435DE"/>
    <w:rsid w:val="00B437A8"/>
    <w:rsid w:val="00B43932"/>
    <w:rsid w:val="00B43C14"/>
    <w:rsid w:val="00B43E1B"/>
    <w:rsid w:val="00B43F58"/>
    <w:rsid w:val="00B43F63"/>
    <w:rsid w:val="00B43F71"/>
    <w:rsid w:val="00B44296"/>
    <w:rsid w:val="00B4430F"/>
    <w:rsid w:val="00B4442B"/>
    <w:rsid w:val="00B448F2"/>
    <w:rsid w:val="00B44919"/>
    <w:rsid w:val="00B44ECE"/>
    <w:rsid w:val="00B44F5E"/>
    <w:rsid w:val="00B45071"/>
    <w:rsid w:val="00B4538C"/>
    <w:rsid w:val="00B4565C"/>
    <w:rsid w:val="00B45700"/>
    <w:rsid w:val="00B457BA"/>
    <w:rsid w:val="00B45814"/>
    <w:rsid w:val="00B45A9D"/>
    <w:rsid w:val="00B45B81"/>
    <w:rsid w:val="00B45BDA"/>
    <w:rsid w:val="00B46011"/>
    <w:rsid w:val="00B4606F"/>
    <w:rsid w:val="00B46503"/>
    <w:rsid w:val="00B465A4"/>
    <w:rsid w:val="00B465C7"/>
    <w:rsid w:val="00B46816"/>
    <w:rsid w:val="00B46914"/>
    <w:rsid w:val="00B46A32"/>
    <w:rsid w:val="00B46C53"/>
    <w:rsid w:val="00B46C65"/>
    <w:rsid w:val="00B46D29"/>
    <w:rsid w:val="00B46D50"/>
    <w:rsid w:val="00B47394"/>
    <w:rsid w:val="00B477EA"/>
    <w:rsid w:val="00B47900"/>
    <w:rsid w:val="00B47B95"/>
    <w:rsid w:val="00B47C2F"/>
    <w:rsid w:val="00B47ED0"/>
    <w:rsid w:val="00B501CE"/>
    <w:rsid w:val="00B5050A"/>
    <w:rsid w:val="00B505C8"/>
    <w:rsid w:val="00B506B5"/>
    <w:rsid w:val="00B50A0D"/>
    <w:rsid w:val="00B50ACD"/>
    <w:rsid w:val="00B50B1E"/>
    <w:rsid w:val="00B5103A"/>
    <w:rsid w:val="00B511F1"/>
    <w:rsid w:val="00B5175B"/>
    <w:rsid w:val="00B518C7"/>
    <w:rsid w:val="00B51997"/>
    <w:rsid w:val="00B51BB7"/>
    <w:rsid w:val="00B5273D"/>
    <w:rsid w:val="00B527DB"/>
    <w:rsid w:val="00B529FE"/>
    <w:rsid w:val="00B52AB5"/>
    <w:rsid w:val="00B52B59"/>
    <w:rsid w:val="00B52C64"/>
    <w:rsid w:val="00B53363"/>
    <w:rsid w:val="00B533DE"/>
    <w:rsid w:val="00B53401"/>
    <w:rsid w:val="00B5347B"/>
    <w:rsid w:val="00B53576"/>
    <w:rsid w:val="00B539F2"/>
    <w:rsid w:val="00B53A4F"/>
    <w:rsid w:val="00B53B00"/>
    <w:rsid w:val="00B53DBE"/>
    <w:rsid w:val="00B53DD6"/>
    <w:rsid w:val="00B53F0F"/>
    <w:rsid w:val="00B540AD"/>
    <w:rsid w:val="00B54150"/>
    <w:rsid w:val="00B543AA"/>
    <w:rsid w:val="00B543FE"/>
    <w:rsid w:val="00B54478"/>
    <w:rsid w:val="00B545AD"/>
    <w:rsid w:val="00B547BB"/>
    <w:rsid w:val="00B54892"/>
    <w:rsid w:val="00B54937"/>
    <w:rsid w:val="00B54A90"/>
    <w:rsid w:val="00B54ADD"/>
    <w:rsid w:val="00B54C0D"/>
    <w:rsid w:val="00B54CFB"/>
    <w:rsid w:val="00B54F00"/>
    <w:rsid w:val="00B5507B"/>
    <w:rsid w:val="00B5527C"/>
    <w:rsid w:val="00B552CB"/>
    <w:rsid w:val="00B557F6"/>
    <w:rsid w:val="00B5580F"/>
    <w:rsid w:val="00B55852"/>
    <w:rsid w:val="00B55B67"/>
    <w:rsid w:val="00B55F08"/>
    <w:rsid w:val="00B56049"/>
    <w:rsid w:val="00B5607E"/>
    <w:rsid w:val="00B5626B"/>
    <w:rsid w:val="00B56858"/>
    <w:rsid w:val="00B5698E"/>
    <w:rsid w:val="00B56BD0"/>
    <w:rsid w:val="00B56CF6"/>
    <w:rsid w:val="00B571BC"/>
    <w:rsid w:val="00B57416"/>
    <w:rsid w:val="00B5782D"/>
    <w:rsid w:val="00B57861"/>
    <w:rsid w:val="00B57A22"/>
    <w:rsid w:val="00B57DE7"/>
    <w:rsid w:val="00B57F79"/>
    <w:rsid w:val="00B60255"/>
    <w:rsid w:val="00B603A5"/>
    <w:rsid w:val="00B60692"/>
    <w:rsid w:val="00B60A11"/>
    <w:rsid w:val="00B60AA2"/>
    <w:rsid w:val="00B60AEE"/>
    <w:rsid w:val="00B60CD2"/>
    <w:rsid w:val="00B60E46"/>
    <w:rsid w:val="00B60E94"/>
    <w:rsid w:val="00B612D0"/>
    <w:rsid w:val="00B6131D"/>
    <w:rsid w:val="00B61416"/>
    <w:rsid w:val="00B616B0"/>
    <w:rsid w:val="00B619FF"/>
    <w:rsid w:val="00B61BD6"/>
    <w:rsid w:val="00B61E9B"/>
    <w:rsid w:val="00B61EB2"/>
    <w:rsid w:val="00B62045"/>
    <w:rsid w:val="00B620C6"/>
    <w:rsid w:val="00B6210D"/>
    <w:rsid w:val="00B62134"/>
    <w:rsid w:val="00B62198"/>
    <w:rsid w:val="00B6244B"/>
    <w:rsid w:val="00B624C1"/>
    <w:rsid w:val="00B62692"/>
    <w:rsid w:val="00B626B6"/>
    <w:rsid w:val="00B62740"/>
    <w:rsid w:val="00B62850"/>
    <w:rsid w:val="00B629A5"/>
    <w:rsid w:val="00B62A35"/>
    <w:rsid w:val="00B62FEB"/>
    <w:rsid w:val="00B6332D"/>
    <w:rsid w:val="00B63357"/>
    <w:rsid w:val="00B63412"/>
    <w:rsid w:val="00B63691"/>
    <w:rsid w:val="00B637F8"/>
    <w:rsid w:val="00B63A35"/>
    <w:rsid w:val="00B63CEA"/>
    <w:rsid w:val="00B63D3B"/>
    <w:rsid w:val="00B63F97"/>
    <w:rsid w:val="00B63FE0"/>
    <w:rsid w:val="00B63FE2"/>
    <w:rsid w:val="00B64031"/>
    <w:rsid w:val="00B6406A"/>
    <w:rsid w:val="00B64695"/>
    <w:rsid w:val="00B6482C"/>
    <w:rsid w:val="00B64C65"/>
    <w:rsid w:val="00B64D89"/>
    <w:rsid w:val="00B64FB3"/>
    <w:rsid w:val="00B64FCB"/>
    <w:rsid w:val="00B6506C"/>
    <w:rsid w:val="00B6549C"/>
    <w:rsid w:val="00B6553D"/>
    <w:rsid w:val="00B65820"/>
    <w:rsid w:val="00B65A81"/>
    <w:rsid w:val="00B65ABF"/>
    <w:rsid w:val="00B65B56"/>
    <w:rsid w:val="00B65DA8"/>
    <w:rsid w:val="00B65E09"/>
    <w:rsid w:val="00B65E74"/>
    <w:rsid w:val="00B6609D"/>
    <w:rsid w:val="00B660CB"/>
    <w:rsid w:val="00B6610E"/>
    <w:rsid w:val="00B66383"/>
    <w:rsid w:val="00B66514"/>
    <w:rsid w:val="00B66673"/>
    <w:rsid w:val="00B66733"/>
    <w:rsid w:val="00B66ABC"/>
    <w:rsid w:val="00B66BD2"/>
    <w:rsid w:val="00B66C21"/>
    <w:rsid w:val="00B66DB1"/>
    <w:rsid w:val="00B673A0"/>
    <w:rsid w:val="00B6775E"/>
    <w:rsid w:val="00B677E2"/>
    <w:rsid w:val="00B6780B"/>
    <w:rsid w:val="00B67BA3"/>
    <w:rsid w:val="00B67CBD"/>
    <w:rsid w:val="00B67E8C"/>
    <w:rsid w:val="00B70379"/>
    <w:rsid w:val="00B70777"/>
    <w:rsid w:val="00B70B18"/>
    <w:rsid w:val="00B70F4B"/>
    <w:rsid w:val="00B70F7B"/>
    <w:rsid w:val="00B70FBD"/>
    <w:rsid w:val="00B710B3"/>
    <w:rsid w:val="00B7119C"/>
    <w:rsid w:val="00B7170C"/>
    <w:rsid w:val="00B7178C"/>
    <w:rsid w:val="00B71896"/>
    <w:rsid w:val="00B71973"/>
    <w:rsid w:val="00B71A4B"/>
    <w:rsid w:val="00B71B19"/>
    <w:rsid w:val="00B71C6C"/>
    <w:rsid w:val="00B71CF3"/>
    <w:rsid w:val="00B71D94"/>
    <w:rsid w:val="00B71DE8"/>
    <w:rsid w:val="00B7212E"/>
    <w:rsid w:val="00B72184"/>
    <w:rsid w:val="00B7225F"/>
    <w:rsid w:val="00B72358"/>
    <w:rsid w:val="00B725D2"/>
    <w:rsid w:val="00B7261A"/>
    <w:rsid w:val="00B727EE"/>
    <w:rsid w:val="00B727FB"/>
    <w:rsid w:val="00B72840"/>
    <w:rsid w:val="00B72B19"/>
    <w:rsid w:val="00B72B85"/>
    <w:rsid w:val="00B72D40"/>
    <w:rsid w:val="00B72DC2"/>
    <w:rsid w:val="00B72FCF"/>
    <w:rsid w:val="00B73221"/>
    <w:rsid w:val="00B732B8"/>
    <w:rsid w:val="00B73358"/>
    <w:rsid w:val="00B733C4"/>
    <w:rsid w:val="00B733D4"/>
    <w:rsid w:val="00B73554"/>
    <w:rsid w:val="00B73693"/>
    <w:rsid w:val="00B73A7D"/>
    <w:rsid w:val="00B73AEA"/>
    <w:rsid w:val="00B73E6A"/>
    <w:rsid w:val="00B73FCA"/>
    <w:rsid w:val="00B7400E"/>
    <w:rsid w:val="00B740FD"/>
    <w:rsid w:val="00B7485A"/>
    <w:rsid w:val="00B7494F"/>
    <w:rsid w:val="00B74EFE"/>
    <w:rsid w:val="00B75042"/>
    <w:rsid w:val="00B75066"/>
    <w:rsid w:val="00B75083"/>
    <w:rsid w:val="00B7518A"/>
    <w:rsid w:val="00B751B1"/>
    <w:rsid w:val="00B7522E"/>
    <w:rsid w:val="00B7530B"/>
    <w:rsid w:val="00B7598B"/>
    <w:rsid w:val="00B75AD4"/>
    <w:rsid w:val="00B75F50"/>
    <w:rsid w:val="00B75F95"/>
    <w:rsid w:val="00B76467"/>
    <w:rsid w:val="00B76ACF"/>
    <w:rsid w:val="00B76EE3"/>
    <w:rsid w:val="00B771B6"/>
    <w:rsid w:val="00B773E1"/>
    <w:rsid w:val="00B7745F"/>
    <w:rsid w:val="00B774C1"/>
    <w:rsid w:val="00B775B8"/>
    <w:rsid w:val="00B77697"/>
    <w:rsid w:val="00B778F3"/>
    <w:rsid w:val="00B77E4A"/>
    <w:rsid w:val="00B8031A"/>
    <w:rsid w:val="00B807F0"/>
    <w:rsid w:val="00B80A9F"/>
    <w:rsid w:val="00B80AE0"/>
    <w:rsid w:val="00B80E6D"/>
    <w:rsid w:val="00B80EA6"/>
    <w:rsid w:val="00B80F8F"/>
    <w:rsid w:val="00B8134B"/>
    <w:rsid w:val="00B8164E"/>
    <w:rsid w:val="00B8180C"/>
    <w:rsid w:val="00B81EAD"/>
    <w:rsid w:val="00B82996"/>
    <w:rsid w:val="00B829A9"/>
    <w:rsid w:val="00B82C06"/>
    <w:rsid w:val="00B82C10"/>
    <w:rsid w:val="00B82E16"/>
    <w:rsid w:val="00B82EBC"/>
    <w:rsid w:val="00B82FA2"/>
    <w:rsid w:val="00B83546"/>
    <w:rsid w:val="00B8367E"/>
    <w:rsid w:val="00B83A3D"/>
    <w:rsid w:val="00B83AA0"/>
    <w:rsid w:val="00B841AB"/>
    <w:rsid w:val="00B84290"/>
    <w:rsid w:val="00B8463A"/>
    <w:rsid w:val="00B8478E"/>
    <w:rsid w:val="00B84802"/>
    <w:rsid w:val="00B849BB"/>
    <w:rsid w:val="00B84A7F"/>
    <w:rsid w:val="00B84C15"/>
    <w:rsid w:val="00B84E24"/>
    <w:rsid w:val="00B84E6A"/>
    <w:rsid w:val="00B85105"/>
    <w:rsid w:val="00B854EC"/>
    <w:rsid w:val="00B85511"/>
    <w:rsid w:val="00B856C6"/>
    <w:rsid w:val="00B85720"/>
    <w:rsid w:val="00B858FB"/>
    <w:rsid w:val="00B85905"/>
    <w:rsid w:val="00B85A65"/>
    <w:rsid w:val="00B85C4F"/>
    <w:rsid w:val="00B85CF0"/>
    <w:rsid w:val="00B85D07"/>
    <w:rsid w:val="00B85D37"/>
    <w:rsid w:val="00B85E70"/>
    <w:rsid w:val="00B861C6"/>
    <w:rsid w:val="00B8627B"/>
    <w:rsid w:val="00B8640B"/>
    <w:rsid w:val="00B86438"/>
    <w:rsid w:val="00B86536"/>
    <w:rsid w:val="00B87006"/>
    <w:rsid w:val="00B870A7"/>
    <w:rsid w:val="00B872F2"/>
    <w:rsid w:val="00B8741C"/>
    <w:rsid w:val="00B8743B"/>
    <w:rsid w:val="00B878F0"/>
    <w:rsid w:val="00B87B02"/>
    <w:rsid w:val="00B87C62"/>
    <w:rsid w:val="00B87CB7"/>
    <w:rsid w:val="00B87D8E"/>
    <w:rsid w:val="00B87E74"/>
    <w:rsid w:val="00B87F69"/>
    <w:rsid w:val="00B900A4"/>
    <w:rsid w:val="00B90211"/>
    <w:rsid w:val="00B9024A"/>
    <w:rsid w:val="00B9031F"/>
    <w:rsid w:val="00B9070A"/>
    <w:rsid w:val="00B9089A"/>
    <w:rsid w:val="00B90975"/>
    <w:rsid w:val="00B909FE"/>
    <w:rsid w:val="00B90ADF"/>
    <w:rsid w:val="00B90E9E"/>
    <w:rsid w:val="00B90ED5"/>
    <w:rsid w:val="00B90F13"/>
    <w:rsid w:val="00B91064"/>
    <w:rsid w:val="00B9113C"/>
    <w:rsid w:val="00B91160"/>
    <w:rsid w:val="00B91374"/>
    <w:rsid w:val="00B916BC"/>
    <w:rsid w:val="00B91859"/>
    <w:rsid w:val="00B9191F"/>
    <w:rsid w:val="00B91927"/>
    <w:rsid w:val="00B919CC"/>
    <w:rsid w:val="00B91A5E"/>
    <w:rsid w:val="00B91DDF"/>
    <w:rsid w:val="00B9215B"/>
    <w:rsid w:val="00B92179"/>
    <w:rsid w:val="00B9257E"/>
    <w:rsid w:val="00B925C9"/>
    <w:rsid w:val="00B9275B"/>
    <w:rsid w:val="00B92BEA"/>
    <w:rsid w:val="00B92E91"/>
    <w:rsid w:val="00B93052"/>
    <w:rsid w:val="00B937C6"/>
    <w:rsid w:val="00B93855"/>
    <w:rsid w:val="00B93A37"/>
    <w:rsid w:val="00B93C73"/>
    <w:rsid w:val="00B93E15"/>
    <w:rsid w:val="00B93E50"/>
    <w:rsid w:val="00B93F47"/>
    <w:rsid w:val="00B9441D"/>
    <w:rsid w:val="00B94446"/>
    <w:rsid w:val="00B946E7"/>
    <w:rsid w:val="00B94734"/>
    <w:rsid w:val="00B94925"/>
    <w:rsid w:val="00B94952"/>
    <w:rsid w:val="00B94A92"/>
    <w:rsid w:val="00B951DA"/>
    <w:rsid w:val="00B952A7"/>
    <w:rsid w:val="00B952B8"/>
    <w:rsid w:val="00B953FA"/>
    <w:rsid w:val="00B954A4"/>
    <w:rsid w:val="00B95614"/>
    <w:rsid w:val="00B95830"/>
    <w:rsid w:val="00B958B4"/>
    <w:rsid w:val="00B959EE"/>
    <w:rsid w:val="00B95A7A"/>
    <w:rsid w:val="00B95B38"/>
    <w:rsid w:val="00B95B8E"/>
    <w:rsid w:val="00B95CA2"/>
    <w:rsid w:val="00B9608E"/>
    <w:rsid w:val="00B9618F"/>
    <w:rsid w:val="00B963AE"/>
    <w:rsid w:val="00B968B5"/>
    <w:rsid w:val="00B96A90"/>
    <w:rsid w:val="00B96AAE"/>
    <w:rsid w:val="00B96C86"/>
    <w:rsid w:val="00B97184"/>
    <w:rsid w:val="00B97835"/>
    <w:rsid w:val="00B97925"/>
    <w:rsid w:val="00B97F60"/>
    <w:rsid w:val="00BA005C"/>
    <w:rsid w:val="00BA008E"/>
    <w:rsid w:val="00BA02A5"/>
    <w:rsid w:val="00BA0488"/>
    <w:rsid w:val="00BA04F0"/>
    <w:rsid w:val="00BA0534"/>
    <w:rsid w:val="00BA065A"/>
    <w:rsid w:val="00BA0A58"/>
    <w:rsid w:val="00BA0BA5"/>
    <w:rsid w:val="00BA0C39"/>
    <w:rsid w:val="00BA0E9C"/>
    <w:rsid w:val="00BA0F31"/>
    <w:rsid w:val="00BA1533"/>
    <w:rsid w:val="00BA15EC"/>
    <w:rsid w:val="00BA1730"/>
    <w:rsid w:val="00BA19A2"/>
    <w:rsid w:val="00BA1A56"/>
    <w:rsid w:val="00BA1D85"/>
    <w:rsid w:val="00BA219C"/>
    <w:rsid w:val="00BA21B2"/>
    <w:rsid w:val="00BA226A"/>
    <w:rsid w:val="00BA24A3"/>
    <w:rsid w:val="00BA2850"/>
    <w:rsid w:val="00BA29BC"/>
    <w:rsid w:val="00BA2BE6"/>
    <w:rsid w:val="00BA2C34"/>
    <w:rsid w:val="00BA2C45"/>
    <w:rsid w:val="00BA2DF2"/>
    <w:rsid w:val="00BA2E91"/>
    <w:rsid w:val="00BA3023"/>
    <w:rsid w:val="00BA3308"/>
    <w:rsid w:val="00BA34DE"/>
    <w:rsid w:val="00BA363E"/>
    <w:rsid w:val="00BA37EB"/>
    <w:rsid w:val="00BA3860"/>
    <w:rsid w:val="00BA39A3"/>
    <w:rsid w:val="00BA39A6"/>
    <w:rsid w:val="00BA39DA"/>
    <w:rsid w:val="00BA39F8"/>
    <w:rsid w:val="00BA3A5E"/>
    <w:rsid w:val="00BA3B54"/>
    <w:rsid w:val="00BA3CDE"/>
    <w:rsid w:val="00BA3D7B"/>
    <w:rsid w:val="00BA3E32"/>
    <w:rsid w:val="00BA3F75"/>
    <w:rsid w:val="00BA3F84"/>
    <w:rsid w:val="00BA3F99"/>
    <w:rsid w:val="00BA3FF2"/>
    <w:rsid w:val="00BA4001"/>
    <w:rsid w:val="00BA402C"/>
    <w:rsid w:val="00BA406B"/>
    <w:rsid w:val="00BA4072"/>
    <w:rsid w:val="00BA4429"/>
    <w:rsid w:val="00BA4457"/>
    <w:rsid w:val="00BA457B"/>
    <w:rsid w:val="00BA46A4"/>
    <w:rsid w:val="00BA4795"/>
    <w:rsid w:val="00BA486A"/>
    <w:rsid w:val="00BA488F"/>
    <w:rsid w:val="00BA4A7E"/>
    <w:rsid w:val="00BA4A96"/>
    <w:rsid w:val="00BA4CE8"/>
    <w:rsid w:val="00BA4D66"/>
    <w:rsid w:val="00BA5318"/>
    <w:rsid w:val="00BA566A"/>
    <w:rsid w:val="00BA5861"/>
    <w:rsid w:val="00BA5A2F"/>
    <w:rsid w:val="00BA5A4E"/>
    <w:rsid w:val="00BA5C89"/>
    <w:rsid w:val="00BA6133"/>
    <w:rsid w:val="00BA66A7"/>
    <w:rsid w:val="00BA6956"/>
    <w:rsid w:val="00BA6CB4"/>
    <w:rsid w:val="00BA6D3F"/>
    <w:rsid w:val="00BA6E24"/>
    <w:rsid w:val="00BA6ECD"/>
    <w:rsid w:val="00BA7654"/>
    <w:rsid w:val="00BA7745"/>
    <w:rsid w:val="00BA7746"/>
    <w:rsid w:val="00BA7CF1"/>
    <w:rsid w:val="00BA7E12"/>
    <w:rsid w:val="00BA7E5F"/>
    <w:rsid w:val="00BB0054"/>
    <w:rsid w:val="00BB0064"/>
    <w:rsid w:val="00BB00D1"/>
    <w:rsid w:val="00BB02B4"/>
    <w:rsid w:val="00BB040E"/>
    <w:rsid w:val="00BB0570"/>
    <w:rsid w:val="00BB0679"/>
    <w:rsid w:val="00BB0760"/>
    <w:rsid w:val="00BB089B"/>
    <w:rsid w:val="00BB0947"/>
    <w:rsid w:val="00BB0C39"/>
    <w:rsid w:val="00BB0E5D"/>
    <w:rsid w:val="00BB0F29"/>
    <w:rsid w:val="00BB11D6"/>
    <w:rsid w:val="00BB1356"/>
    <w:rsid w:val="00BB147C"/>
    <w:rsid w:val="00BB1B7C"/>
    <w:rsid w:val="00BB1BBF"/>
    <w:rsid w:val="00BB1E05"/>
    <w:rsid w:val="00BB1FC6"/>
    <w:rsid w:val="00BB205E"/>
    <w:rsid w:val="00BB20FD"/>
    <w:rsid w:val="00BB22A9"/>
    <w:rsid w:val="00BB23DE"/>
    <w:rsid w:val="00BB24CD"/>
    <w:rsid w:val="00BB263A"/>
    <w:rsid w:val="00BB27F4"/>
    <w:rsid w:val="00BB2AD2"/>
    <w:rsid w:val="00BB2C7A"/>
    <w:rsid w:val="00BB2CD1"/>
    <w:rsid w:val="00BB2EA4"/>
    <w:rsid w:val="00BB2FC1"/>
    <w:rsid w:val="00BB301E"/>
    <w:rsid w:val="00BB3696"/>
    <w:rsid w:val="00BB36DC"/>
    <w:rsid w:val="00BB39C8"/>
    <w:rsid w:val="00BB3C81"/>
    <w:rsid w:val="00BB4337"/>
    <w:rsid w:val="00BB4681"/>
    <w:rsid w:val="00BB46E3"/>
    <w:rsid w:val="00BB47FA"/>
    <w:rsid w:val="00BB4803"/>
    <w:rsid w:val="00BB49D6"/>
    <w:rsid w:val="00BB4A68"/>
    <w:rsid w:val="00BB4B53"/>
    <w:rsid w:val="00BB4EEC"/>
    <w:rsid w:val="00BB50B5"/>
    <w:rsid w:val="00BB52ED"/>
    <w:rsid w:val="00BB5541"/>
    <w:rsid w:val="00BB56B7"/>
    <w:rsid w:val="00BB56FC"/>
    <w:rsid w:val="00BB58A5"/>
    <w:rsid w:val="00BB5973"/>
    <w:rsid w:val="00BB5ACA"/>
    <w:rsid w:val="00BB5B74"/>
    <w:rsid w:val="00BB5C7A"/>
    <w:rsid w:val="00BB5C8F"/>
    <w:rsid w:val="00BB5E62"/>
    <w:rsid w:val="00BB5ECB"/>
    <w:rsid w:val="00BB5EFC"/>
    <w:rsid w:val="00BB6082"/>
    <w:rsid w:val="00BB614F"/>
    <w:rsid w:val="00BB615B"/>
    <w:rsid w:val="00BB61E7"/>
    <w:rsid w:val="00BB6209"/>
    <w:rsid w:val="00BB6358"/>
    <w:rsid w:val="00BB6511"/>
    <w:rsid w:val="00BB6550"/>
    <w:rsid w:val="00BB672D"/>
    <w:rsid w:val="00BB687A"/>
    <w:rsid w:val="00BB68A3"/>
    <w:rsid w:val="00BB697B"/>
    <w:rsid w:val="00BB6B68"/>
    <w:rsid w:val="00BB6C63"/>
    <w:rsid w:val="00BB6D26"/>
    <w:rsid w:val="00BB6EC8"/>
    <w:rsid w:val="00BB6F18"/>
    <w:rsid w:val="00BB72E8"/>
    <w:rsid w:val="00BB7524"/>
    <w:rsid w:val="00BB773E"/>
    <w:rsid w:val="00BC0332"/>
    <w:rsid w:val="00BC0489"/>
    <w:rsid w:val="00BC057B"/>
    <w:rsid w:val="00BC067F"/>
    <w:rsid w:val="00BC071B"/>
    <w:rsid w:val="00BC07A3"/>
    <w:rsid w:val="00BC09E0"/>
    <w:rsid w:val="00BC0A12"/>
    <w:rsid w:val="00BC0C94"/>
    <w:rsid w:val="00BC0D0D"/>
    <w:rsid w:val="00BC0E9A"/>
    <w:rsid w:val="00BC1863"/>
    <w:rsid w:val="00BC19DF"/>
    <w:rsid w:val="00BC1BF3"/>
    <w:rsid w:val="00BC1C14"/>
    <w:rsid w:val="00BC1E8F"/>
    <w:rsid w:val="00BC2214"/>
    <w:rsid w:val="00BC2394"/>
    <w:rsid w:val="00BC23C6"/>
    <w:rsid w:val="00BC251F"/>
    <w:rsid w:val="00BC2602"/>
    <w:rsid w:val="00BC2679"/>
    <w:rsid w:val="00BC2B28"/>
    <w:rsid w:val="00BC2EC0"/>
    <w:rsid w:val="00BC32FA"/>
    <w:rsid w:val="00BC33C7"/>
    <w:rsid w:val="00BC33F7"/>
    <w:rsid w:val="00BC349D"/>
    <w:rsid w:val="00BC3BED"/>
    <w:rsid w:val="00BC3DFC"/>
    <w:rsid w:val="00BC3E86"/>
    <w:rsid w:val="00BC40E9"/>
    <w:rsid w:val="00BC45F9"/>
    <w:rsid w:val="00BC4641"/>
    <w:rsid w:val="00BC4752"/>
    <w:rsid w:val="00BC4983"/>
    <w:rsid w:val="00BC4C9F"/>
    <w:rsid w:val="00BC4DD0"/>
    <w:rsid w:val="00BC4E5A"/>
    <w:rsid w:val="00BC4F09"/>
    <w:rsid w:val="00BC531C"/>
    <w:rsid w:val="00BC5580"/>
    <w:rsid w:val="00BC5ACF"/>
    <w:rsid w:val="00BC5B5D"/>
    <w:rsid w:val="00BC5C74"/>
    <w:rsid w:val="00BC5CEB"/>
    <w:rsid w:val="00BC5D37"/>
    <w:rsid w:val="00BC5D38"/>
    <w:rsid w:val="00BC5F9E"/>
    <w:rsid w:val="00BC6067"/>
    <w:rsid w:val="00BC64E6"/>
    <w:rsid w:val="00BC6716"/>
    <w:rsid w:val="00BC6849"/>
    <w:rsid w:val="00BC697D"/>
    <w:rsid w:val="00BC6B9A"/>
    <w:rsid w:val="00BC6BD7"/>
    <w:rsid w:val="00BC6D20"/>
    <w:rsid w:val="00BC6D64"/>
    <w:rsid w:val="00BC6E2F"/>
    <w:rsid w:val="00BC6E52"/>
    <w:rsid w:val="00BC752A"/>
    <w:rsid w:val="00BC756D"/>
    <w:rsid w:val="00BC7597"/>
    <w:rsid w:val="00BC78CB"/>
    <w:rsid w:val="00BC7D9E"/>
    <w:rsid w:val="00BC7DB0"/>
    <w:rsid w:val="00BC7DC5"/>
    <w:rsid w:val="00BC7E9F"/>
    <w:rsid w:val="00BC7F5D"/>
    <w:rsid w:val="00BD003F"/>
    <w:rsid w:val="00BD0212"/>
    <w:rsid w:val="00BD027B"/>
    <w:rsid w:val="00BD027F"/>
    <w:rsid w:val="00BD0430"/>
    <w:rsid w:val="00BD04A6"/>
    <w:rsid w:val="00BD05A0"/>
    <w:rsid w:val="00BD092D"/>
    <w:rsid w:val="00BD095C"/>
    <w:rsid w:val="00BD0A6D"/>
    <w:rsid w:val="00BD0D90"/>
    <w:rsid w:val="00BD1058"/>
    <w:rsid w:val="00BD13DF"/>
    <w:rsid w:val="00BD15CE"/>
    <w:rsid w:val="00BD168A"/>
    <w:rsid w:val="00BD17B5"/>
    <w:rsid w:val="00BD19D2"/>
    <w:rsid w:val="00BD19E9"/>
    <w:rsid w:val="00BD1C76"/>
    <w:rsid w:val="00BD1CDD"/>
    <w:rsid w:val="00BD1D27"/>
    <w:rsid w:val="00BD279D"/>
    <w:rsid w:val="00BD2CC5"/>
    <w:rsid w:val="00BD2D1F"/>
    <w:rsid w:val="00BD2E00"/>
    <w:rsid w:val="00BD2EEA"/>
    <w:rsid w:val="00BD302C"/>
    <w:rsid w:val="00BD32FE"/>
    <w:rsid w:val="00BD3394"/>
    <w:rsid w:val="00BD33C1"/>
    <w:rsid w:val="00BD3AA4"/>
    <w:rsid w:val="00BD3DF1"/>
    <w:rsid w:val="00BD418E"/>
    <w:rsid w:val="00BD43BE"/>
    <w:rsid w:val="00BD457D"/>
    <w:rsid w:val="00BD46D7"/>
    <w:rsid w:val="00BD4769"/>
    <w:rsid w:val="00BD47DA"/>
    <w:rsid w:val="00BD4AD7"/>
    <w:rsid w:val="00BD4E84"/>
    <w:rsid w:val="00BD4E8C"/>
    <w:rsid w:val="00BD4F63"/>
    <w:rsid w:val="00BD5145"/>
    <w:rsid w:val="00BD5767"/>
    <w:rsid w:val="00BD5906"/>
    <w:rsid w:val="00BD591B"/>
    <w:rsid w:val="00BD5952"/>
    <w:rsid w:val="00BD5989"/>
    <w:rsid w:val="00BD5CDF"/>
    <w:rsid w:val="00BD5D2B"/>
    <w:rsid w:val="00BD5E86"/>
    <w:rsid w:val="00BD5F73"/>
    <w:rsid w:val="00BD62D3"/>
    <w:rsid w:val="00BD62DA"/>
    <w:rsid w:val="00BD641B"/>
    <w:rsid w:val="00BD6646"/>
    <w:rsid w:val="00BD681B"/>
    <w:rsid w:val="00BD6914"/>
    <w:rsid w:val="00BD693F"/>
    <w:rsid w:val="00BD6A74"/>
    <w:rsid w:val="00BD6A93"/>
    <w:rsid w:val="00BD6D5D"/>
    <w:rsid w:val="00BD6E5C"/>
    <w:rsid w:val="00BD7271"/>
    <w:rsid w:val="00BD7537"/>
    <w:rsid w:val="00BD758E"/>
    <w:rsid w:val="00BD799B"/>
    <w:rsid w:val="00BD7A06"/>
    <w:rsid w:val="00BE0154"/>
    <w:rsid w:val="00BE019C"/>
    <w:rsid w:val="00BE0298"/>
    <w:rsid w:val="00BE0338"/>
    <w:rsid w:val="00BE0346"/>
    <w:rsid w:val="00BE03DF"/>
    <w:rsid w:val="00BE0677"/>
    <w:rsid w:val="00BE094F"/>
    <w:rsid w:val="00BE0BF8"/>
    <w:rsid w:val="00BE0C2D"/>
    <w:rsid w:val="00BE0E12"/>
    <w:rsid w:val="00BE0F5A"/>
    <w:rsid w:val="00BE11FD"/>
    <w:rsid w:val="00BE12E0"/>
    <w:rsid w:val="00BE1350"/>
    <w:rsid w:val="00BE16CC"/>
    <w:rsid w:val="00BE16E3"/>
    <w:rsid w:val="00BE1A49"/>
    <w:rsid w:val="00BE1A53"/>
    <w:rsid w:val="00BE1A6A"/>
    <w:rsid w:val="00BE1B15"/>
    <w:rsid w:val="00BE1F6A"/>
    <w:rsid w:val="00BE2002"/>
    <w:rsid w:val="00BE21E2"/>
    <w:rsid w:val="00BE2361"/>
    <w:rsid w:val="00BE23B6"/>
    <w:rsid w:val="00BE2436"/>
    <w:rsid w:val="00BE243E"/>
    <w:rsid w:val="00BE245D"/>
    <w:rsid w:val="00BE24EA"/>
    <w:rsid w:val="00BE24EB"/>
    <w:rsid w:val="00BE26FA"/>
    <w:rsid w:val="00BE2883"/>
    <w:rsid w:val="00BE28AC"/>
    <w:rsid w:val="00BE2AD6"/>
    <w:rsid w:val="00BE2C0A"/>
    <w:rsid w:val="00BE2DA8"/>
    <w:rsid w:val="00BE2E41"/>
    <w:rsid w:val="00BE3171"/>
    <w:rsid w:val="00BE3392"/>
    <w:rsid w:val="00BE33D7"/>
    <w:rsid w:val="00BE33F4"/>
    <w:rsid w:val="00BE34FF"/>
    <w:rsid w:val="00BE36D4"/>
    <w:rsid w:val="00BE3735"/>
    <w:rsid w:val="00BE38B5"/>
    <w:rsid w:val="00BE3A4B"/>
    <w:rsid w:val="00BE3B8F"/>
    <w:rsid w:val="00BE3C04"/>
    <w:rsid w:val="00BE3C3B"/>
    <w:rsid w:val="00BE3F2F"/>
    <w:rsid w:val="00BE4203"/>
    <w:rsid w:val="00BE427A"/>
    <w:rsid w:val="00BE460A"/>
    <w:rsid w:val="00BE470D"/>
    <w:rsid w:val="00BE489B"/>
    <w:rsid w:val="00BE48AF"/>
    <w:rsid w:val="00BE4A38"/>
    <w:rsid w:val="00BE4CF6"/>
    <w:rsid w:val="00BE4DBC"/>
    <w:rsid w:val="00BE520E"/>
    <w:rsid w:val="00BE554E"/>
    <w:rsid w:val="00BE57AE"/>
    <w:rsid w:val="00BE5BF4"/>
    <w:rsid w:val="00BE5D91"/>
    <w:rsid w:val="00BE619B"/>
    <w:rsid w:val="00BE6240"/>
    <w:rsid w:val="00BE6288"/>
    <w:rsid w:val="00BE63A2"/>
    <w:rsid w:val="00BE63E2"/>
    <w:rsid w:val="00BE6473"/>
    <w:rsid w:val="00BE649D"/>
    <w:rsid w:val="00BE66DC"/>
    <w:rsid w:val="00BE6776"/>
    <w:rsid w:val="00BE67CA"/>
    <w:rsid w:val="00BE6953"/>
    <w:rsid w:val="00BE6C98"/>
    <w:rsid w:val="00BE6CA1"/>
    <w:rsid w:val="00BE6DE6"/>
    <w:rsid w:val="00BE7162"/>
    <w:rsid w:val="00BE72FB"/>
    <w:rsid w:val="00BE732E"/>
    <w:rsid w:val="00BE7672"/>
    <w:rsid w:val="00BE7729"/>
    <w:rsid w:val="00BE777B"/>
    <w:rsid w:val="00BE77B5"/>
    <w:rsid w:val="00BE78A2"/>
    <w:rsid w:val="00BE79EC"/>
    <w:rsid w:val="00BE7A4F"/>
    <w:rsid w:val="00BE7E4E"/>
    <w:rsid w:val="00BE7FCF"/>
    <w:rsid w:val="00BE7FE9"/>
    <w:rsid w:val="00BF022F"/>
    <w:rsid w:val="00BF03D3"/>
    <w:rsid w:val="00BF043B"/>
    <w:rsid w:val="00BF072D"/>
    <w:rsid w:val="00BF0A35"/>
    <w:rsid w:val="00BF0ADD"/>
    <w:rsid w:val="00BF0DB1"/>
    <w:rsid w:val="00BF0E55"/>
    <w:rsid w:val="00BF0FEE"/>
    <w:rsid w:val="00BF1011"/>
    <w:rsid w:val="00BF12C5"/>
    <w:rsid w:val="00BF1304"/>
    <w:rsid w:val="00BF141C"/>
    <w:rsid w:val="00BF1520"/>
    <w:rsid w:val="00BF15F1"/>
    <w:rsid w:val="00BF17AA"/>
    <w:rsid w:val="00BF18DD"/>
    <w:rsid w:val="00BF1A1A"/>
    <w:rsid w:val="00BF1B62"/>
    <w:rsid w:val="00BF1C76"/>
    <w:rsid w:val="00BF1D5F"/>
    <w:rsid w:val="00BF2051"/>
    <w:rsid w:val="00BF21C6"/>
    <w:rsid w:val="00BF22D8"/>
    <w:rsid w:val="00BF24B6"/>
    <w:rsid w:val="00BF257B"/>
    <w:rsid w:val="00BF2A36"/>
    <w:rsid w:val="00BF2AF6"/>
    <w:rsid w:val="00BF2E9C"/>
    <w:rsid w:val="00BF2F1D"/>
    <w:rsid w:val="00BF3756"/>
    <w:rsid w:val="00BF3AB0"/>
    <w:rsid w:val="00BF3CAC"/>
    <w:rsid w:val="00BF3CB6"/>
    <w:rsid w:val="00BF3F79"/>
    <w:rsid w:val="00BF407E"/>
    <w:rsid w:val="00BF42D8"/>
    <w:rsid w:val="00BF4396"/>
    <w:rsid w:val="00BF439C"/>
    <w:rsid w:val="00BF460C"/>
    <w:rsid w:val="00BF4610"/>
    <w:rsid w:val="00BF46DD"/>
    <w:rsid w:val="00BF482D"/>
    <w:rsid w:val="00BF4846"/>
    <w:rsid w:val="00BF4923"/>
    <w:rsid w:val="00BF4A0F"/>
    <w:rsid w:val="00BF4BB0"/>
    <w:rsid w:val="00BF4C80"/>
    <w:rsid w:val="00BF4FEA"/>
    <w:rsid w:val="00BF5372"/>
    <w:rsid w:val="00BF5627"/>
    <w:rsid w:val="00BF58A0"/>
    <w:rsid w:val="00BF59E1"/>
    <w:rsid w:val="00BF5E72"/>
    <w:rsid w:val="00BF5ECF"/>
    <w:rsid w:val="00BF6049"/>
    <w:rsid w:val="00BF60A3"/>
    <w:rsid w:val="00BF6292"/>
    <w:rsid w:val="00BF629F"/>
    <w:rsid w:val="00BF62B8"/>
    <w:rsid w:val="00BF6520"/>
    <w:rsid w:val="00BF6E74"/>
    <w:rsid w:val="00BF75AC"/>
    <w:rsid w:val="00BF7674"/>
    <w:rsid w:val="00BF775C"/>
    <w:rsid w:val="00C00162"/>
    <w:rsid w:val="00C002FA"/>
    <w:rsid w:val="00C003AA"/>
    <w:rsid w:val="00C003C4"/>
    <w:rsid w:val="00C00563"/>
    <w:rsid w:val="00C00677"/>
    <w:rsid w:val="00C00772"/>
    <w:rsid w:val="00C00864"/>
    <w:rsid w:val="00C00F1D"/>
    <w:rsid w:val="00C01118"/>
    <w:rsid w:val="00C01135"/>
    <w:rsid w:val="00C014FD"/>
    <w:rsid w:val="00C0166B"/>
    <w:rsid w:val="00C01693"/>
    <w:rsid w:val="00C016E5"/>
    <w:rsid w:val="00C0175D"/>
    <w:rsid w:val="00C01B7C"/>
    <w:rsid w:val="00C01D02"/>
    <w:rsid w:val="00C02029"/>
    <w:rsid w:val="00C02095"/>
    <w:rsid w:val="00C02857"/>
    <w:rsid w:val="00C0289A"/>
    <w:rsid w:val="00C02ADF"/>
    <w:rsid w:val="00C02E57"/>
    <w:rsid w:val="00C02E6B"/>
    <w:rsid w:val="00C03111"/>
    <w:rsid w:val="00C032AD"/>
    <w:rsid w:val="00C03317"/>
    <w:rsid w:val="00C03347"/>
    <w:rsid w:val="00C036DD"/>
    <w:rsid w:val="00C039C4"/>
    <w:rsid w:val="00C03F90"/>
    <w:rsid w:val="00C03FCA"/>
    <w:rsid w:val="00C041F1"/>
    <w:rsid w:val="00C043C9"/>
    <w:rsid w:val="00C04424"/>
    <w:rsid w:val="00C046EF"/>
    <w:rsid w:val="00C047DF"/>
    <w:rsid w:val="00C049FF"/>
    <w:rsid w:val="00C04EF2"/>
    <w:rsid w:val="00C051F5"/>
    <w:rsid w:val="00C0544D"/>
    <w:rsid w:val="00C058AA"/>
    <w:rsid w:val="00C05ABC"/>
    <w:rsid w:val="00C05B28"/>
    <w:rsid w:val="00C05EE6"/>
    <w:rsid w:val="00C061FA"/>
    <w:rsid w:val="00C0625B"/>
    <w:rsid w:val="00C062C1"/>
    <w:rsid w:val="00C062EE"/>
    <w:rsid w:val="00C06424"/>
    <w:rsid w:val="00C06776"/>
    <w:rsid w:val="00C07128"/>
    <w:rsid w:val="00C076C2"/>
    <w:rsid w:val="00C07721"/>
    <w:rsid w:val="00C07762"/>
    <w:rsid w:val="00C07A93"/>
    <w:rsid w:val="00C07E67"/>
    <w:rsid w:val="00C10306"/>
    <w:rsid w:val="00C103F0"/>
    <w:rsid w:val="00C107B8"/>
    <w:rsid w:val="00C10AE6"/>
    <w:rsid w:val="00C10BB5"/>
    <w:rsid w:val="00C10D1D"/>
    <w:rsid w:val="00C1124A"/>
    <w:rsid w:val="00C11565"/>
    <w:rsid w:val="00C11572"/>
    <w:rsid w:val="00C11857"/>
    <w:rsid w:val="00C11B26"/>
    <w:rsid w:val="00C11DA4"/>
    <w:rsid w:val="00C11DDE"/>
    <w:rsid w:val="00C11E08"/>
    <w:rsid w:val="00C11EB8"/>
    <w:rsid w:val="00C12664"/>
    <w:rsid w:val="00C126CE"/>
    <w:rsid w:val="00C1277E"/>
    <w:rsid w:val="00C12ACA"/>
    <w:rsid w:val="00C12C54"/>
    <w:rsid w:val="00C12D09"/>
    <w:rsid w:val="00C12D1F"/>
    <w:rsid w:val="00C12E4D"/>
    <w:rsid w:val="00C13243"/>
    <w:rsid w:val="00C1327C"/>
    <w:rsid w:val="00C13415"/>
    <w:rsid w:val="00C1375A"/>
    <w:rsid w:val="00C13797"/>
    <w:rsid w:val="00C139B8"/>
    <w:rsid w:val="00C13AF9"/>
    <w:rsid w:val="00C13E33"/>
    <w:rsid w:val="00C13ED1"/>
    <w:rsid w:val="00C144D1"/>
    <w:rsid w:val="00C145EC"/>
    <w:rsid w:val="00C14656"/>
    <w:rsid w:val="00C15016"/>
    <w:rsid w:val="00C15393"/>
    <w:rsid w:val="00C155BE"/>
    <w:rsid w:val="00C1560E"/>
    <w:rsid w:val="00C15746"/>
    <w:rsid w:val="00C159AB"/>
    <w:rsid w:val="00C15A30"/>
    <w:rsid w:val="00C15EF9"/>
    <w:rsid w:val="00C16030"/>
    <w:rsid w:val="00C165D9"/>
    <w:rsid w:val="00C1689B"/>
    <w:rsid w:val="00C1689E"/>
    <w:rsid w:val="00C16CEF"/>
    <w:rsid w:val="00C16D8D"/>
    <w:rsid w:val="00C16E84"/>
    <w:rsid w:val="00C16EC2"/>
    <w:rsid w:val="00C1706D"/>
    <w:rsid w:val="00C1712E"/>
    <w:rsid w:val="00C178B3"/>
    <w:rsid w:val="00C17E9C"/>
    <w:rsid w:val="00C17F35"/>
    <w:rsid w:val="00C201BC"/>
    <w:rsid w:val="00C202E6"/>
    <w:rsid w:val="00C203A6"/>
    <w:rsid w:val="00C206D0"/>
    <w:rsid w:val="00C20CA2"/>
    <w:rsid w:val="00C2126E"/>
    <w:rsid w:val="00C21311"/>
    <w:rsid w:val="00C215F5"/>
    <w:rsid w:val="00C21985"/>
    <w:rsid w:val="00C21B75"/>
    <w:rsid w:val="00C21DD7"/>
    <w:rsid w:val="00C21F17"/>
    <w:rsid w:val="00C21F5C"/>
    <w:rsid w:val="00C2201A"/>
    <w:rsid w:val="00C22047"/>
    <w:rsid w:val="00C2212A"/>
    <w:rsid w:val="00C222A2"/>
    <w:rsid w:val="00C22583"/>
    <w:rsid w:val="00C22720"/>
    <w:rsid w:val="00C227EB"/>
    <w:rsid w:val="00C22A27"/>
    <w:rsid w:val="00C22C94"/>
    <w:rsid w:val="00C22F84"/>
    <w:rsid w:val="00C23190"/>
    <w:rsid w:val="00C232CD"/>
    <w:rsid w:val="00C233C0"/>
    <w:rsid w:val="00C2352C"/>
    <w:rsid w:val="00C2382A"/>
    <w:rsid w:val="00C238FF"/>
    <w:rsid w:val="00C2392A"/>
    <w:rsid w:val="00C24293"/>
    <w:rsid w:val="00C24306"/>
    <w:rsid w:val="00C245C2"/>
    <w:rsid w:val="00C248E5"/>
    <w:rsid w:val="00C24A22"/>
    <w:rsid w:val="00C24C0D"/>
    <w:rsid w:val="00C25005"/>
    <w:rsid w:val="00C25008"/>
    <w:rsid w:val="00C252B5"/>
    <w:rsid w:val="00C253D4"/>
    <w:rsid w:val="00C254A5"/>
    <w:rsid w:val="00C25592"/>
    <w:rsid w:val="00C25667"/>
    <w:rsid w:val="00C25896"/>
    <w:rsid w:val="00C2591A"/>
    <w:rsid w:val="00C2595C"/>
    <w:rsid w:val="00C25C54"/>
    <w:rsid w:val="00C25C70"/>
    <w:rsid w:val="00C25E99"/>
    <w:rsid w:val="00C25EC1"/>
    <w:rsid w:val="00C26340"/>
    <w:rsid w:val="00C264AB"/>
    <w:rsid w:val="00C265D3"/>
    <w:rsid w:val="00C26696"/>
    <w:rsid w:val="00C26761"/>
    <w:rsid w:val="00C2676F"/>
    <w:rsid w:val="00C26B74"/>
    <w:rsid w:val="00C26D20"/>
    <w:rsid w:val="00C26DA0"/>
    <w:rsid w:val="00C26DE7"/>
    <w:rsid w:val="00C26F8D"/>
    <w:rsid w:val="00C270FF"/>
    <w:rsid w:val="00C271B7"/>
    <w:rsid w:val="00C27384"/>
    <w:rsid w:val="00C2756A"/>
    <w:rsid w:val="00C27738"/>
    <w:rsid w:val="00C279BC"/>
    <w:rsid w:val="00C27A17"/>
    <w:rsid w:val="00C27A60"/>
    <w:rsid w:val="00C27BA7"/>
    <w:rsid w:val="00C27BF6"/>
    <w:rsid w:val="00C27E34"/>
    <w:rsid w:val="00C27EA8"/>
    <w:rsid w:val="00C27F10"/>
    <w:rsid w:val="00C30174"/>
    <w:rsid w:val="00C3037F"/>
    <w:rsid w:val="00C30A9A"/>
    <w:rsid w:val="00C31069"/>
    <w:rsid w:val="00C3106D"/>
    <w:rsid w:val="00C3156A"/>
    <w:rsid w:val="00C3165E"/>
    <w:rsid w:val="00C31877"/>
    <w:rsid w:val="00C31962"/>
    <w:rsid w:val="00C31A7D"/>
    <w:rsid w:val="00C31BC6"/>
    <w:rsid w:val="00C32287"/>
    <w:rsid w:val="00C32877"/>
    <w:rsid w:val="00C32B1C"/>
    <w:rsid w:val="00C32CDD"/>
    <w:rsid w:val="00C332FF"/>
    <w:rsid w:val="00C334AF"/>
    <w:rsid w:val="00C3368A"/>
    <w:rsid w:val="00C338B8"/>
    <w:rsid w:val="00C33A0D"/>
    <w:rsid w:val="00C33B7A"/>
    <w:rsid w:val="00C33BCE"/>
    <w:rsid w:val="00C33DDD"/>
    <w:rsid w:val="00C33EAB"/>
    <w:rsid w:val="00C3424E"/>
    <w:rsid w:val="00C34376"/>
    <w:rsid w:val="00C349FB"/>
    <w:rsid w:val="00C34A59"/>
    <w:rsid w:val="00C34B42"/>
    <w:rsid w:val="00C34CEB"/>
    <w:rsid w:val="00C34E75"/>
    <w:rsid w:val="00C350A6"/>
    <w:rsid w:val="00C35119"/>
    <w:rsid w:val="00C35534"/>
    <w:rsid w:val="00C355F8"/>
    <w:rsid w:val="00C3599E"/>
    <w:rsid w:val="00C35A0E"/>
    <w:rsid w:val="00C35BE7"/>
    <w:rsid w:val="00C35DE0"/>
    <w:rsid w:val="00C35F03"/>
    <w:rsid w:val="00C35F7F"/>
    <w:rsid w:val="00C362C8"/>
    <w:rsid w:val="00C3648D"/>
    <w:rsid w:val="00C36590"/>
    <w:rsid w:val="00C368FB"/>
    <w:rsid w:val="00C3696B"/>
    <w:rsid w:val="00C36B13"/>
    <w:rsid w:val="00C36C47"/>
    <w:rsid w:val="00C36D15"/>
    <w:rsid w:val="00C3701C"/>
    <w:rsid w:val="00C37060"/>
    <w:rsid w:val="00C374D4"/>
    <w:rsid w:val="00C37560"/>
    <w:rsid w:val="00C375A8"/>
    <w:rsid w:val="00C375CB"/>
    <w:rsid w:val="00C37779"/>
    <w:rsid w:val="00C37788"/>
    <w:rsid w:val="00C3791E"/>
    <w:rsid w:val="00C37B6E"/>
    <w:rsid w:val="00C37D1F"/>
    <w:rsid w:val="00C40116"/>
    <w:rsid w:val="00C40156"/>
    <w:rsid w:val="00C40508"/>
    <w:rsid w:val="00C405D1"/>
    <w:rsid w:val="00C406EF"/>
    <w:rsid w:val="00C4070B"/>
    <w:rsid w:val="00C40727"/>
    <w:rsid w:val="00C408E8"/>
    <w:rsid w:val="00C40E21"/>
    <w:rsid w:val="00C41087"/>
    <w:rsid w:val="00C411D8"/>
    <w:rsid w:val="00C41393"/>
    <w:rsid w:val="00C41580"/>
    <w:rsid w:val="00C416E5"/>
    <w:rsid w:val="00C416FA"/>
    <w:rsid w:val="00C4172C"/>
    <w:rsid w:val="00C4174D"/>
    <w:rsid w:val="00C41951"/>
    <w:rsid w:val="00C41A5A"/>
    <w:rsid w:val="00C41ABC"/>
    <w:rsid w:val="00C41ACB"/>
    <w:rsid w:val="00C41BBA"/>
    <w:rsid w:val="00C41C52"/>
    <w:rsid w:val="00C420B6"/>
    <w:rsid w:val="00C422A1"/>
    <w:rsid w:val="00C4245C"/>
    <w:rsid w:val="00C42467"/>
    <w:rsid w:val="00C424F1"/>
    <w:rsid w:val="00C4282C"/>
    <w:rsid w:val="00C42948"/>
    <w:rsid w:val="00C42BFD"/>
    <w:rsid w:val="00C42C91"/>
    <w:rsid w:val="00C42EFE"/>
    <w:rsid w:val="00C43032"/>
    <w:rsid w:val="00C4324B"/>
    <w:rsid w:val="00C43457"/>
    <w:rsid w:val="00C434C1"/>
    <w:rsid w:val="00C43CD9"/>
    <w:rsid w:val="00C4423E"/>
    <w:rsid w:val="00C4464A"/>
    <w:rsid w:val="00C44771"/>
    <w:rsid w:val="00C44878"/>
    <w:rsid w:val="00C44967"/>
    <w:rsid w:val="00C449CE"/>
    <w:rsid w:val="00C44B73"/>
    <w:rsid w:val="00C44CEC"/>
    <w:rsid w:val="00C44E4D"/>
    <w:rsid w:val="00C44F01"/>
    <w:rsid w:val="00C4548B"/>
    <w:rsid w:val="00C45540"/>
    <w:rsid w:val="00C455D1"/>
    <w:rsid w:val="00C45870"/>
    <w:rsid w:val="00C45918"/>
    <w:rsid w:val="00C45A1E"/>
    <w:rsid w:val="00C45D39"/>
    <w:rsid w:val="00C45E0C"/>
    <w:rsid w:val="00C45E27"/>
    <w:rsid w:val="00C4607D"/>
    <w:rsid w:val="00C4618B"/>
    <w:rsid w:val="00C46489"/>
    <w:rsid w:val="00C46507"/>
    <w:rsid w:val="00C46529"/>
    <w:rsid w:val="00C46653"/>
    <w:rsid w:val="00C467DE"/>
    <w:rsid w:val="00C46A73"/>
    <w:rsid w:val="00C46B41"/>
    <w:rsid w:val="00C46B5B"/>
    <w:rsid w:val="00C46BDF"/>
    <w:rsid w:val="00C46D0D"/>
    <w:rsid w:val="00C46D15"/>
    <w:rsid w:val="00C46EE2"/>
    <w:rsid w:val="00C46F8B"/>
    <w:rsid w:val="00C46FDD"/>
    <w:rsid w:val="00C471AD"/>
    <w:rsid w:val="00C47244"/>
    <w:rsid w:val="00C47288"/>
    <w:rsid w:val="00C4764C"/>
    <w:rsid w:val="00C476B0"/>
    <w:rsid w:val="00C47A98"/>
    <w:rsid w:val="00C47D6B"/>
    <w:rsid w:val="00C47DBD"/>
    <w:rsid w:val="00C47F30"/>
    <w:rsid w:val="00C5018C"/>
    <w:rsid w:val="00C505A0"/>
    <w:rsid w:val="00C50626"/>
    <w:rsid w:val="00C507BA"/>
    <w:rsid w:val="00C50983"/>
    <w:rsid w:val="00C50AC4"/>
    <w:rsid w:val="00C50B3D"/>
    <w:rsid w:val="00C5136F"/>
    <w:rsid w:val="00C515A3"/>
    <w:rsid w:val="00C52489"/>
    <w:rsid w:val="00C528DF"/>
    <w:rsid w:val="00C52D3B"/>
    <w:rsid w:val="00C52E85"/>
    <w:rsid w:val="00C53040"/>
    <w:rsid w:val="00C5379A"/>
    <w:rsid w:val="00C53F38"/>
    <w:rsid w:val="00C53F9F"/>
    <w:rsid w:val="00C541DD"/>
    <w:rsid w:val="00C54214"/>
    <w:rsid w:val="00C54317"/>
    <w:rsid w:val="00C54572"/>
    <w:rsid w:val="00C54787"/>
    <w:rsid w:val="00C54A28"/>
    <w:rsid w:val="00C54BB3"/>
    <w:rsid w:val="00C54C91"/>
    <w:rsid w:val="00C54CA2"/>
    <w:rsid w:val="00C54DB4"/>
    <w:rsid w:val="00C551E8"/>
    <w:rsid w:val="00C557C0"/>
    <w:rsid w:val="00C55923"/>
    <w:rsid w:val="00C55D13"/>
    <w:rsid w:val="00C55D5D"/>
    <w:rsid w:val="00C55E21"/>
    <w:rsid w:val="00C561FB"/>
    <w:rsid w:val="00C563BE"/>
    <w:rsid w:val="00C56845"/>
    <w:rsid w:val="00C56C40"/>
    <w:rsid w:val="00C56C96"/>
    <w:rsid w:val="00C57005"/>
    <w:rsid w:val="00C57075"/>
    <w:rsid w:val="00C57229"/>
    <w:rsid w:val="00C572FB"/>
    <w:rsid w:val="00C5731F"/>
    <w:rsid w:val="00C574D9"/>
    <w:rsid w:val="00C57610"/>
    <w:rsid w:val="00C5778F"/>
    <w:rsid w:val="00C577B0"/>
    <w:rsid w:val="00C57A8E"/>
    <w:rsid w:val="00C57BC4"/>
    <w:rsid w:val="00C6002C"/>
    <w:rsid w:val="00C60096"/>
    <w:rsid w:val="00C60276"/>
    <w:rsid w:val="00C602AE"/>
    <w:rsid w:val="00C60318"/>
    <w:rsid w:val="00C605BB"/>
    <w:rsid w:val="00C605D0"/>
    <w:rsid w:val="00C607D0"/>
    <w:rsid w:val="00C608A6"/>
    <w:rsid w:val="00C60E53"/>
    <w:rsid w:val="00C60FA6"/>
    <w:rsid w:val="00C61002"/>
    <w:rsid w:val="00C61042"/>
    <w:rsid w:val="00C61057"/>
    <w:rsid w:val="00C61160"/>
    <w:rsid w:val="00C61448"/>
    <w:rsid w:val="00C6164A"/>
    <w:rsid w:val="00C6174E"/>
    <w:rsid w:val="00C61A9A"/>
    <w:rsid w:val="00C61BAD"/>
    <w:rsid w:val="00C61CC5"/>
    <w:rsid w:val="00C61D36"/>
    <w:rsid w:val="00C61F32"/>
    <w:rsid w:val="00C61FE2"/>
    <w:rsid w:val="00C6240F"/>
    <w:rsid w:val="00C6256D"/>
    <w:rsid w:val="00C62697"/>
    <w:rsid w:val="00C62864"/>
    <w:rsid w:val="00C62ADE"/>
    <w:rsid w:val="00C62C6C"/>
    <w:rsid w:val="00C62FF8"/>
    <w:rsid w:val="00C63092"/>
    <w:rsid w:val="00C632CF"/>
    <w:rsid w:val="00C632D7"/>
    <w:rsid w:val="00C63473"/>
    <w:rsid w:val="00C63492"/>
    <w:rsid w:val="00C636D4"/>
    <w:rsid w:val="00C637CB"/>
    <w:rsid w:val="00C639A1"/>
    <w:rsid w:val="00C63B8B"/>
    <w:rsid w:val="00C63B94"/>
    <w:rsid w:val="00C63CCC"/>
    <w:rsid w:val="00C63E26"/>
    <w:rsid w:val="00C63E4D"/>
    <w:rsid w:val="00C63EEE"/>
    <w:rsid w:val="00C63F03"/>
    <w:rsid w:val="00C63F4C"/>
    <w:rsid w:val="00C6404A"/>
    <w:rsid w:val="00C64114"/>
    <w:rsid w:val="00C641BC"/>
    <w:rsid w:val="00C642E7"/>
    <w:rsid w:val="00C64316"/>
    <w:rsid w:val="00C643F0"/>
    <w:rsid w:val="00C64624"/>
    <w:rsid w:val="00C647EB"/>
    <w:rsid w:val="00C648C3"/>
    <w:rsid w:val="00C65058"/>
    <w:rsid w:val="00C650D9"/>
    <w:rsid w:val="00C6512A"/>
    <w:rsid w:val="00C65617"/>
    <w:rsid w:val="00C656AC"/>
    <w:rsid w:val="00C65A61"/>
    <w:rsid w:val="00C6601C"/>
    <w:rsid w:val="00C660FB"/>
    <w:rsid w:val="00C66194"/>
    <w:rsid w:val="00C663DD"/>
    <w:rsid w:val="00C66756"/>
    <w:rsid w:val="00C667A7"/>
    <w:rsid w:val="00C66A22"/>
    <w:rsid w:val="00C66F3C"/>
    <w:rsid w:val="00C6702C"/>
    <w:rsid w:val="00C671A2"/>
    <w:rsid w:val="00C67367"/>
    <w:rsid w:val="00C67675"/>
    <w:rsid w:val="00C67881"/>
    <w:rsid w:val="00C67890"/>
    <w:rsid w:val="00C67A27"/>
    <w:rsid w:val="00C67BC7"/>
    <w:rsid w:val="00C700AF"/>
    <w:rsid w:val="00C70157"/>
    <w:rsid w:val="00C7017C"/>
    <w:rsid w:val="00C702BE"/>
    <w:rsid w:val="00C7060A"/>
    <w:rsid w:val="00C70F75"/>
    <w:rsid w:val="00C70FA1"/>
    <w:rsid w:val="00C711F3"/>
    <w:rsid w:val="00C71238"/>
    <w:rsid w:val="00C71423"/>
    <w:rsid w:val="00C71500"/>
    <w:rsid w:val="00C716E6"/>
    <w:rsid w:val="00C71949"/>
    <w:rsid w:val="00C71A9E"/>
    <w:rsid w:val="00C71C80"/>
    <w:rsid w:val="00C71DF6"/>
    <w:rsid w:val="00C71F74"/>
    <w:rsid w:val="00C721B9"/>
    <w:rsid w:val="00C725B1"/>
    <w:rsid w:val="00C72925"/>
    <w:rsid w:val="00C72ACB"/>
    <w:rsid w:val="00C72D02"/>
    <w:rsid w:val="00C72E32"/>
    <w:rsid w:val="00C72F3B"/>
    <w:rsid w:val="00C72F50"/>
    <w:rsid w:val="00C730C8"/>
    <w:rsid w:val="00C7312E"/>
    <w:rsid w:val="00C73410"/>
    <w:rsid w:val="00C735D4"/>
    <w:rsid w:val="00C73755"/>
    <w:rsid w:val="00C738A1"/>
    <w:rsid w:val="00C73ABF"/>
    <w:rsid w:val="00C73C5F"/>
    <w:rsid w:val="00C73D12"/>
    <w:rsid w:val="00C73D91"/>
    <w:rsid w:val="00C7404C"/>
    <w:rsid w:val="00C7407C"/>
    <w:rsid w:val="00C7427D"/>
    <w:rsid w:val="00C742C2"/>
    <w:rsid w:val="00C7450F"/>
    <w:rsid w:val="00C74578"/>
    <w:rsid w:val="00C746CE"/>
    <w:rsid w:val="00C748E7"/>
    <w:rsid w:val="00C749EC"/>
    <w:rsid w:val="00C74BDC"/>
    <w:rsid w:val="00C74DF7"/>
    <w:rsid w:val="00C74E8C"/>
    <w:rsid w:val="00C75007"/>
    <w:rsid w:val="00C751EB"/>
    <w:rsid w:val="00C7562F"/>
    <w:rsid w:val="00C756B1"/>
    <w:rsid w:val="00C7577E"/>
    <w:rsid w:val="00C7582F"/>
    <w:rsid w:val="00C75921"/>
    <w:rsid w:val="00C75B03"/>
    <w:rsid w:val="00C75BC5"/>
    <w:rsid w:val="00C76000"/>
    <w:rsid w:val="00C76194"/>
    <w:rsid w:val="00C766EF"/>
    <w:rsid w:val="00C76756"/>
    <w:rsid w:val="00C76767"/>
    <w:rsid w:val="00C767E8"/>
    <w:rsid w:val="00C76A9C"/>
    <w:rsid w:val="00C76C28"/>
    <w:rsid w:val="00C76D1B"/>
    <w:rsid w:val="00C76DA9"/>
    <w:rsid w:val="00C76F11"/>
    <w:rsid w:val="00C77240"/>
    <w:rsid w:val="00C77306"/>
    <w:rsid w:val="00C77319"/>
    <w:rsid w:val="00C7740E"/>
    <w:rsid w:val="00C77737"/>
    <w:rsid w:val="00C77835"/>
    <w:rsid w:val="00C77B6E"/>
    <w:rsid w:val="00C77BA7"/>
    <w:rsid w:val="00C77C75"/>
    <w:rsid w:val="00C77CCD"/>
    <w:rsid w:val="00C77D40"/>
    <w:rsid w:val="00C77FA7"/>
    <w:rsid w:val="00C80117"/>
    <w:rsid w:val="00C80185"/>
    <w:rsid w:val="00C802B1"/>
    <w:rsid w:val="00C80314"/>
    <w:rsid w:val="00C80428"/>
    <w:rsid w:val="00C80A43"/>
    <w:rsid w:val="00C80AC8"/>
    <w:rsid w:val="00C80BB9"/>
    <w:rsid w:val="00C80C4F"/>
    <w:rsid w:val="00C80D05"/>
    <w:rsid w:val="00C80F62"/>
    <w:rsid w:val="00C8100F"/>
    <w:rsid w:val="00C810DC"/>
    <w:rsid w:val="00C8122B"/>
    <w:rsid w:val="00C81373"/>
    <w:rsid w:val="00C81917"/>
    <w:rsid w:val="00C81986"/>
    <w:rsid w:val="00C8199A"/>
    <w:rsid w:val="00C819EA"/>
    <w:rsid w:val="00C81B18"/>
    <w:rsid w:val="00C81BC5"/>
    <w:rsid w:val="00C8202D"/>
    <w:rsid w:val="00C82185"/>
    <w:rsid w:val="00C82372"/>
    <w:rsid w:val="00C82668"/>
    <w:rsid w:val="00C826DE"/>
    <w:rsid w:val="00C82730"/>
    <w:rsid w:val="00C82ACA"/>
    <w:rsid w:val="00C82BB4"/>
    <w:rsid w:val="00C82BFD"/>
    <w:rsid w:val="00C82C64"/>
    <w:rsid w:val="00C82C7E"/>
    <w:rsid w:val="00C82F90"/>
    <w:rsid w:val="00C834D5"/>
    <w:rsid w:val="00C834FC"/>
    <w:rsid w:val="00C83976"/>
    <w:rsid w:val="00C839A7"/>
    <w:rsid w:val="00C839DF"/>
    <w:rsid w:val="00C83C2D"/>
    <w:rsid w:val="00C83C7B"/>
    <w:rsid w:val="00C83D54"/>
    <w:rsid w:val="00C83D77"/>
    <w:rsid w:val="00C83E53"/>
    <w:rsid w:val="00C8411F"/>
    <w:rsid w:val="00C8434C"/>
    <w:rsid w:val="00C843B3"/>
    <w:rsid w:val="00C847B1"/>
    <w:rsid w:val="00C84905"/>
    <w:rsid w:val="00C84AA9"/>
    <w:rsid w:val="00C84BDA"/>
    <w:rsid w:val="00C84D35"/>
    <w:rsid w:val="00C84FFF"/>
    <w:rsid w:val="00C85120"/>
    <w:rsid w:val="00C85156"/>
    <w:rsid w:val="00C8516E"/>
    <w:rsid w:val="00C85649"/>
    <w:rsid w:val="00C85922"/>
    <w:rsid w:val="00C85950"/>
    <w:rsid w:val="00C85992"/>
    <w:rsid w:val="00C85B43"/>
    <w:rsid w:val="00C85C54"/>
    <w:rsid w:val="00C863BC"/>
    <w:rsid w:val="00C866BD"/>
    <w:rsid w:val="00C86813"/>
    <w:rsid w:val="00C86D19"/>
    <w:rsid w:val="00C86D6A"/>
    <w:rsid w:val="00C872B5"/>
    <w:rsid w:val="00C8740D"/>
    <w:rsid w:val="00C876C6"/>
    <w:rsid w:val="00C87B80"/>
    <w:rsid w:val="00C87C64"/>
    <w:rsid w:val="00C87D1D"/>
    <w:rsid w:val="00C87F95"/>
    <w:rsid w:val="00C87FD6"/>
    <w:rsid w:val="00C9031E"/>
    <w:rsid w:val="00C903FE"/>
    <w:rsid w:val="00C904B3"/>
    <w:rsid w:val="00C9056D"/>
    <w:rsid w:val="00C90634"/>
    <w:rsid w:val="00C90DF3"/>
    <w:rsid w:val="00C90E17"/>
    <w:rsid w:val="00C90EFA"/>
    <w:rsid w:val="00C91004"/>
    <w:rsid w:val="00C9118B"/>
    <w:rsid w:val="00C911B1"/>
    <w:rsid w:val="00C91931"/>
    <w:rsid w:val="00C91AE7"/>
    <w:rsid w:val="00C91C12"/>
    <w:rsid w:val="00C91D92"/>
    <w:rsid w:val="00C91ECB"/>
    <w:rsid w:val="00C91F4C"/>
    <w:rsid w:val="00C9216A"/>
    <w:rsid w:val="00C921A1"/>
    <w:rsid w:val="00C92251"/>
    <w:rsid w:val="00C9263F"/>
    <w:rsid w:val="00C9272B"/>
    <w:rsid w:val="00C92A43"/>
    <w:rsid w:val="00C92DB3"/>
    <w:rsid w:val="00C92E62"/>
    <w:rsid w:val="00C930C1"/>
    <w:rsid w:val="00C930E4"/>
    <w:rsid w:val="00C93121"/>
    <w:rsid w:val="00C93565"/>
    <w:rsid w:val="00C935E8"/>
    <w:rsid w:val="00C9370E"/>
    <w:rsid w:val="00C9376A"/>
    <w:rsid w:val="00C937C6"/>
    <w:rsid w:val="00C93939"/>
    <w:rsid w:val="00C93B2A"/>
    <w:rsid w:val="00C93B9A"/>
    <w:rsid w:val="00C93BE4"/>
    <w:rsid w:val="00C93C68"/>
    <w:rsid w:val="00C93DA6"/>
    <w:rsid w:val="00C93E2C"/>
    <w:rsid w:val="00C93F77"/>
    <w:rsid w:val="00C940FD"/>
    <w:rsid w:val="00C9466E"/>
    <w:rsid w:val="00C949D2"/>
    <w:rsid w:val="00C94A87"/>
    <w:rsid w:val="00C94B5D"/>
    <w:rsid w:val="00C94B80"/>
    <w:rsid w:val="00C94C2B"/>
    <w:rsid w:val="00C94DE2"/>
    <w:rsid w:val="00C94F4F"/>
    <w:rsid w:val="00C95322"/>
    <w:rsid w:val="00C95351"/>
    <w:rsid w:val="00C9537F"/>
    <w:rsid w:val="00C9555C"/>
    <w:rsid w:val="00C9564B"/>
    <w:rsid w:val="00C9572D"/>
    <w:rsid w:val="00C9596C"/>
    <w:rsid w:val="00C95A5B"/>
    <w:rsid w:val="00C95B11"/>
    <w:rsid w:val="00C95B33"/>
    <w:rsid w:val="00C95F1E"/>
    <w:rsid w:val="00C95F29"/>
    <w:rsid w:val="00C96021"/>
    <w:rsid w:val="00C96230"/>
    <w:rsid w:val="00C96318"/>
    <w:rsid w:val="00C9642C"/>
    <w:rsid w:val="00C964CA"/>
    <w:rsid w:val="00C965E6"/>
    <w:rsid w:val="00C973C9"/>
    <w:rsid w:val="00C97431"/>
    <w:rsid w:val="00C9776A"/>
    <w:rsid w:val="00C979CC"/>
    <w:rsid w:val="00C97A7D"/>
    <w:rsid w:val="00C97DEF"/>
    <w:rsid w:val="00C97EA6"/>
    <w:rsid w:val="00C97F4C"/>
    <w:rsid w:val="00CA017B"/>
    <w:rsid w:val="00CA01CD"/>
    <w:rsid w:val="00CA01D2"/>
    <w:rsid w:val="00CA0471"/>
    <w:rsid w:val="00CA0523"/>
    <w:rsid w:val="00CA069E"/>
    <w:rsid w:val="00CA0763"/>
    <w:rsid w:val="00CA079C"/>
    <w:rsid w:val="00CA0820"/>
    <w:rsid w:val="00CA0821"/>
    <w:rsid w:val="00CA090D"/>
    <w:rsid w:val="00CA0ACB"/>
    <w:rsid w:val="00CA0B50"/>
    <w:rsid w:val="00CA0BE8"/>
    <w:rsid w:val="00CA0C09"/>
    <w:rsid w:val="00CA0D27"/>
    <w:rsid w:val="00CA0D41"/>
    <w:rsid w:val="00CA0F30"/>
    <w:rsid w:val="00CA0F69"/>
    <w:rsid w:val="00CA1156"/>
    <w:rsid w:val="00CA11DD"/>
    <w:rsid w:val="00CA11FB"/>
    <w:rsid w:val="00CA128E"/>
    <w:rsid w:val="00CA1729"/>
    <w:rsid w:val="00CA1747"/>
    <w:rsid w:val="00CA1785"/>
    <w:rsid w:val="00CA17E9"/>
    <w:rsid w:val="00CA1854"/>
    <w:rsid w:val="00CA19A5"/>
    <w:rsid w:val="00CA1BA3"/>
    <w:rsid w:val="00CA1E83"/>
    <w:rsid w:val="00CA1EA3"/>
    <w:rsid w:val="00CA1F29"/>
    <w:rsid w:val="00CA1F4B"/>
    <w:rsid w:val="00CA2001"/>
    <w:rsid w:val="00CA21D1"/>
    <w:rsid w:val="00CA2527"/>
    <w:rsid w:val="00CA2531"/>
    <w:rsid w:val="00CA28A6"/>
    <w:rsid w:val="00CA2B4E"/>
    <w:rsid w:val="00CA2E8F"/>
    <w:rsid w:val="00CA2F35"/>
    <w:rsid w:val="00CA315B"/>
    <w:rsid w:val="00CA3207"/>
    <w:rsid w:val="00CA3312"/>
    <w:rsid w:val="00CA36BF"/>
    <w:rsid w:val="00CA3D1B"/>
    <w:rsid w:val="00CA3D57"/>
    <w:rsid w:val="00CA3DBD"/>
    <w:rsid w:val="00CA3EA1"/>
    <w:rsid w:val="00CA3F2D"/>
    <w:rsid w:val="00CA41C9"/>
    <w:rsid w:val="00CA477C"/>
    <w:rsid w:val="00CA47D8"/>
    <w:rsid w:val="00CA48C4"/>
    <w:rsid w:val="00CA4981"/>
    <w:rsid w:val="00CA4ADE"/>
    <w:rsid w:val="00CA4C42"/>
    <w:rsid w:val="00CA4DD9"/>
    <w:rsid w:val="00CA4E56"/>
    <w:rsid w:val="00CA4ED6"/>
    <w:rsid w:val="00CA5118"/>
    <w:rsid w:val="00CA5260"/>
    <w:rsid w:val="00CA5692"/>
    <w:rsid w:val="00CA57A0"/>
    <w:rsid w:val="00CA58CC"/>
    <w:rsid w:val="00CA6001"/>
    <w:rsid w:val="00CA645B"/>
    <w:rsid w:val="00CA648D"/>
    <w:rsid w:val="00CA6527"/>
    <w:rsid w:val="00CA66A6"/>
    <w:rsid w:val="00CA6A9B"/>
    <w:rsid w:val="00CA6B85"/>
    <w:rsid w:val="00CA6D6C"/>
    <w:rsid w:val="00CA6E4E"/>
    <w:rsid w:val="00CA719D"/>
    <w:rsid w:val="00CA71C8"/>
    <w:rsid w:val="00CA7224"/>
    <w:rsid w:val="00CA73FC"/>
    <w:rsid w:val="00CA7664"/>
    <w:rsid w:val="00CA7844"/>
    <w:rsid w:val="00CA789B"/>
    <w:rsid w:val="00CA7B2F"/>
    <w:rsid w:val="00CA7BE2"/>
    <w:rsid w:val="00CA7CDB"/>
    <w:rsid w:val="00CA7D13"/>
    <w:rsid w:val="00CA7E2E"/>
    <w:rsid w:val="00CB0125"/>
    <w:rsid w:val="00CB01CA"/>
    <w:rsid w:val="00CB0225"/>
    <w:rsid w:val="00CB0373"/>
    <w:rsid w:val="00CB039F"/>
    <w:rsid w:val="00CB0400"/>
    <w:rsid w:val="00CB0BCD"/>
    <w:rsid w:val="00CB1069"/>
    <w:rsid w:val="00CB10BD"/>
    <w:rsid w:val="00CB164C"/>
    <w:rsid w:val="00CB175E"/>
    <w:rsid w:val="00CB1B0F"/>
    <w:rsid w:val="00CB1C91"/>
    <w:rsid w:val="00CB1FA6"/>
    <w:rsid w:val="00CB229E"/>
    <w:rsid w:val="00CB26F3"/>
    <w:rsid w:val="00CB2752"/>
    <w:rsid w:val="00CB2A4F"/>
    <w:rsid w:val="00CB2BAE"/>
    <w:rsid w:val="00CB2F2E"/>
    <w:rsid w:val="00CB3020"/>
    <w:rsid w:val="00CB302C"/>
    <w:rsid w:val="00CB33DA"/>
    <w:rsid w:val="00CB36E3"/>
    <w:rsid w:val="00CB39FF"/>
    <w:rsid w:val="00CB3CB7"/>
    <w:rsid w:val="00CB3F08"/>
    <w:rsid w:val="00CB3F9E"/>
    <w:rsid w:val="00CB40A7"/>
    <w:rsid w:val="00CB45AF"/>
    <w:rsid w:val="00CB4603"/>
    <w:rsid w:val="00CB4725"/>
    <w:rsid w:val="00CB4822"/>
    <w:rsid w:val="00CB4896"/>
    <w:rsid w:val="00CB48EC"/>
    <w:rsid w:val="00CB4966"/>
    <w:rsid w:val="00CB4C0D"/>
    <w:rsid w:val="00CB4E26"/>
    <w:rsid w:val="00CB4FCE"/>
    <w:rsid w:val="00CB4FF7"/>
    <w:rsid w:val="00CB52C0"/>
    <w:rsid w:val="00CB5417"/>
    <w:rsid w:val="00CB55A4"/>
    <w:rsid w:val="00CB59BC"/>
    <w:rsid w:val="00CB5B6D"/>
    <w:rsid w:val="00CB5F04"/>
    <w:rsid w:val="00CB5F7B"/>
    <w:rsid w:val="00CB607D"/>
    <w:rsid w:val="00CB6102"/>
    <w:rsid w:val="00CB64AF"/>
    <w:rsid w:val="00CB657E"/>
    <w:rsid w:val="00CB669E"/>
    <w:rsid w:val="00CB6ACB"/>
    <w:rsid w:val="00CB6CEE"/>
    <w:rsid w:val="00CB6EBE"/>
    <w:rsid w:val="00CB7053"/>
    <w:rsid w:val="00CB7294"/>
    <w:rsid w:val="00CB7415"/>
    <w:rsid w:val="00CB7551"/>
    <w:rsid w:val="00CB7B59"/>
    <w:rsid w:val="00CB7C7B"/>
    <w:rsid w:val="00CB7CFA"/>
    <w:rsid w:val="00CB7D16"/>
    <w:rsid w:val="00CC020E"/>
    <w:rsid w:val="00CC0445"/>
    <w:rsid w:val="00CC048D"/>
    <w:rsid w:val="00CC0558"/>
    <w:rsid w:val="00CC0573"/>
    <w:rsid w:val="00CC0693"/>
    <w:rsid w:val="00CC0C28"/>
    <w:rsid w:val="00CC0D08"/>
    <w:rsid w:val="00CC10FD"/>
    <w:rsid w:val="00CC11F3"/>
    <w:rsid w:val="00CC15BF"/>
    <w:rsid w:val="00CC1643"/>
    <w:rsid w:val="00CC16AA"/>
    <w:rsid w:val="00CC16B0"/>
    <w:rsid w:val="00CC16F6"/>
    <w:rsid w:val="00CC18DE"/>
    <w:rsid w:val="00CC19FB"/>
    <w:rsid w:val="00CC1A01"/>
    <w:rsid w:val="00CC1A14"/>
    <w:rsid w:val="00CC1CC3"/>
    <w:rsid w:val="00CC1DEE"/>
    <w:rsid w:val="00CC1E58"/>
    <w:rsid w:val="00CC1EFD"/>
    <w:rsid w:val="00CC203F"/>
    <w:rsid w:val="00CC216F"/>
    <w:rsid w:val="00CC2289"/>
    <w:rsid w:val="00CC22BF"/>
    <w:rsid w:val="00CC23AB"/>
    <w:rsid w:val="00CC253B"/>
    <w:rsid w:val="00CC269D"/>
    <w:rsid w:val="00CC26C7"/>
    <w:rsid w:val="00CC2874"/>
    <w:rsid w:val="00CC2D41"/>
    <w:rsid w:val="00CC306C"/>
    <w:rsid w:val="00CC314C"/>
    <w:rsid w:val="00CC3262"/>
    <w:rsid w:val="00CC3556"/>
    <w:rsid w:val="00CC371E"/>
    <w:rsid w:val="00CC3869"/>
    <w:rsid w:val="00CC38E4"/>
    <w:rsid w:val="00CC3C32"/>
    <w:rsid w:val="00CC3DCD"/>
    <w:rsid w:val="00CC4046"/>
    <w:rsid w:val="00CC436A"/>
    <w:rsid w:val="00CC4382"/>
    <w:rsid w:val="00CC46E9"/>
    <w:rsid w:val="00CC483C"/>
    <w:rsid w:val="00CC4A01"/>
    <w:rsid w:val="00CC4C5E"/>
    <w:rsid w:val="00CC4C7A"/>
    <w:rsid w:val="00CC4C89"/>
    <w:rsid w:val="00CC4E82"/>
    <w:rsid w:val="00CC4F0C"/>
    <w:rsid w:val="00CC4F4D"/>
    <w:rsid w:val="00CC50C5"/>
    <w:rsid w:val="00CC534E"/>
    <w:rsid w:val="00CC54E0"/>
    <w:rsid w:val="00CC5683"/>
    <w:rsid w:val="00CC56A6"/>
    <w:rsid w:val="00CC57F6"/>
    <w:rsid w:val="00CC58F3"/>
    <w:rsid w:val="00CC596E"/>
    <w:rsid w:val="00CC59C4"/>
    <w:rsid w:val="00CC5AC5"/>
    <w:rsid w:val="00CC5C46"/>
    <w:rsid w:val="00CC5C52"/>
    <w:rsid w:val="00CC6098"/>
    <w:rsid w:val="00CC60CF"/>
    <w:rsid w:val="00CC63E7"/>
    <w:rsid w:val="00CC64AF"/>
    <w:rsid w:val="00CC65D6"/>
    <w:rsid w:val="00CC6666"/>
    <w:rsid w:val="00CC668A"/>
    <w:rsid w:val="00CC67A4"/>
    <w:rsid w:val="00CC691A"/>
    <w:rsid w:val="00CC6E0A"/>
    <w:rsid w:val="00CC7776"/>
    <w:rsid w:val="00CC7ABC"/>
    <w:rsid w:val="00CC7C7C"/>
    <w:rsid w:val="00CC7CBB"/>
    <w:rsid w:val="00CC7D1F"/>
    <w:rsid w:val="00CC7D8F"/>
    <w:rsid w:val="00CC7E35"/>
    <w:rsid w:val="00CC7EF4"/>
    <w:rsid w:val="00CC7F56"/>
    <w:rsid w:val="00CD019F"/>
    <w:rsid w:val="00CD03AC"/>
    <w:rsid w:val="00CD0492"/>
    <w:rsid w:val="00CD105C"/>
    <w:rsid w:val="00CD157C"/>
    <w:rsid w:val="00CD172B"/>
    <w:rsid w:val="00CD19F3"/>
    <w:rsid w:val="00CD19F8"/>
    <w:rsid w:val="00CD1AC9"/>
    <w:rsid w:val="00CD1F36"/>
    <w:rsid w:val="00CD2093"/>
    <w:rsid w:val="00CD20D3"/>
    <w:rsid w:val="00CD2331"/>
    <w:rsid w:val="00CD2980"/>
    <w:rsid w:val="00CD2A1E"/>
    <w:rsid w:val="00CD2E17"/>
    <w:rsid w:val="00CD2EAC"/>
    <w:rsid w:val="00CD2EC5"/>
    <w:rsid w:val="00CD2FB0"/>
    <w:rsid w:val="00CD3058"/>
    <w:rsid w:val="00CD32F9"/>
    <w:rsid w:val="00CD347E"/>
    <w:rsid w:val="00CD3491"/>
    <w:rsid w:val="00CD354E"/>
    <w:rsid w:val="00CD35DA"/>
    <w:rsid w:val="00CD36E3"/>
    <w:rsid w:val="00CD37AE"/>
    <w:rsid w:val="00CD37BF"/>
    <w:rsid w:val="00CD3871"/>
    <w:rsid w:val="00CD39CB"/>
    <w:rsid w:val="00CD3A03"/>
    <w:rsid w:val="00CD3C3C"/>
    <w:rsid w:val="00CD3F23"/>
    <w:rsid w:val="00CD3F30"/>
    <w:rsid w:val="00CD3F8A"/>
    <w:rsid w:val="00CD4282"/>
    <w:rsid w:val="00CD49FE"/>
    <w:rsid w:val="00CD4B64"/>
    <w:rsid w:val="00CD4BE1"/>
    <w:rsid w:val="00CD4D16"/>
    <w:rsid w:val="00CD4EE1"/>
    <w:rsid w:val="00CD4F78"/>
    <w:rsid w:val="00CD5201"/>
    <w:rsid w:val="00CD5248"/>
    <w:rsid w:val="00CD5282"/>
    <w:rsid w:val="00CD5549"/>
    <w:rsid w:val="00CD5811"/>
    <w:rsid w:val="00CD5857"/>
    <w:rsid w:val="00CD5C6D"/>
    <w:rsid w:val="00CD5F4E"/>
    <w:rsid w:val="00CD60A3"/>
    <w:rsid w:val="00CD62CE"/>
    <w:rsid w:val="00CD636D"/>
    <w:rsid w:val="00CD638A"/>
    <w:rsid w:val="00CD646A"/>
    <w:rsid w:val="00CD64ED"/>
    <w:rsid w:val="00CD6761"/>
    <w:rsid w:val="00CD684C"/>
    <w:rsid w:val="00CD68A4"/>
    <w:rsid w:val="00CD6980"/>
    <w:rsid w:val="00CD6A25"/>
    <w:rsid w:val="00CD6C8A"/>
    <w:rsid w:val="00CD6CC5"/>
    <w:rsid w:val="00CD6D71"/>
    <w:rsid w:val="00CD6DD5"/>
    <w:rsid w:val="00CD6E73"/>
    <w:rsid w:val="00CD6E92"/>
    <w:rsid w:val="00CD71A8"/>
    <w:rsid w:val="00CD71F3"/>
    <w:rsid w:val="00CD7371"/>
    <w:rsid w:val="00CD780F"/>
    <w:rsid w:val="00CD788D"/>
    <w:rsid w:val="00CD79E4"/>
    <w:rsid w:val="00CD7A31"/>
    <w:rsid w:val="00CD7A6A"/>
    <w:rsid w:val="00CD7C20"/>
    <w:rsid w:val="00CD7E58"/>
    <w:rsid w:val="00CD7E89"/>
    <w:rsid w:val="00CD7E98"/>
    <w:rsid w:val="00CE0055"/>
    <w:rsid w:val="00CE00C9"/>
    <w:rsid w:val="00CE0143"/>
    <w:rsid w:val="00CE035F"/>
    <w:rsid w:val="00CE0441"/>
    <w:rsid w:val="00CE0655"/>
    <w:rsid w:val="00CE0749"/>
    <w:rsid w:val="00CE0947"/>
    <w:rsid w:val="00CE0EB8"/>
    <w:rsid w:val="00CE11C2"/>
    <w:rsid w:val="00CE11C7"/>
    <w:rsid w:val="00CE138F"/>
    <w:rsid w:val="00CE1A23"/>
    <w:rsid w:val="00CE1C27"/>
    <w:rsid w:val="00CE1DF6"/>
    <w:rsid w:val="00CE1E7D"/>
    <w:rsid w:val="00CE1F2D"/>
    <w:rsid w:val="00CE1FA4"/>
    <w:rsid w:val="00CE21F2"/>
    <w:rsid w:val="00CE2918"/>
    <w:rsid w:val="00CE2A5F"/>
    <w:rsid w:val="00CE2A9F"/>
    <w:rsid w:val="00CE304E"/>
    <w:rsid w:val="00CE3057"/>
    <w:rsid w:val="00CE3264"/>
    <w:rsid w:val="00CE32B1"/>
    <w:rsid w:val="00CE333F"/>
    <w:rsid w:val="00CE35A0"/>
    <w:rsid w:val="00CE37D9"/>
    <w:rsid w:val="00CE3865"/>
    <w:rsid w:val="00CE386C"/>
    <w:rsid w:val="00CE38F0"/>
    <w:rsid w:val="00CE39CF"/>
    <w:rsid w:val="00CE3A47"/>
    <w:rsid w:val="00CE3C1D"/>
    <w:rsid w:val="00CE3E53"/>
    <w:rsid w:val="00CE3FBB"/>
    <w:rsid w:val="00CE4104"/>
    <w:rsid w:val="00CE44EF"/>
    <w:rsid w:val="00CE47CC"/>
    <w:rsid w:val="00CE488A"/>
    <w:rsid w:val="00CE48A3"/>
    <w:rsid w:val="00CE4BDF"/>
    <w:rsid w:val="00CE4FE2"/>
    <w:rsid w:val="00CE504A"/>
    <w:rsid w:val="00CE509C"/>
    <w:rsid w:val="00CE50D4"/>
    <w:rsid w:val="00CE52DA"/>
    <w:rsid w:val="00CE57C4"/>
    <w:rsid w:val="00CE5F57"/>
    <w:rsid w:val="00CE5F9D"/>
    <w:rsid w:val="00CE6251"/>
    <w:rsid w:val="00CE6258"/>
    <w:rsid w:val="00CE6457"/>
    <w:rsid w:val="00CE67F5"/>
    <w:rsid w:val="00CE697B"/>
    <w:rsid w:val="00CE6D01"/>
    <w:rsid w:val="00CE6FB7"/>
    <w:rsid w:val="00CE7134"/>
    <w:rsid w:val="00CE7154"/>
    <w:rsid w:val="00CE715F"/>
    <w:rsid w:val="00CE731C"/>
    <w:rsid w:val="00CE765A"/>
    <w:rsid w:val="00CE769A"/>
    <w:rsid w:val="00CE777C"/>
    <w:rsid w:val="00CE78A3"/>
    <w:rsid w:val="00CF007A"/>
    <w:rsid w:val="00CF02E7"/>
    <w:rsid w:val="00CF0366"/>
    <w:rsid w:val="00CF0670"/>
    <w:rsid w:val="00CF0761"/>
    <w:rsid w:val="00CF07B4"/>
    <w:rsid w:val="00CF0831"/>
    <w:rsid w:val="00CF0846"/>
    <w:rsid w:val="00CF0C40"/>
    <w:rsid w:val="00CF12B5"/>
    <w:rsid w:val="00CF1658"/>
    <w:rsid w:val="00CF1A8A"/>
    <w:rsid w:val="00CF1CC4"/>
    <w:rsid w:val="00CF1D3B"/>
    <w:rsid w:val="00CF1D48"/>
    <w:rsid w:val="00CF1D62"/>
    <w:rsid w:val="00CF1DD5"/>
    <w:rsid w:val="00CF1E19"/>
    <w:rsid w:val="00CF1FFB"/>
    <w:rsid w:val="00CF20B6"/>
    <w:rsid w:val="00CF23C2"/>
    <w:rsid w:val="00CF28B3"/>
    <w:rsid w:val="00CF2968"/>
    <w:rsid w:val="00CF2EF4"/>
    <w:rsid w:val="00CF3390"/>
    <w:rsid w:val="00CF35D5"/>
    <w:rsid w:val="00CF3952"/>
    <w:rsid w:val="00CF4216"/>
    <w:rsid w:val="00CF4312"/>
    <w:rsid w:val="00CF44DD"/>
    <w:rsid w:val="00CF462C"/>
    <w:rsid w:val="00CF46F5"/>
    <w:rsid w:val="00CF479C"/>
    <w:rsid w:val="00CF4814"/>
    <w:rsid w:val="00CF492F"/>
    <w:rsid w:val="00CF4BF6"/>
    <w:rsid w:val="00CF4CF5"/>
    <w:rsid w:val="00CF4D1F"/>
    <w:rsid w:val="00CF4E1F"/>
    <w:rsid w:val="00CF530D"/>
    <w:rsid w:val="00CF53AF"/>
    <w:rsid w:val="00CF53EE"/>
    <w:rsid w:val="00CF5501"/>
    <w:rsid w:val="00CF558C"/>
    <w:rsid w:val="00CF5A59"/>
    <w:rsid w:val="00CF5AD2"/>
    <w:rsid w:val="00CF5E89"/>
    <w:rsid w:val="00CF5FAB"/>
    <w:rsid w:val="00CF648E"/>
    <w:rsid w:val="00CF6694"/>
    <w:rsid w:val="00CF6AB0"/>
    <w:rsid w:val="00CF6B1A"/>
    <w:rsid w:val="00CF6C2A"/>
    <w:rsid w:val="00CF6C94"/>
    <w:rsid w:val="00CF6CC9"/>
    <w:rsid w:val="00CF71AF"/>
    <w:rsid w:val="00CF73A3"/>
    <w:rsid w:val="00CF757E"/>
    <w:rsid w:val="00CF7594"/>
    <w:rsid w:val="00CF784C"/>
    <w:rsid w:val="00CF785D"/>
    <w:rsid w:val="00CF7CDE"/>
    <w:rsid w:val="00CF7D2F"/>
    <w:rsid w:val="00CF7E29"/>
    <w:rsid w:val="00CF7F0A"/>
    <w:rsid w:val="00CF7F93"/>
    <w:rsid w:val="00D000F5"/>
    <w:rsid w:val="00D001B7"/>
    <w:rsid w:val="00D0071F"/>
    <w:rsid w:val="00D00A34"/>
    <w:rsid w:val="00D01006"/>
    <w:rsid w:val="00D0136A"/>
    <w:rsid w:val="00D01C1F"/>
    <w:rsid w:val="00D01DFF"/>
    <w:rsid w:val="00D01EED"/>
    <w:rsid w:val="00D01F91"/>
    <w:rsid w:val="00D021E0"/>
    <w:rsid w:val="00D022F2"/>
    <w:rsid w:val="00D0287F"/>
    <w:rsid w:val="00D028DC"/>
    <w:rsid w:val="00D028E1"/>
    <w:rsid w:val="00D02903"/>
    <w:rsid w:val="00D0298F"/>
    <w:rsid w:val="00D02BFC"/>
    <w:rsid w:val="00D02CF2"/>
    <w:rsid w:val="00D02D1E"/>
    <w:rsid w:val="00D0307D"/>
    <w:rsid w:val="00D030A4"/>
    <w:rsid w:val="00D03308"/>
    <w:rsid w:val="00D03498"/>
    <w:rsid w:val="00D035BB"/>
    <w:rsid w:val="00D038F3"/>
    <w:rsid w:val="00D03C2B"/>
    <w:rsid w:val="00D03C2D"/>
    <w:rsid w:val="00D03D3A"/>
    <w:rsid w:val="00D03EB9"/>
    <w:rsid w:val="00D03F45"/>
    <w:rsid w:val="00D0434B"/>
    <w:rsid w:val="00D04366"/>
    <w:rsid w:val="00D04595"/>
    <w:rsid w:val="00D0496E"/>
    <w:rsid w:val="00D04A1B"/>
    <w:rsid w:val="00D04A2A"/>
    <w:rsid w:val="00D04CD6"/>
    <w:rsid w:val="00D0510B"/>
    <w:rsid w:val="00D05303"/>
    <w:rsid w:val="00D05392"/>
    <w:rsid w:val="00D053D4"/>
    <w:rsid w:val="00D057E6"/>
    <w:rsid w:val="00D05AB1"/>
    <w:rsid w:val="00D060C0"/>
    <w:rsid w:val="00D06329"/>
    <w:rsid w:val="00D0669D"/>
    <w:rsid w:val="00D06872"/>
    <w:rsid w:val="00D068FF"/>
    <w:rsid w:val="00D07022"/>
    <w:rsid w:val="00D070A3"/>
    <w:rsid w:val="00D074DA"/>
    <w:rsid w:val="00D0792A"/>
    <w:rsid w:val="00D07B20"/>
    <w:rsid w:val="00D07BF3"/>
    <w:rsid w:val="00D07CB8"/>
    <w:rsid w:val="00D07D63"/>
    <w:rsid w:val="00D07FCB"/>
    <w:rsid w:val="00D10008"/>
    <w:rsid w:val="00D1007D"/>
    <w:rsid w:val="00D1009F"/>
    <w:rsid w:val="00D10507"/>
    <w:rsid w:val="00D10639"/>
    <w:rsid w:val="00D10641"/>
    <w:rsid w:val="00D1064D"/>
    <w:rsid w:val="00D10755"/>
    <w:rsid w:val="00D1089F"/>
    <w:rsid w:val="00D108C5"/>
    <w:rsid w:val="00D10A3C"/>
    <w:rsid w:val="00D10A96"/>
    <w:rsid w:val="00D10EC5"/>
    <w:rsid w:val="00D113D5"/>
    <w:rsid w:val="00D11746"/>
    <w:rsid w:val="00D1179B"/>
    <w:rsid w:val="00D1196E"/>
    <w:rsid w:val="00D11AD2"/>
    <w:rsid w:val="00D11DD4"/>
    <w:rsid w:val="00D11E9F"/>
    <w:rsid w:val="00D120CF"/>
    <w:rsid w:val="00D12230"/>
    <w:rsid w:val="00D1230A"/>
    <w:rsid w:val="00D127C1"/>
    <w:rsid w:val="00D128DD"/>
    <w:rsid w:val="00D12B49"/>
    <w:rsid w:val="00D12D6C"/>
    <w:rsid w:val="00D12F4E"/>
    <w:rsid w:val="00D12FD4"/>
    <w:rsid w:val="00D130E6"/>
    <w:rsid w:val="00D13299"/>
    <w:rsid w:val="00D134A5"/>
    <w:rsid w:val="00D13747"/>
    <w:rsid w:val="00D1391B"/>
    <w:rsid w:val="00D13964"/>
    <w:rsid w:val="00D139CC"/>
    <w:rsid w:val="00D140C5"/>
    <w:rsid w:val="00D147E0"/>
    <w:rsid w:val="00D1483D"/>
    <w:rsid w:val="00D14A02"/>
    <w:rsid w:val="00D14A0C"/>
    <w:rsid w:val="00D14AE1"/>
    <w:rsid w:val="00D14F85"/>
    <w:rsid w:val="00D151D1"/>
    <w:rsid w:val="00D154F1"/>
    <w:rsid w:val="00D15811"/>
    <w:rsid w:val="00D15D5F"/>
    <w:rsid w:val="00D15DA9"/>
    <w:rsid w:val="00D15F69"/>
    <w:rsid w:val="00D15FC0"/>
    <w:rsid w:val="00D160CC"/>
    <w:rsid w:val="00D1612B"/>
    <w:rsid w:val="00D1613A"/>
    <w:rsid w:val="00D161C7"/>
    <w:rsid w:val="00D16325"/>
    <w:rsid w:val="00D16330"/>
    <w:rsid w:val="00D164E0"/>
    <w:rsid w:val="00D165AA"/>
    <w:rsid w:val="00D16637"/>
    <w:rsid w:val="00D166CA"/>
    <w:rsid w:val="00D169D1"/>
    <w:rsid w:val="00D16F96"/>
    <w:rsid w:val="00D17025"/>
    <w:rsid w:val="00D17479"/>
    <w:rsid w:val="00D17517"/>
    <w:rsid w:val="00D17778"/>
    <w:rsid w:val="00D17CB5"/>
    <w:rsid w:val="00D17CC3"/>
    <w:rsid w:val="00D17D65"/>
    <w:rsid w:val="00D17ED7"/>
    <w:rsid w:val="00D20279"/>
    <w:rsid w:val="00D202C0"/>
    <w:rsid w:val="00D2037A"/>
    <w:rsid w:val="00D203B1"/>
    <w:rsid w:val="00D204CA"/>
    <w:rsid w:val="00D20510"/>
    <w:rsid w:val="00D2084E"/>
    <w:rsid w:val="00D20863"/>
    <w:rsid w:val="00D20940"/>
    <w:rsid w:val="00D20987"/>
    <w:rsid w:val="00D20E34"/>
    <w:rsid w:val="00D20E53"/>
    <w:rsid w:val="00D20FA7"/>
    <w:rsid w:val="00D214B1"/>
    <w:rsid w:val="00D21581"/>
    <w:rsid w:val="00D21AE0"/>
    <w:rsid w:val="00D21BBB"/>
    <w:rsid w:val="00D21C51"/>
    <w:rsid w:val="00D21DDB"/>
    <w:rsid w:val="00D21FE7"/>
    <w:rsid w:val="00D2226A"/>
    <w:rsid w:val="00D22734"/>
    <w:rsid w:val="00D22A27"/>
    <w:rsid w:val="00D22BE7"/>
    <w:rsid w:val="00D22CD1"/>
    <w:rsid w:val="00D22CD9"/>
    <w:rsid w:val="00D22D50"/>
    <w:rsid w:val="00D22E9D"/>
    <w:rsid w:val="00D22F30"/>
    <w:rsid w:val="00D23210"/>
    <w:rsid w:val="00D233F2"/>
    <w:rsid w:val="00D238F1"/>
    <w:rsid w:val="00D23B17"/>
    <w:rsid w:val="00D23C4F"/>
    <w:rsid w:val="00D23E62"/>
    <w:rsid w:val="00D23F21"/>
    <w:rsid w:val="00D24011"/>
    <w:rsid w:val="00D24533"/>
    <w:rsid w:val="00D245A0"/>
    <w:rsid w:val="00D246E1"/>
    <w:rsid w:val="00D24C1D"/>
    <w:rsid w:val="00D25234"/>
    <w:rsid w:val="00D2527F"/>
    <w:rsid w:val="00D254C4"/>
    <w:rsid w:val="00D25712"/>
    <w:rsid w:val="00D25801"/>
    <w:rsid w:val="00D25A41"/>
    <w:rsid w:val="00D25A51"/>
    <w:rsid w:val="00D25AA0"/>
    <w:rsid w:val="00D25F1E"/>
    <w:rsid w:val="00D2607B"/>
    <w:rsid w:val="00D265DE"/>
    <w:rsid w:val="00D26704"/>
    <w:rsid w:val="00D267A9"/>
    <w:rsid w:val="00D267FF"/>
    <w:rsid w:val="00D269CD"/>
    <w:rsid w:val="00D26B8F"/>
    <w:rsid w:val="00D26B92"/>
    <w:rsid w:val="00D26C99"/>
    <w:rsid w:val="00D26DBD"/>
    <w:rsid w:val="00D26DC2"/>
    <w:rsid w:val="00D27067"/>
    <w:rsid w:val="00D27453"/>
    <w:rsid w:val="00D2748C"/>
    <w:rsid w:val="00D27701"/>
    <w:rsid w:val="00D27BF4"/>
    <w:rsid w:val="00D27DBC"/>
    <w:rsid w:val="00D27F53"/>
    <w:rsid w:val="00D27F9B"/>
    <w:rsid w:val="00D27FA8"/>
    <w:rsid w:val="00D300A9"/>
    <w:rsid w:val="00D304BF"/>
    <w:rsid w:val="00D3067B"/>
    <w:rsid w:val="00D30765"/>
    <w:rsid w:val="00D30D60"/>
    <w:rsid w:val="00D31138"/>
    <w:rsid w:val="00D31184"/>
    <w:rsid w:val="00D31260"/>
    <w:rsid w:val="00D316DE"/>
    <w:rsid w:val="00D31E9A"/>
    <w:rsid w:val="00D31F89"/>
    <w:rsid w:val="00D320AD"/>
    <w:rsid w:val="00D322F7"/>
    <w:rsid w:val="00D32640"/>
    <w:rsid w:val="00D328A0"/>
    <w:rsid w:val="00D328C6"/>
    <w:rsid w:val="00D32997"/>
    <w:rsid w:val="00D32BF7"/>
    <w:rsid w:val="00D32CF0"/>
    <w:rsid w:val="00D32DC6"/>
    <w:rsid w:val="00D32F17"/>
    <w:rsid w:val="00D32FE9"/>
    <w:rsid w:val="00D33042"/>
    <w:rsid w:val="00D331A6"/>
    <w:rsid w:val="00D33258"/>
    <w:rsid w:val="00D336A1"/>
    <w:rsid w:val="00D33826"/>
    <w:rsid w:val="00D3397B"/>
    <w:rsid w:val="00D33A0D"/>
    <w:rsid w:val="00D33B53"/>
    <w:rsid w:val="00D33C36"/>
    <w:rsid w:val="00D33DA2"/>
    <w:rsid w:val="00D33DEC"/>
    <w:rsid w:val="00D33E99"/>
    <w:rsid w:val="00D3449E"/>
    <w:rsid w:val="00D3453C"/>
    <w:rsid w:val="00D345CD"/>
    <w:rsid w:val="00D345E4"/>
    <w:rsid w:val="00D346C8"/>
    <w:rsid w:val="00D3495E"/>
    <w:rsid w:val="00D34978"/>
    <w:rsid w:val="00D34C48"/>
    <w:rsid w:val="00D34D31"/>
    <w:rsid w:val="00D35174"/>
    <w:rsid w:val="00D352FE"/>
    <w:rsid w:val="00D3544C"/>
    <w:rsid w:val="00D354E2"/>
    <w:rsid w:val="00D35560"/>
    <w:rsid w:val="00D355F5"/>
    <w:rsid w:val="00D3595B"/>
    <w:rsid w:val="00D3597E"/>
    <w:rsid w:val="00D359B5"/>
    <w:rsid w:val="00D35AB4"/>
    <w:rsid w:val="00D35D3F"/>
    <w:rsid w:val="00D36416"/>
    <w:rsid w:val="00D365FD"/>
    <w:rsid w:val="00D36A53"/>
    <w:rsid w:val="00D36B33"/>
    <w:rsid w:val="00D36B55"/>
    <w:rsid w:val="00D36CD9"/>
    <w:rsid w:val="00D36D77"/>
    <w:rsid w:val="00D36E16"/>
    <w:rsid w:val="00D3702D"/>
    <w:rsid w:val="00D370E9"/>
    <w:rsid w:val="00D37349"/>
    <w:rsid w:val="00D3740C"/>
    <w:rsid w:val="00D3771C"/>
    <w:rsid w:val="00D37B0B"/>
    <w:rsid w:val="00D37BFC"/>
    <w:rsid w:val="00D37C17"/>
    <w:rsid w:val="00D37DEF"/>
    <w:rsid w:val="00D37E06"/>
    <w:rsid w:val="00D402E8"/>
    <w:rsid w:val="00D403F4"/>
    <w:rsid w:val="00D40517"/>
    <w:rsid w:val="00D4055A"/>
    <w:rsid w:val="00D405F1"/>
    <w:rsid w:val="00D40638"/>
    <w:rsid w:val="00D407B8"/>
    <w:rsid w:val="00D40977"/>
    <w:rsid w:val="00D40A05"/>
    <w:rsid w:val="00D40A26"/>
    <w:rsid w:val="00D40BBA"/>
    <w:rsid w:val="00D40C51"/>
    <w:rsid w:val="00D40F49"/>
    <w:rsid w:val="00D4131F"/>
    <w:rsid w:val="00D41460"/>
    <w:rsid w:val="00D4149D"/>
    <w:rsid w:val="00D4169B"/>
    <w:rsid w:val="00D416B0"/>
    <w:rsid w:val="00D41B71"/>
    <w:rsid w:val="00D41CD2"/>
    <w:rsid w:val="00D42061"/>
    <w:rsid w:val="00D4257E"/>
    <w:rsid w:val="00D427A5"/>
    <w:rsid w:val="00D42DAC"/>
    <w:rsid w:val="00D42E7A"/>
    <w:rsid w:val="00D42F69"/>
    <w:rsid w:val="00D43129"/>
    <w:rsid w:val="00D431A7"/>
    <w:rsid w:val="00D4320B"/>
    <w:rsid w:val="00D43288"/>
    <w:rsid w:val="00D4329B"/>
    <w:rsid w:val="00D4374F"/>
    <w:rsid w:val="00D439FE"/>
    <w:rsid w:val="00D43C4D"/>
    <w:rsid w:val="00D43FB2"/>
    <w:rsid w:val="00D440BA"/>
    <w:rsid w:val="00D4438B"/>
    <w:rsid w:val="00D443CF"/>
    <w:rsid w:val="00D44427"/>
    <w:rsid w:val="00D44517"/>
    <w:rsid w:val="00D44823"/>
    <w:rsid w:val="00D44A6E"/>
    <w:rsid w:val="00D4526A"/>
    <w:rsid w:val="00D452A2"/>
    <w:rsid w:val="00D454B9"/>
    <w:rsid w:val="00D455B5"/>
    <w:rsid w:val="00D45AEE"/>
    <w:rsid w:val="00D45B53"/>
    <w:rsid w:val="00D45F63"/>
    <w:rsid w:val="00D460ED"/>
    <w:rsid w:val="00D4615E"/>
    <w:rsid w:val="00D46285"/>
    <w:rsid w:val="00D463A1"/>
    <w:rsid w:val="00D46507"/>
    <w:rsid w:val="00D4668D"/>
    <w:rsid w:val="00D466B4"/>
    <w:rsid w:val="00D468C2"/>
    <w:rsid w:val="00D4692E"/>
    <w:rsid w:val="00D46B8B"/>
    <w:rsid w:val="00D46C8B"/>
    <w:rsid w:val="00D46DE0"/>
    <w:rsid w:val="00D46E16"/>
    <w:rsid w:val="00D4700B"/>
    <w:rsid w:val="00D47113"/>
    <w:rsid w:val="00D471F3"/>
    <w:rsid w:val="00D47294"/>
    <w:rsid w:val="00D47491"/>
    <w:rsid w:val="00D47603"/>
    <w:rsid w:val="00D477F2"/>
    <w:rsid w:val="00D47ECC"/>
    <w:rsid w:val="00D47FCA"/>
    <w:rsid w:val="00D504D6"/>
    <w:rsid w:val="00D50518"/>
    <w:rsid w:val="00D505B3"/>
    <w:rsid w:val="00D505CE"/>
    <w:rsid w:val="00D50604"/>
    <w:rsid w:val="00D5063F"/>
    <w:rsid w:val="00D50775"/>
    <w:rsid w:val="00D50966"/>
    <w:rsid w:val="00D50A20"/>
    <w:rsid w:val="00D50B1C"/>
    <w:rsid w:val="00D50CA5"/>
    <w:rsid w:val="00D50D6F"/>
    <w:rsid w:val="00D50DCC"/>
    <w:rsid w:val="00D50DD1"/>
    <w:rsid w:val="00D50E86"/>
    <w:rsid w:val="00D50EB9"/>
    <w:rsid w:val="00D50ED5"/>
    <w:rsid w:val="00D51136"/>
    <w:rsid w:val="00D51259"/>
    <w:rsid w:val="00D5133F"/>
    <w:rsid w:val="00D514F8"/>
    <w:rsid w:val="00D51708"/>
    <w:rsid w:val="00D51717"/>
    <w:rsid w:val="00D5198B"/>
    <w:rsid w:val="00D51A56"/>
    <w:rsid w:val="00D51BCA"/>
    <w:rsid w:val="00D51E2D"/>
    <w:rsid w:val="00D51FE5"/>
    <w:rsid w:val="00D5202C"/>
    <w:rsid w:val="00D5206D"/>
    <w:rsid w:val="00D522E3"/>
    <w:rsid w:val="00D523F8"/>
    <w:rsid w:val="00D52439"/>
    <w:rsid w:val="00D524AD"/>
    <w:rsid w:val="00D526AA"/>
    <w:rsid w:val="00D528CB"/>
    <w:rsid w:val="00D529DF"/>
    <w:rsid w:val="00D52EC2"/>
    <w:rsid w:val="00D52F65"/>
    <w:rsid w:val="00D5301A"/>
    <w:rsid w:val="00D53143"/>
    <w:rsid w:val="00D532AD"/>
    <w:rsid w:val="00D53347"/>
    <w:rsid w:val="00D5344B"/>
    <w:rsid w:val="00D536E2"/>
    <w:rsid w:val="00D5383D"/>
    <w:rsid w:val="00D53868"/>
    <w:rsid w:val="00D53A22"/>
    <w:rsid w:val="00D53F95"/>
    <w:rsid w:val="00D53FBA"/>
    <w:rsid w:val="00D53FDC"/>
    <w:rsid w:val="00D541D0"/>
    <w:rsid w:val="00D54278"/>
    <w:rsid w:val="00D5458B"/>
    <w:rsid w:val="00D54647"/>
    <w:rsid w:val="00D5482A"/>
    <w:rsid w:val="00D54AE4"/>
    <w:rsid w:val="00D54C3E"/>
    <w:rsid w:val="00D54E75"/>
    <w:rsid w:val="00D54EB0"/>
    <w:rsid w:val="00D5533F"/>
    <w:rsid w:val="00D55347"/>
    <w:rsid w:val="00D5556C"/>
    <w:rsid w:val="00D557E1"/>
    <w:rsid w:val="00D55A34"/>
    <w:rsid w:val="00D55A6F"/>
    <w:rsid w:val="00D55B48"/>
    <w:rsid w:val="00D55D22"/>
    <w:rsid w:val="00D55DF2"/>
    <w:rsid w:val="00D55E25"/>
    <w:rsid w:val="00D55EDC"/>
    <w:rsid w:val="00D56351"/>
    <w:rsid w:val="00D56391"/>
    <w:rsid w:val="00D563FF"/>
    <w:rsid w:val="00D56637"/>
    <w:rsid w:val="00D566A2"/>
    <w:rsid w:val="00D566C1"/>
    <w:rsid w:val="00D56A1B"/>
    <w:rsid w:val="00D56BC9"/>
    <w:rsid w:val="00D56C2B"/>
    <w:rsid w:val="00D5719F"/>
    <w:rsid w:val="00D571C1"/>
    <w:rsid w:val="00D5726E"/>
    <w:rsid w:val="00D57654"/>
    <w:rsid w:val="00D57813"/>
    <w:rsid w:val="00D57960"/>
    <w:rsid w:val="00D57DE3"/>
    <w:rsid w:val="00D57E04"/>
    <w:rsid w:val="00D57EDF"/>
    <w:rsid w:val="00D57F70"/>
    <w:rsid w:val="00D60011"/>
    <w:rsid w:val="00D6001D"/>
    <w:rsid w:val="00D600B6"/>
    <w:rsid w:val="00D601C9"/>
    <w:rsid w:val="00D606A4"/>
    <w:rsid w:val="00D6078C"/>
    <w:rsid w:val="00D60B1B"/>
    <w:rsid w:val="00D60BA9"/>
    <w:rsid w:val="00D60BFC"/>
    <w:rsid w:val="00D60C09"/>
    <w:rsid w:val="00D610D2"/>
    <w:rsid w:val="00D611CB"/>
    <w:rsid w:val="00D61542"/>
    <w:rsid w:val="00D6156A"/>
    <w:rsid w:val="00D619A3"/>
    <w:rsid w:val="00D61B53"/>
    <w:rsid w:val="00D61BC1"/>
    <w:rsid w:val="00D61BE1"/>
    <w:rsid w:val="00D61F0A"/>
    <w:rsid w:val="00D61F60"/>
    <w:rsid w:val="00D61F91"/>
    <w:rsid w:val="00D621D7"/>
    <w:rsid w:val="00D62498"/>
    <w:rsid w:val="00D626BE"/>
    <w:rsid w:val="00D627AC"/>
    <w:rsid w:val="00D62AAC"/>
    <w:rsid w:val="00D62AFE"/>
    <w:rsid w:val="00D62BA9"/>
    <w:rsid w:val="00D62DCD"/>
    <w:rsid w:val="00D62E9B"/>
    <w:rsid w:val="00D62F34"/>
    <w:rsid w:val="00D63176"/>
    <w:rsid w:val="00D63378"/>
    <w:rsid w:val="00D6339D"/>
    <w:rsid w:val="00D633A6"/>
    <w:rsid w:val="00D63586"/>
    <w:rsid w:val="00D6371C"/>
    <w:rsid w:val="00D6380C"/>
    <w:rsid w:val="00D638D9"/>
    <w:rsid w:val="00D63964"/>
    <w:rsid w:val="00D63DD5"/>
    <w:rsid w:val="00D640BB"/>
    <w:rsid w:val="00D643AA"/>
    <w:rsid w:val="00D643CF"/>
    <w:rsid w:val="00D644F2"/>
    <w:rsid w:val="00D64662"/>
    <w:rsid w:val="00D6467C"/>
    <w:rsid w:val="00D64786"/>
    <w:rsid w:val="00D6487A"/>
    <w:rsid w:val="00D64A92"/>
    <w:rsid w:val="00D64CDA"/>
    <w:rsid w:val="00D64E23"/>
    <w:rsid w:val="00D6501D"/>
    <w:rsid w:val="00D6510E"/>
    <w:rsid w:val="00D65127"/>
    <w:rsid w:val="00D652A2"/>
    <w:rsid w:val="00D65638"/>
    <w:rsid w:val="00D65741"/>
    <w:rsid w:val="00D658FF"/>
    <w:rsid w:val="00D6591E"/>
    <w:rsid w:val="00D6594C"/>
    <w:rsid w:val="00D659D7"/>
    <w:rsid w:val="00D659E2"/>
    <w:rsid w:val="00D65B36"/>
    <w:rsid w:val="00D65DB5"/>
    <w:rsid w:val="00D65E29"/>
    <w:rsid w:val="00D662B5"/>
    <w:rsid w:val="00D665AA"/>
    <w:rsid w:val="00D665D5"/>
    <w:rsid w:val="00D6689E"/>
    <w:rsid w:val="00D668D0"/>
    <w:rsid w:val="00D668FE"/>
    <w:rsid w:val="00D66918"/>
    <w:rsid w:val="00D66B32"/>
    <w:rsid w:val="00D66E5D"/>
    <w:rsid w:val="00D66EAF"/>
    <w:rsid w:val="00D66EF8"/>
    <w:rsid w:val="00D66F05"/>
    <w:rsid w:val="00D67027"/>
    <w:rsid w:val="00D6736D"/>
    <w:rsid w:val="00D673FE"/>
    <w:rsid w:val="00D674C3"/>
    <w:rsid w:val="00D67539"/>
    <w:rsid w:val="00D67579"/>
    <w:rsid w:val="00D67866"/>
    <w:rsid w:val="00D67901"/>
    <w:rsid w:val="00D67D75"/>
    <w:rsid w:val="00D70097"/>
    <w:rsid w:val="00D702BD"/>
    <w:rsid w:val="00D70A93"/>
    <w:rsid w:val="00D70B52"/>
    <w:rsid w:val="00D70BA8"/>
    <w:rsid w:val="00D70C6E"/>
    <w:rsid w:val="00D70E75"/>
    <w:rsid w:val="00D70FD5"/>
    <w:rsid w:val="00D7112A"/>
    <w:rsid w:val="00D711D6"/>
    <w:rsid w:val="00D7128F"/>
    <w:rsid w:val="00D712CC"/>
    <w:rsid w:val="00D71324"/>
    <w:rsid w:val="00D71472"/>
    <w:rsid w:val="00D71548"/>
    <w:rsid w:val="00D71984"/>
    <w:rsid w:val="00D719AD"/>
    <w:rsid w:val="00D71AC5"/>
    <w:rsid w:val="00D71AE1"/>
    <w:rsid w:val="00D71BEE"/>
    <w:rsid w:val="00D71C26"/>
    <w:rsid w:val="00D71CBE"/>
    <w:rsid w:val="00D71D42"/>
    <w:rsid w:val="00D71D7B"/>
    <w:rsid w:val="00D71F07"/>
    <w:rsid w:val="00D71F10"/>
    <w:rsid w:val="00D720A2"/>
    <w:rsid w:val="00D7210F"/>
    <w:rsid w:val="00D722AF"/>
    <w:rsid w:val="00D72534"/>
    <w:rsid w:val="00D72969"/>
    <w:rsid w:val="00D72A40"/>
    <w:rsid w:val="00D72A86"/>
    <w:rsid w:val="00D72AEF"/>
    <w:rsid w:val="00D72F42"/>
    <w:rsid w:val="00D731C1"/>
    <w:rsid w:val="00D731EE"/>
    <w:rsid w:val="00D73285"/>
    <w:rsid w:val="00D732F1"/>
    <w:rsid w:val="00D73558"/>
    <w:rsid w:val="00D73688"/>
    <w:rsid w:val="00D73904"/>
    <w:rsid w:val="00D73C9A"/>
    <w:rsid w:val="00D73D56"/>
    <w:rsid w:val="00D73F01"/>
    <w:rsid w:val="00D73F21"/>
    <w:rsid w:val="00D73FCB"/>
    <w:rsid w:val="00D740C4"/>
    <w:rsid w:val="00D742F1"/>
    <w:rsid w:val="00D74763"/>
    <w:rsid w:val="00D747DC"/>
    <w:rsid w:val="00D7493D"/>
    <w:rsid w:val="00D7497B"/>
    <w:rsid w:val="00D74BAA"/>
    <w:rsid w:val="00D74C55"/>
    <w:rsid w:val="00D74DE6"/>
    <w:rsid w:val="00D74F3E"/>
    <w:rsid w:val="00D74F46"/>
    <w:rsid w:val="00D75166"/>
    <w:rsid w:val="00D751C4"/>
    <w:rsid w:val="00D7525F"/>
    <w:rsid w:val="00D7570A"/>
    <w:rsid w:val="00D7575E"/>
    <w:rsid w:val="00D757C8"/>
    <w:rsid w:val="00D75909"/>
    <w:rsid w:val="00D75A3A"/>
    <w:rsid w:val="00D75B16"/>
    <w:rsid w:val="00D75BD7"/>
    <w:rsid w:val="00D7633F"/>
    <w:rsid w:val="00D76468"/>
    <w:rsid w:val="00D76671"/>
    <w:rsid w:val="00D767C0"/>
    <w:rsid w:val="00D76BF2"/>
    <w:rsid w:val="00D76F0F"/>
    <w:rsid w:val="00D77142"/>
    <w:rsid w:val="00D771B2"/>
    <w:rsid w:val="00D772F1"/>
    <w:rsid w:val="00D77393"/>
    <w:rsid w:val="00D77408"/>
    <w:rsid w:val="00D77646"/>
    <w:rsid w:val="00D7796F"/>
    <w:rsid w:val="00D77CF1"/>
    <w:rsid w:val="00D77D4A"/>
    <w:rsid w:val="00D77E5E"/>
    <w:rsid w:val="00D77FC2"/>
    <w:rsid w:val="00D80157"/>
    <w:rsid w:val="00D80369"/>
    <w:rsid w:val="00D804C3"/>
    <w:rsid w:val="00D80739"/>
    <w:rsid w:val="00D807E3"/>
    <w:rsid w:val="00D8090B"/>
    <w:rsid w:val="00D80A40"/>
    <w:rsid w:val="00D80A68"/>
    <w:rsid w:val="00D80C4A"/>
    <w:rsid w:val="00D80C72"/>
    <w:rsid w:val="00D80F84"/>
    <w:rsid w:val="00D8100E"/>
    <w:rsid w:val="00D8118C"/>
    <w:rsid w:val="00D811E5"/>
    <w:rsid w:val="00D8172C"/>
    <w:rsid w:val="00D817C6"/>
    <w:rsid w:val="00D817FC"/>
    <w:rsid w:val="00D819BE"/>
    <w:rsid w:val="00D8206C"/>
    <w:rsid w:val="00D8218C"/>
    <w:rsid w:val="00D823FB"/>
    <w:rsid w:val="00D82610"/>
    <w:rsid w:val="00D827D3"/>
    <w:rsid w:val="00D82819"/>
    <w:rsid w:val="00D8295F"/>
    <w:rsid w:val="00D82C65"/>
    <w:rsid w:val="00D8328C"/>
    <w:rsid w:val="00D83404"/>
    <w:rsid w:val="00D839E3"/>
    <w:rsid w:val="00D83C6D"/>
    <w:rsid w:val="00D83D39"/>
    <w:rsid w:val="00D83EA5"/>
    <w:rsid w:val="00D840D8"/>
    <w:rsid w:val="00D8410C"/>
    <w:rsid w:val="00D841A4"/>
    <w:rsid w:val="00D841A8"/>
    <w:rsid w:val="00D841AB"/>
    <w:rsid w:val="00D844D9"/>
    <w:rsid w:val="00D84531"/>
    <w:rsid w:val="00D845C2"/>
    <w:rsid w:val="00D845C8"/>
    <w:rsid w:val="00D84749"/>
    <w:rsid w:val="00D84882"/>
    <w:rsid w:val="00D848F8"/>
    <w:rsid w:val="00D84976"/>
    <w:rsid w:val="00D849C9"/>
    <w:rsid w:val="00D84F81"/>
    <w:rsid w:val="00D851C2"/>
    <w:rsid w:val="00D85A0A"/>
    <w:rsid w:val="00D85D23"/>
    <w:rsid w:val="00D85D24"/>
    <w:rsid w:val="00D85E42"/>
    <w:rsid w:val="00D85EDE"/>
    <w:rsid w:val="00D85F42"/>
    <w:rsid w:val="00D86158"/>
    <w:rsid w:val="00D865C4"/>
    <w:rsid w:val="00D865F2"/>
    <w:rsid w:val="00D86648"/>
    <w:rsid w:val="00D86C48"/>
    <w:rsid w:val="00D86EAD"/>
    <w:rsid w:val="00D86FB3"/>
    <w:rsid w:val="00D872E4"/>
    <w:rsid w:val="00D8759C"/>
    <w:rsid w:val="00D87877"/>
    <w:rsid w:val="00D87A02"/>
    <w:rsid w:val="00D87A09"/>
    <w:rsid w:val="00D87AC4"/>
    <w:rsid w:val="00D87B61"/>
    <w:rsid w:val="00D87C2B"/>
    <w:rsid w:val="00D87EB3"/>
    <w:rsid w:val="00D9004C"/>
    <w:rsid w:val="00D90065"/>
    <w:rsid w:val="00D901D7"/>
    <w:rsid w:val="00D90402"/>
    <w:rsid w:val="00D9043F"/>
    <w:rsid w:val="00D9052D"/>
    <w:rsid w:val="00D906C3"/>
    <w:rsid w:val="00D907B1"/>
    <w:rsid w:val="00D90A70"/>
    <w:rsid w:val="00D90E6A"/>
    <w:rsid w:val="00D90E6F"/>
    <w:rsid w:val="00D90EA2"/>
    <w:rsid w:val="00D910CA"/>
    <w:rsid w:val="00D91323"/>
    <w:rsid w:val="00D91796"/>
    <w:rsid w:val="00D91939"/>
    <w:rsid w:val="00D919B4"/>
    <w:rsid w:val="00D91AA5"/>
    <w:rsid w:val="00D91AC9"/>
    <w:rsid w:val="00D91CF9"/>
    <w:rsid w:val="00D91F09"/>
    <w:rsid w:val="00D9208F"/>
    <w:rsid w:val="00D92245"/>
    <w:rsid w:val="00D92352"/>
    <w:rsid w:val="00D92376"/>
    <w:rsid w:val="00D9279E"/>
    <w:rsid w:val="00D92906"/>
    <w:rsid w:val="00D92A45"/>
    <w:rsid w:val="00D92A87"/>
    <w:rsid w:val="00D92E3E"/>
    <w:rsid w:val="00D92F1B"/>
    <w:rsid w:val="00D931D3"/>
    <w:rsid w:val="00D936C4"/>
    <w:rsid w:val="00D9394E"/>
    <w:rsid w:val="00D93A63"/>
    <w:rsid w:val="00D93A79"/>
    <w:rsid w:val="00D93A7B"/>
    <w:rsid w:val="00D9400B"/>
    <w:rsid w:val="00D94023"/>
    <w:rsid w:val="00D94355"/>
    <w:rsid w:val="00D945E1"/>
    <w:rsid w:val="00D94660"/>
    <w:rsid w:val="00D949CF"/>
    <w:rsid w:val="00D94C6D"/>
    <w:rsid w:val="00D94D8B"/>
    <w:rsid w:val="00D94D99"/>
    <w:rsid w:val="00D94DD4"/>
    <w:rsid w:val="00D94E4A"/>
    <w:rsid w:val="00D94FD4"/>
    <w:rsid w:val="00D9535E"/>
    <w:rsid w:val="00D95425"/>
    <w:rsid w:val="00D956A4"/>
    <w:rsid w:val="00D95795"/>
    <w:rsid w:val="00D9581B"/>
    <w:rsid w:val="00D95A5E"/>
    <w:rsid w:val="00D95CAA"/>
    <w:rsid w:val="00D95CE0"/>
    <w:rsid w:val="00D95D64"/>
    <w:rsid w:val="00D95DEE"/>
    <w:rsid w:val="00D95FFB"/>
    <w:rsid w:val="00D960A5"/>
    <w:rsid w:val="00D9610B"/>
    <w:rsid w:val="00D96252"/>
    <w:rsid w:val="00D9640B"/>
    <w:rsid w:val="00D96591"/>
    <w:rsid w:val="00D96CC1"/>
    <w:rsid w:val="00D96DFD"/>
    <w:rsid w:val="00D96F46"/>
    <w:rsid w:val="00D973DF"/>
    <w:rsid w:val="00D9756F"/>
    <w:rsid w:val="00D97ABC"/>
    <w:rsid w:val="00D97C3F"/>
    <w:rsid w:val="00D97E08"/>
    <w:rsid w:val="00D97FB0"/>
    <w:rsid w:val="00DA0267"/>
    <w:rsid w:val="00DA0441"/>
    <w:rsid w:val="00DA07A2"/>
    <w:rsid w:val="00DA0962"/>
    <w:rsid w:val="00DA0997"/>
    <w:rsid w:val="00DA09CD"/>
    <w:rsid w:val="00DA12BF"/>
    <w:rsid w:val="00DA1303"/>
    <w:rsid w:val="00DA143B"/>
    <w:rsid w:val="00DA153A"/>
    <w:rsid w:val="00DA154C"/>
    <w:rsid w:val="00DA1587"/>
    <w:rsid w:val="00DA16EA"/>
    <w:rsid w:val="00DA183D"/>
    <w:rsid w:val="00DA1AB3"/>
    <w:rsid w:val="00DA1AC6"/>
    <w:rsid w:val="00DA1BA7"/>
    <w:rsid w:val="00DA1C37"/>
    <w:rsid w:val="00DA1C9C"/>
    <w:rsid w:val="00DA1E29"/>
    <w:rsid w:val="00DA1EDA"/>
    <w:rsid w:val="00DA1F00"/>
    <w:rsid w:val="00DA1F73"/>
    <w:rsid w:val="00DA1F90"/>
    <w:rsid w:val="00DA2048"/>
    <w:rsid w:val="00DA2258"/>
    <w:rsid w:val="00DA23B7"/>
    <w:rsid w:val="00DA261B"/>
    <w:rsid w:val="00DA263A"/>
    <w:rsid w:val="00DA292F"/>
    <w:rsid w:val="00DA2AB3"/>
    <w:rsid w:val="00DA2D4D"/>
    <w:rsid w:val="00DA2EC0"/>
    <w:rsid w:val="00DA30F1"/>
    <w:rsid w:val="00DA313A"/>
    <w:rsid w:val="00DA3297"/>
    <w:rsid w:val="00DA331B"/>
    <w:rsid w:val="00DA347A"/>
    <w:rsid w:val="00DA3A8C"/>
    <w:rsid w:val="00DA3ACB"/>
    <w:rsid w:val="00DA3B63"/>
    <w:rsid w:val="00DA3C03"/>
    <w:rsid w:val="00DA40A5"/>
    <w:rsid w:val="00DA4ADA"/>
    <w:rsid w:val="00DA4B1D"/>
    <w:rsid w:val="00DA4BB8"/>
    <w:rsid w:val="00DA4C7D"/>
    <w:rsid w:val="00DA4CF7"/>
    <w:rsid w:val="00DA4DE7"/>
    <w:rsid w:val="00DA5759"/>
    <w:rsid w:val="00DA596D"/>
    <w:rsid w:val="00DA59CA"/>
    <w:rsid w:val="00DA59CD"/>
    <w:rsid w:val="00DA5B39"/>
    <w:rsid w:val="00DA60B3"/>
    <w:rsid w:val="00DA6264"/>
    <w:rsid w:val="00DA646F"/>
    <w:rsid w:val="00DA65CD"/>
    <w:rsid w:val="00DA6768"/>
    <w:rsid w:val="00DA6CDE"/>
    <w:rsid w:val="00DA6E84"/>
    <w:rsid w:val="00DA6E9C"/>
    <w:rsid w:val="00DA6EA2"/>
    <w:rsid w:val="00DA6F5C"/>
    <w:rsid w:val="00DA7111"/>
    <w:rsid w:val="00DA726A"/>
    <w:rsid w:val="00DA75C3"/>
    <w:rsid w:val="00DA76F2"/>
    <w:rsid w:val="00DA780A"/>
    <w:rsid w:val="00DA7935"/>
    <w:rsid w:val="00DA7B63"/>
    <w:rsid w:val="00DA7CDD"/>
    <w:rsid w:val="00DA7E73"/>
    <w:rsid w:val="00DB00DD"/>
    <w:rsid w:val="00DB012F"/>
    <w:rsid w:val="00DB030B"/>
    <w:rsid w:val="00DB03F3"/>
    <w:rsid w:val="00DB03FD"/>
    <w:rsid w:val="00DB049A"/>
    <w:rsid w:val="00DB04CB"/>
    <w:rsid w:val="00DB05C5"/>
    <w:rsid w:val="00DB07AB"/>
    <w:rsid w:val="00DB0874"/>
    <w:rsid w:val="00DB0C3F"/>
    <w:rsid w:val="00DB0F55"/>
    <w:rsid w:val="00DB0FBC"/>
    <w:rsid w:val="00DB1015"/>
    <w:rsid w:val="00DB1091"/>
    <w:rsid w:val="00DB12F7"/>
    <w:rsid w:val="00DB14A5"/>
    <w:rsid w:val="00DB162B"/>
    <w:rsid w:val="00DB1BDE"/>
    <w:rsid w:val="00DB1E10"/>
    <w:rsid w:val="00DB1E5D"/>
    <w:rsid w:val="00DB1FBE"/>
    <w:rsid w:val="00DB21C7"/>
    <w:rsid w:val="00DB2256"/>
    <w:rsid w:val="00DB229E"/>
    <w:rsid w:val="00DB2347"/>
    <w:rsid w:val="00DB239F"/>
    <w:rsid w:val="00DB248E"/>
    <w:rsid w:val="00DB259E"/>
    <w:rsid w:val="00DB26BB"/>
    <w:rsid w:val="00DB2719"/>
    <w:rsid w:val="00DB2A4D"/>
    <w:rsid w:val="00DB2CBF"/>
    <w:rsid w:val="00DB2DCF"/>
    <w:rsid w:val="00DB2F6F"/>
    <w:rsid w:val="00DB33EC"/>
    <w:rsid w:val="00DB34AE"/>
    <w:rsid w:val="00DB36AF"/>
    <w:rsid w:val="00DB38CE"/>
    <w:rsid w:val="00DB3949"/>
    <w:rsid w:val="00DB3983"/>
    <w:rsid w:val="00DB3CA3"/>
    <w:rsid w:val="00DB3F18"/>
    <w:rsid w:val="00DB3FC8"/>
    <w:rsid w:val="00DB4059"/>
    <w:rsid w:val="00DB414A"/>
    <w:rsid w:val="00DB4371"/>
    <w:rsid w:val="00DB4587"/>
    <w:rsid w:val="00DB4726"/>
    <w:rsid w:val="00DB4766"/>
    <w:rsid w:val="00DB4860"/>
    <w:rsid w:val="00DB4E25"/>
    <w:rsid w:val="00DB4FF9"/>
    <w:rsid w:val="00DB502E"/>
    <w:rsid w:val="00DB52B8"/>
    <w:rsid w:val="00DB5362"/>
    <w:rsid w:val="00DB539E"/>
    <w:rsid w:val="00DB54D9"/>
    <w:rsid w:val="00DB55CA"/>
    <w:rsid w:val="00DB56FD"/>
    <w:rsid w:val="00DB570B"/>
    <w:rsid w:val="00DB57D3"/>
    <w:rsid w:val="00DB595A"/>
    <w:rsid w:val="00DB5B91"/>
    <w:rsid w:val="00DB5DEC"/>
    <w:rsid w:val="00DB5FF0"/>
    <w:rsid w:val="00DB60D2"/>
    <w:rsid w:val="00DB63DE"/>
    <w:rsid w:val="00DB6622"/>
    <w:rsid w:val="00DB66D8"/>
    <w:rsid w:val="00DB6772"/>
    <w:rsid w:val="00DB6B8F"/>
    <w:rsid w:val="00DB7187"/>
    <w:rsid w:val="00DB7380"/>
    <w:rsid w:val="00DB748D"/>
    <w:rsid w:val="00DB74BD"/>
    <w:rsid w:val="00DB77FD"/>
    <w:rsid w:val="00DC0004"/>
    <w:rsid w:val="00DC00EA"/>
    <w:rsid w:val="00DC00F9"/>
    <w:rsid w:val="00DC01FA"/>
    <w:rsid w:val="00DC04F8"/>
    <w:rsid w:val="00DC0517"/>
    <w:rsid w:val="00DC0666"/>
    <w:rsid w:val="00DC0AAF"/>
    <w:rsid w:val="00DC0AF5"/>
    <w:rsid w:val="00DC0B40"/>
    <w:rsid w:val="00DC0B57"/>
    <w:rsid w:val="00DC0E5B"/>
    <w:rsid w:val="00DC0E64"/>
    <w:rsid w:val="00DC0F80"/>
    <w:rsid w:val="00DC1088"/>
    <w:rsid w:val="00DC1208"/>
    <w:rsid w:val="00DC1259"/>
    <w:rsid w:val="00DC15A2"/>
    <w:rsid w:val="00DC1811"/>
    <w:rsid w:val="00DC1A76"/>
    <w:rsid w:val="00DC1B67"/>
    <w:rsid w:val="00DC1C27"/>
    <w:rsid w:val="00DC1C28"/>
    <w:rsid w:val="00DC1D91"/>
    <w:rsid w:val="00DC2071"/>
    <w:rsid w:val="00DC2563"/>
    <w:rsid w:val="00DC2622"/>
    <w:rsid w:val="00DC2678"/>
    <w:rsid w:val="00DC26F1"/>
    <w:rsid w:val="00DC2737"/>
    <w:rsid w:val="00DC27BD"/>
    <w:rsid w:val="00DC28C4"/>
    <w:rsid w:val="00DC2F7C"/>
    <w:rsid w:val="00DC30F4"/>
    <w:rsid w:val="00DC310E"/>
    <w:rsid w:val="00DC3142"/>
    <w:rsid w:val="00DC3408"/>
    <w:rsid w:val="00DC3409"/>
    <w:rsid w:val="00DC374E"/>
    <w:rsid w:val="00DC3A66"/>
    <w:rsid w:val="00DC3AE3"/>
    <w:rsid w:val="00DC3B2B"/>
    <w:rsid w:val="00DC3E6C"/>
    <w:rsid w:val="00DC3EBF"/>
    <w:rsid w:val="00DC44CD"/>
    <w:rsid w:val="00DC44F8"/>
    <w:rsid w:val="00DC4566"/>
    <w:rsid w:val="00DC47FA"/>
    <w:rsid w:val="00DC4872"/>
    <w:rsid w:val="00DC48F6"/>
    <w:rsid w:val="00DC4CE3"/>
    <w:rsid w:val="00DC4DD6"/>
    <w:rsid w:val="00DC4E5C"/>
    <w:rsid w:val="00DC4FFE"/>
    <w:rsid w:val="00DC51CE"/>
    <w:rsid w:val="00DC51F4"/>
    <w:rsid w:val="00DC5545"/>
    <w:rsid w:val="00DC55DD"/>
    <w:rsid w:val="00DC58FB"/>
    <w:rsid w:val="00DC5921"/>
    <w:rsid w:val="00DC597A"/>
    <w:rsid w:val="00DC59AD"/>
    <w:rsid w:val="00DC5A1B"/>
    <w:rsid w:val="00DC5A26"/>
    <w:rsid w:val="00DC5EB5"/>
    <w:rsid w:val="00DC62F1"/>
    <w:rsid w:val="00DC64BE"/>
    <w:rsid w:val="00DC662F"/>
    <w:rsid w:val="00DC67F5"/>
    <w:rsid w:val="00DC697D"/>
    <w:rsid w:val="00DC6DC2"/>
    <w:rsid w:val="00DC6E58"/>
    <w:rsid w:val="00DC6EB6"/>
    <w:rsid w:val="00DC7125"/>
    <w:rsid w:val="00DC71F7"/>
    <w:rsid w:val="00DC72FD"/>
    <w:rsid w:val="00DC7329"/>
    <w:rsid w:val="00DC74CB"/>
    <w:rsid w:val="00DC7852"/>
    <w:rsid w:val="00DC7993"/>
    <w:rsid w:val="00DC7BF8"/>
    <w:rsid w:val="00DC7EAC"/>
    <w:rsid w:val="00DD007E"/>
    <w:rsid w:val="00DD03CB"/>
    <w:rsid w:val="00DD0522"/>
    <w:rsid w:val="00DD0589"/>
    <w:rsid w:val="00DD06D9"/>
    <w:rsid w:val="00DD07EA"/>
    <w:rsid w:val="00DD0864"/>
    <w:rsid w:val="00DD0E59"/>
    <w:rsid w:val="00DD0ED6"/>
    <w:rsid w:val="00DD112B"/>
    <w:rsid w:val="00DD1143"/>
    <w:rsid w:val="00DD1176"/>
    <w:rsid w:val="00DD1275"/>
    <w:rsid w:val="00DD12A4"/>
    <w:rsid w:val="00DD12C8"/>
    <w:rsid w:val="00DD1925"/>
    <w:rsid w:val="00DD19E0"/>
    <w:rsid w:val="00DD2BDB"/>
    <w:rsid w:val="00DD2FA5"/>
    <w:rsid w:val="00DD326C"/>
    <w:rsid w:val="00DD3439"/>
    <w:rsid w:val="00DD37CA"/>
    <w:rsid w:val="00DD39A9"/>
    <w:rsid w:val="00DD3CDE"/>
    <w:rsid w:val="00DD4142"/>
    <w:rsid w:val="00DD4266"/>
    <w:rsid w:val="00DD43F8"/>
    <w:rsid w:val="00DD4785"/>
    <w:rsid w:val="00DD491A"/>
    <w:rsid w:val="00DD4A67"/>
    <w:rsid w:val="00DD4ADF"/>
    <w:rsid w:val="00DD4C1D"/>
    <w:rsid w:val="00DD4C73"/>
    <w:rsid w:val="00DD4C8E"/>
    <w:rsid w:val="00DD4D27"/>
    <w:rsid w:val="00DD52C6"/>
    <w:rsid w:val="00DD52F3"/>
    <w:rsid w:val="00DD52FE"/>
    <w:rsid w:val="00DD54C4"/>
    <w:rsid w:val="00DD5750"/>
    <w:rsid w:val="00DD5858"/>
    <w:rsid w:val="00DD5D0F"/>
    <w:rsid w:val="00DD5DDD"/>
    <w:rsid w:val="00DD6134"/>
    <w:rsid w:val="00DD699B"/>
    <w:rsid w:val="00DD6C99"/>
    <w:rsid w:val="00DD6D2A"/>
    <w:rsid w:val="00DD700A"/>
    <w:rsid w:val="00DD7509"/>
    <w:rsid w:val="00DD7662"/>
    <w:rsid w:val="00DD7AA9"/>
    <w:rsid w:val="00DD7C0E"/>
    <w:rsid w:val="00DD7C8E"/>
    <w:rsid w:val="00DE00FC"/>
    <w:rsid w:val="00DE0148"/>
    <w:rsid w:val="00DE0267"/>
    <w:rsid w:val="00DE03A1"/>
    <w:rsid w:val="00DE0960"/>
    <w:rsid w:val="00DE09A6"/>
    <w:rsid w:val="00DE0AE7"/>
    <w:rsid w:val="00DE0BA7"/>
    <w:rsid w:val="00DE0C63"/>
    <w:rsid w:val="00DE0E8B"/>
    <w:rsid w:val="00DE0F11"/>
    <w:rsid w:val="00DE1016"/>
    <w:rsid w:val="00DE10C4"/>
    <w:rsid w:val="00DE12EF"/>
    <w:rsid w:val="00DE1318"/>
    <w:rsid w:val="00DE1433"/>
    <w:rsid w:val="00DE15CD"/>
    <w:rsid w:val="00DE168B"/>
    <w:rsid w:val="00DE190B"/>
    <w:rsid w:val="00DE1CA1"/>
    <w:rsid w:val="00DE2057"/>
    <w:rsid w:val="00DE2252"/>
    <w:rsid w:val="00DE2938"/>
    <w:rsid w:val="00DE2B9F"/>
    <w:rsid w:val="00DE2C84"/>
    <w:rsid w:val="00DE2D2E"/>
    <w:rsid w:val="00DE2D33"/>
    <w:rsid w:val="00DE2F14"/>
    <w:rsid w:val="00DE2F80"/>
    <w:rsid w:val="00DE2FF6"/>
    <w:rsid w:val="00DE310B"/>
    <w:rsid w:val="00DE32B2"/>
    <w:rsid w:val="00DE37A8"/>
    <w:rsid w:val="00DE38A6"/>
    <w:rsid w:val="00DE3A13"/>
    <w:rsid w:val="00DE3A6A"/>
    <w:rsid w:val="00DE3C21"/>
    <w:rsid w:val="00DE3DEE"/>
    <w:rsid w:val="00DE3F0A"/>
    <w:rsid w:val="00DE3F4D"/>
    <w:rsid w:val="00DE405F"/>
    <w:rsid w:val="00DE409E"/>
    <w:rsid w:val="00DE40AA"/>
    <w:rsid w:val="00DE40E4"/>
    <w:rsid w:val="00DE445D"/>
    <w:rsid w:val="00DE491C"/>
    <w:rsid w:val="00DE4B1B"/>
    <w:rsid w:val="00DE4C4C"/>
    <w:rsid w:val="00DE4D07"/>
    <w:rsid w:val="00DE4F25"/>
    <w:rsid w:val="00DE501B"/>
    <w:rsid w:val="00DE563E"/>
    <w:rsid w:val="00DE57B3"/>
    <w:rsid w:val="00DE5A62"/>
    <w:rsid w:val="00DE5DFE"/>
    <w:rsid w:val="00DE5EA6"/>
    <w:rsid w:val="00DE631E"/>
    <w:rsid w:val="00DE6446"/>
    <w:rsid w:val="00DE6497"/>
    <w:rsid w:val="00DE64FF"/>
    <w:rsid w:val="00DE66CE"/>
    <w:rsid w:val="00DE670F"/>
    <w:rsid w:val="00DE677E"/>
    <w:rsid w:val="00DE67EA"/>
    <w:rsid w:val="00DE6C2C"/>
    <w:rsid w:val="00DE6CCB"/>
    <w:rsid w:val="00DE6D17"/>
    <w:rsid w:val="00DE7188"/>
    <w:rsid w:val="00DE71B2"/>
    <w:rsid w:val="00DE7506"/>
    <w:rsid w:val="00DE7667"/>
    <w:rsid w:val="00DE7762"/>
    <w:rsid w:val="00DE77A7"/>
    <w:rsid w:val="00DE77BA"/>
    <w:rsid w:val="00DE79BC"/>
    <w:rsid w:val="00DE7A27"/>
    <w:rsid w:val="00DE7C5E"/>
    <w:rsid w:val="00DE7D08"/>
    <w:rsid w:val="00DE7DE2"/>
    <w:rsid w:val="00DE7FC5"/>
    <w:rsid w:val="00DE7FFA"/>
    <w:rsid w:val="00DF026E"/>
    <w:rsid w:val="00DF02DF"/>
    <w:rsid w:val="00DF061A"/>
    <w:rsid w:val="00DF06A3"/>
    <w:rsid w:val="00DF082A"/>
    <w:rsid w:val="00DF0A0B"/>
    <w:rsid w:val="00DF0A51"/>
    <w:rsid w:val="00DF0DBF"/>
    <w:rsid w:val="00DF1363"/>
    <w:rsid w:val="00DF1613"/>
    <w:rsid w:val="00DF16EA"/>
    <w:rsid w:val="00DF17DE"/>
    <w:rsid w:val="00DF1A7B"/>
    <w:rsid w:val="00DF1AA1"/>
    <w:rsid w:val="00DF1AA5"/>
    <w:rsid w:val="00DF1D41"/>
    <w:rsid w:val="00DF1E50"/>
    <w:rsid w:val="00DF1EA6"/>
    <w:rsid w:val="00DF2306"/>
    <w:rsid w:val="00DF231B"/>
    <w:rsid w:val="00DF235D"/>
    <w:rsid w:val="00DF2705"/>
    <w:rsid w:val="00DF32E2"/>
    <w:rsid w:val="00DF33CB"/>
    <w:rsid w:val="00DF353A"/>
    <w:rsid w:val="00DF38B5"/>
    <w:rsid w:val="00DF3A39"/>
    <w:rsid w:val="00DF3AAF"/>
    <w:rsid w:val="00DF3E99"/>
    <w:rsid w:val="00DF43A2"/>
    <w:rsid w:val="00DF4681"/>
    <w:rsid w:val="00DF46ED"/>
    <w:rsid w:val="00DF48C9"/>
    <w:rsid w:val="00DF4B90"/>
    <w:rsid w:val="00DF4E4D"/>
    <w:rsid w:val="00DF4F13"/>
    <w:rsid w:val="00DF505E"/>
    <w:rsid w:val="00DF559C"/>
    <w:rsid w:val="00DF55D3"/>
    <w:rsid w:val="00DF5BD1"/>
    <w:rsid w:val="00DF5D17"/>
    <w:rsid w:val="00DF5D2F"/>
    <w:rsid w:val="00DF5DE1"/>
    <w:rsid w:val="00DF5EF5"/>
    <w:rsid w:val="00DF60AB"/>
    <w:rsid w:val="00DF637D"/>
    <w:rsid w:val="00DF64A8"/>
    <w:rsid w:val="00DF6543"/>
    <w:rsid w:val="00DF66DE"/>
    <w:rsid w:val="00DF67E7"/>
    <w:rsid w:val="00DF684B"/>
    <w:rsid w:val="00DF6912"/>
    <w:rsid w:val="00DF695F"/>
    <w:rsid w:val="00DF6A19"/>
    <w:rsid w:val="00DF6CA3"/>
    <w:rsid w:val="00DF6FA9"/>
    <w:rsid w:val="00DF710E"/>
    <w:rsid w:val="00DF7143"/>
    <w:rsid w:val="00DF7667"/>
    <w:rsid w:val="00DF770E"/>
    <w:rsid w:val="00DF78F7"/>
    <w:rsid w:val="00DF7A59"/>
    <w:rsid w:val="00E00439"/>
    <w:rsid w:val="00E00625"/>
    <w:rsid w:val="00E00819"/>
    <w:rsid w:val="00E00B70"/>
    <w:rsid w:val="00E00C40"/>
    <w:rsid w:val="00E00CAB"/>
    <w:rsid w:val="00E00CBE"/>
    <w:rsid w:val="00E010CF"/>
    <w:rsid w:val="00E012E3"/>
    <w:rsid w:val="00E01324"/>
    <w:rsid w:val="00E0141C"/>
    <w:rsid w:val="00E015CF"/>
    <w:rsid w:val="00E015D8"/>
    <w:rsid w:val="00E016DC"/>
    <w:rsid w:val="00E01996"/>
    <w:rsid w:val="00E01B86"/>
    <w:rsid w:val="00E01C2B"/>
    <w:rsid w:val="00E01DBB"/>
    <w:rsid w:val="00E01ECC"/>
    <w:rsid w:val="00E020EF"/>
    <w:rsid w:val="00E022A4"/>
    <w:rsid w:val="00E023C2"/>
    <w:rsid w:val="00E0270B"/>
    <w:rsid w:val="00E02849"/>
    <w:rsid w:val="00E02A4B"/>
    <w:rsid w:val="00E02ABA"/>
    <w:rsid w:val="00E02BAF"/>
    <w:rsid w:val="00E02CE8"/>
    <w:rsid w:val="00E02D10"/>
    <w:rsid w:val="00E02E62"/>
    <w:rsid w:val="00E03036"/>
    <w:rsid w:val="00E0341D"/>
    <w:rsid w:val="00E035E0"/>
    <w:rsid w:val="00E03631"/>
    <w:rsid w:val="00E03738"/>
    <w:rsid w:val="00E03786"/>
    <w:rsid w:val="00E039E9"/>
    <w:rsid w:val="00E03CC2"/>
    <w:rsid w:val="00E03ECB"/>
    <w:rsid w:val="00E03F8D"/>
    <w:rsid w:val="00E0404A"/>
    <w:rsid w:val="00E04133"/>
    <w:rsid w:val="00E0455F"/>
    <w:rsid w:val="00E045C0"/>
    <w:rsid w:val="00E04864"/>
    <w:rsid w:val="00E04872"/>
    <w:rsid w:val="00E04948"/>
    <w:rsid w:val="00E049E4"/>
    <w:rsid w:val="00E05084"/>
    <w:rsid w:val="00E05185"/>
    <w:rsid w:val="00E053A9"/>
    <w:rsid w:val="00E055B8"/>
    <w:rsid w:val="00E056F2"/>
    <w:rsid w:val="00E05A58"/>
    <w:rsid w:val="00E06104"/>
    <w:rsid w:val="00E063F1"/>
    <w:rsid w:val="00E0661C"/>
    <w:rsid w:val="00E066D4"/>
    <w:rsid w:val="00E06863"/>
    <w:rsid w:val="00E0686F"/>
    <w:rsid w:val="00E068DE"/>
    <w:rsid w:val="00E06AC9"/>
    <w:rsid w:val="00E06B66"/>
    <w:rsid w:val="00E06B6E"/>
    <w:rsid w:val="00E06CF9"/>
    <w:rsid w:val="00E06FDC"/>
    <w:rsid w:val="00E074C4"/>
    <w:rsid w:val="00E077BD"/>
    <w:rsid w:val="00E0795A"/>
    <w:rsid w:val="00E07C72"/>
    <w:rsid w:val="00E07C76"/>
    <w:rsid w:val="00E07C7F"/>
    <w:rsid w:val="00E07DD3"/>
    <w:rsid w:val="00E07F83"/>
    <w:rsid w:val="00E10282"/>
    <w:rsid w:val="00E102EF"/>
    <w:rsid w:val="00E103AC"/>
    <w:rsid w:val="00E10449"/>
    <w:rsid w:val="00E10457"/>
    <w:rsid w:val="00E1086A"/>
    <w:rsid w:val="00E10B36"/>
    <w:rsid w:val="00E10C2B"/>
    <w:rsid w:val="00E11209"/>
    <w:rsid w:val="00E1147F"/>
    <w:rsid w:val="00E11827"/>
    <w:rsid w:val="00E11CB3"/>
    <w:rsid w:val="00E11D5D"/>
    <w:rsid w:val="00E11ED0"/>
    <w:rsid w:val="00E11F12"/>
    <w:rsid w:val="00E11FC5"/>
    <w:rsid w:val="00E122A3"/>
    <w:rsid w:val="00E12717"/>
    <w:rsid w:val="00E1284F"/>
    <w:rsid w:val="00E12BFA"/>
    <w:rsid w:val="00E13016"/>
    <w:rsid w:val="00E13232"/>
    <w:rsid w:val="00E13284"/>
    <w:rsid w:val="00E13305"/>
    <w:rsid w:val="00E135D8"/>
    <w:rsid w:val="00E13B9A"/>
    <w:rsid w:val="00E13C33"/>
    <w:rsid w:val="00E13DAF"/>
    <w:rsid w:val="00E13EA1"/>
    <w:rsid w:val="00E141B3"/>
    <w:rsid w:val="00E14787"/>
    <w:rsid w:val="00E14AFA"/>
    <w:rsid w:val="00E14B85"/>
    <w:rsid w:val="00E14FB6"/>
    <w:rsid w:val="00E15144"/>
    <w:rsid w:val="00E151A9"/>
    <w:rsid w:val="00E151C9"/>
    <w:rsid w:val="00E152DF"/>
    <w:rsid w:val="00E1535F"/>
    <w:rsid w:val="00E154BB"/>
    <w:rsid w:val="00E154BD"/>
    <w:rsid w:val="00E15575"/>
    <w:rsid w:val="00E1579A"/>
    <w:rsid w:val="00E159AC"/>
    <w:rsid w:val="00E15A05"/>
    <w:rsid w:val="00E15AA0"/>
    <w:rsid w:val="00E15DA5"/>
    <w:rsid w:val="00E15DCC"/>
    <w:rsid w:val="00E15E27"/>
    <w:rsid w:val="00E164A5"/>
    <w:rsid w:val="00E16703"/>
    <w:rsid w:val="00E16771"/>
    <w:rsid w:val="00E16976"/>
    <w:rsid w:val="00E16A1D"/>
    <w:rsid w:val="00E16B7E"/>
    <w:rsid w:val="00E16CD0"/>
    <w:rsid w:val="00E16F44"/>
    <w:rsid w:val="00E170CC"/>
    <w:rsid w:val="00E1712E"/>
    <w:rsid w:val="00E17255"/>
    <w:rsid w:val="00E17288"/>
    <w:rsid w:val="00E17412"/>
    <w:rsid w:val="00E175CF"/>
    <w:rsid w:val="00E1766F"/>
    <w:rsid w:val="00E17910"/>
    <w:rsid w:val="00E17AE7"/>
    <w:rsid w:val="00E17CF0"/>
    <w:rsid w:val="00E17DF7"/>
    <w:rsid w:val="00E2007A"/>
    <w:rsid w:val="00E200F4"/>
    <w:rsid w:val="00E20293"/>
    <w:rsid w:val="00E2077E"/>
    <w:rsid w:val="00E20C73"/>
    <w:rsid w:val="00E20D2C"/>
    <w:rsid w:val="00E20F33"/>
    <w:rsid w:val="00E2123E"/>
    <w:rsid w:val="00E21563"/>
    <w:rsid w:val="00E21CD4"/>
    <w:rsid w:val="00E21DD3"/>
    <w:rsid w:val="00E21E41"/>
    <w:rsid w:val="00E224CC"/>
    <w:rsid w:val="00E22632"/>
    <w:rsid w:val="00E22633"/>
    <w:rsid w:val="00E2263F"/>
    <w:rsid w:val="00E2268B"/>
    <w:rsid w:val="00E228D8"/>
    <w:rsid w:val="00E2291C"/>
    <w:rsid w:val="00E2295B"/>
    <w:rsid w:val="00E22A2E"/>
    <w:rsid w:val="00E22A4D"/>
    <w:rsid w:val="00E22B0C"/>
    <w:rsid w:val="00E22B8A"/>
    <w:rsid w:val="00E22B8F"/>
    <w:rsid w:val="00E22D5F"/>
    <w:rsid w:val="00E22D93"/>
    <w:rsid w:val="00E22DE4"/>
    <w:rsid w:val="00E22E4C"/>
    <w:rsid w:val="00E2313D"/>
    <w:rsid w:val="00E231C1"/>
    <w:rsid w:val="00E23379"/>
    <w:rsid w:val="00E23AAE"/>
    <w:rsid w:val="00E23DD2"/>
    <w:rsid w:val="00E2465F"/>
    <w:rsid w:val="00E247DE"/>
    <w:rsid w:val="00E24893"/>
    <w:rsid w:val="00E2512F"/>
    <w:rsid w:val="00E2569A"/>
    <w:rsid w:val="00E2569F"/>
    <w:rsid w:val="00E256E5"/>
    <w:rsid w:val="00E257B5"/>
    <w:rsid w:val="00E2593C"/>
    <w:rsid w:val="00E25A84"/>
    <w:rsid w:val="00E25C73"/>
    <w:rsid w:val="00E25DD3"/>
    <w:rsid w:val="00E25E21"/>
    <w:rsid w:val="00E26145"/>
    <w:rsid w:val="00E2616E"/>
    <w:rsid w:val="00E26641"/>
    <w:rsid w:val="00E26CAD"/>
    <w:rsid w:val="00E26CD8"/>
    <w:rsid w:val="00E26ED1"/>
    <w:rsid w:val="00E27058"/>
    <w:rsid w:val="00E2779D"/>
    <w:rsid w:val="00E27A4D"/>
    <w:rsid w:val="00E27C55"/>
    <w:rsid w:val="00E27ECA"/>
    <w:rsid w:val="00E27F4C"/>
    <w:rsid w:val="00E3001B"/>
    <w:rsid w:val="00E30055"/>
    <w:rsid w:val="00E30452"/>
    <w:rsid w:val="00E30466"/>
    <w:rsid w:val="00E3062E"/>
    <w:rsid w:val="00E309F9"/>
    <w:rsid w:val="00E30A44"/>
    <w:rsid w:val="00E30CC5"/>
    <w:rsid w:val="00E31056"/>
    <w:rsid w:val="00E312F6"/>
    <w:rsid w:val="00E3144B"/>
    <w:rsid w:val="00E31490"/>
    <w:rsid w:val="00E316B7"/>
    <w:rsid w:val="00E3187B"/>
    <w:rsid w:val="00E31909"/>
    <w:rsid w:val="00E31A2B"/>
    <w:rsid w:val="00E31DE1"/>
    <w:rsid w:val="00E31E7F"/>
    <w:rsid w:val="00E322F5"/>
    <w:rsid w:val="00E3230E"/>
    <w:rsid w:val="00E323EF"/>
    <w:rsid w:val="00E32585"/>
    <w:rsid w:val="00E328CC"/>
    <w:rsid w:val="00E329B2"/>
    <w:rsid w:val="00E329FC"/>
    <w:rsid w:val="00E32B9D"/>
    <w:rsid w:val="00E32E1C"/>
    <w:rsid w:val="00E330D7"/>
    <w:rsid w:val="00E331E1"/>
    <w:rsid w:val="00E33227"/>
    <w:rsid w:val="00E332A7"/>
    <w:rsid w:val="00E332B5"/>
    <w:rsid w:val="00E334E7"/>
    <w:rsid w:val="00E3354A"/>
    <w:rsid w:val="00E33588"/>
    <w:rsid w:val="00E335B3"/>
    <w:rsid w:val="00E336B8"/>
    <w:rsid w:val="00E336D2"/>
    <w:rsid w:val="00E33752"/>
    <w:rsid w:val="00E33E8E"/>
    <w:rsid w:val="00E33EE1"/>
    <w:rsid w:val="00E33F73"/>
    <w:rsid w:val="00E34188"/>
    <w:rsid w:val="00E343C6"/>
    <w:rsid w:val="00E343FD"/>
    <w:rsid w:val="00E34719"/>
    <w:rsid w:val="00E3476F"/>
    <w:rsid w:val="00E3486F"/>
    <w:rsid w:val="00E348D4"/>
    <w:rsid w:val="00E34BE7"/>
    <w:rsid w:val="00E352C7"/>
    <w:rsid w:val="00E356D9"/>
    <w:rsid w:val="00E3575E"/>
    <w:rsid w:val="00E359CE"/>
    <w:rsid w:val="00E35E16"/>
    <w:rsid w:val="00E36183"/>
    <w:rsid w:val="00E36197"/>
    <w:rsid w:val="00E36448"/>
    <w:rsid w:val="00E366A2"/>
    <w:rsid w:val="00E36954"/>
    <w:rsid w:val="00E36C97"/>
    <w:rsid w:val="00E36CCA"/>
    <w:rsid w:val="00E36DFA"/>
    <w:rsid w:val="00E36E6D"/>
    <w:rsid w:val="00E36EA4"/>
    <w:rsid w:val="00E37284"/>
    <w:rsid w:val="00E37525"/>
    <w:rsid w:val="00E3772B"/>
    <w:rsid w:val="00E377B9"/>
    <w:rsid w:val="00E377D7"/>
    <w:rsid w:val="00E379E4"/>
    <w:rsid w:val="00E37C81"/>
    <w:rsid w:val="00E37E5C"/>
    <w:rsid w:val="00E40108"/>
    <w:rsid w:val="00E4050F"/>
    <w:rsid w:val="00E406B1"/>
    <w:rsid w:val="00E407C6"/>
    <w:rsid w:val="00E40D36"/>
    <w:rsid w:val="00E40DF9"/>
    <w:rsid w:val="00E40EF7"/>
    <w:rsid w:val="00E411AB"/>
    <w:rsid w:val="00E41438"/>
    <w:rsid w:val="00E4188E"/>
    <w:rsid w:val="00E41958"/>
    <w:rsid w:val="00E41BAC"/>
    <w:rsid w:val="00E41E14"/>
    <w:rsid w:val="00E421D8"/>
    <w:rsid w:val="00E42243"/>
    <w:rsid w:val="00E42408"/>
    <w:rsid w:val="00E425FE"/>
    <w:rsid w:val="00E4292D"/>
    <w:rsid w:val="00E42C4F"/>
    <w:rsid w:val="00E42E5D"/>
    <w:rsid w:val="00E42E7B"/>
    <w:rsid w:val="00E431B4"/>
    <w:rsid w:val="00E433F2"/>
    <w:rsid w:val="00E43938"/>
    <w:rsid w:val="00E43AD2"/>
    <w:rsid w:val="00E43C28"/>
    <w:rsid w:val="00E43C89"/>
    <w:rsid w:val="00E43D4E"/>
    <w:rsid w:val="00E43F87"/>
    <w:rsid w:val="00E44234"/>
    <w:rsid w:val="00E443F2"/>
    <w:rsid w:val="00E4444B"/>
    <w:rsid w:val="00E4459F"/>
    <w:rsid w:val="00E4480A"/>
    <w:rsid w:val="00E44910"/>
    <w:rsid w:val="00E44BF4"/>
    <w:rsid w:val="00E452C0"/>
    <w:rsid w:val="00E452E7"/>
    <w:rsid w:val="00E45357"/>
    <w:rsid w:val="00E453C1"/>
    <w:rsid w:val="00E45452"/>
    <w:rsid w:val="00E45460"/>
    <w:rsid w:val="00E454BD"/>
    <w:rsid w:val="00E454F6"/>
    <w:rsid w:val="00E45608"/>
    <w:rsid w:val="00E45638"/>
    <w:rsid w:val="00E456AC"/>
    <w:rsid w:val="00E45979"/>
    <w:rsid w:val="00E45CB1"/>
    <w:rsid w:val="00E45D6B"/>
    <w:rsid w:val="00E465B2"/>
    <w:rsid w:val="00E46636"/>
    <w:rsid w:val="00E4690C"/>
    <w:rsid w:val="00E46A35"/>
    <w:rsid w:val="00E46C18"/>
    <w:rsid w:val="00E46C89"/>
    <w:rsid w:val="00E46DB4"/>
    <w:rsid w:val="00E46F5F"/>
    <w:rsid w:val="00E47149"/>
    <w:rsid w:val="00E471BD"/>
    <w:rsid w:val="00E47353"/>
    <w:rsid w:val="00E4753A"/>
    <w:rsid w:val="00E47582"/>
    <w:rsid w:val="00E47723"/>
    <w:rsid w:val="00E47760"/>
    <w:rsid w:val="00E4779E"/>
    <w:rsid w:val="00E477BB"/>
    <w:rsid w:val="00E47B6F"/>
    <w:rsid w:val="00E47E1E"/>
    <w:rsid w:val="00E502C0"/>
    <w:rsid w:val="00E50352"/>
    <w:rsid w:val="00E504B1"/>
    <w:rsid w:val="00E50747"/>
    <w:rsid w:val="00E507EE"/>
    <w:rsid w:val="00E508DB"/>
    <w:rsid w:val="00E50D8F"/>
    <w:rsid w:val="00E50F54"/>
    <w:rsid w:val="00E51114"/>
    <w:rsid w:val="00E51153"/>
    <w:rsid w:val="00E514C2"/>
    <w:rsid w:val="00E51525"/>
    <w:rsid w:val="00E5155E"/>
    <w:rsid w:val="00E51870"/>
    <w:rsid w:val="00E519C5"/>
    <w:rsid w:val="00E51B23"/>
    <w:rsid w:val="00E51B40"/>
    <w:rsid w:val="00E51C2D"/>
    <w:rsid w:val="00E51C94"/>
    <w:rsid w:val="00E51FFC"/>
    <w:rsid w:val="00E521C3"/>
    <w:rsid w:val="00E522D7"/>
    <w:rsid w:val="00E522F9"/>
    <w:rsid w:val="00E52418"/>
    <w:rsid w:val="00E525CA"/>
    <w:rsid w:val="00E5293A"/>
    <w:rsid w:val="00E52968"/>
    <w:rsid w:val="00E529FB"/>
    <w:rsid w:val="00E52A89"/>
    <w:rsid w:val="00E52B5E"/>
    <w:rsid w:val="00E52D79"/>
    <w:rsid w:val="00E52DA7"/>
    <w:rsid w:val="00E53061"/>
    <w:rsid w:val="00E531B9"/>
    <w:rsid w:val="00E536C0"/>
    <w:rsid w:val="00E53A26"/>
    <w:rsid w:val="00E53B39"/>
    <w:rsid w:val="00E53BCF"/>
    <w:rsid w:val="00E5448F"/>
    <w:rsid w:val="00E5472A"/>
    <w:rsid w:val="00E54AB7"/>
    <w:rsid w:val="00E54BDF"/>
    <w:rsid w:val="00E54C65"/>
    <w:rsid w:val="00E55061"/>
    <w:rsid w:val="00E55174"/>
    <w:rsid w:val="00E55426"/>
    <w:rsid w:val="00E55808"/>
    <w:rsid w:val="00E55889"/>
    <w:rsid w:val="00E55983"/>
    <w:rsid w:val="00E55A82"/>
    <w:rsid w:val="00E55AA0"/>
    <w:rsid w:val="00E55E77"/>
    <w:rsid w:val="00E55F90"/>
    <w:rsid w:val="00E56029"/>
    <w:rsid w:val="00E56293"/>
    <w:rsid w:val="00E56439"/>
    <w:rsid w:val="00E56966"/>
    <w:rsid w:val="00E5696F"/>
    <w:rsid w:val="00E56B5B"/>
    <w:rsid w:val="00E56C06"/>
    <w:rsid w:val="00E56E4F"/>
    <w:rsid w:val="00E56FF2"/>
    <w:rsid w:val="00E57019"/>
    <w:rsid w:val="00E571D0"/>
    <w:rsid w:val="00E571FF"/>
    <w:rsid w:val="00E572A8"/>
    <w:rsid w:val="00E5766F"/>
    <w:rsid w:val="00E578F8"/>
    <w:rsid w:val="00E57CD1"/>
    <w:rsid w:val="00E57EC8"/>
    <w:rsid w:val="00E57F23"/>
    <w:rsid w:val="00E57FDF"/>
    <w:rsid w:val="00E60078"/>
    <w:rsid w:val="00E600EC"/>
    <w:rsid w:val="00E60142"/>
    <w:rsid w:val="00E6037A"/>
    <w:rsid w:val="00E604EE"/>
    <w:rsid w:val="00E606AB"/>
    <w:rsid w:val="00E60816"/>
    <w:rsid w:val="00E6091A"/>
    <w:rsid w:val="00E60F3E"/>
    <w:rsid w:val="00E6107A"/>
    <w:rsid w:val="00E612F3"/>
    <w:rsid w:val="00E6155A"/>
    <w:rsid w:val="00E61632"/>
    <w:rsid w:val="00E6182E"/>
    <w:rsid w:val="00E61913"/>
    <w:rsid w:val="00E61925"/>
    <w:rsid w:val="00E61AFC"/>
    <w:rsid w:val="00E61CE0"/>
    <w:rsid w:val="00E61D22"/>
    <w:rsid w:val="00E6201A"/>
    <w:rsid w:val="00E62124"/>
    <w:rsid w:val="00E6212A"/>
    <w:rsid w:val="00E6218D"/>
    <w:rsid w:val="00E623BE"/>
    <w:rsid w:val="00E62400"/>
    <w:rsid w:val="00E6241A"/>
    <w:rsid w:val="00E62475"/>
    <w:rsid w:val="00E6256E"/>
    <w:rsid w:val="00E62816"/>
    <w:rsid w:val="00E62AE0"/>
    <w:rsid w:val="00E62B84"/>
    <w:rsid w:val="00E63193"/>
    <w:rsid w:val="00E63434"/>
    <w:rsid w:val="00E63538"/>
    <w:rsid w:val="00E636AE"/>
    <w:rsid w:val="00E63936"/>
    <w:rsid w:val="00E63A5A"/>
    <w:rsid w:val="00E63A5E"/>
    <w:rsid w:val="00E63AC8"/>
    <w:rsid w:val="00E63DE5"/>
    <w:rsid w:val="00E63F81"/>
    <w:rsid w:val="00E63FAD"/>
    <w:rsid w:val="00E6402C"/>
    <w:rsid w:val="00E640E9"/>
    <w:rsid w:val="00E64115"/>
    <w:rsid w:val="00E64553"/>
    <w:rsid w:val="00E646ED"/>
    <w:rsid w:val="00E6475B"/>
    <w:rsid w:val="00E648DB"/>
    <w:rsid w:val="00E64A9B"/>
    <w:rsid w:val="00E64D02"/>
    <w:rsid w:val="00E652B2"/>
    <w:rsid w:val="00E65399"/>
    <w:rsid w:val="00E653C6"/>
    <w:rsid w:val="00E65577"/>
    <w:rsid w:val="00E65B6D"/>
    <w:rsid w:val="00E65B7D"/>
    <w:rsid w:val="00E65BC0"/>
    <w:rsid w:val="00E65C9C"/>
    <w:rsid w:val="00E65CE0"/>
    <w:rsid w:val="00E65DC4"/>
    <w:rsid w:val="00E66125"/>
    <w:rsid w:val="00E66338"/>
    <w:rsid w:val="00E66379"/>
    <w:rsid w:val="00E6640F"/>
    <w:rsid w:val="00E664E0"/>
    <w:rsid w:val="00E66802"/>
    <w:rsid w:val="00E66A88"/>
    <w:rsid w:val="00E66BED"/>
    <w:rsid w:val="00E66C3D"/>
    <w:rsid w:val="00E66CAF"/>
    <w:rsid w:val="00E66F36"/>
    <w:rsid w:val="00E66FBE"/>
    <w:rsid w:val="00E67188"/>
    <w:rsid w:val="00E671DC"/>
    <w:rsid w:val="00E672A3"/>
    <w:rsid w:val="00E67401"/>
    <w:rsid w:val="00E6754D"/>
    <w:rsid w:val="00E67727"/>
    <w:rsid w:val="00E6776E"/>
    <w:rsid w:val="00E67B1B"/>
    <w:rsid w:val="00E70315"/>
    <w:rsid w:val="00E7041B"/>
    <w:rsid w:val="00E7062E"/>
    <w:rsid w:val="00E70802"/>
    <w:rsid w:val="00E70944"/>
    <w:rsid w:val="00E70AA7"/>
    <w:rsid w:val="00E70C98"/>
    <w:rsid w:val="00E70D62"/>
    <w:rsid w:val="00E70E94"/>
    <w:rsid w:val="00E710E1"/>
    <w:rsid w:val="00E71356"/>
    <w:rsid w:val="00E7141D"/>
    <w:rsid w:val="00E715F3"/>
    <w:rsid w:val="00E7160F"/>
    <w:rsid w:val="00E716F0"/>
    <w:rsid w:val="00E7193F"/>
    <w:rsid w:val="00E71965"/>
    <w:rsid w:val="00E71969"/>
    <w:rsid w:val="00E71A4C"/>
    <w:rsid w:val="00E71B99"/>
    <w:rsid w:val="00E71CE7"/>
    <w:rsid w:val="00E71DD8"/>
    <w:rsid w:val="00E720CD"/>
    <w:rsid w:val="00E722D5"/>
    <w:rsid w:val="00E7236A"/>
    <w:rsid w:val="00E7253D"/>
    <w:rsid w:val="00E72F83"/>
    <w:rsid w:val="00E72FAE"/>
    <w:rsid w:val="00E72FD5"/>
    <w:rsid w:val="00E73638"/>
    <w:rsid w:val="00E73D07"/>
    <w:rsid w:val="00E73DBC"/>
    <w:rsid w:val="00E73E9C"/>
    <w:rsid w:val="00E73EFB"/>
    <w:rsid w:val="00E7409B"/>
    <w:rsid w:val="00E740FD"/>
    <w:rsid w:val="00E742FD"/>
    <w:rsid w:val="00E744B8"/>
    <w:rsid w:val="00E744F4"/>
    <w:rsid w:val="00E74577"/>
    <w:rsid w:val="00E74582"/>
    <w:rsid w:val="00E747C7"/>
    <w:rsid w:val="00E749FD"/>
    <w:rsid w:val="00E74A50"/>
    <w:rsid w:val="00E74B9D"/>
    <w:rsid w:val="00E750C6"/>
    <w:rsid w:val="00E75276"/>
    <w:rsid w:val="00E752E6"/>
    <w:rsid w:val="00E755EA"/>
    <w:rsid w:val="00E7592E"/>
    <w:rsid w:val="00E75A07"/>
    <w:rsid w:val="00E75AC8"/>
    <w:rsid w:val="00E75E04"/>
    <w:rsid w:val="00E75E2E"/>
    <w:rsid w:val="00E76016"/>
    <w:rsid w:val="00E7609B"/>
    <w:rsid w:val="00E76177"/>
    <w:rsid w:val="00E7628E"/>
    <w:rsid w:val="00E765A0"/>
    <w:rsid w:val="00E76848"/>
    <w:rsid w:val="00E76B1A"/>
    <w:rsid w:val="00E76BA8"/>
    <w:rsid w:val="00E76C84"/>
    <w:rsid w:val="00E76CB5"/>
    <w:rsid w:val="00E76F26"/>
    <w:rsid w:val="00E76FAF"/>
    <w:rsid w:val="00E77096"/>
    <w:rsid w:val="00E77110"/>
    <w:rsid w:val="00E77203"/>
    <w:rsid w:val="00E773B8"/>
    <w:rsid w:val="00E77437"/>
    <w:rsid w:val="00E77758"/>
    <w:rsid w:val="00E7779C"/>
    <w:rsid w:val="00E77836"/>
    <w:rsid w:val="00E77D66"/>
    <w:rsid w:val="00E80054"/>
    <w:rsid w:val="00E80063"/>
    <w:rsid w:val="00E803DF"/>
    <w:rsid w:val="00E80471"/>
    <w:rsid w:val="00E80604"/>
    <w:rsid w:val="00E8063C"/>
    <w:rsid w:val="00E80D1C"/>
    <w:rsid w:val="00E80E2D"/>
    <w:rsid w:val="00E813FE"/>
    <w:rsid w:val="00E8151C"/>
    <w:rsid w:val="00E81691"/>
    <w:rsid w:val="00E81AE6"/>
    <w:rsid w:val="00E81B74"/>
    <w:rsid w:val="00E81D20"/>
    <w:rsid w:val="00E81E04"/>
    <w:rsid w:val="00E81E9C"/>
    <w:rsid w:val="00E82436"/>
    <w:rsid w:val="00E824A2"/>
    <w:rsid w:val="00E824FA"/>
    <w:rsid w:val="00E82543"/>
    <w:rsid w:val="00E826CE"/>
    <w:rsid w:val="00E826D3"/>
    <w:rsid w:val="00E826D9"/>
    <w:rsid w:val="00E828F2"/>
    <w:rsid w:val="00E82A24"/>
    <w:rsid w:val="00E82B3E"/>
    <w:rsid w:val="00E82C0A"/>
    <w:rsid w:val="00E82C79"/>
    <w:rsid w:val="00E82D34"/>
    <w:rsid w:val="00E82E00"/>
    <w:rsid w:val="00E83160"/>
    <w:rsid w:val="00E835EF"/>
    <w:rsid w:val="00E836EB"/>
    <w:rsid w:val="00E8396B"/>
    <w:rsid w:val="00E839EB"/>
    <w:rsid w:val="00E83A06"/>
    <w:rsid w:val="00E83A0C"/>
    <w:rsid w:val="00E83AA6"/>
    <w:rsid w:val="00E83C3D"/>
    <w:rsid w:val="00E83F6C"/>
    <w:rsid w:val="00E840E3"/>
    <w:rsid w:val="00E84469"/>
    <w:rsid w:val="00E844AB"/>
    <w:rsid w:val="00E844F4"/>
    <w:rsid w:val="00E847D9"/>
    <w:rsid w:val="00E848A4"/>
    <w:rsid w:val="00E84970"/>
    <w:rsid w:val="00E84C6C"/>
    <w:rsid w:val="00E84C7E"/>
    <w:rsid w:val="00E84DAD"/>
    <w:rsid w:val="00E852CA"/>
    <w:rsid w:val="00E854F9"/>
    <w:rsid w:val="00E855B8"/>
    <w:rsid w:val="00E856FD"/>
    <w:rsid w:val="00E857D3"/>
    <w:rsid w:val="00E85EFA"/>
    <w:rsid w:val="00E86062"/>
    <w:rsid w:val="00E860AC"/>
    <w:rsid w:val="00E86172"/>
    <w:rsid w:val="00E86208"/>
    <w:rsid w:val="00E86466"/>
    <w:rsid w:val="00E867C9"/>
    <w:rsid w:val="00E867E6"/>
    <w:rsid w:val="00E86B52"/>
    <w:rsid w:val="00E86EA2"/>
    <w:rsid w:val="00E87070"/>
    <w:rsid w:val="00E871B8"/>
    <w:rsid w:val="00E8738A"/>
    <w:rsid w:val="00E87A41"/>
    <w:rsid w:val="00E87A83"/>
    <w:rsid w:val="00E87DC8"/>
    <w:rsid w:val="00E87F15"/>
    <w:rsid w:val="00E9012F"/>
    <w:rsid w:val="00E90413"/>
    <w:rsid w:val="00E9044D"/>
    <w:rsid w:val="00E90564"/>
    <w:rsid w:val="00E90821"/>
    <w:rsid w:val="00E90ABA"/>
    <w:rsid w:val="00E90E11"/>
    <w:rsid w:val="00E90E6A"/>
    <w:rsid w:val="00E90F0A"/>
    <w:rsid w:val="00E90F0B"/>
    <w:rsid w:val="00E90FD3"/>
    <w:rsid w:val="00E90FEC"/>
    <w:rsid w:val="00E913F5"/>
    <w:rsid w:val="00E915FD"/>
    <w:rsid w:val="00E91C04"/>
    <w:rsid w:val="00E91E92"/>
    <w:rsid w:val="00E91F48"/>
    <w:rsid w:val="00E91FF9"/>
    <w:rsid w:val="00E9250D"/>
    <w:rsid w:val="00E92543"/>
    <w:rsid w:val="00E925D2"/>
    <w:rsid w:val="00E927DA"/>
    <w:rsid w:val="00E928ED"/>
    <w:rsid w:val="00E92B38"/>
    <w:rsid w:val="00E92D09"/>
    <w:rsid w:val="00E92FEC"/>
    <w:rsid w:val="00E93008"/>
    <w:rsid w:val="00E9310B"/>
    <w:rsid w:val="00E93214"/>
    <w:rsid w:val="00E9329F"/>
    <w:rsid w:val="00E935B2"/>
    <w:rsid w:val="00E9360B"/>
    <w:rsid w:val="00E93958"/>
    <w:rsid w:val="00E93BE0"/>
    <w:rsid w:val="00E93D94"/>
    <w:rsid w:val="00E93E19"/>
    <w:rsid w:val="00E94072"/>
    <w:rsid w:val="00E941E8"/>
    <w:rsid w:val="00E9439E"/>
    <w:rsid w:val="00E943C0"/>
    <w:rsid w:val="00E94798"/>
    <w:rsid w:val="00E94A06"/>
    <w:rsid w:val="00E94A4B"/>
    <w:rsid w:val="00E94E43"/>
    <w:rsid w:val="00E94ED3"/>
    <w:rsid w:val="00E95119"/>
    <w:rsid w:val="00E95463"/>
    <w:rsid w:val="00E955B4"/>
    <w:rsid w:val="00E95669"/>
    <w:rsid w:val="00E959EC"/>
    <w:rsid w:val="00E95DCF"/>
    <w:rsid w:val="00E95EB3"/>
    <w:rsid w:val="00E964F5"/>
    <w:rsid w:val="00E9654E"/>
    <w:rsid w:val="00E9664E"/>
    <w:rsid w:val="00E96739"/>
    <w:rsid w:val="00E969EC"/>
    <w:rsid w:val="00E96B65"/>
    <w:rsid w:val="00E96EC4"/>
    <w:rsid w:val="00E970A6"/>
    <w:rsid w:val="00E9714E"/>
    <w:rsid w:val="00E972FA"/>
    <w:rsid w:val="00E97327"/>
    <w:rsid w:val="00E976E8"/>
    <w:rsid w:val="00E978BC"/>
    <w:rsid w:val="00E978E3"/>
    <w:rsid w:val="00E9796D"/>
    <w:rsid w:val="00E97AC7"/>
    <w:rsid w:val="00E97DAF"/>
    <w:rsid w:val="00E97DBE"/>
    <w:rsid w:val="00E97E96"/>
    <w:rsid w:val="00E97F04"/>
    <w:rsid w:val="00EA0242"/>
    <w:rsid w:val="00EA0320"/>
    <w:rsid w:val="00EA04B9"/>
    <w:rsid w:val="00EA0740"/>
    <w:rsid w:val="00EA0840"/>
    <w:rsid w:val="00EA0A4F"/>
    <w:rsid w:val="00EA0DB0"/>
    <w:rsid w:val="00EA1173"/>
    <w:rsid w:val="00EA11F2"/>
    <w:rsid w:val="00EA1552"/>
    <w:rsid w:val="00EA21DD"/>
    <w:rsid w:val="00EA2323"/>
    <w:rsid w:val="00EA244C"/>
    <w:rsid w:val="00EA2475"/>
    <w:rsid w:val="00EA2666"/>
    <w:rsid w:val="00EA27D3"/>
    <w:rsid w:val="00EA2BB5"/>
    <w:rsid w:val="00EA2C90"/>
    <w:rsid w:val="00EA3636"/>
    <w:rsid w:val="00EA392B"/>
    <w:rsid w:val="00EA3932"/>
    <w:rsid w:val="00EA3953"/>
    <w:rsid w:val="00EA3A30"/>
    <w:rsid w:val="00EA3B30"/>
    <w:rsid w:val="00EA3CBB"/>
    <w:rsid w:val="00EA3D13"/>
    <w:rsid w:val="00EA3F45"/>
    <w:rsid w:val="00EA4158"/>
    <w:rsid w:val="00EA4209"/>
    <w:rsid w:val="00EA4652"/>
    <w:rsid w:val="00EA4779"/>
    <w:rsid w:val="00EA4AE8"/>
    <w:rsid w:val="00EA4B31"/>
    <w:rsid w:val="00EA4D69"/>
    <w:rsid w:val="00EA4DA4"/>
    <w:rsid w:val="00EA4E36"/>
    <w:rsid w:val="00EA50B2"/>
    <w:rsid w:val="00EA53EA"/>
    <w:rsid w:val="00EA53FB"/>
    <w:rsid w:val="00EA5474"/>
    <w:rsid w:val="00EA54C8"/>
    <w:rsid w:val="00EA56D4"/>
    <w:rsid w:val="00EA5DE0"/>
    <w:rsid w:val="00EA5E3C"/>
    <w:rsid w:val="00EA6149"/>
    <w:rsid w:val="00EA6179"/>
    <w:rsid w:val="00EA61BB"/>
    <w:rsid w:val="00EA65C8"/>
    <w:rsid w:val="00EA66D1"/>
    <w:rsid w:val="00EA6B26"/>
    <w:rsid w:val="00EA6C72"/>
    <w:rsid w:val="00EA720E"/>
    <w:rsid w:val="00EA7299"/>
    <w:rsid w:val="00EA72ED"/>
    <w:rsid w:val="00EA74D8"/>
    <w:rsid w:val="00EA7535"/>
    <w:rsid w:val="00EA76C9"/>
    <w:rsid w:val="00EA77AC"/>
    <w:rsid w:val="00EA79CE"/>
    <w:rsid w:val="00EA7B8D"/>
    <w:rsid w:val="00EA7B98"/>
    <w:rsid w:val="00EA7D96"/>
    <w:rsid w:val="00EA7ECC"/>
    <w:rsid w:val="00EB00D6"/>
    <w:rsid w:val="00EB0291"/>
    <w:rsid w:val="00EB033E"/>
    <w:rsid w:val="00EB0492"/>
    <w:rsid w:val="00EB066F"/>
    <w:rsid w:val="00EB079A"/>
    <w:rsid w:val="00EB0887"/>
    <w:rsid w:val="00EB08DB"/>
    <w:rsid w:val="00EB0AD8"/>
    <w:rsid w:val="00EB0BCA"/>
    <w:rsid w:val="00EB0D66"/>
    <w:rsid w:val="00EB0DE0"/>
    <w:rsid w:val="00EB0FA5"/>
    <w:rsid w:val="00EB113F"/>
    <w:rsid w:val="00EB12B6"/>
    <w:rsid w:val="00EB12E7"/>
    <w:rsid w:val="00EB171C"/>
    <w:rsid w:val="00EB17AE"/>
    <w:rsid w:val="00EB1804"/>
    <w:rsid w:val="00EB1820"/>
    <w:rsid w:val="00EB18DD"/>
    <w:rsid w:val="00EB1A13"/>
    <w:rsid w:val="00EB1DD8"/>
    <w:rsid w:val="00EB20FF"/>
    <w:rsid w:val="00EB215F"/>
    <w:rsid w:val="00EB217B"/>
    <w:rsid w:val="00EB22CB"/>
    <w:rsid w:val="00EB22F4"/>
    <w:rsid w:val="00EB23A6"/>
    <w:rsid w:val="00EB2867"/>
    <w:rsid w:val="00EB2A97"/>
    <w:rsid w:val="00EB2BD4"/>
    <w:rsid w:val="00EB2C09"/>
    <w:rsid w:val="00EB2D4D"/>
    <w:rsid w:val="00EB2F53"/>
    <w:rsid w:val="00EB3050"/>
    <w:rsid w:val="00EB322B"/>
    <w:rsid w:val="00EB32D9"/>
    <w:rsid w:val="00EB3404"/>
    <w:rsid w:val="00EB345D"/>
    <w:rsid w:val="00EB3A72"/>
    <w:rsid w:val="00EB3B50"/>
    <w:rsid w:val="00EB3CCB"/>
    <w:rsid w:val="00EB3DDA"/>
    <w:rsid w:val="00EB3E4C"/>
    <w:rsid w:val="00EB3E54"/>
    <w:rsid w:val="00EB3FBE"/>
    <w:rsid w:val="00EB4125"/>
    <w:rsid w:val="00EB413C"/>
    <w:rsid w:val="00EB42E6"/>
    <w:rsid w:val="00EB4454"/>
    <w:rsid w:val="00EB49B5"/>
    <w:rsid w:val="00EB4C2A"/>
    <w:rsid w:val="00EB4D36"/>
    <w:rsid w:val="00EB4FD7"/>
    <w:rsid w:val="00EB4FFB"/>
    <w:rsid w:val="00EB5321"/>
    <w:rsid w:val="00EB596A"/>
    <w:rsid w:val="00EB5BF0"/>
    <w:rsid w:val="00EB5C40"/>
    <w:rsid w:val="00EB5D9A"/>
    <w:rsid w:val="00EB5FC6"/>
    <w:rsid w:val="00EB6187"/>
    <w:rsid w:val="00EB6394"/>
    <w:rsid w:val="00EB6478"/>
    <w:rsid w:val="00EB684F"/>
    <w:rsid w:val="00EB6C4D"/>
    <w:rsid w:val="00EB6C53"/>
    <w:rsid w:val="00EB6D09"/>
    <w:rsid w:val="00EB6E95"/>
    <w:rsid w:val="00EB6EB2"/>
    <w:rsid w:val="00EB6EC0"/>
    <w:rsid w:val="00EB6F77"/>
    <w:rsid w:val="00EB7089"/>
    <w:rsid w:val="00EB7155"/>
    <w:rsid w:val="00EB742C"/>
    <w:rsid w:val="00EB7461"/>
    <w:rsid w:val="00EB758D"/>
    <w:rsid w:val="00EB75B4"/>
    <w:rsid w:val="00EB763E"/>
    <w:rsid w:val="00EB76DD"/>
    <w:rsid w:val="00EB79AD"/>
    <w:rsid w:val="00EB7A4B"/>
    <w:rsid w:val="00EB7BF1"/>
    <w:rsid w:val="00EB7D3C"/>
    <w:rsid w:val="00EB7D4A"/>
    <w:rsid w:val="00EB7D72"/>
    <w:rsid w:val="00EC03EF"/>
    <w:rsid w:val="00EC03F6"/>
    <w:rsid w:val="00EC04F3"/>
    <w:rsid w:val="00EC0873"/>
    <w:rsid w:val="00EC0B40"/>
    <w:rsid w:val="00EC0BD8"/>
    <w:rsid w:val="00EC1126"/>
    <w:rsid w:val="00EC1261"/>
    <w:rsid w:val="00EC1322"/>
    <w:rsid w:val="00EC16A3"/>
    <w:rsid w:val="00EC1880"/>
    <w:rsid w:val="00EC19E3"/>
    <w:rsid w:val="00EC1E30"/>
    <w:rsid w:val="00EC1E34"/>
    <w:rsid w:val="00EC20E8"/>
    <w:rsid w:val="00EC229B"/>
    <w:rsid w:val="00EC263C"/>
    <w:rsid w:val="00EC2BF9"/>
    <w:rsid w:val="00EC2D17"/>
    <w:rsid w:val="00EC2F47"/>
    <w:rsid w:val="00EC3091"/>
    <w:rsid w:val="00EC3369"/>
    <w:rsid w:val="00EC34A2"/>
    <w:rsid w:val="00EC3802"/>
    <w:rsid w:val="00EC3F36"/>
    <w:rsid w:val="00EC3FE0"/>
    <w:rsid w:val="00EC4362"/>
    <w:rsid w:val="00EC4473"/>
    <w:rsid w:val="00EC4517"/>
    <w:rsid w:val="00EC4646"/>
    <w:rsid w:val="00EC48A8"/>
    <w:rsid w:val="00EC48E1"/>
    <w:rsid w:val="00EC4935"/>
    <w:rsid w:val="00EC4A40"/>
    <w:rsid w:val="00EC4C1A"/>
    <w:rsid w:val="00EC4E7A"/>
    <w:rsid w:val="00EC4EC7"/>
    <w:rsid w:val="00EC4F34"/>
    <w:rsid w:val="00EC4FCF"/>
    <w:rsid w:val="00EC5101"/>
    <w:rsid w:val="00EC5121"/>
    <w:rsid w:val="00EC51B0"/>
    <w:rsid w:val="00EC5265"/>
    <w:rsid w:val="00EC550C"/>
    <w:rsid w:val="00EC5545"/>
    <w:rsid w:val="00EC56C7"/>
    <w:rsid w:val="00EC5761"/>
    <w:rsid w:val="00EC5796"/>
    <w:rsid w:val="00EC5913"/>
    <w:rsid w:val="00EC5C61"/>
    <w:rsid w:val="00EC5E3E"/>
    <w:rsid w:val="00EC5E40"/>
    <w:rsid w:val="00EC5ED7"/>
    <w:rsid w:val="00EC5FF9"/>
    <w:rsid w:val="00EC60D7"/>
    <w:rsid w:val="00EC60E6"/>
    <w:rsid w:val="00EC6552"/>
    <w:rsid w:val="00EC67F0"/>
    <w:rsid w:val="00EC68FD"/>
    <w:rsid w:val="00EC6B69"/>
    <w:rsid w:val="00EC6D15"/>
    <w:rsid w:val="00EC6EFC"/>
    <w:rsid w:val="00EC7364"/>
    <w:rsid w:val="00EC758F"/>
    <w:rsid w:val="00EC7761"/>
    <w:rsid w:val="00EC7788"/>
    <w:rsid w:val="00EC77C7"/>
    <w:rsid w:val="00EC7926"/>
    <w:rsid w:val="00EC7B12"/>
    <w:rsid w:val="00EC7C3B"/>
    <w:rsid w:val="00EC7F44"/>
    <w:rsid w:val="00EC7FC2"/>
    <w:rsid w:val="00ED0375"/>
    <w:rsid w:val="00ED03B6"/>
    <w:rsid w:val="00ED074D"/>
    <w:rsid w:val="00ED07DD"/>
    <w:rsid w:val="00ED0A48"/>
    <w:rsid w:val="00ED0B59"/>
    <w:rsid w:val="00ED0B69"/>
    <w:rsid w:val="00ED1317"/>
    <w:rsid w:val="00ED142A"/>
    <w:rsid w:val="00ED15F1"/>
    <w:rsid w:val="00ED169A"/>
    <w:rsid w:val="00ED1815"/>
    <w:rsid w:val="00ED19AE"/>
    <w:rsid w:val="00ED1B55"/>
    <w:rsid w:val="00ED1B58"/>
    <w:rsid w:val="00ED1E96"/>
    <w:rsid w:val="00ED2030"/>
    <w:rsid w:val="00ED21D6"/>
    <w:rsid w:val="00ED2B09"/>
    <w:rsid w:val="00ED2CDE"/>
    <w:rsid w:val="00ED2D59"/>
    <w:rsid w:val="00ED2F3E"/>
    <w:rsid w:val="00ED31F7"/>
    <w:rsid w:val="00ED32DC"/>
    <w:rsid w:val="00ED34CB"/>
    <w:rsid w:val="00ED3500"/>
    <w:rsid w:val="00ED38A4"/>
    <w:rsid w:val="00ED3A17"/>
    <w:rsid w:val="00ED3F6C"/>
    <w:rsid w:val="00ED40D8"/>
    <w:rsid w:val="00ED4120"/>
    <w:rsid w:val="00ED41BF"/>
    <w:rsid w:val="00ED44C4"/>
    <w:rsid w:val="00ED45A8"/>
    <w:rsid w:val="00ED4670"/>
    <w:rsid w:val="00ED46C8"/>
    <w:rsid w:val="00ED46EE"/>
    <w:rsid w:val="00ED48ED"/>
    <w:rsid w:val="00ED490B"/>
    <w:rsid w:val="00ED49C1"/>
    <w:rsid w:val="00ED4B03"/>
    <w:rsid w:val="00ED4CDF"/>
    <w:rsid w:val="00ED4F2E"/>
    <w:rsid w:val="00ED5042"/>
    <w:rsid w:val="00ED515D"/>
    <w:rsid w:val="00ED5677"/>
    <w:rsid w:val="00ED570C"/>
    <w:rsid w:val="00ED5710"/>
    <w:rsid w:val="00ED5D66"/>
    <w:rsid w:val="00ED5E6B"/>
    <w:rsid w:val="00ED61CB"/>
    <w:rsid w:val="00ED68FE"/>
    <w:rsid w:val="00ED69E8"/>
    <w:rsid w:val="00ED6E9C"/>
    <w:rsid w:val="00ED6FFF"/>
    <w:rsid w:val="00ED713A"/>
    <w:rsid w:val="00ED74F6"/>
    <w:rsid w:val="00ED7628"/>
    <w:rsid w:val="00ED7882"/>
    <w:rsid w:val="00ED794C"/>
    <w:rsid w:val="00ED797C"/>
    <w:rsid w:val="00ED79B4"/>
    <w:rsid w:val="00ED7A67"/>
    <w:rsid w:val="00ED7AF2"/>
    <w:rsid w:val="00ED7D29"/>
    <w:rsid w:val="00ED7EDF"/>
    <w:rsid w:val="00ED7F39"/>
    <w:rsid w:val="00EE0195"/>
    <w:rsid w:val="00EE01D7"/>
    <w:rsid w:val="00EE01E1"/>
    <w:rsid w:val="00EE021F"/>
    <w:rsid w:val="00EE02B7"/>
    <w:rsid w:val="00EE05A1"/>
    <w:rsid w:val="00EE07A9"/>
    <w:rsid w:val="00EE07E2"/>
    <w:rsid w:val="00EE07E4"/>
    <w:rsid w:val="00EE0A4B"/>
    <w:rsid w:val="00EE0ACC"/>
    <w:rsid w:val="00EE0D38"/>
    <w:rsid w:val="00EE0D5F"/>
    <w:rsid w:val="00EE0DDF"/>
    <w:rsid w:val="00EE0F54"/>
    <w:rsid w:val="00EE0F9F"/>
    <w:rsid w:val="00EE1112"/>
    <w:rsid w:val="00EE118D"/>
    <w:rsid w:val="00EE1245"/>
    <w:rsid w:val="00EE17A8"/>
    <w:rsid w:val="00EE1805"/>
    <w:rsid w:val="00EE1A38"/>
    <w:rsid w:val="00EE1A4D"/>
    <w:rsid w:val="00EE1D63"/>
    <w:rsid w:val="00EE209D"/>
    <w:rsid w:val="00EE2799"/>
    <w:rsid w:val="00EE28DB"/>
    <w:rsid w:val="00EE2F65"/>
    <w:rsid w:val="00EE2F89"/>
    <w:rsid w:val="00EE3056"/>
    <w:rsid w:val="00EE3076"/>
    <w:rsid w:val="00EE324E"/>
    <w:rsid w:val="00EE32A0"/>
    <w:rsid w:val="00EE335D"/>
    <w:rsid w:val="00EE3890"/>
    <w:rsid w:val="00EE3B44"/>
    <w:rsid w:val="00EE3E64"/>
    <w:rsid w:val="00EE3F95"/>
    <w:rsid w:val="00EE3FEE"/>
    <w:rsid w:val="00EE4171"/>
    <w:rsid w:val="00EE41DF"/>
    <w:rsid w:val="00EE422A"/>
    <w:rsid w:val="00EE43B7"/>
    <w:rsid w:val="00EE4610"/>
    <w:rsid w:val="00EE4662"/>
    <w:rsid w:val="00EE46A5"/>
    <w:rsid w:val="00EE473B"/>
    <w:rsid w:val="00EE479C"/>
    <w:rsid w:val="00EE48AF"/>
    <w:rsid w:val="00EE4BDF"/>
    <w:rsid w:val="00EE5048"/>
    <w:rsid w:val="00EE50E8"/>
    <w:rsid w:val="00EE5623"/>
    <w:rsid w:val="00EE576C"/>
    <w:rsid w:val="00EE591A"/>
    <w:rsid w:val="00EE5A49"/>
    <w:rsid w:val="00EE5B40"/>
    <w:rsid w:val="00EE5C4D"/>
    <w:rsid w:val="00EE5CD9"/>
    <w:rsid w:val="00EE5D72"/>
    <w:rsid w:val="00EE627B"/>
    <w:rsid w:val="00EE64AA"/>
    <w:rsid w:val="00EE64CB"/>
    <w:rsid w:val="00EE64F5"/>
    <w:rsid w:val="00EE6506"/>
    <w:rsid w:val="00EE6569"/>
    <w:rsid w:val="00EE6BA9"/>
    <w:rsid w:val="00EE6BBF"/>
    <w:rsid w:val="00EE6BE2"/>
    <w:rsid w:val="00EE6BFE"/>
    <w:rsid w:val="00EE6C89"/>
    <w:rsid w:val="00EE6FF4"/>
    <w:rsid w:val="00EE701F"/>
    <w:rsid w:val="00EE7158"/>
    <w:rsid w:val="00EE7189"/>
    <w:rsid w:val="00EE7325"/>
    <w:rsid w:val="00EE76F7"/>
    <w:rsid w:val="00EE7C2D"/>
    <w:rsid w:val="00EE7E05"/>
    <w:rsid w:val="00EE7F80"/>
    <w:rsid w:val="00EE7FE9"/>
    <w:rsid w:val="00EF0038"/>
    <w:rsid w:val="00EF03C5"/>
    <w:rsid w:val="00EF072B"/>
    <w:rsid w:val="00EF0774"/>
    <w:rsid w:val="00EF085F"/>
    <w:rsid w:val="00EF09DF"/>
    <w:rsid w:val="00EF0B71"/>
    <w:rsid w:val="00EF0BDA"/>
    <w:rsid w:val="00EF0C2F"/>
    <w:rsid w:val="00EF0D91"/>
    <w:rsid w:val="00EF0EB1"/>
    <w:rsid w:val="00EF0EE0"/>
    <w:rsid w:val="00EF1071"/>
    <w:rsid w:val="00EF1221"/>
    <w:rsid w:val="00EF1391"/>
    <w:rsid w:val="00EF1470"/>
    <w:rsid w:val="00EF1700"/>
    <w:rsid w:val="00EF18C1"/>
    <w:rsid w:val="00EF197B"/>
    <w:rsid w:val="00EF1B83"/>
    <w:rsid w:val="00EF1BBB"/>
    <w:rsid w:val="00EF22B5"/>
    <w:rsid w:val="00EF2588"/>
    <w:rsid w:val="00EF27FF"/>
    <w:rsid w:val="00EF29F5"/>
    <w:rsid w:val="00EF2CDC"/>
    <w:rsid w:val="00EF2EFB"/>
    <w:rsid w:val="00EF3001"/>
    <w:rsid w:val="00EF3124"/>
    <w:rsid w:val="00EF3140"/>
    <w:rsid w:val="00EF3256"/>
    <w:rsid w:val="00EF35CD"/>
    <w:rsid w:val="00EF3905"/>
    <w:rsid w:val="00EF3AFA"/>
    <w:rsid w:val="00EF3B84"/>
    <w:rsid w:val="00EF3FE4"/>
    <w:rsid w:val="00EF4124"/>
    <w:rsid w:val="00EF425A"/>
    <w:rsid w:val="00EF430D"/>
    <w:rsid w:val="00EF44F0"/>
    <w:rsid w:val="00EF47B4"/>
    <w:rsid w:val="00EF4934"/>
    <w:rsid w:val="00EF49A6"/>
    <w:rsid w:val="00EF4EAA"/>
    <w:rsid w:val="00EF50AA"/>
    <w:rsid w:val="00EF50AE"/>
    <w:rsid w:val="00EF52A0"/>
    <w:rsid w:val="00EF5717"/>
    <w:rsid w:val="00EF57EF"/>
    <w:rsid w:val="00EF5811"/>
    <w:rsid w:val="00EF598E"/>
    <w:rsid w:val="00EF59E6"/>
    <w:rsid w:val="00EF5B65"/>
    <w:rsid w:val="00EF5FAD"/>
    <w:rsid w:val="00EF60DC"/>
    <w:rsid w:val="00EF612D"/>
    <w:rsid w:val="00EF61D7"/>
    <w:rsid w:val="00EF638D"/>
    <w:rsid w:val="00EF63A6"/>
    <w:rsid w:val="00EF6848"/>
    <w:rsid w:val="00EF684D"/>
    <w:rsid w:val="00EF6C6A"/>
    <w:rsid w:val="00EF71C9"/>
    <w:rsid w:val="00EF71CB"/>
    <w:rsid w:val="00EF71E3"/>
    <w:rsid w:val="00EF7471"/>
    <w:rsid w:val="00EF7815"/>
    <w:rsid w:val="00EF7994"/>
    <w:rsid w:val="00EF7AF1"/>
    <w:rsid w:val="00EF7B9A"/>
    <w:rsid w:val="00EF7C1D"/>
    <w:rsid w:val="00EF7C9B"/>
    <w:rsid w:val="00EF7DCD"/>
    <w:rsid w:val="00EF7DFA"/>
    <w:rsid w:val="00EF7EC0"/>
    <w:rsid w:val="00F0021D"/>
    <w:rsid w:val="00F00361"/>
    <w:rsid w:val="00F004F7"/>
    <w:rsid w:val="00F00541"/>
    <w:rsid w:val="00F005D1"/>
    <w:rsid w:val="00F006BB"/>
    <w:rsid w:val="00F009F6"/>
    <w:rsid w:val="00F00AA3"/>
    <w:rsid w:val="00F00ED6"/>
    <w:rsid w:val="00F0101F"/>
    <w:rsid w:val="00F01038"/>
    <w:rsid w:val="00F01191"/>
    <w:rsid w:val="00F0144D"/>
    <w:rsid w:val="00F0152F"/>
    <w:rsid w:val="00F01531"/>
    <w:rsid w:val="00F01539"/>
    <w:rsid w:val="00F016F3"/>
    <w:rsid w:val="00F01753"/>
    <w:rsid w:val="00F01AC4"/>
    <w:rsid w:val="00F01AFC"/>
    <w:rsid w:val="00F01B47"/>
    <w:rsid w:val="00F01BAA"/>
    <w:rsid w:val="00F01C22"/>
    <w:rsid w:val="00F01D25"/>
    <w:rsid w:val="00F02059"/>
    <w:rsid w:val="00F02164"/>
    <w:rsid w:val="00F022B5"/>
    <w:rsid w:val="00F02396"/>
    <w:rsid w:val="00F025EE"/>
    <w:rsid w:val="00F028A3"/>
    <w:rsid w:val="00F02C50"/>
    <w:rsid w:val="00F02DC6"/>
    <w:rsid w:val="00F02E48"/>
    <w:rsid w:val="00F02F49"/>
    <w:rsid w:val="00F03005"/>
    <w:rsid w:val="00F0303B"/>
    <w:rsid w:val="00F030B4"/>
    <w:rsid w:val="00F033FE"/>
    <w:rsid w:val="00F03493"/>
    <w:rsid w:val="00F034A2"/>
    <w:rsid w:val="00F03BA9"/>
    <w:rsid w:val="00F03C36"/>
    <w:rsid w:val="00F03FB0"/>
    <w:rsid w:val="00F044EE"/>
    <w:rsid w:val="00F04538"/>
    <w:rsid w:val="00F046A2"/>
    <w:rsid w:val="00F0478B"/>
    <w:rsid w:val="00F047F1"/>
    <w:rsid w:val="00F049EF"/>
    <w:rsid w:val="00F04CC6"/>
    <w:rsid w:val="00F04FB0"/>
    <w:rsid w:val="00F050E0"/>
    <w:rsid w:val="00F05365"/>
    <w:rsid w:val="00F05390"/>
    <w:rsid w:val="00F0543D"/>
    <w:rsid w:val="00F05536"/>
    <w:rsid w:val="00F05870"/>
    <w:rsid w:val="00F05A54"/>
    <w:rsid w:val="00F05BF8"/>
    <w:rsid w:val="00F05CB2"/>
    <w:rsid w:val="00F05ED7"/>
    <w:rsid w:val="00F05FCB"/>
    <w:rsid w:val="00F0611D"/>
    <w:rsid w:val="00F06182"/>
    <w:rsid w:val="00F061D2"/>
    <w:rsid w:val="00F0639B"/>
    <w:rsid w:val="00F0642F"/>
    <w:rsid w:val="00F065BF"/>
    <w:rsid w:val="00F06709"/>
    <w:rsid w:val="00F06AA3"/>
    <w:rsid w:val="00F06C73"/>
    <w:rsid w:val="00F06DBA"/>
    <w:rsid w:val="00F06EA3"/>
    <w:rsid w:val="00F0746E"/>
    <w:rsid w:val="00F07788"/>
    <w:rsid w:val="00F07859"/>
    <w:rsid w:val="00F0792A"/>
    <w:rsid w:val="00F0795A"/>
    <w:rsid w:val="00F079C1"/>
    <w:rsid w:val="00F07AB0"/>
    <w:rsid w:val="00F07DB5"/>
    <w:rsid w:val="00F10371"/>
    <w:rsid w:val="00F10645"/>
    <w:rsid w:val="00F10717"/>
    <w:rsid w:val="00F109BB"/>
    <w:rsid w:val="00F10AB0"/>
    <w:rsid w:val="00F10D7A"/>
    <w:rsid w:val="00F10E94"/>
    <w:rsid w:val="00F1105D"/>
    <w:rsid w:val="00F11261"/>
    <w:rsid w:val="00F112E2"/>
    <w:rsid w:val="00F1156C"/>
    <w:rsid w:val="00F11652"/>
    <w:rsid w:val="00F118E0"/>
    <w:rsid w:val="00F11E7E"/>
    <w:rsid w:val="00F123AB"/>
    <w:rsid w:val="00F12540"/>
    <w:rsid w:val="00F12666"/>
    <w:rsid w:val="00F12676"/>
    <w:rsid w:val="00F126C5"/>
    <w:rsid w:val="00F126F8"/>
    <w:rsid w:val="00F127E4"/>
    <w:rsid w:val="00F12850"/>
    <w:rsid w:val="00F1297F"/>
    <w:rsid w:val="00F12C64"/>
    <w:rsid w:val="00F12F57"/>
    <w:rsid w:val="00F13034"/>
    <w:rsid w:val="00F13337"/>
    <w:rsid w:val="00F13471"/>
    <w:rsid w:val="00F13713"/>
    <w:rsid w:val="00F13981"/>
    <w:rsid w:val="00F13C1E"/>
    <w:rsid w:val="00F13CD1"/>
    <w:rsid w:val="00F13D55"/>
    <w:rsid w:val="00F13E67"/>
    <w:rsid w:val="00F1416D"/>
    <w:rsid w:val="00F1418F"/>
    <w:rsid w:val="00F14452"/>
    <w:rsid w:val="00F14674"/>
    <w:rsid w:val="00F1474C"/>
    <w:rsid w:val="00F14991"/>
    <w:rsid w:val="00F14A21"/>
    <w:rsid w:val="00F14A34"/>
    <w:rsid w:val="00F14ACB"/>
    <w:rsid w:val="00F14CE4"/>
    <w:rsid w:val="00F14E41"/>
    <w:rsid w:val="00F14EC6"/>
    <w:rsid w:val="00F150BB"/>
    <w:rsid w:val="00F15312"/>
    <w:rsid w:val="00F15366"/>
    <w:rsid w:val="00F15527"/>
    <w:rsid w:val="00F15548"/>
    <w:rsid w:val="00F155A7"/>
    <w:rsid w:val="00F1568C"/>
    <w:rsid w:val="00F159BA"/>
    <w:rsid w:val="00F15D03"/>
    <w:rsid w:val="00F160EF"/>
    <w:rsid w:val="00F16550"/>
    <w:rsid w:val="00F1691F"/>
    <w:rsid w:val="00F16A1F"/>
    <w:rsid w:val="00F16A81"/>
    <w:rsid w:val="00F1722B"/>
    <w:rsid w:val="00F172BB"/>
    <w:rsid w:val="00F17372"/>
    <w:rsid w:val="00F17407"/>
    <w:rsid w:val="00F17ABC"/>
    <w:rsid w:val="00F17C06"/>
    <w:rsid w:val="00F17CB2"/>
    <w:rsid w:val="00F17CD9"/>
    <w:rsid w:val="00F17F11"/>
    <w:rsid w:val="00F200AA"/>
    <w:rsid w:val="00F200BD"/>
    <w:rsid w:val="00F202FB"/>
    <w:rsid w:val="00F20332"/>
    <w:rsid w:val="00F20428"/>
    <w:rsid w:val="00F204BB"/>
    <w:rsid w:val="00F20645"/>
    <w:rsid w:val="00F20813"/>
    <w:rsid w:val="00F20859"/>
    <w:rsid w:val="00F2098B"/>
    <w:rsid w:val="00F20D7F"/>
    <w:rsid w:val="00F20D90"/>
    <w:rsid w:val="00F20F9C"/>
    <w:rsid w:val="00F2106B"/>
    <w:rsid w:val="00F211A6"/>
    <w:rsid w:val="00F2125B"/>
    <w:rsid w:val="00F2131A"/>
    <w:rsid w:val="00F214A0"/>
    <w:rsid w:val="00F217FC"/>
    <w:rsid w:val="00F21864"/>
    <w:rsid w:val="00F218CE"/>
    <w:rsid w:val="00F21981"/>
    <w:rsid w:val="00F21A64"/>
    <w:rsid w:val="00F21B5D"/>
    <w:rsid w:val="00F21BF1"/>
    <w:rsid w:val="00F21E12"/>
    <w:rsid w:val="00F21E8A"/>
    <w:rsid w:val="00F21ED3"/>
    <w:rsid w:val="00F22093"/>
    <w:rsid w:val="00F2218F"/>
    <w:rsid w:val="00F2220F"/>
    <w:rsid w:val="00F22326"/>
    <w:rsid w:val="00F22E67"/>
    <w:rsid w:val="00F22E74"/>
    <w:rsid w:val="00F230DC"/>
    <w:rsid w:val="00F23286"/>
    <w:rsid w:val="00F232A8"/>
    <w:rsid w:val="00F233EB"/>
    <w:rsid w:val="00F23568"/>
    <w:rsid w:val="00F2358C"/>
    <w:rsid w:val="00F236E3"/>
    <w:rsid w:val="00F23A7F"/>
    <w:rsid w:val="00F23BCB"/>
    <w:rsid w:val="00F241A6"/>
    <w:rsid w:val="00F2424E"/>
    <w:rsid w:val="00F24C81"/>
    <w:rsid w:val="00F24C9A"/>
    <w:rsid w:val="00F24E35"/>
    <w:rsid w:val="00F24EBC"/>
    <w:rsid w:val="00F25002"/>
    <w:rsid w:val="00F25109"/>
    <w:rsid w:val="00F25221"/>
    <w:rsid w:val="00F2546D"/>
    <w:rsid w:val="00F255AD"/>
    <w:rsid w:val="00F256BA"/>
    <w:rsid w:val="00F2575B"/>
    <w:rsid w:val="00F25B29"/>
    <w:rsid w:val="00F25B4F"/>
    <w:rsid w:val="00F25B8C"/>
    <w:rsid w:val="00F25C56"/>
    <w:rsid w:val="00F25D81"/>
    <w:rsid w:val="00F25E7B"/>
    <w:rsid w:val="00F2617C"/>
    <w:rsid w:val="00F26187"/>
    <w:rsid w:val="00F26236"/>
    <w:rsid w:val="00F26456"/>
    <w:rsid w:val="00F2771A"/>
    <w:rsid w:val="00F27F48"/>
    <w:rsid w:val="00F30165"/>
    <w:rsid w:val="00F30209"/>
    <w:rsid w:val="00F30602"/>
    <w:rsid w:val="00F307A9"/>
    <w:rsid w:val="00F309B3"/>
    <w:rsid w:val="00F30D45"/>
    <w:rsid w:val="00F30E4B"/>
    <w:rsid w:val="00F30EA4"/>
    <w:rsid w:val="00F30EDA"/>
    <w:rsid w:val="00F30F87"/>
    <w:rsid w:val="00F3142B"/>
    <w:rsid w:val="00F316AF"/>
    <w:rsid w:val="00F319A6"/>
    <w:rsid w:val="00F31A52"/>
    <w:rsid w:val="00F31F89"/>
    <w:rsid w:val="00F320B5"/>
    <w:rsid w:val="00F321F9"/>
    <w:rsid w:val="00F32246"/>
    <w:rsid w:val="00F32294"/>
    <w:rsid w:val="00F3231E"/>
    <w:rsid w:val="00F324CA"/>
    <w:rsid w:val="00F3255B"/>
    <w:rsid w:val="00F325AD"/>
    <w:rsid w:val="00F3275A"/>
    <w:rsid w:val="00F328DA"/>
    <w:rsid w:val="00F32B7D"/>
    <w:rsid w:val="00F32C93"/>
    <w:rsid w:val="00F32C98"/>
    <w:rsid w:val="00F32D3A"/>
    <w:rsid w:val="00F32D4A"/>
    <w:rsid w:val="00F32D83"/>
    <w:rsid w:val="00F330BC"/>
    <w:rsid w:val="00F3313E"/>
    <w:rsid w:val="00F331E5"/>
    <w:rsid w:val="00F332C5"/>
    <w:rsid w:val="00F332FA"/>
    <w:rsid w:val="00F3366B"/>
    <w:rsid w:val="00F336F3"/>
    <w:rsid w:val="00F33706"/>
    <w:rsid w:val="00F3372D"/>
    <w:rsid w:val="00F34139"/>
    <w:rsid w:val="00F34342"/>
    <w:rsid w:val="00F34391"/>
    <w:rsid w:val="00F34798"/>
    <w:rsid w:val="00F347EB"/>
    <w:rsid w:val="00F348BC"/>
    <w:rsid w:val="00F34C11"/>
    <w:rsid w:val="00F34C25"/>
    <w:rsid w:val="00F34D38"/>
    <w:rsid w:val="00F34F4E"/>
    <w:rsid w:val="00F35188"/>
    <w:rsid w:val="00F35337"/>
    <w:rsid w:val="00F35357"/>
    <w:rsid w:val="00F353D9"/>
    <w:rsid w:val="00F35415"/>
    <w:rsid w:val="00F355A1"/>
    <w:rsid w:val="00F356AE"/>
    <w:rsid w:val="00F356FB"/>
    <w:rsid w:val="00F35798"/>
    <w:rsid w:val="00F357FF"/>
    <w:rsid w:val="00F358A5"/>
    <w:rsid w:val="00F35994"/>
    <w:rsid w:val="00F35CEA"/>
    <w:rsid w:val="00F35D58"/>
    <w:rsid w:val="00F35F0C"/>
    <w:rsid w:val="00F35F25"/>
    <w:rsid w:val="00F36008"/>
    <w:rsid w:val="00F36114"/>
    <w:rsid w:val="00F36275"/>
    <w:rsid w:val="00F3628E"/>
    <w:rsid w:val="00F364CA"/>
    <w:rsid w:val="00F364CF"/>
    <w:rsid w:val="00F36562"/>
    <w:rsid w:val="00F36D45"/>
    <w:rsid w:val="00F36DE6"/>
    <w:rsid w:val="00F373D8"/>
    <w:rsid w:val="00F3747C"/>
    <w:rsid w:val="00F3755E"/>
    <w:rsid w:val="00F3757B"/>
    <w:rsid w:val="00F37B06"/>
    <w:rsid w:val="00F37D8D"/>
    <w:rsid w:val="00F37ED3"/>
    <w:rsid w:val="00F37EDC"/>
    <w:rsid w:val="00F37EE2"/>
    <w:rsid w:val="00F40D2E"/>
    <w:rsid w:val="00F40DDC"/>
    <w:rsid w:val="00F40FF9"/>
    <w:rsid w:val="00F4103C"/>
    <w:rsid w:val="00F410A9"/>
    <w:rsid w:val="00F419BA"/>
    <w:rsid w:val="00F41A7E"/>
    <w:rsid w:val="00F421E1"/>
    <w:rsid w:val="00F42347"/>
    <w:rsid w:val="00F42373"/>
    <w:rsid w:val="00F426D1"/>
    <w:rsid w:val="00F42870"/>
    <w:rsid w:val="00F42B25"/>
    <w:rsid w:val="00F42CEF"/>
    <w:rsid w:val="00F42E3E"/>
    <w:rsid w:val="00F42E56"/>
    <w:rsid w:val="00F42ED0"/>
    <w:rsid w:val="00F43A73"/>
    <w:rsid w:val="00F43DC2"/>
    <w:rsid w:val="00F43F2A"/>
    <w:rsid w:val="00F43F37"/>
    <w:rsid w:val="00F440ED"/>
    <w:rsid w:val="00F4463F"/>
    <w:rsid w:val="00F447FB"/>
    <w:rsid w:val="00F44A5A"/>
    <w:rsid w:val="00F44BD1"/>
    <w:rsid w:val="00F44BE8"/>
    <w:rsid w:val="00F45102"/>
    <w:rsid w:val="00F45582"/>
    <w:rsid w:val="00F455D0"/>
    <w:rsid w:val="00F456EB"/>
    <w:rsid w:val="00F45A1A"/>
    <w:rsid w:val="00F45B8D"/>
    <w:rsid w:val="00F45C6C"/>
    <w:rsid w:val="00F460D0"/>
    <w:rsid w:val="00F46199"/>
    <w:rsid w:val="00F462F5"/>
    <w:rsid w:val="00F463C7"/>
    <w:rsid w:val="00F46459"/>
    <w:rsid w:val="00F4652F"/>
    <w:rsid w:val="00F46735"/>
    <w:rsid w:val="00F46A2D"/>
    <w:rsid w:val="00F46C3D"/>
    <w:rsid w:val="00F46C6C"/>
    <w:rsid w:val="00F46DD5"/>
    <w:rsid w:val="00F46DF6"/>
    <w:rsid w:val="00F46E95"/>
    <w:rsid w:val="00F47300"/>
    <w:rsid w:val="00F4786C"/>
    <w:rsid w:val="00F4788D"/>
    <w:rsid w:val="00F479E5"/>
    <w:rsid w:val="00F47A4E"/>
    <w:rsid w:val="00F47D35"/>
    <w:rsid w:val="00F47E8B"/>
    <w:rsid w:val="00F47EB2"/>
    <w:rsid w:val="00F5013A"/>
    <w:rsid w:val="00F50358"/>
    <w:rsid w:val="00F50592"/>
    <w:rsid w:val="00F5064D"/>
    <w:rsid w:val="00F5079B"/>
    <w:rsid w:val="00F5096E"/>
    <w:rsid w:val="00F50AED"/>
    <w:rsid w:val="00F50CCC"/>
    <w:rsid w:val="00F50F90"/>
    <w:rsid w:val="00F50FFF"/>
    <w:rsid w:val="00F510FB"/>
    <w:rsid w:val="00F51214"/>
    <w:rsid w:val="00F51636"/>
    <w:rsid w:val="00F51A74"/>
    <w:rsid w:val="00F51DCB"/>
    <w:rsid w:val="00F51E4D"/>
    <w:rsid w:val="00F51FB9"/>
    <w:rsid w:val="00F52008"/>
    <w:rsid w:val="00F52228"/>
    <w:rsid w:val="00F522E4"/>
    <w:rsid w:val="00F523AB"/>
    <w:rsid w:val="00F52780"/>
    <w:rsid w:val="00F527BE"/>
    <w:rsid w:val="00F52925"/>
    <w:rsid w:val="00F529CF"/>
    <w:rsid w:val="00F535CE"/>
    <w:rsid w:val="00F5361B"/>
    <w:rsid w:val="00F536CD"/>
    <w:rsid w:val="00F53B38"/>
    <w:rsid w:val="00F53C47"/>
    <w:rsid w:val="00F53D53"/>
    <w:rsid w:val="00F53E2D"/>
    <w:rsid w:val="00F54416"/>
    <w:rsid w:val="00F54539"/>
    <w:rsid w:val="00F5467F"/>
    <w:rsid w:val="00F546B4"/>
    <w:rsid w:val="00F54760"/>
    <w:rsid w:val="00F54932"/>
    <w:rsid w:val="00F54B78"/>
    <w:rsid w:val="00F54CAA"/>
    <w:rsid w:val="00F54F16"/>
    <w:rsid w:val="00F54F59"/>
    <w:rsid w:val="00F55053"/>
    <w:rsid w:val="00F552BC"/>
    <w:rsid w:val="00F552DA"/>
    <w:rsid w:val="00F55426"/>
    <w:rsid w:val="00F5557D"/>
    <w:rsid w:val="00F55691"/>
    <w:rsid w:val="00F558B3"/>
    <w:rsid w:val="00F55944"/>
    <w:rsid w:val="00F55D40"/>
    <w:rsid w:val="00F55E0B"/>
    <w:rsid w:val="00F55EDA"/>
    <w:rsid w:val="00F5633D"/>
    <w:rsid w:val="00F56344"/>
    <w:rsid w:val="00F5650E"/>
    <w:rsid w:val="00F56564"/>
    <w:rsid w:val="00F565A1"/>
    <w:rsid w:val="00F56774"/>
    <w:rsid w:val="00F56848"/>
    <w:rsid w:val="00F56A3B"/>
    <w:rsid w:val="00F56A98"/>
    <w:rsid w:val="00F56ABA"/>
    <w:rsid w:val="00F56AC7"/>
    <w:rsid w:val="00F56C43"/>
    <w:rsid w:val="00F56C91"/>
    <w:rsid w:val="00F56E9D"/>
    <w:rsid w:val="00F56F83"/>
    <w:rsid w:val="00F570B2"/>
    <w:rsid w:val="00F572AF"/>
    <w:rsid w:val="00F57597"/>
    <w:rsid w:val="00F57663"/>
    <w:rsid w:val="00F576DE"/>
    <w:rsid w:val="00F57780"/>
    <w:rsid w:val="00F57920"/>
    <w:rsid w:val="00F579CA"/>
    <w:rsid w:val="00F57C25"/>
    <w:rsid w:val="00F57CDB"/>
    <w:rsid w:val="00F57FDF"/>
    <w:rsid w:val="00F600BC"/>
    <w:rsid w:val="00F6059F"/>
    <w:rsid w:val="00F6063F"/>
    <w:rsid w:val="00F60A8B"/>
    <w:rsid w:val="00F611E4"/>
    <w:rsid w:val="00F6124E"/>
    <w:rsid w:val="00F61354"/>
    <w:rsid w:val="00F613E4"/>
    <w:rsid w:val="00F617CB"/>
    <w:rsid w:val="00F6181C"/>
    <w:rsid w:val="00F61834"/>
    <w:rsid w:val="00F61862"/>
    <w:rsid w:val="00F61993"/>
    <w:rsid w:val="00F619F1"/>
    <w:rsid w:val="00F61B94"/>
    <w:rsid w:val="00F61C08"/>
    <w:rsid w:val="00F61ED3"/>
    <w:rsid w:val="00F61EE7"/>
    <w:rsid w:val="00F62098"/>
    <w:rsid w:val="00F6230F"/>
    <w:rsid w:val="00F6253D"/>
    <w:rsid w:val="00F62B2B"/>
    <w:rsid w:val="00F62B2D"/>
    <w:rsid w:val="00F63192"/>
    <w:rsid w:val="00F63399"/>
    <w:rsid w:val="00F63612"/>
    <w:rsid w:val="00F63837"/>
    <w:rsid w:val="00F63A78"/>
    <w:rsid w:val="00F63AED"/>
    <w:rsid w:val="00F63C32"/>
    <w:rsid w:val="00F6423C"/>
    <w:rsid w:val="00F64525"/>
    <w:rsid w:val="00F64BA1"/>
    <w:rsid w:val="00F64E3F"/>
    <w:rsid w:val="00F64ED4"/>
    <w:rsid w:val="00F64F39"/>
    <w:rsid w:val="00F651F0"/>
    <w:rsid w:val="00F652F7"/>
    <w:rsid w:val="00F65397"/>
    <w:rsid w:val="00F6539B"/>
    <w:rsid w:val="00F6582C"/>
    <w:rsid w:val="00F65838"/>
    <w:rsid w:val="00F65A11"/>
    <w:rsid w:val="00F65EC0"/>
    <w:rsid w:val="00F66048"/>
    <w:rsid w:val="00F6645B"/>
    <w:rsid w:val="00F664D7"/>
    <w:rsid w:val="00F66621"/>
    <w:rsid w:val="00F66632"/>
    <w:rsid w:val="00F666AF"/>
    <w:rsid w:val="00F667A7"/>
    <w:rsid w:val="00F66B33"/>
    <w:rsid w:val="00F66B76"/>
    <w:rsid w:val="00F66BA5"/>
    <w:rsid w:val="00F66C6A"/>
    <w:rsid w:val="00F66D03"/>
    <w:rsid w:val="00F66D29"/>
    <w:rsid w:val="00F66F7A"/>
    <w:rsid w:val="00F67041"/>
    <w:rsid w:val="00F67068"/>
    <w:rsid w:val="00F67199"/>
    <w:rsid w:val="00F675EA"/>
    <w:rsid w:val="00F67654"/>
    <w:rsid w:val="00F67A14"/>
    <w:rsid w:val="00F67A29"/>
    <w:rsid w:val="00F67B4F"/>
    <w:rsid w:val="00F67E03"/>
    <w:rsid w:val="00F702A2"/>
    <w:rsid w:val="00F702C7"/>
    <w:rsid w:val="00F70888"/>
    <w:rsid w:val="00F708BD"/>
    <w:rsid w:val="00F709B1"/>
    <w:rsid w:val="00F709C7"/>
    <w:rsid w:val="00F70B34"/>
    <w:rsid w:val="00F70C6C"/>
    <w:rsid w:val="00F70D17"/>
    <w:rsid w:val="00F70F62"/>
    <w:rsid w:val="00F70FBF"/>
    <w:rsid w:val="00F711CD"/>
    <w:rsid w:val="00F712D9"/>
    <w:rsid w:val="00F7132F"/>
    <w:rsid w:val="00F71485"/>
    <w:rsid w:val="00F7153D"/>
    <w:rsid w:val="00F715BF"/>
    <w:rsid w:val="00F71719"/>
    <w:rsid w:val="00F71720"/>
    <w:rsid w:val="00F7187E"/>
    <w:rsid w:val="00F71945"/>
    <w:rsid w:val="00F7195E"/>
    <w:rsid w:val="00F71A6C"/>
    <w:rsid w:val="00F71C82"/>
    <w:rsid w:val="00F71E3C"/>
    <w:rsid w:val="00F721AF"/>
    <w:rsid w:val="00F723BD"/>
    <w:rsid w:val="00F7248D"/>
    <w:rsid w:val="00F724A6"/>
    <w:rsid w:val="00F72778"/>
    <w:rsid w:val="00F72871"/>
    <w:rsid w:val="00F729F8"/>
    <w:rsid w:val="00F72D71"/>
    <w:rsid w:val="00F72E11"/>
    <w:rsid w:val="00F72EDE"/>
    <w:rsid w:val="00F72EFB"/>
    <w:rsid w:val="00F731CF"/>
    <w:rsid w:val="00F73235"/>
    <w:rsid w:val="00F732C4"/>
    <w:rsid w:val="00F734B1"/>
    <w:rsid w:val="00F735A0"/>
    <w:rsid w:val="00F739A6"/>
    <w:rsid w:val="00F739C0"/>
    <w:rsid w:val="00F73EB9"/>
    <w:rsid w:val="00F73F26"/>
    <w:rsid w:val="00F73FD9"/>
    <w:rsid w:val="00F7407A"/>
    <w:rsid w:val="00F7454C"/>
    <w:rsid w:val="00F74658"/>
    <w:rsid w:val="00F746D7"/>
    <w:rsid w:val="00F74926"/>
    <w:rsid w:val="00F74A51"/>
    <w:rsid w:val="00F7537D"/>
    <w:rsid w:val="00F754B2"/>
    <w:rsid w:val="00F757FC"/>
    <w:rsid w:val="00F75950"/>
    <w:rsid w:val="00F75A4B"/>
    <w:rsid w:val="00F75A4E"/>
    <w:rsid w:val="00F75BD2"/>
    <w:rsid w:val="00F7617E"/>
    <w:rsid w:val="00F76318"/>
    <w:rsid w:val="00F766B0"/>
    <w:rsid w:val="00F76BF7"/>
    <w:rsid w:val="00F76E55"/>
    <w:rsid w:val="00F76FB4"/>
    <w:rsid w:val="00F77264"/>
    <w:rsid w:val="00F7739B"/>
    <w:rsid w:val="00F77400"/>
    <w:rsid w:val="00F77752"/>
    <w:rsid w:val="00F77763"/>
    <w:rsid w:val="00F778A3"/>
    <w:rsid w:val="00F779E6"/>
    <w:rsid w:val="00F77A27"/>
    <w:rsid w:val="00F77B79"/>
    <w:rsid w:val="00F77C57"/>
    <w:rsid w:val="00F77CE9"/>
    <w:rsid w:val="00F77D35"/>
    <w:rsid w:val="00F77D5D"/>
    <w:rsid w:val="00F800CB"/>
    <w:rsid w:val="00F8067E"/>
    <w:rsid w:val="00F80748"/>
    <w:rsid w:val="00F807E2"/>
    <w:rsid w:val="00F80820"/>
    <w:rsid w:val="00F80A64"/>
    <w:rsid w:val="00F80AF5"/>
    <w:rsid w:val="00F80BE5"/>
    <w:rsid w:val="00F80C90"/>
    <w:rsid w:val="00F80DC7"/>
    <w:rsid w:val="00F80FC7"/>
    <w:rsid w:val="00F81167"/>
    <w:rsid w:val="00F8118D"/>
    <w:rsid w:val="00F8120D"/>
    <w:rsid w:val="00F817BD"/>
    <w:rsid w:val="00F8194E"/>
    <w:rsid w:val="00F8197B"/>
    <w:rsid w:val="00F81D7D"/>
    <w:rsid w:val="00F81D9C"/>
    <w:rsid w:val="00F81F66"/>
    <w:rsid w:val="00F8211D"/>
    <w:rsid w:val="00F822BA"/>
    <w:rsid w:val="00F82336"/>
    <w:rsid w:val="00F826AA"/>
    <w:rsid w:val="00F82819"/>
    <w:rsid w:val="00F8284A"/>
    <w:rsid w:val="00F82ECA"/>
    <w:rsid w:val="00F834FC"/>
    <w:rsid w:val="00F83573"/>
    <w:rsid w:val="00F836D6"/>
    <w:rsid w:val="00F83921"/>
    <w:rsid w:val="00F83C25"/>
    <w:rsid w:val="00F83D8E"/>
    <w:rsid w:val="00F83E3B"/>
    <w:rsid w:val="00F8403F"/>
    <w:rsid w:val="00F84253"/>
    <w:rsid w:val="00F845DE"/>
    <w:rsid w:val="00F846C9"/>
    <w:rsid w:val="00F8481D"/>
    <w:rsid w:val="00F84B47"/>
    <w:rsid w:val="00F850A4"/>
    <w:rsid w:val="00F852EF"/>
    <w:rsid w:val="00F85575"/>
    <w:rsid w:val="00F855FA"/>
    <w:rsid w:val="00F85628"/>
    <w:rsid w:val="00F85642"/>
    <w:rsid w:val="00F856A8"/>
    <w:rsid w:val="00F8579F"/>
    <w:rsid w:val="00F859F6"/>
    <w:rsid w:val="00F85B42"/>
    <w:rsid w:val="00F86008"/>
    <w:rsid w:val="00F862F9"/>
    <w:rsid w:val="00F86557"/>
    <w:rsid w:val="00F8661C"/>
    <w:rsid w:val="00F866A1"/>
    <w:rsid w:val="00F86D6A"/>
    <w:rsid w:val="00F86F8C"/>
    <w:rsid w:val="00F87074"/>
    <w:rsid w:val="00F87468"/>
    <w:rsid w:val="00F8754A"/>
    <w:rsid w:val="00F879DA"/>
    <w:rsid w:val="00F87B05"/>
    <w:rsid w:val="00F87BC1"/>
    <w:rsid w:val="00F87CE4"/>
    <w:rsid w:val="00F9083A"/>
    <w:rsid w:val="00F90960"/>
    <w:rsid w:val="00F90F9C"/>
    <w:rsid w:val="00F9114A"/>
    <w:rsid w:val="00F91498"/>
    <w:rsid w:val="00F91AC1"/>
    <w:rsid w:val="00F91BB7"/>
    <w:rsid w:val="00F91BD1"/>
    <w:rsid w:val="00F91C55"/>
    <w:rsid w:val="00F91F25"/>
    <w:rsid w:val="00F920A7"/>
    <w:rsid w:val="00F9250A"/>
    <w:rsid w:val="00F9261A"/>
    <w:rsid w:val="00F9263C"/>
    <w:rsid w:val="00F92791"/>
    <w:rsid w:val="00F92834"/>
    <w:rsid w:val="00F928F6"/>
    <w:rsid w:val="00F92BC2"/>
    <w:rsid w:val="00F92C41"/>
    <w:rsid w:val="00F92D5C"/>
    <w:rsid w:val="00F92DAB"/>
    <w:rsid w:val="00F92DEF"/>
    <w:rsid w:val="00F92F59"/>
    <w:rsid w:val="00F930C4"/>
    <w:rsid w:val="00F931CE"/>
    <w:rsid w:val="00F93263"/>
    <w:rsid w:val="00F93388"/>
    <w:rsid w:val="00F933E7"/>
    <w:rsid w:val="00F933EC"/>
    <w:rsid w:val="00F93465"/>
    <w:rsid w:val="00F934CE"/>
    <w:rsid w:val="00F93527"/>
    <w:rsid w:val="00F9363F"/>
    <w:rsid w:val="00F93758"/>
    <w:rsid w:val="00F9391F"/>
    <w:rsid w:val="00F9395B"/>
    <w:rsid w:val="00F93B05"/>
    <w:rsid w:val="00F93C4C"/>
    <w:rsid w:val="00F93DF3"/>
    <w:rsid w:val="00F93FED"/>
    <w:rsid w:val="00F94252"/>
    <w:rsid w:val="00F9461E"/>
    <w:rsid w:val="00F9469D"/>
    <w:rsid w:val="00F946BD"/>
    <w:rsid w:val="00F948F1"/>
    <w:rsid w:val="00F94D3B"/>
    <w:rsid w:val="00F94DDC"/>
    <w:rsid w:val="00F94DE0"/>
    <w:rsid w:val="00F95110"/>
    <w:rsid w:val="00F951AD"/>
    <w:rsid w:val="00F952BC"/>
    <w:rsid w:val="00F952C1"/>
    <w:rsid w:val="00F95531"/>
    <w:rsid w:val="00F9588D"/>
    <w:rsid w:val="00F95B12"/>
    <w:rsid w:val="00F95BBE"/>
    <w:rsid w:val="00F95D35"/>
    <w:rsid w:val="00F95F60"/>
    <w:rsid w:val="00F96083"/>
    <w:rsid w:val="00F9608C"/>
    <w:rsid w:val="00F9614B"/>
    <w:rsid w:val="00F961AB"/>
    <w:rsid w:val="00F969A1"/>
    <w:rsid w:val="00F96D96"/>
    <w:rsid w:val="00F96E90"/>
    <w:rsid w:val="00F96EFD"/>
    <w:rsid w:val="00F97047"/>
    <w:rsid w:val="00F9706A"/>
    <w:rsid w:val="00F970B3"/>
    <w:rsid w:val="00F972D2"/>
    <w:rsid w:val="00F9751F"/>
    <w:rsid w:val="00F976A8"/>
    <w:rsid w:val="00F9773A"/>
    <w:rsid w:val="00F97740"/>
    <w:rsid w:val="00F97783"/>
    <w:rsid w:val="00F97887"/>
    <w:rsid w:val="00F978DE"/>
    <w:rsid w:val="00F97D28"/>
    <w:rsid w:val="00F97F03"/>
    <w:rsid w:val="00FA010F"/>
    <w:rsid w:val="00FA03A4"/>
    <w:rsid w:val="00FA0638"/>
    <w:rsid w:val="00FA0652"/>
    <w:rsid w:val="00FA065F"/>
    <w:rsid w:val="00FA08FA"/>
    <w:rsid w:val="00FA09CA"/>
    <w:rsid w:val="00FA0AD4"/>
    <w:rsid w:val="00FA0C46"/>
    <w:rsid w:val="00FA0D8F"/>
    <w:rsid w:val="00FA0DB6"/>
    <w:rsid w:val="00FA0F5D"/>
    <w:rsid w:val="00FA10F2"/>
    <w:rsid w:val="00FA1210"/>
    <w:rsid w:val="00FA1275"/>
    <w:rsid w:val="00FA12E0"/>
    <w:rsid w:val="00FA14A0"/>
    <w:rsid w:val="00FA14A3"/>
    <w:rsid w:val="00FA1587"/>
    <w:rsid w:val="00FA15CC"/>
    <w:rsid w:val="00FA177A"/>
    <w:rsid w:val="00FA1901"/>
    <w:rsid w:val="00FA1B3C"/>
    <w:rsid w:val="00FA1E3B"/>
    <w:rsid w:val="00FA1E84"/>
    <w:rsid w:val="00FA1EEA"/>
    <w:rsid w:val="00FA1FC4"/>
    <w:rsid w:val="00FA21EE"/>
    <w:rsid w:val="00FA280F"/>
    <w:rsid w:val="00FA283C"/>
    <w:rsid w:val="00FA289E"/>
    <w:rsid w:val="00FA2E0D"/>
    <w:rsid w:val="00FA2E24"/>
    <w:rsid w:val="00FA3020"/>
    <w:rsid w:val="00FA35CC"/>
    <w:rsid w:val="00FA3932"/>
    <w:rsid w:val="00FA3CCE"/>
    <w:rsid w:val="00FA3D40"/>
    <w:rsid w:val="00FA3EFF"/>
    <w:rsid w:val="00FA3F11"/>
    <w:rsid w:val="00FA41FE"/>
    <w:rsid w:val="00FA46D4"/>
    <w:rsid w:val="00FA47A9"/>
    <w:rsid w:val="00FA485F"/>
    <w:rsid w:val="00FA4A40"/>
    <w:rsid w:val="00FA4AD4"/>
    <w:rsid w:val="00FA4B14"/>
    <w:rsid w:val="00FA4BA3"/>
    <w:rsid w:val="00FA4C56"/>
    <w:rsid w:val="00FA4D64"/>
    <w:rsid w:val="00FA4DCF"/>
    <w:rsid w:val="00FA50C5"/>
    <w:rsid w:val="00FA51EC"/>
    <w:rsid w:val="00FA5513"/>
    <w:rsid w:val="00FA594A"/>
    <w:rsid w:val="00FA5C58"/>
    <w:rsid w:val="00FA5CE3"/>
    <w:rsid w:val="00FA60F9"/>
    <w:rsid w:val="00FA61D8"/>
    <w:rsid w:val="00FA6247"/>
    <w:rsid w:val="00FA653E"/>
    <w:rsid w:val="00FA66CD"/>
    <w:rsid w:val="00FA672B"/>
    <w:rsid w:val="00FA6789"/>
    <w:rsid w:val="00FA67BA"/>
    <w:rsid w:val="00FA683D"/>
    <w:rsid w:val="00FA6969"/>
    <w:rsid w:val="00FA6BE9"/>
    <w:rsid w:val="00FA6CC6"/>
    <w:rsid w:val="00FA6E9E"/>
    <w:rsid w:val="00FA6EB9"/>
    <w:rsid w:val="00FA72B8"/>
    <w:rsid w:val="00FA7528"/>
    <w:rsid w:val="00FA774D"/>
    <w:rsid w:val="00FA7881"/>
    <w:rsid w:val="00FA78FC"/>
    <w:rsid w:val="00FA79E4"/>
    <w:rsid w:val="00FA7A59"/>
    <w:rsid w:val="00FA7B98"/>
    <w:rsid w:val="00FA7F1F"/>
    <w:rsid w:val="00FB02DB"/>
    <w:rsid w:val="00FB035B"/>
    <w:rsid w:val="00FB0633"/>
    <w:rsid w:val="00FB083A"/>
    <w:rsid w:val="00FB08D5"/>
    <w:rsid w:val="00FB0BBA"/>
    <w:rsid w:val="00FB0BD2"/>
    <w:rsid w:val="00FB0D0B"/>
    <w:rsid w:val="00FB0D0C"/>
    <w:rsid w:val="00FB0E7A"/>
    <w:rsid w:val="00FB0F37"/>
    <w:rsid w:val="00FB1215"/>
    <w:rsid w:val="00FB1284"/>
    <w:rsid w:val="00FB14E0"/>
    <w:rsid w:val="00FB154C"/>
    <w:rsid w:val="00FB1C2E"/>
    <w:rsid w:val="00FB203A"/>
    <w:rsid w:val="00FB253A"/>
    <w:rsid w:val="00FB2684"/>
    <w:rsid w:val="00FB2A01"/>
    <w:rsid w:val="00FB2A95"/>
    <w:rsid w:val="00FB2B74"/>
    <w:rsid w:val="00FB2BAD"/>
    <w:rsid w:val="00FB2D1B"/>
    <w:rsid w:val="00FB2EBE"/>
    <w:rsid w:val="00FB3091"/>
    <w:rsid w:val="00FB3098"/>
    <w:rsid w:val="00FB3224"/>
    <w:rsid w:val="00FB3294"/>
    <w:rsid w:val="00FB3298"/>
    <w:rsid w:val="00FB3308"/>
    <w:rsid w:val="00FB3328"/>
    <w:rsid w:val="00FB3593"/>
    <w:rsid w:val="00FB367A"/>
    <w:rsid w:val="00FB3C82"/>
    <w:rsid w:val="00FB3D5E"/>
    <w:rsid w:val="00FB4261"/>
    <w:rsid w:val="00FB444D"/>
    <w:rsid w:val="00FB44F9"/>
    <w:rsid w:val="00FB467A"/>
    <w:rsid w:val="00FB46BE"/>
    <w:rsid w:val="00FB4C17"/>
    <w:rsid w:val="00FB4DE2"/>
    <w:rsid w:val="00FB4FBF"/>
    <w:rsid w:val="00FB51DD"/>
    <w:rsid w:val="00FB52DB"/>
    <w:rsid w:val="00FB5502"/>
    <w:rsid w:val="00FB557A"/>
    <w:rsid w:val="00FB5693"/>
    <w:rsid w:val="00FB58A6"/>
    <w:rsid w:val="00FB5A1D"/>
    <w:rsid w:val="00FB5BD5"/>
    <w:rsid w:val="00FB6272"/>
    <w:rsid w:val="00FB6463"/>
    <w:rsid w:val="00FB647E"/>
    <w:rsid w:val="00FB6499"/>
    <w:rsid w:val="00FB66B8"/>
    <w:rsid w:val="00FB6846"/>
    <w:rsid w:val="00FB6A70"/>
    <w:rsid w:val="00FB6AED"/>
    <w:rsid w:val="00FB6D52"/>
    <w:rsid w:val="00FB6FD3"/>
    <w:rsid w:val="00FB70C6"/>
    <w:rsid w:val="00FB7323"/>
    <w:rsid w:val="00FB7343"/>
    <w:rsid w:val="00FB75B2"/>
    <w:rsid w:val="00FB75BE"/>
    <w:rsid w:val="00FB796B"/>
    <w:rsid w:val="00FB79EE"/>
    <w:rsid w:val="00FB7B29"/>
    <w:rsid w:val="00FB7F70"/>
    <w:rsid w:val="00FC01CC"/>
    <w:rsid w:val="00FC0219"/>
    <w:rsid w:val="00FC02EB"/>
    <w:rsid w:val="00FC04F4"/>
    <w:rsid w:val="00FC0617"/>
    <w:rsid w:val="00FC0960"/>
    <w:rsid w:val="00FC0A91"/>
    <w:rsid w:val="00FC0B6C"/>
    <w:rsid w:val="00FC0BFD"/>
    <w:rsid w:val="00FC0CED"/>
    <w:rsid w:val="00FC0DAB"/>
    <w:rsid w:val="00FC0E3C"/>
    <w:rsid w:val="00FC1154"/>
    <w:rsid w:val="00FC1349"/>
    <w:rsid w:val="00FC1582"/>
    <w:rsid w:val="00FC1803"/>
    <w:rsid w:val="00FC1A80"/>
    <w:rsid w:val="00FC1C45"/>
    <w:rsid w:val="00FC1CE2"/>
    <w:rsid w:val="00FC2240"/>
    <w:rsid w:val="00FC2485"/>
    <w:rsid w:val="00FC2493"/>
    <w:rsid w:val="00FC24D3"/>
    <w:rsid w:val="00FC25E0"/>
    <w:rsid w:val="00FC29DA"/>
    <w:rsid w:val="00FC2B8D"/>
    <w:rsid w:val="00FC2BB2"/>
    <w:rsid w:val="00FC2E16"/>
    <w:rsid w:val="00FC2F2C"/>
    <w:rsid w:val="00FC3191"/>
    <w:rsid w:val="00FC323D"/>
    <w:rsid w:val="00FC32FE"/>
    <w:rsid w:val="00FC36EA"/>
    <w:rsid w:val="00FC3875"/>
    <w:rsid w:val="00FC392E"/>
    <w:rsid w:val="00FC398D"/>
    <w:rsid w:val="00FC39A2"/>
    <w:rsid w:val="00FC39BF"/>
    <w:rsid w:val="00FC3C29"/>
    <w:rsid w:val="00FC3CA4"/>
    <w:rsid w:val="00FC3F9C"/>
    <w:rsid w:val="00FC4325"/>
    <w:rsid w:val="00FC448B"/>
    <w:rsid w:val="00FC4B52"/>
    <w:rsid w:val="00FC4D37"/>
    <w:rsid w:val="00FC50E9"/>
    <w:rsid w:val="00FC51D2"/>
    <w:rsid w:val="00FC55F9"/>
    <w:rsid w:val="00FC56C8"/>
    <w:rsid w:val="00FC58C3"/>
    <w:rsid w:val="00FC5965"/>
    <w:rsid w:val="00FC5AA0"/>
    <w:rsid w:val="00FC5AF4"/>
    <w:rsid w:val="00FC5B79"/>
    <w:rsid w:val="00FC5E24"/>
    <w:rsid w:val="00FC5EDB"/>
    <w:rsid w:val="00FC6341"/>
    <w:rsid w:val="00FC6382"/>
    <w:rsid w:val="00FC645F"/>
    <w:rsid w:val="00FC6607"/>
    <w:rsid w:val="00FC6A1A"/>
    <w:rsid w:val="00FC6C50"/>
    <w:rsid w:val="00FC6CD8"/>
    <w:rsid w:val="00FC6D03"/>
    <w:rsid w:val="00FC6D98"/>
    <w:rsid w:val="00FC6E58"/>
    <w:rsid w:val="00FC6F94"/>
    <w:rsid w:val="00FC70E1"/>
    <w:rsid w:val="00FC71C7"/>
    <w:rsid w:val="00FC71D0"/>
    <w:rsid w:val="00FC726C"/>
    <w:rsid w:val="00FC73E2"/>
    <w:rsid w:val="00FC7584"/>
    <w:rsid w:val="00FC759F"/>
    <w:rsid w:val="00FC7669"/>
    <w:rsid w:val="00FC76C2"/>
    <w:rsid w:val="00FC799F"/>
    <w:rsid w:val="00FC79BE"/>
    <w:rsid w:val="00FC79C8"/>
    <w:rsid w:val="00FC7A7B"/>
    <w:rsid w:val="00FC7D49"/>
    <w:rsid w:val="00FC7EAE"/>
    <w:rsid w:val="00FC7EE9"/>
    <w:rsid w:val="00FD0279"/>
    <w:rsid w:val="00FD0611"/>
    <w:rsid w:val="00FD0689"/>
    <w:rsid w:val="00FD0BE9"/>
    <w:rsid w:val="00FD0C1C"/>
    <w:rsid w:val="00FD0C7D"/>
    <w:rsid w:val="00FD0D13"/>
    <w:rsid w:val="00FD0D40"/>
    <w:rsid w:val="00FD0E03"/>
    <w:rsid w:val="00FD0E60"/>
    <w:rsid w:val="00FD0EF8"/>
    <w:rsid w:val="00FD12F5"/>
    <w:rsid w:val="00FD1386"/>
    <w:rsid w:val="00FD1586"/>
    <w:rsid w:val="00FD1603"/>
    <w:rsid w:val="00FD175A"/>
    <w:rsid w:val="00FD1903"/>
    <w:rsid w:val="00FD1908"/>
    <w:rsid w:val="00FD1D65"/>
    <w:rsid w:val="00FD22D3"/>
    <w:rsid w:val="00FD244E"/>
    <w:rsid w:val="00FD245A"/>
    <w:rsid w:val="00FD246E"/>
    <w:rsid w:val="00FD24F7"/>
    <w:rsid w:val="00FD277A"/>
    <w:rsid w:val="00FD2858"/>
    <w:rsid w:val="00FD2E07"/>
    <w:rsid w:val="00FD3140"/>
    <w:rsid w:val="00FD31B9"/>
    <w:rsid w:val="00FD3252"/>
    <w:rsid w:val="00FD3564"/>
    <w:rsid w:val="00FD3691"/>
    <w:rsid w:val="00FD37C9"/>
    <w:rsid w:val="00FD3839"/>
    <w:rsid w:val="00FD38C1"/>
    <w:rsid w:val="00FD3A31"/>
    <w:rsid w:val="00FD3A3D"/>
    <w:rsid w:val="00FD3FEC"/>
    <w:rsid w:val="00FD41AE"/>
    <w:rsid w:val="00FD428E"/>
    <w:rsid w:val="00FD451B"/>
    <w:rsid w:val="00FD45B5"/>
    <w:rsid w:val="00FD464D"/>
    <w:rsid w:val="00FD46CB"/>
    <w:rsid w:val="00FD4B57"/>
    <w:rsid w:val="00FD4BAC"/>
    <w:rsid w:val="00FD4DBD"/>
    <w:rsid w:val="00FD4FBD"/>
    <w:rsid w:val="00FD5093"/>
    <w:rsid w:val="00FD5217"/>
    <w:rsid w:val="00FD545F"/>
    <w:rsid w:val="00FD54CC"/>
    <w:rsid w:val="00FD5AF9"/>
    <w:rsid w:val="00FD5B9B"/>
    <w:rsid w:val="00FD5CD5"/>
    <w:rsid w:val="00FD60A6"/>
    <w:rsid w:val="00FD60C7"/>
    <w:rsid w:val="00FD61B4"/>
    <w:rsid w:val="00FD675D"/>
    <w:rsid w:val="00FD67F0"/>
    <w:rsid w:val="00FD681B"/>
    <w:rsid w:val="00FD6BF3"/>
    <w:rsid w:val="00FD7110"/>
    <w:rsid w:val="00FD723B"/>
    <w:rsid w:val="00FD73B2"/>
    <w:rsid w:val="00FD73E8"/>
    <w:rsid w:val="00FD77AB"/>
    <w:rsid w:val="00FD79BC"/>
    <w:rsid w:val="00FE00F7"/>
    <w:rsid w:val="00FE05C8"/>
    <w:rsid w:val="00FE0AE9"/>
    <w:rsid w:val="00FE0CF1"/>
    <w:rsid w:val="00FE0DAE"/>
    <w:rsid w:val="00FE0F7C"/>
    <w:rsid w:val="00FE124B"/>
    <w:rsid w:val="00FE1328"/>
    <w:rsid w:val="00FE14C4"/>
    <w:rsid w:val="00FE154E"/>
    <w:rsid w:val="00FE15A8"/>
    <w:rsid w:val="00FE1AEF"/>
    <w:rsid w:val="00FE1B81"/>
    <w:rsid w:val="00FE1DD8"/>
    <w:rsid w:val="00FE1F0C"/>
    <w:rsid w:val="00FE2374"/>
    <w:rsid w:val="00FE23CC"/>
    <w:rsid w:val="00FE243D"/>
    <w:rsid w:val="00FE2463"/>
    <w:rsid w:val="00FE2ACE"/>
    <w:rsid w:val="00FE2D2C"/>
    <w:rsid w:val="00FE2D57"/>
    <w:rsid w:val="00FE2E1E"/>
    <w:rsid w:val="00FE305C"/>
    <w:rsid w:val="00FE333E"/>
    <w:rsid w:val="00FE36B0"/>
    <w:rsid w:val="00FE3821"/>
    <w:rsid w:val="00FE38F4"/>
    <w:rsid w:val="00FE3B9A"/>
    <w:rsid w:val="00FE4142"/>
    <w:rsid w:val="00FE4176"/>
    <w:rsid w:val="00FE41C3"/>
    <w:rsid w:val="00FE42B5"/>
    <w:rsid w:val="00FE436F"/>
    <w:rsid w:val="00FE43AF"/>
    <w:rsid w:val="00FE4417"/>
    <w:rsid w:val="00FE47D0"/>
    <w:rsid w:val="00FE4A15"/>
    <w:rsid w:val="00FE4CB2"/>
    <w:rsid w:val="00FE4CE8"/>
    <w:rsid w:val="00FE4F0C"/>
    <w:rsid w:val="00FE4F70"/>
    <w:rsid w:val="00FE52E0"/>
    <w:rsid w:val="00FE5373"/>
    <w:rsid w:val="00FE55D2"/>
    <w:rsid w:val="00FE579E"/>
    <w:rsid w:val="00FE590C"/>
    <w:rsid w:val="00FE5B02"/>
    <w:rsid w:val="00FE5B8C"/>
    <w:rsid w:val="00FE5C2F"/>
    <w:rsid w:val="00FE5C9F"/>
    <w:rsid w:val="00FE5D75"/>
    <w:rsid w:val="00FE5D82"/>
    <w:rsid w:val="00FE60AC"/>
    <w:rsid w:val="00FE61BE"/>
    <w:rsid w:val="00FE6323"/>
    <w:rsid w:val="00FE6385"/>
    <w:rsid w:val="00FE63F2"/>
    <w:rsid w:val="00FE648C"/>
    <w:rsid w:val="00FE6496"/>
    <w:rsid w:val="00FE66EF"/>
    <w:rsid w:val="00FE69B5"/>
    <w:rsid w:val="00FE6E12"/>
    <w:rsid w:val="00FE6FA9"/>
    <w:rsid w:val="00FE7136"/>
    <w:rsid w:val="00FE75B6"/>
    <w:rsid w:val="00FE7743"/>
    <w:rsid w:val="00FE7CE3"/>
    <w:rsid w:val="00FF0186"/>
    <w:rsid w:val="00FF0375"/>
    <w:rsid w:val="00FF03E1"/>
    <w:rsid w:val="00FF03F5"/>
    <w:rsid w:val="00FF05EE"/>
    <w:rsid w:val="00FF0674"/>
    <w:rsid w:val="00FF0899"/>
    <w:rsid w:val="00FF0BDE"/>
    <w:rsid w:val="00FF0C1F"/>
    <w:rsid w:val="00FF11FE"/>
    <w:rsid w:val="00FF1241"/>
    <w:rsid w:val="00FF1ECA"/>
    <w:rsid w:val="00FF22C5"/>
    <w:rsid w:val="00FF278F"/>
    <w:rsid w:val="00FF2A41"/>
    <w:rsid w:val="00FF2CD1"/>
    <w:rsid w:val="00FF33BD"/>
    <w:rsid w:val="00FF33D4"/>
    <w:rsid w:val="00FF35CD"/>
    <w:rsid w:val="00FF3745"/>
    <w:rsid w:val="00FF384B"/>
    <w:rsid w:val="00FF3C68"/>
    <w:rsid w:val="00FF3CA8"/>
    <w:rsid w:val="00FF3D3F"/>
    <w:rsid w:val="00FF3F79"/>
    <w:rsid w:val="00FF4010"/>
    <w:rsid w:val="00FF4116"/>
    <w:rsid w:val="00FF42F0"/>
    <w:rsid w:val="00FF4543"/>
    <w:rsid w:val="00FF46BE"/>
    <w:rsid w:val="00FF479E"/>
    <w:rsid w:val="00FF4861"/>
    <w:rsid w:val="00FF491D"/>
    <w:rsid w:val="00FF4939"/>
    <w:rsid w:val="00FF494C"/>
    <w:rsid w:val="00FF4CA3"/>
    <w:rsid w:val="00FF5091"/>
    <w:rsid w:val="00FF532D"/>
    <w:rsid w:val="00FF5338"/>
    <w:rsid w:val="00FF55A9"/>
    <w:rsid w:val="00FF569E"/>
    <w:rsid w:val="00FF56CD"/>
    <w:rsid w:val="00FF56DB"/>
    <w:rsid w:val="00FF59A7"/>
    <w:rsid w:val="00FF59BE"/>
    <w:rsid w:val="00FF5A4B"/>
    <w:rsid w:val="00FF5C0F"/>
    <w:rsid w:val="00FF5F37"/>
    <w:rsid w:val="00FF605A"/>
    <w:rsid w:val="00FF64EE"/>
    <w:rsid w:val="00FF6595"/>
    <w:rsid w:val="00FF69CE"/>
    <w:rsid w:val="00FF6C2D"/>
    <w:rsid w:val="00FF723A"/>
    <w:rsid w:val="00FF769D"/>
    <w:rsid w:val="00FF7983"/>
    <w:rsid w:val="00FF7C6E"/>
    <w:rsid w:val="00FF7DAD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E1C18-ADA2-4442-924D-632206F1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CB4"/>
    <w:rPr>
      <w:sz w:val="24"/>
      <w:szCs w:val="24"/>
      <w:lang w:val="en-GB" w:eastAsia="en-US"/>
    </w:rPr>
  </w:style>
  <w:style w:type="paragraph" w:styleId="Heading1">
    <w:name w:val="heading 1"/>
    <w:aliases w:val="h:1,h:1app,H1,H11,Level 1,R1,app heading 1,l1,h1,ITT t1,PA Chapter,Section Head,II+,I,Chapter Heading,T1,1,H12,H111,H13,H112,H14,H113,H15,H114,H16,H115,H17,H116,H18,H117,H19,H118,H110,H119,H120,H1110,H121,H1111,H131,H1121,H141,H1131,H151"/>
    <w:basedOn w:val="Normal"/>
    <w:next w:val="Normal"/>
    <w:link w:val="Heading1Char"/>
    <w:qFormat/>
    <w:rsid w:val="00BE732E"/>
    <w:pPr>
      <w:keepNext/>
      <w:numPr>
        <w:numId w:val="1"/>
      </w:numPr>
      <w:jc w:val="center"/>
      <w:outlineLvl w:val="0"/>
    </w:pPr>
    <w:rPr>
      <w:rFonts w:ascii="Bookman Old Style" w:hAnsi="Bookman Old Style"/>
      <w:b/>
      <w:bCs/>
      <w:lang w:eastAsia="x-none"/>
    </w:rPr>
  </w:style>
  <w:style w:type="paragraph" w:styleId="Heading2">
    <w:name w:val="heading 2"/>
    <w:aliases w:val="Chapter Title,h2,h:2,h:2app,heading 2+ Indent: Left 0.25 in,Title1,título 2,TITRE 2,H2,2,1st level heading,l2,level 2 no toc,A,2nd level,Titre2,A.B.C.,Table2,Header 2,Level 2 Head,Head2,Chapter Number/Appendix Letter,chn,Heading2,Heading21"/>
    <w:basedOn w:val="Normal"/>
    <w:next w:val="Normal"/>
    <w:link w:val="Heading2Char"/>
    <w:qFormat/>
    <w:rsid w:val="00BE732E"/>
    <w:pPr>
      <w:keepNext/>
      <w:numPr>
        <w:ilvl w:val="1"/>
        <w:numId w:val="1"/>
      </w:numPr>
      <w:outlineLvl w:val="1"/>
    </w:pPr>
    <w:rPr>
      <w:rFonts w:ascii="Bookman Old Style" w:hAnsi="Bookman Old Style"/>
      <w:b/>
      <w:bCs/>
      <w:lang w:eastAsia="x-none"/>
    </w:rPr>
  </w:style>
  <w:style w:type="paragraph" w:styleId="Heading3">
    <w:name w:val="heading 3"/>
    <w:aliases w:val="Section,h:3,h,3,h3,orderpara2,H3,l3,31,l31,32,l32,33,l33,34,l34,35,l35,36,l36,37,l37,38,l38,39,l39,310,l310,311,l311,321,l321,331,l331,341,l341,351,l351,361,l361,371,l371,312,l312,322,l322,332,l332,342,l342,352,l352,362,l362,372,l372,313,l313"/>
    <w:basedOn w:val="Normal"/>
    <w:next w:val="Normal"/>
    <w:qFormat/>
    <w:rsid w:val="00BE732E"/>
    <w:pPr>
      <w:keepNext/>
      <w:numPr>
        <w:ilvl w:val="2"/>
        <w:numId w:val="1"/>
      </w:numPr>
      <w:outlineLvl w:val="2"/>
    </w:pPr>
    <w:rPr>
      <w:rFonts w:ascii="Bookman Old Style" w:hAnsi="Bookman Old Style"/>
      <w:u w:val="single"/>
    </w:rPr>
  </w:style>
  <w:style w:type="paragraph" w:styleId="Heading4">
    <w:name w:val="heading 4"/>
    <w:aliases w:val="Map Title,h4,h:4,Level 4,heading 4 + Indent: Left 0.5 in,ITT t4,PA Micro Section,H4,TE Heading 4,4,l4,I4,a.,heading,l4+toc4,Normal4,heading4,V_Head4,Podkapitola3,Aufgabe,dash,xxxx8,Unterunterabschnitt,h41,h42,h43,h411,h44,h412,h45,T"/>
    <w:basedOn w:val="Normal"/>
    <w:next w:val="Normal"/>
    <w:qFormat/>
    <w:rsid w:val="00BE732E"/>
    <w:pPr>
      <w:keepNext/>
      <w:numPr>
        <w:ilvl w:val="3"/>
        <w:numId w:val="1"/>
      </w:numPr>
      <w:jc w:val="center"/>
      <w:outlineLvl w:val="3"/>
    </w:pPr>
    <w:rPr>
      <w:rFonts w:ascii="Bookman Old Style" w:hAnsi="Bookman Old Style"/>
      <w:u w:val="single"/>
    </w:rPr>
  </w:style>
  <w:style w:type="paragraph" w:styleId="Heading5">
    <w:name w:val="heading 5"/>
    <w:aliases w:val="h5,ITT t5,PA Pico Section,Roman list,5,Level 5,T5,TE Heading 5,IS41 Heading 5,H5,Roman list1,Roman list2,Roman list11,Roman list3,Roman list12,Roman list21,Roman list111,xxxx7,Level 3 - i,Para5,Appendix A to X,Heading 5   Appendix A to X,sb,E"/>
    <w:basedOn w:val="Normal"/>
    <w:next w:val="Normal"/>
    <w:qFormat/>
    <w:rsid w:val="00BE732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aliases w:val="ITT t6,PA Appendix,Bullet list,6,Level 6,h6,H6,Bullet list1,Bullet list2,Bullet list11,Bullet list3,Bullet list12,Bullet list21,Bullet list111,Bullet lis,xxx4,Appendix,sub-dash,sd,T6,Header 6,E6,l6,Numbered sub-steps,Criteria,Nota,m"/>
    <w:basedOn w:val="Normal"/>
    <w:next w:val="Normal"/>
    <w:qFormat/>
    <w:rsid w:val="00BE732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ITT t7,PA Appendix Major,letter list,7,req3,st,SDL title,h7,H7,lettered list,letter list1,lettered list1,letter list2,lettered list2,letter list11,lettered list11,letter list3,lettered list3,letter list12,lettered list12,letter lis"/>
    <w:basedOn w:val="Normal"/>
    <w:next w:val="Normal"/>
    <w:qFormat/>
    <w:rsid w:val="00BE732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aliases w:val="ITT t8,PA Appendix Minor,action,8,r,requirement,req2,Reference List,TH,h8,action1,action2,action11,action3,action4,action5,action6,action7,action12,action21,action111,action31,action8,action13,action22,action112,action32,T8"/>
    <w:basedOn w:val="Normal"/>
    <w:next w:val="Normal"/>
    <w:uiPriority w:val="9"/>
    <w:qFormat/>
    <w:rsid w:val="00BE732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aliases w:val="ITT t9,progress,App Heading,Titre 10,9,rb,req bullet,req1,tt,ft,FTL,Figure Heading,FH,HF,table title,h9,progress1,progress2,progress11,progress3,progress4,progress5,progress6,progress7,progress12,progress21,progress111,xxx"/>
    <w:basedOn w:val="Normal"/>
    <w:next w:val="Normal"/>
    <w:qFormat/>
    <w:rsid w:val="00BE732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33AE7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rsid w:val="00A33AE7"/>
    <w:pPr>
      <w:spacing w:line="220" w:lineRule="atLeast"/>
      <w:ind w:left="835"/>
    </w:pPr>
    <w:rPr>
      <w:sz w:val="20"/>
      <w:szCs w:val="20"/>
      <w:lang w:val="en-US"/>
    </w:rPr>
  </w:style>
  <w:style w:type="paragraph" w:styleId="BodyText">
    <w:name w:val="Body Text"/>
    <w:basedOn w:val="Normal"/>
    <w:rsid w:val="00F42E56"/>
    <w:pPr>
      <w:jc w:val="both"/>
    </w:pPr>
    <w:rPr>
      <w:rFonts w:ascii="Bookman Old Style" w:hAnsi="Bookman Old Style"/>
      <w:lang w:val="en-US"/>
    </w:rPr>
  </w:style>
  <w:style w:type="paragraph" w:styleId="Subtitle">
    <w:name w:val="Subtitle"/>
    <w:aliases w:val=" Char Char"/>
    <w:basedOn w:val="Normal"/>
    <w:link w:val="SubtitleChar"/>
    <w:qFormat/>
    <w:rsid w:val="00F42E56"/>
    <w:rPr>
      <w:rFonts w:ascii="Bookman Old Style" w:hAnsi="Bookman Old Style"/>
      <w:b/>
      <w:bCs/>
      <w:lang w:val="en-US"/>
    </w:rPr>
  </w:style>
  <w:style w:type="paragraph" w:styleId="BodyText3">
    <w:name w:val="Body Text 3"/>
    <w:basedOn w:val="Normal"/>
    <w:rsid w:val="00F42E56"/>
    <w:pPr>
      <w:jc w:val="both"/>
    </w:pPr>
    <w:rPr>
      <w:rFonts w:ascii="Arial" w:hAnsi="Arial" w:cs="Arial"/>
      <w:b/>
      <w:bCs/>
    </w:rPr>
  </w:style>
  <w:style w:type="paragraph" w:styleId="Footer">
    <w:name w:val="footer"/>
    <w:basedOn w:val="Normal"/>
    <w:link w:val="FooterChar1"/>
    <w:uiPriority w:val="99"/>
    <w:rsid w:val="00F42E56"/>
    <w:pPr>
      <w:tabs>
        <w:tab w:val="center" w:pos="4320"/>
        <w:tab w:val="right" w:pos="8640"/>
      </w:tabs>
    </w:pPr>
    <w:rPr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9144F1"/>
    <w:pPr>
      <w:spacing w:after="120"/>
      <w:ind w:left="360"/>
    </w:pPr>
    <w:rPr>
      <w:lang w:eastAsia="x-none"/>
    </w:rPr>
  </w:style>
  <w:style w:type="paragraph" w:styleId="Title">
    <w:name w:val="Title"/>
    <w:basedOn w:val="Normal"/>
    <w:qFormat/>
    <w:rsid w:val="002C1728"/>
    <w:pPr>
      <w:jc w:val="center"/>
    </w:pPr>
    <w:rPr>
      <w:b/>
      <w:i/>
      <w:sz w:val="28"/>
      <w:szCs w:val="20"/>
      <w:lang w:val="en-US"/>
    </w:rPr>
  </w:style>
  <w:style w:type="paragraph" w:styleId="ListBullet">
    <w:name w:val="List Bullet"/>
    <w:basedOn w:val="Normal"/>
    <w:autoRedefine/>
    <w:rsid w:val="00560D8E"/>
    <w:pPr>
      <w:numPr>
        <w:numId w:val="2"/>
      </w:numPr>
    </w:pPr>
    <w:rPr>
      <w:rFonts w:ascii="Bookman Old Style" w:hAnsi="Bookman Old Style"/>
      <w:spacing w:val="-5"/>
      <w:sz w:val="22"/>
      <w:szCs w:val="22"/>
      <w:lang w:val="en-US"/>
    </w:rPr>
  </w:style>
  <w:style w:type="paragraph" w:styleId="BodyTextIndent2">
    <w:name w:val="Body Text Indent 2"/>
    <w:basedOn w:val="Normal"/>
    <w:rsid w:val="00B47C2F"/>
    <w:pPr>
      <w:spacing w:after="120" w:line="480" w:lineRule="auto"/>
      <w:ind w:left="360"/>
    </w:pPr>
  </w:style>
  <w:style w:type="character" w:styleId="Hyperlink">
    <w:name w:val="Hyperlink"/>
    <w:rsid w:val="00E840E3"/>
    <w:rPr>
      <w:color w:val="0000FF"/>
      <w:u w:val="single"/>
    </w:rPr>
  </w:style>
  <w:style w:type="paragraph" w:styleId="BodyText2">
    <w:name w:val="Body Text 2"/>
    <w:basedOn w:val="Normal"/>
    <w:rsid w:val="005E3042"/>
    <w:pPr>
      <w:spacing w:after="120" w:line="480" w:lineRule="auto"/>
    </w:pPr>
  </w:style>
  <w:style w:type="paragraph" w:customStyle="1" w:styleId="Achievement">
    <w:name w:val="Achievement"/>
    <w:basedOn w:val="Normal"/>
    <w:rsid w:val="00F03005"/>
    <w:pPr>
      <w:numPr>
        <w:numId w:val="3"/>
      </w:numPr>
    </w:pPr>
    <w:rPr>
      <w:lang w:val="en-US"/>
    </w:rPr>
  </w:style>
  <w:style w:type="paragraph" w:styleId="TableofFigures">
    <w:name w:val="table of figures"/>
    <w:basedOn w:val="Normal"/>
    <w:next w:val="Normal"/>
    <w:semiHidden/>
    <w:rsid w:val="00FE2D2C"/>
    <w:pPr>
      <w:ind w:left="480" w:hanging="480"/>
    </w:pPr>
  </w:style>
  <w:style w:type="character" w:customStyle="1" w:styleId="WW8Num1z0">
    <w:name w:val="WW8Num1z0"/>
    <w:rsid w:val="00505E6E"/>
    <w:rPr>
      <w:rFonts w:ascii="Symbol" w:hAnsi="Symbol"/>
    </w:rPr>
  </w:style>
  <w:style w:type="character" w:styleId="PageNumber">
    <w:name w:val="page number"/>
    <w:basedOn w:val="DefaultParagraphFont"/>
    <w:rsid w:val="00707A4E"/>
  </w:style>
  <w:style w:type="character" w:customStyle="1" w:styleId="WW8Num4z1">
    <w:name w:val="WW8Num4z1"/>
    <w:rsid w:val="001141B5"/>
    <w:rPr>
      <w:rFonts w:ascii="Courier New" w:hAnsi="Courier New" w:cs="Courier New"/>
      <w:sz w:val="16"/>
      <w:szCs w:val="16"/>
    </w:rPr>
  </w:style>
  <w:style w:type="character" w:customStyle="1" w:styleId="Heading8Char">
    <w:name w:val="Heading 8 Char"/>
    <w:rsid w:val="007215D9"/>
    <w:rPr>
      <w:b/>
      <w:bCs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rsid w:val="002E25AC"/>
    <w:pPr>
      <w:suppressAutoHyphens/>
    </w:pPr>
    <w:rPr>
      <w:rFonts w:ascii="Courier New" w:hAnsi="Courier New"/>
      <w:sz w:val="20"/>
      <w:szCs w:val="20"/>
      <w:lang w:val="x-none" w:eastAsia="ar-SA"/>
    </w:rPr>
  </w:style>
  <w:style w:type="paragraph" w:styleId="Header">
    <w:name w:val="header"/>
    <w:basedOn w:val="Normal"/>
    <w:link w:val="HeaderChar"/>
    <w:uiPriority w:val="99"/>
    <w:rsid w:val="00BF1A1A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WW8Num5z1">
    <w:name w:val="WW8Num5z1"/>
    <w:rsid w:val="00213476"/>
    <w:rPr>
      <w:rFonts w:ascii="Courier New" w:hAnsi="Courier New" w:cs="Courier New"/>
      <w:sz w:val="16"/>
      <w:szCs w:val="16"/>
    </w:rPr>
  </w:style>
  <w:style w:type="paragraph" w:customStyle="1" w:styleId="DarkList-Accent51">
    <w:name w:val="Dark List - Accent 51"/>
    <w:basedOn w:val="Normal"/>
    <w:link w:val="DarkList-Accent5Char"/>
    <w:uiPriority w:val="34"/>
    <w:qFormat/>
    <w:rsid w:val="00A149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Heading5Char">
    <w:name w:val="Heading 5 Char"/>
    <w:rsid w:val="00B3561E"/>
    <w:rPr>
      <w:b/>
      <w:bCs/>
      <w:sz w:val="24"/>
      <w:szCs w:val="24"/>
      <w:lang w:val="en-GB"/>
    </w:rPr>
  </w:style>
  <w:style w:type="character" w:customStyle="1" w:styleId="SubtitleChar">
    <w:name w:val="Subtitle Char"/>
    <w:aliases w:val=" Char Char Char"/>
    <w:link w:val="Subtitle"/>
    <w:rsid w:val="00523A26"/>
    <w:rPr>
      <w:rFonts w:ascii="Bookman Old Style" w:hAnsi="Bookman Old Style"/>
      <w:b/>
      <w:bCs/>
      <w:sz w:val="24"/>
      <w:szCs w:val="24"/>
      <w:lang w:val="en-US" w:eastAsia="en-US" w:bidi="ar-SA"/>
    </w:rPr>
  </w:style>
  <w:style w:type="character" w:customStyle="1" w:styleId="FooterChar">
    <w:name w:val="Footer Char"/>
    <w:uiPriority w:val="99"/>
    <w:rsid w:val="002825CA"/>
    <w:rPr>
      <w:sz w:val="24"/>
      <w:szCs w:val="24"/>
      <w:lang w:val="en-GB"/>
    </w:rPr>
  </w:style>
  <w:style w:type="paragraph" w:styleId="DocumentMap">
    <w:name w:val="Document Map"/>
    <w:basedOn w:val="Normal"/>
    <w:semiHidden/>
    <w:rsid w:val="00424760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424760"/>
    <w:rPr>
      <w:sz w:val="16"/>
      <w:szCs w:val="16"/>
    </w:rPr>
  </w:style>
  <w:style w:type="paragraph" w:styleId="CommentText">
    <w:name w:val="annotation text"/>
    <w:basedOn w:val="Normal"/>
    <w:semiHidden/>
    <w:rsid w:val="004247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24760"/>
    <w:rPr>
      <w:b/>
      <w:bCs/>
    </w:rPr>
  </w:style>
  <w:style w:type="character" w:customStyle="1" w:styleId="FooterChar1">
    <w:name w:val="Footer Char1"/>
    <w:link w:val="Footer"/>
    <w:rsid w:val="00996749"/>
    <w:rPr>
      <w:sz w:val="24"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65EA"/>
    <w:rPr>
      <w:sz w:val="20"/>
      <w:szCs w:val="20"/>
      <w:lang w:eastAsia="x-none"/>
    </w:rPr>
  </w:style>
  <w:style w:type="character" w:customStyle="1" w:styleId="EndnoteTextChar">
    <w:name w:val="Endnote Text Char"/>
    <w:link w:val="EndnoteText"/>
    <w:uiPriority w:val="99"/>
    <w:semiHidden/>
    <w:rsid w:val="000F65EA"/>
    <w:rPr>
      <w:lang w:val="en-GB"/>
    </w:rPr>
  </w:style>
  <w:style w:type="character" w:styleId="EndnoteReference">
    <w:name w:val="endnote reference"/>
    <w:uiPriority w:val="99"/>
    <w:semiHidden/>
    <w:unhideWhenUsed/>
    <w:rsid w:val="000F65EA"/>
    <w:rPr>
      <w:vertAlign w:val="superscript"/>
    </w:rPr>
  </w:style>
  <w:style w:type="paragraph" w:customStyle="1" w:styleId="MediumGrid21">
    <w:name w:val="Medium Grid 21"/>
    <w:link w:val="MediumGrid2Char"/>
    <w:uiPriority w:val="1"/>
    <w:qFormat/>
    <w:rsid w:val="008A5DD0"/>
    <w:rPr>
      <w:sz w:val="24"/>
      <w:szCs w:val="24"/>
      <w:lang w:val="en-GB" w:eastAsia="en-GB"/>
    </w:rPr>
  </w:style>
  <w:style w:type="character" w:customStyle="1" w:styleId="BodyTextIndentChar">
    <w:name w:val="Body Text Indent Char"/>
    <w:link w:val="BodyTextIndent"/>
    <w:uiPriority w:val="99"/>
    <w:rsid w:val="00655A2F"/>
    <w:rPr>
      <w:sz w:val="24"/>
      <w:szCs w:val="24"/>
      <w:lang w:val="en-GB"/>
    </w:rPr>
  </w:style>
  <w:style w:type="paragraph" w:customStyle="1" w:styleId="Default">
    <w:name w:val="Default"/>
    <w:rsid w:val="002B1D2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rsid w:val="004D1448"/>
    <w:rPr>
      <w:sz w:val="24"/>
      <w:szCs w:val="24"/>
      <w:lang w:val="en-GB"/>
    </w:rPr>
  </w:style>
  <w:style w:type="character" w:customStyle="1" w:styleId="WW8Num9z3">
    <w:name w:val="WW8Num9z3"/>
    <w:rsid w:val="00B91374"/>
    <w:rPr>
      <w:rFonts w:ascii="Symbol" w:hAnsi="Symbol"/>
    </w:rPr>
  </w:style>
  <w:style w:type="character" w:customStyle="1" w:styleId="MediumGrid11">
    <w:name w:val="Medium Grid 11"/>
    <w:uiPriority w:val="99"/>
    <w:semiHidden/>
    <w:rsid w:val="00D3595B"/>
    <w:rPr>
      <w:color w:val="808080"/>
    </w:rPr>
  </w:style>
  <w:style w:type="character" w:customStyle="1" w:styleId="apple-style-span">
    <w:name w:val="apple-style-span"/>
    <w:basedOn w:val="DefaultParagraphFont"/>
    <w:rsid w:val="00433269"/>
  </w:style>
  <w:style w:type="character" w:customStyle="1" w:styleId="WW8Num5z2">
    <w:name w:val="WW8Num5z2"/>
    <w:rsid w:val="00B73221"/>
    <w:rPr>
      <w:rFonts w:ascii="Wingdings" w:hAnsi="Wingdings"/>
    </w:rPr>
  </w:style>
  <w:style w:type="character" w:customStyle="1" w:styleId="PlainTextChar">
    <w:name w:val="Plain Text Char"/>
    <w:link w:val="PlainText"/>
    <w:uiPriority w:val="99"/>
    <w:rsid w:val="001978E1"/>
    <w:rPr>
      <w:rFonts w:ascii="Courier New" w:hAnsi="Courier New"/>
      <w:lang w:eastAsia="ar-SA"/>
    </w:rPr>
  </w:style>
  <w:style w:type="paragraph" w:customStyle="1" w:styleId="TableContents">
    <w:name w:val="Table Contents"/>
    <w:basedOn w:val="BodyText"/>
    <w:rsid w:val="002E36D1"/>
    <w:pPr>
      <w:widowControl w:val="0"/>
      <w:suppressAutoHyphens/>
      <w:jc w:val="left"/>
    </w:pPr>
    <w:rPr>
      <w:rFonts w:ascii="Times New Roman" w:hAnsi="Times New Roman"/>
      <w:szCs w:val="20"/>
    </w:rPr>
  </w:style>
  <w:style w:type="paragraph" w:customStyle="1" w:styleId="section1">
    <w:name w:val="section1"/>
    <w:basedOn w:val="Normal"/>
    <w:uiPriority w:val="99"/>
    <w:rsid w:val="00285277"/>
    <w:pPr>
      <w:spacing w:before="100" w:beforeAutospacing="1" w:after="100" w:afterAutospacing="1"/>
    </w:pPr>
    <w:rPr>
      <w:rFonts w:eastAsia="Calibri"/>
      <w:lang w:val="en-US"/>
    </w:rPr>
  </w:style>
  <w:style w:type="character" w:customStyle="1" w:styleId="Heading1Char">
    <w:name w:val="Heading 1 Char"/>
    <w:aliases w:val="h:1 Char,h:1app Char,H1 Char,H11 Char,Level 1 Char,R1 Char,app heading 1 Char,l1 Char,h1 Char,ITT t1 Char,PA Chapter Char,Section Head Char,II+ Char,I Char,Chapter Heading Char,T1 Char,1 Char,H12 Char,H111 Char,H13 Char,H112 Char,H14 Char"/>
    <w:link w:val="Heading1"/>
    <w:rsid w:val="00CE38F0"/>
    <w:rPr>
      <w:rFonts w:ascii="Bookman Old Style" w:hAnsi="Bookman Old Style"/>
      <w:b/>
      <w:bCs/>
      <w:sz w:val="24"/>
      <w:szCs w:val="24"/>
      <w:lang w:val="en-GB" w:eastAsia="x-none"/>
    </w:rPr>
  </w:style>
  <w:style w:type="character" w:customStyle="1" w:styleId="Heading2Char">
    <w:name w:val="Heading 2 Char"/>
    <w:aliases w:val="Chapter Title Char,h2 Char,h:2 Char,h:2app Char,heading 2+ Indent: Left 0.25 in Char,Title1 Char,título 2 Char,TITRE 2 Char,H2 Char,2 Char,1st level heading Char,l2 Char,level 2 no toc Char,A Char,2nd level Char,Titre2 Char,A.B.C. Char"/>
    <w:link w:val="Heading2"/>
    <w:rsid w:val="00CE38F0"/>
    <w:rPr>
      <w:rFonts w:ascii="Bookman Old Style" w:hAnsi="Bookman Old Style"/>
      <w:b/>
      <w:bCs/>
      <w:sz w:val="24"/>
      <w:szCs w:val="24"/>
      <w:lang w:val="en-GB" w:eastAsia="x-none"/>
    </w:rPr>
  </w:style>
  <w:style w:type="character" w:customStyle="1" w:styleId="MediumGrid2Char">
    <w:name w:val="Medium Grid 2 Char"/>
    <w:link w:val="MediumGrid21"/>
    <w:uiPriority w:val="1"/>
    <w:locked/>
    <w:rsid w:val="00D711D6"/>
    <w:rPr>
      <w:sz w:val="24"/>
      <w:szCs w:val="24"/>
      <w:lang w:val="en-GB" w:eastAsia="en-GB" w:bidi="ar-SA"/>
    </w:rPr>
  </w:style>
  <w:style w:type="character" w:customStyle="1" w:styleId="DarkList-Accent5Char">
    <w:name w:val="Dark List - Accent 5 Char"/>
    <w:link w:val="DarkList-Accent51"/>
    <w:uiPriority w:val="34"/>
    <w:locked/>
    <w:rsid w:val="001C2C3A"/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1C6CF8"/>
    <w:pPr>
      <w:spacing w:before="100" w:beforeAutospacing="1" w:after="100" w:afterAutospacing="1"/>
    </w:pPr>
    <w:rPr>
      <w:lang w:val="en-ZA" w:eastAsia="en-ZA"/>
    </w:rPr>
  </w:style>
  <w:style w:type="table" w:customStyle="1" w:styleId="TableGrid0">
    <w:name w:val="TableGrid"/>
    <w:rsid w:val="0069448B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851B7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D541D0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D541D0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541D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List-Accent51">
    <w:name w:val="Light List - Accent 51"/>
    <w:basedOn w:val="Normal"/>
    <w:link w:val="LightList-Accent5Char1"/>
    <w:uiPriority w:val="34"/>
    <w:qFormat/>
    <w:rsid w:val="00BC78CB"/>
    <w:pPr>
      <w:ind w:left="720"/>
    </w:pPr>
    <w:rPr>
      <w:lang w:eastAsia="x-none"/>
    </w:rPr>
  </w:style>
  <w:style w:type="character" w:customStyle="1" w:styleId="LightList-Accent5Char1">
    <w:name w:val="Light List - Accent 5 Char1"/>
    <w:link w:val="LightList-Accent51"/>
    <w:uiPriority w:val="34"/>
    <w:rsid w:val="00BC78CB"/>
    <w:rPr>
      <w:sz w:val="24"/>
      <w:szCs w:val="24"/>
      <w:lang w:val="en-GB"/>
    </w:rPr>
  </w:style>
  <w:style w:type="paragraph" w:customStyle="1" w:styleId="MediumList2-Accent41">
    <w:name w:val="Medium List 2 - Accent 41"/>
    <w:basedOn w:val="Normal"/>
    <w:link w:val="MediumList2-Accent4Char1"/>
    <w:uiPriority w:val="34"/>
    <w:qFormat/>
    <w:rsid w:val="00FC1582"/>
    <w:pPr>
      <w:ind w:left="720"/>
    </w:pPr>
    <w:rPr>
      <w:lang w:eastAsia="x-none"/>
    </w:rPr>
  </w:style>
  <w:style w:type="character" w:customStyle="1" w:styleId="MediumList2-Accent4Char1">
    <w:name w:val="Medium List 2 - Accent 4 Char1"/>
    <w:link w:val="MediumList2-Accent41"/>
    <w:uiPriority w:val="34"/>
    <w:rsid w:val="00FC1582"/>
    <w:rPr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6745"/>
    <w:pPr>
      <w:spacing w:after="120"/>
      <w:ind w:left="360"/>
    </w:pPr>
    <w:rPr>
      <w:sz w:val="16"/>
      <w:szCs w:val="16"/>
      <w:lang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8B6745"/>
    <w:rPr>
      <w:sz w:val="16"/>
      <w:szCs w:val="16"/>
      <w:lang w:val="en-GB"/>
    </w:rPr>
  </w:style>
  <w:style w:type="paragraph" w:customStyle="1" w:styleId="ColorfulShading-Accent31">
    <w:name w:val="Colorful Shading - Accent 31"/>
    <w:basedOn w:val="Normal"/>
    <w:link w:val="ColorfulShading-Accent3Char1"/>
    <w:uiPriority w:val="34"/>
    <w:qFormat/>
    <w:rsid w:val="00D66F05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ColorfulShading-Accent3Char1">
    <w:name w:val="Colorful Shading - Accent 3 Char1"/>
    <w:link w:val="ColorfulShading-Accent31"/>
    <w:uiPriority w:val="34"/>
    <w:rsid w:val="00D66F05"/>
    <w:rPr>
      <w:rFonts w:ascii="Calibri" w:eastAsia="Calibri" w:hAnsi="Calibri"/>
      <w:sz w:val="22"/>
      <w:szCs w:val="22"/>
    </w:rPr>
  </w:style>
  <w:style w:type="paragraph" w:customStyle="1" w:styleId="LightGrid-Accent31">
    <w:name w:val="Light Grid - Accent 31"/>
    <w:basedOn w:val="Normal"/>
    <w:link w:val="LightGrid-Accent3Char1"/>
    <w:qFormat/>
    <w:rsid w:val="009F3201"/>
    <w:pPr>
      <w:ind w:left="720"/>
    </w:pPr>
    <w:rPr>
      <w:lang w:eastAsia="x-none"/>
    </w:rPr>
  </w:style>
  <w:style w:type="character" w:customStyle="1" w:styleId="LightGrid-Accent3Char1">
    <w:name w:val="Light Grid - Accent 3 Char1"/>
    <w:link w:val="LightGrid-Accent31"/>
    <w:rsid w:val="009F3201"/>
    <w:rPr>
      <w:sz w:val="24"/>
      <w:szCs w:val="24"/>
      <w:lang w:val="en-GB"/>
    </w:rPr>
  </w:style>
  <w:style w:type="paragraph" w:customStyle="1" w:styleId="MediumGrid1-Accent21">
    <w:name w:val="Medium Grid 1 - Accent 21"/>
    <w:basedOn w:val="Normal"/>
    <w:link w:val="MediumGrid1-Accent2Char1"/>
    <w:uiPriority w:val="34"/>
    <w:qFormat/>
    <w:rsid w:val="00FC0B6C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character" w:customStyle="1" w:styleId="MediumGrid1-Accent2Char1">
    <w:name w:val="Medium Grid 1 - Accent 2 Char1"/>
    <w:link w:val="MediumGrid1-Accent21"/>
    <w:uiPriority w:val="34"/>
    <w:rsid w:val="00FC0B6C"/>
    <w:rPr>
      <w:rFonts w:ascii="Calibri" w:eastAsia="Calibri" w:hAnsi="Calibri"/>
      <w:sz w:val="22"/>
      <w:szCs w:val="22"/>
      <w:lang w:val="en-US" w:eastAsia="en-US"/>
    </w:rPr>
  </w:style>
  <w:style w:type="character" w:customStyle="1" w:styleId="ColorfulList-Accent1Char1">
    <w:name w:val="Colorful List - Accent 1 Char1"/>
    <w:link w:val="ColorfulList-Accent11"/>
    <w:uiPriority w:val="34"/>
    <w:locked/>
    <w:rsid w:val="005A291C"/>
    <w:rPr>
      <w:sz w:val="24"/>
      <w:szCs w:val="24"/>
      <w:lang w:val="en-GB"/>
    </w:rPr>
  </w:style>
  <w:style w:type="paragraph" w:customStyle="1" w:styleId="ColorfulList-Accent11">
    <w:name w:val="Colorful List - Accent 11"/>
    <w:basedOn w:val="Normal"/>
    <w:link w:val="ColorfulList-Accent1Char1"/>
    <w:uiPriority w:val="34"/>
    <w:qFormat/>
    <w:rsid w:val="005A291C"/>
    <w:pPr>
      <w:ind w:left="720"/>
    </w:pPr>
    <w:rPr>
      <w:lang w:eastAsia="x-none"/>
    </w:rPr>
  </w:style>
  <w:style w:type="paragraph" w:customStyle="1" w:styleId="ColorfulList-Accent12">
    <w:name w:val="Colorful List - Accent 12"/>
    <w:basedOn w:val="Normal"/>
    <w:link w:val="ColorfulList-Accent1Char"/>
    <w:uiPriority w:val="34"/>
    <w:qFormat/>
    <w:rsid w:val="00DA780A"/>
    <w:pPr>
      <w:ind w:left="720"/>
    </w:pPr>
  </w:style>
  <w:style w:type="character" w:customStyle="1" w:styleId="ColorfulList-Accent1Char">
    <w:name w:val="Colorful List - Accent 1 Char"/>
    <w:link w:val="ColorfulList-Accent12"/>
    <w:uiPriority w:val="34"/>
    <w:rsid w:val="00DA780A"/>
    <w:rPr>
      <w:sz w:val="24"/>
      <w:szCs w:val="24"/>
      <w:lang w:val="en-GB" w:eastAsia="en-US"/>
    </w:rPr>
  </w:style>
  <w:style w:type="paragraph" w:customStyle="1" w:styleId="MediumList2-Accent42">
    <w:name w:val="Medium List 2 - Accent 42"/>
    <w:basedOn w:val="Normal"/>
    <w:link w:val="MediumList2-Accent4Char"/>
    <w:uiPriority w:val="34"/>
    <w:qFormat/>
    <w:rsid w:val="00E55808"/>
    <w:pPr>
      <w:ind w:left="720"/>
    </w:pPr>
    <w:rPr>
      <w:lang w:eastAsia="x-none"/>
    </w:rPr>
  </w:style>
  <w:style w:type="character" w:customStyle="1" w:styleId="MediumList2-Accent4Char">
    <w:name w:val="Medium List 2 - Accent 4 Char"/>
    <w:link w:val="MediumList2-Accent42"/>
    <w:uiPriority w:val="34"/>
    <w:rsid w:val="00E55808"/>
    <w:rPr>
      <w:sz w:val="24"/>
      <w:szCs w:val="24"/>
      <w:lang w:val="en-GB"/>
    </w:rPr>
  </w:style>
  <w:style w:type="paragraph" w:customStyle="1" w:styleId="ColorfulShading-Accent32">
    <w:name w:val="Colorful Shading - Accent 32"/>
    <w:basedOn w:val="Normal"/>
    <w:link w:val="ColorfulShading-Accent3Char2"/>
    <w:uiPriority w:val="34"/>
    <w:qFormat/>
    <w:rsid w:val="00572F8C"/>
    <w:pPr>
      <w:ind w:left="720"/>
    </w:pPr>
  </w:style>
  <w:style w:type="character" w:customStyle="1" w:styleId="ColorfulShading-Accent3Char2">
    <w:name w:val="Colorful Shading - Accent 3 Char2"/>
    <w:link w:val="ColorfulShading-Accent32"/>
    <w:uiPriority w:val="34"/>
    <w:rsid w:val="00572F8C"/>
    <w:rPr>
      <w:sz w:val="24"/>
      <w:szCs w:val="24"/>
      <w:lang w:val="en-GB" w:eastAsia="en-US"/>
    </w:rPr>
  </w:style>
  <w:style w:type="paragraph" w:customStyle="1" w:styleId="LightGrid-Accent32">
    <w:name w:val="Light Grid - Accent 32"/>
    <w:basedOn w:val="Normal"/>
    <w:link w:val="LightGrid-Accent3Char2"/>
    <w:uiPriority w:val="34"/>
    <w:qFormat/>
    <w:rsid w:val="001B5A01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character" w:customStyle="1" w:styleId="LightGrid-Accent3Char2">
    <w:name w:val="Light Grid - Accent 3 Char2"/>
    <w:link w:val="LightGrid-Accent32"/>
    <w:uiPriority w:val="34"/>
    <w:rsid w:val="001B5A01"/>
    <w:rPr>
      <w:rFonts w:ascii="Calibri" w:eastAsia="Calibri" w:hAnsi="Calibri"/>
      <w:sz w:val="22"/>
      <w:szCs w:val="22"/>
      <w:lang w:val="en-US" w:eastAsia="en-US"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5F33AC"/>
    <w:pPr>
      <w:keepLines/>
      <w:numPr>
        <w:numId w:val="0"/>
      </w:numPr>
      <w:spacing w:before="480" w:line="276" w:lineRule="auto"/>
      <w:jc w:val="left"/>
      <w:outlineLvl w:val="9"/>
    </w:pPr>
    <w:rPr>
      <w:rFonts w:ascii="Calibri" w:eastAsia="MS Gothic" w:hAnsi="Calibri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33AC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33AC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33AC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33AC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33AC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33AC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33AC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33AC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33AC"/>
    <w:pPr>
      <w:ind w:left="1920"/>
    </w:pPr>
    <w:rPr>
      <w:rFonts w:ascii="Cambria" w:hAnsi="Cambria"/>
      <w:sz w:val="20"/>
      <w:szCs w:val="20"/>
    </w:rPr>
  </w:style>
  <w:style w:type="paragraph" w:customStyle="1" w:styleId="MediumGrid1-Accent22">
    <w:name w:val="Medium Grid 1 - Accent 22"/>
    <w:basedOn w:val="Normal"/>
    <w:link w:val="MediumGrid1-Accent2Char2"/>
    <w:uiPriority w:val="34"/>
    <w:qFormat/>
    <w:rsid w:val="003A5886"/>
    <w:pPr>
      <w:ind w:left="720"/>
    </w:pPr>
  </w:style>
  <w:style w:type="character" w:customStyle="1" w:styleId="MediumGrid1-Accent2Char2">
    <w:name w:val="Medium Grid 1 - Accent 2 Char2"/>
    <w:link w:val="MediumGrid1-Accent22"/>
    <w:uiPriority w:val="34"/>
    <w:rsid w:val="003A5886"/>
    <w:rPr>
      <w:sz w:val="24"/>
      <w:szCs w:val="24"/>
      <w:lang w:val="en-GB" w:eastAsia="en-US"/>
    </w:rPr>
  </w:style>
  <w:style w:type="paragraph" w:customStyle="1" w:styleId="ColorfulList-Accent13">
    <w:name w:val="Colorful List - Accent 13"/>
    <w:basedOn w:val="Normal"/>
    <w:link w:val="ColorfulList-Accent1Char3"/>
    <w:uiPriority w:val="34"/>
    <w:qFormat/>
    <w:rsid w:val="000F2683"/>
    <w:pPr>
      <w:ind w:left="720"/>
    </w:pPr>
  </w:style>
  <w:style w:type="character" w:customStyle="1" w:styleId="ColorfulList-Accent1Char3">
    <w:name w:val="Colorful List - Accent 1 Char3"/>
    <w:link w:val="ColorfulList-Accent13"/>
    <w:uiPriority w:val="34"/>
    <w:rsid w:val="000F2683"/>
    <w:rPr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531AD"/>
    <w:pPr>
      <w:ind w:left="720"/>
    </w:pPr>
  </w:style>
  <w:style w:type="paragraph" w:customStyle="1" w:styleId="p0">
    <w:name w:val="p0"/>
    <w:basedOn w:val="Normal"/>
    <w:rsid w:val="00E2123E"/>
    <w:rPr>
      <w:lang w:val="en-ZW" w:eastAsia="en-ZW"/>
    </w:rPr>
  </w:style>
  <w:style w:type="character" w:customStyle="1" w:styleId="ListParagraphChar">
    <w:name w:val="List Paragraph Char"/>
    <w:link w:val="ListParagraph"/>
    <w:uiPriority w:val="34"/>
    <w:rsid w:val="0078765A"/>
    <w:rPr>
      <w:sz w:val="24"/>
      <w:szCs w:val="24"/>
      <w:lang w:val="en-GB" w:eastAsia="en-US"/>
    </w:rPr>
  </w:style>
  <w:style w:type="paragraph" w:styleId="Revision">
    <w:name w:val="Revision"/>
    <w:hidden/>
    <w:uiPriority w:val="99"/>
    <w:semiHidden/>
    <w:rsid w:val="00FE41C3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4463F"/>
    <w:rPr>
      <w:rFonts w:ascii="Univers" w:hAnsi="Univers"/>
      <w:lang w:val="en-US" w:eastAsia="en-US"/>
    </w:rPr>
  </w:style>
  <w:style w:type="table" w:customStyle="1" w:styleId="TableGrid5">
    <w:name w:val="Table Grid5"/>
    <w:basedOn w:val="TableNormal"/>
    <w:next w:val="TableGrid"/>
    <w:uiPriority w:val="39"/>
    <w:rsid w:val="00A40F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uiPriority w:val="39"/>
    <w:rsid w:val="00B8164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974">
      <w:bodyDiv w:val="1"/>
      <w:marLeft w:val="15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6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7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2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C0E3-99B7-4838-B85C-7424AA4E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4427</Words>
  <Characters>25239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Telone</Company>
  <LinksUpToDate>false</LinksUpToDate>
  <CharactersWithSpaces>29607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Primus Tsaurai</dc:creator>
  <cp:keywords/>
  <dc:description/>
  <cp:lastModifiedBy>Microsoft account</cp:lastModifiedBy>
  <cp:revision>15</cp:revision>
  <cp:lastPrinted>2016-09-08T02:54:00Z</cp:lastPrinted>
  <dcterms:created xsi:type="dcterms:W3CDTF">2023-09-07T10:22:00Z</dcterms:created>
  <dcterms:modified xsi:type="dcterms:W3CDTF">2023-09-07T11:23:00Z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4808c93151bc7229843e7231b3cb99ef5c4b90ac662ea5c2c37ac98ab6e762cd</vt:lpwstr>
  </property>
  <property fmtid="{D5CDD505-2E9C-101B-9397-08002B2CF9AE}" pid="3" name="_DocHome">
    <vt:i4>-818926316</vt:i4>
  </property>
</Properties>
</file>