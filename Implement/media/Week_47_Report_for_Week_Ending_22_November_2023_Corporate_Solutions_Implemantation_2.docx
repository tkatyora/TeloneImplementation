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675" w:rsidRDefault="002B7675" w:rsidP="00BE67CA">
      <w:pPr>
        <w:rPr>
          <w:rFonts w:ascii="Century Gothic" w:hAnsi="Century Gothic"/>
          <w:b/>
          <w:noProof/>
          <w:sz w:val="18"/>
          <w:szCs w:val="18"/>
          <w:lang w:val="en-US"/>
        </w:rPr>
      </w:pPr>
    </w:p>
    <w:p w:rsidR="00546B9F" w:rsidRDefault="00F10D7A" w:rsidP="00BE67CA">
      <w:pPr>
        <w:rPr>
          <w:rFonts w:ascii="Century Gothic" w:hAnsi="Century Gothic"/>
          <w:b/>
          <w:noProof/>
          <w:sz w:val="18"/>
          <w:szCs w:val="18"/>
          <w:lang w:val="en-US"/>
        </w:rPr>
      </w:pPr>
      <w:r>
        <w:rPr>
          <w:rFonts w:ascii="Century Gothic" w:hAnsi="Century Gothic"/>
          <w:b/>
          <w:noProof/>
          <w:sz w:val="18"/>
          <w:szCs w:val="18"/>
          <w:lang w:val="en-US"/>
        </w:rPr>
        <w:t xml:space="preserve"> </w:t>
      </w:r>
    </w:p>
    <w:p w:rsidR="00DD5DDD" w:rsidRDefault="00DD5DDD" w:rsidP="00BE67CA">
      <w:pPr>
        <w:rPr>
          <w:rFonts w:ascii="Century Gothic" w:hAnsi="Century Gothic"/>
          <w:b/>
          <w:noProof/>
          <w:sz w:val="18"/>
          <w:szCs w:val="18"/>
          <w:lang w:val="en-US"/>
        </w:rPr>
      </w:pPr>
    </w:p>
    <w:p w:rsidR="006B68EE" w:rsidRPr="000B73F5" w:rsidRDefault="006B68EE" w:rsidP="00BE67CA">
      <w:pPr>
        <w:jc w:val="center"/>
        <w:rPr>
          <w:rFonts w:ascii="Century Gothic" w:hAnsi="Century Gothic"/>
          <w:b/>
          <w:noProof/>
          <w:sz w:val="18"/>
          <w:szCs w:val="18"/>
          <w:lang w:val="en-US"/>
        </w:rPr>
      </w:pPr>
    </w:p>
    <w:p w:rsidR="00546B9F" w:rsidRPr="000B73F5" w:rsidRDefault="00546B9F" w:rsidP="00BE67CA">
      <w:pPr>
        <w:jc w:val="center"/>
        <w:rPr>
          <w:rFonts w:ascii="Century Gothic" w:hAnsi="Century Gothic"/>
          <w:b/>
          <w:noProof/>
          <w:sz w:val="18"/>
          <w:szCs w:val="18"/>
          <w:lang w:val="en-US"/>
        </w:rPr>
      </w:pPr>
    </w:p>
    <w:p w:rsidR="00BF42D8" w:rsidRPr="00F10645" w:rsidRDefault="00D767C0" w:rsidP="00271844">
      <w:pPr>
        <w:rPr>
          <w:rFonts w:ascii="Century Gothic" w:hAnsi="Century Gothic"/>
          <w:b/>
          <w:noProof/>
          <w:sz w:val="18"/>
          <w:szCs w:val="18"/>
          <w:lang w:val="en-US"/>
        </w:rPr>
      </w:pPr>
      <w:r w:rsidRPr="00F10645">
        <w:rPr>
          <w:noProof/>
          <w:lang w:val="en-US"/>
        </w:rPr>
        <w:drawing>
          <wp:anchor distT="0" distB="0" distL="114300" distR="114300" simplePos="0" relativeHeight="251658240" behindDoc="0" locked="0" layoutInCell="1" allowOverlap="1" wp14:anchorId="4BF09EF0" wp14:editId="690E2B8F">
            <wp:simplePos x="3649211" y="1015068"/>
            <wp:positionH relativeFrom="column">
              <wp:posOffset>3653406</wp:posOffset>
            </wp:positionH>
            <wp:positionV relativeFrom="paragraph">
              <wp:align>top</wp:align>
            </wp:positionV>
            <wp:extent cx="2590800" cy="11582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2590800" cy="1158240"/>
                    </a:xfrm>
                    <a:prstGeom prst="rect">
                      <a:avLst/>
                    </a:prstGeom>
                  </pic:spPr>
                </pic:pic>
              </a:graphicData>
            </a:graphic>
          </wp:anchor>
        </w:drawing>
      </w:r>
      <w:r w:rsidR="00271844">
        <w:rPr>
          <w:rFonts w:ascii="Century Gothic" w:hAnsi="Century Gothic"/>
          <w:b/>
          <w:noProof/>
          <w:sz w:val="18"/>
          <w:szCs w:val="18"/>
          <w:lang w:val="en-US"/>
        </w:rPr>
        <w:br w:type="textWrapping" w:clear="all"/>
      </w:r>
    </w:p>
    <w:p w:rsidR="00546B9F" w:rsidRPr="00F10645" w:rsidRDefault="00546B9F" w:rsidP="00BE67CA">
      <w:pPr>
        <w:jc w:val="both"/>
        <w:rPr>
          <w:rFonts w:ascii="Century Gothic" w:hAnsi="Century Gothic"/>
          <w:b/>
          <w:sz w:val="18"/>
          <w:szCs w:val="18"/>
        </w:rPr>
      </w:pPr>
    </w:p>
    <w:p w:rsidR="00546B9F" w:rsidRPr="00F10645" w:rsidRDefault="00546B9F" w:rsidP="00BE67CA">
      <w:pPr>
        <w:jc w:val="both"/>
        <w:rPr>
          <w:rFonts w:ascii="Century Gothic" w:hAnsi="Century Gothic"/>
          <w:b/>
          <w:sz w:val="18"/>
          <w:szCs w:val="18"/>
        </w:rPr>
      </w:pPr>
    </w:p>
    <w:p w:rsidR="00546B9F" w:rsidRPr="00F10645" w:rsidRDefault="00546B9F" w:rsidP="00BE67CA">
      <w:pPr>
        <w:jc w:val="both"/>
        <w:rPr>
          <w:rFonts w:ascii="Century Gothic" w:hAnsi="Century Gothic"/>
          <w:b/>
          <w:sz w:val="18"/>
          <w:szCs w:val="18"/>
        </w:rPr>
      </w:pPr>
    </w:p>
    <w:p w:rsidR="00546B9F" w:rsidRPr="00F10645" w:rsidRDefault="00546B9F" w:rsidP="00BE67CA">
      <w:pPr>
        <w:jc w:val="both"/>
        <w:rPr>
          <w:rFonts w:ascii="Century Gothic" w:hAnsi="Century Gothic"/>
          <w:b/>
          <w:sz w:val="18"/>
          <w:szCs w:val="18"/>
        </w:rPr>
      </w:pPr>
    </w:p>
    <w:p w:rsidR="00546B9F" w:rsidRPr="00F10645" w:rsidRDefault="00546B9F" w:rsidP="00BE67CA">
      <w:pPr>
        <w:jc w:val="both"/>
        <w:rPr>
          <w:rFonts w:ascii="Century Gothic" w:hAnsi="Century Gothic"/>
          <w:b/>
          <w:sz w:val="18"/>
          <w:szCs w:val="18"/>
        </w:rPr>
      </w:pPr>
    </w:p>
    <w:p w:rsidR="00546B9F" w:rsidRPr="00F10645" w:rsidRDefault="00546B9F" w:rsidP="00BE67CA">
      <w:pPr>
        <w:jc w:val="both"/>
        <w:rPr>
          <w:rFonts w:ascii="Century Gothic" w:hAnsi="Century Gothic"/>
          <w:b/>
          <w:sz w:val="18"/>
          <w:szCs w:val="18"/>
        </w:rPr>
      </w:pPr>
    </w:p>
    <w:p w:rsidR="00546B9F" w:rsidRPr="00F10645" w:rsidRDefault="00546B9F" w:rsidP="00BE67CA">
      <w:pPr>
        <w:jc w:val="both"/>
        <w:rPr>
          <w:rFonts w:ascii="Century Gothic" w:hAnsi="Century Gothic"/>
          <w:b/>
          <w:sz w:val="18"/>
          <w:szCs w:val="18"/>
        </w:rPr>
      </w:pPr>
    </w:p>
    <w:p w:rsidR="00546B9F" w:rsidRPr="00F10645" w:rsidRDefault="00546B9F" w:rsidP="00BE67CA">
      <w:pPr>
        <w:jc w:val="both"/>
        <w:rPr>
          <w:rFonts w:ascii="Century Gothic" w:hAnsi="Century Gothic"/>
          <w:b/>
          <w:sz w:val="18"/>
          <w:szCs w:val="18"/>
        </w:rPr>
      </w:pPr>
    </w:p>
    <w:p w:rsidR="00546B9F" w:rsidRPr="00F10645" w:rsidRDefault="00907564" w:rsidP="00BE67CA">
      <w:pPr>
        <w:jc w:val="center"/>
        <w:rPr>
          <w:rFonts w:ascii="Albertus Extra Bold" w:hAnsi="Albertus Extra Bold"/>
          <w:b/>
          <w:sz w:val="44"/>
          <w:szCs w:val="44"/>
        </w:rPr>
      </w:pPr>
      <w:r>
        <w:rPr>
          <w:rFonts w:ascii="Albertus Extra Bold" w:hAnsi="Albertus Extra Bold"/>
          <w:b/>
          <w:sz w:val="44"/>
          <w:szCs w:val="44"/>
        </w:rPr>
        <w:t>ENTERPRISE</w:t>
      </w:r>
      <w:r w:rsidR="009622A6" w:rsidRPr="00F10645">
        <w:rPr>
          <w:rFonts w:ascii="Albertus Extra Bold" w:hAnsi="Albertus Extra Bold"/>
          <w:b/>
          <w:sz w:val="44"/>
          <w:szCs w:val="44"/>
        </w:rPr>
        <w:t xml:space="preserve"> SOLUTIONS </w:t>
      </w:r>
      <w:r w:rsidR="00AA6077" w:rsidRPr="00F10645">
        <w:rPr>
          <w:rFonts w:ascii="Albertus Extra Bold" w:hAnsi="Albertus Extra Bold"/>
          <w:b/>
          <w:sz w:val="44"/>
          <w:szCs w:val="44"/>
        </w:rPr>
        <w:t>IMPLEMENTATION</w:t>
      </w:r>
      <w:r w:rsidR="00546B9F" w:rsidRPr="00F10645">
        <w:rPr>
          <w:rFonts w:ascii="Albertus Extra Bold" w:hAnsi="Albertus Extra Bold"/>
          <w:b/>
          <w:sz w:val="44"/>
          <w:szCs w:val="44"/>
        </w:rPr>
        <w:t xml:space="preserve"> </w:t>
      </w:r>
    </w:p>
    <w:p w:rsidR="00546B9F" w:rsidRPr="00F10645" w:rsidRDefault="00700465" w:rsidP="00BE67CA">
      <w:pPr>
        <w:jc w:val="center"/>
        <w:rPr>
          <w:rFonts w:ascii="Albertus Extra Bold" w:hAnsi="Albertus Extra Bold"/>
          <w:b/>
          <w:sz w:val="44"/>
          <w:szCs w:val="44"/>
        </w:rPr>
      </w:pPr>
      <w:r>
        <w:rPr>
          <w:rFonts w:ascii="Albertus Extra Bold" w:hAnsi="Albertus Extra Bold"/>
          <w:b/>
          <w:sz w:val="44"/>
          <w:szCs w:val="44"/>
        </w:rPr>
        <w:t>MANAGER</w:t>
      </w:r>
    </w:p>
    <w:p w:rsidR="00546B9F" w:rsidRPr="00F10645" w:rsidRDefault="009505EA" w:rsidP="00BE67CA">
      <w:pPr>
        <w:tabs>
          <w:tab w:val="left" w:pos="9611"/>
        </w:tabs>
        <w:rPr>
          <w:rFonts w:ascii="Albertus Extra Bold" w:hAnsi="Albertus Extra Bold"/>
          <w:b/>
          <w:sz w:val="44"/>
          <w:szCs w:val="44"/>
        </w:rPr>
      </w:pPr>
      <w:r w:rsidRPr="00F10645">
        <w:rPr>
          <w:rFonts w:ascii="Albertus Extra Bold" w:hAnsi="Albertus Extra Bold"/>
          <w:b/>
          <w:sz w:val="44"/>
          <w:szCs w:val="44"/>
        </w:rPr>
        <w:tab/>
      </w:r>
    </w:p>
    <w:p w:rsidR="00546B9F" w:rsidRPr="00F10645" w:rsidRDefault="00AC0515" w:rsidP="00BE67CA">
      <w:pPr>
        <w:jc w:val="center"/>
        <w:rPr>
          <w:rFonts w:ascii="Albertus Extra Bold" w:hAnsi="Albertus Extra Bold"/>
          <w:b/>
          <w:sz w:val="44"/>
          <w:szCs w:val="44"/>
        </w:rPr>
      </w:pPr>
      <w:r>
        <w:rPr>
          <w:rFonts w:ascii="Albertus Extra Bold" w:hAnsi="Albertus Extra Bold"/>
          <w:b/>
          <w:sz w:val="44"/>
          <w:szCs w:val="44"/>
        </w:rPr>
        <w:t>WEEK</w:t>
      </w:r>
      <w:r w:rsidR="0089196D">
        <w:rPr>
          <w:rFonts w:ascii="Albertus Extra Bold" w:hAnsi="Albertus Extra Bold"/>
          <w:b/>
          <w:sz w:val="44"/>
          <w:szCs w:val="44"/>
        </w:rPr>
        <w:t xml:space="preserve"> </w:t>
      </w:r>
      <w:r w:rsidR="00AE29B9">
        <w:rPr>
          <w:rFonts w:ascii="Albertus Extra Bold" w:hAnsi="Albertus Extra Bold"/>
          <w:b/>
          <w:sz w:val="44"/>
          <w:szCs w:val="44"/>
        </w:rPr>
        <w:t>4</w:t>
      </w:r>
      <w:r w:rsidR="00560B47">
        <w:rPr>
          <w:rFonts w:ascii="Albertus Extra Bold" w:hAnsi="Albertus Extra Bold"/>
          <w:b/>
          <w:sz w:val="44"/>
          <w:szCs w:val="44"/>
        </w:rPr>
        <w:t>7</w:t>
      </w:r>
      <w:r w:rsidR="003A21ED">
        <w:rPr>
          <w:rFonts w:ascii="Albertus Extra Bold" w:hAnsi="Albertus Extra Bold"/>
          <w:b/>
          <w:sz w:val="44"/>
          <w:szCs w:val="44"/>
        </w:rPr>
        <w:t xml:space="preserve"> </w:t>
      </w:r>
      <w:r w:rsidR="003A21ED" w:rsidRPr="00F10645">
        <w:rPr>
          <w:rFonts w:ascii="Albertus Extra Bold" w:hAnsi="Albertus Extra Bold"/>
          <w:b/>
          <w:sz w:val="44"/>
          <w:szCs w:val="44"/>
        </w:rPr>
        <w:t>REPORT</w:t>
      </w:r>
      <w:r w:rsidR="00546B9F" w:rsidRPr="00F10645">
        <w:rPr>
          <w:rFonts w:ascii="Albertus Extra Bold" w:hAnsi="Albertus Extra Bold"/>
          <w:b/>
          <w:sz w:val="44"/>
          <w:szCs w:val="44"/>
        </w:rPr>
        <w:t xml:space="preserve"> FOR </w:t>
      </w:r>
      <w:r w:rsidR="003A3479">
        <w:rPr>
          <w:rFonts w:ascii="Albertus Extra Bold" w:hAnsi="Albertus Extra Bold"/>
          <w:b/>
          <w:sz w:val="44"/>
          <w:szCs w:val="44"/>
        </w:rPr>
        <w:t xml:space="preserve">THE </w:t>
      </w:r>
      <w:r w:rsidR="00546B9F" w:rsidRPr="00F10645">
        <w:rPr>
          <w:rFonts w:ascii="Albertus Extra Bold" w:hAnsi="Albertus Extra Bold"/>
          <w:b/>
          <w:sz w:val="44"/>
          <w:szCs w:val="44"/>
        </w:rPr>
        <w:t xml:space="preserve">WEEK ENDING </w:t>
      </w:r>
    </w:p>
    <w:p w:rsidR="00546B9F" w:rsidRPr="00F10645" w:rsidRDefault="00F67A29" w:rsidP="00BE67CA">
      <w:pPr>
        <w:tabs>
          <w:tab w:val="left" w:pos="9422"/>
        </w:tabs>
        <w:rPr>
          <w:rFonts w:ascii="Albertus Extra Bold" w:hAnsi="Albertus Extra Bold"/>
          <w:b/>
          <w:sz w:val="44"/>
          <w:szCs w:val="44"/>
        </w:rPr>
      </w:pPr>
      <w:r w:rsidRPr="00F10645">
        <w:rPr>
          <w:rFonts w:ascii="Albertus Extra Bold" w:hAnsi="Albertus Extra Bold"/>
          <w:b/>
          <w:sz w:val="44"/>
          <w:szCs w:val="44"/>
        </w:rPr>
        <w:tab/>
      </w:r>
    </w:p>
    <w:p w:rsidR="00546B9F" w:rsidRPr="00F10645" w:rsidRDefault="00546B9F" w:rsidP="00BE67CA">
      <w:pPr>
        <w:rPr>
          <w:rFonts w:ascii="Albertus Extra Bold" w:hAnsi="Albertus Extra Bold"/>
          <w:b/>
          <w:sz w:val="44"/>
          <w:szCs w:val="44"/>
        </w:rPr>
      </w:pPr>
    </w:p>
    <w:p w:rsidR="00546B9F" w:rsidRPr="00F10645" w:rsidRDefault="00546B9F" w:rsidP="00BE67CA">
      <w:pPr>
        <w:jc w:val="center"/>
        <w:rPr>
          <w:rFonts w:ascii="Albertus Extra Bold" w:hAnsi="Albertus Extra Bold"/>
          <w:b/>
          <w:sz w:val="44"/>
          <w:szCs w:val="44"/>
        </w:rPr>
      </w:pPr>
    </w:p>
    <w:p w:rsidR="00546B9F" w:rsidRDefault="00560B47" w:rsidP="00BE67CA">
      <w:pPr>
        <w:jc w:val="center"/>
        <w:rPr>
          <w:rFonts w:ascii="Albertus Extra Bold" w:hAnsi="Albertus Extra Bold"/>
          <w:b/>
          <w:sz w:val="44"/>
          <w:szCs w:val="44"/>
        </w:rPr>
      </w:pPr>
      <w:r>
        <w:rPr>
          <w:rFonts w:ascii="Albertus Extra Bold" w:hAnsi="Albertus Extra Bold"/>
          <w:b/>
          <w:sz w:val="44"/>
          <w:szCs w:val="44"/>
        </w:rPr>
        <w:t>22</w:t>
      </w:r>
      <w:r w:rsidR="005C7419">
        <w:rPr>
          <w:rFonts w:ascii="Albertus Extra Bold" w:hAnsi="Albertus Extra Bold"/>
          <w:b/>
          <w:sz w:val="44"/>
          <w:szCs w:val="44"/>
        </w:rPr>
        <w:t>-1</w:t>
      </w:r>
      <w:r w:rsidR="005D0671">
        <w:rPr>
          <w:rFonts w:ascii="Albertus Extra Bold" w:hAnsi="Albertus Extra Bold"/>
          <w:b/>
          <w:sz w:val="44"/>
          <w:szCs w:val="44"/>
        </w:rPr>
        <w:t>1</w:t>
      </w:r>
      <w:r w:rsidR="002056D9" w:rsidRPr="00F10645">
        <w:rPr>
          <w:rFonts w:ascii="Albertus Extra Bold" w:hAnsi="Albertus Extra Bold"/>
          <w:b/>
          <w:sz w:val="44"/>
          <w:szCs w:val="44"/>
        </w:rPr>
        <w:t>-</w:t>
      </w:r>
      <w:r w:rsidR="00166978" w:rsidRPr="00F10645">
        <w:rPr>
          <w:rFonts w:ascii="Albertus Extra Bold" w:hAnsi="Albertus Extra Bold"/>
          <w:b/>
          <w:sz w:val="44"/>
          <w:szCs w:val="44"/>
        </w:rPr>
        <w:t>202</w:t>
      </w:r>
      <w:r w:rsidR="00CB64AF">
        <w:rPr>
          <w:rFonts w:ascii="Albertus Extra Bold" w:hAnsi="Albertus Extra Bold"/>
          <w:b/>
          <w:sz w:val="44"/>
          <w:szCs w:val="44"/>
        </w:rPr>
        <w:t>3</w:t>
      </w:r>
    </w:p>
    <w:p w:rsidR="00546B9F" w:rsidRPr="00F10645" w:rsidRDefault="00546B9F" w:rsidP="00BE67CA">
      <w:pPr>
        <w:rPr>
          <w:rFonts w:ascii="Century Gothic" w:hAnsi="Century Gothic"/>
          <w:b/>
          <w:sz w:val="40"/>
          <w:szCs w:val="40"/>
        </w:rPr>
      </w:pPr>
      <w:r w:rsidRPr="00F10645">
        <w:rPr>
          <w:rFonts w:ascii="Century Gothic" w:hAnsi="Century Gothic"/>
          <w:sz w:val="40"/>
          <w:szCs w:val="40"/>
        </w:rPr>
        <w:t xml:space="preserve">  </w:t>
      </w:r>
    </w:p>
    <w:p w:rsidR="00D7525F" w:rsidRPr="00F10645" w:rsidRDefault="00546B9F" w:rsidP="00BE67CA">
      <w:pPr>
        <w:jc w:val="both"/>
        <w:rPr>
          <w:rFonts w:ascii="Century Gothic" w:hAnsi="Century Gothic"/>
          <w:b/>
          <w:sz w:val="40"/>
          <w:szCs w:val="40"/>
        </w:rPr>
      </w:pPr>
      <w:r w:rsidRPr="00F10645">
        <w:rPr>
          <w:rFonts w:ascii="Century Gothic" w:hAnsi="Century Gothic"/>
          <w:b/>
          <w:sz w:val="40"/>
          <w:szCs w:val="40"/>
        </w:rPr>
        <w:tab/>
      </w:r>
      <w:r w:rsidRPr="00F10645">
        <w:rPr>
          <w:rFonts w:ascii="Century Gothic" w:hAnsi="Century Gothic"/>
          <w:b/>
          <w:sz w:val="40"/>
          <w:szCs w:val="40"/>
        </w:rPr>
        <w:tab/>
      </w:r>
    </w:p>
    <w:p w:rsidR="006A73B3" w:rsidRDefault="00546B9F" w:rsidP="00BE67CA">
      <w:pPr>
        <w:jc w:val="both"/>
        <w:rPr>
          <w:rFonts w:ascii="Century Gothic" w:hAnsi="Century Gothic"/>
          <w:b/>
          <w:sz w:val="40"/>
          <w:szCs w:val="40"/>
        </w:rPr>
      </w:pPr>
      <w:r w:rsidRPr="00F10645">
        <w:rPr>
          <w:rFonts w:ascii="Century Gothic" w:hAnsi="Century Gothic"/>
          <w:b/>
          <w:sz w:val="40"/>
          <w:szCs w:val="40"/>
        </w:rPr>
        <w:tab/>
      </w:r>
    </w:p>
    <w:p w:rsidR="00291F61" w:rsidRPr="00F10645" w:rsidRDefault="00546B9F" w:rsidP="00A7020A">
      <w:pPr>
        <w:jc w:val="both"/>
        <w:rPr>
          <w:rFonts w:ascii="Century Gothic" w:hAnsi="Century Gothic"/>
          <w:sz w:val="18"/>
          <w:szCs w:val="18"/>
          <w:u w:val="single"/>
        </w:rPr>
      </w:pPr>
      <w:r w:rsidRPr="00F10645">
        <w:rPr>
          <w:rFonts w:ascii="Century Gothic" w:hAnsi="Century Gothic"/>
          <w:b/>
          <w:sz w:val="40"/>
          <w:szCs w:val="40"/>
        </w:rPr>
        <w:tab/>
      </w:r>
    </w:p>
    <w:p w:rsidR="003724EE" w:rsidRPr="00996333" w:rsidRDefault="003724EE" w:rsidP="003724EE">
      <w:pPr>
        <w:numPr>
          <w:ilvl w:val="0"/>
          <w:numId w:val="4"/>
        </w:numPr>
        <w:jc w:val="both"/>
        <w:rPr>
          <w:rFonts w:ascii="Century Gothic" w:hAnsi="Century Gothic"/>
          <w:b/>
          <w:color w:val="000000" w:themeColor="text1"/>
          <w:sz w:val="22"/>
          <w:szCs w:val="22"/>
        </w:rPr>
      </w:pPr>
      <w:r w:rsidRPr="00996333">
        <w:rPr>
          <w:rFonts w:ascii="Century Gothic" w:hAnsi="Century Gothic"/>
          <w:b/>
          <w:color w:val="000000" w:themeColor="text1"/>
          <w:sz w:val="22"/>
          <w:szCs w:val="22"/>
        </w:rPr>
        <w:t>Highlights</w:t>
      </w:r>
    </w:p>
    <w:p w:rsidR="003724EE" w:rsidRPr="00996333" w:rsidRDefault="003724EE" w:rsidP="003724EE">
      <w:pPr>
        <w:ind w:left="360"/>
        <w:jc w:val="both"/>
        <w:rPr>
          <w:rFonts w:ascii="Century Gothic" w:hAnsi="Century Gothic"/>
          <w:b/>
          <w:color w:val="000000" w:themeColor="text1"/>
          <w:sz w:val="22"/>
          <w:szCs w:val="22"/>
        </w:rPr>
      </w:pPr>
      <w:r w:rsidRPr="00996333">
        <w:rPr>
          <w:rFonts w:ascii="Century Gothic" w:hAnsi="Century Gothic"/>
          <w:b/>
          <w:color w:val="000000" w:themeColor="text1"/>
          <w:sz w:val="22"/>
          <w:szCs w:val="22"/>
        </w:rPr>
        <w:t xml:space="preserve"> 1.1 General</w:t>
      </w:r>
    </w:p>
    <w:p w:rsidR="003724EE" w:rsidRPr="00996333" w:rsidRDefault="00BE2436" w:rsidP="003724EE">
      <w:pPr>
        <w:ind w:left="720"/>
        <w:jc w:val="both"/>
        <w:rPr>
          <w:rFonts w:ascii="Century Gothic" w:hAnsi="Century Gothic"/>
          <w:color w:val="000000" w:themeColor="text1"/>
          <w:sz w:val="18"/>
          <w:szCs w:val="18"/>
        </w:rPr>
      </w:pPr>
      <w:r>
        <w:rPr>
          <w:rFonts w:ascii="Century Gothic" w:hAnsi="Century Gothic"/>
          <w:color w:val="000000" w:themeColor="text1"/>
          <w:sz w:val="18"/>
          <w:szCs w:val="18"/>
        </w:rPr>
        <w:t>The department</w:t>
      </w:r>
      <w:r w:rsidR="003724EE" w:rsidRPr="00996333">
        <w:rPr>
          <w:rFonts w:ascii="Century Gothic" w:hAnsi="Century Gothic"/>
          <w:color w:val="000000" w:themeColor="text1"/>
          <w:sz w:val="18"/>
          <w:szCs w:val="18"/>
        </w:rPr>
        <w:t xml:space="preserve"> is staffed with 1 CTT, 5 </w:t>
      </w:r>
      <w:r w:rsidR="003724EE" w:rsidRPr="0099418C">
        <w:rPr>
          <w:rFonts w:ascii="Century Gothic" w:hAnsi="Century Gothic"/>
          <w:color w:val="000000" w:themeColor="text1"/>
          <w:sz w:val="18"/>
          <w:szCs w:val="18"/>
        </w:rPr>
        <w:t xml:space="preserve">Engineers, </w:t>
      </w:r>
      <w:r w:rsidR="00FA746D" w:rsidRPr="00BF1168">
        <w:rPr>
          <w:rFonts w:ascii="Century Gothic" w:hAnsi="Century Gothic"/>
          <w:color w:val="000000" w:themeColor="text1"/>
          <w:sz w:val="18"/>
          <w:szCs w:val="18"/>
        </w:rPr>
        <w:t>12</w:t>
      </w:r>
      <w:r w:rsidR="006870A7" w:rsidRPr="00BF1168">
        <w:rPr>
          <w:rFonts w:ascii="Century Gothic" w:hAnsi="Century Gothic"/>
          <w:color w:val="000000" w:themeColor="text1"/>
          <w:sz w:val="18"/>
          <w:szCs w:val="18"/>
        </w:rPr>
        <w:t xml:space="preserve"> </w:t>
      </w:r>
      <w:r w:rsidRPr="00BF1168">
        <w:rPr>
          <w:rFonts w:ascii="Century Gothic" w:hAnsi="Century Gothic"/>
          <w:color w:val="000000" w:themeColor="text1"/>
          <w:sz w:val="18"/>
          <w:szCs w:val="18"/>
        </w:rPr>
        <w:t>TTs</w:t>
      </w:r>
      <w:r>
        <w:rPr>
          <w:rFonts w:ascii="Century Gothic" w:hAnsi="Century Gothic"/>
          <w:color w:val="000000" w:themeColor="text1"/>
          <w:sz w:val="18"/>
          <w:szCs w:val="18"/>
        </w:rPr>
        <w:t>,</w:t>
      </w:r>
      <w:r w:rsidR="00AA137E">
        <w:rPr>
          <w:rFonts w:ascii="Century Gothic" w:hAnsi="Century Gothic"/>
          <w:color w:val="000000" w:themeColor="text1"/>
          <w:sz w:val="18"/>
          <w:szCs w:val="18"/>
        </w:rPr>
        <w:t xml:space="preserve"> and 7</w:t>
      </w:r>
      <w:r>
        <w:rPr>
          <w:rFonts w:ascii="Century Gothic" w:hAnsi="Century Gothic"/>
          <w:color w:val="000000" w:themeColor="text1"/>
          <w:sz w:val="18"/>
          <w:szCs w:val="18"/>
        </w:rPr>
        <w:t xml:space="preserve"> TAs</w:t>
      </w:r>
      <w:r w:rsidR="003724EE" w:rsidRPr="0099418C">
        <w:rPr>
          <w:rFonts w:ascii="Century Gothic" w:hAnsi="Century Gothic"/>
          <w:color w:val="000000" w:themeColor="text1"/>
          <w:sz w:val="18"/>
          <w:szCs w:val="18"/>
        </w:rPr>
        <w:t xml:space="preserve">. Registration </w:t>
      </w:r>
      <w:r w:rsidR="003724EE" w:rsidRPr="00996333">
        <w:rPr>
          <w:rFonts w:ascii="Century Gothic" w:hAnsi="Century Gothic"/>
          <w:color w:val="000000" w:themeColor="text1"/>
          <w:sz w:val="18"/>
          <w:szCs w:val="18"/>
        </w:rPr>
        <w:t xml:space="preserve">with </w:t>
      </w:r>
      <w:r>
        <w:rPr>
          <w:rFonts w:ascii="Century Gothic" w:hAnsi="Century Gothic"/>
          <w:color w:val="000000" w:themeColor="text1"/>
          <w:sz w:val="18"/>
          <w:szCs w:val="18"/>
        </w:rPr>
        <w:t xml:space="preserve">the </w:t>
      </w:r>
      <w:r w:rsidR="003724EE" w:rsidRPr="00996333">
        <w:rPr>
          <w:rFonts w:ascii="Century Gothic" w:hAnsi="Century Gothic"/>
          <w:color w:val="000000" w:themeColor="text1"/>
          <w:sz w:val="18"/>
          <w:szCs w:val="18"/>
        </w:rPr>
        <w:t xml:space="preserve">Engineering Council of Zimbabwe is in progress for technicians and some engineers. The department is still facing severe transport problems. There are </w:t>
      </w:r>
      <w:r w:rsidR="00CD6E73">
        <w:rPr>
          <w:rFonts w:ascii="Century Gothic" w:hAnsi="Century Gothic"/>
          <w:color w:val="000000" w:themeColor="text1"/>
          <w:sz w:val="18"/>
          <w:szCs w:val="18"/>
        </w:rPr>
        <w:t>four</w:t>
      </w:r>
      <w:r w:rsidR="003724EE" w:rsidRPr="00996333">
        <w:rPr>
          <w:rFonts w:ascii="Century Gothic" w:hAnsi="Century Gothic"/>
          <w:color w:val="000000" w:themeColor="text1"/>
          <w:sz w:val="18"/>
          <w:szCs w:val="18"/>
        </w:rPr>
        <w:t xml:space="preserve"> vehicles in the motor workshop. Some of the vehicles are beyond their economic life an</w:t>
      </w:r>
      <w:r w:rsidR="00CD6E73">
        <w:rPr>
          <w:rFonts w:ascii="Century Gothic" w:hAnsi="Century Gothic"/>
          <w:color w:val="000000" w:themeColor="text1"/>
          <w:sz w:val="18"/>
          <w:szCs w:val="18"/>
        </w:rPr>
        <w:t xml:space="preserve">d not fuel-efficient. </w:t>
      </w:r>
    </w:p>
    <w:p w:rsidR="003724EE" w:rsidRPr="00AF0244" w:rsidRDefault="003724EE" w:rsidP="00AF0244">
      <w:pPr>
        <w:ind w:left="720"/>
        <w:rPr>
          <w:rFonts w:ascii="Century Gothic" w:eastAsia="Calibri" w:hAnsi="Century Gothic"/>
          <w:color w:val="000000" w:themeColor="text1"/>
          <w:sz w:val="18"/>
          <w:szCs w:val="18"/>
        </w:rPr>
      </w:pPr>
      <w:r w:rsidRPr="00AF0244">
        <w:rPr>
          <w:rFonts w:ascii="Century Gothic" w:eastAsia="Calibri" w:hAnsi="Century Gothic"/>
          <w:color w:val="000000" w:themeColor="text1"/>
          <w:sz w:val="18"/>
          <w:szCs w:val="18"/>
        </w:rPr>
        <w:t>Total no of</w:t>
      </w:r>
      <w:r w:rsidR="002E14DC" w:rsidRPr="00AF0244">
        <w:rPr>
          <w:rFonts w:ascii="Century Gothic" w:eastAsia="Calibri" w:hAnsi="Century Gothic"/>
          <w:color w:val="000000" w:themeColor="text1"/>
          <w:sz w:val="18"/>
          <w:szCs w:val="18"/>
        </w:rPr>
        <w:t xml:space="preserve"> vehicles</w:t>
      </w:r>
      <w:r w:rsidR="002E14DC" w:rsidRPr="00AF0244">
        <w:rPr>
          <w:rFonts w:ascii="Century Gothic" w:eastAsia="Calibri" w:hAnsi="Century Gothic"/>
          <w:color w:val="000000" w:themeColor="text1"/>
          <w:sz w:val="18"/>
          <w:szCs w:val="18"/>
        </w:rPr>
        <w:tab/>
      </w:r>
      <w:r w:rsidR="002E14DC" w:rsidRPr="00AF0244">
        <w:rPr>
          <w:rFonts w:ascii="Century Gothic" w:eastAsia="Calibri" w:hAnsi="Century Gothic"/>
          <w:color w:val="000000" w:themeColor="text1"/>
          <w:sz w:val="18"/>
          <w:szCs w:val="18"/>
        </w:rPr>
        <w:tab/>
        <w:t>=13</w:t>
      </w:r>
    </w:p>
    <w:p w:rsidR="003724EE" w:rsidRPr="00AF0244" w:rsidRDefault="00726A61" w:rsidP="00AF0244">
      <w:pPr>
        <w:ind w:left="720"/>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On the road</w:t>
      </w:r>
      <w:r w:rsidR="00760DB0">
        <w:rPr>
          <w:rFonts w:ascii="Century Gothic" w:eastAsia="Calibri" w:hAnsi="Century Gothic"/>
          <w:color w:val="000000" w:themeColor="text1"/>
          <w:sz w:val="18"/>
          <w:szCs w:val="18"/>
        </w:rPr>
        <w:t xml:space="preserve"> average </w:t>
      </w:r>
      <w:r>
        <w:rPr>
          <w:rFonts w:ascii="Century Gothic" w:eastAsia="Calibri" w:hAnsi="Century Gothic"/>
          <w:color w:val="000000" w:themeColor="text1"/>
          <w:sz w:val="18"/>
          <w:szCs w:val="18"/>
        </w:rPr>
        <w:tab/>
      </w:r>
      <w:r>
        <w:rPr>
          <w:rFonts w:ascii="Century Gothic" w:eastAsia="Calibri" w:hAnsi="Century Gothic"/>
          <w:color w:val="000000" w:themeColor="text1"/>
          <w:sz w:val="18"/>
          <w:szCs w:val="18"/>
        </w:rPr>
        <w:tab/>
        <w:t>=</w:t>
      </w:r>
      <w:r w:rsidR="00560B47">
        <w:rPr>
          <w:rFonts w:ascii="Century Gothic" w:eastAsia="Calibri" w:hAnsi="Century Gothic"/>
          <w:color w:val="000000" w:themeColor="text1"/>
          <w:sz w:val="18"/>
          <w:szCs w:val="18"/>
        </w:rPr>
        <w:t xml:space="preserve"> 8</w:t>
      </w:r>
    </w:p>
    <w:p w:rsidR="003724EE" w:rsidRPr="00AF0244" w:rsidRDefault="003724EE" w:rsidP="00AF0244">
      <w:pPr>
        <w:ind w:firstLine="720"/>
        <w:rPr>
          <w:rFonts w:ascii="Century Gothic" w:eastAsia="Calibri" w:hAnsi="Century Gothic"/>
          <w:color w:val="000000" w:themeColor="text1"/>
          <w:sz w:val="18"/>
          <w:szCs w:val="18"/>
        </w:rPr>
      </w:pPr>
      <w:r w:rsidRPr="00AF0244">
        <w:rPr>
          <w:rFonts w:ascii="Century Gothic" w:eastAsia="Calibri" w:hAnsi="Century Gothic"/>
          <w:color w:val="000000" w:themeColor="text1"/>
          <w:sz w:val="18"/>
          <w:szCs w:val="18"/>
        </w:rPr>
        <w:t>Garage</w:t>
      </w:r>
      <w:r w:rsidRPr="00AF0244">
        <w:rPr>
          <w:rFonts w:ascii="Century Gothic" w:eastAsia="Calibri" w:hAnsi="Century Gothic"/>
          <w:color w:val="000000" w:themeColor="text1"/>
          <w:sz w:val="18"/>
          <w:szCs w:val="18"/>
        </w:rPr>
        <w:tab/>
      </w:r>
      <w:r w:rsidRPr="00AF0244">
        <w:rPr>
          <w:rFonts w:ascii="Century Gothic" w:eastAsia="Calibri" w:hAnsi="Century Gothic"/>
          <w:color w:val="000000" w:themeColor="text1"/>
          <w:sz w:val="18"/>
          <w:szCs w:val="18"/>
        </w:rPr>
        <w:tab/>
      </w:r>
      <w:r w:rsidRPr="00AF0244">
        <w:rPr>
          <w:rFonts w:ascii="Century Gothic" w:eastAsia="Calibri" w:hAnsi="Century Gothic"/>
          <w:color w:val="000000" w:themeColor="text1"/>
          <w:sz w:val="18"/>
          <w:szCs w:val="18"/>
        </w:rPr>
        <w:tab/>
      </w:r>
      <w:r w:rsidRPr="00AF0244">
        <w:rPr>
          <w:rFonts w:ascii="Century Gothic" w:eastAsia="Calibri" w:hAnsi="Century Gothic"/>
          <w:color w:val="000000" w:themeColor="text1"/>
          <w:sz w:val="18"/>
          <w:szCs w:val="18"/>
        </w:rPr>
        <w:tab/>
      </w:r>
      <w:r w:rsidR="00AB4829" w:rsidRPr="00AF0244">
        <w:rPr>
          <w:rFonts w:ascii="Century Gothic" w:eastAsia="Calibri" w:hAnsi="Century Gothic"/>
          <w:color w:val="000000" w:themeColor="text1"/>
          <w:sz w:val="18"/>
          <w:szCs w:val="18"/>
        </w:rPr>
        <w:t xml:space="preserve">= </w:t>
      </w:r>
      <w:r w:rsidR="00560B47">
        <w:rPr>
          <w:rFonts w:ascii="Century Gothic" w:eastAsia="Calibri" w:hAnsi="Century Gothic"/>
          <w:color w:val="000000" w:themeColor="text1"/>
          <w:sz w:val="18"/>
          <w:szCs w:val="18"/>
        </w:rPr>
        <w:t>5</w:t>
      </w:r>
    </w:p>
    <w:p w:rsidR="003724EE" w:rsidRPr="00AF0244" w:rsidRDefault="00063F79" w:rsidP="00AF0244">
      <w:pPr>
        <w:ind w:firstLine="720"/>
        <w:rPr>
          <w:rFonts w:ascii="Century Gothic" w:eastAsia="Calibri" w:hAnsi="Century Gothic"/>
          <w:color w:val="000000" w:themeColor="text1"/>
          <w:sz w:val="18"/>
          <w:szCs w:val="18"/>
        </w:rPr>
      </w:pPr>
      <w:r w:rsidRPr="00AF0244">
        <w:rPr>
          <w:rFonts w:ascii="Century Gothic" w:eastAsia="Calibri" w:hAnsi="Century Gothic"/>
          <w:color w:val="000000" w:themeColor="text1"/>
          <w:sz w:val="18"/>
          <w:szCs w:val="18"/>
        </w:rPr>
        <w:t>From (other) Transport</w:t>
      </w:r>
      <w:r w:rsidRPr="00AF0244">
        <w:rPr>
          <w:rFonts w:ascii="Century Gothic" w:eastAsia="Calibri" w:hAnsi="Century Gothic"/>
          <w:color w:val="000000" w:themeColor="text1"/>
          <w:sz w:val="18"/>
          <w:szCs w:val="18"/>
        </w:rPr>
        <w:tab/>
      </w:r>
      <w:r w:rsidRPr="00AF0244">
        <w:rPr>
          <w:rFonts w:ascii="Century Gothic" w:eastAsia="Calibri" w:hAnsi="Century Gothic"/>
          <w:color w:val="000000" w:themeColor="text1"/>
          <w:sz w:val="18"/>
          <w:szCs w:val="18"/>
        </w:rPr>
        <w:tab/>
        <w:t>=</w:t>
      </w:r>
      <w:r w:rsidR="00760DB0">
        <w:rPr>
          <w:rFonts w:ascii="Century Gothic" w:eastAsia="Calibri" w:hAnsi="Century Gothic"/>
          <w:color w:val="000000" w:themeColor="text1"/>
          <w:sz w:val="18"/>
          <w:szCs w:val="18"/>
        </w:rPr>
        <w:t xml:space="preserve"> 1</w:t>
      </w:r>
    </w:p>
    <w:p w:rsidR="00760DB0" w:rsidRDefault="003724EE" w:rsidP="00AF0244">
      <w:pPr>
        <w:ind w:firstLine="720"/>
        <w:rPr>
          <w:rFonts w:ascii="Century Gothic" w:eastAsia="Calibri" w:hAnsi="Century Gothic"/>
          <w:color w:val="000000" w:themeColor="text1"/>
          <w:sz w:val="18"/>
          <w:szCs w:val="18"/>
        </w:rPr>
      </w:pPr>
      <w:r w:rsidRPr="00AF0244">
        <w:rPr>
          <w:rFonts w:ascii="Century Gothic" w:eastAsia="Calibri" w:hAnsi="Century Gothic"/>
          <w:color w:val="000000" w:themeColor="text1"/>
          <w:sz w:val="18"/>
          <w:szCs w:val="18"/>
        </w:rPr>
        <w:t>To other</w:t>
      </w:r>
      <w:r w:rsidRPr="00AF0244">
        <w:rPr>
          <w:rFonts w:ascii="Century Gothic" w:eastAsia="Calibri" w:hAnsi="Century Gothic"/>
          <w:color w:val="000000" w:themeColor="text1"/>
          <w:sz w:val="18"/>
          <w:szCs w:val="18"/>
        </w:rPr>
        <w:tab/>
      </w:r>
      <w:r w:rsidRPr="00AF0244">
        <w:rPr>
          <w:rFonts w:ascii="Century Gothic" w:eastAsia="Calibri" w:hAnsi="Century Gothic"/>
          <w:color w:val="000000" w:themeColor="text1"/>
          <w:sz w:val="18"/>
          <w:szCs w:val="18"/>
        </w:rPr>
        <w:tab/>
      </w:r>
      <w:r w:rsidRPr="00AF0244">
        <w:rPr>
          <w:rFonts w:ascii="Century Gothic" w:eastAsia="Calibri" w:hAnsi="Century Gothic"/>
          <w:color w:val="000000" w:themeColor="text1"/>
          <w:sz w:val="18"/>
          <w:szCs w:val="18"/>
        </w:rPr>
        <w:tab/>
      </w:r>
      <w:r w:rsidRPr="00AF0244">
        <w:rPr>
          <w:rFonts w:ascii="Century Gothic" w:eastAsia="Calibri" w:hAnsi="Century Gothic"/>
          <w:color w:val="000000" w:themeColor="text1"/>
          <w:sz w:val="18"/>
          <w:szCs w:val="18"/>
        </w:rPr>
        <w:tab/>
        <w:t>=Nil</w:t>
      </w:r>
      <w:r w:rsidR="00760DB0">
        <w:rPr>
          <w:rFonts w:ascii="Century Gothic" w:eastAsia="Calibri" w:hAnsi="Century Gothic"/>
          <w:color w:val="000000" w:themeColor="text1"/>
          <w:sz w:val="18"/>
          <w:szCs w:val="18"/>
        </w:rPr>
        <w:t xml:space="preserve"> </w:t>
      </w:r>
    </w:p>
    <w:p w:rsidR="00025337" w:rsidRPr="00AF0244" w:rsidRDefault="00025337" w:rsidP="00AF0244">
      <w:pPr>
        <w:ind w:firstLine="720"/>
        <w:rPr>
          <w:rFonts w:ascii="Century Gothic" w:eastAsia="Calibri" w:hAnsi="Century Gothic"/>
          <w:color w:val="000000" w:themeColor="text1"/>
          <w:sz w:val="18"/>
          <w:szCs w:val="18"/>
        </w:rPr>
      </w:pPr>
    </w:p>
    <w:tbl>
      <w:tblPr>
        <w:tblStyle w:val="TableGrid"/>
        <w:tblW w:w="0" w:type="auto"/>
        <w:tblInd w:w="704" w:type="dxa"/>
        <w:tblLook w:val="04A0" w:firstRow="1" w:lastRow="0" w:firstColumn="1" w:lastColumn="0" w:noHBand="0" w:noVBand="1"/>
      </w:tblPr>
      <w:tblGrid>
        <w:gridCol w:w="1313"/>
        <w:gridCol w:w="2017"/>
        <w:gridCol w:w="2017"/>
        <w:gridCol w:w="2017"/>
        <w:gridCol w:w="2017"/>
        <w:gridCol w:w="2017"/>
        <w:gridCol w:w="1360"/>
      </w:tblGrid>
      <w:tr w:rsidR="005D0671" w:rsidTr="00760DB0">
        <w:tc>
          <w:tcPr>
            <w:tcW w:w="1313" w:type="dxa"/>
          </w:tcPr>
          <w:p w:rsidR="005D0671" w:rsidRPr="006102BC" w:rsidRDefault="00560B47" w:rsidP="003034A2">
            <w:pPr>
              <w:rPr>
                <w:rFonts w:ascii="Century Gothic" w:eastAsia="Calibri" w:hAnsi="Century Gothic"/>
                <w:b/>
                <w:color w:val="000000" w:themeColor="text1"/>
                <w:sz w:val="18"/>
                <w:szCs w:val="18"/>
              </w:rPr>
            </w:pPr>
            <w:r>
              <w:rPr>
                <w:rFonts w:ascii="Century Gothic" w:eastAsia="Calibri" w:hAnsi="Century Gothic"/>
                <w:b/>
                <w:color w:val="000000" w:themeColor="text1"/>
                <w:sz w:val="18"/>
                <w:szCs w:val="18"/>
              </w:rPr>
              <w:t>15</w:t>
            </w:r>
            <w:r w:rsidR="008E1ED9">
              <w:rPr>
                <w:rFonts w:ascii="Century Gothic" w:eastAsia="Calibri" w:hAnsi="Century Gothic"/>
                <w:b/>
                <w:color w:val="000000" w:themeColor="text1"/>
                <w:sz w:val="18"/>
                <w:szCs w:val="18"/>
              </w:rPr>
              <w:t xml:space="preserve"> Nov</w:t>
            </w:r>
          </w:p>
        </w:tc>
        <w:tc>
          <w:tcPr>
            <w:tcW w:w="2017" w:type="dxa"/>
          </w:tcPr>
          <w:p w:rsidR="005D0671" w:rsidRPr="006102BC" w:rsidRDefault="00560B47" w:rsidP="005D0671">
            <w:pPr>
              <w:rPr>
                <w:rFonts w:ascii="Century Gothic" w:eastAsia="Calibri" w:hAnsi="Century Gothic"/>
                <w:b/>
                <w:color w:val="000000" w:themeColor="text1"/>
                <w:sz w:val="18"/>
                <w:szCs w:val="18"/>
              </w:rPr>
            </w:pPr>
            <w:r>
              <w:rPr>
                <w:rFonts w:ascii="Century Gothic" w:eastAsia="Calibri" w:hAnsi="Century Gothic"/>
                <w:b/>
                <w:color w:val="000000" w:themeColor="text1"/>
                <w:sz w:val="18"/>
                <w:szCs w:val="18"/>
              </w:rPr>
              <w:t>16</w:t>
            </w:r>
            <w:r w:rsidR="008E1ED9">
              <w:rPr>
                <w:rFonts w:ascii="Century Gothic" w:eastAsia="Calibri" w:hAnsi="Century Gothic"/>
                <w:b/>
                <w:color w:val="000000" w:themeColor="text1"/>
                <w:sz w:val="18"/>
                <w:szCs w:val="18"/>
              </w:rPr>
              <w:t xml:space="preserve"> Nov</w:t>
            </w:r>
          </w:p>
        </w:tc>
        <w:tc>
          <w:tcPr>
            <w:tcW w:w="2017" w:type="dxa"/>
          </w:tcPr>
          <w:p w:rsidR="005D0671" w:rsidRPr="006102BC" w:rsidRDefault="00560B47" w:rsidP="008E1ED9">
            <w:pPr>
              <w:rPr>
                <w:rFonts w:ascii="Century Gothic" w:eastAsia="Calibri" w:hAnsi="Century Gothic"/>
                <w:b/>
                <w:color w:val="000000" w:themeColor="text1"/>
                <w:sz w:val="18"/>
                <w:szCs w:val="18"/>
              </w:rPr>
            </w:pPr>
            <w:r>
              <w:rPr>
                <w:rFonts w:ascii="Century Gothic" w:eastAsia="Calibri" w:hAnsi="Century Gothic"/>
                <w:b/>
                <w:color w:val="000000" w:themeColor="text1"/>
                <w:sz w:val="18"/>
                <w:szCs w:val="18"/>
              </w:rPr>
              <w:t>17</w:t>
            </w:r>
            <w:r w:rsidR="008E1ED9">
              <w:rPr>
                <w:rFonts w:ascii="Century Gothic" w:eastAsia="Calibri" w:hAnsi="Century Gothic"/>
                <w:b/>
                <w:color w:val="000000" w:themeColor="text1"/>
                <w:sz w:val="18"/>
                <w:szCs w:val="18"/>
              </w:rPr>
              <w:t xml:space="preserve"> Nov</w:t>
            </w:r>
          </w:p>
        </w:tc>
        <w:tc>
          <w:tcPr>
            <w:tcW w:w="2017" w:type="dxa"/>
          </w:tcPr>
          <w:p w:rsidR="005D0671" w:rsidRPr="006102BC" w:rsidRDefault="00560B47" w:rsidP="008E1ED9">
            <w:pPr>
              <w:rPr>
                <w:rFonts w:ascii="Century Gothic" w:eastAsia="Calibri" w:hAnsi="Century Gothic"/>
                <w:b/>
                <w:color w:val="000000" w:themeColor="text1"/>
                <w:sz w:val="18"/>
                <w:szCs w:val="18"/>
              </w:rPr>
            </w:pPr>
            <w:r>
              <w:rPr>
                <w:rFonts w:ascii="Century Gothic" w:eastAsia="Calibri" w:hAnsi="Century Gothic"/>
                <w:b/>
                <w:color w:val="000000" w:themeColor="text1"/>
                <w:sz w:val="18"/>
                <w:szCs w:val="18"/>
              </w:rPr>
              <w:t>18</w:t>
            </w:r>
            <w:r w:rsidR="008E1ED9">
              <w:rPr>
                <w:rFonts w:ascii="Century Gothic" w:eastAsia="Calibri" w:hAnsi="Century Gothic"/>
                <w:b/>
                <w:color w:val="000000" w:themeColor="text1"/>
                <w:sz w:val="18"/>
                <w:szCs w:val="18"/>
              </w:rPr>
              <w:t xml:space="preserve"> Nov</w:t>
            </w:r>
          </w:p>
        </w:tc>
        <w:tc>
          <w:tcPr>
            <w:tcW w:w="2017" w:type="dxa"/>
          </w:tcPr>
          <w:p w:rsidR="005D0671" w:rsidRPr="006102BC" w:rsidRDefault="00560B47" w:rsidP="008E1ED9">
            <w:pPr>
              <w:rPr>
                <w:rFonts w:ascii="Century Gothic" w:eastAsia="Calibri" w:hAnsi="Century Gothic"/>
                <w:b/>
                <w:color w:val="000000" w:themeColor="text1"/>
                <w:sz w:val="18"/>
                <w:szCs w:val="18"/>
              </w:rPr>
            </w:pPr>
            <w:r>
              <w:rPr>
                <w:rFonts w:ascii="Century Gothic" w:eastAsia="Calibri" w:hAnsi="Century Gothic"/>
                <w:b/>
                <w:color w:val="000000" w:themeColor="text1"/>
                <w:sz w:val="18"/>
                <w:szCs w:val="18"/>
              </w:rPr>
              <w:t>19</w:t>
            </w:r>
            <w:r w:rsidR="008E1ED9">
              <w:rPr>
                <w:rFonts w:ascii="Century Gothic" w:eastAsia="Calibri" w:hAnsi="Century Gothic"/>
                <w:b/>
                <w:color w:val="000000" w:themeColor="text1"/>
                <w:sz w:val="18"/>
                <w:szCs w:val="18"/>
              </w:rPr>
              <w:t xml:space="preserve"> Nov</w:t>
            </w:r>
          </w:p>
        </w:tc>
        <w:tc>
          <w:tcPr>
            <w:tcW w:w="2017" w:type="dxa"/>
          </w:tcPr>
          <w:p w:rsidR="005D0671" w:rsidRPr="006102BC" w:rsidRDefault="00560B47" w:rsidP="008E1ED9">
            <w:pPr>
              <w:rPr>
                <w:rFonts w:ascii="Century Gothic" w:eastAsia="Calibri" w:hAnsi="Century Gothic"/>
                <w:b/>
                <w:color w:val="000000" w:themeColor="text1"/>
                <w:sz w:val="18"/>
                <w:szCs w:val="18"/>
              </w:rPr>
            </w:pPr>
            <w:r>
              <w:rPr>
                <w:rFonts w:ascii="Century Gothic" w:eastAsia="Calibri" w:hAnsi="Century Gothic"/>
                <w:b/>
                <w:color w:val="000000" w:themeColor="text1"/>
                <w:sz w:val="18"/>
                <w:szCs w:val="18"/>
              </w:rPr>
              <w:t>20</w:t>
            </w:r>
            <w:r w:rsidR="008E1ED9">
              <w:rPr>
                <w:rFonts w:ascii="Century Gothic" w:eastAsia="Calibri" w:hAnsi="Century Gothic"/>
                <w:b/>
                <w:color w:val="000000" w:themeColor="text1"/>
                <w:sz w:val="18"/>
                <w:szCs w:val="18"/>
              </w:rPr>
              <w:t xml:space="preserve"> Nov</w:t>
            </w:r>
          </w:p>
        </w:tc>
        <w:tc>
          <w:tcPr>
            <w:tcW w:w="1360" w:type="dxa"/>
          </w:tcPr>
          <w:p w:rsidR="005D0671" w:rsidRPr="006102BC" w:rsidRDefault="00560B47" w:rsidP="008E1ED9">
            <w:pPr>
              <w:rPr>
                <w:rFonts w:ascii="Century Gothic" w:eastAsia="Calibri" w:hAnsi="Century Gothic"/>
                <w:b/>
                <w:color w:val="000000" w:themeColor="text1"/>
                <w:sz w:val="18"/>
                <w:szCs w:val="18"/>
              </w:rPr>
            </w:pPr>
            <w:r>
              <w:rPr>
                <w:rFonts w:ascii="Century Gothic" w:eastAsia="Calibri" w:hAnsi="Century Gothic"/>
                <w:b/>
                <w:color w:val="000000" w:themeColor="text1"/>
                <w:sz w:val="18"/>
                <w:szCs w:val="18"/>
              </w:rPr>
              <w:t>27</w:t>
            </w:r>
            <w:r w:rsidR="008E1ED9">
              <w:rPr>
                <w:rFonts w:ascii="Century Gothic" w:eastAsia="Calibri" w:hAnsi="Century Gothic"/>
                <w:b/>
                <w:color w:val="000000" w:themeColor="text1"/>
                <w:sz w:val="18"/>
                <w:szCs w:val="18"/>
              </w:rPr>
              <w:t xml:space="preserve"> Nov</w:t>
            </w:r>
          </w:p>
        </w:tc>
      </w:tr>
      <w:tr w:rsidR="005D0671" w:rsidTr="00760DB0">
        <w:tc>
          <w:tcPr>
            <w:tcW w:w="1313" w:type="dxa"/>
          </w:tcPr>
          <w:p w:rsidR="005D0671" w:rsidRDefault="00A75950" w:rsidP="005D0671">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7</w:t>
            </w:r>
            <w:r w:rsidR="005D0671">
              <w:rPr>
                <w:rFonts w:ascii="Century Gothic" w:eastAsia="Calibri" w:hAnsi="Century Gothic"/>
                <w:color w:val="000000" w:themeColor="text1"/>
                <w:sz w:val="18"/>
                <w:szCs w:val="18"/>
              </w:rPr>
              <w:t>/13</w:t>
            </w:r>
          </w:p>
        </w:tc>
        <w:tc>
          <w:tcPr>
            <w:tcW w:w="2017" w:type="dxa"/>
          </w:tcPr>
          <w:p w:rsidR="005D0671" w:rsidRDefault="00560B47" w:rsidP="005D0671">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7</w:t>
            </w:r>
            <w:r w:rsidR="005D0671">
              <w:rPr>
                <w:rFonts w:ascii="Century Gothic" w:eastAsia="Calibri" w:hAnsi="Century Gothic"/>
                <w:color w:val="000000" w:themeColor="text1"/>
                <w:sz w:val="18"/>
                <w:szCs w:val="18"/>
              </w:rPr>
              <w:t>/13</w:t>
            </w:r>
          </w:p>
        </w:tc>
        <w:tc>
          <w:tcPr>
            <w:tcW w:w="2017" w:type="dxa"/>
          </w:tcPr>
          <w:p w:rsidR="005D0671" w:rsidRDefault="00560B47" w:rsidP="005D0671">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8</w:t>
            </w:r>
            <w:r w:rsidR="005D0671">
              <w:rPr>
                <w:rFonts w:ascii="Century Gothic" w:eastAsia="Calibri" w:hAnsi="Century Gothic"/>
                <w:color w:val="000000" w:themeColor="text1"/>
                <w:sz w:val="18"/>
                <w:szCs w:val="18"/>
              </w:rPr>
              <w:t>/13</w:t>
            </w:r>
          </w:p>
        </w:tc>
        <w:tc>
          <w:tcPr>
            <w:tcW w:w="2017" w:type="dxa"/>
          </w:tcPr>
          <w:p w:rsidR="005D0671" w:rsidRDefault="005D0671" w:rsidP="005D0671">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Sat</w:t>
            </w:r>
          </w:p>
        </w:tc>
        <w:tc>
          <w:tcPr>
            <w:tcW w:w="2017" w:type="dxa"/>
          </w:tcPr>
          <w:p w:rsidR="005D0671" w:rsidRDefault="005D0671" w:rsidP="005D0671">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Sunday</w:t>
            </w:r>
          </w:p>
        </w:tc>
        <w:tc>
          <w:tcPr>
            <w:tcW w:w="2017" w:type="dxa"/>
          </w:tcPr>
          <w:p w:rsidR="005D0671" w:rsidRDefault="00560B47" w:rsidP="005D0671">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8</w:t>
            </w:r>
            <w:r w:rsidR="005D0671">
              <w:rPr>
                <w:rFonts w:ascii="Century Gothic" w:eastAsia="Calibri" w:hAnsi="Century Gothic"/>
                <w:color w:val="000000" w:themeColor="text1"/>
                <w:sz w:val="18"/>
                <w:szCs w:val="18"/>
              </w:rPr>
              <w:t>/13</w:t>
            </w:r>
          </w:p>
        </w:tc>
        <w:tc>
          <w:tcPr>
            <w:tcW w:w="1360" w:type="dxa"/>
          </w:tcPr>
          <w:p w:rsidR="005D0671" w:rsidRDefault="00560B47" w:rsidP="005D0671">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8</w:t>
            </w:r>
            <w:r w:rsidR="005D0671">
              <w:rPr>
                <w:rFonts w:ascii="Century Gothic" w:eastAsia="Calibri" w:hAnsi="Century Gothic"/>
                <w:color w:val="000000" w:themeColor="text1"/>
                <w:sz w:val="18"/>
                <w:szCs w:val="18"/>
              </w:rPr>
              <w:t>/13</w:t>
            </w:r>
          </w:p>
        </w:tc>
      </w:tr>
    </w:tbl>
    <w:p w:rsidR="00025337" w:rsidRDefault="00025337" w:rsidP="00AF0244">
      <w:pPr>
        <w:ind w:firstLine="720"/>
        <w:rPr>
          <w:rFonts w:ascii="Century Gothic" w:eastAsia="Calibri" w:hAnsi="Century Gothic"/>
          <w:color w:val="000000" w:themeColor="text1"/>
          <w:sz w:val="18"/>
          <w:szCs w:val="18"/>
        </w:rPr>
      </w:pPr>
    </w:p>
    <w:p w:rsidR="003724EE" w:rsidRPr="00AF0244" w:rsidRDefault="00025337" w:rsidP="00AF0244">
      <w:pPr>
        <w:ind w:firstLine="720"/>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From above analysis, while our fleet is 13 Vehicles we average 6 vehicles each day.</w:t>
      </w:r>
    </w:p>
    <w:p w:rsidR="00025337" w:rsidRDefault="00025337" w:rsidP="00AF0244">
      <w:pPr>
        <w:ind w:firstLine="720"/>
        <w:rPr>
          <w:rFonts w:ascii="Century Gothic" w:eastAsia="Calibri" w:hAnsi="Century Gothic"/>
          <w:b/>
          <w:color w:val="000000" w:themeColor="text1"/>
          <w:sz w:val="18"/>
          <w:szCs w:val="18"/>
        </w:rPr>
      </w:pPr>
    </w:p>
    <w:p w:rsidR="00AC0DAB" w:rsidRPr="00AF0244" w:rsidRDefault="00AC0DAB" w:rsidP="00AF0244">
      <w:pPr>
        <w:ind w:firstLine="720"/>
        <w:rPr>
          <w:rFonts w:ascii="Century Gothic" w:eastAsia="Calibri" w:hAnsi="Century Gothic"/>
          <w:b/>
          <w:color w:val="000000" w:themeColor="text1"/>
          <w:sz w:val="18"/>
          <w:szCs w:val="18"/>
        </w:rPr>
      </w:pPr>
      <w:r w:rsidRPr="00AF0244">
        <w:rPr>
          <w:rFonts w:ascii="Century Gothic" w:eastAsia="Calibri" w:hAnsi="Century Gothic"/>
          <w:b/>
          <w:color w:val="000000" w:themeColor="text1"/>
          <w:sz w:val="18"/>
          <w:szCs w:val="18"/>
        </w:rPr>
        <w:t>Fuel Consumption</w:t>
      </w:r>
    </w:p>
    <w:tbl>
      <w:tblPr>
        <w:tblStyle w:val="TableGrid"/>
        <w:tblW w:w="0" w:type="auto"/>
        <w:tblInd w:w="704" w:type="dxa"/>
        <w:tblLook w:val="04A0" w:firstRow="1" w:lastRow="0" w:firstColumn="1" w:lastColumn="0" w:noHBand="0" w:noVBand="1"/>
      </w:tblPr>
      <w:tblGrid>
        <w:gridCol w:w="4002"/>
        <w:gridCol w:w="4707"/>
        <w:gridCol w:w="4049"/>
      </w:tblGrid>
      <w:tr w:rsidR="00AC0DAB" w:rsidRPr="00AF0244" w:rsidTr="0098281E">
        <w:tc>
          <w:tcPr>
            <w:tcW w:w="4002" w:type="dxa"/>
            <w:shd w:val="clear" w:color="auto" w:fill="BDD6EE" w:themeFill="accent1" w:themeFillTint="66"/>
          </w:tcPr>
          <w:p w:rsidR="00AC0DAB" w:rsidRPr="00AF0244" w:rsidRDefault="00AC0DAB" w:rsidP="00AF0244">
            <w:pPr>
              <w:rPr>
                <w:rFonts w:ascii="Century Gothic" w:eastAsia="Calibri" w:hAnsi="Century Gothic"/>
                <w:b/>
                <w:color w:val="000000" w:themeColor="text1"/>
                <w:sz w:val="18"/>
                <w:szCs w:val="18"/>
              </w:rPr>
            </w:pPr>
            <w:r w:rsidRPr="00AF0244">
              <w:rPr>
                <w:rFonts w:ascii="Century Gothic" w:eastAsia="Calibri" w:hAnsi="Century Gothic"/>
                <w:b/>
                <w:color w:val="000000" w:themeColor="text1"/>
                <w:sz w:val="18"/>
                <w:szCs w:val="18"/>
              </w:rPr>
              <w:t>Period Under Review</w:t>
            </w:r>
          </w:p>
        </w:tc>
        <w:tc>
          <w:tcPr>
            <w:tcW w:w="4707" w:type="dxa"/>
            <w:shd w:val="clear" w:color="auto" w:fill="BDD6EE" w:themeFill="accent1" w:themeFillTint="66"/>
          </w:tcPr>
          <w:p w:rsidR="00AC0DAB" w:rsidRPr="00AF0244" w:rsidRDefault="00AC0DAB" w:rsidP="00AF0244">
            <w:pPr>
              <w:rPr>
                <w:rFonts w:ascii="Century Gothic" w:eastAsia="Calibri" w:hAnsi="Century Gothic"/>
                <w:b/>
                <w:color w:val="000000" w:themeColor="text1"/>
                <w:sz w:val="18"/>
                <w:szCs w:val="18"/>
              </w:rPr>
            </w:pPr>
            <w:r w:rsidRPr="00AF0244">
              <w:rPr>
                <w:rFonts w:ascii="Century Gothic" w:eastAsia="Calibri" w:hAnsi="Century Gothic"/>
                <w:b/>
                <w:color w:val="000000" w:themeColor="text1"/>
                <w:sz w:val="18"/>
                <w:szCs w:val="18"/>
              </w:rPr>
              <w:t>Petrol</w:t>
            </w:r>
          </w:p>
        </w:tc>
        <w:tc>
          <w:tcPr>
            <w:tcW w:w="4049" w:type="dxa"/>
            <w:shd w:val="clear" w:color="auto" w:fill="BDD6EE" w:themeFill="accent1" w:themeFillTint="66"/>
          </w:tcPr>
          <w:p w:rsidR="00AC0DAB" w:rsidRPr="00AF0244" w:rsidRDefault="00AC0DAB" w:rsidP="00AF0244">
            <w:pPr>
              <w:rPr>
                <w:rFonts w:ascii="Century Gothic" w:eastAsia="Calibri" w:hAnsi="Century Gothic"/>
                <w:b/>
                <w:color w:val="000000" w:themeColor="text1"/>
                <w:sz w:val="18"/>
                <w:szCs w:val="18"/>
              </w:rPr>
            </w:pPr>
            <w:r w:rsidRPr="00AF0244">
              <w:rPr>
                <w:rFonts w:ascii="Century Gothic" w:eastAsia="Calibri" w:hAnsi="Century Gothic"/>
                <w:b/>
                <w:color w:val="000000" w:themeColor="text1"/>
                <w:sz w:val="18"/>
                <w:szCs w:val="18"/>
              </w:rPr>
              <w:t>Diesel</w:t>
            </w:r>
          </w:p>
        </w:tc>
      </w:tr>
      <w:tr w:rsidR="00B662E8" w:rsidRPr="00AF0244" w:rsidTr="00AC0DAB">
        <w:tc>
          <w:tcPr>
            <w:tcW w:w="4002" w:type="dxa"/>
          </w:tcPr>
          <w:p w:rsidR="00B662E8" w:rsidRPr="00AF0244" w:rsidRDefault="00E02D71" w:rsidP="00560B47">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Week 4</w:t>
            </w:r>
            <w:r w:rsidR="00560B47">
              <w:rPr>
                <w:rFonts w:ascii="Century Gothic" w:eastAsia="Calibri" w:hAnsi="Century Gothic"/>
                <w:color w:val="000000" w:themeColor="text1"/>
                <w:sz w:val="18"/>
                <w:szCs w:val="18"/>
              </w:rPr>
              <w:t>7</w:t>
            </w:r>
            <w:r w:rsidR="00B662E8" w:rsidRPr="00AF0244">
              <w:rPr>
                <w:rFonts w:ascii="Century Gothic" w:eastAsia="Calibri" w:hAnsi="Century Gothic"/>
                <w:color w:val="000000" w:themeColor="text1"/>
                <w:sz w:val="18"/>
                <w:szCs w:val="18"/>
              </w:rPr>
              <w:t xml:space="preserve"> of 2023 consumption</w:t>
            </w:r>
          </w:p>
        </w:tc>
        <w:tc>
          <w:tcPr>
            <w:tcW w:w="4707" w:type="dxa"/>
          </w:tcPr>
          <w:p w:rsidR="00B662E8" w:rsidRPr="00AF0244" w:rsidRDefault="00B662E8" w:rsidP="008C5D5C">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 xml:space="preserve">   </w:t>
            </w:r>
            <w:r w:rsidR="00E20B89">
              <w:rPr>
                <w:rFonts w:ascii="Century Gothic" w:eastAsia="Calibri" w:hAnsi="Century Gothic"/>
                <w:color w:val="000000" w:themeColor="text1"/>
                <w:sz w:val="18"/>
                <w:szCs w:val="18"/>
              </w:rPr>
              <w:t xml:space="preserve"> </w:t>
            </w:r>
            <w:r w:rsidR="009749F5">
              <w:rPr>
                <w:rFonts w:ascii="Century Gothic" w:eastAsia="Calibri" w:hAnsi="Century Gothic"/>
                <w:color w:val="000000" w:themeColor="text1"/>
                <w:sz w:val="18"/>
                <w:szCs w:val="18"/>
              </w:rPr>
              <w:t>252</w:t>
            </w:r>
          </w:p>
        </w:tc>
        <w:tc>
          <w:tcPr>
            <w:tcW w:w="4049" w:type="dxa"/>
          </w:tcPr>
          <w:p w:rsidR="00B662E8" w:rsidRPr="00AF0244" w:rsidRDefault="00B662E8" w:rsidP="009D414F">
            <w:pPr>
              <w:rPr>
                <w:rFonts w:ascii="Century Gothic" w:eastAsia="Calibri" w:hAnsi="Century Gothic"/>
                <w:color w:val="000000" w:themeColor="text1"/>
                <w:sz w:val="18"/>
                <w:szCs w:val="18"/>
              </w:rPr>
            </w:pPr>
            <w:r w:rsidRPr="00AF0244">
              <w:rPr>
                <w:rFonts w:ascii="Century Gothic" w:eastAsia="Calibri" w:hAnsi="Century Gothic"/>
                <w:color w:val="000000" w:themeColor="text1"/>
                <w:sz w:val="18"/>
                <w:szCs w:val="18"/>
              </w:rPr>
              <w:t xml:space="preserve">   </w:t>
            </w:r>
            <w:r w:rsidR="00B125A4">
              <w:rPr>
                <w:rFonts w:ascii="Century Gothic" w:eastAsia="Calibri" w:hAnsi="Century Gothic"/>
                <w:color w:val="000000" w:themeColor="text1"/>
                <w:sz w:val="18"/>
                <w:szCs w:val="18"/>
              </w:rPr>
              <w:t>51</w:t>
            </w:r>
            <w:r w:rsidR="009749F5">
              <w:rPr>
                <w:rFonts w:ascii="Century Gothic" w:eastAsia="Calibri" w:hAnsi="Century Gothic"/>
                <w:color w:val="000000" w:themeColor="text1"/>
                <w:sz w:val="18"/>
                <w:szCs w:val="18"/>
              </w:rPr>
              <w:t>2</w:t>
            </w:r>
          </w:p>
        </w:tc>
      </w:tr>
      <w:tr w:rsidR="00B662E8" w:rsidRPr="00AF0244" w:rsidTr="0098281E">
        <w:trPr>
          <w:trHeight w:val="50"/>
        </w:trPr>
        <w:tc>
          <w:tcPr>
            <w:tcW w:w="4002" w:type="dxa"/>
            <w:shd w:val="clear" w:color="auto" w:fill="BDD6EE" w:themeFill="accent1" w:themeFillTint="66"/>
          </w:tcPr>
          <w:p w:rsidR="00B662E8" w:rsidRPr="00AF0244" w:rsidRDefault="00B662E8" w:rsidP="00AF0244">
            <w:pPr>
              <w:rPr>
                <w:rFonts w:ascii="Century Gothic" w:eastAsia="Calibri" w:hAnsi="Century Gothic"/>
                <w:color w:val="000000" w:themeColor="text1"/>
                <w:sz w:val="18"/>
                <w:szCs w:val="18"/>
              </w:rPr>
            </w:pPr>
            <w:r w:rsidRPr="00AF0244">
              <w:rPr>
                <w:rFonts w:ascii="Century Gothic" w:eastAsia="Calibri" w:hAnsi="Century Gothic"/>
                <w:color w:val="000000" w:themeColor="text1"/>
                <w:sz w:val="18"/>
                <w:szCs w:val="18"/>
              </w:rPr>
              <w:t>Year-to-date consumption</w:t>
            </w:r>
          </w:p>
        </w:tc>
        <w:tc>
          <w:tcPr>
            <w:tcW w:w="4707" w:type="dxa"/>
            <w:shd w:val="clear" w:color="auto" w:fill="BDD6EE" w:themeFill="accent1" w:themeFillTint="66"/>
          </w:tcPr>
          <w:p w:rsidR="00B662E8" w:rsidRPr="00AF0244" w:rsidRDefault="000C5ECD" w:rsidP="00B125A4">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16</w:t>
            </w:r>
            <w:r w:rsidR="00B125A4">
              <w:rPr>
                <w:rFonts w:ascii="Century Gothic" w:eastAsia="Calibri" w:hAnsi="Century Gothic"/>
                <w:color w:val="000000" w:themeColor="text1"/>
                <w:sz w:val="18"/>
                <w:szCs w:val="18"/>
              </w:rPr>
              <w:t>642</w:t>
            </w:r>
            <w:r w:rsidR="00B662E8" w:rsidRPr="00AF0244">
              <w:rPr>
                <w:rFonts w:ascii="Century Gothic" w:eastAsia="Calibri" w:hAnsi="Century Gothic"/>
                <w:color w:val="000000" w:themeColor="text1"/>
                <w:sz w:val="18"/>
                <w:szCs w:val="18"/>
              </w:rPr>
              <w:t>.65</w:t>
            </w:r>
          </w:p>
        </w:tc>
        <w:tc>
          <w:tcPr>
            <w:tcW w:w="4049" w:type="dxa"/>
            <w:shd w:val="clear" w:color="auto" w:fill="BDD6EE" w:themeFill="accent1" w:themeFillTint="66"/>
          </w:tcPr>
          <w:p w:rsidR="00B662E8" w:rsidRPr="00AF0244" w:rsidRDefault="00B125A4" w:rsidP="00E360BE">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4</w:t>
            </w:r>
            <w:r w:rsidR="00E360BE">
              <w:rPr>
                <w:rFonts w:ascii="Century Gothic" w:eastAsia="Calibri" w:hAnsi="Century Gothic"/>
                <w:color w:val="000000" w:themeColor="text1"/>
                <w:sz w:val="18"/>
                <w:szCs w:val="18"/>
              </w:rPr>
              <w:t>857</w:t>
            </w:r>
            <w:r>
              <w:rPr>
                <w:rFonts w:ascii="Century Gothic" w:eastAsia="Calibri" w:hAnsi="Century Gothic"/>
                <w:color w:val="000000" w:themeColor="text1"/>
                <w:sz w:val="18"/>
                <w:szCs w:val="18"/>
              </w:rPr>
              <w:t>.2</w:t>
            </w:r>
          </w:p>
        </w:tc>
      </w:tr>
    </w:tbl>
    <w:p w:rsidR="003724EE" w:rsidRPr="00AF0244" w:rsidRDefault="003724EE" w:rsidP="00AF0244">
      <w:pPr>
        <w:rPr>
          <w:rFonts w:ascii="Century Gothic" w:eastAsia="Calibri" w:hAnsi="Century Gothic"/>
          <w:color w:val="000000" w:themeColor="text1"/>
          <w:sz w:val="18"/>
          <w:szCs w:val="18"/>
          <w:lang w:val="en-ZW"/>
        </w:rPr>
      </w:pPr>
    </w:p>
    <w:tbl>
      <w:tblPr>
        <w:tblStyle w:val="TableGrid51"/>
        <w:tblW w:w="4554" w:type="pct"/>
        <w:tblInd w:w="648" w:type="dxa"/>
        <w:tblLook w:val="04A0" w:firstRow="1" w:lastRow="0" w:firstColumn="1" w:lastColumn="0" w:noHBand="0" w:noVBand="1"/>
      </w:tblPr>
      <w:tblGrid>
        <w:gridCol w:w="2024"/>
        <w:gridCol w:w="3091"/>
        <w:gridCol w:w="3788"/>
        <w:gridCol w:w="3957"/>
      </w:tblGrid>
      <w:tr w:rsidR="00996333" w:rsidRPr="00AF0244" w:rsidTr="00A75950">
        <w:trPr>
          <w:trHeight w:val="330"/>
        </w:trPr>
        <w:tc>
          <w:tcPr>
            <w:tcW w:w="78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3724EE" w:rsidRPr="00AF0244" w:rsidRDefault="003724EE" w:rsidP="00AF0244">
            <w:pPr>
              <w:rPr>
                <w:rFonts w:ascii="Century Gothic" w:hAnsi="Century Gothic"/>
                <w:b/>
                <w:bCs/>
                <w:color w:val="000000" w:themeColor="text1"/>
                <w:sz w:val="18"/>
                <w:szCs w:val="18"/>
              </w:rPr>
            </w:pPr>
            <w:r w:rsidRPr="00AF0244">
              <w:rPr>
                <w:rFonts w:ascii="Century Gothic" w:hAnsi="Century Gothic"/>
                <w:b/>
                <w:bCs/>
                <w:color w:val="000000" w:themeColor="text1"/>
                <w:sz w:val="18"/>
                <w:szCs w:val="18"/>
                <w:lang w:val="en-ZW"/>
              </w:rPr>
              <w:t>Vehicles on the road</w:t>
            </w:r>
          </w:p>
        </w:tc>
        <w:tc>
          <w:tcPr>
            <w:tcW w:w="12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3724EE" w:rsidRPr="00AF0244" w:rsidRDefault="003724EE" w:rsidP="00AF0244">
            <w:pPr>
              <w:rPr>
                <w:rFonts w:ascii="Century Gothic" w:hAnsi="Century Gothic"/>
                <w:b/>
                <w:bCs/>
                <w:color w:val="000000" w:themeColor="text1"/>
                <w:sz w:val="18"/>
                <w:szCs w:val="18"/>
                <w:lang w:val="en-ZW"/>
              </w:rPr>
            </w:pPr>
            <w:r w:rsidRPr="00AF0244">
              <w:rPr>
                <w:rFonts w:ascii="Century Gothic" w:hAnsi="Century Gothic"/>
                <w:b/>
                <w:bCs/>
                <w:color w:val="000000" w:themeColor="text1"/>
                <w:sz w:val="18"/>
                <w:szCs w:val="18"/>
                <w:lang w:val="en-ZW"/>
              </w:rPr>
              <w:t>Vehicles in the garage</w:t>
            </w:r>
          </w:p>
        </w:tc>
        <w:tc>
          <w:tcPr>
            <w:tcW w:w="1473"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3724EE" w:rsidRPr="00AF0244" w:rsidRDefault="003724EE" w:rsidP="00AF0244">
            <w:pPr>
              <w:rPr>
                <w:rFonts w:ascii="Century Gothic" w:hAnsi="Century Gothic"/>
                <w:b/>
                <w:bCs/>
                <w:color w:val="000000" w:themeColor="text1"/>
                <w:sz w:val="18"/>
                <w:szCs w:val="18"/>
                <w:lang w:val="en-ZW"/>
              </w:rPr>
            </w:pPr>
            <w:r w:rsidRPr="00AF0244">
              <w:rPr>
                <w:rFonts w:ascii="Century Gothic" w:hAnsi="Century Gothic"/>
                <w:b/>
                <w:bCs/>
                <w:color w:val="000000" w:themeColor="text1"/>
                <w:sz w:val="18"/>
                <w:szCs w:val="18"/>
                <w:lang w:val="en-ZW"/>
              </w:rPr>
              <w:t>Vehicles borrowed by other departments</w:t>
            </w:r>
          </w:p>
        </w:tc>
        <w:tc>
          <w:tcPr>
            <w:tcW w:w="153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3724EE" w:rsidRPr="00AF0244" w:rsidRDefault="003724EE" w:rsidP="00AF0244">
            <w:pPr>
              <w:rPr>
                <w:rFonts w:ascii="Century Gothic" w:hAnsi="Century Gothic"/>
                <w:b/>
                <w:bCs/>
                <w:color w:val="000000" w:themeColor="text1"/>
                <w:sz w:val="18"/>
                <w:szCs w:val="18"/>
                <w:lang w:val="en-ZW"/>
              </w:rPr>
            </w:pPr>
            <w:r w:rsidRPr="00AF0244">
              <w:rPr>
                <w:rFonts w:ascii="Century Gothic" w:hAnsi="Century Gothic"/>
                <w:b/>
                <w:bCs/>
                <w:color w:val="000000" w:themeColor="text1"/>
                <w:sz w:val="18"/>
                <w:szCs w:val="18"/>
                <w:lang w:val="en-ZW"/>
              </w:rPr>
              <w:t>Vehicles borrowed from other departments</w:t>
            </w:r>
          </w:p>
        </w:tc>
      </w:tr>
      <w:tr w:rsidR="003034A2" w:rsidRPr="00AF0244" w:rsidTr="00A75950">
        <w:trPr>
          <w:trHeight w:val="330"/>
        </w:trPr>
        <w:tc>
          <w:tcPr>
            <w:tcW w:w="787" w:type="pct"/>
            <w:tcBorders>
              <w:top w:val="single" w:sz="4" w:space="0" w:color="auto"/>
              <w:left w:val="single" w:sz="4" w:space="0" w:color="auto"/>
              <w:bottom w:val="single" w:sz="4" w:space="0" w:color="auto"/>
              <w:right w:val="single" w:sz="4" w:space="0" w:color="auto"/>
            </w:tcBorders>
            <w:shd w:val="clear" w:color="auto" w:fill="FFC000"/>
            <w:noWrap/>
          </w:tcPr>
          <w:p w:rsidR="003034A2" w:rsidRPr="00AF0244" w:rsidRDefault="003034A2" w:rsidP="006102BC">
            <w:pPr>
              <w:rPr>
                <w:rFonts w:ascii="Century Gothic" w:hAnsi="Century Gothic"/>
                <w:color w:val="000000" w:themeColor="text1"/>
                <w:sz w:val="18"/>
                <w:szCs w:val="18"/>
                <w:lang w:val="en-ZW"/>
              </w:rPr>
            </w:pPr>
            <w:r w:rsidRPr="00AF0244">
              <w:rPr>
                <w:rFonts w:ascii="Century Gothic" w:hAnsi="Century Gothic"/>
                <w:color w:val="000000" w:themeColor="text1"/>
                <w:sz w:val="18"/>
                <w:szCs w:val="18"/>
              </w:rPr>
              <w:t>AFU 5349</w:t>
            </w:r>
          </w:p>
        </w:tc>
        <w:tc>
          <w:tcPr>
            <w:tcW w:w="1202" w:type="pct"/>
            <w:tcBorders>
              <w:top w:val="single" w:sz="4" w:space="0" w:color="auto"/>
              <w:left w:val="single" w:sz="4" w:space="0" w:color="auto"/>
              <w:bottom w:val="single" w:sz="4" w:space="0" w:color="auto"/>
              <w:right w:val="single" w:sz="4" w:space="0" w:color="auto"/>
            </w:tcBorders>
            <w:shd w:val="clear" w:color="auto" w:fill="FFC000"/>
            <w:noWrap/>
          </w:tcPr>
          <w:p w:rsidR="003034A2" w:rsidRPr="00AF0244" w:rsidRDefault="003034A2" w:rsidP="006102BC">
            <w:pPr>
              <w:rPr>
                <w:rFonts w:ascii="Century Gothic" w:hAnsi="Century Gothic"/>
                <w:color w:val="000000" w:themeColor="text1"/>
                <w:sz w:val="18"/>
                <w:szCs w:val="18"/>
              </w:rPr>
            </w:pPr>
            <w:r>
              <w:rPr>
                <w:rFonts w:ascii="Century Gothic" w:hAnsi="Century Gothic"/>
                <w:color w:val="000000" w:themeColor="text1"/>
                <w:sz w:val="18"/>
                <w:szCs w:val="18"/>
              </w:rPr>
              <w:t>ADR 1725</w:t>
            </w:r>
          </w:p>
        </w:tc>
        <w:tc>
          <w:tcPr>
            <w:tcW w:w="1473" w:type="pct"/>
            <w:tcBorders>
              <w:top w:val="single" w:sz="4" w:space="0" w:color="auto"/>
              <w:left w:val="single" w:sz="4" w:space="0" w:color="auto"/>
              <w:bottom w:val="single" w:sz="4" w:space="0" w:color="auto"/>
              <w:right w:val="single" w:sz="4" w:space="0" w:color="auto"/>
            </w:tcBorders>
            <w:shd w:val="clear" w:color="auto" w:fill="FFC000"/>
            <w:noWrap/>
          </w:tcPr>
          <w:p w:rsidR="003034A2" w:rsidRPr="00AF0244" w:rsidRDefault="003034A2" w:rsidP="006102BC">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noWrap/>
            <w:hideMark/>
          </w:tcPr>
          <w:p w:rsidR="003034A2" w:rsidRPr="00AF0244" w:rsidRDefault="003034A2" w:rsidP="006102BC">
            <w:pPr>
              <w:rPr>
                <w:rFonts w:ascii="Century Gothic" w:hAnsi="Century Gothic"/>
                <w:color w:val="000000" w:themeColor="text1"/>
                <w:sz w:val="18"/>
                <w:szCs w:val="18"/>
                <w:lang w:val="en-ZW"/>
              </w:rPr>
            </w:pPr>
            <w:r>
              <w:rPr>
                <w:rFonts w:ascii="Century Gothic" w:hAnsi="Century Gothic"/>
                <w:color w:val="000000" w:themeColor="text1"/>
                <w:sz w:val="18"/>
                <w:szCs w:val="18"/>
                <w:lang w:val="en-ZW"/>
              </w:rPr>
              <w:t>ADR6125</w:t>
            </w:r>
          </w:p>
        </w:tc>
      </w:tr>
      <w:tr w:rsidR="00A75950" w:rsidRPr="00AF0244" w:rsidTr="00A75950">
        <w:trPr>
          <w:trHeight w:val="330"/>
        </w:trPr>
        <w:tc>
          <w:tcPr>
            <w:tcW w:w="787" w:type="pct"/>
            <w:tcBorders>
              <w:top w:val="single" w:sz="4" w:space="0" w:color="auto"/>
              <w:left w:val="single" w:sz="4" w:space="0" w:color="auto"/>
              <w:bottom w:val="single" w:sz="4" w:space="0" w:color="auto"/>
              <w:right w:val="single" w:sz="4" w:space="0" w:color="auto"/>
            </w:tcBorders>
            <w:shd w:val="clear" w:color="auto" w:fill="FFC000"/>
            <w:noWrap/>
          </w:tcPr>
          <w:p w:rsidR="00A75950" w:rsidRPr="00AF0244" w:rsidRDefault="00A75950" w:rsidP="006102BC">
            <w:pPr>
              <w:rPr>
                <w:rFonts w:ascii="Century Gothic" w:hAnsi="Century Gothic"/>
                <w:color w:val="000000" w:themeColor="text1"/>
                <w:sz w:val="18"/>
                <w:szCs w:val="18"/>
              </w:rPr>
            </w:pPr>
            <w:r w:rsidRPr="00AF0244">
              <w:rPr>
                <w:rFonts w:ascii="Century Gothic" w:hAnsi="Century Gothic"/>
                <w:color w:val="000000" w:themeColor="text1"/>
                <w:sz w:val="18"/>
                <w:szCs w:val="18"/>
              </w:rPr>
              <w:t>ABT 0307</w:t>
            </w:r>
          </w:p>
        </w:tc>
        <w:tc>
          <w:tcPr>
            <w:tcW w:w="1202" w:type="pct"/>
            <w:tcBorders>
              <w:top w:val="single" w:sz="4" w:space="0" w:color="auto"/>
              <w:left w:val="single" w:sz="4" w:space="0" w:color="auto"/>
              <w:bottom w:val="single" w:sz="4" w:space="0" w:color="auto"/>
              <w:right w:val="single" w:sz="4" w:space="0" w:color="auto"/>
            </w:tcBorders>
            <w:shd w:val="clear" w:color="auto" w:fill="FFC000"/>
            <w:noWrap/>
          </w:tcPr>
          <w:p w:rsidR="00A75950" w:rsidRPr="00AF0244" w:rsidRDefault="00560B47" w:rsidP="006102BC">
            <w:pPr>
              <w:rPr>
                <w:rFonts w:ascii="Century Gothic" w:hAnsi="Century Gothic"/>
                <w:color w:val="000000" w:themeColor="text1"/>
                <w:sz w:val="18"/>
                <w:szCs w:val="18"/>
              </w:rPr>
            </w:pPr>
            <w:r>
              <w:rPr>
                <w:rFonts w:ascii="Century Gothic" w:hAnsi="Century Gothic"/>
                <w:color w:val="000000" w:themeColor="text1"/>
                <w:sz w:val="18"/>
                <w:szCs w:val="18"/>
                <w:lang w:val="en-ZW"/>
              </w:rPr>
              <w:t>AEF 8652</w:t>
            </w:r>
          </w:p>
        </w:tc>
        <w:tc>
          <w:tcPr>
            <w:tcW w:w="1473" w:type="pct"/>
            <w:tcBorders>
              <w:top w:val="single" w:sz="4" w:space="0" w:color="auto"/>
              <w:left w:val="single" w:sz="4" w:space="0" w:color="auto"/>
              <w:bottom w:val="single" w:sz="4" w:space="0" w:color="auto"/>
              <w:right w:val="single" w:sz="4" w:space="0" w:color="auto"/>
            </w:tcBorders>
            <w:shd w:val="clear" w:color="auto" w:fill="FFC000"/>
            <w:noWrap/>
          </w:tcPr>
          <w:p w:rsidR="00A75950" w:rsidRPr="00AF0244" w:rsidRDefault="00A75950" w:rsidP="006102BC">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noWrap/>
            <w:hideMark/>
          </w:tcPr>
          <w:p w:rsidR="00A75950" w:rsidRPr="00AF0244" w:rsidRDefault="00A75950" w:rsidP="006102BC">
            <w:pPr>
              <w:rPr>
                <w:rFonts w:ascii="Century Gothic" w:hAnsi="Century Gothic"/>
                <w:color w:val="000000" w:themeColor="text1"/>
                <w:sz w:val="18"/>
                <w:szCs w:val="18"/>
                <w:lang w:val="en-ZW"/>
              </w:rPr>
            </w:pPr>
          </w:p>
        </w:tc>
      </w:tr>
      <w:tr w:rsidR="00A75950" w:rsidRPr="00AF0244" w:rsidTr="00A75950">
        <w:tc>
          <w:tcPr>
            <w:tcW w:w="787"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6102BC">
            <w:pPr>
              <w:rPr>
                <w:rFonts w:ascii="Century Gothic" w:hAnsi="Century Gothic"/>
                <w:color w:val="000000" w:themeColor="text1"/>
                <w:sz w:val="18"/>
                <w:szCs w:val="18"/>
              </w:rPr>
            </w:pPr>
            <w:r>
              <w:rPr>
                <w:rFonts w:ascii="Century Gothic" w:hAnsi="Century Gothic"/>
                <w:color w:val="000000" w:themeColor="text1"/>
                <w:sz w:val="18"/>
                <w:szCs w:val="18"/>
                <w:lang w:val="en-ZW"/>
              </w:rPr>
              <w:t>ADR 1518</w:t>
            </w:r>
          </w:p>
        </w:tc>
        <w:tc>
          <w:tcPr>
            <w:tcW w:w="1202"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6102BC">
            <w:pPr>
              <w:rPr>
                <w:rFonts w:ascii="Century Gothic" w:hAnsi="Century Gothic"/>
                <w:color w:val="000000" w:themeColor="text1"/>
                <w:sz w:val="18"/>
                <w:szCs w:val="18"/>
                <w:lang w:val="en-ZW"/>
              </w:rPr>
            </w:pPr>
            <w:r>
              <w:rPr>
                <w:rFonts w:ascii="Century Gothic" w:hAnsi="Century Gothic"/>
                <w:color w:val="000000" w:themeColor="text1"/>
                <w:sz w:val="18"/>
                <w:szCs w:val="18"/>
                <w:lang w:val="en-ZW"/>
              </w:rPr>
              <w:t>ABI 5766</w:t>
            </w:r>
          </w:p>
        </w:tc>
        <w:tc>
          <w:tcPr>
            <w:tcW w:w="1473"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6102BC">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6102BC">
            <w:pPr>
              <w:rPr>
                <w:rFonts w:ascii="Century Gothic" w:hAnsi="Century Gothic"/>
                <w:color w:val="000000" w:themeColor="text1"/>
                <w:sz w:val="18"/>
                <w:szCs w:val="18"/>
                <w:lang w:val="en-ZW"/>
              </w:rPr>
            </w:pPr>
          </w:p>
        </w:tc>
      </w:tr>
      <w:tr w:rsidR="00A75950" w:rsidRPr="00AF0244" w:rsidTr="00A75950">
        <w:tc>
          <w:tcPr>
            <w:tcW w:w="787"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rPr>
            </w:pPr>
            <w:r>
              <w:rPr>
                <w:rFonts w:ascii="Century Gothic" w:hAnsi="Century Gothic"/>
                <w:color w:val="000000" w:themeColor="text1"/>
                <w:sz w:val="18"/>
                <w:szCs w:val="18"/>
                <w:lang w:val="en-ZW"/>
              </w:rPr>
              <w:t>ABT 0326</w:t>
            </w:r>
          </w:p>
        </w:tc>
        <w:tc>
          <w:tcPr>
            <w:tcW w:w="1202"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560B47" w:rsidP="00AF0244">
            <w:pPr>
              <w:rPr>
                <w:rFonts w:ascii="Century Gothic" w:hAnsi="Century Gothic"/>
                <w:color w:val="000000" w:themeColor="text1"/>
                <w:sz w:val="18"/>
                <w:szCs w:val="18"/>
                <w:lang w:val="en-ZW"/>
              </w:rPr>
            </w:pPr>
            <w:r>
              <w:rPr>
                <w:rFonts w:ascii="Century Gothic" w:hAnsi="Century Gothic"/>
                <w:color w:val="000000" w:themeColor="text1"/>
                <w:sz w:val="18"/>
                <w:szCs w:val="18"/>
                <w:lang w:val="en-ZW"/>
              </w:rPr>
              <w:t>ADA 7885</w:t>
            </w:r>
          </w:p>
        </w:tc>
        <w:tc>
          <w:tcPr>
            <w:tcW w:w="1473"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p>
        </w:tc>
      </w:tr>
      <w:tr w:rsidR="00A75950" w:rsidRPr="00AF0244" w:rsidTr="00A75950">
        <w:tc>
          <w:tcPr>
            <w:tcW w:w="787"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rPr>
            </w:pPr>
            <w:r>
              <w:rPr>
                <w:rFonts w:ascii="Century Gothic" w:hAnsi="Century Gothic"/>
                <w:color w:val="000000" w:themeColor="text1"/>
                <w:sz w:val="18"/>
                <w:szCs w:val="18"/>
                <w:lang w:val="en-ZW"/>
              </w:rPr>
              <w:t>AEK 6601</w:t>
            </w:r>
          </w:p>
        </w:tc>
        <w:tc>
          <w:tcPr>
            <w:tcW w:w="1202"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r>
              <w:rPr>
                <w:rFonts w:ascii="Century Gothic" w:hAnsi="Century Gothic"/>
                <w:color w:val="000000" w:themeColor="text1"/>
                <w:sz w:val="18"/>
                <w:szCs w:val="18"/>
                <w:lang w:val="en-ZW"/>
              </w:rPr>
              <w:t>ACC4408</w:t>
            </w:r>
          </w:p>
        </w:tc>
        <w:tc>
          <w:tcPr>
            <w:tcW w:w="1473"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p>
        </w:tc>
      </w:tr>
      <w:tr w:rsidR="00A75950" w:rsidRPr="00AF0244" w:rsidTr="00A75950">
        <w:tc>
          <w:tcPr>
            <w:tcW w:w="787"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560B47" w:rsidP="00AF0244">
            <w:pPr>
              <w:rPr>
                <w:rFonts w:ascii="Century Gothic" w:hAnsi="Century Gothic"/>
                <w:color w:val="000000" w:themeColor="text1"/>
                <w:sz w:val="18"/>
                <w:szCs w:val="18"/>
              </w:rPr>
            </w:pPr>
            <w:r>
              <w:rPr>
                <w:rFonts w:ascii="Century Gothic" w:hAnsi="Century Gothic"/>
                <w:color w:val="000000" w:themeColor="text1"/>
                <w:sz w:val="18"/>
                <w:szCs w:val="18"/>
                <w:lang w:val="en-ZW"/>
              </w:rPr>
              <w:t>ADL 7057</w:t>
            </w:r>
          </w:p>
        </w:tc>
        <w:tc>
          <w:tcPr>
            <w:tcW w:w="1202"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p>
        </w:tc>
        <w:tc>
          <w:tcPr>
            <w:tcW w:w="1473"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p>
        </w:tc>
      </w:tr>
      <w:tr w:rsidR="00A75950" w:rsidRPr="00AF0244" w:rsidTr="00A75950">
        <w:tc>
          <w:tcPr>
            <w:tcW w:w="787"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r>
              <w:rPr>
                <w:rFonts w:ascii="Century Gothic" w:hAnsi="Century Gothic"/>
                <w:color w:val="000000" w:themeColor="text1"/>
                <w:sz w:val="18"/>
                <w:szCs w:val="18"/>
                <w:lang w:val="en-ZW"/>
              </w:rPr>
              <w:t>ADR 1688</w:t>
            </w:r>
          </w:p>
        </w:tc>
        <w:tc>
          <w:tcPr>
            <w:tcW w:w="1202"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p>
        </w:tc>
        <w:tc>
          <w:tcPr>
            <w:tcW w:w="1473"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p>
        </w:tc>
      </w:tr>
      <w:tr w:rsidR="00A75950" w:rsidRPr="00177C31" w:rsidTr="00A75950">
        <w:tc>
          <w:tcPr>
            <w:tcW w:w="787" w:type="pct"/>
            <w:tcBorders>
              <w:top w:val="single" w:sz="4" w:space="0" w:color="auto"/>
              <w:left w:val="single" w:sz="4" w:space="0" w:color="auto"/>
              <w:bottom w:val="single" w:sz="4" w:space="0" w:color="auto"/>
              <w:right w:val="single" w:sz="4" w:space="0" w:color="auto"/>
            </w:tcBorders>
            <w:shd w:val="clear" w:color="auto" w:fill="FFC000"/>
          </w:tcPr>
          <w:p w:rsidR="00A75950" w:rsidRPr="00177C31" w:rsidRDefault="00A75950" w:rsidP="00AF0244">
            <w:pPr>
              <w:rPr>
                <w:rFonts w:ascii="Century Gothic" w:hAnsi="Century Gothic"/>
                <w:color w:val="000000" w:themeColor="text1"/>
                <w:sz w:val="18"/>
                <w:szCs w:val="18"/>
                <w:lang w:val="en-ZW"/>
              </w:rPr>
            </w:pPr>
            <w:r>
              <w:rPr>
                <w:rFonts w:ascii="Century Gothic" w:hAnsi="Century Gothic"/>
                <w:color w:val="000000" w:themeColor="text1"/>
                <w:sz w:val="18"/>
                <w:szCs w:val="18"/>
                <w:lang w:val="en-ZW"/>
              </w:rPr>
              <w:t>AEN 0326</w:t>
            </w:r>
          </w:p>
        </w:tc>
        <w:tc>
          <w:tcPr>
            <w:tcW w:w="1202" w:type="pct"/>
            <w:tcBorders>
              <w:top w:val="single" w:sz="4" w:space="0" w:color="auto"/>
              <w:left w:val="single" w:sz="4" w:space="0" w:color="auto"/>
              <w:bottom w:val="single" w:sz="4" w:space="0" w:color="auto"/>
              <w:right w:val="single" w:sz="4" w:space="0" w:color="auto"/>
            </w:tcBorders>
            <w:shd w:val="clear" w:color="auto" w:fill="FFC000"/>
          </w:tcPr>
          <w:p w:rsidR="00A75950" w:rsidRPr="00177C31" w:rsidRDefault="00A75950" w:rsidP="00AF0244">
            <w:pPr>
              <w:rPr>
                <w:rFonts w:ascii="Century Gothic" w:hAnsi="Century Gothic"/>
                <w:color w:val="000000" w:themeColor="text1"/>
                <w:sz w:val="18"/>
                <w:szCs w:val="18"/>
                <w:lang w:val="en-ZW"/>
              </w:rPr>
            </w:pPr>
          </w:p>
        </w:tc>
        <w:tc>
          <w:tcPr>
            <w:tcW w:w="1473" w:type="pct"/>
            <w:tcBorders>
              <w:top w:val="single" w:sz="4" w:space="0" w:color="auto"/>
              <w:left w:val="single" w:sz="4" w:space="0" w:color="auto"/>
              <w:bottom w:val="single" w:sz="4" w:space="0" w:color="auto"/>
              <w:right w:val="single" w:sz="4" w:space="0" w:color="auto"/>
            </w:tcBorders>
            <w:shd w:val="clear" w:color="auto" w:fill="FFC000"/>
          </w:tcPr>
          <w:p w:rsidR="00A75950" w:rsidRPr="00177C31" w:rsidRDefault="00A75950" w:rsidP="00AF0244">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tcPr>
          <w:p w:rsidR="00A75950" w:rsidRPr="00177C31" w:rsidRDefault="00A75950" w:rsidP="00AF0244">
            <w:pPr>
              <w:rPr>
                <w:rFonts w:ascii="Century Gothic" w:hAnsi="Century Gothic"/>
                <w:color w:val="000000" w:themeColor="text1"/>
                <w:sz w:val="18"/>
                <w:szCs w:val="18"/>
                <w:lang w:val="en-ZW"/>
              </w:rPr>
            </w:pPr>
          </w:p>
        </w:tc>
      </w:tr>
      <w:tr w:rsidR="00A75950" w:rsidRPr="00DA59CD" w:rsidTr="00A75950">
        <w:tc>
          <w:tcPr>
            <w:tcW w:w="787" w:type="pct"/>
            <w:tcBorders>
              <w:top w:val="single" w:sz="4" w:space="0" w:color="auto"/>
              <w:left w:val="single" w:sz="4" w:space="0" w:color="auto"/>
              <w:bottom w:val="single" w:sz="4" w:space="0" w:color="auto"/>
              <w:right w:val="single" w:sz="4" w:space="0" w:color="auto"/>
            </w:tcBorders>
            <w:shd w:val="clear" w:color="auto" w:fill="FFC000"/>
          </w:tcPr>
          <w:p w:rsidR="00A75950" w:rsidRPr="00177C31" w:rsidRDefault="00A75950" w:rsidP="00697903">
            <w:pPr>
              <w:rPr>
                <w:rFonts w:ascii="Century Gothic" w:hAnsi="Century Gothic"/>
                <w:color w:val="000000" w:themeColor="text1"/>
                <w:sz w:val="18"/>
                <w:szCs w:val="18"/>
                <w:lang w:val="en-ZW"/>
              </w:rPr>
            </w:pPr>
          </w:p>
        </w:tc>
        <w:tc>
          <w:tcPr>
            <w:tcW w:w="1202" w:type="pct"/>
            <w:tcBorders>
              <w:top w:val="single" w:sz="4" w:space="0" w:color="auto"/>
              <w:left w:val="single" w:sz="4" w:space="0" w:color="auto"/>
              <w:bottom w:val="single" w:sz="4" w:space="0" w:color="auto"/>
              <w:right w:val="single" w:sz="4" w:space="0" w:color="auto"/>
            </w:tcBorders>
            <w:shd w:val="clear" w:color="auto" w:fill="FFC000"/>
          </w:tcPr>
          <w:p w:rsidR="00A75950" w:rsidRPr="00177C31" w:rsidRDefault="00A75950" w:rsidP="00697903">
            <w:pPr>
              <w:rPr>
                <w:rFonts w:ascii="Century Gothic" w:hAnsi="Century Gothic"/>
                <w:color w:val="000000" w:themeColor="text1"/>
                <w:sz w:val="18"/>
                <w:szCs w:val="18"/>
                <w:lang w:val="en-ZW"/>
              </w:rPr>
            </w:pPr>
          </w:p>
        </w:tc>
        <w:tc>
          <w:tcPr>
            <w:tcW w:w="1473" w:type="pct"/>
            <w:tcBorders>
              <w:top w:val="single" w:sz="4" w:space="0" w:color="auto"/>
              <w:left w:val="single" w:sz="4" w:space="0" w:color="auto"/>
              <w:bottom w:val="single" w:sz="4" w:space="0" w:color="auto"/>
              <w:right w:val="single" w:sz="4" w:space="0" w:color="auto"/>
            </w:tcBorders>
            <w:shd w:val="clear" w:color="auto" w:fill="FFC000"/>
          </w:tcPr>
          <w:p w:rsidR="00A75950" w:rsidRPr="00177C31" w:rsidRDefault="00A75950" w:rsidP="00697903">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tcPr>
          <w:p w:rsidR="00A75950" w:rsidRPr="00177C31" w:rsidRDefault="00A75950" w:rsidP="00697903">
            <w:pPr>
              <w:rPr>
                <w:rFonts w:ascii="Century Gothic" w:hAnsi="Century Gothic"/>
                <w:color w:val="000000" w:themeColor="text1"/>
                <w:sz w:val="18"/>
                <w:szCs w:val="18"/>
                <w:lang w:val="en-ZW"/>
              </w:rPr>
            </w:pPr>
          </w:p>
        </w:tc>
      </w:tr>
      <w:tr w:rsidR="00A75950" w:rsidRPr="00DA59CD" w:rsidTr="00A75950">
        <w:tc>
          <w:tcPr>
            <w:tcW w:w="787" w:type="pct"/>
            <w:tcBorders>
              <w:top w:val="single" w:sz="4" w:space="0" w:color="auto"/>
              <w:left w:val="single" w:sz="4" w:space="0" w:color="auto"/>
              <w:bottom w:val="single" w:sz="4" w:space="0" w:color="auto"/>
              <w:right w:val="single" w:sz="4" w:space="0" w:color="auto"/>
            </w:tcBorders>
            <w:shd w:val="clear" w:color="auto" w:fill="FFC000"/>
          </w:tcPr>
          <w:p w:rsidR="00A75950" w:rsidRDefault="00A75950" w:rsidP="00697903">
            <w:pPr>
              <w:rPr>
                <w:rFonts w:ascii="Century Gothic" w:hAnsi="Century Gothic"/>
                <w:color w:val="000000" w:themeColor="text1"/>
                <w:sz w:val="18"/>
                <w:szCs w:val="18"/>
                <w:lang w:val="en-ZW"/>
              </w:rPr>
            </w:pPr>
          </w:p>
        </w:tc>
        <w:tc>
          <w:tcPr>
            <w:tcW w:w="1202" w:type="pct"/>
            <w:tcBorders>
              <w:top w:val="single" w:sz="4" w:space="0" w:color="auto"/>
              <w:left w:val="single" w:sz="4" w:space="0" w:color="auto"/>
              <w:bottom w:val="single" w:sz="4" w:space="0" w:color="auto"/>
              <w:right w:val="single" w:sz="4" w:space="0" w:color="auto"/>
            </w:tcBorders>
            <w:shd w:val="clear" w:color="auto" w:fill="FFC000"/>
          </w:tcPr>
          <w:p w:rsidR="00A75950" w:rsidRPr="00177C31" w:rsidRDefault="00A75950" w:rsidP="00697903">
            <w:pPr>
              <w:rPr>
                <w:rFonts w:ascii="Century Gothic" w:hAnsi="Century Gothic"/>
                <w:color w:val="000000" w:themeColor="text1"/>
                <w:sz w:val="18"/>
                <w:szCs w:val="18"/>
                <w:lang w:val="en-ZW"/>
              </w:rPr>
            </w:pPr>
          </w:p>
        </w:tc>
        <w:tc>
          <w:tcPr>
            <w:tcW w:w="1473" w:type="pct"/>
            <w:tcBorders>
              <w:top w:val="single" w:sz="4" w:space="0" w:color="auto"/>
              <w:left w:val="single" w:sz="4" w:space="0" w:color="auto"/>
              <w:bottom w:val="single" w:sz="4" w:space="0" w:color="auto"/>
              <w:right w:val="single" w:sz="4" w:space="0" w:color="auto"/>
            </w:tcBorders>
            <w:shd w:val="clear" w:color="auto" w:fill="FFC000"/>
          </w:tcPr>
          <w:p w:rsidR="00A75950" w:rsidRPr="00177C31" w:rsidRDefault="00A75950" w:rsidP="00697903">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tcPr>
          <w:p w:rsidR="00A75950" w:rsidRPr="00177C31" w:rsidRDefault="00A75950" w:rsidP="00697903">
            <w:pPr>
              <w:rPr>
                <w:rFonts w:ascii="Century Gothic" w:hAnsi="Century Gothic"/>
                <w:color w:val="000000" w:themeColor="text1"/>
                <w:sz w:val="18"/>
                <w:szCs w:val="18"/>
                <w:lang w:val="en-ZW"/>
              </w:rPr>
            </w:pPr>
          </w:p>
        </w:tc>
      </w:tr>
    </w:tbl>
    <w:p w:rsidR="003724EE" w:rsidRPr="00DA59CD" w:rsidRDefault="003724EE" w:rsidP="003724EE">
      <w:pPr>
        <w:ind w:firstLine="720"/>
        <w:rPr>
          <w:rFonts w:ascii="Century Gothic" w:eastAsia="Calibri" w:hAnsi="Century Gothic"/>
          <w:color w:val="000000" w:themeColor="text1"/>
          <w:sz w:val="18"/>
          <w:szCs w:val="18"/>
          <w:highlight w:val="green"/>
          <w:lang w:val="en-ZW"/>
        </w:rPr>
      </w:pPr>
    </w:p>
    <w:tbl>
      <w:tblPr>
        <w:tblpPr w:leftFromText="180" w:rightFromText="180" w:vertAnchor="text" w:tblpX="709" w:tblpY="1"/>
        <w:tblOverlap w:val="never"/>
        <w:tblW w:w="13631" w:type="dxa"/>
        <w:tblCellMar>
          <w:left w:w="0" w:type="dxa"/>
          <w:right w:w="0" w:type="dxa"/>
        </w:tblCellMar>
        <w:tblLook w:val="04A0" w:firstRow="1" w:lastRow="0" w:firstColumn="1" w:lastColumn="0" w:noHBand="0" w:noVBand="1"/>
      </w:tblPr>
      <w:tblGrid>
        <w:gridCol w:w="1985"/>
        <w:gridCol w:w="3118"/>
        <w:gridCol w:w="257"/>
        <w:gridCol w:w="7398"/>
        <w:gridCol w:w="873"/>
      </w:tblGrid>
      <w:tr w:rsidR="00996333" w:rsidRPr="00DA59CD" w:rsidTr="003724EE">
        <w:trPr>
          <w:gridAfter w:val="2"/>
          <w:wAfter w:w="8271" w:type="dxa"/>
          <w:trHeight w:val="493"/>
        </w:trPr>
        <w:tc>
          <w:tcPr>
            <w:tcW w:w="1985" w:type="dxa"/>
            <w:noWrap/>
            <w:tcMar>
              <w:top w:w="0" w:type="dxa"/>
              <w:left w:w="108" w:type="dxa"/>
              <w:bottom w:w="0" w:type="dxa"/>
              <w:right w:w="108" w:type="dxa"/>
            </w:tcMar>
            <w:vAlign w:val="bottom"/>
          </w:tcPr>
          <w:p w:rsidR="003724EE" w:rsidRPr="00DA59CD" w:rsidRDefault="003724EE" w:rsidP="003724EE">
            <w:pPr>
              <w:rPr>
                <w:rFonts w:ascii="Century Gothic" w:eastAsia="Calibri" w:hAnsi="Century Gothic" w:cs="Calibri"/>
                <w:color w:val="000000" w:themeColor="text1"/>
                <w:sz w:val="18"/>
                <w:szCs w:val="18"/>
                <w:highlight w:val="green"/>
              </w:rPr>
            </w:pPr>
          </w:p>
        </w:tc>
        <w:tc>
          <w:tcPr>
            <w:tcW w:w="3375" w:type="dxa"/>
            <w:gridSpan w:val="2"/>
            <w:noWrap/>
            <w:tcMar>
              <w:top w:w="0" w:type="dxa"/>
              <w:left w:w="108" w:type="dxa"/>
              <w:bottom w:w="0" w:type="dxa"/>
              <w:right w:w="108" w:type="dxa"/>
            </w:tcMar>
            <w:vAlign w:val="bottom"/>
            <w:hideMark/>
          </w:tcPr>
          <w:p w:rsidR="003724EE" w:rsidRPr="00DA59CD" w:rsidRDefault="003724EE" w:rsidP="003724EE">
            <w:pPr>
              <w:rPr>
                <w:rFonts w:ascii="Century Gothic" w:eastAsia="Calibri" w:hAnsi="Century Gothic" w:cs="Calibri"/>
                <w:color w:val="000000" w:themeColor="text1"/>
                <w:sz w:val="18"/>
                <w:szCs w:val="18"/>
                <w:highlight w:val="green"/>
              </w:rPr>
            </w:pPr>
          </w:p>
          <w:p w:rsidR="003724EE" w:rsidRPr="00DA59CD" w:rsidRDefault="003724EE" w:rsidP="003724EE">
            <w:pPr>
              <w:rPr>
                <w:rFonts w:ascii="Century Gothic" w:eastAsia="Calibri" w:hAnsi="Century Gothic" w:cs="Calibri"/>
                <w:color w:val="000000" w:themeColor="text1"/>
                <w:sz w:val="18"/>
                <w:szCs w:val="18"/>
                <w:highlight w:val="green"/>
              </w:rPr>
            </w:pPr>
          </w:p>
        </w:tc>
      </w:tr>
      <w:tr w:rsidR="00996333" w:rsidRPr="00DA59CD" w:rsidTr="003724EE">
        <w:trPr>
          <w:gridAfter w:val="2"/>
          <w:wAfter w:w="8271" w:type="dxa"/>
          <w:trHeight w:val="493"/>
        </w:trPr>
        <w:tc>
          <w:tcPr>
            <w:tcW w:w="1985" w:type="dxa"/>
            <w:noWrap/>
            <w:tcMar>
              <w:top w:w="0" w:type="dxa"/>
              <w:left w:w="108" w:type="dxa"/>
              <w:bottom w:w="0" w:type="dxa"/>
              <w:right w:w="108" w:type="dxa"/>
            </w:tcMar>
            <w:vAlign w:val="bottom"/>
          </w:tcPr>
          <w:p w:rsidR="003724EE" w:rsidRDefault="003724EE" w:rsidP="003724EE">
            <w:pPr>
              <w:rPr>
                <w:rFonts w:ascii="Century Gothic" w:eastAsia="Calibri" w:hAnsi="Century Gothic" w:cs="Calibri"/>
                <w:color w:val="000000" w:themeColor="text1"/>
                <w:sz w:val="18"/>
                <w:szCs w:val="18"/>
                <w:highlight w:val="green"/>
              </w:rPr>
            </w:pPr>
          </w:p>
          <w:p w:rsidR="006102BC" w:rsidRDefault="006102BC" w:rsidP="003724EE">
            <w:pPr>
              <w:rPr>
                <w:rFonts w:ascii="Century Gothic" w:eastAsia="Calibri" w:hAnsi="Century Gothic" w:cs="Calibri"/>
                <w:color w:val="000000" w:themeColor="text1"/>
                <w:sz w:val="18"/>
                <w:szCs w:val="18"/>
                <w:highlight w:val="green"/>
              </w:rPr>
            </w:pPr>
          </w:p>
          <w:p w:rsidR="006102BC" w:rsidRDefault="006102BC" w:rsidP="003724EE">
            <w:pPr>
              <w:rPr>
                <w:rFonts w:ascii="Century Gothic" w:eastAsia="Calibri" w:hAnsi="Century Gothic" w:cs="Calibri"/>
                <w:color w:val="000000" w:themeColor="text1"/>
                <w:sz w:val="18"/>
                <w:szCs w:val="18"/>
                <w:highlight w:val="green"/>
              </w:rPr>
            </w:pPr>
          </w:p>
          <w:p w:rsidR="006102BC" w:rsidRPr="00DA59CD" w:rsidRDefault="006102BC" w:rsidP="003724EE">
            <w:pPr>
              <w:rPr>
                <w:rFonts w:ascii="Century Gothic" w:eastAsia="Calibri" w:hAnsi="Century Gothic" w:cs="Calibri"/>
                <w:color w:val="000000" w:themeColor="text1"/>
                <w:sz w:val="18"/>
                <w:szCs w:val="18"/>
                <w:highlight w:val="green"/>
              </w:rPr>
            </w:pPr>
          </w:p>
        </w:tc>
        <w:tc>
          <w:tcPr>
            <w:tcW w:w="3375" w:type="dxa"/>
            <w:gridSpan w:val="2"/>
            <w:noWrap/>
            <w:tcMar>
              <w:top w:w="0" w:type="dxa"/>
              <w:left w:w="108" w:type="dxa"/>
              <w:bottom w:w="0" w:type="dxa"/>
              <w:right w:w="108" w:type="dxa"/>
            </w:tcMar>
            <w:vAlign w:val="bottom"/>
          </w:tcPr>
          <w:p w:rsidR="003724EE" w:rsidRPr="00DA59CD" w:rsidRDefault="003724EE" w:rsidP="003724EE">
            <w:pPr>
              <w:rPr>
                <w:rFonts w:ascii="Century Gothic" w:eastAsia="Calibri" w:hAnsi="Century Gothic" w:cs="Calibri"/>
                <w:color w:val="000000" w:themeColor="text1"/>
                <w:sz w:val="18"/>
                <w:szCs w:val="18"/>
                <w:highlight w:val="green"/>
              </w:rPr>
            </w:pPr>
          </w:p>
        </w:tc>
      </w:tr>
      <w:tr w:rsidR="00996333" w:rsidRPr="00DA59CD" w:rsidTr="003724EE">
        <w:trPr>
          <w:trHeight w:val="406"/>
        </w:trPr>
        <w:tc>
          <w:tcPr>
            <w:tcW w:w="1985" w:type="dxa"/>
            <w:noWrap/>
            <w:tcMar>
              <w:top w:w="0" w:type="dxa"/>
              <w:left w:w="108" w:type="dxa"/>
              <w:bottom w:w="0" w:type="dxa"/>
              <w:right w:w="108" w:type="dxa"/>
            </w:tcMar>
            <w:vAlign w:val="bottom"/>
          </w:tcPr>
          <w:p w:rsidR="003724EE" w:rsidRPr="00DA59CD" w:rsidRDefault="003724EE" w:rsidP="003724EE">
            <w:pPr>
              <w:rPr>
                <w:color w:val="000000" w:themeColor="text1"/>
                <w:sz w:val="18"/>
                <w:szCs w:val="18"/>
                <w:highlight w:val="green"/>
                <w:lang w:val="en-US" w:eastAsia="en-ZW"/>
              </w:rPr>
            </w:pPr>
          </w:p>
          <w:p w:rsidR="00EB5BF0" w:rsidRPr="00DA59CD" w:rsidRDefault="00EB5BF0" w:rsidP="003724EE">
            <w:pPr>
              <w:rPr>
                <w:color w:val="000000" w:themeColor="text1"/>
                <w:sz w:val="18"/>
                <w:szCs w:val="18"/>
                <w:highlight w:val="green"/>
                <w:lang w:val="en-US" w:eastAsia="en-ZW"/>
              </w:rPr>
            </w:pPr>
          </w:p>
          <w:p w:rsidR="00EB5BF0" w:rsidRPr="00DA59CD" w:rsidRDefault="00EB5BF0" w:rsidP="003724EE">
            <w:pPr>
              <w:rPr>
                <w:color w:val="000000" w:themeColor="text1"/>
                <w:sz w:val="18"/>
                <w:szCs w:val="18"/>
                <w:highlight w:val="green"/>
                <w:lang w:val="en-US" w:eastAsia="en-ZW"/>
              </w:rPr>
            </w:pPr>
          </w:p>
          <w:p w:rsidR="003724EE" w:rsidRPr="00DA59CD" w:rsidRDefault="003724EE" w:rsidP="003724EE">
            <w:pPr>
              <w:rPr>
                <w:color w:val="000000" w:themeColor="text1"/>
                <w:sz w:val="18"/>
                <w:szCs w:val="18"/>
                <w:highlight w:val="green"/>
                <w:lang w:val="en-US" w:eastAsia="en-ZW"/>
              </w:rPr>
            </w:pPr>
          </w:p>
        </w:tc>
        <w:tc>
          <w:tcPr>
            <w:tcW w:w="3118" w:type="dxa"/>
            <w:noWrap/>
            <w:tcMar>
              <w:top w:w="0" w:type="dxa"/>
              <w:left w:w="108" w:type="dxa"/>
              <w:bottom w:w="0" w:type="dxa"/>
              <w:right w:w="108" w:type="dxa"/>
            </w:tcMar>
            <w:vAlign w:val="bottom"/>
            <w:hideMark/>
          </w:tcPr>
          <w:p w:rsidR="003724EE" w:rsidRPr="00DA59CD" w:rsidRDefault="003724EE" w:rsidP="003724EE">
            <w:pPr>
              <w:rPr>
                <w:color w:val="000000" w:themeColor="text1"/>
                <w:sz w:val="18"/>
                <w:szCs w:val="18"/>
                <w:highlight w:val="green"/>
                <w:lang w:val="en-US" w:eastAsia="en-ZW"/>
              </w:rPr>
            </w:pPr>
          </w:p>
        </w:tc>
        <w:tc>
          <w:tcPr>
            <w:tcW w:w="7655" w:type="dxa"/>
            <w:gridSpan w:val="2"/>
            <w:noWrap/>
            <w:tcMar>
              <w:top w:w="0" w:type="dxa"/>
              <w:left w:w="108" w:type="dxa"/>
              <w:bottom w:w="0" w:type="dxa"/>
              <w:right w:w="108" w:type="dxa"/>
            </w:tcMar>
            <w:vAlign w:val="bottom"/>
            <w:hideMark/>
          </w:tcPr>
          <w:p w:rsidR="003724EE" w:rsidRPr="00DA59CD" w:rsidRDefault="00C33350" w:rsidP="003724EE">
            <w:pPr>
              <w:rPr>
                <w:color w:val="000000" w:themeColor="text1"/>
                <w:sz w:val="18"/>
                <w:szCs w:val="18"/>
                <w:highlight w:val="green"/>
                <w:lang w:val="en-US"/>
              </w:rPr>
            </w:pPr>
            <w:r>
              <w:rPr>
                <w:color w:val="000000" w:themeColor="text1"/>
                <w:sz w:val="18"/>
                <w:szCs w:val="18"/>
                <w:highlight w:val="green"/>
                <w:lang w:val="en-US"/>
              </w:rPr>
              <w:t xml:space="preserve"> </w:t>
            </w:r>
          </w:p>
        </w:tc>
        <w:tc>
          <w:tcPr>
            <w:tcW w:w="873" w:type="dxa"/>
            <w:noWrap/>
            <w:tcMar>
              <w:top w:w="0" w:type="dxa"/>
              <w:left w:w="108" w:type="dxa"/>
              <w:bottom w:w="0" w:type="dxa"/>
              <w:right w:w="108" w:type="dxa"/>
            </w:tcMar>
            <w:vAlign w:val="bottom"/>
            <w:hideMark/>
          </w:tcPr>
          <w:p w:rsidR="003724EE" w:rsidRPr="00DA59CD" w:rsidRDefault="003724EE" w:rsidP="003724EE">
            <w:pPr>
              <w:rPr>
                <w:color w:val="000000" w:themeColor="text1"/>
                <w:sz w:val="18"/>
                <w:szCs w:val="18"/>
                <w:highlight w:val="green"/>
                <w:lang w:val="en-US"/>
              </w:rPr>
            </w:pPr>
          </w:p>
        </w:tc>
      </w:tr>
      <w:tr w:rsidR="00996333" w:rsidRPr="00DA59CD" w:rsidTr="003724EE">
        <w:trPr>
          <w:gridAfter w:val="1"/>
          <w:wAfter w:w="873" w:type="dxa"/>
          <w:trHeight w:val="471"/>
        </w:trPr>
        <w:tc>
          <w:tcPr>
            <w:tcW w:w="1985" w:type="dxa"/>
            <w:tcBorders>
              <w:top w:val="single" w:sz="8" w:space="0" w:color="auto"/>
              <w:left w:val="single" w:sz="8" w:space="0" w:color="auto"/>
              <w:bottom w:val="nil"/>
              <w:right w:val="single" w:sz="8" w:space="0" w:color="auto"/>
            </w:tcBorders>
            <w:shd w:val="clear" w:color="auto" w:fill="ACB9CA"/>
            <w:noWrap/>
            <w:tcMar>
              <w:top w:w="0" w:type="dxa"/>
              <w:left w:w="108" w:type="dxa"/>
              <w:bottom w:w="0" w:type="dxa"/>
              <w:right w:w="108" w:type="dxa"/>
            </w:tcMar>
            <w:vAlign w:val="bottom"/>
          </w:tcPr>
          <w:p w:rsidR="003724EE" w:rsidRPr="00177C31" w:rsidRDefault="003724EE" w:rsidP="003724EE">
            <w:pPr>
              <w:rPr>
                <w:rFonts w:ascii="Century Gothic" w:eastAsia="Calibri" w:hAnsi="Century Gothic" w:cs="Calibri"/>
                <w:b/>
                <w:bCs/>
                <w:color w:val="000000" w:themeColor="text1"/>
                <w:sz w:val="18"/>
                <w:szCs w:val="18"/>
                <w:lang w:eastAsia="en-ZW"/>
              </w:rPr>
            </w:pPr>
            <w:r w:rsidRPr="00177C31">
              <w:rPr>
                <w:rFonts w:ascii="Century Gothic" w:eastAsia="Calibri" w:hAnsi="Century Gothic" w:cs="Calibri"/>
                <w:b/>
                <w:bCs/>
                <w:color w:val="000000" w:themeColor="text1"/>
                <w:sz w:val="18"/>
                <w:szCs w:val="18"/>
                <w:lang w:val="en-US" w:eastAsia="en-ZW"/>
              </w:rPr>
              <w:t>Vehicle</w:t>
            </w:r>
          </w:p>
        </w:tc>
        <w:tc>
          <w:tcPr>
            <w:tcW w:w="3118" w:type="dxa"/>
            <w:tcBorders>
              <w:top w:val="single" w:sz="8" w:space="0" w:color="auto"/>
              <w:left w:val="nil"/>
              <w:bottom w:val="nil"/>
              <w:right w:val="single" w:sz="8" w:space="0" w:color="auto"/>
            </w:tcBorders>
            <w:shd w:val="clear" w:color="auto" w:fill="ACB9CA"/>
            <w:noWrap/>
            <w:tcMar>
              <w:top w:w="0" w:type="dxa"/>
              <w:left w:w="108" w:type="dxa"/>
              <w:bottom w:w="0" w:type="dxa"/>
              <w:right w:w="108" w:type="dxa"/>
            </w:tcMar>
            <w:vAlign w:val="bottom"/>
          </w:tcPr>
          <w:p w:rsidR="003724EE" w:rsidRPr="00177C31" w:rsidRDefault="003724EE" w:rsidP="003724EE">
            <w:pPr>
              <w:rPr>
                <w:rFonts w:ascii="Century Gothic" w:eastAsia="Calibri" w:hAnsi="Century Gothic" w:cs="Calibri"/>
                <w:b/>
                <w:bCs/>
                <w:color w:val="000000" w:themeColor="text1"/>
                <w:sz w:val="18"/>
                <w:szCs w:val="18"/>
                <w:lang w:val="en-US" w:eastAsia="en-ZW"/>
              </w:rPr>
            </w:pPr>
            <w:r w:rsidRPr="00177C31">
              <w:rPr>
                <w:rFonts w:ascii="Century Gothic" w:eastAsia="Calibri" w:hAnsi="Century Gothic" w:cs="Calibri"/>
                <w:b/>
                <w:bCs/>
                <w:color w:val="000000" w:themeColor="text1"/>
                <w:sz w:val="18"/>
                <w:szCs w:val="18"/>
                <w:lang w:val="en-US" w:eastAsia="en-ZW"/>
              </w:rPr>
              <w:t>Fuel drawn</w:t>
            </w:r>
          </w:p>
        </w:tc>
        <w:tc>
          <w:tcPr>
            <w:tcW w:w="7655" w:type="dxa"/>
            <w:gridSpan w:val="2"/>
            <w:tcBorders>
              <w:top w:val="single" w:sz="8" w:space="0" w:color="auto"/>
              <w:left w:val="nil"/>
              <w:bottom w:val="nil"/>
              <w:right w:val="single" w:sz="8" w:space="0" w:color="000000"/>
            </w:tcBorders>
            <w:shd w:val="clear" w:color="auto" w:fill="ACB9CA"/>
            <w:noWrap/>
            <w:tcMar>
              <w:top w:w="0" w:type="dxa"/>
              <w:left w:w="108" w:type="dxa"/>
              <w:bottom w:w="0" w:type="dxa"/>
              <w:right w:w="108" w:type="dxa"/>
            </w:tcMar>
            <w:vAlign w:val="bottom"/>
          </w:tcPr>
          <w:p w:rsidR="003724EE" w:rsidRPr="00177C31" w:rsidRDefault="003724EE" w:rsidP="003724EE">
            <w:pPr>
              <w:rPr>
                <w:rFonts w:ascii="Century Gothic" w:eastAsia="Calibri" w:hAnsi="Century Gothic" w:cs="Calibri"/>
                <w:b/>
                <w:bCs/>
                <w:color w:val="000000" w:themeColor="text1"/>
                <w:sz w:val="18"/>
                <w:szCs w:val="18"/>
                <w:lang w:val="en-US" w:eastAsia="en-ZW"/>
              </w:rPr>
            </w:pPr>
            <w:r w:rsidRPr="00177C31">
              <w:rPr>
                <w:rFonts w:ascii="Century Gothic" w:eastAsia="Calibri" w:hAnsi="Century Gothic" w:cs="Calibri"/>
                <w:b/>
                <w:bCs/>
                <w:color w:val="000000" w:themeColor="text1"/>
                <w:sz w:val="18"/>
                <w:szCs w:val="18"/>
                <w:lang w:val="en-US" w:eastAsia="en-ZW"/>
              </w:rPr>
              <w:t xml:space="preserve">Reasons for exceeding </w:t>
            </w:r>
          </w:p>
        </w:tc>
      </w:tr>
      <w:tr w:rsidR="00697903" w:rsidRPr="00DA59CD" w:rsidTr="00E51C2D">
        <w:trPr>
          <w:gridAfter w:val="1"/>
          <w:wAfter w:w="873" w:type="dxa"/>
          <w:trHeight w:val="471"/>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ADA 7885</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475B3D" w:rsidP="00697903">
            <w:pPr>
              <w:rPr>
                <w:rFonts w:ascii="Century Gothic" w:eastAsia="Calibri" w:hAnsi="Century Gothic" w:cs="Calibri"/>
                <w:b/>
                <w:bCs/>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E23C85">
              <w:rPr>
                <w:rFonts w:ascii="Century Gothic" w:eastAsia="Calibri" w:hAnsi="Century Gothic" w:cs="Calibri"/>
                <w:color w:val="000000" w:themeColor="text1"/>
                <w:sz w:val="18"/>
                <w:szCs w:val="18"/>
                <w:lang w:val="en-US" w:eastAsia="en-ZW"/>
              </w:rPr>
              <w:t>0</w:t>
            </w:r>
            <w:r w:rsidR="00697903" w:rsidRPr="00AF0244">
              <w:rPr>
                <w:rFonts w:ascii="Century Gothic" w:eastAsia="Calibri" w:hAnsi="Century Gothic" w:cs="Calibri"/>
                <w:color w:val="000000" w:themeColor="text1"/>
                <w:sz w:val="18"/>
                <w:szCs w:val="18"/>
                <w:lang w:val="en-US" w:eastAsia="en-ZW"/>
              </w:rPr>
              <w:t xml:space="preserve"> 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560B47" w:rsidP="004F25D0">
            <w:pPr>
              <w:rPr>
                <w:rFonts w:ascii="Century Gothic" w:eastAsia="Calibri" w:hAnsi="Century Gothic" w:cs="Calibri"/>
                <w:bCs/>
                <w:color w:val="000000" w:themeColor="text1"/>
                <w:sz w:val="18"/>
                <w:szCs w:val="18"/>
                <w:lang w:val="en-US" w:eastAsia="en-ZW"/>
              </w:rPr>
            </w:pPr>
            <w:r>
              <w:rPr>
                <w:rFonts w:ascii="Century Gothic" w:eastAsia="Calibri" w:hAnsi="Century Gothic" w:cs="Calibri"/>
                <w:bCs/>
                <w:color w:val="000000" w:themeColor="text1"/>
                <w:sz w:val="18"/>
                <w:szCs w:val="18"/>
                <w:lang w:val="en-US" w:eastAsia="en-ZW"/>
              </w:rPr>
              <w:t>WSHOPS</w:t>
            </w:r>
          </w:p>
        </w:tc>
      </w:tr>
      <w:tr w:rsidR="00697903" w:rsidRPr="00DA59CD" w:rsidTr="00E51C2D">
        <w:trPr>
          <w:gridAfter w:val="1"/>
          <w:wAfter w:w="873" w:type="dxa"/>
          <w:trHeight w:val="471"/>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AEF 8652</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B125A4">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B125A4">
              <w:rPr>
                <w:rFonts w:ascii="Century Gothic" w:eastAsia="Calibri" w:hAnsi="Century Gothic" w:cs="Calibri"/>
                <w:color w:val="000000" w:themeColor="text1"/>
                <w:sz w:val="18"/>
                <w:szCs w:val="18"/>
                <w:lang w:val="en-US" w:eastAsia="en-ZW"/>
              </w:rPr>
              <w:t>0WShops</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1E6F69" w:rsidP="005C7419">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HIS Mt pleasant</w:t>
            </w:r>
          </w:p>
        </w:tc>
      </w:tr>
      <w:tr w:rsidR="00697903" w:rsidRPr="00DA59CD" w:rsidTr="00E51C2D">
        <w:trPr>
          <w:gridAfter w:val="1"/>
          <w:wAfter w:w="873" w:type="dxa"/>
          <w:trHeight w:val="471"/>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ABT 0326</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324B86" w:rsidRDefault="00324B86" w:rsidP="00697903">
            <w:pPr>
              <w:rPr>
                <w:rFonts w:ascii="Century Gothic" w:eastAsia="Calibri" w:hAnsi="Century Gothic" w:cs="Calibri"/>
                <w:color w:val="000000" w:themeColor="text1"/>
                <w:sz w:val="18"/>
                <w:szCs w:val="18"/>
                <w:lang w:val="en-US" w:eastAsia="en-ZW"/>
              </w:rPr>
            </w:pPr>
          </w:p>
          <w:p w:rsidR="00697903" w:rsidRPr="00AF0244" w:rsidRDefault="00B125A4" w:rsidP="00E23C85">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40</w:t>
            </w:r>
            <w:r w:rsidR="00697903" w:rsidRPr="00AF0244">
              <w:rPr>
                <w:rFonts w:ascii="Century Gothic" w:eastAsia="Calibri" w:hAnsi="Century Gothic" w:cs="Calibri"/>
                <w:color w:val="000000" w:themeColor="text1"/>
                <w:sz w:val="18"/>
                <w:szCs w:val="18"/>
                <w:lang w:val="en-US" w:eastAsia="en-ZW"/>
              </w:rPr>
              <w:t xml:space="preserve"> 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B125A4" w:rsidP="0075168E">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HIS Mt Pleasant</w:t>
            </w:r>
          </w:p>
        </w:tc>
      </w:tr>
      <w:tr w:rsidR="00697903" w:rsidRPr="00DA59CD" w:rsidTr="00800FB3">
        <w:trPr>
          <w:gridAfter w:val="1"/>
          <w:wAfter w:w="873" w:type="dxa"/>
          <w:trHeight w:val="288"/>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ABT 0307</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B125A4" w:rsidP="00697903">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4</w:t>
            </w:r>
            <w:r w:rsidR="00CA6176">
              <w:rPr>
                <w:rFonts w:ascii="Century Gothic" w:eastAsia="Calibri" w:hAnsi="Century Gothic" w:cs="Calibri"/>
                <w:color w:val="000000" w:themeColor="text1"/>
                <w:sz w:val="18"/>
                <w:szCs w:val="18"/>
                <w:lang w:val="en-US" w:eastAsia="en-ZW"/>
              </w:rPr>
              <w:t>0</w:t>
            </w:r>
            <w:r w:rsidR="00697903" w:rsidRPr="00AF0244">
              <w:rPr>
                <w:rFonts w:ascii="Century Gothic" w:eastAsia="Calibri" w:hAnsi="Century Gothic" w:cs="Calibri"/>
                <w:color w:val="000000" w:themeColor="text1"/>
                <w:sz w:val="18"/>
                <w:szCs w:val="18"/>
                <w:lang w:val="en-US" w:eastAsia="en-ZW"/>
              </w:rPr>
              <w:t xml:space="preserve"> 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CA6176" w:rsidP="00697903">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DFA and ZFC Aspindale</w:t>
            </w:r>
          </w:p>
        </w:tc>
      </w:tr>
      <w:tr w:rsidR="00697903" w:rsidRPr="00DA59CD" w:rsidTr="00800FB3">
        <w:trPr>
          <w:gridAfter w:val="1"/>
          <w:wAfter w:w="873" w:type="dxa"/>
          <w:trHeight w:val="406"/>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ABI 5766</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3726E0" w:rsidP="00697903">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0ltrs</w:t>
            </w:r>
            <w:r w:rsidR="00A657F0" w:rsidRPr="00AF0244">
              <w:rPr>
                <w:rFonts w:ascii="Century Gothic" w:eastAsia="Calibri" w:hAnsi="Century Gothic" w:cs="Calibri"/>
                <w:color w:val="000000" w:themeColor="text1"/>
                <w:sz w:val="18"/>
                <w:szCs w:val="18"/>
                <w:lang w:val="en-US" w:eastAsia="en-ZW"/>
              </w:rPr>
              <w:t xml:space="preserve"> </w:t>
            </w:r>
            <w:r w:rsidR="00697903" w:rsidRPr="00AF0244">
              <w:rPr>
                <w:rFonts w:ascii="Century Gothic" w:eastAsia="Calibri" w:hAnsi="Century Gothic" w:cs="Calibri"/>
                <w:color w:val="000000" w:themeColor="text1"/>
                <w:sz w:val="18"/>
                <w:szCs w:val="18"/>
                <w:lang w:val="en-US" w:eastAsia="en-ZW"/>
              </w:rPr>
              <w:t>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C33350" w:rsidP="00697903">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Workshops</w:t>
            </w:r>
          </w:p>
        </w:tc>
      </w:tr>
      <w:tr w:rsidR="00697903" w:rsidRPr="00DA59CD" w:rsidTr="00800FB3">
        <w:trPr>
          <w:gridAfter w:val="1"/>
          <w:wAfter w:w="873" w:type="dxa"/>
          <w:trHeight w:val="398"/>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AFU 5349</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A657F0" w:rsidP="00A6118F">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B125A4">
              <w:rPr>
                <w:rFonts w:ascii="Century Gothic" w:eastAsia="Calibri" w:hAnsi="Century Gothic" w:cs="Calibri"/>
                <w:color w:val="000000" w:themeColor="text1"/>
                <w:sz w:val="18"/>
                <w:szCs w:val="18"/>
                <w:lang w:val="en-US" w:eastAsia="en-ZW"/>
              </w:rPr>
              <w:t>70</w:t>
            </w:r>
            <w:r w:rsidR="000E5D02" w:rsidRPr="00AF0244">
              <w:rPr>
                <w:rFonts w:ascii="Century Gothic" w:eastAsia="Calibri" w:hAnsi="Century Gothic" w:cs="Calibri"/>
                <w:color w:val="000000" w:themeColor="text1"/>
                <w:sz w:val="18"/>
                <w:szCs w:val="18"/>
                <w:lang w:val="en-US" w:eastAsia="en-ZW"/>
              </w:rPr>
              <w:t xml:space="preserve"> </w:t>
            </w:r>
            <w:r w:rsidR="00697903" w:rsidRPr="00AF0244">
              <w:rPr>
                <w:rFonts w:ascii="Century Gothic" w:eastAsia="Calibri" w:hAnsi="Century Gothic" w:cs="Calibri"/>
                <w:color w:val="000000" w:themeColor="text1"/>
                <w:sz w:val="18"/>
                <w:szCs w:val="18"/>
                <w:lang w:val="en-US" w:eastAsia="en-ZW"/>
              </w:rPr>
              <w:t>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5C7419" w:rsidP="00E23C85">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 xml:space="preserve"> </w:t>
            </w:r>
            <w:r w:rsidR="00E23C85">
              <w:rPr>
                <w:rFonts w:ascii="Century Gothic" w:eastAsia="Calibri" w:hAnsi="Century Gothic" w:cs="Calibri"/>
                <w:color w:val="000000" w:themeColor="text1"/>
                <w:sz w:val="18"/>
                <w:szCs w:val="18"/>
                <w:lang w:val="en-US" w:eastAsia="en-ZW"/>
              </w:rPr>
              <w:t>ZNA Land based</w:t>
            </w:r>
            <w:r w:rsidR="00CA6176">
              <w:rPr>
                <w:rFonts w:ascii="Century Gothic" w:eastAsia="Calibri" w:hAnsi="Century Gothic" w:cs="Calibri"/>
                <w:color w:val="000000" w:themeColor="text1"/>
                <w:sz w:val="18"/>
                <w:szCs w:val="18"/>
                <w:lang w:val="en-US" w:eastAsia="en-ZW"/>
              </w:rPr>
              <w:t xml:space="preserve"> and Norton Council</w:t>
            </w:r>
          </w:p>
        </w:tc>
      </w:tr>
      <w:tr w:rsidR="00697903" w:rsidRPr="00DA59CD" w:rsidTr="00E51C2D">
        <w:trPr>
          <w:gridAfter w:val="1"/>
          <w:wAfter w:w="873" w:type="dxa"/>
          <w:trHeight w:val="352"/>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hAnsi="Century Gothic"/>
                <w:color w:val="000000" w:themeColor="text1"/>
                <w:sz w:val="18"/>
                <w:szCs w:val="18"/>
                <w:lang w:val="en-ZW"/>
              </w:rPr>
              <w:t>AEK 6601</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156D95">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B125A4">
              <w:rPr>
                <w:rFonts w:ascii="Century Gothic" w:eastAsia="Calibri" w:hAnsi="Century Gothic" w:cs="Calibri"/>
                <w:color w:val="000000" w:themeColor="text1"/>
                <w:sz w:val="18"/>
                <w:szCs w:val="18"/>
                <w:lang w:val="en-US" w:eastAsia="en-ZW"/>
              </w:rPr>
              <w:t>20</w:t>
            </w:r>
            <w:r w:rsidR="0075168E">
              <w:rPr>
                <w:rFonts w:ascii="Century Gothic" w:eastAsia="Calibri" w:hAnsi="Century Gothic" w:cs="Calibri"/>
                <w:color w:val="000000" w:themeColor="text1"/>
                <w:sz w:val="18"/>
                <w:szCs w:val="18"/>
                <w:lang w:val="en-US" w:eastAsia="en-ZW"/>
              </w:rPr>
              <w:t xml:space="preserve"> </w:t>
            </w:r>
            <w:r w:rsidRPr="00AF0244">
              <w:rPr>
                <w:rFonts w:ascii="Century Gothic" w:eastAsia="Calibri" w:hAnsi="Century Gothic" w:cs="Calibri"/>
                <w:color w:val="000000" w:themeColor="text1"/>
                <w:sz w:val="18"/>
                <w:szCs w:val="18"/>
                <w:lang w:val="en-US" w:eastAsia="en-ZW"/>
              </w:rPr>
              <w:t>Diesel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B125A4" w:rsidP="005653DF">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ZNA Mash west/Murambinda</w:t>
            </w:r>
          </w:p>
        </w:tc>
      </w:tr>
      <w:tr w:rsidR="00697903" w:rsidRPr="00DA59CD" w:rsidTr="00E51C2D">
        <w:trPr>
          <w:gridAfter w:val="1"/>
          <w:wAfter w:w="873" w:type="dxa"/>
          <w:trHeight w:val="256"/>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hAnsi="Century Gothic"/>
                <w:color w:val="000000" w:themeColor="text1"/>
                <w:sz w:val="18"/>
                <w:szCs w:val="18"/>
                <w:lang w:val="en-ZW"/>
              </w:rPr>
            </w:pPr>
            <w:r w:rsidRPr="00AF0244">
              <w:rPr>
                <w:rFonts w:ascii="Century Gothic" w:hAnsi="Century Gothic"/>
                <w:color w:val="000000" w:themeColor="text1"/>
                <w:sz w:val="18"/>
                <w:szCs w:val="18"/>
                <w:lang w:val="en-ZW"/>
              </w:rPr>
              <w:t>AEN 0326</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75168E">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CA6176">
              <w:rPr>
                <w:rFonts w:ascii="Century Gothic" w:eastAsia="Calibri" w:hAnsi="Century Gothic" w:cs="Calibri"/>
                <w:color w:val="000000" w:themeColor="text1"/>
                <w:sz w:val="18"/>
                <w:szCs w:val="18"/>
                <w:lang w:val="en-US" w:eastAsia="en-ZW"/>
              </w:rPr>
              <w:t>5</w:t>
            </w:r>
            <w:r w:rsidR="005653DF">
              <w:rPr>
                <w:rFonts w:ascii="Century Gothic" w:eastAsia="Calibri" w:hAnsi="Century Gothic" w:cs="Calibri"/>
                <w:color w:val="000000" w:themeColor="text1"/>
                <w:sz w:val="18"/>
                <w:szCs w:val="18"/>
                <w:lang w:val="en-US" w:eastAsia="en-ZW"/>
              </w:rPr>
              <w:t xml:space="preserve">0 </w:t>
            </w:r>
            <w:r w:rsidRPr="00AF0244">
              <w:rPr>
                <w:rFonts w:ascii="Century Gothic" w:eastAsia="Calibri" w:hAnsi="Century Gothic" w:cs="Calibri"/>
                <w:color w:val="000000" w:themeColor="text1"/>
                <w:sz w:val="18"/>
                <w:szCs w:val="18"/>
                <w:lang w:val="en-US" w:eastAsia="en-ZW"/>
              </w:rPr>
              <w:t>DIESEL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CA6176" w:rsidP="00A87ED9">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 xml:space="preserve"> Save Birchnough</w:t>
            </w:r>
          </w:p>
        </w:tc>
      </w:tr>
      <w:tr w:rsidR="00697903" w:rsidRPr="00DA59CD" w:rsidTr="00E51C2D">
        <w:trPr>
          <w:gridAfter w:val="1"/>
          <w:wAfter w:w="873" w:type="dxa"/>
          <w:trHeight w:val="176"/>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hAnsi="Century Gothic"/>
                <w:color w:val="000000" w:themeColor="text1"/>
                <w:sz w:val="18"/>
                <w:szCs w:val="18"/>
                <w:lang w:val="en-ZW"/>
              </w:rPr>
            </w:pPr>
            <w:r w:rsidRPr="00AF0244">
              <w:rPr>
                <w:rFonts w:ascii="Century Gothic" w:hAnsi="Century Gothic"/>
                <w:color w:val="000000" w:themeColor="text1"/>
                <w:sz w:val="18"/>
                <w:szCs w:val="18"/>
                <w:lang w:val="en-ZW"/>
              </w:rPr>
              <w:t>ACC 4408</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066FE8" w:rsidP="000E5D02">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CA6176">
              <w:rPr>
                <w:rFonts w:ascii="Century Gothic" w:eastAsia="Calibri" w:hAnsi="Century Gothic" w:cs="Calibri"/>
                <w:color w:val="000000" w:themeColor="text1"/>
                <w:sz w:val="18"/>
                <w:szCs w:val="18"/>
                <w:lang w:val="en-US" w:eastAsia="en-ZW"/>
              </w:rPr>
              <w:t>60</w:t>
            </w:r>
            <w:r w:rsidR="00697903" w:rsidRPr="00AF0244">
              <w:rPr>
                <w:rFonts w:ascii="Century Gothic" w:eastAsia="Calibri" w:hAnsi="Century Gothic" w:cs="Calibri"/>
                <w:color w:val="000000" w:themeColor="text1"/>
                <w:sz w:val="18"/>
                <w:szCs w:val="18"/>
                <w:lang w:val="en-US" w:eastAsia="en-ZW"/>
              </w:rPr>
              <w:t xml:space="preserve"> Petrol </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F50FFF" w:rsidP="00C33350">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C33350">
              <w:rPr>
                <w:rFonts w:ascii="Century Gothic" w:eastAsia="Calibri" w:hAnsi="Century Gothic" w:cs="Calibri"/>
                <w:color w:val="000000" w:themeColor="text1"/>
                <w:sz w:val="18"/>
                <w:szCs w:val="18"/>
                <w:lang w:val="en-US" w:eastAsia="en-ZW"/>
              </w:rPr>
              <w:t>ZDF and ZNA</w:t>
            </w:r>
            <w:r w:rsidR="00A6118F">
              <w:rPr>
                <w:rFonts w:ascii="Century Gothic" w:eastAsia="Calibri" w:hAnsi="Century Gothic" w:cs="Calibri"/>
                <w:color w:val="000000" w:themeColor="text1"/>
                <w:sz w:val="18"/>
                <w:szCs w:val="18"/>
                <w:lang w:val="en-US" w:eastAsia="en-ZW"/>
              </w:rPr>
              <w:t xml:space="preserve"> </w:t>
            </w:r>
          </w:p>
        </w:tc>
      </w:tr>
      <w:tr w:rsidR="00697903" w:rsidRPr="00DA59CD" w:rsidTr="00E51C2D">
        <w:trPr>
          <w:gridAfter w:val="1"/>
          <w:wAfter w:w="873" w:type="dxa"/>
          <w:trHeight w:val="270"/>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hAnsi="Century Gothic"/>
                <w:color w:val="000000" w:themeColor="text1"/>
                <w:sz w:val="18"/>
                <w:szCs w:val="18"/>
                <w:lang w:val="en-ZW"/>
              </w:rPr>
            </w:pPr>
            <w:r w:rsidRPr="00AF0244">
              <w:rPr>
                <w:rFonts w:ascii="Century Gothic" w:hAnsi="Century Gothic"/>
                <w:color w:val="000000" w:themeColor="text1"/>
                <w:sz w:val="18"/>
                <w:szCs w:val="18"/>
                <w:lang w:val="en-ZW"/>
              </w:rPr>
              <w:t>ADL 7057</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0 L 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Workshops</w:t>
            </w:r>
          </w:p>
        </w:tc>
      </w:tr>
      <w:tr w:rsidR="00697903" w:rsidRPr="00DA59CD" w:rsidTr="00E51C2D">
        <w:trPr>
          <w:gridAfter w:val="1"/>
          <w:wAfter w:w="873" w:type="dxa"/>
          <w:trHeight w:val="270"/>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hAnsi="Century Gothic"/>
                <w:color w:val="000000" w:themeColor="text1"/>
                <w:sz w:val="18"/>
                <w:szCs w:val="18"/>
                <w:lang w:val="en-ZW"/>
              </w:rPr>
            </w:pPr>
            <w:r w:rsidRPr="00AF0244">
              <w:rPr>
                <w:rFonts w:ascii="Century Gothic" w:hAnsi="Century Gothic"/>
                <w:color w:val="000000" w:themeColor="text1"/>
                <w:sz w:val="18"/>
                <w:szCs w:val="18"/>
                <w:lang w:val="en-ZW"/>
              </w:rPr>
              <w:t>ADR 1725</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E23C85">
              <w:rPr>
                <w:rFonts w:ascii="Century Gothic" w:eastAsia="Calibri" w:hAnsi="Century Gothic" w:cs="Calibri"/>
                <w:color w:val="000000" w:themeColor="text1"/>
                <w:sz w:val="18"/>
                <w:szCs w:val="18"/>
                <w:lang w:val="en-US" w:eastAsia="en-ZW"/>
              </w:rPr>
              <w:t>0</w:t>
            </w:r>
            <w:r w:rsidRPr="00AF0244">
              <w:rPr>
                <w:rFonts w:ascii="Century Gothic" w:eastAsia="Calibri" w:hAnsi="Century Gothic" w:cs="Calibri"/>
                <w:color w:val="000000" w:themeColor="text1"/>
                <w:sz w:val="18"/>
                <w:szCs w:val="18"/>
                <w:lang w:val="en-US" w:eastAsia="en-ZW"/>
              </w:rPr>
              <w:t xml:space="preserve"> L 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E23C85" w:rsidP="0075168E">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Brokedown</w:t>
            </w:r>
          </w:p>
        </w:tc>
      </w:tr>
      <w:tr w:rsidR="00697903" w:rsidRPr="00DA59CD" w:rsidTr="00E51C2D">
        <w:trPr>
          <w:gridAfter w:val="1"/>
          <w:wAfter w:w="873" w:type="dxa"/>
          <w:trHeight w:val="270"/>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hAnsi="Century Gothic"/>
                <w:color w:val="000000" w:themeColor="text1"/>
                <w:sz w:val="18"/>
                <w:szCs w:val="18"/>
                <w:lang w:val="en-ZW"/>
              </w:rPr>
            </w:pPr>
            <w:r w:rsidRPr="00AF0244">
              <w:rPr>
                <w:rFonts w:ascii="Century Gothic" w:hAnsi="Century Gothic"/>
                <w:color w:val="000000" w:themeColor="text1"/>
                <w:sz w:val="18"/>
                <w:szCs w:val="18"/>
                <w:lang w:val="en-ZW"/>
              </w:rPr>
              <w:t>ADR 1688</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626C00">
              <w:rPr>
                <w:rFonts w:ascii="Century Gothic" w:eastAsia="Calibri" w:hAnsi="Century Gothic" w:cs="Calibri"/>
                <w:color w:val="000000" w:themeColor="text1"/>
                <w:sz w:val="18"/>
                <w:szCs w:val="18"/>
                <w:lang w:val="en-US" w:eastAsia="en-ZW"/>
              </w:rPr>
              <w:t>0</w:t>
            </w:r>
            <w:r w:rsidR="005653DF">
              <w:rPr>
                <w:rFonts w:ascii="Century Gothic" w:eastAsia="Calibri" w:hAnsi="Century Gothic" w:cs="Calibri"/>
                <w:color w:val="000000" w:themeColor="text1"/>
                <w:sz w:val="18"/>
                <w:szCs w:val="18"/>
                <w:lang w:val="en-US" w:eastAsia="en-ZW"/>
              </w:rPr>
              <w:t xml:space="preserve"> </w:t>
            </w:r>
            <w:r w:rsidRPr="00AF0244">
              <w:rPr>
                <w:rFonts w:ascii="Century Gothic" w:eastAsia="Calibri" w:hAnsi="Century Gothic" w:cs="Calibri"/>
                <w:color w:val="000000" w:themeColor="text1"/>
                <w:sz w:val="18"/>
                <w:szCs w:val="18"/>
                <w:lang w:val="en-US" w:eastAsia="en-ZW"/>
              </w:rPr>
              <w:t>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B125A4" w:rsidP="00D40A05">
            <w:pPr>
              <w:rPr>
                <w:rFonts w:ascii="Century Gothic" w:eastAsia="Calibri" w:hAnsi="Century Gothic" w:cs="Calibri"/>
                <w:color w:val="000000" w:themeColor="text1"/>
                <w:sz w:val="16"/>
                <w:szCs w:val="18"/>
                <w:lang w:val="en-US" w:eastAsia="en-ZW"/>
              </w:rPr>
            </w:pPr>
            <w:r>
              <w:rPr>
                <w:rFonts w:ascii="Century Gothic" w:eastAsia="Calibri" w:hAnsi="Century Gothic" w:cs="Calibri"/>
                <w:color w:val="000000" w:themeColor="text1"/>
                <w:sz w:val="16"/>
                <w:szCs w:val="18"/>
                <w:lang w:val="en-US" w:eastAsia="en-ZW"/>
              </w:rPr>
              <w:t xml:space="preserve">Local jobs </w:t>
            </w:r>
          </w:p>
        </w:tc>
      </w:tr>
      <w:tr w:rsidR="00697903" w:rsidTr="00E51C2D">
        <w:trPr>
          <w:gridAfter w:val="1"/>
          <w:wAfter w:w="873" w:type="dxa"/>
          <w:trHeight w:val="270"/>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AGE 0547</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B125A4" w:rsidP="00697903">
            <w:pPr>
              <w:rPr>
                <w:rFonts w:ascii="Century Gothic" w:eastAsia="Calibri" w:hAnsi="Century Gothic" w:cs="Calibri"/>
                <w:bCs/>
                <w:color w:val="000000" w:themeColor="text1"/>
                <w:sz w:val="18"/>
                <w:szCs w:val="18"/>
                <w:lang w:val="en-US" w:eastAsia="en-ZW"/>
              </w:rPr>
            </w:pPr>
            <w:r>
              <w:rPr>
                <w:rFonts w:ascii="Century Gothic" w:eastAsia="Calibri" w:hAnsi="Century Gothic" w:cs="Calibri"/>
                <w:bCs/>
                <w:color w:val="000000" w:themeColor="text1"/>
                <w:sz w:val="18"/>
                <w:szCs w:val="18"/>
                <w:lang w:val="en-US" w:eastAsia="en-ZW"/>
              </w:rPr>
              <w:t>130</w:t>
            </w:r>
            <w:r w:rsidR="003B51F8" w:rsidRPr="00AF0244">
              <w:rPr>
                <w:rFonts w:ascii="Century Gothic" w:eastAsia="Calibri" w:hAnsi="Century Gothic" w:cs="Calibri"/>
                <w:bCs/>
                <w:color w:val="000000" w:themeColor="text1"/>
                <w:sz w:val="18"/>
                <w:szCs w:val="18"/>
                <w:lang w:val="en-US" w:eastAsia="en-ZW"/>
              </w:rPr>
              <w:t xml:space="preserve"> </w:t>
            </w:r>
            <w:r w:rsidR="00697903" w:rsidRPr="00AF0244">
              <w:rPr>
                <w:rFonts w:ascii="Century Gothic" w:eastAsia="Calibri" w:hAnsi="Century Gothic" w:cs="Calibri"/>
                <w:bCs/>
                <w:color w:val="000000" w:themeColor="text1"/>
                <w:sz w:val="18"/>
                <w:szCs w:val="18"/>
                <w:lang w:val="en-US" w:eastAsia="en-ZW"/>
              </w:rPr>
              <w:t>Diesel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E006C8" w:rsidP="008D1880">
            <w:pPr>
              <w:rPr>
                <w:rFonts w:ascii="Century Gothic" w:eastAsia="Calibri" w:hAnsi="Century Gothic" w:cs="Calibri"/>
                <w:bCs/>
                <w:color w:val="000000" w:themeColor="text1"/>
                <w:sz w:val="18"/>
                <w:szCs w:val="18"/>
                <w:lang w:val="en-US" w:eastAsia="en-ZW"/>
              </w:rPr>
            </w:pPr>
            <w:r>
              <w:rPr>
                <w:rFonts w:ascii="Century Gothic" w:eastAsia="Calibri" w:hAnsi="Century Gothic" w:cs="Calibri"/>
                <w:bCs/>
                <w:color w:val="000000" w:themeColor="text1"/>
                <w:sz w:val="18"/>
                <w:szCs w:val="18"/>
                <w:lang w:val="en-US" w:eastAsia="en-ZW"/>
              </w:rPr>
              <w:t>Shamva and Masvingo pole deliveries</w:t>
            </w:r>
          </w:p>
        </w:tc>
      </w:tr>
      <w:tr w:rsidR="00800FB3" w:rsidTr="00E51C2D">
        <w:trPr>
          <w:gridAfter w:val="1"/>
          <w:wAfter w:w="873" w:type="dxa"/>
          <w:trHeight w:val="270"/>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800FB3" w:rsidRPr="00AF0244" w:rsidRDefault="00DA3768" w:rsidP="00697903">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ADR 1518</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800FB3" w:rsidRPr="00AF0244" w:rsidRDefault="00B125A4" w:rsidP="00DA3768">
            <w:pPr>
              <w:rPr>
                <w:rFonts w:ascii="Century Gothic" w:eastAsia="Calibri" w:hAnsi="Century Gothic" w:cs="Calibri"/>
                <w:bCs/>
                <w:color w:val="000000" w:themeColor="text1"/>
                <w:sz w:val="18"/>
                <w:szCs w:val="18"/>
                <w:lang w:val="en-US" w:eastAsia="en-ZW"/>
              </w:rPr>
            </w:pPr>
            <w:r>
              <w:rPr>
                <w:rFonts w:ascii="Century Gothic" w:eastAsia="Calibri" w:hAnsi="Century Gothic" w:cs="Calibri"/>
                <w:bCs/>
                <w:color w:val="000000" w:themeColor="text1"/>
                <w:sz w:val="18"/>
                <w:szCs w:val="18"/>
                <w:lang w:val="en-US" w:eastAsia="en-ZW"/>
              </w:rPr>
              <w:t>287</w:t>
            </w:r>
            <w:r w:rsidR="00DA3768">
              <w:rPr>
                <w:rFonts w:ascii="Century Gothic" w:eastAsia="Calibri" w:hAnsi="Century Gothic" w:cs="Calibri"/>
                <w:bCs/>
                <w:color w:val="000000" w:themeColor="text1"/>
                <w:sz w:val="18"/>
                <w:szCs w:val="18"/>
                <w:lang w:val="en-US" w:eastAsia="en-ZW"/>
              </w:rPr>
              <w:t xml:space="preserve"> Diesel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800FB3" w:rsidRDefault="00CA6176" w:rsidP="00697903">
            <w:pPr>
              <w:rPr>
                <w:rFonts w:ascii="Century Gothic" w:eastAsia="Calibri" w:hAnsi="Century Gothic" w:cs="Calibri"/>
                <w:bCs/>
                <w:color w:val="000000" w:themeColor="text1"/>
                <w:sz w:val="18"/>
                <w:szCs w:val="18"/>
                <w:lang w:val="en-US" w:eastAsia="en-ZW"/>
              </w:rPr>
            </w:pPr>
            <w:r>
              <w:rPr>
                <w:rFonts w:ascii="Century Gothic" w:eastAsia="Calibri" w:hAnsi="Century Gothic" w:cs="Calibri"/>
                <w:bCs/>
                <w:color w:val="000000" w:themeColor="text1"/>
                <w:sz w:val="18"/>
                <w:szCs w:val="18"/>
                <w:lang w:val="en-US" w:eastAsia="en-ZW"/>
              </w:rPr>
              <w:t xml:space="preserve"> Murambinda material delivery</w:t>
            </w:r>
            <w:r w:rsidR="00DD61DF">
              <w:rPr>
                <w:rFonts w:ascii="Century Gothic" w:eastAsia="Calibri" w:hAnsi="Century Gothic" w:cs="Calibri"/>
                <w:bCs/>
                <w:color w:val="000000" w:themeColor="text1"/>
                <w:sz w:val="18"/>
                <w:szCs w:val="18"/>
                <w:lang w:val="en-US" w:eastAsia="en-ZW"/>
              </w:rPr>
              <w:t xml:space="preserve"> trips</w:t>
            </w:r>
          </w:p>
        </w:tc>
      </w:tr>
      <w:tr w:rsidR="00DA3768" w:rsidTr="00E51C2D">
        <w:trPr>
          <w:gridAfter w:val="1"/>
          <w:wAfter w:w="873" w:type="dxa"/>
          <w:trHeight w:val="270"/>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DA3768" w:rsidRDefault="00DA3768" w:rsidP="00697903">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ADR 6125</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DA3768" w:rsidRDefault="00B125A4" w:rsidP="00DA3768">
            <w:pPr>
              <w:rPr>
                <w:rFonts w:ascii="Century Gothic" w:eastAsia="Calibri" w:hAnsi="Century Gothic" w:cs="Calibri"/>
                <w:bCs/>
                <w:color w:val="000000" w:themeColor="text1"/>
                <w:sz w:val="18"/>
                <w:szCs w:val="18"/>
                <w:lang w:val="en-US" w:eastAsia="en-ZW"/>
              </w:rPr>
            </w:pPr>
            <w:r>
              <w:rPr>
                <w:rFonts w:ascii="Century Gothic" w:eastAsia="Calibri" w:hAnsi="Century Gothic" w:cs="Calibri"/>
                <w:bCs/>
                <w:color w:val="000000" w:themeColor="text1"/>
                <w:sz w:val="18"/>
                <w:szCs w:val="18"/>
                <w:lang w:val="en-US" w:eastAsia="en-ZW"/>
              </w:rPr>
              <w:t>42</w:t>
            </w:r>
            <w:r w:rsidR="00DA3768">
              <w:rPr>
                <w:rFonts w:ascii="Century Gothic" w:eastAsia="Calibri" w:hAnsi="Century Gothic" w:cs="Calibri"/>
                <w:bCs/>
                <w:color w:val="000000" w:themeColor="text1"/>
                <w:sz w:val="18"/>
                <w:szCs w:val="18"/>
                <w:lang w:val="en-US" w:eastAsia="en-ZW"/>
              </w:rPr>
              <w:t>L 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DA3768" w:rsidRDefault="00CA6176" w:rsidP="00697903">
            <w:pPr>
              <w:rPr>
                <w:rFonts w:ascii="Century Gothic" w:eastAsia="Calibri" w:hAnsi="Century Gothic" w:cs="Calibri"/>
                <w:bCs/>
                <w:color w:val="000000" w:themeColor="text1"/>
                <w:sz w:val="18"/>
                <w:szCs w:val="18"/>
                <w:lang w:val="en-US" w:eastAsia="en-ZW"/>
              </w:rPr>
            </w:pPr>
            <w:r>
              <w:rPr>
                <w:rFonts w:ascii="Century Gothic" w:eastAsia="Calibri" w:hAnsi="Century Gothic" w:cs="Calibri"/>
                <w:bCs/>
                <w:color w:val="000000" w:themeColor="text1"/>
                <w:sz w:val="18"/>
                <w:szCs w:val="18"/>
                <w:lang w:val="en-US" w:eastAsia="en-ZW"/>
              </w:rPr>
              <w:t>Birchnough SAVE BEACH</w:t>
            </w:r>
          </w:p>
        </w:tc>
      </w:tr>
      <w:tr w:rsidR="00DA3768" w:rsidTr="00E51C2D">
        <w:trPr>
          <w:gridAfter w:val="1"/>
          <w:wAfter w:w="873" w:type="dxa"/>
          <w:trHeight w:val="270"/>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DA3768" w:rsidRDefault="00DA3768" w:rsidP="00A6118F">
            <w:pPr>
              <w:rPr>
                <w:rFonts w:ascii="Century Gothic" w:eastAsia="Calibri" w:hAnsi="Century Gothic" w:cs="Calibri"/>
                <w:color w:val="000000" w:themeColor="text1"/>
                <w:sz w:val="18"/>
                <w:szCs w:val="18"/>
                <w:lang w:val="en-US" w:eastAsia="en-ZW"/>
              </w:rPr>
            </w:pP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DA3768" w:rsidRDefault="00DA3768" w:rsidP="00DA3768">
            <w:pPr>
              <w:rPr>
                <w:rFonts w:ascii="Century Gothic" w:eastAsia="Calibri" w:hAnsi="Century Gothic" w:cs="Calibri"/>
                <w:bCs/>
                <w:color w:val="000000" w:themeColor="text1"/>
                <w:sz w:val="18"/>
                <w:szCs w:val="18"/>
                <w:lang w:val="en-US" w:eastAsia="en-ZW"/>
              </w:rPr>
            </w:pP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DA3768" w:rsidRDefault="00DA3768" w:rsidP="00697903">
            <w:pPr>
              <w:rPr>
                <w:rFonts w:ascii="Century Gothic" w:eastAsia="Calibri" w:hAnsi="Century Gothic" w:cs="Calibri"/>
                <w:bCs/>
                <w:color w:val="000000" w:themeColor="text1"/>
                <w:sz w:val="18"/>
                <w:szCs w:val="18"/>
                <w:lang w:val="en-US" w:eastAsia="en-ZW"/>
              </w:rPr>
            </w:pPr>
          </w:p>
        </w:tc>
      </w:tr>
    </w:tbl>
    <w:p w:rsidR="003724EE" w:rsidRPr="00996333" w:rsidRDefault="003724EE" w:rsidP="003724EE">
      <w:pPr>
        <w:ind w:left="720"/>
        <w:jc w:val="both"/>
        <w:rPr>
          <w:rFonts w:ascii="Century Gothic" w:hAnsi="Century Gothic"/>
          <w:b/>
          <w:color w:val="000000" w:themeColor="text1"/>
          <w:sz w:val="18"/>
          <w:szCs w:val="18"/>
        </w:rPr>
      </w:pPr>
      <w:r w:rsidRPr="00996333">
        <w:rPr>
          <w:rFonts w:ascii="Century Gothic" w:hAnsi="Century Gothic"/>
          <w:b/>
          <w:color w:val="000000" w:themeColor="text1"/>
          <w:sz w:val="18"/>
          <w:szCs w:val="18"/>
        </w:rPr>
        <w:t>Critical Material Out of Stock</w:t>
      </w:r>
    </w:p>
    <w:p w:rsidR="003724EE" w:rsidRDefault="00D468C2" w:rsidP="003724EE">
      <w:pPr>
        <w:ind w:left="720"/>
        <w:jc w:val="both"/>
        <w:rPr>
          <w:rFonts w:ascii="Century Gothic" w:hAnsi="Century Gothic"/>
          <w:color w:val="000000" w:themeColor="text1"/>
          <w:sz w:val="18"/>
          <w:szCs w:val="18"/>
          <w:shd w:val="clear" w:color="auto" w:fill="FFFFFF" w:themeFill="background1"/>
        </w:rPr>
      </w:pPr>
      <w:r>
        <w:rPr>
          <w:rFonts w:ascii="Century Gothic" w:hAnsi="Century Gothic"/>
          <w:color w:val="000000" w:themeColor="text1"/>
          <w:sz w:val="18"/>
          <w:szCs w:val="18"/>
        </w:rPr>
        <w:t xml:space="preserve">RJ45 Connectors </w:t>
      </w:r>
      <w:r w:rsidR="002816CA">
        <w:rPr>
          <w:rFonts w:ascii="Century Gothic" w:hAnsi="Century Gothic"/>
          <w:color w:val="000000" w:themeColor="text1"/>
          <w:sz w:val="18"/>
          <w:szCs w:val="18"/>
        </w:rPr>
        <w:t>received but</w:t>
      </w:r>
      <w:r w:rsidR="00A25360">
        <w:rPr>
          <w:rFonts w:ascii="Century Gothic" w:hAnsi="Century Gothic"/>
          <w:color w:val="000000" w:themeColor="text1"/>
          <w:sz w:val="18"/>
          <w:szCs w:val="18"/>
        </w:rPr>
        <w:t xml:space="preserve"> Cisco switches of various sizes</w:t>
      </w:r>
      <w:r w:rsidR="00D233F2">
        <w:rPr>
          <w:rFonts w:ascii="Century Gothic" w:hAnsi="Century Gothic"/>
          <w:color w:val="000000" w:themeColor="text1"/>
          <w:sz w:val="18"/>
          <w:szCs w:val="18"/>
        </w:rPr>
        <w:t xml:space="preserve"> </w:t>
      </w:r>
      <w:r w:rsidR="0097208E">
        <w:rPr>
          <w:rFonts w:ascii="Century Gothic" w:hAnsi="Century Gothic"/>
          <w:color w:val="000000" w:themeColor="text1"/>
          <w:sz w:val="18"/>
          <w:szCs w:val="18"/>
        </w:rPr>
        <w:t>Fibre optic cable, A</w:t>
      </w:r>
      <w:r w:rsidR="003F7CA6">
        <w:rPr>
          <w:rFonts w:ascii="Century Gothic" w:hAnsi="Century Gothic"/>
          <w:color w:val="000000" w:themeColor="text1"/>
          <w:sz w:val="18"/>
          <w:szCs w:val="18"/>
        </w:rPr>
        <w:t>DSS Stay Rods</w:t>
      </w:r>
      <w:r w:rsidR="00D233F2">
        <w:rPr>
          <w:rFonts w:ascii="Century Gothic" w:hAnsi="Century Gothic"/>
          <w:color w:val="000000" w:themeColor="text1"/>
          <w:sz w:val="18"/>
          <w:szCs w:val="18"/>
        </w:rPr>
        <w:t>, Stay wire 7.5m</w:t>
      </w:r>
      <w:r w:rsidR="0097208E">
        <w:rPr>
          <w:rFonts w:ascii="Century Gothic" w:hAnsi="Century Gothic"/>
          <w:color w:val="000000" w:themeColor="text1"/>
          <w:sz w:val="18"/>
          <w:szCs w:val="18"/>
        </w:rPr>
        <w:t>, mid-span, dead ends</w:t>
      </w:r>
      <w:r w:rsidR="00BE2436">
        <w:rPr>
          <w:rFonts w:ascii="Century Gothic" w:hAnsi="Century Gothic"/>
          <w:color w:val="000000" w:themeColor="text1"/>
          <w:sz w:val="18"/>
          <w:szCs w:val="18"/>
        </w:rPr>
        <w:t>,</w:t>
      </w:r>
      <w:r w:rsidR="0097208E">
        <w:rPr>
          <w:rFonts w:ascii="Century Gothic" w:hAnsi="Century Gothic"/>
          <w:color w:val="000000" w:themeColor="text1"/>
          <w:sz w:val="18"/>
          <w:szCs w:val="18"/>
        </w:rPr>
        <w:t xml:space="preserve"> </w:t>
      </w:r>
      <w:r w:rsidR="00C97EA6">
        <w:rPr>
          <w:rFonts w:ascii="Century Gothic" w:hAnsi="Century Gothic"/>
          <w:color w:val="000000" w:themeColor="text1"/>
          <w:sz w:val="18"/>
          <w:szCs w:val="18"/>
        </w:rPr>
        <w:t xml:space="preserve">and 10 </w:t>
      </w:r>
      <w:r w:rsidR="006C54C5" w:rsidRPr="003F7CA6">
        <w:rPr>
          <w:rFonts w:ascii="Century Gothic" w:hAnsi="Century Gothic"/>
          <w:color w:val="000000" w:themeColor="text1"/>
          <w:sz w:val="18"/>
          <w:szCs w:val="18"/>
        </w:rPr>
        <w:t>m poles</w:t>
      </w:r>
      <w:r w:rsidR="00446A3B">
        <w:rPr>
          <w:rFonts w:ascii="Century Gothic" w:hAnsi="Century Gothic"/>
          <w:color w:val="000000" w:themeColor="text1"/>
          <w:sz w:val="18"/>
          <w:szCs w:val="18"/>
        </w:rPr>
        <w:t xml:space="preserve">. Pole </w:t>
      </w:r>
      <w:r w:rsidR="00B91859">
        <w:rPr>
          <w:rFonts w:ascii="Century Gothic" w:hAnsi="Century Gothic"/>
          <w:color w:val="000000" w:themeColor="text1"/>
          <w:sz w:val="18"/>
          <w:szCs w:val="18"/>
        </w:rPr>
        <w:t>deliver</w:t>
      </w:r>
      <w:r w:rsidR="00446A3B">
        <w:rPr>
          <w:rFonts w:ascii="Century Gothic" w:hAnsi="Century Gothic"/>
          <w:color w:val="000000" w:themeColor="text1"/>
          <w:sz w:val="18"/>
          <w:szCs w:val="18"/>
        </w:rPr>
        <w:t xml:space="preserve">y pending. Some </w:t>
      </w:r>
      <w:r w:rsidR="005C7693" w:rsidRPr="00B70B18">
        <w:rPr>
          <w:rFonts w:ascii="Century Gothic" w:hAnsi="Century Gothic"/>
          <w:color w:val="000000" w:themeColor="text1"/>
          <w:sz w:val="18"/>
          <w:szCs w:val="18"/>
          <w:shd w:val="clear" w:color="auto" w:fill="FFFFFF" w:themeFill="background1"/>
        </w:rPr>
        <w:t xml:space="preserve">protective clothing </w:t>
      </w:r>
      <w:r w:rsidR="00446A3B">
        <w:rPr>
          <w:rFonts w:ascii="Century Gothic" w:hAnsi="Century Gothic"/>
          <w:color w:val="000000" w:themeColor="text1"/>
          <w:sz w:val="18"/>
          <w:szCs w:val="18"/>
          <w:shd w:val="clear" w:color="auto" w:fill="FFFFFF" w:themeFill="background1"/>
        </w:rPr>
        <w:t xml:space="preserve">has been delivered. </w:t>
      </w:r>
      <w:r w:rsidR="00A25360">
        <w:rPr>
          <w:rFonts w:ascii="Century Gothic" w:hAnsi="Century Gothic"/>
          <w:color w:val="000000" w:themeColor="text1"/>
          <w:sz w:val="18"/>
          <w:szCs w:val="18"/>
          <w:shd w:val="clear" w:color="auto" w:fill="FFFFFF" w:themeFill="background1"/>
        </w:rPr>
        <w:t xml:space="preserve"> </w:t>
      </w:r>
    </w:p>
    <w:p w:rsidR="00A25360" w:rsidRPr="00996333" w:rsidRDefault="00A25360" w:rsidP="003724EE">
      <w:pPr>
        <w:ind w:left="720"/>
        <w:jc w:val="both"/>
        <w:rPr>
          <w:rFonts w:ascii="Century Gothic" w:hAnsi="Century Gothic"/>
          <w:color w:val="000000" w:themeColor="text1"/>
          <w:sz w:val="18"/>
          <w:szCs w:val="18"/>
        </w:rPr>
      </w:pPr>
      <w:r>
        <w:rPr>
          <w:rFonts w:ascii="Century Gothic" w:hAnsi="Century Gothic"/>
          <w:color w:val="000000" w:themeColor="text1"/>
          <w:sz w:val="18"/>
          <w:szCs w:val="18"/>
        </w:rPr>
        <w:t xml:space="preserve">Orders for some of these materials are being made but suppliers are failing to deliver resulting in re-tendering which is consuming a lot of the </w:t>
      </w:r>
      <w:r w:rsidR="00C97EA6">
        <w:rPr>
          <w:rFonts w:ascii="Century Gothic" w:hAnsi="Century Gothic"/>
          <w:color w:val="000000" w:themeColor="text1"/>
          <w:sz w:val="18"/>
          <w:szCs w:val="18"/>
        </w:rPr>
        <w:t>department’s</w:t>
      </w:r>
      <w:r>
        <w:rPr>
          <w:rFonts w:ascii="Century Gothic" w:hAnsi="Century Gothic"/>
          <w:color w:val="000000" w:themeColor="text1"/>
          <w:sz w:val="18"/>
          <w:szCs w:val="18"/>
        </w:rPr>
        <w:t xml:space="preserve"> time.</w:t>
      </w:r>
      <w:r w:rsidR="00D3084E">
        <w:rPr>
          <w:rFonts w:ascii="Century Gothic" w:hAnsi="Century Gothic"/>
          <w:color w:val="000000" w:themeColor="text1"/>
          <w:sz w:val="18"/>
          <w:szCs w:val="18"/>
        </w:rPr>
        <w:t xml:space="preserve"> Testin</w:t>
      </w:r>
      <w:r w:rsidR="002816CA">
        <w:rPr>
          <w:rFonts w:ascii="Century Gothic" w:hAnsi="Century Gothic"/>
          <w:color w:val="000000" w:themeColor="text1"/>
          <w:sz w:val="18"/>
          <w:szCs w:val="18"/>
        </w:rPr>
        <w:t>g of received 200km done.</w:t>
      </w:r>
      <w:r w:rsidR="00D3084E">
        <w:rPr>
          <w:rFonts w:ascii="Century Gothic" w:hAnsi="Century Gothic"/>
          <w:color w:val="000000" w:themeColor="text1"/>
          <w:sz w:val="18"/>
          <w:szCs w:val="18"/>
        </w:rPr>
        <w:t xml:space="preserve"> </w:t>
      </w:r>
    </w:p>
    <w:p w:rsidR="000073E5" w:rsidRPr="00F10645" w:rsidRDefault="000073E5" w:rsidP="00A954F8">
      <w:pPr>
        <w:jc w:val="both"/>
        <w:rPr>
          <w:rFonts w:ascii="Century Gothic" w:hAnsi="Century Gothic"/>
          <w:b/>
          <w:sz w:val="18"/>
          <w:szCs w:val="18"/>
        </w:rPr>
      </w:pPr>
    </w:p>
    <w:p w:rsidR="00AE00CD" w:rsidRPr="00B23D7E" w:rsidRDefault="00AE00CD" w:rsidP="00CA1F4B">
      <w:pPr>
        <w:jc w:val="both"/>
        <w:rPr>
          <w:rFonts w:ascii="Century Gothic" w:hAnsi="Century Gothic"/>
          <w:b/>
        </w:rPr>
      </w:pPr>
      <w:r w:rsidRPr="00B23D7E">
        <w:rPr>
          <w:rFonts w:ascii="Century Gothic" w:hAnsi="Century Gothic"/>
          <w:b/>
        </w:rPr>
        <w:t xml:space="preserve">Major Project Reviews </w:t>
      </w:r>
    </w:p>
    <w:p w:rsidR="003F0AF2" w:rsidRPr="00B23D7E" w:rsidRDefault="003F0AF2" w:rsidP="00BE67CA">
      <w:pPr>
        <w:ind w:left="720"/>
        <w:jc w:val="both"/>
        <w:rPr>
          <w:rFonts w:ascii="Century Gothic" w:hAnsi="Century Gothic"/>
          <w:b/>
          <w:sz w:val="22"/>
          <w:szCs w:val="22"/>
        </w:rPr>
      </w:pPr>
    </w:p>
    <w:p w:rsidR="00725D9C" w:rsidRPr="0098281E" w:rsidRDefault="0029273C" w:rsidP="002106C8">
      <w:pPr>
        <w:jc w:val="both"/>
        <w:rPr>
          <w:rFonts w:ascii="Century Gothic" w:hAnsi="Century Gothic"/>
          <w:b/>
          <w:sz w:val="22"/>
          <w:szCs w:val="22"/>
        </w:rPr>
      </w:pPr>
      <w:r w:rsidRPr="0098281E">
        <w:rPr>
          <w:rFonts w:ascii="Century Gothic" w:hAnsi="Century Gothic"/>
          <w:b/>
          <w:sz w:val="22"/>
          <w:szCs w:val="22"/>
        </w:rPr>
        <w:t xml:space="preserve">MAJOR </w:t>
      </w:r>
      <w:r w:rsidR="00725D9C" w:rsidRPr="0098281E">
        <w:rPr>
          <w:rFonts w:ascii="Century Gothic" w:hAnsi="Century Gothic"/>
          <w:b/>
          <w:sz w:val="22"/>
          <w:szCs w:val="22"/>
        </w:rPr>
        <w:t>HIGHLIGHTS</w:t>
      </w:r>
    </w:p>
    <w:p w:rsidR="00375F7D" w:rsidRPr="0098281E" w:rsidRDefault="00EC03F6" w:rsidP="00BE67CA">
      <w:pPr>
        <w:ind w:left="720"/>
        <w:jc w:val="both"/>
        <w:rPr>
          <w:rFonts w:ascii="Century Gothic" w:hAnsi="Century Gothic"/>
          <w:sz w:val="18"/>
          <w:szCs w:val="18"/>
        </w:rPr>
      </w:pPr>
      <w:r w:rsidRPr="0098281E">
        <w:rPr>
          <w:rFonts w:ascii="Century Gothic" w:hAnsi="Century Gothic"/>
          <w:sz w:val="18"/>
          <w:szCs w:val="18"/>
        </w:rPr>
        <w:t xml:space="preserve"> </w:t>
      </w:r>
    </w:p>
    <w:p w:rsidR="009D0C16" w:rsidRPr="00B84D81" w:rsidRDefault="00C46EE2" w:rsidP="00BE67CA">
      <w:pPr>
        <w:pStyle w:val="ListParagraph"/>
        <w:numPr>
          <w:ilvl w:val="1"/>
          <w:numId w:val="6"/>
        </w:numPr>
        <w:jc w:val="both"/>
        <w:rPr>
          <w:rFonts w:ascii="Century Gothic" w:hAnsi="Century Gothic"/>
          <w:b/>
          <w:color w:val="000000" w:themeColor="text1"/>
          <w:sz w:val="22"/>
          <w:szCs w:val="22"/>
        </w:rPr>
      </w:pPr>
      <w:r w:rsidRPr="00B84D81">
        <w:rPr>
          <w:rFonts w:ascii="Century Gothic" w:hAnsi="Century Gothic"/>
          <w:b/>
          <w:color w:val="000000" w:themeColor="text1"/>
          <w:sz w:val="22"/>
          <w:szCs w:val="22"/>
        </w:rPr>
        <w:t>Completed (</w:t>
      </w:r>
      <w:r w:rsidR="008B0108">
        <w:rPr>
          <w:rFonts w:ascii="Century Gothic" w:hAnsi="Century Gothic"/>
          <w:b/>
          <w:color w:val="000000" w:themeColor="text1"/>
          <w:sz w:val="22"/>
          <w:szCs w:val="22"/>
        </w:rPr>
        <w:t>4</w:t>
      </w:r>
      <w:r w:rsidR="00BF22D8" w:rsidRPr="00B84D81">
        <w:rPr>
          <w:rFonts w:ascii="Century Gothic" w:hAnsi="Century Gothic"/>
          <w:b/>
          <w:color w:val="000000" w:themeColor="text1"/>
          <w:sz w:val="22"/>
          <w:szCs w:val="22"/>
        </w:rPr>
        <w:t>)</w:t>
      </w:r>
      <w:r w:rsidR="00FE6385" w:rsidRPr="00B84D81">
        <w:rPr>
          <w:rFonts w:ascii="Century Gothic" w:hAnsi="Century Gothic"/>
          <w:b/>
          <w:color w:val="000000" w:themeColor="text1"/>
          <w:sz w:val="22"/>
          <w:szCs w:val="22"/>
        </w:rPr>
        <w:t xml:space="preserve"> </w:t>
      </w:r>
      <w:r w:rsidR="00A04D70" w:rsidRPr="00B84D81">
        <w:rPr>
          <w:rFonts w:ascii="Century Gothic" w:hAnsi="Century Gothic"/>
          <w:b/>
          <w:color w:val="000000" w:themeColor="text1"/>
          <w:sz w:val="22"/>
          <w:szCs w:val="22"/>
        </w:rPr>
        <w:t>simple job</w:t>
      </w:r>
      <w:r w:rsidR="00246E39" w:rsidRPr="00B84D81">
        <w:rPr>
          <w:rFonts w:ascii="Century Gothic" w:hAnsi="Century Gothic"/>
          <w:b/>
          <w:color w:val="000000" w:themeColor="text1"/>
          <w:sz w:val="22"/>
          <w:szCs w:val="22"/>
        </w:rPr>
        <w:t>s</w:t>
      </w:r>
      <w:r w:rsidR="00570B11" w:rsidRPr="00B84D81">
        <w:rPr>
          <w:rFonts w:ascii="Century Gothic" w:hAnsi="Century Gothic"/>
          <w:b/>
          <w:color w:val="000000" w:themeColor="text1"/>
          <w:sz w:val="22"/>
          <w:szCs w:val="22"/>
        </w:rPr>
        <w:t xml:space="preserve"> </w:t>
      </w:r>
      <w:r w:rsidR="000D1FEA" w:rsidRPr="00B84D81">
        <w:rPr>
          <w:rFonts w:ascii="Century Gothic" w:hAnsi="Century Gothic"/>
          <w:b/>
          <w:color w:val="000000" w:themeColor="text1"/>
          <w:sz w:val="22"/>
          <w:szCs w:val="22"/>
        </w:rPr>
        <w:t>com</w:t>
      </w:r>
      <w:r w:rsidR="00CC57F6" w:rsidRPr="00B84D81">
        <w:rPr>
          <w:rFonts w:ascii="Century Gothic" w:hAnsi="Century Gothic"/>
          <w:b/>
          <w:color w:val="000000" w:themeColor="text1"/>
          <w:sz w:val="22"/>
          <w:szCs w:val="22"/>
        </w:rPr>
        <w:t>pleted</w:t>
      </w:r>
      <w:r w:rsidR="0088659F" w:rsidRPr="00B84D81">
        <w:rPr>
          <w:rFonts w:ascii="Century Gothic" w:hAnsi="Century Gothic"/>
          <w:b/>
          <w:color w:val="000000" w:themeColor="text1"/>
          <w:sz w:val="22"/>
          <w:szCs w:val="22"/>
        </w:rPr>
        <w:t xml:space="preserve"> </w:t>
      </w:r>
      <w:r w:rsidR="0010017E" w:rsidRPr="00B84D81">
        <w:rPr>
          <w:rFonts w:ascii="Century Gothic" w:hAnsi="Century Gothic"/>
          <w:b/>
          <w:color w:val="000000" w:themeColor="text1"/>
          <w:sz w:val="22"/>
          <w:szCs w:val="22"/>
        </w:rPr>
        <w:t xml:space="preserve">in </w:t>
      </w:r>
      <w:r w:rsidR="00B73FCF">
        <w:rPr>
          <w:rFonts w:ascii="Century Gothic" w:hAnsi="Century Gothic"/>
          <w:b/>
          <w:color w:val="000000" w:themeColor="text1"/>
          <w:sz w:val="22"/>
          <w:szCs w:val="22"/>
        </w:rPr>
        <w:t xml:space="preserve">an average of </w:t>
      </w:r>
      <w:r w:rsidR="000035C2">
        <w:rPr>
          <w:rFonts w:ascii="Century Gothic" w:hAnsi="Century Gothic"/>
          <w:b/>
          <w:color w:val="000000" w:themeColor="text1"/>
          <w:sz w:val="22"/>
          <w:szCs w:val="22"/>
        </w:rPr>
        <w:t>16</w:t>
      </w:r>
      <w:r w:rsidR="002E5F6A" w:rsidRPr="00B84D81">
        <w:rPr>
          <w:rFonts w:ascii="Century Gothic" w:hAnsi="Century Gothic"/>
          <w:b/>
          <w:color w:val="000000" w:themeColor="text1"/>
          <w:sz w:val="22"/>
          <w:szCs w:val="22"/>
        </w:rPr>
        <w:t xml:space="preserve"> days per job. </w:t>
      </w:r>
    </w:p>
    <w:p w:rsidR="00D110E9" w:rsidRPr="00D110E9" w:rsidRDefault="00BE33EC" w:rsidP="009E09AC">
      <w:pPr>
        <w:pStyle w:val="ListParagraph"/>
        <w:numPr>
          <w:ilvl w:val="1"/>
          <w:numId w:val="6"/>
        </w:numPr>
        <w:shd w:val="clear" w:color="auto" w:fill="DEEAF6" w:themeFill="accent1" w:themeFillTint="33"/>
        <w:jc w:val="both"/>
        <w:rPr>
          <w:rFonts w:ascii="Century Gothic" w:hAnsi="Century Gothic"/>
          <w:b/>
          <w:sz w:val="22"/>
          <w:szCs w:val="22"/>
        </w:rPr>
      </w:pPr>
      <w:r>
        <w:rPr>
          <w:rFonts w:ascii="Century Gothic" w:hAnsi="Century Gothic"/>
          <w:b/>
          <w:sz w:val="22"/>
          <w:szCs w:val="22"/>
        </w:rPr>
        <w:t>Completed (20</w:t>
      </w:r>
      <w:r w:rsidR="00D110E9" w:rsidRPr="00D110E9">
        <w:rPr>
          <w:rFonts w:ascii="Century Gothic" w:hAnsi="Century Gothic"/>
          <w:b/>
          <w:sz w:val="22"/>
          <w:szCs w:val="22"/>
        </w:rPr>
        <w:t xml:space="preserve">) simple corporate quotations in </w:t>
      </w:r>
      <w:r w:rsidRPr="00302883">
        <w:rPr>
          <w:rFonts w:ascii="Century Gothic" w:hAnsi="Century Gothic"/>
          <w:b/>
          <w:sz w:val="22"/>
          <w:szCs w:val="22"/>
        </w:rPr>
        <w:t>10.8</w:t>
      </w:r>
      <w:r w:rsidRPr="00963B97">
        <w:rPr>
          <w:rFonts w:ascii="Century Gothic" w:hAnsi="Century Gothic"/>
          <w:sz w:val="18"/>
          <w:szCs w:val="18"/>
        </w:rPr>
        <w:t xml:space="preserve"> </w:t>
      </w:r>
      <w:r w:rsidR="00D110E9" w:rsidRPr="00D110E9">
        <w:rPr>
          <w:rFonts w:ascii="Century Gothic" w:hAnsi="Century Gothic"/>
          <w:b/>
          <w:sz w:val="22"/>
          <w:szCs w:val="22"/>
        </w:rPr>
        <w:t>hours per quote.</w:t>
      </w:r>
    </w:p>
    <w:p w:rsidR="007D633E" w:rsidRPr="00BC3BE0" w:rsidRDefault="005C5D93" w:rsidP="00BC3BE0">
      <w:pPr>
        <w:pStyle w:val="ListParagraph"/>
        <w:numPr>
          <w:ilvl w:val="1"/>
          <w:numId w:val="6"/>
        </w:numPr>
        <w:jc w:val="both"/>
        <w:rPr>
          <w:rFonts w:ascii="Century Gothic" w:hAnsi="Century Gothic"/>
          <w:b/>
          <w:color w:val="000000" w:themeColor="text1"/>
          <w:sz w:val="22"/>
          <w:szCs w:val="22"/>
        </w:rPr>
      </w:pPr>
      <w:r w:rsidRPr="00B84D81">
        <w:rPr>
          <w:rFonts w:ascii="Century Gothic" w:hAnsi="Century Gothic"/>
          <w:b/>
          <w:color w:val="000000" w:themeColor="text1"/>
          <w:sz w:val="22"/>
          <w:szCs w:val="22"/>
        </w:rPr>
        <w:t>Completed (</w:t>
      </w:r>
      <w:r w:rsidR="00BC3BE0">
        <w:rPr>
          <w:rFonts w:ascii="Century Gothic" w:hAnsi="Century Gothic"/>
          <w:b/>
          <w:color w:val="000000" w:themeColor="text1"/>
          <w:sz w:val="22"/>
          <w:szCs w:val="22"/>
        </w:rPr>
        <w:t>4</w:t>
      </w:r>
      <w:r w:rsidR="0075259D" w:rsidRPr="00B84D81">
        <w:rPr>
          <w:rFonts w:ascii="Century Gothic" w:hAnsi="Century Gothic"/>
          <w:b/>
          <w:color w:val="000000" w:themeColor="text1"/>
          <w:sz w:val="22"/>
          <w:szCs w:val="22"/>
        </w:rPr>
        <w:t xml:space="preserve">) </w:t>
      </w:r>
      <w:r w:rsidR="004C6ACE" w:rsidRPr="00B84D81">
        <w:rPr>
          <w:rFonts w:ascii="Century Gothic" w:hAnsi="Century Gothic"/>
          <w:b/>
          <w:color w:val="000000" w:themeColor="text1"/>
          <w:sz w:val="22"/>
          <w:szCs w:val="22"/>
        </w:rPr>
        <w:t>Mini</w:t>
      </w:r>
      <w:r w:rsidR="00467F9F" w:rsidRPr="00B84D81">
        <w:rPr>
          <w:rFonts w:ascii="Century Gothic" w:hAnsi="Century Gothic"/>
          <w:b/>
          <w:color w:val="000000" w:themeColor="text1"/>
          <w:sz w:val="22"/>
          <w:szCs w:val="22"/>
        </w:rPr>
        <w:t xml:space="preserve"> Projects</w:t>
      </w:r>
      <w:r w:rsidR="0088659F" w:rsidRPr="00B84D81">
        <w:rPr>
          <w:rFonts w:ascii="Century Gothic" w:hAnsi="Century Gothic"/>
          <w:b/>
          <w:color w:val="000000" w:themeColor="text1"/>
          <w:sz w:val="22"/>
          <w:szCs w:val="22"/>
        </w:rPr>
        <w:t xml:space="preserve"> for</w:t>
      </w:r>
      <w:r w:rsidR="00B95479" w:rsidRPr="00B84D81">
        <w:rPr>
          <w:rFonts w:ascii="Century Gothic" w:hAnsi="Century Gothic"/>
          <w:b/>
          <w:color w:val="000000" w:themeColor="text1"/>
          <w:sz w:val="22"/>
          <w:szCs w:val="22"/>
        </w:rPr>
        <w:t xml:space="preserve"> </w:t>
      </w:r>
      <w:r w:rsidR="00BC3BE0" w:rsidRPr="00BC3BE0">
        <w:rPr>
          <w:rFonts w:ascii="Century Gothic" w:hAnsi="Century Gothic"/>
          <w:b/>
          <w:color w:val="000000" w:themeColor="text1"/>
          <w:sz w:val="22"/>
          <w:szCs w:val="22"/>
        </w:rPr>
        <w:t xml:space="preserve">Department of </w:t>
      </w:r>
      <w:r w:rsidR="001238CF" w:rsidRPr="00BC3BE0">
        <w:rPr>
          <w:rFonts w:ascii="Century Gothic" w:hAnsi="Century Gothic"/>
          <w:b/>
          <w:color w:val="000000" w:themeColor="text1"/>
          <w:sz w:val="22"/>
          <w:szCs w:val="22"/>
        </w:rPr>
        <w:t>Irrigation, Norton</w:t>
      </w:r>
      <w:r w:rsidR="00BC3BE0" w:rsidRPr="00BC3BE0">
        <w:rPr>
          <w:rFonts w:ascii="Century Gothic" w:hAnsi="Century Gothic"/>
          <w:b/>
          <w:color w:val="000000" w:themeColor="text1"/>
          <w:sz w:val="22"/>
          <w:szCs w:val="22"/>
        </w:rPr>
        <w:t xml:space="preserve"> </w:t>
      </w:r>
      <w:r w:rsidR="001238CF" w:rsidRPr="00BC3BE0">
        <w:rPr>
          <w:rFonts w:ascii="Century Gothic" w:hAnsi="Century Gothic"/>
          <w:b/>
          <w:color w:val="000000" w:themeColor="text1"/>
          <w:sz w:val="22"/>
          <w:szCs w:val="22"/>
        </w:rPr>
        <w:t>Town, DFA</w:t>
      </w:r>
      <w:r w:rsidR="00BC3BE0" w:rsidRPr="00BC3BE0">
        <w:rPr>
          <w:rFonts w:ascii="Century Gothic" w:hAnsi="Century Gothic"/>
          <w:b/>
          <w:color w:val="000000" w:themeColor="text1"/>
          <w:sz w:val="22"/>
          <w:szCs w:val="22"/>
        </w:rPr>
        <w:t xml:space="preserve"> </w:t>
      </w:r>
      <w:r w:rsidR="001238CF" w:rsidRPr="00BC3BE0">
        <w:rPr>
          <w:rFonts w:ascii="Century Gothic" w:hAnsi="Century Gothic"/>
          <w:b/>
          <w:color w:val="000000" w:themeColor="text1"/>
          <w:sz w:val="22"/>
          <w:szCs w:val="22"/>
        </w:rPr>
        <w:t>Dartford, Frampol</w:t>
      </w:r>
      <w:r w:rsidR="00BC3BE0" w:rsidRPr="00BC3BE0">
        <w:rPr>
          <w:rFonts w:ascii="Century Gothic" w:hAnsi="Century Gothic"/>
          <w:b/>
          <w:color w:val="000000" w:themeColor="text1"/>
          <w:sz w:val="22"/>
          <w:szCs w:val="22"/>
        </w:rPr>
        <w:t xml:space="preserve"> Harare Int</w:t>
      </w:r>
      <w:r w:rsidR="001238CF">
        <w:rPr>
          <w:rFonts w:ascii="Century Gothic" w:hAnsi="Century Gothic"/>
          <w:b/>
          <w:color w:val="000000" w:themeColor="text1"/>
          <w:sz w:val="22"/>
          <w:szCs w:val="22"/>
        </w:rPr>
        <w:t xml:space="preserve">ernational </w:t>
      </w:r>
      <w:r w:rsidR="00BC3BE0" w:rsidRPr="00BC3BE0">
        <w:rPr>
          <w:rFonts w:ascii="Century Gothic" w:hAnsi="Century Gothic"/>
          <w:b/>
          <w:color w:val="000000" w:themeColor="text1"/>
          <w:sz w:val="22"/>
          <w:szCs w:val="22"/>
        </w:rPr>
        <w:t>School</w:t>
      </w:r>
      <w:r w:rsidR="00126C76" w:rsidRPr="00BC3BE0">
        <w:rPr>
          <w:rFonts w:ascii="Century Gothic" w:hAnsi="Century Gothic"/>
          <w:b/>
          <w:color w:val="000000" w:themeColor="text1"/>
          <w:sz w:val="22"/>
          <w:szCs w:val="22"/>
        </w:rPr>
        <w:t xml:space="preserve"> </w:t>
      </w:r>
      <w:r w:rsidR="00B73FCF" w:rsidRPr="00BC3BE0">
        <w:rPr>
          <w:rFonts w:ascii="Century Gothic" w:hAnsi="Century Gothic"/>
          <w:b/>
          <w:color w:val="000000" w:themeColor="text1"/>
          <w:sz w:val="22"/>
          <w:szCs w:val="22"/>
        </w:rPr>
        <w:t xml:space="preserve"> </w:t>
      </w:r>
      <w:r w:rsidR="00976406" w:rsidRPr="00BC3BE0">
        <w:rPr>
          <w:rFonts w:ascii="Century Gothic" w:hAnsi="Century Gothic"/>
          <w:b/>
          <w:color w:val="000000" w:themeColor="text1"/>
          <w:sz w:val="22"/>
          <w:szCs w:val="22"/>
        </w:rPr>
        <w:t xml:space="preserve"> </w:t>
      </w:r>
      <w:r w:rsidR="004C6ACE" w:rsidRPr="00BC3BE0">
        <w:rPr>
          <w:rFonts w:ascii="Century Gothic" w:hAnsi="Century Gothic"/>
          <w:b/>
          <w:color w:val="000000" w:themeColor="text1"/>
          <w:sz w:val="22"/>
          <w:szCs w:val="22"/>
        </w:rPr>
        <w:t xml:space="preserve"> </w:t>
      </w:r>
      <w:r w:rsidRPr="00BC3BE0">
        <w:rPr>
          <w:rFonts w:ascii="Century Gothic" w:hAnsi="Century Gothic"/>
          <w:b/>
          <w:color w:val="000000" w:themeColor="text1"/>
          <w:sz w:val="22"/>
          <w:szCs w:val="22"/>
        </w:rPr>
        <w:t xml:space="preserve"> </w:t>
      </w:r>
      <w:r w:rsidR="00513401" w:rsidRPr="00BC3BE0">
        <w:rPr>
          <w:rFonts w:ascii="Century Gothic" w:hAnsi="Century Gothic"/>
          <w:b/>
          <w:color w:val="000000" w:themeColor="text1"/>
          <w:sz w:val="22"/>
          <w:szCs w:val="22"/>
        </w:rPr>
        <w:t xml:space="preserve"> </w:t>
      </w:r>
      <w:r w:rsidR="007D633E" w:rsidRPr="00BC3BE0">
        <w:rPr>
          <w:rFonts w:ascii="Century Gothic" w:hAnsi="Century Gothic"/>
          <w:b/>
          <w:color w:val="000000" w:themeColor="text1"/>
          <w:sz w:val="22"/>
          <w:szCs w:val="22"/>
        </w:rPr>
        <w:t xml:space="preserve"> </w:t>
      </w:r>
    </w:p>
    <w:p w:rsidR="00A83A5F" w:rsidRPr="00D110E9" w:rsidRDefault="001238CF" w:rsidP="00D110E9">
      <w:pPr>
        <w:pStyle w:val="ListParagraph"/>
        <w:numPr>
          <w:ilvl w:val="1"/>
          <w:numId w:val="6"/>
        </w:numPr>
        <w:jc w:val="both"/>
        <w:rPr>
          <w:rFonts w:ascii="Century Gothic" w:hAnsi="Century Gothic"/>
          <w:b/>
          <w:sz w:val="22"/>
          <w:szCs w:val="22"/>
        </w:rPr>
      </w:pPr>
      <w:r>
        <w:rPr>
          <w:rFonts w:ascii="Century Gothic" w:hAnsi="Century Gothic"/>
          <w:b/>
          <w:sz w:val="22"/>
          <w:szCs w:val="22"/>
        </w:rPr>
        <w:t xml:space="preserve">Completed </w:t>
      </w:r>
      <w:r w:rsidR="00D110E9" w:rsidRPr="00D110E9">
        <w:rPr>
          <w:rFonts w:ascii="Century Gothic" w:hAnsi="Century Gothic"/>
          <w:b/>
          <w:sz w:val="22"/>
          <w:szCs w:val="22"/>
        </w:rPr>
        <w:t xml:space="preserve">One (1) </w:t>
      </w:r>
      <w:r>
        <w:rPr>
          <w:rFonts w:ascii="Century Gothic" w:hAnsi="Century Gothic"/>
          <w:b/>
          <w:sz w:val="22"/>
          <w:szCs w:val="22"/>
        </w:rPr>
        <w:t xml:space="preserve">solution </w:t>
      </w:r>
      <w:r w:rsidR="00D110E9" w:rsidRPr="00D110E9">
        <w:rPr>
          <w:rFonts w:ascii="Century Gothic" w:hAnsi="Century Gothic"/>
          <w:b/>
          <w:sz w:val="22"/>
          <w:szCs w:val="22"/>
        </w:rPr>
        <w:t xml:space="preserve">in week under review.      </w:t>
      </w:r>
      <w:r w:rsidR="0009389D" w:rsidRPr="00D110E9">
        <w:rPr>
          <w:rFonts w:ascii="Century Gothic" w:hAnsi="Century Gothic"/>
          <w:b/>
          <w:color w:val="000000" w:themeColor="text1"/>
          <w:sz w:val="22"/>
          <w:szCs w:val="22"/>
        </w:rPr>
        <w:t xml:space="preserve"> </w:t>
      </w:r>
      <w:r w:rsidR="0023286D" w:rsidRPr="00D110E9">
        <w:rPr>
          <w:rFonts w:ascii="Century Gothic" w:hAnsi="Century Gothic"/>
          <w:b/>
          <w:color w:val="000000" w:themeColor="text1"/>
          <w:sz w:val="22"/>
          <w:szCs w:val="22"/>
        </w:rPr>
        <w:t xml:space="preserve"> </w:t>
      </w:r>
      <w:r w:rsidR="0099665A" w:rsidRPr="00D110E9">
        <w:rPr>
          <w:rFonts w:ascii="Century Gothic" w:hAnsi="Century Gothic"/>
          <w:b/>
          <w:color w:val="000000" w:themeColor="text1"/>
          <w:sz w:val="22"/>
          <w:szCs w:val="22"/>
        </w:rPr>
        <w:t xml:space="preserve"> </w:t>
      </w:r>
      <w:r w:rsidR="00381472" w:rsidRPr="00D110E9">
        <w:rPr>
          <w:rFonts w:ascii="Century Gothic" w:hAnsi="Century Gothic"/>
          <w:b/>
          <w:color w:val="000000" w:themeColor="text1"/>
          <w:sz w:val="22"/>
          <w:szCs w:val="22"/>
        </w:rPr>
        <w:t xml:space="preserve"> </w:t>
      </w:r>
      <w:r w:rsidR="00185615" w:rsidRPr="00D110E9">
        <w:rPr>
          <w:rFonts w:ascii="Century Gothic" w:hAnsi="Century Gothic"/>
          <w:b/>
          <w:color w:val="000000" w:themeColor="text1"/>
          <w:sz w:val="22"/>
          <w:szCs w:val="22"/>
        </w:rPr>
        <w:t xml:space="preserve"> </w:t>
      </w:r>
    </w:p>
    <w:p w:rsidR="001166ED" w:rsidRPr="00B84D81" w:rsidRDefault="00BF1168" w:rsidP="009E09AC">
      <w:pPr>
        <w:pStyle w:val="ListParagraph"/>
        <w:numPr>
          <w:ilvl w:val="1"/>
          <w:numId w:val="6"/>
        </w:numPr>
        <w:shd w:val="clear" w:color="auto" w:fill="DEEAF6" w:themeFill="accent1" w:themeFillTint="33"/>
        <w:jc w:val="both"/>
        <w:rPr>
          <w:rFonts w:ascii="Century Gothic" w:hAnsi="Century Gothic"/>
          <w:b/>
          <w:color w:val="000000" w:themeColor="text1"/>
          <w:sz w:val="22"/>
          <w:szCs w:val="22"/>
        </w:rPr>
      </w:pPr>
      <w:r>
        <w:rPr>
          <w:rFonts w:ascii="Century Gothic" w:hAnsi="Century Gothic"/>
          <w:b/>
          <w:color w:val="000000" w:themeColor="text1"/>
          <w:sz w:val="22"/>
          <w:szCs w:val="22"/>
        </w:rPr>
        <w:t>Seven</w:t>
      </w:r>
      <w:r w:rsidR="0088659F" w:rsidRPr="00B84D81">
        <w:rPr>
          <w:rFonts w:ascii="Century Gothic" w:hAnsi="Century Gothic"/>
          <w:b/>
          <w:color w:val="000000" w:themeColor="text1"/>
          <w:sz w:val="22"/>
          <w:szCs w:val="22"/>
        </w:rPr>
        <w:t xml:space="preserve"> (</w:t>
      </w:r>
      <w:r>
        <w:rPr>
          <w:rFonts w:ascii="Century Gothic" w:hAnsi="Century Gothic"/>
          <w:b/>
          <w:color w:val="000000" w:themeColor="text1"/>
          <w:sz w:val="22"/>
          <w:szCs w:val="22"/>
        </w:rPr>
        <w:t>7</w:t>
      </w:r>
      <w:r w:rsidR="00C82372" w:rsidRPr="00B84D81">
        <w:rPr>
          <w:rFonts w:ascii="Century Gothic" w:hAnsi="Century Gothic"/>
          <w:b/>
          <w:color w:val="000000" w:themeColor="text1"/>
          <w:sz w:val="22"/>
          <w:szCs w:val="22"/>
        </w:rPr>
        <w:t>)</w:t>
      </w:r>
      <w:r w:rsidR="00106C51" w:rsidRPr="00B84D81">
        <w:rPr>
          <w:rFonts w:ascii="Century Gothic" w:hAnsi="Century Gothic"/>
          <w:b/>
          <w:color w:val="000000" w:themeColor="text1"/>
          <w:sz w:val="22"/>
          <w:szCs w:val="22"/>
        </w:rPr>
        <w:t xml:space="preserve"> </w:t>
      </w:r>
      <w:r w:rsidR="001238CF">
        <w:rPr>
          <w:rFonts w:ascii="Century Gothic" w:hAnsi="Century Gothic"/>
          <w:b/>
          <w:color w:val="000000" w:themeColor="text1"/>
          <w:sz w:val="22"/>
          <w:szCs w:val="22"/>
        </w:rPr>
        <w:t xml:space="preserve">completed </w:t>
      </w:r>
      <w:r w:rsidR="00106C51" w:rsidRPr="00B84D81">
        <w:rPr>
          <w:rFonts w:ascii="Century Gothic" w:hAnsi="Century Gothic"/>
          <w:b/>
          <w:color w:val="000000" w:themeColor="text1"/>
          <w:sz w:val="22"/>
          <w:szCs w:val="22"/>
        </w:rPr>
        <w:t>job</w:t>
      </w:r>
      <w:r w:rsidR="0088659F" w:rsidRPr="00B84D81">
        <w:rPr>
          <w:rFonts w:ascii="Century Gothic" w:hAnsi="Century Gothic"/>
          <w:b/>
          <w:color w:val="000000" w:themeColor="text1"/>
          <w:sz w:val="22"/>
          <w:szCs w:val="22"/>
        </w:rPr>
        <w:t>s</w:t>
      </w:r>
      <w:r w:rsidR="004C6ACE" w:rsidRPr="00B84D81">
        <w:rPr>
          <w:rFonts w:ascii="Century Gothic" w:hAnsi="Century Gothic"/>
          <w:b/>
          <w:color w:val="000000" w:themeColor="text1"/>
          <w:sz w:val="22"/>
          <w:szCs w:val="22"/>
        </w:rPr>
        <w:t xml:space="preserve"> </w:t>
      </w:r>
      <w:r w:rsidR="001166ED" w:rsidRPr="00B84D81">
        <w:rPr>
          <w:rFonts w:ascii="Century Gothic" w:hAnsi="Century Gothic"/>
          <w:b/>
          <w:color w:val="000000" w:themeColor="text1"/>
          <w:sz w:val="22"/>
          <w:szCs w:val="22"/>
        </w:rPr>
        <w:t>handed over</w:t>
      </w:r>
      <w:r w:rsidR="004A2A10" w:rsidRPr="00B84D81">
        <w:rPr>
          <w:rFonts w:ascii="Century Gothic" w:hAnsi="Century Gothic"/>
          <w:b/>
          <w:color w:val="000000" w:themeColor="text1"/>
          <w:sz w:val="22"/>
          <w:szCs w:val="22"/>
        </w:rPr>
        <w:t xml:space="preserve"> to </w:t>
      </w:r>
      <w:r w:rsidR="00C334AF" w:rsidRPr="00B84D81">
        <w:rPr>
          <w:rFonts w:ascii="Century Gothic" w:hAnsi="Century Gothic"/>
          <w:b/>
          <w:color w:val="000000" w:themeColor="text1"/>
          <w:sz w:val="22"/>
          <w:szCs w:val="22"/>
        </w:rPr>
        <w:t>Retail O</w:t>
      </w:r>
      <w:r w:rsidR="004A2A10" w:rsidRPr="00B84D81">
        <w:rPr>
          <w:rFonts w:ascii="Century Gothic" w:hAnsi="Century Gothic"/>
          <w:b/>
          <w:color w:val="000000" w:themeColor="text1"/>
          <w:sz w:val="22"/>
          <w:szCs w:val="22"/>
        </w:rPr>
        <w:t>peration</w:t>
      </w:r>
      <w:r w:rsidR="00C334AF" w:rsidRPr="00B84D81">
        <w:rPr>
          <w:rFonts w:ascii="Century Gothic" w:hAnsi="Century Gothic"/>
          <w:b/>
          <w:color w:val="000000" w:themeColor="text1"/>
          <w:sz w:val="22"/>
          <w:szCs w:val="22"/>
        </w:rPr>
        <w:t>s in the week under review</w:t>
      </w:r>
    </w:p>
    <w:p w:rsidR="004A2A10" w:rsidRPr="00B84D81" w:rsidRDefault="001238CF" w:rsidP="003778D0">
      <w:pPr>
        <w:pStyle w:val="ListParagraph"/>
        <w:numPr>
          <w:ilvl w:val="1"/>
          <w:numId w:val="6"/>
        </w:numPr>
        <w:jc w:val="both"/>
        <w:rPr>
          <w:rFonts w:ascii="Century Gothic" w:hAnsi="Century Gothic"/>
          <w:b/>
          <w:color w:val="000000" w:themeColor="text1"/>
          <w:sz w:val="22"/>
          <w:szCs w:val="22"/>
        </w:rPr>
      </w:pPr>
      <w:r>
        <w:rPr>
          <w:rFonts w:ascii="Century Gothic" w:hAnsi="Century Gothic"/>
          <w:b/>
          <w:color w:val="000000" w:themeColor="text1"/>
          <w:sz w:val="22"/>
          <w:szCs w:val="22"/>
        </w:rPr>
        <w:t>Five</w:t>
      </w:r>
      <w:r w:rsidR="005A2F9C" w:rsidRPr="00B84D81">
        <w:rPr>
          <w:rFonts w:ascii="Century Gothic" w:hAnsi="Century Gothic"/>
          <w:b/>
          <w:color w:val="000000" w:themeColor="text1"/>
          <w:sz w:val="22"/>
          <w:szCs w:val="22"/>
        </w:rPr>
        <w:t xml:space="preserve"> </w:t>
      </w:r>
      <w:r w:rsidR="00C21F5C" w:rsidRPr="00B84D81">
        <w:rPr>
          <w:rFonts w:ascii="Century Gothic" w:hAnsi="Century Gothic"/>
          <w:b/>
          <w:color w:val="000000" w:themeColor="text1"/>
          <w:sz w:val="22"/>
          <w:szCs w:val="22"/>
        </w:rPr>
        <w:t>(</w:t>
      </w:r>
      <w:r>
        <w:rPr>
          <w:rFonts w:ascii="Century Gothic" w:hAnsi="Century Gothic"/>
          <w:b/>
          <w:color w:val="000000" w:themeColor="text1"/>
          <w:sz w:val="22"/>
          <w:szCs w:val="22"/>
        </w:rPr>
        <w:t>5</w:t>
      </w:r>
      <w:r w:rsidR="0075259D" w:rsidRPr="00B84D81">
        <w:rPr>
          <w:rFonts w:ascii="Century Gothic" w:hAnsi="Century Gothic"/>
          <w:b/>
          <w:color w:val="000000" w:themeColor="text1"/>
          <w:sz w:val="22"/>
          <w:szCs w:val="22"/>
        </w:rPr>
        <w:t>)</w:t>
      </w:r>
      <w:r w:rsidR="00795B41" w:rsidRPr="00B84D81">
        <w:rPr>
          <w:rFonts w:ascii="Century Gothic" w:hAnsi="Century Gothic"/>
          <w:b/>
          <w:color w:val="000000" w:themeColor="text1"/>
          <w:sz w:val="22"/>
          <w:szCs w:val="22"/>
        </w:rPr>
        <w:t xml:space="preserve"> new job</w:t>
      </w:r>
      <w:r w:rsidR="00C82372" w:rsidRPr="00B84D81">
        <w:rPr>
          <w:rFonts w:ascii="Century Gothic" w:hAnsi="Century Gothic"/>
          <w:b/>
          <w:color w:val="000000" w:themeColor="text1"/>
          <w:sz w:val="22"/>
          <w:szCs w:val="22"/>
        </w:rPr>
        <w:t>s</w:t>
      </w:r>
      <w:r w:rsidR="003C5424" w:rsidRPr="00B84D81">
        <w:rPr>
          <w:rFonts w:ascii="Century Gothic" w:hAnsi="Century Gothic"/>
          <w:b/>
          <w:color w:val="000000" w:themeColor="text1"/>
          <w:sz w:val="22"/>
          <w:szCs w:val="22"/>
        </w:rPr>
        <w:t xml:space="preserve"> </w:t>
      </w:r>
      <w:r w:rsidR="00C97EA6" w:rsidRPr="00B84D81">
        <w:rPr>
          <w:rFonts w:ascii="Century Gothic" w:hAnsi="Century Gothic"/>
          <w:b/>
          <w:color w:val="000000" w:themeColor="text1"/>
          <w:sz w:val="22"/>
          <w:szCs w:val="22"/>
        </w:rPr>
        <w:t xml:space="preserve">were </w:t>
      </w:r>
      <w:r w:rsidR="004A2A10" w:rsidRPr="00B84D81">
        <w:rPr>
          <w:rFonts w:ascii="Century Gothic" w:hAnsi="Century Gothic"/>
          <w:b/>
          <w:color w:val="000000" w:themeColor="text1"/>
          <w:sz w:val="22"/>
          <w:szCs w:val="22"/>
        </w:rPr>
        <w:t xml:space="preserve">received in </w:t>
      </w:r>
      <w:r w:rsidR="00C97EA6" w:rsidRPr="00B84D81">
        <w:rPr>
          <w:rFonts w:ascii="Century Gothic" w:hAnsi="Century Gothic"/>
          <w:b/>
          <w:color w:val="000000" w:themeColor="text1"/>
          <w:sz w:val="22"/>
          <w:szCs w:val="22"/>
        </w:rPr>
        <w:t xml:space="preserve">the </w:t>
      </w:r>
      <w:r w:rsidR="004A2A10" w:rsidRPr="00B84D81">
        <w:rPr>
          <w:rFonts w:ascii="Century Gothic" w:hAnsi="Century Gothic"/>
          <w:b/>
          <w:color w:val="000000" w:themeColor="text1"/>
          <w:sz w:val="22"/>
          <w:szCs w:val="22"/>
        </w:rPr>
        <w:t>week under review</w:t>
      </w:r>
      <w:r w:rsidR="00AB3551" w:rsidRPr="00B84D81">
        <w:rPr>
          <w:rFonts w:ascii="Century Gothic" w:hAnsi="Century Gothic"/>
          <w:b/>
          <w:color w:val="000000" w:themeColor="text1"/>
          <w:sz w:val="22"/>
          <w:szCs w:val="22"/>
        </w:rPr>
        <w:t xml:space="preserve">. </w:t>
      </w:r>
    </w:p>
    <w:p w:rsidR="003778D0" w:rsidRPr="00B84D81" w:rsidRDefault="0088659F" w:rsidP="009E09AC">
      <w:pPr>
        <w:pStyle w:val="ListParagraph"/>
        <w:numPr>
          <w:ilvl w:val="1"/>
          <w:numId w:val="6"/>
        </w:numPr>
        <w:shd w:val="clear" w:color="auto" w:fill="DEEAF6" w:themeFill="accent1" w:themeFillTint="33"/>
        <w:jc w:val="both"/>
        <w:rPr>
          <w:rFonts w:ascii="Century Gothic" w:hAnsi="Century Gothic"/>
          <w:b/>
          <w:color w:val="000000" w:themeColor="text1"/>
          <w:sz w:val="22"/>
          <w:szCs w:val="22"/>
        </w:rPr>
      </w:pPr>
      <w:r w:rsidRPr="009E09AC">
        <w:rPr>
          <w:rFonts w:ascii="Century Gothic" w:hAnsi="Century Gothic"/>
          <w:b/>
          <w:color w:val="000000" w:themeColor="text1"/>
          <w:sz w:val="22"/>
          <w:szCs w:val="22"/>
          <w:shd w:val="clear" w:color="auto" w:fill="DEEAF6" w:themeFill="accent1" w:themeFillTint="33"/>
        </w:rPr>
        <w:t>Nil</w:t>
      </w:r>
      <w:r w:rsidR="0065415E" w:rsidRPr="009E09AC">
        <w:rPr>
          <w:rFonts w:ascii="Century Gothic" w:hAnsi="Century Gothic"/>
          <w:b/>
          <w:color w:val="000000" w:themeColor="text1"/>
          <w:sz w:val="22"/>
          <w:szCs w:val="22"/>
          <w:shd w:val="clear" w:color="auto" w:fill="DEEAF6" w:themeFill="accent1" w:themeFillTint="33"/>
        </w:rPr>
        <w:t xml:space="preserve"> </w:t>
      </w:r>
      <w:r w:rsidRPr="009E09AC">
        <w:rPr>
          <w:rFonts w:ascii="Century Gothic" w:hAnsi="Century Gothic"/>
          <w:b/>
          <w:color w:val="000000" w:themeColor="text1"/>
          <w:sz w:val="22"/>
          <w:szCs w:val="22"/>
          <w:shd w:val="clear" w:color="auto" w:fill="DEEAF6" w:themeFill="accent1" w:themeFillTint="33"/>
        </w:rPr>
        <w:t>(0</w:t>
      </w:r>
      <w:r w:rsidR="00E50C09" w:rsidRPr="009E09AC">
        <w:rPr>
          <w:rFonts w:ascii="Century Gothic" w:hAnsi="Century Gothic"/>
          <w:b/>
          <w:color w:val="000000" w:themeColor="text1"/>
          <w:sz w:val="22"/>
          <w:szCs w:val="22"/>
          <w:shd w:val="clear" w:color="auto" w:fill="DEEAF6" w:themeFill="accent1" w:themeFillTint="33"/>
        </w:rPr>
        <w:t>)</w:t>
      </w:r>
      <w:r w:rsidR="003778D0" w:rsidRPr="009E09AC">
        <w:rPr>
          <w:rFonts w:ascii="Century Gothic" w:hAnsi="Century Gothic"/>
          <w:b/>
          <w:color w:val="000000" w:themeColor="text1"/>
          <w:sz w:val="22"/>
          <w:szCs w:val="22"/>
          <w:shd w:val="clear" w:color="auto" w:fill="DEEAF6" w:themeFill="accent1" w:themeFillTint="33"/>
        </w:rPr>
        <w:t xml:space="preserve"> tender</w:t>
      </w:r>
      <w:r w:rsidR="00587D69" w:rsidRPr="009E09AC">
        <w:rPr>
          <w:rFonts w:ascii="Century Gothic" w:hAnsi="Century Gothic"/>
          <w:b/>
          <w:color w:val="000000" w:themeColor="text1"/>
          <w:sz w:val="22"/>
          <w:szCs w:val="22"/>
          <w:shd w:val="clear" w:color="auto" w:fill="DEEAF6" w:themeFill="accent1" w:themeFillTint="33"/>
        </w:rPr>
        <w:t>s</w:t>
      </w:r>
      <w:r w:rsidR="003778D0" w:rsidRPr="009E09AC">
        <w:rPr>
          <w:rFonts w:ascii="Century Gothic" w:hAnsi="Century Gothic"/>
          <w:b/>
          <w:color w:val="000000" w:themeColor="text1"/>
          <w:sz w:val="22"/>
          <w:szCs w:val="22"/>
          <w:shd w:val="clear" w:color="auto" w:fill="DEEAF6" w:themeFill="accent1" w:themeFillTint="33"/>
        </w:rPr>
        <w:t xml:space="preserve"> submitted in the week under review</w:t>
      </w:r>
      <w:r w:rsidR="009E09AC">
        <w:rPr>
          <w:rFonts w:ascii="Century Gothic" w:hAnsi="Century Gothic"/>
          <w:b/>
          <w:color w:val="000000" w:themeColor="text1"/>
          <w:sz w:val="22"/>
          <w:szCs w:val="22"/>
          <w:shd w:val="clear" w:color="auto" w:fill="DEEAF6" w:themeFill="accent1" w:themeFillTint="33"/>
        </w:rPr>
        <w:t xml:space="preserve">                                                                                                                                  </w:t>
      </w:r>
    </w:p>
    <w:p w:rsidR="00E8396B" w:rsidRDefault="00110786" w:rsidP="00110786">
      <w:pPr>
        <w:jc w:val="both"/>
        <w:rPr>
          <w:rFonts w:ascii="Century Gothic" w:hAnsi="Century Gothic"/>
          <w:sz w:val="18"/>
          <w:szCs w:val="18"/>
        </w:rPr>
      </w:pPr>
      <w:r>
        <w:rPr>
          <w:rFonts w:ascii="Century Gothic" w:hAnsi="Century Gothic"/>
          <w:sz w:val="18"/>
          <w:szCs w:val="18"/>
        </w:rPr>
        <w:t xml:space="preserve"> </w:t>
      </w:r>
    </w:p>
    <w:p w:rsidR="00E8396B" w:rsidRPr="00670A20" w:rsidRDefault="008C0B07" w:rsidP="00387B38">
      <w:pPr>
        <w:ind w:firstLine="709"/>
        <w:jc w:val="both"/>
        <w:rPr>
          <w:rFonts w:ascii="Century Gothic" w:hAnsi="Century Gothic"/>
          <w:sz w:val="22"/>
          <w:szCs w:val="22"/>
        </w:rPr>
      </w:pPr>
      <w:r w:rsidRPr="00670A20">
        <w:rPr>
          <w:rFonts w:ascii="Century Gothic" w:hAnsi="Century Gothic"/>
          <w:b/>
          <w:sz w:val="22"/>
          <w:szCs w:val="22"/>
        </w:rPr>
        <w:t>A few</w:t>
      </w:r>
      <w:r w:rsidR="00387B38" w:rsidRPr="00670A20">
        <w:rPr>
          <w:rFonts w:ascii="Century Gothic" w:hAnsi="Century Gothic"/>
          <w:b/>
          <w:sz w:val="22"/>
          <w:szCs w:val="22"/>
        </w:rPr>
        <w:t xml:space="preserve"> vehicles were in the garage undergoing repairs. </w:t>
      </w:r>
      <w:r w:rsidR="00D3084E">
        <w:rPr>
          <w:rFonts w:ascii="Century Gothic" w:hAnsi="Century Gothic"/>
          <w:b/>
          <w:sz w:val="22"/>
          <w:szCs w:val="22"/>
        </w:rPr>
        <w:t>One vehicle was forcibly taken by transport department.</w:t>
      </w:r>
    </w:p>
    <w:p w:rsidR="00446A3B" w:rsidRDefault="00446A3B" w:rsidP="00BE67CA">
      <w:pPr>
        <w:jc w:val="both"/>
        <w:rPr>
          <w:rFonts w:ascii="Century Gothic" w:hAnsi="Century Gothic"/>
          <w:b/>
          <w:bCs/>
          <w:sz w:val="22"/>
          <w:szCs w:val="22"/>
        </w:rPr>
      </w:pPr>
    </w:p>
    <w:p w:rsidR="00E8396B" w:rsidRDefault="00483B77" w:rsidP="00BE67CA">
      <w:pPr>
        <w:jc w:val="both"/>
        <w:rPr>
          <w:rFonts w:ascii="Century Gothic" w:hAnsi="Century Gothic"/>
          <w:b/>
          <w:bCs/>
          <w:sz w:val="22"/>
          <w:szCs w:val="22"/>
        </w:rPr>
      </w:pPr>
      <w:r w:rsidRPr="00F10645">
        <w:rPr>
          <w:rFonts w:ascii="Century Gothic" w:hAnsi="Century Gothic"/>
          <w:b/>
          <w:bCs/>
          <w:sz w:val="22"/>
          <w:szCs w:val="22"/>
        </w:rPr>
        <w:t>Training</w:t>
      </w:r>
    </w:p>
    <w:p w:rsidR="006E17FF" w:rsidRDefault="00BF1168" w:rsidP="00BE67CA">
      <w:pPr>
        <w:jc w:val="both"/>
        <w:rPr>
          <w:rFonts w:ascii="Century Gothic" w:hAnsi="Century Gothic"/>
          <w:bCs/>
          <w:sz w:val="20"/>
          <w:szCs w:val="20"/>
        </w:rPr>
      </w:pPr>
      <w:r>
        <w:rPr>
          <w:rFonts w:ascii="Century Gothic" w:hAnsi="Century Gothic"/>
          <w:bCs/>
          <w:sz w:val="20"/>
          <w:szCs w:val="20"/>
        </w:rPr>
        <w:t>Thrust boring training received</w:t>
      </w:r>
      <w:r w:rsidR="00126C76">
        <w:rPr>
          <w:rFonts w:ascii="Century Gothic" w:hAnsi="Century Gothic"/>
          <w:bCs/>
          <w:sz w:val="20"/>
          <w:szCs w:val="20"/>
        </w:rPr>
        <w:t>.</w:t>
      </w:r>
      <w:r w:rsidR="001238CF">
        <w:rPr>
          <w:rFonts w:ascii="Century Gothic" w:hAnsi="Century Gothic"/>
          <w:bCs/>
          <w:sz w:val="20"/>
          <w:szCs w:val="20"/>
        </w:rPr>
        <w:t xml:space="preserve"> Practical’s postponed. </w:t>
      </w:r>
    </w:p>
    <w:p w:rsidR="00D3084E" w:rsidRPr="000745B2" w:rsidRDefault="00D3084E" w:rsidP="00BE67CA">
      <w:pPr>
        <w:jc w:val="both"/>
        <w:rPr>
          <w:rFonts w:ascii="Century Gothic" w:hAnsi="Century Gothic"/>
          <w:bCs/>
          <w:sz w:val="20"/>
          <w:szCs w:val="20"/>
        </w:rPr>
      </w:pPr>
    </w:p>
    <w:p w:rsidR="00B340FD" w:rsidRPr="00F10645" w:rsidRDefault="000C0AE0" w:rsidP="00BE67CA">
      <w:pPr>
        <w:pStyle w:val="p0"/>
        <w:rPr>
          <w:rFonts w:ascii="Century Gothic" w:eastAsia="Calibri" w:hAnsi="Century Gothic"/>
          <w:b/>
          <w:sz w:val="28"/>
          <w:szCs w:val="28"/>
          <w:lang w:val="en-US"/>
        </w:rPr>
      </w:pPr>
      <w:bookmarkStart w:id="0" w:name="_Hlk522107361"/>
      <w:bookmarkStart w:id="1" w:name="_Hlk522711311"/>
      <w:r w:rsidRPr="00F10645">
        <w:rPr>
          <w:rFonts w:ascii="Century Gothic" w:eastAsia="Calibri" w:hAnsi="Century Gothic"/>
          <w:b/>
          <w:sz w:val="28"/>
          <w:szCs w:val="28"/>
          <w:lang w:val="en-US"/>
        </w:rPr>
        <w:t>2.1</w:t>
      </w:r>
      <w:r w:rsidR="00B340FD" w:rsidRPr="00F10645">
        <w:rPr>
          <w:rFonts w:ascii="Century Gothic" w:eastAsia="Calibri" w:hAnsi="Century Gothic"/>
          <w:b/>
          <w:sz w:val="28"/>
          <w:szCs w:val="28"/>
          <w:lang w:val="en-US"/>
        </w:rPr>
        <w:tab/>
        <w:t>Network Documentation Hand-Over Update</w:t>
      </w:r>
    </w:p>
    <w:p w:rsidR="00870BA4" w:rsidRPr="00F10645" w:rsidRDefault="00870BA4" w:rsidP="00BE67CA">
      <w:pPr>
        <w:pStyle w:val="p0"/>
        <w:ind w:left="720"/>
        <w:rPr>
          <w:rFonts w:ascii="Century Gothic" w:eastAsia="Calibri" w:hAnsi="Century Gothic"/>
          <w:color w:val="FF0000"/>
          <w:sz w:val="18"/>
          <w:szCs w:val="18"/>
          <w:lang w:val="en-US"/>
        </w:rPr>
      </w:pPr>
    </w:p>
    <w:tbl>
      <w:tblPr>
        <w:tblW w:w="491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
        <w:gridCol w:w="1111"/>
        <w:gridCol w:w="3801"/>
        <w:gridCol w:w="169"/>
        <w:gridCol w:w="1559"/>
        <w:gridCol w:w="31"/>
        <w:gridCol w:w="1670"/>
        <w:gridCol w:w="1559"/>
        <w:gridCol w:w="1700"/>
        <w:gridCol w:w="2270"/>
      </w:tblGrid>
      <w:tr w:rsidR="00681248" w:rsidRPr="00F10645" w:rsidTr="00251E00">
        <w:trPr>
          <w:gridBefore w:val="1"/>
          <w:wBefore w:w="8" w:type="pct"/>
          <w:trHeight w:val="300"/>
        </w:trPr>
        <w:tc>
          <w:tcPr>
            <w:tcW w:w="400" w:type="pct"/>
            <w:shd w:val="clear" w:color="auto" w:fill="9CC2E5" w:themeFill="accent1" w:themeFillTint="99"/>
          </w:tcPr>
          <w:bookmarkEnd w:id="0"/>
          <w:bookmarkEnd w:id="1"/>
          <w:p w:rsidR="00681248" w:rsidRPr="00F10645" w:rsidRDefault="00681248" w:rsidP="00BE67CA">
            <w:pPr>
              <w:rPr>
                <w:rFonts w:ascii="Century Gothic" w:eastAsia="Calibri" w:hAnsi="Century Gothic"/>
                <w:b/>
                <w:sz w:val="18"/>
                <w:szCs w:val="18"/>
                <w:lang w:val="en-ZW"/>
              </w:rPr>
            </w:pPr>
            <w:r w:rsidRPr="00F10645">
              <w:rPr>
                <w:rFonts w:ascii="Century Gothic" w:eastAsia="Calibri" w:hAnsi="Century Gothic"/>
                <w:b/>
                <w:sz w:val="18"/>
                <w:szCs w:val="18"/>
                <w:lang w:val="en-ZW"/>
              </w:rPr>
              <w:t>Item</w:t>
            </w:r>
          </w:p>
        </w:tc>
        <w:tc>
          <w:tcPr>
            <w:tcW w:w="1368" w:type="pct"/>
            <w:shd w:val="clear" w:color="auto" w:fill="9CC2E5" w:themeFill="accent1" w:themeFillTint="99"/>
            <w:noWrap/>
          </w:tcPr>
          <w:p w:rsidR="00681248" w:rsidRPr="00F10645" w:rsidRDefault="00004666" w:rsidP="00BE67CA">
            <w:pPr>
              <w:rPr>
                <w:rFonts w:ascii="Century Gothic" w:eastAsia="Calibri" w:hAnsi="Century Gothic"/>
                <w:b/>
                <w:sz w:val="18"/>
                <w:szCs w:val="18"/>
                <w:lang w:val="en-ZW"/>
              </w:rPr>
            </w:pPr>
            <w:r>
              <w:rPr>
                <w:rFonts w:ascii="Century Gothic" w:eastAsia="Calibri" w:hAnsi="Century Gothic"/>
                <w:b/>
                <w:sz w:val="18"/>
                <w:szCs w:val="18"/>
                <w:lang w:val="en-ZW"/>
              </w:rPr>
              <w:t>Client Nam3</w:t>
            </w:r>
          </w:p>
        </w:tc>
        <w:tc>
          <w:tcPr>
            <w:tcW w:w="633" w:type="pct"/>
            <w:gridSpan w:val="3"/>
            <w:shd w:val="clear" w:color="auto" w:fill="9CC2E5" w:themeFill="accent1" w:themeFillTint="99"/>
            <w:noWrap/>
          </w:tcPr>
          <w:p w:rsidR="00681248" w:rsidRPr="00F10645" w:rsidRDefault="00681248" w:rsidP="00BE67CA">
            <w:pPr>
              <w:rPr>
                <w:rFonts w:ascii="Century Gothic" w:eastAsia="Calibri" w:hAnsi="Century Gothic"/>
                <w:b/>
                <w:sz w:val="18"/>
                <w:szCs w:val="18"/>
                <w:lang w:val="en-ZW"/>
              </w:rPr>
            </w:pPr>
            <w:r w:rsidRPr="00F10645">
              <w:rPr>
                <w:rFonts w:ascii="Century Gothic" w:eastAsia="Calibri" w:hAnsi="Century Gothic"/>
                <w:b/>
                <w:sz w:val="18"/>
                <w:szCs w:val="18"/>
                <w:lang w:val="en-ZW"/>
              </w:rPr>
              <w:t>Date Installations Completed</w:t>
            </w:r>
          </w:p>
        </w:tc>
        <w:tc>
          <w:tcPr>
            <w:tcW w:w="601" w:type="pct"/>
            <w:shd w:val="clear" w:color="auto" w:fill="9CC2E5" w:themeFill="accent1" w:themeFillTint="99"/>
            <w:noWrap/>
          </w:tcPr>
          <w:p w:rsidR="00681248" w:rsidRPr="00F10645" w:rsidRDefault="00681248" w:rsidP="00BE67CA">
            <w:pPr>
              <w:rPr>
                <w:rFonts w:ascii="Century Gothic" w:eastAsia="Calibri" w:hAnsi="Century Gothic"/>
                <w:b/>
                <w:sz w:val="18"/>
                <w:szCs w:val="18"/>
                <w:lang w:val="en-ZW"/>
              </w:rPr>
            </w:pPr>
            <w:r w:rsidRPr="00F10645">
              <w:rPr>
                <w:rFonts w:ascii="Century Gothic" w:eastAsia="Calibri" w:hAnsi="Century Gothic"/>
                <w:b/>
                <w:sz w:val="18"/>
                <w:szCs w:val="18"/>
                <w:lang w:val="en-ZW"/>
              </w:rPr>
              <w:t>Date Submitted To D/O</w:t>
            </w:r>
          </w:p>
        </w:tc>
        <w:tc>
          <w:tcPr>
            <w:tcW w:w="561" w:type="pct"/>
            <w:shd w:val="clear" w:color="auto" w:fill="9CC2E5" w:themeFill="accent1" w:themeFillTint="99"/>
            <w:noWrap/>
          </w:tcPr>
          <w:p w:rsidR="00681248" w:rsidRPr="00F10645" w:rsidRDefault="00681248" w:rsidP="00BE67CA">
            <w:pPr>
              <w:rPr>
                <w:rFonts w:ascii="Century Gothic" w:eastAsia="Calibri" w:hAnsi="Century Gothic"/>
                <w:b/>
                <w:sz w:val="18"/>
                <w:szCs w:val="18"/>
                <w:lang w:val="en-ZW"/>
              </w:rPr>
            </w:pPr>
            <w:r w:rsidRPr="00F10645">
              <w:rPr>
                <w:rFonts w:ascii="Century Gothic" w:eastAsia="Calibri" w:hAnsi="Century Gothic"/>
                <w:b/>
                <w:sz w:val="18"/>
                <w:szCs w:val="18"/>
                <w:lang w:val="en-ZW"/>
              </w:rPr>
              <w:t>Date Collected from D/O</w:t>
            </w:r>
          </w:p>
        </w:tc>
        <w:tc>
          <w:tcPr>
            <w:tcW w:w="612" w:type="pct"/>
            <w:shd w:val="clear" w:color="auto" w:fill="9CC2E5" w:themeFill="accent1" w:themeFillTint="99"/>
          </w:tcPr>
          <w:p w:rsidR="00681248" w:rsidRPr="00F10645" w:rsidRDefault="00681248" w:rsidP="00BE67CA">
            <w:pPr>
              <w:rPr>
                <w:rFonts w:ascii="Century Gothic" w:eastAsia="Calibri" w:hAnsi="Century Gothic"/>
                <w:b/>
                <w:sz w:val="18"/>
                <w:szCs w:val="18"/>
                <w:lang w:val="en-ZW"/>
              </w:rPr>
            </w:pPr>
            <w:r w:rsidRPr="00F10645">
              <w:rPr>
                <w:rFonts w:ascii="Century Gothic" w:eastAsia="Calibri" w:hAnsi="Century Gothic"/>
                <w:b/>
                <w:sz w:val="18"/>
                <w:szCs w:val="18"/>
                <w:lang w:val="en-ZW"/>
              </w:rPr>
              <w:t>Date Handed Over to Operations</w:t>
            </w:r>
          </w:p>
        </w:tc>
        <w:tc>
          <w:tcPr>
            <w:tcW w:w="817" w:type="pct"/>
            <w:shd w:val="clear" w:color="auto" w:fill="9CC2E5" w:themeFill="accent1" w:themeFillTint="99"/>
          </w:tcPr>
          <w:p w:rsidR="00681248" w:rsidRPr="00F10645" w:rsidRDefault="00681248" w:rsidP="00BE67CA">
            <w:pPr>
              <w:rPr>
                <w:rFonts w:ascii="Century Gothic" w:eastAsia="Calibri" w:hAnsi="Century Gothic"/>
                <w:b/>
                <w:sz w:val="18"/>
                <w:szCs w:val="18"/>
                <w:lang w:val="en-ZW"/>
              </w:rPr>
            </w:pPr>
            <w:r w:rsidRPr="00F10645">
              <w:rPr>
                <w:rFonts w:ascii="Century Gothic" w:eastAsia="Calibri" w:hAnsi="Century Gothic"/>
                <w:b/>
                <w:sz w:val="18"/>
                <w:szCs w:val="18"/>
                <w:lang w:val="en-ZW"/>
              </w:rPr>
              <w:t>Comments</w:t>
            </w:r>
          </w:p>
        </w:tc>
      </w:tr>
      <w:tr w:rsidR="00681248" w:rsidRPr="00F10645" w:rsidTr="00251E00">
        <w:trPr>
          <w:gridBefore w:val="1"/>
          <w:wBefore w:w="8" w:type="pct"/>
          <w:trHeight w:val="485"/>
        </w:trPr>
        <w:tc>
          <w:tcPr>
            <w:tcW w:w="4992" w:type="pct"/>
            <w:gridSpan w:val="9"/>
          </w:tcPr>
          <w:p w:rsidR="00681248" w:rsidRPr="00F10645" w:rsidRDefault="00681248" w:rsidP="00BE67CA">
            <w:pPr>
              <w:rPr>
                <w:rFonts w:ascii="Century Gothic" w:eastAsia="Calibri" w:hAnsi="Century Gothic"/>
                <w:b/>
                <w:sz w:val="18"/>
                <w:szCs w:val="18"/>
                <w:lang w:val="en-ZW"/>
              </w:rPr>
            </w:pPr>
            <w:r w:rsidRPr="00F10645">
              <w:rPr>
                <w:rFonts w:ascii="Century Gothic" w:eastAsia="Calibri" w:hAnsi="Century Gothic"/>
                <w:b/>
                <w:sz w:val="18"/>
                <w:szCs w:val="18"/>
                <w:lang w:val="en-ZW"/>
              </w:rPr>
              <w:t>HAND-OVERS</w:t>
            </w:r>
          </w:p>
        </w:tc>
      </w:tr>
      <w:tr w:rsidR="00681248" w:rsidRPr="00F10645" w:rsidTr="00251E00">
        <w:trPr>
          <w:gridBefore w:val="1"/>
          <w:wBefore w:w="8" w:type="pct"/>
          <w:trHeight w:val="485"/>
        </w:trPr>
        <w:tc>
          <w:tcPr>
            <w:tcW w:w="4992" w:type="pct"/>
            <w:gridSpan w:val="9"/>
          </w:tcPr>
          <w:p w:rsidR="00681248" w:rsidRPr="004C3AE8" w:rsidRDefault="00681248" w:rsidP="00BE67CA">
            <w:pPr>
              <w:rPr>
                <w:rFonts w:ascii="Century Gothic" w:eastAsia="Calibri" w:hAnsi="Century Gothic"/>
                <w:b/>
                <w:sz w:val="18"/>
                <w:szCs w:val="18"/>
                <w:lang w:val="en-ZW"/>
              </w:rPr>
            </w:pPr>
            <w:r w:rsidRPr="004C3AE8">
              <w:rPr>
                <w:rFonts w:ascii="Century Gothic" w:eastAsia="Calibri" w:hAnsi="Century Gothic"/>
                <w:b/>
                <w:sz w:val="18"/>
                <w:szCs w:val="18"/>
                <w:lang w:val="en-ZW"/>
              </w:rPr>
              <w:t xml:space="preserve">Completed </w:t>
            </w:r>
          </w:p>
        </w:tc>
      </w:tr>
      <w:tr w:rsidR="00251E00" w:rsidRPr="00F10645"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34"/>
        </w:trPr>
        <w:tc>
          <w:tcPr>
            <w:tcW w:w="400" w:type="pct"/>
            <w:tcBorders>
              <w:top w:val="single" w:sz="4" w:space="0" w:color="auto"/>
              <w:left w:val="single" w:sz="4" w:space="0" w:color="auto"/>
              <w:bottom w:val="single" w:sz="4" w:space="0" w:color="auto"/>
              <w:right w:val="single" w:sz="4" w:space="0" w:color="auto"/>
            </w:tcBorders>
            <w:shd w:val="clear" w:color="auto" w:fill="auto"/>
          </w:tcPr>
          <w:p w:rsidR="00251E00" w:rsidRPr="00BF1168" w:rsidRDefault="00251E00" w:rsidP="00251E00">
            <w:pPr>
              <w:rPr>
                <w:rFonts w:ascii="Century Gothic" w:eastAsia="Calibri" w:hAnsi="Century Gothic" w:cs="Calibri"/>
                <w:sz w:val="18"/>
                <w:szCs w:val="18"/>
              </w:rPr>
            </w:pPr>
            <w:r w:rsidRPr="00BF1168">
              <w:rPr>
                <w:rFonts w:ascii="Century Gothic" w:eastAsia="Calibri" w:hAnsi="Century Gothic" w:cs="Calibri"/>
                <w:sz w:val="18"/>
                <w:szCs w:val="18"/>
              </w:rPr>
              <w:t>1.</w:t>
            </w:r>
          </w:p>
        </w:tc>
        <w:tc>
          <w:tcPr>
            <w:tcW w:w="1429" w:type="pct"/>
            <w:gridSpan w:val="2"/>
            <w:tcBorders>
              <w:top w:val="single" w:sz="8" w:space="0" w:color="000000"/>
              <w:left w:val="single" w:sz="8" w:space="0" w:color="000000"/>
              <w:bottom w:val="single" w:sz="8" w:space="0" w:color="000000"/>
              <w:right w:val="single" w:sz="8" w:space="0" w:color="000000"/>
            </w:tcBorders>
            <w:noWrap/>
          </w:tcPr>
          <w:p w:rsidR="00251E00" w:rsidRPr="00BF1168" w:rsidRDefault="00251E00" w:rsidP="00251E00">
            <w:pPr>
              <w:jc w:val="both"/>
              <w:rPr>
                <w:rFonts w:ascii="Century Gothic" w:hAnsi="Century Gothic"/>
                <w:bCs/>
                <w:sz w:val="18"/>
                <w:szCs w:val="18"/>
                <w:lang w:val="en-US"/>
              </w:rPr>
            </w:pPr>
            <w:r w:rsidRPr="00BF1168">
              <w:rPr>
                <w:rFonts w:ascii="Century Gothic" w:hAnsi="Century Gothic"/>
                <w:bCs/>
                <w:sz w:val="18"/>
                <w:szCs w:val="18"/>
                <w:lang w:val="en-US"/>
              </w:rPr>
              <w:t>Zim FILM</w:t>
            </w:r>
          </w:p>
        </w:tc>
        <w:tc>
          <w:tcPr>
            <w:tcW w:w="561" w:type="pct"/>
            <w:tcBorders>
              <w:top w:val="single" w:sz="8" w:space="0" w:color="000000"/>
              <w:left w:val="single" w:sz="8" w:space="0" w:color="000000"/>
              <w:bottom w:val="single" w:sz="8" w:space="0" w:color="000000"/>
              <w:right w:val="single" w:sz="8" w:space="0" w:color="000000"/>
            </w:tcBorders>
            <w:noWrap/>
          </w:tcPr>
          <w:p w:rsidR="00251E00" w:rsidRPr="00BF1168" w:rsidRDefault="00251E00" w:rsidP="00251E00">
            <w:pPr>
              <w:jc w:val="both"/>
              <w:rPr>
                <w:rFonts w:ascii="Century Gothic" w:hAnsi="Century Gothic"/>
                <w:bCs/>
                <w:sz w:val="18"/>
                <w:szCs w:val="18"/>
                <w:lang w:val="en-US"/>
              </w:rPr>
            </w:pPr>
            <w:r w:rsidRPr="00BF1168">
              <w:rPr>
                <w:rFonts w:ascii="Century Gothic" w:hAnsi="Century Gothic"/>
                <w:bCs/>
                <w:sz w:val="18"/>
                <w:szCs w:val="18"/>
                <w:lang w:val="en-US"/>
              </w:rPr>
              <w:t>17/10/23</w:t>
            </w:r>
          </w:p>
        </w:tc>
        <w:tc>
          <w:tcPr>
            <w:tcW w:w="612" w:type="pct"/>
            <w:gridSpan w:val="2"/>
            <w:tcBorders>
              <w:top w:val="single" w:sz="8" w:space="0" w:color="000000"/>
              <w:left w:val="single" w:sz="8" w:space="0" w:color="000000"/>
              <w:bottom w:val="single" w:sz="8" w:space="0" w:color="000000"/>
              <w:right w:val="single" w:sz="8" w:space="0" w:color="000000"/>
            </w:tcBorders>
            <w:noWrap/>
          </w:tcPr>
          <w:p w:rsidR="00251E00" w:rsidRPr="00BF1168" w:rsidRDefault="00251E00" w:rsidP="00251E00">
            <w:pPr>
              <w:jc w:val="both"/>
              <w:rPr>
                <w:rFonts w:ascii="Century Gothic" w:hAnsi="Century Gothic"/>
                <w:bCs/>
                <w:sz w:val="18"/>
                <w:szCs w:val="18"/>
                <w:lang w:val="en-US"/>
              </w:rPr>
            </w:pPr>
            <w:r w:rsidRPr="00BF1168">
              <w:rPr>
                <w:rFonts w:ascii="Century Gothic" w:hAnsi="Century Gothic"/>
                <w:bCs/>
                <w:sz w:val="18"/>
                <w:szCs w:val="18"/>
                <w:lang w:val="en-US"/>
              </w:rPr>
              <w:t>17/11/2023</w:t>
            </w:r>
          </w:p>
        </w:tc>
        <w:tc>
          <w:tcPr>
            <w:tcW w:w="561" w:type="pct"/>
            <w:tcBorders>
              <w:top w:val="single" w:sz="8" w:space="0" w:color="000000"/>
              <w:left w:val="single" w:sz="8" w:space="0" w:color="000000"/>
              <w:bottom w:val="single" w:sz="8" w:space="0" w:color="000000"/>
              <w:right w:val="single" w:sz="8" w:space="0" w:color="000000"/>
            </w:tcBorders>
            <w:noWrap/>
          </w:tcPr>
          <w:p w:rsidR="00251E00" w:rsidRPr="00BF1168" w:rsidRDefault="00251E00" w:rsidP="00251E00">
            <w:pPr>
              <w:jc w:val="both"/>
              <w:rPr>
                <w:rFonts w:ascii="Century Gothic" w:hAnsi="Century Gothic"/>
                <w:bCs/>
                <w:sz w:val="18"/>
                <w:szCs w:val="18"/>
                <w:lang w:val="en-US"/>
              </w:rPr>
            </w:pPr>
            <w:r w:rsidRPr="00BF1168">
              <w:rPr>
                <w:rFonts w:ascii="Century Gothic" w:hAnsi="Century Gothic"/>
                <w:bCs/>
                <w:sz w:val="18"/>
                <w:szCs w:val="18"/>
                <w:lang w:val="en-US"/>
              </w:rPr>
              <w:t>21/11/2023</w:t>
            </w:r>
          </w:p>
        </w:tc>
        <w:tc>
          <w:tcPr>
            <w:tcW w:w="612" w:type="pct"/>
            <w:tcBorders>
              <w:top w:val="single" w:sz="8" w:space="0" w:color="000000"/>
              <w:left w:val="single" w:sz="8" w:space="0" w:color="000000"/>
              <w:bottom w:val="single" w:sz="8" w:space="0" w:color="000000"/>
              <w:right w:val="single" w:sz="8" w:space="0" w:color="000000"/>
            </w:tcBorders>
          </w:tcPr>
          <w:p w:rsidR="00251E00" w:rsidRPr="00BF1168" w:rsidRDefault="00251E00" w:rsidP="00251E00">
            <w:pPr>
              <w:jc w:val="both"/>
              <w:rPr>
                <w:rFonts w:ascii="Century Gothic" w:hAnsi="Century Gothic"/>
                <w:bCs/>
                <w:sz w:val="18"/>
                <w:szCs w:val="18"/>
                <w:lang w:val="en-US"/>
              </w:rPr>
            </w:pPr>
            <w:r w:rsidRPr="00BF1168">
              <w:rPr>
                <w:rFonts w:ascii="Century Gothic" w:hAnsi="Century Gothic"/>
                <w:bCs/>
                <w:sz w:val="18"/>
                <w:szCs w:val="18"/>
                <w:lang w:val="en-US"/>
              </w:rPr>
              <w:t>22/11/23</w:t>
            </w:r>
          </w:p>
        </w:tc>
        <w:tc>
          <w:tcPr>
            <w:tcW w:w="817" w:type="pct"/>
            <w:tcBorders>
              <w:top w:val="single" w:sz="8" w:space="0" w:color="000000"/>
              <w:left w:val="single" w:sz="8" w:space="0" w:color="000000"/>
              <w:bottom w:val="single" w:sz="8" w:space="0" w:color="000000"/>
              <w:right w:val="single" w:sz="8" w:space="0" w:color="000000"/>
            </w:tcBorders>
          </w:tcPr>
          <w:p w:rsidR="00251E00" w:rsidRPr="00BF1168" w:rsidRDefault="00251E00" w:rsidP="00251E00">
            <w:pPr>
              <w:rPr>
                <w:rFonts w:ascii="Century Gothic" w:hAnsi="Century Gothic"/>
                <w:bCs/>
                <w:sz w:val="18"/>
                <w:szCs w:val="18"/>
                <w:lang w:val="en-US"/>
              </w:rPr>
            </w:pPr>
            <w:r w:rsidRPr="00BF1168">
              <w:rPr>
                <w:rFonts w:ascii="Century Gothic" w:hAnsi="Century Gothic"/>
                <w:bCs/>
                <w:sz w:val="18"/>
                <w:szCs w:val="18"/>
                <w:lang w:val="en-US"/>
              </w:rPr>
              <w:t>Handover Completed</w:t>
            </w:r>
          </w:p>
        </w:tc>
      </w:tr>
      <w:tr w:rsidR="00251E00" w:rsidRPr="00F10645" w:rsidTr="0062590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34"/>
        </w:trPr>
        <w:tc>
          <w:tcPr>
            <w:tcW w:w="400"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Pr="00BF1168" w:rsidRDefault="00251E00" w:rsidP="00251E00">
            <w:pPr>
              <w:rPr>
                <w:rFonts w:ascii="Century Gothic" w:eastAsia="Calibri" w:hAnsi="Century Gothic" w:cs="Calibri"/>
                <w:sz w:val="18"/>
                <w:szCs w:val="18"/>
              </w:rPr>
            </w:pPr>
            <w:r w:rsidRPr="00BF1168">
              <w:rPr>
                <w:rFonts w:ascii="Century Gothic" w:eastAsia="Calibri" w:hAnsi="Century Gothic" w:cs="Calibri"/>
                <w:sz w:val="18"/>
                <w:szCs w:val="18"/>
              </w:rPr>
              <w:t>2.</w:t>
            </w:r>
          </w:p>
        </w:tc>
        <w:tc>
          <w:tcPr>
            <w:tcW w:w="1429" w:type="pct"/>
            <w:gridSpan w:val="2"/>
            <w:tcBorders>
              <w:top w:val="single" w:sz="8" w:space="0" w:color="000000"/>
              <w:left w:val="single" w:sz="8" w:space="0" w:color="000000"/>
              <w:bottom w:val="single" w:sz="8" w:space="0" w:color="000000"/>
              <w:right w:val="single" w:sz="8" w:space="0" w:color="000000"/>
            </w:tcBorders>
            <w:shd w:val="clear" w:color="auto" w:fill="DEEAF6" w:themeFill="accent1" w:themeFillTint="33"/>
            <w:noWrap/>
          </w:tcPr>
          <w:p w:rsidR="00251E00" w:rsidRPr="00BF1168" w:rsidRDefault="00251E00" w:rsidP="00251E00">
            <w:pPr>
              <w:jc w:val="both"/>
              <w:rPr>
                <w:rFonts w:ascii="Century Gothic" w:hAnsi="Century Gothic"/>
                <w:bCs/>
                <w:sz w:val="18"/>
                <w:szCs w:val="18"/>
                <w:lang w:val="en-US"/>
              </w:rPr>
            </w:pPr>
            <w:r w:rsidRPr="00BF1168">
              <w:rPr>
                <w:rFonts w:ascii="Century Gothic" w:hAnsi="Century Gothic"/>
                <w:bCs/>
                <w:sz w:val="18"/>
                <w:szCs w:val="18"/>
                <w:lang w:val="en-US"/>
              </w:rPr>
              <w:t>DFA (Terraco,Stanchart,Afrix)</w:t>
            </w:r>
          </w:p>
        </w:tc>
        <w:tc>
          <w:tcPr>
            <w:tcW w:w="561" w:type="pct"/>
            <w:tcBorders>
              <w:top w:val="single" w:sz="8" w:space="0" w:color="000000"/>
              <w:left w:val="single" w:sz="8" w:space="0" w:color="000000"/>
              <w:bottom w:val="single" w:sz="8" w:space="0" w:color="000000"/>
              <w:right w:val="single" w:sz="8" w:space="0" w:color="000000"/>
            </w:tcBorders>
            <w:shd w:val="clear" w:color="auto" w:fill="DEEAF6" w:themeFill="accent1" w:themeFillTint="33"/>
            <w:noWrap/>
          </w:tcPr>
          <w:p w:rsidR="00251E00" w:rsidRPr="00BF1168" w:rsidRDefault="00251E00" w:rsidP="00251E00">
            <w:pPr>
              <w:jc w:val="both"/>
              <w:rPr>
                <w:rFonts w:ascii="Century Gothic" w:hAnsi="Century Gothic"/>
                <w:bCs/>
                <w:sz w:val="18"/>
                <w:szCs w:val="18"/>
                <w:lang w:val="en-US"/>
              </w:rPr>
            </w:pPr>
            <w:r w:rsidRPr="00BF1168">
              <w:rPr>
                <w:rFonts w:ascii="Century Gothic" w:hAnsi="Century Gothic"/>
                <w:bCs/>
                <w:sz w:val="18"/>
                <w:szCs w:val="18"/>
                <w:lang w:val="en-US"/>
              </w:rPr>
              <w:t>01/09/23</w:t>
            </w:r>
          </w:p>
        </w:tc>
        <w:tc>
          <w:tcPr>
            <w:tcW w:w="612" w:type="pct"/>
            <w:gridSpan w:val="2"/>
            <w:tcBorders>
              <w:top w:val="single" w:sz="8" w:space="0" w:color="000000"/>
              <w:left w:val="single" w:sz="8" w:space="0" w:color="000000"/>
              <w:bottom w:val="single" w:sz="8" w:space="0" w:color="000000"/>
              <w:right w:val="single" w:sz="8" w:space="0" w:color="000000"/>
            </w:tcBorders>
            <w:shd w:val="clear" w:color="auto" w:fill="DEEAF6" w:themeFill="accent1" w:themeFillTint="33"/>
            <w:noWrap/>
          </w:tcPr>
          <w:p w:rsidR="00251E00" w:rsidRPr="00BF1168" w:rsidRDefault="00251E00" w:rsidP="00251E00">
            <w:r w:rsidRPr="00BF1168">
              <w:rPr>
                <w:rFonts w:ascii="Century Gothic" w:hAnsi="Century Gothic"/>
                <w:bCs/>
                <w:sz w:val="18"/>
                <w:szCs w:val="18"/>
                <w:lang w:val="en-US"/>
              </w:rPr>
              <w:t>17/11/2023</w:t>
            </w:r>
          </w:p>
        </w:tc>
        <w:tc>
          <w:tcPr>
            <w:tcW w:w="561" w:type="pct"/>
            <w:tcBorders>
              <w:top w:val="single" w:sz="8" w:space="0" w:color="000000"/>
              <w:left w:val="single" w:sz="8" w:space="0" w:color="000000"/>
              <w:bottom w:val="single" w:sz="8" w:space="0" w:color="000000"/>
              <w:right w:val="single" w:sz="8" w:space="0" w:color="000000"/>
            </w:tcBorders>
            <w:shd w:val="clear" w:color="auto" w:fill="DEEAF6" w:themeFill="accent1" w:themeFillTint="33"/>
            <w:noWrap/>
          </w:tcPr>
          <w:p w:rsidR="00251E00" w:rsidRPr="00BF1168" w:rsidRDefault="00251E00" w:rsidP="00251E00">
            <w:r w:rsidRPr="00BF1168">
              <w:rPr>
                <w:rFonts w:ascii="Century Gothic" w:hAnsi="Century Gothic"/>
                <w:bCs/>
                <w:sz w:val="18"/>
                <w:szCs w:val="18"/>
                <w:lang w:val="en-US"/>
              </w:rPr>
              <w:t>21/11/2023</w:t>
            </w:r>
          </w:p>
        </w:tc>
        <w:tc>
          <w:tcPr>
            <w:tcW w:w="612" w:type="pct"/>
            <w:tcBorders>
              <w:top w:val="single" w:sz="8" w:space="0" w:color="000000"/>
              <w:left w:val="single" w:sz="8" w:space="0" w:color="000000"/>
              <w:bottom w:val="single" w:sz="8" w:space="0" w:color="000000"/>
              <w:right w:val="single" w:sz="8" w:space="0" w:color="000000"/>
            </w:tcBorders>
            <w:shd w:val="clear" w:color="auto" w:fill="DEEAF6" w:themeFill="accent1" w:themeFillTint="33"/>
          </w:tcPr>
          <w:p w:rsidR="00251E00" w:rsidRPr="00BF1168" w:rsidRDefault="00251E00" w:rsidP="00251E00">
            <w:pPr>
              <w:jc w:val="both"/>
              <w:rPr>
                <w:rFonts w:ascii="Century Gothic" w:hAnsi="Century Gothic"/>
                <w:bCs/>
                <w:sz w:val="18"/>
                <w:szCs w:val="18"/>
                <w:lang w:val="en-US"/>
              </w:rPr>
            </w:pPr>
            <w:r w:rsidRPr="00BF1168">
              <w:rPr>
                <w:rFonts w:ascii="Century Gothic" w:hAnsi="Century Gothic"/>
                <w:bCs/>
                <w:sz w:val="18"/>
                <w:szCs w:val="18"/>
                <w:lang w:val="en-US"/>
              </w:rPr>
              <w:t>22/11/23</w:t>
            </w:r>
          </w:p>
        </w:tc>
        <w:tc>
          <w:tcPr>
            <w:tcW w:w="817" w:type="pct"/>
            <w:tcBorders>
              <w:top w:val="single" w:sz="8" w:space="0" w:color="000000"/>
              <w:left w:val="single" w:sz="8" w:space="0" w:color="000000"/>
              <w:bottom w:val="single" w:sz="8" w:space="0" w:color="000000"/>
              <w:right w:val="single" w:sz="8" w:space="0" w:color="000000"/>
            </w:tcBorders>
            <w:shd w:val="clear" w:color="auto" w:fill="DEEAF6" w:themeFill="accent1" w:themeFillTint="33"/>
          </w:tcPr>
          <w:p w:rsidR="00251E00" w:rsidRPr="00BF1168" w:rsidRDefault="00251E00" w:rsidP="00251E00">
            <w:pPr>
              <w:rPr>
                <w:rFonts w:ascii="Century Gothic" w:hAnsi="Century Gothic"/>
                <w:bCs/>
                <w:sz w:val="18"/>
                <w:szCs w:val="18"/>
                <w:lang w:val="en-US"/>
              </w:rPr>
            </w:pPr>
            <w:r w:rsidRPr="00BF1168">
              <w:rPr>
                <w:rFonts w:ascii="Century Gothic" w:hAnsi="Century Gothic"/>
                <w:bCs/>
                <w:sz w:val="18"/>
                <w:szCs w:val="18"/>
                <w:lang w:val="en-US"/>
              </w:rPr>
              <w:t>Handover Completed</w:t>
            </w:r>
          </w:p>
        </w:tc>
      </w:tr>
      <w:tr w:rsidR="00251E00" w:rsidRPr="00F10645"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34"/>
        </w:trPr>
        <w:tc>
          <w:tcPr>
            <w:tcW w:w="400" w:type="pct"/>
            <w:tcBorders>
              <w:top w:val="single" w:sz="4" w:space="0" w:color="auto"/>
              <w:left w:val="single" w:sz="4" w:space="0" w:color="auto"/>
              <w:bottom w:val="single" w:sz="4" w:space="0" w:color="auto"/>
              <w:right w:val="single" w:sz="4" w:space="0" w:color="auto"/>
            </w:tcBorders>
            <w:shd w:val="clear" w:color="auto" w:fill="auto"/>
          </w:tcPr>
          <w:p w:rsidR="00251E00" w:rsidRPr="00BF1168" w:rsidRDefault="00251E00" w:rsidP="00251E00">
            <w:pPr>
              <w:rPr>
                <w:rFonts w:ascii="Century Gothic" w:eastAsia="Calibri" w:hAnsi="Century Gothic" w:cs="Calibri"/>
                <w:sz w:val="18"/>
                <w:szCs w:val="18"/>
              </w:rPr>
            </w:pPr>
            <w:r w:rsidRPr="00BF1168">
              <w:rPr>
                <w:rFonts w:ascii="Century Gothic" w:eastAsia="Calibri" w:hAnsi="Century Gothic" w:cs="Calibri"/>
                <w:sz w:val="18"/>
                <w:szCs w:val="18"/>
              </w:rPr>
              <w:t>3.</w:t>
            </w:r>
          </w:p>
        </w:tc>
        <w:tc>
          <w:tcPr>
            <w:tcW w:w="1429" w:type="pct"/>
            <w:gridSpan w:val="2"/>
            <w:tcBorders>
              <w:top w:val="single" w:sz="8" w:space="0" w:color="000000"/>
              <w:left w:val="single" w:sz="8" w:space="0" w:color="000000"/>
              <w:bottom w:val="single" w:sz="8" w:space="0" w:color="000000"/>
              <w:right w:val="single" w:sz="8" w:space="0" w:color="000000"/>
            </w:tcBorders>
            <w:noWrap/>
          </w:tcPr>
          <w:p w:rsidR="00251E00" w:rsidRPr="00BF1168" w:rsidRDefault="00251E00" w:rsidP="00251E00">
            <w:pPr>
              <w:jc w:val="both"/>
              <w:rPr>
                <w:rFonts w:ascii="Century Gothic" w:hAnsi="Century Gothic"/>
                <w:bCs/>
                <w:sz w:val="18"/>
                <w:szCs w:val="18"/>
                <w:lang w:val="en-US"/>
              </w:rPr>
            </w:pPr>
            <w:r w:rsidRPr="00BF1168">
              <w:rPr>
                <w:rFonts w:ascii="Century Gothic" w:hAnsi="Century Gothic"/>
                <w:bCs/>
                <w:sz w:val="18"/>
                <w:szCs w:val="18"/>
                <w:lang w:val="en-US"/>
              </w:rPr>
              <w:t>Nyaradzo Joina City</w:t>
            </w:r>
          </w:p>
        </w:tc>
        <w:tc>
          <w:tcPr>
            <w:tcW w:w="561" w:type="pct"/>
            <w:tcBorders>
              <w:top w:val="single" w:sz="8" w:space="0" w:color="000000"/>
              <w:left w:val="single" w:sz="8" w:space="0" w:color="000000"/>
              <w:bottom w:val="single" w:sz="8" w:space="0" w:color="000000"/>
              <w:right w:val="single" w:sz="8" w:space="0" w:color="000000"/>
            </w:tcBorders>
            <w:noWrap/>
          </w:tcPr>
          <w:p w:rsidR="00251E00" w:rsidRPr="00BF1168" w:rsidRDefault="00251E00" w:rsidP="00251E00">
            <w:pPr>
              <w:jc w:val="both"/>
              <w:rPr>
                <w:rFonts w:ascii="Century Gothic" w:hAnsi="Century Gothic"/>
                <w:bCs/>
                <w:sz w:val="18"/>
                <w:szCs w:val="18"/>
                <w:lang w:val="en-US"/>
              </w:rPr>
            </w:pPr>
            <w:r w:rsidRPr="00BF1168">
              <w:rPr>
                <w:rFonts w:ascii="Century Gothic" w:hAnsi="Century Gothic"/>
                <w:bCs/>
                <w:sz w:val="18"/>
                <w:szCs w:val="18"/>
                <w:lang w:val="en-US"/>
              </w:rPr>
              <w:t>08/08/23</w:t>
            </w:r>
          </w:p>
        </w:tc>
        <w:tc>
          <w:tcPr>
            <w:tcW w:w="612" w:type="pct"/>
            <w:gridSpan w:val="2"/>
            <w:tcBorders>
              <w:top w:val="single" w:sz="8" w:space="0" w:color="000000"/>
              <w:left w:val="single" w:sz="8" w:space="0" w:color="000000"/>
              <w:bottom w:val="single" w:sz="8" w:space="0" w:color="000000"/>
              <w:right w:val="single" w:sz="8" w:space="0" w:color="000000"/>
            </w:tcBorders>
            <w:noWrap/>
          </w:tcPr>
          <w:p w:rsidR="00251E00" w:rsidRPr="00BF1168" w:rsidRDefault="00251E00" w:rsidP="00251E00">
            <w:r w:rsidRPr="00BF1168">
              <w:rPr>
                <w:rFonts w:ascii="Century Gothic" w:hAnsi="Century Gothic"/>
                <w:bCs/>
                <w:sz w:val="18"/>
                <w:szCs w:val="18"/>
                <w:lang w:val="en-US"/>
              </w:rPr>
              <w:t>17/11/2023</w:t>
            </w:r>
          </w:p>
        </w:tc>
        <w:tc>
          <w:tcPr>
            <w:tcW w:w="561" w:type="pct"/>
            <w:tcBorders>
              <w:top w:val="single" w:sz="8" w:space="0" w:color="000000"/>
              <w:left w:val="single" w:sz="8" w:space="0" w:color="000000"/>
              <w:bottom w:val="single" w:sz="8" w:space="0" w:color="000000"/>
              <w:right w:val="single" w:sz="8" w:space="0" w:color="000000"/>
            </w:tcBorders>
            <w:noWrap/>
          </w:tcPr>
          <w:p w:rsidR="00251E00" w:rsidRPr="00BF1168" w:rsidRDefault="00251E00" w:rsidP="00251E00">
            <w:r w:rsidRPr="00BF1168">
              <w:rPr>
                <w:rFonts w:ascii="Century Gothic" w:hAnsi="Century Gothic"/>
                <w:bCs/>
                <w:sz w:val="18"/>
                <w:szCs w:val="18"/>
                <w:lang w:val="en-US"/>
              </w:rPr>
              <w:t>21/11/2023</w:t>
            </w:r>
          </w:p>
        </w:tc>
        <w:tc>
          <w:tcPr>
            <w:tcW w:w="612" w:type="pct"/>
            <w:tcBorders>
              <w:top w:val="single" w:sz="8" w:space="0" w:color="000000"/>
              <w:left w:val="single" w:sz="8" w:space="0" w:color="000000"/>
              <w:bottom w:val="single" w:sz="8" w:space="0" w:color="000000"/>
              <w:right w:val="single" w:sz="8" w:space="0" w:color="000000"/>
            </w:tcBorders>
          </w:tcPr>
          <w:p w:rsidR="00251E00" w:rsidRPr="00BF1168" w:rsidRDefault="00251E00" w:rsidP="00251E00">
            <w:pPr>
              <w:jc w:val="both"/>
              <w:rPr>
                <w:rFonts w:ascii="Century Gothic" w:hAnsi="Century Gothic"/>
                <w:bCs/>
                <w:sz w:val="18"/>
                <w:szCs w:val="18"/>
                <w:lang w:val="en-US"/>
              </w:rPr>
            </w:pPr>
            <w:r w:rsidRPr="00BF1168">
              <w:rPr>
                <w:rFonts w:ascii="Century Gothic" w:hAnsi="Century Gothic"/>
                <w:bCs/>
                <w:sz w:val="18"/>
                <w:szCs w:val="18"/>
                <w:lang w:val="en-US"/>
              </w:rPr>
              <w:t>22/11/23</w:t>
            </w:r>
          </w:p>
        </w:tc>
        <w:tc>
          <w:tcPr>
            <w:tcW w:w="817" w:type="pct"/>
            <w:tcBorders>
              <w:top w:val="single" w:sz="8" w:space="0" w:color="000000"/>
              <w:left w:val="single" w:sz="8" w:space="0" w:color="000000"/>
              <w:bottom w:val="single" w:sz="8" w:space="0" w:color="000000"/>
              <w:right w:val="single" w:sz="8" w:space="0" w:color="000000"/>
            </w:tcBorders>
          </w:tcPr>
          <w:p w:rsidR="00251E00" w:rsidRPr="00BF1168" w:rsidRDefault="00251E00" w:rsidP="00251E00">
            <w:pPr>
              <w:rPr>
                <w:rFonts w:ascii="Century Gothic" w:hAnsi="Century Gothic"/>
                <w:bCs/>
                <w:sz w:val="18"/>
                <w:szCs w:val="18"/>
                <w:lang w:val="en-US"/>
              </w:rPr>
            </w:pPr>
            <w:r w:rsidRPr="00BF1168">
              <w:rPr>
                <w:rFonts w:ascii="Century Gothic" w:hAnsi="Century Gothic"/>
                <w:bCs/>
                <w:sz w:val="18"/>
                <w:szCs w:val="18"/>
                <w:lang w:val="en-US"/>
              </w:rPr>
              <w:t>Handover Completed</w:t>
            </w:r>
          </w:p>
        </w:tc>
      </w:tr>
      <w:tr w:rsidR="00251E00" w:rsidRPr="00F10645" w:rsidTr="0062590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34"/>
        </w:trPr>
        <w:tc>
          <w:tcPr>
            <w:tcW w:w="400"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Pr="00BF1168" w:rsidRDefault="00251E00" w:rsidP="00251E00">
            <w:pPr>
              <w:rPr>
                <w:rFonts w:ascii="Century Gothic" w:eastAsia="Calibri" w:hAnsi="Century Gothic" w:cs="Calibri"/>
                <w:sz w:val="18"/>
                <w:szCs w:val="18"/>
              </w:rPr>
            </w:pPr>
            <w:r w:rsidRPr="00BF1168">
              <w:rPr>
                <w:rFonts w:ascii="Century Gothic" w:eastAsia="Calibri" w:hAnsi="Century Gothic" w:cs="Calibri"/>
                <w:sz w:val="18"/>
                <w:szCs w:val="18"/>
              </w:rPr>
              <w:t>4.</w:t>
            </w:r>
          </w:p>
        </w:tc>
        <w:tc>
          <w:tcPr>
            <w:tcW w:w="1429" w:type="pct"/>
            <w:gridSpan w:val="2"/>
            <w:tcBorders>
              <w:top w:val="single" w:sz="8" w:space="0" w:color="000000"/>
              <w:left w:val="single" w:sz="8" w:space="0" w:color="000000"/>
              <w:bottom w:val="single" w:sz="8" w:space="0" w:color="000000"/>
              <w:right w:val="single" w:sz="8" w:space="0" w:color="000000"/>
            </w:tcBorders>
            <w:shd w:val="clear" w:color="auto" w:fill="DEEAF6" w:themeFill="accent1" w:themeFillTint="33"/>
            <w:noWrap/>
          </w:tcPr>
          <w:p w:rsidR="00251E00" w:rsidRPr="00BF1168" w:rsidRDefault="00251E00" w:rsidP="00251E00">
            <w:pPr>
              <w:jc w:val="both"/>
              <w:rPr>
                <w:rFonts w:ascii="Century Gothic" w:hAnsi="Century Gothic"/>
                <w:bCs/>
                <w:sz w:val="18"/>
                <w:szCs w:val="18"/>
                <w:lang w:val="en-US"/>
              </w:rPr>
            </w:pPr>
            <w:r w:rsidRPr="00BF1168">
              <w:rPr>
                <w:rFonts w:ascii="Century Gothic" w:hAnsi="Century Gothic"/>
                <w:bCs/>
                <w:sz w:val="18"/>
                <w:szCs w:val="18"/>
                <w:lang w:val="en-US"/>
              </w:rPr>
              <w:t>Ned Bank 3</w:t>
            </w:r>
            <w:r w:rsidRPr="00BF1168">
              <w:rPr>
                <w:rFonts w:ascii="Century Gothic" w:hAnsi="Century Gothic"/>
                <w:bCs/>
                <w:sz w:val="18"/>
                <w:szCs w:val="18"/>
                <w:vertAlign w:val="superscript"/>
                <w:lang w:val="en-US"/>
              </w:rPr>
              <w:t>rd</w:t>
            </w:r>
          </w:p>
        </w:tc>
        <w:tc>
          <w:tcPr>
            <w:tcW w:w="561" w:type="pct"/>
            <w:tcBorders>
              <w:top w:val="single" w:sz="8" w:space="0" w:color="000000"/>
              <w:left w:val="single" w:sz="8" w:space="0" w:color="000000"/>
              <w:bottom w:val="single" w:sz="8" w:space="0" w:color="000000"/>
              <w:right w:val="single" w:sz="8" w:space="0" w:color="000000"/>
            </w:tcBorders>
            <w:shd w:val="clear" w:color="auto" w:fill="DEEAF6" w:themeFill="accent1" w:themeFillTint="33"/>
            <w:noWrap/>
          </w:tcPr>
          <w:p w:rsidR="00251E00" w:rsidRPr="00BF1168" w:rsidRDefault="00251E00" w:rsidP="00251E00">
            <w:pPr>
              <w:jc w:val="both"/>
              <w:rPr>
                <w:rFonts w:ascii="Century Gothic" w:hAnsi="Century Gothic"/>
                <w:bCs/>
                <w:sz w:val="18"/>
                <w:szCs w:val="18"/>
                <w:lang w:val="en-US"/>
              </w:rPr>
            </w:pPr>
            <w:r w:rsidRPr="00BF1168">
              <w:rPr>
                <w:rFonts w:ascii="Century Gothic" w:hAnsi="Century Gothic"/>
                <w:bCs/>
                <w:sz w:val="18"/>
                <w:szCs w:val="18"/>
                <w:lang w:val="en-US"/>
              </w:rPr>
              <w:t>30/10/23</w:t>
            </w:r>
          </w:p>
        </w:tc>
        <w:tc>
          <w:tcPr>
            <w:tcW w:w="612" w:type="pct"/>
            <w:gridSpan w:val="2"/>
            <w:tcBorders>
              <w:top w:val="single" w:sz="8" w:space="0" w:color="000000"/>
              <w:left w:val="single" w:sz="8" w:space="0" w:color="000000"/>
              <w:bottom w:val="single" w:sz="8" w:space="0" w:color="000000"/>
              <w:right w:val="single" w:sz="8" w:space="0" w:color="000000"/>
            </w:tcBorders>
            <w:shd w:val="clear" w:color="auto" w:fill="DEEAF6" w:themeFill="accent1" w:themeFillTint="33"/>
            <w:noWrap/>
          </w:tcPr>
          <w:p w:rsidR="00251E00" w:rsidRPr="00BF1168" w:rsidRDefault="00251E00" w:rsidP="00251E00">
            <w:r w:rsidRPr="00BF1168">
              <w:rPr>
                <w:rFonts w:ascii="Century Gothic" w:hAnsi="Century Gothic"/>
                <w:bCs/>
                <w:sz w:val="18"/>
                <w:szCs w:val="18"/>
                <w:lang w:val="en-US"/>
              </w:rPr>
              <w:t>17/11/2023</w:t>
            </w:r>
          </w:p>
        </w:tc>
        <w:tc>
          <w:tcPr>
            <w:tcW w:w="561" w:type="pct"/>
            <w:tcBorders>
              <w:top w:val="single" w:sz="8" w:space="0" w:color="000000"/>
              <w:left w:val="single" w:sz="8" w:space="0" w:color="000000"/>
              <w:bottom w:val="single" w:sz="8" w:space="0" w:color="000000"/>
              <w:right w:val="single" w:sz="8" w:space="0" w:color="000000"/>
            </w:tcBorders>
            <w:shd w:val="clear" w:color="auto" w:fill="DEEAF6" w:themeFill="accent1" w:themeFillTint="33"/>
            <w:noWrap/>
          </w:tcPr>
          <w:p w:rsidR="00251E00" w:rsidRPr="00BF1168" w:rsidRDefault="00251E00" w:rsidP="00251E00">
            <w:r w:rsidRPr="00BF1168">
              <w:rPr>
                <w:rFonts w:ascii="Century Gothic" w:hAnsi="Century Gothic"/>
                <w:bCs/>
                <w:sz w:val="18"/>
                <w:szCs w:val="18"/>
                <w:lang w:val="en-US"/>
              </w:rPr>
              <w:t>21/11/2023</w:t>
            </w:r>
          </w:p>
        </w:tc>
        <w:tc>
          <w:tcPr>
            <w:tcW w:w="612" w:type="pct"/>
            <w:tcBorders>
              <w:top w:val="single" w:sz="8" w:space="0" w:color="000000"/>
              <w:left w:val="single" w:sz="8" w:space="0" w:color="000000"/>
              <w:bottom w:val="single" w:sz="8" w:space="0" w:color="000000"/>
              <w:right w:val="single" w:sz="8" w:space="0" w:color="000000"/>
            </w:tcBorders>
            <w:shd w:val="clear" w:color="auto" w:fill="DEEAF6" w:themeFill="accent1" w:themeFillTint="33"/>
          </w:tcPr>
          <w:p w:rsidR="00251E00" w:rsidRPr="00BF1168" w:rsidRDefault="00251E00" w:rsidP="00251E00">
            <w:pPr>
              <w:jc w:val="both"/>
              <w:rPr>
                <w:rFonts w:ascii="Century Gothic" w:hAnsi="Century Gothic"/>
                <w:bCs/>
                <w:sz w:val="18"/>
                <w:szCs w:val="18"/>
                <w:lang w:val="en-US"/>
              </w:rPr>
            </w:pPr>
            <w:r w:rsidRPr="00BF1168">
              <w:rPr>
                <w:rFonts w:ascii="Century Gothic" w:hAnsi="Century Gothic"/>
                <w:bCs/>
                <w:sz w:val="18"/>
                <w:szCs w:val="18"/>
                <w:lang w:val="en-US"/>
              </w:rPr>
              <w:t>22/11/23</w:t>
            </w:r>
          </w:p>
        </w:tc>
        <w:tc>
          <w:tcPr>
            <w:tcW w:w="817" w:type="pct"/>
            <w:tcBorders>
              <w:top w:val="single" w:sz="8" w:space="0" w:color="000000"/>
              <w:left w:val="single" w:sz="8" w:space="0" w:color="000000"/>
              <w:bottom w:val="single" w:sz="8" w:space="0" w:color="000000"/>
              <w:right w:val="single" w:sz="8" w:space="0" w:color="000000"/>
            </w:tcBorders>
            <w:shd w:val="clear" w:color="auto" w:fill="DEEAF6" w:themeFill="accent1" w:themeFillTint="33"/>
          </w:tcPr>
          <w:p w:rsidR="00251E00" w:rsidRPr="00BF1168" w:rsidRDefault="00251E00" w:rsidP="00251E00">
            <w:pPr>
              <w:rPr>
                <w:rFonts w:ascii="Century Gothic" w:hAnsi="Century Gothic"/>
                <w:bCs/>
                <w:sz w:val="18"/>
                <w:szCs w:val="18"/>
                <w:lang w:val="en-US"/>
              </w:rPr>
            </w:pPr>
            <w:r w:rsidRPr="00BF1168">
              <w:rPr>
                <w:rFonts w:ascii="Century Gothic" w:hAnsi="Century Gothic"/>
                <w:bCs/>
                <w:sz w:val="18"/>
                <w:szCs w:val="18"/>
                <w:lang w:val="en-US"/>
              </w:rPr>
              <w:t>Handover Completed</w:t>
            </w:r>
          </w:p>
        </w:tc>
      </w:tr>
      <w:tr w:rsidR="00251E00" w:rsidRPr="00F10645"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34"/>
        </w:trPr>
        <w:tc>
          <w:tcPr>
            <w:tcW w:w="400" w:type="pct"/>
            <w:tcBorders>
              <w:top w:val="single" w:sz="4" w:space="0" w:color="auto"/>
              <w:left w:val="single" w:sz="4" w:space="0" w:color="auto"/>
              <w:bottom w:val="single" w:sz="4" w:space="0" w:color="auto"/>
              <w:right w:val="single" w:sz="4" w:space="0" w:color="auto"/>
            </w:tcBorders>
            <w:shd w:val="clear" w:color="auto" w:fill="auto"/>
          </w:tcPr>
          <w:p w:rsidR="00251E00" w:rsidRPr="00BF1168" w:rsidRDefault="00251E00" w:rsidP="00251E00">
            <w:pPr>
              <w:rPr>
                <w:rFonts w:ascii="Century Gothic" w:eastAsia="Calibri" w:hAnsi="Century Gothic" w:cs="Calibri"/>
                <w:sz w:val="18"/>
                <w:szCs w:val="18"/>
              </w:rPr>
            </w:pPr>
            <w:r w:rsidRPr="00BF1168">
              <w:rPr>
                <w:rFonts w:ascii="Century Gothic" w:eastAsia="Calibri" w:hAnsi="Century Gothic" w:cs="Calibri"/>
                <w:sz w:val="18"/>
                <w:szCs w:val="18"/>
              </w:rPr>
              <w:t>5.</w:t>
            </w:r>
          </w:p>
        </w:tc>
        <w:tc>
          <w:tcPr>
            <w:tcW w:w="1429" w:type="pct"/>
            <w:gridSpan w:val="2"/>
            <w:tcBorders>
              <w:top w:val="single" w:sz="8" w:space="0" w:color="000000"/>
              <w:left w:val="single" w:sz="8" w:space="0" w:color="000000"/>
              <w:bottom w:val="single" w:sz="8" w:space="0" w:color="000000"/>
              <w:right w:val="single" w:sz="8" w:space="0" w:color="000000"/>
            </w:tcBorders>
            <w:noWrap/>
          </w:tcPr>
          <w:p w:rsidR="00251E00" w:rsidRPr="00BF1168" w:rsidRDefault="00251E00" w:rsidP="00251E00">
            <w:pPr>
              <w:jc w:val="both"/>
              <w:rPr>
                <w:rFonts w:ascii="Century Gothic" w:hAnsi="Century Gothic"/>
                <w:bCs/>
                <w:sz w:val="18"/>
                <w:szCs w:val="18"/>
                <w:lang w:val="en-US"/>
              </w:rPr>
            </w:pPr>
            <w:r w:rsidRPr="00BF1168">
              <w:rPr>
                <w:rFonts w:ascii="Century Gothic" w:hAnsi="Century Gothic"/>
                <w:bCs/>
                <w:sz w:val="18"/>
                <w:szCs w:val="18"/>
                <w:lang w:val="en-US"/>
              </w:rPr>
              <w:t>H.I.S</w:t>
            </w:r>
          </w:p>
        </w:tc>
        <w:tc>
          <w:tcPr>
            <w:tcW w:w="561" w:type="pct"/>
            <w:tcBorders>
              <w:top w:val="single" w:sz="8" w:space="0" w:color="000000"/>
              <w:left w:val="single" w:sz="8" w:space="0" w:color="000000"/>
              <w:bottom w:val="single" w:sz="8" w:space="0" w:color="000000"/>
              <w:right w:val="single" w:sz="8" w:space="0" w:color="000000"/>
            </w:tcBorders>
            <w:noWrap/>
          </w:tcPr>
          <w:p w:rsidR="00251E00" w:rsidRPr="00BF1168" w:rsidRDefault="00251E00" w:rsidP="00251E00">
            <w:pPr>
              <w:jc w:val="both"/>
              <w:rPr>
                <w:rFonts w:ascii="Century Gothic" w:hAnsi="Century Gothic"/>
                <w:bCs/>
                <w:sz w:val="18"/>
                <w:szCs w:val="18"/>
                <w:lang w:val="en-US"/>
              </w:rPr>
            </w:pPr>
            <w:r w:rsidRPr="00BF1168">
              <w:rPr>
                <w:rFonts w:ascii="Century Gothic" w:hAnsi="Century Gothic"/>
                <w:bCs/>
                <w:sz w:val="18"/>
                <w:szCs w:val="18"/>
                <w:lang w:val="en-US"/>
              </w:rPr>
              <w:t>21/11/23</w:t>
            </w:r>
          </w:p>
        </w:tc>
        <w:tc>
          <w:tcPr>
            <w:tcW w:w="612" w:type="pct"/>
            <w:gridSpan w:val="2"/>
            <w:tcBorders>
              <w:top w:val="single" w:sz="8" w:space="0" w:color="000000"/>
              <w:left w:val="single" w:sz="8" w:space="0" w:color="000000"/>
              <w:bottom w:val="single" w:sz="8" w:space="0" w:color="000000"/>
              <w:right w:val="single" w:sz="8" w:space="0" w:color="000000"/>
            </w:tcBorders>
            <w:noWrap/>
          </w:tcPr>
          <w:p w:rsidR="00251E00" w:rsidRPr="00BF1168" w:rsidRDefault="00251E00" w:rsidP="00251E00">
            <w:r w:rsidRPr="00BF1168">
              <w:rPr>
                <w:rFonts w:ascii="Century Gothic" w:hAnsi="Century Gothic"/>
                <w:bCs/>
                <w:sz w:val="18"/>
                <w:szCs w:val="18"/>
                <w:lang w:val="en-US"/>
              </w:rPr>
              <w:t>17/11/2023</w:t>
            </w:r>
          </w:p>
        </w:tc>
        <w:tc>
          <w:tcPr>
            <w:tcW w:w="561" w:type="pct"/>
            <w:tcBorders>
              <w:top w:val="single" w:sz="8" w:space="0" w:color="000000"/>
              <w:left w:val="single" w:sz="8" w:space="0" w:color="000000"/>
              <w:bottom w:val="single" w:sz="8" w:space="0" w:color="000000"/>
              <w:right w:val="single" w:sz="8" w:space="0" w:color="000000"/>
            </w:tcBorders>
            <w:noWrap/>
          </w:tcPr>
          <w:p w:rsidR="00251E00" w:rsidRPr="00BF1168" w:rsidRDefault="00251E00" w:rsidP="00251E00">
            <w:r w:rsidRPr="00BF1168">
              <w:rPr>
                <w:rFonts w:ascii="Century Gothic" w:hAnsi="Century Gothic"/>
                <w:bCs/>
                <w:sz w:val="18"/>
                <w:szCs w:val="18"/>
                <w:lang w:val="en-US"/>
              </w:rPr>
              <w:t>21/11/2023</w:t>
            </w:r>
          </w:p>
        </w:tc>
        <w:tc>
          <w:tcPr>
            <w:tcW w:w="612" w:type="pct"/>
            <w:tcBorders>
              <w:top w:val="single" w:sz="8" w:space="0" w:color="000000"/>
              <w:left w:val="single" w:sz="8" w:space="0" w:color="000000"/>
              <w:bottom w:val="single" w:sz="8" w:space="0" w:color="000000"/>
              <w:right w:val="single" w:sz="8" w:space="0" w:color="000000"/>
            </w:tcBorders>
          </w:tcPr>
          <w:p w:rsidR="00251E00" w:rsidRPr="00BF1168" w:rsidRDefault="00251E00" w:rsidP="00251E00">
            <w:pPr>
              <w:jc w:val="both"/>
              <w:rPr>
                <w:rFonts w:ascii="Century Gothic" w:hAnsi="Century Gothic"/>
                <w:bCs/>
                <w:sz w:val="18"/>
                <w:szCs w:val="18"/>
                <w:lang w:val="en-US"/>
              </w:rPr>
            </w:pPr>
            <w:r w:rsidRPr="00BF1168">
              <w:rPr>
                <w:rFonts w:ascii="Century Gothic" w:hAnsi="Century Gothic"/>
                <w:bCs/>
                <w:sz w:val="18"/>
                <w:szCs w:val="18"/>
                <w:lang w:val="en-US"/>
              </w:rPr>
              <w:t>22/11/23</w:t>
            </w:r>
          </w:p>
        </w:tc>
        <w:tc>
          <w:tcPr>
            <w:tcW w:w="817" w:type="pct"/>
            <w:tcBorders>
              <w:top w:val="single" w:sz="8" w:space="0" w:color="000000"/>
              <w:left w:val="single" w:sz="8" w:space="0" w:color="000000"/>
              <w:bottom w:val="single" w:sz="8" w:space="0" w:color="000000"/>
              <w:right w:val="single" w:sz="8" w:space="0" w:color="000000"/>
            </w:tcBorders>
          </w:tcPr>
          <w:p w:rsidR="00251E00" w:rsidRPr="00BF1168" w:rsidRDefault="00251E00" w:rsidP="00251E00">
            <w:pPr>
              <w:rPr>
                <w:rFonts w:ascii="Century Gothic" w:hAnsi="Century Gothic"/>
                <w:bCs/>
                <w:sz w:val="18"/>
                <w:szCs w:val="18"/>
                <w:lang w:val="en-US"/>
              </w:rPr>
            </w:pPr>
            <w:r w:rsidRPr="00BF1168">
              <w:rPr>
                <w:rFonts w:ascii="Century Gothic" w:hAnsi="Century Gothic"/>
                <w:bCs/>
                <w:sz w:val="18"/>
                <w:szCs w:val="18"/>
                <w:lang w:val="en-US"/>
              </w:rPr>
              <w:t>Handover Completed</w:t>
            </w:r>
          </w:p>
        </w:tc>
      </w:tr>
      <w:tr w:rsidR="00251E00" w:rsidRPr="00F10645" w:rsidTr="0062590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34"/>
        </w:trPr>
        <w:tc>
          <w:tcPr>
            <w:tcW w:w="400"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Pr="00BF1168" w:rsidRDefault="00251E00" w:rsidP="00251E00">
            <w:pPr>
              <w:rPr>
                <w:rFonts w:ascii="Century Gothic" w:eastAsia="Calibri" w:hAnsi="Century Gothic" w:cs="Calibri"/>
                <w:sz w:val="18"/>
                <w:szCs w:val="18"/>
              </w:rPr>
            </w:pPr>
            <w:r w:rsidRPr="00BF1168">
              <w:rPr>
                <w:rFonts w:ascii="Century Gothic" w:eastAsia="Calibri" w:hAnsi="Century Gothic" w:cs="Calibri"/>
                <w:sz w:val="18"/>
                <w:szCs w:val="18"/>
              </w:rPr>
              <w:t>6.</w:t>
            </w:r>
          </w:p>
        </w:tc>
        <w:tc>
          <w:tcPr>
            <w:tcW w:w="1429" w:type="pct"/>
            <w:gridSpan w:val="2"/>
            <w:tcBorders>
              <w:top w:val="single" w:sz="8" w:space="0" w:color="000000"/>
              <w:left w:val="single" w:sz="8" w:space="0" w:color="000000"/>
              <w:bottom w:val="single" w:sz="8" w:space="0" w:color="000000"/>
              <w:right w:val="single" w:sz="8" w:space="0" w:color="000000"/>
            </w:tcBorders>
            <w:shd w:val="clear" w:color="auto" w:fill="DEEAF6" w:themeFill="accent1" w:themeFillTint="33"/>
            <w:noWrap/>
          </w:tcPr>
          <w:p w:rsidR="00251E00" w:rsidRPr="00BF1168" w:rsidRDefault="00251E00" w:rsidP="00251E00">
            <w:pPr>
              <w:jc w:val="both"/>
              <w:rPr>
                <w:rFonts w:ascii="Century Gothic" w:hAnsi="Century Gothic"/>
                <w:bCs/>
                <w:sz w:val="18"/>
                <w:szCs w:val="18"/>
                <w:lang w:val="en-US"/>
              </w:rPr>
            </w:pPr>
            <w:r w:rsidRPr="00BF1168">
              <w:rPr>
                <w:rFonts w:ascii="Century Gothic" w:hAnsi="Century Gothic"/>
                <w:bCs/>
                <w:sz w:val="18"/>
                <w:szCs w:val="18"/>
                <w:lang w:val="en-US"/>
              </w:rPr>
              <w:t>Bank ABC Madokero</w:t>
            </w:r>
          </w:p>
        </w:tc>
        <w:tc>
          <w:tcPr>
            <w:tcW w:w="561" w:type="pct"/>
            <w:tcBorders>
              <w:top w:val="single" w:sz="8" w:space="0" w:color="000000"/>
              <w:left w:val="single" w:sz="8" w:space="0" w:color="000000"/>
              <w:bottom w:val="single" w:sz="8" w:space="0" w:color="000000"/>
              <w:right w:val="single" w:sz="8" w:space="0" w:color="000000"/>
            </w:tcBorders>
            <w:shd w:val="clear" w:color="auto" w:fill="DEEAF6" w:themeFill="accent1" w:themeFillTint="33"/>
            <w:noWrap/>
          </w:tcPr>
          <w:p w:rsidR="00251E00" w:rsidRPr="00BF1168" w:rsidRDefault="00251E00" w:rsidP="00251E00">
            <w:pPr>
              <w:jc w:val="both"/>
              <w:rPr>
                <w:rFonts w:ascii="Century Gothic" w:hAnsi="Century Gothic"/>
                <w:bCs/>
                <w:sz w:val="18"/>
                <w:szCs w:val="18"/>
                <w:lang w:val="en-US"/>
              </w:rPr>
            </w:pPr>
            <w:r w:rsidRPr="00BF1168">
              <w:rPr>
                <w:rFonts w:ascii="Century Gothic" w:hAnsi="Century Gothic"/>
                <w:bCs/>
                <w:sz w:val="18"/>
                <w:szCs w:val="18"/>
                <w:lang w:val="en-US"/>
              </w:rPr>
              <w:t>01/09/23</w:t>
            </w:r>
          </w:p>
        </w:tc>
        <w:tc>
          <w:tcPr>
            <w:tcW w:w="612" w:type="pct"/>
            <w:gridSpan w:val="2"/>
            <w:tcBorders>
              <w:top w:val="single" w:sz="8" w:space="0" w:color="000000"/>
              <w:left w:val="single" w:sz="8" w:space="0" w:color="000000"/>
              <w:bottom w:val="single" w:sz="8" w:space="0" w:color="000000"/>
              <w:right w:val="single" w:sz="8" w:space="0" w:color="000000"/>
            </w:tcBorders>
            <w:shd w:val="clear" w:color="auto" w:fill="DEEAF6" w:themeFill="accent1" w:themeFillTint="33"/>
            <w:noWrap/>
          </w:tcPr>
          <w:p w:rsidR="00251E00" w:rsidRPr="00BF1168" w:rsidRDefault="00251E00" w:rsidP="00251E00">
            <w:r w:rsidRPr="00BF1168">
              <w:rPr>
                <w:rFonts w:ascii="Century Gothic" w:hAnsi="Century Gothic"/>
                <w:bCs/>
                <w:sz w:val="18"/>
                <w:szCs w:val="18"/>
                <w:lang w:val="en-US"/>
              </w:rPr>
              <w:t>17/11/2023</w:t>
            </w:r>
          </w:p>
        </w:tc>
        <w:tc>
          <w:tcPr>
            <w:tcW w:w="561" w:type="pct"/>
            <w:tcBorders>
              <w:top w:val="single" w:sz="8" w:space="0" w:color="000000"/>
              <w:left w:val="single" w:sz="8" w:space="0" w:color="000000"/>
              <w:bottom w:val="single" w:sz="8" w:space="0" w:color="000000"/>
              <w:right w:val="single" w:sz="8" w:space="0" w:color="000000"/>
            </w:tcBorders>
            <w:shd w:val="clear" w:color="auto" w:fill="DEEAF6" w:themeFill="accent1" w:themeFillTint="33"/>
            <w:noWrap/>
          </w:tcPr>
          <w:p w:rsidR="00251E00" w:rsidRPr="00BF1168" w:rsidRDefault="00251E00" w:rsidP="00251E00">
            <w:r w:rsidRPr="00BF1168">
              <w:rPr>
                <w:rFonts w:ascii="Century Gothic" w:hAnsi="Century Gothic"/>
                <w:bCs/>
                <w:sz w:val="18"/>
                <w:szCs w:val="18"/>
                <w:lang w:val="en-US"/>
              </w:rPr>
              <w:t>21/11/2023</w:t>
            </w:r>
          </w:p>
        </w:tc>
        <w:tc>
          <w:tcPr>
            <w:tcW w:w="612" w:type="pct"/>
            <w:tcBorders>
              <w:top w:val="single" w:sz="8" w:space="0" w:color="000000"/>
              <w:left w:val="single" w:sz="8" w:space="0" w:color="000000"/>
              <w:bottom w:val="single" w:sz="8" w:space="0" w:color="000000"/>
              <w:right w:val="single" w:sz="8" w:space="0" w:color="000000"/>
            </w:tcBorders>
            <w:shd w:val="clear" w:color="auto" w:fill="DEEAF6" w:themeFill="accent1" w:themeFillTint="33"/>
          </w:tcPr>
          <w:p w:rsidR="00251E00" w:rsidRPr="00BF1168" w:rsidRDefault="00251E00" w:rsidP="00251E00">
            <w:pPr>
              <w:jc w:val="both"/>
              <w:rPr>
                <w:rFonts w:ascii="Century Gothic" w:hAnsi="Century Gothic"/>
                <w:bCs/>
                <w:sz w:val="18"/>
                <w:szCs w:val="18"/>
                <w:lang w:val="en-US"/>
              </w:rPr>
            </w:pPr>
            <w:r w:rsidRPr="00BF1168">
              <w:rPr>
                <w:rFonts w:ascii="Century Gothic" w:hAnsi="Century Gothic"/>
                <w:bCs/>
                <w:sz w:val="18"/>
                <w:szCs w:val="18"/>
                <w:lang w:val="en-US"/>
              </w:rPr>
              <w:t>22/11/23</w:t>
            </w:r>
          </w:p>
        </w:tc>
        <w:tc>
          <w:tcPr>
            <w:tcW w:w="817" w:type="pct"/>
            <w:tcBorders>
              <w:top w:val="single" w:sz="8" w:space="0" w:color="000000"/>
              <w:left w:val="single" w:sz="8" w:space="0" w:color="000000"/>
              <w:bottom w:val="single" w:sz="8" w:space="0" w:color="000000"/>
              <w:right w:val="single" w:sz="8" w:space="0" w:color="000000"/>
            </w:tcBorders>
            <w:shd w:val="clear" w:color="auto" w:fill="DEEAF6" w:themeFill="accent1" w:themeFillTint="33"/>
          </w:tcPr>
          <w:p w:rsidR="00251E00" w:rsidRPr="00BF1168" w:rsidRDefault="00251E00" w:rsidP="00251E00">
            <w:pPr>
              <w:rPr>
                <w:rFonts w:ascii="Century Gothic" w:hAnsi="Century Gothic"/>
                <w:bCs/>
                <w:sz w:val="18"/>
                <w:szCs w:val="18"/>
                <w:lang w:val="en-US"/>
              </w:rPr>
            </w:pPr>
            <w:r w:rsidRPr="00BF1168">
              <w:rPr>
                <w:rFonts w:ascii="Century Gothic" w:hAnsi="Century Gothic"/>
                <w:bCs/>
                <w:sz w:val="18"/>
                <w:szCs w:val="18"/>
                <w:lang w:val="en-US"/>
              </w:rPr>
              <w:t>Handover Completed</w:t>
            </w:r>
          </w:p>
        </w:tc>
      </w:tr>
      <w:tr w:rsidR="00251E00" w:rsidRPr="00F10645"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34"/>
        </w:trPr>
        <w:tc>
          <w:tcPr>
            <w:tcW w:w="400" w:type="pct"/>
            <w:tcBorders>
              <w:top w:val="single" w:sz="4" w:space="0" w:color="auto"/>
              <w:left w:val="single" w:sz="4" w:space="0" w:color="auto"/>
              <w:bottom w:val="single" w:sz="4" w:space="0" w:color="auto"/>
              <w:right w:val="single" w:sz="4" w:space="0" w:color="auto"/>
            </w:tcBorders>
            <w:shd w:val="clear" w:color="auto" w:fill="auto"/>
          </w:tcPr>
          <w:p w:rsidR="00251E00" w:rsidRPr="00BF1168" w:rsidRDefault="00251E00" w:rsidP="00251E00">
            <w:pPr>
              <w:rPr>
                <w:rFonts w:ascii="Century Gothic" w:eastAsia="Calibri" w:hAnsi="Century Gothic" w:cs="Calibri"/>
                <w:sz w:val="18"/>
                <w:szCs w:val="18"/>
              </w:rPr>
            </w:pPr>
            <w:r w:rsidRPr="00BF1168">
              <w:rPr>
                <w:rFonts w:ascii="Century Gothic" w:eastAsia="Calibri" w:hAnsi="Century Gothic" w:cs="Calibri"/>
                <w:sz w:val="18"/>
                <w:szCs w:val="18"/>
              </w:rPr>
              <w:t>7.</w:t>
            </w:r>
          </w:p>
        </w:tc>
        <w:tc>
          <w:tcPr>
            <w:tcW w:w="1429" w:type="pct"/>
            <w:gridSpan w:val="2"/>
            <w:tcBorders>
              <w:top w:val="single" w:sz="8" w:space="0" w:color="000000"/>
              <w:left w:val="single" w:sz="8" w:space="0" w:color="000000"/>
              <w:bottom w:val="single" w:sz="8" w:space="0" w:color="000000"/>
              <w:right w:val="single" w:sz="8" w:space="0" w:color="000000"/>
            </w:tcBorders>
            <w:noWrap/>
          </w:tcPr>
          <w:p w:rsidR="00251E00" w:rsidRPr="00BF1168" w:rsidRDefault="00251E00" w:rsidP="00251E00">
            <w:pPr>
              <w:jc w:val="both"/>
              <w:rPr>
                <w:rFonts w:ascii="Century Gothic" w:hAnsi="Century Gothic"/>
                <w:bCs/>
                <w:sz w:val="18"/>
                <w:szCs w:val="18"/>
                <w:lang w:val="en-US"/>
              </w:rPr>
            </w:pPr>
            <w:r w:rsidRPr="00BF1168">
              <w:rPr>
                <w:rFonts w:ascii="Century Gothic" w:hAnsi="Century Gothic" w:cstheme="minorHAnsi"/>
                <w:sz w:val="18"/>
                <w:szCs w:val="18"/>
              </w:rPr>
              <w:t>UNDP Parirenyatwa</w:t>
            </w:r>
          </w:p>
        </w:tc>
        <w:tc>
          <w:tcPr>
            <w:tcW w:w="561" w:type="pct"/>
            <w:tcBorders>
              <w:top w:val="single" w:sz="8" w:space="0" w:color="000000"/>
              <w:left w:val="single" w:sz="8" w:space="0" w:color="000000"/>
              <w:bottom w:val="single" w:sz="8" w:space="0" w:color="000000"/>
              <w:right w:val="single" w:sz="8" w:space="0" w:color="000000"/>
            </w:tcBorders>
            <w:noWrap/>
          </w:tcPr>
          <w:p w:rsidR="00251E00" w:rsidRPr="00BF1168" w:rsidRDefault="00251E00" w:rsidP="00251E00">
            <w:pPr>
              <w:jc w:val="both"/>
              <w:rPr>
                <w:rFonts w:ascii="Century Gothic" w:hAnsi="Century Gothic"/>
                <w:bCs/>
                <w:sz w:val="18"/>
                <w:szCs w:val="18"/>
                <w:lang w:val="en-US"/>
              </w:rPr>
            </w:pPr>
            <w:r w:rsidRPr="00BF1168">
              <w:rPr>
                <w:rFonts w:ascii="Century Gothic" w:hAnsi="Century Gothic"/>
                <w:bCs/>
                <w:sz w:val="18"/>
                <w:szCs w:val="18"/>
                <w:lang w:val="en-US"/>
              </w:rPr>
              <w:t>04/09/23</w:t>
            </w:r>
          </w:p>
        </w:tc>
        <w:tc>
          <w:tcPr>
            <w:tcW w:w="612" w:type="pct"/>
            <w:gridSpan w:val="2"/>
            <w:tcBorders>
              <w:top w:val="single" w:sz="8" w:space="0" w:color="000000"/>
              <w:left w:val="single" w:sz="8" w:space="0" w:color="000000"/>
              <w:bottom w:val="single" w:sz="8" w:space="0" w:color="000000"/>
              <w:right w:val="single" w:sz="8" w:space="0" w:color="000000"/>
            </w:tcBorders>
            <w:noWrap/>
          </w:tcPr>
          <w:p w:rsidR="00251E00" w:rsidRPr="00BF1168" w:rsidRDefault="00251E00" w:rsidP="00251E00">
            <w:r w:rsidRPr="00BF1168">
              <w:rPr>
                <w:rFonts w:ascii="Century Gothic" w:hAnsi="Century Gothic"/>
                <w:bCs/>
                <w:sz w:val="18"/>
                <w:szCs w:val="18"/>
                <w:lang w:val="en-US"/>
              </w:rPr>
              <w:t>17/11/2023</w:t>
            </w:r>
          </w:p>
        </w:tc>
        <w:tc>
          <w:tcPr>
            <w:tcW w:w="561" w:type="pct"/>
            <w:tcBorders>
              <w:top w:val="single" w:sz="8" w:space="0" w:color="000000"/>
              <w:left w:val="single" w:sz="8" w:space="0" w:color="000000"/>
              <w:bottom w:val="single" w:sz="8" w:space="0" w:color="000000"/>
              <w:right w:val="single" w:sz="8" w:space="0" w:color="000000"/>
            </w:tcBorders>
            <w:noWrap/>
          </w:tcPr>
          <w:p w:rsidR="00251E00" w:rsidRPr="00BF1168" w:rsidRDefault="00251E00" w:rsidP="00251E00">
            <w:r w:rsidRPr="00BF1168">
              <w:rPr>
                <w:rFonts w:ascii="Century Gothic" w:hAnsi="Century Gothic"/>
                <w:bCs/>
                <w:sz w:val="18"/>
                <w:szCs w:val="18"/>
                <w:lang w:val="en-US"/>
              </w:rPr>
              <w:t>21/11/2023</w:t>
            </w:r>
          </w:p>
        </w:tc>
        <w:tc>
          <w:tcPr>
            <w:tcW w:w="612" w:type="pct"/>
            <w:tcBorders>
              <w:top w:val="single" w:sz="8" w:space="0" w:color="000000"/>
              <w:left w:val="single" w:sz="8" w:space="0" w:color="000000"/>
              <w:bottom w:val="single" w:sz="8" w:space="0" w:color="000000"/>
              <w:right w:val="single" w:sz="8" w:space="0" w:color="000000"/>
            </w:tcBorders>
          </w:tcPr>
          <w:p w:rsidR="00251E00" w:rsidRPr="00BF1168" w:rsidRDefault="00251E00" w:rsidP="00251E00">
            <w:pPr>
              <w:jc w:val="both"/>
              <w:rPr>
                <w:rFonts w:ascii="Century Gothic" w:hAnsi="Century Gothic"/>
                <w:bCs/>
                <w:sz w:val="18"/>
                <w:szCs w:val="18"/>
                <w:lang w:val="en-US"/>
              </w:rPr>
            </w:pPr>
            <w:r w:rsidRPr="00BF1168">
              <w:rPr>
                <w:rFonts w:ascii="Century Gothic" w:hAnsi="Century Gothic"/>
                <w:bCs/>
                <w:sz w:val="18"/>
                <w:szCs w:val="18"/>
                <w:lang w:val="en-US"/>
              </w:rPr>
              <w:t>22/11/23</w:t>
            </w:r>
          </w:p>
        </w:tc>
        <w:tc>
          <w:tcPr>
            <w:tcW w:w="817" w:type="pct"/>
            <w:tcBorders>
              <w:top w:val="single" w:sz="8" w:space="0" w:color="000000"/>
              <w:left w:val="single" w:sz="8" w:space="0" w:color="000000"/>
              <w:bottom w:val="single" w:sz="8" w:space="0" w:color="000000"/>
              <w:right w:val="single" w:sz="8" w:space="0" w:color="000000"/>
            </w:tcBorders>
          </w:tcPr>
          <w:p w:rsidR="00251E00" w:rsidRPr="00BF1168" w:rsidRDefault="00251E00" w:rsidP="00251E00">
            <w:pPr>
              <w:rPr>
                <w:rFonts w:ascii="Century Gothic" w:hAnsi="Century Gothic"/>
                <w:bCs/>
                <w:sz w:val="18"/>
                <w:szCs w:val="18"/>
                <w:lang w:val="en-US"/>
              </w:rPr>
            </w:pPr>
            <w:r w:rsidRPr="00BF1168">
              <w:rPr>
                <w:rFonts w:ascii="Century Gothic" w:hAnsi="Century Gothic"/>
                <w:bCs/>
                <w:sz w:val="18"/>
                <w:szCs w:val="18"/>
                <w:lang w:val="en-US"/>
              </w:rPr>
              <w:t>Handover Completed</w:t>
            </w:r>
          </w:p>
        </w:tc>
      </w:tr>
      <w:tr w:rsidR="00251E00" w:rsidRPr="00F10645"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34"/>
        </w:trPr>
        <w:tc>
          <w:tcPr>
            <w:tcW w:w="400" w:type="pct"/>
            <w:tcBorders>
              <w:top w:val="single" w:sz="4" w:space="0" w:color="auto"/>
              <w:left w:val="single" w:sz="4" w:space="0" w:color="auto"/>
              <w:bottom w:val="single" w:sz="4" w:space="0" w:color="auto"/>
              <w:right w:val="single" w:sz="4" w:space="0" w:color="auto"/>
            </w:tcBorders>
            <w:shd w:val="clear" w:color="auto" w:fill="auto"/>
          </w:tcPr>
          <w:p w:rsidR="00251E00" w:rsidRPr="00F71AFA" w:rsidRDefault="00251E00" w:rsidP="00251E00">
            <w:pPr>
              <w:rPr>
                <w:rFonts w:ascii="Century Gothic" w:eastAsia="Calibri" w:hAnsi="Century Gothic" w:cs="Calibri"/>
                <w:sz w:val="18"/>
                <w:szCs w:val="18"/>
              </w:rPr>
            </w:pPr>
          </w:p>
        </w:tc>
        <w:tc>
          <w:tcPr>
            <w:tcW w:w="1429" w:type="pct"/>
            <w:gridSpan w:val="2"/>
            <w:tcBorders>
              <w:top w:val="single" w:sz="4" w:space="0" w:color="auto"/>
              <w:left w:val="single" w:sz="4" w:space="0" w:color="auto"/>
              <w:bottom w:val="single" w:sz="4" w:space="0" w:color="auto"/>
              <w:right w:val="single" w:sz="4" w:space="0" w:color="auto"/>
            </w:tcBorders>
            <w:shd w:val="clear" w:color="auto" w:fill="auto"/>
            <w:noWrap/>
          </w:tcPr>
          <w:p w:rsidR="00251E00" w:rsidRPr="00396739" w:rsidRDefault="00251E00" w:rsidP="00251E00">
            <w:pPr>
              <w:rPr>
                <w:rFonts w:ascii="Century Gothic" w:hAnsi="Century Gothic"/>
                <w:sz w:val="18"/>
                <w:szCs w:val="18"/>
              </w:rPr>
            </w:pPr>
          </w:p>
        </w:tc>
        <w:tc>
          <w:tcPr>
            <w:tcW w:w="561" w:type="pct"/>
            <w:tcBorders>
              <w:top w:val="single" w:sz="4" w:space="0" w:color="auto"/>
              <w:bottom w:val="single" w:sz="4" w:space="0" w:color="auto"/>
              <w:right w:val="single" w:sz="4" w:space="0" w:color="auto"/>
            </w:tcBorders>
            <w:shd w:val="clear" w:color="auto" w:fill="auto"/>
            <w:noWrap/>
          </w:tcPr>
          <w:p w:rsidR="00251E00" w:rsidRPr="00396739" w:rsidRDefault="00251E00" w:rsidP="00251E00">
            <w:pPr>
              <w:rPr>
                <w:rFonts w:ascii="Century Gothic" w:hAnsi="Century Gothic"/>
                <w:sz w:val="18"/>
                <w:szCs w:val="18"/>
              </w:rPr>
            </w:pPr>
          </w:p>
        </w:tc>
        <w:tc>
          <w:tcPr>
            <w:tcW w:w="612" w:type="pct"/>
            <w:gridSpan w:val="2"/>
            <w:tcBorders>
              <w:top w:val="single" w:sz="4" w:space="0" w:color="auto"/>
              <w:left w:val="single" w:sz="4" w:space="0" w:color="auto"/>
              <w:bottom w:val="single" w:sz="4" w:space="0" w:color="auto"/>
              <w:right w:val="single" w:sz="4" w:space="0" w:color="auto"/>
            </w:tcBorders>
            <w:shd w:val="clear" w:color="auto" w:fill="auto"/>
            <w:noWrap/>
          </w:tcPr>
          <w:p w:rsidR="00251E00" w:rsidRPr="00396739" w:rsidRDefault="00251E00" w:rsidP="00251E00">
            <w:pPr>
              <w:rPr>
                <w:rFonts w:ascii="Century Gothic" w:hAnsi="Century Gothic" w:cstheme="majorHAnsi"/>
                <w:sz w:val="18"/>
                <w:szCs w:val="18"/>
              </w:rPr>
            </w:pPr>
          </w:p>
        </w:tc>
        <w:tc>
          <w:tcPr>
            <w:tcW w:w="561" w:type="pct"/>
            <w:tcBorders>
              <w:top w:val="single" w:sz="4" w:space="0" w:color="auto"/>
              <w:bottom w:val="single" w:sz="4" w:space="0" w:color="auto"/>
            </w:tcBorders>
            <w:shd w:val="clear" w:color="auto" w:fill="auto"/>
            <w:noWrap/>
          </w:tcPr>
          <w:p w:rsidR="00251E00" w:rsidRDefault="00251E00" w:rsidP="00251E00">
            <w:pPr>
              <w:rPr>
                <w:rFonts w:ascii="Century Gothic" w:hAnsi="Century Gothic" w:cstheme="majorHAnsi"/>
                <w:sz w:val="18"/>
                <w:szCs w:val="18"/>
              </w:rPr>
            </w:pPr>
          </w:p>
        </w:tc>
        <w:tc>
          <w:tcPr>
            <w:tcW w:w="612" w:type="pct"/>
            <w:tcBorders>
              <w:top w:val="single" w:sz="4" w:space="0" w:color="auto"/>
              <w:left w:val="single" w:sz="4" w:space="0" w:color="auto"/>
              <w:bottom w:val="single" w:sz="4" w:space="0" w:color="auto"/>
              <w:right w:val="single" w:sz="4" w:space="0" w:color="auto"/>
            </w:tcBorders>
            <w:shd w:val="clear" w:color="auto" w:fill="auto"/>
          </w:tcPr>
          <w:p w:rsidR="00251E00" w:rsidRDefault="00251E00" w:rsidP="00251E00">
            <w:pPr>
              <w:rPr>
                <w:rFonts w:ascii="Century Gothic" w:hAnsi="Century Gothic" w:cstheme="majorHAnsi"/>
                <w:sz w:val="18"/>
                <w:szCs w:val="18"/>
              </w:rPr>
            </w:pPr>
          </w:p>
        </w:tc>
        <w:tc>
          <w:tcPr>
            <w:tcW w:w="817" w:type="pct"/>
            <w:tcBorders>
              <w:top w:val="single" w:sz="4" w:space="0" w:color="auto"/>
              <w:left w:val="single" w:sz="4" w:space="0" w:color="auto"/>
              <w:bottom w:val="single" w:sz="4" w:space="0" w:color="auto"/>
              <w:right w:val="single" w:sz="4" w:space="0" w:color="auto"/>
            </w:tcBorders>
            <w:shd w:val="clear" w:color="auto" w:fill="auto"/>
          </w:tcPr>
          <w:p w:rsidR="00251E00" w:rsidRPr="00396739" w:rsidRDefault="00251E00" w:rsidP="00251E00">
            <w:pPr>
              <w:rPr>
                <w:rFonts w:ascii="Century Gothic" w:hAnsi="Century Gothic" w:cs="Arial"/>
                <w:sz w:val="18"/>
                <w:szCs w:val="18"/>
              </w:rPr>
            </w:pPr>
          </w:p>
        </w:tc>
      </w:tr>
      <w:tr w:rsidR="00251E00" w:rsidRPr="00F10645"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992" w:type="pct"/>
            <w:gridSpan w:val="9"/>
            <w:tcBorders>
              <w:top w:val="single" w:sz="8" w:space="0" w:color="000000"/>
              <w:left w:val="single" w:sz="8" w:space="0" w:color="000000"/>
              <w:bottom w:val="single" w:sz="4" w:space="0" w:color="auto"/>
              <w:right w:val="single" w:sz="4" w:space="0" w:color="auto"/>
            </w:tcBorders>
            <w:shd w:val="clear" w:color="auto" w:fill="auto"/>
          </w:tcPr>
          <w:p w:rsidR="00251E00" w:rsidRPr="00F10645" w:rsidRDefault="00251E00" w:rsidP="00251E00">
            <w:pPr>
              <w:jc w:val="both"/>
              <w:rPr>
                <w:rFonts w:ascii="Century Gothic" w:hAnsi="Century Gothic"/>
                <w:b/>
                <w:bCs/>
                <w:sz w:val="18"/>
                <w:szCs w:val="18"/>
                <w:lang w:val="en-US" w:eastAsia="en-ZW"/>
              </w:rPr>
            </w:pPr>
            <w:r w:rsidRPr="00F10645">
              <w:rPr>
                <w:rFonts w:ascii="Century Gothic" w:hAnsi="Century Gothic"/>
                <w:b/>
                <w:bCs/>
                <w:sz w:val="18"/>
                <w:szCs w:val="18"/>
                <w:lang w:val="en-US" w:eastAsia="en-ZW"/>
              </w:rPr>
              <w:t xml:space="preserve">PENDING </w:t>
            </w:r>
          </w:p>
        </w:tc>
      </w:tr>
      <w:tr w:rsidR="00251E00" w:rsidRPr="00F10645" w:rsidTr="0062590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Pr="00F10645" w:rsidRDefault="00251E00" w:rsidP="00251E00">
            <w:pPr>
              <w:tabs>
                <w:tab w:val="left" w:pos="730"/>
              </w:tabs>
              <w:rPr>
                <w:rFonts w:ascii="Century Gothic" w:hAnsi="Century Gothic"/>
                <w:b/>
                <w:bCs/>
                <w:sz w:val="18"/>
                <w:szCs w:val="18"/>
                <w:lang w:val="en-US"/>
              </w:rPr>
            </w:pPr>
            <w:r>
              <w:rPr>
                <w:rFonts w:ascii="Century Gothic" w:hAnsi="Century Gothic"/>
                <w:b/>
                <w:bCs/>
                <w:sz w:val="18"/>
                <w:szCs w:val="18"/>
                <w:lang w:val="en-US"/>
              </w:rPr>
              <w:t>1</w:t>
            </w:r>
            <w:r w:rsidRPr="00F10645">
              <w:rPr>
                <w:rFonts w:ascii="Century Gothic" w:hAnsi="Century Gothic"/>
                <w:b/>
                <w:bCs/>
                <w:sz w:val="18"/>
                <w:szCs w:val="18"/>
                <w:lang w:val="en-US"/>
              </w:rPr>
              <w:t>.</w:t>
            </w:r>
          </w:p>
        </w:tc>
        <w:tc>
          <w:tcPr>
            <w:tcW w:w="1429"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tcPr>
          <w:p w:rsidR="00251E00" w:rsidRPr="00233F9B" w:rsidRDefault="00251E00" w:rsidP="00251E00">
            <w:pPr>
              <w:rPr>
                <w:rFonts w:ascii="Century Gothic" w:hAnsi="Century Gothic" w:cs="Arial"/>
                <w:sz w:val="18"/>
                <w:szCs w:val="18"/>
                <w:lang w:eastAsia="ar-SA"/>
              </w:rPr>
            </w:pPr>
            <w:r w:rsidRPr="00233F9B">
              <w:rPr>
                <w:rFonts w:ascii="Century Gothic" w:hAnsi="Century Gothic"/>
                <w:sz w:val="18"/>
                <w:szCs w:val="18"/>
              </w:rPr>
              <w:t>Kanyemba</w:t>
            </w:r>
          </w:p>
        </w:tc>
        <w:tc>
          <w:tcPr>
            <w:tcW w:w="561" w:type="pct"/>
            <w:tcBorders>
              <w:top w:val="single" w:sz="4" w:space="0" w:color="auto"/>
              <w:left w:val="single" w:sz="4" w:space="0" w:color="auto"/>
              <w:bottom w:val="single" w:sz="4" w:space="0" w:color="auto"/>
              <w:right w:val="single" w:sz="4" w:space="0" w:color="auto"/>
            </w:tcBorders>
            <w:shd w:val="clear" w:color="auto" w:fill="DEEAF6" w:themeFill="accent1" w:themeFillTint="33"/>
            <w:noWrap/>
          </w:tcPr>
          <w:p w:rsidR="00251E00" w:rsidRPr="00233F9B" w:rsidRDefault="00251E00" w:rsidP="00251E00">
            <w:pPr>
              <w:rPr>
                <w:rFonts w:ascii="Century Gothic" w:hAnsi="Century Gothic"/>
                <w:sz w:val="18"/>
                <w:szCs w:val="18"/>
              </w:rPr>
            </w:pPr>
            <w:r w:rsidRPr="00233F9B">
              <w:rPr>
                <w:rFonts w:ascii="Century Gothic" w:hAnsi="Century Gothic"/>
                <w:sz w:val="18"/>
                <w:szCs w:val="18"/>
              </w:rPr>
              <w:t>04/10/19</w:t>
            </w:r>
          </w:p>
        </w:tc>
        <w:tc>
          <w:tcPr>
            <w:tcW w:w="612"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tcPr>
          <w:p w:rsidR="00251E00" w:rsidRPr="00233F9B" w:rsidRDefault="00251E00" w:rsidP="00251E00">
            <w:pPr>
              <w:jc w:val="both"/>
              <w:rPr>
                <w:rFonts w:ascii="Century Gothic" w:hAnsi="Century Gothic"/>
                <w:bCs/>
                <w:sz w:val="18"/>
                <w:szCs w:val="18"/>
                <w:lang w:val="en-US" w:eastAsia="en-ZW"/>
              </w:rPr>
            </w:pPr>
            <w:r w:rsidRPr="00233F9B">
              <w:rPr>
                <w:rFonts w:ascii="Century Gothic" w:hAnsi="Century Gothic"/>
                <w:bCs/>
                <w:sz w:val="18"/>
                <w:szCs w:val="18"/>
                <w:lang w:val="en-US" w:eastAsia="en-ZW"/>
              </w:rPr>
              <w:t>7/10/19</w:t>
            </w:r>
          </w:p>
        </w:tc>
        <w:tc>
          <w:tcPr>
            <w:tcW w:w="561" w:type="pct"/>
            <w:tcBorders>
              <w:top w:val="single" w:sz="4" w:space="0" w:color="auto"/>
              <w:left w:val="single" w:sz="4" w:space="0" w:color="auto"/>
              <w:bottom w:val="single" w:sz="4" w:space="0" w:color="auto"/>
              <w:right w:val="single" w:sz="4" w:space="0" w:color="auto"/>
            </w:tcBorders>
            <w:shd w:val="clear" w:color="auto" w:fill="DEEAF6" w:themeFill="accent1" w:themeFillTint="33"/>
            <w:noWrap/>
          </w:tcPr>
          <w:p w:rsidR="00251E00" w:rsidRPr="00233F9B" w:rsidRDefault="00251E00" w:rsidP="00251E00">
            <w:pPr>
              <w:jc w:val="both"/>
              <w:rPr>
                <w:rFonts w:ascii="Century Gothic" w:hAnsi="Century Gothic"/>
                <w:bCs/>
                <w:sz w:val="18"/>
                <w:szCs w:val="18"/>
                <w:lang w:val="en-US" w:eastAsia="en-ZW"/>
              </w:rPr>
            </w:pPr>
            <w:r w:rsidRPr="00233F9B">
              <w:rPr>
                <w:rFonts w:ascii="Century Gothic" w:hAnsi="Century Gothic"/>
                <w:bCs/>
                <w:sz w:val="18"/>
                <w:szCs w:val="18"/>
                <w:lang w:val="en-US" w:eastAsia="en-ZW"/>
              </w:rPr>
              <w:t xml:space="preserve">15/10/19 </w:t>
            </w:r>
          </w:p>
        </w:tc>
        <w:tc>
          <w:tcPr>
            <w:tcW w:w="61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Pr="00233F9B" w:rsidRDefault="00251E00" w:rsidP="00251E00">
            <w:pPr>
              <w:jc w:val="both"/>
              <w:rPr>
                <w:rFonts w:ascii="Century Gothic" w:hAnsi="Century Gothic"/>
                <w:bCs/>
                <w:sz w:val="18"/>
                <w:szCs w:val="18"/>
                <w:lang w:val="en-US" w:eastAsia="en-ZW"/>
              </w:rPr>
            </w:pPr>
            <w:r w:rsidRPr="00233F9B">
              <w:rPr>
                <w:rFonts w:ascii="Century Gothic" w:hAnsi="Century Gothic"/>
                <w:bCs/>
                <w:sz w:val="18"/>
                <w:szCs w:val="18"/>
                <w:lang w:val="en-US" w:eastAsia="en-ZW"/>
              </w:rPr>
              <w:t>Pending</w:t>
            </w:r>
          </w:p>
        </w:tc>
        <w:tc>
          <w:tcPr>
            <w:tcW w:w="817"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Pr="00233F9B" w:rsidRDefault="00251E00" w:rsidP="00251E00">
            <w:pPr>
              <w:rPr>
                <w:rFonts w:ascii="Century Gothic" w:hAnsi="Century Gothic" w:cs="Arial"/>
                <w:sz w:val="18"/>
                <w:szCs w:val="18"/>
                <w:lang w:eastAsia="ar-SA"/>
              </w:rPr>
            </w:pPr>
            <w:r w:rsidRPr="00233F9B">
              <w:rPr>
                <w:rFonts w:ascii="Century Gothic" w:hAnsi="Century Gothic" w:cs="Arial"/>
                <w:sz w:val="18"/>
                <w:szCs w:val="18"/>
                <w:lang w:eastAsia="ar-SA"/>
              </w:rPr>
              <w:t xml:space="preserve">This has issues and could not be handed over </w:t>
            </w:r>
            <w:r>
              <w:rPr>
                <w:rFonts w:ascii="Century Gothic" w:hAnsi="Century Gothic" w:cs="Arial"/>
                <w:sz w:val="18"/>
                <w:szCs w:val="18"/>
                <w:lang w:eastAsia="ar-SA"/>
              </w:rPr>
              <w:t>as the backhaul link has not been provisioned.</w:t>
            </w:r>
          </w:p>
        </w:tc>
      </w:tr>
      <w:tr w:rsidR="00251E00" w:rsidRPr="00F10645"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auto"/>
          </w:tcPr>
          <w:p w:rsidR="00251E00" w:rsidRPr="00F10645" w:rsidRDefault="00251E00" w:rsidP="00251E00">
            <w:pPr>
              <w:rPr>
                <w:rFonts w:ascii="Century Gothic" w:hAnsi="Century Gothic"/>
                <w:b/>
                <w:bCs/>
                <w:sz w:val="18"/>
                <w:szCs w:val="18"/>
                <w:lang w:val="en-US"/>
              </w:rPr>
            </w:pPr>
            <w:r>
              <w:rPr>
                <w:rFonts w:ascii="Century Gothic" w:hAnsi="Century Gothic"/>
                <w:b/>
                <w:bCs/>
                <w:sz w:val="18"/>
                <w:szCs w:val="18"/>
                <w:lang w:val="en-US"/>
              </w:rPr>
              <w:t>2</w:t>
            </w:r>
            <w:r w:rsidRPr="00F10645">
              <w:rPr>
                <w:rFonts w:ascii="Century Gothic" w:hAnsi="Century Gothic"/>
                <w:b/>
                <w:bCs/>
                <w:sz w:val="18"/>
                <w:szCs w:val="18"/>
                <w:lang w:val="en-US"/>
              </w:rPr>
              <w:t>.</w:t>
            </w:r>
          </w:p>
        </w:tc>
        <w:tc>
          <w:tcPr>
            <w:tcW w:w="1429"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251E00" w:rsidRPr="00233F9B" w:rsidRDefault="00251E00" w:rsidP="00251E00">
            <w:pPr>
              <w:rPr>
                <w:rFonts w:ascii="Century Gothic" w:eastAsia="Calibri" w:hAnsi="Century Gothic" w:cs="Calibri"/>
                <w:sz w:val="18"/>
                <w:szCs w:val="18"/>
              </w:rPr>
            </w:pPr>
            <w:r w:rsidRPr="00233F9B">
              <w:rPr>
                <w:rFonts w:ascii="Century Gothic" w:eastAsia="Calibri" w:hAnsi="Century Gothic" w:cs="Calibri"/>
                <w:sz w:val="18"/>
                <w:szCs w:val="18"/>
              </w:rPr>
              <w:t>Philadelphia Junior School</w:t>
            </w:r>
          </w:p>
        </w:tc>
        <w:tc>
          <w:tcPr>
            <w:tcW w:w="561" w:type="pct"/>
            <w:tcBorders>
              <w:top w:val="single" w:sz="4" w:space="0" w:color="auto"/>
              <w:left w:val="single" w:sz="4" w:space="0" w:color="auto"/>
              <w:bottom w:val="single" w:sz="4" w:space="0" w:color="auto"/>
              <w:right w:val="single" w:sz="4" w:space="0" w:color="auto"/>
            </w:tcBorders>
            <w:shd w:val="clear" w:color="auto" w:fill="auto"/>
            <w:noWrap/>
          </w:tcPr>
          <w:p w:rsidR="00251E00" w:rsidRPr="00233F9B" w:rsidRDefault="00251E00" w:rsidP="00251E00">
            <w:pPr>
              <w:rPr>
                <w:rFonts w:ascii="Century Gothic" w:hAnsi="Century Gothic"/>
                <w:sz w:val="18"/>
                <w:szCs w:val="18"/>
              </w:rPr>
            </w:pPr>
            <w:r w:rsidRPr="00233F9B">
              <w:rPr>
                <w:rFonts w:ascii="Century Gothic" w:eastAsia="Calibri" w:hAnsi="Century Gothic" w:cs="Calibri"/>
                <w:sz w:val="18"/>
                <w:szCs w:val="18"/>
              </w:rPr>
              <w:t>02/06/2020</w:t>
            </w:r>
          </w:p>
        </w:tc>
        <w:tc>
          <w:tcPr>
            <w:tcW w:w="612" w:type="pct"/>
            <w:gridSpan w:val="2"/>
            <w:tcBorders>
              <w:top w:val="single" w:sz="4" w:space="0" w:color="auto"/>
              <w:left w:val="single" w:sz="4" w:space="0" w:color="auto"/>
              <w:bottom w:val="single" w:sz="4" w:space="0" w:color="auto"/>
              <w:right w:val="single" w:sz="4" w:space="0" w:color="auto"/>
            </w:tcBorders>
            <w:shd w:val="clear" w:color="auto" w:fill="auto"/>
            <w:noWrap/>
          </w:tcPr>
          <w:p w:rsidR="00251E00" w:rsidRPr="00233F9B" w:rsidRDefault="00251E00" w:rsidP="00251E00">
            <w:pPr>
              <w:rPr>
                <w:rFonts w:ascii="Century Gothic" w:hAnsi="Century Gothic"/>
                <w:sz w:val="18"/>
                <w:szCs w:val="18"/>
              </w:rPr>
            </w:pPr>
            <w:r w:rsidRPr="00233F9B">
              <w:rPr>
                <w:rFonts w:ascii="Century Gothic" w:eastAsia="Calibri" w:hAnsi="Century Gothic" w:cs="Calibri"/>
                <w:sz w:val="18"/>
                <w:szCs w:val="18"/>
              </w:rPr>
              <w:t>Pending</w:t>
            </w:r>
          </w:p>
        </w:tc>
        <w:tc>
          <w:tcPr>
            <w:tcW w:w="561" w:type="pct"/>
            <w:tcBorders>
              <w:top w:val="single" w:sz="4" w:space="0" w:color="auto"/>
              <w:left w:val="single" w:sz="4" w:space="0" w:color="auto"/>
              <w:bottom w:val="single" w:sz="4" w:space="0" w:color="auto"/>
              <w:right w:val="single" w:sz="4" w:space="0" w:color="auto"/>
            </w:tcBorders>
            <w:shd w:val="clear" w:color="auto" w:fill="auto"/>
            <w:noWrap/>
          </w:tcPr>
          <w:p w:rsidR="00251E00" w:rsidRPr="00233F9B" w:rsidRDefault="00251E00" w:rsidP="00251E00">
            <w:pPr>
              <w:rPr>
                <w:rFonts w:ascii="Century Gothic" w:hAnsi="Century Gothic"/>
                <w:sz w:val="18"/>
                <w:szCs w:val="18"/>
              </w:rPr>
            </w:pPr>
            <w:r w:rsidRPr="00233F9B">
              <w:rPr>
                <w:rFonts w:ascii="Century Gothic" w:eastAsia="Calibri" w:hAnsi="Century Gothic" w:cs="Calibr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auto"/>
          </w:tcPr>
          <w:p w:rsidR="00251E00" w:rsidRPr="00233F9B" w:rsidRDefault="00251E00" w:rsidP="00251E00">
            <w:pPr>
              <w:rPr>
                <w:rFonts w:ascii="Century Gothic" w:hAnsi="Century Gothic"/>
                <w:sz w:val="18"/>
                <w:szCs w:val="18"/>
              </w:rPr>
            </w:pPr>
            <w:r w:rsidRPr="00233F9B">
              <w:rPr>
                <w:rFonts w:ascii="Century Gothic" w:eastAsia="Calibri" w:hAnsi="Century Gothic" w:cs="Calibr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auto"/>
          </w:tcPr>
          <w:p w:rsidR="00251E00" w:rsidRPr="00233F9B" w:rsidRDefault="00251E00" w:rsidP="00251E00">
            <w:pPr>
              <w:rPr>
                <w:rFonts w:ascii="Century Gothic" w:eastAsia="Calibri" w:hAnsi="Century Gothic" w:cs="Calibri"/>
                <w:sz w:val="18"/>
                <w:szCs w:val="18"/>
              </w:rPr>
            </w:pPr>
          </w:p>
        </w:tc>
      </w:tr>
      <w:tr w:rsidR="00251E00" w:rsidRPr="00F10645" w:rsidTr="0062590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Pr="00F10645" w:rsidRDefault="00251E00" w:rsidP="00251E00">
            <w:pPr>
              <w:rPr>
                <w:rFonts w:ascii="Century Gothic" w:hAnsi="Century Gothic"/>
                <w:b/>
                <w:bCs/>
                <w:sz w:val="18"/>
                <w:szCs w:val="18"/>
                <w:lang w:val="en-US"/>
              </w:rPr>
            </w:pPr>
            <w:r>
              <w:rPr>
                <w:rFonts w:ascii="Century Gothic" w:hAnsi="Century Gothic"/>
                <w:b/>
                <w:bCs/>
                <w:sz w:val="18"/>
                <w:szCs w:val="18"/>
                <w:lang w:val="en-US"/>
              </w:rPr>
              <w:t>3</w:t>
            </w:r>
            <w:r w:rsidRPr="00F10645">
              <w:rPr>
                <w:rFonts w:ascii="Century Gothic" w:hAnsi="Century Gothic"/>
                <w:b/>
                <w:bCs/>
                <w:sz w:val="18"/>
                <w:szCs w:val="18"/>
                <w:lang w:val="en-US"/>
              </w:rPr>
              <w:t>.</w:t>
            </w:r>
          </w:p>
        </w:tc>
        <w:tc>
          <w:tcPr>
            <w:tcW w:w="1429" w:type="pct"/>
            <w:gridSpan w:val="2"/>
            <w:tcBorders>
              <w:top w:val="single" w:sz="4" w:space="0" w:color="auto"/>
              <w:left w:val="single" w:sz="4" w:space="0" w:color="auto"/>
              <w:bottom w:val="single" w:sz="4" w:space="0" w:color="auto"/>
            </w:tcBorders>
            <w:shd w:val="clear" w:color="auto" w:fill="DEEAF6" w:themeFill="accent1" w:themeFillTint="33"/>
            <w:noWrap/>
            <w:vAlign w:val="center"/>
          </w:tcPr>
          <w:p w:rsidR="00251E00" w:rsidRPr="00233F9B" w:rsidRDefault="00251E00" w:rsidP="00251E00">
            <w:pPr>
              <w:rPr>
                <w:rFonts w:ascii="Century Gothic" w:hAnsi="Century Gothic" w:cs="Arial"/>
                <w:sz w:val="18"/>
                <w:szCs w:val="18"/>
                <w:lang w:eastAsia="ar-SA"/>
              </w:rPr>
            </w:pPr>
            <w:r w:rsidRPr="00233F9B">
              <w:rPr>
                <w:rFonts w:ascii="Century Gothic" w:hAnsi="Century Gothic" w:cs="Arial"/>
                <w:sz w:val="18"/>
                <w:szCs w:val="18"/>
              </w:rPr>
              <w:t xml:space="preserve">Min of local Gvt </w:t>
            </w:r>
          </w:p>
        </w:tc>
        <w:tc>
          <w:tcPr>
            <w:tcW w:w="561" w:type="pct"/>
            <w:tcBorders>
              <w:top w:val="single" w:sz="4" w:space="0" w:color="auto"/>
              <w:left w:val="single" w:sz="4" w:space="0" w:color="auto"/>
              <w:bottom w:val="single" w:sz="4" w:space="0" w:color="auto"/>
              <w:right w:val="single" w:sz="4" w:space="0" w:color="auto"/>
            </w:tcBorders>
            <w:shd w:val="clear" w:color="auto" w:fill="DEEAF6" w:themeFill="accent1" w:themeFillTint="33"/>
            <w:noWrap/>
          </w:tcPr>
          <w:p w:rsidR="00251E00" w:rsidRPr="00233F9B" w:rsidRDefault="00251E00" w:rsidP="00251E00">
            <w:pPr>
              <w:rPr>
                <w:rFonts w:ascii="Century Gothic" w:hAnsi="Century Gothic"/>
                <w:sz w:val="18"/>
                <w:szCs w:val="18"/>
              </w:rPr>
            </w:pPr>
            <w:r w:rsidRPr="00233F9B">
              <w:rPr>
                <w:rFonts w:ascii="Century Gothic" w:hAnsi="Century Gothic"/>
                <w:sz w:val="18"/>
                <w:szCs w:val="18"/>
              </w:rPr>
              <w:t>21/5/2021</w:t>
            </w:r>
          </w:p>
        </w:tc>
        <w:tc>
          <w:tcPr>
            <w:tcW w:w="612"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tcPr>
          <w:p w:rsidR="00251E00" w:rsidRPr="00233F9B" w:rsidRDefault="00251E00" w:rsidP="00251E00">
            <w:pPr>
              <w:rPr>
                <w:rFonts w:ascii="Century Gothic" w:hAnsi="Century Gothic"/>
                <w:sz w:val="18"/>
                <w:szCs w:val="18"/>
              </w:rPr>
            </w:pPr>
            <w:r w:rsidRPr="00233F9B">
              <w:rPr>
                <w:rFonts w:ascii="Century Gothic" w:eastAsia="Calibri" w:hAnsi="Century Gothic"/>
                <w:sz w:val="18"/>
                <w:szCs w:val="18"/>
              </w:rPr>
              <w:t xml:space="preserve">Pending </w:t>
            </w:r>
          </w:p>
        </w:tc>
        <w:tc>
          <w:tcPr>
            <w:tcW w:w="561" w:type="pct"/>
            <w:tcBorders>
              <w:top w:val="single" w:sz="4" w:space="0" w:color="auto"/>
              <w:left w:val="single" w:sz="4" w:space="0" w:color="auto"/>
              <w:bottom w:val="single" w:sz="4" w:space="0" w:color="auto"/>
              <w:right w:val="single" w:sz="4" w:space="0" w:color="auto"/>
            </w:tcBorders>
            <w:shd w:val="clear" w:color="auto" w:fill="DEEAF6" w:themeFill="accent1" w:themeFillTint="33"/>
            <w:noWrap/>
          </w:tcPr>
          <w:p w:rsidR="00251E00" w:rsidRPr="00233F9B" w:rsidRDefault="00251E00" w:rsidP="00251E00">
            <w:pPr>
              <w:rPr>
                <w:rFonts w:ascii="Century Gothic" w:hAnsi="Century Gothic"/>
                <w:sz w:val="18"/>
                <w:szCs w:val="18"/>
              </w:rPr>
            </w:pPr>
            <w:r w:rsidRPr="00233F9B">
              <w:rPr>
                <w:rFonts w:ascii="Century Gothic" w:eastAsia="Calibri" w:hAnsi="Century Gothic"/>
                <w:sz w:val="18"/>
                <w:szCs w:val="18"/>
              </w:rPr>
              <w:t xml:space="preserve">Pending </w:t>
            </w:r>
          </w:p>
        </w:tc>
        <w:tc>
          <w:tcPr>
            <w:tcW w:w="61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Pr="00233F9B" w:rsidRDefault="00251E00" w:rsidP="00251E00">
            <w:pPr>
              <w:rPr>
                <w:rFonts w:ascii="Century Gothic" w:hAnsi="Century Gothic"/>
                <w:sz w:val="18"/>
                <w:szCs w:val="18"/>
              </w:rPr>
            </w:pPr>
            <w:r w:rsidRPr="00233F9B">
              <w:rPr>
                <w:rFonts w:ascii="Century Gothic" w:eastAsia="Calibri" w:hAnsi="Century Gothic"/>
                <w:sz w:val="18"/>
                <w:szCs w:val="18"/>
              </w:rPr>
              <w:t xml:space="preserve">Pending </w:t>
            </w:r>
          </w:p>
        </w:tc>
        <w:tc>
          <w:tcPr>
            <w:tcW w:w="817"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Default="00251E00" w:rsidP="00251E00"/>
        </w:tc>
      </w:tr>
      <w:tr w:rsidR="00251E00" w:rsidRPr="00F10645"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auto"/>
          </w:tcPr>
          <w:p w:rsidR="00251E00" w:rsidRPr="00F10645" w:rsidRDefault="00251E00" w:rsidP="00251E00">
            <w:pPr>
              <w:rPr>
                <w:rFonts w:ascii="Century Gothic" w:hAnsi="Century Gothic"/>
                <w:b/>
                <w:bCs/>
                <w:sz w:val="18"/>
                <w:szCs w:val="18"/>
                <w:lang w:val="en-US"/>
              </w:rPr>
            </w:pPr>
            <w:r>
              <w:rPr>
                <w:rFonts w:ascii="Century Gothic" w:hAnsi="Century Gothic"/>
                <w:b/>
                <w:bCs/>
                <w:sz w:val="18"/>
                <w:szCs w:val="18"/>
                <w:lang w:val="en-US"/>
              </w:rPr>
              <w:t>4</w:t>
            </w:r>
            <w:r w:rsidRPr="00F10645">
              <w:rPr>
                <w:rFonts w:ascii="Century Gothic" w:hAnsi="Century Gothic"/>
                <w:b/>
                <w:bCs/>
                <w:sz w:val="18"/>
                <w:szCs w:val="18"/>
                <w:lang w:val="en-US"/>
              </w:rPr>
              <w:t>.</w:t>
            </w:r>
          </w:p>
        </w:tc>
        <w:tc>
          <w:tcPr>
            <w:tcW w:w="1429" w:type="pct"/>
            <w:gridSpan w:val="2"/>
            <w:tcBorders>
              <w:top w:val="single" w:sz="4" w:space="0" w:color="auto"/>
              <w:left w:val="single" w:sz="4" w:space="0" w:color="auto"/>
              <w:bottom w:val="single" w:sz="4" w:space="0" w:color="auto"/>
              <w:right w:val="single" w:sz="4" w:space="0" w:color="auto"/>
            </w:tcBorders>
            <w:shd w:val="clear" w:color="auto" w:fill="auto"/>
            <w:noWrap/>
          </w:tcPr>
          <w:p w:rsidR="00251E00" w:rsidRPr="00233F9B" w:rsidRDefault="00251E00" w:rsidP="00251E00">
            <w:pPr>
              <w:rPr>
                <w:rFonts w:ascii="Century Gothic" w:eastAsia="Calibri" w:hAnsi="Century Gothic" w:cs="Calibri"/>
                <w:sz w:val="18"/>
                <w:szCs w:val="18"/>
              </w:rPr>
            </w:pPr>
            <w:r w:rsidRPr="00233F9B">
              <w:rPr>
                <w:rFonts w:ascii="Century Gothic" w:hAnsi="Century Gothic" w:cstheme="majorHAnsi"/>
                <w:sz w:val="18"/>
                <w:szCs w:val="18"/>
              </w:rPr>
              <w:t>Doves Harare</w:t>
            </w:r>
          </w:p>
        </w:tc>
        <w:tc>
          <w:tcPr>
            <w:tcW w:w="561" w:type="pct"/>
            <w:tcBorders>
              <w:top w:val="single" w:sz="4" w:space="0" w:color="auto"/>
              <w:left w:val="single" w:sz="4" w:space="0" w:color="auto"/>
              <w:bottom w:val="single" w:sz="4" w:space="0" w:color="auto"/>
              <w:right w:val="single" w:sz="4" w:space="0" w:color="auto"/>
            </w:tcBorders>
            <w:shd w:val="clear" w:color="auto" w:fill="auto"/>
            <w:noWrap/>
          </w:tcPr>
          <w:p w:rsidR="00251E00" w:rsidRPr="00233F9B" w:rsidRDefault="00251E00" w:rsidP="00251E00">
            <w:pPr>
              <w:rPr>
                <w:rFonts w:ascii="Century Gothic" w:eastAsia="Calibri" w:hAnsi="Century Gothic" w:cs="Calibri"/>
                <w:sz w:val="18"/>
                <w:szCs w:val="18"/>
              </w:rPr>
            </w:pPr>
            <w:r w:rsidRPr="00233F9B">
              <w:rPr>
                <w:rFonts w:ascii="Century Gothic" w:hAnsi="Century Gothic" w:cstheme="majorHAnsi"/>
                <w:sz w:val="18"/>
                <w:szCs w:val="18"/>
              </w:rPr>
              <w:t>06/07/22</w:t>
            </w:r>
          </w:p>
        </w:tc>
        <w:tc>
          <w:tcPr>
            <w:tcW w:w="612" w:type="pct"/>
            <w:gridSpan w:val="2"/>
            <w:tcBorders>
              <w:left w:val="single" w:sz="4" w:space="0" w:color="auto"/>
              <w:bottom w:val="single" w:sz="4" w:space="0" w:color="auto"/>
              <w:right w:val="single" w:sz="4" w:space="0" w:color="auto"/>
            </w:tcBorders>
            <w:shd w:val="clear" w:color="auto" w:fill="auto"/>
            <w:noWrap/>
          </w:tcPr>
          <w:p w:rsidR="00251E00" w:rsidRPr="00233F9B" w:rsidRDefault="00251E00" w:rsidP="00251E00">
            <w:pPr>
              <w:rPr>
                <w:rFonts w:ascii="Century Gothic" w:hAnsi="Century Gothic"/>
                <w:sz w:val="18"/>
                <w:szCs w:val="18"/>
              </w:rPr>
            </w:pPr>
            <w:r w:rsidRPr="00233F9B">
              <w:rPr>
                <w:rFonts w:ascii="Century Gothic" w:hAnsi="Century Gothic" w:cstheme="majorHAnsi"/>
                <w:sz w:val="18"/>
                <w:szCs w:val="18"/>
              </w:rPr>
              <w:t>Pending</w:t>
            </w:r>
          </w:p>
        </w:tc>
        <w:tc>
          <w:tcPr>
            <w:tcW w:w="561" w:type="pct"/>
            <w:tcBorders>
              <w:bottom w:val="single" w:sz="4" w:space="0" w:color="auto"/>
            </w:tcBorders>
            <w:shd w:val="clear" w:color="auto" w:fill="auto"/>
            <w:noWrap/>
          </w:tcPr>
          <w:p w:rsidR="00251E00" w:rsidRPr="00233F9B" w:rsidRDefault="00251E00" w:rsidP="00251E00">
            <w:pPr>
              <w:rPr>
                <w:rFonts w:ascii="Century Gothic" w:hAnsi="Century Gothic"/>
                <w:sz w:val="18"/>
                <w:szCs w:val="18"/>
              </w:rPr>
            </w:pPr>
            <w:r w:rsidRPr="00233F9B">
              <w:rPr>
                <w:rFonts w:ascii="Century Gothic" w:hAnsi="Century Gothic" w:cstheme="majorHAns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auto"/>
          </w:tcPr>
          <w:p w:rsidR="00251E00" w:rsidRPr="00233F9B" w:rsidRDefault="00251E00" w:rsidP="00251E00">
            <w:pPr>
              <w:rPr>
                <w:rFonts w:ascii="Century Gothic" w:hAnsi="Century Gothic"/>
                <w:sz w:val="18"/>
                <w:szCs w:val="18"/>
              </w:rPr>
            </w:pPr>
            <w:r w:rsidRPr="00233F9B">
              <w:rPr>
                <w:rFonts w:ascii="Century Gothic" w:hAnsi="Century Gothic" w:cstheme="majorHAns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auto"/>
          </w:tcPr>
          <w:p w:rsidR="00251E00" w:rsidRDefault="00251E00" w:rsidP="00251E00"/>
        </w:tc>
      </w:tr>
      <w:tr w:rsidR="00251E00" w:rsidRPr="00F10645" w:rsidTr="0062590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Pr="00F10645" w:rsidRDefault="00251E00" w:rsidP="00251E00">
            <w:pPr>
              <w:rPr>
                <w:rFonts w:ascii="Century Gothic" w:hAnsi="Century Gothic"/>
                <w:b/>
                <w:bCs/>
                <w:sz w:val="18"/>
                <w:szCs w:val="18"/>
                <w:lang w:val="en-US"/>
              </w:rPr>
            </w:pPr>
            <w:r>
              <w:rPr>
                <w:rFonts w:ascii="Century Gothic" w:hAnsi="Century Gothic"/>
                <w:b/>
                <w:bCs/>
                <w:sz w:val="18"/>
                <w:szCs w:val="18"/>
                <w:lang w:val="en-US"/>
              </w:rPr>
              <w:t>5.</w:t>
            </w:r>
          </w:p>
        </w:tc>
        <w:tc>
          <w:tcPr>
            <w:tcW w:w="1429"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tcPr>
          <w:p w:rsidR="00251E00" w:rsidRPr="00233F9B" w:rsidRDefault="00251E00" w:rsidP="00251E00">
            <w:pPr>
              <w:rPr>
                <w:rFonts w:ascii="Century Gothic" w:hAnsi="Century Gothic" w:cs="Arial"/>
                <w:sz w:val="18"/>
                <w:szCs w:val="18"/>
              </w:rPr>
            </w:pPr>
            <w:r w:rsidRPr="0074182E">
              <w:rPr>
                <w:rFonts w:ascii="Century Gothic" w:hAnsi="Century Gothic"/>
                <w:sz w:val="18"/>
                <w:szCs w:val="18"/>
              </w:rPr>
              <w:t>Gain Cash Willowvale</w:t>
            </w:r>
          </w:p>
        </w:tc>
        <w:tc>
          <w:tcPr>
            <w:tcW w:w="561" w:type="pct"/>
            <w:tcBorders>
              <w:top w:val="single" w:sz="4" w:space="0" w:color="auto"/>
              <w:bottom w:val="single" w:sz="4" w:space="0" w:color="auto"/>
            </w:tcBorders>
            <w:shd w:val="clear" w:color="auto" w:fill="DEEAF6" w:themeFill="accent1" w:themeFillTint="33"/>
            <w:noWrap/>
          </w:tcPr>
          <w:p w:rsidR="00251E00" w:rsidRPr="00233F9B" w:rsidRDefault="00251E00" w:rsidP="00251E00">
            <w:pPr>
              <w:rPr>
                <w:rFonts w:ascii="Century Gothic" w:hAnsi="Century Gothic"/>
                <w:sz w:val="18"/>
                <w:szCs w:val="18"/>
              </w:rPr>
            </w:pPr>
            <w:r w:rsidRPr="0074182E">
              <w:rPr>
                <w:rFonts w:ascii="Century Gothic" w:hAnsi="Century Gothic"/>
                <w:sz w:val="18"/>
                <w:szCs w:val="18"/>
              </w:rPr>
              <w:t>21/03/2023</w:t>
            </w:r>
          </w:p>
        </w:tc>
        <w:tc>
          <w:tcPr>
            <w:tcW w:w="612"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tcPr>
          <w:p w:rsidR="00251E00" w:rsidRPr="00233F9B" w:rsidRDefault="00251E00" w:rsidP="00251E00">
            <w:pPr>
              <w:rPr>
                <w:rFonts w:ascii="Century Gothic" w:hAnsi="Century Gothic"/>
                <w:sz w:val="18"/>
                <w:szCs w:val="18"/>
              </w:rPr>
            </w:pPr>
            <w:r>
              <w:rPr>
                <w:rFonts w:ascii="Century Gothic" w:hAnsi="Century Gothic" w:cstheme="majorHAnsi"/>
                <w:sz w:val="18"/>
                <w:szCs w:val="18"/>
              </w:rPr>
              <w:t>Pending</w:t>
            </w:r>
          </w:p>
        </w:tc>
        <w:tc>
          <w:tcPr>
            <w:tcW w:w="561" w:type="pct"/>
            <w:tcBorders>
              <w:top w:val="single" w:sz="4" w:space="0" w:color="auto"/>
              <w:bottom w:val="single" w:sz="4" w:space="0" w:color="auto"/>
            </w:tcBorders>
            <w:shd w:val="clear" w:color="auto" w:fill="DEEAF6" w:themeFill="accent1" w:themeFillTint="33"/>
            <w:noWrap/>
          </w:tcPr>
          <w:p w:rsidR="00251E00" w:rsidRPr="00233F9B" w:rsidRDefault="00251E00" w:rsidP="00251E00">
            <w:pPr>
              <w:rPr>
                <w:rFonts w:ascii="Century Gothic" w:hAnsi="Century Gothic"/>
                <w:sz w:val="18"/>
                <w:szCs w:val="18"/>
              </w:rPr>
            </w:pPr>
            <w:r>
              <w:rPr>
                <w:rFonts w:ascii="Century Gothic" w:hAnsi="Century Gothic" w:cstheme="majorHAns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Pr="00233F9B" w:rsidRDefault="00251E00" w:rsidP="00251E00">
            <w:pPr>
              <w:rPr>
                <w:rFonts w:ascii="Century Gothic" w:hAnsi="Century Gothic"/>
                <w:sz w:val="18"/>
                <w:szCs w:val="18"/>
              </w:rPr>
            </w:pPr>
            <w:r>
              <w:rPr>
                <w:rFonts w:ascii="Century Gothic" w:hAnsi="Century Gothic" w:cstheme="majorHAns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Pr="00233F9B" w:rsidRDefault="00251E00" w:rsidP="00251E00">
            <w:pPr>
              <w:rPr>
                <w:rFonts w:ascii="Century Gothic" w:hAnsi="Century Gothic"/>
                <w:sz w:val="18"/>
                <w:szCs w:val="18"/>
              </w:rPr>
            </w:pPr>
          </w:p>
        </w:tc>
      </w:tr>
      <w:tr w:rsidR="00251E00" w:rsidRPr="00F10645"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auto"/>
          </w:tcPr>
          <w:p w:rsidR="00251E00" w:rsidRPr="00F10645" w:rsidRDefault="00251E00" w:rsidP="00251E00">
            <w:pPr>
              <w:rPr>
                <w:rFonts w:ascii="Century Gothic" w:hAnsi="Century Gothic"/>
                <w:b/>
                <w:bCs/>
                <w:sz w:val="18"/>
                <w:szCs w:val="18"/>
                <w:lang w:val="en-US"/>
              </w:rPr>
            </w:pPr>
            <w:r>
              <w:rPr>
                <w:rFonts w:ascii="Century Gothic" w:hAnsi="Century Gothic"/>
                <w:b/>
                <w:bCs/>
                <w:sz w:val="18"/>
                <w:szCs w:val="18"/>
                <w:lang w:val="en-US"/>
              </w:rPr>
              <w:t>6</w:t>
            </w:r>
            <w:r w:rsidRPr="00F10645">
              <w:rPr>
                <w:rFonts w:ascii="Century Gothic" w:hAnsi="Century Gothic"/>
                <w:b/>
                <w:bCs/>
                <w:sz w:val="18"/>
                <w:szCs w:val="18"/>
                <w:lang w:val="en-US"/>
              </w:rPr>
              <w:t>.</w:t>
            </w:r>
          </w:p>
        </w:tc>
        <w:tc>
          <w:tcPr>
            <w:tcW w:w="1429" w:type="pct"/>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rsidR="00251E00" w:rsidRPr="00233F9B" w:rsidRDefault="00251E00" w:rsidP="00251E00">
            <w:pPr>
              <w:rPr>
                <w:rFonts w:ascii="Century Gothic" w:hAnsi="Century Gothic" w:cs="Arial"/>
                <w:sz w:val="18"/>
                <w:szCs w:val="18"/>
                <w:highlight w:val="green"/>
              </w:rPr>
            </w:pPr>
            <w:r w:rsidRPr="0009389D">
              <w:rPr>
                <w:rFonts w:ascii="Century Gothic" w:hAnsi="Century Gothic"/>
                <w:sz w:val="18"/>
                <w:szCs w:val="18"/>
              </w:rPr>
              <w:t>Innovative Technologies</w:t>
            </w:r>
          </w:p>
        </w:tc>
        <w:tc>
          <w:tcPr>
            <w:tcW w:w="561" w:type="pct"/>
            <w:tcBorders>
              <w:top w:val="single" w:sz="4" w:space="0" w:color="auto"/>
              <w:bottom w:val="single" w:sz="4" w:space="0" w:color="auto"/>
            </w:tcBorders>
            <w:shd w:val="clear" w:color="auto" w:fill="auto"/>
            <w:noWrap/>
          </w:tcPr>
          <w:p w:rsidR="00251E00" w:rsidRPr="00233F9B" w:rsidRDefault="00251E00" w:rsidP="00251E00">
            <w:pPr>
              <w:rPr>
                <w:rFonts w:ascii="Century Gothic" w:hAnsi="Century Gothic"/>
                <w:sz w:val="18"/>
                <w:szCs w:val="18"/>
                <w:highlight w:val="green"/>
              </w:rPr>
            </w:pPr>
            <w:r w:rsidRPr="0009389D">
              <w:rPr>
                <w:rFonts w:ascii="Century Gothic" w:hAnsi="Century Gothic"/>
                <w:sz w:val="18"/>
                <w:szCs w:val="18"/>
              </w:rPr>
              <w:t>3/05/2023</w:t>
            </w:r>
          </w:p>
        </w:tc>
        <w:tc>
          <w:tcPr>
            <w:tcW w:w="612" w:type="pct"/>
            <w:gridSpan w:val="2"/>
            <w:tcBorders>
              <w:top w:val="single" w:sz="4" w:space="0" w:color="auto"/>
              <w:left w:val="single" w:sz="4" w:space="0" w:color="auto"/>
              <w:bottom w:val="single" w:sz="4" w:space="0" w:color="auto"/>
              <w:right w:val="single" w:sz="4" w:space="0" w:color="auto"/>
            </w:tcBorders>
            <w:shd w:val="clear" w:color="auto" w:fill="auto"/>
            <w:noWrap/>
          </w:tcPr>
          <w:p w:rsidR="00251E00" w:rsidRPr="00233F9B" w:rsidRDefault="00251E00" w:rsidP="00251E00">
            <w:pPr>
              <w:rPr>
                <w:rFonts w:ascii="Century Gothic" w:hAnsi="Century Gothic"/>
                <w:sz w:val="18"/>
                <w:szCs w:val="18"/>
                <w:highlight w:val="green"/>
              </w:rPr>
            </w:pPr>
          </w:p>
        </w:tc>
        <w:tc>
          <w:tcPr>
            <w:tcW w:w="561" w:type="pct"/>
            <w:tcBorders>
              <w:top w:val="single" w:sz="4" w:space="0" w:color="auto"/>
              <w:bottom w:val="single" w:sz="4" w:space="0" w:color="auto"/>
            </w:tcBorders>
            <w:shd w:val="clear" w:color="auto" w:fill="auto"/>
            <w:noWrap/>
          </w:tcPr>
          <w:p w:rsidR="00251E00" w:rsidRPr="00233F9B" w:rsidRDefault="00251E00" w:rsidP="00251E00">
            <w:pPr>
              <w:rPr>
                <w:rFonts w:ascii="Century Gothic" w:hAnsi="Century Gothic"/>
                <w:sz w:val="18"/>
                <w:szCs w:val="18"/>
                <w:highlight w:val="green"/>
              </w:rPr>
            </w:pPr>
          </w:p>
        </w:tc>
        <w:tc>
          <w:tcPr>
            <w:tcW w:w="612" w:type="pct"/>
            <w:tcBorders>
              <w:top w:val="single" w:sz="4" w:space="0" w:color="auto"/>
              <w:left w:val="single" w:sz="4" w:space="0" w:color="auto"/>
              <w:bottom w:val="single" w:sz="4" w:space="0" w:color="auto"/>
              <w:right w:val="single" w:sz="4" w:space="0" w:color="auto"/>
            </w:tcBorders>
            <w:shd w:val="clear" w:color="auto" w:fill="auto"/>
          </w:tcPr>
          <w:p w:rsidR="00251E00" w:rsidRPr="00233F9B" w:rsidRDefault="00251E00" w:rsidP="00251E00">
            <w:pPr>
              <w:rPr>
                <w:rFonts w:ascii="Century Gothic" w:hAnsi="Century Gothic"/>
                <w:sz w:val="18"/>
                <w:szCs w:val="18"/>
                <w:highlight w:val="green"/>
              </w:rPr>
            </w:pPr>
          </w:p>
        </w:tc>
        <w:tc>
          <w:tcPr>
            <w:tcW w:w="817" w:type="pct"/>
            <w:tcBorders>
              <w:top w:val="single" w:sz="4" w:space="0" w:color="auto"/>
              <w:left w:val="single" w:sz="4" w:space="0" w:color="auto"/>
              <w:bottom w:val="single" w:sz="4" w:space="0" w:color="auto"/>
              <w:right w:val="single" w:sz="4" w:space="0" w:color="auto"/>
            </w:tcBorders>
            <w:shd w:val="clear" w:color="auto" w:fill="auto"/>
          </w:tcPr>
          <w:p w:rsidR="00251E00" w:rsidRPr="00233F9B" w:rsidRDefault="00251E00" w:rsidP="00251E00">
            <w:pPr>
              <w:rPr>
                <w:rFonts w:ascii="Century Gothic" w:hAnsi="Century Gothic"/>
                <w:sz w:val="18"/>
                <w:szCs w:val="18"/>
                <w:highlight w:val="green"/>
              </w:rPr>
            </w:pPr>
          </w:p>
        </w:tc>
      </w:tr>
      <w:tr w:rsidR="00251E00" w:rsidRPr="00F10645" w:rsidTr="0062590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Pr="00F10645" w:rsidRDefault="00251E00" w:rsidP="00251E00">
            <w:pPr>
              <w:rPr>
                <w:rFonts w:ascii="Century Gothic" w:hAnsi="Century Gothic"/>
                <w:b/>
                <w:bCs/>
                <w:sz w:val="18"/>
                <w:szCs w:val="18"/>
                <w:lang w:val="en-US"/>
              </w:rPr>
            </w:pPr>
            <w:r>
              <w:rPr>
                <w:rFonts w:ascii="Century Gothic" w:hAnsi="Century Gothic"/>
                <w:b/>
                <w:bCs/>
                <w:sz w:val="18"/>
                <w:szCs w:val="18"/>
                <w:lang w:val="en-US"/>
              </w:rPr>
              <w:t>8.</w:t>
            </w:r>
          </w:p>
        </w:tc>
        <w:tc>
          <w:tcPr>
            <w:tcW w:w="1429"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tcPr>
          <w:p w:rsidR="00251E00" w:rsidRPr="00233F9B" w:rsidRDefault="00251E00" w:rsidP="00251E00">
            <w:pPr>
              <w:rPr>
                <w:rFonts w:ascii="Century Gothic" w:hAnsi="Century Gothic" w:cstheme="majorHAnsi"/>
                <w:color w:val="000000"/>
                <w:sz w:val="18"/>
                <w:szCs w:val="18"/>
              </w:rPr>
            </w:pPr>
            <w:r w:rsidRPr="004A1CC3">
              <w:rPr>
                <w:rFonts w:ascii="Century Gothic" w:hAnsi="Century Gothic"/>
                <w:sz w:val="18"/>
                <w:szCs w:val="18"/>
              </w:rPr>
              <w:t xml:space="preserve">Premier Outsourcing   Joina </w:t>
            </w:r>
            <w:r>
              <w:rPr>
                <w:rFonts w:ascii="Century Gothic" w:hAnsi="Century Gothic"/>
                <w:sz w:val="18"/>
                <w:szCs w:val="18"/>
              </w:rPr>
              <w:t>City</w:t>
            </w:r>
          </w:p>
        </w:tc>
        <w:tc>
          <w:tcPr>
            <w:tcW w:w="561" w:type="pct"/>
            <w:tcBorders>
              <w:top w:val="single" w:sz="4" w:space="0" w:color="auto"/>
              <w:bottom w:val="single" w:sz="4" w:space="0" w:color="auto"/>
            </w:tcBorders>
            <w:shd w:val="clear" w:color="auto" w:fill="DEEAF6" w:themeFill="accent1" w:themeFillTint="33"/>
            <w:noWrap/>
          </w:tcPr>
          <w:p w:rsidR="00251E00" w:rsidRPr="00233F9B" w:rsidRDefault="00251E00" w:rsidP="00251E00">
            <w:pPr>
              <w:rPr>
                <w:rFonts w:ascii="Century Gothic" w:hAnsi="Century Gothic" w:cstheme="majorHAnsi"/>
                <w:color w:val="000000"/>
                <w:sz w:val="18"/>
                <w:szCs w:val="18"/>
              </w:rPr>
            </w:pPr>
            <w:r>
              <w:rPr>
                <w:rFonts w:ascii="Century Gothic" w:hAnsi="Century Gothic"/>
                <w:sz w:val="18"/>
                <w:szCs w:val="18"/>
              </w:rPr>
              <w:t>22/05/2023</w:t>
            </w:r>
          </w:p>
        </w:tc>
        <w:tc>
          <w:tcPr>
            <w:tcW w:w="612"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tcPr>
          <w:p w:rsidR="00251E00" w:rsidRPr="00233F9B" w:rsidRDefault="00251E00" w:rsidP="00251E00">
            <w:pPr>
              <w:rPr>
                <w:rFonts w:ascii="Century Gothic" w:hAnsi="Century Gothic" w:cstheme="majorHAnsi"/>
                <w:sz w:val="18"/>
                <w:szCs w:val="18"/>
              </w:rPr>
            </w:pPr>
            <w:r w:rsidRPr="0009389D">
              <w:rPr>
                <w:rFonts w:ascii="Century Gothic" w:hAnsi="Century Gothic" w:cstheme="majorHAnsi"/>
                <w:sz w:val="18"/>
                <w:szCs w:val="18"/>
              </w:rPr>
              <w:t>pending</w:t>
            </w:r>
          </w:p>
        </w:tc>
        <w:tc>
          <w:tcPr>
            <w:tcW w:w="561" w:type="pct"/>
            <w:tcBorders>
              <w:top w:val="single" w:sz="4" w:space="0" w:color="auto"/>
              <w:bottom w:val="single" w:sz="4" w:space="0" w:color="auto"/>
            </w:tcBorders>
            <w:shd w:val="clear" w:color="auto" w:fill="DEEAF6" w:themeFill="accent1" w:themeFillTint="33"/>
            <w:noWrap/>
          </w:tcPr>
          <w:p w:rsidR="00251E00" w:rsidRPr="00233F9B" w:rsidRDefault="00251E00" w:rsidP="00251E00">
            <w:pPr>
              <w:rPr>
                <w:rFonts w:ascii="Century Gothic" w:hAnsi="Century Gothic" w:cstheme="majorHAnsi"/>
                <w:sz w:val="18"/>
                <w:szCs w:val="18"/>
              </w:rPr>
            </w:pPr>
            <w:r w:rsidRPr="0009389D">
              <w:rPr>
                <w:rFonts w:ascii="Century Gothic" w:hAnsi="Century Gothic" w:cstheme="majorHAns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Pr="00233F9B" w:rsidRDefault="00251E00" w:rsidP="00251E00">
            <w:pPr>
              <w:rPr>
                <w:rFonts w:ascii="Century Gothic" w:hAnsi="Century Gothic" w:cstheme="majorHAnsi"/>
                <w:sz w:val="18"/>
                <w:szCs w:val="18"/>
              </w:rPr>
            </w:pPr>
            <w:r w:rsidRPr="0009389D">
              <w:rPr>
                <w:rFonts w:ascii="Century Gothic" w:hAnsi="Century Gothic" w:cstheme="majorHAns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Pr="00233F9B" w:rsidRDefault="00251E00" w:rsidP="00251E00">
            <w:pPr>
              <w:jc w:val="center"/>
              <w:rPr>
                <w:rFonts w:ascii="Century Gothic" w:hAnsi="Century Gothic" w:cs="Arial"/>
                <w:sz w:val="18"/>
                <w:szCs w:val="18"/>
              </w:rPr>
            </w:pPr>
          </w:p>
        </w:tc>
      </w:tr>
      <w:tr w:rsidR="00251E00" w:rsidRPr="00F10645"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auto"/>
          </w:tcPr>
          <w:p w:rsidR="00251E00" w:rsidRPr="00F10645" w:rsidRDefault="00251E00" w:rsidP="00251E00">
            <w:pPr>
              <w:rPr>
                <w:rFonts w:ascii="Century Gothic" w:hAnsi="Century Gothic"/>
                <w:b/>
                <w:bCs/>
                <w:sz w:val="18"/>
                <w:szCs w:val="18"/>
                <w:lang w:val="en-US"/>
              </w:rPr>
            </w:pPr>
            <w:r>
              <w:rPr>
                <w:rFonts w:ascii="Century Gothic" w:hAnsi="Century Gothic"/>
                <w:b/>
                <w:bCs/>
                <w:sz w:val="18"/>
                <w:szCs w:val="18"/>
                <w:lang w:val="en-US"/>
              </w:rPr>
              <w:t>9</w:t>
            </w:r>
            <w:r w:rsidRPr="00F846C9">
              <w:rPr>
                <w:rFonts w:ascii="Century Gothic" w:hAnsi="Century Gothic"/>
                <w:b/>
                <w:bCs/>
                <w:sz w:val="18"/>
                <w:szCs w:val="18"/>
                <w:lang w:val="en-US"/>
              </w:rPr>
              <w:t>.</w:t>
            </w:r>
          </w:p>
        </w:tc>
        <w:tc>
          <w:tcPr>
            <w:tcW w:w="1429" w:type="pct"/>
            <w:gridSpan w:val="2"/>
            <w:tcBorders>
              <w:top w:val="single" w:sz="4" w:space="0" w:color="auto"/>
              <w:left w:val="single" w:sz="4" w:space="0" w:color="auto"/>
              <w:bottom w:val="single" w:sz="4" w:space="0" w:color="auto"/>
              <w:right w:val="single" w:sz="4" w:space="0" w:color="auto"/>
            </w:tcBorders>
            <w:shd w:val="clear" w:color="auto" w:fill="auto"/>
            <w:noWrap/>
          </w:tcPr>
          <w:p w:rsidR="00251E00" w:rsidRPr="00233F9B" w:rsidRDefault="00251E00" w:rsidP="00251E00">
            <w:pPr>
              <w:rPr>
                <w:rFonts w:ascii="Century Gothic" w:hAnsi="Century Gothic" w:cstheme="majorHAnsi"/>
                <w:color w:val="000000"/>
                <w:sz w:val="18"/>
                <w:szCs w:val="18"/>
              </w:rPr>
            </w:pPr>
            <w:r w:rsidRPr="00BF22D8">
              <w:rPr>
                <w:rFonts w:ascii="Century Gothic" w:hAnsi="Century Gothic"/>
                <w:sz w:val="18"/>
                <w:szCs w:val="18"/>
              </w:rPr>
              <w:t>Frampol Autoworld</w:t>
            </w:r>
          </w:p>
        </w:tc>
        <w:tc>
          <w:tcPr>
            <w:tcW w:w="561" w:type="pct"/>
            <w:tcBorders>
              <w:top w:val="single" w:sz="4" w:space="0" w:color="auto"/>
              <w:bottom w:val="single" w:sz="4" w:space="0" w:color="auto"/>
            </w:tcBorders>
            <w:shd w:val="clear" w:color="auto" w:fill="auto"/>
            <w:noWrap/>
          </w:tcPr>
          <w:p w:rsidR="00251E00" w:rsidRPr="00233F9B" w:rsidRDefault="00251E00" w:rsidP="00251E00">
            <w:pPr>
              <w:rPr>
                <w:rFonts w:ascii="Century Gothic" w:hAnsi="Century Gothic" w:cstheme="majorHAnsi"/>
                <w:color w:val="000000"/>
                <w:sz w:val="18"/>
                <w:szCs w:val="18"/>
              </w:rPr>
            </w:pPr>
            <w:r>
              <w:rPr>
                <w:rFonts w:ascii="Century Gothic" w:hAnsi="Century Gothic"/>
                <w:sz w:val="18"/>
                <w:szCs w:val="18"/>
              </w:rPr>
              <w:t>2/6/20231</w:t>
            </w:r>
          </w:p>
        </w:tc>
        <w:tc>
          <w:tcPr>
            <w:tcW w:w="612" w:type="pct"/>
            <w:gridSpan w:val="2"/>
            <w:tcBorders>
              <w:top w:val="single" w:sz="4" w:space="0" w:color="auto"/>
              <w:left w:val="single" w:sz="4" w:space="0" w:color="auto"/>
              <w:bottom w:val="single" w:sz="4" w:space="0" w:color="auto"/>
              <w:right w:val="single" w:sz="4" w:space="0" w:color="auto"/>
            </w:tcBorders>
            <w:shd w:val="clear" w:color="auto" w:fill="auto"/>
            <w:noWrap/>
          </w:tcPr>
          <w:p w:rsidR="00251E00" w:rsidRPr="00233F9B" w:rsidRDefault="00251E00" w:rsidP="00251E00">
            <w:pPr>
              <w:rPr>
                <w:rFonts w:ascii="Century Gothic" w:hAnsi="Century Gothic" w:cstheme="majorHAnsi"/>
                <w:sz w:val="18"/>
                <w:szCs w:val="18"/>
              </w:rPr>
            </w:pPr>
            <w:r>
              <w:rPr>
                <w:rFonts w:ascii="Century Gothic" w:hAnsi="Century Gothic" w:cstheme="majorHAnsi"/>
                <w:sz w:val="18"/>
                <w:szCs w:val="18"/>
              </w:rPr>
              <w:t>17/07/2023</w:t>
            </w:r>
          </w:p>
        </w:tc>
        <w:tc>
          <w:tcPr>
            <w:tcW w:w="561" w:type="pct"/>
            <w:tcBorders>
              <w:top w:val="single" w:sz="4" w:space="0" w:color="auto"/>
              <w:bottom w:val="single" w:sz="4" w:space="0" w:color="auto"/>
            </w:tcBorders>
            <w:shd w:val="clear" w:color="auto" w:fill="auto"/>
            <w:noWrap/>
          </w:tcPr>
          <w:p w:rsidR="00251E00" w:rsidRPr="00233F9B" w:rsidRDefault="00251E00" w:rsidP="00251E00">
            <w:pPr>
              <w:rPr>
                <w:rFonts w:ascii="Century Gothic" w:hAnsi="Century Gothic" w:cstheme="majorHAnsi"/>
                <w:sz w:val="18"/>
                <w:szCs w:val="18"/>
              </w:rPr>
            </w:pPr>
            <w:r w:rsidRPr="0009389D">
              <w:rPr>
                <w:rFonts w:ascii="Century Gothic" w:hAnsi="Century Gothic" w:cstheme="majorHAns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auto"/>
          </w:tcPr>
          <w:p w:rsidR="00251E00" w:rsidRPr="00233F9B" w:rsidRDefault="00251E00" w:rsidP="00251E00">
            <w:pPr>
              <w:rPr>
                <w:rFonts w:ascii="Century Gothic" w:hAnsi="Century Gothic" w:cstheme="majorHAnsi"/>
                <w:sz w:val="18"/>
                <w:szCs w:val="18"/>
              </w:rPr>
            </w:pPr>
            <w:r w:rsidRPr="0009389D">
              <w:rPr>
                <w:rFonts w:ascii="Century Gothic" w:hAnsi="Century Gothic" w:cstheme="majorHAns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auto"/>
          </w:tcPr>
          <w:p w:rsidR="00251E00" w:rsidRPr="00233F9B" w:rsidRDefault="00251E00" w:rsidP="00251E00">
            <w:pPr>
              <w:rPr>
                <w:rFonts w:ascii="Century Gothic" w:hAnsi="Century Gothic" w:cs="Arial"/>
                <w:sz w:val="18"/>
                <w:szCs w:val="18"/>
              </w:rPr>
            </w:pPr>
          </w:p>
        </w:tc>
      </w:tr>
      <w:tr w:rsidR="00251E00" w:rsidRPr="00F10645" w:rsidTr="0062590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Pr="00F846C9" w:rsidRDefault="00251E00" w:rsidP="00251E00">
            <w:pPr>
              <w:rPr>
                <w:rFonts w:ascii="Century Gothic" w:hAnsi="Century Gothic"/>
                <w:b/>
                <w:bCs/>
                <w:sz w:val="18"/>
                <w:szCs w:val="18"/>
                <w:lang w:val="en-US"/>
              </w:rPr>
            </w:pPr>
            <w:r>
              <w:rPr>
                <w:rFonts w:ascii="Century Gothic" w:hAnsi="Century Gothic"/>
                <w:b/>
                <w:bCs/>
                <w:sz w:val="18"/>
                <w:szCs w:val="18"/>
                <w:lang w:val="en-US"/>
              </w:rPr>
              <w:t>10.</w:t>
            </w:r>
          </w:p>
        </w:tc>
        <w:tc>
          <w:tcPr>
            <w:tcW w:w="1429"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tcPr>
          <w:p w:rsidR="00251E00" w:rsidRPr="00233F9B" w:rsidRDefault="00251E00" w:rsidP="00251E00">
            <w:pPr>
              <w:rPr>
                <w:rFonts w:ascii="Century Gothic" w:hAnsi="Century Gothic" w:cstheme="majorHAnsi"/>
                <w:color w:val="000000"/>
                <w:sz w:val="18"/>
                <w:szCs w:val="18"/>
              </w:rPr>
            </w:pPr>
            <w:r w:rsidRPr="00236550">
              <w:rPr>
                <w:rFonts w:ascii="Century Gothic" w:hAnsi="Century Gothic"/>
                <w:sz w:val="18"/>
                <w:szCs w:val="18"/>
              </w:rPr>
              <w:t xml:space="preserve">ZRP Old CID Office </w:t>
            </w:r>
          </w:p>
        </w:tc>
        <w:tc>
          <w:tcPr>
            <w:tcW w:w="561" w:type="pct"/>
            <w:tcBorders>
              <w:top w:val="single" w:sz="4" w:space="0" w:color="auto"/>
              <w:left w:val="single" w:sz="4" w:space="0" w:color="auto"/>
              <w:bottom w:val="single" w:sz="4" w:space="0" w:color="auto"/>
              <w:right w:val="single" w:sz="4" w:space="0" w:color="auto"/>
            </w:tcBorders>
            <w:shd w:val="clear" w:color="auto" w:fill="DEEAF6" w:themeFill="accent1" w:themeFillTint="33"/>
            <w:noWrap/>
          </w:tcPr>
          <w:p w:rsidR="00251E00" w:rsidRPr="00233F9B" w:rsidRDefault="00251E00" w:rsidP="00251E00">
            <w:pPr>
              <w:rPr>
                <w:rFonts w:ascii="Century Gothic" w:hAnsi="Century Gothic" w:cstheme="majorHAnsi"/>
                <w:color w:val="000000"/>
                <w:sz w:val="18"/>
                <w:szCs w:val="18"/>
              </w:rPr>
            </w:pPr>
            <w:r>
              <w:rPr>
                <w:rFonts w:ascii="Century Gothic" w:hAnsi="Century Gothic"/>
                <w:sz w:val="18"/>
                <w:szCs w:val="18"/>
              </w:rPr>
              <w:t>20/7/2023</w:t>
            </w:r>
          </w:p>
        </w:tc>
        <w:tc>
          <w:tcPr>
            <w:tcW w:w="612"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tcPr>
          <w:p w:rsidR="00251E00" w:rsidRPr="00233F9B" w:rsidRDefault="00251E00" w:rsidP="00251E00">
            <w:pPr>
              <w:rPr>
                <w:rFonts w:ascii="Century Gothic" w:hAnsi="Century Gothic" w:cstheme="majorHAnsi"/>
                <w:sz w:val="18"/>
                <w:szCs w:val="18"/>
              </w:rPr>
            </w:pPr>
            <w:r w:rsidRPr="0009389D">
              <w:rPr>
                <w:rFonts w:ascii="Century Gothic" w:hAnsi="Century Gothic" w:cstheme="majorHAnsi"/>
                <w:sz w:val="18"/>
                <w:szCs w:val="18"/>
              </w:rPr>
              <w:t>pending</w:t>
            </w:r>
          </w:p>
        </w:tc>
        <w:tc>
          <w:tcPr>
            <w:tcW w:w="561" w:type="pct"/>
            <w:tcBorders>
              <w:top w:val="single" w:sz="4" w:space="0" w:color="auto"/>
              <w:bottom w:val="single" w:sz="4" w:space="0" w:color="auto"/>
            </w:tcBorders>
            <w:shd w:val="clear" w:color="auto" w:fill="DEEAF6" w:themeFill="accent1" w:themeFillTint="33"/>
            <w:noWrap/>
          </w:tcPr>
          <w:p w:rsidR="00251E00" w:rsidRPr="00233F9B" w:rsidRDefault="00251E00" w:rsidP="00251E00">
            <w:pPr>
              <w:rPr>
                <w:rFonts w:ascii="Century Gothic" w:hAnsi="Century Gothic" w:cstheme="majorHAnsi"/>
                <w:sz w:val="18"/>
                <w:szCs w:val="18"/>
              </w:rPr>
            </w:pPr>
            <w:r w:rsidRPr="0009389D">
              <w:rPr>
                <w:rFonts w:ascii="Century Gothic" w:hAnsi="Century Gothic" w:cstheme="majorHAns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Pr="00233F9B" w:rsidRDefault="00251E00" w:rsidP="00251E00">
            <w:pPr>
              <w:rPr>
                <w:rFonts w:ascii="Century Gothic" w:hAnsi="Century Gothic" w:cstheme="majorHAnsi"/>
                <w:sz w:val="18"/>
                <w:szCs w:val="18"/>
              </w:rPr>
            </w:pPr>
            <w:r w:rsidRPr="0009389D">
              <w:rPr>
                <w:rFonts w:ascii="Century Gothic" w:hAnsi="Century Gothic" w:cstheme="majorHAnsi"/>
                <w:sz w:val="18"/>
                <w:szCs w:val="18"/>
              </w:rPr>
              <w:t>pending</w:t>
            </w:r>
          </w:p>
        </w:tc>
        <w:tc>
          <w:tcPr>
            <w:tcW w:w="817" w:type="pct"/>
            <w:tcBorders>
              <w:top w:val="single" w:sz="8" w:space="0" w:color="000000"/>
              <w:left w:val="single" w:sz="8" w:space="0" w:color="000000"/>
              <w:bottom w:val="single" w:sz="8" w:space="0" w:color="000000"/>
              <w:right w:val="single" w:sz="8" w:space="0" w:color="000000"/>
            </w:tcBorders>
            <w:shd w:val="clear" w:color="auto" w:fill="DEEAF6" w:themeFill="accent1" w:themeFillTint="33"/>
          </w:tcPr>
          <w:p w:rsidR="00251E00" w:rsidRPr="00233F9B" w:rsidRDefault="00251E00" w:rsidP="00251E00">
            <w:pPr>
              <w:rPr>
                <w:rFonts w:ascii="Century Gothic" w:hAnsi="Century Gothic" w:cs="Arial"/>
                <w:sz w:val="18"/>
                <w:szCs w:val="18"/>
              </w:rPr>
            </w:pPr>
          </w:p>
        </w:tc>
      </w:tr>
      <w:tr w:rsidR="00251E00" w:rsidRPr="00F10645"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auto"/>
          </w:tcPr>
          <w:p w:rsidR="00251E00" w:rsidRDefault="00251E00" w:rsidP="00251E00">
            <w:pPr>
              <w:rPr>
                <w:rFonts w:ascii="Century Gothic" w:hAnsi="Century Gothic"/>
                <w:b/>
                <w:bCs/>
                <w:sz w:val="18"/>
                <w:szCs w:val="18"/>
                <w:lang w:val="en-US"/>
              </w:rPr>
            </w:pPr>
            <w:r>
              <w:rPr>
                <w:rFonts w:ascii="Century Gothic" w:hAnsi="Century Gothic"/>
                <w:b/>
                <w:bCs/>
                <w:sz w:val="18"/>
                <w:szCs w:val="18"/>
                <w:lang w:val="en-US"/>
              </w:rPr>
              <w:t>11</w:t>
            </w:r>
            <w:r w:rsidRPr="00F10645">
              <w:rPr>
                <w:rFonts w:ascii="Century Gothic" w:hAnsi="Century Gothic"/>
                <w:b/>
                <w:bCs/>
                <w:sz w:val="18"/>
                <w:szCs w:val="18"/>
                <w:lang w:val="en-US"/>
              </w:rPr>
              <w:t>.</w:t>
            </w:r>
          </w:p>
        </w:tc>
        <w:tc>
          <w:tcPr>
            <w:tcW w:w="1429" w:type="pct"/>
            <w:gridSpan w:val="2"/>
            <w:tcBorders>
              <w:top w:val="single" w:sz="4" w:space="0" w:color="auto"/>
              <w:left w:val="single" w:sz="4" w:space="0" w:color="auto"/>
              <w:bottom w:val="single" w:sz="4" w:space="0" w:color="auto"/>
              <w:right w:val="single" w:sz="4" w:space="0" w:color="auto"/>
            </w:tcBorders>
            <w:shd w:val="clear" w:color="auto" w:fill="auto"/>
            <w:noWrap/>
          </w:tcPr>
          <w:p w:rsidR="00251E00" w:rsidRPr="00D77E5E" w:rsidRDefault="00251E00" w:rsidP="00251E00">
            <w:pPr>
              <w:rPr>
                <w:rFonts w:ascii="Century Gothic" w:hAnsi="Century Gothic"/>
                <w:sz w:val="18"/>
                <w:szCs w:val="18"/>
              </w:rPr>
            </w:pPr>
            <w:r>
              <w:rPr>
                <w:rFonts w:ascii="Century Gothic" w:hAnsi="Century Gothic"/>
                <w:sz w:val="18"/>
                <w:szCs w:val="18"/>
              </w:rPr>
              <w:t>OPC Greendale</w:t>
            </w:r>
          </w:p>
        </w:tc>
        <w:tc>
          <w:tcPr>
            <w:tcW w:w="561" w:type="pct"/>
            <w:tcBorders>
              <w:top w:val="single" w:sz="4" w:space="0" w:color="auto"/>
              <w:bottom w:val="single" w:sz="4" w:space="0" w:color="auto"/>
              <w:right w:val="single" w:sz="4" w:space="0" w:color="auto"/>
            </w:tcBorders>
            <w:shd w:val="clear" w:color="auto" w:fill="auto"/>
            <w:noWrap/>
          </w:tcPr>
          <w:p w:rsidR="00251E00" w:rsidRDefault="00251E00" w:rsidP="00251E00">
            <w:pPr>
              <w:rPr>
                <w:rFonts w:ascii="Century Gothic" w:hAnsi="Century Gothic"/>
                <w:sz w:val="18"/>
                <w:szCs w:val="18"/>
              </w:rPr>
            </w:pPr>
            <w:r>
              <w:rPr>
                <w:rFonts w:ascii="Century Gothic" w:hAnsi="Century Gothic"/>
                <w:sz w:val="18"/>
                <w:szCs w:val="18"/>
              </w:rPr>
              <w:t>18/8/2023</w:t>
            </w:r>
          </w:p>
        </w:tc>
        <w:tc>
          <w:tcPr>
            <w:tcW w:w="612" w:type="pct"/>
            <w:gridSpan w:val="2"/>
            <w:tcBorders>
              <w:top w:val="single" w:sz="4" w:space="0" w:color="auto"/>
              <w:left w:val="single" w:sz="4" w:space="0" w:color="auto"/>
              <w:bottom w:val="single" w:sz="4" w:space="0" w:color="auto"/>
              <w:right w:val="single" w:sz="4" w:space="0" w:color="auto"/>
            </w:tcBorders>
            <w:shd w:val="clear" w:color="auto" w:fill="auto"/>
            <w:noWrap/>
          </w:tcPr>
          <w:p w:rsidR="00251E00" w:rsidRPr="008B7B72" w:rsidRDefault="00251E00" w:rsidP="00251E00">
            <w:pPr>
              <w:rPr>
                <w:rFonts w:ascii="Century Gothic" w:hAnsi="Century Gothic" w:cstheme="majorHAnsi"/>
                <w:sz w:val="18"/>
                <w:szCs w:val="18"/>
              </w:rPr>
            </w:pPr>
            <w:r w:rsidRPr="0009389D">
              <w:rPr>
                <w:rFonts w:ascii="Century Gothic" w:hAnsi="Century Gothic" w:cstheme="majorHAnsi"/>
                <w:sz w:val="18"/>
                <w:szCs w:val="18"/>
              </w:rPr>
              <w:t>pending</w:t>
            </w:r>
          </w:p>
        </w:tc>
        <w:tc>
          <w:tcPr>
            <w:tcW w:w="561" w:type="pct"/>
            <w:tcBorders>
              <w:top w:val="single" w:sz="4" w:space="0" w:color="auto"/>
              <w:bottom w:val="single" w:sz="4" w:space="0" w:color="auto"/>
            </w:tcBorders>
            <w:shd w:val="clear" w:color="auto" w:fill="auto"/>
            <w:noWrap/>
          </w:tcPr>
          <w:p w:rsidR="00251E00" w:rsidRPr="008B7B72" w:rsidRDefault="00251E00" w:rsidP="00251E00">
            <w:pPr>
              <w:rPr>
                <w:rFonts w:ascii="Century Gothic" w:hAnsi="Century Gothic" w:cstheme="majorHAnsi"/>
                <w:sz w:val="18"/>
                <w:szCs w:val="18"/>
              </w:rPr>
            </w:pPr>
            <w:r w:rsidRPr="0009389D">
              <w:rPr>
                <w:rFonts w:ascii="Century Gothic" w:hAnsi="Century Gothic" w:cstheme="majorHAns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auto"/>
          </w:tcPr>
          <w:p w:rsidR="00251E00" w:rsidRPr="008B7B72" w:rsidRDefault="00251E00" w:rsidP="00251E00">
            <w:pPr>
              <w:rPr>
                <w:rFonts w:ascii="Century Gothic" w:hAnsi="Century Gothic" w:cstheme="majorHAnsi"/>
                <w:sz w:val="18"/>
                <w:szCs w:val="18"/>
              </w:rPr>
            </w:pPr>
            <w:r w:rsidRPr="0009389D">
              <w:rPr>
                <w:rFonts w:ascii="Century Gothic" w:hAnsi="Century Gothic" w:cstheme="majorHAns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auto"/>
          </w:tcPr>
          <w:p w:rsidR="00251E00" w:rsidRPr="00233F9B" w:rsidRDefault="00251E00" w:rsidP="00251E00">
            <w:pPr>
              <w:rPr>
                <w:rFonts w:ascii="Century Gothic" w:hAnsi="Century Gothic" w:cs="Arial"/>
                <w:sz w:val="18"/>
                <w:szCs w:val="18"/>
              </w:rPr>
            </w:pPr>
            <w:r w:rsidRPr="0065415E">
              <w:rPr>
                <w:rFonts w:ascii="Century Gothic" w:hAnsi="Century Gothic" w:cs="Arial"/>
                <w:sz w:val="18"/>
                <w:szCs w:val="18"/>
              </w:rPr>
              <w:t>Pole issue outstanding</w:t>
            </w:r>
          </w:p>
        </w:tc>
      </w:tr>
      <w:tr w:rsidR="00251E00" w:rsidRPr="00F10645" w:rsidTr="0062590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Default="00251E00" w:rsidP="00251E00">
            <w:pPr>
              <w:rPr>
                <w:rFonts w:ascii="Century Gothic" w:hAnsi="Century Gothic"/>
                <w:b/>
                <w:bCs/>
                <w:sz w:val="18"/>
                <w:szCs w:val="18"/>
                <w:lang w:val="en-US"/>
              </w:rPr>
            </w:pPr>
            <w:r>
              <w:rPr>
                <w:rFonts w:ascii="Century Gothic" w:hAnsi="Century Gothic"/>
                <w:b/>
                <w:bCs/>
                <w:sz w:val="18"/>
                <w:szCs w:val="18"/>
                <w:lang w:val="en-US"/>
              </w:rPr>
              <w:t>12.</w:t>
            </w:r>
          </w:p>
        </w:tc>
        <w:tc>
          <w:tcPr>
            <w:tcW w:w="1429"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tcPr>
          <w:p w:rsidR="00251E00" w:rsidRPr="00CC57F6" w:rsidRDefault="00251E00" w:rsidP="00251E00">
            <w:pPr>
              <w:rPr>
                <w:rFonts w:ascii="Century Gothic" w:hAnsi="Century Gothic"/>
                <w:sz w:val="18"/>
                <w:szCs w:val="18"/>
              </w:rPr>
            </w:pPr>
            <w:r w:rsidRPr="00AF0244">
              <w:rPr>
                <w:rFonts w:ascii="Century Gothic" w:hAnsi="Century Gothic"/>
                <w:sz w:val="18"/>
                <w:szCs w:val="18"/>
              </w:rPr>
              <w:t xml:space="preserve">Msasa FBC </w:t>
            </w:r>
          </w:p>
        </w:tc>
        <w:tc>
          <w:tcPr>
            <w:tcW w:w="561" w:type="pct"/>
            <w:tcBorders>
              <w:top w:val="single" w:sz="4" w:space="0" w:color="auto"/>
              <w:bottom w:val="single" w:sz="4" w:space="0" w:color="auto"/>
              <w:right w:val="single" w:sz="4" w:space="0" w:color="auto"/>
            </w:tcBorders>
            <w:shd w:val="clear" w:color="auto" w:fill="DEEAF6" w:themeFill="accent1" w:themeFillTint="33"/>
            <w:noWrap/>
          </w:tcPr>
          <w:p w:rsidR="00251E00" w:rsidRPr="00CC57F6" w:rsidRDefault="00251E00" w:rsidP="00251E00">
            <w:pPr>
              <w:rPr>
                <w:rFonts w:ascii="Century Gothic" w:hAnsi="Century Gothic"/>
                <w:sz w:val="18"/>
                <w:szCs w:val="18"/>
              </w:rPr>
            </w:pPr>
            <w:r w:rsidRPr="00AF0244">
              <w:rPr>
                <w:rFonts w:ascii="Century Gothic" w:hAnsi="Century Gothic"/>
                <w:sz w:val="18"/>
                <w:szCs w:val="18"/>
              </w:rPr>
              <w:t>07/09/2023</w:t>
            </w:r>
          </w:p>
        </w:tc>
        <w:tc>
          <w:tcPr>
            <w:tcW w:w="612"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tcPr>
          <w:p w:rsidR="00251E00" w:rsidRPr="008B7B72" w:rsidRDefault="00251E00" w:rsidP="00251E00">
            <w:pPr>
              <w:rPr>
                <w:rFonts w:ascii="Century Gothic" w:hAnsi="Century Gothic" w:cstheme="majorHAnsi"/>
                <w:sz w:val="18"/>
                <w:szCs w:val="18"/>
              </w:rPr>
            </w:pPr>
            <w:r w:rsidRPr="00396739">
              <w:rPr>
                <w:rFonts w:ascii="Century Gothic" w:hAnsi="Century Gothic" w:cstheme="majorHAnsi"/>
                <w:sz w:val="18"/>
                <w:szCs w:val="18"/>
              </w:rPr>
              <w:t>done</w:t>
            </w:r>
          </w:p>
        </w:tc>
        <w:tc>
          <w:tcPr>
            <w:tcW w:w="561" w:type="pct"/>
            <w:tcBorders>
              <w:top w:val="single" w:sz="4" w:space="0" w:color="auto"/>
              <w:bottom w:val="single" w:sz="4" w:space="0" w:color="auto"/>
            </w:tcBorders>
            <w:shd w:val="clear" w:color="auto" w:fill="DEEAF6" w:themeFill="accent1" w:themeFillTint="33"/>
            <w:noWrap/>
          </w:tcPr>
          <w:p w:rsidR="00251E00" w:rsidRPr="008B7B72" w:rsidRDefault="00251E00" w:rsidP="00251E00">
            <w:pPr>
              <w:rPr>
                <w:rFonts w:ascii="Century Gothic" w:hAnsi="Century Gothic" w:cstheme="majorHAnsi"/>
                <w:sz w:val="18"/>
                <w:szCs w:val="18"/>
              </w:rPr>
            </w:pPr>
            <w:r w:rsidRPr="00396739">
              <w:rPr>
                <w:rFonts w:ascii="Century Gothic" w:hAnsi="Century Gothic" w:cstheme="majorHAnsi"/>
                <w:sz w:val="18"/>
                <w:szCs w:val="18"/>
              </w:rPr>
              <w:t>17/10/2023</w:t>
            </w:r>
          </w:p>
        </w:tc>
        <w:tc>
          <w:tcPr>
            <w:tcW w:w="61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Pr="008B7B72" w:rsidRDefault="00251E00" w:rsidP="00251E00">
            <w:pPr>
              <w:rPr>
                <w:rFonts w:ascii="Century Gothic" w:hAnsi="Century Gothic" w:cstheme="majorHAnsi"/>
                <w:sz w:val="18"/>
                <w:szCs w:val="18"/>
              </w:rPr>
            </w:pPr>
            <w:r w:rsidRPr="00396739">
              <w:rPr>
                <w:rFonts w:ascii="Century Gothic" w:hAnsi="Century Gothic" w:cstheme="majorHAns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Pr="00233F9B" w:rsidRDefault="00251E00" w:rsidP="00251E00">
            <w:pPr>
              <w:rPr>
                <w:rFonts w:ascii="Century Gothic" w:hAnsi="Century Gothic" w:cs="Arial"/>
                <w:sz w:val="18"/>
                <w:szCs w:val="18"/>
              </w:rPr>
            </w:pPr>
            <w:r w:rsidRPr="00396739">
              <w:rPr>
                <w:rFonts w:ascii="Century Gothic" w:hAnsi="Century Gothic" w:cs="Arial"/>
                <w:sz w:val="18"/>
                <w:szCs w:val="18"/>
              </w:rPr>
              <w:t>Handover await opening of  1 Manhole Blocked</w:t>
            </w:r>
          </w:p>
        </w:tc>
      </w:tr>
      <w:tr w:rsidR="00251E00" w:rsidRPr="00F10645"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auto"/>
          </w:tcPr>
          <w:p w:rsidR="00251E00" w:rsidRDefault="00251E00" w:rsidP="00251E00">
            <w:pPr>
              <w:rPr>
                <w:rFonts w:ascii="Century Gothic" w:hAnsi="Century Gothic"/>
                <w:b/>
                <w:bCs/>
                <w:sz w:val="18"/>
                <w:szCs w:val="18"/>
                <w:lang w:val="en-US"/>
              </w:rPr>
            </w:pPr>
            <w:r>
              <w:rPr>
                <w:rFonts w:ascii="Century Gothic" w:hAnsi="Century Gothic"/>
                <w:b/>
                <w:bCs/>
                <w:sz w:val="18"/>
                <w:szCs w:val="18"/>
                <w:lang w:val="en-US"/>
              </w:rPr>
              <w:t>13.</w:t>
            </w:r>
          </w:p>
        </w:tc>
        <w:tc>
          <w:tcPr>
            <w:tcW w:w="1429" w:type="pct"/>
            <w:gridSpan w:val="2"/>
            <w:tcBorders>
              <w:top w:val="single" w:sz="4" w:space="0" w:color="auto"/>
              <w:left w:val="single" w:sz="4" w:space="0" w:color="auto"/>
              <w:bottom w:val="single" w:sz="4" w:space="0" w:color="auto"/>
              <w:right w:val="single" w:sz="4" w:space="0" w:color="auto"/>
            </w:tcBorders>
            <w:shd w:val="clear" w:color="auto" w:fill="auto"/>
            <w:noWrap/>
          </w:tcPr>
          <w:p w:rsidR="00251E00" w:rsidRPr="00B6332D" w:rsidRDefault="00251E00" w:rsidP="00251E00">
            <w:pPr>
              <w:rPr>
                <w:rFonts w:ascii="Century Gothic" w:hAnsi="Century Gothic" w:cstheme="majorHAnsi"/>
                <w:color w:val="000000"/>
                <w:sz w:val="18"/>
                <w:szCs w:val="18"/>
              </w:rPr>
            </w:pPr>
            <w:r>
              <w:rPr>
                <w:rFonts w:ascii="Century Gothic" w:hAnsi="Century Gothic"/>
                <w:sz w:val="18"/>
                <w:szCs w:val="18"/>
              </w:rPr>
              <w:t>AFC HQ Harare(Redundancy)</w:t>
            </w:r>
          </w:p>
        </w:tc>
        <w:tc>
          <w:tcPr>
            <w:tcW w:w="561" w:type="pct"/>
            <w:tcBorders>
              <w:top w:val="single" w:sz="4" w:space="0" w:color="auto"/>
              <w:bottom w:val="single" w:sz="4" w:space="0" w:color="auto"/>
              <w:right w:val="single" w:sz="4" w:space="0" w:color="auto"/>
            </w:tcBorders>
            <w:shd w:val="clear" w:color="auto" w:fill="auto"/>
            <w:noWrap/>
          </w:tcPr>
          <w:p w:rsidR="00251E00" w:rsidRPr="00B6332D" w:rsidRDefault="00251E00" w:rsidP="00251E00">
            <w:pPr>
              <w:rPr>
                <w:rFonts w:ascii="Century Gothic" w:hAnsi="Century Gothic" w:cstheme="majorHAnsi"/>
                <w:color w:val="000000"/>
                <w:sz w:val="18"/>
                <w:szCs w:val="18"/>
              </w:rPr>
            </w:pPr>
            <w:r>
              <w:rPr>
                <w:rFonts w:ascii="Century Gothic" w:hAnsi="Century Gothic"/>
                <w:sz w:val="18"/>
                <w:szCs w:val="18"/>
              </w:rPr>
              <w:t>15/09/2023</w:t>
            </w:r>
          </w:p>
        </w:tc>
        <w:tc>
          <w:tcPr>
            <w:tcW w:w="612" w:type="pct"/>
            <w:gridSpan w:val="2"/>
            <w:tcBorders>
              <w:top w:val="single" w:sz="4" w:space="0" w:color="auto"/>
              <w:left w:val="single" w:sz="4" w:space="0" w:color="auto"/>
              <w:bottom w:val="single" w:sz="4" w:space="0" w:color="auto"/>
              <w:right w:val="single" w:sz="4" w:space="0" w:color="auto"/>
            </w:tcBorders>
            <w:shd w:val="clear" w:color="auto" w:fill="auto"/>
            <w:noWrap/>
          </w:tcPr>
          <w:p w:rsidR="00251E00" w:rsidRPr="00B6332D" w:rsidRDefault="00251E00" w:rsidP="00251E00">
            <w:pPr>
              <w:rPr>
                <w:rFonts w:ascii="Century Gothic" w:hAnsi="Century Gothic" w:cstheme="majorHAnsi"/>
                <w:sz w:val="18"/>
                <w:szCs w:val="18"/>
              </w:rPr>
            </w:pPr>
            <w:r w:rsidRPr="00AF0244">
              <w:rPr>
                <w:rFonts w:ascii="Century Gothic" w:hAnsi="Century Gothic" w:cstheme="majorHAnsi"/>
                <w:sz w:val="18"/>
                <w:szCs w:val="18"/>
              </w:rPr>
              <w:t>pending</w:t>
            </w:r>
          </w:p>
        </w:tc>
        <w:tc>
          <w:tcPr>
            <w:tcW w:w="561" w:type="pct"/>
            <w:tcBorders>
              <w:top w:val="single" w:sz="4" w:space="0" w:color="auto"/>
              <w:bottom w:val="single" w:sz="4" w:space="0" w:color="auto"/>
            </w:tcBorders>
            <w:shd w:val="clear" w:color="auto" w:fill="auto"/>
            <w:noWrap/>
          </w:tcPr>
          <w:p w:rsidR="00251E00" w:rsidRPr="00B6332D" w:rsidRDefault="00251E00" w:rsidP="00251E00">
            <w:pPr>
              <w:rPr>
                <w:rFonts w:ascii="Century Gothic" w:hAnsi="Century Gothic" w:cstheme="majorHAnsi"/>
                <w:sz w:val="18"/>
                <w:szCs w:val="18"/>
              </w:rPr>
            </w:pPr>
            <w:r w:rsidRPr="00AF0244">
              <w:rPr>
                <w:rFonts w:ascii="Century Gothic" w:hAnsi="Century Gothic" w:cstheme="majorHAns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auto"/>
          </w:tcPr>
          <w:p w:rsidR="00251E00" w:rsidRPr="00B6332D" w:rsidRDefault="00251E00" w:rsidP="00251E00">
            <w:pPr>
              <w:rPr>
                <w:rFonts w:ascii="Century Gothic" w:hAnsi="Century Gothic" w:cstheme="majorHAnsi"/>
                <w:sz w:val="18"/>
                <w:szCs w:val="18"/>
              </w:rPr>
            </w:pPr>
            <w:r w:rsidRPr="00AF0244">
              <w:rPr>
                <w:rFonts w:ascii="Century Gothic" w:hAnsi="Century Gothic" w:cstheme="majorHAns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auto"/>
          </w:tcPr>
          <w:p w:rsidR="00251E00" w:rsidRPr="00233F9B" w:rsidRDefault="00251E00" w:rsidP="00251E00">
            <w:pPr>
              <w:rPr>
                <w:rFonts w:ascii="Century Gothic" w:hAnsi="Century Gothic" w:cs="Arial"/>
                <w:sz w:val="18"/>
                <w:szCs w:val="18"/>
              </w:rPr>
            </w:pPr>
          </w:p>
        </w:tc>
      </w:tr>
      <w:tr w:rsidR="00251E00" w:rsidRPr="00F10645" w:rsidTr="0062590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pct"/>
          <w:trHeight w:val="300"/>
        </w:trPr>
        <w:tc>
          <w:tcPr>
            <w:tcW w:w="400"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Default="00251E00" w:rsidP="00251E00">
            <w:pPr>
              <w:rPr>
                <w:rFonts w:ascii="Century Gothic" w:hAnsi="Century Gothic"/>
                <w:b/>
                <w:bCs/>
                <w:sz w:val="18"/>
                <w:szCs w:val="18"/>
                <w:lang w:val="en-US"/>
              </w:rPr>
            </w:pPr>
            <w:r>
              <w:rPr>
                <w:rFonts w:ascii="Century Gothic" w:hAnsi="Century Gothic"/>
                <w:b/>
                <w:bCs/>
                <w:sz w:val="18"/>
                <w:szCs w:val="18"/>
                <w:lang w:val="en-US"/>
              </w:rPr>
              <w:t>14.</w:t>
            </w:r>
          </w:p>
        </w:tc>
        <w:tc>
          <w:tcPr>
            <w:tcW w:w="1429" w:type="pct"/>
            <w:gridSpan w:val="2"/>
            <w:tcBorders>
              <w:top w:val="single" w:sz="4" w:space="0" w:color="auto"/>
              <w:left w:val="double" w:sz="4" w:space="0" w:color="auto"/>
              <w:bottom w:val="single" w:sz="4" w:space="0" w:color="auto"/>
              <w:right w:val="single" w:sz="4" w:space="0" w:color="auto"/>
            </w:tcBorders>
            <w:shd w:val="clear" w:color="auto" w:fill="DEEAF6" w:themeFill="accent1" w:themeFillTint="33"/>
            <w:noWrap/>
          </w:tcPr>
          <w:p w:rsidR="00251E00" w:rsidRPr="00B6332D" w:rsidRDefault="00251E00" w:rsidP="00251E00">
            <w:pPr>
              <w:rPr>
                <w:rFonts w:ascii="Century Gothic" w:hAnsi="Century Gothic"/>
                <w:sz w:val="18"/>
                <w:szCs w:val="18"/>
              </w:rPr>
            </w:pPr>
            <w:r w:rsidRPr="00B76594">
              <w:rPr>
                <w:rFonts w:ascii="Century Gothic" w:hAnsi="Century Gothic"/>
                <w:sz w:val="18"/>
                <w:szCs w:val="18"/>
              </w:rPr>
              <w:t>Pres. Department 116 ED Munangagwa Rd</w:t>
            </w:r>
          </w:p>
        </w:tc>
        <w:tc>
          <w:tcPr>
            <w:tcW w:w="561" w:type="pct"/>
            <w:tcBorders>
              <w:top w:val="single" w:sz="4" w:space="0" w:color="auto"/>
              <w:bottom w:val="single" w:sz="4" w:space="0" w:color="auto"/>
              <w:right w:val="single" w:sz="4" w:space="0" w:color="auto"/>
            </w:tcBorders>
            <w:shd w:val="clear" w:color="auto" w:fill="DEEAF6" w:themeFill="accent1" w:themeFillTint="33"/>
            <w:noWrap/>
          </w:tcPr>
          <w:p w:rsidR="00251E00" w:rsidRDefault="00251E00" w:rsidP="00251E00">
            <w:pPr>
              <w:rPr>
                <w:rFonts w:ascii="Century Gothic" w:hAnsi="Century Gothic" w:cstheme="majorHAnsi"/>
                <w:color w:val="000000"/>
                <w:sz w:val="18"/>
                <w:szCs w:val="18"/>
                <w:highlight w:val="green"/>
                <w:lang w:val="en-ZW"/>
              </w:rPr>
            </w:pPr>
            <w:r>
              <w:rPr>
                <w:rFonts w:ascii="Century Gothic" w:hAnsi="Century Gothic"/>
                <w:sz w:val="18"/>
                <w:szCs w:val="18"/>
              </w:rPr>
              <w:t>25/10/2023</w:t>
            </w:r>
          </w:p>
        </w:tc>
        <w:tc>
          <w:tcPr>
            <w:tcW w:w="612"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tcPr>
          <w:p w:rsidR="00251E00" w:rsidRDefault="00251E00" w:rsidP="00251E00">
            <w:pPr>
              <w:rPr>
                <w:rFonts w:ascii="Century Gothic" w:hAnsi="Century Gothic" w:cstheme="majorHAnsi"/>
                <w:sz w:val="18"/>
                <w:szCs w:val="18"/>
                <w:highlight w:val="green"/>
                <w:lang w:val="en-ZW"/>
              </w:rPr>
            </w:pPr>
            <w:r w:rsidRPr="00396739">
              <w:rPr>
                <w:rFonts w:ascii="Century Gothic" w:hAnsi="Century Gothic" w:cstheme="majorHAnsi"/>
                <w:sz w:val="18"/>
                <w:szCs w:val="18"/>
              </w:rPr>
              <w:t>pending</w:t>
            </w:r>
          </w:p>
        </w:tc>
        <w:tc>
          <w:tcPr>
            <w:tcW w:w="561" w:type="pct"/>
            <w:tcBorders>
              <w:top w:val="single" w:sz="4" w:space="0" w:color="auto"/>
              <w:bottom w:val="single" w:sz="4" w:space="0" w:color="auto"/>
            </w:tcBorders>
            <w:shd w:val="clear" w:color="auto" w:fill="DEEAF6" w:themeFill="accent1" w:themeFillTint="33"/>
            <w:noWrap/>
          </w:tcPr>
          <w:p w:rsidR="00251E00" w:rsidRDefault="00251E00" w:rsidP="00251E00">
            <w:pPr>
              <w:rPr>
                <w:rFonts w:ascii="Century Gothic" w:hAnsi="Century Gothic" w:cstheme="majorHAnsi"/>
                <w:sz w:val="18"/>
                <w:szCs w:val="18"/>
                <w:highlight w:val="green"/>
                <w:lang w:val="en-ZW"/>
              </w:rPr>
            </w:pPr>
            <w:r w:rsidRPr="00396739">
              <w:rPr>
                <w:rFonts w:ascii="Century Gothic" w:hAnsi="Century Gothic" w:cstheme="majorHAns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Default="00251E00" w:rsidP="00251E00">
            <w:pPr>
              <w:rPr>
                <w:rFonts w:ascii="Century Gothic" w:hAnsi="Century Gothic" w:cstheme="majorHAnsi"/>
                <w:sz w:val="18"/>
                <w:szCs w:val="18"/>
                <w:highlight w:val="green"/>
                <w:lang w:val="en-ZW"/>
              </w:rPr>
            </w:pPr>
            <w:r w:rsidRPr="00396739">
              <w:rPr>
                <w:rFonts w:ascii="Century Gothic" w:hAnsi="Century Gothic" w:cstheme="majorHAns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Pr="00233F9B" w:rsidRDefault="00251E00" w:rsidP="00251E00">
            <w:pPr>
              <w:rPr>
                <w:rFonts w:ascii="Century Gothic" w:hAnsi="Century Gothic" w:cs="Arial"/>
                <w:sz w:val="18"/>
                <w:szCs w:val="18"/>
              </w:rPr>
            </w:pPr>
          </w:p>
        </w:tc>
      </w:tr>
      <w:tr w:rsidR="00251E00" w:rsidRPr="00F10645"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407" w:type="pct"/>
            <w:gridSpan w:val="2"/>
            <w:tcBorders>
              <w:top w:val="single" w:sz="4" w:space="0" w:color="auto"/>
              <w:left w:val="single" w:sz="4" w:space="0" w:color="auto"/>
              <w:bottom w:val="single" w:sz="4" w:space="0" w:color="auto"/>
              <w:right w:val="single" w:sz="4" w:space="0" w:color="auto"/>
            </w:tcBorders>
            <w:shd w:val="clear" w:color="auto" w:fill="auto"/>
          </w:tcPr>
          <w:p w:rsidR="00251E00" w:rsidRDefault="00251E00" w:rsidP="00251E00">
            <w:pPr>
              <w:rPr>
                <w:rFonts w:ascii="Century Gothic" w:hAnsi="Century Gothic"/>
                <w:b/>
                <w:bCs/>
                <w:sz w:val="18"/>
                <w:szCs w:val="18"/>
                <w:lang w:val="en-US"/>
              </w:rPr>
            </w:pPr>
            <w:r>
              <w:rPr>
                <w:rFonts w:ascii="Century Gothic" w:hAnsi="Century Gothic"/>
                <w:b/>
                <w:bCs/>
                <w:sz w:val="18"/>
                <w:szCs w:val="18"/>
                <w:lang w:val="en-US"/>
              </w:rPr>
              <w:t>15.</w:t>
            </w:r>
          </w:p>
        </w:tc>
        <w:tc>
          <w:tcPr>
            <w:tcW w:w="1429" w:type="pct"/>
            <w:gridSpan w:val="2"/>
            <w:tcBorders>
              <w:top w:val="single" w:sz="4" w:space="0" w:color="auto"/>
              <w:left w:val="double" w:sz="4" w:space="0" w:color="auto"/>
              <w:bottom w:val="single" w:sz="4" w:space="0" w:color="auto"/>
              <w:right w:val="single" w:sz="4" w:space="0" w:color="auto"/>
            </w:tcBorders>
            <w:shd w:val="clear" w:color="auto" w:fill="FFFFFF" w:themeFill="background1"/>
            <w:noWrap/>
          </w:tcPr>
          <w:p w:rsidR="00251E00" w:rsidRPr="00F4788D" w:rsidRDefault="00251E00" w:rsidP="00251E00">
            <w:pPr>
              <w:rPr>
                <w:rFonts w:ascii="Century Gothic" w:hAnsi="Century Gothic"/>
                <w:sz w:val="18"/>
                <w:szCs w:val="18"/>
              </w:rPr>
            </w:pPr>
            <w:r>
              <w:rPr>
                <w:rFonts w:ascii="Century Gothic" w:hAnsi="Century Gothic"/>
                <w:sz w:val="18"/>
                <w:szCs w:val="18"/>
              </w:rPr>
              <w:t>Frampol Spar Groombridge</w:t>
            </w:r>
          </w:p>
        </w:tc>
        <w:tc>
          <w:tcPr>
            <w:tcW w:w="561" w:type="pct"/>
            <w:tcBorders>
              <w:top w:val="single" w:sz="4" w:space="0" w:color="auto"/>
              <w:bottom w:val="single" w:sz="4" w:space="0" w:color="auto"/>
              <w:right w:val="single" w:sz="4" w:space="0" w:color="auto"/>
            </w:tcBorders>
            <w:shd w:val="clear" w:color="auto" w:fill="auto"/>
            <w:noWrap/>
          </w:tcPr>
          <w:p w:rsidR="00251E00" w:rsidRPr="00F4788D" w:rsidRDefault="00251E00" w:rsidP="00251E00">
            <w:pPr>
              <w:rPr>
                <w:rFonts w:ascii="Century Gothic" w:hAnsi="Century Gothic"/>
                <w:sz w:val="18"/>
                <w:szCs w:val="18"/>
              </w:rPr>
            </w:pPr>
            <w:r>
              <w:rPr>
                <w:rFonts w:ascii="Century Gothic" w:hAnsi="Century Gothic"/>
                <w:sz w:val="18"/>
                <w:szCs w:val="18"/>
              </w:rPr>
              <w:t>01/11/2023</w:t>
            </w:r>
          </w:p>
        </w:tc>
        <w:tc>
          <w:tcPr>
            <w:tcW w:w="612" w:type="pct"/>
            <w:gridSpan w:val="2"/>
            <w:tcBorders>
              <w:top w:val="single" w:sz="4" w:space="0" w:color="auto"/>
              <w:left w:val="single" w:sz="4" w:space="0" w:color="auto"/>
              <w:bottom w:val="single" w:sz="4" w:space="0" w:color="auto"/>
              <w:right w:val="single" w:sz="4" w:space="0" w:color="auto"/>
            </w:tcBorders>
            <w:shd w:val="clear" w:color="auto" w:fill="auto"/>
            <w:noWrap/>
          </w:tcPr>
          <w:p w:rsidR="00251E00" w:rsidRPr="00F4788D" w:rsidRDefault="00251E00" w:rsidP="00251E00">
            <w:pPr>
              <w:rPr>
                <w:rFonts w:ascii="Century Gothic" w:hAnsi="Century Gothic" w:cstheme="majorHAnsi"/>
                <w:sz w:val="18"/>
                <w:szCs w:val="18"/>
              </w:rPr>
            </w:pPr>
            <w:r w:rsidRPr="00396739">
              <w:rPr>
                <w:rFonts w:ascii="Century Gothic" w:hAnsi="Century Gothic" w:cstheme="majorHAnsi"/>
                <w:sz w:val="18"/>
                <w:szCs w:val="18"/>
              </w:rPr>
              <w:t>pending</w:t>
            </w:r>
          </w:p>
        </w:tc>
        <w:tc>
          <w:tcPr>
            <w:tcW w:w="561" w:type="pct"/>
            <w:tcBorders>
              <w:top w:val="single" w:sz="4" w:space="0" w:color="auto"/>
              <w:bottom w:val="single" w:sz="4" w:space="0" w:color="auto"/>
            </w:tcBorders>
            <w:shd w:val="clear" w:color="auto" w:fill="auto"/>
            <w:noWrap/>
          </w:tcPr>
          <w:p w:rsidR="00251E00" w:rsidRPr="00F4788D" w:rsidRDefault="00251E00" w:rsidP="00251E00">
            <w:pPr>
              <w:rPr>
                <w:rFonts w:ascii="Century Gothic" w:hAnsi="Century Gothic" w:cstheme="majorHAnsi"/>
                <w:sz w:val="18"/>
                <w:szCs w:val="18"/>
              </w:rPr>
            </w:pPr>
            <w:r w:rsidRPr="00396739">
              <w:rPr>
                <w:rFonts w:ascii="Century Gothic" w:hAnsi="Century Gothic" w:cstheme="majorHAns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auto"/>
          </w:tcPr>
          <w:p w:rsidR="00251E00" w:rsidRPr="00F4788D" w:rsidRDefault="00251E00" w:rsidP="00251E00">
            <w:pPr>
              <w:rPr>
                <w:rFonts w:ascii="Century Gothic" w:hAnsi="Century Gothic" w:cstheme="majorHAnsi"/>
                <w:sz w:val="18"/>
                <w:szCs w:val="18"/>
              </w:rPr>
            </w:pPr>
            <w:r w:rsidRPr="00396739">
              <w:rPr>
                <w:rFonts w:ascii="Century Gothic" w:hAnsi="Century Gothic" w:cstheme="majorHAns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auto"/>
          </w:tcPr>
          <w:p w:rsidR="00251E00" w:rsidRPr="00F4788D" w:rsidRDefault="00251E00" w:rsidP="00251E00">
            <w:pPr>
              <w:rPr>
                <w:rFonts w:ascii="Century Gothic" w:hAnsi="Century Gothic" w:cs="Arial"/>
                <w:sz w:val="18"/>
                <w:szCs w:val="18"/>
              </w:rPr>
            </w:pPr>
          </w:p>
        </w:tc>
      </w:tr>
      <w:tr w:rsidR="00251E00" w:rsidRPr="00F10645" w:rsidTr="0062590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407"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Default="00251E00" w:rsidP="00251E00">
            <w:pPr>
              <w:rPr>
                <w:rFonts w:ascii="Century Gothic" w:hAnsi="Century Gothic"/>
                <w:b/>
                <w:bCs/>
                <w:sz w:val="18"/>
                <w:szCs w:val="18"/>
                <w:lang w:val="en-US"/>
              </w:rPr>
            </w:pPr>
            <w:r>
              <w:rPr>
                <w:rFonts w:ascii="Century Gothic" w:hAnsi="Century Gothic"/>
                <w:b/>
                <w:bCs/>
                <w:sz w:val="18"/>
                <w:szCs w:val="18"/>
                <w:lang w:val="en-US"/>
              </w:rPr>
              <w:t>16.</w:t>
            </w:r>
          </w:p>
        </w:tc>
        <w:tc>
          <w:tcPr>
            <w:tcW w:w="1429" w:type="pct"/>
            <w:gridSpan w:val="2"/>
            <w:tcBorders>
              <w:top w:val="single" w:sz="4" w:space="0" w:color="auto"/>
              <w:left w:val="double" w:sz="4" w:space="0" w:color="auto"/>
              <w:bottom w:val="single" w:sz="4" w:space="0" w:color="auto"/>
              <w:right w:val="single" w:sz="4" w:space="0" w:color="auto"/>
            </w:tcBorders>
            <w:shd w:val="clear" w:color="auto" w:fill="DEEAF6" w:themeFill="accent1" w:themeFillTint="33"/>
            <w:noWrap/>
          </w:tcPr>
          <w:p w:rsidR="00251E00" w:rsidRPr="006B0501" w:rsidRDefault="00251E00" w:rsidP="00251E00">
            <w:pPr>
              <w:rPr>
                <w:rFonts w:ascii="Century Gothic" w:hAnsi="Century Gothic" w:cs="Arial"/>
                <w:sz w:val="18"/>
                <w:szCs w:val="18"/>
              </w:rPr>
            </w:pPr>
            <w:r>
              <w:rPr>
                <w:rFonts w:ascii="Century Gothic" w:hAnsi="Century Gothic"/>
                <w:sz w:val="18"/>
                <w:szCs w:val="18"/>
              </w:rPr>
              <w:t>Chemplex Sunway</w:t>
            </w:r>
          </w:p>
        </w:tc>
        <w:tc>
          <w:tcPr>
            <w:tcW w:w="561" w:type="pct"/>
            <w:tcBorders>
              <w:top w:val="single" w:sz="4" w:space="0" w:color="auto"/>
              <w:bottom w:val="single" w:sz="4" w:space="0" w:color="auto"/>
              <w:right w:val="single" w:sz="4" w:space="0" w:color="auto"/>
            </w:tcBorders>
            <w:shd w:val="clear" w:color="auto" w:fill="DEEAF6" w:themeFill="accent1" w:themeFillTint="33"/>
            <w:noWrap/>
          </w:tcPr>
          <w:p w:rsidR="00251E00" w:rsidRPr="0009389D" w:rsidRDefault="00251E00" w:rsidP="00251E00">
            <w:pPr>
              <w:rPr>
                <w:rFonts w:ascii="Century Gothic" w:hAnsi="Century Gothic"/>
                <w:sz w:val="18"/>
                <w:szCs w:val="18"/>
              </w:rPr>
            </w:pPr>
            <w:r>
              <w:rPr>
                <w:rFonts w:ascii="Century Gothic" w:hAnsi="Century Gothic"/>
                <w:sz w:val="18"/>
                <w:szCs w:val="18"/>
              </w:rPr>
              <w:t>26/10/2023</w:t>
            </w:r>
          </w:p>
        </w:tc>
        <w:tc>
          <w:tcPr>
            <w:tcW w:w="612"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tcPr>
          <w:p w:rsidR="00251E00" w:rsidRPr="00396739" w:rsidRDefault="00251E00" w:rsidP="00251E00">
            <w:pPr>
              <w:rPr>
                <w:rFonts w:ascii="Century Gothic" w:hAnsi="Century Gothic" w:cstheme="majorHAnsi"/>
                <w:sz w:val="18"/>
                <w:szCs w:val="18"/>
              </w:rPr>
            </w:pPr>
            <w:r w:rsidRPr="00396739">
              <w:rPr>
                <w:rFonts w:ascii="Century Gothic" w:hAnsi="Century Gothic" w:cstheme="majorHAnsi"/>
                <w:sz w:val="18"/>
                <w:szCs w:val="18"/>
              </w:rPr>
              <w:t>pending</w:t>
            </w:r>
          </w:p>
        </w:tc>
        <w:tc>
          <w:tcPr>
            <w:tcW w:w="561" w:type="pct"/>
            <w:tcBorders>
              <w:top w:val="single" w:sz="4" w:space="0" w:color="auto"/>
              <w:bottom w:val="single" w:sz="4" w:space="0" w:color="auto"/>
            </w:tcBorders>
            <w:shd w:val="clear" w:color="auto" w:fill="DEEAF6" w:themeFill="accent1" w:themeFillTint="33"/>
            <w:noWrap/>
          </w:tcPr>
          <w:p w:rsidR="00251E00" w:rsidRPr="00396739" w:rsidRDefault="00251E00" w:rsidP="00251E00">
            <w:pPr>
              <w:rPr>
                <w:rFonts w:ascii="Century Gothic" w:hAnsi="Century Gothic" w:cstheme="majorHAnsi"/>
                <w:sz w:val="18"/>
                <w:szCs w:val="18"/>
              </w:rPr>
            </w:pPr>
            <w:r w:rsidRPr="00396739">
              <w:rPr>
                <w:rFonts w:ascii="Century Gothic" w:hAnsi="Century Gothic" w:cstheme="majorHAns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Pr="00396739" w:rsidRDefault="00251E00" w:rsidP="00251E00">
            <w:pPr>
              <w:rPr>
                <w:rFonts w:ascii="Century Gothic" w:hAnsi="Century Gothic" w:cstheme="majorHAnsi"/>
                <w:sz w:val="18"/>
                <w:szCs w:val="18"/>
              </w:rPr>
            </w:pPr>
            <w:r w:rsidRPr="00396739">
              <w:rPr>
                <w:rFonts w:ascii="Century Gothic" w:hAnsi="Century Gothic" w:cstheme="majorHAns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1E00" w:rsidRPr="00396739" w:rsidRDefault="00251E00" w:rsidP="00251E00">
            <w:pPr>
              <w:rPr>
                <w:rFonts w:ascii="Century Gothic" w:hAnsi="Century Gothic" w:cs="Arial"/>
                <w:sz w:val="18"/>
                <w:szCs w:val="18"/>
              </w:rPr>
            </w:pPr>
          </w:p>
        </w:tc>
      </w:tr>
      <w:tr w:rsidR="00251E00" w:rsidRPr="00F10645" w:rsidTr="00251E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407" w:type="pct"/>
            <w:gridSpan w:val="2"/>
            <w:tcBorders>
              <w:top w:val="single" w:sz="4" w:space="0" w:color="auto"/>
              <w:left w:val="single" w:sz="4" w:space="0" w:color="auto"/>
              <w:bottom w:val="single" w:sz="4" w:space="0" w:color="auto"/>
              <w:right w:val="single" w:sz="4" w:space="0" w:color="auto"/>
            </w:tcBorders>
            <w:shd w:val="clear" w:color="auto" w:fill="auto"/>
          </w:tcPr>
          <w:p w:rsidR="00251E00" w:rsidRDefault="00251E00" w:rsidP="00251E00">
            <w:pPr>
              <w:rPr>
                <w:rFonts w:ascii="Century Gothic" w:hAnsi="Century Gothic"/>
                <w:b/>
                <w:bCs/>
                <w:sz w:val="18"/>
                <w:szCs w:val="18"/>
                <w:lang w:val="en-US"/>
              </w:rPr>
            </w:pPr>
            <w:r>
              <w:rPr>
                <w:rFonts w:ascii="Century Gothic" w:hAnsi="Century Gothic"/>
                <w:b/>
                <w:bCs/>
                <w:sz w:val="18"/>
                <w:szCs w:val="18"/>
                <w:lang w:val="en-US"/>
              </w:rPr>
              <w:t>17.</w:t>
            </w:r>
          </w:p>
        </w:tc>
        <w:tc>
          <w:tcPr>
            <w:tcW w:w="1429" w:type="pct"/>
            <w:gridSpan w:val="2"/>
            <w:tcBorders>
              <w:top w:val="single" w:sz="4" w:space="0" w:color="auto"/>
              <w:left w:val="double" w:sz="4" w:space="0" w:color="auto"/>
              <w:bottom w:val="single" w:sz="4" w:space="0" w:color="auto"/>
              <w:right w:val="single" w:sz="4" w:space="0" w:color="auto"/>
            </w:tcBorders>
            <w:shd w:val="clear" w:color="auto" w:fill="FFFFFF" w:themeFill="background1"/>
            <w:noWrap/>
          </w:tcPr>
          <w:p w:rsidR="00251E00" w:rsidRPr="009A16EF" w:rsidRDefault="00251E00" w:rsidP="00251E00">
            <w:pPr>
              <w:rPr>
                <w:rFonts w:ascii="Century Gothic" w:hAnsi="Century Gothic"/>
                <w:sz w:val="18"/>
                <w:szCs w:val="18"/>
                <w:highlight w:val="green"/>
              </w:rPr>
            </w:pPr>
            <w:r>
              <w:rPr>
                <w:rFonts w:ascii="Century Gothic" w:hAnsi="Century Gothic"/>
                <w:sz w:val="18"/>
                <w:szCs w:val="18"/>
              </w:rPr>
              <w:t>Petrozim</w:t>
            </w:r>
          </w:p>
        </w:tc>
        <w:tc>
          <w:tcPr>
            <w:tcW w:w="561" w:type="pct"/>
            <w:tcBorders>
              <w:top w:val="single" w:sz="4" w:space="0" w:color="auto"/>
              <w:bottom w:val="single" w:sz="4" w:space="0" w:color="auto"/>
              <w:right w:val="single" w:sz="4" w:space="0" w:color="auto"/>
            </w:tcBorders>
            <w:shd w:val="clear" w:color="auto" w:fill="auto"/>
            <w:noWrap/>
          </w:tcPr>
          <w:p w:rsidR="00251E00" w:rsidRPr="009A16EF" w:rsidRDefault="00251E00" w:rsidP="00251E00">
            <w:pPr>
              <w:rPr>
                <w:rFonts w:ascii="Century Gothic" w:hAnsi="Century Gothic"/>
                <w:sz w:val="18"/>
                <w:szCs w:val="18"/>
                <w:highlight w:val="green"/>
              </w:rPr>
            </w:pPr>
            <w:r>
              <w:rPr>
                <w:rFonts w:ascii="Century Gothic" w:hAnsi="Century Gothic"/>
                <w:sz w:val="18"/>
                <w:szCs w:val="18"/>
              </w:rPr>
              <w:t>9/11/2023</w:t>
            </w:r>
          </w:p>
        </w:tc>
        <w:tc>
          <w:tcPr>
            <w:tcW w:w="612" w:type="pct"/>
            <w:gridSpan w:val="2"/>
            <w:tcBorders>
              <w:top w:val="single" w:sz="4" w:space="0" w:color="auto"/>
              <w:left w:val="single" w:sz="4" w:space="0" w:color="auto"/>
              <w:bottom w:val="single" w:sz="4" w:space="0" w:color="auto"/>
              <w:right w:val="single" w:sz="4" w:space="0" w:color="auto"/>
            </w:tcBorders>
            <w:shd w:val="clear" w:color="auto" w:fill="auto"/>
            <w:noWrap/>
          </w:tcPr>
          <w:p w:rsidR="00251E00" w:rsidRPr="009A16EF" w:rsidRDefault="00251E00" w:rsidP="00251E00">
            <w:pPr>
              <w:rPr>
                <w:rFonts w:ascii="Century Gothic" w:hAnsi="Century Gothic" w:cstheme="majorHAnsi"/>
                <w:sz w:val="18"/>
                <w:szCs w:val="18"/>
                <w:highlight w:val="green"/>
              </w:rPr>
            </w:pPr>
            <w:r w:rsidRPr="00396739">
              <w:rPr>
                <w:rFonts w:ascii="Century Gothic" w:hAnsi="Century Gothic" w:cstheme="majorHAnsi"/>
                <w:sz w:val="18"/>
                <w:szCs w:val="18"/>
              </w:rPr>
              <w:t>pending</w:t>
            </w:r>
          </w:p>
        </w:tc>
        <w:tc>
          <w:tcPr>
            <w:tcW w:w="561" w:type="pct"/>
            <w:tcBorders>
              <w:top w:val="single" w:sz="4" w:space="0" w:color="auto"/>
              <w:bottom w:val="single" w:sz="4" w:space="0" w:color="auto"/>
            </w:tcBorders>
            <w:shd w:val="clear" w:color="auto" w:fill="auto"/>
            <w:noWrap/>
          </w:tcPr>
          <w:p w:rsidR="00251E00" w:rsidRPr="009A16EF" w:rsidRDefault="00251E00" w:rsidP="00251E00">
            <w:pPr>
              <w:rPr>
                <w:rFonts w:ascii="Century Gothic" w:hAnsi="Century Gothic" w:cstheme="majorHAnsi"/>
                <w:sz w:val="18"/>
                <w:szCs w:val="18"/>
                <w:highlight w:val="green"/>
              </w:rPr>
            </w:pPr>
            <w:r w:rsidRPr="00396739">
              <w:rPr>
                <w:rFonts w:ascii="Century Gothic" w:hAnsi="Century Gothic" w:cstheme="majorHAns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auto"/>
          </w:tcPr>
          <w:p w:rsidR="00251E00" w:rsidRPr="009A16EF" w:rsidRDefault="00251E00" w:rsidP="00251E00">
            <w:pPr>
              <w:rPr>
                <w:rFonts w:ascii="Century Gothic" w:hAnsi="Century Gothic" w:cstheme="majorHAnsi"/>
                <w:sz w:val="18"/>
                <w:szCs w:val="18"/>
                <w:highlight w:val="green"/>
              </w:rPr>
            </w:pPr>
            <w:r w:rsidRPr="00396739">
              <w:rPr>
                <w:rFonts w:ascii="Century Gothic" w:hAnsi="Century Gothic" w:cstheme="majorHAns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auto"/>
          </w:tcPr>
          <w:p w:rsidR="00251E00" w:rsidRPr="009A16EF" w:rsidRDefault="00251E00" w:rsidP="00251E00">
            <w:pPr>
              <w:rPr>
                <w:rFonts w:ascii="Century Gothic" w:hAnsi="Century Gothic" w:cs="Arial"/>
                <w:sz w:val="18"/>
                <w:szCs w:val="18"/>
                <w:highlight w:val="green"/>
              </w:rPr>
            </w:pPr>
          </w:p>
        </w:tc>
      </w:tr>
      <w:tr w:rsidR="008D033D" w:rsidRPr="00F10645" w:rsidTr="0062590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407"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8D033D" w:rsidRDefault="008D033D" w:rsidP="008D033D">
            <w:pPr>
              <w:rPr>
                <w:rFonts w:ascii="Century Gothic" w:hAnsi="Century Gothic"/>
                <w:b/>
                <w:bCs/>
                <w:sz w:val="18"/>
                <w:szCs w:val="18"/>
                <w:lang w:val="en-US"/>
              </w:rPr>
            </w:pPr>
            <w:r>
              <w:rPr>
                <w:rFonts w:ascii="Century Gothic" w:hAnsi="Century Gothic"/>
                <w:b/>
                <w:bCs/>
                <w:sz w:val="18"/>
                <w:szCs w:val="18"/>
                <w:lang w:val="en-US"/>
              </w:rPr>
              <w:t>18.</w:t>
            </w:r>
          </w:p>
        </w:tc>
        <w:tc>
          <w:tcPr>
            <w:tcW w:w="1429" w:type="pct"/>
            <w:gridSpan w:val="2"/>
            <w:tcBorders>
              <w:top w:val="single" w:sz="4" w:space="0" w:color="auto"/>
              <w:left w:val="double" w:sz="4" w:space="0" w:color="auto"/>
              <w:bottom w:val="single" w:sz="4" w:space="0" w:color="auto"/>
              <w:right w:val="single" w:sz="4" w:space="0" w:color="auto"/>
            </w:tcBorders>
            <w:shd w:val="clear" w:color="auto" w:fill="DEEAF6" w:themeFill="accent1" w:themeFillTint="33"/>
            <w:noWrap/>
          </w:tcPr>
          <w:p w:rsidR="008D033D" w:rsidRPr="000D19D0" w:rsidRDefault="008D033D" w:rsidP="008D033D">
            <w:pPr>
              <w:rPr>
                <w:rFonts w:ascii="Century Gothic" w:hAnsi="Century Gothic"/>
                <w:sz w:val="18"/>
                <w:szCs w:val="18"/>
              </w:rPr>
            </w:pPr>
            <w:r>
              <w:rPr>
                <w:rFonts w:ascii="Century Gothic" w:hAnsi="Century Gothic"/>
                <w:sz w:val="18"/>
                <w:szCs w:val="18"/>
              </w:rPr>
              <w:t>Frampol Hellenic</w:t>
            </w:r>
          </w:p>
        </w:tc>
        <w:tc>
          <w:tcPr>
            <w:tcW w:w="561" w:type="pct"/>
            <w:tcBorders>
              <w:top w:val="single" w:sz="4" w:space="0" w:color="auto"/>
              <w:bottom w:val="single" w:sz="4" w:space="0" w:color="auto"/>
              <w:right w:val="single" w:sz="4" w:space="0" w:color="auto"/>
            </w:tcBorders>
            <w:shd w:val="clear" w:color="auto" w:fill="DEEAF6" w:themeFill="accent1" w:themeFillTint="33"/>
            <w:noWrap/>
          </w:tcPr>
          <w:p w:rsidR="008D033D" w:rsidRPr="000D19D0" w:rsidRDefault="008D033D" w:rsidP="008D033D">
            <w:pPr>
              <w:rPr>
                <w:rFonts w:ascii="Century Gothic" w:hAnsi="Century Gothic"/>
                <w:sz w:val="18"/>
                <w:szCs w:val="18"/>
              </w:rPr>
            </w:pPr>
            <w:r>
              <w:rPr>
                <w:rFonts w:ascii="Century Gothic" w:hAnsi="Century Gothic"/>
                <w:sz w:val="18"/>
                <w:szCs w:val="18"/>
              </w:rPr>
              <w:t>15/11/2023</w:t>
            </w:r>
          </w:p>
        </w:tc>
        <w:tc>
          <w:tcPr>
            <w:tcW w:w="612"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tcPr>
          <w:p w:rsidR="008D033D" w:rsidRPr="009A16EF" w:rsidRDefault="008D033D" w:rsidP="008D033D">
            <w:pPr>
              <w:rPr>
                <w:rFonts w:ascii="Century Gothic" w:hAnsi="Century Gothic" w:cstheme="majorHAnsi"/>
                <w:sz w:val="18"/>
                <w:szCs w:val="18"/>
                <w:highlight w:val="green"/>
              </w:rPr>
            </w:pPr>
            <w:r w:rsidRPr="00396739">
              <w:rPr>
                <w:rFonts w:ascii="Century Gothic" w:hAnsi="Century Gothic" w:cstheme="majorHAnsi"/>
                <w:sz w:val="18"/>
                <w:szCs w:val="18"/>
              </w:rPr>
              <w:t>pending</w:t>
            </w:r>
          </w:p>
        </w:tc>
        <w:tc>
          <w:tcPr>
            <w:tcW w:w="561" w:type="pct"/>
            <w:tcBorders>
              <w:top w:val="single" w:sz="4" w:space="0" w:color="auto"/>
              <w:bottom w:val="single" w:sz="4" w:space="0" w:color="auto"/>
            </w:tcBorders>
            <w:shd w:val="clear" w:color="auto" w:fill="DEEAF6" w:themeFill="accent1" w:themeFillTint="33"/>
            <w:noWrap/>
          </w:tcPr>
          <w:p w:rsidR="008D033D" w:rsidRPr="009A16EF" w:rsidRDefault="008D033D" w:rsidP="008D033D">
            <w:pPr>
              <w:rPr>
                <w:rFonts w:ascii="Century Gothic" w:hAnsi="Century Gothic" w:cstheme="majorHAnsi"/>
                <w:sz w:val="18"/>
                <w:szCs w:val="18"/>
                <w:highlight w:val="green"/>
              </w:rPr>
            </w:pPr>
            <w:r w:rsidRPr="00396739">
              <w:rPr>
                <w:rFonts w:ascii="Century Gothic" w:hAnsi="Century Gothic" w:cstheme="majorHAnsi"/>
                <w:sz w:val="18"/>
                <w:szCs w:val="18"/>
              </w:rPr>
              <w:t>pending</w:t>
            </w:r>
          </w:p>
        </w:tc>
        <w:tc>
          <w:tcPr>
            <w:tcW w:w="61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8D033D" w:rsidRPr="009A16EF" w:rsidRDefault="008D033D" w:rsidP="008D033D">
            <w:pPr>
              <w:rPr>
                <w:rFonts w:ascii="Century Gothic" w:hAnsi="Century Gothic" w:cstheme="majorHAnsi"/>
                <w:sz w:val="18"/>
                <w:szCs w:val="18"/>
                <w:highlight w:val="green"/>
              </w:rPr>
            </w:pPr>
            <w:r w:rsidRPr="00396739">
              <w:rPr>
                <w:rFonts w:ascii="Century Gothic" w:hAnsi="Century Gothic" w:cstheme="majorHAnsi"/>
                <w:sz w:val="18"/>
                <w:szCs w:val="18"/>
              </w:rPr>
              <w:t>pending</w:t>
            </w:r>
          </w:p>
        </w:tc>
        <w:tc>
          <w:tcPr>
            <w:tcW w:w="817"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8D033D" w:rsidRPr="009A16EF" w:rsidRDefault="008D033D" w:rsidP="008D033D">
            <w:pPr>
              <w:rPr>
                <w:rFonts w:ascii="Century Gothic" w:hAnsi="Century Gothic" w:cs="Arial"/>
                <w:sz w:val="18"/>
                <w:szCs w:val="18"/>
                <w:highlight w:val="green"/>
              </w:rPr>
            </w:pPr>
          </w:p>
        </w:tc>
      </w:tr>
    </w:tbl>
    <w:p w:rsidR="002C5D13" w:rsidRDefault="00E8151C" w:rsidP="00E8151C">
      <w:pPr>
        <w:pStyle w:val="p0"/>
        <w:tabs>
          <w:tab w:val="left" w:pos="9150"/>
        </w:tabs>
        <w:rPr>
          <w:rFonts w:ascii="Century Gothic" w:eastAsia="Calibri" w:hAnsi="Century Gothic"/>
          <w:b/>
          <w:sz w:val="20"/>
          <w:szCs w:val="20"/>
          <w:lang w:val="en-US"/>
        </w:rPr>
      </w:pPr>
      <w:r>
        <w:rPr>
          <w:rFonts w:ascii="Century Gothic" w:eastAsia="Calibri" w:hAnsi="Century Gothic"/>
          <w:b/>
          <w:sz w:val="20"/>
          <w:szCs w:val="20"/>
          <w:lang w:val="en-US"/>
        </w:rPr>
        <w:tab/>
      </w:r>
    </w:p>
    <w:p w:rsidR="00B70B18" w:rsidRDefault="008D033D" w:rsidP="008B7B72">
      <w:pPr>
        <w:pStyle w:val="p0"/>
        <w:rPr>
          <w:rFonts w:ascii="Century Gothic" w:hAnsi="Century Gothic"/>
          <w:b/>
          <w:sz w:val="22"/>
          <w:szCs w:val="22"/>
        </w:rPr>
      </w:pPr>
      <w:r>
        <w:rPr>
          <w:rFonts w:ascii="Century Gothic" w:eastAsia="Calibri" w:hAnsi="Century Gothic"/>
          <w:b/>
          <w:sz w:val="20"/>
          <w:szCs w:val="20"/>
          <w:lang w:val="en-US"/>
        </w:rPr>
        <w:t>Seven</w:t>
      </w:r>
      <w:r w:rsidR="00AB2047">
        <w:rPr>
          <w:rFonts w:ascii="Century Gothic" w:eastAsia="Calibri" w:hAnsi="Century Gothic"/>
          <w:b/>
          <w:sz w:val="20"/>
          <w:szCs w:val="20"/>
          <w:lang w:val="en-US"/>
        </w:rPr>
        <w:t xml:space="preserve"> </w:t>
      </w:r>
      <w:r>
        <w:rPr>
          <w:rFonts w:ascii="Century Gothic" w:eastAsia="Calibri" w:hAnsi="Century Gothic"/>
          <w:b/>
          <w:sz w:val="20"/>
          <w:szCs w:val="20"/>
          <w:lang w:val="en-US"/>
        </w:rPr>
        <w:t>(7</w:t>
      </w:r>
      <w:r w:rsidR="00371164">
        <w:rPr>
          <w:rFonts w:ascii="Century Gothic" w:eastAsia="Calibri" w:hAnsi="Century Gothic"/>
          <w:b/>
          <w:sz w:val="20"/>
          <w:szCs w:val="20"/>
          <w:lang w:val="en-US"/>
        </w:rPr>
        <w:t>) jo</w:t>
      </w:r>
      <w:r w:rsidR="005F2516">
        <w:rPr>
          <w:rFonts w:ascii="Century Gothic" w:eastAsia="Calibri" w:hAnsi="Century Gothic"/>
          <w:b/>
          <w:sz w:val="20"/>
          <w:szCs w:val="20"/>
          <w:lang w:val="en-US"/>
        </w:rPr>
        <w:t>b</w:t>
      </w:r>
      <w:r w:rsidR="000E6767">
        <w:rPr>
          <w:rFonts w:ascii="Century Gothic" w:eastAsia="Calibri" w:hAnsi="Century Gothic"/>
          <w:b/>
          <w:sz w:val="20"/>
          <w:szCs w:val="20"/>
          <w:lang w:val="en-US"/>
        </w:rPr>
        <w:t xml:space="preserve"> was</w:t>
      </w:r>
      <w:r w:rsidR="00E7236A" w:rsidRPr="00F10645">
        <w:rPr>
          <w:rFonts w:ascii="Century Gothic" w:eastAsia="Calibri" w:hAnsi="Century Gothic"/>
          <w:b/>
          <w:sz w:val="20"/>
          <w:szCs w:val="20"/>
          <w:lang w:val="en-US"/>
        </w:rPr>
        <w:t xml:space="preserve"> handed over to Retail Operations in the week under review</w:t>
      </w:r>
      <w:r w:rsidR="00022F40" w:rsidRPr="009C1687">
        <w:rPr>
          <w:rFonts w:ascii="Century Gothic" w:eastAsia="Calibri" w:hAnsi="Century Gothic"/>
          <w:b/>
          <w:sz w:val="20"/>
          <w:szCs w:val="20"/>
          <w:lang w:val="en-US"/>
        </w:rPr>
        <w:t xml:space="preserve">. </w:t>
      </w:r>
    </w:p>
    <w:p w:rsidR="00B70B18" w:rsidRDefault="00B70B18" w:rsidP="008B7B72">
      <w:pPr>
        <w:pStyle w:val="p0"/>
        <w:rPr>
          <w:rFonts w:ascii="Century Gothic" w:hAnsi="Century Gothic"/>
          <w:b/>
          <w:sz w:val="22"/>
          <w:szCs w:val="22"/>
        </w:rPr>
      </w:pPr>
    </w:p>
    <w:p w:rsidR="00181ED9" w:rsidRPr="00F10645" w:rsidRDefault="00181ED9" w:rsidP="008B7B72">
      <w:pPr>
        <w:pStyle w:val="p0"/>
        <w:rPr>
          <w:rFonts w:ascii="Century Gothic" w:hAnsi="Century Gothic"/>
          <w:b/>
          <w:color w:val="FF0000"/>
          <w:sz w:val="22"/>
          <w:szCs w:val="22"/>
        </w:rPr>
      </w:pPr>
      <w:r w:rsidRPr="00F10645">
        <w:rPr>
          <w:rFonts w:ascii="Century Gothic" w:hAnsi="Century Gothic"/>
          <w:b/>
          <w:sz w:val="22"/>
          <w:szCs w:val="22"/>
        </w:rPr>
        <w:t>Major Projects Update</w:t>
      </w:r>
    </w:p>
    <w:p w:rsidR="00181ED9" w:rsidRPr="00F10645" w:rsidRDefault="00181ED9" w:rsidP="00BE67CA">
      <w:pPr>
        <w:rPr>
          <w:rFonts w:ascii="Century Gothic" w:hAnsi="Century Gothic"/>
          <w:b/>
          <w:color w:val="FF0000"/>
          <w:sz w:val="18"/>
          <w:szCs w:val="18"/>
        </w:rPr>
      </w:pPr>
    </w:p>
    <w:p w:rsidR="00181ED9" w:rsidRPr="00F10645" w:rsidRDefault="00181ED9" w:rsidP="00BE67CA">
      <w:pPr>
        <w:numPr>
          <w:ilvl w:val="1"/>
          <w:numId w:val="6"/>
        </w:numPr>
        <w:tabs>
          <w:tab w:val="left" w:pos="720"/>
        </w:tabs>
        <w:ind w:left="810" w:hanging="810"/>
        <w:rPr>
          <w:rFonts w:ascii="Century Gothic" w:hAnsi="Century Gothic"/>
          <w:b/>
          <w:color w:val="FF0000"/>
          <w:sz w:val="22"/>
          <w:szCs w:val="22"/>
        </w:rPr>
      </w:pPr>
      <w:r w:rsidRPr="00F10645">
        <w:rPr>
          <w:rFonts w:ascii="Century Gothic" w:hAnsi="Century Gothic"/>
          <w:b/>
          <w:color w:val="FF0000"/>
          <w:sz w:val="22"/>
          <w:szCs w:val="22"/>
        </w:rPr>
        <w:t xml:space="preserve">   </w:t>
      </w:r>
      <w:r w:rsidRPr="00F10645">
        <w:rPr>
          <w:rFonts w:ascii="Century Gothic" w:hAnsi="Century Gothic"/>
          <w:b/>
          <w:sz w:val="22"/>
          <w:szCs w:val="22"/>
        </w:rPr>
        <w:t>Major Projects Under Implementation</w:t>
      </w:r>
    </w:p>
    <w:p w:rsidR="00702EEA" w:rsidRPr="00F10645" w:rsidRDefault="00702EEA" w:rsidP="00BE67CA">
      <w:pPr>
        <w:rPr>
          <w:rFonts w:ascii="Century Gothic" w:hAnsi="Century Gothic"/>
          <w:b/>
          <w:color w:val="FF0000"/>
          <w:sz w:val="18"/>
          <w:szCs w:val="18"/>
        </w:rPr>
      </w:pPr>
    </w:p>
    <w:p w:rsidR="00702EEA" w:rsidRPr="00F10645" w:rsidRDefault="00702EEA" w:rsidP="00BE67CA">
      <w:pPr>
        <w:rPr>
          <w:rFonts w:ascii="Century Gothic" w:hAnsi="Century Gothic"/>
          <w:b/>
          <w:color w:val="FF0000"/>
          <w:sz w:val="18"/>
          <w:szCs w:val="18"/>
        </w:rPr>
      </w:pPr>
    </w:p>
    <w:tbl>
      <w:tblPr>
        <w:tblW w:w="13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885"/>
        <w:gridCol w:w="1710"/>
        <w:gridCol w:w="2777"/>
        <w:gridCol w:w="13"/>
        <w:gridCol w:w="1170"/>
        <w:gridCol w:w="1227"/>
        <w:gridCol w:w="3402"/>
        <w:gridCol w:w="2551"/>
      </w:tblGrid>
      <w:tr w:rsidR="00FC76C2" w:rsidRPr="00F10645" w:rsidTr="00FE5D82">
        <w:trPr>
          <w:tblHeader/>
        </w:trPr>
        <w:tc>
          <w:tcPr>
            <w:tcW w:w="885" w:type="dxa"/>
            <w:tcBorders>
              <w:top w:val="double" w:sz="4" w:space="0" w:color="auto"/>
              <w:left w:val="double" w:sz="4" w:space="0" w:color="auto"/>
              <w:bottom w:val="double" w:sz="4" w:space="0" w:color="auto"/>
              <w:right w:val="single" w:sz="4" w:space="0" w:color="auto"/>
            </w:tcBorders>
            <w:shd w:val="clear" w:color="auto" w:fill="9CC2E5" w:themeFill="accent1" w:themeFillTint="99"/>
          </w:tcPr>
          <w:p w:rsidR="00FC76C2" w:rsidRPr="00F10645" w:rsidRDefault="00FC76C2" w:rsidP="00BE67CA">
            <w:pPr>
              <w:rPr>
                <w:rFonts w:ascii="Century Gothic" w:hAnsi="Century Gothic"/>
                <w:b/>
                <w:sz w:val="18"/>
                <w:szCs w:val="18"/>
              </w:rPr>
            </w:pPr>
            <w:r w:rsidRPr="00F10645">
              <w:rPr>
                <w:rFonts w:ascii="Century Gothic" w:hAnsi="Century Gothic"/>
                <w:b/>
                <w:sz w:val="18"/>
                <w:szCs w:val="18"/>
              </w:rPr>
              <w:t>ITEM</w:t>
            </w:r>
          </w:p>
        </w:tc>
        <w:tc>
          <w:tcPr>
            <w:tcW w:w="1710" w:type="dxa"/>
            <w:tcBorders>
              <w:top w:val="double" w:sz="4" w:space="0" w:color="auto"/>
              <w:left w:val="double" w:sz="4" w:space="0" w:color="auto"/>
              <w:bottom w:val="double" w:sz="4" w:space="0" w:color="auto"/>
              <w:right w:val="single" w:sz="4" w:space="0" w:color="auto"/>
            </w:tcBorders>
            <w:shd w:val="clear" w:color="auto" w:fill="9CC2E5" w:themeFill="accent1" w:themeFillTint="99"/>
          </w:tcPr>
          <w:p w:rsidR="00FC76C2" w:rsidRPr="00F10645" w:rsidRDefault="00FC76C2" w:rsidP="00BE67CA">
            <w:pPr>
              <w:rPr>
                <w:rFonts w:ascii="Century Gothic" w:hAnsi="Century Gothic"/>
                <w:b/>
                <w:sz w:val="18"/>
                <w:szCs w:val="18"/>
              </w:rPr>
            </w:pPr>
            <w:r w:rsidRPr="00F10645">
              <w:rPr>
                <w:rFonts w:ascii="Century Gothic" w:hAnsi="Century Gothic"/>
                <w:b/>
                <w:sz w:val="18"/>
                <w:szCs w:val="18"/>
              </w:rPr>
              <w:t>Project Title</w:t>
            </w:r>
          </w:p>
          <w:p w:rsidR="00FC76C2" w:rsidRPr="00F10645" w:rsidRDefault="00FC76C2" w:rsidP="00BE67CA">
            <w:pPr>
              <w:rPr>
                <w:rFonts w:ascii="Century Gothic" w:hAnsi="Century Gothic"/>
                <w:sz w:val="18"/>
                <w:szCs w:val="18"/>
              </w:rPr>
            </w:pPr>
          </w:p>
        </w:tc>
        <w:tc>
          <w:tcPr>
            <w:tcW w:w="2790" w:type="dxa"/>
            <w:gridSpan w:val="2"/>
            <w:tcBorders>
              <w:top w:val="double" w:sz="4" w:space="0" w:color="auto"/>
              <w:left w:val="single" w:sz="4" w:space="0" w:color="auto"/>
              <w:bottom w:val="double" w:sz="4" w:space="0" w:color="auto"/>
            </w:tcBorders>
            <w:shd w:val="clear" w:color="auto" w:fill="9CC2E5" w:themeFill="accent1" w:themeFillTint="99"/>
          </w:tcPr>
          <w:p w:rsidR="00FC76C2" w:rsidRPr="00F10645" w:rsidRDefault="00FC76C2" w:rsidP="00BE67CA">
            <w:pPr>
              <w:rPr>
                <w:rFonts w:ascii="Century Gothic" w:hAnsi="Century Gothic"/>
                <w:b/>
                <w:sz w:val="18"/>
                <w:szCs w:val="18"/>
              </w:rPr>
            </w:pPr>
            <w:r w:rsidRPr="00F10645">
              <w:rPr>
                <w:rFonts w:ascii="Century Gothic" w:hAnsi="Century Gothic"/>
                <w:b/>
                <w:sz w:val="18"/>
                <w:szCs w:val="18"/>
              </w:rPr>
              <w:t>Project Scope</w:t>
            </w:r>
          </w:p>
        </w:tc>
        <w:tc>
          <w:tcPr>
            <w:tcW w:w="1170" w:type="dxa"/>
            <w:tcBorders>
              <w:top w:val="double" w:sz="4" w:space="0" w:color="auto"/>
              <w:bottom w:val="double" w:sz="4" w:space="0" w:color="auto"/>
              <w:right w:val="single" w:sz="4" w:space="0" w:color="auto"/>
            </w:tcBorders>
            <w:shd w:val="clear" w:color="auto" w:fill="9CC2E5" w:themeFill="accent1" w:themeFillTint="99"/>
          </w:tcPr>
          <w:p w:rsidR="00FC76C2" w:rsidRPr="00F10645" w:rsidRDefault="00FC76C2" w:rsidP="00BE67CA">
            <w:pPr>
              <w:rPr>
                <w:rFonts w:ascii="Century Gothic" w:hAnsi="Century Gothic"/>
                <w:b/>
                <w:sz w:val="18"/>
                <w:szCs w:val="18"/>
              </w:rPr>
            </w:pPr>
            <w:r w:rsidRPr="00F10645">
              <w:rPr>
                <w:rFonts w:ascii="Century Gothic" w:hAnsi="Century Gothic"/>
                <w:b/>
                <w:sz w:val="18"/>
                <w:szCs w:val="18"/>
              </w:rPr>
              <w:t>State Date</w:t>
            </w:r>
          </w:p>
        </w:tc>
        <w:tc>
          <w:tcPr>
            <w:tcW w:w="1227" w:type="dxa"/>
            <w:tcBorders>
              <w:top w:val="double" w:sz="4" w:space="0" w:color="auto"/>
              <w:bottom w:val="double" w:sz="4" w:space="0" w:color="auto"/>
              <w:right w:val="single" w:sz="4" w:space="0" w:color="auto"/>
            </w:tcBorders>
            <w:shd w:val="clear" w:color="auto" w:fill="9CC2E5" w:themeFill="accent1" w:themeFillTint="99"/>
          </w:tcPr>
          <w:p w:rsidR="00FC76C2" w:rsidRPr="00F10645" w:rsidRDefault="00FC76C2" w:rsidP="00BE67CA">
            <w:pPr>
              <w:rPr>
                <w:rFonts w:ascii="Century Gothic" w:hAnsi="Century Gothic"/>
                <w:b/>
                <w:sz w:val="18"/>
                <w:szCs w:val="18"/>
              </w:rPr>
            </w:pPr>
            <w:r w:rsidRPr="00F10645">
              <w:rPr>
                <w:rFonts w:ascii="Century Gothic" w:hAnsi="Century Gothic"/>
                <w:b/>
                <w:sz w:val="18"/>
                <w:szCs w:val="18"/>
              </w:rPr>
              <w:t>Finish Date</w:t>
            </w:r>
          </w:p>
        </w:tc>
        <w:tc>
          <w:tcPr>
            <w:tcW w:w="3402" w:type="dxa"/>
            <w:tcBorders>
              <w:top w:val="double" w:sz="4" w:space="0" w:color="auto"/>
              <w:left w:val="single" w:sz="4" w:space="0" w:color="auto"/>
              <w:bottom w:val="double" w:sz="4" w:space="0" w:color="auto"/>
            </w:tcBorders>
            <w:shd w:val="clear" w:color="auto" w:fill="9CC2E5" w:themeFill="accent1" w:themeFillTint="99"/>
          </w:tcPr>
          <w:p w:rsidR="00FC76C2" w:rsidRPr="00F10645" w:rsidRDefault="00FC76C2" w:rsidP="00BE67CA">
            <w:pPr>
              <w:rPr>
                <w:rFonts w:ascii="Century Gothic" w:hAnsi="Century Gothic"/>
                <w:b/>
                <w:sz w:val="18"/>
                <w:szCs w:val="18"/>
              </w:rPr>
            </w:pPr>
            <w:r w:rsidRPr="00F10645">
              <w:rPr>
                <w:rFonts w:ascii="Century Gothic" w:hAnsi="Century Gothic"/>
                <w:b/>
                <w:sz w:val="18"/>
                <w:szCs w:val="18"/>
              </w:rPr>
              <w:t>This Week Accomplishments</w:t>
            </w:r>
          </w:p>
        </w:tc>
        <w:tc>
          <w:tcPr>
            <w:tcW w:w="2551" w:type="dxa"/>
            <w:tcBorders>
              <w:top w:val="double" w:sz="4" w:space="0" w:color="auto"/>
              <w:bottom w:val="double" w:sz="4" w:space="0" w:color="auto"/>
              <w:right w:val="double" w:sz="4" w:space="0" w:color="auto"/>
            </w:tcBorders>
            <w:shd w:val="clear" w:color="auto" w:fill="9CC2E5" w:themeFill="accent1" w:themeFillTint="99"/>
          </w:tcPr>
          <w:p w:rsidR="00FC76C2" w:rsidRPr="00F10645" w:rsidRDefault="00FC76C2" w:rsidP="00BE67CA">
            <w:pPr>
              <w:rPr>
                <w:rFonts w:ascii="Century Gothic" w:hAnsi="Century Gothic"/>
                <w:b/>
                <w:sz w:val="18"/>
                <w:szCs w:val="18"/>
              </w:rPr>
            </w:pPr>
            <w:r w:rsidRPr="00F10645">
              <w:rPr>
                <w:rFonts w:ascii="Century Gothic" w:hAnsi="Century Gothic"/>
                <w:b/>
                <w:sz w:val="18"/>
                <w:szCs w:val="18"/>
              </w:rPr>
              <w:t>Issues and Potential Problems</w:t>
            </w:r>
          </w:p>
        </w:tc>
      </w:tr>
      <w:tr w:rsidR="00FC76C2" w:rsidRPr="00F10645" w:rsidTr="00F862F9">
        <w:trPr>
          <w:gridAfter w:val="5"/>
          <w:wAfter w:w="8363" w:type="dxa"/>
          <w:trHeight w:val="170"/>
        </w:trPr>
        <w:tc>
          <w:tcPr>
            <w:tcW w:w="885" w:type="dxa"/>
            <w:tcBorders>
              <w:left w:val="double" w:sz="4" w:space="0" w:color="auto"/>
              <w:right w:val="double" w:sz="4" w:space="0" w:color="auto"/>
            </w:tcBorders>
          </w:tcPr>
          <w:p w:rsidR="00FC76C2" w:rsidRPr="00F10645" w:rsidRDefault="00FC76C2" w:rsidP="00BE67CA">
            <w:pPr>
              <w:jc w:val="center"/>
              <w:rPr>
                <w:rFonts w:ascii="Century Gothic" w:hAnsi="Century Gothic" w:cs="Arial"/>
                <w:b/>
                <w:sz w:val="16"/>
                <w:szCs w:val="16"/>
                <w:lang w:eastAsia="ar-SA"/>
              </w:rPr>
            </w:pPr>
          </w:p>
          <w:p w:rsidR="00FC76C2" w:rsidRPr="00F10645" w:rsidRDefault="00FC76C2" w:rsidP="00BE67CA">
            <w:pPr>
              <w:jc w:val="center"/>
              <w:rPr>
                <w:rFonts w:ascii="Century Gothic" w:hAnsi="Century Gothic" w:cs="Arial"/>
                <w:b/>
                <w:sz w:val="20"/>
                <w:szCs w:val="20"/>
                <w:lang w:eastAsia="ar-SA"/>
              </w:rPr>
            </w:pPr>
          </w:p>
        </w:tc>
        <w:tc>
          <w:tcPr>
            <w:tcW w:w="4487" w:type="dxa"/>
            <w:gridSpan w:val="2"/>
            <w:tcBorders>
              <w:left w:val="double" w:sz="4" w:space="0" w:color="auto"/>
              <w:right w:val="double" w:sz="4" w:space="0" w:color="auto"/>
            </w:tcBorders>
          </w:tcPr>
          <w:p w:rsidR="00FC76C2" w:rsidRPr="00F10645" w:rsidRDefault="00FC76C2" w:rsidP="00BE67CA">
            <w:pPr>
              <w:jc w:val="center"/>
              <w:rPr>
                <w:rFonts w:ascii="Century Gothic" w:hAnsi="Century Gothic" w:cs="Arial"/>
                <w:b/>
                <w:sz w:val="16"/>
                <w:szCs w:val="16"/>
                <w:lang w:eastAsia="ar-SA"/>
              </w:rPr>
            </w:pPr>
          </w:p>
        </w:tc>
      </w:tr>
      <w:tr w:rsidR="00A5139C" w:rsidRPr="00F10645" w:rsidTr="00F061D2">
        <w:trPr>
          <w:trHeight w:val="764"/>
        </w:trPr>
        <w:tc>
          <w:tcPr>
            <w:tcW w:w="885" w:type="dxa"/>
            <w:tcBorders>
              <w:left w:val="double" w:sz="4" w:space="0" w:color="auto"/>
            </w:tcBorders>
            <w:shd w:val="clear" w:color="auto" w:fill="auto"/>
          </w:tcPr>
          <w:p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1</w:t>
            </w:r>
          </w:p>
        </w:tc>
        <w:tc>
          <w:tcPr>
            <w:tcW w:w="1710" w:type="dxa"/>
            <w:tcBorders>
              <w:left w:val="double" w:sz="4" w:space="0" w:color="auto"/>
            </w:tcBorders>
            <w:shd w:val="clear" w:color="auto" w:fill="auto"/>
            <w:vAlign w:val="center"/>
          </w:tcPr>
          <w:p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Bulawayo City Council PBX Tender.</w:t>
            </w: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tc>
        <w:tc>
          <w:tcPr>
            <w:tcW w:w="2790" w:type="dxa"/>
            <w:gridSpan w:val="2"/>
            <w:shd w:val="clear" w:color="auto" w:fill="auto"/>
          </w:tcPr>
          <w:p w:rsidR="00A5139C" w:rsidRPr="00F10645" w:rsidRDefault="00A5139C" w:rsidP="00B72FCF">
            <w:pPr>
              <w:rPr>
                <w:rFonts w:ascii="Century Gothic" w:hAnsi="Century Gothic"/>
                <w:sz w:val="18"/>
                <w:szCs w:val="18"/>
              </w:rPr>
            </w:pPr>
            <w:r w:rsidRPr="00F10645">
              <w:rPr>
                <w:rFonts w:ascii="Century Gothic" w:hAnsi="Century Gothic" w:cs="Arial"/>
                <w:sz w:val="18"/>
                <w:szCs w:val="18"/>
              </w:rPr>
              <w:t xml:space="preserve">To provide and install an enterprise PBX and </w:t>
            </w:r>
            <w:r>
              <w:rPr>
                <w:rFonts w:ascii="Century Gothic" w:hAnsi="Century Gothic" w:cs="Arial"/>
                <w:sz w:val="18"/>
                <w:szCs w:val="18"/>
              </w:rPr>
              <w:t>set</w:t>
            </w:r>
            <w:r w:rsidRPr="00F10645">
              <w:rPr>
                <w:rFonts w:ascii="Century Gothic" w:hAnsi="Century Gothic" w:cs="Arial"/>
                <w:sz w:val="18"/>
                <w:szCs w:val="18"/>
              </w:rPr>
              <w:t xml:space="preserve"> up a metro network for a VoIP solution.</w:t>
            </w:r>
          </w:p>
        </w:tc>
        <w:tc>
          <w:tcPr>
            <w:tcW w:w="1170" w:type="dxa"/>
            <w:shd w:val="clear" w:color="auto" w:fill="auto"/>
            <w:vAlign w:val="center"/>
          </w:tcPr>
          <w:p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09/03/18</w:t>
            </w: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tc>
        <w:tc>
          <w:tcPr>
            <w:tcW w:w="1227" w:type="dxa"/>
            <w:tcBorders>
              <w:bottom w:val="single" w:sz="4" w:space="0" w:color="auto"/>
            </w:tcBorders>
            <w:shd w:val="clear" w:color="auto" w:fill="auto"/>
          </w:tcPr>
          <w:p w:rsidR="00A5139C" w:rsidRDefault="00266B7C" w:rsidP="00B72FCF">
            <w:r>
              <w:rPr>
                <w:rFonts w:ascii="Century Gothic" w:hAnsi="Century Gothic"/>
                <w:sz w:val="18"/>
                <w:szCs w:val="18"/>
              </w:rPr>
              <w:t>23</w:t>
            </w:r>
            <w:r w:rsidR="006C5F06">
              <w:rPr>
                <w:rFonts w:ascii="Century Gothic" w:hAnsi="Century Gothic"/>
                <w:sz w:val="18"/>
                <w:szCs w:val="18"/>
              </w:rPr>
              <w:t>/11</w:t>
            </w:r>
            <w:r w:rsidR="00A5139C" w:rsidRPr="002E5B16">
              <w:rPr>
                <w:rFonts w:ascii="Century Gothic" w:hAnsi="Century Gothic"/>
                <w:sz w:val="18"/>
                <w:szCs w:val="18"/>
              </w:rPr>
              <w:t>/2023</w:t>
            </w:r>
          </w:p>
        </w:tc>
        <w:tc>
          <w:tcPr>
            <w:tcW w:w="3402" w:type="dxa"/>
            <w:shd w:val="clear" w:color="auto" w:fill="auto"/>
          </w:tcPr>
          <w:p w:rsidR="00A5139C" w:rsidRPr="00F10645" w:rsidRDefault="00A5139C" w:rsidP="00B72FCF">
            <w:pPr>
              <w:rPr>
                <w:rFonts w:ascii="Century Gothic" w:hAnsi="Century Gothic" w:cs="Arial"/>
                <w:b/>
                <w:sz w:val="18"/>
                <w:szCs w:val="18"/>
              </w:rPr>
            </w:pPr>
            <w:r w:rsidRPr="00F10645">
              <w:rPr>
                <w:rFonts w:ascii="Century Gothic" w:hAnsi="Century Gothic" w:cs="Arial"/>
                <w:b/>
                <w:sz w:val="18"/>
                <w:szCs w:val="18"/>
              </w:rPr>
              <w:t>Overall = 90% complete</w:t>
            </w:r>
          </w:p>
          <w:p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 xml:space="preserve">All </w:t>
            </w:r>
            <w:r>
              <w:rPr>
                <w:rFonts w:ascii="Century Gothic" w:hAnsi="Century Gothic" w:cs="Arial"/>
                <w:sz w:val="18"/>
                <w:szCs w:val="18"/>
              </w:rPr>
              <w:t>scopes</w:t>
            </w:r>
            <w:r w:rsidRPr="00F10645">
              <w:rPr>
                <w:rFonts w:ascii="Century Gothic" w:hAnsi="Century Gothic" w:cs="Arial"/>
                <w:sz w:val="18"/>
                <w:szCs w:val="18"/>
              </w:rPr>
              <w:t xml:space="preserve"> completed except </w:t>
            </w:r>
            <w:r>
              <w:rPr>
                <w:rFonts w:ascii="Century Gothic" w:hAnsi="Century Gothic" w:cs="Arial"/>
                <w:sz w:val="18"/>
                <w:szCs w:val="18"/>
              </w:rPr>
              <w:t>the</w:t>
            </w:r>
            <w:r w:rsidRPr="00F10645">
              <w:rPr>
                <w:rFonts w:ascii="Century Gothic" w:hAnsi="Century Gothic" w:cs="Arial"/>
                <w:sz w:val="18"/>
                <w:szCs w:val="18"/>
              </w:rPr>
              <w:t xml:space="preserve"> following:</w:t>
            </w:r>
          </w:p>
          <w:p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-Delivery of 100 handsets</w:t>
            </w:r>
          </w:p>
          <w:p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-UPS</w:t>
            </w:r>
          </w:p>
          <w:p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-User Training</w:t>
            </w:r>
          </w:p>
          <w:p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-VSAT sites</w:t>
            </w: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 xml:space="preserve">-All PATs </w:t>
            </w:r>
            <w:r>
              <w:rPr>
                <w:rFonts w:ascii="Century Gothic" w:hAnsi="Century Gothic" w:cs="Arial"/>
                <w:sz w:val="18"/>
                <w:szCs w:val="18"/>
              </w:rPr>
              <w:t>were done</w:t>
            </w:r>
            <w:r w:rsidRPr="00F10645">
              <w:rPr>
                <w:rFonts w:ascii="Century Gothic" w:hAnsi="Century Gothic" w:cs="Arial"/>
                <w:sz w:val="18"/>
                <w:szCs w:val="18"/>
              </w:rPr>
              <w:t xml:space="preserve">. </w:t>
            </w:r>
          </w:p>
          <w:p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 xml:space="preserve">- </w:t>
            </w:r>
            <w:r>
              <w:rPr>
                <w:rFonts w:ascii="Century Gothic" w:hAnsi="Century Gothic" w:cs="Arial"/>
                <w:sz w:val="18"/>
                <w:szCs w:val="18"/>
              </w:rPr>
              <w:t>As-built</w:t>
            </w:r>
            <w:r w:rsidRPr="00F10645">
              <w:rPr>
                <w:rFonts w:ascii="Century Gothic" w:hAnsi="Century Gothic" w:cs="Arial"/>
                <w:sz w:val="18"/>
                <w:szCs w:val="18"/>
              </w:rPr>
              <w:t xml:space="preserve"> documents in process.</w:t>
            </w:r>
          </w:p>
        </w:tc>
        <w:tc>
          <w:tcPr>
            <w:tcW w:w="2551" w:type="dxa"/>
            <w:tcBorders>
              <w:right w:val="double" w:sz="4" w:space="0" w:color="auto"/>
            </w:tcBorders>
            <w:shd w:val="clear" w:color="auto" w:fill="auto"/>
          </w:tcPr>
          <w:p w:rsidR="00A5139C" w:rsidRPr="00F10645" w:rsidRDefault="00A5139C" w:rsidP="00B72FCF">
            <w:pPr>
              <w:rPr>
                <w:rFonts w:ascii="Century Gothic" w:hAnsi="Century Gothic" w:cs="Arial"/>
                <w:sz w:val="18"/>
                <w:szCs w:val="18"/>
                <w:lang w:val="en-ZA"/>
              </w:rPr>
            </w:pPr>
            <w:r w:rsidRPr="00F10645">
              <w:rPr>
                <w:rFonts w:ascii="Century Gothic" w:hAnsi="Century Gothic" w:cs="Arial"/>
                <w:sz w:val="18"/>
                <w:szCs w:val="18"/>
                <w:lang w:val="en-ZA"/>
              </w:rPr>
              <w:t>The client accepted to get into a support contract with the PBX supplier and have all outstanding issues resolved.</w:t>
            </w:r>
          </w:p>
          <w:p w:rsidR="00A5139C" w:rsidRPr="00F10645" w:rsidRDefault="00A5139C" w:rsidP="00B72FCF">
            <w:pPr>
              <w:rPr>
                <w:rFonts w:ascii="Century Gothic" w:hAnsi="Century Gothic" w:cs="Arial"/>
                <w:sz w:val="18"/>
                <w:szCs w:val="18"/>
                <w:lang w:val="en-ZA"/>
              </w:rPr>
            </w:pPr>
            <w:r>
              <w:rPr>
                <w:rFonts w:ascii="Century Gothic" w:hAnsi="Century Gothic" w:cs="Arial"/>
                <w:sz w:val="18"/>
                <w:szCs w:val="18"/>
                <w:lang w:val="en-ZA"/>
              </w:rPr>
              <w:t xml:space="preserve">Finalization of the contract is in progress. </w:t>
            </w:r>
            <w:r w:rsidRPr="00F10645">
              <w:rPr>
                <w:rFonts w:ascii="Century Gothic" w:hAnsi="Century Gothic" w:cs="Arial"/>
                <w:sz w:val="18"/>
                <w:szCs w:val="18"/>
                <w:lang w:val="en-ZA"/>
              </w:rPr>
              <w:t xml:space="preserve">  </w:t>
            </w:r>
          </w:p>
          <w:p w:rsidR="00A5139C" w:rsidRPr="00F10645" w:rsidRDefault="00A5139C" w:rsidP="00B72FCF">
            <w:pPr>
              <w:rPr>
                <w:rFonts w:ascii="Century Gothic" w:hAnsi="Century Gothic" w:cs="Arial"/>
                <w:sz w:val="18"/>
                <w:szCs w:val="18"/>
                <w:lang w:val="en-ZA"/>
              </w:rPr>
            </w:pPr>
          </w:p>
        </w:tc>
      </w:tr>
      <w:tr w:rsidR="00266B7C" w:rsidRPr="00C35F03" w:rsidTr="00126C76">
        <w:trPr>
          <w:trHeight w:val="2576"/>
        </w:trPr>
        <w:tc>
          <w:tcPr>
            <w:tcW w:w="885" w:type="dxa"/>
            <w:tcBorders>
              <w:top w:val="single" w:sz="4" w:space="0" w:color="auto"/>
              <w:left w:val="double" w:sz="4" w:space="0" w:color="auto"/>
              <w:bottom w:val="single" w:sz="4" w:space="0" w:color="auto"/>
            </w:tcBorders>
            <w:shd w:val="clear" w:color="auto" w:fill="DEEAF6" w:themeFill="accent1" w:themeFillTint="33"/>
          </w:tcPr>
          <w:p w:rsidR="00266B7C" w:rsidRPr="00F061D2" w:rsidRDefault="00266B7C" w:rsidP="00266B7C">
            <w:pPr>
              <w:rPr>
                <w:rFonts w:ascii="Century Gothic" w:hAnsi="Century Gothic" w:cs="Arial"/>
                <w:sz w:val="18"/>
                <w:szCs w:val="18"/>
              </w:rPr>
            </w:pPr>
            <w:r w:rsidRPr="00F061D2">
              <w:rPr>
                <w:rFonts w:ascii="Century Gothic" w:hAnsi="Century Gothic" w:cs="Arial"/>
                <w:sz w:val="18"/>
                <w:szCs w:val="18"/>
              </w:rPr>
              <w:t>2</w:t>
            </w:r>
          </w:p>
        </w:tc>
        <w:tc>
          <w:tcPr>
            <w:tcW w:w="1710" w:type="dxa"/>
            <w:tcBorders>
              <w:left w:val="double" w:sz="4" w:space="0" w:color="auto"/>
              <w:right w:val="single" w:sz="4" w:space="0" w:color="auto"/>
            </w:tcBorders>
            <w:shd w:val="clear" w:color="auto" w:fill="DEEAF6" w:themeFill="accent1" w:themeFillTint="33"/>
            <w:vAlign w:val="center"/>
          </w:tcPr>
          <w:p w:rsidR="00266B7C" w:rsidRPr="00F061D2" w:rsidRDefault="00266B7C" w:rsidP="00266B7C">
            <w:pPr>
              <w:rPr>
                <w:rFonts w:ascii="Century Gothic" w:hAnsi="Century Gothic" w:cs="Arial"/>
                <w:sz w:val="18"/>
                <w:szCs w:val="18"/>
              </w:rPr>
            </w:pPr>
            <w:r w:rsidRPr="00F061D2">
              <w:rPr>
                <w:rFonts w:ascii="Century Gothic" w:hAnsi="Century Gothic" w:cs="Arial"/>
                <w:sz w:val="18"/>
                <w:szCs w:val="18"/>
              </w:rPr>
              <w:t>Allied timbers Manicaland x 11 sites.</w:t>
            </w:r>
          </w:p>
          <w:p w:rsidR="00266B7C" w:rsidRPr="00F061D2" w:rsidRDefault="00266B7C" w:rsidP="00266B7C">
            <w:pPr>
              <w:rPr>
                <w:rFonts w:ascii="Century Gothic" w:hAnsi="Century Gothic" w:cs="Arial"/>
                <w:sz w:val="18"/>
                <w:szCs w:val="18"/>
              </w:rPr>
            </w:pPr>
          </w:p>
          <w:p w:rsidR="00266B7C" w:rsidRPr="00F061D2" w:rsidRDefault="00266B7C" w:rsidP="00266B7C">
            <w:pPr>
              <w:rPr>
                <w:rFonts w:ascii="Century Gothic" w:hAnsi="Century Gothic" w:cs="Arial"/>
                <w:sz w:val="18"/>
                <w:szCs w:val="18"/>
              </w:rPr>
            </w:pPr>
          </w:p>
          <w:p w:rsidR="00266B7C" w:rsidRPr="00F061D2" w:rsidRDefault="00266B7C" w:rsidP="00266B7C">
            <w:pPr>
              <w:rPr>
                <w:rFonts w:ascii="Century Gothic" w:hAnsi="Century Gothic" w:cs="Arial"/>
                <w:sz w:val="18"/>
                <w:szCs w:val="18"/>
              </w:rPr>
            </w:pPr>
          </w:p>
          <w:p w:rsidR="00266B7C" w:rsidRPr="00F061D2" w:rsidRDefault="00266B7C" w:rsidP="00266B7C">
            <w:pPr>
              <w:rPr>
                <w:rFonts w:ascii="Century Gothic" w:hAnsi="Century Gothic" w:cs="Arial"/>
                <w:sz w:val="18"/>
                <w:szCs w:val="18"/>
              </w:rPr>
            </w:pPr>
          </w:p>
          <w:p w:rsidR="00266B7C" w:rsidRPr="00F061D2" w:rsidRDefault="00266B7C" w:rsidP="00266B7C">
            <w:pPr>
              <w:rPr>
                <w:rFonts w:ascii="Century Gothic" w:hAnsi="Century Gothic" w:cs="Arial"/>
                <w:sz w:val="18"/>
                <w:szCs w:val="18"/>
              </w:rPr>
            </w:pPr>
          </w:p>
          <w:p w:rsidR="00266B7C" w:rsidRPr="00F061D2" w:rsidRDefault="00266B7C" w:rsidP="00266B7C">
            <w:pPr>
              <w:rPr>
                <w:rFonts w:ascii="Century Gothic" w:hAnsi="Century Gothic" w:cs="Arial"/>
                <w:sz w:val="18"/>
                <w:szCs w:val="18"/>
              </w:rPr>
            </w:pPr>
          </w:p>
          <w:p w:rsidR="00266B7C" w:rsidRPr="00F061D2" w:rsidRDefault="00266B7C" w:rsidP="00266B7C">
            <w:pPr>
              <w:rPr>
                <w:rFonts w:ascii="Century Gothic" w:hAnsi="Century Gothic" w:cs="Arial"/>
                <w:sz w:val="18"/>
                <w:szCs w:val="18"/>
              </w:rPr>
            </w:pPr>
          </w:p>
          <w:p w:rsidR="00266B7C" w:rsidRPr="00F061D2" w:rsidRDefault="00266B7C" w:rsidP="00266B7C">
            <w:pPr>
              <w:rPr>
                <w:rFonts w:ascii="Century Gothic" w:hAnsi="Century Gothic" w:cs="Arial"/>
                <w:sz w:val="18"/>
                <w:szCs w:val="18"/>
              </w:rPr>
            </w:pPr>
          </w:p>
          <w:p w:rsidR="00266B7C" w:rsidRPr="00F061D2" w:rsidRDefault="00266B7C" w:rsidP="00266B7C">
            <w:pPr>
              <w:rPr>
                <w:rFonts w:ascii="Century Gothic" w:hAnsi="Century Gothic" w:cs="Arial"/>
                <w:sz w:val="18"/>
                <w:szCs w:val="18"/>
              </w:rPr>
            </w:pPr>
          </w:p>
        </w:tc>
        <w:tc>
          <w:tcPr>
            <w:tcW w:w="2790" w:type="dxa"/>
            <w:gridSpan w:val="2"/>
            <w:tcBorders>
              <w:left w:val="single" w:sz="4" w:space="0" w:color="auto"/>
              <w:right w:val="single" w:sz="4" w:space="0" w:color="auto"/>
            </w:tcBorders>
            <w:shd w:val="clear" w:color="auto" w:fill="DEEAF6" w:themeFill="accent1" w:themeFillTint="33"/>
          </w:tcPr>
          <w:p w:rsidR="00266B7C" w:rsidRPr="00F061D2" w:rsidRDefault="00266B7C" w:rsidP="00266B7C">
            <w:pPr>
              <w:rPr>
                <w:rFonts w:ascii="Century Gothic" w:hAnsi="Century Gothic"/>
                <w:sz w:val="18"/>
                <w:szCs w:val="18"/>
              </w:rPr>
            </w:pPr>
            <w:r w:rsidRPr="00F061D2">
              <w:rPr>
                <w:rFonts w:ascii="Century Gothic" w:hAnsi="Century Gothic"/>
                <w:sz w:val="18"/>
                <w:szCs w:val="18"/>
              </w:rPr>
              <w:t>LAN</w:t>
            </w:r>
          </w:p>
        </w:tc>
        <w:tc>
          <w:tcPr>
            <w:tcW w:w="1170" w:type="dxa"/>
            <w:tcBorders>
              <w:left w:val="single" w:sz="4" w:space="0" w:color="auto"/>
              <w:right w:val="single" w:sz="4" w:space="0" w:color="auto"/>
            </w:tcBorders>
            <w:shd w:val="clear" w:color="auto" w:fill="DEEAF6" w:themeFill="accent1" w:themeFillTint="33"/>
            <w:vAlign w:val="center"/>
          </w:tcPr>
          <w:p w:rsidR="00266B7C" w:rsidRPr="00F061D2" w:rsidRDefault="00266B7C" w:rsidP="00266B7C">
            <w:pPr>
              <w:rPr>
                <w:rFonts w:ascii="Century Gothic" w:hAnsi="Century Gothic"/>
                <w:sz w:val="18"/>
                <w:szCs w:val="18"/>
              </w:rPr>
            </w:pPr>
            <w:r w:rsidRPr="00F061D2">
              <w:rPr>
                <w:rFonts w:ascii="Century Gothic" w:hAnsi="Century Gothic"/>
                <w:sz w:val="18"/>
                <w:szCs w:val="18"/>
              </w:rPr>
              <w:t>17/04/22</w:t>
            </w:r>
          </w:p>
          <w:p w:rsidR="00266B7C" w:rsidRPr="00F061D2" w:rsidRDefault="00266B7C" w:rsidP="00266B7C">
            <w:pPr>
              <w:rPr>
                <w:rFonts w:ascii="Century Gothic" w:hAnsi="Century Gothic"/>
                <w:sz w:val="18"/>
                <w:szCs w:val="18"/>
              </w:rPr>
            </w:pPr>
          </w:p>
          <w:p w:rsidR="00266B7C" w:rsidRPr="00F061D2" w:rsidRDefault="00266B7C" w:rsidP="00266B7C">
            <w:pPr>
              <w:rPr>
                <w:rFonts w:ascii="Century Gothic" w:hAnsi="Century Gothic"/>
                <w:sz w:val="18"/>
                <w:szCs w:val="18"/>
              </w:rPr>
            </w:pPr>
          </w:p>
          <w:p w:rsidR="00266B7C" w:rsidRPr="00F061D2" w:rsidRDefault="00266B7C" w:rsidP="00266B7C">
            <w:pPr>
              <w:rPr>
                <w:rFonts w:ascii="Century Gothic" w:hAnsi="Century Gothic"/>
                <w:sz w:val="18"/>
                <w:szCs w:val="18"/>
              </w:rPr>
            </w:pPr>
          </w:p>
          <w:p w:rsidR="00266B7C" w:rsidRPr="00F061D2" w:rsidRDefault="00266B7C" w:rsidP="00266B7C">
            <w:pPr>
              <w:rPr>
                <w:rFonts w:ascii="Century Gothic" w:hAnsi="Century Gothic"/>
                <w:sz w:val="18"/>
                <w:szCs w:val="18"/>
              </w:rPr>
            </w:pPr>
          </w:p>
          <w:p w:rsidR="00266B7C" w:rsidRPr="00F061D2" w:rsidRDefault="00266B7C" w:rsidP="00266B7C">
            <w:pPr>
              <w:rPr>
                <w:rFonts w:ascii="Century Gothic" w:hAnsi="Century Gothic"/>
                <w:sz w:val="18"/>
                <w:szCs w:val="18"/>
              </w:rPr>
            </w:pPr>
          </w:p>
          <w:p w:rsidR="00266B7C" w:rsidRPr="00F061D2" w:rsidRDefault="00266B7C" w:rsidP="00266B7C">
            <w:pPr>
              <w:rPr>
                <w:rFonts w:ascii="Century Gothic" w:hAnsi="Century Gothic"/>
                <w:sz w:val="18"/>
                <w:szCs w:val="18"/>
              </w:rPr>
            </w:pPr>
          </w:p>
          <w:p w:rsidR="00266B7C" w:rsidRPr="00F061D2" w:rsidRDefault="00266B7C" w:rsidP="00266B7C">
            <w:pPr>
              <w:rPr>
                <w:rFonts w:ascii="Century Gothic" w:hAnsi="Century Gothic"/>
                <w:sz w:val="18"/>
                <w:szCs w:val="18"/>
              </w:rPr>
            </w:pPr>
          </w:p>
          <w:p w:rsidR="00266B7C" w:rsidRPr="00F061D2" w:rsidRDefault="00266B7C" w:rsidP="00266B7C">
            <w:pPr>
              <w:rPr>
                <w:rFonts w:ascii="Century Gothic" w:hAnsi="Century Gothic"/>
                <w:sz w:val="18"/>
                <w:szCs w:val="18"/>
              </w:rPr>
            </w:pPr>
          </w:p>
          <w:p w:rsidR="00266B7C" w:rsidRPr="00F061D2" w:rsidRDefault="00266B7C" w:rsidP="00266B7C">
            <w:pPr>
              <w:rPr>
                <w:rFonts w:ascii="Century Gothic" w:hAnsi="Century Gothic"/>
                <w:sz w:val="18"/>
                <w:szCs w:val="18"/>
              </w:rPr>
            </w:pPr>
          </w:p>
          <w:p w:rsidR="00266B7C" w:rsidRPr="00F061D2" w:rsidRDefault="00266B7C" w:rsidP="00266B7C">
            <w:pPr>
              <w:rPr>
                <w:rFonts w:ascii="Century Gothic" w:hAnsi="Century Gothic"/>
                <w:sz w:val="18"/>
                <w:szCs w:val="18"/>
              </w:rPr>
            </w:pPr>
          </w:p>
          <w:p w:rsidR="00266B7C" w:rsidRPr="00F061D2" w:rsidRDefault="00266B7C" w:rsidP="00266B7C">
            <w:pPr>
              <w:rPr>
                <w:rFonts w:ascii="Century Gothic" w:hAnsi="Century Gothic"/>
                <w:sz w:val="18"/>
                <w:szCs w:val="18"/>
              </w:rPr>
            </w:pPr>
          </w:p>
        </w:tc>
        <w:tc>
          <w:tcPr>
            <w:tcW w:w="1227" w:type="dxa"/>
            <w:tcBorders>
              <w:bottom w:val="single" w:sz="4" w:space="0" w:color="auto"/>
            </w:tcBorders>
            <w:shd w:val="clear" w:color="auto" w:fill="DEEAF6" w:themeFill="accent1" w:themeFillTint="33"/>
          </w:tcPr>
          <w:p w:rsidR="00266B7C" w:rsidRDefault="00266B7C" w:rsidP="00266B7C">
            <w:r w:rsidRPr="00432E1B">
              <w:rPr>
                <w:rFonts w:ascii="Century Gothic" w:hAnsi="Century Gothic"/>
                <w:sz w:val="18"/>
                <w:szCs w:val="18"/>
              </w:rPr>
              <w:t>23/11/2023</w:t>
            </w:r>
          </w:p>
        </w:tc>
        <w:tc>
          <w:tcPr>
            <w:tcW w:w="3402" w:type="dxa"/>
            <w:tcBorders>
              <w:left w:val="single" w:sz="4" w:space="0" w:color="auto"/>
              <w:right w:val="single" w:sz="4" w:space="0" w:color="auto"/>
            </w:tcBorders>
            <w:shd w:val="clear" w:color="auto" w:fill="DEEAF6" w:themeFill="accent1" w:themeFillTint="33"/>
          </w:tcPr>
          <w:p w:rsidR="00266B7C" w:rsidRPr="00F061D2" w:rsidRDefault="00266B7C" w:rsidP="00266B7C">
            <w:pPr>
              <w:rPr>
                <w:rFonts w:ascii="Century Gothic" w:hAnsi="Century Gothic"/>
                <w:b/>
                <w:bCs/>
                <w:sz w:val="18"/>
                <w:szCs w:val="18"/>
              </w:rPr>
            </w:pPr>
            <w:r w:rsidRPr="00F061D2">
              <w:rPr>
                <w:rFonts w:ascii="Century Gothic" w:hAnsi="Century Gothic"/>
                <w:b/>
                <w:bCs/>
                <w:sz w:val="18"/>
                <w:szCs w:val="18"/>
              </w:rPr>
              <w:t>Completed 11/11</w:t>
            </w:r>
          </w:p>
          <w:p w:rsidR="00266B7C" w:rsidRPr="00F061D2" w:rsidRDefault="00266B7C" w:rsidP="00266B7C">
            <w:pPr>
              <w:rPr>
                <w:rFonts w:ascii="Century Gothic" w:hAnsi="Century Gothic"/>
                <w:b/>
                <w:bCs/>
                <w:sz w:val="18"/>
                <w:szCs w:val="18"/>
              </w:rPr>
            </w:pPr>
            <w:r w:rsidRPr="00F061D2">
              <w:rPr>
                <w:rFonts w:ascii="Century Gothic" w:hAnsi="Century Gothic"/>
                <w:b/>
                <w:bCs/>
                <w:sz w:val="18"/>
                <w:szCs w:val="18"/>
              </w:rPr>
              <w:t>MUTARE MAIN – completed</w:t>
            </w:r>
          </w:p>
          <w:p w:rsidR="00266B7C" w:rsidRPr="00F061D2" w:rsidRDefault="00266B7C" w:rsidP="00266B7C">
            <w:pPr>
              <w:rPr>
                <w:rFonts w:ascii="Century Gothic" w:hAnsi="Century Gothic"/>
                <w:b/>
                <w:bCs/>
                <w:sz w:val="18"/>
                <w:szCs w:val="18"/>
              </w:rPr>
            </w:pPr>
            <w:r w:rsidRPr="00F061D2">
              <w:rPr>
                <w:rFonts w:ascii="Century Gothic" w:hAnsi="Century Gothic"/>
                <w:b/>
                <w:bCs/>
                <w:sz w:val="18"/>
                <w:szCs w:val="18"/>
              </w:rPr>
              <w:t>SALIGNA – completed</w:t>
            </w:r>
          </w:p>
          <w:p w:rsidR="00266B7C" w:rsidRPr="00F061D2" w:rsidRDefault="00266B7C" w:rsidP="00266B7C">
            <w:pPr>
              <w:rPr>
                <w:rFonts w:ascii="Century Gothic" w:hAnsi="Century Gothic"/>
                <w:b/>
                <w:bCs/>
                <w:sz w:val="18"/>
                <w:szCs w:val="18"/>
              </w:rPr>
            </w:pPr>
            <w:r w:rsidRPr="00F061D2">
              <w:rPr>
                <w:rFonts w:ascii="Century Gothic" w:hAnsi="Century Gothic"/>
                <w:b/>
                <w:bCs/>
                <w:sz w:val="18"/>
                <w:szCs w:val="18"/>
              </w:rPr>
              <w:t>Stapleford – completed</w:t>
            </w:r>
          </w:p>
          <w:p w:rsidR="00266B7C" w:rsidRPr="00F061D2" w:rsidRDefault="00266B7C" w:rsidP="00266B7C">
            <w:pPr>
              <w:rPr>
                <w:rFonts w:ascii="Century Gothic" w:hAnsi="Century Gothic"/>
                <w:b/>
                <w:bCs/>
                <w:sz w:val="18"/>
                <w:szCs w:val="18"/>
              </w:rPr>
            </w:pPr>
            <w:r w:rsidRPr="00F061D2">
              <w:rPr>
                <w:rFonts w:ascii="Century Gothic" w:hAnsi="Century Gothic"/>
                <w:b/>
                <w:bCs/>
                <w:sz w:val="18"/>
                <w:szCs w:val="18"/>
              </w:rPr>
              <w:t>Nyangui – Completed</w:t>
            </w:r>
          </w:p>
          <w:p w:rsidR="00266B7C" w:rsidRPr="00F061D2" w:rsidRDefault="00266B7C" w:rsidP="00266B7C">
            <w:pPr>
              <w:rPr>
                <w:rFonts w:ascii="Century Gothic" w:hAnsi="Century Gothic"/>
                <w:b/>
                <w:bCs/>
                <w:sz w:val="18"/>
                <w:szCs w:val="18"/>
              </w:rPr>
            </w:pPr>
            <w:r w:rsidRPr="00F061D2">
              <w:rPr>
                <w:rFonts w:ascii="Century Gothic" w:hAnsi="Century Gothic"/>
                <w:b/>
                <w:bCs/>
                <w:sz w:val="18"/>
                <w:szCs w:val="18"/>
              </w:rPr>
              <w:t>Cashel Valley – completed</w:t>
            </w:r>
          </w:p>
          <w:p w:rsidR="00266B7C" w:rsidRPr="00F061D2" w:rsidRDefault="00266B7C" w:rsidP="00266B7C">
            <w:pPr>
              <w:rPr>
                <w:rFonts w:ascii="Century Gothic" w:hAnsi="Century Gothic"/>
                <w:b/>
                <w:bCs/>
                <w:sz w:val="18"/>
                <w:szCs w:val="18"/>
              </w:rPr>
            </w:pPr>
            <w:r w:rsidRPr="00F061D2">
              <w:rPr>
                <w:rFonts w:ascii="Century Gothic" w:hAnsi="Century Gothic"/>
                <w:b/>
                <w:bCs/>
                <w:sz w:val="18"/>
                <w:szCs w:val="18"/>
              </w:rPr>
              <w:t>Gwendingwe – completed</w:t>
            </w:r>
          </w:p>
          <w:p w:rsidR="00266B7C" w:rsidRPr="00F061D2" w:rsidRDefault="00266B7C" w:rsidP="00266B7C">
            <w:pPr>
              <w:rPr>
                <w:rFonts w:ascii="Century Gothic" w:hAnsi="Century Gothic"/>
                <w:b/>
                <w:bCs/>
                <w:sz w:val="18"/>
                <w:szCs w:val="18"/>
              </w:rPr>
            </w:pPr>
            <w:r w:rsidRPr="00F061D2">
              <w:rPr>
                <w:rFonts w:ascii="Century Gothic" w:hAnsi="Century Gothic"/>
                <w:b/>
                <w:bCs/>
                <w:sz w:val="18"/>
                <w:szCs w:val="18"/>
              </w:rPr>
              <w:t>Martin – completed</w:t>
            </w:r>
          </w:p>
          <w:p w:rsidR="00266B7C" w:rsidRPr="00F061D2" w:rsidRDefault="00266B7C" w:rsidP="00266B7C">
            <w:pPr>
              <w:rPr>
                <w:rFonts w:ascii="Century Gothic" w:hAnsi="Century Gothic"/>
                <w:b/>
                <w:bCs/>
                <w:sz w:val="18"/>
                <w:szCs w:val="18"/>
              </w:rPr>
            </w:pPr>
            <w:r w:rsidRPr="00F061D2">
              <w:rPr>
                <w:rFonts w:ascii="Century Gothic" w:hAnsi="Century Gothic"/>
                <w:b/>
                <w:bCs/>
                <w:sz w:val="18"/>
                <w:szCs w:val="18"/>
              </w:rPr>
              <w:t>Chisengu – completed</w:t>
            </w:r>
          </w:p>
          <w:p w:rsidR="00266B7C" w:rsidRPr="00F061D2" w:rsidRDefault="00266B7C" w:rsidP="00266B7C">
            <w:pPr>
              <w:rPr>
                <w:rFonts w:ascii="Century Gothic" w:hAnsi="Century Gothic"/>
                <w:b/>
                <w:bCs/>
                <w:sz w:val="18"/>
                <w:szCs w:val="18"/>
              </w:rPr>
            </w:pPr>
            <w:r w:rsidRPr="00F061D2">
              <w:rPr>
                <w:rFonts w:ascii="Century Gothic" w:hAnsi="Century Gothic"/>
                <w:b/>
                <w:bCs/>
                <w:sz w:val="18"/>
                <w:szCs w:val="18"/>
              </w:rPr>
              <w:t>Erin – completed</w:t>
            </w:r>
          </w:p>
          <w:p w:rsidR="00266B7C" w:rsidRPr="00F061D2" w:rsidRDefault="00266B7C" w:rsidP="00266B7C">
            <w:pPr>
              <w:rPr>
                <w:rFonts w:ascii="Century Gothic" w:hAnsi="Century Gothic"/>
                <w:b/>
                <w:bCs/>
                <w:sz w:val="18"/>
                <w:szCs w:val="18"/>
              </w:rPr>
            </w:pPr>
            <w:r w:rsidRPr="00F061D2">
              <w:rPr>
                <w:rFonts w:ascii="Century Gothic" w:hAnsi="Century Gothic"/>
                <w:b/>
                <w:bCs/>
                <w:sz w:val="18"/>
                <w:szCs w:val="18"/>
              </w:rPr>
              <w:t>York Cottages – completed</w:t>
            </w:r>
          </w:p>
          <w:p w:rsidR="00266B7C" w:rsidRPr="00F061D2" w:rsidRDefault="00266B7C" w:rsidP="00266B7C">
            <w:pPr>
              <w:rPr>
                <w:rFonts w:ascii="Century Gothic" w:hAnsi="Century Gothic"/>
                <w:sz w:val="18"/>
                <w:szCs w:val="18"/>
              </w:rPr>
            </w:pPr>
            <w:r w:rsidRPr="00F061D2">
              <w:rPr>
                <w:rFonts w:ascii="Century Gothic" w:hAnsi="Century Gothic"/>
                <w:b/>
                <w:bCs/>
                <w:sz w:val="18"/>
                <w:szCs w:val="18"/>
              </w:rPr>
              <w:t>Ngungunyani</w:t>
            </w:r>
            <w:r w:rsidRPr="00F061D2">
              <w:rPr>
                <w:rFonts w:ascii="Century Gothic" w:hAnsi="Century Gothic"/>
                <w:b/>
                <w:sz w:val="18"/>
                <w:szCs w:val="18"/>
              </w:rPr>
              <w:t xml:space="preserve"> – completed</w:t>
            </w:r>
          </w:p>
        </w:tc>
        <w:tc>
          <w:tcPr>
            <w:tcW w:w="2551" w:type="dxa"/>
            <w:tcBorders>
              <w:left w:val="single" w:sz="4" w:space="0" w:color="auto"/>
              <w:right w:val="double" w:sz="4" w:space="0" w:color="auto"/>
            </w:tcBorders>
            <w:shd w:val="clear" w:color="auto" w:fill="DEEAF6" w:themeFill="accent1" w:themeFillTint="33"/>
          </w:tcPr>
          <w:p w:rsidR="00266B7C" w:rsidRPr="00F061D2" w:rsidRDefault="00266B7C" w:rsidP="00266B7C">
            <w:pPr>
              <w:rPr>
                <w:rFonts w:ascii="Century Gothic" w:hAnsi="Century Gothic" w:cs="Arial"/>
                <w:sz w:val="18"/>
                <w:szCs w:val="18"/>
              </w:rPr>
            </w:pPr>
            <w:r w:rsidRPr="00F061D2">
              <w:rPr>
                <w:rFonts w:ascii="Century Gothic" w:hAnsi="Century Gothic" w:cs="Arial"/>
                <w:sz w:val="18"/>
                <w:szCs w:val="18"/>
              </w:rPr>
              <w:t xml:space="preserve">Finance signed off on </w:t>
            </w:r>
            <w:r>
              <w:rPr>
                <w:rFonts w:ascii="Century Gothic" w:hAnsi="Century Gothic" w:cs="Arial"/>
                <w:sz w:val="18"/>
                <w:szCs w:val="18"/>
              </w:rPr>
              <w:t xml:space="preserve">the </w:t>
            </w:r>
            <w:r w:rsidRPr="00F061D2">
              <w:rPr>
                <w:rFonts w:ascii="Century Gothic" w:hAnsi="Century Gothic" w:cs="Arial"/>
                <w:sz w:val="18"/>
                <w:szCs w:val="18"/>
              </w:rPr>
              <w:t>procurement</w:t>
            </w:r>
            <w:r>
              <w:rPr>
                <w:rFonts w:ascii="Century Gothic" w:hAnsi="Century Gothic" w:cs="Arial"/>
                <w:sz w:val="18"/>
                <w:szCs w:val="18"/>
              </w:rPr>
              <w:t xml:space="preserve"> the </w:t>
            </w:r>
            <w:r w:rsidRPr="00F061D2">
              <w:rPr>
                <w:rFonts w:ascii="Century Gothic" w:hAnsi="Century Gothic" w:cs="Arial"/>
                <w:sz w:val="18"/>
                <w:szCs w:val="18"/>
              </w:rPr>
              <w:t>of balance of 12 switch</w:t>
            </w:r>
            <w:r>
              <w:rPr>
                <w:rFonts w:ascii="Century Gothic" w:hAnsi="Century Gothic" w:cs="Arial"/>
                <w:sz w:val="18"/>
                <w:szCs w:val="18"/>
              </w:rPr>
              <w:t>es. The tender</w:t>
            </w:r>
            <w:r w:rsidRPr="00F061D2">
              <w:rPr>
                <w:rFonts w:ascii="Century Gothic" w:hAnsi="Century Gothic" w:cs="Arial"/>
                <w:sz w:val="18"/>
                <w:szCs w:val="18"/>
              </w:rPr>
              <w:t xml:space="preserve">er closed and </w:t>
            </w:r>
            <w:r>
              <w:rPr>
                <w:rFonts w:ascii="Century Gothic" w:hAnsi="Century Gothic" w:cs="Arial"/>
                <w:sz w:val="18"/>
                <w:szCs w:val="18"/>
              </w:rPr>
              <w:t xml:space="preserve">the </w:t>
            </w:r>
            <w:r w:rsidRPr="00F061D2">
              <w:rPr>
                <w:rFonts w:ascii="Century Gothic" w:hAnsi="Century Gothic" w:cs="Arial"/>
                <w:sz w:val="18"/>
                <w:szCs w:val="18"/>
              </w:rPr>
              <w:t xml:space="preserve">evaluation completed. Order sent to </w:t>
            </w:r>
            <w:r>
              <w:rPr>
                <w:rFonts w:ascii="Century Gothic" w:hAnsi="Century Gothic" w:cs="Arial"/>
                <w:sz w:val="18"/>
                <w:szCs w:val="18"/>
              </w:rPr>
              <w:t xml:space="preserve">the </w:t>
            </w:r>
            <w:r w:rsidRPr="00F061D2">
              <w:rPr>
                <w:rFonts w:ascii="Century Gothic" w:hAnsi="Century Gothic" w:cs="Arial"/>
                <w:sz w:val="18"/>
                <w:szCs w:val="18"/>
              </w:rPr>
              <w:t>supplier. Supplier requested price variation.</w:t>
            </w:r>
          </w:p>
        </w:tc>
      </w:tr>
      <w:tr w:rsidR="00266B7C" w:rsidRPr="00C35F03" w:rsidTr="00396739">
        <w:trPr>
          <w:trHeight w:val="90"/>
        </w:trPr>
        <w:tc>
          <w:tcPr>
            <w:tcW w:w="885" w:type="dxa"/>
            <w:tcBorders>
              <w:top w:val="single" w:sz="4" w:space="0" w:color="auto"/>
              <w:left w:val="double" w:sz="4" w:space="0" w:color="auto"/>
              <w:bottom w:val="single" w:sz="4" w:space="0" w:color="auto"/>
            </w:tcBorders>
            <w:shd w:val="clear" w:color="auto" w:fill="auto"/>
          </w:tcPr>
          <w:p w:rsidR="00266B7C" w:rsidRPr="00A50F20" w:rsidRDefault="00266B7C" w:rsidP="00266B7C">
            <w:pPr>
              <w:rPr>
                <w:rFonts w:ascii="Century Gothic" w:hAnsi="Century Gothic" w:cs="Arial"/>
                <w:sz w:val="18"/>
                <w:szCs w:val="18"/>
              </w:rPr>
            </w:pPr>
            <w:r w:rsidRPr="00A50F20">
              <w:rPr>
                <w:rFonts w:ascii="Century Gothic" w:hAnsi="Century Gothic" w:cs="Arial"/>
                <w:sz w:val="18"/>
                <w:szCs w:val="18"/>
              </w:rPr>
              <w:t>3</w:t>
            </w:r>
          </w:p>
        </w:tc>
        <w:tc>
          <w:tcPr>
            <w:tcW w:w="1710" w:type="dxa"/>
            <w:tcBorders>
              <w:left w:val="double" w:sz="4" w:space="0" w:color="auto"/>
              <w:right w:val="single" w:sz="4" w:space="0" w:color="auto"/>
            </w:tcBorders>
            <w:shd w:val="clear" w:color="auto" w:fill="auto"/>
            <w:vAlign w:val="center"/>
          </w:tcPr>
          <w:p w:rsidR="00266B7C" w:rsidRDefault="00266B7C" w:rsidP="00266B7C">
            <w:pPr>
              <w:rPr>
                <w:rFonts w:ascii="Century Gothic" w:hAnsi="Century Gothic" w:cs="Arial"/>
                <w:sz w:val="18"/>
                <w:szCs w:val="18"/>
              </w:rPr>
            </w:pPr>
            <w:r w:rsidRPr="00A50F20">
              <w:rPr>
                <w:rFonts w:ascii="Century Gothic" w:hAnsi="Century Gothic" w:cs="Arial"/>
                <w:sz w:val="18"/>
                <w:szCs w:val="18"/>
              </w:rPr>
              <w:t>POTRAZ E-Heath</w:t>
            </w:r>
          </w:p>
          <w:p w:rsidR="00266B7C" w:rsidRDefault="00266B7C" w:rsidP="00266B7C">
            <w:pPr>
              <w:rPr>
                <w:rFonts w:ascii="Century Gothic" w:hAnsi="Century Gothic" w:cs="Arial"/>
                <w:sz w:val="18"/>
                <w:szCs w:val="18"/>
              </w:rPr>
            </w:pPr>
          </w:p>
          <w:p w:rsidR="00266B7C"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p>
        </w:tc>
        <w:tc>
          <w:tcPr>
            <w:tcW w:w="2790" w:type="dxa"/>
            <w:gridSpan w:val="2"/>
            <w:tcBorders>
              <w:left w:val="single" w:sz="4" w:space="0" w:color="auto"/>
              <w:right w:val="single" w:sz="4" w:space="0" w:color="auto"/>
            </w:tcBorders>
            <w:shd w:val="clear" w:color="auto" w:fill="auto"/>
          </w:tcPr>
          <w:p w:rsidR="00266B7C" w:rsidRPr="00A50F20" w:rsidRDefault="00266B7C" w:rsidP="00266B7C">
            <w:pPr>
              <w:rPr>
                <w:rFonts w:ascii="Century Gothic" w:hAnsi="Century Gothic"/>
                <w:sz w:val="18"/>
                <w:szCs w:val="18"/>
              </w:rPr>
            </w:pPr>
            <w:r w:rsidRPr="00A50F20">
              <w:rPr>
                <w:rFonts w:ascii="Century Gothic" w:hAnsi="Century Gothic"/>
                <w:sz w:val="18"/>
                <w:szCs w:val="18"/>
              </w:rPr>
              <w:t>Internet over VSAT(711) and  fibre(82) cumulative 793 sites in Masvingo, Midlands, Mashonaland East and Manicaland.</w:t>
            </w:r>
          </w:p>
        </w:tc>
        <w:tc>
          <w:tcPr>
            <w:tcW w:w="1170" w:type="dxa"/>
            <w:tcBorders>
              <w:left w:val="single" w:sz="4" w:space="0" w:color="auto"/>
              <w:right w:val="single" w:sz="4" w:space="0" w:color="auto"/>
            </w:tcBorders>
            <w:shd w:val="clear" w:color="auto" w:fill="auto"/>
            <w:vAlign w:val="center"/>
          </w:tcPr>
          <w:p w:rsidR="00266B7C" w:rsidRDefault="00266B7C" w:rsidP="00266B7C">
            <w:pPr>
              <w:rPr>
                <w:rFonts w:ascii="Century Gothic" w:hAnsi="Century Gothic"/>
                <w:sz w:val="18"/>
                <w:szCs w:val="18"/>
              </w:rPr>
            </w:pPr>
            <w:r w:rsidRPr="00A50F20">
              <w:rPr>
                <w:rFonts w:ascii="Century Gothic" w:hAnsi="Century Gothic"/>
                <w:sz w:val="18"/>
                <w:szCs w:val="18"/>
              </w:rPr>
              <w:t>14/4/22</w:t>
            </w:r>
          </w:p>
          <w:p w:rsidR="00266B7C" w:rsidRDefault="00266B7C" w:rsidP="00266B7C">
            <w:pPr>
              <w:rPr>
                <w:rFonts w:ascii="Century Gothic" w:hAnsi="Century Gothic"/>
                <w:sz w:val="18"/>
                <w:szCs w:val="18"/>
              </w:rPr>
            </w:pPr>
          </w:p>
          <w:p w:rsidR="00266B7C" w:rsidRDefault="00266B7C" w:rsidP="00266B7C">
            <w:pPr>
              <w:rPr>
                <w:rFonts w:ascii="Century Gothic" w:hAnsi="Century Gothic"/>
                <w:sz w:val="18"/>
                <w:szCs w:val="18"/>
              </w:rPr>
            </w:pPr>
          </w:p>
          <w:p w:rsidR="00266B7C" w:rsidRPr="00A50F20" w:rsidRDefault="00266B7C" w:rsidP="00266B7C">
            <w:pPr>
              <w:rPr>
                <w:rFonts w:ascii="Century Gothic" w:hAnsi="Century Gothic"/>
                <w:sz w:val="18"/>
                <w:szCs w:val="18"/>
              </w:rPr>
            </w:pPr>
          </w:p>
          <w:p w:rsidR="00266B7C" w:rsidRPr="00A50F20" w:rsidRDefault="00266B7C" w:rsidP="00266B7C">
            <w:pPr>
              <w:rPr>
                <w:rFonts w:ascii="Century Gothic" w:hAnsi="Century Gothic"/>
                <w:sz w:val="18"/>
                <w:szCs w:val="18"/>
              </w:rPr>
            </w:pPr>
          </w:p>
          <w:p w:rsidR="00266B7C" w:rsidRPr="00A50F20" w:rsidRDefault="00266B7C" w:rsidP="00266B7C">
            <w:pPr>
              <w:rPr>
                <w:rFonts w:ascii="Century Gothic" w:hAnsi="Century Gothic"/>
                <w:sz w:val="18"/>
                <w:szCs w:val="18"/>
              </w:rPr>
            </w:pPr>
          </w:p>
          <w:p w:rsidR="00266B7C" w:rsidRPr="00A50F20" w:rsidRDefault="00266B7C" w:rsidP="00266B7C">
            <w:pPr>
              <w:rPr>
                <w:rFonts w:ascii="Century Gothic" w:hAnsi="Century Gothic"/>
                <w:sz w:val="18"/>
                <w:szCs w:val="18"/>
              </w:rPr>
            </w:pPr>
          </w:p>
          <w:p w:rsidR="00266B7C" w:rsidRPr="00A50F20" w:rsidRDefault="00266B7C" w:rsidP="00266B7C">
            <w:pPr>
              <w:rPr>
                <w:rFonts w:ascii="Century Gothic" w:hAnsi="Century Gothic"/>
                <w:sz w:val="18"/>
                <w:szCs w:val="18"/>
              </w:rPr>
            </w:pPr>
          </w:p>
          <w:p w:rsidR="00266B7C" w:rsidRPr="00A50F20" w:rsidRDefault="00266B7C" w:rsidP="00266B7C">
            <w:pPr>
              <w:rPr>
                <w:rFonts w:ascii="Century Gothic" w:hAnsi="Century Gothic"/>
                <w:sz w:val="18"/>
                <w:szCs w:val="18"/>
              </w:rPr>
            </w:pPr>
          </w:p>
          <w:p w:rsidR="00266B7C" w:rsidRPr="00A50F20" w:rsidRDefault="00266B7C" w:rsidP="00266B7C">
            <w:pPr>
              <w:rPr>
                <w:rFonts w:ascii="Century Gothic" w:hAnsi="Century Gothic"/>
                <w:sz w:val="18"/>
                <w:szCs w:val="18"/>
              </w:rPr>
            </w:pPr>
          </w:p>
          <w:p w:rsidR="00266B7C" w:rsidRPr="00A50F20" w:rsidRDefault="00266B7C" w:rsidP="00266B7C">
            <w:pPr>
              <w:rPr>
                <w:rFonts w:ascii="Century Gothic" w:hAnsi="Century Gothic"/>
                <w:sz w:val="18"/>
                <w:szCs w:val="18"/>
              </w:rPr>
            </w:pPr>
          </w:p>
          <w:p w:rsidR="00266B7C" w:rsidRPr="00A50F20" w:rsidRDefault="00266B7C" w:rsidP="00266B7C">
            <w:pPr>
              <w:rPr>
                <w:rFonts w:ascii="Century Gothic" w:hAnsi="Century Gothic"/>
                <w:sz w:val="18"/>
                <w:szCs w:val="18"/>
              </w:rPr>
            </w:pPr>
          </w:p>
          <w:p w:rsidR="00266B7C" w:rsidRPr="00A50F20" w:rsidRDefault="00266B7C" w:rsidP="00266B7C">
            <w:pPr>
              <w:rPr>
                <w:rFonts w:ascii="Century Gothic" w:hAnsi="Century Gothic"/>
                <w:sz w:val="18"/>
                <w:szCs w:val="18"/>
              </w:rPr>
            </w:pPr>
          </w:p>
          <w:p w:rsidR="00266B7C" w:rsidRPr="00A50F20" w:rsidRDefault="00266B7C" w:rsidP="00266B7C">
            <w:pPr>
              <w:rPr>
                <w:rFonts w:ascii="Century Gothic" w:hAnsi="Century Gothic"/>
                <w:sz w:val="18"/>
                <w:szCs w:val="18"/>
              </w:rPr>
            </w:pPr>
          </w:p>
          <w:p w:rsidR="00266B7C" w:rsidRPr="00A50F20" w:rsidRDefault="00266B7C" w:rsidP="00266B7C">
            <w:pPr>
              <w:rPr>
                <w:rFonts w:ascii="Century Gothic" w:hAnsi="Century Gothic"/>
                <w:sz w:val="18"/>
                <w:szCs w:val="18"/>
              </w:rPr>
            </w:pPr>
          </w:p>
          <w:p w:rsidR="00266B7C" w:rsidRPr="00A50F20" w:rsidRDefault="00266B7C" w:rsidP="00266B7C">
            <w:pPr>
              <w:rPr>
                <w:rFonts w:ascii="Century Gothic" w:hAnsi="Century Gothic"/>
                <w:sz w:val="18"/>
                <w:szCs w:val="18"/>
              </w:rPr>
            </w:pPr>
          </w:p>
          <w:p w:rsidR="00266B7C" w:rsidRPr="00A50F20" w:rsidRDefault="00266B7C" w:rsidP="00266B7C">
            <w:pPr>
              <w:rPr>
                <w:rFonts w:ascii="Century Gothic" w:hAnsi="Century Gothic"/>
                <w:sz w:val="18"/>
                <w:szCs w:val="18"/>
              </w:rPr>
            </w:pPr>
          </w:p>
          <w:p w:rsidR="00266B7C" w:rsidRPr="00A50F20" w:rsidRDefault="00266B7C" w:rsidP="00266B7C">
            <w:pPr>
              <w:rPr>
                <w:rFonts w:ascii="Century Gothic" w:hAnsi="Century Gothic"/>
                <w:sz w:val="18"/>
                <w:szCs w:val="18"/>
              </w:rPr>
            </w:pPr>
          </w:p>
          <w:p w:rsidR="00266B7C" w:rsidRPr="00A50F20" w:rsidRDefault="00266B7C" w:rsidP="00266B7C">
            <w:pPr>
              <w:rPr>
                <w:rFonts w:ascii="Century Gothic" w:hAnsi="Century Gothic"/>
                <w:sz w:val="18"/>
                <w:szCs w:val="18"/>
              </w:rPr>
            </w:pPr>
          </w:p>
          <w:p w:rsidR="00266B7C" w:rsidRPr="00A50F20" w:rsidRDefault="00266B7C" w:rsidP="00266B7C">
            <w:pPr>
              <w:rPr>
                <w:rFonts w:ascii="Century Gothic" w:hAnsi="Century Gothic"/>
                <w:sz w:val="18"/>
                <w:szCs w:val="18"/>
              </w:rPr>
            </w:pPr>
          </w:p>
          <w:p w:rsidR="00266B7C" w:rsidRPr="00A50F20" w:rsidRDefault="00266B7C" w:rsidP="00266B7C">
            <w:pPr>
              <w:rPr>
                <w:rFonts w:ascii="Century Gothic" w:hAnsi="Century Gothic"/>
                <w:sz w:val="18"/>
                <w:szCs w:val="18"/>
              </w:rPr>
            </w:pPr>
          </w:p>
          <w:p w:rsidR="00266B7C" w:rsidRPr="00A50F20" w:rsidRDefault="00266B7C" w:rsidP="00266B7C">
            <w:pPr>
              <w:rPr>
                <w:rFonts w:ascii="Century Gothic" w:hAnsi="Century Gothic"/>
                <w:sz w:val="18"/>
                <w:szCs w:val="18"/>
              </w:rPr>
            </w:pPr>
          </w:p>
          <w:p w:rsidR="00266B7C" w:rsidRPr="00A50F20" w:rsidRDefault="00266B7C" w:rsidP="00266B7C">
            <w:pPr>
              <w:rPr>
                <w:rFonts w:ascii="Century Gothic" w:hAnsi="Century Gothic"/>
                <w:sz w:val="18"/>
                <w:szCs w:val="18"/>
              </w:rPr>
            </w:pPr>
          </w:p>
          <w:p w:rsidR="00266B7C" w:rsidRPr="00A50F20" w:rsidRDefault="00266B7C" w:rsidP="00266B7C">
            <w:pPr>
              <w:rPr>
                <w:rFonts w:ascii="Century Gothic" w:hAnsi="Century Gothic"/>
                <w:sz w:val="18"/>
                <w:szCs w:val="18"/>
              </w:rPr>
            </w:pPr>
          </w:p>
          <w:p w:rsidR="00266B7C" w:rsidRPr="00A50F20" w:rsidRDefault="00266B7C" w:rsidP="00266B7C">
            <w:pPr>
              <w:rPr>
                <w:rFonts w:ascii="Century Gothic" w:hAnsi="Century Gothic"/>
                <w:sz w:val="18"/>
                <w:szCs w:val="18"/>
              </w:rPr>
            </w:pPr>
          </w:p>
          <w:p w:rsidR="00266B7C" w:rsidRPr="00A50F20" w:rsidRDefault="00266B7C" w:rsidP="00266B7C">
            <w:pPr>
              <w:rPr>
                <w:rFonts w:ascii="Century Gothic" w:hAnsi="Century Gothic"/>
                <w:sz w:val="18"/>
                <w:szCs w:val="18"/>
              </w:rPr>
            </w:pPr>
          </w:p>
        </w:tc>
        <w:tc>
          <w:tcPr>
            <w:tcW w:w="1227" w:type="dxa"/>
            <w:tcBorders>
              <w:bottom w:val="single" w:sz="4" w:space="0" w:color="auto"/>
            </w:tcBorders>
            <w:shd w:val="clear" w:color="auto" w:fill="auto"/>
          </w:tcPr>
          <w:p w:rsidR="00266B7C" w:rsidRDefault="00266B7C" w:rsidP="00266B7C">
            <w:r w:rsidRPr="00432E1B">
              <w:rPr>
                <w:rFonts w:ascii="Century Gothic" w:hAnsi="Century Gothic"/>
                <w:sz w:val="18"/>
                <w:szCs w:val="18"/>
              </w:rPr>
              <w:t>23/11/2023</w:t>
            </w:r>
          </w:p>
        </w:tc>
        <w:tc>
          <w:tcPr>
            <w:tcW w:w="3402" w:type="dxa"/>
            <w:tcBorders>
              <w:left w:val="single" w:sz="4" w:space="0" w:color="auto"/>
              <w:right w:val="single" w:sz="4" w:space="0" w:color="auto"/>
            </w:tcBorders>
            <w:shd w:val="clear" w:color="auto" w:fill="auto"/>
          </w:tcPr>
          <w:p w:rsidR="00266B7C" w:rsidRPr="00A50F20" w:rsidRDefault="00266B7C" w:rsidP="00266B7C">
            <w:pPr>
              <w:rPr>
                <w:rFonts w:ascii="Century Gothic" w:hAnsi="Century Gothic"/>
                <w:b/>
                <w:bCs/>
                <w:sz w:val="18"/>
                <w:szCs w:val="18"/>
              </w:rPr>
            </w:pPr>
            <w:r w:rsidRPr="00A50F20">
              <w:rPr>
                <w:rFonts w:ascii="Century Gothic" w:hAnsi="Century Gothic"/>
                <w:b/>
                <w:bCs/>
                <w:sz w:val="18"/>
                <w:szCs w:val="18"/>
              </w:rPr>
              <w:t>Contract signed on 24/4/22</w:t>
            </w:r>
          </w:p>
          <w:p w:rsidR="00266B7C" w:rsidRPr="00A50F20" w:rsidRDefault="00266B7C" w:rsidP="00266B7C">
            <w:pPr>
              <w:rPr>
                <w:rFonts w:ascii="Century Gothic" w:hAnsi="Century Gothic"/>
                <w:b/>
                <w:bCs/>
                <w:sz w:val="18"/>
                <w:szCs w:val="18"/>
              </w:rPr>
            </w:pPr>
            <w:r w:rsidRPr="00A50F20">
              <w:rPr>
                <w:rFonts w:ascii="Century Gothic" w:hAnsi="Century Gothic"/>
                <w:b/>
                <w:bCs/>
                <w:sz w:val="18"/>
                <w:szCs w:val="18"/>
              </w:rPr>
              <w:t>Summary</w:t>
            </w:r>
          </w:p>
          <w:p w:rsidR="00266B7C" w:rsidRPr="00A50F20" w:rsidRDefault="00266B7C" w:rsidP="00266B7C">
            <w:pPr>
              <w:rPr>
                <w:rFonts w:ascii="Century Gothic" w:hAnsi="Century Gothic"/>
                <w:b/>
                <w:bCs/>
                <w:sz w:val="18"/>
                <w:szCs w:val="18"/>
              </w:rPr>
            </w:pPr>
            <w:r w:rsidRPr="00A50F20">
              <w:rPr>
                <w:rFonts w:ascii="Century Gothic" w:hAnsi="Century Gothic"/>
                <w:b/>
                <w:bCs/>
                <w:sz w:val="18"/>
                <w:szCs w:val="18"/>
              </w:rPr>
              <w:t>LAN</w:t>
            </w:r>
          </w:p>
          <w:p w:rsidR="00266B7C" w:rsidRPr="00A50F20" w:rsidRDefault="00266B7C" w:rsidP="00266B7C">
            <w:pPr>
              <w:rPr>
                <w:rFonts w:ascii="Century Gothic" w:hAnsi="Century Gothic"/>
                <w:bCs/>
                <w:sz w:val="18"/>
                <w:szCs w:val="18"/>
              </w:rPr>
            </w:pPr>
            <w:r w:rsidRPr="00A50F20">
              <w:rPr>
                <w:rFonts w:ascii="Century Gothic" w:hAnsi="Century Gothic"/>
                <w:bCs/>
                <w:sz w:val="18"/>
                <w:szCs w:val="18"/>
              </w:rPr>
              <w:t>0 sites were done this week</w:t>
            </w:r>
          </w:p>
          <w:p w:rsidR="00266B7C" w:rsidRPr="00A50F20" w:rsidRDefault="00266B7C" w:rsidP="00266B7C">
            <w:pPr>
              <w:rPr>
                <w:rFonts w:ascii="Century Gothic" w:hAnsi="Century Gothic"/>
                <w:bCs/>
                <w:sz w:val="18"/>
                <w:szCs w:val="18"/>
              </w:rPr>
            </w:pPr>
            <w:r w:rsidRPr="00A50F20">
              <w:rPr>
                <w:rFonts w:ascii="Century Gothic" w:hAnsi="Century Gothic"/>
                <w:bCs/>
                <w:sz w:val="18"/>
                <w:szCs w:val="18"/>
              </w:rPr>
              <w:t>692 Total Completed</w:t>
            </w:r>
          </w:p>
          <w:p w:rsidR="00266B7C" w:rsidRPr="00A50F20" w:rsidRDefault="00266B7C" w:rsidP="00266B7C">
            <w:pPr>
              <w:rPr>
                <w:rFonts w:ascii="Century Gothic" w:hAnsi="Century Gothic"/>
                <w:bCs/>
                <w:sz w:val="18"/>
                <w:szCs w:val="18"/>
              </w:rPr>
            </w:pPr>
          </w:p>
          <w:p w:rsidR="00266B7C" w:rsidRPr="00A50F20" w:rsidRDefault="00266B7C" w:rsidP="00266B7C">
            <w:pPr>
              <w:rPr>
                <w:rFonts w:ascii="Century Gothic" w:hAnsi="Century Gothic"/>
                <w:b/>
                <w:bCs/>
                <w:sz w:val="18"/>
                <w:szCs w:val="18"/>
              </w:rPr>
            </w:pPr>
            <w:r w:rsidRPr="00A50F20">
              <w:rPr>
                <w:rFonts w:ascii="Century Gothic" w:hAnsi="Century Gothic"/>
                <w:b/>
                <w:bCs/>
                <w:sz w:val="18"/>
                <w:szCs w:val="18"/>
              </w:rPr>
              <w:t>Fibre</w:t>
            </w:r>
          </w:p>
          <w:p w:rsidR="00266B7C" w:rsidRPr="00A50F20" w:rsidRDefault="00266B7C" w:rsidP="00266B7C">
            <w:pPr>
              <w:rPr>
                <w:rFonts w:ascii="Century Gothic" w:hAnsi="Century Gothic"/>
                <w:bCs/>
                <w:sz w:val="18"/>
                <w:szCs w:val="18"/>
              </w:rPr>
            </w:pPr>
            <w:r>
              <w:rPr>
                <w:rFonts w:ascii="Century Gothic" w:hAnsi="Century Gothic"/>
                <w:bCs/>
                <w:sz w:val="18"/>
                <w:szCs w:val="18"/>
              </w:rPr>
              <w:t>71</w:t>
            </w:r>
            <w:r w:rsidRPr="00A50F20">
              <w:rPr>
                <w:rFonts w:ascii="Century Gothic" w:hAnsi="Century Gothic"/>
                <w:bCs/>
                <w:sz w:val="18"/>
                <w:szCs w:val="18"/>
              </w:rPr>
              <w:t xml:space="preserve"> Fully completed.</w:t>
            </w:r>
            <w:r>
              <w:rPr>
                <w:rFonts w:ascii="Century Gothic" w:hAnsi="Century Gothic"/>
                <w:bCs/>
                <w:sz w:val="18"/>
                <w:szCs w:val="18"/>
              </w:rPr>
              <w:t xml:space="preserve"> (11 sites in Masvingo were converted to VSAT).</w:t>
            </w:r>
            <w:r w:rsidRPr="00A50F20">
              <w:rPr>
                <w:rFonts w:ascii="Century Gothic" w:hAnsi="Century Gothic"/>
                <w:bCs/>
                <w:sz w:val="18"/>
                <w:szCs w:val="18"/>
              </w:rPr>
              <w:t xml:space="preserve"> (Revised)</w:t>
            </w:r>
            <w:r>
              <w:rPr>
                <w:rFonts w:ascii="Century Gothic" w:hAnsi="Century Gothic"/>
                <w:bCs/>
                <w:sz w:val="18"/>
                <w:szCs w:val="18"/>
              </w:rPr>
              <w:t>. Masvingo CBD fibre stringing completed, splicing and termination complete and configurations complete, PATs for completed sites done. 4 Masvingo sites pending delivery of poles. 4 Kwekwe and 2 Gokwe Sites PATs to be done starting 10 October 2023.  64 PAT documents for fibre sites at hand.</w:t>
            </w:r>
          </w:p>
          <w:p w:rsidR="00266B7C" w:rsidRPr="00A50F20" w:rsidRDefault="00266B7C" w:rsidP="00266B7C">
            <w:pPr>
              <w:rPr>
                <w:rFonts w:ascii="Century Gothic" w:hAnsi="Century Gothic"/>
                <w:bCs/>
                <w:sz w:val="18"/>
                <w:szCs w:val="18"/>
              </w:rPr>
            </w:pPr>
          </w:p>
          <w:p w:rsidR="00266B7C" w:rsidRPr="00A50F20" w:rsidRDefault="00266B7C" w:rsidP="00266B7C">
            <w:pPr>
              <w:rPr>
                <w:rFonts w:ascii="Century Gothic" w:hAnsi="Century Gothic"/>
                <w:b/>
                <w:bCs/>
                <w:sz w:val="18"/>
                <w:szCs w:val="18"/>
              </w:rPr>
            </w:pPr>
            <w:r w:rsidRPr="00A50F20">
              <w:rPr>
                <w:rFonts w:ascii="Century Gothic" w:hAnsi="Century Gothic"/>
                <w:b/>
                <w:bCs/>
                <w:sz w:val="18"/>
                <w:szCs w:val="18"/>
              </w:rPr>
              <w:t>VSAT</w:t>
            </w:r>
          </w:p>
          <w:p w:rsidR="00266B7C" w:rsidRPr="00A50F20" w:rsidRDefault="00266B7C" w:rsidP="00266B7C">
            <w:pPr>
              <w:rPr>
                <w:rFonts w:ascii="Century Gothic" w:hAnsi="Century Gothic"/>
                <w:bCs/>
                <w:sz w:val="18"/>
                <w:szCs w:val="18"/>
              </w:rPr>
            </w:pPr>
            <w:r w:rsidRPr="00A50F20">
              <w:rPr>
                <w:rFonts w:ascii="Century Gothic" w:hAnsi="Century Gothic"/>
                <w:bCs/>
                <w:sz w:val="18"/>
                <w:szCs w:val="18"/>
              </w:rPr>
              <w:t>0 sites were done this week.</w:t>
            </w:r>
          </w:p>
          <w:p w:rsidR="00266B7C" w:rsidRPr="00A50F20" w:rsidRDefault="00266B7C" w:rsidP="00266B7C">
            <w:pPr>
              <w:rPr>
                <w:rFonts w:ascii="Century Gothic" w:hAnsi="Century Gothic"/>
                <w:bCs/>
                <w:sz w:val="18"/>
                <w:szCs w:val="18"/>
              </w:rPr>
            </w:pPr>
            <w:r w:rsidRPr="00A50F20">
              <w:rPr>
                <w:rFonts w:ascii="Century Gothic" w:hAnsi="Century Gothic"/>
                <w:bCs/>
                <w:sz w:val="18"/>
                <w:szCs w:val="18"/>
              </w:rPr>
              <w:t>679/712 VSAT sites done.</w:t>
            </w:r>
          </w:p>
          <w:p w:rsidR="00266B7C" w:rsidRPr="00A50F20" w:rsidRDefault="00266B7C" w:rsidP="00266B7C">
            <w:pPr>
              <w:rPr>
                <w:rFonts w:ascii="Century Gothic" w:hAnsi="Century Gothic"/>
                <w:bCs/>
                <w:sz w:val="18"/>
                <w:szCs w:val="18"/>
              </w:rPr>
            </w:pPr>
            <w:r w:rsidRPr="00A50F20">
              <w:rPr>
                <w:rFonts w:ascii="Century Gothic" w:hAnsi="Century Gothic"/>
                <w:bCs/>
                <w:sz w:val="18"/>
                <w:szCs w:val="18"/>
              </w:rPr>
              <w:t>626/712 fully completed.</w:t>
            </w:r>
          </w:p>
          <w:p w:rsidR="00266B7C" w:rsidRPr="00A50F20" w:rsidRDefault="00266B7C" w:rsidP="00266B7C">
            <w:pPr>
              <w:rPr>
                <w:rFonts w:ascii="Century Gothic" w:hAnsi="Century Gothic"/>
                <w:bCs/>
                <w:sz w:val="18"/>
                <w:szCs w:val="18"/>
              </w:rPr>
            </w:pPr>
            <w:r w:rsidRPr="00A50F20">
              <w:rPr>
                <w:rFonts w:ascii="Century Gothic" w:hAnsi="Century Gothic"/>
                <w:bCs/>
                <w:sz w:val="18"/>
                <w:szCs w:val="18"/>
              </w:rPr>
              <w:t>53 partially completed.</w:t>
            </w:r>
          </w:p>
          <w:p w:rsidR="00266B7C" w:rsidRPr="00A50F20" w:rsidRDefault="00266B7C" w:rsidP="00266B7C">
            <w:pPr>
              <w:rPr>
                <w:rFonts w:ascii="Century Gothic" w:hAnsi="Century Gothic"/>
                <w:bCs/>
                <w:sz w:val="18"/>
                <w:szCs w:val="18"/>
              </w:rPr>
            </w:pPr>
            <w:r w:rsidRPr="00A50F20">
              <w:rPr>
                <w:rFonts w:ascii="Century Gothic" w:hAnsi="Century Gothic"/>
                <w:bCs/>
                <w:sz w:val="18"/>
                <w:szCs w:val="18"/>
              </w:rPr>
              <w:t>33 yet to be done.</w:t>
            </w:r>
          </w:p>
          <w:p w:rsidR="00266B7C" w:rsidRPr="00A50F20" w:rsidRDefault="00266B7C" w:rsidP="00266B7C">
            <w:pPr>
              <w:rPr>
                <w:rFonts w:ascii="Century Gothic" w:hAnsi="Century Gothic"/>
                <w:b/>
                <w:bCs/>
                <w:sz w:val="18"/>
                <w:szCs w:val="18"/>
              </w:rPr>
            </w:pPr>
            <w:r w:rsidRPr="00A50F20">
              <w:rPr>
                <w:rFonts w:ascii="Century Gothic" w:hAnsi="Century Gothic"/>
                <w:b/>
                <w:bCs/>
                <w:sz w:val="18"/>
                <w:szCs w:val="18"/>
              </w:rPr>
              <w:t>PATS</w:t>
            </w:r>
          </w:p>
          <w:p w:rsidR="00266B7C" w:rsidRPr="00A50F20" w:rsidRDefault="00266B7C" w:rsidP="00266B7C">
            <w:pPr>
              <w:rPr>
                <w:rFonts w:ascii="Century Gothic" w:hAnsi="Century Gothic"/>
                <w:bCs/>
                <w:sz w:val="18"/>
                <w:szCs w:val="18"/>
              </w:rPr>
            </w:pPr>
            <w:r w:rsidRPr="00A50F20">
              <w:rPr>
                <w:rFonts w:ascii="Century Gothic" w:hAnsi="Century Gothic"/>
                <w:bCs/>
                <w:sz w:val="18"/>
                <w:szCs w:val="18"/>
              </w:rPr>
              <w:t>395 PATs done</w:t>
            </w:r>
            <w:r>
              <w:rPr>
                <w:rFonts w:ascii="Century Gothic" w:hAnsi="Century Gothic"/>
                <w:bCs/>
                <w:sz w:val="18"/>
                <w:szCs w:val="18"/>
              </w:rPr>
              <w:t>. VSAT PATs to resume on 25/08/23</w:t>
            </w:r>
          </w:p>
        </w:tc>
        <w:tc>
          <w:tcPr>
            <w:tcW w:w="2551" w:type="dxa"/>
            <w:tcBorders>
              <w:left w:val="single" w:sz="4" w:space="0" w:color="auto"/>
              <w:right w:val="double" w:sz="4" w:space="0" w:color="auto"/>
            </w:tcBorders>
            <w:shd w:val="clear" w:color="auto" w:fill="auto"/>
          </w:tcPr>
          <w:p w:rsidR="00266B7C" w:rsidRPr="00A50F20" w:rsidRDefault="00266B7C" w:rsidP="00266B7C">
            <w:pPr>
              <w:rPr>
                <w:rFonts w:ascii="Century Gothic" w:hAnsi="Century Gothic" w:cs="Arial"/>
                <w:sz w:val="18"/>
                <w:szCs w:val="18"/>
              </w:rPr>
            </w:pPr>
            <w:r w:rsidRPr="00A50F20">
              <w:rPr>
                <w:rFonts w:ascii="Century Gothic" w:hAnsi="Century Gothic" w:cs="Arial"/>
                <w:sz w:val="18"/>
                <w:szCs w:val="18"/>
              </w:rPr>
              <w:t>Transport logistics are a major issue and have been escalated to Manager of Transport.</w:t>
            </w:r>
          </w:p>
          <w:p w:rsidR="00266B7C" w:rsidRPr="00A50F20" w:rsidRDefault="00266B7C" w:rsidP="00266B7C">
            <w:pPr>
              <w:rPr>
                <w:rFonts w:ascii="Century Gothic" w:hAnsi="Century Gothic" w:cs="Arial"/>
                <w:sz w:val="18"/>
                <w:szCs w:val="18"/>
              </w:rPr>
            </w:pPr>
            <w:r w:rsidRPr="00A50F20">
              <w:rPr>
                <w:rFonts w:ascii="Century Gothic" w:hAnsi="Century Gothic" w:cs="Arial"/>
                <w:sz w:val="18"/>
                <w:szCs w:val="18"/>
              </w:rPr>
              <w:t>Internal meeting held to discuss failure by sites installed to achieve download bandwidth of 5Mbps. Management advised of this challenge.</w:t>
            </w:r>
          </w:p>
          <w:p w:rsidR="00266B7C" w:rsidRPr="00A50F20" w:rsidRDefault="00266B7C" w:rsidP="00266B7C">
            <w:pPr>
              <w:rPr>
                <w:rFonts w:ascii="Century Gothic" w:hAnsi="Century Gothic" w:cs="Arial"/>
                <w:sz w:val="18"/>
                <w:szCs w:val="18"/>
              </w:rPr>
            </w:pPr>
          </w:p>
          <w:p w:rsidR="00266B7C" w:rsidRDefault="00266B7C" w:rsidP="00266B7C">
            <w:pPr>
              <w:rPr>
                <w:rFonts w:ascii="Century Gothic" w:hAnsi="Century Gothic" w:cs="Arial"/>
                <w:sz w:val="18"/>
                <w:szCs w:val="18"/>
              </w:rPr>
            </w:pPr>
            <w:r w:rsidRPr="00A50F20">
              <w:rPr>
                <w:rFonts w:ascii="Century Gothic" w:hAnsi="Century Gothic" w:cs="Arial"/>
                <w:sz w:val="18"/>
                <w:szCs w:val="18"/>
              </w:rPr>
              <w:t>Miss-communication on the requirement for regions to conduct PATs resolved</w:t>
            </w:r>
          </w:p>
          <w:p w:rsidR="00266B7C"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r>
              <w:rPr>
                <w:rFonts w:ascii="Century Gothic" w:hAnsi="Century Gothic" w:cs="Arial"/>
                <w:sz w:val="18"/>
                <w:szCs w:val="18"/>
              </w:rPr>
              <w:t>4 Sites needs Poles</w:t>
            </w:r>
          </w:p>
          <w:p w:rsidR="00266B7C" w:rsidRPr="00A50F20" w:rsidRDefault="00266B7C" w:rsidP="00266B7C">
            <w:pPr>
              <w:rPr>
                <w:rFonts w:ascii="Century Gothic" w:hAnsi="Century Gothic" w:cs="Arial"/>
                <w:sz w:val="18"/>
                <w:szCs w:val="18"/>
              </w:rPr>
            </w:pPr>
          </w:p>
          <w:p w:rsidR="00266B7C" w:rsidRPr="00A50F20" w:rsidRDefault="00266B7C" w:rsidP="00266B7C">
            <w:pPr>
              <w:rPr>
                <w:rFonts w:ascii="Century Gothic" w:hAnsi="Century Gothic" w:cs="Arial"/>
                <w:sz w:val="18"/>
                <w:szCs w:val="18"/>
              </w:rPr>
            </w:pPr>
            <w:r w:rsidRPr="00A50F20">
              <w:rPr>
                <w:rFonts w:ascii="Century Gothic" w:hAnsi="Century Gothic" w:cs="Arial"/>
                <w:sz w:val="18"/>
                <w:szCs w:val="18"/>
              </w:rPr>
              <w:t>LAN installations for VSAT were put on hold.  Meeting with POTRAZ resolved to switch off all sites which are failing to meet the bandwidth requirements.</w:t>
            </w:r>
          </w:p>
        </w:tc>
      </w:tr>
      <w:tr w:rsidR="00266B7C" w:rsidRPr="00C35F03" w:rsidTr="006C1B7E">
        <w:trPr>
          <w:trHeight w:val="90"/>
        </w:trPr>
        <w:tc>
          <w:tcPr>
            <w:tcW w:w="885" w:type="dxa"/>
            <w:tcBorders>
              <w:top w:val="single" w:sz="4" w:space="0" w:color="auto"/>
              <w:left w:val="double" w:sz="4" w:space="0" w:color="auto"/>
              <w:bottom w:val="single" w:sz="4" w:space="0" w:color="auto"/>
            </w:tcBorders>
            <w:shd w:val="clear" w:color="auto" w:fill="DEEAF6" w:themeFill="accent1" w:themeFillTint="33"/>
          </w:tcPr>
          <w:p w:rsidR="00266B7C" w:rsidRPr="00F061D2" w:rsidRDefault="00266B7C" w:rsidP="00266B7C">
            <w:pPr>
              <w:rPr>
                <w:rFonts w:ascii="Century Gothic" w:hAnsi="Century Gothic" w:cs="Arial"/>
                <w:sz w:val="18"/>
                <w:szCs w:val="18"/>
              </w:rPr>
            </w:pPr>
            <w:r w:rsidRPr="005D1010">
              <w:rPr>
                <w:rFonts w:ascii="Century Gothic" w:hAnsi="Century Gothic" w:cs="Arial"/>
                <w:sz w:val="18"/>
                <w:szCs w:val="18"/>
              </w:rPr>
              <w:t>4</w:t>
            </w:r>
          </w:p>
        </w:tc>
        <w:tc>
          <w:tcPr>
            <w:tcW w:w="1710" w:type="dxa"/>
            <w:tcBorders>
              <w:left w:val="double" w:sz="4" w:space="0" w:color="auto"/>
              <w:right w:val="single" w:sz="4" w:space="0" w:color="auto"/>
            </w:tcBorders>
            <w:shd w:val="clear" w:color="auto" w:fill="DEEAF6" w:themeFill="accent1" w:themeFillTint="33"/>
            <w:vAlign w:val="center"/>
          </w:tcPr>
          <w:p w:rsidR="00266B7C" w:rsidRDefault="00266B7C" w:rsidP="00266B7C">
            <w:pPr>
              <w:rPr>
                <w:rFonts w:ascii="Century Gothic" w:hAnsi="Century Gothic" w:cs="Arial"/>
                <w:sz w:val="18"/>
                <w:szCs w:val="18"/>
              </w:rPr>
            </w:pPr>
            <w:r w:rsidRPr="005D1010">
              <w:rPr>
                <w:rFonts w:ascii="Century Gothic" w:hAnsi="Century Gothic" w:cs="Arial"/>
                <w:sz w:val="18"/>
                <w:szCs w:val="18"/>
              </w:rPr>
              <w:t>Nyazura – Murambinda Link Phase 2</w:t>
            </w:r>
          </w:p>
          <w:p w:rsidR="00266B7C"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F061D2" w:rsidRDefault="00266B7C" w:rsidP="00266B7C">
            <w:pPr>
              <w:rPr>
                <w:rFonts w:ascii="Century Gothic" w:hAnsi="Century Gothic" w:cs="Arial"/>
                <w:sz w:val="18"/>
                <w:szCs w:val="18"/>
              </w:rPr>
            </w:pPr>
          </w:p>
        </w:tc>
        <w:tc>
          <w:tcPr>
            <w:tcW w:w="2790" w:type="dxa"/>
            <w:gridSpan w:val="2"/>
            <w:tcBorders>
              <w:left w:val="single" w:sz="4" w:space="0" w:color="auto"/>
              <w:right w:val="single" w:sz="4" w:space="0" w:color="auto"/>
            </w:tcBorders>
            <w:shd w:val="clear" w:color="auto" w:fill="DEEAF6" w:themeFill="accent1" w:themeFillTint="33"/>
            <w:vAlign w:val="center"/>
          </w:tcPr>
          <w:p w:rsidR="00266B7C" w:rsidRDefault="00266B7C" w:rsidP="00266B7C">
            <w:pPr>
              <w:rPr>
                <w:rFonts w:ascii="Century Gothic" w:hAnsi="Century Gothic" w:cs="Arial"/>
                <w:sz w:val="18"/>
                <w:szCs w:val="18"/>
              </w:rPr>
            </w:pPr>
            <w:r w:rsidRPr="005D1010">
              <w:rPr>
                <w:rFonts w:ascii="Century Gothic" w:hAnsi="Century Gothic" w:cs="Arial"/>
                <w:sz w:val="18"/>
                <w:szCs w:val="18"/>
              </w:rPr>
              <w:t>Nyazura – Murambinda Link Phase 2</w:t>
            </w:r>
          </w:p>
          <w:p w:rsidR="00266B7C"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5D1010" w:rsidRDefault="00266B7C" w:rsidP="00266B7C">
            <w:pPr>
              <w:rPr>
                <w:rFonts w:ascii="Century Gothic" w:hAnsi="Century Gothic" w:cs="Arial"/>
                <w:sz w:val="18"/>
                <w:szCs w:val="18"/>
              </w:rPr>
            </w:pPr>
          </w:p>
          <w:p w:rsidR="00266B7C" w:rsidRPr="00F061D2" w:rsidRDefault="00266B7C" w:rsidP="00266B7C">
            <w:pPr>
              <w:rPr>
                <w:rFonts w:ascii="Century Gothic" w:hAnsi="Century Gothic"/>
                <w:sz w:val="18"/>
                <w:szCs w:val="18"/>
              </w:rPr>
            </w:pPr>
          </w:p>
        </w:tc>
        <w:tc>
          <w:tcPr>
            <w:tcW w:w="1170" w:type="dxa"/>
            <w:tcBorders>
              <w:left w:val="single" w:sz="4" w:space="0" w:color="auto"/>
              <w:right w:val="single" w:sz="4" w:space="0" w:color="auto"/>
            </w:tcBorders>
            <w:shd w:val="clear" w:color="auto" w:fill="DEEAF6" w:themeFill="accent1" w:themeFillTint="33"/>
          </w:tcPr>
          <w:p w:rsidR="00266B7C" w:rsidRPr="00F061D2" w:rsidRDefault="00266B7C" w:rsidP="00266B7C">
            <w:pPr>
              <w:rPr>
                <w:rFonts w:ascii="Century Gothic" w:hAnsi="Century Gothic"/>
                <w:sz w:val="18"/>
                <w:szCs w:val="18"/>
              </w:rPr>
            </w:pPr>
            <w:r w:rsidRPr="005D1010">
              <w:rPr>
                <w:rFonts w:ascii="Century Gothic" w:hAnsi="Century Gothic"/>
                <w:sz w:val="18"/>
                <w:szCs w:val="18"/>
              </w:rPr>
              <w:t>Rehabilitation works</w:t>
            </w:r>
          </w:p>
        </w:tc>
        <w:tc>
          <w:tcPr>
            <w:tcW w:w="1227" w:type="dxa"/>
            <w:shd w:val="clear" w:color="auto" w:fill="DEEAF6" w:themeFill="accent1" w:themeFillTint="33"/>
          </w:tcPr>
          <w:p w:rsidR="00266B7C" w:rsidRDefault="00266B7C" w:rsidP="00266B7C">
            <w:r w:rsidRPr="00432E1B">
              <w:rPr>
                <w:rFonts w:ascii="Century Gothic" w:hAnsi="Century Gothic"/>
                <w:sz w:val="18"/>
                <w:szCs w:val="18"/>
              </w:rPr>
              <w:t>23/11/2023</w:t>
            </w:r>
          </w:p>
        </w:tc>
        <w:tc>
          <w:tcPr>
            <w:tcW w:w="3402" w:type="dxa"/>
            <w:tcBorders>
              <w:left w:val="single" w:sz="4" w:space="0" w:color="auto"/>
              <w:right w:val="double" w:sz="4" w:space="0" w:color="auto"/>
            </w:tcBorders>
            <w:shd w:val="clear" w:color="auto" w:fill="DEEAF6" w:themeFill="accent1" w:themeFillTint="33"/>
          </w:tcPr>
          <w:p w:rsidR="00266B7C" w:rsidRPr="00993C97" w:rsidRDefault="00266B7C" w:rsidP="00266B7C">
            <w:pPr>
              <w:jc w:val="both"/>
              <w:rPr>
                <w:rFonts w:ascii="Century Gothic" w:hAnsi="Century Gothic"/>
                <w:sz w:val="18"/>
                <w:szCs w:val="18"/>
              </w:rPr>
            </w:pPr>
            <w:r w:rsidRPr="00993C97">
              <w:rPr>
                <w:rFonts w:ascii="Century Gothic" w:hAnsi="Century Gothic"/>
                <w:sz w:val="18"/>
                <w:szCs w:val="18"/>
              </w:rPr>
              <w:t>Overall:</w:t>
            </w:r>
            <w:r>
              <w:rPr>
                <w:rFonts w:ascii="Century Gothic" w:hAnsi="Century Gothic"/>
                <w:sz w:val="18"/>
                <w:szCs w:val="18"/>
              </w:rPr>
              <w:t>50.53</w:t>
            </w:r>
            <w:r w:rsidRPr="00993C97">
              <w:rPr>
                <w:rFonts w:ascii="Century Gothic" w:hAnsi="Century Gothic"/>
                <w:sz w:val="18"/>
                <w:szCs w:val="18"/>
              </w:rPr>
              <w:t>% Complete</w:t>
            </w:r>
            <w:r>
              <w:rPr>
                <w:rFonts w:ascii="Century Gothic" w:hAnsi="Century Gothic"/>
                <w:sz w:val="18"/>
                <w:szCs w:val="18"/>
              </w:rPr>
              <w:t xml:space="preserve"> </w:t>
            </w:r>
          </w:p>
          <w:p w:rsidR="00266B7C" w:rsidRPr="00D67B9B" w:rsidRDefault="00266B7C" w:rsidP="00266B7C">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Resource Mobilization and Project Resumption</w:t>
            </w:r>
            <w:r>
              <w:rPr>
                <w:rFonts w:ascii="Century Gothic" w:hAnsi="Century Gothic"/>
                <w:sz w:val="18"/>
                <w:szCs w:val="18"/>
              </w:rPr>
              <w:t xml:space="preserve"> 35/40</w:t>
            </w:r>
          </w:p>
          <w:p w:rsidR="00266B7C" w:rsidRPr="00D67B9B" w:rsidRDefault="00266B7C" w:rsidP="00266B7C">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Bush Cutting (km )</w:t>
            </w:r>
            <w:r>
              <w:rPr>
                <w:rFonts w:ascii="Century Gothic" w:hAnsi="Century Gothic"/>
                <w:sz w:val="18"/>
                <w:szCs w:val="18"/>
              </w:rPr>
              <w:t xml:space="preserve"> 63/74</w:t>
            </w:r>
          </w:p>
          <w:p w:rsidR="00266B7C" w:rsidRPr="00D67B9B" w:rsidRDefault="00266B7C" w:rsidP="00266B7C">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Pole Hole Marking</w:t>
            </w:r>
            <w:r>
              <w:rPr>
                <w:rFonts w:ascii="Century Gothic" w:hAnsi="Century Gothic"/>
                <w:sz w:val="18"/>
                <w:szCs w:val="18"/>
              </w:rPr>
              <w:t xml:space="preserve"> 482/760</w:t>
            </w:r>
          </w:p>
          <w:p w:rsidR="00266B7C" w:rsidRPr="00D67B9B" w:rsidRDefault="00266B7C" w:rsidP="00266B7C">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Pole Hole Digging</w:t>
            </w:r>
            <w:r>
              <w:rPr>
                <w:rFonts w:ascii="Century Gothic" w:hAnsi="Century Gothic"/>
                <w:sz w:val="18"/>
                <w:szCs w:val="18"/>
              </w:rPr>
              <w:t xml:space="preserve"> 482/760</w:t>
            </w:r>
          </w:p>
          <w:p w:rsidR="00266B7C" w:rsidRPr="00D67B9B" w:rsidRDefault="00266B7C" w:rsidP="00266B7C">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Pole Planting</w:t>
            </w:r>
            <w:r>
              <w:rPr>
                <w:rFonts w:ascii="Century Gothic" w:hAnsi="Century Gothic"/>
                <w:sz w:val="18"/>
                <w:szCs w:val="18"/>
              </w:rPr>
              <w:t xml:space="preserve"> 482/760</w:t>
            </w:r>
          </w:p>
          <w:p w:rsidR="00266B7C" w:rsidRPr="00D67B9B" w:rsidRDefault="00266B7C" w:rsidP="00266B7C">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Stay Hole Marking &amp; Stay Hole Digging</w:t>
            </w:r>
            <w:r>
              <w:rPr>
                <w:rFonts w:ascii="Century Gothic" w:hAnsi="Century Gothic"/>
                <w:sz w:val="18"/>
                <w:szCs w:val="18"/>
              </w:rPr>
              <w:t xml:space="preserve"> 566/838</w:t>
            </w:r>
          </w:p>
          <w:p w:rsidR="00266B7C" w:rsidRPr="00D67B9B" w:rsidRDefault="00266B7C" w:rsidP="00266B7C">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Stay Set Installations</w:t>
            </w:r>
            <w:r>
              <w:rPr>
                <w:rFonts w:ascii="Century Gothic" w:hAnsi="Century Gothic"/>
                <w:sz w:val="18"/>
                <w:szCs w:val="18"/>
              </w:rPr>
              <w:t xml:space="preserve"> 458/838</w:t>
            </w:r>
          </w:p>
          <w:p w:rsidR="00266B7C" w:rsidRPr="00D67B9B" w:rsidRDefault="00266B7C" w:rsidP="00266B7C">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Dead End fittings</w:t>
            </w:r>
            <w:r>
              <w:rPr>
                <w:rFonts w:ascii="Century Gothic" w:hAnsi="Century Gothic"/>
                <w:sz w:val="18"/>
                <w:szCs w:val="18"/>
              </w:rPr>
              <w:t xml:space="preserve"> 488/600</w:t>
            </w:r>
          </w:p>
          <w:p w:rsidR="00266B7C" w:rsidRPr="00D67B9B" w:rsidRDefault="00266B7C" w:rsidP="00266B7C">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Mid Span Fittings</w:t>
            </w:r>
            <w:r>
              <w:rPr>
                <w:rFonts w:ascii="Century Gothic" w:hAnsi="Century Gothic"/>
                <w:sz w:val="18"/>
                <w:szCs w:val="18"/>
              </w:rPr>
              <w:t xml:space="preserve"> 344/502</w:t>
            </w:r>
          </w:p>
          <w:p w:rsidR="00266B7C" w:rsidRPr="00D67B9B" w:rsidRDefault="00266B7C" w:rsidP="00266B7C">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Cable Stringing ( km )</w:t>
            </w:r>
            <w:r>
              <w:rPr>
                <w:rFonts w:ascii="Century Gothic" w:hAnsi="Century Gothic"/>
                <w:sz w:val="18"/>
                <w:szCs w:val="18"/>
              </w:rPr>
              <w:t xml:space="preserve"> 50/95</w:t>
            </w:r>
          </w:p>
          <w:p w:rsidR="00266B7C" w:rsidRPr="00D67B9B" w:rsidRDefault="00266B7C" w:rsidP="00266B7C">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Splicing ( joints )</w:t>
            </w:r>
            <w:r>
              <w:rPr>
                <w:rFonts w:ascii="Century Gothic" w:hAnsi="Century Gothic"/>
                <w:sz w:val="18"/>
                <w:szCs w:val="18"/>
              </w:rPr>
              <w:t xml:space="preserve"> 6/19</w:t>
            </w:r>
          </w:p>
          <w:p w:rsidR="00266B7C" w:rsidRPr="00D67B9B" w:rsidRDefault="00266B7C" w:rsidP="00266B7C">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Cable Storage Fittings</w:t>
            </w:r>
            <w:r>
              <w:rPr>
                <w:rFonts w:ascii="Century Gothic" w:hAnsi="Century Gothic"/>
                <w:sz w:val="18"/>
                <w:szCs w:val="18"/>
              </w:rPr>
              <w:t xml:space="preserve"> 14/36</w:t>
            </w:r>
          </w:p>
          <w:p w:rsidR="00266B7C" w:rsidRPr="00D67B9B" w:rsidRDefault="00266B7C" w:rsidP="00266B7C">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Line regulation ( km )</w:t>
            </w:r>
            <w:r>
              <w:rPr>
                <w:rFonts w:ascii="Century Gothic" w:hAnsi="Century Gothic"/>
                <w:sz w:val="18"/>
                <w:szCs w:val="18"/>
              </w:rPr>
              <w:t xml:space="preserve"> 0/95</w:t>
            </w:r>
          </w:p>
          <w:p w:rsidR="00266B7C" w:rsidRPr="00D67B9B" w:rsidRDefault="00266B7C" w:rsidP="00266B7C">
            <w:pPr>
              <w:numPr>
                <w:ilvl w:val="0"/>
                <w:numId w:val="41"/>
              </w:numPr>
              <w:spacing w:after="160" w:line="256" w:lineRule="auto"/>
              <w:contextualSpacing/>
              <w:jc w:val="both"/>
              <w:rPr>
                <w:rFonts w:ascii="Century Gothic" w:hAnsi="Century Gothic"/>
                <w:sz w:val="18"/>
                <w:szCs w:val="18"/>
              </w:rPr>
            </w:pPr>
            <w:r w:rsidRPr="00D67B9B">
              <w:rPr>
                <w:rFonts w:ascii="Century Gothic" w:hAnsi="Century Gothic"/>
                <w:sz w:val="18"/>
                <w:szCs w:val="18"/>
              </w:rPr>
              <w:t>End to end Testing  &amp; Faulting ( cores )</w:t>
            </w:r>
            <w:r>
              <w:rPr>
                <w:rFonts w:ascii="Century Gothic" w:hAnsi="Century Gothic"/>
                <w:sz w:val="18"/>
                <w:szCs w:val="18"/>
              </w:rPr>
              <w:t xml:space="preserve"> 0/24</w:t>
            </w:r>
          </w:p>
          <w:p w:rsidR="00266B7C" w:rsidRPr="00993C97" w:rsidRDefault="00266B7C" w:rsidP="00266B7C">
            <w:pPr>
              <w:numPr>
                <w:ilvl w:val="0"/>
                <w:numId w:val="41"/>
              </w:numPr>
              <w:jc w:val="both"/>
              <w:rPr>
                <w:rFonts w:ascii="Century Gothic" w:hAnsi="Century Gothic"/>
                <w:sz w:val="18"/>
                <w:szCs w:val="18"/>
              </w:rPr>
            </w:pPr>
            <w:r w:rsidRPr="00D67B9B">
              <w:rPr>
                <w:rFonts w:ascii="Century Gothic" w:hAnsi="Century Gothic"/>
                <w:sz w:val="18"/>
                <w:szCs w:val="18"/>
              </w:rPr>
              <w:t>Changeover &amp; Handover</w:t>
            </w:r>
            <w:r>
              <w:rPr>
                <w:rFonts w:ascii="Century Gothic" w:hAnsi="Century Gothic"/>
                <w:sz w:val="18"/>
                <w:szCs w:val="18"/>
              </w:rPr>
              <w:t xml:space="preserve"> 0/1</w:t>
            </w:r>
            <w:r w:rsidRPr="00D67B9B">
              <w:rPr>
                <w:rFonts w:ascii="Century Gothic" w:hAnsi="Century Gothic"/>
                <w:sz w:val="18"/>
                <w:szCs w:val="18"/>
              </w:rPr>
              <w:t xml:space="preserve"> </w:t>
            </w:r>
          </w:p>
        </w:tc>
        <w:tc>
          <w:tcPr>
            <w:tcW w:w="2551" w:type="dxa"/>
            <w:tcBorders>
              <w:left w:val="single" w:sz="4" w:space="0" w:color="auto"/>
              <w:right w:val="double" w:sz="4" w:space="0" w:color="auto"/>
            </w:tcBorders>
            <w:shd w:val="clear" w:color="auto" w:fill="DEEAF6" w:themeFill="accent1" w:themeFillTint="33"/>
          </w:tcPr>
          <w:p w:rsidR="00266B7C" w:rsidRPr="00F061D2" w:rsidRDefault="00266B7C" w:rsidP="00266B7C">
            <w:pPr>
              <w:rPr>
                <w:rFonts w:ascii="Century Gothic" w:hAnsi="Century Gothic"/>
                <w:sz w:val="18"/>
                <w:szCs w:val="18"/>
              </w:rPr>
            </w:pPr>
            <w:r>
              <w:rPr>
                <w:rFonts w:ascii="Century Gothic" w:hAnsi="Century Gothic"/>
                <w:sz w:val="18"/>
                <w:szCs w:val="18"/>
              </w:rPr>
              <w:t>Requesting availing of a second lorry to assist transport poles and work with one of the teams as this is now a Crunch Implementation with a strict deadline.</w:t>
            </w:r>
          </w:p>
        </w:tc>
      </w:tr>
      <w:tr w:rsidR="00266B7C" w:rsidRPr="00C35F03" w:rsidTr="0010017E">
        <w:trPr>
          <w:trHeight w:val="90"/>
        </w:trPr>
        <w:tc>
          <w:tcPr>
            <w:tcW w:w="885" w:type="dxa"/>
            <w:tcBorders>
              <w:top w:val="single" w:sz="4" w:space="0" w:color="auto"/>
              <w:left w:val="double" w:sz="4" w:space="0" w:color="auto"/>
              <w:bottom w:val="single" w:sz="4" w:space="0" w:color="auto"/>
            </w:tcBorders>
            <w:shd w:val="clear" w:color="auto" w:fill="auto"/>
          </w:tcPr>
          <w:p w:rsidR="00266B7C" w:rsidRDefault="00266B7C" w:rsidP="00266B7C">
            <w:pPr>
              <w:rPr>
                <w:rFonts w:ascii="Century Gothic" w:hAnsi="Century Gothic" w:cs="Arial"/>
                <w:sz w:val="18"/>
                <w:szCs w:val="18"/>
              </w:rPr>
            </w:pPr>
            <w:r>
              <w:rPr>
                <w:rFonts w:ascii="Century Gothic" w:hAnsi="Century Gothic" w:cs="Arial"/>
                <w:sz w:val="18"/>
                <w:szCs w:val="18"/>
              </w:rPr>
              <w:t>5</w:t>
            </w:r>
          </w:p>
        </w:tc>
        <w:tc>
          <w:tcPr>
            <w:tcW w:w="1710" w:type="dxa"/>
            <w:tcBorders>
              <w:left w:val="double" w:sz="4" w:space="0" w:color="auto"/>
              <w:right w:val="single" w:sz="4" w:space="0" w:color="auto"/>
            </w:tcBorders>
            <w:shd w:val="clear" w:color="auto" w:fill="auto"/>
          </w:tcPr>
          <w:p w:rsidR="00266B7C" w:rsidRDefault="00266B7C" w:rsidP="00266B7C">
            <w:pPr>
              <w:rPr>
                <w:rFonts w:ascii="Century Gothic" w:hAnsi="Century Gothic"/>
                <w:sz w:val="18"/>
                <w:szCs w:val="18"/>
              </w:rPr>
            </w:pPr>
            <w:r>
              <w:rPr>
                <w:rFonts w:ascii="Century Gothic" w:hAnsi="Century Gothic"/>
                <w:sz w:val="18"/>
                <w:szCs w:val="18"/>
              </w:rPr>
              <w:t xml:space="preserve">CBD Sanitization </w:t>
            </w:r>
          </w:p>
        </w:tc>
        <w:tc>
          <w:tcPr>
            <w:tcW w:w="2790" w:type="dxa"/>
            <w:gridSpan w:val="2"/>
            <w:tcBorders>
              <w:left w:val="single" w:sz="4" w:space="0" w:color="auto"/>
              <w:right w:val="single" w:sz="4" w:space="0" w:color="auto"/>
            </w:tcBorders>
            <w:shd w:val="clear" w:color="auto" w:fill="auto"/>
          </w:tcPr>
          <w:p w:rsidR="00266B7C" w:rsidRDefault="00266B7C" w:rsidP="00266B7C">
            <w:pPr>
              <w:rPr>
                <w:rFonts w:ascii="Century Gothic" w:hAnsi="Century Gothic"/>
                <w:sz w:val="18"/>
                <w:szCs w:val="18"/>
              </w:rPr>
            </w:pPr>
            <w:r>
              <w:rPr>
                <w:rFonts w:ascii="Century Gothic" w:hAnsi="Century Gothic"/>
                <w:sz w:val="18"/>
                <w:szCs w:val="18"/>
              </w:rPr>
              <w:t>Connecting switches as POP on 2 Buildings in Q1</w:t>
            </w:r>
          </w:p>
        </w:tc>
        <w:tc>
          <w:tcPr>
            <w:tcW w:w="1170" w:type="dxa"/>
            <w:tcBorders>
              <w:left w:val="single" w:sz="4" w:space="0" w:color="auto"/>
              <w:right w:val="single" w:sz="4" w:space="0" w:color="auto"/>
            </w:tcBorders>
            <w:shd w:val="clear" w:color="auto" w:fill="auto"/>
          </w:tcPr>
          <w:p w:rsidR="00266B7C" w:rsidRDefault="00266B7C" w:rsidP="00266B7C">
            <w:pPr>
              <w:rPr>
                <w:rFonts w:ascii="Century Gothic" w:hAnsi="Century Gothic"/>
                <w:sz w:val="18"/>
                <w:szCs w:val="18"/>
              </w:rPr>
            </w:pPr>
            <w:r>
              <w:rPr>
                <w:rFonts w:ascii="Century Gothic" w:hAnsi="Century Gothic"/>
                <w:sz w:val="18"/>
                <w:szCs w:val="18"/>
              </w:rPr>
              <w:t>13/02/23</w:t>
            </w:r>
          </w:p>
        </w:tc>
        <w:tc>
          <w:tcPr>
            <w:tcW w:w="1227" w:type="dxa"/>
            <w:shd w:val="clear" w:color="auto" w:fill="auto"/>
          </w:tcPr>
          <w:p w:rsidR="00266B7C" w:rsidRDefault="00266B7C" w:rsidP="00266B7C">
            <w:r w:rsidRPr="00432E1B">
              <w:rPr>
                <w:rFonts w:ascii="Century Gothic" w:hAnsi="Century Gothic"/>
                <w:sz w:val="18"/>
                <w:szCs w:val="18"/>
              </w:rPr>
              <w:t>23/11/2023</w:t>
            </w:r>
          </w:p>
        </w:tc>
        <w:tc>
          <w:tcPr>
            <w:tcW w:w="3402" w:type="dxa"/>
            <w:tcBorders>
              <w:left w:val="single" w:sz="4" w:space="0" w:color="auto"/>
              <w:right w:val="single" w:sz="4" w:space="0" w:color="auto"/>
            </w:tcBorders>
            <w:shd w:val="clear" w:color="auto" w:fill="auto"/>
          </w:tcPr>
          <w:p w:rsidR="00266B7C" w:rsidRDefault="00266B7C" w:rsidP="00266B7C">
            <w:pPr>
              <w:rPr>
                <w:rFonts w:ascii="Century Gothic" w:hAnsi="Century Gothic"/>
                <w:sz w:val="18"/>
                <w:szCs w:val="18"/>
              </w:rPr>
            </w:pPr>
            <w:r>
              <w:rPr>
                <w:rFonts w:ascii="Century Gothic" w:hAnsi="Century Gothic"/>
                <w:sz w:val="18"/>
                <w:szCs w:val="18"/>
              </w:rPr>
              <w:t>Surveys done.</w:t>
            </w:r>
          </w:p>
          <w:p w:rsidR="00266B7C" w:rsidRDefault="00266B7C" w:rsidP="00266B7C">
            <w:pPr>
              <w:rPr>
                <w:rFonts w:ascii="Century Gothic" w:hAnsi="Century Gothic"/>
                <w:sz w:val="18"/>
                <w:szCs w:val="18"/>
              </w:rPr>
            </w:pPr>
            <w:r>
              <w:rPr>
                <w:rFonts w:ascii="Century Gothic" w:hAnsi="Century Gothic"/>
                <w:sz w:val="18"/>
                <w:szCs w:val="18"/>
              </w:rPr>
              <w:t>Project file produced.</w:t>
            </w:r>
          </w:p>
          <w:p w:rsidR="00266B7C" w:rsidRDefault="00266B7C" w:rsidP="00266B7C">
            <w:pPr>
              <w:rPr>
                <w:rFonts w:ascii="Century Gothic" w:hAnsi="Century Gothic"/>
                <w:sz w:val="18"/>
                <w:szCs w:val="18"/>
              </w:rPr>
            </w:pPr>
            <w:r>
              <w:rPr>
                <w:rFonts w:ascii="Century Gothic" w:hAnsi="Century Gothic"/>
                <w:sz w:val="18"/>
                <w:szCs w:val="18"/>
              </w:rPr>
              <w:t>Procurement of ATN switches, fiber patch cords is outstanding. Evaluation of ATNs cancelled.</w:t>
            </w:r>
          </w:p>
          <w:p w:rsidR="00266B7C" w:rsidRDefault="00266B7C" w:rsidP="00266B7C">
            <w:pPr>
              <w:rPr>
                <w:rFonts w:ascii="Century Gothic" w:hAnsi="Century Gothic"/>
                <w:sz w:val="18"/>
                <w:szCs w:val="18"/>
              </w:rPr>
            </w:pPr>
            <w:r>
              <w:rPr>
                <w:rFonts w:ascii="Century Gothic" w:hAnsi="Century Gothic"/>
                <w:sz w:val="18"/>
                <w:szCs w:val="18"/>
              </w:rPr>
              <w:t>Asset number processed.</w:t>
            </w:r>
          </w:p>
          <w:p w:rsidR="00266B7C" w:rsidRDefault="00266B7C" w:rsidP="00266B7C">
            <w:pPr>
              <w:rPr>
                <w:rFonts w:ascii="Century Gothic" w:hAnsi="Century Gothic"/>
                <w:sz w:val="18"/>
                <w:szCs w:val="18"/>
              </w:rPr>
            </w:pPr>
            <w:r>
              <w:rPr>
                <w:rFonts w:ascii="Century Gothic" w:hAnsi="Century Gothic"/>
                <w:sz w:val="18"/>
                <w:szCs w:val="18"/>
              </w:rPr>
              <w:t>Material mobilization is in progress.</w:t>
            </w:r>
          </w:p>
          <w:p w:rsidR="00266B7C" w:rsidRDefault="00266B7C" w:rsidP="00266B7C">
            <w:pPr>
              <w:rPr>
                <w:rFonts w:ascii="Century Gothic" w:hAnsi="Century Gothic"/>
                <w:sz w:val="18"/>
                <w:szCs w:val="18"/>
              </w:rPr>
            </w:pPr>
          </w:p>
          <w:p w:rsidR="00266B7C" w:rsidRDefault="00266B7C" w:rsidP="00266B7C">
            <w:pPr>
              <w:rPr>
                <w:rFonts w:ascii="Century Gothic" w:hAnsi="Century Gothic"/>
                <w:sz w:val="18"/>
                <w:szCs w:val="18"/>
              </w:rPr>
            </w:pPr>
            <w:r>
              <w:rPr>
                <w:rFonts w:ascii="Century Gothic" w:hAnsi="Century Gothic"/>
                <w:sz w:val="18"/>
                <w:szCs w:val="18"/>
              </w:rPr>
              <w:t>Pushing cores for Pegasus done and terminations in progress and Eastgate building in progress.</w:t>
            </w:r>
          </w:p>
          <w:p w:rsidR="00266B7C" w:rsidRPr="005B1D3C" w:rsidRDefault="00266B7C" w:rsidP="00266B7C">
            <w:pPr>
              <w:rPr>
                <w:rFonts w:ascii="Century Gothic" w:hAnsi="Century Gothic"/>
                <w:sz w:val="18"/>
                <w:szCs w:val="18"/>
              </w:rPr>
            </w:pPr>
            <w:r>
              <w:rPr>
                <w:rFonts w:ascii="Century Gothic" w:hAnsi="Century Gothic"/>
                <w:sz w:val="18"/>
                <w:szCs w:val="18"/>
              </w:rPr>
              <w:t>Cabinet and Media Converter chassis mounted at Mkwati.</w:t>
            </w:r>
          </w:p>
        </w:tc>
        <w:tc>
          <w:tcPr>
            <w:tcW w:w="2551" w:type="dxa"/>
            <w:tcBorders>
              <w:left w:val="single" w:sz="4" w:space="0" w:color="auto"/>
              <w:right w:val="double" w:sz="4" w:space="0" w:color="auto"/>
            </w:tcBorders>
            <w:shd w:val="clear" w:color="auto" w:fill="auto"/>
          </w:tcPr>
          <w:p w:rsidR="00266B7C" w:rsidRDefault="00266B7C" w:rsidP="00266B7C">
            <w:pPr>
              <w:rPr>
                <w:rFonts w:ascii="Century Gothic" w:hAnsi="Century Gothic"/>
                <w:bCs/>
                <w:sz w:val="18"/>
                <w:szCs w:val="18"/>
              </w:rPr>
            </w:pPr>
            <w:r>
              <w:rPr>
                <w:rFonts w:ascii="Century Gothic" w:hAnsi="Century Gothic"/>
                <w:bCs/>
                <w:sz w:val="18"/>
                <w:szCs w:val="18"/>
              </w:rPr>
              <w:t>To use a 25U cabinet instead of 27U cabinet.</w:t>
            </w:r>
          </w:p>
          <w:p w:rsidR="00266B7C" w:rsidRDefault="00266B7C" w:rsidP="00266B7C">
            <w:pPr>
              <w:rPr>
                <w:rFonts w:ascii="Century Gothic" w:hAnsi="Century Gothic"/>
                <w:bCs/>
                <w:sz w:val="18"/>
                <w:szCs w:val="18"/>
              </w:rPr>
            </w:pPr>
          </w:p>
          <w:p w:rsidR="00266B7C" w:rsidRDefault="00266B7C" w:rsidP="00266B7C">
            <w:pPr>
              <w:rPr>
                <w:rFonts w:ascii="Century Gothic" w:hAnsi="Century Gothic"/>
                <w:bCs/>
                <w:sz w:val="18"/>
                <w:szCs w:val="18"/>
              </w:rPr>
            </w:pPr>
            <w:r>
              <w:rPr>
                <w:rFonts w:ascii="Century Gothic" w:hAnsi="Century Gothic"/>
                <w:bCs/>
                <w:sz w:val="18"/>
                <w:szCs w:val="18"/>
              </w:rPr>
              <w:t>Clearance requested for Mukwati and Kaguvi.</w:t>
            </w:r>
          </w:p>
        </w:tc>
      </w:tr>
      <w:tr w:rsidR="00266B7C" w:rsidRPr="00C35F03" w:rsidTr="00126C76">
        <w:trPr>
          <w:trHeight w:val="90"/>
        </w:trPr>
        <w:tc>
          <w:tcPr>
            <w:tcW w:w="885" w:type="dxa"/>
            <w:tcBorders>
              <w:top w:val="single" w:sz="4" w:space="0" w:color="auto"/>
              <w:left w:val="double" w:sz="4" w:space="0" w:color="auto"/>
              <w:bottom w:val="single" w:sz="4" w:space="0" w:color="auto"/>
            </w:tcBorders>
            <w:shd w:val="clear" w:color="auto" w:fill="DEEAF6" w:themeFill="accent1" w:themeFillTint="33"/>
          </w:tcPr>
          <w:p w:rsidR="00266B7C" w:rsidRDefault="00266B7C" w:rsidP="00266B7C">
            <w:pPr>
              <w:rPr>
                <w:rFonts w:ascii="Century Gothic" w:hAnsi="Century Gothic" w:cs="Arial"/>
                <w:sz w:val="18"/>
                <w:szCs w:val="18"/>
              </w:rPr>
            </w:pPr>
            <w:r>
              <w:rPr>
                <w:rFonts w:ascii="Century Gothic" w:hAnsi="Century Gothic" w:cs="Arial"/>
                <w:sz w:val="18"/>
                <w:szCs w:val="18"/>
              </w:rPr>
              <w:t>6</w:t>
            </w:r>
          </w:p>
        </w:tc>
        <w:tc>
          <w:tcPr>
            <w:tcW w:w="1710" w:type="dxa"/>
            <w:tcBorders>
              <w:left w:val="double" w:sz="4" w:space="0" w:color="auto"/>
              <w:right w:val="single" w:sz="4" w:space="0" w:color="auto"/>
            </w:tcBorders>
            <w:shd w:val="clear" w:color="auto" w:fill="DEEAF6" w:themeFill="accent1" w:themeFillTint="33"/>
          </w:tcPr>
          <w:p w:rsidR="00266B7C" w:rsidRDefault="00266B7C" w:rsidP="00266B7C">
            <w:pPr>
              <w:rPr>
                <w:rFonts w:ascii="Century Gothic" w:hAnsi="Century Gothic"/>
                <w:sz w:val="18"/>
                <w:szCs w:val="18"/>
              </w:rPr>
            </w:pPr>
            <w:r>
              <w:rPr>
                <w:rFonts w:ascii="Century Gothic" w:hAnsi="Century Gothic"/>
                <w:sz w:val="18"/>
                <w:szCs w:val="18"/>
              </w:rPr>
              <w:t>New Parliament Mt Hampden</w:t>
            </w:r>
          </w:p>
        </w:tc>
        <w:tc>
          <w:tcPr>
            <w:tcW w:w="2790" w:type="dxa"/>
            <w:gridSpan w:val="2"/>
            <w:tcBorders>
              <w:left w:val="single" w:sz="4" w:space="0" w:color="auto"/>
              <w:right w:val="single" w:sz="4" w:space="0" w:color="auto"/>
            </w:tcBorders>
            <w:shd w:val="clear" w:color="auto" w:fill="DEEAF6" w:themeFill="accent1" w:themeFillTint="33"/>
          </w:tcPr>
          <w:p w:rsidR="00266B7C" w:rsidRDefault="00266B7C" w:rsidP="00266B7C">
            <w:pPr>
              <w:rPr>
                <w:rFonts w:ascii="Century Gothic" w:hAnsi="Century Gothic"/>
                <w:sz w:val="18"/>
                <w:szCs w:val="18"/>
              </w:rPr>
            </w:pPr>
            <w:r>
              <w:rPr>
                <w:rFonts w:ascii="Century Gothic" w:hAnsi="Century Gothic"/>
                <w:sz w:val="18"/>
                <w:szCs w:val="18"/>
              </w:rPr>
              <w:t>Relocation of existing lines</w:t>
            </w:r>
          </w:p>
        </w:tc>
        <w:tc>
          <w:tcPr>
            <w:tcW w:w="1170" w:type="dxa"/>
            <w:tcBorders>
              <w:left w:val="single" w:sz="4" w:space="0" w:color="auto"/>
              <w:right w:val="single" w:sz="4" w:space="0" w:color="auto"/>
            </w:tcBorders>
            <w:shd w:val="clear" w:color="auto" w:fill="DEEAF6" w:themeFill="accent1" w:themeFillTint="33"/>
          </w:tcPr>
          <w:p w:rsidR="00266B7C" w:rsidRDefault="00266B7C" w:rsidP="00266B7C">
            <w:pPr>
              <w:rPr>
                <w:rFonts w:ascii="Century Gothic" w:hAnsi="Century Gothic"/>
                <w:sz w:val="18"/>
                <w:szCs w:val="18"/>
              </w:rPr>
            </w:pPr>
            <w:r>
              <w:rPr>
                <w:rFonts w:ascii="Century Gothic" w:hAnsi="Century Gothic"/>
                <w:sz w:val="18"/>
                <w:szCs w:val="18"/>
              </w:rPr>
              <w:t>27/2/2023</w:t>
            </w:r>
          </w:p>
        </w:tc>
        <w:tc>
          <w:tcPr>
            <w:tcW w:w="1227" w:type="dxa"/>
            <w:shd w:val="clear" w:color="auto" w:fill="DEEAF6" w:themeFill="accent1" w:themeFillTint="33"/>
          </w:tcPr>
          <w:p w:rsidR="00266B7C" w:rsidRDefault="00266B7C" w:rsidP="00266B7C">
            <w:r w:rsidRPr="00432E1B">
              <w:rPr>
                <w:rFonts w:ascii="Century Gothic" w:hAnsi="Century Gothic"/>
                <w:sz w:val="18"/>
                <w:szCs w:val="18"/>
              </w:rPr>
              <w:t>23/11/2023</w:t>
            </w:r>
          </w:p>
        </w:tc>
        <w:tc>
          <w:tcPr>
            <w:tcW w:w="3402" w:type="dxa"/>
            <w:tcBorders>
              <w:left w:val="single" w:sz="4" w:space="0" w:color="auto"/>
              <w:right w:val="single" w:sz="4" w:space="0" w:color="auto"/>
            </w:tcBorders>
            <w:shd w:val="clear" w:color="auto" w:fill="DEEAF6" w:themeFill="accent1" w:themeFillTint="33"/>
          </w:tcPr>
          <w:p w:rsidR="00266B7C" w:rsidRDefault="00266B7C" w:rsidP="00266B7C">
            <w:pPr>
              <w:rPr>
                <w:rFonts w:ascii="Century Gothic" w:hAnsi="Century Gothic"/>
                <w:sz w:val="18"/>
                <w:szCs w:val="18"/>
              </w:rPr>
            </w:pPr>
            <w:r>
              <w:rPr>
                <w:rFonts w:ascii="Century Gothic" w:hAnsi="Century Gothic"/>
                <w:sz w:val="18"/>
                <w:szCs w:val="18"/>
              </w:rPr>
              <w:t>To provide these services there is a need for high-capacity switch.</w:t>
            </w:r>
          </w:p>
        </w:tc>
        <w:tc>
          <w:tcPr>
            <w:tcW w:w="2551" w:type="dxa"/>
            <w:tcBorders>
              <w:left w:val="single" w:sz="4" w:space="0" w:color="auto"/>
              <w:right w:val="double" w:sz="4" w:space="0" w:color="auto"/>
            </w:tcBorders>
            <w:shd w:val="clear" w:color="auto" w:fill="DEEAF6" w:themeFill="accent1" w:themeFillTint="33"/>
          </w:tcPr>
          <w:p w:rsidR="00266B7C" w:rsidRDefault="00266B7C" w:rsidP="00266B7C">
            <w:pPr>
              <w:rPr>
                <w:rFonts w:ascii="Century Gothic" w:hAnsi="Century Gothic"/>
                <w:bCs/>
                <w:sz w:val="18"/>
                <w:szCs w:val="18"/>
              </w:rPr>
            </w:pPr>
            <w:r>
              <w:rPr>
                <w:rFonts w:ascii="Century Gothic" w:hAnsi="Century Gothic"/>
                <w:bCs/>
                <w:sz w:val="18"/>
                <w:szCs w:val="18"/>
              </w:rPr>
              <w:t xml:space="preserve">Procurement advices that previous direct purchase request for TAN switches  need to be closed  before a fresh  request can be made. </w:t>
            </w:r>
          </w:p>
        </w:tc>
      </w:tr>
      <w:tr w:rsidR="00266B7C" w:rsidRPr="00C35F03" w:rsidTr="0065415E">
        <w:trPr>
          <w:trHeight w:val="90"/>
        </w:trPr>
        <w:tc>
          <w:tcPr>
            <w:tcW w:w="885" w:type="dxa"/>
            <w:tcBorders>
              <w:top w:val="single" w:sz="4" w:space="0" w:color="000000"/>
              <w:left w:val="double" w:sz="4" w:space="0" w:color="auto"/>
              <w:bottom w:val="single" w:sz="4" w:space="0" w:color="000000"/>
              <w:right w:val="single" w:sz="4" w:space="0" w:color="000000"/>
            </w:tcBorders>
            <w:shd w:val="clear" w:color="auto" w:fill="auto"/>
          </w:tcPr>
          <w:p w:rsidR="00266B7C" w:rsidRPr="007730E3" w:rsidRDefault="00266B7C" w:rsidP="00266B7C">
            <w:pPr>
              <w:rPr>
                <w:rFonts w:ascii="Century Gothic" w:hAnsi="Century Gothic" w:cs="Arial"/>
                <w:sz w:val="18"/>
                <w:szCs w:val="18"/>
              </w:rPr>
            </w:pPr>
            <w:r w:rsidRPr="007730E3">
              <w:rPr>
                <w:rFonts w:ascii="Century Gothic" w:hAnsi="Century Gothic" w:cs="Arial"/>
                <w:sz w:val="18"/>
                <w:szCs w:val="18"/>
              </w:rPr>
              <w:t>7</w:t>
            </w:r>
          </w:p>
        </w:tc>
        <w:tc>
          <w:tcPr>
            <w:tcW w:w="1710" w:type="dxa"/>
            <w:tcBorders>
              <w:left w:val="double" w:sz="4" w:space="0" w:color="auto"/>
              <w:right w:val="single" w:sz="4" w:space="0" w:color="auto"/>
            </w:tcBorders>
            <w:shd w:val="clear" w:color="auto" w:fill="auto"/>
          </w:tcPr>
          <w:p w:rsidR="00266B7C" w:rsidRPr="007730E3" w:rsidRDefault="00266B7C" w:rsidP="00266B7C">
            <w:pPr>
              <w:rPr>
                <w:rFonts w:ascii="Century Gothic" w:hAnsi="Century Gothic"/>
                <w:sz w:val="18"/>
                <w:szCs w:val="18"/>
              </w:rPr>
            </w:pPr>
            <w:r w:rsidRPr="007730E3">
              <w:rPr>
                <w:rFonts w:ascii="Century Gothic" w:hAnsi="Century Gothic"/>
                <w:sz w:val="18"/>
                <w:szCs w:val="18"/>
              </w:rPr>
              <w:t>NetOne x 3</w:t>
            </w:r>
          </w:p>
          <w:p w:rsidR="00266B7C" w:rsidRPr="007730E3" w:rsidRDefault="00266B7C" w:rsidP="00266B7C">
            <w:pPr>
              <w:rPr>
                <w:rFonts w:ascii="Century Gothic" w:hAnsi="Century Gothic"/>
                <w:sz w:val="18"/>
                <w:szCs w:val="18"/>
              </w:rPr>
            </w:pPr>
            <w:r w:rsidRPr="007730E3">
              <w:rPr>
                <w:rFonts w:ascii="Century Gothic" w:hAnsi="Century Gothic"/>
                <w:sz w:val="18"/>
                <w:szCs w:val="18"/>
              </w:rPr>
              <w:t xml:space="preserve"> </w:t>
            </w:r>
          </w:p>
        </w:tc>
        <w:tc>
          <w:tcPr>
            <w:tcW w:w="2790" w:type="dxa"/>
            <w:gridSpan w:val="2"/>
            <w:tcBorders>
              <w:left w:val="single" w:sz="4" w:space="0" w:color="auto"/>
              <w:right w:val="single" w:sz="4" w:space="0" w:color="auto"/>
            </w:tcBorders>
            <w:shd w:val="clear" w:color="auto" w:fill="auto"/>
          </w:tcPr>
          <w:p w:rsidR="00266B7C" w:rsidRPr="007730E3" w:rsidRDefault="00266B7C" w:rsidP="00266B7C">
            <w:pPr>
              <w:rPr>
                <w:rFonts w:ascii="Century Gothic" w:hAnsi="Century Gothic"/>
                <w:sz w:val="18"/>
                <w:szCs w:val="18"/>
              </w:rPr>
            </w:pPr>
            <w:r w:rsidRPr="007730E3">
              <w:rPr>
                <w:rFonts w:ascii="Century Gothic" w:hAnsi="Century Gothic"/>
                <w:sz w:val="18"/>
                <w:szCs w:val="18"/>
              </w:rPr>
              <w:t xml:space="preserve">IGbps VPN </w:t>
            </w:r>
          </w:p>
        </w:tc>
        <w:tc>
          <w:tcPr>
            <w:tcW w:w="1170" w:type="dxa"/>
            <w:tcBorders>
              <w:left w:val="single" w:sz="4" w:space="0" w:color="auto"/>
              <w:right w:val="single" w:sz="4" w:space="0" w:color="auto"/>
            </w:tcBorders>
            <w:shd w:val="clear" w:color="auto" w:fill="auto"/>
          </w:tcPr>
          <w:p w:rsidR="00266B7C" w:rsidRPr="007730E3" w:rsidRDefault="00266B7C" w:rsidP="00266B7C">
            <w:pPr>
              <w:rPr>
                <w:rFonts w:ascii="Century Gothic" w:hAnsi="Century Gothic"/>
                <w:sz w:val="18"/>
                <w:szCs w:val="18"/>
              </w:rPr>
            </w:pPr>
            <w:r w:rsidRPr="007730E3">
              <w:rPr>
                <w:rFonts w:ascii="Century Gothic" w:hAnsi="Century Gothic"/>
                <w:sz w:val="18"/>
                <w:szCs w:val="18"/>
              </w:rPr>
              <w:t>21/6/</w:t>
            </w:r>
            <w:r>
              <w:rPr>
                <w:rFonts w:ascii="Century Gothic" w:hAnsi="Century Gothic"/>
                <w:sz w:val="18"/>
                <w:szCs w:val="18"/>
              </w:rPr>
              <w:t>20</w:t>
            </w:r>
            <w:r w:rsidRPr="007730E3">
              <w:rPr>
                <w:rFonts w:ascii="Century Gothic" w:hAnsi="Century Gothic"/>
                <w:sz w:val="18"/>
                <w:szCs w:val="18"/>
              </w:rPr>
              <w:t>23</w:t>
            </w:r>
          </w:p>
        </w:tc>
        <w:tc>
          <w:tcPr>
            <w:tcW w:w="1227" w:type="dxa"/>
            <w:shd w:val="clear" w:color="auto" w:fill="auto"/>
          </w:tcPr>
          <w:p w:rsidR="00266B7C" w:rsidRDefault="00266B7C" w:rsidP="00266B7C">
            <w:r w:rsidRPr="00432E1B">
              <w:rPr>
                <w:rFonts w:ascii="Century Gothic" w:hAnsi="Century Gothic"/>
                <w:sz w:val="18"/>
                <w:szCs w:val="18"/>
              </w:rPr>
              <w:t>23/11/2023</w:t>
            </w:r>
          </w:p>
        </w:tc>
        <w:tc>
          <w:tcPr>
            <w:tcW w:w="3402" w:type="dxa"/>
            <w:tcBorders>
              <w:left w:val="single" w:sz="4" w:space="0" w:color="auto"/>
              <w:right w:val="single" w:sz="4" w:space="0" w:color="auto"/>
            </w:tcBorders>
            <w:shd w:val="clear" w:color="auto" w:fill="auto"/>
          </w:tcPr>
          <w:p w:rsidR="00266B7C" w:rsidRDefault="00266B7C" w:rsidP="00266B7C">
            <w:pPr>
              <w:rPr>
                <w:rFonts w:ascii="Century Gothic" w:hAnsi="Century Gothic"/>
                <w:sz w:val="18"/>
                <w:szCs w:val="18"/>
              </w:rPr>
            </w:pPr>
            <w:r>
              <w:rPr>
                <w:rFonts w:ascii="Century Gothic" w:hAnsi="Century Gothic"/>
                <w:sz w:val="18"/>
                <w:szCs w:val="18"/>
              </w:rPr>
              <w:t>Overall 2/3 Completed</w:t>
            </w:r>
          </w:p>
          <w:p w:rsidR="00266B7C" w:rsidRPr="007730E3" w:rsidRDefault="00266B7C" w:rsidP="00266B7C">
            <w:pPr>
              <w:rPr>
                <w:rFonts w:ascii="Century Gothic" w:hAnsi="Century Gothic"/>
                <w:sz w:val="18"/>
                <w:szCs w:val="18"/>
              </w:rPr>
            </w:pPr>
            <w:r w:rsidRPr="007730E3">
              <w:rPr>
                <w:rFonts w:ascii="Century Gothic" w:hAnsi="Century Gothic"/>
                <w:sz w:val="18"/>
                <w:szCs w:val="18"/>
              </w:rPr>
              <w:t xml:space="preserve">Tshabalala </w:t>
            </w:r>
          </w:p>
          <w:p w:rsidR="00266B7C" w:rsidRPr="007730E3" w:rsidRDefault="00266B7C" w:rsidP="00266B7C">
            <w:pPr>
              <w:rPr>
                <w:rFonts w:ascii="Century Gothic" w:hAnsi="Century Gothic"/>
                <w:sz w:val="18"/>
                <w:szCs w:val="18"/>
              </w:rPr>
            </w:pPr>
            <w:r w:rsidRPr="007730E3">
              <w:rPr>
                <w:rFonts w:ascii="Century Gothic" w:hAnsi="Century Gothic"/>
                <w:sz w:val="18"/>
                <w:szCs w:val="18"/>
              </w:rPr>
              <w:t xml:space="preserve">completed </w:t>
            </w:r>
          </w:p>
          <w:p w:rsidR="00266B7C" w:rsidRPr="007730E3" w:rsidRDefault="00266B7C" w:rsidP="00266B7C">
            <w:pPr>
              <w:rPr>
                <w:rFonts w:ascii="Century Gothic" w:hAnsi="Century Gothic"/>
                <w:sz w:val="18"/>
                <w:szCs w:val="18"/>
              </w:rPr>
            </w:pPr>
          </w:p>
          <w:p w:rsidR="00266B7C" w:rsidRPr="007730E3" w:rsidRDefault="00266B7C" w:rsidP="00266B7C">
            <w:pPr>
              <w:rPr>
                <w:rFonts w:ascii="Century Gothic" w:hAnsi="Century Gothic"/>
                <w:sz w:val="18"/>
                <w:szCs w:val="18"/>
              </w:rPr>
            </w:pPr>
            <w:r w:rsidRPr="007730E3">
              <w:rPr>
                <w:rFonts w:ascii="Century Gothic" w:hAnsi="Century Gothic"/>
                <w:sz w:val="18"/>
                <w:szCs w:val="18"/>
              </w:rPr>
              <w:t xml:space="preserve">Nketa 6: </w:t>
            </w:r>
          </w:p>
          <w:p w:rsidR="00266B7C" w:rsidRPr="007730E3" w:rsidRDefault="00266B7C" w:rsidP="00266B7C">
            <w:pPr>
              <w:rPr>
                <w:rFonts w:ascii="Century Gothic" w:hAnsi="Century Gothic"/>
                <w:sz w:val="18"/>
                <w:szCs w:val="18"/>
              </w:rPr>
            </w:pPr>
            <w:r w:rsidRPr="007730E3">
              <w:rPr>
                <w:rFonts w:ascii="Century Gothic" w:hAnsi="Century Gothic"/>
                <w:sz w:val="18"/>
                <w:szCs w:val="18"/>
              </w:rPr>
              <w:t xml:space="preserve">Completed </w:t>
            </w:r>
          </w:p>
          <w:p w:rsidR="00266B7C" w:rsidRPr="007730E3" w:rsidRDefault="00266B7C" w:rsidP="00266B7C">
            <w:pPr>
              <w:rPr>
                <w:rFonts w:ascii="Century Gothic" w:hAnsi="Century Gothic"/>
                <w:sz w:val="18"/>
                <w:szCs w:val="18"/>
              </w:rPr>
            </w:pPr>
          </w:p>
          <w:p w:rsidR="00266B7C" w:rsidRPr="007730E3" w:rsidRDefault="00266B7C" w:rsidP="00266B7C">
            <w:pPr>
              <w:rPr>
                <w:rFonts w:ascii="Century Gothic" w:hAnsi="Century Gothic"/>
                <w:sz w:val="18"/>
                <w:szCs w:val="18"/>
              </w:rPr>
            </w:pPr>
          </w:p>
          <w:p w:rsidR="00266B7C" w:rsidRPr="007730E3" w:rsidRDefault="00266B7C" w:rsidP="00266B7C">
            <w:pPr>
              <w:rPr>
                <w:rFonts w:ascii="Century Gothic" w:hAnsi="Century Gothic"/>
                <w:sz w:val="18"/>
                <w:szCs w:val="18"/>
              </w:rPr>
            </w:pPr>
            <w:r w:rsidRPr="007730E3">
              <w:rPr>
                <w:rFonts w:ascii="Century Gothic" w:hAnsi="Century Gothic"/>
                <w:sz w:val="18"/>
                <w:szCs w:val="18"/>
              </w:rPr>
              <w:t xml:space="preserve">Murambinda – awaiting upgrade of backbone Nyazura to Murambinda which is in progress </w:t>
            </w:r>
          </w:p>
        </w:tc>
        <w:tc>
          <w:tcPr>
            <w:tcW w:w="2551" w:type="dxa"/>
            <w:tcBorders>
              <w:left w:val="double" w:sz="4" w:space="0" w:color="auto"/>
              <w:right w:val="single" w:sz="4" w:space="0" w:color="auto"/>
            </w:tcBorders>
            <w:shd w:val="clear" w:color="auto" w:fill="auto"/>
          </w:tcPr>
          <w:p w:rsidR="00266B7C" w:rsidRPr="007730E3" w:rsidRDefault="00266B7C" w:rsidP="00266B7C">
            <w:pPr>
              <w:rPr>
                <w:rFonts w:ascii="Century Gothic" w:hAnsi="Century Gothic"/>
                <w:bCs/>
                <w:sz w:val="18"/>
                <w:szCs w:val="18"/>
              </w:rPr>
            </w:pPr>
          </w:p>
        </w:tc>
      </w:tr>
      <w:tr w:rsidR="00266B7C" w:rsidRPr="00C35F03" w:rsidTr="00126C76">
        <w:trPr>
          <w:trHeight w:val="90"/>
        </w:trPr>
        <w:tc>
          <w:tcPr>
            <w:tcW w:w="885" w:type="dxa"/>
            <w:tcBorders>
              <w:top w:val="single" w:sz="4" w:space="0" w:color="000000"/>
              <w:left w:val="double" w:sz="4" w:space="0" w:color="auto"/>
              <w:bottom w:val="single" w:sz="4" w:space="0" w:color="000000"/>
              <w:right w:val="single" w:sz="4" w:space="0" w:color="000000"/>
            </w:tcBorders>
            <w:shd w:val="clear" w:color="auto" w:fill="DEEAF6" w:themeFill="accent1" w:themeFillTint="33"/>
          </w:tcPr>
          <w:p w:rsidR="00266B7C" w:rsidRPr="00177C31" w:rsidRDefault="00266B7C" w:rsidP="00266B7C">
            <w:pPr>
              <w:rPr>
                <w:rFonts w:ascii="Century Gothic" w:hAnsi="Century Gothic" w:cs="Arial"/>
                <w:sz w:val="18"/>
                <w:szCs w:val="18"/>
              </w:rPr>
            </w:pPr>
            <w:r w:rsidRPr="00177C31">
              <w:rPr>
                <w:rFonts w:ascii="Century Gothic" w:hAnsi="Century Gothic" w:cs="Arial"/>
                <w:sz w:val="18"/>
                <w:szCs w:val="18"/>
              </w:rPr>
              <w:t>8</w:t>
            </w:r>
          </w:p>
        </w:tc>
        <w:tc>
          <w:tcPr>
            <w:tcW w:w="1710" w:type="dxa"/>
            <w:tcBorders>
              <w:left w:val="double" w:sz="4" w:space="0" w:color="auto"/>
              <w:right w:val="single" w:sz="4" w:space="0" w:color="auto"/>
            </w:tcBorders>
            <w:shd w:val="clear" w:color="auto" w:fill="DEEAF6" w:themeFill="accent1" w:themeFillTint="33"/>
          </w:tcPr>
          <w:p w:rsidR="00266B7C" w:rsidRPr="00AF0244" w:rsidRDefault="00266B7C" w:rsidP="00266B7C">
            <w:pPr>
              <w:rPr>
                <w:rFonts w:ascii="Century Gothic" w:hAnsi="Century Gothic"/>
                <w:sz w:val="18"/>
                <w:szCs w:val="18"/>
              </w:rPr>
            </w:pPr>
            <w:r w:rsidRPr="00AF0244">
              <w:rPr>
                <w:rFonts w:ascii="Century Gothic" w:hAnsi="Century Gothic"/>
                <w:sz w:val="18"/>
                <w:szCs w:val="18"/>
              </w:rPr>
              <w:t xml:space="preserve">Nhowe Mission </w:t>
            </w:r>
          </w:p>
        </w:tc>
        <w:tc>
          <w:tcPr>
            <w:tcW w:w="2790" w:type="dxa"/>
            <w:gridSpan w:val="2"/>
            <w:tcBorders>
              <w:left w:val="single" w:sz="4" w:space="0" w:color="auto"/>
              <w:right w:val="single" w:sz="4" w:space="0" w:color="auto"/>
            </w:tcBorders>
            <w:shd w:val="clear" w:color="auto" w:fill="DEEAF6" w:themeFill="accent1" w:themeFillTint="33"/>
          </w:tcPr>
          <w:p w:rsidR="00266B7C" w:rsidRPr="00AF0244" w:rsidRDefault="00266B7C" w:rsidP="00266B7C">
            <w:pPr>
              <w:rPr>
                <w:rFonts w:ascii="Century Gothic" w:hAnsi="Century Gothic"/>
                <w:sz w:val="18"/>
                <w:szCs w:val="18"/>
              </w:rPr>
            </w:pPr>
            <w:r w:rsidRPr="00AF0244">
              <w:rPr>
                <w:rFonts w:ascii="Century Gothic" w:hAnsi="Century Gothic"/>
                <w:sz w:val="18"/>
                <w:szCs w:val="18"/>
              </w:rPr>
              <w:t xml:space="preserve">30km Fiber Project </w:t>
            </w:r>
          </w:p>
        </w:tc>
        <w:tc>
          <w:tcPr>
            <w:tcW w:w="1170" w:type="dxa"/>
            <w:tcBorders>
              <w:left w:val="single" w:sz="4" w:space="0" w:color="auto"/>
              <w:right w:val="single" w:sz="4" w:space="0" w:color="auto"/>
            </w:tcBorders>
            <w:shd w:val="clear" w:color="auto" w:fill="DEEAF6" w:themeFill="accent1" w:themeFillTint="33"/>
          </w:tcPr>
          <w:p w:rsidR="00266B7C" w:rsidRPr="00AF0244" w:rsidRDefault="00266B7C" w:rsidP="00266B7C">
            <w:pPr>
              <w:rPr>
                <w:rFonts w:ascii="Century Gothic" w:hAnsi="Century Gothic"/>
                <w:sz w:val="18"/>
                <w:szCs w:val="18"/>
              </w:rPr>
            </w:pPr>
            <w:r>
              <w:rPr>
                <w:rFonts w:ascii="Century Gothic" w:hAnsi="Century Gothic"/>
                <w:sz w:val="18"/>
                <w:szCs w:val="18"/>
              </w:rPr>
              <w:t>16/</w:t>
            </w:r>
            <w:r w:rsidRPr="00AF0244">
              <w:rPr>
                <w:rFonts w:ascii="Century Gothic" w:hAnsi="Century Gothic"/>
                <w:sz w:val="18"/>
                <w:szCs w:val="18"/>
              </w:rPr>
              <w:t>8/2023</w:t>
            </w:r>
          </w:p>
        </w:tc>
        <w:tc>
          <w:tcPr>
            <w:tcW w:w="1227" w:type="dxa"/>
            <w:shd w:val="clear" w:color="auto" w:fill="DEEAF6" w:themeFill="accent1" w:themeFillTint="33"/>
          </w:tcPr>
          <w:p w:rsidR="00266B7C" w:rsidRDefault="00266B7C" w:rsidP="00266B7C">
            <w:r w:rsidRPr="00432E1B">
              <w:rPr>
                <w:rFonts w:ascii="Century Gothic" w:hAnsi="Century Gothic"/>
                <w:sz w:val="18"/>
                <w:szCs w:val="18"/>
              </w:rPr>
              <w:t>23/11/2023</w:t>
            </w:r>
          </w:p>
        </w:tc>
        <w:tc>
          <w:tcPr>
            <w:tcW w:w="3402" w:type="dxa"/>
            <w:tcBorders>
              <w:left w:val="single" w:sz="4" w:space="0" w:color="auto"/>
              <w:right w:val="single" w:sz="4" w:space="0" w:color="auto"/>
            </w:tcBorders>
            <w:shd w:val="clear" w:color="auto" w:fill="DEEAF6" w:themeFill="accent1" w:themeFillTint="33"/>
          </w:tcPr>
          <w:p w:rsidR="00266B7C" w:rsidRPr="00AF0244" w:rsidRDefault="00266B7C" w:rsidP="00266B7C">
            <w:pPr>
              <w:rPr>
                <w:rFonts w:ascii="Century Gothic" w:hAnsi="Century Gothic"/>
                <w:sz w:val="18"/>
                <w:szCs w:val="18"/>
              </w:rPr>
            </w:pPr>
            <w:r w:rsidRPr="00AF0244">
              <w:rPr>
                <w:rFonts w:ascii="Century Gothic" w:hAnsi="Century Gothic"/>
                <w:sz w:val="18"/>
                <w:szCs w:val="18"/>
              </w:rPr>
              <w:t xml:space="preserve">Project was put on Hold  </w:t>
            </w:r>
          </w:p>
        </w:tc>
        <w:tc>
          <w:tcPr>
            <w:tcW w:w="2551" w:type="dxa"/>
            <w:tcBorders>
              <w:left w:val="double" w:sz="4" w:space="0" w:color="auto"/>
              <w:right w:val="single" w:sz="4" w:space="0" w:color="auto"/>
            </w:tcBorders>
            <w:shd w:val="clear" w:color="auto" w:fill="DEEAF6" w:themeFill="accent1" w:themeFillTint="33"/>
          </w:tcPr>
          <w:p w:rsidR="00266B7C" w:rsidRPr="00AF0244" w:rsidRDefault="00266B7C" w:rsidP="00266B7C">
            <w:pPr>
              <w:rPr>
                <w:rFonts w:ascii="Century Gothic" w:hAnsi="Century Gothic"/>
                <w:bCs/>
                <w:sz w:val="18"/>
                <w:szCs w:val="18"/>
              </w:rPr>
            </w:pPr>
            <w:r w:rsidRPr="00AF0244">
              <w:rPr>
                <w:rFonts w:ascii="Century Gothic" w:hAnsi="Century Gothic"/>
                <w:bCs/>
                <w:sz w:val="18"/>
                <w:szCs w:val="18"/>
              </w:rPr>
              <w:t>Project approval pending</w:t>
            </w:r>
          </w:p>
        </w:tc>
      </w:tr>
      <w:tr w:rsidR="00266B7C" w:rsidRPr="00C35F03" w:rsidTr="006C1B7E">
        <w:trPr>
          <w:trHeight w:val="90"/>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rsidR="00266B7C" w:rsidRPr="00177C31" w:rsidRDefault="00266B7C" w:rsidP="00266B7C">
            <w:pPr>
              <w:rPr>
                <w:rFonts w:ascii="Century Gothic" w:hAnsi="Century Gothic" w:cs="Arial"/>
                <w:sz w:val="18"/>
                <w:szCs w:val="18"/>
              </w:rPr>
            </w:pPr>
            <w:r>
              <w:rPr>
                <w:rFonts w:ascii="Century Gothic" w:hAnsi="Century Gothic"/>
                <w:sz w:val="18"/>
                <w:szCs w:val="18"/>
              </w:rPr>
              <w:t>9</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66B7C" w:rsidRDefault="00266B7C" w:rsidP="00266B7C">
            <w:pPr>
              <w:rPr>
                <w:rFonts w:ascii="Century Gothic" w:hAnsi="Century Gothic" w:cs="Courier New"/>
                <w:sz w:val="18"/>
                <w:szCs w:val="18"/>
              </w:rPr>
            </w:pPr>
            <w:r>
              <w:rPr>
                <w:rFonts w:ascii="Century Gothic" w:hAnsi="Century Gothic" w:cs="Courier New"/>
                <w:sz w:val="18"/>
                <w:szCs w:val="18"/>
              </w:rPr>
              <w:t>ZNA Land Based Data Network [Outside Harare]</w:t>
            </w: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Pr="00AF0244" w:rsidRDefault="00266B7C" w:rsidP="00266B7C">
            <w:pPr>
              <w:rPr>
                <w:rFonts w:ascii="Century Gothic" w:hAnsi="Century Gothic"/>
                <w:sz w:val="18"/>
                <w:szCs w:val="18"/>
              </w:rPr>
            </w:pPr>
          </w:p>
        </w:tc>
        <w:tc>
          <w:tcPr>
            <w:tcW w:w="279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66B7C" w:rsidRDefault="00266B7C" w:rsidP="00266B7C">
            <w:pPr>
              <w:rPr>
                <w:rFonts w:ascii="Century Gothic" w:hAnsi="Century Gothic" w:cs="Courier New"/>
                <w:sz w:val="18"/>
                <w:szCs w:val="18"/>
              </w:rPr>
            </w:pPr>
            <w:r>
              <w:rPr>
                <w:rFonts w:ascii="Century Gothic" w:hAnsi="Century Gothic" w:cs="Courier New"/>
                <w:sz w:val="18"/>
                <w:szCs w:val="18"/>
              </w:rPr>
              <w:t>VPN</w:t>
            </w: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Pr="00AF0244" w:rsidRDefault="00266B7C" w:rsidP="00266B7C">
            <w:pPr>
              <w:rPr>
                <w:rFonts w:ascii="Century Gothic" w:hAnsi="Century Gothic"/>
                <w:sz w:val="18"/>
                <w:szCs w:val="18"/>
              </w:rPr>
            </w:pP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66B7C" w:rsidRDefault="00266B7C" w:rsidP="00266B7C">
            <w:pPr>
              <w:rPr>
                <w:rFonts w:ascii="Century Gothic" w:hAnsi="Century Gothic" w:cs="Courier New"/>
                <w:sz w:val="18"/>
                <w:szCs w:val="18"/>
              </w:rPr>
            </w:pPr>
            <w:r>
              <w:rPr>
                <w:rFonts w:ascii="Century Gothic" w:hAnsi="Century Gothic" w:cs="Courier New"/>
                <w:sz w:val="18"/>
                <w:szCs w:val="18"/>
              </w:rPr>
              <w:t>20/11/</w:t>
            </w:r>
            <w:r>
              <w:rPr>
                <w:rFonts w:ascii="Century Gothic" w:hAnsi="Century Gothic" w:cs="Courier New"/>
                <w:sz w:val="18"/>
                <w:szCs w:val="18"/>
              </w:rPr>
              <w:t>23</w:t>
            </w: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sz w:val="18"/>
                <w:szCs w:val="18"/>
              </w:rPr>
            </w:pPr>
          </w:p>
        </w:tc>
        <w:tc>
          <w:tcPr>
            <w:tcW w:w="1227" w:type="dxa"/>
            <w:tcBorders>
              <w:top w:val="single" w:sz="4" w:space="0" w:color="auto"/>
              <w:left w:val="single" w:sz="4" w:space="0" w:color="auto"/>
              <w:bottom w:val="single" w:sz="4" w:space="0" w:color="auto"/>
              <w:right w:val="single" w:sz="4" w:space="0" w:color="auto"/>
            </w:tcBorders>
            <w:shd w:val="clear" w:color="auto" w:fill="FFFFFF" w:themeFill="background1"/>
          </w:tcPr>
          <w:p w:rsidR="00266B7C" w:rsidRPr="002C2028" w:rsidRDefault="00266B7C" w:rsidP="00266B7C">
            <w:pPr>
              <w:rPr>
                <w:rFonts w:ascii="Century Gothic" w:hAnsi="Century Gothic"/>
                <w:sz w:val="18"/>
                <w:szCs w:val="18"/>
              </w:rPr>
            </w:pPr>
            <w:r w:rsidRPr="00432E1B">
              <w:rPr>
                <w:rFonts w:ascii="Century Gothic" w:hAnsi="Century Gothic"/>
                <w:sz w:val="18"/>
                <w:szCs w:val="18"/>
              </w:rPr>
              <w:t>23/11/2023</w:t>
            </w:r>
          </w:p>
        </w:tc>
        <w:tc>
          <w:tcPr>
            <w:tcW w:w="340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66B7C" w:rsidRDefault="00266B7C" w:rsidP="00266B7C">
            <w:pPr>
              <w:rPr>
                <w:rFonts w:ascii="Century Gothic" w:hAnsi="Century Gothic"/>
                <w:sz w:val="18"/>
                <w:szCs w:val="18"/>
              </w:rPr>
            </w:pPr>
            <w:r>
              <w:rPr>
                <w:rFonts w:ascii="Century Gothic" w:hAnsi="Century Gothic"/>
                <w:sz w:val="18"/>
                <w:szCs w:val="18"/>
              </w:rPr>
              <w:t>0/11</w:t>
            </w:r>
          </w:p>
          <w:p w:rsidR="00266B7C" w:rsidRPr="00A56053" w:rsidRDefault="00266B7C" w:rsidP="00266B7C">
            <w:pPr>
              <w:rPr>
                <w:rFonts w:ascii="Century Gothic" w:hAnsi="Century Gothic"/>
                <w:sz w:val="18"/>
                <w:szCs w:val="18"/>
              </w:rPr>
            </w:pPr>
            <w:r w:rsidRPr="00A56053">
              <w:rPr>
                <w:rFonts w:ascii="Century Gothic" w:hAnsi="Century Gothic"/>
                <w:sz w:val="18"/>
                <w:szCs w:val="18"/>
              </w:rPr>
              <w:t>2.1 MT DARWIN</w:t>
            </w:r>
            <w:r>
              <w:rPr>
                <w:rFonts w:ascii="Century Gothic" w:hAnsi="Century Gothic"/>
                <w:sz w:val="18"/>
                <w:szCs w:val="18"/>
              </w:rPr>
              <w:t xml:space="preserve"> –  Fibre existing awaiting Active Equipment</w:t>
            </w:r>
          </w:p>
          <w:p w:rsidR="00266B7C" w:rsidRPr="00A56053" w:rsidRDefault="00266B7C" w:rsidP="00266B7C">
            <w:pPr>
              <w:rPr>
                <w:rFonts w:ascii="Century Gothic" w:hAnsi="Century Gothic"/>
                <w:sz w:val="18"/>
                <w:szCs w:val="18"/>
              </w:rPr>
            </w:pPr>
            <w:r w:rsidRPr="00A56053">
              <w:rPr>
                <w:rFonts w:ascii="Century Gothic" w:hAnsi="Century Gothic"/>
                <w:sz w:val="18"/>
                <w:szCs w:val="18"/>
              </w:rPr>
              <w:t>2.2 INF BN MUDZI</w:t>
            </w:r>
            <w:r>
              <w:rPr>
                <w:rFonts w:ascii="Century Gothic" w:hAnsi="Century Gothic"/>
                <w:sz w:val="18"/>
                <w:szCs w:val="18"/>
              </w:rPr>
              <w:t xml:space="preserve"> – Job sent</w:t>
            </w:r>
          </w:p>
          <w:p w:rsidR="00266B7C" w:rsidRPr="00A56053" w:rsidRDefault="00266B7C" w:rsidP="00266B7C">
            <w:pPr>
              <w:rPr>
                <w:rFonts w:ascii="Century Gothic" w:hAnsi="Century Gothic"/>
                <w:sz w:val="18"/>
                <w:szCs w:val="18"/>
              </w:rPr>
            </w:pPr>
            <w:r w:rsidRPr="00A56053">
              <w:rPr>
                <w:rFonts w:ascii="Century Gothic" w:hAnsi="Century Gothic"/>
                <w:sz w:val="18"/>
                <w:szCs w:val="18"/>
              </w:rPr>
              <w:t>2.3 INF BN MAGUNJE</w:t>
            </w:r>
            <w:r>
              <w:rPr>
                <w:rFonts w:ascii="Century Gothic" w:hAnsi="Century Gothic"/>
                <w:sz w:val="18"/>
                <w:szCs w:val="18"/>
              </w:rPr>
              <w:t xml:space="preserve"> – Job sent</w:t>
            </w:r>
          </w:p>
          <w:p w:rsidR="00266B7C" w:rsidRPr="00A56053" w:rsidRDefault="00266B7C" w:rsidP="00266B7C">
            <w:pPr>
              <w:rPr>
                <w:rFonts w:ascii="Century Gothic" w:hAnsi="Century Gothic"/>
                <w:sz w:val="18"/>
                <w:szCs w:val="18"/>
              </w:rPr>
            </w:pPr>
            <w:r w:rsidRPr="00A56053">
              <w:rPr>
                <w:rFonts w:ascii="Century Gothic" w:hAnsi="Century Gothic"/>
                <w:sz w:val="18"/>
                <w:szCs w:val="18"/>
              </w:rPr>
              <w:t>BOAT SQUADRON -KARIBA</w:t>
            </w:r>
            <w:r>
              <w:rPr>
                <w:rFonts w:ascii="Century Gothic" w:hAnsi="Century Gothic"/>
                <w:sz w:val="18"/>
                <w:szCs w:val="18"/>
              </w:rPr>
              <w:t xml:space="preserve"> – Job sent</w:t>
            </w:r>
          </w:p>
          <w:p w:rsidR="00266B7C" w:rsidRPr="00A56053" w:rsidRDefault="00266B7C" w:rsidP="00266B7C">
            <w:pPr>
              <w:rPr>
                <w:rFonts w:ascii="Century Gothic" w:hAnsi="Century Gothic"/>
                <w:sz w:val="18"/>
                <w:szCs w:val="18"/>
              </w:rPr>
            </w:pPr>
            <w:r w:rsidRPr="00A56053">
              <w:rPr>
                <w:rFonts w:ascii="Century Gothic" w:hAnsi="Century Gothic"/>
                <w:sz w:val="18"/>
                <w:szCs w:val="18"/>
              </w:rPr>
              <w:t>3 BRIG HQ MUTARE</w:t>
            </w:r>
            <w:r>
              <w:rPr>
                <w:rFonts w:ascii="Century Gothic" w:hAnsi="Century Gothic"/>
                <w:sz w:val="18"/>
                <w:szCs w:val="18"/>
              </w:rPr>
              <w:t xml:space="preserve"> – Job sent</w:t>
            </w:r>
          </w:p>
          <w:p w:rsidR="00266B7C" w:rsidRPr="00A56053" w:rsidRDefault="00266B7C" w:rsidP="00266B7C">
            <w:pPr>
              <w:rPr>
                <w:rFonts w:ascii="Century Gothic" w:hAnsi="Century Gothic"/>
                <w:sz w:val="18"/>
                <w:szCs w:val="18"/>
              </w:rPr>
            </w:pPr>
            <w:r w:rsidRPr="00A56053">
              <w:rPr>
                <w:rFonts w:ascii="Century Gothic" w:hAnsi="Century Gothic"/>
                <w:sz w:val="18"/>
                <w:szCs w:val="18"/>
              </w:rPr>
              <w:t>3.1 INF BN CHIPINGE</w:t>
            </w:r>
            <w:r>
              <w:rPr>
                <w:rFonts w:ascii="Century Gothic" w:hAnsi="Century Gothic"/>
                <w:sz w:val="18"/>
                <w:szCs w:val="18"/>
              </w:rPr>
              <w:t xml:space="preserve"> – Job sent</w:t>
            </w:r>
          </w:p>
          <w:p w:rsidR="00266B7C" w:rsidRPr="00A56053" w:rsidRDefault="00266B7C" w:rsidP="00266B7C">
            <w:r w:rsidRPr="00A56053">
              <w:rPr>
                <w:rFonts w:ascii="Century Gothic" w:hAnsi="Century Gothic"/>
                <w:sz w:val="18"/>
                <w:szCs w:val="18"/>
              </w:rPr>
              <w:t>3.2 IN BN MUTARE</w:t>
            </w:r>
            <w:r>
              <w:t xml:space="preserve"> </w:t>
            </w:r>
            <w:r>
              <w:rPr>
                <w:rFonts w:ascii="Century Gothic" w:hAnsi="Century Gothic"/>
                <w:sz w:val="18"/>
                <w:szCs w:val="18"/>
              </w:rPr>
              <w:t>– Job sent</w:t>
            </w:r>
          </w:p>
          <w:p w:rsidR="00266B7C" w:rsidRPr="00A56053" w:rsidRDefault="00266B7C" w:rsidP="00266B7C">
            <w:pPr>
              <w:rPr>
                <w:rFonts w:ascii="Century Gothic" w:hAnsi="Century Gothic"/>
                <w:sz w:val="18"/>
                <w:szCs w:val="18"/>
              </w:rPr>
            </w:pPr>
            <w:r w:rsidRPr="00A56053">
              <w:rPr>
                <w:rFonts w:ascii="Century Gothic" w:hAnsi="Century Gothic"/>
                <w:sz w:val="18"/>
                <w:szCs w:val="18"/>
              </w:rPr>
              <w:t>3.3 INF BN RUSAPE</w:t>
            </w:r>
            <w:r>
              <w:rPr>
                <w:rFonts w:ascii="Century Gothic" w:hAnsi="Century Gothic"/>
                <w:sz w:val="18"/>
                <w:szCs w:val="18"/>
              </w:rPr>
              <w:t xml:space="preserve"> –  Fibre existing awaiting Active Equipment</w:t>
            </w:r>
          </w:p>
          <w:p w:rsidR="00266B7C" w:rsidRPr="00A56053" w:rsidRDefault="00266B7C" w:rsidP="00266B7C">
            <w:pPr>
              <w:rPr>
                <w:rFonts w:ascii="Century Gothic" w:hAnsi="Century Gothic"/>
                <w:sz w:val="18"/>
                <w:szCs w:val="18"/>
              </w:rPr>
            </w:pPr>
            <w:r w:rsidRPr="00A56053">
              <w:rPr>
                <w:rFonts w:ascii="Century Gothic" w:hAnsi="Century Gothic"/>
                <w:sz w:val="18"/>
                <w:szCs w:val="18"/>
              </w:rPr>
              <w:t>AABS NYANGA</w:t>
            </w:r>
            <w:r>
              <w:rPr>
                <w:rFonts w:ascii="Century Gothic" w:hAnsi="Century Gothic"/>
                <w:sz w:val="18"/>
                <w:szCs w:val="18"/>
              </w:rPr>
              <w:t xml:space="preserve"> – Job sent</w:t>
            </w:r>
          </w:p>
          <w:p w:rsidR="00266B7C" w:rsidRPr="00A56053" w:rsidRDefault="00266B7C" w:rsidP="00266B7C">
            <w:pPr>
              <w:rPr>
                <w:rFonts w:ascii="Century Gothic" w:hAnsi="Century Gothic"/>
                <w:sz w:val="18"/>
                <w:szCs w:val="18"/>
              </w:rPr>
            </w:pPr>
            <w:r w:rsidRPr="00A56053">
              <w:rPr>
                <w:rFonts w:ascii="Century Gothic" w:hAnsi="Century Gothic"/>
                <w:sz w:val="18"/>
                <w:szCs w:val="18"/>
              </w:rPr>
              <w:t>TSANGA LODGE</w:t>
            </w:r>
            <w:r>
              <w:rPr>
                <w:rFonts w:ascii="Century Gothic" w:hAnsi="Century Gothic"/>
                <w:sz w:val="18"/>
                <w:szCs w:val="18"/>
              </w:rPr>
              <w:t xml:space="preserve"> – Job sent</w:t>
            </w:r>
          </w:p>
          <w:p w:rsidR="00266B7C" w:rsidRPr="00AF0244" w:rsidRDefault="00266B7C" w:rsidP="00266B7C">
            <w:pPr>
              <w:rPr>
                <w:rFonts w:ascii="Century Gothic" w:hAnsi="Century Gothic"/>
                <w:sz w:val="18"/>
                <w:szCs w:val="18"/>
              </w:rPr>
            </w:pPr>
            <w:r w:rsidRPr="00A56053">
              <w:rPr>
                <w:rFonts w:ascii="Century Gothic" w:hAnsi="Century Gothic"/>
                <w:sz w:val="18"/>
                <w:szCs w:val="18"/>
              </w:rPr>
              <w:t>SCHOOL OF LOGISTICS MUTARE</w:t>
            </w:r>
            <w:r>
              <w:rPr>
                <w:rFonts w:ascii="Century Gothic" w:hAnsi="Century Gothic"/>
                <w:sz w:val="18"/>
                <w:szCs w:val="18"/>
              </w:rPr>
              <w:t xml:space="preserve"> – Fibre existing awaiting Active Equipment</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66B7C" w:rsidRPr="00AF0244" w:rsidRDefault="00266B7C" w:rsidP="00266B7C">
            <w:pPr>
              <w:rPr>
                <w:rFonts w:ascii="Century Gothic" w:hAnsi="Century Gothic"/>
                <w:bCs/>
                <w:sz w:val="18"/>
                <w:szCs w:val="18"/>
              </w:rPr>
            </w:pPr>
            <w:r w:rsidRPr="00597406">
              <w:rPr>
                <w:rFonts w:ascii="Century Gothic" w:hAnsi="Century Gothic"/>
                <w:sz w:val="18"/>
                <w:szCs w:val="18"/>
              </w:rPr>
              <w:t>Purchase Request for Switches, Routers and Servers raised to Management.</w:t>
            </w:r>
          </w:p>
        </w:tc>
      </w:tr>
    </w:tbl>
    <w:p w:rsidR="00621E9F" w:rsidRPr="00F10645" w:rsidRDefault="00621E9F" w:rsidP="00BE67CA">
      <w:pPr>
        <w:rPr>
          <w:rFonts w:ascii="Century Gothic" w:hAnsi="Century Gothic"/>
          <w:color w:val="FF0000"/>
          <w:sz w:val="18"/>
          <w:szCs w:val="18"/>
        </w:rPr>
      </w:pPr>
    </w:p>
    <w:p w:rsidR="004666D9" w:rsidRDefault="00D523F8" w:rsidP="00BE67CA">
      <w:pPr>
        <w:numPr>
          <w:ilvl w:val="1"/>
          <w:numId w:val="6"/>
        </w:numPr>
        <w:tabs>
          <w:tab w:val="num" w:pos="540"/>
          <w:tab w:val="left" w:pos="720"/>
        </w:tabs>
        <w:ind w:left="810" w:hanging="810"/>
        <w:rPr>
          <w:rFonts w:ascii="Century Gothic" w:hAnsi="Century Gothic"/>
          <w:b/>
          <w:sz w:val="22"/>
          <w:szCs w:val="22"/>
        </w:rPr>
      </w:pPr>
      <w:r w:rsidRPr="00F05A54">
        <w:rPr>
          <w:rFonts w:ascii="Century Gothic" w:hAnsi="Century Gothic"/>
          <w:b/>
          <w:sz w:val="22"/>
          <w:szCs w:val="22"/>
        </w:rPr>
        <w:t>Equipment</w:t>
      </w:r>
      <w:r w:rsidR="004666D9" w:rsidRPr="00F05A54">
        <w:rPr>
          <w:rFonts w:ascii="Century Gothic" w:hAnsi="Century Gothic"/>
          <w:b/>
          <w:sz w:val="22"/>
          <w:szCs w:val="22"/>
        </w:rPr>
        <w:t xml:space="preserve"> Under Procurement</w:t>
      </w:r>
    </w:p>
    <w:p w:rsidR="00F05A54" w:rsidRDefault="00F05A54" w:rsidP="00F05A54">
      <w:pPr>
        <w:tabs>
          <w:tab w:val="left" w:pos="720"/>
          <w:tab w:val="num" w:pos="786"/>
        </w:tabs>
        <w:ind w:left="810"/>
        <w:rPr>
          <w:rFonts w:ascii="Century Gothic" w:hAnsi="Century Gothic"/>
          <w:b/>
          <w:sz w:val="22"/>
          <w:szCs w:val="22"/>
        </w:rPr>
      </w:pPr>
    </w:p>
    <w:p w:rsidR="005857DD" w:rsidRPr="005857DD" w:rsidRDefault="005857DD" w:rsidP="00F05A54">
      <w:pPr>
        <w:tabs>
          <w:tab w:val="left" w:pos="720"/>
          <w:tab w:val="num" w:pos="786"/>
        </w:tabs>
        <w:ind w:left="810"/>
        <w:rPr>
          <w:rFonts w:ascii="Century Gothic" w:hAnsi="Century Gothic"/>
          <w:sz w:val="22"/>
          <w:szCs w:val="22"/>
        </w:rPr>
      </w:pPr>
      <w:r w:rsidRPr="00A25360">
        <w:rPr>
          <w:rFonts w:ascii="Century Gothic" w:hAnsi="Century Gothic"/>
          <w:sz w:val="22"/>
          <w:szCs w:val="22"/>
        </w:rPr>
        <w:t>1. Purchase</w:t>
      </w:r>
      <w:r w:rsidRPr="005857DD">
        <w:rPr>
          <w:rFonts w:ascii="Century Gothic" w:hAnsi="Century Gothic"/>
          <w:sz w:val="22"/>
          <w:szCs w:val="22"/>
        </w:rPr>
        <w:t xml:space="preserve"> requests made during the week under review</w:t>
      </w:r>
      <w:r>
        <w:rPr>
          <w:rFonts w:ascii="Century Gothic" w:hAnsi="Century Gothic"/>
          <w:sz w:val="22"/>
          <w:szCs w:val="22"/>
        </w:rPr>
        <w:t xml:space="preserve">. </w:t>
      </w:r>
      <w:r w:rsidR="000D1FEA">
        <w:rPr>
          <w:rFonts w:ascii="Century Gothic" w:hAnsi="Century Gothic"/>
          <w:sz w:val="22"/>
          <w:szCs w:val="22"/>
        </w:rPr>
        <w:t>D</w:t>
      </w:r>
      <w:r>
        <w:rPr>
          <w:rFonts w:ascii="Century Gothic" w:hAnsi="Century Gothic"/>
          <w:sz w:val="22"/>
          <w:szCs w:val="22"/>
        </w:rPr>
        <w:t>ocument</w:t>
      </w:r>
      <w:r w:rsidR="000D1FEA">
        <w:rPr>
          <w:rFonts w:ascii="Century Gothic" w:hAnsi="Century Gothic"/>
          <w:sz w:val="22"/>
          <w:szCs w:val="22"/>
        </w:rPr>
        <w:t xml:space="preserve"> compilation in progress.</w:t>
      </w:r>
    </w:p>
    <w:p w:rsidR="004D6096" w:rsidRDefault="005857DD" w:rsidP="00F05A54">
      <w:pPr>
        <w:tabs>
          <w:tab w:val="left" w:pos="720"/>
          <w:tab w:val="num" w:pos="786"/>
        </w:tabs>
        <w:ind w:left="810"/>
        <w:rPr>
          <w:rFonts w:ascii="Century Gothic" w:hAnsi="Century Gothic"/>
          <w:sz w:val="22"/>
          <w:szCs w:val="22"/>
        </w:rPr>
      </w:pPr>
      <w:r>
        <w:rPr>
          <w:rFonts w:ascii="Century Gothic" w:hAnsi="Century Gothic"/>
          <w:sz w:val="22"/>
          <w:szCs w:val="22"/>
        </w:rPr>
        <w:t xml:space="preserve">2. </w:t>
      </w:r>
      <w:r w:rsidR="002E0B04">
        <w:rPr>
          <w:rFonts w:ascii="Century Gothic" w:hAnsi="Century Gothic"/>
          <w:sz w:val="22"/>
          <w:szCs w:val="22"/>
        </w:rPr>
        <w:t>RFQ’s, CBT(D)’s, Direct Procurement and CBTD(I) being processed.</w:t>
      </w:r>
      <w:r w:rsidR="000D1FEA">
        <w:rPr>
          <w:rFonts w:ascii="Century Gothic" w:hAnsi="Century Gothic"/>
          <w:sz w:val="22"/>
          <w:szCs w:val="22"/>
        </w:rPr>
        <w:t xml:space="preserve"> Document compilation in progress.</w:t>
      </w:r>
    </w:p>
    <w:p w:rsidR="00A25360" w:rsidRPr="005857DD" w:rsidRDefault="00A25360" w:rsidP="00F05A54">
      <w:pPr>
        <w:tabs>
          <w:tab w:val="left" w:pos="720"/>
          <w:tab w:val="num" w:pos="786"/>
        </w:tabs>
        <w:ind w:left="810"/>
        <w:rPr>
          <w:rFonts w:ascii="Century Gothic" w:hAnsi="Century Gothic"/>
          <w:sz w:val="22"/>
          <w:szCs w:val="22"/>
        </w:rPr>
      </w:pPr>
      <w:r>
        <w:rPr>
          <w:rFonts w:ascii="Century Gothic" w:hAnsi="Century Gothic"/>
          <w:sz w:val="22"/>
          <w:szCs w:val="22"/>
        </w:rPr>
        <w:t xml:space="preserve">3. Evaluations completed and those in progress. </w:t>
      </w:r>
      <w:r w:rsidR="000D1FEA">
        <w:rPr>
          <w:rFonts w:ascii="Century Gothic" w:hAnsi="Century Gothic"/>
          <w:sz w:val="22"/>
          <w:szCs w:val="22"/>
        </w:rPr>
        <w:t>Document compilation in progress.</w:t>
      </w:r>
    </w:p>
    <w:p w:rsidR="00F05A54" w:rsidRDefault="00F05A54" w:rsidP="00F05A54">
      <w:pPr>
        <w:tabs>
          <w:tab w:val="left" w:pos="720"/>
          <w:tab w:val="num" w:pos="786"/>
        </w:tabs>
        <w:ind w:left="810"/>
        <w:rPr>
          <w:rFonts w:ascii="Century Gothic" w:hAnsi="Century Gothic"/>
          <w:sz w:val="18"/>
          <w:szCs w:val="18"/>
        </w:rPr>
      </w:pPr>
    </w:p>
    <w:p w:rsidR="0065415E" w:rsidRPr="00F05A54" w:rsidRDefault="0065415E" w:rsidP="00F05A54">
      <w:pPr>
        <w:tabs>
          <w:tab w:val="left" w:pos="720"/>
          <w:tab w:val="num" w:pos="786"/>
        </w:tabs>
        <w:ind w:left="810"/>
        <w:rPr>
          <w:rFonts w:ascii="Century Gothic" w:hAnsi="Century Gothic"/>
          <w:sz w:val="18"/>
          <w:szCs w:val="18"/>
        </w:rPr>
      </w:pPr>
    </w:p>
    <w:p w:rsidR="009640EE" w:rsidRPr="00F10645" w:rsidRDefault="009640EE" w:rsidP="00BE67CA">
      <w:pPr>
        <w:numPr>
          <w:ilvl w:val="2"/>
          <w:numId w:val="6"/>
        </w:numPr>
        <w:tabs>
          <w:tab w:val="left" w:pos="720"/>
        </w:tabs>
        <w:ind w:hanging="1980"/>
        <w:rPr>
          <w:rFonts w:ascii="Century Gothic" w:hAnsi="Century Gothic"/>
          <w:b/>
          <w:sz w:val="22"/>
          <w:szCs w:val="22"/>
        </w:rPr>
      </w:pPr>
      <w:r w:rsidRPr="00F10645">
        <w:rPr>
          <w:rFonts w:ascii="Century Gothic" w:hAnsi="Century Gothic"/>
          <w:b/>
          <w:sz w:val="22"/>
          <w:szCs w:val="22"/>
        </w:rPr>
        <w:t>Corporate Installations</w:t>
      </w:r>
    </w:p>
    <w:p w:rsidR="00DF770E" w:rsidRDefault="004D7CB7" w:rsidP="00BE67CA">
      <w:pPr>
        <w:numPr>
          <w:ilvl w:val="2"/>
          <w:numId w:val="6"/>
        </w:numPr>
        <w:tabs>
          <w:tab w:val="left" w:pos="720"/>
        </w:tabs>
        <w:ind w:hanging="1980"/>
        <w:rPr>
          <w:rFonts w:ascii="Century Gothic" w:hAnsi="Century Gothic"/>
          <w:b/>
          <w:sz w:val="22"/>
          <w:szCs w:val="22"/>
        </w:rPr>
      </w:pPr>
      <w:r>
        <w:rPr>
          <w:rFonts w:ascii="Century Gothic" w:hAnsi="Century Gothic"/>
          <w:b/>
          <w:sz w:val="22"/>
          <w:szCs w:val="22"/>
        </w:rPr>
        <w:t xml:space="preserve">Simple </w:t>
      </w:r>
      <w:r w:rsidR="009640EE" w:rsidRPr="00F10645">
        <w:rPr>
          <w:rFonts w:ascii="Century Gothic" w:hAnsi="Century Gothic"/>
          <w:b/>
          <w:sz w:val="22"/>
          <w:szCs w:val="22"/>
        </w:rPr>
        <w:t>Corporate Installations Completed</w:t>
      </w:r>
    </w:p>
    <w:p w:rsidR="00DF770E" w:rsidRPr="00F10645" w:rsidRDefault="00DF770E" w:rsidP="00BE67CA">
      <w:pPr>
        <w:tabs>
          <w:tab w:val="left" w:pos="720"/>
        </w:tabs>
        <w:rPr>
          <w:rFonts w:ascii="Century Gothic" w:hAnsi="Century Gothic"/>
          <w:b/>
          <w:sz w:val="18"/>
          <w:szCs w:val="18"/>
        </w:rPr>
      </w:pPr>
    </w:p>
    <w:tbl>
      <w:tblPr>
        <w:tblW w:w="13812" w:type="dxa"/>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708"/>
        <w:gridCol w:w="2112"/>
        <w:gridCol w:w="2735"/>
        <w:gridCol w:w="1278"/>
        <w:gridCol w:w="1292"/>
        <w:gridCol w:w="1055"/>
        <w:gridCol w:w="1889"/>
        <w:gridCol w:w="2743"/>
      </w:tblGrid>
      <w:tr w:rsidR="00555FE7" w:rsidRPr="00F10645" w:rsidTr="00A53F06">
        <w:trPr>
          <w:trHeight w:val="537"/>
          <w:tblHeader/>
        </w:trPr>
        <w:tc>
          <w:tcPr>
            <w:tcW w:w="708" w:type="dxa"/>
            <w:tcBorders>
              <w:top w:val="double" w:sz="4" w:space="0" w:color="auto"/>
              <w:left w:val="double" w:sz="4" w:space="0" w:color="auto"/>
              <w:bottom w:val="double" w:sz="4" w:space="0" w:color="auto"/>
              <w:right w:val="single" w:sz="4" w:space="0" w:color="auto"/>
            </w:tcBorders>
            <w:shd w:val="clear" w:color="auto" w:fill="F2F2F2"/>
          </w:tcPr>
          <w:p w:rsidR="00555FE7" w:rsidRPr="00F10645" w:rsidRDefault="00555FE7" w:rsidP="00BE67CA">
            <w:pPr>
              <w:rPr>
                <w:rFonts w:ascii="Century Gothic" w:hAnsi="Century Gothic"/>
                <w:b/>
                <w:sz w:val="18"/>
                <w:szCs w:val="18"/>
              </w:rPr>
            </w:pPr>
            <w:r w:rsidRPr="00F10645">
              <w:rPr>
                <w:rFonts w:ascii="Century Gothic" w:hAnsi="Century Gothic"/>
                <w:b/>
                <w:sz w:val="18"/>
                <w:szCs w:val="18"/>
              </w:rPr>
              <w:t>ITEM</w:t>
            </w:r>
          </w:p>
        </w:tc>
        <w:tc>
          <w:tcPr>
            <w:tcW w:w="2112" w:type="dxa"/>
            <w:tcBorders>
              <w:top w:val="double" w:sz="4" w:space="0" w:color="auto"/>
              <w:left w:val="double" w:sz="4" w:space="0" w:color="auto"/>
              <w:bottom w:val="double" w:sz="4" w:space="0" w:color="auto"/>
              <w:right w:val="single" w:sz="4" w:space="0" w:color="auto"/>
            </w:tcBorders>
            <w:shd w:val="clear" w:color="auto" w:fill="F2F2F2"/>
          </w:tcPr>
          <w:p w:rsidR="00555FE7" w:rsidRPr="00F10645" w:rsidRDefault="00555FE7" w:rsidP="00BE67CA">
            <w:pPr>
              <w:rPr>
                <w:rFonts w:ascii="Century Gothic" w:hAnsi="Century Gothic"/>
                <w:b/>
                <w:sz w:val="18"/>
                <w:szCs w:val="18"/>
              </w:rPr>
            </w:pPr>
            <w:r w:rsidRPr="00F10645">
              <w:rPr>
                <w:rFonts w:ascii="Century Gothic" w:hAnsi="Century Gothic"/>
                <w:b/>
                <w:sz w:val="18"/>
                <w:szCs w:val="18"/>
              </w:rPr>
              <w:t>Project Title</w:t>
            </w:r>
          </w:p>
          <w:p w:rsidR="00555FE7" w:rsidRPr="00F10645" w:rsidRDefault="00555FE7" w:rsidP="00BE67CA">
            <w:pPr>
              <w:rPr>
                <w:rFonts w:ascii="Century Gothic" w:hAnsi="Century Gothic"/>
                <w:sz w:val="18"/>
                <w:szCs w:val="18"/>
              </w:rPr>
            </w:pPr>
          </w:p>
        </w:tc>
        <w:tc>
          <w:tcPr>
            <w:tcW w:w="2735" w:type="dxa"/>
            <w:tcBorders>
              <w:top w:val="double" w:sz="4" w:space="0" w:color="auto"/>
              <w:left w:val="single" w:sz="4" w:space="0" w:color="auto"/>
              <w:bottom w:val="double" w:sz="4" w:space="0" w:color="auto"/>
            </w:tcBorders>
            <w:shd w:val="clear" w:color="auto" w:fill="F2F2F2"/>
          </w:tcPr>
          <w:p w:rsidR="00555FE7" w:rsidRPr="00F10645" w:rsidRDefault="00555FE7" w:rsidP="00BE67CA">
            <w:pPr>
              <w:rPr>
                <w:rFonts w:ascii="Century Gothic" w:hAnsi="Century Gothic"/>
                <w:b/>
                <w:sz w:val="18"/>
                <w:szCs w:val="18"/>
              </w:rPr>
            </w:pPr>
            <w:r w:rsidRPr="00F10645">
              <w:rPr>
                <w:rFonts w:ascii="Century Gothic" w:hAnsi="Century Gothic"/>
                <w:b/>
                <w:sz w:val="18"/>
                <w:szCs w:val="18"/>
              </w:rPr>
              <w:t>Project Scope</w:t>
            </w:r>
          </w:p>
        </w:tc>
        <w:tc>
          <w:tcPr>
            <w:tcW w:w="1278" w:type="dxa"/>
            <w:tcBorders>
              <w:top w:val="double" w:sz="4" w:space="0" w:color="auto"/>
              <w:bottom w:val="double" w:sz="4" w:space="0" w:color="auto"/>
              <w:right w:val="single" w:sz="4" w:space="0" w:color="auto"/>
            </w:tcBorders>
            <w:shd w:val="clear" w:color="auto" w:fill="F2F2F2"/>
          </w:tcPr>
          <w:p w:rsidR="00555FE7" w:rsidRPr="00F10645" w:rsidRDefault="00555FE7" w:rsidP="00BE67CA">
            <w:pPr>
              <w:rPr>
                <w:rFonts w:ascii="Century Gothic" w:hAnsi="Century Gothic"/>
                <w:b/>
                <w:sz w:val="18"/>
                <w:szCs w:val="18"/>
              </w:rPr>
            </w:pPr>
            <w:r w:rsidRPr="00F10645">
              <w:rPr>
                <w:rFonts w:ascii="Century Gothic" w:hAnsi="Century Gothic"/>
                <w:b/>
                <w:sz w:val="18"/>
                <w:szCs w:val="18"/>
              </w:rPr>
              <w:t>Start Date</w:t>
            </w:r>
          </w:p>
        </w:tc>
        <w:tc>
          <w:tcPr>
            <w:tcW w:w="1292" w:type="dxa"/>
            <w:tcBorders>
              <w:top w:val="double" w:sz="4" w:space="0" w:color="auto"/>
              <w:bottom w:val="double" w:sz="4" w:space="0" w:color="auto"/>
            </w:tcBorders>
            <w:shd w:val="clear" w:color="auto" w:fill="F2F2F2"/>
          </w:tcPr>
          <w:p w:rsidR="00555FE7" w:rsidRPr="00F10645" w:rsidRDefault="00555FE7" w:rsidP="00BE67CA">
            <w:pPr>
              <w:rPr>
                <w:rFonts w:ascii="Century Gothic" w:hAnsi="Century Gothic"/>
                <w:b/>
                <w:sz w:val="18"/>
                <w:szCs w:val="18"/>
              </w:rPr>
            </w:pPr>
            <w:r w:rsidRPr="00F10645">
              <w:rPr>
                <w:rFonts w:ascii="Century Gothic" w:hAnsi="Century Gothic"/>
                <w:b/>
                <w:sz w:val="18"/>
                <w:szCs w:val="18"/>
              </w:rPr>
              <w:t>Finish Date</w:t>
            </w:r>
          </w:p>
        </w:tc>
        <w:tc>
          <w:tcPr>
            <w:tcW w:w="1055" w:type="dxa"/>
            <w:tcBorders>
              <w:top w:val="double" w:sz="4" w:space="0" w:color="auto"/>
              <w:bottom w:val="double" w:sz="4" w:space="0" w:color="auto"/>
              <w:right w:val="single" w:sz="4" w:space="0" w:color="auto"/>
            </w:tcBorders>
            <w:shd w:val="clear" w:color="auto" w:fill="F2F2F2"/>
          </w:tcPr>
          <w:p w:rsidR="00555FE7" w:rsidRPr="00F10645" w:rsidRDefault="00555FE7" w:rsidP="00BE67CA">
            <w:pPr>
              <w:rPr>
                <w:rFonts w:ascii="Century Gothic" w:hAnsi="Century Gothic"/>
                <w:b/>
                <w:sz w:val="18"/>
                <w:szCs w:val="18"/>
              </w:rPr>
            </w:pPr>
            <w:r w:rsidRPr="00F10645">
              <w:rPr>
                <w:rFonts w:ascii="Century Gothic" w:hAnsi="Century Gothic"/>
                <w:b/>
                <w:sz w:val="18"/>
                <w:szCs w:val="18"/>
              </w:rPr>
              <w:t>Duration</w:t>
            </w:r>
          </w:p>
          <w:p w:rsidR="00555FE7" w:rsidRPr="00F10645" w:rsidRDefault="00555FE7" w:rsidP="00BE67CA">
            <w:pPr>
              <w:rPr>
                <w:rFonts w:ascii="Century Gothic" w:hAnsi="Century Gothic"/>
                <w:b/>
                <w:sz w:val="18"/>
                <w:szCs w:val="18"/>
              </w:rPr>
            </w:pPr>
            <w:r w:rsidRPr="00F10645">
              <w:rPr>
                <w:rFonts w:ascii="Century Gothic" w:hAnsi="Century Gothic"/>
                <w:b/>
                <w:sz w:val="18"/>
                <w:szCs w:val="18"/>
              </w:rPr>
              <w:t>(Days)</w:t>
            </w:r>
          </w:p>
        </w:tc>
        <w:tc>
          <w:tcPr>
            <w:tcW w:w="1889" w:type="dxa"/>
            <w:tcBorders>
              <w:top w:val="double" w:sz="4" w:space="0" w:color="auto"/>
              <w:left w:val="single" w:sz="4" w:space="0" w:color="auto"/>
              <w:bottom w:val="double" w:sz="4" w:space="0" w:color="auto"/>
            </w:tcBorders>
            <w:shd w:val="clear" w:color="auto" w:fill="F2F2F2"/>
          </w:tcPr>
          <w:p w:rsidR="00555FE7" w:rsidRPr="00F10645" w:rsidRDefault="00555FE7" w:rsidP="00BE67CA">
            <w:pPr>
              <w:rPr>
                <w:rFonts w:ascii="Century Gothic" w:hAnsi="Century Gothic"/>
                <w:b/>
                <w:sz w:val="18"/>
                <w:szCs w:val="18"/>
              </w:rPr>
            </w:pPr>
            <w:r w:rsidRPr="00F10645">
              <w:rPr>
                <w:rFonts w:ascii="Century Gothic" w:hAnsi="Century Gothic"/>
                <w:b/>
                <w:sz w:val="18"/>
                <w:szCs w:val="18"/>
              </w:rPr>
              <w:t>This Week Accomplishments</w:t>
            </w:r>
          </w:p>
        </w:tc>
        <w:tc>
          <w:tcPr>
            <w:tcW w:w="2743" w:type="dxa"/>
            <w:tcBorders>
              <w:top w:val="double" w:sz="4" w:space="0" w:color="auto"/>
              <w:bottom w:val="double" w:sz="4" w:space="0" w:color="auto"/>
              <w:right w:val="double" w:sz="4" w:space="0" w:color="auto"/>
            </w:tcBorders>
            <w:shd w:val="clear" w:color="auto" w:fill="F2F2F2"/>
          </w:tcPr>
          <w:p w:rsidR="00555FE7" w:rsidRPr="00F10645" w:rsidRDefault="00555FE7" w:rsidP="00BE67CA">
            <w:pPr>
              <w:rPr>
                <w:rFonts w:ascii="Century Gothic" w:hAnsi="Century Gothic"/>
                <w:b/>
                <w:sz w:val="18"/>
                <w:szCs w:val="18"/>
              </w:rPr>
            </w:pPr>
            <w:r w:rsidRPr="00F10645">
              <w:rPr>
                <w:rFonts w:ascii="Century Gothic" w:hAnsi="Century Gothic"/>
                <w:b/>
                <w:sz w:val="18"/>
                <w:szCs w:val="18"/>
              </w:rPr>
              <w:t>Issues and Potential Problems</w:t>
            </w:r>
          </w:p>
        </w:tc>
      </w:tr>
      <w:tr w:rsidR="00555FE7" w:rsidRPr="00F10645" w:rsidTr="00A53F06">
        <w:trPr>
          <w:gridAfter w:val="6"/>
          <w:wAfter w:w="10992" w:type="dxa"/>
          <w:trHeight w:val="404"/>
        </w:trPr>
        <w:tc>
          <w:tcPr>
            <w:tcW w:w="708" w:type="dxa"/>
            <w:tcBorders>
              <w:left w:val="double" w:sz="4" w:space="0" w:color="auto"/>
              <w:right w:val="double" w:sz="4" w:space="0" w:color="auto"/>
            </w:tcBorders>
          </w:tcPr>
          <w:p w:rsidR="00555FE7" w:rsidRPr="00F10645" w:rsidRDefault="00555FE7" w:rsidP="00BE67CA">
            <w:pPr>
              <w:rPr>
                <w:rFonts w:ascii="Century Gothic" w:hAnsi="Century Gothic" w:cs="Arial"/>
                <w:b/>
                <w:sz w:val="18"/>
                <w:szCs w:val="18"/>
              </w:rPr>
            </w:pPr>
          </w:p>
        </w:tc>
        <w:tc>
          <w:tcPr>
            <w:tcW w:w="2112" w:type="dxa"/>
            <w:tcBorders>
              <w:left w:val="double" w:sz="4" w:space="0" w:color="auto"/>
              <w:right w:val="double" w:sz="4" w:space="0" w:color="auto"/>
            </w:tcBorders>
          </w:tcPr>
          <w:p w:rsidR="00555FE7" w:rsidRPr="00F10645" w:rsidRDefault="00555FE7" w:rsidP="00BE67CA">
            <w:pPr>
              <w:rPr>
                <w:rFonts w:ascii="Century Gothic" w:hAnsi="Century Gothic" w:cs="Arial"/>
                <w:b/>
                <w:sz w:val="18"/>
                <w:szCs w:val="18"/>
              </w:rPr>
            </w:pPr>
          </w:p>
          <w:p w:rsidR="00555FE7" w:rsidRPr="00F10645" w:rsidRDefault="00555FE7" w:rsidP="00BE67CA">
            <w:pPr>
              <w:rPr>
                <w:rFonts w:ascii="Century Gothic" w:hAnsi="Century Gothic" w:cs="Arial"/>
                <w:b/>
                <w:sz w:val="18"/>
                <w:szCs w:val="18"/>
              </w:rPr>
            </w:pPr>
            <w:r w:rsidRPr="00F10645">
              <w:rPr>
                <w:rFonts w:ascii="Century Gothic" w:hAnsi="Century Gothic" w:cs="Arial"/>
                <w:b/>
                <w:sz w:val="18"/>
                <w:szCs w:val="18"/>
              </w:rPr>
              <w:t>Simple LANS and PBX’s</w:t>
            </w:r>
          </w:p>
          <w:p w:rsidR="00555FE7" w:rsidRPr="00F10645" w:rsidRDefault="00555FE7" w:rsidP="00BE67CA">
            <w:pPr>
              <w:rPr>
                <w:rFonts w:ascii="Century Gothic" w:hAnsi="Century Gothic" w:cs="Arial"/>
                <w:b/>
                <w:sz w:val="18"/>
                <w:szCs w:val="18"/>
              </w:rPr>
            </w:pPr>
          </w:p>
        </w:tc>
      </w:tr>
      <w:tr w:rsidR="006E5EC0" w:rsidRPr="00EB413C" w:rsidTr="008E1ED9">
        <w:trPr>
          <w:trHeight w:val="184"/>
        </w:trPr>
        <w:tc>
          <w:tcPr>
            <w:tcW w:w="708" w:type="dxa"/>
            <w:tcBorders>
              <w:left w:val="double" w:sz="4" w:space="0" w:color="auto"/>
              <w:right w:val="double" w:sz="4" w:space="0" w:color="auto"/>
            </w:tcBorders>
            <w:shd w:val="clear" w:color="auto" w:fill="FFFFFF" w:themeFill="background1"/>
          </w:tcPr>
          <w:p w:rsidR="006E5EC0" w:rsidRPr="00425C85" w:rsidRDefault="006E5EC0" w:rsidP="006E5EC0">
            <w:pPr>
              <w:rPr>
                <w:rFonts w:ascii="Century Gothic" w:hAnsi="Century Gothic" w:cs="Arial"/>
                <w:sz w:val="18"/>
                <w:szCs w:val="18"/>
              </w:rPr>
            </w:pPr>
          </w:p>
        </w:tc>
        <w:tc>
          <w:tcPr>
            <w:tcW w:w="2112" w:type="dxa"/>
            <w:tcBorders>
              <w:left w:val="double" w:sz="4" w:space="0" w:color="auto"/>
              <w:right w:val="single" w:sz="4" w:space="0" w:color="auto"/>
            </w:tcBorders>
            <w:shd w:val="clear" w:color="auto" w:fill="auto"/>
          </w:tcPr>
          <w:p w:rsidR="006E5EC0" w:rsidRPr="002176B2" w:rsidRDefault="006E5EC0" w:rsidP="006E5EC0">
            <w:pPr>
              <w:rPr>
                <w:rFonts w:ascii="Century Gothic" w:hAnsi="Century Gothic"/>
                <w:sz w:val="18"/>
                <w:szCs w:val="18"/>
                <w:highlight w:val="green"/>
              </w:rPr>
            </w:pPr>
          </w:p>
        </w:tc>
        <w:tc>
          <w:tcPr>
            <w:tcW w:w="2735" w:type="dxa"/>
            <w:tcBorders>
              <w:left w:val="single" w:sz="4" w:space="0" w:color="auto"/>
              <w:right w:val="single" w:sz="4" w:space="0" w:color="auto"/>
            </w:tcBorders>
            <w:shd w:val="clear" w:color="auto" w:fill="auto"/>
          </w:tcPr>
          <w:p w:rsidR="006E5EC0" w:rsidRPr="002176B2" w:rsidRDefault="006E5EC0" w:rsidP="006E5EC0">
            <w:pPr>
              <w:rPr>
                <w:rFonts w:ascii="Century Gothic" w:hAnsi="Century Gothic"/>
                <w:sz w:val="18"/>
                <w:szCs w:val="18"/>
                <w:highlight w:val="green"/>
              </w:rPr>
            </w:pPr>
          </w:p>
        </w:tc>
        <w:tc>
          <w:tcPr>
            <w:tcW w:w="1278" w:type="dxa"/>
            <w:tcBorders>
              <w:left w:val="single" w:sz="4" w:space="0" w:color="auto"/>
              <w:right w:val="single" w:sz="4" w:space="0" w:color="auto"/>
            </w:tcBorders>
            <w:shd w:val="clear" w:color="auto" w:fill="auto"/>
          </w:tcPr>
          <w:p w:rsidR="006E5EC0" w:rsidRPr="002176B2" w:rsidRDefault="006E5EC0" w:rsidP="006E5EC0">
            <w:pPr>
              <w:rPr>
                <w:rFonts w:ascii="Century Gothic" w:hAnsi="Century Gothic"/>
                <w:sz w:val="18"/>
                <w:szCs w:val="18"/>
                <w:highlight w:val="green"/>
              </w:rPr>
            </w:pPr>
          </w:p>
        </w:tc>
        <w:tc>
          <w:tcPr>
            <w:tcW w:w="1292" w:type="dxa"/>
            <w:tcBorders>
              <w:left w:val="single" w:sz="4" w:space="0" w:color="auto"/>
              <w:right w:val="single" w:sz="4" w:space="0" w:color="auto"/>
            </w:tcBorders>
            <w:shd w:val="clear" w:color="auto" w:fill="auto"/>
          </w:tcPr>
          <w:p w:rsidR="006E5EC0" w:rsidRPr="002176B2" w:rsidRDefault="006E5EC0" w:rsidP="006E5EC0">
            <w:pPr>
              <w:rPr>
                <w:rFonts w:ascii="Century Gothic" w:hAnsi="Century Gothic"/>
                <w:sz w:val="18"/>
                <w:szCs w:val="18"/>
                <w:highlight w:val="green"/>
              </w:rPr>
            </w:pPr>
          </w:p>
        </w:tc>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tcPr>
          <w:p w:rsidR="006E5EC0" w:rsidRPr="002176B2" w:rsidRDefault="006E5EC0" w:rsidP="006E5EC0">
            <w:pPr>
              <w:jc w:val="center"/>
              <w:rPr>
                <w:rFonts w:ascii="Century Gothic" w:hAnsi="Century Gothic"/>
                <w:sz w:val="18"/>
                <w:szCs w:val="18"/>
                <w:highlight w:val="green"/>
              </w:rPr>
            </w:pPr>
          </w:p>
        </w:tc>
        <w:tc>
          <w:tcPr>
            <w:tcW w:w="1889" w:type="dxa"/>
            <w:tcBorders>
              <w:top w:val="single" w:sz="4" w:space="0" w:color="auto"/>
              <w:left w:val="single" w:sz="4" w:space="0" w:color="auto"/>
              <w:bottom w:val="single" w:sz="4" w:space="0" w:color="auto"/>
              <w:right w:val="single" w:sz="4" w:space="0" w:color="auto"/>
            </w:tcBorders>
            <w:shd w:val="clear" w:color="auto" w:fill="auto"/>
          </w:tcPr>
          <w:p w:rsidR="006E5EC0" w:rsidRPr="002176B2" w:rsidRDefault="006E5EC0" w:rsidP="006E5EC0">
            <w:pPr>
              <w:rPr>
                <w:rFonts w:ascii="Century Gothic" w:hAnsi="Century Gothic"/>
                <w:sz w:val="18"/>
                <w:szCs w:val="18"/>
                <w:highlight w:val="green"/>
              </w:rPr>
            </w:pPr>
          </w:p>
        </w:tc>
        <w:tc>
          <w:tcPr>
            <w:tcW w:w="2743" w:type="dxa"/>
            <w:tcBorders>
              <w:left w:val="single" w:sz="4" w:space="0" w:color="auto"/>
              <w:bottom w:val="single" w:sz="4" w:space="0" w:color="auto"/>
              <w:right w:val="double" w:sz="4" w:space="0" w:color="auto"/>
            </w:tcBorders>
          </w:tcPr>
          <w:p w:rsidR="006E5EC0" w:rsidRPr="00EB413C" w:rsidRDefault="006E5EC0" w:rsidP="006E5EC0">
            <w:pPr>
              <w:rPr>
                <w:rFonts w:ascii="Century Gothic" w:hAnsi="Century Gothic" w:cs="Arial"/>
                <w:sz w:val="18"/>
                <w:szCs w:val="18"/>
              </w:rPr>
            </w:pPr>
          </w:p>
        </w:tc>
      </w:tr>
      <w:tr w:rsidR="002176B2" w:rsidRPr="00B45B81" w:rsidTr="00A53F06">
        <w:trPr>
          <w:gridAfter w:val="6"/>
          <w:wAfter w:w="10992" w:type="dxa"/>
          <w:trHeight w:val="87"/>
        </w:trPr>
        <w:tc>
          <w:tcPr>
            <w:tcW w:w="708" w:type="dxa"/>
            <w:tcBorders>
              <w:left w:val="double" w:sz="4" w:space="0" w:color="auto"/>
              <w:right w:val="double" w:sz="4" w:space="0" w:color="auto"/>
            </w:tcBorders>
            <w:shd w:val="clear" w:color="auto" w:fill="auto"/>
          </w:tcPr>
          <w:p w:rsidR="002176B2" w:rsidRPr="00EB413C" w:rsidRDefault="002176B2" w:rsidP="002176B2">
            <w:pPr>
              <w:rPr>
                <w:rFonts w:ascii="Century Gothic" w:hAnsi="Century Gothic"/>
                <w:sz w:val="18"/>
                <w:szCs w:val="18"/>
              </w:rPr>
            </w:pPr>
          </w:p>
        </w:tc>
        <w:tc>
          <w:tcPr>
            <w:tcW w:w="2112" w:type="dxa"/>
            <w:tcBorders>
              <w:left w:val="double" w:sz="4" w:space="0" w:color="auto"/>
              <w:right w:val="double" w:sz="4" w:space="0" w:color="auto"/>
            </w:tcBorders>
            <w:shd w:val="clear" w:color="auto" w:fill="auto"/>
            <w:vAlign w:val="center"/>
          </w:tcPr>
          <w:p w:rsidR="002176B2" w:rsidRPr="00EB413C" w:rsidRDefault="002176B2" w:rsidP="002176B2">
            <w:pPr>
              <w:rPr>
                <w:rFonts w:ascii="Century Gothic" w:hAnsi="Century Gothic"/>
                <w:b/>
                <w:sz w:val="18"/>
                <w:szCs w:val="18"/>
              </w:rPr>
            </w:pPr>
            <w:r>
              <w:rPr>
                <w:rFonts w:ascii="Century Gothic" w:hAnsi="Century Gothic"/>
                <w:b/>
                <w:sz w:val="18"/>
                <w:szCs w:val="18"/>
              </w:rPr>
              <w:t>Completed Mini</w:t>
            </w:r>
            <w:r w:rsidRPr="00EB413C">
              <w:rPr>
                <w:rFonts w:ascii="Century Gothic" w:hAnsi="Century Gothic"/>
                <w:b/>
                <w:sz w:val="18"/>
                <w:szCs w:val="18"/>
              </w:rPr>
              <w:t xml:space="preserve"> Jobs</w:t>
            </w:r>
          </w:p>
          <w:p w:rsidR="002176B2" w:rsidRPr="00EB413C" w:rsidRDefault="002176B2" w:rsidP="002176B2">
            <w:pPr>
              <w:rPr>
                <w:rFonts w:ascii="Century Gothic" w:hAnsi="Century Gothic"/>
                <w:b/>
                <w:sz w:val="18"/>
                <w:szCs w:val="18"/>
              </w:rPr>
            </w:pPr>
          </w:p>
        </w:tc>
      </w:tr>
      <w:tr w:rsidR="00E304CD" w:rsidRPr="00EB413C" w:rsidTr="00BF1168">
        <w:trPr>
          <w:trHeight w:val="269"/>
        </w:trPr>
        <w:tc>
          <w:tcPr>
            <w:tcW w:w="708" w:type="dxa"/>
            <w:tcBorders>
              <w:left w:val="double" w:sz="4" w:space="0" w:color="auto"/>
              <w:right w:val="double" w:sz="4" w:space="0" w:color="auto"/>
            </w:tcBorders>
            <w:shd w:val="clear" w:color="auto" w:fill="auto"/>
          </w:tcPr>
          <w:p w:rsidR="00E304CD" w:rsidRPr="00BF1168" w:rsidRDefault="00BF1168" w:rsidP="00E304CD">
            <w:pPr>
              <w:rPr>
                <w:rFonts w:ascii="Century Gothic" w:hAnsi="Century Gothic" w:cs="Arial"/>
                <w:sz w:val="18"/>
                <w:szCs w:val="18"/>
              </w:rPr>
            </w:pPr>
            <w:r>
              <w:rPr>
                <w:rFonts w:ascii="Century Gothic" w:hAnsi="Century Gothic" w:cs="Arial"/>
                <w:sz w:val="18"/>
                <w:szCs w:val="18"/>
              </w:rPr>
              <w:t>1.</w:t>
            </w:r>
          </w:p>
        </w:tc>
        <w:tc>
          <w:tcPr>
            <w:tcW w:w="2112" w:type="dxa"/>
            <w:tcBorders>
              <w:left w:val="double" w:sz="4" w:space="0" w:color="auto"/>
              <w:right w:val="single" w:sz="4" w:space="0" w:color="auto"/>
            </w:tcBorders>
            <w:shd w:val="clear" w:color="auto" w:fill="auto"/>
          </w:tcPr>
          <w:p w:rsidR="00E304CD" w:rsidRPr="00BF1168" w:rsidRDefault="00E304CD" w:rsidP="00E304CD">
            <w:pPr>
              <w:rPr>
                <w:rFonts w:ascii="Century Gothic" w:hAnsi="Century Gothic"/>
                <w:sz w:val="18"/>
                <w:szCs w:val="18"/>
              </w:rPr>
            </w:pPr>
            <w:r w:rsidRPr="00BF1168">
              <w:rPr>
                <w:rFonts w:ascii="Century Gothic" w:hAnsi="Century Gothic"/>
                <w:sz w:val="18"/>
                <w:szCs w:val="18"/>
              </w:rPr>
              <w:t>Department of Irrigation</w:t>
            </w:r>
          </w:p>
        </w:tc>
        <w:tc>
          <w:tcPr>
            <w:tcW w:w="2735" w:type="dxa"/>
            <w:tcBorders>
              <w:left w:val="single" w:sz="4" w:space="0" w:color="auto"/>
              <w:right w:val="single" w:sz="4" w:space="0" w:color="auto"/>
            </w:tcBorders>
            <w:shd w:val="clear" w:color="auto" w:fill="auto"/>
          </w:tcPr>
          <w:p w:rsidR="00E304CD" w:rsidRPr="00BF1168" w:rsidRDefault="00E304CD" w:rsidP="00E304CD">
            <w:pPr>
              <w:rPr>
                <w:rFonts w:ascii="Century Gothic" w:hAnsi="Century Gothic"/>
                <w:sz w:val="18"/>
                <w:szCs w:val="18"/>
              </w:rPr>
            </w:pPr>
            <w:r w:rsidRPr="00BF1168">
              <w:rPr>
                <w:rFonts w:ascii="Century Gothic" w:hAnsi="Century Gothic"/>
                <w:sz w:val="18"/>
                <w:szCs w:val="18"/>
              </w:rPr>
              <w:t>10Mbps Int</w:t>
            </w:r>
            <w:r w:rsidR="00BF1168">
              <w:rPr>
                <w:rFonts w:ascii="Century Gothic" w:hAnsi="Century Gothic"/>
                <w:sz w:val="18"/>
                <w:szCs w:val="18"/>
              </w:rPr>
              <w:t>ernet</w:t>
            </w:r>
          </w:p>
        </w:tc>
        <w:tc>
          <w:tcPr>
            <w:tcW w:w="1278" w:type="dxa"/>
            <w:tcBorders>
              <w:left w:val="single" w:sz="4" w:space="0" w:color="auto"/>
              <w:right w:val="single" w:sz="4" w:space="0" w:color="auto"/>
            </w:tcBorders>
            <w:shd w:val="clear" w:color="auto" w:fill="auto"/>
            <w:vAlign w:val="bottom"/>
          </w:tcPr>
          <w:p w:rsidR="00E304CD" w:rsidRPr="00BF1168" w:rsidRDefault="00E304CD" w:rsidP="00E304CD">
            <w:pPr>
              <w:spacing w:after="240"/>
              <w:jc w:val="both"/>
              <w:rPr>
                <w:rFonts w:ascii="Century Gothic" w:hAnsi="Century Gothic"/>
                <w:sz w:val="18"/>
                <w:szCs w:val="18"/>
              </w:rPr>
            </w:pPr>
            <w:r w:rsidRPr="00BF1168">
              <w:rPr>
                <w:rFonts w:ascii="Century Gothic" w:hAnsi="Century Gothic"/>
                <w:sz w:val="18"/>
                <w:szCs w:val="18"/>
              </w:rPr>
              <w:t>16/08/2023</w:t>
            </w:r>
          </w:p>
        </w:tc>
        <w:tc>
          <w:tcPr>
            <w:tcW w:w="1292" w:type="dxa"/>
            <w:tcBorders>
              <w:bottom w:val="single" w:sz="4" w:space="0" w:color="auto"/>
            </w:tcBorders>
            <w:shd w:val="clear" w:color="auto" w:fill="auto"/>
          </w:tcPr>
          <w:p w:rsidR="00E304CD" w:rsidRPr="00BF1168" w:rsidRDefault="00E304CD" w:rsidP="00E304CD">
            <w:pPr>
              <w:rPr>
                <w:rFonts w:ascii="Century Gothic" w:hAnsi="Century Gothic"/>
                <w:sz w:val="18"/>
                <w:szCs w:val="18"/>
              </w:rPr>
            </w:pPr>
            <w:r w:rsidRPr="00BF1168">
              <w:rPr>
                <w:rFonts w:ascii="Century Gothic" w:hAnsi="Century Gothic"/>
                <w:sz w:val="18"/>
                <w:szCs w:val="18"/>
              </w:rPr>
              <w:t>17/11/2023</w:t>
            </w:r>
          </w:p>
        </w:tc>
        <w:tc>
          <w:tcPr>
            <w:tcW w:w="1055" w:type="dxa"/>
            <w:tcBorders>
              <w:top w:val="single" w:sz="4" w:space="0" w:color="auto"/>
              <w:left w:val="single" w:sz="4" w:space="0" w:color="auto"/>
              <w:bottom w:val="single" w:sz="4" w:space="0" w:color="auto"/>
              <w:right w:val="single" w:sz="4" w:space="0" w:color="auto"/>
            </w:tcBorders>
            <w:shd w:val="clear" w:color="auto" w:fill="auto"/>
          </w:tcPr>
          <w:p w:rsidR="00E304CD" w:rsidRPr="00BF1168" w:rsidRDefault="00E304CD" w:rsidP="00E304CD">
            <w:pPr>
              <w:jc w:val="center"/>
              <w:rPr>
                <w:rFonts w:ascii="Century Gothic" w:hAnsi="Century Gothic"/>
                <w:sz w:val="18"/>
                <w:szCs w:val="18"/>
              </w:rPr>
            </w:pPr>
            <w:r w:rsidRPr="00BF1168">
              <w:rPr>
                <w:rFonts w:ascii="Century Gothic" w:hAnsi="Century Gothic"/>
                <w:sz w:val="18"/>
                <w:szCs w:val="18"/>
              </w:rPr>
              <w:t>88</w:t>
            </w:r>
          </w:p>
        </w:tc>
        <w:tc>
          <w:tcPr>
            <w:tcW w:w="1889" w:type="dxa"/>
            <w:tcBorders>
              <w:top w:val="single" w:sz="4" w:space="0" w:color="auto"/>
              <w:left w:val="single" w:sz="4" w:space="0" w:color="auto"/>
              <w:bottom w:val="single" w:sz="4" w:space="0" w:color="auto"/>
              <w:right w:val="single" w:sz="4" w:space="0" w:color="auto"/>
            </w:tcBorders>
            <w:shd w:val="clear" w:color="auto" w:fill="auto"/>
          </w:tcPr>
          <w:p w:rsidR="00E304CD" w:rsidRPr="00BF1168" w:rsidRDefault="00E304CD" w:rsidP="00E304CD">
            <w:pPr>
              <w:rPr>
                <w:rFonts w:ascii="Century Gothic" w:hAnsi="Century Gothic"/>
                <w:sz w:val="18"/>
                <w:szCs w:val="18"/>
              </w:rPr>
            </w:pPr>
            <w:r w:rsidRPr="00BF1168">
              <w:rPr>
                <w:rFonts w:ascii="Century Gothic" w:hAnsi="Century Gothic"/>
                <w:sz w:val="18"/>
                <w:szCs w:val="18"/>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FFFFFF" w:themeFill="background1"/>
          </w:tcPr>
          <w:p w:rsidR="00E304CD" w:rsidRPr="00B76594" w:rsidRDefault="00E304CD" w:rsidP="00E304CD">
            <w:pPr>
              <w:rPr>
                <w:rFonts w:ascii="Century Gothic" w:hAnsi="Century Gothic"/>
                <w:sz w:val="18"/>
                <w:szCs w:val="18"/>
              </w:rPr>
            </w:pPr>
          </w:p>
        </w:tc>
      </w:tr>
      <w:tr w:rsidR="005C40F1" w:rsidRPr="00EB413C" w:rsidTr="0062590F">
        <w:trPr>
          <w:trHeight w:val="269"/>
        </w:trPr>
        <w:tc>
          <w:tcPr>
            <w:tcW w:w="708" w:type="dxa"/>
            <w:tcBorders>
              <w:left w:val="double" w:sz="4" w:space="0" w:color="auto"/>
              <w:right w:val="double" w:sz="4" w:space="0" w:color="auto"/>
            </w:tcBorders>
            <w:shd w:val="clear" w:color="auto" w:fill="DEEAF6" w:themeFill="accent1" w:themeFillTint="33"/>
          </w:tcPr>
          <w:p w:rsidR="005C40F1" w:rsidRPr="00BF1168" w:rsidRDefault="00BF1168" w:rsidP="005C40F1">
            <w:pPr>
              <w:rPr>
                <w:rFonts w:ascii="Century Gothic" w:hAnsi="Century Gothic" w:cs="Arial"/>
                <w:sz w:val="18"/>
                <w:szCs w:val="18"/>
              </w:rPr>
            </w:pPr>
            <w:r>
              <w:rPr>
                <w:rFonts w:ascii="Century Gothic" w:hAnsi="Century Gothic" w:cs="Arial"/>
                <w:sz w:val="18"/>
                <w:szCs w:val="18"/>
              </w:rPr>
              <w:t>2.</w:t>
            </w:r>
          </w:p>
        </w:tc>
        <w:tc>
          <w:tcPr>
            <w:tcW w:w="2112" w:type="dxa"/>
            <w:tcBorders>
              <w:left w:val="double" w:sz="4" w:space="0" w:color="auto"/>
              <w:right w:val="single" w:sz="4" w:space="0" w:color="auto"/>
            </w:tcBorders>
            <w:shd w:val="clear" w:color="auto" w:fill="DEEAF6" w:themeFill="accent1" w:themeFillTint="33"/>
          </w:tcPr>
          <w:p w:rsidR="005C40F1" w:rsidRPr="00BF1168" w:rsidRDefault="005C40F1" w:rsidP="005C40F1">
            <w:pPr>
              <w:rPr>
                <w:rFonts w:ascii="Century Gothic" w:hAnsi="Century Gothic"/>
                <w:sz w:val="18"/>
                <w:szCs w:val="18"/>
              </w:rPr>
            </w:pPr>
            <w:r w:rsidRPr="00BF1168">
              <w:rPr>
                <w:rFonts w:ascii="Century Gothic" w:hAnsi="Century Gothic"/>
                <w:sz w:val="18"/>
                <w:szCs w:val="18"/>
              </w:rPr>
              <w:t xml:space="preserve">Norton Town x 3 </w:t>
            </w:r>
          </w:p>
        </w:tc>
        <w:tc>
          <w:tcPr>
            <w:tcW w:w="2735" w:type="dxa"/>
            <w:tcBorders>
              <w:left w:val="single" w:sz="4" w:space="0" w:color="auto"/>
              <w:right w:val="single" w:sz="4" w:space="0" w:color="auto"/>
            </w:tcBorders>
            <w:shd w:val="clear" w:color="auto" w:fill="DEEAF6" w:themeFill="accent1" w:themeFillTint="33"/>
          </w:tcPr>
          <w:p w:rsidR="005C40F1" w:rsidRPr="00BF1168" w:rsidRDefault="005C40F1" w:rsidP="005C40F1">
            <w:pPr>
              <w:rPr>
                <w:rFonts w:ascii="Century Gothic" w:hAnsi="Century Gothic"/>
                <w:sz w:val="18"/>
                <w:szCs w:val="18"/>
              </w:rPr>
            </w:pPr>
            <w:r w:rsidRPr="00BF1168">
              <w:rPr>
                <w:rFonts w:ascii="Century Gothic" w:hAnsi="Century Gothic"/>
                <w:sz w:val="18"/>
                <w:szCs w:val="18"/>
              </w:rPr>
              <w:t>LAN</w:t>
            </w:r>
          </w:p>
        </w:tc>
        <w:tc>
          <w:tcPr>
            <w:tcW w:w="1278" w:type="dxa"/>
            <w:tcBorders>
              <w:left w:val="single" w:sz="4" w:space="0" w:color="auto"/>
              <w:right w:val="single" w:sz="4" w:space="0" w:color="auto"/>
            </w:tcBorders>
            <w:shd w:val="clear" w:color="auto" w:fill="DEEAF6" w:themeFill="accent1" w:themeFillTint="33"/>
            <w:vAlign w:val="bottom"/>
          </w:tcPr>
          <w:p w:rsidR="005C40F1" w:rsidRPr="00BF1168" w:rsidRDefault="005C40F1" w:rsidP="005C40F1">
            <w:pPr>
              <w:spacing w:after="240"/>
              <w:jc w:val="both"/>
              <w:rPr>
                <w:rFonts w:ascii="Century Gothic" w:hAnsi="Century Gothic"/>
                <w:sz w:val="18"/>
                <w:szCs w:val="18"/>
              </w:rPr>
            </w:pPr>
            <w:r w:rsidRPr="00BF1168">
              <w:rPr>
                <w:rFonts w:ascii="Century Gothic" w:hAnsi="Century Gothic"/>
                <w:sz w:val="18"/>
                <w:szCs w:val="18"/>
              </w:rPr>
              <w:t>24/08/2023</w:t>
            </w:r>
          </w:p>
        </w:tc>
        <w:tc>
          <w:tcPr>
            <w:tcW w:w="1292" w:type="dxa"/>
            <w:tcBorders>
              <w:bottom w:val="single" w:sz="4" w:space="0" w:color="auto"/>
            </w:tcBorders>
            <w:shd w:val="clear" w:color="auto" w:fill="DEEAF6" w:themeFill="accent1" w:themeFillTint="33"/>
          </w:tcPr>
          <w:p w:rsidR="005C40F1" w:rsidRPr="00BF1168" w:rsidRDefault="005C40F1" w:rsidP="005C40F1">
            <w:pPr>
              <w:rPr>
                <w:rFonts w:ascii="Century Gothic" w:hAnsi="Century Gothic"/>
                <w:sz w:val="18"/>
                <w:szCs w:val="18"/>
              </w:rPr>
            </w:pPr>
            <w:r w:rsidRPr="00BF1168">
              <w:rPr>
                <w:rFonts w:ascii="Century Gothic" w:hAnsi="Century Gothic"/>
                <w:sz w:val="18"/>
                <w:szCs w:val="18"/>
              </w:rPr>
              <w:t>17/11/2023</w:t>
            </w:r>
          </w:p>
        </w:tc>
        <w:tc>
          <w:tcPr>
            <w:tcW w:w="105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C40F1" w:rsidRPr="00BF1168" w:rsidRDefault="005C40F1" w:rsidP="005C40F1">
            <w:pPr>
              <w:jc w:val="center"/>
              <w:rPr>
                <w:rFonts w:ascii="Century Gothic" w:hAnsi="Century Gothic"/>
                <w:sz w:val="18"/>
                <w:szCs w:val="18"/>
              </w:rPr>
            </w:pPr>
            <w:r w:rsidRPr="00BF1168">
              <w:rPr>
                <w:rFonts w:ascii="Century Gothic" w:hAnsi="Century Gothic"/>
                <w:sz w:val="18"/>
                <w:szCs w:val="18"/>
              </w:rPr>
              <w:t>81</w:t>
            </w:r>
          </w:p>
        </w:tc>
        <w:tc>
          <w:tcPr>
            <w:tcW w:w="18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C40F1" w:rsidRPr="00BF1168" w:rsidRDefault="005C40F1" w:rsidP="005C40F1">
            <w:pPr>
              <w:rPr>
                <w:rFonts w:ascii="Century Gothic" w:hAnsi="Century Gothic"/>
                <w:sz w:val="18"/>
                <w:szCs w:val="18"/>
              </w:rPr>
            </w:pPr>
            <w:r w:rsidRPr="00BF1168">
              <w:rPr>
                <w:rFonts w:ascii="Century Gothic" w:hAnsi="Century Gothic"/>
                <w:sz w:val="18"/>
                <w:szCs w:val="18"/>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C40F1" w:rsidRPr="00B76594" w:rsidRDefault="005C40F1" w:rsidP="005C40F1">
            <w:pPr>
              <w:rPr>
                <w:rFonts w:ascii="Century Gothic" w:hAnsi="Century Gothic"/>
                <w:sz w:val="18"/>
                <w:szCs w:val="18"/>
              </w:rPr>
            </w:pPr>
          </w:p>
        </w:tc>
      </w:tr>
      <w:tr w:rsidR="00DC4C1F" w:rsidRPr="00EB413C" w:rsidTr="00BF1168">
        <w:trPr>
          <w:trHeight w:val="269"/>
        </w:trPr>
        <w:tc>
          <w:tcPr>
            <w:tcW w:w="708" w:type="dxa"/>
            <w:tcBorders>
              <w:left w:val="double" w:sz="4" w:space="0" w:color="auto"/>
              <w:right w:val="double" w:sz="4" w:space="0" w:color="auto"/>
            </w:tcBorders>
            <w:shd w:val="clear" w:color="auto" w:fill="auto"/>
          </w:tcPr>
          <w:p w:rsidR="00DC4C1F" w:rsidRPr="00BF1168" w:rsidRDefault="00BF1168" w:rsidP="00DC4C1F">
            <w:pPr>
              <w:rPr>
                <w:rFonts w:ascii="Century Gothic" w:hAnsi="Century Gothic" w:cs="Arial"/>
                <w:sz w:val="18"/>
                <w:szCs w:val="18"/>
              </w:rPr>
            </w:pPr>
            <w:r>
              <w:rPr>
                <w:rFonts w:ascii="Century Gothic" w:hAnsi="Century Gothic" w:cs="Arial"/>
                <w:sz w:val="18"/>
                <w:szCs w:val="18"/>
              </w:rPr>
              <w:t>3.</w:t>
            </w:r>
          </w:p>
        </w:tc>
        <w:tc>
          <w:tcPr>
            <w:tcW w:w="2112" w:type="dxa"/>
            <w:tcBorders>
              <w:left w:val="double" w:sz="4" w:space="0" w:color="auto"/>
              <w:right w:val="single" w:sz="4" w:space="0" w:color="auto"/>
            </w:tcBorders>
            <w:shd w:val="clear" w:color="auto" w:fill="auto"/>
          </w:tcPr>
          <w:p w:rsidR="00DC4C1F" w:rsidRPr="00BF1168" w:rsidRDefault="00DC4C1F" w:rsidP="00DC4C1F">
            <w:pPr>
              <w:rPr>
                <w:rFonts w:ascii="Century Gothic" w:hAnsi="Century Gothic"/>
                <w:sz w:val="18"/>
                <w:szCs w:val="18"/>
              </w:rPr>
            </w:pPr>
            <w:r w:rsidRPr="00BF1168">
              <w:rPr>
                <w:rFonts w:ascii="Century Gothic" w:hAnsi="Century Gothic"/>
                <w:sz w:val="18"/>
                <w:szCs w:val="18"/>
              </w:rPr>
              <w:t>DFA Dartford Rd</w:t>
            </w:r>
          </w:p>
        </w:tc>
        <w:tc>
          <w:tcPr>
            <w:tcW w:w="2735" w:type="dxa"/>
            <w:tcBorders>
              <w:left w:val="single" w:sz="4" w:space="0" w:color="auto"/>
              <w:right w:val="single" w:sz="4" w:space="0" w:color="auto"/>
            </w:tcBorders>
            <w:shd w:val="clear" w:color="auto" w:fill="auto"/>
          </w:tcPr>
          <w:p w:rsidR="00DC4C1F" w:rsidRPr="00BF1168" w:rsidRDefault="00DC4C1F" w:rsidP="00DC4C1F">
            <w:pPr>
              <w:rPr>
                <w:rFonts w:ascii="Century Gothic" w:hAnsi="Century Gothic"/>
                <w:sz w:val="18"/>
                <w:szCs w:val="18"/>
              </w:rPr>
            </w:pPr>
            <w:r w:rsidRPr="00BF1168">
              <w:rPr>
                <w:rFonts w:ascii="Century Gothic" w:hAnsi="Century Gothic"/>
                <w:sz w:val="18"/>
                <w:szCs w:val="18"/>
              </w:rPr>
              <w:t>VPN</w:t>
            </w:r>
          </w:p>
        </w:tc>
        <w:tc>
          <w:tcPr>
            <w:tcW w:w="1278" w:type="dxa"/>
            <w:tcBorders>
              <w:left w:val="single" w:sz="4" w:space="0" w:color="auto"/>
              <w:right w:val="single" w:sz="4" w:space="0" w:color="auto"/>
            </w:tcBorders>
            <w:shd w:val="clear" w:color="auto" w:fill="auto"/>
            <w:vAlign w:val="bottom"/>
          </w:tcPr>
          <w:p w:rsidR="00DC4C1F" w:rsidRPr="00BF1168" w:rsidRDefault="00DC4C1F" w:rsidP="00DC4C1F">
            <w:pPr>
              <w:spacing w:after="240"/>
              <w:jc w:val="both"/>
              <w:rPr>
                <w:rFonts w:ascii="Century Gothic" w:hAnsi="Century Gothic"/>
                <w:sz w:val="18"/>
                <w:szCs w:val="18"/>
              </w:rPr>
            </w:pPr>
            <w:r w:rsidRPr="00BF1168">
              <w:rPr>
                <w:rFonts w:ascii="Century Gothic" w:hAnsi="Century Gothic"/>
                <w:sz w:val="18"/>
                <w:szCs w:val="18"/>
              </w:rPr>
              <w:t>16/10/2023</w:t>
            </w:r>
          </w:p>
        </w:tc>
        <w:tc>
          <w:tcPr>
            <w:tcW w:w="1292" w:type="dxa"/>
            <w:tcBorders>
              <w:bottom w:val="single" w:sz="4" w:space="0" w:color="auto"/>
            </w:tcBorders>
            <w:shd w:val="clear" w:color="auto" w:fill="auto"/>
          </w:tcPr>
          <w:p w:rsidR="00DC4C1F" w:rsidRPr="00BF1168" w:rsidRDefault="00DC4C1F" w:rsidP="00DC4C1F">
            <w:pPr>
              <w:rPr>
                <w:rFonts w:ascii="Century Gothic" w:hAnsi="Century Gothic"/>
                <w:sz w:val="18"/>
                <w:szCs w:val="18"/>
              </w:rPr>
            </w:pPr>
            <w:r w:rsidRPr="00BF1168">
              <w:rPr>
                <w:rFonts w:ascii="Century Gothic" w:hAnsi="Century Gothic"/>
                <w:sz w:val="18"/>
                <w:szCs w:val="18"/>
              </w:rPr>
              <w:t>17/11/2023</w:t>
            </w:r>
          </w:p>
        </w:tc>
        <w:tc>
          <w:tcPr>
            <w:tcW w:w="1055" w:type="dxa"/>
            <w:tcBorders>
              <w:top w:val="single" w:sz="4" w:space="0" w:color="auto"/>
              <w:left w:val="single" w:sz="4" w:space="0" w:color="auto"/>
              <w:bottom w:val="single" w:sz="4" w:space="0" w:color="auto"/>
              <w:right w:val="single" w:sz="4" w:space="0" w:color="auto"/>
            </w:tcBorders>
            <w:shd w:val="clear" w:color="auto" w:fill="auto"/>
          </w:tcPr>
          <w:p w:rsidR="00DC4C1F" w:rsidRPr="00BF1168" w:rsidRDefault="00602CBA" w:rsidP="00DC4C1F">
            <w:pPr>
              <w:jc w:val="center"/>
              <w:rPr>
                <w:rFonts w:ascii="Century Gothic" w:hAnsi="Century Gothic"/>
                <w:sz w:val="18"/>
                <w:szCs w:val="18"/>
              </w:rPr>
            </w:pPr>
            <w:r w:rsidRPr="00BF1168">
              <w:rPr>
                <w:rFonts w:ascii="Century Gothic" w:hAnsi="Century Gothic"/>
                <w:color w:val="000000" w:themeColor="text1"/>
                <w:sz w:val="18"/>
                <w:szCs w:val="18"/>
              </w:rPr>
              <w:t>20</w:t>
            </w:r>
          </w:p>
        </w:tc>
        <w:tc>
          <w:tcPr>
            <w:tcW w:w="1889" w:type="dxa"/>
            <w:tcBorders>
              <w:top w:val="single" w:sz="4" w:space="0" w:color="auto"/>
              <w:left w:val="single" w:sz="4" w:space="0" w:color="auto"/>
              <w:bottom w:val="single" w:sz="4" w:space="0" w:color="auto"/>
              <w:right w:val="single" w:sz="4" w:space="0" w:color="auto"/>
            </w:tcBorders>
            <w:shd w:val="clear" w:color="auto" w:fill="auto"/>
          </w:tcPr>
          <w:p w:rsidR="00DC4C1F" w:rsidRPr="00BF1168" w:rsidRDefault="00F94F1F" w:rsidP="00DC4C1F">
            <w:pPr>
              <w:rPr>
                <w:rFonts w:ascii="Century Gothic" w:hAnsi="Century Gothic"/>
                <w:color w:val="000000" w:themeColor="text1"/>
                <w:sz w:val="18"/>
                <w:szCs w:val="18"/>
              </w:rPr>
            </w:pPr>
            <w:r w:rsidRPr="00BF1168">
              <w:rPr>
                <w:rFonts w:ascii="Century Gothic" w:hAnsi="Century Gothic"/>
                <w:color w:val="000000" w:themeColor="text1"/>
                <w:sz w:val="18"/>
                <w:szCs w:val="18"/>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FFFFFF" w:themeFill="background1"/>
          </w:tcPr>
          <w:p w:rsidR="00DC4C1F" w:rsidRPr="00B76594" w:rsidRDefault="00DC4C1F" w:rsidP="00DC4C1F">
            <w:pPr>
              <w:rPr>
                <w:rFonts w:ascii="Century Gothic" w:hAnsi="Century Gothic"/>
                <w:sz w:val="18"/>
                <w:szCs w:val="18"/>
              </w:rPr>
            </w:pPr>
          </w:p>
        </w:tc>
      </w:tr>
      <w:tr w:rsidR="00DC4C1F" w:rsidRPr="00EB413C" w:rsidTr="0062590F">
        <w:trPr>
          <w:trHeight w:val="269"/>
        </w:trPr>
        <w:tc>
          <w:tcPr>
            <w:tcW w:w="708" w:type="dxa"/>
            <w:tcBorders>
              <w:left w:val="double" w:sz="4" w:space="0" w:color="auto"/>
              <w:right w:val="double" w:sz="4" w:space="0" w:color="auto"/>
            </w:tcBorders>
            <w:shd w:val="clear" w:color="auto" w:fill="DEEAF6" w:themeFill="accent1" w:themeFillTint="33"/>
          </w:tcPr>
          <w:p w:rsidR="00DC4C1F" w:rsidRPr="00BF1168" w:rsidRDefault="00BF1168" w:rsidP="00DC4C1F">
            <w:pPr>
              <w:rPr>
                <w:rFonts w:ascii="Century Gothic" w:hAnsi="Century Gothic" w:cs="Arial"/>
                <w:sz w:val="18"/>
                <w:szCs w:val="18"/>
              </w:rPr>
            </w:pPr>
            <w:r>
              <w:rPr>
                <w:rFonts w:ascii="Century Gothic" w:hAnsi="Century Gothic" w:cs="Arial"/>
                <w:sz w:val="18"/>
                <w:szCs w:val="18"/>
              </w:rPr>
              <w:t>4.</w:t>
            </w:r>
          </w:p>
        </w:tc>
        <w:tc>
          <w:tcPr>
            <w:tcW w:w="2112" w:type="dxa"/>
            <w:tcBorders>
              <w:left w:val="double" w:sz="4" w:space="0" w:color="auto"/>
              <w:right w:val="single" w:sz="4" w:space="0" w:color="auto"/>
            </w:tcBorders>
            <w:shd w:val="clear" w:color="auto" w:fill="DEEAF6" w:themeFill="accent1" w:themeFillTint="33"/>
          </w:tcPr>
          <w:p w:rsidR="00DC4C1F" w:rsidRPr="00BF1168" w:rsidRDefault="001238CF" w:rsidP="00DC4C1F">
            <w:pPr>
              <w:rPr>
                <w:rFonts w:ascii="Century Gothic" w:hAnsi="Century Gothic"/>
                <w:sz w:val="18"/>
                <w:szCs w:val="18"/>
              </w:rPr>
            </w:pPr>
            <w:r>
              <w:rPr>
                <w:rFonts w:ascii="Century Gothic" w:hAnsi="Century Gothic"/>
                <w:sz w:val="18"/>
                <w:szCs w:val="18"/>
              </w:rPr>
              <w:t>Frampol Harare International School</w:t>
            </w:r>
          </w:p>
        </w:tc>
        <w:tc>
          <w:tcPr>
            <w:tcW w:w="2735" w:type="dxa"/>
            <w:tcBorders>
              <w:left w:val="single" w:sz="4" w:space="0" w:color="auto"/>
              <w:right w:val="single" w:sz="4" w:space="0" w:color="auto"/>
            </w:tcBorders>
            <w:shd w:val="clear" w:color="auto" w:fill="DEEAF6" w:themeFill="accent1" w:themeFillTint="33"/>
          </w:tcPr>
          <w:p w:rsidR="00DC4C1F" w:rsidRPr="00BF1168" w:rsidRDefault="00DC4C1F" w:rsidP="00DC4C1F">
            <w:pPr>
              <w:rPr>
                <w:rFonts w:ascii="Century Gothic" w:hAnsi="Century Gothic"/>
                <w:sz w:val="18"/>
                <w:szCs w:val="18"/>
              </w:rPr>
            </w:pPr>
            <w:r w:rsidRPr="00BF1168">
              <w:rPr>
                <w:rFonts w:ascii="Century Gothic" w:hAnsi="Century Gothic"/>
                <w:sz w:val="18"/>
                <w:szCs w:val="18"/>
              </w:rPr>
              <w:t>200Mbps VPN</w:t>
            </w:r>
          </w:p>
        </w:tc>
        <w:tc>
          <w:tcPr>
            <w:tcW w:w="1278" w:type="dxa"/>
            <w:tcBorders>
              <w:left w:val="single" w:sz="4" w:space="0" w:color="auto"/>
              <w:right w:val="single" w:sz="4" w:space="0" w:color="auto"/>
            </w:tcBorders>
            <w:shd w:val="clear" w:color="auto" w:fill="DEEAF6" w:themeFill="accent1" w:themeFillTint="33"/>
            <w:vAlign w:val="bottom"/>
          </w:tcPr>
          <w:p w:rsidR="00DC4C1F" w:rsidRPr="00BF1168" w:rsidRDefault="00DC4C1F" w:rsidP="00DC4C1F">
            <w:pPr>
              <w:spacing w:after="240"/>
              <w:jc w:val="both"/>
              <w:rPr>
                <w:rFonts w:ascii="Century Gothic" w:hAnsi="Century Gothic"/>
                <w:sz w:val="18"/>
                <w:szCs w:val="18"/>
              </w:rPr>
            </w:pPr>
            <w:r w:rsidRPr="00BF1168">
              <w:rPr>
                <w:rFonts w:ascii="Century Gothic" w:hAnsi="Century Gothic"/>
                <w:sz w:val="18"/>
                <w:szCs w:val="18"/>
              </w:rPr>
              <w:t>25/10/2023</w:t>
            </w:r>
          </w:p>
        </w:tc>
        <w:tc>
          <w:tcPr>
            <w:tcW w:w="1292" w:type="dxa"/>
            <w:tcBorders>
              <w:bottom w:val="single" w:sz="4" w:space="0" w:color="auto"/>
            </w:tcBorders>
            <w:shd w:val="clear" w:color="auto" w:fill="DEEAF6" w:themeFill="accent1" w:themeFillTint="33"/>
          </w:tcPr>
          <w:p w:rsidR="00DC4C1F" w:rsidRPr="00BF1168" w:rsidRDefault="00DC4C1F" w:rsidP="00DC4C1F">
            <w:pPr>
              <w:rPr>
                <w:rFonts w:ascii="Century Gothic" w:hAnsi="Century Gothic"/>
                <w:sz w:val="18"/>
                <w:szCs w:val="18"/>
              </w:rPr>
            </w:pPr>
            <w:r w:rsidRPr="00BF1168">
              <w:rPr>
                <w:rFonts w:ascii="Century Gothic" w:hAnsi="Century Gothic"/>
                <w:sz w:val="18"/>
                <w:szCs w:val="18"/>
              </w:rPr>
              <w:t>20/11/2023</w:t>
            </w:r>
          </w:p>
        </w:tc>
        <w:tc>
          <w:tcPr>
            <w:tcW w:w="105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DC4C1F" w:rsidRPr="00BF1168" w:rsidRDefault="00DC4C1F" w:rsidP="00DC4C1F">
            <w:pPr>
              <w:jc w:val="center"/>
              <w:rPr>
                <w:rFonts w:ascii="Century Gothic" w:hAnsi="Century Gothic"/>
                <w:sz w:val="18"/>
                <w:szCs w:val="18"/>
              </w:rPr>
            </w:pPr>
            <w:r w:rsidRPr="00BF1168">
              <w:rPr>
                <w:rFonts w:ascii="Century Gothic" w:hAnsi="Century Gothic"/>
                <w:sz w:val="18"/>
                <w:szCs w:val="18"/>
              </w:rPr>
              <w:t>18</w:t>
            </w:r>
          </w:p>
        </w:tc>
        <w:tc>
          <w:tcPr>
            <w:tcW w:w="18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DC4C1F" w:rsidRPr="00BF1168" w:rsidRDefault="00DC4C1F" w:rsidP="00DC4C1F">
            <w:pPr>
              <w:rPr>
                <w:rFonts w:ascii="Century Gothic" w:hAnsi="Century Gothic"/>
                <w:sz w:val="18"/>
                <w:szCs w:val="18"/>
              </w:rPr>
            </w:pPr>
            <w:r w:rsidRPr="00BF1168">
              <w:rPr>
                <w:rFonts w:ascii="Century Gothic" w:hAnsi="Century Gothic"/>
                <w:sz w:val="18"/>
                <w:szCs w:val="18"/>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DC4C1F" w:rsidRPr="00B76594" w:rsidRDefault="00DC4C1F" w:rsidP="00DC4C1F">
            <w:pPr>
              <w:rPr>
                <w:rFonts w:ascii="Century Gothic" w:hAnsi="Century Gothic"/>
                <w:sz w:val="18"/>
                <w:szCs w:val="18"/>
              </w:rPr>
            </w:pPr>
          </w:p>
        </w:tc>
      </w:tr>
      <w:tr w:rsidR="005C40F1" w:rsidRPr="00623BAC" w:rsidTr="00A53F06">
        <w:trPr>
          <w:gridAfter w:val="5"/>
          <w:wAfter w:w="8257" w:type="dxa"/>
          <w:trHeight w:val="204"/>
        </w:trPr>
        <w:tc>
          <w:tcPr>
            <w:tcW w:w="708" w:type="dxa"/>
            <w:tcBorders>
              <w:left w:val="double" w:sz="4" w:space="0" w:color="auto"/>
              <w:right w:val="double" w:sz="4" w:space="0" w:color="auto"/>
            </w:tcBorders>
            <w:shd w:val="clear" w:color="auto" w:fill="auto"/>
          </w:tcPr>
          <w:p w:rsidR="005C40F1" w:rsidRPr="00A50F20" w:rsidRDefault="005C40F1" w:rsidP="005C40F1">
            <w:pPr>
              <w:rPr>
                <w:rFonts w:ascii="Century Gothic" w:hAnsi="Century Gothic" w:cs="Arial"/>
                <w:sz w:val="18"/>
                <w:szCs w:val="18"/>
              </w:rPr>
            </w:pPr>
          </w:p>
        </w:tc>
        <w:tc>
          <w:tcPr>
            <w:tcW w:w="2112" w:type="dxa"/>
            <w:tcBorders>
              <w:left w:val="double" w:sz="4" w:space="0" w:color="auto"/>
              <w:right w:val="double" w:sz="4" w:space="0" w:color="auto"/>
            </w:tcBorders>
            <w:shd w:val="clear" w:color="auto" w:fill="auto"/>
            <w:vAlign w:val="center"/>
          </w:tcPr>
          <w:p w:rsidR="005C40F1" w:rsidRPr="00A50F20" w:rsidRDefault="005C40F1" w:rsidP="005C40F1">
            <w:pPr>
              <w:rPr>
                <w:rFonts w:ascii="Century Gothic" w:hAnsi="Century Gothic"/>
                <w:b/>
                <w:sz w:val="18"/>
                <w:szCs w:val="18"/>
              </w:rPr>
            </w:pPr>
            <w:r w:rsidRPr="00A50F20">
              <w:rPr>
                <w:rFonts w:ascii="Century Gothic" w:hAnsi="Century Gothic"/>
                <w:b/>
                <w:sz w:val="18"/>
                <w:szCs w:val="18"/>
              </w:rPr>
              <w:t>Completed Simple Jobs</w:t>
            </w:r>
          </w:p>
          <w:p w:rsidR="005C40F1" w:rsidRPr="00A50F20" w:rsidRDefault="005C40F1" w:rsidP="005C40F1">
            <w:pPr>
              <w:rPr>
                <w:rFonts w:ascii="Century Gothic" w:hAnsi="Century Gothic"/>
                <w:sz w:val="18"/>
                <w:szCs w:val="18"/>
              </w:rPr>
            </w:pPr>
          </w:p>
        </w:tc>
        <w:tc>
          <w:tcPr>
            <w:tcW w:w="2735" w:type="dxa"/>
            <w:tcBorders>
              <w:left w:val="single" w:sz="4" w:space="0" w:color="auto"/>
              <w:right w:val="single" w:sz="4" w:space="0" w:color="auto"/>
            </w:tcBorders>
            <w:shd w:val="clear" w:color="auto" w:fill="auto"/>
          </w:tcPr>
          <w:p w:rsidR="005C40F1" w:rsidRPr="00A50F20" w:rsidRDefault="005C40F1" w:rsidP="005C40F1">
            <w:pPr>
              <w:jc w:val="center"/>
              <w:rPr>
                <w:rFonts w:ascii="Century Gothic" w:hAnsi="Century Gothic"/>
                <w:sz w:val="18"/>
                <w:szCs w:val="18"/>
              </w:rPr>
            </w:pPr>
          </w:p>
        </w:tc>
      </w:tr>
      <w:tr w:rsidR="005C40F1" w:rsidRPr="00EB413C" w:rsidTr="007807E9">
        <w:trPr>
          <w:trHeight w:val="204"/>
        </w:trPr>
        <w:tc>
          <w:tcPr>
            <w:tcW w:w="708" w:type="dxa"/>
            <w:tcBorders>
              <w:left w:val="double" w:sz="4" w:space="0" w:color="auto"/>
              <w:right w:val="double" w:sz="4" w:space="0" w:color="auto"/>
            </w:tcBorders>
            <w:shd w:val="clear" w:color="auto" w:fill="FFFFFF" w:themeFill="background1"/>
          </w:tcPr>
          <w:p w:rsidR="005C40F1" w:rsidRDefault="00BF1168" w:rsidP="005C40F1">
            <w:pPr>
              <w:rPr>
                <w:rFonts w:ascii="Century Gothic" w:hAnsi="Century Gothic" w:cs="Arial"/>
                <w:sz w:val="18"/>
                <w:szCs w:val="18"/>
              </w:rPr>
            </w:pPr>
            <w:r>
              <w:rPr>
                <w:rFonts w:ascii="Century Gothic" w:hAnsi="Century Gothic" w:cs="Arial"/>
                <w:sz w:val="18"/>
                <w:szCs w:val="18"/>
              </w:rPr>
              <w:t>5.</w:t>
            </w:r>
          </w:p>
        </w:tc>
        <w:tc>
          <w:tcPr>
            <w:tcW w:w="21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5C40F1" w:rsidRDefault="005C40F1" w:rsidP="005C40F1">
            <w:pPr>
              <w:rPr>
                <w:rFonts w:ascii="Century Gothic" w:hAnsi="Century Gothic" w:cs="Courier New"/>
                <w:sz w:val="18"/>
                <w:szCs w:val="18"/>
              </w:rPr>
            </w:pPr>
            <w:r w:rsidRPr="006C1B7E">
              <w:rPr>
                <w:rFonts w:ascii="Century Gothic" w:hAnsi="Century Gothic" w:cs="Courier New"/>
                <w:sz w:val="18"/>
                <w:szCs w:val="18"/>
              </w:rPr>
              <w:t>Profeed</w:t>
            </w:r>
            <w:r>
              <w:rPr>
                <w:rFonts w:ascii="Century Gothic" w:hAnsi="Century Gothic" w:cs="Courier New"/>
                <w:sz w:val="18"/>
                <w:szCs w:val="18"/>
              </w:rPr>
              <w:t>s Murehwa</w:t>
            </w:r>
          </w:p>
        </w:tc>
        <w:tc>
          <w:tcPr>
            <w:tcW w:w="273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5C40F1" w:rsidRDefault="005C40F1" w:rsidP="005C40F1">
            <w:pPr>
              <w:rPr>
                <w:rFonts w:ascii="Century Gothic" w:hAnsi="Century Gothic" w:cs="Courier New"/>
                <w:sz w:val="18"/>
                <w:szCs w:val="18"/>
              </w:rPr>
            </w:pPr>
            <w:r>
              <w:rPr>
                <w:rFonts w:ascii="Century Gothic" w:hAnsi="Century Gothic" w:cs="Courier New"/>
                <w:sz w:val="18"/>
                <w:szCs w:val="18"/>
              </w:rPr>
              <w:t>VPN</w:t>
            </w:r>
          </w:p>
        </w:tc>
        <w:tc>
          <w:tcPr>
            <w:tcW w:w="127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5C40F1" w:rsidRDefault="005C40F1" w:rsidP="005C40F1">
            <w:pPr>
              <w:rPr>
                <w:rFonts w:ascii="Century Gothic" w:hAnsi="Century Gothic" w:cs="Courier New"/>
                <w:sz w:val="18"/>
                <w:szCs w:val="18"/>
              </w:rPr>
            </w:pPr>
            <w:r>
              <w:rPr>
                <w:rFonts w:ascii="Century Gothic" w:hAnsi="Century Gothic" w:cs="Courier New"/>
                <w:sz w:val="18"/>
                <w:szCs w:val="18"/>
              </w:rPr>
              <w:t>06/11/2023</w:t>
            </w:r>
          </w:p>
        </w:tc>
        <w:tc>
          <w:tcPr>
            <w:tcW w:w="1292" w:type="dxa"/>
            <w:tcBorders>
              <w:top w:val="single" w:sz="4" w:space="0" w:color="auto"/>
              <w:left w:val="single" w:sz="4" w:space="0" w:color="auto"/>
              <w:bottom w:val="single" w:sz="4" w:space="0" w:color="auto"/>
              <w:right w:val="single" w:sz="4" w:space="0" w:color="auto"/>
            </w:tcBorders>
            <w:shd w:val="clear" w:color="auto" w:fill="FFFFFF" w:themeFill="background1"/>
          </w:tcPr>
          <w:p w:rsidR="005C40F1" w:rsidRDefault="005C40F1" w:rsidP="005C40F1">
            <w:pPr>
              <w:rPr>
                <w:rFonts w:ascii="Century Gothic" w:hAnsi="Century Gothic"/>
                <w:sz w:val="18"/>
                <w:szCs w:val="18"/>
              </w:rPr>
            </w:pPr>
            <w:r>
              <w:rPr>
                <w:rFonts w:ascii="Century Gothic" w:hAnsi="Century Gothic"/>
                <w:sz w:val="18"/>
                <w:szCs w:val="18"/>
              </w:rPr>
              <w:t>13/11/2023</w:t>
            </w:r>
          </w:p>
        </w:tc>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tcPr>
          <w:p w:rsidR="005C40F1" w:rsidRDefault="005C40F1" w:rsidP="005C40F1">
            <w:pPr>
              <w:jc w:val="center"/>
              <w:rPr>
                <w:rFonts w:ascii="Century Gothic" w:hAnsi="Century Gothic"/>
                <w:sz w:val="18"/>
                <w:szCs w:val="18"/>
              </w:rPr>
            </w:pPr>
            <w:r>
              <w:rPr>
                <w:rFonts w:ascii="Century Gothic" w:hAnsi="Century Gothic"/>
                <w:sz w:val="18"/>
                <w:szCs w:val="18"/>
              </w:rPr>
              <w:t>5</w:t>
            </w:r>
          </w:p>
        </w:tc>
        <w:tc>
          <w:tcPr>
            <w:tcW w:w="1889" w:type="dxa"/>
            <w:tcBorders>
              <w:top w:val="single" w:sz="4" w:space="0" w:color="auto"/>
              <w:left w:val="single" w:sz="4" w:space="0" w:color="auto"/>
              <w:bottom w:val="single" w:sz="4" w:space="0" w:color="auto"/>
              <w:right w:val="single" w:sz="4" w:space="0" w:color="auto"/>
            </w:tcBorders>
            <w:shd w:val="clear" w:color="auto" w:fill="FFFFFF" w:themeFill="background1"/>
          </w:tcPr>
          <w:p w:rsidR="005C40F1" w:rsidRDefault="005C40F1" w:rsidP="005C40F1">
            <w:pPr>
              <w:rPr>
                <w:rFonts w:ascii="Century Gothic" w:hAnsi="Century Gothic"/>
                <w:sz w:val="18"/>
                <w:szCs w:val="18"/>
              </w:rPr>
            </w:pPr>
            <w:r>
              <w:rPr>
                <w:rFonts w:ascii="Century Gothic" w:hAnsi="Century Gothic"/>
                <w:sz w:val="18"/>
                <w:szCs w:val="18"/>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FFFFFF" w:themeFill="background1"/>
          </w:tcPr>
          <w:p w:rsidR="005C40F1" w:rsidRPr="00661CAF" w:rsidRDefault="005C40F1" w:rsidP="005C40F1">
            <w:pPr>
              <w:rPr>
                <w:rFonts w:ascii="Century Gothic" w:hAnsi="Century Gothic"/>
                <w:sz w:val="18"/>
                <w:szCs w:val="18"/>
              </w:rPr>
            </w:pPr>
          </w:p>
        </w:tc>
      </w:tr>
      <w:tr w:rsidR="005C40F1" w:rsidRPr="00EB413C" w:rsidTr="0062590F">
        <w:trPr>
          <w:trHeight w:val="204"/>
        </w:trPr>
        <w:tc>
          <w:tcPr>
            <w:tcW w:w="708" w:type="dxa"/>
            <w:tcBorders>
              <w:left w:val="double" w:sz="4" w:space="0" w:color="auto"/>
              <w:right w:val="double" w:sz="4" w:space="0" w:color="auto"/>
            </w:tcBorders>
            <w:shd w:val="clear" w:color="auto" w:fill="DEEAF6" w:themeFill="accent1" w:themeFillTint="33"/>
          </w:tcPr>
          <w:p w:rsidR="005C40F1" w:rsidRPr="00BF1168" w:rsidRDefault="00BF1168" w:rsidP="005C40F1">
            <w:pPr>
              <w:rPr>
                <w:rFonts w:ascii="Century Gothic" w:hAnsi="Century Gothic" w:cs="Arial"/>
                <w:sz w:val="18"/>
                <w:szCs w:val="18"/>
              </w:rPr>
            </w:pPr>
            <w:r>
              <w:rPr>
                <w:rFonts w:ascii="Century Gothic" w:hAnsi="Century Gothic" w:cs="Arial"/>
                <w:sz w:val="18"/>
                <w:szCs w:val="18"/>
              </w:rPr>
              <w:t>6.</w:t>
            </w:r>
          </w:p>
        </w:tc>
        <w:tc>
          <w:tcPr>
            <w:tcW w:w="2112" w:type="dxa"/>
            <w:tcBorders>
              <w:left w:val="double" w:sz="4" w:space="0" w:color="auto"/>
              <w:right w:val="single" w:sz="4" w:space="0" w:color="auto"/>
            </w:tcBorders>
            <w:shd w:val="clear" w:color="auto" w:fill="DEEAF6" w:themeFill="accent1" w:themeFillTint="33"/>
          </w:tcPr>
          <w:p w:rsidR="005C40F1" w:rsidRPr="00BF1168" w:rsidRDefault="005C40F1" w:rsidP="005C40F1">
            <w:pPr>
              <w:rPr>
                <w:rFonts w:ascii="Century Gothic" w:hAnsi="Century Gothic"/>
                <w:sz w:val="18"/>
                <w:szCs w:val="18"/>
              </w:rPr>
            </w:pPr>
            <w:r w:rsidRPr="00BF1168">
              <w:rPr>
                <w:rFonts w:ascii="Century Gothic" w:hAnsi="Century Gothic"/>
                <w:sz w:val="18"/>
                <w:szCs w:val="18"/>
              </w:rPr>
              <w:t>Axia Solutions</w:t>
            </w:r>
          </w:p>
        </w:tc>
        <w:tc>
          <w:tcPr>
            <w:tcW w:w="2735" w:type="dxa"/>
            <w:tcBorders>
              <w:left w:val="single" w:sz="4" w:space="0" w:color="auto"/>
              <w:right w:val="single" w:sz="4" w:space="0" w:color="auto"/>
            </w:tcBorders>
            <w:shd w:val="clear" w:color="auto" w:fill="DEEAF6" w:themeFill="accent1" w:themeFillTint="33"/>
          </w:tcPr>
          <w:p w:rsidR="005C40F1" w:rsidRPr="00BF1168" w:rsidRDefault="005C40F1" w:rsidP="005C40F1">
            <w:pPr>
              <w:rPr>
                <w:rFonts w:ascii="Century Gothic" w:hAnsi="Century Gothic"/>
                <w:sz w:val="18"/>
                <w:szCs w:val="18"/>
              </w:rPr>
            </w:pPr>
            <w:r w:rsidRPr="00BF1168">
              <w:rPr>
                <w:rFonts w:ascii="Century Gothic" w:hAnsi="Century Gothic"/>
                <w:sz w:val="18"/>
                <w:szCs w:val="18"/>
              </w:rPr>
              <w:t>5 Mbps Internet</w:t>
            </w:r>
          </w:p>
        </w:tc>
        <w:tc>
          <w:tcPr>
            <w:tcW w:w="1278" w:type="dxa"/>
            <w:tcBorders>
              <w:left w:val="single" w:sz="4" w:space="0" w:color="auto"/>
              <w:right w:val="single" w:sz="4" w:space="0" w:color="auto"/>
            </w:tcBorders>
            <w:shd w:val="clear" w:color="auto" w:fill="DEEAF6" w:themeFill="accent1" w:themeFillTint="33"/>
          </w:tcPr>
          <w:p w:rsidR="005C40F1" w:rsidRPr="00BF1168" w:rsidRDefault="005C40F1" w:rsidP="005C40F1">
            <w:pPr>
              <w:rPr>
                <w:rFonts w:ascii="Century Gothic" w:hAnsi="Century Gothic"/>
                <w:sz w:val="18"/>
                <w:szCs w:val="18"/>
              </w:rPr>
            </w:pPr>
            <w:r w:rsidRPr="00BF1168">
              <w:rPr>
                <w:rFonts w:ascii="Century Gothic" w:hAnsi="Century Gothic"/>
                <w:sz w:val="18"/>
                <w:szCs w:val="18"/>
              </w:rPr>
              <w:t>27/10/2023</w:t>
            </w:r>
          </w:p>
        </w:tc>
        <w:tc>
          <w:tcPr>
            <w:tcW w:w="1292" w:type="dxa"/>
            <w:tcBorders>
              <w:left w:val="single" w:sz="4" w:space="0" w:color="auto"/>
              <w:right w:val="single" w:sz="4" w:space="0" w:color="auto"/>
            </w:tcBorders>
            <w:shd w:val="clear" w:color="auto" w:fill="DEEAF6" w:themeFill="accent1" w:themeFillTint="33"/>
          </w:tcPr>
          <w:p w:rsidR="005C40F1" w:rsidRPr="00BF1168" w:rsidRDefault="005C40F1" w:rsidP="005C40F1">
            <w:r w:rsidRPr="00BF1168">
              <w:rPr>
                <w:rFonts w:ascii="Century Gothic" w:hAnsi="Century Gothic"/>
                <w:sz w:val="18"/>
                <w:szCs w:val="18"/>
              </w:rPr>
              <w:t>17/11/2023</w:t>
            </w:r>
          </w:p>
        </w:tc>
        <w:tc>
          <w:tcPr>
            <w:tcW w:w="105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C40F1" w:rsidRPr="00BF1168" w:rsidRDefault="005C40F1" w:rsidP="005C40F1">
            <w:pPr>
              <w:jc w:val="center"/>
              <w:rPr>
                <w:rFonts w:ascii="Century Gothic" w:hAnsi="Century Gothic"/>
                <w:sz w:val="18"/>
                <w:szCs w:val="18"/>
              </w:rPr>
            </w:pPr>
            <w:r w:rsidRPr="00BF1168">
              <w:rPr>
                <w:rFonts w:ascii="Century Gothic" w:hAnsi="Century Gothic"/>
                <w:sz w:val="18"/>
                <w:szCs w:val="18"/>
              </w:rPr>
              <w:t>15</w:t>
            </w:r>
          </w:p>
        </w:tc>
        <w:tc>
          <w:tcPr>
            <w:tcW w:w="18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C40F1" w:rsidRPr="00BF1168" w:rsidRDefault="005C40F1" w:rsidP="005C40F1">
            <w:pPr>
              <w:rPr>
                <w:rFonts w:ascii="Century Gothic" w:hAnsi="Century Gothic"/>
                <w:sz w:val="18"/>
                <w:szCs w:val="18"/>
              </w:rPr>
            </w:pPr>
            <w:r w:rsidRPr="00BF1168">
              <w:rPr>
                <w:rFonts w:ascii="Century Gothic" w:hAnsi="Century Gothic"/>
                <w:sz w:val="18"/>
                <w:szCs w:val="18"/>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C40F1" w:rsidRPr="00661CAF" w:rsidRDefault="005C40F1" w:rsidP="005C40F1">
            <w:pPr>
              <w:rPr>
                <w:rFonts w:ascii="Century Gothic" w:hAnsi="Century Gothic"/>
                <w:sz w:val="18"/>
                <w:szCs w:val="18"/>
              </w:rPr>
            </w:pPr>
          </w:p>
        </w:tc>
      </w:tr>
      <w:tr w:rsidR="00903D29" w:rsidRPr="00EB413C" w:rsidTr="00BF1168">
        <w:trPr>
          <w:trHeight w:val="204"/>
        </w:trPr>
        <w:tc>
          <w:tcPr>
            <w:tcW w:w="708" w:type="dxa"/>
            <w:tcBorders>
              <w:left w:val="double" w:sz="4" w:space="0" w:color="auto"/>
              <w:right w:val="double" w:sz="4" w:space="0" w:color="auto"/>
            </w:tcBorders>
            <w:shd w:val="clear" w:color="auto" w:fill="auto"/>
          </w:tcPr>
          <w:p w:rsidR="00903D29" w:rsidRPr="00BF1168" w:rsidRDefault="00BF1168" w:rsidP="00903D29">
            <w:pPr>
              <w:rPr>
                <w:rFonts w:ascii="Century Gothic" w:hAnsi="Century Gothic" w:cs="Arial"/>
                <w:sz w:val="18"/>
                <w:szCs w:val="18"/>
              </w:rPr>
            </w:pPr>
            <w:r>
              <w:rPr>
                <w:rFonts w:ascii="Century Gothic" w:hAnsi="Century Gothic" w:cs="Arial"/>
                <w:sz w:val="18"/>
                <w:szCs w:val="18"/>
              </w:rPr>
              <w:t>7.</w:t>
            </w:r>
          </w:p>
        </w:tc>
        <w:tc>
          <w:tcPr>
            <w:tcW w:w="2112" w:type="dxa"/>
            <w:tcBorders>
              <w:top w:val="single" w:sz="6" w:space="0" w:color="000000"/>
              <w:left w:val="single" w:sz="6" w:space="0" w:color="000000"/>
              <w:bottom w:val="single" w:sz="6" w:space="0" w:color="000000"/>
              <w:right w:val="single" w:sz="6" w:space="0" w:color="000000"/>
            </w:tcBorders>
            <w:shd w:val="clear" w:color="auto" w:fill="auto"/>
            <w:vAlign w:val="bottom"/>
          </w:tcPr>
          <w:p w:rsidR="00903D29" w:rsidRPr="00BF1168" w:rsidRDefault="00903D29" w:rsidP="00903D29">
            <w:pPr>
              <w:rPr>
                <w:rFonts w:ascii="Century Gothic" w:hAnsi="Century Gothic"/>
                <w:sz w:val="18"/>
                <w:szCs w:val="18"/>
              </w:rPr>
            </w:pPr>
            <w:r w:rsidRPr="00BF1168">
              <w:rPr>
                <w:rFonts w:ascii="Century Gothic" w:hAnsi="Century Gothic" w:cs="Courier New"/>
                <w:sz w:val="18"/>
                <w:szCs w:val="18"/>
              </w:rPr>
              <w:t>IT Anywhere - Palm Vic Falls</w:t>
            </w:r>
          </w:p>
        </w:tc>
        <w:tc>
          <w:tcPr>
            <w:tcW w:w="2735" w:type="dxa"/>
            <w:tcBorders>
              <w:top w:val="single" w:sz="6" w:space="0" w:color="000000"/>
              <w:left w:val="single" w:sz="6" w:space="0" w:color="CCCCCC"/>
              <w:bottom w:val="single" w:sz="6" w:space="0" w:color="000000"/>
              <w:right w:val="single" w:sz="6" w:space="0" w:color="000000"/>
            </w:tcBorders>
            <w:shd w:val="clear" w:color="auto" w:fill="auto"/>
            <w:vAlign w:val="bottom"/>
          </w:tcPr>
          <w:p w:rsidR="00903D29" w:rsidRPr="00BF1168" w:rsidRDefault="00903D29" w:rsidP="00903D29">
            <w:pPr>
              <w:rPr>
                <w:rFonts w:ascii="Century Gothic" w:hAnsi="Century Gothic"/>
                <w:sz w:val="18"/>
                <w:szCs w:val="18"/>
              </w:rPr>
            </w:pPr>
            <w:r w:rsidRPr="00BF1168">
              <w:rPr>
                <w:rFonts w:ascii="Century Gothic" w:hAnsi="Century Gothic" w:cs="Courier New"/>
                <w:sz w:val="18"/>
                <w:szCs w:val="18"/>
              </w:rPr>
              <w:t>100Mbps</w:t>
            </w:r>
          </w:p>
        </w:tc>
        <w:tc>
          <w:tcPr>
            <w:tcW w:w="1278" w:type="dxa"/>
            <w:tcBorders>
              <w:top w:val="single" w:sz="6" w:space="0" w:color="000000"/>
              <w:left w:val="single" w:sz="6" w:space="0" w:color="CCCCCC"/>
              <w:bottom w:val="single" w:sz="6" w:space="0" w:color="000000"/>
              <w:right w:val="single" w:sz="6" w:space="0" w:color="000000"/>
            </w:tcBorders>
            <w:shd w:val="clear" w:color="auto" w:fill="auto"/>
            <w:vAlign w:val="bottom"/>
          </w:tcPr>
          <w:p w:rsidR="00903D29" w:rsidRPr="00BF1168" w:rsidRDefault="00903D29" w:rsidP="00903D29">
            <w:pPr>
              <w:rPr>
                <w:rFonts w:ascii="Century Gothic" w:hAnsi="Century Gothic"/>
                <w:sz w:val="18"/>
                <w:szCs w:val="18"/>
              </w:rPr>
            </w:pPr>
            <w:r w:rsidRPr="00BF1168">
              <w:rPr>
                <w:rFonts w:ascii="Century Gothic" w:hAnsi="Century Gothic" w:cs="Courier New"/>
                <w:sz w:val="18"/>
                <w:szCs w:val="18"/>
              </w:rPr>
              <w:t>14/11/2023</w:t>
            </w:r>
          </w:p>
        </w:tc>
        <w:tc>
          <w:tcPr>
            <w:tcW w:w="1292" w:type="dxa"/>
            <w:tcBorders>
              <w:top w:val="single" w:sz="6" w:space="0" w:color="000000"/>
              <w:left w:val="single" w:sz="6" w:space="0" w:color="CCCCCC"/>
              <w:bottom w:val="single" w:sz="6" w:space="0" w:color="000000"/>
              <w:right w:val="single" w:sz="6" w:space="0" w:color="000000"/>
            </w:tcBorders>
            <w:shd w:val="clear" w:color="auto" w:fill="auto"/>
          </w:tcPr>
          <w:p w:rsidR="00903D29" w:rsidRPr="00BF1168" w:rsidRDefault="00903D29" w:rsidP="00903D29">
            <w:pPr>
              <w:rPr>
                <w:rFonts w:ascii="Century Gothic" w:hAnsi="Century Gothic" w:cs="Courier New"/>
                <w:sz w:val="18"/>
                <w:szCs w:val="18"/>
              </w:rPr>
            </w:pPr>
          </w:p>
          <w:p w:rsidR="00903D29" w:rsidRPr="00BF1168" w:rsidRDefault="00903D29" w:rsidP="00903D29">
            <w:pPr>
              <w:rPr>
                <w:rFonts w:ascii="Century Gothic" w:hAnsi="Century Gothic"/>
                <w:sz w:val="18"/>
                <w:szCs w:val="18"/>
              </w:rPr>
            </w:pPr>
            <w:r w:rsidRPr="00BF1168">
              <w:rPr>
                <w:rFonts w:ascii="Century Gothic" w:hAnsi="Century Gothic" w:cs="Courier New"/>
                <w:sz w:val="18"/>
                <w:szCs w:val="18"/>
              </w:rPr>
              <w:t>17/11/2023</w:t>
            </w:r>
          </w:p>
        </w:tc>
        <w:tc>
          <w:tcPr>
            <w:tcW w:w="1055" w:type="dxa"/>
            <w:tcBorders>
              <w:top w:val="single" w:sz="4" w:space="0" w:color="auto"/>
              <w:left w:val="single" w:sz="4" w:space="0" w:color="auto"/>
              <w:bottom w:val="single" w:sz="4" w:space="0" w:color="auto"/>
              <w:right w:val="single" w:sz="4" w:space="0" w:color="auto"/>
            </w:tcBorders>
            <w:shd w:val="clear" w:color="auto" w:fill="auto"/>
          </w:tcPr>
          <w:p w:rsidR="00903D29" w:rsidRPr="00BF1168" w:rsidRDefault="007303DB" w:rsidP="00903D29">
            <w:pPr>
              <w:jc w:val="center"/>
              <w:rPr>
                <w:rFonts w:ascii="Century Gothic" w:hAnsi="Century Gothic"/>
                <w:sz w:val="18"/>
                <w:szCs w:val="18"/>
              </w:rPr>
            </w:pPr>
            <w:r w:rsidRPr="00BF1168">
              <w:rPr>
                <w:rFonts w:ascii="Century Gothic" w:hAnsi="Century Gothic"/>
                <w:sz w:val="18"/>
                <w:szCs w:val="18"/>
              </w:rPr>
              <w:t>3</w:t>
            </w:r>
          </w:p>
        </w:tc>
        <w:tc>
          <w:tcPr>
            <w:tcW w:w="1889" w:type="dxa"/>
            <w:tcBorders>
              <w:top w:val="single" w:sz="4" w:space="0" w:color="auto"/>
              <w:left w:val="single" w:sz="4" w:space="0" w:color="auto"/>
              <w:bottom w:val="single" w:sz="4" w:space="0" w:color="auto"/>
              <w:right w:val="single" w:sz="4" w:space="0" w:color="auto"/>
            </w:tcBorders>
            <w:shd w:val="clear" w:color="auto" w:fill="auto"/>
          </w:tcPr>
          <w:p w:rsidR="00903D29" w:rsidRPr="00BF1168" w:rsidRDefault="00903D29" w:rsidP="00903D29">
            <w:pPr>
              <w:rPr>
                <w:rFonts w:ascii="Century Gothic" w:hAnsi="Century Gothic"/>
                <w:sz w:val="18"/>
                <w:szCs w:val="18"/>
              </w:rPr>
            </w:pPr>
            <w:r w:rsidRPr="00BF1168">
              <w:rPr>
                <w:rFonts w:ascii="Century Gothic" w:hAnsi="Century Gothic"/>
                <w:sz w:val="18"/>
                <w:szCs w:val="18"/>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FFFFFF" w:themeFill="background1"/>
          </w:tcPr>
          <w:p w:rsidR="00903D29" w:rsidRPr="00661CAF" w:rsidRDefault="00903D29" w:rsidP="00903D29">
            <w:pPr>
              <w:rPr>
                <w:rFonts w:ascii="Century Gothic" w:hAnsi="Century Gothic"/>
                <w:sz w:val="18"/>
                <w:szCs w:val="18"/>
              </w:rPr>
            </w:pPr>
          </w:p>
        </w:tc>
      </w:tr>
      <w:tr w:rsidR="007303DB" w:rsidRPr="00EB413C" w:rsidTr="0062590F">
        <w:trPr>
          <w:trHeight w:val="204"/>
        </w:trPr>
        <w:tc>
          <w:tcPr>
            <w:tcW w:w="708" w:type="dxa"/>
            <w:tcBorders>
              <w:left w:val="double" w:sz="4" w:space="0" w:color="auto"/>
              <w:right w:val="double" w:sz="4" w:space="0" w:color="auto"/>
            </w:tcBorders>
            <w:shd w:val="clear" w:color="auto" w:fill="DEEAF6" w:themeFill="accent1" w:themeFillTint="33"/>
          </w:tcPr>
          <w:p w:rsidR="007303DB" w:rsidRPr="00BF1168" w:rsidRDefault="00BF1168" w:rsidP="007303DB">
            <w:pPr>
              <w:rPr>
                <w:rFonts w:ascii="Century Gothic" w:hAnsi="Century Gothic" w:cs="Arial"/>
                <w:sz w:val="18"/>
                <w:szCs w:val="18"/>
              </w:rPr>
            </w:pPr>
            <w:r>
              <w:rPr>
                <w:rFonts w:ascii="Century Gothic" w:hAnsi="Century Gothic" w:cs="Arial"/>
                <w:sz w:val="18"/>
                <w:szCs w:val="18"/>
              </w:rPr>
              <w:t>8.</w:t>
            </w:r>
          </w:p>
        </w:tc>
        <w:tc>
          <w:tcPr>
            <w:tcW w:w="2112" w:type="dxa"/>
            <w:tcBorders>
              <w:top w:val="single" w:sz="6" w:space="0" w:color="000000"/>
              <w:left w:val="double" w:sz="2" w:space="0" w:color="000000"/>
              <w:bottom w:val="single" w:sz="6" w:space="0" w:color="000000"/>
              <w:right w:val="single" w:sz="6" w:space="0" w:color="000000"/>
            </w:tcBorders>
            <w:shd w:val="clear" w:color="auto" w:fill="DEEAF6" w:themeFill="accent1" w:themeFillTint="33"/>
          </w:tcPr>
          <w:p w:rsidR="007303DB" w:rsidRPr="00BF1168" w:rsidRDefault="007303DB" w:rsidP="007303DB">
            <w:pPr>
              <w:rPr>
                <w:rFonts w:ascii="Century Gothic" w:hAnsi="Century Gothic" w:cs="Courier New"/>
                <w:sz w:val="18"/>
                <w:szCs w:val="18"/>
              </w:rPr>
            </w:pPr>
            <w:r w:rsidRPr="00BF1168">
              <w:rPr>
                <w:rFonts w:ascii="Century Gothic" w:hAnsi="Century Gothic" w:cs="Courier New"/>
                <w:sz w:val="18"/>
                <w:szCs w:val="18"/>
              </w:rPr>
              <w:t>Mutare Halsted’s, 33 Second Street</w:t>
            </w:r>
          </w:p>
        </w:tc>
        <w:tc>
          <w:tcPr>
            <w:tcW w:w="2735" w:type="dxa"/>
            <w:tcBorders>
              <w:top w:val="single" w:sz="6" w:space="0" w:color="000000"/>
              <w:left w:val="single" w:sz="6" w:space="0" w:color="CCCCCC"/>
              <w:bottom w:val="single" w:sz="6" w:space="0" w:color="000000"/>
              <w:right w:val="single" w:sz="6" w:space="0" w:color="000000"/>
            </w:tcBorders>
            <w:shd w:val="clear" w:color="auto" w:fill="DEEAF6" w:themeFill="accent1" w:themeFillTint="33"/>
          </w:tcPr>
          <w:p w:rsidR="007303DB" w:rsidRPr="00BF1168" w:rsidRDefault="007303DB" w:rsidP="007303DB">
            <w:pPr>
              <w:rPr>
                <w:rFonts w:ascii="Century Gothic" w:hAnsi="Century Gothic" w:cs="Courier New"/>
                <w:sz w:val="18"/>
                <w:szCs w:val="18"/>
              </w:rPr>
            </w:pPr>
            <w:r w:rsidRPr="00BF1168">
              <w:rPr>
                <w:rFonts w:ascii="Century Gothic" w:hAnsi="Century Gothic" w:cs="Courier New"/>
                <w:sz w:val="18"/>
                <w:szCs w:val="18"/>
              </w:rPr>
              <w:t>Outdoor transfer</w:t>
            </w:r>
          </w:p>
        </w:tc>
        <w:tc>
          <w:tcPr>
            <w:tcW w:w="1278" w:type="dxa"/>
            <w:tcBorders>
              <w:top w:val="single" w:sz="6" w:space="0" w:color="000000"/>
              <w:left w:val="single" w:sz="6" w:space="0" w:color="CCCCCC"/>
              <w:bottom w:val="single" w:sz="6" w:space="0" w:color="000000"/>
              <w:right w:val="single" w:sz="6" w:space="0" w:color="000000"/>
            </w:tcBorders>
            <w:shd w:val="clear" w:color="auto" w:fill="DEEAF6" w:themeFill="accent1" w:themeFillTint="33"/>
          </w:tcPr>
          <w:p w:rsidR="007303DB" w:rsidRPr="00BF1168" w:rsidRDefault="007303DB" w:rsidP="007303DB">
            <w:pPr>
              <w:rPr>
                <w:rFonts w:ascii="Century Gothic" w:hAnsi="Century Gothic" w:cs="Courier New"/>
                <w:sz w:val="18"/>
                <w:szCs w:val="18"/>
              </w:rPr>
            </w:pPr>
            <w:r w:rsidRPr="00BF1168">
              <w:rPr>
                <w:rFonts w:ascii="Century Gothic" w:hAnsi="Century Gothic" w:cs="Courier New"/>
                <w:sz w:val="18"/>
                <w:szCs w:val="18"/>
              </w:rPr>
              <w:t>15/11/2023</w:t>
            </w:r>
          </w:p>
        </w:tc>
        <w:tc>
          <w:tcPr>
            <w:tcW w:w="1292" w:type="dxa"/>
            <w:tcBorders>
              <w:top w:val="single" w:sz="6" w:space="0" w:color="000000"/>
              <w:left w:val="single" w:sz="6" w:space="0" w:color="CCCCCC"/>
              <w:bottom w:val="single" w:sz="6" w:space="0" w:color="000000"/>
              <w:right w:val="single" w:sz="6" w:space="0" w:color="000000"/>
            </w:tcBorders>
            <w:shd w:val="clear" w:color="auto" w:fill="DEEAF6" w:themeFill="accent1" w:themeFillTint="33"/>
          </w:tcPr>
          <w:p w:rsidR="007303DB" w:rsidRPr="00BF1168" w:rsidRDefault="007303DB" w:rsidP="007303DB">
            <w:pPr>
              <w:rPr>
                <w:rFonts w:ascii="Century Gothic" w:hAnsi="Century Gothic" w:cs="Courier New"/>
                <w:sz w:val="18"/>
                <w:szCs w:val="18"/>
              </w:rPr>
            </w:pPr>
            <w:r w:rsidRPr="00BF1168">
              <w:rPr>
                <w:rFonts w:ascii="Century Gothic" w:hAnsi="Century Gothic" w:cs="Courier New"/>
                <w:sz w:val="18"/>
                <w:szCs w:val="18"/>
              </w:rPr>
              <w:t>21/11/2023</w:t>
            </w:r>
          </w:p>
        </w:tc>
        <w:tc>
          <w:tcPr>
            <w:tcW w:w="105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7303DB" w:rsidRPr="00BF1168" w:rsidRDefault="007303DB" w:rsidP="007303DB">
            <w:pPr>
              <w:jc w:val="center"/>
              <w:rPr>
                <w:rFonts w:ascii="Century Gothic" w:hAnsi="Century Gothic"/>
                <w:sz w:val="18"/>
                <w:szCs w:val="18"/>
              </w:rPr>
            </w:pPr>
            <w:r w:rsidRPr="00BF1168">
              <w:rPr>
                <w:rFonts w:ascii="Century Gothic" w:hAnsi="Century Gothic"/>
                <w:sz w:val="18"/>
                <w:szCs w:val="18"/>
              </w:rPr>
              <w:t>4</w:t>
            </w:r>
          </w:p>
        </w:tc>
        <w:tc>
          <w:tcPr>
            <w:tcW w:w="18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7303DB" w:rsidRPr="00BF1168" w:rsidRDefault="007D5210" w:rsidP="007303DB">
            <w:pPr>
              <w:rPr>
                <w:rFonts w:ascii="Century Gothic" w:hAnsi="Century Gothic"/>
                <w:sz w:val="18"/>
                <w:szCs w:val="18"/>
              </w:rPr>
            </w:pPr>
            <w:r w:rsidRPr="00BF1168">
              <w:rPr>
                <w:rFonts w:ascii="Century Gothic" w:hAnsi="Century Gothic"/>
                <w:sz w:val="18"/>
                <w:szCs w:val="18"/>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7303DB" w:rsidRPr="00661CAF" w:rsidRDefault="007303DB" w:rsidP="007303DB">
            <w:pPr>
              <w:rPr>
                <w:rFonts w:ascii="Century Gothic" w:hAnsi="Century Gothic"/>
                <w:sz w:val="18"/>
                <w:szCs w:val="18"/>
              </w:rPr>
            </w:pPr>
          </w:p>
        </w:tc>
      </w:tr>
      <w:tr w:rsidR="00B42CB9" w:rsidRPr="00EB413C" w:rsidTr="00BF1168">
        <w:trPr>
          <w:trHeight w:val="204"/>
        </w:trPr>
        <w:tc>
          <w:tcPr>
            <w:tcW w:w="708" w:type="dxa"/>
            <w:tcBorders>
              <w:left w:val="double" w:sz="4" w:space="0" w:color="auto"/>
              <w:right w:val="double" w:sz="4" w:space="0" w:color="auto"/>
            </w:tcBorders>
            <w:shd w:val="clear" w:color="auto" w:fill="auto"/>
          </w:tcPr>
          <w:p w:rsidR="00B42CB9" w:rsidRPr="00B42CB9" w:rsidRDefault="00B42CB9" w:rsidP="00B42CB9">
            <w:pPr>
              <w:rPr>
                <w:rFonts w:ascii="Century Gothic" w:hAnsi="Century Gothic" w:cs="Arial"/>
                <w:color w:val="FFFFFF" w:themeColor="background1"/>
                <w:sz w:val="18"/>
                <w:szCs w:val="18"/>
              </w:rPr>
            </w:pPr>
          </w:p>
        </w:tc>
        <w:tc>
          <w:tcPr>
            <w:tcW w:w="2112" w:type="dxa"/>
            <w:tcBorders>
              <w:left w:val="double" w:sz="4" w:space="0" w:color="auto"/>
              <w:right w:val="single" w:sz="4" w:space="0" w:color="auto"/>
            </w:tcBorders>
            <w:shd w:val="clear" w:color="auto" w:fill="auto"/>
          </w:tcPr>
          <w:p w:rsidR="00B42CB9" w:rsidRPr="00B42CB9" w:rsidRDefault="00B42CB9" w:rsidP="00B42CB9">
            <w:pPr>
              <w:rPr>
                <w:rFonts w:ascii="Century Gothic" w:hAnsi="Century Gothic"/>
                <w:color w:val="FFFFFF" w:themeColor="background1"/>
                <w:sz w:val="18"/>
                <w:szCs w:val="18"/>
              </w:rPr>
            </w:pPr>
          </w:p>
        </w:tc>
        <w:tc>
          <w:tcPr>
            <w:tcW w:w="2735" w:type="dxa"/>
            <w:tcBorders>
              <w:left w:val="single" w:sz="4" w:space="0" w:color="auto"/>
              <w:right w:val="single" w:sz="4" w:space="0" w:color="auto"/>
            </w:tcBorders>
            <w:shd w:val="clear" w:color="auto" w:fill="auto"/>
          </w:tcPr>
          <w:p w:rsidR="00B42CB9" w:rsidRPr="00B42CB9" w:rsidRDefault="00B42CB9" w:rsidP="00B42CB9">
            <w:pPr>
              <w:rPr>
                <w:rFonts w:ascii="Century Gothic" w:hAnsi="Century Gothic"/>
                <w:color w:val="FFFFFF" w:themeColor="background1"/>
                <w:sz w:val="18"/>
                <w:szCs w:val="18"/>
              </w:rPr>
            </w:pPr>
          </w:p>
        </w:tc>
        <w:tc>
          <w:tcPr>
            <w:tcW w:w="1278" w:type="dxa"/>
            <w:tcBorders>
              <w:left w:val="single" w:sz="4" w:space="0" w:color="auto"/>
              <w:right w:val="single" w:sz="4" w:space="0" w:color="auto"/>
            </w:tcBorders>
            <w:shd w:val="clear" w:color="auto" w:fill="auto"/>
          </w:tcPr>
          <w:p w:rsidR="00B42CB9" w:rsidRPr="00B42CB9" w:rsidRDefault="00B42CB9" w:rsidP="00B42CB9">
            <w:pPr>
              <w:rPr>
                <w:rFonts w:ascii="Century Gothic" w:hAnsi="Century Gothic"/>
                <w:color w:val="FFFFFF" w:themeColor="background1"/>
                <w:sz w:val="18"/>
                <w:szCs w:val="18"/>
              </w:rPr>
            </w:pPr>
          </w:p>
        </w:tc>
        <w:tc>
          <w:tcPr>
            <w:tcW w:w="1292" w:type="dxa"/>
            <w:shd w:val="clear" w:color="auto" w:fill="auto"/>
          </w:tcPr>
          <w:p w:rsidR="00B42CB9" w:rsidRPr="00B42CB9" w:rsidRDefault="00B42CB9" w:rsidP="00B42CB9">
            <w:pPr>
              <w:rPr>
                <w:rFonts w:ascii="Century Gothic" w:hAnsi="Century Gothic"/>
                <w:color w:val="FFFFFF" w:themeColor="background1"/>
                <w:sz w:val="18"/>
                <w:szCs w:val="18"/>
              </w:rPr>
            </w:pPr>
          </w:p>
        </w:tc>
        <w:tc>
          <w:tcPr>
            <w:tcW w:w="1055" w:type="dxa"/>
            <w:tcBorders>
              <w:top w:val="single" w:sz="4" w:space="0" w:color="auto"/>
              <w:left w:val="single" w:sz="4" w:space="0" w:color="auto"/>
              <w:bottom w:val="single" w:sz="4" w:space="0" w:color="auto"/>
              <w:right w:val="single" w:sz="4" w:space="0" w:color="auto"/>
            </w:tcBorders>
            <w:shd w:val="clear" w:color="auto" w:fill="auto"/>
          </w:tcPr>
          <w:p w:rsidR="00B42CB9" w:rsidRPr="00B42CB9" w:rsidRDefault="00B42CB9" w:rsidP="00B42CB9">
            <w:pPr>
              <w:jc w:val="center"/>
              <w:rPr>
                <w:rFonts w:ascii="Century Gothic" w:hAnsi="Century Gothic"/>
                <w:color w:val="FFFFFF" w:themeColor="background1"/>
                <w:sz w:val="18"/>
                <w:szCs w:val="18"/>
              </w:rPr>
            </w:pPr>
          </w:p>
        </w:tc>
        <w:tc>
          <w:tcPr>
            <w:tcW w:w="1889" w:type="dxa"/>
            <w:tcBorders>
              <w:top w:val="single" w:sz="4" w:space="0" w:color="auto"/>
              <w:left w:val="single" w:sz="4" w:space="0" w:color="auto"/>
              <w:bottom w:val="single" w:sz="4" w:space="0" w:color="auto"/>
              <w:right w:val="single" w:sz="4" w:space="0" w:color="auto"/>
            </w:tcBorders>
            <w:shd w:val="clear" w:color="auto" w:fill="auto"/>
          </w:tcPr>
          <w:p w:rsidR="00B42CB9" w:rsidRPr="00B42CB9" w:rsidRDefault="00B42CB9" w:rsidP="00B42CB9">
            <w:pPr>
              <w:rPr>
                <w:rFonts w:ascii="Century Gothic" w:hAnsi="Century Gothic"/>
                <w:color w:val="FFFFFF" w:themeColor="background1"/>
                <w:sz w:val="18"/>
                <w:szCs w:val="18"/>
              </w:rPr>
            </w:pPr>
          </w:p>
        </w:tc>
        <w:tc>
          <w:tcPr>
            <w:tcW w:w="2743" w:type="dxa"/>
            <w:tcBorders>
              <w:top w:val="single" w:sz="4" w:space="0" w:color="auto"/>
              <w:left w:val="single" w:sz="4" w:space="0" w:color="auto"/>
              <w:bottom w:val="single" w:sz="4" w:space="0" w:color="auto"/>
              <w:right w:val="single" w:sz="4" w:space="0" w:color="auto"/>
            </w:tcBorders>
            <w:shd w:val="clear" w:color="auto" w:fill="FFFFFF" w:themeFill="background1"/>
          </w:tcPr>
          <w:p w:rsidR="00B42CB9" w:rsidRPr="00661CAF" w:rsidRDefault="00B42CB9" w:rsidP="00B42CB9">
            <w:pPr>
              <w:rPr>
                <w:rFonts w:ascii="Century Gothic" w:hAnsi="Century Gothic"/>
                <w:sz w:val="18"/>
                <w:szCs w:val="18"/>
              </w:rPr>
            </w:pPr>
          </w:p>
        </w:tc>
      </w:tr>
      <w:tr w:rsidR="005C40F1" w:rsidRPr="00EB413C" w:rsidTr="00A53F06">
        <w:trPr>
          <w:gridAfter w:val="6"/>
          <w:wAfter w:w="10992" w:type="dxa"/>
          <w:trHeight w:val="276"/>
        </w:trPr>
        <w:tc>
          <w:tcPr>
            <w:tcW w:w="708" w:type="dxa"/>
            <w:tcBorders>
              <w:left w:val="double" w:sz="4" w:space="0" w:color="auto"/>
            </w:tcBorders>
          </w:tcPr>
          <w:p w:rsidR="005C40F1" w:rsidRPr="00654815" w:rsidRDefault="005C40F1" w:rsidP="005C40F1">
            <w:pPr>
              <w:rPr>
                <w:rFonts w:ascii="Century Gothic" w:hAnsi="Century Gothic"/>
                <w:b/>
                <w:sz w:val="18"/>
                <w:szCs w:val="18"/>
              </w:rPr>
            </w:pPr>
          </w:p>
        </w:tc>
        <w:tc>
          <w:tcPr>
            <w:tcW w:w="2112" w:type="dxa"/>
            <w:tcBorders>
              <w:top w:val="single" w:sz="4" w:space="0" w:color="auto"/>
              <w:left w:val="double" w:sz="4" w:space="0" w:color="auto"/>
            </w:tcBorders>
            <w:vAlign w:val="center"/>
          </w:tcPr>
          <w:p w:rsidR="005C40F1" w:rsidRPr="00EB413C" w:rsidRDefault="005C40F1" w:rsidP="005C40F1">
            <w:pPr>
              <w:rPr>
                <w:rFonts w:ascii="Century Gothic" w:hAnsi="Century Gothic"/>
                <w:b/>
                <w:sz w:val="18"/>
                <w:szCs w:val="18"/>
              </w:rPr>
            </w:pPr>
            <w:r w:rsidRPr="00EB413C">
              <w:rPr>
                <w:rFonts w:ascii="Century Gothic" w:hAnsi="Century Gothic"/>
                <w:b/>
                <w:sz w:val="18"/>
                <w:szCs w:val="18"/>
              </w:rPr>
              <w:t>VSAT</w:t>
            </w:r>
          </w:p>
        </w:tc>
      </w:tr>
      <w:tr w:rsidR="005C40F1" w:rsidRPr="00EB413C" w:rsidTr="00A53F06">
        <w:trPr>
          <w:trHeight w:val="224"/>
        </w:trPr>
        <w:tc>
          <w:tcPr>
            <w:tcW w:w="708" w:type="dxa"/>
            <w:tcBorders>
              <w:left w:val="double" w:sz="4" w:space="0" w:color="auto"/>
            </w:tcBorders>
          </w:tcPr>
          <w:p w:rsidR="005C40F1" w:rsidRPr="00654815" w:rsidRDefault="005C40F1" w:rsidP="005C40F1">
            <w:pPr>
              <w:rPr>
                <w:rFonts w:ascii="Century Gothic" w:hAnsi="Century Gothic" w:cs="Arial"/>
                <w:sz w:val="18"/>
                <w:szCs w:val="18"/>
              </w:rPr>
            </w:pPr>
          </w:p>
        </w:tc>
        <w:tc>
          <w:tcPr>
            <w:tcW w:w="2112" w:type="dxa"/>
            <w:tcBorders>
              <w:left w:val="double" w:sz="4" w:space="0" w:color="auto"/>
              <w:right w:val="single" w:sz="4" w:space="0" w:color="auto"/>
            </w:tcBorders>
            <w:shd w:val="clear" w:color="auto" w:fill="auto"/>
          </w:tcPr>
          <w:p w:rsidR="005C40F1" w:rsidRPr="00EB413C" w:rsidRDefault="005C40F1" w:rsidP="005C40F1">
            <w:pPr>
              <w:rPr>
                <w:rFonts w:ascii="Century Gothic" w:hAnsi="Century Gothic" w:cs="Arial"/>
                <w:sz w:val="18"/>
                <w:szCs w:val="18"/>
              </w:rPr>
            </w:pPr>
          </w:p>
        </w:tc>
        <w:tc>
          <w:tcPr>
            <w:tcW w:w="2735" w:type="dxa"/>
            <w:tcBorders>
              <w:left w:val="single" w:sz="4" w:space="0" w:color="auto"/>
              <w:right w:val="single" w:sz="4" w:space="0" w:color="auto"/>
            </w:tcBorders>
            <w:shd w:val="clear" w:color="auto" w:fill="auto"/>
          </w:tcPr>
          <w:p w:rsidR="005C40F1" w:rsidRPr="00EB413C" w:rsidRDefault="005C40F1" w:rsidP="005C40F1">
            <w:pPr>
              <w:rPr>
                <w:rFonts w:ascii="Century Gothic" w:hAnsi="Century Gothic"/>
                <w:sz w:val="18"/>
                <w:szCs w:val="18"/>
              </w:rPr>
            </w:pPr>
          </w:p>
        </w:tc>
        <w:tc>
          <w:tcPr>
            <w:tcW w:w="1278" w:type="dxa"/>
            <w:tcBorders>
              <w:left w:val="single" w:sz="4" w:space="0" w:color="auto"/>
              <w:right w:val="single" w:sz="4" w:space="0" w:color="auto"/>
            </w:tcBorders>
            <w:shd w:val="clear" w:color="auto" w:fill="auto"/>
          </w:tcPr>
          <w:p w:rsidR="005C40F1" w:rsidRPr="00EB413C" w:rsidRDefault="005C40F1" w:rsidP="005C40F1">
            <w:pPr>
              <w:rPr>
                <w:rFonts w:ascii="Century Gothic" w:hAnsi="Century Gothic" w:cs="Arial"/>
                <w:sz w:val="18"/>
                <w:szCs w:val="18"/>
              </w:rPr>
            </w:pPr>
          </w:p>
        </w:tc>
        <w:tc>
          <w:tcPr>
            <w:tcW w:w="1292" w:type="dxa"/>
          </w:tcPr>
          <w:p w:rsidR="005C40F1" w:rsidRPr="00EB413C" w:rsidRDefault="005C40F1" w:rsidP="005C40F1">
            <w:pPr>
              <w:rPr>
                <w:rFonts w:ascii="Century Gothic" w:hAnsi="Century Gothic"/>
                <w:sz w:val="18"/>
                <w:szCs w:val="18"/>
              </w:rPr>
            </w:pPr>
          </w:p>
        </w:tc>
        <w:tc>
          <w:tcPr>
            <w:tcW w:w="1055" w:type="dxa"/>
          </w:tcPr>
          <w:p w:rsidR="005C40F1" w:rsidRPr="00EB413C" w:rsidRDefault="005C40F1" w:rsidP="005C40F1">
            <w:pPr>
              <w:jc w:val="center"/>
              <w:rPr>
                <w:rFonts w:ascii="Century Gothic" w:hAnsi="Century Gothic" w:cs="Arial"/>
                <w:sz w:val="18"/>
                <w:szCs w:val="18"/>
              </w:rPr>
            </w:pPr>
          </w:p>
        </w:tc>
        <w:tc>
          <w:tcPr>
            <w:tcW w:w="1889" w:type="dxa"/>
            <w:tcBorders>
              <w:right w:val="single" w:sz="4" w:space="0" w:color="auto"/>
            </w:tcBorders>
            <w:vAlign w:val="center"/>
          </w:tcPr>
          <w:p w:rsidR="005C40F1" w:rsidRPr="00EB413C" w:rsidRDefault="005C40F1" w:rsidP="005C40F1">
            <w:pPr>
              <w:rPr>
                <w:rFonts w:ascii="Century Gothic" w:hAnsi="Century Gothic" w:cs="Arial"/>
                <w:sz w:val="18"/>
                <w:szCs w:val="18"/>
              </w:rPr>
            </w:pPr>
          </w:p>
        </w:tc>
        <w:tc>
          <w:tcPr>
            <w:tcW w:w="2743" w:type="dxa"/>
            <w:tcBorders>
              <w:right w:val="double" w:sz="4" w:space="0" w:color="auto"/>
            </w:tcBorders>
            <w:vAlign w:val="center"/>
          </w:tcPr>
          <w:p w:rsidR="005C40F1" w:rsidRPr="00EB413C" w:rsidRDefault="005C40F1" w:rsidP="005C40F1">
            <w:pPr>
              <w:rPr>
                <w:rFonts w:ascii="Century Gothic" w:hAnsi="Century Gothic"/>
                <w:sz w:val="18"/>
                <w:szCs w:val="18"/>
              </w:rPr>
            </w:pPr>
          </w:p>
        </w:tc>
      </w:tr>
      <w:tr w:rsidR="005C40F1" w:rsidRPr="00EB413C" w:rsidTr="0062590F">
        <w:trPr>
          <w:gridAfter w:val="6"/>
          <w:wAfter w:w="10992" w:type="dxa"/>
          <w:trHeight w:val="224"/>
        </w:trPr>
        <w:tc>
          <w:tcPr>
            <w:tcW w:w="708" w:type="dxa"/>
            <w:tcBorders>
              <w:left w:val="double" w:sz="4" w:space="0" w:color="auto"/>
            </w:tcBorders>
            <w:shd w:val="clear" w:color="auto" w:fill="DEEAF6" w:themeFill="accent1" w:themeFillTint="33"/>
          </w:tcPr>
          <w:p w:rsidR="005C40F1" w:rsidRPr="00654815" w:rsidRDefault="005C40F1" w:rsidP="005C40F1">
            <w:pPr>
              <w:rPr>
                <w:rFonts w:ascii="Century Gothic" w:hAnsi="Century Gothic" w:cs="Arial"/>
                <w:sz w:val="18"/>
                <w:szCs w:val="18"/>
              </w:rPr>
            </w:pPr>
          </w:p>
        </w:tc>
        <w:tc>
          <w:tcPr>
            <w:tcW w:w="2112" w:type="dxa"/>
            <w:tcBorders>
              <w:left w:val="double" w:sz="4" w:space="0" w:color="auto"/>
              <w:right w:val="double" w:sz="4" w:space="0" w:color="auto"/>
            </w:tcBorders>
            <w:shd w:val="clear" w:color="auto" w:fill="DEEAF6" w:themeFill="accent1" w:themeFillTint="33"/>
            <w:vAlign w:val="center"/>
          </w:tcPr>
          <w:p w:rsidR="005C40F1" w:rsidRPr="00EB413C" w:rsidRDefault="005C40F1" w:rsidP="005C40F1">
            <w:pPr>
              <w:rPr>
                <w:rFonts w:ascii="Century Gothic" w:hAnsi="Century Gothic" w:cs="Arial"/>
                <w:sz w:val="18"/>
                <w:szCs w:val="18"/>
              </w:rPr>
            </w:pPr>
            <w:r w:rsidRPr="00EB413C">
              <w:rPr>
                <w:rFonts w:ascii="Century Gothic" w:hAnsi="Century Gothic"/>
                <w:b/>
                <w:sz w:val="18"/>
                <w:szCs w:val="18"/>
              </w:rPr>
              <w:t>VoIP</w:t>
            </w:r>
          </w:p>
        </w:tc>
      </w:tr>
      <w:tr w:rsidR="00BF1168" w:rsidRPr="00EB413C" w:rsidTr="0062590F">
        <w:trPr>
          <w:trHeight w:val="224"/>
        </w:trPr>
        <w:tc>
          <w:tcPr>
            <w:tcW w:w="708" w:type="dxa"/>
            <w:tcBorders>
              <w:left w:val="double" w:sz="4" w:space="0" w:color="auto"/>
              <w:right w:val="double" w:sz="4" w:space="0" w:color="auto"/>
            </w:tcBorders>
            <w:shd w:val="clear" w:color="auto" w:fill="DEEAF6" w:themeFill="accent1" w:themeFillTint="33"/>
          </w:tcPr>
          <w:p w:rsidR="00BF1168" w:rsidRPr="00BF1168" w:rsidRDefault="00BF1168" w:rsidP="00BF1168">
            <w:pPr>
              <w:rPr>
                <w:rFonts w:ascii="Century Gothic" w:hAnsi="Century Gothic" w:cs="Arial"/>
                <w:sz w:val="18"/>
                <w:szCs w:val="18"/>
                <w:highlight w:val="yellow"/>
              </w:rPr>
            </w:pPr>
            <w:r w:rsidRPr="00BF1168">
              <w:rPr>
                <w:rFonts w:ascii="Century Gothic" w:hAnsi="Century Gothic" w:cs="Arial"/>
                <w:sz w:val="18"/>
                <w:szCs w:val="18"/>
              </w:rPr>
              <w:t>9.</w:t>
            </w:r>
          </w:p>
        </w:tc>
        <w:tc>
          <w:tcPr>
            <w:tcW w:w="2112" w:type="dxa"/>
            <w:tcBorders>
              <w:left w:val="double" w:sz="4" w:space="0" w:color="auto"/>
              <w:right w:val="single" w:sz="4" w:space="0" w:color="auto"/>
            </w:tcBorders>
            <w:shd w:val="clear" w:color="auto" w:fill="DEEAF6" w:themeFill="accent1" w:themeFillTint="33"/>
          </w:tcPr>
          <w:p w:rsidR="00BF1168" w:rsidRPr="00BF1168" w:rsidRDefault="00BF1168" w:rsidP="00BF1168">
            <w:pPr>
              <w:rPr>
                <w:rFonts w:ascii="Century Gothic" w:hAnsi="Century Gothic" w:cs="Arial"/>
                <w:sz w:val="18"/>
                <w:szCs w:val="18"/>
                <w:highlight w:val="yellow"/>
              </w:rPr>
            </w:pPr>
            <w:r w:rsidRPr="00BF1168">
              <w:rPr>
                <w:rFonts w:ascii="Century Gothic" w:hAnsi="Century Gothic"/>
                <w:sz w:val="18"/>
                <w:szCs w:val="18"/>
              </w:rPr>
              <w:t>Nedbank 3</w:t>
            </w:r>
            <w:r w:rsidRPr="00BF1168">
              <w:rPr>
                <w:rFonts w:ascii="Century Gothic" w:hAnsi="Century Gothic"/>
                <w:sz w:val="18"/>
                <w:szCs w:val="18"/>
                <w:vertAlign w:val="superscript"/>
              </w:rPr>
              <w:t>rd</w:t>
            </w:r>
            <w:r w:rsidRPr="00BF1168">
              <w:rPr>
                <w:rFonts w:ascii="Century Gothic" w:hAnsi="Century Gothic"/>
                <w:sz w:val="18"/>
                <w:szCs w:val="18"/>
              </w:rPr>
              <w:t xml:space="preserve"> Street</w:t>
            </w:r>
          </w:p>
        </w:tc>
        <w:tc>
          <w:tcPr>
            <w:tcW w:w="2735" w:type="dxa"/>
            <w:tcBorders>
              <w:left w:val="single" w:sz="4" w:space="0" w:color="auto"/>
              <w:right w:val="single" w:sz="4" w:space="0" w:color="auto"/>
            </w:tcBorders>
            <w:shd w:val="clear" w:color="auto" w:fill="DEEAF6" w:themeFill="accent1" w:themeFillTint="33"/>
          </w:tcPr>
          <w:p w:rsidR="00BF1168" w:rsidRPr="00BF1168" w:rsidRDefault="00BF1168" w:rsidP="00BF1168">
            <w:pPr>
              <w:rPr>
                <w:rFonts w:ascii="Century Gothic" w:hAnsi="Century Gothic"/>
                <w:sz w:val="18"/>
                <w:szCs w:val="18"/>
                <w:highlight w:val="yellow"/>
              </w:rPr>
            </w:pPr>
            <w:r w:rsidRPr="00BF1168">
              <w:rPr>
                <w:rFonts w:ascii="Century Gothic" w:hAnsi="Century Gothic"/>
                <w:sz w:val="18"/>
                <w:szCs w:val="18"/>
              </w:rPr>
              <w:t>Redundancy for VoIP</w:t>
            </w:r>
          </w:p>
        </w:tc>
        <w:tc>
          <w:tcPr>
            <w:tcW w:w="1278" w:type="dxa"/>
            <w:tcBorders>
              <w:left w:val="single" w:sz="4" w:space="0" w:color="auto"/>
              <w:right w:val="single" w:sz="4" w:space="0" w:color="auto"/>
            </w:tcBorders>
            <w:shd w:val="clear" w:color="auto" w:fill="DEEAF6" w:themeFill="accent1" w:themeFillTint="33"/>
          </w:tcPr>
          <w:p w:rsidR="00BF1168" w:rsidRPr="00BF1168" w:rsidRDefault="00BF1168" w:rsidP="00BF1168">
            <w:pPr>
              <w:rPr>
                <w:rFonts w:ascii="Century Gothic" w:hAnsi="Century Gothic"/>
                <w:sz w:val="18"/>
                <w:szCs w:val="18"/>
                <w:highlight w:val="yellow"/>
              </w:rPr>
            </w:pPr>
            <w:r w:rsidRPr="00BF1168">
              <w:rPr>
                <w:rFonts w:ascii="Century Gothic" w:hAnsi="Century Gothic"/>
                <w:sz w:val="18"/>
                <w:szCs w:val="18"/>
              </w:rPr>
              <w:t>8/8/2023</w:t>
            </w:r>
          </w:p>
        </w:tc>
        <w:tc>
          <w:tcPr>
            <w:tcW w:w="1292" w:type="dxa"/>
            <w:shd w:val="clear" w:color="auto" w:fill="DEEAF6" w:themeFill="accent1" w:themeFillTint="33"/>
          </w:tcPr>
          <w:p w:rsidR="00BF1168" w:rsidRPr="00BF1168" w:rsidRDefault="00BF1168" w:rsidP="00BF1168">
            <w:pPr>
              <w:rPr>
                <w:rFonts w:ascii="Century Gothic" w:hAnsi="Century Gothic"/>
                <w:sz w:val="18"/>
                <w:szCs w:val="18"/>
              </w:rPr>
            </w:pPr>
            <w:r w:rsidRPr="00BF1168">
              <w:rPr>
                <w:rFonts w:ascii="Century Gothic" w:hAnsi="Century Gothic"/>
                <w:sz w:val="18"/>
                <w:szCs w:val="18"/>
              </w:rPr>
              <w:t>18/11/2023</w:t>
            </w:r>
          </w:p>
        </w:tc>
        <w:tc>
          <w:tcPr>
            <w:tcW w:w="105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F1168" w:rsidRPr="00BF1168" w:rsidRDefault="00BF1168" w:rsidP="00BF1168">
            <w:pPr>
              <w:jc w:val="center"/>
              <w:rPr>
                <w:rFonts w:ascii="Century Gothic" w:hAnsi="Century Gothic"/>
                <w:sz w:val="18"/>
                <w:szCs w:val="18"/>
              </w:rPr>
            </w:pPr>
            <w:r w:rsidRPr="00BF1168">
              <w:rPr>
                <w:rFonts w:ascii="Century Gothic" w:hAnsi="Century Gothic"/>
                <w:sz w:val="18"/>
                <w:szCs w:val="18"/>
              </w:rPr>
              <w:t>42</w:t>
            </w:r>
          </w:p>
        </w:tc>
        <w:tc>
          <w:tcPr>
            <w:tcW w:w="18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F1168" w:rsidRPr="00BF1168" w:rsidRDefault="00BF1168" w:rsidP="00BF1168">
            <w:pPr>
              <w:rPr>
                <w:rFonts w:ascii="Century Gothic" w:hAnsi="Century Gothic"/>
                <w:sz w:val="18"/>
                <w:szCs w:val="18"/>
              </w:rPr>
            </w:pPr>
            <w:r w:rsidRPr="00BF1168">
              <w:rPr>
                <w:rFonts w:ascii="Century Gothic" w:hAnsi="Century Gothic"/>
                <w:sz w:val="18"/>
                <w:szCs w:val="18"/>
              </w:rPr>
              <w:t>Completed</w:t>
            </w:r>
          </w:p>
        </w:tc>
        <w:tc>
          <w:tcPr>
            <w:tcW w:w="2743" w:type="dxa"/>
            <w:tcBorders>
              <w:left w:val="single" w:sz="4" w:space="0" w:color="auto"/>
              <w:right w:val="double" w:sz="4" w:space="0" w:color="auto"/>
            </w:tcBorders>
            <w:shd w:val="clear" w:color="auto" w:fill="DEEAF6" w:themeFill="accent1" w:themeFillTint="33"/>
            <w:vAlign w:val="center"/>
          </w:tcPr>
          <w:p w:rsidR="00BF1168" w:rsidRPr="00EB413C" w:rsidRDefault="00BF1168" w:rsidP="00BF1168">
            <w:pPr>
              <w:rPr>
                <w:rFonts w:ascii="Century Gothic" w:hAnsi="Century Gothic"/>
                <w:sz w:val="18"/>
                <w:szCs w:val="18"/>
              </w:rPr>
            </w:pPr>
          </w:p>
        </w:tc>
      </w:tr>
      <w:tr w:rsidR="005C40F1" w:rsidRPr="00EB413C" w:rsidTr="00A53F06">
        <w:trPr>
          <w:gridAfter w:val="6"/>
          <w:wAfter w:w="10992" w:type="dxa"/>
          <w:trHeight w:val="224"/>
        </w:trPr>
        <w:tc>
          <w:tcPr>
            <w:tcW w:w="708" w:type="dxa"/>
            <w:tcBorders>
              <w:left w:val="double" w:sz="4" w:space="0" w:color="auto"/>
            </w:tcBorders>
          </w:tcPr>
          <w:p w:rsidR="005C40F1" w:rsidRPr="00EB413C" w:rsidRDefault="005C40F1" w:rsidP="005C40F1">
            <w:pPr>
              <w:rPr>
                <w:rFonts w:ascii="Century Gothic" w:hAnsi="Century Gothic" w:cs="Arial"/>
                <w:sz w:val="18"/>
                <w:szCs w:val="18"/>
              </w:rPr>
            </w:pPr>
          </w:p>
        </w:tc>
        <w:tc>
          <w:tcPr>
            <w:tcW w:w="2112" w:type="dxa"/>
            <w:tcBorders>
              <w:left w:val="double" w:sz="4" w:space="0" w:color="auto"/>
              <w:right w:val="double" w:sz="4" w:space="0" w:color="auto"/>
            </w:tcBorders>
            <w:vAlign w:val="center"/>
          </w:tcPr>
          <w:p w:rsidR="005C40F1" w:rsidRPr="00B0433C" w:rsidRDefault="005C40F1" w:rsidP="005C40F1">
            <w:pPr>
              <w:rPr>
                <w:rFonts w:ascii="Century Gothic" w:hAnsi="Century Gothic"/>
                <w:b/>
                <w:sz w:val="18"/>
                <w:szCs w:val="18"/>
              </w:rPr>
            </w:pPr>
            <w:r w:rsidRPr="00B0433C">
              <w:rPr>
                <w:rFonts w:ascii="Century Gothic" w:hAnsi="Century Gothic"/>
                <w:b/>
                <w:sz w:val="18"/>
                <w:szCs w:val="18"/>
              </w:rPr>
              <w:t>ISDN</w:t>
            </w:r>
          </w:p>
        </w:tc>
      </w:tr>
      <w:tr w:rsidR="005C40F1" w:rsidRPr="00EB413C" w:rsidTr="00A53F06">
        <w:trPr>
          <w:trHeight w:val="224"/>
        </w:trPr>
        <w:tc>
          <w:tcPr>
            <w:tcW w:w="708" w:type="dxa"/>
            <w:tcBorders>
              <w:left w:val="double" w:sz="4" w:space="0" w:color="auto"/>
            </w:tcBorders>
          </w:tcPr>
          <w:p w:rsidR="005C40F1" w:rsidRDefault="005C40F1" w:rsidP="005C40F1">
            <w:pPr>
              <w:rPr>
                <w:rFonts w:ascii="Century Gothic" w:hAnsi="Century Gothic" w:cs="Arial"/>
                <w:sz w:val="18"/>
                <w:szCs w:val="18"/>
              </w:rPr>
            </w:pPr>
          </w:p>
        </w:tc>
        <w:tc>
          <w:tcPr>
            <w:tcW w:w="2112" w:type="dxa"/>
            <w:tcBorders>
              <w:left w:val="double" w:sz="4" w:space="0" w:color="auto"/>
              <w:right w:val="single" w:sz="4" w:space="0" w:color="auto"/>
            </w:tcBorders>
            <w:shd w:val="clear" w:color="auto" w:fill="auto"/>
          </w:tcPr>
          <w:p w:rsidR="005C40F1" w:rsidRPr="002D31EA" w:rsidRDefault="005C40F1" w:rsidP="005C40F1">
            <w:pPr>
              <w:rPr>
                <w:rFonts w:ascii="Century Gothic" w:hAnsi="Century Gothic" w:cs="Arial"/>
                <w:sz w:val="18"/>
                <w:szCs w:val="18"/>
              </w:rPr>
            </w:pPr>
          </w:p>
        </w:tc>
        <w:tc>
          <w:tcPr>
            <w:tcW w:w="2735" w:type="dxa"/>
            <w:tcBorders>
              <w:left w:val="single" w:sz="4" w:space="0" w:color="auto"/>
              <w:right w:val="single" w:sz="4" w:space="0" w:color="auto"/>
            </w:tcBorders>
            <w:shd w:val="clear" w:color="auto" w:fill="auto"/>
          </w:tcPr>
          <w:p w:rsidR="005C40F1" w:rsidRPr="002D31EA" w:rsidRDefault="005C40F1" w:rsidP="005C40F1">
            <w:pPr>
              <w:rPr>
                <w:rFonts w:ascii="Century Gothic" w:hAnsi="Century Gothic"/>
                <w:sz w:val="18"/>
                <w:szCs w:val="18"/>
              </w:rPr>
            </w:pPr>
          </w:p>
        </w:tc>
        <w:tc>
          <w:tcPr>
            <w:tcW w:w="1278" w:type="dxa"/>
            <w:tcBorders>
              <w:left w:val="single" w:sz="4" w:space="0" w:color="auto"/>
              <w:right w:val="single" w:sz="4" w:space="0" w:color="auto"/>
            </w:tcBorders>
            <w:shd w:val="clear" w:color="auto" w:fill="auto"/>
          </w:tcPr>
          <w:p w:rsidR="005C40F1" w:rsidRPr="002D31EA" w:rsidRDefault="005C40F1" w:rsidP="005C40F1">
            <w:pPr>
              <w:rPr>
                <w:rFonts w:ascii="Century Gothic" w:hAnsi="Century Gothic"/>
                <w:sz w:val="18"/>
                <w:szCs w:val="18"/>
              </w:rPr>
            </w:pPr>
          </w:p>
        </w:tc>
        <w:tc>
          <w:tcPr>
            <w:tcW w:w="1292" w:type="dxa"/>
          </w:tcPr>
          <w:p w:rsidR="005C40F1" w:rsidRPr="002D31EA" w:rsidRDefault="005C40F1" w:rsidP="005C40F1">
            <w:pPr>
              <w:rPr>
                <w:rFonts w:ascii="Century Gothic" w:hAnsi="Century Gothic"/>
                <w:sz w:val="18"/>
                <w:szCs w:val="18"/>
              </w:rPr>
            </w:pP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rsidR="005C40F1" w:rsidRDefault="005C40F1" w:rsidP="005C40F1">
            <w:pPr>
              <w:spacing w:line="276" w:lineRule="auto"/>
              <w:jc w:val="center"/>
              <w:rPr>
                <w:rFonts w:ascii="Century Gothic" w:hAnsi="Century Gothic"/>
                <w:sz w:val="18"/>
                <w:szCs w:val="18"/>
              </w:rPr>
            </w:pPr>
          </w:p>
        </w:tc>
        <w:tc>
          <w:tcPr>
            <w:tcW w:w="1889" w:type="dxa"/>
            <w:tcBorders>
              <w:top w:val="single" w:sz="4" w:space="0" w:color="auto"/>
              <w:left w:val="single" w:sz="4" w:space="0" w:color="auto"/>
              <w:bottom w:val="single" w:sz="4" w:space="0" w:color="auto"/>
              <w:right w:val="single" w:sz="4" w:space="0" w:color="auto"/>
            </w:tcBorders>
            <w:shd w:val="clear" w:color="auto" w:fill="auto"/>
            <w:vAlign w:val="center"/>
          </w:tcPr>
          <w:p w:rsidR="005C40F1" w:rsidRDefault="005C40F1" w:rsidP="005C40F1">
            <w:pPr>
              <w:rPr>
                <w:rFonts w:ascii="Century Gothic" w:hAnsi="Century Gothic"/>
                <w:sz w:val="18"/>
                <w:szCs w:val="18"/>
              </w:rPr>
            </w:pPr>
          </w:p>
        </w:tc>
        <w:tc>
          <w:tcPr>
            <w:tcW w:w="2743" w:type="dxa"/>
            <w:tcBorders>
              <w:left w:val="single" w:sz="4" w:space="0" w:color="auto"/>
              <w:right w:val="double" w:sz="4" w:space="0" w:color="auto"/>
            </w:tcBorders>
            <w:vAlign w:val="center"/>
          </w:tcPr>
          <w:p w:rsidR="005C40F1" w:rsidRPr="00EB413C" w:rsidRDefault="005C40F1" w:rsidP="005C40F1">
            <w:pPr>
              <w:rPr>
                <w:rFonts w:ascii="Century Gothic" w:hAnsi="Century Gothic"/>
                <w:sz w:val="18"/>
                <w:szCs w:val="18"/>
              </w:rPr>
            </w:pPr>
          </w:p>
        </w:tc>
      </w:tr>
    </w:tbl>
    <w:p w:rsidR="0055733E" w:rsidRDefault="0055733E" w:rsidP="00BE67CA">
      <w:pPr>
        <w:tabs>
          <w:tab w:val="left" w:pos="3240"/>
        </w:tabs>
        <w:rPr>
          <w:rFonts w:ascii="Century Gothic" w:hAnsi="Century Gothic" w:cs="Arial"/>
          <w:b/>
          <w:sz w:val="18"/>
          <w:szCs w:val="18"/>
        </w:rPr>
      </w:pPr>
    </w:p>
    <w:p w:rsidR="004D7CB7" w:rsidRDefault="004D7CB7" w:rsidP="0011656D">
      <w:pPr>
        <w:tabs>
          <w:tab w:val="left" w:pos="3240"/>
        </w:tabs>
        <w:rPr>
          <w:rFonts w:ascii="Century Gothic" w:hAnsi="Century Gothic" w:cs="Arial"/>
          <w:b/>
          <w:sz w:val="18"/>
          <w:szCs w:val="18"/>
        </w:rPr>
      </w:pPr>
    </w:p>
    <w:p w:rsidR="0011656D" w:rsidRPr="00EB413C" w:rsidRDefault="00DF5DE1" w:rsidP="0011656D">
      <w:pPr>
        <w:tabs>
          <w:tab w:val="left" w:pos="3240"/>
        </w:tabs>
        <w:rPr>
          <w:rFonts w:ascii="Century Gothic" w:hAnsi="Century Gothic" w:cs="Arial"/>
          <w:b/>
          <w:sz w:val="18"/>
          <w:szCs w:val="18"/>
        </w:rPr>
      </w:pPr>
      <w:r>
        <w:rPr>
          <w:rFonts w:ascii="Century Gothic" w:hAnsi="Century Gothic" w:cs="Arial"/>
          <w:b/>
          <w:sz w:val="18"/>
          <w:szCs w:val="18"/>
        </w:rPr>
        <w:t xml:space="preserve"> </w:t>
      </w:r>
      <w:r w:rsidR="00BF1168">
        <w:rPr>
          <w:rFonts w:ascii="Century Gothic" w:hAnsi="Century Gothic" w:cs="Arial"/>
          <w:b/>
          <w:sz w:val="18"/>
          <w:szCs w:val="18"/>
        </w:rPr>
        <w:t>Three</w:t>
      </w:r>
      <w:r w:rsidR="00D0434B">
        <w:rPr>
          <w:rFonts w:ascii="Century Gothic" w:hAnsi="Century Gothic" w:cs="Arial"/>
          <w:b/>
          <w:sz w:val="18"/>
          <w:szCs w:val="18"/>
        </w:rPr>
        <w:t xml:space="preserve"> </w:t>
      </w:r>
      <w:r w:rsidR="00A83C9E">
        <w:rPr>
          <w:rFonts w:ascii="Century Gothic" w:hAnsi="Century Gothic" w:cs="Arial"/>
          <w:b/>
          <w:sz w:val="18"/>
          <w:szCs w:val="18"/>
        </w:rPr>
        <w:t>(</w:t>
      </w:r>
      <w:r w:rsidR="00BF1168">
        <w:rPr>
          <w:rFonts w:ascii="Century Gothic" w:hAnsi="Century Gothic" w:cs="Arial"/>
          <w:b/>
          <w:sz w:val="18"/>
          <w:szCs w:val="18"/>
        </w:rPr>
        <w:t>3</w:t>
      </w:r>
      <w:r w:rsidR="00C424F1">
        <w:rPr>
          <w:rFonts w:ascii="Century Gothic" w:hAnsi="Century Gothic" w:cs="Arial"/>
          <w:b/>
          <w:sz w:val="18"/>
          <w:szCs w:val="18"/>
        </w:rPr>
        <w:t xml:space="preserve">) </w:t>
      </w:r>
      <w:r w:rsidR="0011656D" w:rsidRPr="00EB413C">
        <w:rPr>
          <w:rFonts w:ascii="Century Gothic" w:hAnsi="Century Gothic" w:cs="Arial"/>
          <w:b/>
          <w:sz w:val="18"/>
          <w:szCs w:val="18"/>
        </w:rPr>
        <w:t xml:space="preserve">simple jobs </w:t>
      </w:r>
      <w:r w:rsidR="00BE2436">
        <w:rPr>
          <w:rFonts w:ascii="Century Gothic" w:hAnsi="Century Gothic" w:cs="Arial"/>
          <w:b/>
          <w:sz w:val="18"/>
          <w:szCs w:val="18"/>
        </w:rPr>
        <w:t xml:space="preserve">were </w:t>
      </w:r>
      <w:r w:rsidR="0011656D" w:rsidRPr="00EB413C">
        <w:rPr>
          <w:rFonts w:ascii="Century Gothic" w:hAnsi="Century Gothic" w:cs="Arial"/>
          <w:b/>
          <w:sz w:val="18"/>
          <w:szCs w:val="18"/>
        </w:rPr>
        <w:t>completed during the week</w:t>
      </w:r>
      <w:r w:rsidR="00BF1168">
        <w:rPr>
          <w:rFonts w:ascii="Century Gothic" w:hAnsi="Century Gothic" w:cs="Arial"/>
          <w:b/>
          <w:sz w:val="18"/>
          <w:szCs w:val="18"/>
        </w:rPr>
        <w:t xml:space="preserve"> at an average of 7.67</w:t>
      </w:r>
      <w:r w:rsidR="002E5F6A">
        <w:rPr>
          <w:rFonts w:ascii="Century Gothic" w:hAnsi="Century Gothic" w:cs="Arial"/>
          <w:b/>
          <w:sz w:val="18"/>
          <w:szCs w:val="18"/>
        </w:rPr>
        <w:t xml:space="preserve"> days </w:t>
      </w:r>
      <w:r w:rsidR="00B73FCF">
        <w:rPr>
          <w:rFonts w:ascii="Century Gothic" w:hAnsi="Century Gothic" w:cs="Arial"/>
          <w:b/>
          <w:sz w:val="18"/>
          <w:szCs w:val="18"/>
        </w:rPr>
        <w:t xml:space="preserve">for the job. </w:t>
      </w:r>
      <w:r w:rsidR="0010017E">
        <w:rPr>
          <w:rFonts w:ascii="Century Gothic" w:hAnsi="Century Gothic" w:cs="Arial"/>
          <w:b/>
          <w:sz w:val="18"/>
          <w:szCs w:val="18"/>
        </w:rPr>
        <w:t xml:space="preserve"> </w:t>
      </w:r>
    </w:p>
    <w:p w:rsidR="0011656D" w:rsidRPr="00EB413C" w:rsidRDefault="0011656D" w:rsidP="0011656D">
      <w:pPr>
        <w:tabs>
          <w:tab w:val="left" w:pos="3240"/>
        </w:tabs>
        <w:rPr>
          <w:rFonts w:ascii="Century Gothic" w:hAnsi="Century Gothic" w:cs="Arial"/>
          <w:b/>
          <w:sz w:val="18"/>
          <w:szCs w:val="18"/>
        </w:rPr>
      </w:pPr>
    </w:p>
    <w:tbl>
      <w:tblPr>
        <w:tblW w:w="4929" w:type="pct"/>
        <w:tblInd w:w="127"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204"/>
        <w:gridCol w:w="2680"/>
        <w:gridCol w:w="1090"/>
        <w:gridCol w:w="1145"/>
        <w:gridCol w:w="1012"/>
        <w:gridCol w:w="973"/>
        <w:gridCol w:w="1148"/>
        <w:gridCol w:w="976"/>
        <w:gridCol w:w="3672"/>
      </w:tblGrid>
      <w:tr w:rsidR="0011656D" w:rsidRPr="00EB413C" w:rsidTr="00126C76">
        <w:trPr>
          <w:trHeight w:val="285"/>
        </w:trPr>
        <w:tc>
          <w:tcPr>
            <w:tcW w:w="433" w:type="pct"/>
            <w:vMerge w:val="restart"/>
            <w:shd w:val="clear" w:color="auto" w:fill="BDD6EE" w:themeFill="accent1" w:themeFillTint="66"/>
            <w:vAlign w:val="center"/>
            <w:hideMark/>
          </w:tcPr>
          <w:p w:rsidR="0011656D" w:rsidRPr="00EB413C" w:rsidRDefault="0011656D" w:rsidP="00A23AAC">
            <w:pPr>
              <w:tabs>
                <w:tab w:val="left" w:pos="720"/>
              </w:tabs>
              <w:rPr>
                <w:rFonts w:ascii="Century Gothic" w:hAnsi="Century Gothic"/>
                <w:b/>
                <w:bCs/>
                <w:sz w:val="18"/>
                <w:szCs w:val="18"/>
                <w:lang w:val="en-ZW"/>
              </w:rPr>
            </w:pPr>
          </w:p>
        </w:tc>
        <w:tc>
          <w:tcPr>
            <w:tcW w:w="964" w:type="pct"/>
            <w:shd w:val="clear" w:color="auto" w:fill="BDD6EE" w:themeFill="accent1" w:themeFillTint="66"/>
            <w:vAlign w:val="center"/>
            <w:hideMark/>
          </w:tcPr>
          <w:p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No. of completed Jobs</w:t>
            </w:r>
          </w:p>
        </w:tc>
        <w:tc>
          <w:tcPr>
            <w:tcW w:w="392" w:type="pct"/>
            <w:shd w:val="clear" w:color="auto" w:fill="BDD6EE" w:themeFill="accent1" w:themeFillTint="66"/>
            <w:vAlign w:val="center"/>
            <w:hideMark/>
          </w:tcPr>
          <w:p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Total Jobs</w:t>
            </w:r>
          </w:p>
        </w:tc>
        <w:tc>
          <w:tcPr>
            <w:tcW w:w="412" w:type="pct"/>
            <w:shd w:val="clear" w:color="auto" w:fill="BDD6EE" w:themeFill="accent1" w:themeFillTint="66"/>
            <w:vAlign w:val="center"/>
            <w:hideMark/>
          </w:tcPr>
          <w:p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Time taken (days)</w:t>
            </w:r>
          </w:p>
        </w:tc>
        <w:tc>
          <w:tcPr>
            <w:tcW w:w="364" w:type="pct"/>
            <w:shd w:val="clear" w:color="auto" w:fill="BDD6EE" w:themeFill="accent1" w:themeFillTint="66"/>
            <w:vAlign w:val="center"/>
            <w:hideMark/>
          </w:tcPr>
          <w:p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ASTT (days)</w:t>
            </w:r>
          </w:p>
        </w:tc>
        <w:tc>
          <w:tcPr>
            <w:tcW w:w="2435" w:type="pct"/>
            <w:gridSpan w:val="4"/>
            <w:shd w:val="clear" w:color="auto" w:fill="BDD6EE" w:themeFill="accent1" w:themeFillTint="66"/>
            <w:vAlign w:val="center"/>
            <w:hideMark/>
          </w:tcPr>
          <w:p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Remarks</w:t>
            </w:r>
          </w:p>
        </w:tc>
      </w:tr>
      <w:tr w:rsidR="0011656D" w:rsidRPr="00EB413C" w:rsidTr="00C54C91">
        <w:trPr>
          <w:trHeight w:val="585"/>
        </w:trPr>
        <w:tc>
          <w:tcPr>
            <w:tcW w:w="433" w:type="pct"/>
            <w:vMerge/>
            <w:vAlign w:val="center"/>
            <w:hideMark/>
          </w:tcPr>
          <w:p w:rsidR="0011656D" w:rsidRPr="00EB413C" w:rsidRDefault="0011656D" w:rsidP="00A23AAC">
            <w:pPr>
              <w:tabs>
                <w:tab w:val="left" w:pos="720"/>
              </w:tabs>
              <w:rPr>
                <w:rFonts w:ascii="Century Gothic" w:hAnsi="Century Gothic"/>
                <w:b/>
                <w:bCs/>
                <w:sz w:val="18"/>
                <w:szCs w:val="18"/>
                <w:lang w:val="en-ZW"/>
              </w:rPr>
            </w:pPr>
          </w:p>
        </w:tc>
        <w:tc>
          <w:tcPr>
            <w:tcW w:w="964" w:type="pct"/>
            <w:shd w:val="clear" w:color="auto" w:fill="auto"/>
            <w:vAlign w:val="center"/>
            <w:hideMark/>
          </w:tcPr>
          <w:p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1-5 days</w:t>
            </w:r>
          </w:p>
        </w:tc>
        <w:tc>
          <w:tcPr>
            <w:tcW w:w="392" w:type="pct"/>
            <w:shd w:val="clear" w:color="auto" w:fill="auto"/>
            <w:vAlign w:val="center"/>
            <w:hideMark/>
          </w:tcPr>
          <w:p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6-10 days</w:t>
            </w:r>
          </w:p>
        </w:tc>
        <w:tc>
          <w:tcPr>
            <w:tcW w:w="412" w:type="pct"/>
            <w:shd w:val="clear" w:color="auto" w:fill="auto"/>
            <w:vAlign w:val="center"/>
            <w:hideMark/>
          </w:tcPr>
          <w:p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11-15 days</w:t>
            </w:r>
          </w:p>
        </w:tc>
        <w:tc>
          <w:tcPr>
            <w:tcW w:w="364" w:type="pct"/>
            <w:shd w:val="clear" w:color="auto" w:fill="auto"/>
            <w:vAlign w:val="center"/>
            <w:hideMark/>
          </w:tcPr>
          <w:p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Over 15 days</w:t>
            </w:r>
          </w:p>
        </w:tc>
        <w:tc>
          <w:tcPr>
            <w:tcW w:w="350" w:type="pct"/>
            <w:vAlign w:val="center"/>
            <w:hideMark/>
          </w:tcPr>
          <w:p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Total Jobs</w:t>
            </w:r>
          </w:p>
        </w:tc>
        <w:tc>
          <w:tcPr>
            <w:tcW w:w="413" w:type="pct"/>
            <w:vAlign w:val="center"/>
            <w:hideMark/>
          </w:tcPr>
          <w:p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Total days</w:t>
            </w:r>
            <w:r w:rsidR="00D04CD6">
              <w:rPr>
                <w:rFonts w:ascii="Century Gothic" w:hAnsi="Century Gothic"/>
                <w:b/>
                <w:bCs/>
                <w:sz w:val="18"/>
                <w:szCs w:val="18"/>
                <w:lang w:val="en-ZW"/>
              </w:rPr>
              <w:t xml:space="preserve"> Taken</w:t>
            </w:r>
          </w:p>
        </w:tc>
        <w:tc>
          <w:tcPr>
            <w:tcW w:w="351" w:type="pct"/>
            <w:vAlign w:val="center"/>
            <w:hideMark/>
          </w:tcPr>
          <w:p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Ave</w:t>
            </w:r>
            <w:r w:rsidR="005B49D4">
              <w:rPr>
                <w:rFonts w:ascii="Century Gothic" w:hAnsi="Century Gothic"/>
                <w:b/>
                <w:bCs/>
                <w:sz w:val="18"/>
                <w:szCs w:val="18"/>
                <w:lang w:val="en-ZW"/>
              </w:rPr>
              <w:t>rage</w:t>
            </w:r>
          </w:p>
        </w:tc>
        <w:tc>
          <w:tcPr>
            <w:tcW w:w="1321" w:type="pct"/>
            <w:vAlign w:val="center"/>
            <w:hideMark/>
          </w:tcPr>
          <w:p w:rsidR="0011656D" w:rsidRPr="00EB413C" w:rsidRDefault="0011656D" w:rsidP="00A23AAC">
            <w:pPr>
              <w:tabs>
                <w:tab w:val="left" w:pos="720"/>
              </w:tabs>
              <w:rPr>
                <w:rFonts w:ascii="Century Gothic" w:hAnsi="Century Gothic"/>
                <w:b/>
                <w:bCs/>
                <w:sz w:val="18"/>
                <w:szCs w:val="18"/>
                <w:lang w:val="en-ZW"/>
              </w:rPr>
            </w:pPr>
          </w:p>
        </w:tc>
      </w:tr>
      <w:tr w:rsidR="0011656D" w:rsidRPr="00EB413C" w:rsidTr="00C54C91">
        <w:trPr>
          <w:trHeight w:val="327"/>
        </w:trPr>
        <w:tc>
          <w:tcPr>
            <w:tcW w:w="433" w:type="pct"/>
            <w:shd w:val="clear" w:color="auto" w:fill="auto"/>
            <w:noWrap/>
            <w:vAlign w:val="center"/>
            <w:hideMark/>
          </w:tcPr>
          <w:p w:rsidR="0011656D" w:rsidRPr="00EB413C" w:rsidRDefault="0011656D" w:rsidP="00A23AAC">
            <w:pPr>
              <w:tabs>
                <w:tab w:val="left" w:pos="720"/>
              </w:tabs>
              <w:rPr>
                <w:rFonts w:ascii="Century Gothic" w:hAnsi="Century Gothic"/>
                <w:b/>
                <w:bCs/>
                <w:sz w:val="18"/>
                <w:szCs w:val="18"/>
                <w:lang w:val="en-ZW"/>
              </w:rPr>
            </w:pPr>
          </w:p>
        </w:tc>
        <w:tc>
          <w:tcPr>
            <w:tcW w:w="964" w:type="pct"/>
            <w:shd w:val="clear" w:color="auto" w:fill="auto"/>
          </w:tcPr>
          <w:p w:rsidR="0011656D" w:rsidRPr="00EB413C" w:rsidRDefault="00C076C0" w:rsidP="00A23AAC">
            <w:pPr>
              <w:tabs>
                <w:tab w:val="left" w:pos="720"/>
              </w:tabs>
              <w:rPr>
                <w:rFonts w:ascii="Century Gothic" w:hAnsi="Century Gothic"/>
                <w:b/>
                <w:bCs/>
                <w:sz w:val="18"/>
                <w:szCs w:val="18"/>
                <w:lang w:val="en-ZW"/>
              </w:rPr>
            </w:pPr>
            <w:r>
              <w:rPr>
                <w:rFonts w:ascii="Century Gothic" w:hAnsi="Century Gothic"/>
                <w:b/>
                <w:bCs/>
                <w:sz w:val="18"/>
                <w:szCs w:val="18"/>
                <w:lang w:val="en-ZW"/>
              </w:rPr>
              <w:t>2</w:t>
            </w:r>
          </w:p>
        </w:tc>
        <w:tc>
          <w:tcPr>
            <w:tcW w:w="392" w:type="pct"/>
            <w:shd w:val="clear" w:color="auto" w:fill="auto"/>
          </w:tcPr>
          <w:p w:rsidR="0011656D" w:rsidRPr="00EB413C" w:rsidRDefault="00661CAF" w:rsidP="00A23AAC">
            <w:pPr>
              <w:tabs>
                <w:tab w:val="left" w:pos="720"/>
              </w:tabs>
              <w:rPr>
                <w:rFonts w:ascii="Century Gothic" w:hAnsi="Century Gothic"/>
                <w:b/>
                <w:bCs/>
                <w:sz w:val="18"/>
                <w:szCs w:val="18"/>
                <w:lang w:val="en-ZW"/>
              </w:rPr>
            </w:pPr>
            <w:r>
              <w:rPr>
                <w:rFonts w:ascii="Century Gothic" w:hAnsi="Century Gothic"/>
                <w:b/>
                <w:bCs/>
                <w:sz w:val="18"/>
                <w:szCs w:val="18"/>
                <w:lang w:val="en-ZW"/>
              </w:rPr>
              <w:t>0</w:t>
            </w:r>
          </w:p>
        </w:tc>
        <w:tc>
          <w:tcPr>
            <w:tcW w:w="412" w:type="pct"/>
            <w:shd w:val="clear" w:color="auto" w:fill="auto"/>
          </w:tcPr>
          <w:p w:rsidR="0011656D" w:rsidRPr="00EB413C" w:rsidRDefault="00C076C0" w:rsidP="00A23AAC">
            <w:pPr>
              <w:tabs>
                <w:tab w:val="left" w:pos="720"/>
              </w:tabs>
              <w:rPr>
                <w:rFonts w:ascii="Century Gothic" w:hAnsi="Century Gothic"/>
                <w:b/>
                <w:bCs/>
                <w:sz w:val="18"/>
                <w:szCs w:val="18"/>
                <w:lang w:val="en-ZW"/>
              </w:rPr>
            </w:pPr>
            <w:r>
              <w:rPr>
                <w:rFonts w:ascii="Century Gothic" w:hAnsi="Century Gothic"/>
                <w:b/>
                <w:bCs/>
                <w:sz w:val="18"/>
                <w:szCs w:val="18"/>
                <w:lang w:val="en-ZW"/>
              </w:rPr>
              <w:t>1</w:t>
            </w:r>
          </w:p>
        </w:tc>
        <w:tc>
          <w:tcPr>
            <w:tcW w:w="364" w:type="pct"/>
            <w:shd w:val="clear" w:color="auto" w:fill="auto"/>
          </w:tcPr>
          <w:p w:rsidR="0011656D" w:rsidRPr="00EB413C" w:rsidRDefault="00BF1168" w:rsidP="00A23AAC">
            <w:pPr>
              <w:tabs>
                <w:tab w:val="left" w:pos="720"/>
              </w:tabs>
              <w:rPr>
                <w:rFonts w:ascii="Century Gothic" w:hAnsi="Century Gothic"/>
                <w:b/>
                <w:bCs/>
                <w:sz w:val="18"/>
                <w:szCs w:val="18"/>
                <w:lang w:val="en-ZW"/>
              </w:rPr>
            </w:pPr>
            <w:r>
              <w:rPr>
                <w:rFonts w:ascii="Century Gothic" w:hAnsi="Century Gothic"/>
                <w:b/>
                <w:bCs/>
                <w:sz w:val="18"/>
                <w:szCs w:val="18"/>
                <w:lang w:val="en-ZW"/>
              </w:rPr>
              <w:t>0</w:t>
            </w:r>
          </w:p>
        </w:tc>
        <w:tc>
          <w:tcPr>
            <w:tcW w:w="350" w:type="pct"/>
            <w:shd w:val="clear" w:color="auto" w:fill="auto"/>
          </w:tcPr>
          <w:p w:rsidR="0011656D" w:rsidRPr="00EB413C" w:rsidRDefault="00BF1168" w:rsidP="00A23AAC">
            <w:pPr>
              <w:tabs>
                <w:tab w:val="left" w:pos="720"/>
              </w:tabs>
              <w:rPr>
                <w:rFonts w:ascii="Century Gothic" w:hAnsi="Century Gothic"/>
                <w:b/>
                <w:bCs/>
                <w:sz w:val="18"/>
                <w:szCs w:val="18"/>
                <w:lang w:val="en-ZW"/>
              </w:rPr>
            </w:pPr>
            <w:r>
              <w:rPr>
                <w:rFonts w:ascii="Century Gothic" w:hAnsi="Century Gothic"/>
                <w:b/>
                <w:bCs/>
                <w:sz w:val="18"/>
                <w:szCs w:val="18"/>
                <w:lang w:val="en-ZW"/>
              </w:rPr>
              <w:t>3</w:t>
            </w:r>
          </w:p>
        </w:tc>
        <w:tc>
          <w:tcPr>
            <w:tcW w:w="413" w:type="pct"/>
            <w:shd w:val="clear" w:color="auto" w:fill="auto"/>
          </w:tcPr>
          <w:p w:rsidR="0011656D" w:rsidRPr="00EB413C" w:rsidRDefault="00BF1168" w:rsidP="00A23AAC">
            <w:pPr>
              <w:tabs>
                <w:tab w:val="left" w:pos="720"/>
              </w:tabs>
              <w:rPr>
                <w:rFonts w:ascii="Century Gothic" w:hAnsi="Century Gothic"/>
                <w:b/>
                <w:bCs/>
                <w:sz w:val="18"/>
                <w:szCs w:val="18"/>
                <w:lang w:val="en-ZW"/>
              </w:rPr>
            </w:pPr>
            <w:r>
              <w:rPr>
                <w:rFonts w:ascii="Century Gothic" w:hAnsi="Century Gothic"/>
                <w:b/>
                <w:bCs/>
                <w:sz w:val="18"/>
                <w:szCs w:val="18"/>
                <w:lang w:val="en-ZW"/>
              </w:rPr>
              <w:t>22</w:t>
            </w:r>
          </w:p>
        </w:tc>
        <w:tc>
          <w:tcPr>
            <w:tcW w:w="351" w:type="pct"/>
            <w:shd w:val="clear" w:color="auto" w:fill="auto"/>
          </w:tcPr>
          <w:p w:rsidR="0011656D" w:rsidRPr="00EB413C" w:rsidRDefault="00BF1168" w:rsidP="00A23AAC">
            <w:pPr>
              <w:tabs>
                <w:tab w:val="left" w:pos="720"/>
              </w:tabs>
              <w:rPr>
                <w:rFonts w:ascii="Century Gothic" w:hAnsi="Century Gothic"/>
                <w:b/>
                <w:bCs/>
                <w:sz w:val="18"/>
                <w:szCs w:val="18"/>
                <w:lang w:val="en-ZW"/>
              </w:rPr>
            </w:pPr>
            <w:r>
              <w:rPr>
                <w:rFonts w:ascii="Century Gothic" w:hAnsi="Century Gothic"/>
                <w:b/>
                <w:bCs/>
                <w:sz w:val="18"/>
                <w:szCs w:val="18"/>
                <w:lang w:val="en-ZW"/>
              </w:rPr>
              <w:t>7.67</w:t>
            </w:r>
          </w:p>
        </w:tc>
        <w:tc>
          <w:tcPr>
            <w:tcW w:w="1321" w:type="pct"/>
            <w:shd w:val="clear" w:color="auto" w:fill="auto"/>
            <w:vAlign w:val="center"/>
          </w:tcPr>
          <w:p w:rsidR="0011656D" w:rsidRPr="00EB413C" w:rsidRDefault="0011656D" w:rsidP="00A23AAC">
            <w:pPr>
              <w:tabs>
                <w:tab w:val="left" w:pos="720"/>
              </w:tabs>
              <w:rPr>
                <w:rFonts w:ascii="Century Gothic" w:hAnsi="Century Gothic"/>
                <w:b/>
                <w:bCs/>
                <w:sz w:val="18"/>
                <w:szCs w:val="18"/>
                <w:lang w:val="en-ZW"/>
              </w:rPr>
            </w:pPr>
          </w:p>
        </w:tc>
      </w:tr>
    </w:tbl>
    <w:p w:rsidR="00C53B2E" w:rsidRPr="00C53B2E" w:rsidRDefault="00B132E7" w:rsidP="00C53B2E">
      <w:pPr>
        <w:numPr>
          <w:ilvl w:val="2"/>
          <w:numId w:val="6"/>
        </w:numPr>
        <w:tabs>
          <w:tab w:val="left" w:pos="720"/>
        </w:tabs>
        <w:ind w:hanging="1980"/>
        <w:rPr>
          <w:rFonts w:ascii="Century Gothic" w:hAnsi="Century Gothic"/>
          <w:b/>
          <w:sz w:val="22"/>
          <w:szCs w:val="22"/>
        </w:rPr>
      </w:pPr>
      <w:r>
        <w:rPr>
          <w:rFonts w:ascii="Century Gothic" w:hAnsi="Century Gothic"/>
          <w:b/>
          <w:sz w:val="22"/>
          <w:szCs w:val="22"/>
        </w:rPr>
        <w:t xml:space="preserve">Simple </w:t>
      </w:r>
      <w:r w:rsidRPr="00F10645">
        <w:rPr>
          <w:rFonts w:ascii="Century Gothic" w:hAnsi="Century Gothic"/>
          <w:b/>
          <w:sz w:val="22"/>
          <w:szCs w:val="22"/>
        </w:rPr>
        <w:t>Corporate</w:t>
      </w:r>
      <w:r>
        <w:rPr>
          <w:rFonts w:ascii="Century Gothic" w:hAnsi="Century Gothic"/>
          <w:b/>
          <w:sz w:val="22"/>
          <w:szCs w:val="22"/>
        </w:rPr>
        <w:t xml:space="preserve"> Quotations Completed</w:t>
      </w:r>
    </w:p>
    <w:p w:rsidR="0025541F" w:rsidRDefault="0025541F" w:rsidP="0025541F">
      <w:pPr>
        <w:tabs>
          <w:tab w:val="left" w:pos="720"/>
        </w:tabs>
        <w:rPr>
          <w:rFonts w:ascii="Century Gothic" w:hAnsi="Century Gothic"/>
          <w:b/>
          <w:sz w:val="22"/>
          <w:szCs w:val="22"/>
        </w:rPr>
      </w:pPr>
    </w:p>
    <w:p w:rsidR="005F2ADD" w:rsidRPr="00C53B2E" w:rsidRDefault="005F2ADD" w:rsidP="005F2ADD">
      <w:pPr>
        <w:rPr>
          <w:rFonts w:ascii="Century Gothic" w:hAnsi="Century Gothic"/>
          <w:b/>
          <w:sz w:val="18"/>
          <w:szCs w:val="18"/>
        </w:rPr>
      </w:pPr>
      <w:r w:rsidRPr="00C53B2E">
        <w:rPr>
          <w:rFonts w:ascii="Century Gothic" w:hAnsi="Century Gothic"/>
          <w:b/>
          <w:sz w:val="18"/>
          <w:szCs w:val="18"/>
        </w:rPr>
        <w:t>Local Corporate Quotations Completed</w:t>
      </w:r>
    </w:p>
    <w:p w:rsidR="005F2ADD" w:rsidRDefault="005F2ADD" w:rsidP="005F2ADD">
      <w:pPr>
        <w:ind w:firstLine="720"/>
        <w:rPr>
          <w:rFonts w:ascii="Century Gothic" w:hAnsi="Century Gothic"/>
          <w:b/>
          <w:sz w:val="18"/>
          <w:szCs w:val="18"/>
        </w:rPr>
      </w:pPr>
    </w:p>
    <w:p w:rsidR="0059518B" w:rsidRPr="001164A3" w:rsidRDefault="0059518B" w:rsidP="0059518B">
      <w:pPr>
        <w:ind w:firstLine="720"/>
        <w:rPr>
          <w:rFonts w:ascii="Century Gothic" w:hAnsi="Century Gothic"/>
          <w:sz w:val="18"/>
          <w:szCs w:val="18"/>
        </w:rPr>
      </w:pPr>
    </w:p>
    <w:tbl>
      <w:tblPr>
        <w:tblpPr w:leftFromText="180" w:rightFromText="180" w:vertAnchor="text" w:horzAnchor="margin" w:tblpY="3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99"/>
        <w:gridCol w:w="3221"/>
        <w:gridCol w:w="1529"/>
        <w:gridCol w:w="1416"/>
        <w:gridCol w:w="1520"/>
        <w:gridCol w:w="1272"/>
        <w:gridCol w:w="1433"/>
        <w:gridCol w:w="1771"/>
        <w:gridCol w:w="1139"/>
      </w:tblGrid>
      <w:tr w:rsidR="0059518B" w:rsidRPr="00C53B2E" w:rsidTr="00126C76">
        <w:trPr>
          <w:tblHeader/>
        </w:trPr>
        <w:tc>
          <w:tcPr>
            <w:tcW w:w="283" w:type="pct"/>
            <w:tcBorders>
              <w:top w:val="double" w:sz="4" w:space="0" w:color="auto"/>
              <w:left w:val="double" w:sz="4" w:space="0" w:color="auto"/>
              <w:bottom w:val="double" w:sz="4" w:space="0" w:color="auto"/>
              <w:right w:val="single" w:sz="4" w:space="0" w:color="auto"/>
            </w:tcBorders>
            <w:shd w:val="clear" w:color="auto" w:fill="BDD6EE" w:themeFill="accent1" w:themeFillTint="66"/>
          </w:tcPr>
          <w:p w:rsidR="0059518B" w:rsidRPr="00C53B2E" w:rsidRDefault="0059518B" w:rsidP="00D14A49">
            <w:pPr>
              <w:rPr>
                <w:rFonts w:ascii="Century Gothic" w:hAnsi="Century Gothic"/>
                <w:sz w:val="18"/>
                <w:szCs w:val="18"/>
                <w:lang w:val="en-ZA"/>
              </w:rPr>
            </w:pPr>
            <w:r w:rsidRPr="00C53B2E">
              <w:rPr>
                <w:rFonts w:ascii="Century Gothic" w:hAnsi="Century Gothic"/>
                <w:sz w:val="18"/>
                <w:szCs w:val="18"/>
              </w:rPr>
              <w:t>ITEM</w:t>
            </w:r>
          </w:p>
        </w:tc>
        <w:tc>
          <w:tcPr>
            <w:tcW w:w="1142" w:type="pct"/>
            <w:tcBorders>
              <w:top w:val="double" w:sz="4" w:space="0" w:color="auto"/>
              <w:left w:val="double" w:sz="4" w:space="0" w:color="auto"/>
              <w:bottom w:val="double" w:sz="4" w:space="0" w:color="auto"/>
              <w:right w:val="single" w:sz="4" w:space="0" w:color="auto"/>
            </w:tcBorders>
            <w:shd w:val="clear" w:color="auto" w:fill="BDD6EE" w:themeFill="accent1" w:themeFillTint="66"/>
          </w:tcPr>
          <w:p w:rsidR="0059518B" w:rsidRPr="00C53B2E" w:rsidRDefault="0059518B" w:rsidP="00D14A49">
            <w:pPr>
              <w:rPr>
                <w:rFonts w:ascii="Century Gothic" w:hAnsi="Century Gothic"/>
                <w:sz w:val="18"/>
                <w:szCs w:val="18"/>
              </w:rPr>
            </w:pPr>
            <w:r w:rsidRPr="00C53B2E">
              <w:rPr>
                <w:rFonts w:ascii="Century Gothic" w:hAnsi="Century Gothic"/>
                <w:sz w:val="18"/>
                <w:szCs w:val="18"/>
              </w:rPr>
              <w:t>Customer/Client Name</w:t>
            </w:r>
          </w:p>
        </w:tc>
        <w:tc>
          <w:tcPr>
            <w:tcW w:w="542" w:type="pct"/>
            <w:tcBorders>
              <w:top w:val="double" w:sz="4" w:space="0" w:color="auto"/>
              <w:left w:val="single" w:sz="4" w:space="0" w:color="auto"/>
              <w:bottom w:val="double" w:sz="4" w:space="0" w:color="auto"/>
            </w:tcBorders>
            <w:shd w:val="clear" w:color="auto" w:fill="BDD6EE" w:themeFill="accent1" w:themeFillTint="66"/>
          </w:tcPr>
          <w:p w:rsidR="0059518B" w:rsidRPr="00C53B2E" w:rsidRDefault="0059518B" w:rsidP="00D14A49">
            <w:pPr>
              <w:rPr>
                <w:rFonts w:ascii="Century Gothic" w:hAnsi="Century Gothic"/>
                <w:sz w:val="18"/>
                <w:szCs w:val="18"/>
              </w:rPr>
            </w:pPr>
            <w:r w:rsidRPr="00C53B2E">
              <w:rPr>
                <w:rFonts w:ascii="Century Gothic" w:hAnsi="Century Gothic"/>
                <w:sz w:val="18"/>
                <w:szCs w:val="18"/>
              </w:rPr>
              <w:t>Project Scope</w:t>
            </w:r>
          </w:p>
        </w:tc>
        <w:tc>
          <w:tcPr>
            <w:tcW w:w="502" w:type="pct"/>
            <w:tcBorders>
              <w:top w:val="double" w:sz="4" w:space="0" w:color="auto"/>
              <w:bottom w:val="double" w:sz="4" w:space="0" w:color="auto"/>
              <w:right w:val="single" w:sz="4" w:space="0" w:color="auto"/>
            </w:tcBorders>
            <w:shd w:val="clear" w:color="auto" w:fill="BDD6EE" w:themeFill="accent1" w:themeFillTint="66"/>
          </w:tcPr>
          <w:p w:rsidR="0059518B" w:rsidRPr="00C53B2E" w:rsidRDefault="0059518B" w:rsidP="00D14A49">
            <w:pPr>
              <w:rPr>
                <w:rFonts w:ascii="Century Gothic" w:hAnsi="Century Gothic"/>
                <w:sz w:val="18"/>
                <w:szCs w:val="18"/>
              </w:rPr>
            </w:pPr>
            <w:r w:rsidRPr="00C53B2E">
              <w:rPr>
                <w:rFonts w:ascii="Century Gothic" w:hAnsi="Century Gothic"/>
                <w:sz w:val="18"/>
                <w:szCs w:val="18"/>
              </w:rPr>
              <w:t>Start Date</w:t>
            </w:r>
          </w:p>
        </w:tc>
        <w:tc>
          <w:tcPr>
            <w:tcW w:w="539" w:type="pct"/>
            <w:tcBorders>
              <w:top w:val="double" w:sz="4" w:space="0" w:color="auto"/>
              <w:bottom w:val="double" w:sz="4" w:space="0" w:color="auto"/>
              <w:right w:val="single" w:sz="4" w:space="0" w:color="auto"/>
            </w:tcBorders>
            <w:shd w:val="clear" w:color="auto" w:fill="BDD6EE" w:themeFill="accent1" w:themeFillTint="66"/>
          </w:tcPr>
          <w:p w:rsidR="0059518B" w:rsidRPr="00C53B2E" w:rsidRDefault="0059518B" w:rsidP="00D14A49">
            <w:pPr>
              <w:rPr>
                <w:rFonts w:ascii="Century Gothic" w:hAnsi="Century Gothic"/>
                <w:sz w:val="18"/>
                <w:szCs w:val="18"/>
              </w:rPr>
            </w:pPr>
            <w:r w:rsidRPr="00C53B2E">
              <w:rPr>
                <w:rFonts w:ascii="Century Gothic" w:hAnsi="Century Gothic"/>
                <w:sz w:val="18"/>
                <w:szCs w:val="18"/>
              </w:rPr>
              <w:t>Finish Date</w:t>
            </w:r>
          </w:p>
        </w:tc>
        <w:tc>
          <w:tcPr>
            <w:tcW w:w="451" w:type="pct"/>
            <w:tcBorders>
              <w:top w:val="double" w:sz="4" w:space="0" w:color="auto"/>
              <w:bottom w:val="double" w:sz="4" w:space="0" w:color="auto"/>
            </w:tcBorders>
            <w:shd w:val="clear" w:color="auto" w:fill="BDD6EE" w:themeFill="accent1" w:themeFillTint="66"/>
          </w:tcPr>
          <w:p w:rsidR="0059518B" w:rsidRPr="00C53B2E" w:rsidRDefault="0059518B" w:rsidP="0052663B">
            <w:pPr>
              <w:jc w:val="right"/>
              <w:rPr>
                <w:rFonts w:ascii="Century Gothic" w:hAnsi="Century Gothic"/>
                <w:sz w:val="18"/>
                <w:szCs w:val="18"/>
              </w:rPr>
            </w:pPr>
            <w:r w:rsidRPr="00C53B2E">
              <w:rPr>
                <w:rFonts w:ascii="Century Gothic" w:hAnsi="Century Gothic"/>
                <w:sz w:val="18"/>
                <w:szCs w:val="18"/>
              </w:rPr>
              <w:t>Duration (h)</w:t>
            </w:r>
          </w:p>
        </w:tc>
        <w:tc>
          <w:tcPr>
            <w:tcW w:w="508" w:type="pct"/>
            <w:tcBorders>
              <w:top w:val="double" w:sz="4" w:space="0" w:color="auto"/>
              <w:bottom w:val="double" w:sz="4" w:space="0" w:color="auto"/>
              <w:right w:val="single" w:sz="4" w:space="0" w:color="auto"/>
            </w:tcBorders>
            <w:shd w:val="clear" w:color="auto" w:fill="BDD6EE" w:themeFill="accent1" w:themeFillTint="66"/>
          </w:tcPr>
          <w:p w:rsidR="0059518B" w:rsidRPr="00C53B2E" w:rsidRDefault="0059518B" w:rsidP="00D14A49">
            <w:pPr>
              <w:rPr>
                <w:rFonts w:ascii="Century Gothic" w:hAnsi="Century Gothic"/>
                <w:sz w:val="18"/>
                <w:szCs w:val="18"/>
              </w:rPr>
            </w:pPr>
            <w:r w:rsidRPr="00C53B2E">
              <w:rPr>
                <w:rFonts w:ascii="Century Gothic" w:hAnsi="Century Gothic"/>
                <w:sz w:val="18"/>
                <w:szCs w:val="18"/>
              </w:rPr>
              <w:t>Value</w:t>
            </w:r>
          </w:p>
        </w:tc>
        <w:tc>
          <w:tcPr>
            <w:tcW w:w="628" w:type="pct"/>
            <w:tcBorders>
              <w:top w:val="double" w:sz="4" w:space="0" w:color="auto"/>
              <w:left w:val="single" w:sz="4" w:space="0" w:color="auto"/>
              <w:bottom w:val="double" w:sz="4" w:space="0" w:color="auto"/>
            </w:tcBorders>
            <w:shd w:val="clear" w:color="auto" w:fill="BDD6EE" w:themeFill="accent1" w:themeFillTint="66"/>
          </w:tcPr>
          <w:p w:rsidR="0059518B" w:rsidRPr="00C53B2E" w:rsidRDefault="0059518B" w:rsidP="00D14A49">
            <w:pPr>
              <w:jc w:val="both"/>
              <w:rPr>
                <w:rFonts w:ascii="Century Gothic" w:hAnsi="Century Gothic"/>
                <w:sz w:val="18"/>
                <w:szCs w:val="18"/>
              </w:rPr>
            </w:pPr>
            <w:r w:rsidRPr="00C53B2E">
              <w:rPr>
                <w:rFonts w:ascii="Century Gothic" w:hAnsi="Century Gothic"/>
                <w:sz w:val="18"/>
                <w:szCs w:val="18"/>
              </w:rPr>
              <w:t>Accomplishments</w:t>
            </w:r>
          </w:p>
        </w:tc>
        <w:tc>
          <w:tcPr>
            <w:tcW w:w="404" w:type="pct"/>
            <w:tcBorders>
              <w:top w:val="double" w:sz="4" w:space="0" w:color="auto"/>
              <w:bottom w:val="double" w:sz="4" w:space="0" w:color="auto"/>
              <w:right w:val="double" w:sz="4" w:space="0" w:color="auto"/>
            </w:tcBorders>
            <w:shd w:val="clear" w:color="auto" w:fill="BDD6EE" w:themeFill="accent1" w:themeFillTint="66"/>
          </w:tcPr>
          <w:p w:rsidR="0059518B" w:rsidRPr="00C53B2E" w:rsidRDefault="0059518B" w:rsidP="00D14A49">
            <w:pPr>
              <w:rPr>
                <w:rFonts w:ascii="Century Gothic" w:hAnsi="Century Gothic"/>
                <w:sz w:val="18"/>
                <w:szCs w:val="18"/>
                <w:lang w:val="en-ZA"/>
              </w:rPr>
            </w:pPr>
            <w:r w:rsidRPr="00C53B2E">
              <w:rPr>
                <w:rFonts w:ascii="Century Gothic" w:hAnsi="Century Gothic"/>
                <w:sz w:val="18"/>
                <w:szCs w:val="18"/>
              </w:rPr>
              <w:t xml:space="preserve">Issues and Potential </w:t>
            </w:r>
          </w:p>
        </w:tc>
      </w:tr>
      <w:tr w:rsidR="0059518B" w:rsidRPr="00C53B2E" w:rsidTr="00D14A49">
        <w:trPr>
          <w:tblHeader/>
        </w:trPr>
        <w:tc>
          <w:tcPr>
            <w:tcW w:w="283" w:type="pct"/>
            <w:tcBorders>
              <w:top w:val="double" w:sz="4" w:space="0" w:color="auto"/>
              <w:left w:val="double" w:sz="4" w:space="0" w:color="auto"/>
              <w:bottom w:val="single" w:sz="4" w:space="0" w:color="auto"/>
              <w:right w:val="single" w:sz="4" w:space="0" w:color="auto"/>
            </w:tcBorders>
            <w:shd w:val="clear" w:color="auto" w:fill="auto"/>
          </w:tcPr>
          <w:p w:rsidR="0059518B" w:rsidRPr="00A820AA" w:rsidRDefault="0059518B" w:rsidP="00D14A49">
            <w:pPr>
              <w:rPr>
                <w:rFonts w:ascii="Century Gothic" w:hAnsi="Century Gothic"/>
                <w:sz w:val="18"/>
                <w:szCs w:val="18"/>
              </w:rPr>
            </w:pPr>
          </w:p>
        </w:tc>
        <w:tc>
          <w:tcPr>
            <w:tcW w:w="1142" w:type="pct"/>
            <w:tcBorders>
              <w:top w:val="double" w:sz="4" w:space="0" w:color="auto"/>
              <w:left w:val="double" w:sz="4" w:space="0" w:color="auto"/>
              <w:bottom w:val="single" w:sz="4" w:space="0" w:color="auto"/>
              <w:right w:val="single" w:sz="4" w:space="0" w:color="auto"/>
            </w:tcBorders>
            <w:shd w:val="clear" w:color="auto" w:fill="auto"/>
          </w:tcPr>
          <w:p w:rsidR="0059518B" w:rsidRPr="00A820AA" w:rsidRDefault="0059518B" w:rsidP="00D14A49">
            <w:pPr>
              <w:rPr>
                <w:rFonts w:ascii="Century Gothic" w:hAnsi="Century Gothic"/>
                <w:sz w:val="18"/>
                <w:szCs w:val="18"/>
              </w:rPr>
            </w:pPr>
            <w:r w:rsidRPr="00C53B2E">
              <w:rPr>
                <w:rFonts w:ascii="Century Gothic" w:hAnsi="Century Gothic"/>
                <w:sz w:val="18"/>
                <w:szCs w:val="18"/>
              </w:rPr>
              <w:t>Fibre and VPN</w:t>
            </w:r>
          </w:p>
        </w:tc>
        <w:tc>
          <w:tcPr>
            <w:tcW w:w="542" w:type="pct"/>
            <w:tcBorders>
              <w:top w:val="double" w:sz="4" w:space="0" w:color="auto"/>
              <w:left w:val="single" w:sz="4" w:space="0" w:color="auto"/>
              <w:bottom w:val="single" w:sz="4" w:space="0" w:color="auto"/>
            </w:tcBorders>
            <w:shd w:val="clear" w:color="auto" w:fill="auto"/>
          </w:tcPr>
          <w:p w:rsidR="0059518B" w:rsidRPr="00C53B2E" w:rsidRDefault="0059518B" w:rsidP="00D14A49">
            <w:pPr>
              <w:rPr>
                <w:rFonts w:ascii="Century Gothic" w:hAnsi="Century Gothic"/>
                <w:sz w:val="18"/>
                <w:szCs w:val="18"/>
              </w:rPr>
            </w:pPr>
          </w:p>
        </w:tc>
        <w:tc>
          <w:tcPr>
            <w:tcW w:w="502" w:type="pct"/>
            <w:tcBorders>
              <w:top w:val="double" w:sz="4" w:space="0" w:color="auto"/>
              <w:bottom w:val="single" w:sz="4" w:space="0" w:color="auto"/>
              <w:right w:val="single" w:sz="4" w:space="0" w:color="auto"/>
            </w:tcBorders>
            <w:shd w:val="clear" w:color="auto" w:fill="auto"/>
          </w:tcPr>
          <w:p w:rsidR="0059518B" w:rsidRPr="00C53B2E" w:rsidRDefault="0059518B" w:rsidP="00D14A49">
            <w:pPr>
              <w:rPr>
                <w:rFonts w:ascii="Century Gothic" w:hAnsi="Century Gothic"/>
                <w:sz w:val="18"/>
                <w:szCs w:val="18"/>
              </w:rPr>
            </w:pPr>
          </w:p>
        </w:tc>
        <w:tc>
          <w:tcPr>
            <w:tcW w:w="539" w:type="pct"/>
            <w:tcBorders>
              <w:top w:val="double" w:sz="4" w:space="0" w:color="auto"/>
              <w:bottom w:val="single" w:sz="4" w:space="0" w:color="auto"/>
              <w:right w:val="single" w:sz="4" w:space="0" w:color="auto"/>
            </w:tcBorders>
            <w:shd w:val="clear" w:color="auto" w:fill="auto"/>
          </w:tcPr>
          <w:p w:rsidR="0059518B" w:rsidRPr="00C53B2E" w:rsidRDefault="0059518B" w:rsidP="00D14A49">
            <w:pPr>
              <w:rPr>
                <w:rFonts w:ascii="Century Gothic" w:hAnsi="Century Gothic"/>
                <w:sz w:val="18"/>
                <w:szCs w:val="18"/>
              </w:rPr>
            </w:pPr>
          </w:p>
        </w:tc>
        <w:tc>
          <w:tcPr>
            <w:tcW w:w="451" w:type="pct"/>
            <w:tcBorders>
              <w:top w:val="double" w:sz="4" w:space="0" w:color="auto"/>
              <w:bottom w:val="single" w:sz="4" w:space="0" w:color="auto"/>
            </w:tcBorders>
          </w:tcPr>
          <w:p w:rsidR="0059518B" w:rsidRPr="00C53B2E" w:rsidRDefault="0059518B" w:rsidP="0052663B">
            <w:pPr>
              <w:jc w:val="center"/>
              <w:rPr>
                <w:rFonts w:ascii="Century Gothic" w:hAnsi="Century Gothic"/>
                <w:sz w:val="18"/>
                <w:szCs w:val="18"/>
              </w:rPr>
            </w:pPr>
          </w:p>
        </w:tc>
        <w:tc>
          <w:tcPr>
            <w:tcW w:w="508" w:type="pct"/>
            <w:tcBorders>
              <w:top w:val="double" w:sz="4" w:space="0" w:color="auto"/>
              <w:bottom w:val="single" w:sz="4" w:space="0" w:color="auto"/>
              <w:right w:val="single" w:sz="4" w:space="0" w:color="auto"/>
            </w:tcBorders>
            <w:shd w:val="clear" w:color="auto" w:fill="auto"/>
          </w:tcPr>
          <w:p w:rsidR="0059518B" w:rsidRPr="00C53B2E" w:rsidRDefault="0059518B" w:rsidP="00D14A49">
            <w:pPr>
              <w:rPr>
                <w:rFonts w:ascii="Century Gothic" w:hAnsi="Century Gothic"/>
                <w:sz w:val="18"/>
                <w:szCs w:val="18"/>
              </w:rPr>
            </w:pPr>
          </w:p>
        </w:tc>
        <w:tc>
          <w:tcPr>
            <w:tcW w:w="628" w:type="pct"/>
            <w:tcBorders>
              <w:top w:val="double" w:sz="4" w:space="0" w:color="auto"/>
              <w:left w:val="single" w:sz="4" w:space="0" w:color="auto"/>
              <w:bottom w:val="single" w:sz="4" w:space="0" w:color="auto"/>
            </w:tcBorders>
            <w:shd w:val="clear" w:color="auto" w:fill="auto"/>
          </w:tcPr>
          <w:p w:rsidR="0059518B" w:rsidRPr="00C53B2E" w:rsidRDefault="0059518B" w:rsidP="00D14A49">
            <w:pPr>
              <w:jc w:val="both"/>
              <w:rPr>
                <w:rFonts w:ascii="Century Gothic" w:hAnsi="Century Gothic"/>
                <w:sz w:val="18"/>
                <w:szCs w:val="18"/>
              </w:rPr>
            </w:pPr>
          </w:p>
        </w:tc>
        <w:tc>
          <w:tcPr>
            <w:tcW w:w="404" w:type="pct"/>
            <w:tcBorders>
              <w:top w:val="double" w:sz="4" w:space="0" w:color="auto"/>
              <w:bottom w:val="single" w:sz="4" w:space="0" w:color="auto"/>
              <w:right w:val="double" w:sz="4" w:space="0" w:color="auto"/>
            </w:tcBorders>
            <w:shd w:val="clear" w:color="auto" w:fill="auto"/>
          </w:tcPr>
          <w:p w:rsidR="0059518B" w:rsidRPr="00C53B2E" w:rsidRDefault="0059518B" w:rsidP="00D14A49">
            <w:pPr>
              <w:rPr>
                <w:rFonts w:ascii="Century Gothic" w:hAnsi="Century Gothic"/>
                <w:sz w:val="18"/>
                <w:szCs w:val="18"/>
                <w:lang w:val="en-ZA"/>
              </w:rPr>
            </w:pPr>
          </w:p>
        </w:tc>
      </w:tr>
      <w:tr w:rsidR="00A820AA" w:rsidRPr="00D01DBD" w:rsidTr="00AE7257">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rsidR="00A820AA" w:rsidRPr="00D01DBD" w:rsidRDefault="00A820AA" w:rsidP="00A820AA">
            <w:pPr>
              <w:rPr>
                <w:rFonts w:ascii="Century Gothic" w:hAnsi="Century Gothic"/>
                <w:sz w:val="18"/>
                <w:szCs w:val="18"/>
              </w:rPr>
            </w:pPr>
            <w:r w:rsidRPr="00D01DBD">
              <w:rPr>
                <w:rFonts w:ascii="Century Gothic" w:hAnsi="Century Gothic"/>
                <w:sz w:val="18"/>
                <w:szCs w:val="18"/>
              </w:rPr>
              <w:t>1</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Michael Gelfand Clinic</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21/11/2023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22/11/2023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EB7382" w:rsidP="0052663B">
            <w:pPr>
              <w:tabs>
                <w:tab w:val="left" w:pos="720"/>
              </w:tabs>
              <w:jc w:val="center"/>
              <w:rPr>
                <w:rFonts w:ascii="Century Gothic" w:hAnsi="Century Gothic"/>
                <w:sz w:val="18"/>
                <w:szCs w:val="18"/>
              </w:rPr>
            </w:pPr>
            <w:r>
              <w:rPr>
                <w:rFonts w:ascii="Century Gothic" w:hAnsi="Century Gothic"/>
                <w:sz w:val="18"/>
                <w:szCs w:val="18"/>
              </w:rPr>
              <w:t>10.4</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$2996.66</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rsidR="00A820AA" w:rsidRPr="00A820AA" w:rsidRDefault="00A820AA" w:rsidP="00A820AA">
            <w:pPr>
              <w:tabs>
                <w:tab w:val="left" w:pos="720"/>
              </w:tabs>
              <w:rPr>
                <w:rFonts w:ascii="Century Gothic" w:hAnsi="Century Gothic"/>
                <w:b/>
                <w:bCs/>
                <w:sz w:val="18"/>
                <w:szCs w:val="18"/>
                <w:lang w:val="en-ZW"/>
              </w:rPr>
            </w:pPr>
          </w:p>
        </w:tc>
      </w:tr>
      <w:tr w:rsidR="00A820AA" w:rsidRPr="00D01DBD" w:rsidTr="0062590F">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820AA" w:rsidRPr="00D01DBD" w:rsidRDefault="00A820AA" w:rsidP="00A820AA">
            <w:pPr>
              <w:rPr>
                <w:rFonts w:ascii="Century Gothic" w:hAnsi="Century Gothic"/>
                <w:sz w:val="18"/>
                <w:szCs w:val="18"/>
              </w:rPr>
            </w:pPr>
            <w:r w:rsidRPr="00D01DBD">
              <w:rPr>
                <w:rFonts w:ascii="Century Gothic" w:hAnsi="Century Gothic"/>
                <w:sz w:val="18"/>
                <w:szCs w:val="18"/>
              </w:rPr>
              <w:t>2</w:t>
            </w:r>
          </w:p>
        </w:tc>
        <w:tc>
          <w:tcPr>
            <w:tcW w:w="114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PSC Lupane</w:t>
            </w:r>
          </w:p>
        </w:tc>
        <w:tc>
          <w:tcPr>
            <w:tcW w:w="54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16/11/2023</w:t>
            </w:r>
          </w:p>
        </w:tc>
        <w:tc>
          <w:tcPr>
            <w:tcW w:w="539"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16/11/2023</w:t>
            </w:r>
          </w:p>
        </w:tc>
        <w:tc>
          <w:tcPr>
            <w:tcW w:w="451"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52663B">
            <w:pPr>
              <w:tabs>
                <w:tab w:val="left" w:pos="720"/>
              </w:tabs>
              <w:jc w:val="center"/>
              <w:rPr>
                <w:rFonts w:ascii="Century Gothic" w:hAnsi="Century Gothic"/>
                <w:sz w:val="18"/>
                <w:szCs w:val="18"/>
              </w:rPr>
            </w:pPr>
            <w:r w:rsidRPr="00A820AA">
              <w:rPr>
                <w:rFonts w:ascii="Century Gothic" w:hAnsi="Century Gothic"/>
                <w:sz w:val="18"/>
                <w:szCs w:val="18"/>
              </w:rPr>
              <w:t>2</w:t>
            </w:r>
          </w:p>
        </w:tc>
        <w:tc>
          <w:tcPr>
            <w:tcW w:w="508"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$1059.44</w:t>
            </w:r>
          </w:p>
        </w:tc>
        <w:tc>
          <w:tcPr>
            <w:tcW w:w="628"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b/>
                <w:bCs/>
                <w:sz w:val="18"/>
                <w:szCs w:val="18"/>
                <w:lang w:val="en-ZW"/>
              </w:rPr>
            </w:pPr>
          </w:p>
        </w:tc>
      </w:tr>
      <w:tr w:rsidR="00A820AA" w:rsidRPr="00D01DBD" w:rsidTr="00A820AA">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rsidR="00A820AA" w:rsidRPr="00D01DBD" w:rsidRDefault="00A820AA" w:rsidP="00A820AA">
            <w:pPr>
              <w:rPr>
                <w:rFonts w:ascii="Century Gothic" w:hAnsi="Century Gothic"/>
                <w:sz w:val="18"/>
                <w:szCs w:val="18"/>
              </w:rPr>
            </w:pPr>
            <w:r w:rsidRPr="00D01DBD">
              <w:rPr>
                <w:rFonts w:ascii="Century Gothic" w:hAnsi="Century Gothic"/>
                <w:sz w:val="18"/>
                <w:szCs w:val="18"/>
              </w:rPr>
              <w:t>3</w:t>
            </w:r>
          </w:p>
        </w:tc>
        <w:tc>
          <w:tcPr>
            <w:tcW w:w="1142" w:type="pct"/>
            <w:tcBorders>
              <w:top w:val="single" w:sz="2" w:space="0" w:color="auto"/>
              <w:left w:val="single" w:sz="6" w:space="0" w:color="auto"/>
              <w:bottom w:val="single" w:sz="2" w:space="0" w:color="auto"/>
              <w:right w:val="single" w:sz="6" w:space="0" w:color="auto"/>
            </w:tcBorders>
            <w:shd w:val="clear" w:color="auto" w:fill="auto"/>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IncoFreight Pvt Ltd</w:t>
            </w:r>
          </w:p>
        </w:tc>
        <w:tc>
          <w:tcPr>
            <w:tcW w:w="542" w:type="pct"/>
            <w:tcBorders>
              <w:top w:val="single" w:sz="2" w:space="0" w:color="auto"/>
              <w:left w:val="single" w:sz="6" w:space="0" w:color="auto"/>
              <w:bottom w:val="single" w:sz="2" w:space="0" w:color="auto"/>
              <w:right w:val="single" w:sz="6" w:space="0" w:color="auto"/>
            </w:tcBorders>
            <w:shd w:val="clear" w:color="auto" w:fill="auto"/>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auto"/>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16/11/2023</w:t>
            </w:r>
          </w:p>
        </w:tc>
        <w:tc>
          <w:tcPr>
            <w:tcW w:w="539" w:type="pct"/>
            <w:tcBorders>
              <w:top w:val="single" w:sz="2" w:space="0" w:color="auto"/>
              <w:left w:val="single" w:sz="6" w:space="0" w:color="auto"/>
              <w:bottom w:val="single" w:sz="2" w:space="0" w:color="auto"/>
              <w:right w:val="single" w:sz="6" w:space="0" w:color="auto"/>
            </w:tcBorders>
            <w:shd w:val="clear" w:color="auto" w:fill="auto"/>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22/11/2023</w:t>
            </w:r>
          </w:p>
        </w:tc>
        <w:tc>
          <w:tcPr>
            <w:tcW w:w="451" w:type="pct"/>
            <w:tcBorders>
              <w:top w:val="single" w:sz="2" w:space="0" w:color="auto"/>
              <w:left w:val="single" w:sz="6" w:space="0" w:color="auto"/>
              <w:bottom w:val="single" w:sz="2" w:space="0" w:color="auto"/>
              <w:right w:val="single" w:sz="6" w:space="0" w:color="auto"/>
            </w:tcBorders>
            <w:shd w:val="clear" w:color="auto" w:fill="auto"/>
            <w:vAlign w:val="center"/>
          </w:tcPr>
          <w:p w:rsidR="00A820AA" w:rsidRPr="00A820AA" w:rsidRDefault="00B72E26" w:rsidP="0052663B">
            <w:pPr>
              <w:tabs>
                <w:tab w:val="left" w:pos="720"/>
              </w:tabs>
              <w:jc w:val="center"/>
              <w:rPr>
                <w:rFonts w:ascii="Century Gothic" w:hAnsi="Century Gothic"/>
                <w:sz w:val="18"/>
                <w:szCs w:val="18"/>
              </w:rPr>
            </w:pPr>
            <w:r>
              <w:rPr>
                <w:rFonts w:ascii="Century Gothic" w:hAnsi="Century Gothic"/>
                <w:sz w:val="18"/>
                <w:szCs w:val="18"/>
              </w:rPr>
              <w:t>29.5</w:t>
            </w:r>
          </w:p>
        </w:tc>
        <w:tc>
          <w:tcPr>
            <w:tcW w:w="508" w:type="pct"/>
            <w:tcBorders>
              <w:top w:val="single" w:sz="2" w:space="0" w:color="auto"/>
              <w:left w:val="single" w:sz="6" w:space="0" w:color="auto"/>
              <w:bottom w:val="single" w:sz="2" w:space="0" w:color="auto"/>
              <w:right w:val="single" w:sz="6" w:space="0" w:color="auto"/>
            </w:tcBorders>
            <w:shd w:val="clear" w:color="auto" w:fill="auto"/>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$3379.96</w:t>
            </w:r>
          </w:p>
        </w:tc>
        <w:tc>
          <w:tcPr>
            <w:tcW w:w="628" w:type="pct"/>
            <w:tcBorders>
              <w:top w:val="single" w:sz="2" w:space="0" w:color="auto"/>
              <w:left w:val="single" w:sz="6" w:space="0" w:color="auto"/>
              <w:bottom w:val="single" w:sz="2" w:space="0" w:color="auto"/>
              <w:right w:val="single" w:sz="6" w:space="0" w:color="auto"/>
            </w:tcBorders>
            <w:shd w:val="clear" w:color="auto" w:fill="auto"/>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rsidR="00A820AA" w:rsidRPr="00A820AA" w:rsidRDefault="00A820AA" w:rsidP="00A820AA">
            <w:pPr>
              <w:tabs>
                <w:tab w:val="left" w:pos="720"/>
              </w:tabs>
              <w:rPr>
                <w:rFonts w:ascii="Century Gothic" w:hAnsi="Century Gothic"/>
                <w:b/>
                <w:bCs/>
                <w:sz w:val="18"/>
                <w:szCs w:val="18"/>
                <w:lang w:val="en-ZW"/>
              </w:rPr>
            </w:pPr>
          </w:p>
        </w:tc>
      </w:tr>
      <w:tr w:rsidR="00A820AA" w:rsidRPr="00D01DBD" w:rsidTr="0062590F">
        <w:trPr>
          <w:trHeight w:val="361"/>
        </w:trPr>
        <w:tc>
          <w:tcPr>
            <w:tcW w:w="283"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820AA" w:rsidRPr="00D01DBD" w:rsidRDefault="00A820AA" w:rsidP="00A820AA">
            <w:pPr>
              <w:rPr>
                <w:rFonts w:ascii="Century Gothic" w:hAnsi="Century Gothic"/>
                <w:sz w:val="18"/>
                <w:szCs w:val="18"/>
              </w:rPr>
            </w:pPr>
            <w:r w:rsidRPr="00D01DBD">
              <w:rPr>
                <w:rFonts w:ascii="Century Gothic" w:hAnsi="Century Gothic"/>
                <w:sz w:val="18"/>
                <w:szCs w:val="18"/>
              </w:rPr>
              <w:t>4</w:t>
            </w:r>
          </w:p>
        </w:tc>
        <w:tc>
          <w:tcPr>
            <w:tcW w:w="114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ICC Pomona Business Park</w:t>
            </w:r>
          </w:p>
        </w:tc>
        <w:tc>
          <w:tcPr>
            <w:tcW w:w="54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22/11/2023</w:t>
            </w:r>
          </w:p>
        </w:tc>
        <w:tc>
          <w:tcPr>
            <w:tcW w:w="539"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22/11/2023</w:t>
            </w:r>
          </w:p>
        </w:tc>
        <w:tc>
          <w:tcPr>
            <w:tcW w:w="451"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52663B">
            <w:pPr>
              <w:tabs>
                <w:tab w:val="left" w:pos="720"/>
              </w:tabs>
              <w:jc w:val="center"/>
              <w:rPr>
                <w:rFonts w:ascii="Century Gothic" w:hAnsi="Century Gothic"/>
                <w:sz w:val="18"/>
                <w:szCs w:val="18"/>
              </w:rPr>
            </w:pPr>
            <w:r w:rsidRPr="00A820AA">
              <w:rPr>
                <w:rFonts w:ascii="Century Gothic" w:hAnsi="Century Gothic"/>
                <w:sz w:val="18"/>
                <w:szCs w:val="18"/>
              </w:rPr>
              <w:t>2</w:t>
            </w:r>
          </w:p>
        </w:tc>
        <w:tc>
          <w:tcPr>
            <w:tcW w:w="508"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$1848.66</w:t>
            </w:r>
          </w:p>
        </w:tc>
        <w:tc>
          <w:tcPr>
            <w:tcW w:w="628"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b/>
                <w:bCs/>
                <w:sz w:val="18"/>
                <w:szCs w:val="18"/>
                <w:lang w:val="en-ZW"/>
              </w:rPr>
            </w:pPr>
          </w:p>
        </w:tc>
      </w:tr>
      <w:tr w:rsidR="00A820AA" w:rsidRPr="00D01DBD" w:rsidTr="00A820AA">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rsidR="00A820AA" w:rsidRPr="00D01DBD" w:rsidRDefault="00A820AA" w:rsidP="00A820AA">
            <w:pPr>
              <w:rPr>
                <w:rFonts w:ascii="Century Gothic" w:hAnsi="Century Gothic"/>
                <w:sz w:val="18"/>
                <w:szCs w:val="18"/>
              </w:rPr>
            </w:pPr>
            <w:r w:rsidRPr="00D01DBD">
              <w:rPr>
                <w:rFonts w:ascii="Century Gothic" w:hAnsi="Century Gothic"/>
                <w:sz w:val="18"/>
                <w:szCs w:val="18"/>
              </w:rPr>
              <w:t>5</w:t>
            </w:r>
          </w:p>
        </w:tc>
        <w:tc>
          <w:tcPr>
            <w:tcW w:w="1142" w:type="pct"/>
            <w:tcBorders>
              <w:top w:val="single" w:sz="2" w:space="0" w:color="auto"/>
              <w:left w:val="single" w:sz="6" w:space="0" w:color="auto"/>
              <w:bottom w:val="single" w:sz="2" w:space="0" w:color="auto"/>
              <w:right w:val="single" w:sz="6" w:space="0" w:color="auto"/>
            </w:tcBorders>
            <w:shd w:val="clear" w:color="auto" w:fill="auto"/>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Tinarow Motor Spares</w:t>
            </w:r>
          </w:p>
        </w:tc>
        <w:tc>
          <w:tcPr>
            <w:tcW w:w="542" w:type="pct"/>
            <w:tcBorders>
              <w:top w:val="single" w:sz="2" w:space="0" w:color="auto"/>
              <w:left w:val="single" w:sz="6" w:space="0" w:color="auto"/>
              <w:bottom w:val="single" w:sz="2" w:space="0" w:color="auto"/>
              <w:right w:val="single" w:sz="6" w:space="0" w:color="auto"/>
            </w:tcBorders>
            <w:shd w:val="clear" w:color="auto" w:fill="auto"/>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VPN</w:t>
            </w:r>
          </w:p>
        </w:tc>
        <w:tc>
          <w:tcPr>
            <w:tcW w:w="502" w:type="pct"/>
            <w:tcBorders>
              <w:top w:val="single" w:sz="2" w:space="0" w:color="auto"/>
              <w:left w:val="single" w:sz="6" w:space="0" w:color="auto"/>
              <w:bottom w:val="single" w:sz="2" w:space="0" w:color="auto"/>
              <w:right w:val="single" w:sz="6" w:space="0" w:color="auto"/>
            </w:tcBorders>
            <w:shd w:val="clear" w:color="auto" w:fill="auto"/>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17/11/2023</w:t>
            </w:r>
          </w:p>
        </w:tc>
        <w:tc>
          <w:tcPr>
            <w:tcW w:w="539" w:type="pct"/>
            <w:tcBorders>
              <w:top w:val="single" w:sz="2" w:space="0" w:color="auto"/>
              <w:left w:val="single" w:sz="6" w:space="0" w:color="auto"/>
              <w:bottom w:val="single" w:sz="2" w:space="0" w:color="auto"/>
              <w:right w:val="single" w:sz="6" w:space="0" w:color="auto"/>
            </w:tcBorders>
            <w:shd w:val="clear" w:color="auto" w:fill="auto"/>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22/11/2023</w:t>
            </w:r>
          </w:p>
        </w:tc>
        <w:tc>
          <w:tcPr>
            <w:tcW w:w="451" w:type="pct"/>
            <w:tcBorders>
              <w:top w:val="single" w:sz="2" w:space="0" w:color="auto"/>
              <w:left w:val="single" w:sz="6" w:space="0" w:color="auto"/>
              <w:bottom w:val="single" w:sz="2" w:space="0" w:color="auto"/>
              <w:right w:val="single" w:sz="6" w:space="0" w:color="auto"/>
            </w:tcBorders>
            <w:shd w:val="clear" w:color="auto" w:fill="auto"/>
            <w:vAlign w:val="center"/>
          </w:tcPr>
          <w:p w:rsidR="00A820AA" w:rsidRPr="00A820AA" w:rsidRDefault="00002ED7" w:rsidP="0052663B">
            <w:pPr>
              <w:tabs>
                <w:tab w:val="left" w:pos="720"/>
              </w:tabs>
              <w:jc w:val="center"/>
              <w:rPr>
                <w:rFonts w:ascii="Century Gothic" w:hAnsi="Century Gothic"/>
                <w:sz w:val="18"/>
                <w:szCs w:val="18"/>
              </w:rPr>
            </w:pPr>
            <w:r>
              <w:rPr>
                <w:rFonts w:ascii="Century Gothic" w:hAnsi="Century Gothic"/>
                <w:sz w:val="18"/>
                <w:szCs w:val="18"/>
              </w:rPr>
              <w:t>19</w:t>
            </w:r>
          </w:p>
        </w:tc>
        <w:tc>
          <w:tcPr>
            <w:tcW w:w="508" w:type="pct"/>
            <w:tcBorders>
              <w:top w:val="single" w:sz="2" w:space="0" w:color="auto"/>
              <w:left w:val="single" w:sz="6" w:space="0" w:color="auto"/>
              <w:bottom w:val="single" w:sz="2" w:space="0" w:color="auto"/>
              <w:right w:val="single" w:sz="6" w:space="0" w:color="auto"/>
            </w:tcBorders>
            <w:shd w:val="clear" w:color="auto" w:fill="auto"/>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$1841.16</w:t>
            </w:r>
          </w:p>
        </w:tc>
        <w:tc>
          <w:tcPr>
            <w:tcW w:w="628" w:type="pct"/>
            <w:tcBorders>
              <w:top w:val="single" w:sz="2" w:space="0" w:color="auto"/>
              <w:left w:val="single" w:sz="6" w:space="0" w:color="auto"/>
              <w:bottom w:val="single" w:sz="2" w:space="0" w:color="auto"/>
              <w:right w:val="single" w:sz="6" w:space="0" w:color="auto"/>
            </w:tcBorders>
            <w:shd w:val="clear" w:color="auto" w:fill="auto"/>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rsidR="00A820AA" w:rsidRPr="00A820AA" w:rsidRDefault="00A820AA" w:rsidP="00A820AA">
            <w:pPr>
              <w:tabs>
                <w:tab w:val="left" w:pos="720"/>
              </w:tabs>
              <w:rPr>
                <w:rFonts w:ascii="Century Gothic" w:hAnsi="Century Gothic"/>
                <w:b/>
                <w:bCs/>
                <w:sz w:val="18"/>
                <w:szCs w:val="18"/>
                <w:lang w:val="en-ZW"/>
              </w:rPr>
            </w:pPr>
          </w:p>
        </w:tc>
      </w:tr>
      <w:tr w:rsidR="00A820AA" w:rsidRPr="00D01DBD" w:rsidTr="0062590F">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820AA" w:rsidRPr="00D01DBD" w:rsidRDefault="00A820AA" w:rsidP="00A820AA">
            <w:pPr>
              <w:rPr>
                <w:rFonts w:ascii="Century Gothic" w:hAnsi="Century Gothic"/>
                <w:sz w:val="18"/>
                <w:szCs w:val="18"/>
              </w:rPr>
            </w:pPr>
            <w:r w:rsidRPr="00D01DBD">
              <w:rPr>
                <w:rFonts w:ascii="Century Gothic" w:hAnsi="Century Gothic"/>
                <w:sz w:val="18"/>
                <w:szCs w:val="18"/>
              </w:rPr>
              <w:t>6</w:t>
            </w:r>
          </w:p>
        </w:tc>
        <w:tc>
          <w:tcPr>
            <w:tcW w:w="114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70 Mutare Road</w:t>
            </w:r>
          </w:p>
        </w:tc>
        <w:tc>
          <w:tcPr>
            <w:tcW w:w="54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21/11/2023</w:t>
            </w:r>
          </w:p>
        </w:tc>
        <w:tc>
          <w:tcPr>
            <w:tcW w:w="539"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22/11/2023</w:t>
            </w:r>
          </w:p>
        </w:tc>
        <w:tc>
          <w:tcPr>
            <w:tcW w:w="451"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681AFF" w:rsidP="0052663B">
            <w:pPr>
              <w:tabs>
                <w:tab w:val="left" w:pos="720"/>
              </w:tabs>
              <w:jc w:val="center"/>
              <w:rPr>
                <w:rFonts w:ascii="Century Gothic" w:hAnsi="Century Gothic"/>
                <w:sz w:val="18"/>
                <w:szCs w:val="18"/>
              </w:rPr>
            </w:pPr>
            <w:r>
              <w:rPr>
                <w:rFonts w:ascii="Century Gothic" w:hAnsi="Century Gothic"/>
                <w:sz w:val="18"/>
                <w:szCs w:val="18"/>
              </w:rPr>
              <w:t>2.5</w:t>
            </w:r>
          </w:p>
        </w:tc>
        <w:tc>
          <w:tcPr>
            <w:tcW w:w="508"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$966.21</w:t>
            </w:r>
          </w:p>
        </w:tc>
        <w:tc>
          <w:tcPr>
            <w:tcW w:w="628"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b/>
                <w:bCs/>
                <w:sz w:val="18"/>
                <w:szCs w:val="18"/>
                <w:lang w:val="en-ZW"/>
              </w:rPr>
            </w:pPr>
          </w:p>
        </w:tc>
      </w:tr>
      <w:tr w:rsidR="00A820AA" w:rsidRPr="00D01DBD" w:rsidTr="00AE7257">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rsidR="00A820AA" w:rsidRPr="00D01DBD" w:rsidRDefault="00A820AA" w:rsidP="00A820AA">
            <w:pPr>
              <w:rPr>
                <w:rFonts w:ascii="Century Gothic" w:hAnsi="Century Gothic"/>
                <w:sz w:val="18"/>
                <w:szCs w:val="18"/>
              </w:rPr>
            </w:pPr>
            <w:r w:rsidRPr="00D01DBD">
              <w:rPr>
                <w:rFonts w:ascii="Century Gothic" w:hAnsi="Century Gothic"/>
                <w:sz w:val="18"/>
                <w:szCs w:val="18"/>
              </w:rPr>
              <w:t>7</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Chemayde Pharmacy</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20/11/2023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22/11/2023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3A57" w:rsidP="0052663B">
            <w:pPr>
              <w:tabs>
                <w:tab w:val="left" w:pos="720"/>
              </w:tabs>
              <w:jc w:val="center"/>
              <w:rPr>
                <w:rFonts w:ascii="Century Gothic" w:hAnsi="Century Gothic"/>
                <w:sz w:val="18"/>
                <w:szCs w:val="18"/>
              </w:rPr>
            </w:pPr>
            <w:r>
              <w:rPr>
                <w:rFonts w:ascii="Century Gothic" w:hAnsi="Century Gothic"/>
                <w:sz w:val="18"/>
                <w:szCs w:val="18"/>
              </w:rPr>
              <w:t>11.25</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$2553.91</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rsidR="00A820AA" w:rsidRPr="00A820AA" w:rsidRDefault="00A820AA" w:rsidP="00A820AA">
            <w:pPr>
              <w:tabs>
                <w:tab w:val="left" w:pos="720"/>
              </w:tabs>
              <w:rPr>
                <w:rFonts w:ascii="Century Gothic" w:hAnsi="Century Gothic"/>
                <w:b/>
                <w:bCs/>
                <w:sz w:val="18"/>
                <w:szCs w:val="18"/>
                <w:lang w:val="en-ZW"/>
              </w:rPr>
            </w:pPr>
          </w:p>
        </w:tc>
      </w:tr>
      <w:tr w:rsidR="00A820AA" w:rsidRPr="00D01DBD" w:rsidTr="0062590F">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820AA" w:rsidRPr="00D01DBD" w:rsidRDefault="00A820AA" w:rsidP="00A820AA">
            <w:pPr>
              <w:rPr>
                <w:rFonts w:ascii="Century Gothic" w:hAnsi="Century Gothic"/>
                <w:sz w:val="18"/>
                <w:szCs w:val="18"/>
              </w:rPr>
            </w:pPr>
            <w:r>
              <w:rPr>
                <w:rFonts w:ascii="Century Gothic" w:hAnsi="Century Gothic"/>
                <w:sz w:val="18"/>
                <w:szCs w:val="18"/>
              </w:rPr>
              <w:t>8.</w:t>
            </w:r>
          </w:p>
        </w:tc>
        <w:tc>
          <w:tcPr>
            <w:tcW w:w="114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Protea Court</w:t>
            </w:r>
          </w:p>
        </w:tc>
        <w:tc>
          <w:tcPr>
            <w:tcW w:w="54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22/11/2023</w:t>
            </w:r>
          </w:p>
        </w:tc>
        <w:tc>
          <w:tcPr>
            <w:tcW w:w="539"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22/11/2023</w:t>
            </w:r>
          </w:p>
        </w:tc>
        <w:tc>
          <w:tcPr>
            <w:tcW w:w="451"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52663B">
            <w:pPr>
              <w:tabs>
                <w:tab w:val="left" w:pos="720"/>
              </w:tabs>
              <w:jc w:val="center"/>
              <w:rPr>
                <w:rFonts w:ascii="Century Gothic" w:hAnsi="Century Gothic"/>
                <w:sz w:val="18"/>
                <w:szCs w:val="18"/>
              </w:rPr>
            </w:pPr>
            <w:r w:rsidRPr="00A820AA">
              <w:rPr>
                <w:rFonts w:ascii="Century Gothic" w:hAnsi="Century Gothic"/>
                <w:sz w:val="18"/>
                <w:szCs w:val="18"/>
              </w:rPr>
              <w:t>2</w:t>
            </w:r>
            <w:r w:rsidR="003677BF">
              <w:rPr>
                <w:rFonts w:ascii="Century Gothic" w:hAnsi="Century Gothic"/>
                <w:sz w:val="18"/>
                <w:szCs w:val="18"/>
              </w:rPr>
              <w:t>.5</w:t>
            </w:r>
          </w:p>
        </w:tc>
        <w:tc>
          <w:tcPr>
            <w:tcW w:w="508"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$2850.71</w:t>
            </w:r>
          </w:p>
        </w:tc>
        <w:tc>
          <w:tcPr>
            <w:tcW w:w="628"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b/>
                <w:bCs/>
                <w:sz w:val="18"/>
                <w:szCs w:val="18"/>
                <w:lang w:val="en-ZW"/>
              </w:rPr>
            </w:pPr>
          </w:p>
        </w:tc>
      </w:tr>
      <w:tr w:rsidR="00A820AA" w:rsidRPr="00D01DBD" w:rsidTr="00AE7257">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rsidR="00A820AA" w:rsidRPr="00D01DBD" w:rsidRDefault="00A820AA" w:rsidP="00A820AA">
            <w:pPr>
              <w:rPr>
                <w:rFonts w:ascii="Century Gothic" w:hAnsi="Century Gothic"/>
                <w:sz w:val="18"/>
                <w:szCs w:val="18"/>
              </w:rPr>
            </w:pPr>
            <w:r>
              <w:rPr>
                <w:rFonts w:ascii="Century Gothic" w:hAnsi="Century Gothic"/>
                <w:sz w:val="18"/>
                <w:szCs w:val="18"/>
              </w:rPr>
              <w:t>9.</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Beverly Crt N Mandela Harare</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22/11/2023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22/11/2023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52663B">
            <w:pPr>
              <w:tabs>
                <w:tab w:val="left" w:pos="720"/>
              </w:tabs>
              <w:jc w:val="center"/>
              <w:rPr>
                <w:rFonts w:ascii="Century Gothic" w:hAnsi="Century Gothic"/>
                <w:sz w:val="18"/>
                <w:szCs w:val="18"/>
              </w:rPr>
            </w:pPr>
            <w:r w:rsidRPr="00A820AA">
              <w:rPr>
                <w:rFonts w:ascii="Century Gothic" w:hAnsi="Century Gothic"/>
                <w:sz w:val="18"/>
                <w:szCs w:val="18"/>
              </w:rPr>
              <w:t>0</w:t>
            </w:r>
            <w:r w:rsidR="00EE0FC4">
              <w:rPr>
                <w:rFonts w:ascii="Century Gothic" w:hAnsi="Century Gothic"/>
                <w:sz w:val="18"/>
                <w:szCs w:val="18"/>
              </w:rPr>
              <w:t>.5</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$1535.46</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rsidR="00A820AA" w:rsidRPr="00A820AA" w:rsidRDefault="00A820AA" w:rsidP="00A820AA">
            <w:pPr>
              <w:tabs>
                <w:tab w:val="left" w:pos="720"/>
              </w:tabs>
              <w:rPr>
                <w:rFonts w:ascii="Century Gothic" w:hAnsi="Century Gothic"/>
                <w:b/>
                <w:bCs/>
                <w:sz w:val="18"/>
                <w:szCs w:val="18"/>
                <w:lang w:val="en-ZW"/>
              </w:rPr>
            </w:pPr>
          </w:p>
        </w:tc>
      </w:tr>
      <w:tr w:rsidR="00A820AA" w:rsidRPr="00D01DBD" w:rsidTr="0062590F">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820AA" w:rsidRDefault="00A820AA" w:rsidP="00A820AA">
            <w:pPr>
              <w:rPr>
                <w:rFonts w:ascii="Century Gothic" w:hAnsi="Century Gothic"/>
                <w:sz w:val="18"/>
                <w:szCs w:val="18"/>
              </w:rPr>
            </w:pPr>
            <w:r>
              <w:rPr>
                <w:rFonts w:ascii="Century Gothic" w:hAnsi="Century Gothic"/>
                <w:sz w:val="18"/>
                <w:szCs w:val="18"/>
              </w:rPr>
              <w:t>10</w:t>
            </w:r>
          </w:p>
        </w:tc>
        <w:tc>
          <w:tcPr>
            <w:tcW w:w="114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Zarnet VID Bevedere</w:t>
            </w:r>
          </w:p>
        </w:tc>
        <w:tc>
          <w:tcPr>
            <w:tcW w:w="54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16/11/2023</w:t>
            </w:r>
          </w:p>
        </w:tc>
        <w:tc>
          <w:tcPr>
            <w:tcW w:w="539"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22/11/2023</w:t>
            </w:r>
          </w:p>
        </w:tc>
        <w:tc>
          <w:tcPr>
            <w:tcW w:w="451"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E011DB" w:rsidP="0052663B">
            <w:pPr>
              <w:tabs>
                <w:tab w:val="left" w:pos="720"/>
              </w:tabs>
              <w:jc w:val="center"/>
              <w:rPr>
                <w:rFonts w:ascii="Century Gothic" w:hAnsi="Century Gothic"/>
                <w:sz w:val="18"/>
                <w:szCs w:val="18"/>
              </w:rPr>
            </w:pPr>
            <w:r>
              <w:rPr>
                <w:rFonts w:ascii="Century Gothic" w:hAnsi="Century Gothic"/>
                <w:sz w:val="18"/>
                <w:szCs w:val="18"/>
              </w:rPr>
              <w:t>25.5</w:t>
            </w:r>
          </w:p>
        </w:tc>
        <w:tc>
          <w:tcPr>
            <w:tcW w:w="508"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$1698.76</w:t>
            </w:r>
          </w:p>
        </w:tc>
        <w:tc>
          <w:tcPr>
            <w:tcW w:w="628"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b/>
                <w:bCs/>
                <w:sz w:val="18"/>
                <w:szCs w:val="18"/>
                <w:lang w:val="en-ZW"/>
              </w:rPr>
            </w:pPr>
          </w:p>
        </w:tc>
      </w:tr>
      <w:tr w:rsidR="00A820AA" w:rsidRPr="00D01DBD" w:rsidTr="00AE7257">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rsidR="00A820AA" w:rsidRDefault="00A820AA" w:rsidP="00A820AA">
            <w:pPr>
              <w:rPr>
                <w:rFonts w:ascii="Century Gothic" w:hAnsi="Century Gothic"/>
                <w:sz w:val="18"/>
                <w:szCs w:val="18"/>
              </w:rPr>
            </w:pPr>
            <w:r>
              <w:rPr>
                <w:rFonts w:ascii="Century Gothic" w:hAnsi="Century Gothic"/>
                <w:sz w:val="18"/>
                <w:szCs w:val="18"/>
              </w:rPr>
              <w:t>11</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CBZ Harare Airport</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16/11/2023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21/11/2023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975B85" w:rsidP="0052663B">
            <w:pPr>
              <w:tabs>
                <w:tab w:val="left" w:pos="720"/>
              </w:tabs>
              <w:jc w:val="center"/>
              <w:rPr>
                <w:rFonts w:ascii="Century Gothic" w:hAnsi="Century Gothic"/>
                <w:sz w:val="18"/>
                <w:szCs w:val="18"/>
              </w:rPr>
            </w:pPr>
            <w:r>
              <w:rPr>
                <w:rFonts w:ascii="Century Gothic" w:hAnsi="Century Gothic"/>
                <w:sz w:val="18"/>
                <w:szCs w:val="18"/>
              </w:rPr>
              <w:t>23</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$3101.96</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rsidR="00A820AA" w:rsidRPr="00A820AA" w:rsidRDefault="00A820AA" w:rsidP="00A820AA">
            <w:pPr>
              <w:tabs>
                <w:tab w:val="left" w:pos="720"/>
              </w:tabs>
              <w:rPr>
                <w:rFonts w:ascii="Century Gothic" w:hAnsi="Century Gothic"/>
                <w:b/>
                <w:bCs/>
                <w:sz w:val="18"/>
                <w:szCs w:val="18"/>
                <w:lang w:val="en-ZW"/>
              </w:rPr>
            </w:pPr>
          </w:p>
        </w:tc>
      </w:tr>
      <w:tr w:rsidR="00A820AA" w:rsidRPr="00D01DBD" w:rsidTr="0062590F">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820AA" w:rsidRPr="00D01DBD" w:rsidRDefault="00A820AA" w:rsidP="00A820AA">
            <w:pPr>
              <w:rPr>
                <w:rFonts w:ascii="Century Gothic" w:hAnsi="Century Gothic"/>
                <w:sz w:val="18"/>
                <w:szCs w:val="18"/>
              </w:rPr>
            </w:pPr>
            <w:r>
              <w:rPr>
                <w:rFonts w:ascii="Century Gothic" w:hAnsi="Century Gothic"/>
                <w:sz w:val="18"/>
                <w:szCs w:val="18"/>
              </w:rPr>
              <w:t>12</w:t>
            </w:r>
          </w:p>
        </w:tc>
        <w:tc>
          <w:tcPr>
            <w:tcW w:w="114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Eat n Lick Head Office</w:t>
            </w:r>
          </w:p>
        </w:tc>
        <w:tc>
          <w:tcPr>
            <w:tcW w:w="54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20/11/2023</w:t>
            </w:r>
          </w:p>
        </w:tc>
        <w:tc>
          <w:tcPr>
            <w:tcW w:w="539"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21/11/2023</w:t>
            </w:r>
          </w:p>
        </w:tc>
        <w:tc>
          <w:tcPr>
            <w:tcW w:w="451"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DF7FE3" w:rsidP="0052663B">
            <w:pPr>
              <w:tabs>
                <w:tab w:val="left" w:pos="720"/>
              </w:tabs>
              <w:jc w:val="center"/>
              <w:rPr>
                <w:rFonts w:ascii="Century Gothic" w:hAnsi="Century Gothic"/>
                <w:sz w:val="18"/>
                <w:szCs w:val="18"/>
              </w:rPr>
            </w:pPr>
            <w:r>
              <w:rPr>
                <w:rFonts w:ascii="Century Gothic" w:hAnsi="Century Gothic"/>
                <w:sz w:val="18"/>
                <w:szCs w:val="18"/>
              </w:rPr>
              <w:t>4.75</w:t>
            </w:r>
          </w:p>
        </w:tc>
        <w:tc>
          <w:tcPr>
            <w:tcW w:w="508"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$2284.61</w:t>
            </w:r>
          </w:p>
        </w:tc>
        <w:tc>
          <w:tcPr>
            <w:tcW w:w="628"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b/>
                <w:bCs/>
                <w:sz w:val="18"/>
                <w:szCs w:val="18"/>
                <w:lang w:val="en-ZW"/>
              </w:rPr>
            </w:pPr>
          </w:p>
        </w:tc>
      </w:tr>
      <w:tr w:rsidR="00A820AA" w:rsidRPr="00D01DBD" w:rsidTr="00AE7257">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rsidR="00A820AA" w:rsidRPr="00D01DBD" w:rsidRDefault="00A820AA" w:rsidP="00A820AA">
            <w:pPr>
              <w:rPr>
                <w:rFonts w:ascii="Century Gothic" w:hAnsi="Century Gothic"/>
                <w:sz w:val="18"/>
                <w:szCs w:val="18"/>
              </w:rPr>
            </w:pPr>
            <w:r>
              <w:rPr>
                <w:rFonts w:ascii="Century Gothic" w:hAnsi="Century Gothic"/>
                <w:sz w:val="18"/>
                <w:szCs w:val="18"/>
              </w:rPr>
              <w:t>1</w:t>
            </w:r>
            <w:r w:rsidR="00847980">
              <w:rPr>
                <w:rFonts w:ascii="Century Gothic" w:hAnsi="Century Gothic"/>
                <w:sz w:val="18"/>
                <w:szCs w:val="18"/>
              </w:rPr>
              <w:t>3</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PCCW Global Emirates Harare Airport</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16/11/2023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20/11/2023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8458F0" w:rsidP="0052663B">
            <w:pPr>
              <w:tabs>
                <w:tab w:val="left" w:pos="720"/>
              </w:tabs>
              <w:jc w:val="center"/>
              <w:rPr>
                <w:rFonts w:ascii="Century Gothic" w:hAnsi="Century Gothic"/>
                <w:sz w:val="18"/>
                <w:szCs w:val="18"/>
              </w:rPr>
            </w:pPr>
            <w:r>
              <w:rPr>
                <w:rFonts w:ascii="Century Gothic" w:hAnsi="Century Gothic"/>
                <w:sz w:val="18"/>
                <w:szCs w:val="18"/>
              </w:rPr>
              <w:t>23</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$2835.16</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rsidR="00A820AA" w:rsidRPr="00A820AA" w:rsidRDefault="00A820AA" w:rsidP="00A820AA">
            <w:pPr>
              <w:tabs>
                <w:tab w:val="left" w:pos="720"/>
              </w:tabs>
              <w:rPr>
                <w:rFonts w:ascii="Century Gothic" w:hAnsi="Century Gothic"/>
                <w:b/>
                <w:bCs/>
                <w:sz w:val="18"/>
                <w:szCs w:val="18"/>
                <w:lang w:val="en-ZW"/>
              </w:rPr>
            </w:pPr>
          </w:p>
        </w:tc>
      </w:tr>
      <w:tr w:rsidR="00A820AA" w:rsidRPr="00D01DBD" w:rsidTr="0062590F">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820AA" w:rsidRPr="00D01DBD" w:rsidRDefault="00A820AA" w:rsidP="00A820AA">
            <w:pPr>
              <w:rPr>
                <w:rFonts w:ascii="Century Gothic" w:hAnsi="Century Gothic"/>
                <w:sz w:val="18"/>
                <w:szCs w:val="18"/>
              </w:rPr>
            </w:pPr>
            <w:r>
              <w:rPr>
                <w:rFonts w:ascii="Century Gothic" w:hAnsi="Century Gothic"/>
                <w:sz w:val="18"/>
                <w:szCs w:val="18"/>
              </w:rPr>
              <w:t>1</w:t>
            </w:r>
            <w:r w:rsidR="00847980">
              <w:rPr>
                <w:rFonts w:ascii="Century Gothic" w:hAnsi="Century Gothic"/>
                <w:sz w:val="18"/>
                <w:szCs w:val="18"/>
              </w:rPr>
              <w:t>4</w:t>
            </w:r>
          </w:p>
        </w:tc>
        <w:tc>
          <w:tcPr>
            <w:tcW w:w="114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PCCW Global Emirates Cargo</w:t>
            </w:r>
          </w:p>
        </w:tc>
        <w:tc>
          <w:tcPr>
            <w:tcW w:w="54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16/11/2023</w:t>
            </w:r>
          </w:p>
        </w:tc>
        <w:tc>
          <w:tcPr>
            <w:tcW w:w="539"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20/11/2023</w:t>
            </w:r>
          </w:p>
        </w:tc>
        <w:tc>
          <w:tcPr>
            <w:tcW w:w="451"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9722E8" w:rsidP="0052663B">
            <w:pPr>
              <w:tabs>
                <w:tab w:val="left" w:pos="720"/>
              </w:tabs>
              <w:jc w:val="center"/>
              <w:rPr>
                <w:rFonts w:ascii="Century Gothic" w:hAnsi="Century Gothic"/>
                <w:sz w:val="18"/>
                <w:szCs w:val="18"/>
              </w:rPr>
            </w:pPr>
            <w:r>
              <w:rPr>
                <w:rFonts w:ascii="Century Gothic" w:hAnsi="Century Gothic"/>
                <w:sz w:val="18"/>
                <w:szCs w:val="18"/>
              </w:rPr>
              <w:t>24</w:t>
            </w:r>
          </w:p>
        </w:tc>
        <w:tc>
          <w:tcPr>
            <w:tcW w:w="508"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$4396.76</w:t>
            </w:r>
          </w:p>
        </w:tc>
        <w:tc>
          <w:tcPr>
            <w:tcW w:w="628"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b/>
                <w:bCs/>
                <w:sz w:val="18"/>
                <w:szCs w:val="18"/>
                <w:lang w:val="en-ZW"/>
              </w:rPr>
            </w:pPr>
          </w:p>
        </w:tc>
      </w:tr>
      <w:tr w:rsidR="00A820AA" w:rsidRPr="00D01DBD" w:rsidTr="00AE7257">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rsidR="00A820AA" w:rsidRDefault="00A820AA" w:rsidP="00A820AA">
            <w:pPr>
              <w:rPr>
                <w:rFonts w:ascii="Century Gothic" w:hAnsi="Century Gothic"/>
                <w:sz w:val="18"/>
                <w:szCs w:val="18"/>
              </w:rPr>
            </w:pPr>
            <w:r>
              <w:rPr>
                <w:rFonts w:ascii="Century Gothic" w:hAnsi="Century Gothic"/>
                <w:sz w:val="18"/>
                <w:szCs w:val="18"/>
              </w:rPr>
              <w:t>1</w:t>
            </w:r>
            <w:r w:rsidR="00847980">
              <w:rPr>
                <w:rFonts w:ascii="Century Gothic" w:hAnsi="Century Gothic"/>
                <w:sz w:val="18"/>
                <w:szCs w:val="18"/>
              </w:rPr>
              <w:t>5</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CBZ Highlands</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VPN</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17/11/2023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17/11/2023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52663B">
            <w:pPr>
              <w:tabs>
                <w:tab w:val="left" w:pos="720"/>
              </w:tabs>
              <w:jc w:val="center"/>
              <w:rPr>
                <w:rFonts w:ascii="Century Gothic" w:hAnsi="Century Gothic"/>
                <w:sz w:val="18"/>
                <w:szCs w:val="18"/>
              </w:rPr>
            </w:pPr>
            <w:r w:rsidRPr="00A820AA">
              <w:rPr>
                <w:rFonts w:ascii="Century Gothic" w:hAnsi="Century Gothic"/>
                <w:sz w:val="18"/>
                <w:szCs w:val="18"/>
              </w:rPr>
              <w:t>4</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$5243.51</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rsidR="00A820AA" w:rsidRPr="00A820AA" w:rsidRDefault="00A820AA" w:rsidP="00A820AA">
            <w:pPr>
              <w:tabs>
                <w:tab w:val="left" w:pos="720"/>
              </w:tabs>
              <w:rPr>
                <w:rFonts w:ascii="Century Gothic" w:hAnsi="Century Gothic"/>
                <w:b/>
                <w:bCs/>
                <w:sz w:val="18"/>
                <w:szCs w:val="18"/>
                <w:lang w:val="en-ZW"/>
              </w:rPr>
            </w:pPr>
          </w:p>
        </w:tc>
      </w:tr>
      <w:tr w:rsidR="00A820AA" w:rsidRPr="00D01DBD" w:rsidTr="0062590F">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820AA" w:rsidRPr="00D01DBD" w:rsidRDefault="00847980" w:rsidP="00A820AA">
            <w:pPr>
              <w:rPr>
                <w:rFonts w:ascii="Century Gothic" w:hAnsi="Century Gothic"/>
                <w:sz w:val="18"/>
                <w:szCs w:val="18"/>
              </w:rPr>
            </w:pPr>
            <w:r>
              <w:rPr>
                <w:rFonts w:ascii="Century Gothic" w:hAnsi="Century Gothic"/>
                <w:sz w:val="18"/>
                <w:szCs w:val="18"/>
              </w:rPr>
              <w:t>16</w:t>
            </w:r>
          </w:p>
        </w:tc>
        <w:tc>
          <w:tcPr>
            <w:tcW w:w="114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Affrica Acces Team PCCW Global Newlands</w:t>
            </w:r>
          </w:p>
        </w:tc>
        <w:tc>
          <w:tcPr>
            <w:tcW w:w="54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16/11/2023</w:t>
            </w:r>
          </w:p>
        </w:tc>
        <w:tc>
          <w:tcPr>
            <w:tcW w:w="539"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17/11/2023</w:t>
            </w:r>
          </w:p>
        </w:tc>
        <w:tc>
          <w:tcPr>
            <w:tcW w:w="451"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7242A6" w:rsidP="0052663B">
            <w:pPr>
              <w:tabs>
                <w:tab w:val="left" w:pos="720"/>
              </w:tabs>
              <w:jc w:val="center"/>
              <w:rPr>
                <w:rFonts w:ascii="Century Gothic" w:hAnsi="Century Gothic"/>
                <w:sz w:val="18"/>
                <w:szCs w:val="18"/>
              </w:rPr>
            </w:pPr>
            <w:r>
              <w:rPr>
                <w:rFonts w:ascii="Century Gothic" w:hAnsi="Century Gothic"/>
                <w:sz w:val="18"/>
                <w:szCs w:val="18"/>
              </w:rPr>
              <w:t>6</w:t>
            </w:r>
          </w:p>
        </w:tc>
        <w:tc>
          <w:tcPr>
            <w:tcW w:w="508"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$2953.66</w:t>
            </w:r>
          </w:p>
        </w:tc>
        <w:tc>
          <w:tcPr>
            <w:tcW w:w="628"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b/>
                <w:bCs/>
                <w:sz w:val="18"/>
                <w:szCs w:val="18"/>
                <w:lang w:val="en-ZW"/>
              </w:rPr>
            </w:pPr>
          </w:p>
        </w:tc>
      </w:tr>
      <w:tr w:rsidR="00A820AA" w:rsidRPr="00D01DBD" w:rsidTr="00AE7257">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rsidR="00A820AA" w:rsidRPr="00D01DBD" w:rsidRDefault="00847980" w:rsidP="00A820AA">
            <w:pPr>
              <w:rPr>
                <w:rFonts w:ascii="Century Gothic" w:hAnsi="Century Gothic"/>
                <w:sz w:val="18"/>
                <w:szCs w:val="18"/>
              </w:rPr>
            </w:pPr>
            <w:r>
              <w:rPr>
                <w:rFonts w:ascii="Century Gothic" w:hAnsi="Century Gothic"/>
                <w:sz w:val="18"/>
                <w:szCs w:val="18"/>
              </w:rPr>
              <w:t>17</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Embassy of Malaysia</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15/11/2023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17/11/2023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4F40C5" w:rsidP="0052663B">
            <w:pPr>
              <w:tabs>
                <w:tab w:val="left" w:pos="720"/>
              </w:tabs>
              <w:jc w:val="center"/>
              <w:rPr>
                <w:rFonts w:ascii="Century Gothic" w:hAnsi="Century Gothic"/>
                <w:sz w:val="18"/>
                <w:szCs w:val="18"/>
              </w:rPr>
            </w:pPr>
            <w:r>
              <w:rPr>
                <w:rFonts w:ascii="Century Gothic" w:hAnsi="Century Gothic"/>
                <w:sz w:val="18"/>
                <w:szCs w:val="18"/>
              </w:rPr>
              <w:t>9</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$6895.56</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rsidR="00A820AA" w:rsidRPr="00A820AA" w:rsidRDefault="00A820AA" w:rsidP="00A820AA">
            <w:pPr>
              <w:tabs>
                <w:tab w:val="left" w:pos="720"/>
              </w:tabs>
              <w:rPr>
                <w:rFonts w:ascii="Century Gothic" w:hAnsi="Century Gothic"/>
                <w:b/>
                <w:bCs/>
                <w:sz w:val="18"/>
                <w:szCs w:val="18"/>
                <w:lang w:val="en-ZW"/>
              </w:rPr>
            </w:pPr>
          </w:p>
        </w:tc>
      </w:tr>
      <w:tr w:rsidR="00A820AA" w:rsidRPr="00D01DBD" w:rsidTr="0062590F">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820AA" w:rsidRPr="00D01DBD" w:rsidRDefault="00847980" w:rsidP="00A820AA">
            <w:pPr>
              <w:rPr>
                <w:rFonts w:ascii="Century Gothic" w:hAnsi="Century Gothic"/>
                <w:sz w:val="18"/>
                <w:szCs w:val="18"/>
              </w:rPr>
            </w:pPr>
            <w:r>
              <w:rPr>
                <w:rFonts w:ascii="Century Gothic" w:hAnsi="Century Gothic"/>
                <w:sz w:val="18"/>
                <w:szCs w:val="18"/>
              </w:rPr>
              <w:t>18</w:t>
            </w:r>
          </w:p>
        </w:tc>
        <w:tc>
          <w:tcPr>
            <w:tcW w:w="114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NSSA Chivhu</w:t>
            </w:r>
          </w:p>
        </w:tc>
        <w:tc>
          <w:tcPr>
            <w:tcW w:w="54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VPN</w:t>
            </w:r>
          </w:p>
        </w:tc>
        <w:tc>
          <w:tcPr>
            <w:tcW w:w="50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16/11/2023</w:t>
            </w:r>
          </w:p>
        </w:tc>
        <w:tc>
          <w:tcPr>
            <w:tcW w:w="539"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16/11/2023</w:t>
            </w:r>
          </w:p>
        </w:tc>
        <w:tc>
          <w:tcPr>
            <w:tcW w:w="451"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52663B">
            <w:pPr>
              <w:tabs>
                <w:tab w:val="left" w:pos="720"/>
              </w:tabs>
              <w:jc w:val="center"/>
              <w:rPr>
                <w:rFonts w:ascii="Century Gothic" w:hAnsi="Century Gothic"/>
                <w:sz w:val="18"/>
                <w:szCs w:val="18"/>
              </w:rPr>
            </w:pPr>
            <w:r w:rsidRPr="00A820AA">
              <w:rPr>
                <w:rFonts w:ascii="Century Gothic" w:hAnsi="Century Gothic"/>
                <w:sz w:val="18"/>
                <w:szCs w:val="18"/>
              </w:rPr>
              <w:t>8</w:t>
            </w:r>
            <w:r w:rsidR="00047354">
              <w:rPr>
                <w:rFonts w:ascii="Century Gothic" w:hAnsi="Century Gothic"/>
                <w:sz w:val="18"/>
                <w:szCs w:val="18"/>
              </w:rPr>
              <w:t>.5</w:t>
            </w:r>
          </w:p>
        </w:tc>
        <w:tc>
          <w:tcPr>
            <w:tcW w:w="508"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$1980.26</w:t>
            </w:r>
          </w:p>
        </w:tc>
        <w:tc>
          <w:tcPr>
            <w:tcW w:w="628"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A820AA" w:rsidRPr="00A820AA" w:rsidRDefault="00A820AA" w:rsidP="00A820AA">
            <w:pPr>
              <w:tabs>
                <w:tab w:val="left" w:pos="720"/>
              </w:tabs>
              <w:rPr>
                <w:rFonts w:ascii="Century Gothic" w:hAnsi="Century Gothic"/>
                <w:b/>
                <w:bCs/>
                <w:sz w:val="18"/>
                <w:szCs w:val="18"/>
                <w:lang w:val="en-ZW"/>
              </w:rPr>
            </w:pPr>
          </w:p>
        </w:tc>
      </w:tr>
      <w:tr w:rsidR="00A820AA" w:rsidRPr="00D01DBD" w:rsidTr="00AE7257">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rsidR="00A820AA" w:rsidRPr="00D01DBD" w:rsidRDefault="00847980" w:rsidP="00A820AA">
            <w:pPr>
              <w:rPr>
                <w:rFonts w:ascii="Century Gothic" w:hAnsi="Century Gothic"/>
                <w:sz w:val="18"/>
                <w:szCs w:val="18"/>
              </w:rPr>
            </w:pPr>
            <w:r>
              <w:rPr>
                <w:rFonts w:ascii="Century Gothic" w:hAnsi="Century Gothic"/>
                <w:sz w:val="18"/>
                <w:szCs w:val="18"/>
              </w:rPr>
              <w:t>19</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Civil Registry Chimhanda</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VPN</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15/11/2023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Pr>
                <w:rFonts w:ascii="Century Gothic" w:hAnsi="Century Gothic"/>
                <w:sz w:val="18"/>
                <w:szCs w:val="18"/>
              </w:rPr>
              <w:t>16/11/2023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9877A9" w:rsidP="0052663B">
            <w:pPr>
              <w:tabs>
                <w:tab w:val="left" w:pos="720"/>
              </w:tabs>
              <w:jc w:val="center"/>
              <w:rPr>
                <w:rFonts w:ascii="Century Gothic" w:hAnsi="Century Gothic"/>
                <w:sz w:val="18"/>
                <w:szCs w:val="18"/>
              </w:rPr>
            </w:pPr>
            <w:r>
              <w:rPr>
                <w:rFonts w:ascii="Century Gothic" w:hAnsi="Century Gothic"/>
                <w:sz w:val="18"/>
                <w:szCs w:val="18"/>
              </w:rPr>
              <w:t>7</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$69835.36</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rsidR="00A820AA" w:rsidRPr="00A820AA" w:rsidRDefault="00A820AA" w:rsidP="00A820AA">
            <w:pPr>
              <w:tabs>
                <w:tab w:val="left" w:pos="720"/>
              </w:tabs>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rsidR="00A820AA" w:rsidRPr="00A820AA" w:rsidRDefault="00A820AA" w:rsidP="00A820AA">
            <w:pPr>
              <w:tabs>
                <w:tab w:val="left" w:pos="720"/>
              </w:tabs>
              <w:rPr>
                <w:rFonts w:ascii="Century Gothic" w:hAnsi="Century Gothic"/>
                <w:b/>
                <w:bCs/>
                <w:sz w:val="18"/>
                <w:szCs w:val="18"/>
                <w:lang w:val="en-ZW"/>
              </w:rPr>
            </w:pPr>
          </w:p>
        </w:tc>
      </w:tr>
      <w:tr w:rsidR="00A820AA" w:rsidRPr="00D01DBD" w:rsidTr="0062590F">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820AA" w:rsidRPr="00D01DBD" w:rsidRDefault="00A820AA" w:rsidP="00A820AA">
            <w:pPr>
              <w:rPr>
                <w:rFonts w:ascii="Century Gothic" w:hAnsi="Century Gothic"/>
                <w:sz w:val="18"/>
                <w:szCs w:val="18"/>
              </w:rPr>
            </w:pPr>
            <w:r>
              <w:rPr>
                <w:rFonts w:ascii="Century Gothic" w:hAnsi="Century Gothic"/>
                <w:sz w:val="18"/>
                <w:szCs w:val="18"/>
              </w:rPr>
              <w:t>2</w:t>
            </w:r>
            <w:r w:rsidR="00847980">
              <w:rPr>
                <w:rFonts w:ascii="Century Gothic" w:hAnsi="Century Gothic"/>
                <w:sz w:val="18"/>
                <w:szCs w:val="18"/>
              </w:rPr>
              <w:t>0</w:t>
            </w:r>
          </w:p>
        </w:tc>
        <w:tc>
          <w:tcPr>
            <w:tcW w:w="114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0E0C94" w:rsidRDefault="00A820AA" w:rsidP="00A820AA">
            <w:pPr>
              <w:rPr>
                <w:rFonts w:ascii="Century Gothic" w:hAnsi="Century Gothic"/>
                <w:sz w:val="18"/>
                <w:szCs w:val="18"/>
              </w:rPr>
            </w:pPr>
            <w:r w:rsidRPr="00A820AA">
              <w:rPr>
                <w:rFonts w:ascii="Century Gothic" w:hAnsi="Century Gothic"/>
                <w:sz w:val="18"/>
                <w:szCs w:val="18"/>
              </w:rPr>
              <w:t>NSSA Murewa</w:t>
            </w:r>
          </w:p>
        </w:tc>
        <w:tc>
          <w:tcPr>
            <w:tcW w:w="54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0E0C94" w:rsidRDefault="00A820AA" w:rsidP="00A820AA">
            <w:pPr>
              <w:rPr>
                <w:rFonts w:ascii="Century Gothic" w:hAnsi="Century Gothic"/>
                <w:sz w:val="18"/>
                <w:szCs w:val="18"/>
              </w:rPr>
            </w:pPr>
            <w:r w:rsidRPr="00A820AA">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Default="00A820AA" w:rsidP="00A820AA">
            <w:pPr>
              <w:rPr>
                <w:rFonts w:ascii="Century Gothic" w:hAnsi="Century Gothic"/>
                <w:sz w:val="18"/>
                <w:szCs w:val="18"/>
              </w:rPr>
            </w:pPr>
            <w:r>
              <w:rPr>
                <w:rFonts w:ascii="Century Gothic" w:hAnsi="Century Gothic"/>
                <w:sz w:val="18"/>
                <w:szCs w:val="18"/>
              </w:rPr>
              <w:t>16/11/2023</w:t>
            </w:r>
          </w:p>
        </w:tc>
        <w:tc>
          <w:tcPr>
            <w:tcW w:w="539"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Default="00A820AA" w:rsidP="00A820AA">
            <w:pPr>
              <w:rPr>
                <w:rFonts w:ascii="Century Gothic" w:hAnsi="Century Gothic"/>
                <w:sz w:val="18"/>
                <w:szCs w:val="18"/>
              </w:rPr>
            </w:pPr>
            <w:r>
              <w:rPr>
                <w:rFonts w:ascii="Century Gothic" w:hAnsi="Century Gothic"/>
                <w:sz w:val="18"/>
                <w:szCs w:val="18"/>
              </w:rPr>
              <w:t>16/11/2023</w:t>
            </w:r>
          </w:p>
        </w:tc>
        <w:tc>
          <w:tcPr>
            <w:tcW w:w="451"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0E0C94" w:rsidRDefault="00A820AA" w:rsidP="0052663B">
            <w:pPr>
              <w:jc w:val="center"/>
              <w:rPr>
                <w:rFonts w:ascii="Century Gothic" w:hAnsi="Century Gothic"/>
                <w:sz w:val="18"/>
                <w:szCs w:val="18"/>
              </w:rPr>
            </w:pPr>
            <w:r w:rsidRPr="00A820AA">
              <w:rPr>
                <w:rFonts w:ascii="Century Gothic" w:hAnsi="Century Gothic"/>
                <w:sz w:val="18"/>
                <w:szCs w:val="18"/>
              </w:rPr>
              <w:t>1</w:t>
            </w:r>
            <w:r w:rsidR="005B1CC4">
              <w:rPr>
                <w:rFonts w:ascii="Century Gothic" w:hAnsi="Century Gothic"/>
                <w:sz w:val="18"/>
                <w:szCs w:val="18"/>
              </w:rPr>
              <w:t>.5</w:t>
            </w:r>
          </w:p>
        </w:tc>
        <w:tc>
          <w:tcPr>
            <w:tcW w:w="508"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0E0C94" w:rsidRDefault="00A820AA" w:rsidP="00A820AA">
            <w:pPr>
              <w:rPr>
                <w:rFonts w:ascii="Century Gothic" w:hAnsi="Century Gothic"/>
                <w:sz w:val="18"/>
                <w:szCs w:val="18"/>
              </w:rPr>
            </w:pPr>
            <w:r w:rsidRPr="00A820AA">
              <w:rPr>
                <w:rFonts w:ascii="Century Gothic" w:hAnsi="Century Gothic"/>
                <w:sz w:val="18"/>
                <w:szCs w:val="18"/>
              </w:rPr>
              <w:t>$1590.19</w:t>
            </w:r>
          </w:p>
        </w:tc>
        <w:tc>
          <w:tcPr>
            <w:tcW w:w="628" w:type="pct"/>
            <w:tcBorders>
              <w:top w:val="single" w:sz="2" w:space="0" w:color="auto"/>
              <w:left w:val="single" w:sz="6" w:space="0" w:color="auto"/>
              <w:bottom w:val="single" w:sz="2" w:space="0" w:color="auto"/>
              <w:right w:val="single" w:sz="6" w:space="0" w:color="auto"/>
            </w:tcBorders>
            <w:shd w:val="clear" w:color="auto" w:fill="DEEAF6" w:themeFill="accent1" w:themeFillTint="33"/>
            <w:vAlign w:val="center"/>
          </w:tcPr>
          <w:p w:rsidR="00A820AA" w:rsidRPr="000E0C94" w:rsidRDefault="00A820AA" w:rsidP="00A820AA">
            <w:pPr>
              <w:rPr>
                <w:rFonts w:ascii="Century Gothic" w:hAnsi="Century Gothic"/>
                <w:sz w:val="18"/>
                <w:szCs w:val="18"/>
              </w:rPr>
            </w:pPr>
            <w:r w:rsidRPr="00A820AA">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A820AA" w:rsidRPr="00D01DBD" w:rsidRDefault="00A820AA" w:rsidP="00A820AA">
            <w:pPr>
              <w:rPr>
                <w:rFonts w:ascii="Century Gothic" w:hAnsi="Century Gothic"/>
                <w:sz w:val="18"/>
                <w:szCs w:val="18"/>
              </w:rPr>
            </w:pPr>
          </w:p>
        </w:tc>
      </w:tr>
    </w:tbl>
    <w:p w:rsidR="00802F1B" w:rsidRDefault="00802F1B" w:rsidP="00571560">
      <w:pPr>
        <w:rPr>
          <w:rFonts w:ascii="Century Gothic" w:hAnsi="Century Gothic"/>
          <w:sz w:val="18"/>
          <w:szCs w:val="18"/>
        </w:rPr>
      </w:pPr>
    </w:p>
    <w:p w:rsidR="00571560" w:rsidRDefault="004E1C5F" w:rsidP="00571560">
      <w:pPr>
        <w:rPr>
          <w:rFonts w:ascii="Century Gothic" w:hAnsi="Century Gothic"/>
          <w:sz w:val="18"/>
          <w:szCs w:val="18"/>
        </w:rPr>
      </w:pPr>
      <w:r>
        <w:rPr>
          <w:rFonts w:ascii="Century Gothic" w:hAnsi="Century Gothic"/>
          <w:sz w:val="18"/>
          <w:szCs w:val="18"/>
        </w:rPr>
        <w:t>Completed (20</w:t>
      </w:r>
      <w:r w:rsidR="00571560" w:rsidRPr="005B668A">
        <w:rPr>
          <w:rFonts w:ascii="Century Gothic" w:hAnsi="Century Gothic"/>
          <w:sz w:val="18"/>
          <w:szCs w:val="18"/>
        </w:rPr>
        <w:t xml:space="preserve">) simple corporate quotations in </w:t>
      </w:r>
      <w:r w:rsidR="001262F1">
        <w:rPr>
          <w:rFonts w:ascii="Century Gothic" w:hAnsi="Century Gothic"/>
          <w:sz w:val="18"/>
          <w:szCs w:val="18"/>
        </w:rPr>
        <w:t>10.8</w:t>
      </w:r>
      <w:r w:rsidR="00571560" w:rsidRPr="00963B97">
        <w:rPr>
          <w:rFonts w:ascii="Century Gothic" w:hAnsi="Century Gothic"/>
          <w:sz w:val="18"/>
          <w:szCs w:val="18"/>
        </w:rPr>
        <w:t xml:space="preserve"> </w:t>
      </w:r>
      <w:r w:rsidR="00571560" w:rsidRPr="005B668A">
        <w:rPr>
          <w:rFonts w:ascii="Century Gothic" w:hAnsi="Century Gothic"/>
          <w:sz w:val="18"/>
          <w:szCs w:val="18"/>
        </w:rPr>
        <w:t>hours per quote.</w:t>
      </w:r>
    </w:p>
    <w:p w:rsidR="009B289F" w:rsidRDefault="009B289F" w:rsidP="009B289F">
      <w:pPr>
        <w:rPr>
          <w:rFonts w:ascii="Century Gothic" w:hAnsi="Century Gothic"/>
          <w:sz w:val="18"/>
          <w:szCs w:val="18"/>
        </w:rPr>
      </w:pPr>
    </w:p>
    <w:p w:rsidR="009B289F" w:rsidRDefault="009B289F" w:rsidP="009B289F">
      <w:pPr>
        <w:rPr>
          <w:rFonts w:ascii="Century Gothic" w:hAnsi="Century Gothic"/>
          <w:sz w:val="18"/>
          <w:szCs w:val="18"/>
        </w:rPr>
      </w:pPr>
    </w:p>
    <w:tbl>
      <w:tblPr>
        <w:tblW w:w="5000" w:type="pct"/>
        <w:tblInd w:w="-1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276"/>
        <w:gridCol w:w="964"/>
        <w:gridCol w:w="1049"/>
        <w:gridCol w:w="1086"/>
        <w:gridCol w:w="922"/>
        <w:gridCol w:w="959"/>
        <w:gridCol w:w="1091"/>
        <w:gridCol w:w="2236"/>
        <w:gridCol w:w="3517"/>
      </w:tblGrid>
      <w:tr w:rsidR="0059518B" w:rsidTr="00D14A49">
        <w:trPr>
          <w:trHeight w:val="285"/>
        </w:trPr>
        <w:tc>
          <w:tcPr>
            <w:tcW w:w="807" w:type="pct"/>
            <w:vMerge w:val="restart"/>
            <w:tcBorders>
              <w:top w:val="double" w:sz="4" w:space="0" w:color="auto"/>
              <w:left w:val="double" w:sz="4" w:space="0" w:color="auto"/>
              <w:bottom w:val="single" w:sz="6" w:space="0" w:color="auto"/>
              <w:right w:val="single" w:sz="6" w:space="0" w:color="auto"/>
            </w:tcBorders>
            <w:shd w:val="clear" w:color="auto" w:fill="DBE5F1"/>
            <w:vAlign w:val="center"/>
            <w:hideMark/>
          </w:tcPr>
          <w:p w:rsidR="0059518B" w:rsidRDefault="0059518B" w:rsidP="00D14A49">
            <w:pPr>
              <w:rPr>
                <w:rFonts w:ascii="Century Gothic" w:hAnsi="Century Gothic"/>
                <w:sz w:val="18"/>
                <w:szCs w:val="18"/>
              </w:rPr>
            </w:pPr>
          </w:p>
        </w:tc>
        <w:tc>
          <w:tcPr>
            <w:tcW w:w="1426" w:type="pct"/>
            <w:gridSpan w:val="4"/>
            <w:tcBorders>
              <w:top w:val="double" w:sz="4" w:space="0" w:color="auto"/>
              <w:left w:val="single" w:sz="6" w:space="0" w:color="auto"/>
              <w:bottom w:val="single" w:sz="6" w:space="0" w:color="auto"/>
              <w:right w:val="single" w:sz="6" w:space="0" w:color="auto"/>
            </w:tcBorders>
            <w:shd w:val="clear" w:color="auto" w:fill="DBE5F1"/>
            <w:vAlign w:val="center"/>
            <w:hideMark/>
          </w:tcPr>
          <w:p w:rsidR="0059518B" w:rsidRDefault="0059518B" w:rsidP="00D14A49">
            <w:pPr>
              <w:rPr>
                <w:rFonts w:ascii="Century Gothic" w:hAnsi="Century Gothic"/>
                <w:b/>
                <w:bCs/>
                <w:sz w:val="18"/>
                <w:szCs w:val="18"/>
              </w:rPr>
            </w:pPr>
            <w:r>
              <w:rPr>
                <w:rFonts w:ascii="Century Gothic" w:hAnsi="Century Gothic"/>
                <w:b/>
                <w:bCs/>
                <w:sz w:val="18"/>
                <w:szCs w:val="18"/>
              </w:rPr>
              <w:t>No. of Quotations Requests Received</w:t>
            </w:r>
          </w:p>
        </w:tc>
        <w:tc>
          <w:tcPr>
            <w:tcW w:w="340" w:type="pct"/>
            <w:tcBorders>
              <w:top w:val="double" w:sz="4" w:space="0" w:color="auto"/>
              <w:left w:val="single" w:sz="6" w:space="0" w:color="auto"/>
              <w:bottom w:val="single" w:sz="6" w:space="0" w:color="auto"/>
              <w:right w:val="single" w:sz="6" w:space="0" w:color="auto"/>
            </w:tcBorders>
            <w:shd w:val="clear" w:color="auto" w:fill="DBE5F1"/>
            <w:vAlign w:val="center"/>
            <w:hideMark/>
          </w:tcPr>
          <w:p w:rsidR="0059518B" w:rsidRDefault="0059518B" w:rsidP="00D14A49">
            <w:pPr>
              <w:rPr>
                <w:rFonts w:ascii="Century Gothic" w:hAnsi="Century Gothic"/>
                <w:b/>
                <w:bCs/>
                <w:sz w:val="18"/>
                <w:szCs w:val="18"/>
              </w:rPr>
            </w:pPr>
            <w:r>
              <w:rPr>
                <w:rFonts w:ascii="Century Gothic" w:hAnsi="Century Gothic"/>
                <w:b/>
                <w:bCs/>
                <w:sz w:val="18"/>
                <w:szCs w:val="18"/>
              </w:rPr>
              <w:t>Total Quotes</w:t>
            </w:r>
          </w:p>
        </w:tc>
        <w:tc>
          <w:tcPr>
            <w:tcW w:w="387" w:type="pct"/>
            <w:tcBorders>
              <w:top w:val="double" w:sz="4" w:space="0" w:color="auto"/>
              <w:left w:val="single" w:sz="6" w:space="0" w:color="auto"/>
              <w:bottom w:val="single" w:sz="6" w:space="0" w:color="auto"/>
              <w:right w:val="single" w:sz="6" w:space="0" w:color="auto"/>
            </w:tcBorders>
            <w:shd w:val="clear" w:color="auto" w:fill="DBE5F1"/>
            <w:vAlign w:val="center"/>
            <w:hideMark/>
          </w:tcPr>
          <w:p w:rsidR="0059518B" w:rsidRDefault="0059518B" w:rsidP="00D14A49">
            <w:pPr>
              <w:rPr>
                <w:rFonts w:ascii="Century Gothic" w:hAnsi="Century Gothic"/>
                <w:b/>
                <w:bCs/>
                <w:sz w:val="18"/>
                <w:szCs w:val="18"/>
              </w:rPr>
            </w:pPr>
            <w:r>
              <w:rPr>
                <w:rFonts w:ascii="Century Gothic" w:hAnsi="Century Gothic"/>
                <w:b/>
                <w:bCs/>
                <w:sz w:val="18"/>
                <w:szCs w:val="18"/>
              </w:rPr>
              <w:t>Time taken (hours)</w:t>
            </w:r>
          </w:p>
        </w:tc>
        <w:tc>
          <w:tcPr>
            <w:tcW w:w="793" w:type="pct"/>
            <w:tcBorders>
              <w:top w:val="double" w:sz="4" w:space="0" w:color="auto"/>
              <w:left w:val="single" w:sz="6" w:space="0" w:color="auto"/>
              <w:bottom w:val="single" w:sz="6" w:space="0" w:color="auto"/>
              <w:right w:val="single" w:sz="6" w:space="0" w:color="auto"/>
            </w:tcBorders>
            <w:shd w:val="clear" w:color="auto" w:fill="DBE5F1"/>
            <w:vAlign w:val="center"/>
            <w:hideMark/>
          </w:tcPr>
          <w:p w:rsidR="0059518B" w:rsidRDefault="0059518B" w:rsidP="00D14A49">
            <w:pPr>
              <w:rPr>
                <w:rFonts w:ascii="Century Gothic" w:hAnsi="Century Gothic"/>
                <w:b/>
                <w:bCs/>
                <w:sz w:val="18"/>
                <w:szCs w:val="18"/>
              </w:rPr>
            </w:pPr>
            <w:r>
              <w:rPr>
                <w:rFonts w:ascii="Century Gothic" w:hAnsi="Century Gothic"/>
                <w:b/>
                <w:bCs/>
                <w:sz w:val="18"/>
                <w:szCs w:val="18"/>
              </w:rPr>
              <w:t>ASTT (hrs)</w:t>
            </w:r>
          </w:p>
        </w:tc>
        <w:tc>
          <w:tcPr>
            <w:tcW w:w="1247" w:type="pct"/>
            <w:tcBorders>
              <w:top w:val="double" w:sz="4" w:space="0" w:color="auto"/>
              <w:left w:val="single" w:sz="6" w:space="0" w:color="auto"/>
              <w:bottom w:val="single" w:sz="6" w:space="0" w:color="auto"/>
              <w:right w:val="double" w:sz="4" w:space="0" w:color="auto"/>
            </w:tcBorders>
            <w:shd w:val="clear" w:color="auto" w:fill="DBE5F1"/>
            <w:vAlign w:val="center"/>
            <w:hideMark/>
          </w:tcPr>
          <w:p w:rsidR="0059518B" w:rsidRDefault="0059518B" w:rsidP="00D14A49">
            <w:pPr>
              <w:rPr>
                <w:rFonts w:ascii="Century Gothic" w:hAnsi="Century Gothic"/>
                <w:b/>
                <w:bCs/>
                <w:sz w:val="18"/>
                <w:szCs w:val="18"/>
              </w:rPr>
            </w:pPr>
            <w:r>
              <w:rPr>
                <w:rFonts w:ascii="Century Gothic" w:hAnsi="Century Gothic"/>
                <w:b/>
                <w:bCs/>
                <w:sz w:val="18"/>
                <w:szCs w:val="18"/>
              </w:rPr>
              <w:t>Remarks</w:t>
            </w:r>
          </w:p>
        </w:tc>
      </w:tr>
      <w:tr w:rsidR="0059518B" w:rsidTr="00D14A49">
        <w:trPr>
          <w:trHeight w:val="585"/>
        </w:trPr>
        <w:tc>
          <w:tcPr>
            <w:tcW w:w="0" w:type="auto"/>
            <w:vMerge/>
            <w:tcBorders>
              <w:top w:val="double" w:sz="4" w:space="0" w:color="auto"/>
              <w:left w:val="double" w:sz="4" w:space="0" w:color="auto"/>
              <w:bottom w:val="single" w:sz="6" w:space="0" w:color="auto"/>
              <w:right w:val="single" w:sz="6" w:space="0" w:color="auto"/>
            </w:tcBorders>
            <w:vAlign w:val="center"/>
            <w:hideMark/>
          </w:tcPr>
          <w:p w:rsidR="0059518B" w:rsidRDefault="0059518B" w:rsidP="00D14A49">
            <w:pPr>
              <w:rPr>
                <w:rFonts w:ascii="Century Gothic" w:hAnsi="Century Gothic"/>
                <w:sz w:val="18"/>
                <w:szCs w:val="18"/>
              </w:rPr>
            </w:pPr>
          </w:p>
        </w:tc>
        <w:tc>
          <w:tcPr>
            <w:tcW w:w="342" w:type="pct"/>
            <w:tcBorders>
              <w:top w:val="single" w:sz="6" w:space="0" w:color="auto"/>
              <w:left w:val="single" w:sz="6" w:space="0" w:color="auto"/>
              <w:bottom w:val="single" w:sz="6" w:space="0" w:color="auto"/>
              <w:right w:val="single" w:sz="6" w:space="0" w:color="auto"/>
            </w:tcBorders>
            <w:shd w:val="clear" w:color="auto" w:fill="DBE5F1"/>
            <w:vAlign w:val="center"/>
            <w:hideMark/>
          </w:tcPr>
          <w:p w:rsidR="0059518B" w:rsidRDefault="0059518B" w:rsidP="00D14A49">
            <w:pPr>
              <w:rPr>
                <w:rFonts w:ascii="Century Gothic" w:hAnsi="Century Gothic"/>
                <w:b/>
                <w:bCs/>
                <w:sz w:val="18"/>
                <w:szCs w:val="18"/>
              </w:rPr>
            </w:pPr>
            <w:r>
              <w:rPr>
                <w:rFonts w:ascii="Century Gothic" w:hAnsi="Century Gothic"/>
                <w:b/>
                <w:bCs/>
                <w:sz w:val="18"/>
                <w:szCs w:val="18"/>
              </w:rPr>
              <w:t>1- 12 hrs</w:t>
            </w:r>
          </w:p>
        </w:tc>
        <w:tc>
          <w:tcPr>
            <w:tcW w:w="372" w:type="pct"/>
            <w:tcBorders>
              <w:top w:val="single" w:sz="6" w:space="0" w:color="auto"/>
              <w:left w:val="single" w:sz="6" w:space="0" w:color="auto"/>
              <w:bottom w:val="single" w:sz="6" w:space="0" w:color="auto"/>
              <w:right w:val="single" w:sz="6" w:space="0" w:color="auto"/>
            </w:tcBorders>
            <w:shd w:val="clear" w:color="auto" w:fill="DBE5F1"/>
            <w:vAlign w:val="center"/>
            <w:hideMark/>
          </w:tcPr>
          <w:p w:rsidR="0059518B" w:rsidRDefault="0059518B" w:rsidP="00D14A49">
            <w:pPr>
              <w:rPr>
                <w:rFonts w:ascii="Century Gothic" w:hAnsi="Century Gothic"/>
                <w:b/>
                <w:bCs/>
                <w:sz w:val="18"/>
                <w:szCs w:val="18"/>
              </w:rPr>
            </w:pPr>
            <w:r>
              <w:rPr>
                <w:rFonts w:ascii="Century Gothic" w:hAnsi="Century Gothic"/>
                <w:b/>
                <w:bCs/>
                <w:sz w:val="18"/>
                <w:szCs w:val="18"/>
              </w:rPr>
              <w:t>13-24 hrs</w:t>
            </w:r>
          </w:p>
        </w:tc>
        <w:tc>
          <w:tcPr>
            <w:tcW w:w="385" w:type="pct"/>
            <w:tcBorders>
              <w:top w:val="single" w:sz="6" w:space="0" w:color="auto"/>
              <w:left w:val="single" w:sz="6" w:space="0" w:color="auto"/>
              <w:bottom w:val="single" w:sz="6" w:space="0" w:color="auto"/>
              <w:right w:val="single" w:sz="6" w:space="0" w:color="auto"/>
            </w:tcBorders>
            <w:shd w:val="clear" w:color="auto" w:fill="DBE5F1"/>
            <w:vAlign w:val="center"/>
            <w:hideMark/>
          </w:tcPr>
          <w:p w:rsidR="0059518B" w:rsidRDefault="0059518B" w:rsidP="00D14A49">
            <w:pPr>
              <w:rPr>
                <w:rFonts w:ascii="Century Gothic" w:hAnsi="Century Gothic"/>
                <w:b/>
                <w:bCs/>
                <w:sz w:val="18"/>
                <w:szCs w:val="18"/>
              </w:rPr>
            </w:pPr>
            <w:r>
              <w:rPr>
                <w:rFonts w:ascii="Century Gothic" w:hAnsi="Century Gothic"/>
                <w:b/>
                <w:bCs/>
                <w:sz w:val="18"/>
                <w:szCs w:val="18"/>
              </w:rPr>
              <w:t>25-48 hrs</w:t>
            </w:r>
          </w:p>
        </w:tc>
        <w:tc>
          <w:tcPr>
            <w:tcW w:w="327" w:type="pct"/>
            <w:tcBorders>
              <w:top w:val="single" w:sz="6" w:space="0" w:color="auto"/>
              <w:left w:val="single" w:sz="6" w:space="0" w:color="auto"/>
              <w:bottom w:val="single" w:sz="6" w:space="0" w:color="auto"/>
              <w:right w:val="single" w:sz="6" w:space="0" w:color="auto"/>
            </w:tcBorders>
            <w:shd w:val="clear" w:color="auto" w:fill="DBE5F1"/>
            <w:vAlign w:val="center"/>
            <w:hideMark/>
          </w:tcPr>
          <w:p w:rsidR="0059518B" w:rsidRDefault="0059518B" w:rsidP="00D14A49">
            <w:pPr>
              <w:rPr>
                <w:rFonts w:ascii="Century Gothic" w:hAnsi="Century Gothic"/>
                <w:b/>
                <w:bCs/>
                <w:sz w:val="18"/>
                <w:szCs w:val="18"/>
              </w:rPr>
            </w:pPr>
            <w:r>
              <w:rPr>
                <w:rFonts w:ascii="Century Gothic" w:hAnsi="Century Gothic"/>
                <w:b/>
                <w:bCs/>
                <w:sz w:val="18"/>
                <w:szCs w:val="18"/>
              </w:rPr>
              <w:t>Over 49 hrs</w:t>
            </w:r>
          </w:p>
        </w:tc>
        <w:tc>
          <w:tcPr>
            <w:tcW w:w="340" w:type="pct"/>
            <w:tcBorders>
              <w:top w:val="single" w:sz="6" w:space="0" w:color="auto"/>
              <w:left w:val="single" w:sz="6" w:space="0" w:color="auto"/>
              <w:bottom w:val="single" w:sz="6" w:space="0" w:color="auto"/>
              <w:right w:val="single" w:sz="6" w:space="0" w:color="auto"/>
            </w:tcBorders>
            <w:vAlign w:val="center"/>
            <w:hideMark/>
          </w:tcPr>
          <w:p w:rsidR="0059518B" w:rsidRDefault="0059518B" w:rsidP="00D14A49">
            <w:pPr>
              <w:rPr>
                <w:rFonts w:ascii="Century Gothic" w:hAnsi="Century Gothic"/>
                <w:b/>
                <w:bCs/>
                <w:sz w:val="18"/>
                <w:szCs w:val="18"/>
              </w:rPr>
            </w:pPr>
          </w:p>
        </w:tc>
        <w:tc>
          <w:tcPr>
            <w:tcW w:w="387" w:type="pct"/>
            <w:tcBorders>
              <w:top w:val="single" w:sz="6" w:space="0" w:color="auto"/>
              <w:left w:val="single" w:sz="6" w:space="0" w:color="auto"/>
              <w:bottom w:val="single" w:sz="6" w:space="0" w:color="auto"/>
              <w:right w:val="single" w:sz="6" w:space="0" w:color="auto"/>
            </w:tcBorders>
            <w:vAlign w:val="center"/>
            <w:hideMark/>
          </w:tcPr>
          <w:p w:rsidR="0059518B" w:rsidRDefault="0059518B" w:rsidP="00D14A49">
            <w:pPr>
              <w:rPr>
                <w:sz w:val="20"/>
                <w:szCs w:val="20"/>
                <w:lang w:val="en-AU" w:eastAsia="en-AU"/>
              </w:rPr>
            </w:pPr>
          </w:p>
        </w:tc>
        <w:tc>
          <w:tcPr>
            <w:tcW w:w="793" w:type="pct"/>
            <w:tcBorders>
              <w:top w:val="single" w:sz="6" w:space="0" w:color="auto"/>
              <w:left w:val="single" w:sz="6" w:space="0" w:color="auto"/>
              <w:bottom w:val="single" w:sz="6" w:space="0" w:color="auto"/>
              <w:right w:val="single" w:sz="6" w:space="0" w:color="auto"/>
            </w:tcBorders>
            <w:vAlign w:val="center"/>
            <w:hideMark/>
          </w:tcPr>
          <w:p w:rsidR="0059518B" w:rsidRDefault="0059518B" w:rsidP="00D14A49">
            <w:pPr>
              <w:rPr>
                <w:rFonts w:ascii="Century Gothic" w:hAnsi="Century Gothic"/>
                <w:b/>
                <w:bCs/>
                <w:sz w:val="18"/>
                <w:szCs w:val="18"/>
              </w:rPr>
            </w:pPr>
            <w:r>
              <w:rPr>
                <w:rFonts w:ascii="Century Gothic" w:hAnsi="Century Gothic"/>
                <w:b/>
                <w:bCs/>
                <w:sz w:val="18"/>
                <w:szCs w:val="18"/>
                <w:lang w:val="en-ZW"/>
              </w:rPr>
              <w:t xml:space="preserve"> </w:t>
            </w:r>
          </w:p>
        </w:tc>
        <w:tc>
          <w:tcPr>
            <w:tcW w:w="1247" w:type="pct"/>
            <w:tcBorders>
              <w:top w:val="single" w:sz="6" w:space="0" w:color="auto"/>
              <w:left w:val="single" w:sz="6" w:space="0" w:color="auto"/>
              <w:bottom w:val="single" w:sz="6" w:space="0" w:color="auto"/>
              <w:right w:val="double" w:sz="4" w:space="0" w:color="auto"/>
            </w:tcBorders>
            <w:vAlign w:val="center"/>
            <w:hideMark/>
          </w:tcPr>
          <w:p w:rsidR="0059518B" w:rsidRDefault="0059518B" w:rsidP="00D14A49">
            <w:pPr>
              <w:rPr>
                <w:rFonts w:ascii="Century Gothic" w:hAnsi="Century Gothic"/>
                <w:b/>
                <w:bCs/>
                <w:sz w:val="18"/>
                <w:szCs w:val="18"/>
              </w:rPr>
            </w:pPr>
          </w:p>
        </w:tc>
      </w:tr>
      <w:tr w:rsidR="00DB008E" w:rsidTr="00D14A49">
        <w:trPr>
          <w:trHeight w:val="462"/>
        </w:trPr>
        <w:tc>
          <w:tcPr>
            <w:tcW w:w="807" w:type="pct"/>
            <w:tcBorders>
              <w:top w:val="single" w:sz="6" w:space="0" w:color="auto"/>
              <w:left w:val="double" w:sz="4" w:space="0" w:color="auto"/>
              <w:bottom w:val="double" w:sz="4" w:space="0" w:color="auto"/>
              <w:right w:val="single" w:sz="6" w:space="0" w:color="auto"/>
            </w:tcBorders>
            <w:noWrap/>
            <w:vAlign w:val="center"/>
            <w:hideMark/>
          </w:tcPr>
          <w:p w:rsidR="00DB008E" w:rsidRDefault="00DB008E" w:rsidP="00DB008E">
            <w:pPr>
              <w:rPr>
                <w:sz w:val="20"/>
                <w:szCs w:val="20"/>
                <w:lang w:val="en-AU" w:eastAsia="en-AU"/>
              </w:rPr>
            </w:pPr>
          </w:p>
        </w:tc>
        <w:tc>
          <w:tcPr>
            <w:tcW w:w="342" w:type="pct"/>
            <w:tcBorders>
              <w:top w:val="single" w:sz="6" w:space="0" w:color="auto"/>
              <w:left w:val="single" w:sz="6" w:space="0" w:color="auto"/>
              <w:bottom w:val="double" w:sz="4" w:space="0" w:color="auto"/>
              <w:right w:val="single" w:sz="6" w:space="0" w:color="auto"/>
            </w:tcBorders>
            <w:hideMark/>
          </w:tcPr>
          <w:p w:rsidR="00DB008E" w:rsidRDefault="00A00C33" w:rsidP="00DB008E">
            <w:pPr>
              <w:rPr>
                <w:rFonts w:ascii="Century Gothic" w:hAnsi="Century Gothic"/>
                <w:b/>
                <w:bCs/>
                <w:sz w:val="18"/>
                <w:szCs w:val="18"/>
              </w:rPr>
            </w:pPr>
            <w:r>
              <w:rPr>
                <w:rFonts w:ascii="Century Gothic" w:hAnsi="Century Gothic"/>
                <w:b/>
                <w:bCs/>
                <w:sz w:val="18"/>
                <w:szCs w:val="18"/>
              </w:rPr>
              <w:t>2</w:t>
            </w:r>
            <w:r w:rsidR="001238CF">
              <w:rPr>
                <w:rFonts w:ascii="Century Gothic" w:hAnsi="Century Gothic"/>
                <w:b/>
                <w:bCs/>
                <w:sz w:val="18"/>
                <w:szCs w:val="18"/>
              </w:rPr>
              <w:t>0</w:t>
            </w:r>
          </w:p>
        </w:tc>
        <w:tc>
          <w:tcPr>
            <w:tcW w:w="372" w:type="pct"/>
            <w:tcBorders>
              <w:top w:val="single" w:sz="6" w:space="0" w:color="auto"/>
              <w:left w:val="single" w:sz="6" w:space="0" w:color="auto"/>
              <w:bottom w:val="double" w:sz="4" w:space="0" w:color="auto"/>
              <w:right w:val="single" w:sz="6" w:space="0" w:color="auto"/>
            </w:tcBorders>
            <w:hideMark/>
          </w:tcPr>
          <w:p w:rsidR="00DB008E" w:rsidRDefault="00A00C33" w:rsidP="00DB008E">
            <w:pPr>
              <w:rPr>
                <w:rFonts w:ascii="Century Gothic" w:hAnsi="Century Gothic"/>
                <w:b/>
                <w:bCs/>
                <w:sz w:val="18"/>
                <w:szCs w:val="18"/>
              </w:rPr>
            </w:pPr>
            <w:r>
              <w:rPr>
                <w:rFonts w:ascii="Century Gothic" w:hAnsi="Century Gothic"/>
                <w:b/>
                <w:bCs/>
                <w:sz w:val="18"/>
                <w:szCs w:val="18"/>
              </w:rPr>
              <w:t>3</w:t>
            </w:r>
          </w:p>
        </w:tc>
        <w:tc>
          <w:tcPr>
            <w:tcW w:w="385" w:type="pct"/>
            <w:tcBorders>
              <w:top w:val="single" w:sz="6" w:space="0" w:color="auto"/>
              <w:left w:val="single" w:sz="6" w:space="0" w:color="auto"/>
              <w:bottom w:val="double" w:sz="4" w:space="0" w:color="auto"/>
              <w:right w:val="single" w:sz="6" w:space="0" w:color="auto"/>
            </w:tcBorders>
            <w:hideMark/>
          </w:tcPr>
          <w:p w:rsidR="00DB008E" w:rsidRDefault="00A00C33" w:rsidP="00DB008E">
            <w:pPr>
              <w:rPr>
                <w:rFonts w:ascii="Century Gothic" w:hAnsi="Century Gothic"/>
                <w:b/>
                <w:bCs/>
                <w:sz w:val="18"/>
                <w:szCs w:val="18"/>
              </w:rPr>
            </w:pPr>
            <w:r>
              <w:rPr>
                <w:rFonts w:ascii="Century Gothic" w:hAnsi="Century Gothic"/>
                <w:b/>
                <w:bCs/>
                <w:sz w:val="18"/>
                <w:szCs w:val="18"/>
              </w:rPr>
              <w:t>1</w:t>
            </w:r>
          </w:p>
        </w:tc>
        <w:tc>
          <w:tcPr>
            <w:tcW w:w="327" w:type="pct"/>
            <w:tcBorders>
              <w:top w:val="single" w:sz="6" w:space="0" w:color="auto"/>
              <w:left w:val="single" w:sz="6" w:space="0" w:color="auto"/>
              <w:bottom w:val="double" w:sz="4" w:space="0" w:color="auto"/>
              <w:right w:val="single" w:sz="6" w:space="0" w:color="auto"/>
            </w:tcBorders>
            <w:hideMark/>
          </w:tcPr>
          <w:p w:rsidR="00DB008E" w:rsidRDefault="00DB008E" w:rsidP="00DB008E">
            <w:pPr>
              <w:rPr>
                <w:rFonts w:ascii="Century Gothic" w:hAnsi="Century Gothic"/>
                <w:b/>
                <w:bCs/>
                <w:sz w:val="18"/>
                <w:szCs w:val="18"/>
              </w:rPr>
            </w:pPr>
            <w:r>
              <w:rPr>
                <w:rFonts w:ascii="Century Gothic" w:hAnsi="Century Gothic"/>
                <w:b/>
                <w:bCs/>
                <w:sz w:val="18"/>
                <w:szCs w:val="18"/>
              </w:rPr>
              <w:t>0</w:t>
            </w:r>
          </w:p>
        </w:tc>
        <w:tc>
          <w:tcPr>
            <w:tcW w:w="340" w:type="pct"/>
            <w:tcBorders>
              <w:top w:val="single" w:sz="6" w:space="0" w:color="auto"/>
              <w:left w:val="single" w:sz="6" w:space="0" w:color="auto"/>
              <w:bottom w:val="double" w:sz="4" w:space="0" w:color="auto"/>
              <w:right w:val="single" w:sz="6" w:space="0" w:color="auto"/>
            </w:tcBorders>
            <w:hideMark/>
          </w:tcPr>
          <w:p w:rsidR="00DB008E" w:rsidRDefault="001456BC" w:rsidP="00DB008E">
            <w:pPr>
              <w:rPr>
                <w:rFonts w:ascii="Century Gothic" w:hAnsi="Century Gothic"/>
                <w:b/>
                <w:bCs/>
                <w:sz w:val="18"/>
                <w:szCs w:val="18"/>
              </w:rPr>
            </w:pPr>
            <w:r>
              <w:rPr>
                <w:rFonts w:ascii="Century Gothic" w:hAnsi="Century Gothic"/>
                <w:b/>
                <w:bCs/>
                <w:sz w:val="18"/>
                <w:szCs w:val="18"/>
              </w:rPr>
              <w:t>25</w:t>
            </w:r>
          </w:p>
        </w:tc>
        <w:tc>
          <w:tcPr>
            <w:tcW w:w="387" w:type="pct"/>
            <w:tcBorders>
              <w:top w:val="single" w:sz="6" w:space="0" w:color="auto"/>
              <w:left w:val="single" w:sz="6" w:space="0" w:color="auto"/>
              <w:bottom w:val="double" w:sz="4" w:space="0" w:color="auto"/>
              <w:right w:val="single" w:sz="6" w:space="0" w:color="auto"/>
            </w:tcBorders>
            <w:hideMark/>
          </w:tcPr>
          <w:p w:rsidR="00DB008E" w:rsidRDefault="00F348DB" w:rsidP="00DB008E">
            <w:pPr>
              <w:rPr>
                <w:rFonts w:ascii="Century Gothic" w:hAnsi="Century Gothic"/>
                <w:b/>
                <w:bCs/>
                <w:sz w:val="18"/>
                <w:szCs w:val="18"/>
              </w:rPr>
            </w:pPr>
            <w:r w:rsidRPr="00A00C33">
              <w:rPr>
                <w:rFonts w:ascii="Century Gothic" w:hAnsi="Century Gothic"/>
                <w:b/>
                <w:bCs/>
                <w:sz w:val="18"/>
                <w:szCs w:val="18"/>
              </w:rPr>
              <w:t>215.9</w:t>
            </w:r>
          </w:p>
        </w:tc>
        <w:tc>
          <w:tcPr>
            <w:tcW w:w="793" w:type="pct"/>
            <w:tcBorders>
              <w:top w:val="single" w:sz="6" w:space="0" w:color="auto"/>
              <w:left w:val="single" w:sz="6" w:space="0" w:color="auto"/>
              <w:bottom w:val="double" w:sz="4" w:space="0" w:color="auto"/>
              <w:right w:val="single" w:sz="6" w:space="0" w:color="auto"/>
            </w:tcBorders>
            <w:hideMark/>
          </w:tcPr>
          <w:p w:rsidR="00DB008E" w:rsidRDefault="00A329CB" w:rsidP="00DB008E">
            <w:pPr>
              <w:rPr>
                <w:rFonts w:ascii="Century Gothic" w:hAnsi="Century Gothic"/>
                <w:b/>
                <w:bCs/>
                <w:sz w:val="18"/>
                <w:szCs w:val="18"/>
              </w:rPr>
            </w:pPr>
            <w:r w:rsidRPr="00A329CB">
              <w:rPr>
                <w:rFonts w:ascii="Century Gothic" w:hAnsi="Century Gothic"/>
                <w:b/>
                <w:bCs/>
                <w:sz w:val="18"/>
                <w:szCs w:val="18"/>
              </w:rPr>
              <w:t>10.</w:t>
            </w:r>
            <w:r>
              <w:rPr>
                <w:rFonts w:ascii="Century Gothic" w:hAnsi="Century Gothic"/>
                <w:b/>
                <w:bCs/>
                <w:sz w:val="18"/>
                <w:szCs w:val="18"/>
              </w:rPr>
              <w:t>8</w:t>
            </w:r>
          </w:p>
        </w:tc>
        <w:tc>
          <w:tcPr>
            <w:tcW w:w="1247" w:type="pct"/>
            <w:tcBorders>
              <w:top w:val="single" w:sz="6" w:space="0" w:color="auto"/>
              <w:left w:val="single" w:sz="6" w:space="0" w:color="auto"/>
              <w:bottom w:val="double" w:sz="4" w:space="0" w:color="auto"/>
              <w:right w:val="double" w:sz="4" w:space="0" w:color="auto"/>
            </w:tcBorders>
            <w:vAlign w:val="center"/>
          </w:tcPr>
          <w:p w:rsidR="00DB008E" w:rsidRDefault="00DB008E" w:rsidP="00DB008E">
            <w:pPr>
              <w:rPr>
                <w:rFonts w:ascii="Century Gothic" w:hAnsi="Century Gothic"/>
                <w:b/>
                <w:bCs/>
                <w:sz w:val="18"/>
                <w:szCs w:val="18"/>
              </w:rPr>
            </w:pPr>
          </w:p>
        </w:tc>
      </w:tr>
    </w:tbl>
    <w:p w:rsidR="0059518B" w:rsidRDefault="0059518B" w:rsidP="0059518B">
      <w:pPr>
        <w:rPr>
          <w:rFonts w:ascii="Century Gothic" w:hAnsi="Century Gothic"/>
          <w:b/>
          <w:sz w:val="18"/>
          <w:szCs w:val="18"/>
        </w:rPr>
      </w:pPr>
    </w:p>
    <w:p w:rsidR="009B289F" w:rsidRDefault="009B289F" w:rsidP="009B289F">
      <w:pPr>
        <w:rPr>
          <w:rFonts w:ascii="Century Gothic" w:hAnsi="Century Gothic"/>
          <w:b/>
          <w:sz w:val="18"/>
          <w:szCs w:val="18"/>
        </w:rPr>
      </w:pPr>
    </w:p>
    <w:p w:rsidR="004118DC" w:rsidRPr="004118DC" w:rsidRDefault="004118DC" w:rsidP="004118DC">
      <w:pPr>
        <w:pStyle w:val="ListParagraph"/>
        <w:numPr>
          <w:ilvl w:val="2"/>
          <w:numId w:val="6"/>
        </w:numPr>
        <w:rPr>
          <w:rFonts w:ascii="Century Gothic" w:hAnsi="Century Gothic"/>
          <w:b/>
          <w:sz w:val="18"/>
          <w:szCs w:val="18"/>
        </w:rPr>
      </w:pPr>
      <w:r w:rsidRPr="004118DC">
        <w:rPr>
          <w:rFonts w:ascii="Century Gothic" w:hAnsi="Century Gothic"/>
          <w:b/>
          <w:sz w:val="18"/>
          <w:szCs w:val="18"/>
        </w:rPr>
        <w:t xml:space="preserve">Requested </w:t>
      </w:r>
      <w:r w:rsidR="0008085A" w:rsidRPr="004118DC">
        <w:rPr>
          <w:rFonts w:ascii="Century Gothic" w:hAnsi="Century Gothic"/>
          <w:b/>
          <w:sz w:val="18"/>
          <w:szCs w:val="18"/>
        </w:rPr>
        <w:t>Quotations</w:t>
      </w:r>
      <w:r w:rsidRPr="004118DC">
        <w:rPr>
          <w:rFonts w:ascii="Century Gothic" w:hAnsi="Century Gothic"/>
          <w:b/>
          <w:sz w:val="18"/>
          <w:szCs w:val="18"/>
        </w:rPr>
        <w:t xml:space="preserve"> solutions</w:t>
      </w:r>
    </w:p>
    <w:p w:rsidR="004118DC" w:rsidRPr="004118DC" w:rsidRDefault="004118DC" w:rsidP="004118DC">
      <w:pPr>
        <w:pStyle w:val="ListParagraph"/>
        <w:ind w:left="1980"/>
        <w:rPr>
          <w:rFonts w:ascii="Century Gothic" w:hAnsi="Century Gothic"/>
          <w:b/>
          <w:sz w:val="18"/>
          <w:szCs w:val="18"/>
        </w:rPr>
      </w:pPr>
    </w:p>
    <w:p w:rsidR="00C53B2E" w:rsidRPr="00C53B2E" w:rsidRDefault="003906CB" w:rsidP="00C53B2E">
      <w:pPr>
        <w:tabs>
          <w:tab w:val="left" w:pos="720"/>
        </w:tabs>
        <w:spacing w:after="160" w:line="259" w:lineRule="auto"/>
        <w:rPr>
          <w:rFonts w:ascii="Century Gothic" w:eastAsia="Calibri" w:hAnsi="Century Gothic"/>
          <w:b/>
          <w:kern w:val="2"/>
          <w:sz w:val="18"/>
          <w:szCs w:val="18"/>
          <w:lang w:val="en-ZW"/>
          <w14:ligatures w14:val="standardContextual"/>
        </w:rPr>
      </w:pPr>
      <w:r>
        <w:rPr>
          <w:rFonts w:ascii="Century Gothic" w:eastAsia="Calibri" w:hAnsi="Century Gothic"/>
          <w:b/>
          <w:kern w:val="2"/>
          <w:sz w:val="18"/>
          <w:szCs w:val="18"/>
          <w:lang w:val="en-ZW"/>
          <w14:ligatures w14:val="standardContextual"/>
        </w:rPr>
        <w:t>Completed 1</w:t>
      </w:r>
      <w:r w:rsidR="00C53B2E" w:rsidRPr="00C53B2E">
        <w:rPr>
          <w:rFonts w:ascii="Century Gothic" w:eastAsia="Calibri" w:hAnsi="Century Gothic"/>
          <w:b/>
          <w:kern w:val="2"/>
          <w:sz w:val="18"/>
          <w:szCs w:val="18"/>
          <w:lang w:val="en-ZW"/>
          <w14:ligatures w14:val="standardContextual"/>
        </w:rPr>
        <w:t xml:space="preserve"> solution quotations in turnaround time.</w:t>
      </w:r>
    </w:p>
    <w:p w:rsidR="00C53B2E" w:rsidRPr="00C53B2E" w:rsidRDefault="00C53B2E" w:rsidP="00C53B2E">
      <w:pPr>
        <w:tabs>
          <w:tab w:val="left" w:pos="720"/>
        </w:tabs>
        <w:spacing w:after="160" w:line="259" w:lineRule="auto"/>
        <w:rPr>
          <w:rFonts w:ascii="Century Gothic" w:eastAsia="Calibri" w:hAnsi="Century Gothic"/>
          <w:b/>
          <w:kern w:val="2"/>
          <w:sz w:val="18"/>
          <w:szCs w:val="18"/>
          <w:lang w:val="en-ZW"/>
          <w14:ligatures w14:val="standardContextual"/>
        </w:rPr>
      </w:pPr>
    </w:p>
    <w:tbl>
      <w:tblPr>
        <w:tblW w:w="1373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954"/>
        <w:gridCol w:w="2908"/>
        <w:gridCol w:w="18"/>
        <w:gridCol w:w="2550"/>
        <w:gridCol w:w="11"/>
        <w:gridCol w:w="30"/>
        <w:gridCol w:w="1235"/>
        <w:gridCol w:w="1276"/>
        <w:gridCol w:w="992"/>
        <w:gridCol w:w="1956"/>
        <w:gridCol w:w="27"/>
        <w:gridCol w:w="27"/>
        <w:gridCol w:w="1753"/>
      </w:tblGrid>
      <w:tr w:rsidR="00C53B2E" w:rsidRPr="00C53B2E" w:rsidTr="000D0493">
        <w:trPr>
          <w:tblHeader/>
        </w:trPr>
        <w:tc>
          <w:tcPr>
            <w:tcW w:w="954" w:type="dxa"/>
            <w:tcBorders>
              <w:top w:val="double" w:sz="4" w:space="0" w:color="auto"/>
              <w:left w:val="double" w:sz="4" w:space="0" w:color="auto"/>
              <w:bottom w:val="double" w:sz="4" w:space="0" w:color="auto"/>
              <w:right w:val="single" w:sz="4" w:space="0" w:color="auto"/>
            </w:tcBorders>
            <w:shd w:val="clear" w:color="auto" w:fill="F2F2F2"/>
          </w:tcPr>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ITEM</w:t>
            </w:r>
          </w:p>
        </w:tc>
        <w:tc>
          <w:tcPr>
            <w:tcW w:w="2926" w:type="dxa"/>
            <w:gridSpan w:val="2"/>
            <w:tcBorders>
              <w:top w:val="double" w:sz="4" w:space="0" w:color="auto"/>
              <w:left w:val="double" w:sz="4" w:space="0" w:color="auto"/>
              <w:bottom w:val="double" w:sz="4" w:space="0" w:color="auto"/>
              <w:right w:val="single" w:sz="4" w:space="0" w:color="auto"/>
            </w:tcBorders>
            <w:shd w:val="clear" w:color="auto" w:fill="F2F2F2"/>
          </w:tcPr>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Customer/Client Name</w:t>
            </w:r>
          </w:p>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2561" w:type="dxa"/>
            <w:gridSpan w:val="2"/>
            <w:tcBorders>
              <w:top w:val="double" w:sz="4" w:space="0" w:color="auto"/>
              <w:left w:val="single" w:sz="4" w:space="0" w:color="auto"/>
              <w:bottom w:val="double" w:sz="4" w:space="0" w:color="auto"/>
            </w:tcBorders>
            <w:shd w:val="clear" w:color="auto" w:fill="F2F2F2"/>
          </w:tcPr>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Project Scope</w:t>
            </w:r>
          </w:p>
        </w:tc>
        <w:tc>
          <w:tcPr>
            <w:tcW w:w="1265" w:type="dxa"/>
            <w:gridSpan w:val="2"/>
            <w:tcBorders>
              <w:top w:val="double" w:sz="4" w:space="0" w:color="auto"/>
              <w:bottom w:val="double" w:sz="4" w:space="0" w:color="auto"/>
              <w:right w:val="single" w:sz="4" w:space="0" w:color="auto"/>
            </w:tcBorders>
            <w:shd w:val="clear" w:color="auto" w:fill="F2F2F2"/>
          </w:tcPr>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Start Date</w:t>
            </w:r>
          </w:p>
        </w:tc>
        <w:tc>
          <w:tcPr>
            <w:tcW w:w="1276" w:type="dxa"/>
            <w:tcBorders>
              <w:top w:val="double" w:sz="4" w:space="0" w:color="auto"/>
              <w:bottom w:val="double" w:sz="4" w:space="0" w:color="auto"/>
              <w:right w:val="single" w:sz="4" w:space="0" w:color="auto"/>
            </w:tcBorders>
            <w:shd w:val="clear" w:color="auto" w:fill="F2F2F2"/>
          </w:tcPr>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Finish Date</w:t>
            </w:r>
          </w:p>
        </w:tc>
        <w:tc>
          <w:tcPr>
            <w:tcW w:w="992" w:type="dxa"/>
            <w:tcBorders>
              <w:top w:val="double" w:sz="4" w:space="0" w:color="auto"/>
              <w:bottom w:val="double" w:sz="4" w:space="0" w:color="auto"/>
              <w:right w:val="single" w:sz="4" w:space="0" w:color="auto"/>
            </w:tcBorders>
            <w:shd w:val="clear" w:color="auto" w:fill="F2F2F2"/>
          </w:tcPr>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Duration</w:t>
            </w:r>
          </w:p>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(Days)</w:t>
            </w:r>
          </w:p>
        </w:tc>
        <w:tc>
          <w:tcPr>
            <w:tcW w:w="1956" w:type="dxa"/>
            <w:tcBorders>
              <w:top w:val="double" w:sz="4" w:space="0" w:color="auto"/>
              <w:left w:val="single" w:sz="4" w:space="0" w:color="auto"/>
              <w:bottom w:val="double" w:sz="4" w:space="0" w:color="auto"/>
            </w:tcBorders>
            <w:shd w:val="clear" w:color="auto" w:fill="F2F2F2"/>
          </w:tcPr>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This Week Accomplishments</w:t>
            </w:r>
          </w:p>
        </w:tc>
        <w:tc>
          <w:tcPr>
            <w:tcW w:w="1807" w:type="dxa"/>
            <w:gridSpan w:val="3"/>
            <w:tcBorders>
              <w:top w:val="double" w:sz="4" w:space="0" w:color="auto"/>
              <w:bottom w:val="double" w:sz="4" w:space="0" w:color="auto"/>
              <w:right w:val="double" w:sz="4" w:space="0" w:color="auto"/>
            </w:tcBorders>
            <w:shd w:val="clear" w:color="auto" w:fill="F2F2F2"/>
          </w:tcPr>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Issues and Potential Problems</w:t>
            </w:r>
          </w:p>
        </w:tc>
      </w:tr>
      <w:tr w:rsidR="00C53B2E" w:rsidRPr="00C53B2E" w:rsidTr="000D0493">
        <w:trPr>
          <w:trHeight w:val="170"/>
        </w:trPr>
        <w:tc>
          <w:tcPr>
            <w:tcW w:w="954" w:type="dxa"/>
            <w:tcBorders>
              <w:left w:val="double" w:sz="4" w:space="0" w:color="auto"/>
              <w:right w:val="double" w:sz="4" w:space="0" w:color="auto"/>
            </w:tcBorders>
          </w:tcPr>
          <w:p w:rsidR="00C53B2E" w:rsidRPr="00C53B2E" w:rsidRDefault="00C53B2E" w:rsidP="00C53B2E">
            <w:pPr>
              <w:spacing w:after="160" w:line="259" w:lineRule="auto"/>
              <w:rPr>
                <w:rFonts w:ascii="Century Gothic" w:eastAsia="Calibri" w:hAnsi="Century Gothic" w:cs="Arial"/>
                <w:b/>
                <w:kern w:val="2"/>
                <w:sz w:val="18"/>
                <w:szCs w:val="18"/>
                <w:lang w:val="en-ZA"/>
                <w14:ligatures w14:val="standardContextual"/>
              </w:rPr>
            </w:pPr>
          </w:p>
        </w:tc>
        <w:tc>
          <w:tcPr>
            <w:tcW w:w="12783" w:type="dxa"/>
            <w:gridSpan w:val="12"/>
            <w:tcBorders>
              <w:left w:val="double" w:sz="4" w:space="0" w:color="auto"/>
              <w:right w:val="double" w:sz="4" w:space="0" w:color="auto"/>
            </w:tcBorders>
            <w:vAlign w:val="center"/>
          </w:tcPr>
          <w:p w:rsidR="00C53B2E" w:rsidRPr="00C53B2E" w:rsidRDefault="00C53B2E" w:rsidP="00C53B2E">
            <w:pPr>
              <w:spacing w:after="160" w:line="259" w:lineRule="auto"/>
              <w:rPr>
                <w:rFonts w:ascii="Century Gothic" w:eastAsia="Calibri" w:hAnsi="Century Gothic" w:cs="Arial"/>
                <w:kern w:val="2"/>
                <w:sz w:val="18"/>
                <w:szCs w:val="18"/>
                <w:lang w:val="en-ZW"/>
                <w14:ligatures w14:val="standardContextual"/>
              </w:rPr>
            </w:pPr>
            <w:r w:rsidRPr="00C53B2E">
              <w:rPr>
                <w:rFonts w:ascii="Century Gothic" w:eastAsia="Calibri" w:hAnsi="Century Gothic" w:cs="Arial"/>
                <w:b/>
                <w:kern w:val="2"/>
                <w:sz w:val="18"/>
                <w:szCs w:val="18"/>
                <w:lang w:val="en-ZA"/>
                <w14:ligatures w14:val="standardContextual"/>
              </w:rPr>
              <w:t>Completed LAN Solutions</w:t>
            </w:r>
          </w:p>
        </w:tc>
      </w:tr>
      <w:tr w:rsidR="00C53B2E" w:rsidRPr="00C53B2E" w:rsidTr="000D0493">
        <w:trPr>
          <w:trHeight w:val="170"/>
        </w:trPr>
        <w:tc>
          <w:tcPr>
            <w:tcW w:w="954" w:type="dxa"/>
            <w:tcBorders>
              <w:left w:val="double" w:sz="4" w:space="0" w:color="auto"/>
            </w:tcBorders>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2926" w:type="dxa"/>
            <w:gridSpan w:val="2"/>
            <w:tcBorders>
              <w:left w:val="double" w:sz="4" w:space="0" w:color="auto"/>
            </w:tcBorders>
            <w:shd w:val="clear" w:color="auto" w:fill="auto"/>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2561" w:type="dxa"/>
            <w:gridSpan w:val="2"/>
            <w:shd w:val="clear" w:color="auto" w:fill="auto"/>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65" w:type="dxa"/>
            <w:gridSpan w:val="2"/>
            <w:shd w:val="clear" w:color="auto" w:fill="auto"/>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76" w:type="dxa"/>
            <w:shd w:val="clear" w:color="auto" w:fill="auto"/>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992" w:type="dxa"/>
            <w:shd w:val="clear" w:color="auto" w:fill="auto"/>
          </w:tcPr>
          <w:p w:rsidR="00C53B2E" w:rsidRPr="00C53B2E" w:rsidRDefault="00C53B2E" w:rsidP="00C53B2E">
            <w:pPr>
              <w:spacing w:after="160" w:line="259" w:lineRule="auto"/>
              <w:jc w:val="center"/>
              <w:rPr>
                <w:rFonts w:ascii="Century Gothic" w:eastAsia="Calibri" w:hAnsi="Century Gothic"/>
                <w:kern w:val="2"/>
                <w:sz w:val="18"/>
                <w:szCs w:val="18"/>
                <w:lang w:val="en-ZW"/>
                <w14:ligatures w14:val="standardContextual"/>
              </w:rPr>
            </w:pPr>
          </w:p>
        </w:tc>
        <w:tc>
          <w:tcPr>
            <w:tcW w:w="1956" w:type="dxa"/>
            <w:shd w:val="clear" w:color="auto" w:fill="auto"/>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807" w:type="dxa"/>
            <w:gridSpan w:val="3"/>
            <w:tcBorders>
              <w:right w:val="double" w:sz="4" w:space="0" w:color="auto"/>
            </w:tcBorders>
          </w:tcPr>
          <w:p w:rsidR="00C53B2E" w:rsidRPr="00C53B2E" w:rsidRDefault="00C53B2E" w:rsidP="00C53B2E">
            <w:pPr>
              <w:spacing w:after="160" w:line="259" w:lineRule="auto"/>
              <w:rPr>
                <w:rFonts w:ascii="Century Gothic" w:eastAsia="Calibri" w:hAnsi="Century Gothic" w:cs="Arial"/>
                <w:kern w:val="2"/>
                <w:sz w:val="18"/>
                <w:szCs w:val="18"/>
                <w:lang w:val="en-ZW"/>
                <w14:ligatures w14:val="standardContextual"/>
              </w:rPr>
            </w:pPr>
          </w:p>
        </w:tc>
      </w:tr>
      <w:tr w:rsidR="00C53B2E" w:rsidRPr="00C53B2E" w:rsidTr="000D0493">
        <w:trPr>
          <w:trHeight w:val="170"/>
        </w:trPr>
        <w:tc>
          <w:tcPr>
            <w:tcW w:w="954" w:type="dxa"/>
            <w:tcBorders>
              <w:left w:val="double" w:sz="4" w:space="0" w:color="auto"/>
            </w:tcBorders>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2926" w:type="dxa"/>
            <w:gridSpan w:val="2"/>
            <w:tcBorders>
              <w:left w:val="double" w:sz="4" w:space="0" w:color="auto"/>
            </w:tcBorders>
            <w:shd w:val="clear" w:color="auto" w:fill="FFFFFF"/>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2561" w:type="dxa"/>
            <w:gridSpan w:val="2"/>
            <w:shd w:val="clear" w:color="auto" w:fill="FFFFFF"/>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65" w:type="dxa"/>
            <w:gridSpan w:val="2"/>
            <w:shd w:val="clear" w:color="auto" w:fill="FFFFFF"/>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76" w:type="dxa"/>
            <w:shd w:val="clear" w:color="auto" w:fill="FFFFFF"/>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992" w:type="dxa"/>
            <w:shd w:val="clear" w:color="auto" w:fill="FFFFFF"/>
          </w:tcPr>
          <w:p w:rsidR="00C53B2E" w:rsidRPr="00C53B2E" w:rsidRDefault="00C53B2E" w:rsidP="00C53B2E">
            <w:pPr>
              <w:spacing w:after="160" w:line="259" w:lineRule="auto"/>
              <w:jc w:val="center"/>
              <w:rPr>
                <w:rFonts w:ascii="Century Gothic" w:eastAsia="Calibri" w:hAnsi="Century Gothic"/>
                <w:kern w:val="2"/>
                <w:sz w:val="18"/>
                <w:szCs w:val="18"/>
                <w:lang w:val="en-ZW"/>
                <w14:ligatures w14:val="standardContextual"/>
              </w:rPr>
            </w:pPr>
          </w:p>
        </w:tc>
        <w:tc>
          <w:tcPr>
            <w:tcW w:w="1956" w:type="dxa"/>
            <w:shd w:val="clear" w:color="auto" w:fill="FFFFFF"/>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807" w:type="dxa"/>
            <w:gridSpan w:val="3"/>
            <w:tcBorders>
              <w:right w:val="double" w:sz="4" w:space="0" w:color="auto"/>
            </w:tcBorders>
          </w:tcPr>
          <w:p w:rsidR="00C53B2E" w:rsidRPr="00C53B2E" w:rsidRDefault="00C53B2E" w:rsidP="00C53B2E">
            <w:pPr>
              <w:spacing w:after="160" w:line="259" w:lineRule="auto"/>
              <w:rPr>
                <w:rFonts w:ascii="Century Gothic" w:eastAsia="Calibri" w:hAnsi="Century Gothic" w:cs="Arial"/>
                <w:kern w:val="2"/>
                <w:sz w:val="18"/>
                <w:szCs w:val="18"/>
                <w:lang w:val="en-ZW"/>
                <w14:ligatures w14:val="standardContextual"/>
              </w:rPr>
            </w:pPr>
          </w:p>
        </w:tc>
      </w:tr>
      <w:tr w:rsidR="00C53B2E" w:rsidRPr="00C53B2E" w:rsidTr="000D0493">
        <w:trPr>
          <w:trHeight w:val="106"/>
        </w:trPr>
        <w:tc>
          <w:tcPr>
            <w:tcW w:w="954" w:type="dxa"/>
            <w:tcBorders>
              <w:left w:val="double" w:sz="4" w:space="0" w:color="auto"/>
              <w:right w:val="double" w:sz="4" w:space="0" w:color="auto"/>
            </w:tcBorders>
          </w:tcPr>
          <w:p w:rsidR="00C53B2E" w:rsidRPr="00C53B2E" w:rsidRDefault="00C53B2E" w:rsidP="00C53B2E">
            <w:pPr>
              <w:spacing w:after="160" w:line="259" w:lineRule="auto"/>
              <w:rPr>
                <w:rFonts w:ascii="Century Gothic" w:eastAsia="Calibri" w:hAnsi="Century Gothic" w:cs="Arial"/>
                <w:b/>
                <w:kern w:val="2"/>
                <w:sz w:val="18"/>
                <w:szCs w:val="18"/>
                <w:lang w:val="en-ZW"/>
                <w14:ligatures w14:val="standardContextual"/>
              </w:rPr>
            </w:pPr>
          </w:p>
        </w:tc>
        <w:tc>
          <w:tcPr>
            <w:tcW w:w="12783" w:type="dxa"/>
            <w:gridSpan w:val="12"/>
            <w:tcBorders>
              <w:left w:val="double" w:sz="4" w:space="0" w:color="auto"/>
              <w:right w:val="double" w:sz="4" w:space="0" w:color="auto"/>
            </w:tcBorders>
          </w:tcPr>
          <w:p w:rsidR="00C53B2E" w:rsidRPr="00C53B2E" w:rsidRDefault="00C53B2E" w:rsidP="00C53B2E">
            <w:pPr>
              <w:spacing w:after="160" w:line="259" w:lineRule="auto"/>
              <w:rPr>
                <w:rFonts w:ascii="Century Gothic" w:eastAsia="Calibri" w:hAnsi="Century Gothic" w:cs="Arial"/>
                <w:b/>
                <w:kern w:val="2"/>
                <w:sz w:val="18"/>
                <w:szCs w:val="18"/>
                <w:lang w:val="en-ZW"/>
                <w14:ligatures w14:val="standardContextual"/>
              </w:rPr>
            </w:pPr>
            <w:r w:rsidRPr="00C53B2E">
              <w:rPr>
                <w:rFonts w:ascii="Century Gothic" w:eastAsia="Calibri" w:hAnsi="Century Gothic" w:cs="Arial"/>
                <w:b/>
                <w:kern w:val="2"/>
                <w:sz w:val="18"/>
                <w:szCs w:val="18"/>
                <w:lang w:val="en-ZW"/>
                <w14:ligatures w14:val="standardContextual"/>
              </w:rPr>
              <w:t>Proposals Completed</w:t>
            </w:r>
          </w:p>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r>
      <w:tr w:rsidR="0002627C" w:rsidRPr="00C53B2E" w:rsidTr="000D0493">
        <w:trPr>
          <w:trHeight w:val="305"/>
        </w:trPr>
        <w:tc>
          <w:tcPr>
            <w:tcW w:w="954" w:type="dxa"/>
            <w:tcBorders>
              <w:left w:val="double" w:sz="4" w:space="0" w:color="auto"/>
              <w:right w:val="double" w:sz="4" w:space="0" w:color="auto"/>
            </w:tcBorders>
          </w:tcPr>
          <w:p w:rsidR="0002627C" w:rsidRPr="00C53B2E" w:rsidRDefault="0002627C" w:rsidP="0002627C">
            <w:pPr>
              <w:spacing w:after="160" w:line="259" w:lineRule="auto"/>
              <w:rPr>
                <w:rFonts w:ascii="Century Gothic" w:eastAsia="Calibri" w:hAnsi="Century Gothic" w:cs="Arial"/>
                <w:b/>
                <w:kern w:val="2"/>
                <w:sz w:val="18"/>
                <w:szCs w:val="18"/>
                <w:lang w:val="en-ZW"/>
                <w14:ligatures w14:val="standardContextual"/>
              </w:rPr>
            </w:pPr>
          </w:p>
        </w:tc>
        <w:tc>
          <w:tcPr>
            <w:tcW w:w="2926" w:type="dxa"/>
            <w:gridSpan w:val="2"/>
            <w:tcBorders>
              <w:left w:val="double" w:sz="4" w:space="0" w:color="auto"/>
              <w:right w:val="single" w:sz="4" w:space="0" w:color="auto"/>
            </w:tcBorders>
            <w:vAlign w:val="center"/>
          </w:tcPr>
          <w:p w:rsidR="0002627C" w:rsidRPr="00C53B2E" w:rsidRDefault="0002627C" w:rsidP="0002627C">
            <w:pPr>
              <w:spacing w:after="160" w:line="259" w:lineRule="auto"/>
              <w:rPr>
                <w:rFonts w:ascii="Century Gothic" w:eastAsia="Calibri" w:hAnsi="Century Gothic" w:cs="Arial"/>
                <w:b/>
                <w:kern w:val="2"/>
                <w:sz w:val="18"/>
                <w:szCs w:val="18"/>
                <w:lang w:val="en-ZW"/>
                <w14:ligatures w14:val="standardContextual"/>
              </w:rPr>
            </w:pPr>
          </w:p>
        </w:tc>
        <w:tc>
          <w:tcPr>
            <w:tcW w:w="2561" w:type="dxa"/>
            <w:gridSpan w:val="2"/>
            <w:tcBorders>
              <w:top w:val="single" w:sz="2" w:space="0" w:color="auto"/>
              <w:left w:val="single" w:sz="6" w:space="0" w:color="auto"/>
              <w:bottom w:val="single" w:sz="2" w:space="0" w:color="auto"/>
              <w:right w:val="single" w:sz="6" w:space="0" w:color="auto"/>
            </w:tcBorders>
            <w:shd w:val="clear" w:color="auto" w:fill="FFFFFF"/>
            <w:vAlign w:val="center"/>
          </w:tcPr>
          <w:p w:rsidR="0002627C" w:rsidRPr="000E0C94" w:rsidRDefault="0002627C" w:rsidP="0002627C">
            <w:pPr>
              <w:rPr>
                <w:rFonts w:ascii="Century Gothic" w:hAnsi="Century Gothic"/>
                <w:sz w:val="18"/>
                <w:szCs w:val="18"/>
              </w:rPr>
            </w:pPr>
          </w:p>
        </w:tc>
        <w:tc>
          <w:tcPr>
            <w:tcW w:w="1265" w:type="dxa"/>
            <w:gridSpan w:val="2"/>
            <w:tcBorders>
              <w:top w:val="single" w:sz="2" w:space="0" w:color="auto"/>
              <w:left w:val="single" w:sz="6" w:space="0" w:color="auto"/>
              <w:bottom w:val="single" w:sz="2" w:space="0" w:color="auto"/>
              <w:right w:val="single" w:sz="6" w:space="0" w:color="auto"/>
            </w:tcBorders>
            <w:shd w:val="clear" w:color="auto" w:fill="FFFFFF"/>
            <w:vAlign w:val="center"/>
          </w:tcPr>
          <w:p w:rsidR="0002627C" w:rsidRPr="000E0C94" w:rsidRDefault="0002627C" w:rsidP="0002627C">
            <w:pPr>
              <w:rPr>
                <w:rFonts w:ascii="Century Gothic" w:hAnsi="Century Gothic"/>
                <w:sz w:val="18"/>
                <w:szCs w:val="18"/>
              </w:rPr>
            </w:pPr>
          </w:p>
        </w:tc>
        <w:tc>
          <w:tcPr>
            <w:tcW w:w="1276" w:type="dxa"/>
            <w:tcBorders>
              <w:top w:val="single" w:sz="2" w:space="0" w:color="auto"/>
              <w:left w:val="single" w:sz="6" w:space="0" w:color="auto"/>
              <w:bottom w:val="single" w:sz="2" w:space="0" w:color="auto"/>
              <w:right w:val="single" w:sz="6" w:space="0" w:color="auto"/>
            </w:tcBorders>
            <w:shd w:val="clear" w:color="auto" w:fill="FFFFFF"/>
            <w:vAlign w:val="center"/>
          </w:tcPr>
          <w:p w:rsidR="0002627C" w:rsidRPr="000E0C94" w:rsidRDefault="0002627C" w:rsidP="0002627C">
            <w:pPr>
              <w:rPr>
                <w:rFonts w:ascii="Century Gothic" w:hAnsi="Century Gothic"/>
                <w:sz w:val="18"/>
                <w:szCs w:val="18"/>
              </w:rPr>
            </w:pPr>
          </w:p>
        </w:tc>
        <w:tc>
          <w:tcPr>
            <w:tcW w:w="992" w:type="dxa"/>
            <w:tcBorders>
              <w:top w:val="single" w:sz="2" w:space="0" w:color="auto"/>
              <w:left w:val="single" w:sz="6" w:space="0" w:color="auto"/>
              <w:bottom w:val="single" w:sz="2" w:space="0" w:color="auto"/>
              <w:right w:val="single" w:sz="6" w:space="0" w:color="auto"/>
            </w:tcBorders>
            <w:shd w:val="clear" w:color="auto" w:fill="FFFFFF"/>
            <w:vAlign w:val="center"/>
          </w:tcPr>
          <w:p w:rsidR="0002627C" w:rsidRPr="000E0C94" w:rsidRDefault="0002627C" w:rsidP="0002627C">
            <w:pPr>
              <w:rPr>
                <w:rFonts w:ascii="Century Gothic" w:hAnsi="Century Gothic"/>
                <w:sz w:val="18"/>
                <w:szCs w:val="18"/>
              </w:rPr>
            </w:pPr>
          </w:p>
        </w:tc>
        <w:tc>
          <w:tcPr>
            <w:tcW w:w="1956" w:type="dxa"/>
            <w:tcBorders>
              <w:top w:val="single" w:sz="2" w:space="0" w:color="auto"/>
              <w:left w:val="single" w:sz="6" w:space="0" w:color="auto"/>
              <w:bottom w:val="single" w:sz="2" w:space="0" w:color="auto"/>
              <w:right w:val="single" w:sz="6" w:space="0" w:color="auto"/>
            </w:tcBorders>
            <w:shd w:val="clear" w:color="auto" w:fill="FFFFFF"/>
            <w:vAlign w:val="center"/>
          </w:tcPr>
          <w:p w:rsidR="0002627C" w:rsidRPr="000E0C94" w:rsidRDefault="0002627C" w:rsidP="0002627C">
            <w:pPr>
              <w:rPr>
                <w:rFonts w:ascii="Century Gothic" w:hAnsi="Century Gothic"/>
                <w:sz w:val="18"/>
                <w:szCs w:val="18"/>
              </w:rPr>
            </w:pPr>
          </w:p>
        </w:tc>
        <w:tc>
          <w:tcPr>
            <w:tcW w:w="1807" w:type="dxa"/>
            <w:gridSpan w:val="3"/>
            <w:tcBorders>
              <w:right w:val="double" w:sz="4" w:space="0" w:color="auto"/>
            </w:tcBorders>
            <w:shd w:val="clear" w:color="auto" w:fill="auto"/>
          </w:tcPr>
          <w:p w:rsidR="0002627C" w:rsidRPr="00C53B2E" w:rsidRDefault="0002627C" w:rsidP="0002627C">
            <w:pPr>
              <w:spacing w:after="160" w:line="259" w:lineRule="auto"/>
              <w:rPr>
                <w:rFonts w:ascii="Century Gothic" w:eastAsia="Calibri" w:hAnsi="Century Gothic"/>
                <w:kern w:val="2"/>
                <w:sz w:val="18"/>
                <w:szCs w:val="18"/>
                <w:lang w:val="en-ZW"/>
                <w14:ligatures w14:val="standardContextual"/>
              </w:rPr>
            </w:pPr>
          </w:p>
        </w:tc>
      </w:tr>
      <w:tr w:rsidR="00C53B2E" w:rsidRPr="00C53B2E" w:rsidTr="000D0493">
        <w:trPr>
          <w:trHeight w:val="305"/>
        </w:trPr>
        <w:tc>
          <w:tcPr>
            <w:tcW w:w="954" w:type="dxa"/>
            <w:tcBorders>
              <w:left w:val="double" w:sz="4" w:space="0" w:color="auto"/>
            </w:tcBorders>
            <w:shd w:val="clear" w:color="auto" w:fill="auto"/>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783" w:type="dxa"/>
            <w:gridSpan w:val="12"/>
            <w:tcBorders>
              <w:left w:val="double" w:sz="4" w:space="0" w:color="auto"/>
              <w:right w:val="double" w:sz="4" w:space="0" w:color="auto"/>
            </w:tcBorders>
            <w:shd w:val="clear" w:color="auto" w:fill="auto"/>
            <w:vAlign w:val="center"/>
          </w:tcPr>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Solutions Quotations Submitted</w:t>
            </w:r>
          </w:p>
        </w:tc>
      </w:tr>
      <w:tr w:rsidR="000D0493" w:rsidRPr="00C53B2E" w:rsidTr="0062590F">
        <w:trPr>
          <w:trHeight w:val="305"/>
        </w:trPr>
        <w:tc>
          <w:tcPr>
            <w:tcW w:w="954" w:type="dxa"/>
            <w:tcBorders>
              <w:left w:val="double" w:sz="4" w:space="0" w:color="auto"/>
            </w:tcBorders>
            <w:shd w:val="clear" w:color="auto" w:fill="DEEAF6" w:themeFill="accent1" w:themeFillTint="33"/>
          </w:tcPr>
          <w:p w:rsidR="000D0493" w:rsidRPr="000D0493" w:rsidRDefault="000D0493" w:rsidP="000D0493">
            <w:pPr>
              <w:spacing w:after="160" w:line="259" w:lineRule="auto"/>
              <w:rPr>
                <w:rFonts w:ascii="Century Gothic" w:eastAsia="Calibri" w:hAnsi="Century Gothic" w:cs="Arial"/>
                <w:kern w:val="2"/>
                <w:sz w:val="18"/>
                <w:szCs w:val="18"/>
                <w:lang w:val="en-ZW"/>
                <w14:ligatures w14:val="standardContextual"/>
              </w:rPr>
            </w:pPr>
            <w:r w:rsidRPr="000D0493">
              <w:rPr>
                <w:rFonts w:ascii="Century Gothic" w:eastAsia="Calibri" w:hAnsi="Century Gothic" w:cs="Arial"/>
                <w:kern w:val="2"/>
                <w:sz w:val="18"/>
                <w:szCs w:val="18"/>
                <w:lang w:val="en-ZW"/>
                <w14:ligatures w14:val="standardContextual"/>
              </w:rPr>
              <w:t>1</w:t>
            </w:r>
          </w:p>
        </w:tc>
        <w:tc>
          <w:tcPr>
            <w:tcW w:w="2908" w:type="dxa"/>
            <w:tcBorders>
              <w:left w:val="double" w:sz="4" w:space="0" w:color="auto"/>
              <w:right w:val="single" w:sz="4" w:space="0" w:color="auto"/>
            </w:tcBorders>
            <w:shd w:val="clear" w:color="auto" w:fill="DEEAF6" w:themeFill="accent1" w:themeFillTint="33"/>
            <w:vAlign w:val="center"/>
          </w:tcPr>
          <w:p w:rsidR="000D0493" w:rsidRPr="000D0493" w:rsidRDefault="00513894" w:rsidP="000D0493">
            <w:pPr>
              <w:spacing w:after="160" w:line="259" w:lineRule="auto"/>
              <w:rPr>
                <w:rFonts w:ascii="Century Gothic" w:eastAsia="Calibri" w:hAnsi="Century Gothic" w:cs="Arial"/>
                <w:kern w:val="2"/>
                <w:sz w:val="18"/>
                <w:szCs w:val="18"/>
                <w:lang w:val="en-ZW"/>
                <w14:ligatures w14:val="standardContextual"/>
              </w:rPr>
            </w:pPr>
            <w:r>
              <w:rPr>
                <w:rFonts w:ascii="Century Gothic" w:eastAsia="Calibri" w:hAnsi="Century Gothic" w:cs="Arial"/>
                <w:kern w:val="2"/>
                <w:sz w:val="18"/>
                <w:szCs w:val="18"/>
                <w:lang w:val="en-ZW"/>
                <w14:ligatures w14:val="standardContextual"/>
              </w:rPr>
              <w:t xml:space="preserve">Cerba lancet </w:t>
            </w:r>
            <w:r w:rsidR="000D0493" w:rsidRPr="000D0493">
              <w:rPr>
                <w:rFonts w:ascii="Century Gothic" w:eastAsia="Calibri" w:hAnsi="Century Gothic" w:cs="Arial"/>
                <w:kern w:val="2"/>
                <w:sz w:val="18"/>
                <w:szCs w:val="18"/>
                <w:lang w:val="en-ZW"/>
                <w14:ligatures w14:val="standardContextual"/>
              </w:rPr>
              <w:t xml:space="preserve"> x 5</w:t>
            </w:r>
            <w:r w:rsidR="001238CF">
              <w:rPr>
                <w:rFonts w:ascii="Century Gothic" w:eastAsia="Calibri" w:hAnsi="Century Gothic" w:cs="Arial"/>
                <w:kern w:val="2"/>
                <w:sz w:val="18"/>
                <w:szCs w:val="18"/>
                <w:lang w:val="en-ZW"/>
                <w14:ligatures w14:val="standardContextual"/>
              </w:rPr>
              <w:t xml:space="preserve"> sites</w:t>
            </w:r>
          </w:p>
        </w:tc>
        <w:tc>
          <w:tcPr>
            <w:tcW w:w="2609" w:type="dxa"/>
            <w:gridSpan w:val="4"/>
            <w:tcBorders>
              <w:left w:val="single" w:sz="4" w:space="0" w:color="auto"/>
              <w:right w:val="single" w:sz="4" w:space="0" w:color="auto"/>
            </w:tcBorders>
            <w:shd w:val="clear" w:color="auto" w:fill="DEEAF6" w:themeFill="accent1" w:themeFillTint="33"/>
            <w:vAlign w:val="center"/>
          </w:tcPr>
          <w:p w:rsidR="000D0493" w:rsidRPr="000E0C94" w:rsidRDefault="00513894" w:rsidP="000D0493">
            <w:pPr>
              <w:rPr>
                <w:rFonts w:ascii="Century Gothic" w:hAnsi="Century Gothic"/>
                <w:sz w:val="18"/>
                <w:szCs w:val="18"/>
              </w:rPr>
            </w:pPr>
            <w:r>
              <w:rPr>
                <w:rFonts w:ascii="Century Gothic" w:hAnsi="Century Gothic"/>
                <w:sz w:val="18"/>
                <w:szCs w:val="18"/>
              </w:rPr>
              <w:t>Internet</w:t>
            </w:r>
          </w:p>
        </w:tc>
        <w:tc>
          <w:tcPr>
            <w:tcW w:w="1235" w:type="dxa"/>
            <w:tcBorders>
              <w:left w:val="single" w:sz="4" w:space="0" w:color="auto"/>
              <w:right w:val="single" w:sz="4" w:space="0" w:color="auto"/>
            </w:tcBorders>
            <w:shd w:val="clear" w:color="auto" w:fill="DEEAF6" w:themeFill="accent1" w:themeFillTint="33"/>
            <w:vAlign w:val="center"/>
          </w:tcPr>
          <w:p w:rsidR="000D0493" w:rsidRPr="000E0C94" w:rsidRDefault="00513894" w:rsidP="000D0493">
            <w:pPr>
              <w:rPr>
                <w:rFonts w:ascii="Century Gothic" w:hAnsi="Century Gothic"/>
                <w:sz w:val="18"/>
                <w:szCs w:val="18"/>
              </w:rPr>
            </w:pPr>
            <w:r>
              <w:rPr>
                <w:rFonts w:ascii="Century Gothic" w:hAnsi="Century Gothic"/>
                <w:sz w:val="18"/>
                <w:szCs w:val="18"/>
              </w:rPr>
              <w:t>21</w:t>
            </w:r>
            <w:r w:rsidR="000D0493">
              <w:rPr>
                <w:rFonts w:ascii="Century Gothic" w:hAnsi="Century Gothic"/>
                <w:sz w:val="18"/>
                <w:szCs w:val="18"/>
              </w:rPr>
              <w:t>/11/2023</w:t>
            </w:r>
          </w:p>
        </w:tc>
        <w:tc>
          <w:tcPr>
            <w:tcW w:w="1276" w:type="dxa"/>
            <w:tcBorders>
              <w:left w:val="single" w:sz="4" w:space="0" w:color="auto"/>
              <w:right w:val="single" w:sz="4" w:space="0" w:color="auto"/>
            </w:tcBorders>
            <w:shd w:val="clear" w:color="auto" w:fill="DEEAF6" w:themeFill="accent1" w:themeFillTint="33"/>
            <w:vAlign w:val="center"/>
          </w:tcPr>
          <w:p w:rsidR="000D0493" w:rsidRPr="000E0C94" w:rsidRDefault="00513894" w:rsidP="000D0493">
            <w:pPr>
              <w:rPr>
                <w:rFonts w:ascii="Century Gothic" w:hAnsi="Century Gothic"/>
                <w:sz w:val="18"/>
                <w:szCs w:val="18"/>
              </w:rPr>
            </w:pPr>
            <w:r>
              <w:rPr>
                <w:rFonts w:ascii="Century Gothic" w:hAnsi="Century Gothic"/>
                <w:sz w:val="18"/>
                <w:szCs w:val="18"/>
              </w:rPr>
              <w:t>121/</w:t>
            </w:r>
            <w:r w:rsidR="000D0493">
              <w:rPr>
                <w:rFonts w:ascii="Century Gothic" w:hAnsi="Century Gothic"/>
                <w:sz w:val="18"/>
                <w:szCs w:val="18"/>
              </w:rPr>
              <w:t>11/2023</w:t>
            </w:r>
          </w:p>
        </w:tc>
        <w:tc>
          <w:tcPr>
            <w:tcW w:w="992" w:type="dxa"/>
            <w:tcBorders>
              <w:left w:val="single" w:sz="4" w:space="0" w:color="auto"/>
              <w:right w:val="single" w:sz="4" w:space="0" w:color="auto"/>
            </w:tcBorders>
            <w:shd w:val="clear" w:color="auto" w:fill="DEEAF6" w:themeFill="accent1" w:themeFillTint="33"/>
            <w:vAlign w:val="center"/>
          </w:tcPr>
          <w:p w:rsidR="000D0493" w:rsidRPr="000E0C94" w:rsidRDefault="000D0493" w:rsidP="000D0493">
            <w:pPr>
              <w:rPr>
                <w:rFonts w:ascii="Century Gothic" w:hAnsi="Century Gothic"/>
                <w:sz w:val="18"/>
                <w:szCs w:val="18"/>
              </w:rPr>
            </w:pPr>
            <w:r>
              <w:rPr>
                <w:rFonts w:ascii="Century Gothic" w:hAnsi="Century Gothic"/>
                <w:sz w:val="18"/>
                <w:szCs w:val="18"/>
              </w:rPr>
              <w:t>1</w:t>
            </w:r>
          </w:p>
        </w:tc>
        <w:tc>
          <w:tcPr>
            <w:tcW w:w="2010" w:type="dxa"/>
            <w:gridSpan w:val="3"/>
            <w:tcBorders>
              <w:left w:val="single" w:sz="4" w:space="0" w:color="auto"/>
              <w:right w:val="single" w:sz="4" w:space="0" w:color="auto"/>
            </w:tcBorders>
            <w:shd w:val="clear" w:color="auto" w:fill="DEEAF6" w:themeFill="accent1" w:themeFillTint="33"/>
            <w:vAlign w:val="center"/>
          </w:tcPr>
          <w:p w:rsidR="000D0493" w:rsidRPr="000E0C94" w:rsidRDefault="000D0493" w:rsidP="000D0493">
            <w:pPr>
              <w:rPr>
                <w:rFonts w:ascii="Century Gothic" w:hAnsi="Century Gothic"/>
                <w:sz w:val="18"/>
                <w:szCs w:val="18"/>
              </w:rPr>
            </w:pPr>
            <w:r>
              <w:rPr>
                <w:rFonts w:ascii="Century Gothic" w:hAnsi="Century Gothic"/>
                <w:sz w:val="18"/>
                <w:szCs w:val="18"/>
              </w:rPr>
              <w:t>Solution</w:t>
            </w:r>
            <w:r w:rsidRPr="000E0C94">
              <w:rPr>
                <w:rFonts w:ascii="Century Gothic" w:hAnsi="Century Gothic"/>
                <w:sz w:val="18"/>
                <w:szCs w:val="18"/>
              </w:rPr>
              <w:t xml:space="preserve"> Completed</w:t>
            </w:r>
          </w:p>
        </w:tc>
        <w:tc>
          <w:tcPr>
            <w:tcW w:w="1753" w:type="dxa"/>
            <w:tcBorders>
              <w:left w:val="single" w:sz="4" w:space="0" w:color="auto"/>
              <w:right w:val="double" w:sz="4" w:space="0" w:color="auto"/>
            </w:tcBorders>
            <w:shd w:val="clear" w:color="auto" w:fill="DEEAF6" w:themeFill="accent1" w:themeFillTint="33"/>
          </w:tcPr>
          <w:p w:rsidR="000D0493" w:rsidRPr="00C53B2E" w:rsidRDefault="000D0493" w:rsidP="000D0493">
            <w:pPr>
              <w:spacing w:after="160" w:line="259" w:lineRule="auto"/>
              <w:rPr>
                <w:rFonts w:ascii="Century Gothic" w:eastAsia="Calibri" w:hAnsi="Century Gothic"/>
                <w:kern w:val="2"/>
                <w:sz w:val="18"/>
                <w:szCs w:val="18"/>
                <w:lang w:val="en-ZW"/>
                <w14:ligatures w14:val="standardContextual"/>
              </w:rPr>
            </w:pPr>
          </w:p>
        </w:tc>
      </w:tr>
      <w:tr w:rsidR="00C53B2E" w:rsidRPr="00C53B2E" w:rsidTr="000D0493">
        <w:trPr>
          <w:trHeight w:val="467"/>
        </w:trPr>
        <w:tc>
          <w:tcPr>
            <w:tcW w:w="954" w:type="dxa"/>
            <w:tcBorders>
              <w:left w:val="double" w:sz="4" w:space="0" w:color="auto"/>
              <w:right w:val="double" w:sz="4" w:space="0" w:color="auto"/>
            </w:tcBorders>
          </w:tcPr>
          <w:p w:rsidR="00C53B2E" w:rsidRPr="00C53B2E" w:rsidRDefault="00C53B2E" w:rsidP="00C53B2E">
            <w:pPr>
              <w:spacing w:after="160" w:line="259" w:lineRule="auto"/>
              <w:rPr>
                <w:rFonts w:ascii="Century Gothic" w:eastAsia="Calibri" w:hAnsi="Century Gothic" w:cs="Arial"/>
                <w:b/>
                <w:kern w:val="2"/>
                <w:sz w:val="18"/>
                <w:szCs w:val="18"/>
                <w:lang w:val="en-ZW"/>
                <w14:ligatures w14:val="standardContextual"/>
              </w:rPr>
            </w:pPr>
          </w:p>
        </w:tc>
        <w:tc>
          <w:tcPr>
            <w:tcW w:w="12783" w:type="dxa"/>
            <w:gridSpan w:val="12"/>
            <w:tcBorders>
              <w:left w:val="double" w:sz="4" w:space="0" w:color="auto"/>
              <w:right w:val="double" w:sz="4" w:space="0" w:color="auto"/>
            </w:tcBorders>
            <w:vAlign w:val="center"/>
          </w:tcPr>
          <w:p w:rsidR="00C53B2E" w:rsidRPr="00C53B2E" w:rsidRDefault="00C53B2E" w:rsidP="00C53B2E">
            <w:pPr>
              <w:spacing w:after="160" w:line="259" w:lineRule="auto"/>
              <w:rPr>
                <w:rFonts w:ascii="Century Gothic" w:eastAsia="Calibri" w:hAnsi="Century Gothic" w:cs="Arial"/>
                <w:b/>
                <w:kern w:val="2"/>
                <w:sz w:val="18"/>
                <w:szCs w:val="18"/>
                <w:lang w:val="en-ZW"/>
                <w14:ligatures w14:val="standardContextual"/>
              </w:rPr>
            </w:pPr>
            <w:r w:rsidRPr="00C53B2E">
              <w:rPr>
                <w:rFonts w:ascii="Century Gothic" w:eastAsia="Calibri" w:hAnsi="Century Gothic" w:cs="Arial"/>
                <w:b/>
                <w:kern w:val="2"/>
                <w:sz w:val="18"/>
                <w:szCs w:val="18"/>
                <w:lang w:val="en-ZW"/>
                <w14:ligatures w14:val="standardContextual"/>
              </w:rPr>
              <w:t>TENDERS SUBMITTED</w:t>
            </w:r>
          </w:p>
        </w:tc>
      </w:tr>
      <w:tr w:rsidR="00C53B2E" w:rsidRPr="00C53B2E" w:rsidTr="000D0493">
        <w:trPr>
          <w:trHeight w:val="360"/>
        </w:trPr>
        <w:tc>
          <w:tcPr>
            <w:tcW w:w="954" w:type="dxa"/>
            <w:tcBorders>
              <w:left w:val="double" w:sz="4" w:space="0" w:color="auto"/>
              <w:right w:val="double" w:sz="4" w:space="0" w:color="auto"/>
            </w:tcBorders>
            <w:shd w:val="clear" w:color="auto" w:fill="auto"/>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2926" w:type="dxa"/>
            <w:gridSpan w:val="2"/>
            <w:tcBorders>
              <w:left w:val="double" w:sz="4" w:space="0" w:color="auto"/>
              <w:right w:val="single" w:sz="4" w:space="0" w:color="auto"/>
            </w:tcBorders>
            <w:shd w:val="clear" w:color="auto" w:fill="auto"/>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2561" w:type="dxa"/>
            <w:gridSpan w:val="2"/>
            <w:tcBorders>
              <w:left w:val="single" w:sz="4" w:space="0" w:color="auto"/>
              <w:right w:val="single" w:sz="4" w:space="0" w:color="auto"/>
            </w:tcBorders>
            <w:shd w:val="clear" w:color="auto" w:fill="auto"/>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65" w:type="dxa"/>
            <w:gridSpan w:val="2"/>
            <w:tcBorders>
              <w:left w:val="single" w:sz="4" w:space="0" w:color="auto"/>
              <w:right w:val="single" w:sz="4" w:space="0" w:color="auto"/>
            </w:tcBorders>
            <w:shd w:val="clear" w:color="auto" w:fill="auto"/>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76" w:type="dxa"/>
            <w:tcBorders>
              <w:left w:val="single" w:sz="4" w:space="0" w:color="auto"/>
              <w:right w:val="single" w:sz="4" w:space="0" w:color="auto"/>
            </w:tcBorders>
            <w:shd w:val="clear" w:color="auto" w:fill="auto"/>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992" w:type="dxa"/>
            <w:tcBorders>
              <w:left w:val="single" w:sz="4" w:space="0" w:color="auto"/>
              <w:right w:val="single" w:sz="4" w:space="0" w:color="auto"/>
            </w:tcBorders>
            <w:shd w:val="clear" w:color="auto" w:fill="auto"/>
            <w:vAlign w:val="center"/>
          </w:tcPr>
          <w:p w:rsidR="00C53B2E" w:rsidRPr="00C53B2E" w:rsidRDefault="00C53B2E" w:rsidP="00C53B2E">
            <w:pPr>
              <w:spacing w:after="160" w:line="259" w:lineRule="auto"/>
              <w:jc w:val="center"/>
              <w:rPr>
                <w:rFonts w:ascii="Century Gothic" w:eastAsia="Calibri" w:hAnsi="Century Gothic"/>
                <w:kern w:val="2"/>
                <w:sz w:val="18"/>
                <w:szCs w:val="18"/>
                <w:lang w:val="en-ZW"/>
                <w14:ligatures w14:val="standardContextual"/>
              </w:rPr>
            </w:pP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807" w:type="dxa"/>
            <w:gridSpan w:val="3"/>
            <w:tcBorders>
              <w:left w:val="single" w:sz="4" w:space="0" w:color="auto"/>
              <w:right w:val="double" w:sz="4" w:space="0" w:color="auto"/>
            </w:tcBorders>
            <w:shd w:val="clear" w:color="auto" w:fill="auto"/>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r>
      <w:tr w:rsidR="00C53B2E" w:rsidRPr="00C53B2E" w:rsidTr="000D0493">
        <w:trPr>
          <w:trHeight w:val="340"/>
        </w:trPr>
        <w:tc>
          <w:tcPr>
            <w:tcW w:w="954" w:type="dxa"/>
            <w:tcBorders>
              <w:left w:val="double" w:sz="4" w:space="0" w:color="auto"/>
              <w:right w:val="double" w:sz="4" w:space="0" w:color="auto"/>
            </w:tcBorders>
          </w:tcPr>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p>
        </w:tc>
        <w:tc>
          <w:tcPr>
            <w:tcW w:w="12783" w:type="dxa"/>
            <w:gridSpan w:val="12"/>
            <w:tcBorders>
              <w:left w:val="double" w:sz="4" w:space="0" w:color="auto"/>
              <w:right w:val="double" w:sz="4" w:space="0" w:color="auto"/>
            </w:tcBorders>
            <w:shd w:val="clear" w:color="auto" w:fill="auto"/>
            <w:vAlign w:val="center"/>
          </w:tcPr>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TENDERS IN PROGRESS</w:t>
            </w:r>
          </w:p>
        </w:tc>
      </w:tr>
      <w:tr w:rsidR="00C53B2E" w:rsidRPr="00C53B2E" w:rsidTr="000D0493">
        <w:trPr>
          <w:trHeight w:val="340"/>
        </w:trPr>
        <w:tc>
          <w:tcPr>
            <w:tcW w:w="954" w:type="dxa"/>
            <w:tcBorders>
              <w:left w:val="double" w:sz="4" w:space="0" w:color="auto"/>
              <w:right w:val="double" w:sz="4" w:space="0" w:color="auto"/>
            </w:tcBorders>
            <w:shd w:val="clear" w:color="auto" w:fill="FFFFFF"/>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2926" w:type="dxa"/>
            <w:gridSpan w:val="2"/>
            <w:tcBorders>
              <w:left w:val="double" w:sz="4" w:space="0" w:color="auto"/>
              <w:right w:val="single" w:sz="4" w:space="0" w:color="auto"/>
            </w:tcBorders>
            <w:shd w:val="clear" w:color="auto" w:fill="FFFFFF"/>
            <w:vAlign w:val="center"/>
          </w:tcPr>
          <w:p w:rsidR="00C53B2E" w:rsidRPr="00C53B2E" w:rsidRDefault="00C53B2E" w:rsidP="00C53B2E">
            <w:pPr>
              <w:spacing w:after="160" w:line="259" w:lineRule="auto"/>
              <w:rPr>
                <w:rFonts w:ascii="Century Gothic" w:eastAsia="Calibri" w:hAnsi="Century Gothic"/>
                <w:kern w:val="2"/>
                <w:sz w:val="18"/>
                <w:szCs w:val="18"/>
                <w:lang w:val="en-US"/>
                <w14:ligatures w14:val="standardContextual"/>
              </w:rPr>
            </w:pPr>
          </w:p>
        </w:tc>
        <w:tc>
          <w:tcPr>
            <w:tcW w:w="2550" w:type="dxa"/>
            <w:tcBorders>
              <w:left w:val="single" w:sz="4" w:space="0" w:color="auto"/>
              <w:right w:val="single" w:sz="4" w:space="0" w:color="auto"/>
            </w:tcBorders>
            <w:shd w:val="clear" w:color="auto" w:fill="FFFFFF"/>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76" w:type="dxa"/>
            <w:gridSpan w:val="3"/>
            <w:tcBorders>
              <w:left w:val="single" w:sz="4" w:space="0" w:color="auto"/>
              <w:right w:val="single" w:sz="4" w:space="0" w:color="auto"/>
            </w:tcBorders>
            <w:shd w:val="clear" w:color="auto" w:fill="FFFFFF"/>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76" w:type="dxa"/>
            <w:tcBorders>
              <w:left w:val="single" w:sz="4" w:space="0" w:color="auto"/>
              <w:right w:val="single" w:sz="4" w:space="0" w:color="auto"/>
            </w:tcBorders>
            <w:shd w:val="clear" w:color="auto" w:fill="FFFFFF"/>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992" w:type="dxa"/>
            <w:tcBorders>
              <w:left w:val="single" w:sz="4" w:space="0" w:color="auto"/>
              <w:right w:val="single" w:sz="4" w:space="0" w:color="auto"/>
            </w:tcBorders>
            <w:shd w:val="clear" w:color="auto" w:fill="FFFFFF"/>
            <w:vAlign w:val="center"/>
          </w:tcPr>
          <w:p w:rsidR="00C53B2E" w:rsidRPr="00C53B2E" w:rsidRDefault="00C53B2E" w:rsidP="00C53B2E">
            <w:pPr>
              <w:spacing w:after="160" w:line="259" w:lineRule="auto"/>
              <w:jc w:val="center"/>
              <w:rPr>
                <w:rFonts w:ascii="Century Gothic" w:eastAsia="Calibri" w:hAnsi="Century Gothic"/>
                <w:kern w:val="2"/>
                <w:sz w:val="18"/>
                <w:szCs w:val="18"/>
                <w:lang w:val="en-ZW"/>
                <w14:ligatures w14:val="standardContextual"/>
              </w:rPr>
            </w:pPr>
          </w:p>
        </w:tc>
        <w:tc>
          <w:tcPr>
            <w:tcW w:w="198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780" w:type="dxa"/>
            <w:gridSpan w:val="2"/>
            <w:tcBorders>
              <w:left w:val="single" w:sz="4" w:space="0" w:color="auto"/>
              <w:right w:val="double" w:sz="4" w:space="0" w:color="auto"/>
            </w:tcBorders>
            <w:shd w:val="clear" w:color="auto" w:fill="FFFFFF"/>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r>
    </w:tbl>
    <w:p w:rsidR="00C53B2E" w:rsidRPr="00C53B2E" w:rsidRDefault="00C53B2E" w:rsidP="00C53B2E">
      <w:pPr>
        <w:spacing w:after="160" w:line="259" w:lineRule="auto"/>
        <w:rPr>
          <w:rFonts w:ascii="Century Gothic" w:eastAsia="Calibri" w:hAnsi="Century Gothic" w:cs="Arial"/>
          <w:b/>
          <w:kern w:val="2"/>
          <w:sz w:val="18"/>
          <w:szCs w:val="18"/>
          <w:lang w:val="en-ZW"/>
          <w14:ligatures w14:val="standardContextual"/>
        </w:rPr>
      </w:pPr>
    </w:p>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p>
    <w:tbl>
      <w:tblPr>
        <w:tblW w:w="4912" w:type="pct"/>
        <w:tblInd w:w="-10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598"/>
        <w:gridCol w:w="2598"/>
        <w:gridCol w:w="1165"/>
        <w:gridCol w:w="1165"/>
        <w:gridCol w:w="985"/>
        <w:gridCol w:w="1099"/>
        <w:gridCol w:w="1045"/>
        <w:gridCol w:w="1221"/>
        <w:gridCol w:w="1011"/>
        <w:gridCol w:w="9"/>
        <w:gridCol w:w="956"/>
      </w:tblGrid>
      <w:tr w:rsidR="00C53B2E" w:rsidRPr="00C53B2E" w:rsidTr="001C5752">
        <w:trPr>
          <w:trHeight w:val="285"/>
        </w:trPr>
        <w:tc>
          <w:tcPr>
            <w:tcW w:w="938" w:type="pct"/>
            <w:shd w:val="clear" w:color="auto" w:fill="DBE5F1"/>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938" w:type="pct"/>
            <w:vMerge w:val="restart"/>
            <w:shd w:val="clear" w:color="auto" w:fill="DBE5F1"/>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1593" w:type="pct"/>
            <w:gridSpan w:val="4"/>
            <w:shd w:val="clear" w:color="auto" w:fill="DBE5F1"/>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No. of Requests Received</w:t>
            </w:r>
          </w:p>
        </w:tc>
        <w:tc>
          <w:tcPr>
            <w:tcW w:w="377" w:type="pct"/>
            <w:shd w:val="clear" w:color="auto" w:fill="DBE5F1"/>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Total Proposals</w:t>
            </w:r>
          </w:p>
        </w:tc>
        <w:tc>
          <w:tcPr>
            <w:tcW w:w="441" w:type="pct"/>
            <w:shd w:val="clear" w:color="auto" w:fill="DBE5F1"/>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Time taken (days)</w:t>
            </w:r>
          </w:p>
        </w:tc>
        <w:tc>
          <w:tcPr>
            <w:tcW w:w="365" w:type="pct"/>
            <w:shd w:val="clear" w:color="auto" w:fill="DBE5F1"/>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ASTT (days)</w:t>
            </w:r>
          </w:p>
        </w:tc>
        <w:tc>
          <w:tcPr>
            <w:tcW w:w="348" w:type="pct"/>
            <w:gridSpan w:val="2"/>
            <w:shd w:val="clear" w:color="auto" w:fill="DBE5F1"/>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Remarks</w:t>
            </w:r>
          </w:p>
        </w:tc>
      </w:tr>
      <w:tr w:rsidR="00C53B2E" w:rsidRPr="00C53B2E" w:rsidTr="001C5752">
        <w:trPr>
          <w:trHeight w:val="585"/>
        </w:trPr>
        <w:tc>
          <w:tcPr>
            <w:tcW w:w="938" w:type="pct"/>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938" w:type="pct"/>
            <w:vMerge/>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421" w:type="pct"/>
            <w:shd w:val="clear" w:color="auto" w:fill="DBE5F1"/>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1 – 2 days</w:t>
            </w:r>
          </w:p>
        </w:tc>
        <w:tc>
          <w:tcPr>
            <w:tcW w:w="421" w:type="pct"/>
            <w:shd w:val="clear" w:color="auto" w:fill="DBE5F1"/>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3 – 5 days</w:t>
            </w:r>
          </w:p>
        </w:tc>
        <w:tc>
          <w:tcPr>
            <w:tcW w:w="356" w:type="pct"/>
            <w:shd w:val="clear" w:color="auto" w:fill="DBE5F1"/>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6-10 days</w:t>
            </w:r>
          </w:p>
        </w:tc>
        <w:tc>
          <w:tcPr>
            <w:tcW w:w="397" w:type="pct"/>
            <w:shd w:val="clear" w:color="auto" w:fill="DBE5F1"/>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Over 10 days</w:t>
            </w:r>
          </w:p>
        </w:tc>
        <w:tc>
          <w:tcPr>
            <w:tcW w:w="377" w:type="pct"/>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441" w:type="pct"/>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368" w:type="pct"/>
            <w:gridSpan w:val="2"/>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345" w:type="pct"/>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r>
      <w:tr w:rsidR="00C53B2E" w:rsidRPr="00C53B2E" w:rsidTr="001C5752">
        <w:trPr>
          <w:trHeight w:val="407"/>
        </w:trPr>
        <w:tc>
          <w:tcPr>
            <w:tcW w:w="938" w:type="pct"/>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938" w:type="pct"/>
            <w:shd w:val="clear" w:color="auto" w:fill="auto"/>
            <w:noWrap/>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421" w:type="pct"/>
            <w:shd w:val="clear" w:color="auto" w:fill="auto"/>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421" w:type="pct"/>
            <w:shd w:val="clear" w:color="auto" w:fill="auto"/>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356" w:type="pct"/>
            <w:shd w:val="clear" w:color="auto" w:fill="auto"/>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397" w:type="pct"/>
            <w:shd w:val="clear" w:color="auto" w:fill="auto"/>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377" w:type="pct"/>
            <w:shd w:val="clear" w:color="auto" w:fill="auto"/>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441" w:type="pct"/>
            <w:shd w:val="clear" w:color="auto" w:fill="auto"/>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368" w:type="pct"/>
            <w:gridSpan w:val="2"/>
            <w:shd w:val="clear" w:color="auto" w:fill="auto"/>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345" w:type="pct"/>
            <w:shd w:val="clear" w:color="auto" w:fill="auto"/>
            <w:vAlign w:val="center"/>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r>
      <w:tr w:rsidR="00597F3B" w:rsidRPr="00C53B2E" w:rsidTr="001C5752">
        <w:trPr>
          <w:trHeight w:val="606"/>
        </w:trPr>
        <w:tc>
          <w:tcPr>
            <w:tcW w:w="938" w:type="pct"/>
          </w:tcPr>
          <w:p w:rsidR="00597F3B" w:rsidRPr="00C53B2E" w:rsidRDefault="00597F3B" w:rsidP="00597F3B">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938" w:type="pct"/>
            <w:shd w:val="clear" w:color="auto" w:fill="auto"/>
            <w:noWrap/>
            <w:vAlign w:val="center"/>
            <w:hideMark/>
          </w:tcPr>
          <w:p w:rsidR="00597F3B" w:rsidRPr="00C53B2E" w:rsidRDefault="00597F3B" w:rsidP="00597F3B">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Completed Solution</w:t>
            </w:r>
          </w:p>
        </w:tc>
        <w:tc>
          <w:tcPr>
            <w:tcW w:w="421" w:type="pct"/>
            <w:shd w:val="clear" w:color="auto" w:fill="auto"/>
          </w:tcPr>
          <w:p w:rsidR="00597F3B" w:rsidRPr="00C53B2E" w:rsidRDefault="00597F3B" w:rsidP="00597F3B">
            <w:pPr>
              <w:tabs>
                <w:tab w:val="left" w:pos="720"/>
              </w:tabs>
              <w:spacing w:after="160" w:line="259" w:lineRule="auto"/>
              <w:jc w:val="center"/>
              <w:rPr>
                <w:rFonts w:ascii="Century Gothic" w:eastAsia="Calibri" w:hAnsi="Century Gothic"/>
                <w:b/>
                <w:bCs/>
                <w:kern w:val="2"/>
                <w:sz w:val="18"/>
                <w:szCs w:val="18"/>
                <w:lang w:val="en-ZW"/>
                <w14:ligatures w14:val="standardContextual"/>
              </w:rPr>
            </w:pPr>
            <w:r>
              <w:rPr>
                <w:rFonts w:ascii="Century Gothic" w:eastAsia="Calibri" w:hAnsi="Century Gothic"/>
                <w:b/>
                <w:bCs/>
                <w:kern w:val="2"/>
                <w:sz w:val="18"/>
                <w:szCs w:val="18"/>
                <w:lang w:val="en-ZW"/>
                <w14:ligatures w14:val="standardContextual"/>
              </w:rPr>
              <w:t>1</w:t>
            </w:r>
          </w:p>
        </w:tc>
        <w:tc>
          <w:tcPr>
            <w:tcW w:w="421" w:type="pct"/>
            <w:shd w:val="clear" w:color="auto" w:fill="auto"/>
          </w:tcPr>
          <w:p w:rsidR="00597F3B" w:rsidRPr="00C53B2E" w:rsidRDefault="00597F3B" w:rsidP="00597F3B">
            <w:pPr>
              <w:tabs>
                <w:tab w:val="left" w:pos="720"/>
              </w:tabs>
              <w:spacing w:after="160" w:line="259" w:lineRule="auto"/>
              <w:jc w:val="center"/>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0</w:t>
            </w:r>
          </w:p>
        </w:tc>
        <w:tc>
          <w:tcPr>
            <w:tcW w:w="356" w:type="pct"/>
            <w:shd w:val="clear" w:color="auto" w:fill="auto"/>
          </w:tcPr>
          <w:p w:rsidR="00597F3B" w:rsidRPr="00C53B2E" w:rsidRDefault="00597F3B" w:rsidP="00597F3B">
            <w:pPr>
              <w:tabs>
                <w:tab w:val="left" w:pos="720"/>
              </w:tabs>
              <w:spacing w:after="160" w:line="259" w:lineRule="auto"/>
              <w:jc w:val="center"/>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0</w:t>
            </w:r>
          </w:p>
        </w:tc>
        <w:tc>
          <w:tcPr>
            <w:tcW w:w="397" w:type="pct"/>
            <w:shd w:val="clear" w:color="auto" w:fill="auto"/>
          </w:tcPr>
          <w:p w:rsidR="00597F3B" w:rsidRPr="00C53B2E" w:rsidRDefault="00597F3B" w:rsidP="00597F3B">
            <w:pPr>
              <w:tabs>
                <w:tab w:val="left" w:pos="720"/>
              </w:tabs>
              <w:spacing w:after="160" w:line="259" w:lineRule="auto"/>
              <w:jc w:val="center"/>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0</w:t>
            </w:r>
          </w:p>
        </w:tc>
        <w:tc>
          <w:tcPr>
            <w:tcW w:w="377" w:type="pct"/>
            <w:shd w:val="clear" w:color="auto" w:fill="auto"/>
          </w:tcPr>
          <w:p w:rsidR="00597F3B" w:rsidRPr="00C53B2E" w:rsidRDefault="00597F3B" w:rsidP="00597F3B">
            <w:pPr>
              <w:tabs>
                <w:tab w:val="left" w:pos="720"/>
              </w:tabs>
              <w:spacing w:after="160" w:line="259" w:lineRule="auto"/>
              <w:jc w:val="center"/>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0</w:t>
            </w:r>
          </w:p>
        </w:tc>
        <w:tc>
          <w:tcPr>
            <w:tcW w:w="441" w:type="pct"/>
            <w:shd w:val="clear" w:color="auto" w:fill="auto"/>
          </w:tcPr>
          <w:p w:rsidR="00597F3B" w:rsidRPr="00C53B2E" w:rsidRDefault="00597F3B" w:rsidP="00597F3B">
            <w:pPr>
              <w:tabs>
                <w:tab w:val="left" w:pos="720"/>
              </w:tabs>
              <w:spacing w:after="160" w:line="259" w:lineRule="auto"/>
              <w:jc w:val="center"/>
              <w:rPr>
                <w:rFonts w:ascii="Century Gothic" w:eastAsia="Calibri" w:hAnsi="Century Gothic"/>
                <w:b/>
                <w:bCs/>
                <w:kern w:val="2"/>
                <w:sz w:val="18"/>
                <w:szCs w:val="18"/>
                <w:lang w:val="en-ZW"/>
                <w14:ligatures w14:val="standardContextual"/>
              </w:rPr>
            </w:pPr>
            <w:r>
              <w:rPr>
                <w:rFonts w:ascii="Century Gothic" w:eastAsia="Calibri" w:hAnsi="Century Gothic"/>
                <w:b/>
                <w:bCs/>
                <w:kern w:val="2"/>
                <w:sz w:val="18"/>
                <w:szCs w:val="18"/>
                <w:lang w:val="en-ZW"/>
                <w14:ligatures w14:val="standardContextual"/>
              </w:rPr>
              <w:t>1</w:t>
            </w:r>
          </w:p>
        </w:tc>
        <w:tc>
          <w:tcPr>
            <w:tcW w:w="368" w:type="pct"/>
            <w:gridSpan w:val="2"/>
            <w:shd w:val="clear" w:color="auto" w:fill="auto"/>
          </w:tcPr>
          <w:p w:rsidR="00597F3B" w:rsidRPr="00C53B2E" w:rsidRDefault="00597F3B" w:rsidP="00597F3B">
            <w:pPr>
              <w:tabs>
                <w:tab w:val="left" w:pos="720"/>
              </w:tabs>
              <w:spacing w:after="160" w:line="259" w:lineRule="auto"/>
              <w:jc w:val="center"/>
              <w:rPr>
                <w:rFonts w:ascii="Century Gothic" w:eastAsia="Calibri" w:hAnsi="Century Gothic"/>
                <w:b/>
                <w:bCs/>
                <w:kern w:val="2"/>
                <w:sz w:val="18"/>
                <w:szCs w:val="18"/>
                <w:lang w:val="en-ZW"/>
                <w14:ligatures w14:val="standardContextual"/>
              </w:rPr>
            </w:pPr>
          </w:p>
        </w:tc>
        <w:tc>
          <w:tcPr>
            <w:tcW w:w="345" w:type="pct"/>
            <w:shd w:val="clear" w:color="auto" w:fill="auto"/>
            <w:vAlign w:val="center"/>
          </w:tcPr>
          <w:p w:rsidR="00597F3B" w:rsidRPr="00C53B2E" w:rsidRDefault="00597F3B" w:rsidP="00597F3B">
            <w:pPr>
              <w:tabs>
                <w:tab w:val="left" w:pos="720"/>
              </w:tabs>
              <w:spacing w:after="160" w:line="259" w:lineRule="auto"/>
              <w:rPr>
                <w:rFonts w:ascii="Century Gothic" w:eastAsia="Calibri" w:hAnsi="Century Gothic"/>
                <w:b/>
                <w:bCs/>
                <w:kern w:val="2"/>
                <w:sz w:val="18"/>
                <w:szCs w:val="18"/>
                <w:lang w:val="en-ZW"/>
                <w14:ligatures w14:val="standardContextual"/>
              </w:rPr>
            </w:pPr>
          </w:p>
        </w:tc>
      </w:tr>
    </w:tbl>
    <w:p w:rsidR="00C53B2E" w:rsidRPr="00C53B2E" w:rsidRDefault="00C53B2E" w:rsidP="00C53B2E">
      <w:pPr>
        <w:tabs>
          <w:tab w:val="left" w:pos="720"/>
        </w:tabs>
        <w:spacing w:after="160" w:line="259" w:lineRule="auto"/>
        <w:rPr>
          <w:rFonts w:ascii="Century Gothic" w:eastAsia="Calibri" w:hAnsi="Century Gothic"/>
          <w:b/>
          <w:color w:val="FF0000"/>
          <w:kern w:val="2"/>
          <w:sz w:val="18"/>
          <w:szCs w:val="18"/>
          <w:lang w:val="en-ZW"/>
          <w14:ligatures w14:val="standardContextual"/>
        </w:rPr>
      </w:pPr>
    </w:p>
    <w:p w:rsidR="00C53B2E" w:rsidRPr="00C53B2E" w:rsidRDefault="00597F3B" w:rsidP="00C53B2E">
      <w:pPr>
        <w:tabs>
          <w:tab w:val="left" w:pos="720"/>
        </w:tabs>
        <w:spacing w:after="160" w:line="259" w:lineRule="auto"/>
        <w:rPr>
          <w:rFonts w:ascii="Century Gothic" w:eastAsia="Calibri" w:hAnsi="Century Gothic"/>
          <w:b/>
          <w:kern w:val="2"/>
          <w:sz w:val="18"/>
          <w:szCs w:val="18"/>
          <w:lang w:val="en-ZW"/>
          <w14:ligatures w14:val="standardContextual"/>
        </w:rPr>
      </w:pPr>
      <w:r>
        <w:rPr>
          <w:rFonts w:ascii="Century Gothic" w:eastAsia="Calibri" w:hAnsi="Century Gothic"/>
          <w:b/>
          <w:kern w:val="2"/>
          <w:sz w:val="18"/>
          <w:szCs w:val="18"/>
          <w:lang w:val="en-ZW"/>
          <w14:ligatures w14:val="standardContextual"/>
        </w:rPr>
        <w:t>Completed 1</w:t>
      </w:r>
      <w:r w:rsidR="00C53B2E" w:rsidRPr="00C53B2E">
        <w:rPr>
          <w:rFonts w:ascii="Century Gothic" w:eastAsia="Calibri" w:hAnsi="Century Gothic"/>
          <w:b/>
          <w:kern w:val="2"/>
          <w:sz w:val="18"/>
          <w:szCs w:val="18"/>
          <w:lang w:val="en-ZW"/>
          <w14:ligatures w14:val="standardContextual"/>
        </w:rPr>
        <w:t xml:space="preserve"> </w:t>
      </w:r>
      <w:r w:rsidR="0050706C" w:rsidRPr="00C53B2E">
        <w:rPr>
          <w:rFonts w:ascii="Century Gothic" w:eastAsia="Calibri" w:hAnsi="Century Gothic"/>
          <w:b/>
          <w:kern w:val="2"/>
          <w:sz w:val="18"/>
          <w:szCs w:val="18"/>
          <w:lang w:val="en-ZW"/>
          <w14:ligatures w14:val="standardContextual"/>
        </w:rPr>
        <w:t>solutions in</w:t>
      </w:r>
      <w:r w:rsidR="00C53B2E" w:rsidRPr="00C53B2E">
        <w:rPr>
          <w:rFonts w:ascii="Century Gothic" w:eastAsia="Calibri" w:hAnsi="Century Gothic"/>
          <w:b/>
          <w:kern w:val="2"/>
          <w:sz w:val="18"/>
          <w:szCs w:val="18"/>
          <w:lang w:val="en-ZW"/>
          <w14:ligatures w14:val="standardContextual"/>
        </w:rPr>
        <w:t xml:space="preserve"> the week under review.       </w:t>
      </w:r>
    </w:p>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p>
    <w:p w:rsidR="00C53B2E" w:rsidRPr="00C53B2E" w:rsidRDefault="00C53B2E" w:rsidP="00C53B2E">
      <w:pPr>
        <w:rPr>
          <w:rFonts w:ascii="Century Gothic" w:hAnsi="Century Gothic"/>
          <w:b/>
          <w:sz w:val="18"/>
          <w:szCs w:val="18"/>
        </w:rPr>
      </w:pPr>
    </w:p>
    <w:p w:rsidR="00C53B2E" w:rsidRPr="00C53B2E" w:rsidRDefault="00C53B2E" w:rsidP="00C53B2E">
      <w:pPr>
        <w:rPr>
          <w:rFonts w:ascii="Century Gothic" w:hAnsi="Century Gothic"/>
          <w:b/>
          <w:sz w:val="18"/>
          <w:szCs w:val="18"/>
        </w:rPr>
      </w:pPr>
    </w:p>
    <w:p w:rsidR="00C53B2E" w:rsidRPr="00C53B2E" w:rsidRDefault="00C53B2E" w:rsidP="00C53B2E">
      <w:pPr>
        <w:rPr>
          <w:b/>
        </w:rPr>
      </w:pPr>
    </w:p>
    <w:p w:rsidR="00C53B2E" w:rsidRPr="00C53B2E" w:rsidRDefault="00C53B2E" w:rsidP="00C53B2E">
      <w:pPr>
        <w:spacing w:after="160" w:line="259" w:lineRule="auto"/>
        <w:rPr>
          <w:rFonts w:ascii="Calibri" w:eastAsia="Calibri" w:hAnsi="Calibri"/>
          <w:kern w:val="2"/>
          <w:sz w:val="22"/>
          <w:szCs w:val="22"/>
          <w:lang w:val="en-ZW"/>
          <w14:ligatures w14:val="standardContextual"/>
        </w:rPr>
      </w:pPr>
    </w:p>
    <w:p w:rsidR="009640EE" w:rsidRPr="00EB413C" w:rsidRDefault="009640EE" w:rsidP="00BE67CA">
      <w:pPr>
        <w:numPr>
          <w:ilvl w:val="2"/>
          <w:numId w:val="6"/>
        </w:numPr>
        <w:tabs>
          <w:tab w:val="left" w:pos="720"/>
        </w:tabs>
        <w:ind w:hanging="1980"/>
        <w:rPr>
          <w:rFonts w:ascii="Century Gothic" w:hAnsi="Century Gothic"/>
          <w:b/>
        </w:rPr>
      </w:pPr>
      <w:r w:rsidRPr="00EB413C">
        <w:rPr>
          <w:rFonts w:ascii="Century Gothic" w:hAnsi="Century Gothic"/>
          <w:b/>
        </w:rPr>
        <w:t>On-going Installations</w:t>
      </w:r>
    </w:p>
    <w:p w:rsidR="009640EE" w:rsidRPr="00EB413C" w:rsidRDefault="009640EE" w:rsidP="00BE67CA">
      <w:pPr>
        <w:rPr>
          <w:rFonts w:ascii="Century Gothic" w:hAnsi="Century Gothic"/>
          <w:b/>
          <w:sz w:val="18"/>
          <w:szCs w:val="18"/>
        </w:rPr>
      </w:pPr>
    </w:p>
    <w:tbl>
      <w:tblPr>
        <w:tblpPr w:leftFromText="180" w:rightFromText="180" w:vertAnchor="text" w:tblpX="-72" w:tblpY="1"/>
        <w:tblOverlap w:val="never"/>
        <w:tblW w:w="14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885"/>
        <w:gridCol w:w="3343"/>
        <w:gridCol w:w="1620"/>
        <w:gridCol w:w="91"/>
        <w:gridCol w:w="1276"/>
        <w:gridCol w:w="1275"/>
        <w:gridCol w:w="3928"/>
        <w:gridCol w:w="6"/>
        <w:gridCol w:w="2162"/>
      </w:tblGrid>
      <w:tr w:rsidR="00587D69" w:rsidRPr="00EB413C" w:rsidTr="00D0779F">
        <w:trPr>
          <w:trHeight w:val="643"/>
          <w:tblHeader/>
        </w:trPr>
        <w:tc>
          <w:tcPr>
            <w:tcW w:w="885" w:type="dxa"/>
            <w:tcBorders>
              <w:top w:val="double" w:sz="4" w:space="0" w:color="auto"/>
              <w:left w:val="double" w:sz="4" w:space="0" w:color="auto"/>
              <w:bottom w:val="double" w:sz="4" w:space="0" w:color="auto"/>
              <w:right w:val="single" w:sz="4" w:space="0" w:color="auto"/>
            </w:tcBorders>
            <w:shd w:val="clear" w:color="auto" w:fill="9CC2E5" w:themeFill="accent1" w:themeFillTint="99"/>
          </w:tcPr>
          <w:p w:rsidR="00587D69" w:rsidRPr="00EB413C" w:rsidRDefault="00587D69" w:rsidP="0058046D">
            <w:pPr>
              <w:rPr>
                <w:rFonts w:ascii="Century Gothic" w:hAnsi="Century Gothic"/>
                <w:b/>
                <w:sz w:val="18"/>
                <w:szCs w:val="18"/>
              </w:rPr>
            </w:pPr>
          </w:p>
        </w:tc>
        <w:tc>
          <w:tcPr>
            <w:tcW w:w="3343" w:type="dxa"/>
            <w:tcBorders>
              <w:top w:val="double" w:sz="4" w:space="0" w:color="auto"/>
              <w:left w:val="double" w:sz="4" w:space="0" w:color="auto"/>
              <w:bottom w:val="double" w:sz="4" w:space="0" w:color="auto"/>
              <w:right w:val="single" w:sz="4" w:space="0" w:color="auto"/>
            </w:tcBorders>
            <w:shd w:val="clear" w:color="auto" w:fill="9CC2E5" w:themeFill="accent1" w:themeFillTint="99"/>
          </w:tcPr>
          <w:p w:rsidR="00587D69" w:rsidRPr="00EB413C" w:rsidRDefault="00587D69" w:rsidP="0058046D">
            <w:pPr>
              <w:rPr>
                <w:rFonts w:ascii="Century Gothic" w:hAnsi="Century Gothic"/>
                <w:b/>
                <w:sz w:val="18"/>
                <w:szCs w:val="18"/>
              </w:rPr>
            </w:pPr>
            <w:r w:rsidRPr="00EB413C">
              <w:rPr>
                <w:rFonts w:ascii="Century Gothic" w:hAnsi="Century Gothic"/>
                <w:b/>
                <w:sz w:val="18"/>
                <w:szCs w:val="18"/>
              </w:rPr>
              <w:t>Project Title</w:t>
            </w:r>
          </w:p>
          <w:p w:rsidR="00587D69" w:rsidRPr="00EB413C" w:rsidRDefault="00587D69" w:rsidP="0058046D">
            <w:pPr>
              <w:rPr>
                <w:rFonts w:ascii="Century Gothic" w:hAnsi="Century Gothic"/>
                <w:sz w:val="18"/>
                <w:szCs w:val="18"/>
              </w:rPr>
            </w:pPr>
          </w:p>
        </w:tc>
        <w:tc>
          <w:tcPr>
            <w:tcW w:w="1620" w:type="dxa"/>
            <w:tcBorders>
              <w:top w:val="double" w:sz="4" w:space="0" w:color="auto"/>
              <w:left w:val="single" w:sz="4" w:space="0" w:color="auto"/>
              <w:bottom w:val="double" w:sz="4" w:space="0" w:color="auto"/>
            </w:tcBorders>
            <w:shd w:val="clear" w:color="auto" w:fill="9CC2E5" w:themeFill="accent1" w:themeFillTint="99"/>
          </w:tcPr>
          <w:p w:rsidR="00587D69" w:rsidRPr="00EB413C" w:rsidRDefault="00587D69" w:rsidP="0058046D">
            <w:pPr>
              <w:rPr>
                <w:rFonts w:ascii="Century Gothic" w:hAnsi="Century Gothic"/>
                <w:b/>
                <w:sz w:val="18"/>
                <w:szCs w:val="18"/>
              </w:rPr>
            </w:pPr>
            <w:r w:rsidRPr="00EB413C">
              <w:rPr>
                <w:rFonts w:ascii="Century Gothic" w:hAnsi="Century Gothic"/>
                <w:b/>
                <w:sz w:val="18"/>
                <w:szCs w:val="18"/>
              </w:rPr>
              <w:t>Project Scope</w:t>
            </w:r>
          </w:p>
        </w:tc>
        <w:tc>
          <w:tcPr>
            <w:tcW w:w="1367" w:type="dxa"/>
            <w:gridSpan w:val="2"/>
            <w:tcBorders>
              <w:top w:val="double" w:sz="4" w:space="0" w:color="auto"/>
              <w:bottom w:val="double" w:sz="4" w:space="0" w:color="auto"/>
              <w:right w:val="single" w:sz="4" w:space="0" w:color="auto"/>
            </w:tcBorders>
            <w:shd w:val="clear" w:color="auto" w:fill="9CC2E5" w:themeFill="accent1" w:themeFillTint="99"/>
          </w:tcPr>
          <w:p w:rsidR="00587D69" w:rsidRPr="00EB413C" w:rsidRDefault="00587D69" w:rsidP="0058046D">
            <w:pPr>
              <w:rPr>
                <w:rFonts w:ascii="Century Gothic" w:hAnsi="Century Gothic"/>
                <w:b/>
                <w:sz w:val="18"/>
                <w:szCs w:val="18"/>
              </w:rPr>
            </w:pPr>
            <w:r w:rsidRPr="00EB413C">
              <w:rPr>
                <w:rFonts w:ascii="Century Gothic" w:hAnsi="Century Gothic"/>
                <w:b/>
                <w:sz w:val="18"/>
                <w:szCs w:val="18"/>
              </w:rPr>
              <w:t>Start Date</w:t>
            </w:r>
          </w:p>
        </w:tc>
        <w:tc>
          <w:tcPr>
            <w:tcW w:w="1275" w:type="dxa"/>
            <w:tcBorders>
              <w:top w:val="double" w:sz="4" w:space="0" w:color="auto"/>
              <w:bottom w:val="double" w:sz="4" w:space="0" w:color="auto"/>
              <w:right w:val="single" w:sz="4" w:space="0" w:color="auto"/>
            </w:tcBorders>
            <w:shd w:val="clear" w:color="auto" w:fill="9CC2E5" w:themeFill="accent1" w:themeFillTint="99"/>
          </w:tcPr>
          <w:p w:rsidR="00587D69" w:rsidRPr="00EB413C" w:rsidRDefault="00587D69" w:rsidP="0058046D">
            <w:pPr>
              <w:rPr>
                <w:rFonts w:ascii="Century Gothic" w:hAnsi="Century Gothic"/>
                <w:b/>
                <w:sz w:val="18"/>
                <w:szCs w:val="18"/>
              </w:rPr>
            </w:pPr>
            <w:r w:rsidRPr="00EB413C">
              <w:rPr>
                <w:rFonts w:ascii="Century Gothic" w:hAnsi="Century Gothic"/>
                <w:b/>
                <w:sz w:val="18"/>
                <w:szCs w:val="18"/>
              </w:rPr>
              <w:t>Estimated Completion Date</w:t>
            </w:r>
          </w:p>
        </w:tc>
        <w:tc>
          <w:tcPr>
            <w:tcW w:w="3928" w:type="dxa"/>
            <w:tcBorders>
              <w:top w:val="double" w:sz="4" w:space="0" w:color="auto"/>
              <w:left w:val="single" w:sz="4" w:space="0" w:color="auto"/>
              <w:bottom w:val="double" w:sz="4" w:space="0" w:color="auto"/>
            </w:tcBorders>
            <w:shd w:val="clear" w:color="auto" w:fill="9CC2E5" w:themeFill="accent1" w:themeFillTint="99"/>
          </w:tcPr>
          <w:p w:rsidR="00587D69" w:rsidRPr="00EB413C" w:rsidRDefault="00587D69" w:rsidP="0058046D">
            <w:pPr>
              <w:rPr>
                <w:rFonts w:ascii="Century Gothic" w:hAnsi="Century Gothic"/>
                <w:b/>
                <w:sz w:val="18"/>
                <w:szCs w:val="18"/>
              </w:rPr>
            </w:pPr>
            <w:r w:rsidRPr="00EB413C">
              <w:rPr>
                <w:rFonts w:ascii="Century Gothic" w:hAnsi="Century Gothic"/>
                <w:b/>
                <w:sz w:val="18"/>
                <w:szCs w:val="18"/>
              </w:rPr>
              <w:t>This Week Accomplishments</w:t>
            </w:r>
          </w:p>
        </w:tc>
        <w:tc>
          <w:tcPr>
            <w:tcW w:w="2168" w:type="dxa"/>
            <w:gridSpan w:val="2"/>
            <w:tcBorders>
              <w:top w:val="double" w:sz="4" w:space="0" w:color="auto"/>
              <w:bottom w:val="double" w:sz="4" w:space="0" w:color="auto"/>
              <w:right w:val="double" w:sz="4" w:space="0" w:color="auto"/>
            </w:tcBorders>
            <w:shd w:val="clear" w:color="auto" w:fill="9CC2E5" w:themeFill="accent1" w:themeFillTint="99"/>
          </w:tcPr>
          <w:p w:rsidR="00587D69" w:rsidRPr="00EB413C" w:rsidRDefault="00587D69" w:rsidP="0058046D">
            <w:pPr>
              <w:rPr>
                <w:rFonts w:ascii="Century Gothic" w:hAnsi="Century Gothic"/>
                <w:b/>
                <w:sz w:val="18"/>
                <w:szCs w:val="18"/>
              </w:rPr>
            </w:pPr>
            <w:r w:rsidRPr="00EB413C">
              <w:rPr>
                <w:rFonts w:ascii="Century Gothic" w:hAnsi="Century Gothic"/>
                <w:b/>
                <w:sz w:val="18"/>
                <w:szCs w:val="18"/>
              </w:rPr>
              <w:t>Issues and Potential Problems</w:t>
            </w:r>
          </w:p>
        </w:tc>
      </w:tr>
      <w:tr w:rsidR="00587D69" w:rsidRPr="00EB413C" w:rsidTr="00D0779F">
        <w:trPr>
          <w:trHeight w:val="716"/>
        </w:trPr>
        <w:tc>
          <w:tcPr>
            <w:tcW w:w="885" w:type="dxa"/>
            <w:tcBorders>
              <w:left w:val="double" w:sz="4" w:space="0" w:color="auto"/>
              <w:right w:val="single" w:sz="4" w:space="0" w:color="000000"/>
            </w:tcBorders>
          </w:tcPr>
          <w:p w:rsidR="00587D69" w:rsidRPr="00EB413C" w:rsidRDefault="00587D69" w:rsidP="0058046D">
            <w:pPr>
              <w:rPr>
                <w:rFonts w:ascii="Century Gothic" w:hAnsi="Century Gothic" w:cs="Arial"/>
                <w:b/>
                <w:sz w:val="20"/>
                <w:szCs w:val="20"/>
              </w:rPr>
            </w:pPr>
          </w:p>
          <w:p w:rsidR="00587D69" w:rsidRPr="00EB413C" w:rsidRDefault="00587D69" w:rsidP="0058046D">
            <w:pPr>
              <w:rPr>
                <w:rFonts w:ascii="Century Gothic" w:hAnsi="Century Gothic" w:cs="Arial"/>
                <w:b/>
                <w:sz w:val="20"/>
                <w:szCs w:val="20"/>
              </w:rPr>
            </w:pPr>
            <w:r w:rsidRPr="00EB413C">
              <w:rPr>
                <w:rFonts w:ascii="Century Gothic" w:hAnsi="Century Gothic" w:cs="Arial"/>
                <w:b/>
                <w:sz w:val="20"/>
                <w:szCs w:val="20"/>
              </w:rPr>
              <w:t>Item</w:t>
            </w:r>
          </w:p>
        </w:tc>
        <w:tc>
          <w:tcPr>
            <w:tcW w:w="11539" w:type="dxa"/>
            <w:gridSpan w:val="7"/>
            <w:tcBorders>
              <w:left w:val="double" w:sz="4" w:space="0" w:color="auto"/>
              <w:right w:val="single" w:sz="4" w:space="0" w:color="000000"/>
            </w:tcBorders>
            <w:vAlign w:val="center"/>
          </w:tcPr>
          <w:p w:rsidR="00587D69" w:rsidRPr="00EB413C" w:rsidRDefault="00587D69" w:rsidP="0058046D">
            <w:pPr>
              <w:rPr>
                <w:rFonts w:ascii="Century Gothic" w:hAnsi="Century Gothic" w:cs="Arial"/>
                <w:b/>
                <w:sz w:val="20"/>
                <w:szCs w:val="20"/>
              </w:rPr>
            </w:pPr>
            <w:r w:rsidRPr="00EB413C">
              <w:rPr>
                <w:rFonts w:ascii="Century Gothic" w:hAnsi="Century Gothic" w:cs="Arial"/>
                <w:b/>
                <w:sz w:val="20"/>
                <w:szCs w:val="20"/>
              </w:rPr>
              <w:t>ONGOING LAN INSTALLATIONS</w:t>
            </w:r>
          </w:p>
        </w:tc>
        <w:tc>
          <w:tcPr>
            <w:tcW w:w="2162" w:type="dxa"/>
            <w:tcBorders>
              <w:right w:val="double" w:sz="4" w:space="0" w:color="auto"/>
            </w:tcBorders>
          </w:tcPr>
          <w:p w:rsidR="00587D69" w:rsidRPr="00EB413C" w:rsidRDefault="00587D69" w:rsidP="0058046D"/>
        </w:tc>
      </w:tr>
      <w:tr w:rsidR="00266B7C" w:rsidRPr="00EB413C" w:rsidTr="00D0779F">
        <w:trPr>
          <w:trHeight w:val="710"/>
        </w:trPr>
        <w:tc>
          <w:tcPr>
            <w:tcW w:w="885" w:type="dxa"/>
            <w:tcBorders>
              <w:left w:val="double" w:sz="4" w:space="0" w:color="auto"/>
            </w:tcBorders>
            <w:shd w:val="clear" w:color="auto" w:fill="auto"/>
          </w:tcPr>
          <w:p w:rsidR="00266B7C" w:rsidRPr="00EB413C" w:rsidRDefault="00266B7C" w:rsidP="00266B7C">
            <w:pPr>
              <w:rPr>
                <w:rFonts w:ascii="Century Gothic" w:hAnsi="Century Gothic"/>
                <w:sz w:val="18"/>
                <w:szCs w:val="18"/>
              </w:rPr>
            </w:pPr>
            <w:r>
              <w:rPr>
                <w:rFonts w:ascii="Century Gothic" w:hAnsi="Century Gothic"/>
                <w:sz w:val="18"/>
                <w:szCs w:val="18"/>
              </w:rPr>
              <w:t>1</w:t>
            </w:r>
          </w:p>
        </w:tc>
        <w:tc>
          <w:tcPr>
            <w:tcW w:w="3343" w:type="dxa"/>
            <w:tcBorders>
              <w:left w:val="double" w:sz="4" w:space="0" w:color="auto"/>
              <w:right w:val="single" w:sz="4" w:space="0" w:color="auto"/>
            </w:tcBorders>
            <w:shd w:val="clear" w:color="auto" w:fill="auto"/>
          </w:tcPr>
          <w:p w:rsidR="00266B7C" w:rsidRPr="00C25E99" w:rsidRDefault="00266B7C" w:rsidP="00266B7C">
            <w:pPr>
              <w:rPr>
                <w:rFonts w:ascii="Century Gothic" w:hAnsi="Century Gothic"/>
                <w:sz w:val="18"/>
                <w:szCs w:val="18"/>
              </w:rPr>
            </w:pPr>
            <w:r w:rsidRPr="00C25E99">
              <w:rPr>
                <w:rFonts w:ascii="Century Gothic" w:hAnsi="Century Gothic"/>
                <w:sz w:val="18"/>
                <w:szCs w:val="18"/>
              </w:rPr>
              <w:t xml:space="preserve">MOPSE </w:t>
            </w:r>
          </w:p>
        </w:tc>
        <w:tc>
          <w:tcPr>
            <w:tcW w:w="1620" w:type="dxa"/>
            <w:tcBorders>
              <w:left w:val="single" w:sz="4" w:space="0" w:color="auto"/>
              <w:right w:val="single" w:sz="4" w:space="0" w:color="auto"/>
            </w:tcBorders>
            <w:shd w:val="clear" w:color="auto" w:fill="auto"/>
          </w:tcPr>
          <w:p w:rsidR="00266B7C" w:rsidRPr="00C25E99" w:rsidRDefault="00266B7C" w:rsidP="00266B7C">
            <w:pPr>
              <w:rPr>
                <w:rFonts w:ascii="Century Gothic" w:hAnsi="Century Gothic"/>
                <w:sz w:val="18"/>
                <w:szCs w:val="18"/>
              </w:rPr>
            </w:pPr>
            <w:r w:rsidRPr="00C25E99">
              <w:rPr>
                <w:rFonts w:ascii="Century Gothic" w:hAnsi="Century Gothic"/>
                <w:sz w:val="18"/>
                <w:szCs w:val="18"/>
              </w:rPr>
              <w:t xml:space="preserve">LAN </w:t>
            </w:r>
          </w:p>
        </w:tc>
        <w:tc>
          <w:tcPr>
            <w:tcW w:w="1367" w:type="dxa"/>
            <w:gridSpan w:val="2"/>
            <w:tcBorders>
              <w:left w:val="single" w:sz="4" w:space="0" w:color="auto"/>
              <w:right w:val="single" w:sz="4" w:space="0" w:color="auto"/>
            </w:tcBorders>
            <w:shd w:val="clear" w:color="auto" w:fill="auto"/>
          </w:tcPr>
          <w:p w:rsidR="00266B7C" w:rsidRPr="00C25E99" w:rsidRDefault="00266B7C" w:rsidP="00266B7C">
            <w:pPr>
              <w:rPr>
                <w:rFonts w:ascii="Century Gothic" w:hAnsi="Century Gothic"/>
                <w:sz w:val="18"/>
                <w:szCs w:val="18"/>
              </w:rPr>
            </w:pPr>
            <w:r w:rsidRPr="00C25E99">
              <w:rPr>
                <w:rFonts w:ascii="Century Gothic" w:hAnsi="Century Gothic"/>
                <w:sz w:val="18"/>
                <w:szCs w:val="18"/>
              </w:rPr>
              <w:t>6/12/21</w:t>
            </w:r>
          </w:p>
        </w:tc>
        <w:tc>
          <w:tcPr>
            <w:tcW w:w="1275" w:type="dxa"/>
            <w:tcBorders>
              <w:bottom w:val="single" w:sz="4" w:space="0" w:color="auto"/>
            </w:tcBorders>
            <w:shd w:val="clear" w:color="auto" w:fill="auto"/>
          </w:tcPr>
          <w:p w:rsidR="00266B7C" w:rsidRDefault="00266B7C" w:rsidP="00266B7C">
            <w:r w:rsidRPr="007E6C35">
              <w:rPr>
                <w:rFonts w:ascii="Century Gothic" w:hAnsi="Century Gothic"/>
                <w:sz w:val="18"/>
                <w:szCs w:val="18"/>
              </w:rPr>
              <w:t>23/11/2023</w:t>
            </w:r>
          </w:p>
        </w:tc>
        <w:tc>
          <w:tcPr>
            <w:tcW w:w="3928" w:type="dxa"/>
            <w:shd w:val="clear" w:color="auto" w:fill="auto"/>
          </w:tcPr>
          <w:p w:rsidR="00266B7C" w:rsidRPr="00C25E99" w:rsidRDefault="00266B7C" w:rsidP="00266B7C">
            <w:pPr>
              <w:rPr>
                <w:rFonts w:ascii="Century Gothic" w:hAnsi="Century Gothic"/>
                <w:sz w:val="18"/>
                <w:szCs w:val="18"/>
              </w:rPr>
            </w:pPr>
            <w:r w:rsidRPr="00C25E99">
              <w:rPr>
                <w:rFonts w:ascii="Century Gothic" w:hAnsi="Century Gothic"/>
                <w:sz w:val="18"/>
                <w:szCs w:val="18"/>
              </w:rPr>
              <w:t>Cabinet mounting 3/3</w:t>
            </w:r>
          </w:p>
          <w:p w:rsidR="00266B7C" w:rsidRPr="00C25E99" w:rsidRDefault="00266B7C" w:rsidP="00266B7C">
            <w:pPr>
              <w:rPr>
                <w:rFonts w:ascii="Century Gothic" w:hAnsi="Century Gothic"/>
                <w:sz w:val="18"/>
                <w:szCs w:val="18"/>
              </w:rPr>
            </w:pPr>
            <w:r w:rsidRPr="00C25E99">
              <w:rPr>
                <w:rFonts w:ascii="Century Gothic" w:hAnsi="Century Gothic"/>
                <w:sz w:val="18"/>
                <w:szCs w:val="18"/>
              </w:rPr>
              <w:t>Trunking 80/100m</w:t>
            </w:r>
          </w:p>
          <w:p w:rsidR="00266B7C" w:rsidRPr="00C25E99" w:rsidRDefault="00266B7C" w:rsidP="00266B7C">
            <w:pPr>
              <w:rPr>
                <w:rFonts w:ascii="Century Gothic" w:hAnsi="Century Gothic"/>
                <w:sz w:val="18"/>
                <w:szCs w:val="18"/>
              </w:rPr>
            </w:pPr>
            <w:r w:rsidRPr="00C25E99">
              <w:rPr>
                <w:rFonts w:ascii="Century Gothic" w:hAnsi="Century Gothic"/>
                <w:sz w:val="18"/>
                <w:szCs w:val="18"/>
              </w:rPr>
              <w:t>Lan cable run 1200/1500</w:t>
            </w:r>
          </w:p>
          <w:p w:rsidR="00266B7C" w:rsidRPr="00C25E99" w:rsidRDefault="00266B7C" w:rsidP="00266B7C">
            <w:pPr>
              <w:rPr>
                <w:rFonts w:ascii="Century Gothic" w:hAnsi="Century Gothic"/>
                <w:sz w:val="18"/>
                <w:szCs w:val="18"/>
              </w:rPr>
            </w:pPr>
            <w:r w:rsidRPr="00C25E99">
              <w:rPr>
                <w:rFonts w:ascii="Century Gothic" w:hAnsi="Century Gothic"/>
                <w:sz w:val="18"/>
                <w:szCs w:val="18"/>
              </w:rPr>
              <w:t>Wall plates mounting 34/40</w:t>
            </w:r>
          </w:p>
          <w:p w:rsidR="00266B7C" w:rsidRPr="00C25E99" w:rsidRDefault="00266B7C" w:rsidP="00266B7C">
            <w:pPr>
              <w:rPr>
                <w:rFonts w:ascii="Century Gothic" w:hAnsi="Century Gothic"/>
                <w:sz w:val="18"/>
                <w:szCs w:val="18"/>
              </w:rPr>
            </w:pPr>
            <w:r w:rsidRPr="00C25E99">
              <w:rPr>
                <w:rFonts w:ascii="Century Gothic" w:hAnsi="Century Gothic"/>
                <w:sz w:val="18"/>
                <w:szCs w:val="18"/>
              </w:rPr>
              <w:t>AP mounting 9/13</w:t>
            </w:r>
          </w:p>
          <w:p w:rsidR="00266B7C" w:rsidRPr="00C25E99" w:rsidRDefault="00266B7C" w:rsidP="00266B7C">
            <w:pPr>
              <w:rPr>
                <w:rFonts w:ascii="Century Gothic" w:hAnsi="Century Gothic"/>
                <w:sz w:val="18"/>
                <w:szCs w:val="18"/>
              </w:rPr>
            </w:pPr>
            <w:r w:rsidRPr="00C25E99">
              <w:rPr>
                <w:rFonts w:ascii="Century Gothic" w:hAnsi="Century Gothic"/>
                <w:sz w:val="18"/>
                <w:szCs w:val="18"/>
              </w:rPr>
              <w:t>Lan points terminations 34/40</w:t>
            </w:r>
          </w:p>
          <w:p w:rsidR="00266B7C" w:rsidRPr="00C25E99" w:rsidRDefault="00266B7C" w:rsidP="00266B7C">
            <w:pPr>
              <w:rPr>
                <w:rFonts w:ascii="Century Gothic" w:hAnsi="Century Gothic"/>
                <w:sz w:val="18"/>
                <w:szCs w:val="18"/>
              </w:rPr>
            </w:pPr>
            <w:r w:rsidRPr="00C25E99">
              <w:rPr>
                <w:rFonts w:ascii="Century Gothic" w:hAnsi="Century Gothic"/>
                <w:sz w:val="18"/>
                <w:szCs w:val="18"/>
              </w:rPr>
              <w:t>Testing 34/40</w:t>
            </w:r>
          </w:p>
          <w:p w:rsidR="00266B7C" w:rsidRPr="00C25E99" w:rsidRDefault="00266B7C" w:rsidP="00266B7C">
            <w:pPr>
              <w:rPr>
                <w:rFonts w:ascii="Century Gothic" w:hAnsi="Century Gothic"/>
                <w:sz w:val="18"/>
                <w:szCs w:val="18"/>
              </w:rPr>
            </w:pPr>
            <w:r w:rsidRPr="00C25E99">
              <w:rPr>
                <w:rFonts w:ascii="Century Gothic" w:hAnsi="Century Gothic"/>
                <w:sz w:val="18"/>
                <w:szCs w:val="18"/>
              </w:rPr>
              <w:t>Fibre pulling 200/200</w:t>
            </w:r>
          </w:p>
          <w:p w:rsidR="00266B7C" w:rsidRPr="00C25E99" w:rsidRDefault="00266B7C" w:rsidP="00266B7C">
            <w:pPr>
              <w:rPr>
                <w:rFonts w:ascii="Century Gothic" w:hAnsi="Century Gothic"/>
                <w:sz w:val="18"/>
                <w:szCs w:val="18"/>
              </w:rPr>
            </w:pPr>
            <w:r w:rsidRPr="00C25E99">
              <w:rPr>
                <w:rFonts w:ascii="Century Gothic" w:hAnsi="Century Gothic"/>
                <w:sz w:val="18"/>
                <w:szCs w:val="18"/>
              </w:rPr>
              <w:t>Splicing 6/6</w:t>
            </w:r>
          </w:p>
          <w:p w:rsidR="00266B7C" w:rsidRDefault="00266B7C" w:rsidP="00266B7C">
            <w:pPr>
              <w:rPr>
                <w:rFonts w:ascii="Century Gothic" w:hAnsi="Century Gothic"/>
                <w:sz w:val="18"/>
                <w:szCs w:val="18"/>
              </w:rPr>
            </w:pPr>
            <w:r w:rsidRPr="00C25E99">
              <w:rPr>
                <w:rFonts w:ascii="Century Gothic" w:hAnsi="Century Gothic"/>
                <w:sz w:val="18"/>
                <w:szCs w:val="18"/>
              </w:rPr>
              <w:t>Testing 1/1</w:t>
            </w:r>
          </w:p>
          <w:p w:rsidR="00266B7C" w:rsidRPr="00C25E99" w:rsidRDefault="00266B7C" w:rsidP="00266B7C">
            <w:pPr>
              <w:rPr>
                <w:rFonts w:ascii="Century Gothic" w:hAnsi="Century Gothic"/>
                <w:sz w:val="18"/>
                <w:szCs w:val="18"/>
              </w:rPr>
            </w:pPr>
          </w:p>
        </w:tc>
        <w:tc>
          <w:tcPr>
            <w:tcW w:w="2168" w:type="dxa"/>
            <w:gridSpan w:val="2"/>
            <w:tcBorders>
              <w:right w:val="double" w:sz="4" w:space="0" w:color="auto"/>
            </w:tcBorders>
            <w:shd w:val="clear" w:color="auto" w:fill="auto"/>
          </w:tcPr>
          <w:p w:rsidR="00266B7C" w:rsidRPr="00C25E99" w:rsidRDefault="00266B7C" w:rsidP="00266B7C">
            <w:pPr>
              <w:rPr>
                <w:rFonts w:ascii="Century Gothic" w:hAnsi="Century Gothic"/>
                <w:sz w:val="18"/>
                <w:szCs w:val="18"/>
              </w:rPr>
            </w:pPr>
            <w:r>
              <w:rPr>
                <w:rFonts w:ascii="Century Gothic" w:hAnsi="Century Gothic"/>
                <w:sz w:val="18"/>
                <w:szCs w:val="18"/>
              </w:rPr>
              <w:t>Switches requested now under custodianship of Mr S. Ngugama, project to be concluded soon.</w:t>
            </w:r>
          </w:p>
        </w:tc>
      </w:tr>
      <w:tr w:rsidR="00266B7C" w:rsidRPr="00EB413C" w:rsidTr="002B7D6F">
        <w:trPr>
          <w:trHeight w:val="710"/>
        </w:trPr>
        <w:tc>
          <w:tcPr>
            <w:tcW w:w="885" w:type="dxa"/>
            <w:tcBorders>
              <w:left w:val="double" w:sz="4" w:space="0" w:color="auto"/>
            </w:tcBorders>
            <w:shd w:val="clear" w:color="auto" w:fill="DEEAF6" w:themeFill="accent1" w:themeFillTint="33"/>
          </w:tcPr>
          <w:p w:rsidR="00266B7C" w:rsidRPr="0099418C" w:rsidRDefault="00266B7C" w:rsidP="00266B7C">
            <w:pPr>
              <w:rPr>
                <w:rFonts w:ascii="Century Gothic" w:hAnsi="Century Gothic"/>
                <w:sz w:val="18"/>
                <w:szCs w:val="18"/>
              </w:rPr>
            </w:pPr>
            <w:r>
              <w:rPr>
                <w:rFonts w:ascii="Century Gothic" w:hAnsi="Century Gothic"/>
                <w:sz w:val="18"/>
                <w:szCs w:val="18"/>
              </w:rPr>
              <w:t>2</w:t>
            </w:r>
          </w:p>
        </w:tc>
        <w:tc>
          <w:tcPr>
            <w:tcW w:w="3343" w:type="dxa"/>
            <w:tcBorders>
              <w:left w:val="double" w:sz="4" w:space="0" w:color="auto"/>
              <w:right w:val="single" w:sz="4" w:space="0" w:color="auto"/>
            </w:tcBorders>
            <w:shd w:val="clear" w:color="auto" w:fill="DEEAF6" w:themeFill="accent1" w:themeFillTint="33"/>
          </w:tcPr>
          <w:p w:rsidR="00266B7C" w:rsidRPr="00425C85" w:rsidRDefault="00266B7C" w:rsidP="00266B7C">
            <w:pPr>
              <w:rPr>
                <w:rFonts w:ascii="Century Gothic" w:hAnsi="Century Gothic"/>
                <w:sz w:val="18"/>
                <w:szCs w:val="18"/>
              </w:rPr>
            </w:pPr>
            <w:r w:rsidRPr="00425C85">
              <w:rPr>
                <w:rFonts w:ascii="Century Gothic" w:hAnsi="Century Gothic"/>
                <w:sz w:val="18"/>
                <w:szCs w:val="18"/>
              </w:rPr>
              <w:t>ZRP Support Primary</w:t>
            </w:r>
          </w:p>
        </w:tc>
        <w:tc>
          <w:tcPr>
            <w:tcW w:w="1620" w:type="dxa"/>
            <w:tcBorders>
              <w:left w:val="single" w:sz="4" w:space="0" w:color="auto"/>
              <w:right w:val="single" w:sz="4" w:space="0" w:color="auto"/>
            </w:tcBorders>
            <w:shd w:val="clear" w:color="auto" w:fill="DEEAF6" w:themeFill="accent1" w:themeFillTint="33"/>
          </w:tcPr>
          <w:p w:rsidR="00266B7C" w:rsidRPr="00425C85" w:rsidRDefault="00266B7C" w:rsidP="00266B7C">
            <w:pPr>
              <w:rPr>
                <w:rFonts w:ascii="Century Gothic" w:hAnsi="Century Gothic"/>
                <w:sz w:val="18"/>
                <w:szCs w:val="18"/>
              </w:rPr>
            </w:pPr>
            <w:r w:rsidRPr="00425C85">
              <w:rPr>
                <w:rFonts w:ascii="Century Gothic" w:hAnsi="Century Gothic"/>
                <w:sz w:val="18"/>
                <w:szCs w:val="18"/>
              </w:rPr>
              <w:t>LAN/WAN</w:t>
            </w:r>
          </w:p>
        </w:tc>
        <w:tc>
          <w:tcPr>
            <w:tcW w:w="1367" w:type="dxa"/>
            <w:gridSpan w:val="2"/>
            <w:tcBorders>
              <w:left w:val="single" w:sz="4" w:space="0" w:color="auto"/>
              <w:right w:val="single" w:sz="4" w:space="0" w:color="auto"/>
            </w:tcBorders>
            <w:shd w:val="clear" w:color="auto" w:fill="DEEAF6" w:themeFill="accent1" w:themeFillTint="33"/>
          </w:tcPr>
          <w:p w:rsidR="00266B7C" w:rsidRPr="00425C85" w:rsidRDefault="00266B7C" w:rsidP="00266B7C">
            <w:pPr>
              <w:rPr>
                <w:rFonts w:ascii="Century Gothic" w:hAnsi="Century Gothic"/>
                <w:sz w:val="18"/>
                <w:szCs w:val="18"/>
              </w:rPr>
            </w:pPr>
            <w:r w:rsidRPr="00425C85">
              <w:rPr>
                <w:rFonts w:ascii="Century Gothic" w:hAnsi="Century Gothic"/>
                <w:sz w:val="18"/>
                <w:szCs w:val="18"/>
              </w:rPr>
              <w:t>8/12/21</w:t>
            </w:r>
          </w:p>
        </w:tc>
        <w:tc>
          <w:tcPr>
            <w:tcW w:w="1275" w:type="dxa"/>
            <w:tcBorders>
              <w:bottom w:val="single" w:sz="4" w:space="0" w:color="auto"/>
            </w:tcBorders>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shd w:val="clear" w:color="auto" w:fill="DEEAF6" w:themeFill="accent1" w:themeFillTint="33"/>
          </w:tcPr>
          <w:p w:rsidR="00266B7C" w:rsidRPr="00425C85" w:rsidRDefault="00266B7C" w:rsidP="00266B7C">
            <w:pPr>
              <w:rPr>
                <w:rFonts w:ascii="Century Gothic" w:hAnsi="Century Gothic"/>
                <w:sz w:val="18"/>
                <w:szCs w:val="18"/>
              </w:rPr>
            </w:pPr>
            <w:r w:rsidRPr="00425C85">
              <w:rPr>
                <w:rFonts w:ascii="Century Gothic" w:hAnsi="Century Gothic"/>
                <w:b/>
                <w:sz w:val="18"/>
                <w:szCs w:val="18"/>
              </w:rPr>
              <w:t>99% complete</w:t>
            </w:r>
          </w:p>
          <w:p w:rsidR="00266B7C" w:rsidRPr="00425C85" w:rsidRDefault="00266B7C" w:rsidP="00266B7C">
            <w:pPr>
              <w:rPr>
                <w:rFonts w:ascii="Century Gothic" w:hAnsi="Century Gothic"/>
                <w:sz w:val="18"/>
                <w:szCs w:val="18"/>
              </w:rPr>
            </w:pPr>
            <w:r w:rsidRPr="00425C85">
              <w:rPr>
                <w:rFonts w:ascii="Century Gothic" w:hAnsi="Century Gothic"/>
                <w:sz w:val="18"/>
                <w:szCs w:val="18"/>
              </w:rPr>
              <w:t>Pole holes 7/7</w:t>
            </w:r>
          </w:p>
          <w:p w:rsidR="00266B7C" w:rsidRPr="00425C85" w:rsidRDefault="00266B7C" w:rsidP="00266B7C">
            <w:pPr>
              <w:rPr>
                <w:rFonts w:ascii="Century Gothic" w:hAnsi="Century Gothic"/>
                <w:sz w:val="18"/>
                <w:szCs w:val="18"/>
              </w:rPr>
            </w:pPr>
            <w:r w:rsidRPr="00425C85">
              <w:rPr>
                <w:rFonts w:ascii="Century Gothic" w:hAnsi="Century Gothic"/>
                <w:sz w:val="18"/>
                <w:szCs w:val="18"/>
              </w:rPr>
              <w:t>Planting 7/7</w:t>
            </w:r>
          </w:p>
          <w:p w:rsidR="00266B7C" w:rsidRPr="00B20F5E" w:rsidRDefault="00266B7C" w:rsidP="00266B7C">
            <w:pPr>
              <w:pStyle w:val="Subtitle"/>
              <w:rPr>
                <w:rFonts w:ascii="Century Gothic" w:hAnsi="Century Gothic"/>
                <w:b w:val="0"/>
                <w:sz w:val="18"/>
                <w:szCs w:val="18"/>
              </w:rPr>
            </w:pPr>
            <w:r w:rsidRPr="00B20F5E">
              <w:rPr>
                <w:rFonts w:ascii="Century Gothic" w:hAnsi="Century Gothic"/>
                <w:b w:val="0"/>
                <w:sz w:val="18"/>
                <w:szCs w:val="18"/>
              </w:rPr>
              <w:t>Fiber pulling 600/600</w:t>
            </w:r>
          </w:p>
          <w:p w:rsidR="00266B7C" w:rsidRPr="00425C85" w:rsidRDefault="00266B7C" w:rsidP="00266B7C">
            <w:pPr>
              <w:rPr>
                <w:rFonts w:ascii="Century Gothic" w:hAnsi="Century Gothic"/>
                <w:sz w:val="18"/>
                <w:szCs w:val="18"/>
              </w:rPr>
            </w:pPr>
            <w:r w:rsidRPr="00425C85">
              <w:rPr>
                <w:rFonts w:ascii="Century Gothic" w:hAnsi="Century Gothic"/>
                <w:sz w:val="18"/>
                <w:szCs w:val="18"/>
              </w:rPr>
              <w:t>Cabinet mounting 3/3</w:t>
            </w:r>
          </w:p>
          <w:p w:rsidR="00266B7C" w:rsidRPr="00425C85" w:rsidRDefault="00266B7C" w:rsidP="00266B7C">
            <w:pPr>
              <w:rPr>
                <w:rFonts w:ascii="Century Gothic" w:hAnsi="Century Gothic"/>
                <w:sz w:val="18"/>
                <w:szCs w:val="18"/>
              </w:rPr>
            </w:pPr>
            <w:r w:rsidRPr="00425C85">
              <w:rPr>
                <w:rFonts w:ascii="Century Gothic" w:hAnsi="Century Gothic"/>
                <w:sz w:val="18"/>
                <w:szCs w:val="18"/>
              </w:rPr>
              <w:t>Trunking 150/150</w:t>
            </w:r>
          </w:p>
          <w:p w:rsidR="00266B7C" w:rsidRPr="00425C85" w:rsidRDefault="00266B7C" w:rsidP="00266B7C">
            <w:pPr>
              <w:rPr>
                <w:rFonts w:ascii="Century Gothic" w:hAnsi="Century Gothic"/>
                <w:sz w:val="18"/>
                <w:szCs w:val="18"/>
              </w:rPr>
            </w:pPr>
            <w:r w:rsidRPr="00425C85">
              <w:rPr>
                <w:rFonts w:ascii="Century Gothic" w:hAnsi="Century Gothic"/>
                <w:sz w:val="18"/>
                <w:szCs w:val="18"/>
              </w:rPr>
              <w:t>Ethernet 100%</w:t>
            </w:r>
          </w:p>
          <w:p w:rsidR="00266B7C" w:rsidRPr="00425C85" w:rsidRDefault="00266B7C" w:rsidP="00266B7C">
            <w:pPr>
              <w:rPr>
                <w:rFonts w:ascii="Century Gothic" w:hAnsi="Century Gothic"/>
                <w:sz w:val="18"/>
                <w:szCs w:val="18"/>
              </w:rPr>
            </w:pPr>
            <w:r w:rsidRPr="00425C85">
              <w:rPr>
                <w:rFonts w:ascii="Century Gothic" w:hAnsi="Century Gothic"/>
                <w:sz w:val="18"/>
                <w:szCs w:val="18"/>
              </w:rPr>
              <w:t>Switches 5/5</w:t>
            </w:r>
          </w:p>
          <w:p w:rsidR="00266B7C" w:rsidRPr="00425C85" w:rsidRDefault="00266B7C" w:rsidP="00266B7C">
            <w:pPr>
              <w:rPr>
                <w:rFonts w:ascii="Century Gothic" w:hAnsi="Century Gothic"/>
                <w:sz w:val="18"/>
                <w:szCs w:val="18"/>
              </w:rPr>
            </w:pPr>
            <w:r>
              <w:rPr>
                <w:rFonts w:ascii="Century Gothic" w:hAnsi="Century Gothic"/>
                <w:sz w:val="18"/>
                <w:szCs w:val="18"/>
              </w:rPr>
              <w:t>Apps</w:t>
            </w:r>
            <w:r w:rsidRPr="00425C85">
              <w:rPr>
                <w:rFonts w:ascii="Century Gothic" w:hAnsi="Century Gothic"/>
                <w:sz w:val="18"/>
                <w:szCs w:val="18"/>
              </w:rPr>
              <w:t xml:space="preserve"> 3/3</w:t>
            </w:r>
          </w:p>
          <w:p w:rsidR="00266B7C" w:rsidRPr="00425C85" w:rsidRDefault="00266B7C" w:rsidP="00266B7C">
            <w:pPr>
              <w:rPr>
                <w:rFonts w:ascii="Century Gothic" w:hAnsi="Century Gothic"/>
                <w:sz w:val="18"/>
                <w:szCs w:val="18"/>
              </w:rPr>
            </w:pPr>
            <w:r w:rsidRPr="00425C85">
              <w:rPr>
                <w:rFonts w:ascii="Century Gothic" w:hAnsi="Century Gothic"/>
                <w:sz w:val="18"/>
                <w:szCs w:val="18"/>
              </w:rPr>
              <w:t xml:space="preserve">Router 1/1 </w:t>
            </w:r>
          </w:p>
          <w:p w:rsidR="00266B7C" w:rsidRPr="00425C85" w:rsidRDefault="00266B7C" w:rsidP="00266B7C">
            <w:pPr>
              <w:rPr>
                <w:rFonts w:ascii="Century Gothic" w:hAnsi="Century Gothic"/>
                <w:sz w:val="18"/>
                <w:szCs w:val="18"/>
              </w:rPr>
            </w:pPr>
            <w:r w:rsidRPr="00425C85">
              <w:rPr>
                <w:rFonts w:ascii="Century Gothic" w:hAnsi="Century Gothic"/>
                <w:sz w:val="18"/>
                <w:szCs w:val="18"/>
              </w:rPr>
              <w:t>Terminated 90/90 points</w:t>
            </w:r>
          </w:p>
        </w:tc>
        <w:tc>
          <w:tcPr>
            <w:tcW w:w="2168" w:type="dxa"/>
            <w:gridSpan w:val="2"/>
            <w:tcBorders>
              <w:right w:val="double" w:sz="4" w:space="0" w:color="auto"/>
            </w:tcBorders>
            <w:shd w:val="clear" w:color="auto" w:fill="DEEAF6" w:themeFill="accent1" w:themeFillTint="33"/>
          </w:tcPr>
          <w:p w:rsidR="00266B7C" w:rsidRPr="00425C85" w:rsidRDefault="00266B7C" w:rsidP="00266B7C">
            <w:pPr>
              <w:rPr>
                <w:rFonts w:ascii="Century Gothic" w:hAnsi="Century Gothic"/>
                <w:sz w:val="18"/>
                <w:szCs w:val="18"/>
              </w:rPr>
            </w:pPr>
            <w:r w:rsidRPr="00425C85">
              <w:rPr>
                <w:rFonts w:ascii="Century Gothic" w:hAnsi="Century Gothic"/>
                <w:sz w:val="18"/>
                <w:szCs w:val="18"/>
              </w:rPr>
              <w:t xml:space="preserve">Switches (2x24port switches) Installed but still 48 </w:t>
            </w:r>
            <w:r>
              <w:rPr>
                <w:rFonts w:ascii="Century Gothic" w:hAnsi="Century Gothic"/>
                <w:sz w:val="18"/>
                <w:szCs w:val="18"/>
              </w:rPr>
              <w:t>ports</w:t>
            </w:r>
            <w:r w:rsidRPr="00425C85">
              <w:rPr>
                <w:rFonts w:ascii="Century Gothic" w:hAnsi="Century Gothic"/>
                <w:sz w:val="18"/>
                <w:szCs w:val="18"/>
              </w:rPr>
              <w:t xml:space="preserve"> pending.</w:t>
            </w:r>
          </w:p>
          <w:p w:rsidR="00266B7C" w:rsidRPr="00425C85" w:rsidRDefault="00266B7C" w:rsidP="00266B7C">
            <w:pPr>
              <w:rPr>
                <w:rFonts w:ascii="Century Gothic" w:hAnsi="Century Gothic"/>
                <w:sz w:val="18"/>
                <w:szCs w:val="18"/>
              </w:rPr>
            </w:pPr>
            <w:r w:rsidRPr="00425C85">
              <w:rPr>
                <w:rFonts w:ascii="Century Gothic" w:hAnsi="Century Gothic"/>
                <w:sz w:val="18"/>
                <w:szCs w:val="18"/>
              </w:rPr>
              <w:t>Procurement of 48 Port switch in progress evaluation completed. Winning bidder furnished kith order.</w:t>
            </w:r>
          </w:p>
        </w:tc>
      </w:tr>
      <w:tr w:rsidR="00266B7C" w:rsidRPr="00EB413C" w:rsidTr="00560B47">
        <w:trPr>
          <w:trHeight w:val="710"/>
        </w:trPr>
        <w:tc>
          <w:tcPr>
            <w:tcW w:w="885" w:type="dxa"/>
            <w:tcBorders>
              <w:left w:val="double" w:sz="4" w:space="0" w:color="auto"/>
            </w:tcBorders>
            <w:shd w:val="clear" w:color="auto" w:fill="auto"/>
          </w:tcPr>
          <w:p w:rsidR="00266B7C" w:rsidRPr="00C35F03" w:rsidRDefault="00266B7C" w:rsidP="00266B7C">
            <w:pPr>
              <w:rPr>
                <w:rFonts w:ascii="Century Gothic" w:hAnsi="Century Gothic"/>
                <w:sz w:val="18"/>
                <w:szCs w:val="18"/>
              </w:rPr>
            </w:pPr>
            <w:r>
              <w:rPr>
                <w:rFonts w:ascii="Century Gothic" w:hAnsi="Century Gothic"/>
                <w:sz w:val="18"/>
                <w:szCs w:val="18"/>
              </w:rPr>
              <w:t>3</w:t>
            </w:r>
          </w:p>
        </w:tc>
        <w:tc>
          <w:tcPr>
            <w:tcW w:w="3343" w:type="dxa"/>
            <w:tcBorders>
              <w:left w:val="double" w:sz="4" w:space="0" w:color="auto"/>
              <w:right w:val="single" w:sz="4" w:space="0" w:color="auto"/>
            </w:tcBorders>
            <w:shd w:val="clear" w:color="auto" w:fill="auto"/>
          </w:tcPr>
          <w:p w:rsidR="00266B7C" w:rsidRPr="004361D1" w:rsidRDefault="00266B7C" w:rsidP="00266B7C">
            <w:pPr>
              <w:rPr>
                <w:rFonts w:ascii="Century Gothic" w:hAnsi="Century Gothic"/>
                <w:sz w:val="18"/>
                <w:szCs w:val="18"/>
              </w:rPr>
            </w:pPr>
            <w:r w:rsidRPr="004361D1">
              <w:rPr>
                <w:rFonts w:ascii="Century Gothic" w:hAnsi="Century Gothic"/>
                <w:sz w:val="18"/>
                <w:szCs w:val="18"/>
              </w:rPr>
              <w:t>ZNA Defence House</w:t>
            </w:r>
          </w:p>
        </w:tc>
        <w:tc>
          <w:tcPr>
            <w:tcW w:w="1620" w:type="dxa"/>
            <w:tcBorders>
              <w:left w:val="single" w:sz="4" w:space="0" w:color="auto"/>
              <w:right w:val="single" w:sz="4" w:space="0" w:color="auto"/>
            </w:tcBorders>
            <w:shd w:val="clear" w:color="auto" w:fill="auto"/>
          </w:tcPr>
          <w:p w:rsidR="00266B7C" w:rsidRPr="004361D1" w:rsidRDefault="00266B7C" w:rsidP="00266B7C">
            <w:pPr>
              <w:rPr>
                <w:rFonts w:ascii="Century Gothic" w:hAnsi="Century Gothic"/>
                <w:sz w:val="18"/>
                <w:szCs w:val="18"/>
              </w:rPr>
            </w:pPr>
            <w:r w:rsidRPr="004361D1">
              <w:rPr>
                <w:rFonts w:ascii="Century Gothic" w:hAnsi="Century Gothic"/>
                <w:sz w:val="18"/>
                <w:szCs w:val="18"/>
              </w:rPr>
              <w:t>IP PBX</w:t>
            </w:r>
          </w:p>
        </w:tc>
        <w:tc>
          <w:tcPr>
            <w:tcW w:w="1367" w:type="dxa"/>
            <w:gridSpan w:val="2"/>
            <w:tcBorders>
              <w:left w:val="single" w:sz="4" w:space="0" w:color="auto"/>
              <w:right w:val="single" w:sz="4" w:space="0" w:color="auto"/>
            </w:tcBorders>
            <w:shd w:val="clear" w:color="auto" w:fill="auto"/>
          </w:tcPr>
          <w:p w:rsidR="00266B7C" w:rsidRPr="004361D1" w:rsidRDefault="00266B7C" w:rsidP="00266B7C">
            <w:pPr>
              <w:rPr>
                <w:rFonts w:ascii="Century Gothic" w:hAnsi="Century Gothic"/>
                <w:sz w:val="18"/>
                <w:szCs w:val="18"/>
              </w:rPr>
            </w:pPr>
            <w:r w:rsidRPr="004361D1">
              <w:rPr>
                <w:rFonts w:ascii="Century Gothic" w:hAnsi="Century Gothic"/>
                <w:sz w:val="18"/>
                <w:szCs w:val="18"/>
              </w:rPr>
              <w:t>20/01/22</w:t>
            </w:r>
          </w:p>
        </w:tc>
        <w:tc>
          <w:tcPr>
            <w:tcW w:w="1275" w:type="dxa"/>
            <w:tcBorders>
              <w:bottom w:val="single" w:sz="4" w:space="0" w:color="auto"/>
            </w:tcBorders>
            <w:shd w:val="clear" w:color="auto" w:fill="FFFFFF" w:themeFill="background1"/>
          </w:tcPr>
          <w:p w:rsidR="00266B7C" w:rsidRDefault="00266B7C" w:rsidP="00266B7C">
            <w:r w:rsidRPr="007E6C35">
              <w:rPr>
                <w:rFonts w:ascii="Century Gothic" w:hAnsi="Century Gothic"/>
                <w:sz w:val="18"/>
                <w:szCs w:val="18"/>
              </w:rPr>
              <w:t>23/11/2023</w:t>
            </w:r>
          </w:p>
        </w:tc>
        <w:tc>
          <w:tcPr>
            <w:tcW w:w="3928" w:type="dxa"/>
            <w:shd w:val="clear" w:color="auto" w:fill="auto"/>
          </w:tcPr>
          <w:p w:rsidR="00266B7C" w:rsidRPr="004361D1" w:rsidRDefault="00266B7C" w:rsidP="00266B7C">
            <w:pPr>
              <w:rPr>
                <w:rFonts w:ascii="Century Gothic" w:hAnsi="Century Gothic"/>
                <w:b/>
                <w:color w:val="000000" w:themeColor="text1"/>
                <w:sz w:val="18"/>
                <w:szCs w:val="18"/>
              </w:rPr>
            </w:pPr>
            <w:r w:rsidRPr="004361D1">
              <w:rPr>
                <w:rFonts w:ascii="Century Gothic" w:hAnsi="Century Gothic"/>
                <w:b/>
                <w:color w:val="000000" w:themeColor="text1"/>
                <w:sz w:val="18"/>
                <w:szCs w:val="18"/>
              </w:rPr>
              <w:t>Completion 97%</w:t>
            </w:r>
          </w:p>
          <w:p w:rsidR="00266B7C" w:rsidRPr="004361D1" w:rsidRDefault="00266B7C" w:rsidP="00266B7C">
            <w:pPr>
              <w:rPr>
                <w:rFonts w:ascii="Century Gothic" w:hAnsi="Century Gothic"/>
                <w:color w:val="000000" w:themeColor="text1"/>
                <w:sz w:val="18"/>
                <w:szCs w:val="18"/>
              </w:rPr>
            </w:pPr>
            <w:r w:rsidRPr="004361D1">
              <w:rPr>
                <w:rFonts w:ascii="Century Gothic" w:hAnsi="Century Gothic"/>
                <w:color w:val="000000" w:themeColor="text1"/>
                <w:sz w:val="18"/>
                <w:szCs w:val="18"/>
              </w:rPr>
              <w:t>Trunking 2000/2000</w:t>
            </w:r>
          </w:p>
          <w:p w:rsidR="00266B7C" w:rsidRPr="004361D1" w:rsidRDefault="00266B7C" w:rsidP="00266B7C">
            <w:pPr>
              <w:rPr>
                <w:rFonts w:ascii="Century Gothic" w:hAnsi="Century Gothic"/>
                <w:color w:val="000000" w:themeColor="text1"/>
                <w:sz w:val="18"/>
                <w:szCs w:val="18"/>
              </w:rPr>
            </w:pPr>
            <w:r w:rsidRPr="004361D1">
              <w:rPr>
                <w:rFonts w:ascii="Century Gothic" w:hAnsi="Century Gothic"/>
                <w:color w:val="000000" w:themeColor="text1"/>
                <w:sz w:val="18"/>
                <w:szCs w:val="18"/>
              </w:rPr>
              <w:t>Cable pulling 28000/28 000m</w:t>
            </w:r>
          </w:p>
          <w:p w:rsidR="00266B7C" w:rsidRPr="004361D1" w:rsidRDefault="00266B7C" w:rsidP="00266B7C">
            <w:pPr>
              <w:rPr>
                <w:rFonts w:ascii="Century Gothic" w:hAnsi="Century Gothic"/>
                <w:color w:val="000000" w:themeColor="text1"/>
                <w:sz w:val="18"/>
                <w:szCs w:val="18"/>
              </w:rPr>
            </w:pPr>
            <w:r w:rsidRPr="004361D1">
              <w:rPr>
                <w:rFonts w:ascii="Century Gothic" w:hAnsi="Century Gothic"/>
                <w:color w:val="000000" w:themeColor="text1"/>
                <w:sz w:val="18"/>
                <w:szCs w:val="18"/>
              </w:rPr>
              <w:t>Terminations 500/500</w:t>
            </w:r>
          </w:p>
          <w:p w:rsidR="00266B7C" w:rsidRPr="004361D1" w:rsidRDefault="00266B7C" w:rsidP="00266B7C">
            <w:pPr>
              <w:rPr>
                <w:rFonts w:ascii="Century Gothic" w:hAnsi="Century Gothic"/>
                <w:color w:val="000000" w:themeColor="text1"/>
                <w:sz w:val="18"/>
                <w:szCs w:val="18"/>
              </w:rPr>
            </w:pPr>
            <w:r w:rsidRPr="004361D1">
              <w:rPr>
                <w:rFonts w:ascii="Century Gothic" w:hAnsi="Century Gothic"/>
                <w:color w:val="000000" w:themeColor="text1"/>
                <w:sz w:val="18"/>
                <w:szCs w:val="18"/>
              </w:rPr>
              <w:t>Cabinet mounting 7/7</w:t>
            </w:r>
          </w:p>
          <w:p w:rsidR="00266B7C" w:rsidRPr="004361D1" w:rsidRDefault="00266B7C" w:rsidP="00266B7C">
            <w:pPr>
              <w:rPr>
                <w:rFonts w:ascii="Century Gothic" w:hAnsi="Century Gothic"/>
                <w:color w:val="000000" w:themeColor="text1"/>
                <w:sz w:val="18"/>
                <w:szCs w:val="18"/>
              </w:rPr>
            </w:pPr>
            <w:r>
              <w:rPr>
                <w:rFonts w:ascii="Century Gothic" w:hAnsi="Century Gothic"/>
                <w:color w:val="000000" w:themeColor="text1"/>
                <w:sz w:val="18"/>
                <w:szCs w:val="18"/>
              </w:rPr>
              <w:t xml:space="preserve">PBX </w:t>
            </w:r>
            <w:r w:rsidRPr="004361D1">
              <w:rPr>
                <w:rFonts w:ascii="Century Gothic" w:hAnsi="Century Gothic"/>
                <w:color w:val="000000" w:themeColor="text1"/>
                <w:sz w:val="18"/>
                <w:szCs w:val="18"/>
              </w:rPr>
              <w:t>mounting 1/2</w:t>
            </w:r>
          </w:p>
          <w:p w:rsidR="00266B7C" w:rsidRPr="004361D1" w:rsidRDefault="00266B7C" w:rsidP="00266B7C">
            <w:pPr>
              <w:rPr>
                <w:rFonts w:ascii="Century Gothic" w:hAnsi="Century Gothic"/>
                <w:color w:val="000000" w:themeColor="text1"/>
                <w:sz w:val="18"/>
                <w:szCs w:val="18"/>
              </w:rPr>
            </w:pPr>
            <w:r w:rsidRPr="004361D1">
              <w:rPr>
                <w:rFonts w:ascii="Century Gothic" w:hAnsi="Century Gothic"/>
                <w:color w:val="000000" w:themeColor="text1"/>
                <w:sz w:val="18"/>
                <w:szCs w:val="18"/>
              </w:rPr>
              <w:t>Gateway configurations 40/40</w:t>
            </w:r>
          </w:p>
          <w:p w:rsidR="00266B7C" w:rsidRPr="004361D1" w:rsidRDefault="00266B7C" w:rsidP="00266B7C">
            <w:pPr>
              <w:rPr>
                <w:rFonts w:ascii="Century Gothic" w:hAnsi="Century Gothic"/>
                <w:color w:val="000000" w:themeColor="text1"/>
                <w:sz w:val="18"/>
                <w:szCs w:val="18"/>
              </w:rPr>
            </w:pPr>
            <w:r w:rsidRPr="004361D1">
              <w:rPr>
                <w:rFonts w:ascii="Century Gothic" w:hAnsi="Century Gothic"/>
                <w:color w:val="000000" w:themeColor="text1"/>
                <w:sz w:val="18"/>
                <w:szCs w:val="18"/>
              </w:rPr>
              <w:t>Testing 50/50</w:t>
            </w:r>
          </w:p>
          <w:p w:rsidR="00266B7C" w:rsidRPr="004361D1" w:rsidRDefault="00266B7C" w:rsidP="00266B7C">
            <w:pPr>
              <w:rPr>
                <w:rFonts w:ascii="Century Gothic" w:hAnsi="Century Gothic"/>
                <w:color w:val="000000" w:themeColor="text1"/>
                <w:sz w:val="18"/>
                <w:szCs w:val="18"/>
              </w:rPr>
            </w:pPr>
            <w:r w:rsidRPr="004361D1">
              <w:rPr>
                <w:rFonts w:ascii="Century Gothic" w:hAnsi="Century Gothic"/>
                <w:color w:val="000000" w:themeColor="text1"/>
                <w:sz w:val="18"/>
                <w:szCs w:val="18"/>
              </w:rPr>
              <w:t>Maps 1/2</w:t>
            </w:r>
          </w:p>
          <w:p w:rsidR="00266B7C" w:rsidRPr="004361D1" w:rsidRDefault="00266B7C" w:rsidP="00266B7C">
            <w:pPr>
              <w:rPr>
                <w:rFonts w:ascii="Century Gothic" w:hAnsi="Century Gothic"/>
                <w:color w:val="000000" w:themeColor="text1"/>
                <w:sz w:val="18"/>
                <w:szCs w:val="18"/>
              </w:rPr>
            </w:pPr>
            <w:r w:rsidRPr="004361D1">
              <w:rPr>
                <w:rFonts w:ascii="Century Gothic" w:hAnsi="Century Gothic"/>
                <w:color w:val="000000" w:themeColor="text1"/>
                <w:sz w:val="18"/>
                <w:szCs w:val="18"/>
              </w:rPr>
              <w:t>Configurations of IPBX 8/10</w:t>
            </w:r>
          </w:p>
          <w:p w:rsidR="00266B7C" w:rsidRPr="004361D1" w:rsidRDefault="00266B7C" w:rsidP="00266B7C">
            <w:pPr>
              <w:rPr>
                <w:rFonts w:ascii="Century Gothic" w:hAnsi="Century Gothic"/>
                <w:color w:val="000000" w:themeColor="text1"/>
                <w:sz w:val="18"/>
                <w:szCs w:val="18"/>
              </w:rPr>
            </w:pPr>
            <w:r w:rsidRPr="004361D1">
              <w:rPr>
                <w:rFonts w:ascii="Century Gothic" w:hAnsi="Century Gothic"/>
                <w:color w:val="000000" w:themeColor="text1"/>
                <w:sz w:val="18"/>
                <w:szCs w:val="18"/>
              </w:rPr>
              <w:t>Fiber pulling 2000/2000</w:t>
            </w:r>
          </w:p>
          <w:p w:rsidR="00266B7C" w:rsidRPr="004361D1" w:rsidRDefault="00266B7C" w:rsidP="00266B7C">
            <w:pPr>
              <w:rPr>
                <w:rFonts w:ascii="Century Gothic" w:hAnsi="Century Gothic"/>
                <w:color w:val="000000" w:themeColor="text1"/>
                <w:sz w:val="18"/>
                <w:szCs w:val="18"/>
              </w:rPr>
            </w:pPr>
            <w:r w:rsidRPr="004361D1">
              <w:rPr>
                <w:rFonts w:ascii="Century Gothic" w:hAnsi="Century Gothic"/>
                <w:color w:val="000000" w:themeColor="text1"/>
                <w:sz w:val="18"/>
                <w:szCs w:val="18"/>
              </w:rPr>
              <w:t>Patch panel mounting 8/8</w:t>
            </w:r>
          </w:p>
          <w:p w:rsidR="00266B7C" w:rsidRPr="004361D1" w:rsidRDefault="00266B7C" w:rsidP="00266B7C">
            <w:pPr>
              <w:rPr>
                <w:rFonts w:ascii="Century Gothic" w:hAnsi="Century Gothic"/>
                <w:color w:val="000000" w:themeColor="text1"/>
                <w:sz w:val="18"/>
                <w:szCs w:val="18"/>
              </w:rPr>
            </w:pPr>
            <w:r w:rsidRPr="004361D1">
              <w:rPr>
                <w:rFonts w:ascii="Century Gothic" w:hAnsi="Century Gothic"/>
                <w:color w:val="000000" w:themeColor="text1"/>
                <w:sz w:val="18"/>
                <w:szCs w:val="18"/>
              </w:rPr>
              <w:t>Splicing 16/16</w:t>
            </w:r>
          </w:p>
          <w:p w:rsidR="00266B7C" w:rsidRPr="004361D1" w:rsidRDefault="00266B7C" w:rsidP="00266B7C">
            <w:pPr>
              <w:rPr>
                <w:rFonts w:ascii="Century Gothic" w:hAnsi="Century Gothic"/>
                <w:color w:val="000000" w:themeColor="text1"/>
                <w:sz w:val="18"/>
                <w:szCs w:val="18"/>
              </w:rPr>
            </w:pPr>
            <w:r w:rsidRPr="004361D1">
              <w:rPr>
                <w:rFonts w:ascii="Century Gothic" w:hAnsi="Century Gothic"/>
                <w:color w:val="000000" w:themeColor="text1"/>
                <w:sz w:val="18"/>
                <w:szCs w:val="18"/>
              </w:rPr>
              <w:t>Switch mounting 10/12</w:t>
            </w:r>
          </w:p>
          <w:p w:rsidR="00266B7C" w:rsidRPr="004361D1" w:rsidRDefault="00266B7C" w:rsidP="00266B7C">
            <w:pPr>
              <w:rPr>
                <w:rFonts w:ascii="Century Gothic" w:hAnsi="Century Gothic"/>
                <w:color w:val="000000" w:themeColor="text1"/>
                <w:sz w:val="18"/>
                <w:szCs w:val="18"/>
              </w:rPr>
            </w:pPr>
            <w:r w:rsidRPr="004361D1">
              <w:rPr>
                <w:rFonts w:ascii="Century Gothic" w:hAnsi="Century Gothic"/>
                <w:color w:val="000000" w:themeColor="text1"/>
                <w:sz w:val="18"/>
                <w:szCs w:val="18"/>
              </w:rPr>
              <w:t>Phone installation 500/500</w:t>
            </w:r>
          </w:p>
          <w:p w:rsidR="00266B7C" w:rsidRPr="004361D1" w:rsidRDefault="00266B7C" w:rsidP="00266B7C">
            <w:pPr>
              <w:rPr>
                <w:rFonts w:ascii="Century Gothic" w:hAnsi="Century Gothic"/>
                <w:color w:val="000000" w:themeColor="text1"/>
                <w:sz w:val="18"/>
                <w:szCs w:val="18"/>
              </w:rPr>
            </w:pPr>
            <w:r w:rsidRPr="004361D1">
              <w:rPr>
                <w:rFonts w:ascii="Century Gothic" w:hAnsi="Century Gothic"/>
                <w:color w:val="000000" w:themeColor="text1"/>
                <w:sz w:val="18"/>
                <w:szCs w:val="18"/>
              </w:rPr>
              <w:t>System testing phase 1 completed left with phase 2</w:t>
            </w:r>
          </w:p>
          <w:p w:rsidR="00266B7C" w:rsidRPr="004361D1" w:rsidRDefault="00266B7C" w:rsidP="00266B7C">
            <w:pPr>
              <w:rPr>
                <w:rFonts w:ascii="Century Gothic" w:hAnsi="Century Gothic"/>
                <w:color w:val="000000" w:themeColor="text1"/>
                <w:sz w:val="18"/>
                <w:szCs w:val="18"/>
              </w:rPr>
            </w:pPr>
            <w:r w:rsidRPr="004361D1">
              <w:rPr>
                <w:rFonts w:ascii="Century Gothic" w:hAnsi="Century Gothic"/>
                <w:color w:val="000000" w:themeColor="text1"/>
                <w:sz w:val="18"/>
                <w:szCs w:val="18"/>
              </w:rPr>
              <w:t>Sip lines configurations 33/33</w:t>
            </w:r>
          </w:p>
          <w:p w:rsidR="00266B7C" w:rsidRPr="004361D1" w:rsidRDefault="00266B7C" w:rsidP="00266B7C">
            <w:pPr>
              <w:rPr>
                <w:rFonts w:ascii="Century Gothic" w:hAnsi="Century Gothic"/>
                <w:sz w:val="18"/>
                <w:szCs w:val="18"/>
              </w:rPr>
            </w:pPr>
            <w:r w:rsidRPr="004361D1">
              <w:rPr>
                <w:rFonts w:ascii="Century Gothic" w:hAnsi="Century Gothic"/>
                <w:color w:val="000000" w:themeColor="text1"/>
                <w:sz w:val="18"/>
                <w:szCs w:val="18"/>
              </w:rPr>
              <w:t>Housekeeping 100/100%</w:t>
            </w:r>
          </w:p>
        </w:tc>
        <w:tc>
          <w:tcPr>
            <w:tcW w:w="2168" w:type="dxa"/>
            <w:gridSpan w:val="2"/>
            <w:tcBorders>
              <w:right w:val="double" w:sz="4" w:space="0" w:color="auto"/>
            </w:tcBorders>
            <w:shd w:val="clear" w:color="auto" w:fill="auto"/>
          </w:tcPr>
          <w:p w:rsidR="00266B7C" w:rsidRPr="001574EE" w:rsidRDefault="00266B7C" w:rsidP="00266B7C">
            <w:pPr>
              <w:rPr>
                <w:rFonts w:ascii="Century Gothic" w:hAnsi="Century Gothic" w:cs="Arial"/>
                <w:sz w:val="18"/>
                <w:szCs w:val="18"/>
              </w:rPr>
            </w:pPr>
            <w:r w:rsidRPr="001574EE">
              <w:rPr>
                <w:rFonts w:ascii="Century Gothic" w:hAnsi="Century Gothic" w:cs="Arial"/>
                <w:sz w:val="18"/>
                <w:szCs w:val="18"/>
              </w:rPr>
              <w:t xml:space="preserve">Lack of materials </w:t>
            </w:r>
          </w:p>
          <w:p w:rsidR="00266B7C" w:rsidRPr="001574EE" w:rsidRDefault="00266B7C" w:rsidP="00266B7C">
            <w:pPr>
              <w:rPr>
                <w:rFonts w:ascii="Century Gothic" w:hAnsi="Century Gothic" w:cs="Arial"/>
                <w:sz w:val="18"/>
                <w:szCs w:val="18"/>
              </w:rPr>
            </w:pPr>
            <w:r w:rsidRPr="001574EE">
              <w:rPr>
                <w:rFonts w:ascii="Century Gothic" w:hAnsi="Century Gothic" w:cs="Arial"/>
                <w:sz w:val="18"/>
                <w:szCs w:val="18"/>
              </w:rPr>
              <w:t>Lack of machine tools like drill gun</w:t>
            </w:r>
          </w:p>
          <w:p w:rsidR="00266B7C" w:rsidRPr="001574EE" w:rsidRDefault="00266B7C" w:rsidP="00266B7C">
            <w:pPr>
              <w:rPr>
                <w:rFonts w:ascii="Century Gothic" w:hAnsi="Century Gothic" w:cs="Arial"/>
                <w:sz w:val="18"/>
                <w:szCs w:val="18"/>
              </w:rPr>
            </w:pPr>
            <w:r w:rsidRPr="001574EE">
              <w:rPr>
                <w:rFonts w:ascii="Century Gothic" w:hAnsi="Century Gothic" w:cs="Arial"/>
                <w:sz w:val="18"/>
                <w:szCs w:val="18"/>
              </w:rPr>
              <w:t xml:space="preserve">Casuals are not consistent in coming to work </w:t>
            </w:r>
          </w:p>
          <w:p w:rsidR="00266B7C" w:rsidRPr="001574EE" w:rsidRDefault="00266B7C" w:rsidP="00266B7C">
            <w:pPr>
              <w:rPr>
                <w:rFonts w:ascii="Century Gothic" w:hAnsi="Century Gothic" w:cs="Arial"/>
                <w:sz w:val="18"/>
                <w:szCs w:val="18"/>
              </w:rPr>
            </w:pPr>
            <w:r w:rsidRPr="001574EE">
              <w:rPr>
                <w:rFonts w:ascii="Century Gothic" w:hAnsi="Century Gothic" w:cs="Arial"/>
                <w:sz w:val="18"/>
                <w:szCs w:val="18"/>
              </w:rPr>
              <w:t xml:space="preserve">Some offices are not accessible always </w:t>
            </w:r>
          </w:p>
          <w:p w:rsidR="00266B7C" w:rsidRPr="001574EE" w:rsidRDefault="00266B7C" w:rsidP="00266B7C">
            <w:pPr>
              <w:rPr>
                <w:rFonts w:ascii="Century Gothic" w:hAnsi="Century Gothic" w:cs="Arial"/>
                <w:sz w:val="18"/>
                <w:szCs w:val="18"/>
              </w:rPr>
            </w:pPr>
            <w:r>
              <w:rPr>
                <w:rFonts w:ascii="Century Gothic" w:hAnsi="Century Gothic" w:cs="Arial"/>
                <w:sz w:val="18"/>
                <w:szCs w:val="18"/>
              </w:rPr>
              <w:t>The challenge</w:t>
            </w:r>
            <w:r w:rsidRPr="001574EE">
              <w:rPr>
                <w:rFonts w:ascii="Century Gothic" w:hAnsi="Century Gothic" w:cs="Arial"/>
                <w:sz w:val="18"/>
                <w:szCs w:val="18"/>
              </w:rPr>
              <w:t xml:space="preserve"> in accessing the </w:t>
            </w:r>
            <w:r>
              <w:rPr>
                <w:rFonts w:ascii="Century Gothic" w:hAnsi="Century Gothic" w:cs="Arial"/>
                <w:sz w:val="18"/>
                <w:szCs w:val="18"/>
              </w:rPr>
              <w:t>general</w:t>
            </w:r>
            <w:r w:rsidRPr="001574EE">
              <w:rPr>
                <w:rFonts w:ascii="Century Gothic" w:hAnsi="Century Gothic" w:cs="Arial"/>
                <w:sz w:val="18"/>
                <w:szCs w:val="18"/>
              </w:rPr>
              <w:t xml:space="preserve"> offices the whole of Second Floor</w:t>
            </w:r>
          </w:p>
          <w:p w:rsidR="00266B7C" w:rsidRPr="001574EE" w:rsidRDefault="00266B7C" w:rsidP="00266B7C">
            <w:pPr>
              <w:rPr>
                <w:rFonts w:ascii="Century Gothic" w:hAnsi="Century Gothic"/>
                <w:sz w:val="18"/>
                <w:szCs w:val="18"/>
              </w:rPr>
            </w:pPr>
            <w:r w:rsidRPr="001574EE">
              <w:rPr>
                <w:rFonts w:ascii="Century Gothic" w:hAnsi="Century Gothic" w:cs="Arial"/>
                <w:sz w:val="18"/>
                <w:szCs w:val="18"/>
              </w:rPr>
              <w:t>Note that there is a slight change on trunking and required cable to be pulled due to the physical scoping we are identifying</w:t>
            </w:r>
          </w:p>
        </w:tc>
      </w:tr>
      <w:tr w:rsidR="00266B7C" w:rsidRPr="00EB413C" w:rsidTr="002B7D6F">
        <w:trPr>
          <w:trHeight w:val="710"/>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rsidR="00266B7C" w:rsidRDefault="00266B7C" w:rsidP="00266B7C">
            <w:pPr>
              <w:rPr>
                <w:rFonts w:ascii="Century Gothic" w:hAnsi="Century Gothic"/>
                <w:sz w:val="18"/>
                <w:szCs w:val="18"/>
              </w:rPr>
            </w:pPr>
            <w:r>
              <w:rPr>
                <w:rFonts w:ascii="Century Gothic" w:hAnsi="Century Gothic"/>
                <w:sz w:val="18"/>
                <w:szCs w:val="18"/>
              </w:rPr>
              <w:t>4</w:t>
            </w:r>
          </w:p>
        </w:tc>
        <w:tc>
          <w:tcPr>
            <w:tcW w:w="3343" w:type="dxa"/>
            <w:tcBorders>
              <w:left w:val="double" w:sz="4" w:space="0" w:color="auto"/>
              <w:right w:val="single" w:sz="4" w:space="0" w:color="auto"/>
            </w:tcBorders>
            <w:shd w:val="clear" w:color="auto" w:fill="DEEAF6" w:themeFill="accent1" w:themeFillTint="33"/>
          </w:tcPr>
          <w:p w:rsidR="00266B7C" w:rsidRPr="00B84D81" w:rsidRDefault="00266B7C" w:rsidP="00266B7C">
            <w:pPr>
              <w:rPr>
                <w:rFonts w:ascii="Century Gothic" w:hAnsi="Century Gothic"/>
                <w:sz w:val="18"/>
                <w:szCs w:val="18"/>
              </w:rPr>
            </w:pPr>
            <w:r w:rsidRPr="00B84D81">
              <w:rPr>
                <w:rFonts w:ascii="Century Gothic" w:hAnsi="Century Gothic"/>
                <w:sz w:val="18"/>
                <w:szCs w:val="18"/>
              </w:rPr>
              <w:t>ARMY HQ</w:t>
            </w:r>
          </w:p>
        </w:tc>
        <w:tc>
          <w:tcPr>
            <w:tcW w:w="1620" w:type="dxa"/>
            <w:tcBorders>
              <w:left w:val="single" w:sz="4" w:space="0" w:color="auto"/>
              <w:right w:val="single" w:sz="4" w:space="0" w:color="auto"/>
            </w:tcBorders>
            <w:shd w:val="clear" w:color="auto" w:fill="DEEAF6" w:themeFill="accent1" w:themeFillTint="33"/>
          </w:tcPr>
          <w:p w:rsidR="00266B7C" w:rsidRPr="00B84D81" w:rsidRDefault="00266B7C" w:rsidP="00266B7C">
            <w:pPr>
              <w:rPr>
                <w:rFonts w:ascii="Century Gothic" w:hAnsi="Century Gothic"/>
                <w:sz w:val="18"/>
                <w:szCs w:val="18"/>
              </w:rPr>
            </w:pPr>
            <w:r w:rsidRPr="00B84D81">
              <w:rPr>
                <w:rFonts w:ascii="Century Gothic" w:hAnsi="Century Gothic"/>
                <w:sz w:val="18"/>
                <w:szCs w:val="18"/>
              </w:rPr>
              <w:t xml:space="preserve">PBX AND LAN </w:t>
            </w:r>
          </w:p>
        </w:tc>
        <w:tc>
          <w:tcPr>
            <w:tcW w:w="1367" w:type="dxa"/>
            <w:gridSpan w:val="2"/>
            <w:tcBorders>
              <w:left w:val="single" w:sz="4" w:space="0" w:color="auto"/>
              <w:right w:val="single" w:sz="4" w:space="0" w:color="auto"/>
            </w:tcBorders>
            <w:shd w:val="clear" w:color="auto" w:fill="DEEAF6" w:themeFill="accent1" w:themeFillTint="33"/>
          </w:tcPr>
          <w:p w:rsidR="00266B7C" w:rsidRPr="00B84D81" w:rsidRDefault="00266B7C" w:rsidP="00266B7C">
            <w:pPr>
              <w:rPr>
                <w:rFonts w:ascii="Century Gothic" w:hAnsi="Century Gothic"/>
                <w:sz w:val="18"/>
                <w:szCs w:val="18"/>
              </w:rPr>
            </w:pPr>
            <w:r w:rsidRPr="00B84D81">
              <w:rPr>
                <w:rFonts w:ascii="Century Gothic" w:hAnsi="Century Gothic"/>
                <w:sz w:val="18"/>
                <w:szCs w:val="18"/>
              </w:rPr>
              <w:t>25/10/2023</w:t>
            </w:r>
          </w:p>
        </w:tc>
        <w:tc>
          <w:tcPr>
            <w:tcW w:w="1275" w:type="dxa"/>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DEEAF6" w:themeFill="accent1" w:themeFillTint="33"/>
          </w:tcPr>
          <w:p w:rsidR="00266B7C" w:rsidRPr="00B84D81" w:rsidRDefault="00266B7C" w:rsidP="00266B7C">
            <w:pPr>
              <w:rPr>
                <w:rFonts w:ascii="Century Gothic" w:hAnsi="Century Gothic"/>
                <w:sz w:val="18"/>
                <w:szCs w:val="18"/>
              </w:rPr>
            </w:pPr>
            <w:r w:rsidRPr="00B84D81">
              <w:rPr>
                <w:rFonts w:ascii="Century Gothic" w:hAnsi="Century Gothic"/>
                <w:sz w:val="18"/>
                <w:szCs w:val="18"/>
              </w:rPr>
              <w:t>Survey 1/1</w:t>
            </w:r>
          </w:p>
          <w:p w:rsidR="00266B7C" w:rsidRPr="00B84D81" w:rsidRDefault="00266B7C" w:rsidP="00266B7C">
            <w:pPr>
              <w:rPr>
                <w:rFonts w:ascii="Century Gothic" w:hAnsi="Century Gothic"/>
                <w:sz w:val="18"/>
                <w:szCs w:val="18"/>
              </w:rPr>
            </w:pPr>
            <w:r w:rsidRPr="00B84D81">
              <w:rPr>
                <w:rFonts w:ascii="Century Gothic" w:hAnsi="Century Gothic"/>
                <w:sz w:val="18"/>
                <w:szCs w:val="18"/>
              </w:rPr>
              <w:t>Fiber pulling 0/2000</w:t>
            </w:r>
          </w:p>
          <w:p w:rsidR="00266B7C" w:rsidRPr="00B84D81" w:rsidRDefault="00266B7C" w:rsidP="00266B7C">
            <w:pPr>
              <w:rPr>
                <w:rFonts w:ascii="Century Gothic" w:hAnsi="Century Gothic"/>
                <w:sz w:val="18"/>
                <w:szCs w:val="18"/>
              </w:rPr>
            </w:pPr>
            <w:r w:rsidRPr="00B84D81">
              <w:rPr>
                <w:rFonts w:ascii="Century Gothic" w:hAnsi="Century Gothic"/>
                <w:sz w:val="18"/>
                <w:szCs w:val="18"/>
              </w:rPr>
              <w:t>Spicing 0/24</w:t>
            </w:r>
          </w:p>
          <w:p w:rsidR="00266B7C" w:rsidRPr="00B84D81" w:rsidRDefault="00266B7C" w:rsidP="00266B7C">
            <w:pPr>
              <w:rPr>
                <w:rFonts w:ascii="Century Gothic" w:hAnsi="Century Gothic"/>
                <w:sz w:val="18"/>
                <w:szCs w:val="18"/>
              </w:rPr>
            </w:pPr>
            <w:r w:rsidRPr="00B84D81">
              <w:rPr>
                <w:rFonts w:ascii="Century Gothic" w:hAnsi="Century Gothic"/>
                <w:sz w:val="18"/>
                <w:szCs w:val="18"/>
              </w:rPr>
              <w:t>Termination 0/500</w:t>
            </w:r>
          </w:p>
          <w:p w:rsidR="00266B7C" w:rsidRPr="00B84D81" w:rsidRDefault="00266B7C" w:rsidP="00266B7C">
            <w:pPr>
              <w:rPr>
                <w:rFonts w:ascii="Century Gothic" w:hAnsi="Century Gothic"/>
                <w:sz w:val="18"/>
                <w:szCs w:val="18"/>
              </w:rPr>
            </w:pPr>
            <w:r w:rsidRPr="00B84D81">
              <w:rPr>
                <w:rFonts w:ascii="Century Gothic" w:hAnsi="Century Gothic"/>
                <w:sz w:val="18"/>
                <w:szCs w:val="18"/>
              </w:rPr>
              <w:t>Testing 0/500</w:t>
            </w:r>
          </w:p>
          <w:p w:rsidR="00266B7C" w:rsidRPr="00B84D81" w:rsidRDefault="00266B7C" w:rsidP="00266B7C">
            <w:pPr>
              <w:rPr>
                <w:rFonts w:ascii="Century Gothic" w:hAnsi="Century Gothic"/>
                <w:sz w:val="18"/>
                <w:szCs w:val="18"/>
              </w:rPr>
            </w:pPr>
            <w:r w:rsidRPr="00B84D81">
              <w:rPr>
                <w:rFonts w:ascii="Century Gothic" w:hAnsi="Century Gothic"/>
                <w:sz w:val="18"/>
                <w:szCs w:val="18"/>
              </w:rPr>
              <w:t>Trunking 0/400</w:t>
            </w:r>
          </w:p>
          <w:p w:rsidR="00266B7C" w:rsidRPr="00B84D81" w:rsidRDefault="00266B7C" w:rsidP="00266B7C">
            <w:pPr>
              <w:rPr>
                <w:rFonts w:ascii="Century Gothic" w:hAnsi="Century Gothic"/>
                <w:sz w:val="18"/>
                <w:szCs w:val="18"/>
              </w:rPr>
            </w:pPr>
            <w:r w:rsidRPr="00B84D81">
              <w:rPr>
                <w:rFonts w:ascii="Century Gothic" w:hAnsi="Century Gothic"/>
                <w:sz w:val="18"/>
                <w:szCs w:val="18"/>
              </w:rPr>
              <w:t>Trenching 0/500</w:t>
            </w:r>
          </w:p>
          <w:p w:rsidR="00266B7C" w:rsidRPr="00B84D81" w:rsidRDefault="00266B7C" w:rsidP="00266B7C">
            <w:pPr>
              <w:rPr>
                <w:rFonts w:ascii="Century Gothic" w:hAnsi="Century Gothic"/>
                <w:sz w:val="18"/>
                <w:szCs w:val="18"/>
              </w:rPr>
            </w:pPr>
            <w:r w:rsidRPr="00B84D81">
              <w:rPr>
                <w:rFonts w:ascii="Century Gothic" w:hAnsi="Century Gothic"/>
                <w:sz w:val="18"/>
                <w:szCs w:val="18"/>
              </w:rPr>
              <w:t>Pole planting 0/10</w:t>
            </w:r>
          </w:p>
          <w:p w:rsidR="00266B7C" w:rsidRPr="00B84D81" w:rsidRDefault="00266B7C" w:rsidP="00266B7C">
            <w:pPr>
              <w:rPr>
                <w:rFonts w:ascii="Century Gothic" w:hAnsi="Century Gothic"/>
                <w:sz w:val="18"/>
                <w:szCs w:val="18"/>
              </w:rPr>
            </w:pPr>
            <w:r w:rsidRPr="00B84D81">
              <w:rPr>
                <w:rFonts w:ascii="Century Gothic" w:hAnsi="Century Gothic"/>
                <w:sz w:val="18"/>
                <w:szCs w:val="18"/>
              </w:rPr>
              <w:t>Ethernet Pulling 5000/18000</w:t>
            </w:r>
          </w:p>
          <w:p w:rsidR="00266B7C" w:rsidRPr="00B84D81" w:rsidRDefault="00266B7C" w:rsidP="00266B7C">
            <w:pPr>
              <w:rPr>
                <w:rFonts w:ascii="Century Gothic" w:hAnsi="Century Gothic"/>
                <w:sz w:val="18"/>
                <w:szCs w:val="18"/>
              </w:rPr>
            </w:pPr>
            <w:r w:rsidRPr="00B84D81">
              <w:rPr>
                <w:rFonts w:ascii="Century Gothic" w:hAnsi="Century Gothic"/>
                <w:sz w:val="18"/>
                <w:szCs w:val="18"/>
              </w:rPr>
              <w:t>Termination 0/500</w:t>
            </w:r>
          </w:p>
          <w:p w:rsidR="00266B7C" w:rsidRPr="00B84D81" w:rsidRDefault="00266B7C" w:rsidP="00266B7C">
            <w:pPr>
              <w:rPr>
                <w:rFonts w:ascii="Century Gothic" w:hAnsi="Century Gothic"/>
                <w:sz w:val="18"/>
                <w:szCs w:val="18"/>
              </w:rPr>
            </w:pPr>
            <w:r w:rsidRPr="00B84D81">
              <w:rPr>
                <w:rFonts w:ascii="Century Gothic" w:hAnsi="Century Gothic"/>
                <w:sz w:val="18"/>
                <w:szCs w:val="18"/>
              </w:rPr>
              <w:t>Cabinet mounting 0/12</w:t>
            </w:r>
          </w:p>
          <w:p w:rsidR="00266B7C" w:rsidRPr="00B84D81" w:rsidRDefault="00266B7C" w:rsidP="00266B7C">
            <w:pPr>
              <w:rPr>
                <w:rFonts w:ascii="Century Gothic" w:hAnsi="Century Gothic"/>
                <w:sz w:val="18"/>
                <w:szCs w:val="18"/>
              </w:rPr>
            </w:pPr>
            <w:r w:rsidRPr="00B84D81">
              <w:rPr>
                <w:rFonts w:ascii="Century Gothic" w:hAnsi="Century Gothic"/>
                <w:sz w:val="18"/>
                <w:szCs w:val="18"/>
              </w:rPr>
              <w:t>Maps 0/15</w:t>
            </w:r>
          </w:p>
          <w:p w:rsidR="00266B7C" w:rsidRPr="00B84D81" w:rsidRDefault="00266B7C" w:rsidP="00266B7C">
            <w:pPr>
              <w:rPr>
                <w:rFonts w:ascii="Century Gothic" w:hAnsi="Century Gothic"/>
                <w:sz w:val="18"/>
                <w:szCs w:val="18"/>
              </w:rPr>
            </w:pPr>
            <w:r w:rsidRPr="00B84D81">
              <w:rPr>
                <w:rFonts w:ascii="Century Gothic" w:hAnsi="Century Gothic"/>
                <w:sz w:val="18"/>
                <w:szCs w:val="18"/>
              </w:rPr>
              <w:t xml:space="preserve">Pbx configuration 0/20 </w:t>
            </w:r>
          </w:p>
          <w:p w:rsidR="00266B7C" w:rsidRPr="00B84D81" w:rsidRDefault="00266B7C" w:rsidP="00266B7C">
            <w:pPr>
              <w:rPr>
                <w:rFonts w:ascii="Century Gothic" w:hAnsi="Century Gothic"/>
                <w:sz w:val="18"/>
                <w:szCs w:val="18"/>
              </w:rPr>
            </w:pPr>
            <w:r w:rsidRPr="00B84D81">
              <w:rPr>
                <w:rFonts w:ascii="Century Gothic" w:hAnsi="Century Gothic"/>
                <w:sz w:val="18"/>
                <w:szCs w:val="18"/>
              </w:rPr>
              <w:t>Faceplate mounting 0/500</w:t>
            </w:r>
          </w:p>
          <w:p w:rsidR="00266B7C" w:rsidRPr="00B84D81" w:rsidRDefault="00266B7C" w:rsidP="00266B7C">
            <w:pPr>
              <w:rPr>
                <w:rFonts w:ascii="Century Gothic" w:hAnsi="Century Gothic"/>
                <w:sz w:val="18"/>
                <w:szCs w:val="18"/>
              </w:rPr>
            </w:pPr>
            <w:r w:rsidRPr="00B84D81">
              <w:rPr>
                <w:rFonts w:ascii="Century Gothic" w:hAnsi="Century Gothic"/>
                <w:sz w:val="18"/>
                <w:szCs w:val="18"/>
              </w:rPr>
              <w:t>Switch 0/15</w:t>
            </w:r>
          </w:p>
          <w:p w:rsidR="00266B7C" w:rsidRPr="00B84D81" w:rsidRDefault="00266B7C" w:rsidP="00266B7C">
            <w:pPr>
              <w:rPr>
                <w:rFonts w:ascii="Century Gothic" w:hAnsi="Century Gothic"/>
                <w:sz w:val="18"/>
                <w:szCs w:val="18"/>
              </w:rPr>
            </w:pPr>
            <w:r w:rsidRPr="00B84D81">
              <w:rPr>
                <w:rFonts w:ascii="Century Gothic" w:hAnsi="Century Gothic"/>
                <w:sz w:val="18"/>
                <w:szCs w:val="18"/>
              </w:rPr>
              <w:t>Ap mounting 0/20</w:t>
            </w:r>
          </w:p>
          <w:p w:rsidR="00266B7C" w:rsidRPr="00B84D81" w:rsidRDefault="00266B7C" w:rsidP="00266B7C">
            <w:pPr>
              <w:rPr>
                <w:rFonts w:ascii="Century Gothic" w:hAnsi="Century Gothic"/>
                <w:sz w:val="18"/>
                <w:szCs w:val="18"/>
              </w:rPr>
            </w:pPr>
            <w:r w:rsidRPr="00B84D81">
              <w:rPr>
                <w:rFonts w:ascii="Century Gothic" w:hAnsi="Century Gothic"/>
                <w:sz w:val="18"/>
                <w:szCs w:val="18"/>
              </w:rPr>
              <w:t xml:space="preserve">Ap configuration 0/20 </w:t>
            </w:r>
          </w:p>
          <w:p w:rsidR="00266B7C" w:rsidRPr="00B84D81" w:rsidRDefault="00266B7C" w:rsidP="00266B7C">
            <w:pPr>
              <w:rPr>
                <w:rFonts w:ascii="Century Gothic" w:hAnsi="Century Gothic"/>
                <w:sz w:val="18"/>
                <w:szCs w:val="18"/>
              </w:rPr>
            </w:pPr>
          </w:p>
        </w:tc>
        <w:tc>
          <w:tcPr>
            <w:tcW w:w="2168" w:type="dxa"/>
            <w:gridSpan w:val="2"/>
            <w:tcBorders>
              <w:top w:val="single" w:sz="4" w:space="0" w:color="000000"/>
              <w:left w:val="double" w:sz="4" w:space="0" w:color="auto"/>
              <w:bottom w:val="single" w:sz="4" w:space="0" w:color="auto"/>
              <w:right w:val="single" w:sz="4" w:space="0" w:color="000000"/>
            </w:tcBorders>
            <w:shd w:val="clear" w:color="auto" w:fill="DEEAF6" w:themeFill="accent1" w:themeFillTint="33"/>
          </w:tcPr>
          <w:p w:rsidR="00266B7C" w:rsidRPr="00587D69" w:rsidRDefault="00266B7C" w:rsidP="00266B7C">
            <w:pPr>
              <w:rPr>
                <w:rFonts w:ascii="Century Gothic" w:hAnsi="Century Gothic"/>
                <w:sz w:val="18"/>
                <w:szCs w:val="18"/>
              </w:rPr>
            </w:pPr>
          </w:p>
        </w:tc>
      </w:tr>
      <w:tr w:rsidR="00266B7C" w:rsidRPr="00EB413C" w:rsidTr="00560B47">
        <w:trPr>
          <w:trHeight w:val="710"/>
        </w:trPr>
        <w:tc>
          <w:tcPr>
            <w:tcW w:w="885" w:type="dxa"/>
            <w:tcBorders>
              <w:left w:val="double" w:sz="4" w:space="0" w:color="auto"/>
            </w:tcBorders>
            <w:shd w:val="clear" w:color="auto" w:fill="FFFFFF" w:themeFill="background1"/>
          </w:tcPr>
          <w:p w:rsidR="00266B7C" w:rsidRPr="00C35F03" w:rsidRDefault="00266B7C" w:rsidP="00266B7C">
            <w:pPr>
              <w:rPr>
                <w:rFonts w:ascii="Century Gothic" w:hAnsi="Century Gothic"/>
                <w:sz w:val="18"/>
                <w:szCs w:val="18"/>
              </w:rPr>
            </w:pPr>
            <w:r>
              <w:rPr>
                <w:rFonts w:ascii="Century Gothic" w:hAnsi="Century Gothic"/>
                <w:sz w:val="18"/>
                <w:szCs w:val="18"/>
              </w:rPr>
              <w:t>5</w:t>
            </w:r>
          </w:p>
        </w:tc>
        <w:tc>
          <w:tcPr>
            <w:tcW w:w="3343" w:type="dxa"/>
            <w:tcBorders>
              <w:left w:val="double" w:sz="4" w:space="0" w:color="auto"/>
              <w:right w:val="single" w:sz="4" w:space="0" w:color="auto"/>
            </w:tcBorders>
            <w:shd w:val="clear" w:color="auto" w:fill="FFFFFF" w:themeFill="background1"/>
          </w:tcPr>
          <w:p w:rsidR="00266B7C" w:rsidRPr="00D468C2" w:rsidRDefault="00266B7C" w:rsidP="00266B7C">
            <w:pPr>
              <w:rPr>
                <w:rFonts w:ascii="Century Gothic" w:hAnsi="Century Gothic"/>
                <w:sz w:val="18"/>
                <w:szCs w:val="18"/>
              </w:rPr>
            </w:pPr>
            <w:r w:rsidRPr="00D468C2">
              <w:rPr>
                <w:rFonts w:ascii="Century Gothic" w:hAnsi="Century Gothic"/>
                <w:sz w:val="18"/>
                <w:szCs w:val="18"/>
              </w:rPr>
              <w:t>JSC 162 Chinamano</w:t>
            </w:r>
          </w:p>
        </w:tc>
        <w:tc>
          <w:tcPr>
            <w:tcW w:w="1620" w:type="dxa"/>
            <w:tcBorders>
              <w:left w:val="single" w:sz="4" w:space="0" w:color="auto"/>
              <w:right w:val="single" w:sz="4" w:space="0" w:color="auto"/>
            </w:tcBorders>
            <w:shd w:val="clear" w:color="auto" w:fill="FFFFFF" w:themeFill="background1"/>
          </w:tcPr>
          <w:p w:rsidR="00266B7C" w:rsidRPr="00D468C2" w:rsidRDefault="00266B7C" w:rsidP="00266B7C">
            <w:pPr>
              <w:rPr>
                <w:rFonts w:ascii="Century Gothic" w:hAnsi="Century Gothic"/>
                <w:sz w:val="18"/>
                <w:szCs w:val="18"/>
              </w:rPr>
            </w:pPr>
            <w:r w:rsidRPr="00D468C2">
              <w:rPr>
                <w:rFonts w:ascii="Century Gothic" w:hAnsi="Century Gothic"/>
                <w:sz w:val="18"/>
                <w:szCs w:val="18"/>
              </w:rPr>
              <w:t>IP PBX</w:t>
            </w:r>
          </w:p>
        </w:tc>
        <w:tc>
          <w:tcPr>
            <w:tcW w:w="1367" w:type="dxa"/>
            <w:gridSpan w:val="2"/>
            <w:tcBorders>
              <w:left w:val="single" w:sz="4" w:space="0" w:color="auto"/>
              <w:right w:val="single" w:sz="4" w:space="0" w:color="auto"/>
            </w:tcBorders>
            <w:shd w:val="clear" w:color="auto" w:fill="FFFFFF" w:themeFill="background1"/>
          </w:tcPr>
          <w:p w:rsidR="00266B7C" w:rsidRPr="00D468C2" w:rsidRDefault="00266B7C" w:rsidP="00266B7C">
            <w:pPr>
              <w:rPr>
                <w:rFonts w:ascii="Century Gothic" w:hAnsi="Century Gothic"/>
                <w:sz w:val="18"/>
                <w:szCs w:val="18"/>
              </w:rPr>
            </w:pPr>
            <w:r w:rsidRPr="00D468C2">
              <w:rPr>
                <w:rFonts w:ascii="Century Gothic" w:hAnsi="Century Gothic"/>
                <w:sz w:val="18"/>
                <w:szCs w:val="18"/>
              </w:rPr>
              <w:t>28/9/2022</w:t>
            </w:r>
          </w:p>
        </w:tc>
        <w:tc>
          <w:tcPr>
            <w:tcW w:w="1275" w:type="dxa"/>
            <w:tcBorders>
              <w:bottom w:val="single" w:sz="4" w:space="0" w:color="auto"/>
            </w:tcBorders>
            <w:shd w:val="clear" w:color="auto" w:fill="FFFFFF" w:themeFill="background1"/>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FFFFFF" w:themeFill="background1"/>
          </w:tcPr>
          <w:p w:rsidR="00266B7C" w:rsidRPr="00D468C2" w:rsidRDefault="00266B7C" w:rsidP="00266B7C">
            <w:pPr>
              <w:shd w:val="clear" w:color="auto" w:fill="FFFFFF"/>
              <w:rPr>
                <w:rFonts w:ascii="Century Gothic" w:hAnsi="Century Gothic"/>
                <w:sz w:val="18"/>
                <w:szCs w:val="18"/>
              </w:rPr>
            </w:pPr>
            <w:r w:rsidRPr="00D468C2">
              <w:rPr>
                <w:rFonts w:ascii="Century Gothic" w:hAnsi="Century Gothic"/>
                <w:sz w:val="18"/>
                <w:szCs w:val="18"/>
              </w:rPr>
              <w:t>Material mobilisation</w:t>
            </w:r>
          </w:p>
          <w:p w:rsidR="00266B7C" w:rsidRPr="00D468C2" w:rsidRDefault="00266B7C" w:rsidP="00266B7C">
            <w:pPr>
              <w:shd w:val="clear" w:color="auto" w:fill="FFFFFF"/>
              <w:rPr>
                <w:rFonts w:ascii="Century Gothic" w:hAnsi="Century Gothic"/>
                <w:sz w:val="18"/>
                <w:szCs w:val="18"/>
              </w:rPr>
            </w:pPr>
            <w:r w:rsidRPr="00D468C2">
              <w:rPr>
                <w:rFonts w:ascii="Century Gothic" w:hAnsi="Century Gothic"/>
                <w:sz w:val="18"/>
                <w:szCs w:val="18"/>
              </w:rPr>
              <w:t xml:space="preserve"> 161IPBX Configuration 8/8</w:t>
            </w:r>
          </w:p>
          <w:p w:rsidR="00266B7C" w:rsidRPr="00D468C2" w:rsidRDefault="00266B7C" w:rsidP="00266B7C">
            <w:pPr>
              <w:shd w:val="clear" w:color="auto" w:fill="FFFFFF"/>
              <w:rPr>
                <w:rFonts w:ascii="Century Gothic" w:hAnsi="Century Gothic"/>
                <w:sz w:val="18"/>
                <w:szCs w:val="18"/>
              </w:rPr>
            </w:pPr>
            <w:r w:rsidRPr="00D468C2">
              <w:rPr>
                <w:rFonts w:ascii="Century Gothic" w:hAnsi="Century Gothic"/>
                <w:sz w:val="18"/>
                <w:szCs w:val="18"/>
              </w:rPr>
              <w:t>Video conference test 2/2</w:t>
            </w:r>
          </w:p>
          <w:p w:rsidR="00266B7C" w:rsidRPr="00D468C2" w:rsidRDefault="00266B7C" w:rsidP="00266B7C">
            <w:pPr>
              <w:shd w:val="clear" w:color="auto" w:fill="FFFFFF"/>
              <w:rPr>
                <w:rFonts w:ascii="Century Gothic" w:hAnsi="Century Gothic"/>
                <w:sz w:val="18"/>
                <w:szCs w:val="18"/>
              </w:rPr>
            </w:pPr>
            <w:r w:rsidRPr="00D468C2">
              <w:rPr>
                <w:rFonts w:ascii="Century Gothic" w:hAnsi="Century Gothic"/>
                <w:sz w:val="18"/>
                <w:szCs w:val="18"/>
              </w:rPr>
              <w:t>Cable termination 50/50</w:t>
            </w:r>
          </w:p>
          <w:p w:rsidR="00266B7C" w:rsidRPr="00D468C2" w:rsidRDefault="00266B7C" w:rsidP="00266B7C">
            <w:pPr>
              <w:shd w:val="clear" w:color="auto" w:fill="FFFFFF"/>
              <w:rPr>
                <w:rFonts w:ascii="Century Gothic" w:hAnsi="Century Gothic"/>
                <w:sz w:val="18"/>
                <w:szCs w:val="18"/>
              </w:rPr>
            </w:pPr>
            <w:r w:rsidRPr="00D468C2">
              <w:rPr>
                <w:rFonts w:ascii="Century Gothic" w:hAnsi="Century Gothic"/>
                <w:sz w:val="18"/>
                <w:szCs w:val="18"/>
              </w:rPr>
              <w:t>IP Phones configuration 50/50</w:t>
            </w:r>
          </w:p>
          <w:p w:rsidR="00266B7C" w:rsidRPr="00D468C2" w:rsidRDefault="00266B7C" w:rsidP="00266B7C">
            <w:pPr>
              <w:shd w:val="clear" w:color="auto" w:fill="FFFFFF"/>
              <w:rPr>
                <w:rFonts w:ascii="Century Gothic" w:hAnsi="Century Gothic"/>
                <w:sz w:val="18"/>
                <w:szCs w:val="18"/>
              </w:rPr>
            </w:pPr>
            <w:r w:rsidRPr="00D468C2">
              <w:rPr>
                <w:rFonts w:ascii="Century Gothic" w:hAnsi="Century Gothic"/>
                <w:sz w:val="18"/>
                <w:szCs w:val="18"/>
              </w:rPr>
              <w:t>Overall Test 1/1</w:t>
            </w:r>
          </w:p>
          <w:p w:rsidR="00266B7C" w:rsidRPr="00D468C2" w:rsidRDefault="00266B7C" w:rsidP="00266B7C">
            <w:pPr>
              <w:shd w:val="clear" w:color="auto" w:fill="FFFFFF"/>
              <w:rPr>
                <w:rFonts w:ascii="Century Gothic" w:hAnsi="Century Gothic"/>
                <w:sz w:val="18"/>
                <w:szCs w:val="18"/>
              </w:rPr>
            </w:pPr>
            <w:r w:rsidRPr="00D468C2">
              <w:rPr>
                <w:rFonts w:ascii="Century Gothic" w:hAnsi="Century Gothic"/>
                <w:sz w:val="18"/>
                <w:szCs w:val="18"/>
              </w:rPr>
              <w:t>162 IPBX Configuration 8/8</w:t>
            </w:r>
          </w:p>
          <w:p w:rsidR="00266B7C" w:rsidRPr="00D468C2" w:rsidRDefault="00266B7C" w:rsidP="00266B7C">
            <w:pPr>
              <w:shd w:val="clear" w:color="auto" w:fill="FFFFFF"/>
              <w:rPr>
                <w:rFonts w:ascii="Century Gothic" w:hAnsi="Century Gothic"/>
                <w:sz w:val="18"/>
                <w:szCs w:val="18"/>
              </w:rPr>
            </w:pPr>
            <w:r w:rsidRPr="00D468C2">
              <w:rPr>
                <w:rFonts w:ascii="Century Gothic" w:hAnsi="Century Gothic"/>
                <w:sz w:val="18"/>
                <w:szCs w:val="18"/>
              </w:rPr>
              <w:t>Video conference test 2/2</w:t>
            </w:r>
          </w:p>
          <w:p w:rsidR="00266B7C" w:rsidRPr="00D468C2" w:rsidRDefault="00266B7C" w:rsidP="00266B7C">
            <w:pPr>
              <w:shd w:val="clear" w:color="auto" w:fill="FFFFFF"/>
              <w:rPr>
                <w:rFonts w:ascii="Century Gothic" w:hAnsi="Century Gothic"/>
                <w:sz w:val="18"/>
                <w:szCs w:val="18"/>
              </w:rPr>
            </w:pPr>
            <w:r w:rsidRPr="00D468C2">
              <w:rPr>
                <w:rFonts w:ascii="Century Gothic" w:hAnsi="Century Gothic"/>
                <w:sz w:val="18"/>
                <w:szCs w:val="18"/>
              </w:rPr>
              <w:t>Cable termination 50/50</w:t>
            </w:r>
          </w:p>
          <w:p w:rsidR="00266B7C" w:rsidRPr="00D468C2" w:rsidRDefault="00266B7C" w:rsidP="00266B7C">
            <w:pPr>
              <w:shd w:val="clear" w:color="auto" w:fill="FFFFFF"/>
              <w:rPr>
                <w:rFonts w:ascii="Century Gothic" w:hAnsi="Century Gothic"/>
                <w:sz w:val="18"/>
                <w:szCs w:val="18"/>
              </w:rPr>
            </w:pPr>
            <w:r w:rsidRPr="00D468C2">
              <w:rPr>
                <w:rFonts w:ascii="Century Gothic" w:hAnsi="Century Gothic"/>
                <w:sz w:val="18"/>
                <w:szCs w:val="18"/>
              </w:rPr>
              <w:t>IP Phones configuration 30/30</w:t>
            </w:r>
          </w:p>
          <w:p w:rsidR="00266B7C" w:rsidRPr="00D468C2" w:rsidRDefault="00266B7C" w:rsidP="00266B7C">
            <w:pPr>
              <w:shd w:val="clear" w:color="auto" w:fill="FFFFFF"/>
              <w:rPr>
                <w:rFonts w:ascii="Century Gothic" w:hAnsi="Century Gothic"/>
                <w:sz w:val="18"/>
                <w:szCs w:val="18"/>
              </w:rPr>
            </w:pPr>
            <w:r w:rsidRPr="00D468C2">
              <w:rPr>
                <w:rFonts w:ascii="Century Gothic" w:hAnsi="Century Gothic"/>
                <w:sz w:val="18"/>
                <w:szCs w:val="18"/>
              </w:rPr>
              <w:t>Switches 0/4</w:t>
            </w:r>
          </w:p>
          <w:p w:rsidR="00266B7C" w:rsidRPr="00D468C2" w:rsidRDefault="00266B7C" w:rsidP="00266B7C">
            <w:pPr>
              <w:shd w:val="clear" w:color="auto" w:fill="FFFFFF"/>
              <w:rPr>
                <w:rFonts w:ascii="Century Gothic" w:hAnsi="Century Gothic"/>
                <w:sz w:val="18"/>
                <w:szCs w:val="18"/>
              </w:rPr>
            </w:pPr>
            <w:r w:rsidRPr="00D468C2">
              <w:rPr>
                <w:rFonts w:ascii="Century Gothic" w:hAnsi="Century Gothic"/>
                <w:sz w:val="18"/>
                <w:szCs w:val="18"/>
              </w:rPr>
              <w:t>Overall Test 1/1</w:t>
            </w:r>
          </w:p>
        </w:tc>
        <w:tc>
          <w:tcPr>
            <w:tcW w:w="2168" w:type="dxa"/>
            <w:gridSpan w:val="2"/>
            <w:tcBorders>
              <w:right w:val="double" w:sz="4" w:space="0" w:color="auto"/>
            </w:tcBorders>
            <w:shd w:val="clear" w:color="auto" w:fill="FFFFFF" w:themeFill="background1"/>
          </w:tcPr>
          <w:p w:rsidR="00266B7C" w:rsidRPr="00D468C2" w:rsidRDefault="00266B7C" w:rsidP="00266B7C">
            <w:pPr>
              <w:rPr>
                <w:rFonts w:ascii="Century Gothic" w:hAnsi="Century Gothic"/>
                <w:sz w:val="18"/>
                <w:szCs w:val="18"/>
              </w:rPr>
            </w:pPr>
            <w:r w:rsidRPr="00D468C2">
              <w:rPr>
                <w:rFonts w:ascii="Century Gothic" w:hAnsi="Century Gothic"/>
                <w:sz w:val="18"/>
                <w:szCs w:val="18"/>
              </w:rPr>
              <w:t>Requires 4 x Switches</w:t>
            </w:r>
          </w:p>
        </w:tc>
      </w:tr>
      <w:tr w:rsidR="00266B7C" w:rsidRPr="00EB413C" w:rsidTr="00D0779F">
        <w:trPr>
          <w:trHeight w:val="555"/>
        </w:trPr>
        <w:tc>
          <w:tcPr>
            <w:tcW w:w="885" w:type="dxa"/>
            <w:tcBorders>
              <w:left w:val="double" w:sz="4" w:space="0" w:color="auto"/>
              <w:right w:val="double" w:sz="4" w:space="0" w:color="auto"/>
            </w:tcBorders>
            <w:shd w:val="clear" w:color="auto" w:fill="auto"/>
          </w:tcPr>
          <w:p w:rsidR="00266B7C" w:rsidRPr="00EB413C" w:rsidRDefault="00266B7C" w:rsidP="00266B7C">
            <w:pPr>
              <w:rPr>
                <w:rFonts w:ascii="Century Gothic" w:hAnsi="Century Gothic"/>
                <w:b/>
                <w:color w:val="FF0000"/>
                <w:sz w:val="18"/>
                <w:szCs w:val="18"/>
              </w:rPr>
            </w:pPr>
          </w:p>
        </w:tc>
        <w:tc>
          <w:tcPr>
            <w:tcW w:w="13701" w:type="dxa"/>
            <w:gridSpan w:val="8"/>
            <w:tcBorders>
              <w:left w:val="double" w:sz="4" w:space="0" w:color="auto"/>
              <w:right w:val="double" w:sz="4" w:space="0" w:color="auto"/>
            </w:tcBorders>
            <w:shd w:val="clear" w:color="auto" w:fill="auto"/>
            <w:vAlign w:val="center"/>
          </w:tcPr>
          <w:p w:rsidR="00266B7C" w:rsidRPr="00EB413C" w:rsidRDefault="00266B7C" w:rsidP="00266B7C">
            <w:pPr>
              <w:rPr>
                <w:rFonts w:ascii="Century Gothic" w:hAnsi="Century Gothic"/>
                <w:b/>
                <w:color w:val="FF0000"/>
                <w:sz w:val="20"/>
                <w:szCs w:val="20"/>
              </w:rPr>
            </w:pPr>
            <w:r w:rsidRPr="00EB413C">
              <w:rPr>
                <w:rFonts w:ascii="Century Gothic" w:hAnsi="Century Gothic"/>
                <w:b/>
                <w:sz w:val="20"/>
                <w:szCs w:val="20"/>
              </w:rPr>
              <w:t>ONGOING FIBRE INSTALLATIONS</w:t>
            </w:r>
          </w:p>
        </w:tc>
      </w:tr>
      <w:tr w:rsidR="00266B7C" w:rsidRPr="00EB413C" w:rsidTr="00527FEE">
        <w:trPr>
          <w:trHeight w:val="2401"/>
        </w:trPr>
        <w:tc>
          <w:tcPr>
            <w:tcW w:w="885" w:type="dxa"/>
            <w:tcBorders>
              <w:left w:val="double" w:sz="4" w:space="0" w:color="auto"/>
            </w:tcBorders>
            <w:shd w:val="clear" w:color="auto" w:fill="DEEAF6" w:themeFill="accent1" w:themeFillTint="33"/>
          </w:tcPr>
          <w:p w:rsidR="00266B7C" w:rsidRPr="000F18AC" w:rsidRDefault="00266B7C" w:rsidP="00266B7C">
            <w:pPr>
              <w:rPr>
                <w:rFonts w:ascii="Century Gothic" w:hAnsi="Century Gothic" w:cs="Arial"/>
                <w:sz w:val="18"/>
                <w:szCs w:val="18"/>
              </w:rPr>
            </w:pPr>
            <w:r>
              <w:rPr>
                <w:rFonts w:ascii="Century Gothic" w:hAnsi="Century Gothic" w:cs="Arial"/>
                <w:sz w:val="18"/>
                <w:szCs w:val="18"/>
              </w:rPr>
              <w:t>6</w:t>
            </w:r>
          </w:p>
        </w:tc>
        <w:tc>
          <w:tcPr>
            <w:tcW w:w="3343" w:type="dxa"/>
            <w:tcBorders>
              <w:left w:val="double" w:sz="4" w:space="0" w:color="auto"/>
            </w:tcBorders>
            <w:shd w:val="clear" w:color="auto" w:fill="DEEAF6" w:themeFill="accent1" w:themeFillTint="33"/>
          </w:tcPr>
          <w:p w:rsidR="00266B7C" w:rsidRPr="000F18AC" w:rsidRDefault="00266B7C" w:rsidP="00266B7C">
            <w:pPr>
              <w:rPr>
                <w:rFonts w:ascii="Century Gothic" w:hAnsi="Century Gothic" w:cs="Arial"/>
                <w:sz w:val="18"/>
                <w:szCs w:val="18"/>
              </w:rPr>
            </w:pPr>
            <w:r w:rsidRPr="000F18AC">
              <w:rPr>
                <w:rFonts w:ascii="Century Gothic" w:hAnsi="Century Gothic" w:cs="Arial"/>
                <w:sz w:val="18"/>
                <w:szCs w:val="18"/>
              </w:rPr>
              <w:t>President’s Residence</w:t>
            </w:r>
          </w:p>
        </w:tc>
        <w:tc>
          <w:tcPr>
            <w:tcW w:w="1620" w:type="dxa"/>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Internet and WiFi0</w:t>
            </w:r>
          </w:p>
        </w:tc>
        <w:tc>
          <w:tcPr>
            <w:tcW w:w="1367" w:type="dxa"/>
            <w:gridSpan w:val="2"/>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20/05/18</w:t>
            </w:r>
          </w:p>
        </w:tc>
        <w:tc>
          <w:tcPr>
            <w:tcW w:w="1275" w:type="dxa"/>
            <w:tcBorders>
              <w:bottom w:val="single" w:sz="4" w:space="0" w:color="auto"/>
            </w:tcBorders>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shd w:val="clear" w:color="auto" w:fill="DEEAF6" w:themeFill="accent1" w:themeFillTint="33"/>
          </w:tcPr>
          <w:p w:rsidR="00266B7C" w:rsidRPr="000F18AC" w:rsidRDefault="00266B7C" w:rsidP="00266B7C">
            <w:pPr>
              <w:rPr>
                <w:rFonts w:ascii="Century Gothic" w:hAnsi="Century Gothic"/>
                <w:b/>
                <w:sz w:val="18"/>
                <w:szCs w:val="18"/>
              </w:rPr>
            </w:pPr>
            <w:r w:rsidRPr="000F18AC">
              <w:rPr>
                <w:rFonts w:ascii="Century Gothic" w:hAnsi="Century Gothic"/>
                <w:b/>
                <w:sz w:val="18"/>
                <w:szCs w:val="18"/>
              </w:rPr>
              <w:t>Overall = 3/4 sites complete</w:t>
            </w:r>
          </w:p>
          <w:p w:rsidR="00266B7C" w:rsidRPr="000F18AC" w:rsidRDefault="00266B7C" w:rsidP="00266B7C">
            <w:pPr>
              <w:rPr>
                <w:rFonts w:ascii="Century Gothic" w:hAnsi="Century Gothic"/>
                <w:sz w:val="18"/>
                <w:szCs w:val="18"/>
              </w:rPr>
            </w:pPr>
            <w:r w:rsidRPr="000F18AC">
              <w:rPr>
                <w:rFonts w:ascii="Century Gothic" w:hAnsi="Century Gothic"/>
                <w:b/>
                <w:sz w:val="18"/>
                <w:szCs w:val="18"/>
              </w:rPr>
              <w:t>El Shaddai</w:t>
            </w:r>
            <w:r w:rsidRPr="000F18AC">
              <w:rPr>
                <w:rFonts w:ascii="Century Gothic" w:hAnsi="Century Gothic"/>
                <w:sz w:val="18"/>
                <w:szCs w:val="18"/>
              </w:rPr>
              <w:t xml:space="preserve"> – Completed pending is PABX </w:t>
            </w:r>
          </w:p>
          <w:p w:rsidR="00266B7C" w:rsidRPr="000F18AC" w:rsidRDefault="00266B7C" w:rsidP="00266B7C">
            <w:pPr>
              <w:rPr>
                <w:rFonts w:ascii="Century Gothic" w:hAnsi="Century Gothic"/>
                <w:sz w:val="18"/>
                <w:szCs w:val="18"/>
                <w:lang w:val="en-US" w:eastAsia="en-ZW"/>
              </w:rPr>
            </w:pPr>
            <w:r w:rsidRPr="000F18AC">
              <w:rPr>
                <w:rFonts w:ascii="Century Gothic" w:hAnsi="Century Gothic"/>
                <w:b/>
                <w:sz w:val="18"/>
                <w:szCs w:val="18"/>
                <w:lang w:val="en-US" w:eastAsia="en-ZW"/>
              </w:rPr>
              <w:t>Whelldon</w:t>
            </w:r>
            <w:r w:rsidRPr="000F18AC">
              <w:rPr>
                <w:rFonts w:ascii="Century Gothic" w:hAnsi="Century Gothic"/>
                <w:sz w:val="18"/>
                <w:szCs w:val="18"/>
                <w:lang w:val="en-US" w:eastAsia="en-ZW"/>
              </w:rPr>
              <w:t xml:space="preserve"> – Completed fiber works up to the building but building still under construction</w:t>
            </w:r>
          </w:p>
          <w:p w:rsidR="00266B7C" w:rsidRPr="000F18AC" w:rsidRDefault="00266B7C" w:rsidP="00266B7C">
            <w:pPr>
              <w:rPr>
                <w:rFonts w:ascii="Century Gothic" w:hAnsi="Century Gothic"/>
                <w:sz w:val="18"/>
                <w:szCs w:val="18"/>
                <w:lang w:val="en-US" w:eastAsia="en-ZW"/>
              </w:rPr>
            </w:pPr>
            <w:r w:rsidRPr="000F18AC">
              <w:rPr>
                <w:rFonts w:ascii="Century Gothic" w:hAnsi="Century Gothic"/>
                <w:b/>
                <w:sz w:val="18"/>
                <w:szCs w:val="18"/>
                <w:lang w:val="en-US" w:eastAsia="en-ZW"/>
              </w:rPr>
              <w:t>Precabe Farm</w:t>
            </w:r>
            <w:r w:rsidRPr="000F18AC">
              <w:rPr>
                <w:rFonts w:ascii="Century Gothic" w:hAnsi="Century Gothic"/>
                <w:sz w:val="18"/>
                <w:szCs w:val="18"/>
                <w:lang w:val="en-US" w:eastAsia="en-ZW"/>
              </w:rPr>
              <w:t>– completed. IPPBX pending</w:t>
            </w:r>
          </w:p>
          <w:p w:rsidR="00266B7C" w:rsidRPr="000F18AC" w:rsidRDefault="00266B7C" w:rsidP="00266B7C">
            <w:pPr>
              <w:rPr>
                <w:rFonts w:ascii="Century Gothic" w:hAnsi="Century Gothic"/>
                <w:sz w:val="18"/>
                <w:szCs w:val="18"/>
              </w:rPr>
            </w:pPr>
            <w:r w:rsidRPr="000F18AC">
              <w:rPr>
                <w:rFonts w:ascii="Century Gothic" w:hAnsi="Century Gothic"/>
                <w:b/>
                <w:sz w:val="18"/>
                <w:szCs w:val="18"/>
              </w:rPr>
              <w:t>Mapanzure Homestead</w:t>
            </w:r>
            <w:r w:rsidRPr="000F18AC">
              <w:rPr>
                <w:rFonts w:ascii="Century Gothic" w:hAnsi="Century Gothic"/>
                <w:sz w:val="18"/>
                <w:szCs w:val="18"/>
              </w:rPr>
              <w:t xml:space="preserve"> – Fibre completed </w:t>
            </w:r>
          </w:p>
        </w:tc>
        <w:tc>
          <w:tcPr>
            <w:tcW w:w="2168" w:type="dxa"/>
            <w:gridSpan w:val="2"/>
            <w:tcBorders>
              <w:left w:val="single" w:sz="4" w:space="0" w:color="auto"/>
              <w:right w:val="double" w:sz="4" w:space="0" w:color="auto"/>
            </w:tcBorders>
            <w:shd w:val="clear" w:color="auto" w:fill="DEEAF6" w:themeFill="accent1" w:themeFillTint="33"/>
          </w:tcPr>
          <w:p w:rsidR="00266B7C" w:rsidRPr="000F18AC" w:rsidRDefault="00266B7C" w:rsidP="00266B7C">
            <w:pPr>
              <w:rPr>
                <w:rFonts w:ascii="Century Gothic" w:hAnsi="Century Gothic" w:cs="Tahoma"/>
                <w:sz w:val="18"/>
                <w:szCs w:val="18"/>
                <w:lang w:val="en-US"/>
              </w:rPr>
            </w:pPr>
            <w:r w:rsidRPr="000F18AC">
              <w:rPr>
                <w:rFonts w:ascii="Century Gothic" w:hAnsi="Century Gothic" w:cs="Tahoma"/>
                <w:sz w:val="18"/>
                <w:szCs w:val="18"/>
                <w:lang w:val="en-US"/>
              </w:rPr>
              <w:t>Full payment made. Fibre cable delivered.</w:t>
            </w:r>
          </w:p>
        </w:tc>
      </w:tr>
      <w:tr w:rsidR="00266B7C" w:rsidRPr="00EB413C" w:rsidTr="00257CD4">
        <w:trPr>
          <w:trHeight w:val="584"/>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266B7C" w:rsidRPr="00257CD4" w:rsidRDefault="00266B7C" w:rsidP="00266B7C">
            <w:pPr>
              <w:rPr>
                <w:rFonts w:ascii="Century Gothic" w:hAnsi="Century Gothic"/>
                <w:sz w:val="18"/>
                <w:szCs w:val="18"/>
              </w:rPr>
            </w:pPr>
            <w:r w:rsidRPr="00257CD4">
              <w:rPr>
                <w:rFonts w:ascii="Century Gothic" w:hAnsi="Century Gothic"/>
                <w:sz w:val="18"/>
                <w:szCs w:val="18"/>
              </w:rPr>
              <w:t>7</w:t>
            </w:r>
          </w:p>
        </w:tc>
        <w:tc>
          <w:tcPr>
            <w:tcW w:w="3343" w:type="dxa"/>
            <w:tcBorders>
              <w:left w:val="double" w:sz="4" w:space="0" w:color="auto"/>
              <w:right w:val="single" w:sz="4" w:space="0" w:color="auto"/>
            </w:tcBorders>
            <w:shd w:val="clear" w:color="auto" w:fill="auto"/>
            <w:vAlign w:val="center"/>
          </w:tcPr>
          <w:p w:rsidR="00266B7C" w:rsidRPr="00257CD4" w:rsidRDefault="00266B7C" w:rsidP="00266B7C">
            <w:pPr>
              <w:rPr>
                <w:rFonts w:ascii="Century Gothic" w:hAnsi="Century Gothic" w:cs="Arial"/>
                <w:sz w:val="18"/>
                <w:szCs w:val="18"/>
              </w:rPr>
            </w:pPr>
            <w:r w:rsidRPr="00257CD4">
              <w:rPr>
                <w:rFonts w:ascii="Century Gothic" w:hAnsi="Century Gothic" w:cs="Arial"/>
                <w:sz w:val="18"/>
                <w:szCs w:val="18"/>
              </w:rPr>
              <w:t>NPA – Office of The Prosecutor General</w:t>
            </w: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tc>
        <w:tc>
          <w:tcPr>
            <w:tcW w:w="1620" w:type="dxa"/>
            <w:tcBorders>
              <w:left w:val="single" w:sz="4" w:space="0" w:color="auto"/>
              <w:right w:val="single" w:sz="4" w:space="0" w:color="auto"/>
            </w:tcBorders>
            <w:shd w:val="clear" w:color="auto" w:fill="auto"/>
          </w:tcPr>
          <w:p w:rsidR="00266B7C" w:rsidRPr="00257CD4" w:rsidRDefault="00266B7C" w:rsidP="00266B7C">
            <w:pPr>
              <w:rPr>
                <w:rFonts w:ascii="Century Gothic" w:hAnsi="Century Gothic"/>
                <w:sz w:val="18"/>
                <w:szCs w:val="18"/>
              </w:rPr>
            </w:pPr>
            <w:r w:rsidRPr="00257CD4">
              <w:rPr>
                <w:rFonts w:ascii="Century Gothic" w:hAnsi="Century Gothic"/>
                <w:sz w:val="18"/>
                <w:szCs w:val="18"/>
              </w:rPr>
              <w:t>VPNs</w:t>
            </w:r>
          </w:p>
        </w:tc>
        <w:tc>
          <w:tcPr>
            <w:tcW w:w="1367" w:type="dxa"/>
            <w:gridSpan w:val="2"/>
            <w:tcBorders>
              <w:left w:val="single" w:sz="4" w:space="0" w:color="auto"/>
              <w:right w:val="single" w:sz="4" w:space="0" w:color="auto"/>
            </w:tcBorders>
            <w:shd w:val="clear" w:color="auto" w:fill="auto"/>
            <w:vAlign w:val="center"/>
          </w:tcPr>
          <w:p w:rsidR="00266B7C" w:rsidRPr="00257CD4" w:rsidRDefault="00266B7C" w:rsidP="00266B7C">
            <w:pPr>
              <w:rPr>
                <w:rFonts w:ascii="Century Gothic" w:hAnsi="Century Gothic" w:cs="Arial"/>
                <w:sz w:val="18"/>
                <w:szCs w:val="18"/>
              </w:rPr>
            </w:pPr>
            <w:r w:rsidRPr="00257CD4">
              <w:rPr>
                <w:rFonts w:ascii="Century Gothic" w:hAnsi="Century Gothic" w:cs="Arial"/>
                <w:sz w:val="18"/>
                <w:szCs w:val="18"/>
              </w:rPr>
              <w:t>6/9/21</w:t>
            </w: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p w:rsidR="00266B7C" w:rsidRPr="00257CD4" w:rsidRDefault="00266B7C" w:rsidP="00266B7C">
            <w:pPr>
              <w:rPr>
                <w:rFonts w:ascii="Century Gothic" w:hAnsi="Century Gothic" w:cs="Arial"/>
                <w:sz w:val="18"/>
                <w:szCs w:val="18"/>
              </w:rPr>
            </w:pPr>
          </w:p>
        </w:tc>
        <w:tc>
          <w:tcPr>
            <w:tcW w:w="1275" w:type="dxa"/>
            <w:tcBorders>
              <w:bottom w:val="single" w:sz="4" w:space="0" w:color="auto"/>
            </w:tcBorders>
            <w:shd w:val="clear" w:color="auto" w:fill="auto"/>
          </w:tcPr>
          <w:p w:rsidR="00266B7C" w:rsidRPr="00257CD4" w:rsidRDefault="00266B7C" w:rsidP="00266B7C">
            <w:r w:rsidRPr="007E6C35">
              <w:rPr>
                <w:rFonts w:ascii="Century Gothic" w:hAnsi="Century Gothic"/>
                <w:sz w:val="18"/>
                <w:szCs w:val="18"/>
              </w:rPr>
              <w:t>23/11/2023</w:t>
            </w:r>
          </w:p>
        </w:tc>
        <w:tc>
          <w:tcPr>
            <w:tcW w:w="3928" w:type="dxa"/>
            <w:shd w:val="clear" w:color="auto" w:fill="auto"/>
          </w:tcPr>
          <w:p w:rsidR="00266B7C" w:rsidRPr="00257CD4" w:rsidRDefault="00266B7C" w:rsidP="00266B7C">
            <w:pPr>
              <w:rPr>
                <w:rFonts w:ascii="Century Gothic" w:hAnsi="Century Gothic"/>
                <w:b/>
                <w:sz w:val="18"/>
                <w:szCs w:val="18"/>
              </w:rPr>
            </w:pPr>
            <w:r w:rsidRPr="00257CD4">
              <w:rPr>
                <w:rFonts w:ascii="Century Gothic" w:hAnsi="Century Gothic"/>
                <w:b/>
                <w:sz w:val="18"/>
                <w:szCs w:val="18"/>
              </w:rPr>
              <w:t>Overall, 25/28 Completed (Updated report)</w:t>
            </w:r>
          </w:p>
          <w:p w:rsidR="00266B7C" w:rsidRPr="00257CD4" w:rsidRDefault="00266B7C" w:rsidP="00266B7C">
            <w:pPr>
              <w:rPr>
                <w:rFonts w:ascii="Century Gothic" w:hAnsi="Century Gothic"/>
                <w:b/>
                <w:sz w:val="18"/>
                <w:szCs w:val="18"/>
              </w:rPr>
            </w:pPr>
            <w:r w:rsidRPr="00257CD4">
              <w:rPr>
                <w:rFonts w:ascii="Century Gothic" w:hAnsi="Century Gothic"/>
                <w:b/>
                <w:sz w:val="18"/>
                <w:szCs w:val="18"/>
              </w:rPr>
              <w:t xml:space="preserve">(Chitungwiza, Head Quarters, Harare Magistrate, Guruve, Concession, Bindura, Mt Darwin, Kezi, Gwanda, Esigodini, BBG, Filabusi, Plumtree </w:t>
            </w:r>
          </w:p>
          <w:p w:rsidR="00266B7C" w:rsidRPr="00257CD4" w:rsidRDefault="00266B7C" w:rsidP="00266B7C">
            <w:pPr>
              <w:rPr>
                <w:rFonts w:ascii="Century Gothic" w:hAnsi="Century Gothic"/>
                <w:sz w:val="18"/>
                <w:szCs w:val="18"/>
              </w:rPr>
            </w:pPr>
            <w:r w:rsidRPr="00257CD4">
              <w:rPr>
                <w:rFonts w:ascii="Century Gothic" w:hAnsi="Century Gothic"/>
                <w:b/>
                <w:sz w:val="18"/>
                <w:szCs w:val="18"/>
              </w:rPr>
              <w:t xml:space="preserve">Mbare Magistrate, Bulawayo, </w:t>
            </w:r>
            <w:r w:rsidRPr="00257CD4">
              <w:rPr>
                <w:rFonts w:ascii="Century Gothic" w:hAnsi="Century Gothic"/>
                <w:b/>
                <w:bCs/>
                <w:sz w:val="18"/>
                <w:szCs w:val="18"/>
              </w:rPr>
              <w:t>Norton</w:t>
            </w:r>
            <w:r w:rsidRPr="00257CD4">
              <w:rPr>
                <w:rFonts w:ascii="Century Gothic" w:hAnsi="Century Gothic"/>
                <w:b/>
                <w:sz w:val="18"/>
                <w:szCs w:val="18"/>
              </w:rPr>
              <w:t xml:space="preserve">, Tredgold, Mutare, Murambinda, Nyanga, Rusape, Chipinge, Karoi – </w:t>
            </w:r>
          </w:p>
          <w:p w:rsidR="00266B7C" w:rsidRPr="00257CD4" w:rsidRDefault="00266B7C" w:rsidP="00266B7C">
            <w:pPr>
              <w:rPr>
                <w:rFonts w:ascii="Century Gothic" w:hAnsi="Century Gothic"/>
                <w:sz w:val="18"/>
                <w:szCs w:val="18"/>
              </w:rPr>
            </w:pPr>
            <w:r w:rsidRPr="00257CD4">
              <w:rPr>
                <w:rFonts w:ascii="Century Gothic" w:hAnsi="Century Gothic"/>
                <w:b/>
                <w:bCs/>
                <w:sz w:val="18"/>
                <w:szCs w:val="18"/>
              </w:rPr>
              <w:t>Chinhoyi</w:t>
            </w:r>
            <w:r w:rsidRPr="00257CD4">
              <w:rPr>
                <w:rFonts w:ascii="Century Gothic" w:hAnsi="Century Gothic"/>
                <w:sz w:val="18"/>
                <w:szCs w:val="18"/>
              </w:rPr>
              <w:t xml:space="preserve"> – completed fibre. Temporarily configured with Mikrotik router awaiting Cisco 4431 router.</w:t>
            </w:r>
          </w:p>
          <w:p w:rsidR="00266B7C" w:rsidRPr="00257CD4" w:rsidRDefault="00266B7C" w:rsidP="00266B7C">
            <w:pPr>
              <w:rPr>
                <w:rFonts w:ascii="Century Gothic" w:hAnsi="Century Gothic"/>
                <w:sz w:val="18"/>
                <w:szCs w:val="18"/>
              </w:rPr>
            </w:pPr>
          </w:p>
          <w:p w:rsidR="00266B7C" w:rsidRPr="00257CD4" w:rsidRDefault="00266B7C" w:rsidP="00266B7C">
            <w:pPr>
              <w:rPr>
                <w:rFonts w:ascii="Century Gothic" w:hAnsi="Century Gothic"/>
                <w:b/>
                <w:bCs/>
                <w:sz w:val="18"/>
                <w:szCs w:val="18"/>
              </w:rPr>
            </w:pPr>
            <w:r w:rsidRPr="00257CD4">
              <w:rPr>
                <w:rFonts w:ascii="Century Gothic" w:hAnsi="Century Gothic"/>
                <w:b/>
                <w:bCs/>
                <w:sz w:val="18"/>
                <w:szCs w:val="18"/>
              </w:rPr>
              <w:t>NPA sites from 22/11/2023</w:t>
            </w:r>
          </w:p>
          <w:p w:rsidR="00266B7C" w:rsidRPr="00257CD4" w:rsidRDefault="00266B7C" w:rsidP="00266B7C">
            <w:pPr>
              <w:rPr>
                <w:rFonts w:ascii="Century Gothic" w:hAnsi="Century Gothic"/>
                <w:sz w:val="18"/>
                <w:szCs w:val="18"/>
              </w:rPr>
            </w:pPr>
            <w:r w:rsidRPr="00257CD4">
              <w:rPr>
                <w:rFonts w:ascii="Century Gothic" w:hAnsi="Century Gothic"/>
                <w:sz w:val="18"/>
                <w:szCs w:val="18"/>
              </w:rPr>
              <w:t>Masvingo – Job Sent</w:t>
            </w:r>
          </w:p>
          <w:p w:rsidR="00266B7C" w:rsidRPr="00257CD4" w:rsidRDefault="00266B7C" w:rsidP="00266B7C">
            <w:pPr>
              <w:rPr>
                <w:rFonts w:ascii="Century Gothic" w:hAnsi="Century Gothic"/>
                <w:sz w:val="18"/>
                <w:szCs w:val="18"/>
              </w:rPr>
            </w:pPr>
            <w:r w:rsidRPr="00257CD4">
              <w:rPr>
                <w:rFonts w:ascii="Century Gothic" w:hAnsi="Century Gothic"/>
                <w:sz w:val="18"/>
                <w:szCs w:val="18"/>
              </w:rPr>
              <w:t>Gweru – Job Sent</w:t>
            </w:r>
          </w:p>
        </w:tc>
        <w:tc>
          <w:tcPr>
            <w:tcW w:w="2168" w:type="dxa"/>
            <w:gridSpan w:val="2"/>
            <w:tcBorders>
              <w:right w:val="double" w:sz="4" w:space="0" w:color="auto"/>
            </w:tcBorders>
            <w:shd w:val="clear" w:color="auto" w:fill="auto"/>
          </w:tcPr>
          <w:p w:rsidR="00266B7C" w:rsidRPr="00257CD4" w:rsidRDefault="00266B7C" w:rsidP="00266B7C">
            <w:pPr>
              <w:rPr>
                <w:rFonts w:ascii="Century Gothic" w:hAnsi="Century Gothic"/>
                <w:sz w:val="18"/>
                <w:szCs w:val="18"/>
              </w:rPr>
            </w:pPr>
            <w:r w:rsidRPr="00257CD4">
              <w:rPr>
                <w:rFonts w:ascii="Century Gothic" w:hAnsi="Century Gothic"/>
                <w:sz w:val="18"/>
                <w:szCs w:val="18"/>
              </w:rPr>
              <w:t>CISCO 4431 RFQ 468-23 needed to conclude job, awaiting Purchase Contracts.</w:t>
            </w:r>
            <w:r w:rsidRPr="00257CD4">
              <w:rPr>
                <w:rFonts w:ascii="Century Gothic" w:hAnsi="Century Gothic"/>
                <w:sz w:val="18"/>
                <w:szCs w:val="18"/>
              </w:rPr>
              <w:br/>
            </w:r>
            <w:r w:rsidRPr="00257CD4">
              <w:rPr>
                <w:rFonts w:ascii="Century Gothic" w:hAnsi="Century Gothic"/>
                <w:sz w:val="18"/>
                <w:szCs w:val="18"/>
              </w:rPr>
              <w:br/>
              <w:t>Alternative route to prioritise smaller RFQ sized purchases being explored.</w:t>
            </w:r>
            <w:r w:rsidRPr="00257CD4">
              <w:rPr>
                <w:rFonts w:ascii="Century Gothic" w:hAnsi="Century Gothic"/>
                <w:sz w:val="18"/>
                <w:szCs w:val="18"/>
              </w:rPr>
              <w:br/>
            </w:r>
          </w:p>
        </w:tc>
      </w:tr>
      <w:tr w:rsidR="00266B7C" w:rsidRPr="00EB413C" w:rsidTr="00527FEE">
        <w:trPr>
          <w:trHeight w:val="584"/>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rsidR="00266B7C" w:rsidRPr="000F18AC" w:rsidRDefault="00266B7C" w:rsidP="00266B7C">
            <w:pPr>
              <w:rPr>
                <w:rFonts w:ascii="Century Gothic" w:hAnsi="Century Gothic"/>
                <w:sz w:val="18"/>
                <w:szCs w:val="18"/>
              </w:rPr>
            </w:pPr>
            <w:r>
              <w:rPr>
                <w:rFonts w:ascii="Century Gothic" w:hAnsi="Century Gothic"/>
                <w:sz w:val="18"/>
                <w:szCs w:val="18"/>
              </w:rPr>
              <w:t>8</w:t>
            </w:r>
          </w:p>
        </w:tc>
        <w:tc>
          <w:tcPr>
            <w:tcW w:w="3343" w:type="dxa"/>
            <w:tcBorders>
              <w:left w:val="double" w:sz="4" w:space="0" w:color="auto"/>
              <w:right w:val="single" w:sz="4" w:space="0" w:color="auto"/>
            </w:tcBorders>
            <w:shd w:val="clear" w:color="auto" w:fill="DEEAF6" w:themeFill="accent1" w:themeFillTint="33"/>
          </w:tcPr>
          <w:p w:rsidR="00266B7C" w:rsidRPr="008C0B07" w:rsidRDefault="00266B7C" w:rsidP="00266B7C">
            <w:pPr>
              <w:rPr>
                <w:rFonts w:ascii="Century Gothic" w:hAnsi="Century Gothic"/>
                <w:sz w:val="18"/>
                <w:szCs w:val="18"/>
              </w:rPr>
            </w:pPr>
            <w:r w:rsidRPr="008C0B07">
              <w:rPr>
                <w:rFonts w:ascii="Century Gothic" w:hAnsi="Century Gothic"/>
                <w:sz w:val="18"/>
                <w:szCs w:val="18"/>
              </w:rPr>
              <w:t>ZRP High School</w:t>
            </w:r>
          </w:p>
        </w:tc>
        <w:tc>
          <w:tcPr>
            <w:tcW w:w="1620" w:type="dxa"/>
            <w:tcBorders>
              <w:left w:val="single" w:sz="4" w:space="0" w:color="auto"/>
              <w:right w:val="single" w:sz="4" w:space="0" w:color="auto"/>
            </w:tcBorders>
            <w:shd w:val="clear" w:color="auto" w:fill="DEEAF6" w:themeFill="accent1" w:themeFillTint="33"/>
          </w:tcPr>
          <w:p w:rsidR="00266B7C" w:rsidRPr="008C0B07" w:rsidRDefault="00266B7C" w:rsidP="00266B7C">
            <w:pPr>
              <w:rPr>
                <w:rFonts w:ascii="Century Gothic" w:hAnsi="Century Gothic"/>
                <w:sz w:val="18"/>
                <w:szCs w:val="18"/>
              </w:rPr>
            </w:pPr>
            <w:r w:rsidRPr="008C0B07">
              <w:rPr>
                <w:rFonts w:ascii="Century Gothic" w:hAnsi="Century Gothic"/>
                <w:sz w:val="18"/>
                <w:szCs w:val="18"/>
              </w:rPr>
              <w:t xml:space="preserve">Transfer </w:t>
            </w:r>
          </w:p>
        </w:tc>
        <w:tc>
          <w:tcPr>
            <w:tcW w:w="1367" w:type="dxa"/>
            <w:gridSpan w:val="2"/>
            <w:tcBorders>
              <w:left w:val="single" w:sz="4" w:space="0" w:color="auto"/>
              <w:right w:val="single" w:sz="4" w:space="0" w:color="auto"/>
            </w:tcBorders>
            <w:shd w:val="clear" w:color="auto" w:fill="DEEAF6" w:themeFill="accent1" w:themeFillTint="33"/>
          </w:tcPr>
          <w:p w:rsidR="00266B7C" w:rsidRPr="008C0B07" w:rsidRDefault="00266B7C" w:rsidP="00266B7C">
            <w:pPr>
              <w:rPr>
                <w:rFonts w:ascii="Century Gothic" w:hAnsi="Century Gothic"/>
                <w:sz w:val="18"/>
                <w:szCs w:val="18"/>
              </w:rPr>
            </w:pPr>
            <w:r w:rsidRPr="008C0B07">
              <w:rPr>
                <w:rFonts w:ascii="Century Gothic" w:hAnsi="Century Gothic"/>
                <w:sz w:val="18"/>
                <w:szCs w:val="18"/>
              </w:rPr>
              <w:t>8/3/22</w:t>
            </w:r>
          </w:p>
        </w:tc>
        <w:tc>
          <w:tcPr>
            <w:tcW w:w="1275" w:type="dxa"/>
            <w:tcBorders>
              <w:bottom w:val="single" w:sz="4" w:space="0" w:color="auto"/>
            </w:tcBorders>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shd w:val="clear" w:color="auto" w:fill="DEEAF6" w:themeFill="accent1" w:themeFillTint="33"/>
          </w:tcPr>
          <w:p w:rsidR="00266B7C" w:rsidRPr="008C0B07" w:rsidRDefault="00266B7C" w:rsidP="00266B7C">
            <w:pPr>
              <w:rPr>
                <w:rFonts w:ascii="Century Gothic" w:hAnsi="Century Gothic"/>
                <w:sz w:val="18"/>
                <w:szCs w:val="18"/>
              </w:rPr>
            </w:pPr>
            <w:r w:rsidRPr="008C0B07">
              <w:rPr>
                <w:rFonts w:ascii="Century Gothic" w:hAnsi="Century Gothic"/>
                <w:sz w:val="18"/>
                <w:szCs w:val="18"/>
              </w:rPr>
              <w:t xml:space="preserve">Client requires replacement of switch evaluation completed </w:t>
            </w:r>
          </w:p>
        </w:tc>
        <w:tc>
          <w:tcPr>
            <w:tcW w:w="2168" w:type="dxa"/>
            <w:gridSpan w:val="2"/>
            <w:tcBorders>
              <w:right w:val="double" w:sz="4" w:space="0" w:color="auto"/>
            </w:tcBorders>
            <w:shd w:val="clear" w:color="auto" w:fill="DEEAF6" w:themeFill="accent1" w:themeFillTint="33"/>
          </w:tcPr>
          <w:p w:rsidR="00266B7C" w:rsidRPr="008C0B07" w:rsidRDefault="00266B7C" w:rsidP="00266B7C">
            <w:pPr>
              <w:rPr>
                <w:rFonts w:ascii="Century Gothic" w:hAnsi="Century Gothic"/>
                <w:sz w:val="18"/>
                <w:szCs w:val="18"/>
              </w:rPr>
            </w:pPr>
            <w:r w:rsidRPr="008C0B07">
              <w:rPr>
                <w:rFonts w:ascii="Century Gothic" w:hAnsi="Century Gothic"/>
                <w:sz w:val="18"/>
                <w:szCs w:val="18"/>
              </w:rPr>
              <w:t>Requires a 24 port switch which is under procurement. Evaluation for this purchase has been completed.</w:t>
            </w:r>
          </w:p>
        </w:tc>
      </w:tr>
      <w:tr w:rsidR="00266B7C" w:rsidRPr="00EB413C" w:rsidTr="00D0779F">
        <w:trPr>
          <w:trHeight w:val="584"/>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266B7C" w:rsidRPr="0014278F" w:rsidRDefault="00266B7C" w:rsidP="00266B7C">
            <w:pPr>
              <w:rPr>
                <w:rFonts w:ascii="Century Gothic" w:hAnsi="Century Gothic"/>
                <w:sz w:val="18"/>
                <w:szCs w:val="18"/>
              </w:rPr>
            </w:pPr>
            <w:r>
              <w:rPr>
                <w:rFonts w:ascii="Century Gothic" w:hAnsi="Century Gothic"/>
                <w:sz w:val="18"/>
                <w:szCs w:val="18"/>
              </w:rPr>
              <w:t>9</w:t>
            </w:r>
          </w:p>
        </w:tc>
        <w:tc>
          <w:tcPr>
            <w:tcW w:w="3343" w:type="dxa"/>
            <w:tcBorders>
              <w:left w:val="double" w:sz="4" w:space="0" w:color="auto"/>
              <w:right w:val="single" w:sz="4" w:space="0" w:color="auto"/>
            </w:tcBorders>
            <w:shd w:val="clear" w:color="auto" w:fill="auto"/>
          </w:tcPr>
          <w:p w:rsidR="00266B7C" w:rsidRPr="0014278F" w:rsidRDefault="00266B7C" w:rsidP="00266B7C">
            <w:pPr>
              <w:rPr>
                <w:rFonts w:ascii="Century Gothic" w:hAnsi="Century Gothic"/>
                <w:sz w:val="18"/>
                <w:szCs w:val="18"/>
              </w:rPr>
            </w:pPr>
            <w:r w:rsidRPr="0014278F">
              <w:rPr>
                <w:rFonts w:ascii="Century Gothic" w:hAnsi="Century Gothic"/>
                <w:sz w:val="18"/>
                <w:szCs w:val="18"/>
              </w:rPr>
              <w:t>Ferro Consulting</w:t>
            </w:r>
          </w:p>
        </w:tc>
        <w:tc>
          <w:tcPr>
            <w:tcW w:w="1620" w:type="dxa"/>
            <w:tcBorders>
              <w:left w:val="single" w:sz="4" w:space="0" w:color="auto"/>
              <w:right w:val="single" w:sz="4" w:space="0" w:color="auto"/>
            </w:tcBorders>
            <w:shd w:val="clear" w:color="auto" w:fill="auto"/>
          </w:tcPr>
          <w:p w:rsidR="00266B7C" w:rsidRPr="0014278F" w:rsidRDefault="00266B7C" w:rsidP="00266B7C">
            <w:pPr>
              <w:rPr>
                <w:rFonts w:ascii="Century Gothic" w:hAnsi="Century Gothic"/>
                <w:sz w:val="18"/>
                <w:szCs w:val="18"/>
              </w:rPr>
            </w:pPr>
            <w:r w:rsidRPr="0014278F">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auto"/>
          </w:tcPr>
          <w:p w:rsidR="00266B7C" w:rsidRPr="0014278F" w:rsidRDefault="00266B7C" w:rsidP="00266B7C">
            <w:pPr>
              <w:rPr>
                <w:rFonts w:ascii="Century Gothic" w:hAnsi="Century Gothic"/>
                <w:sz w:val="18"/>
                <w:szCs w:val="18"/>
              </w:rPr>
            </w:pPr>
            <w:r w:rsidRPr="0014278F">
              <w:rPr>
                <w:rFonts w:ascii="Century Gothic" w:hAnsi="Century Gothic"/>
                <w:sz w:val="18"/>
                <w:szCs w:val="18"/>
              </w:rPr>
              <w:t>30/3/22</w:t>
            </w:r>
          </w:p>
        </w:tc>
        <w:tc>
          <w:tcPr>
            <w:tcW w:w="1275" w:type="dxa"/>
            <w:tcBorders>
              <w:bottom w:val="single" w:sz="4" w:space="0" w:color="auto"/>
            </w:tcBorders>
            <w:shd w:val="clear" w:color="auto" w:fill="FFFFFF" w:themeFill="background1"/>
          </w:tcPr>
          <w:p w:rsidR="00266B7C" w:rsidRDefault="00266B7C" w:rsidP="00266B7C">
            <w:r w:rsidRPr="007E6C35">
              <w:rPr>
                <w:rFonts w:ascii="Century Gothic" w:hAnsi="Century Gothic"/>
                <w:sz w:val="18"/>
                <w:szCs w:val="18"/>
              </w:rPr>
              <w:t>23/11/2023</w:t>
            </w:r>
          </w:p>
        </w:tc>
        <w:tc>
          <w:tcPr>
            <w:tcW w:w="3928" w:type="dxa"/>
            <w:shd w:val="clear" w:color="auto" w:fill="auto"/>
          </w:tcPr>
          <w:p w:rsidR="00266B7C" w:rsidRPr="0014278F" w:rsidRDefault="00266B7C" w:rsidP="00266B7C">
            <w:pPr>
              <w:rPr>
                <w:rFonts w:ascii="Century Gothic" w:hAnsi="Century Gothic"/>
                <w:sz w:val="18"/>
                <w:szCs w:val="18"/>
              </w:rPr>
            </w:pPr>
            <w:r>
              <w:rPr>
                <w:rFonts w:ascii="Century Gothic" w:hAnsi="Century Gothic"/>
                <w:sz w:val="18"/>
                <w:szCs w:val="18"/>
              </w:rPr>
              <w:t>Fiber</w:t>
            </w:r>
            <w:r w:rsidRPr="0014278F">
              <w:rPr>
                <w:rFonts w:ascii="Century Gothic" w:hAnsi="Century Gothic"/>
                <w:sz w:val="18"/>
                <w:szCs w:val="18"/>
              </w:rPr>
              <w:t xml:space="preserve"> construction </w:t>
            </w:r>
            <w:r>
              <w:rPr>
                <w:rFonts w:ascii="Century Gothic" w:hAnsi="Century Gothic"/>
                <w:sz w:val="18"/>
                <w:szCs w:val="18"/>
              </w:rPr>
              <w:t xml:space="preserve">is </w:t>
            </w:r>
            <w:r w:rsidRPr="0014278F">
              <w:rPr>
                <w:rFonts w:ascii="Century Gothic" w:hAnsi="Century Gothic"/>
                <w:sz w:val="18"/>
                <w:szCs w:val="18"/>
              </w:rPr>
              <w:t>in progress.</w:t>
            </w:r>
          </w:p>
        </w:tc>
        <w:tc>
          <w:tcPr>
            <w:tcW w:w="2168" w:type="dxa"/>
            <w:gridSpan w:val="2"/>
            <w:tcBorders>
              <w:right w:val="double" w:sz="4" w:space="0" w:color="auto"/>
            </w:tcBorders>
            <w:shd w:val="clear" w:color="auto" w:fill="auto"/>
          </w:tcPr>
          <w:p w:rsidR="00266B7C" w:rsidRPr="0014278F" w:rsidRDefault="00266B7C" w:rsidP="00266B7C">
            <w:pPr>
              <w:rPr>
                <w:rFonts w:ascii="Century Gothic" w:hAnsi="Century Gothic"/>
                <w:sz w:val="18"/>
                <w:szCs w:val="18"/>
              </w:rPr>
            </w:pPr>
            <w:r w:rsidRPr="0014278F">
              <w:rPr>
                <w:rFonts w:ascii="Century Gothic" w:hAnsi="Century Gothic"/>
                <w:sz w:val="18"/>
                <w:szCs w:val="18"/>
              </w:rPr>
              <w:t xml:space="preserve">Medical requirements fulfilled </w:t>
            </w:r>
          </w:p>
        </w:tc>
      </w:tr>
      <w:tr w:rsidR="00266B7C" w:rsidRPr="00EB413C" w:rsidTr="00527FEE">
        <w:trPr>
          <w:trHeight w:val="584"/>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rsidR="00266B7C" w:rsidRPr="000F18AC" w:rsidRDefault="00266B7C" w:rsidP="00266B7C">
            <w:pPr>
              <w:rPr>
                <w:rFonts w:ascii="Century Gothic" w:hAnsi="Century Gothic"/>
                <w:sz w:val="18"/>
                <w:szCs w:val="18"/>
              </w:rPr>
            </w:pPr>
            <w:r>
              <w:rPr>
                <w:rFonts w:ascii="Century Gothic" w:hAnsi="Century Gothic"/>
                <w:sz w:val="18"/>
                <w:szCs w:val="18"/>
              </w:rPr>
              <w:t>10</w:t>
            </w:r>
          </w:p>
        </w:tc>
        <w:tc>
          <w:tcPr>
            <w:tcW w:w="3343" w:type="dxa"/>
            <w:tcBorders>
              <w:left w:val="doub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Deeds Office</w:t>
            </w:r>
          </w:p>
        </w:tc>
        <w:tc>
          <w:tcPr>
            <w:tcW w:w="1620" w:type="dxa"/>
            <w:tcBorders>
              <w:left w:val="sing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12/4/22</w:t>
            </w:r>
          </w:p>
        </w:tc>
        <w:tc>
          <w:tcPr>
            <w:tcW w:w="1275" w:type="dxa"/>
            <w:tcBorders>
              <w:bottom w:val="single" w:sz="4" w:space="0" w:color="auto"/>
            </w:tcBorders>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Configurations in progress</w:t>
            </w:r>
          </w:p>
        </w:tc>
        <w:tc>
          <w:tcPr>
            <w:tcW w:w="2168" w:type="dxa"/>
            <w:gridSpan w:val="2"/>
            <w:tcBorders>
              <w:right w:val="doub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Configurations are to be done by CCS</w:t>
            </w:r>
          </w:p>
        </w:tc>
      </w:tr>
      <w:tr w:rsidR="00266B7C" w:rsidRPr="00EB413C" w:rsidTr="00D0779F">
        <w:trPr>
          <w:trHeight w:val="584"/>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266B7C" w:rsidRPr="000F18AC" w:rsidRDefault="00266B7C" w:rsidP="00266B7C">
            <w:pPr>
              <w:rPr>
                <w:rFonts w:ascii="Century Gothic" w:hAnsi="Century Gothic"/>
                <w:sz w:val="18"/>
                <w:szCs w:val="18"/>
              </w:rPr>
            </w:pPr>
            <w:r>
              <w:rPr>
                <w:rFonts w:ascii="Century Gothic" w:hAnsi="Century Gothic"/>
                <w:sz w:val="18"/>
                <w:szCs w:val="18"/>
              </w:rPr>
              <w:t>11</w:t>
            </w:r>
          </w:p>
        </w:tc>
        <w:tc>
          <w:tcPr>
            <w:tcW w:w="3343" w:type="dxa"/>
            <w:tcBorders>
              <w:left w:val="double" w:sz="4" w:space="0" w:color="auto"/>
              <w:right w:val="single" w:sz="4" w:space="0" w:color="auto"/>
            </w:tcBorders>
            <w:shd w:val="clear" w:color="auto" w:fill="auto"/>
          </w:tcPr>
          <w:p w:rsidR="00266B7C" w:rsidRPr="000F18AC" w:rsidRDefault="00266B7C" w:rsidP="00266B7C">
            <w:pPr>
              <w:rPr>
                <w:rFonts w:ascii="Century Gothic" w:hAnsi="Century Gothic"/>
                <w:sz w:val="18"/>
                <w:szCs w:val="18"/>
              </w:rPr>
            </w:pPr>
            <w:r w:rsidRPr="000F18AC">
              <w:rPr>
                <w:rFonts w:ascii="Century Gothic" w:hAnsi="Century Gothic"/>
                <w:sz w:val="18"/>
                <w:szCs w:val="18"/>
              </w:rPr>
              <w:t xml:space="preserve">Deeds Office </w:t>
            </w:r>
          </w:p>
        </w:tc>
        <w:tc>
          <w:tcPr>
            <w:tcW w:w="1620" w:type="dxa"/>
            <w:tcBorders>
              <w:left w:val="single" w:sz="4" w:space="0" w:color="auto"/>
              <w:right w:val="single" w:sz="4" w:space="0" w:color="auto"/>
            </w:tcBorders>
            <w:shd w:val="clear" w:color="auto" w:fill="auto"/>
          </w:tcPr>
          <w:p w:rsidR="00266B7C" w:rsidRPr="000F18AC" w:rsidRDefault="00266B7C" w:rsidP="00266B7C">
            <w:pPr>
              <w:rPr>
                <w:rFonts w:ascii="Century Gothic" w:hAnsi="Century Gothic"/>
                <w:sz w:val="18"/>
                <w:szCs w:val="18"/>
              </w:rPr>
            </w:pPr>
            <w:r w:rsidRPr="000F18AC">
              <w:rPr>
                <w:rFonts w:ascii="Century Gothic" w:hAnsi="Century Gothic"/>
                <w:sz w:val="18"/>
                <w:szCs w:val="18"/>
              </w:rPr>
              <w:t>Leased Internet</w:t>
            </w:r>
          </w:p>
        </w:tc>
        <w:tc>
          <w:tcPr>
            <w:tcW w:w="1367" w:type="dxa"/>
            <w:gridSpan w:val="2"/>
            <w:tcBorders>
              <w:left w:val="single" w:sz="4" w:space="0" w:color="auto"/>
              <w:right w:val="single" w:sz="4" w:space="0" w:color="auto"/>
            </w:tcBorders>
            <w:shd w:val="clear" w:color="auto" w:fill="auto"/>
          </w:tcPr>
          <w:p w:rsidR="00266B7C" w:rsidRPr="000F18AC" w:rsidRDefault="00266B7C" w:rsidP="00266B7C">
            <w:pPr>
              <w:rPr>
                <w:rFonts w:ascii="Century Gothic" w:hAnsi="Century Gothic"/>
                <w:sz w:val="18"/>
                <w:szCs w:val="18"/>
              </w:rPr>
            </w:pPr>
            <w:r w:rsidRPr="000F18AC">
              <w:rPr>
                <w:rFonts w:ascii="Century Gothic" w:hAnsi="Century Gothic"/>
                <w:sz w:val="18"/>
                <w:szCs w:val="18"/>
              </w:rPr>
              <w:t>12/4/22</w:t>
            </w:r>
          </w:p>
        </w:tc>
        <w:tc>
          <w:tcPr>
            <w:tcW w:w="1275" w:type="dxa"/>
            <w:tcBorders>
              <w:bottom w:val="single" w:sz="4" w:space="0" w:color="auto"/>
            </w:tcBorders>
            <w:shd w:val="clear" w:color="auto" w:fill="FFFFFF" w:themeFill="background1"/>
          </w:tcPr>
          <w:p w:rsidR="00266B7C" w:rsidRDefault="00266B7C" w:rsidP="00266B7C">
            <w:r w:rsidRPr="007E6C35">
              <w:rPr>
                <w:rFonts w:ascii="Century Gothic" w:hAnsi="Century Gothic"/>
                <w:sz w:val="18"/>
                <w:szCs w:val="18"/>
              </w:rPr>
              <w:t>23/11/2023</w:t>
            </w:r>
          </w:p>
        </w:tc>
        <w:tc>
          <w:tcPr>
            <w:tcW w:w="3928" w:type="dxa"/>
            <w:shd w:val="clear" w:color="auto" w:fill="auto"/>
          </w:tcPr>
          <w:p w:rsidR="00266B7C" w:rsidRPr="000F18AC" w:rsidRDefault="00266B7C" w:rsidP="00266B7C">
            <w:pPr>
              <w:rPr>
                <w:rFonts w:ascii="Century Gothic" w:hAnsi="Century Gothic"/>
                <w:sz w:val="18"/>
                <w:szCs w:val="18"/>
              </w:rPr>
            </w:pPr>
            <w:r w:rsidRPr="000F18AC">
              <w:rPr>
                <w:rFonts w:ascii="Century Gothic" w:hAnsi="Century Gothic"/>
                <w:sz w:val="18"/>
                <w:szCs w:val="18"/>
              </w:rPr>
              <w:t>Configuration in progress</w:t>
            </w:r>
          </w:p>
        </w:tc>
        <w:tc>
          <w:tcPr>
            <w:tcW w:w="2168" w:type="dxa"/>
            <w:gridSpan w:val="2"/>
            <w:tcBorders>
              <w:right w:val="double" w:sz="4" w:space="0" w:color="auto"/>
            </w:tcBorders>
            <w:shd w:val="clear" w:color="auto" w:fill="auto"/>
          </w:tcPr>
          <w:p w:rsidR="00266B7C" w:rsidRPr="000F18AC" w:rsidRDefault="00266B7C" w:rsidP="00266B7C">
            <w:pPr>
              <w:rPr>
                <w:rFonts w:ascii="Century Gothic" w:hAnsi="Century Gothic"/>
                <w:sz w:val="18"/>
                <w:szCs w:val="18"/>
              </w:rPr>
            </w:pPr>
            <w:r w:rsidRPr="000F18AC">
              <w:rPr>
                <w:rFonts w:ascii="Century Gothic" w:hAnsi="Century Gothic"/>
                <w:sz w:val="18"/>
                <w:szCs w:val="18"/>
              </w:rPr>
              <w:t>Configurations are to be done by CCS</w:t>
            </w:r>
          </w:p>
        </w:tc>
      </w:tr>
      <w:tr w:rsidR="00266B7C" w:rsidRPr="00EB413C" w:rsidTr="00527FEE">
        <w:trPr>
          <w:trHeight w:val="584"/>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rsidR="00266B7C" w:rsidRPr="000F18AC" w:rsidRDefault="00266B7C" w:rsidP="00266B7C">
            <w:pPr>
              <w:rPr>
                <w:rFonts w:ascii="Century Gothic" w:hAnsi="Century Gothic"/>
                <w:sz w:val="18"/>
                <w:szCs w:val="18"/>
              </w:rPr>
            </w:pPr>
            <w:r>
              <w:rPr>
                <w:rFonts w:ascii="Century Gothic" w:hAnsi="Century Gothic"/>
                <w:sz w:val="18"/>
                <w:szCs w:val="18"/>
              </w:rPr>
              <w:t>12</w:t>
            </w:r>
          </w:p>
        </w:tc>
        <w:tc>
          <w:tcPr>
            <w:tcW w:w="3343" w:type="dxa"/>
            <w:tcBorders>
              <w:left w:val="doub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Nyadire High School</w:t>
            </w:r>
          </w:p>
        </w:tc>
        <w:tc>
          <w:tcPr>
            <w:tcW w:w="1620" w:type="dxa"/>
            <w:tcBorders>
              <w:left w:val="sing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300Mbps Internet and Wi-Fi</w:t>
            </w:r>
          </w:p>
        </w:tc>
        <w:tc>
          <w:tcPr>
            <w:tcW w:w="1367" w:type="dxa"/>
            <w:gridSpan w:val="2"/>
            <w:tcBorders>
              <w:left w:val="sing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21/06/2022</w:t>
            </w:r>
          </w:p>
        </w:tc>
        <w:tc>
          <w:tcPr>
            <w:tcW w:w="1275" w:type="dxa"/>
            <w:tcBorders>
              <w:bottom w:val="single" w:sz="4" w:space="0" w:color="auto"/>
            </w:tcBorders>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Fibre works – completed</w:t>
            </w:r>
          </w:p>
          <w:p w:rsidR="00266B7C" w:rsidRPr="000F18AC" w:rsidRDefault="00266B7C" w:rsidP="00266B7C">
            <w:pPr>
              <w:rPr>
                <w:rFonts w:ascii="Century Gothic" w:hAnsi="Century Gothic"/>
                <w:sz w:val="18"/>
                <w:szCs w:val="18"/>
              </w:rPr>
            </w:pPr>
          </w:p>
          <w:p w:rsidR="00266B7C" w:rsidRPr="000F18AC" w:rsidRDefault="00266B7C" w:rsidP="00266B7C">
            <w:pPr>
              <w:rPr>
                <w:rFonts w:ascii="Century Gothic" w:hAnsi="Century Gothic"/>
                <w:sz w:val="18"/>
                <w:szCs w:val="18"/>
              </w:rPr>
            </w:pPr>
            <w:r w:rsidRPr="000F18AC">
              <w:rPr>
                <w:rFonts w:ascii="Century Gothic" w:hAnsi="Century Gothic"/>
                <w:sz w:val="18"/>
                <w:szCs w:val="18"/>
              </w:rPr>
              <w:t>LAN works – completed</w:t>
            </w:r>
          </w:p>
        </w:tc>
        <w:tc>
          <w:tcPr>
            <w:tcW w:w="2168" w:type="dxa"/>
            <w:gridSpan w:val="2"/>
            <w:tcBorders>
              <w:right w:val="doub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 xml:space="preserve">Outdoor AP’s pending – 8. </w:t>
            </w:r>
            <w:r>
              <w:rPr>
                <w:rFonts w:ascii="Century Gothic" w:hAnsi="Century Gothic"/>
                <w:sz w:val="18"/>
                <w:szCs w:val="18"/>
              </w:rPr>
              <w:t>BT Engineering expected to deliver Ruckus T301’s by 30/11/2023</w:t>
            </w:r>
          </w:p>
        </w:tc>
      </w:tr>
      <w:tr w:rsidR="00266B7C" w:rsidRPr="00EB413C" w:rsidTr="00D0779F">
        <w:trPr>
          <w:trHeight w:val="584"/>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266B7C" w:rsidRPr="000F18AC" w:rsidRDefault="00266B7C" w:rsidP="00266B7C">
            <w:pPr>
              <w:rPr>
                <w:rFonts w:ascii="Century Gothic" w:hAnsi="Century Gothic"/>
                <w:sz w:val="18"/>
                <w:szCs w:val="18"/>
              </w:rPr>
            </w:pPr>
            <w:r>
              <w:rPr>
                <w:rFonts w:ascii="Century Gothic" w:hAnsi="Century Gothic"/>
                <w:sz w:val="18"/>
                <w:szCs w:val="18"/>
              </w:rPr>
              <w:t>13</w:t>
            </w:r>
          </w:p>
        </w:tc>
        <w:tc>
          <w:tcPr>
            <w:tcW w:w="3343" w:type="dxa"/>
            <w:tcBorders>
              <w:left w:val="double" w:sz="4" w:space="0" w:color="auto"/>
              <w:right w:val="single" w:sz="4" w:space="0" w:color="auto"/>
            </w:tcBorders>
            <w:shd w:val="clear" w:color="auto" w:fill="FFFFFF" w:themeFill="background1"/>
          </w:tcPr>
          <w:p w:rsidR="00266B7C" w:rsidRPr="000F18AC" w:rsidRDefault="00266B7C" w:rsidP="00266B7C">
            <w:pPr>
              <w:rPr>
                <w:rFonts w:ascii="Century Gothic" w:hAnsi="Century Gothic"/>
                <w:sz w:val="18"/>
                <w:szCs w:val="18"/>
              </w:rPr>
            </w:pPr>
            <w:r w:rsidRPr="000F18AC">
              <w:rPr>
                <w:rFonts w:ascii="Century Gothic" w:hAnsi="Century Gothic"/>
                <w:sz w:val="18"/>
                <w:szCs w:val="18"/>
              </w:rPr>
              <w:t>POTRAZ EASTGATE</w:t>
            </w:r>
          </w:p>
        </w:tc>
        <w:tc>
          <w:tcPr>
            <w:tcW w:w="1620" w:type="dxa"/>
            <w:tcBorders>
              <w:left w:val="single" w:sz="4" w:space="0" w:color="auto"/>
              <w:right w:val="single" w:sz="4" w:space="0" w:color="auto"/>
            </w:tcBorders>
            <w:shd w:val="clear" w:color="auto" w:fill="FFFFFF" w:themeFill="background1"/>
          </w:tcPr>
          <w:p w:rsidR="00266B7C" w:rsidRPr="000F18AC" w:rsidRDefault="00266B7C" w:rsidP="00266B7C">
            <w:pPr>
              <w:rPr>
                <w:rFonts w:ascii="Century Gothic" w:hAnsi="Century Gothic"/>
                <w:sz w:val="18"/>
                <w:szCs w:val="18"/>
              </w:rPr>
            </w:pPr>
            <w:r w:rsidRPr="000F18AC">
              <w:rPr>
                <w:rFonts w:ascii="Century Gothic" w:hAnsi="Century Gothic"/>
                <w:sz w:val="18"/>
                <w:szCs w:val="18"/>
              </w:rPr>
              <w:t>2 Dark core</w:t>
            </w:r>
          </w:p>
        </w:tc>
        <w:tc>
          <w:tcPr>
            <w:tcW w:w="1367" w:type="dxa"/>
            <w:gridSpan w:val="2"/>
            <w:tcBorders>
              <w:left w:val="single" w:sz="4" w:space="0" w:color="auto"/>
              <w:right w:val="single" w:sz="4" w:space="0" w:color="auto"/>
            </w:tcBorders>
            <w:shd w:val="clear" w:color="auto" w:fill="FFFFFF" w:themeFill="background1"/>
          </w:tcPr>
          <w:p w:rsidR="00266B7C" w:rsidRPr="000F18AC" w:rsidRDefault="00266B7C" w:rsidP="00266B7C">
            <w:pPr>
              <w:rPr>
                <w:rFonts w:ascii="Century Gothic" w:hAnsi="Century Gothic"/>
                <w:sz w:val="18"/>
                <w:szCs w:val="18"/>
              </w:rPr>
            </w:pPr>
            <w:r w:rsidRPr="000F18AC">
              <w:rPr>
                <w:rFonts w:ascii="Century Gothic" w:hAnsi="Century Gothic"/>
                <w:sz w:val="18"/>
                <w:szCs w:val="18"/>
              </w:rPr>
              <w:t>26/7/22</w:t>
            </w:r>
          </w:p>
        </w:tc>
        <w:tc>
          <w:tcPr>
            <w:tcW w:w="1275" w:type="dxa"/>
            <w:tcBorders>
              <w:bottom w:val="single" w:sz="4" w:space="0" w:color="auto"/>
            </w:tcBorders>
            <w:shd w:val="clear" w:color="auto" w:fill="FFFFFF" w:themeFill="background1"/>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FFFFFF" w:themeFill="background1"/>
          </w:tcPr>
          <w:p w:rsidR="00266B7C" w:rsidRPr="000F18AC" w:rsidRDefault="00266B7C" w:rsidP="00266B7C">
            <w:pPr>
              <w:rPr>
                <w:rFonts w:ascii="Century Gothic" w:hAnsi="Century Gothic"/>
                <w:sz w:val="18"/>
                <w:szCs w:val="18"/>
              </w:rPr>
            </w:pPr>
            <w:r w:rsidRPr="000F18AC">
              <w:rPr>
                <w:rFonts w:ascii="Century Gothic" w:hAnsi="Century Gothic"/>
                <w:sz w:val="18"/>
                <w:szCs w:val="18"/>
              </w:rPr>
              <w:t>Site survey 1/1</w:t>
            </w:r>
          </w:p>
          <w:p w:rsidR="00266B7C" w:rsidRPr="000F18AC" w:rsidRDefault="00266B7C" w:rsidP="00266B7C">
            <w:pPr>
              <w:rPr>
                <w:rFonts w:ascii="Century Gothic" w:hAnsi="Century Gothic"/>
                <w:sz w:val="18"/>
                <w:szCs w:val="18"/>
              </w:rPr>
            </w:pPr>
            <w:r w:rsidRPr="000F18AC">
              <w:rPr>
                <w:rFonts w:ascii="Century Gothic" w:hAnsi="Century Gothic"/>
                <w:sz w:val="18"/>
                <w:szCs w:val="18"/>
              </w:rPr>
              <w:t>Clearing blocked ducts 300/500m</w:t>
            </w:r>
          </w:p>
          <w:p w:rsidR="00266B7C" w:rsidRPr="000F18AC" w:rsidRDefault="00266B7C" w:rsidP="00266B7C">
            <w:pPr>
              <w:rPr>
                <w:rFonts w:ascii="Century Gothic" w:hAnsi="Century Gothic"/>
                <w:sz w:val="18"/>
                <w:szCs w:val="18"/>
              </w:rPr>
            </w:pPr>
            <w:r w:rsidRPr="000F18AC">
              <w:rPr>
                <w:rFonts w:ascii="Century Gothic" w:hAnsi="Century Gothic"/>
                <w:sz w:val="18"/>
                <w:szCs w:val="18"/>
              </w:rPr>
              <w:t>Cable run 300/500</w:t>
            </w:r>
          </w:p>
        </w:tc>
        <w:tc>
          <w:tcPr>
            <w:tcW w:w="2168" w:type="dxa"/>
            <w:gridSpan w:val="2"/>
            <w:tcBorders>
              <w:right w:val="double" w:sz="4" w:space="0" w:color="auto"/>
            </w:tcBorders>
            <w:shd w:val="clear" w:color="auto" w:fill="auto"/>
          </w:tcPr>
          <w:p w:rsidR="00266B7C" w:rsidRPr="000F18AC" w:rsidRDefault="00266B7C" w:rsidP="00266B7C">
            <w:pPr>
              <w:rPr>
                <w:rFonts w:ascii="Century Gothic" w:hAnsi="Century Gothic"/>
                <w:sz w:val="18"/>
                <w:szCs w:val="18"/>
              </w:rPr>
            </w:pPr>
            <w:r w:rsidRPr="000F18AC">
              <w:rPr>
                <w:rFonts w:ascii="Century Gothic" w:hAnsi="Century Gothic"/>
                <w:sz w:val="18"/>
                <w:szCs w:val="18"/>
              </w:rPr>
              <w:t>Access challenges faced. Client to get back to us after securing access.</w:t>
            </w:r>
          </w:p>
        </w:tc>
      </w:tr>
      <w:tr w:rsidR="00266B7C" w:rsidRPr="00EB413C" w:rsidTr="00527FEE">
        <w:trPr>
          <w:trHeight w:val="470"/>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rsidR="00266B7C" w:rsidRPr="000F18AC" w:rsidRDefault="00266B7C" w:rsidP="00266B7C">
            <w:pPr>
              <w:rPr>
                <w:rFonts w:ascii="Century Gothic" w:hAnsi="Century Gothic"/>
                <w:sz w:val="18"/>
                <w:szCs w:val="18"/>
              </w:rPr>
            </w:pPr>
            <w:r>
              <w:rPr>
                <w:rFonts w:ascii="Century Gothic" w:hAnsi="Century Gothic"/>
                <w:sz w:val="18"/>
                <w:szCs w:val="18"/>
              </w:rPr>
              <w:t>14</w:t>
            </w:r>
          </w:p>
        </w:tc>
        <w:tc>
          <w:tcPr>
            <w:tcW w:w="3343" w:type="dxa"/>
            <w:tcBorders>
              <w:left w:val="doub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Mimosa Mine</w:t>
            </w:r>
          </w:p>
        </w:tc>
        <w:tc>
          <w:tcPr>
            <w:tcW w:w="1620" w:type="dxa"/>
            <w:tcBorders>
              <w:left w:val="sing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Internet</w:t>
            </w:r>
          </w:p>
        </w:tc>
        <w:tc>
          <w:tcPr>
            <w:tcW w:w="1367" w:type="dxa"/>
            <w:gridSpan w:val="2"/>
            <w:tcBorders>
              <w:left w:val="sing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01/08/22</w:t>
            </w:r>
          </w:p>
        </w:tc>
        <w:tc>
          <w:tcPr>
            <w:tcW w:w="1275" w:type="dxa"/>
            <w:tcBorders>
              <w:bottom w:val="single" w:sz="4" w:space="0" w:color="auto"/>
            </w:tcBorders>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Pre-installation survey done</w:t>
            </w:r>
          </w:p>
          <w:p w:rsidR="00266B7C" w:rsidRPr="000F18AC" w:rsidRDefault="00266B7C" w:rsidP="00266B7C">
            <w:pPr>
              <w:rPr>
                <w:rFonts w:ascii="Century Gothic" w:hAnsi="Century Gothic"/>
                <w:sz w:val="18"/>
                <w:szCs w:val="18"/>
              </w:rPr>
            </w:pPr>
            <w:r w:rsidRPr="000F18AC">
              <w:rPr>
                <w:rFonts w:ascii="Century Gothic" w:hAnsi="Century Gothic"/>
                <w:sz w:val="18"/>
                <w:szCs w:val="18"/>
              </w:rPr>
              <w:t>Material mobilisation in process. Team collected fibre cable on 10/08/22</w:t>
            </w:r>
          </w:p>
          <w:p w:rsidR="00266B7C" w:rsidRPr="000F18AC" w:rsidRDefault="00266B7C" w:rsidP="00266B7C">
            <w:pPr>
              <w:rPr>
                <w:rFonts w:ascii="Century Gothic" w:hAnsi="Century Gothic"/>
                <w:sz w:val="18"/>
                <w:szCs w:val="18"/>
              </w:rPr>
            </w:pPr>
            <w:r w:rsidRPr="000F18AC">
              <w:rPr>
                <w:rFonts w:ascii="Century Gothic" w:hAnsi="Century Gothic"/>
                <w:sz w:val="18"/>
                <w:szCs w:val="18"/>
              </w:rPr>
              <w:t>Installation of optic fibre in progress</w:t>
            </w:r>
          </w:p>
        </w:tc>
        <w:tc>
          <w:tcPr>
            <w:tcW w:w="2168" w:type="dxa"/>
            <w:gridSpan w:val="2"/>
            <w:tcBorders>
              <w:right w:val="doub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p>
        </w:tc>
      </w:tr>
      <w:tr w:rsidR="00266B7C" w:rsidRPr="00EB413C" w:rsidTr="00D0779F">
        <w:trPr>
          <w:trHeight w:val="470"/>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266B7C" w:rsidRPr="00312014" w:rsidRDefault="00266B7C" w:rsidP="00266B7C">
            <w:pPr>
              <w:rPr>
                <w:rFonts w:ascii="Century Gothic" w:hAnsi="Century Gothic"/>
                <w:sz w:val="18"/>
                <w:szCs w:val="18"/>
              </w:rPr>
            </w:pPr>
            <w:r>
              <w:rPr>
                <w:rFonts w:ascii="Century Gothic" w:hAnsi="Century Gothic"/>
                <w:sz w:val="18"/>
                <w:szCs w:val="18"/>
              </w:rPr>
              <w:t>15</w:t>
            </w:r>
          </w:p>
        </w:tc>
        <w:tc>
          <w:tcPr>
            <w:tcW w:w="3343" w:type="dxa"/>
            <w:tcBorders>
              <w:left w:val="double" w:sz="4" w:space="0" w:color="auto"/>
              <w:right w:val="single" w:sz="4" w:space="0" w:color="auto"/>
            </w:tcBorders>
            <w:shd w:val="clear" w:color="auto" w:fill="FFFFFF" w:themeFill="background1"/>
          </w:tcPr>
          <w:p w:rsidR="00266B7C" w:rsidRPr="00312014" w:rsidRDefault="00266B7C" w:rsidP="00266B7C">
            <w:pPr>
              <w:rPr>
                <w:rFonts w:ascii="Century Gothic" w:hAnsi="Century Gothic"/>
                <w:sz w:val="18"/>
                <w:szCs w:val="18"/>
              </w:rPr>
            </w:pPr>
            <w:r w:rsidRPr="00312014">
              <w:rPr>
                <w:rFonts w:ascii="Century Gothic" w:hAnsi="Century Gothic"/>
                <w:sz w:val="18"/>
                <w:szCs w:val="18"/>
              </w:rPr>
              <w:t>Judiciary Service Commission x 9 (Revised)</w:t>
            </w:r>
          </w:p>
        </w:tc>
        <w:tc>
          <w:tcPr>
            <w:tcW w:w="1620" w:type="dxa"/>
            <w:tcBorders>
              <w:left w:val="single" w:sz="4" w:space="0" w:color="auto"/>
              <w:right w:val="single" w:sz="4" w:space="0" w:color="auto"/>
            </w:tcBorders>
            <w:shd w:val="clear" w:color="auto" w:fill="FFFFFF" w:themeFill="background1"/>
          </w:tcPr>
          <w:p w:rsidR="00266B7C" w:rsidRPr="00312014" w:rsidRDefault="00266B7C" w:rsidP="00266B7C">
            <w:pPr>
              <w:rPr>
                <w:rFonts w:ascii="Century Gothic" w:hAnsi="Century Gothic"/>
                <w:sz w:val="18"/>
                <w:szCs w:val="18"/>
              </w:rPr>
            </w:pPr>
            <w:r w:rsidRPr="00312014">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FFFFFF" w:themeFill="background1"/>
          </w:tcPr>
          <w:p w:rsidR="00266B7C" w:rsidRPr="00312014" w:rsidRDefault="00266B7C" w:rsidP="00266B7C">
            <w:pPr>
              <w:rPr>
                <w:rFonts w:ascii="Century Gothic" w:hAnsi="Century Gothic"/>
                <w:sz w:val="18"/>
                <w:szCs w:val="18"/>
              </w:rPr>
            </w:pPr>
            <w:r w:rsidRPr="00312014">
              <w:rPr>
                <w:rFonts w:ascii="Century Gothic" w:hAnsi="Century Gothic"/>
                <w:sz w:val="18"/>
                <w:szCs w:val="18"/>
              </w:rPr>
              <w:t>14/09/22</w:t>
            </w:r>
          </w:p>
        </w:tc>
        <w:tc>
          <w:tcPr>
            <w:tcW w:w="1275" w:type="dxa"/>
            <w:tcBorders>
              <w:bottom w:val="single" w:sz="4" w:space="0" w:color="auto"/>
            </w:tcBorders>
            <w:shd w:val="clear" w:color="auto" w:fill="FFFFFF" w:themeFill="background1"/>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FFFFFF" w:themeFill="background1"/>
          </w:tcPr>
          <w:p w:rsidR="00266B7C" w:rsidRPr="00312014" w:rsidRDefault="00266B7C" w:rsidP="00266B7C">
            <w:pPr>
              <w:rPr>
                <w:rFonts w:ascii="Century Gothic" w:hAnsi="Century Gothic"/>
                <w:b/>
                <w:bCs/>
                <w:sz w:val="18"/>
                <w:szCs w:val="18"/>
              </w:rPr>
            </w:pPr>
            <w:r w:rsidRPr="00312014">
              <w:rPr>
                <w:rFonts w:ascii="Century Gothic" w:hAnsi="Century Gothic"/>
                <w:b/>
                <w:bCs/>
                <w:sz w:val="18"/>
                <w:szCs w:val="18"/>
              </w:rPr>
              <w:t>Overall, 8/9 Completed: (Tsholotsho, Beitbridge Provincial, Beitbridge Regional, Kezi, Mutawatawa, Plumtree, Esigodini)</w:t>
            </w:r>
          </w:p>
          <w:p w:rsidR="00266B7C" w:rsidRPr="00312014" w:rsidRDefault="00266B7C" w:rsidP="00266B7C">
            <w:pPr>
              <w:rPr>
                <w:rFonts w:ascii="Century Gothic" w:hAnsi="Century Gothic"/>
                <w:sz w:val="18"/>
                <w:szCs w:val="18"/>
              </w:rPr>
            </w:pPr>
            <w:r w:rsidRPr="00312014">
              <w:rPr>
                <w:rFonts w:ascii="Century Gothic" w:hAnsi="Century Gothic"/>
                <w:b/>
                <w:bCs/>
                <w:sz w:val="18"/>
                <w:szCs w:val="18"/>
              </w:rPr>
              <w:t>Mutoko</w:t>
            </w:r>
            <w:r w:rsidRPr="00312014">
              <w:rPr>
                <w:rFonts w:ascii="Century Gothic" w:hAnsi="Century Gothic"/>
                <w:sz w:val="18"/>
                <w:szCs w:val="18"/>
              </w:rPr>
              <w:t xml:space="preserve"> – In Queue, awaiting switch purchase, currently purchase with Procurement.</w:t>
            </w:r>
          </w:p>
          <w:p w:rsidR="00266B7C" w:rsidRPr="00312014" w:rsidRDefault="00266B7C" w:rsidP="00266B7C">
            <w:pPr>
              <w:rPr>
                <w:rFonts w:ascii="Century Gothic" w:hAnsi="Century Gothic"/>
                <w:sz w:val="18"/>
                <w:szCs w:val="18"/>
              </w:rPr>
            </w:pPr>
          </w:p>
          <w:p w:rsidR="00266B7C" w:rsidRPr="00312014" w:rsidRDefault="00266B7C" w:rsidP="00266B7C">
            <w:pPr>
              <w:rPr>
                <w:rFonts w:ascii="Century Gothic" w:hAnsi="Century Gothic"/>
                <w:sz w:val="18"/>
                <w:szCs w:val="18"/>
              </w:rPr>
            </w:pPr>
            <w:r w:rsidRPr="00312014">
              <w:rPr>
                <w:rFonts w:ascii="Century Gothic" w:hAnsi="Century Gothic"/>
                <w:sz w:val="18"/>
                <w:szCs w:val="18"/>
              </w:rPr>
              <w:t>CISCO 1941 Routers delivered JSC team installing in their sites.</w:t>
            </w:r>
          </w:p>
          <w:p w:rsidR="00266B7C" w:rsidRPr="00312014" w:rsidRDefault="00266B7C" w:rsidP="00266B7C">
            <w:pPr>
              <w:rPr>
                <w:rFonts w:ascii="Century Gothic" w:hAnsi="Century Gothic"/>
                <w:sz w:val="18"/>
                <w:szCs w:val="18"/>
              </w:rPr>
            </w:pPr>
          </w:p>
        </w:tc>
        <w:tc>
          <w:tcPr>
            <w:tcW w:w="2168" w:type="dxa"/>
            <w:gridSpan w:val="2"/>
            <w:tcBorders>
              <w:right w:val="double" w:sz="4" w:space="0" w:color="auto"/>
            </w:tcBorders>
            <w:shd w:val="clear" w:color="auto" w:fill="FFFFFF" w:themeFill="background1"/>
          </w:tcPr>
          <w:p w:rsidR="00266B7C" w:rsidRPr="00312014" w:rsidRDefault="00266B7C" w:rsidP="00266B7C">
            <w:pPr>
              <w:rPr>
                <w:rFonts w:ascii="Century Gothic" w:hAnsi="Century Gothic"/>
                <w:sz w:val="18"/>
                <w:szCs w:val="18"/>
              </w:rPr>
            </w:pPr>
            <w:r w:rsidRPr="00312014">
              <w:rPr>
                <w:rFonts w:ascii="Century Gothic" w:hAnsi="Century Gothic"/>
                <w:sz w:val="18"/>
                <w:szCs w:val="18"/>
              </w:rPr>
              <w:t>Eng. Christine Mariwo to get ATN Switches from another Department to conclude works for this project.</w:t>
            </w:r>
            <w:r>
              <w:rPr>
                <w:rFonts w:ascii="Century Gothic" w:hAnsi="Century Gothic"/>
                <w:sz w:val="18"/>
                <w:szCs w:val="18"/>
              </w:rPr>
              <w:br/>
            </w:r>
            <w:r>
              <w:rPr>
                <w:rFonts w:ascii="Century Gothic" w:hAnsi="Century Gothic"/>
                <w:sz w:val="18"/>
                <w:szCs w:val="18"/>
              </w:rPr>
              <w:br/>
              <w:t>Data Centre, Masimba Samkange to meet with TE I. Mlambo as there are resource constraints.</w:t>
            </w:r>
          </w:p>
        </w:tc>
      </w:tr>
      <w:tr w:rsidR="00266B7C" w:rsidRPr="00EB413C" w:rsidTr="00527FEE">
        <w:trPr>
          <w:trHeight w:val="470"/>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rsidR="00266B7C" w:rsidRPr="000F18AC" w:rsidRDefault="00266B7C" w:rsidP="00266B7C">
            <w:pPr>
              <w:rPr>
                <w:rFonts w:ascii="Century Gothic" w:hAnsi="Century Gothic"/>
                <w:sz w:val="18"/>
                <w:szCs w:val="18"/>
              </w:rPr>
            </w:pPr>
            <w:r>
              <w:rPr>
                <w:rFonts w:ascii="Century Gothic" w:hAnsi="Century Gothic"/>
                <w:sz w:val="18"/>
                <w:szCs w:val="18"/>
              </w:rPr>
              <w:t>16</w:t>
            </w:r>
          </w:p>
        </w:tc>
        <w:tc>
          <w:tcPr>
            <w:tcW w:w="3343" w:type="dxa"/>
            <w:tcBorders>
              <w:left w:val="doub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 xml:space="preserve">Icecash x 2 Sites </w:t>
            </w:r>
          </w:p>
        </w:tc>
        <w:tc>
          <w:tcPr>
            <w:tcW w:w="1620" w:type="dxa"/>
            <w:tcBorders>
              <w:left w:val="sing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12/10/2022</w:t>
            </w:r>
          </w:p>
        </w:tc>
        <w:tc>
          <w:tcPr>
            <w:tcW w:w="1275" w:type="dxa"/>
            <w:tcBorders>
              <w:bottom w:val="single" w:sz="4" w:space="0" w:color="auto"/>
            </w:tcBorders>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Overall 1/2 sites completed</w:t>
            </w:r>
          </w:p>
          <w:p w:rsidR="00266B7C" w:rsidRPr="000F18AC" w:rsidRDefault="00266B7C" w:rsidP="00266B7C">
            <w:pPr>
              <w:pStyle w:val="ListParagraph"/>
              <w:numPr>
                <w:ilvl w:val="0"/>
                <w:numId w:val="34"/>
              </w:numPr>
              <w:rPr>
                <w:rFonts w:ascii="Century Gothic" w:hAnsi="Century Gothic"/>
                <w:sz w:val="18"/>
                <w:szCs w:val="18"/>
              </w:rPr>
            </w:pPr>
            <w:r w:rsidRPr="000F18AC">
              <w:rPr>
                <w:rFonts w:ascii="Century Gothic" w:hAnsi="Century Gothic"/>
                <w:sz w:val="18"/>
                <w:szCs w:val="18"/>
              </w:rPr>
              <w:t>TelOne-ZimSwitch patched and Completed</w:t>
            </w:r>
          </w:p>
          <w:p w:rsidR="00266B7C" w:rsidRPr="000F18AC" w:rsidRDefault="00266B7C" w:rsidP="00266B7C">
            <w:pPr>
              <w:pStyle w:val="ListParagraph"/>
              <w:numPr>
                <w:ilvl w:val="0"/>
                <w:numId w:val="34"/>
              </w:numPr>
              <w:rPr>
                <w:rFonts w:ascii="Century Gothic" w:hAnsi="Century Gothic"/>
                <w:sz w:val="18"/>
                <w:szCs w:val="18"/>
              </w:rPr>
            </w:pPr>
            <w:r w:rsidRPr="000F18AC">
              <w:rPr>
                <w:rFonts w:ascii="Century Gothic" w:hAnsi="Century Gothic"/>
                <w:sz w:val="18"/>
                <w:szCs w:val="18"/>
              </w:rPr>
              <w:t xml:space="preserve">ZOL – ZimSwitch </w:t>
            </w:r>
            <w:r>
              <w:rPr>
                <w:rFonts w:ascii="Century Gothic" w:hAnsi="Century Gothic"/>
                <w:sz w:val="18"/>
                <w:szCs w:val="18"/>
              </w:rPr>
              <w:t xml:space="preserve">Configs only </w:t>
            </w:r>
          </w:p>
        </w:tc>
        <w:tc>
          <w:tcPr>
            <w:tcW w:w="2168" w:type="dxa"/>
            <w:gridSpan w:val="2"/>
            <w:tcBorders>
              <w:right w:val="doub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For ZOL client to come back to TelOne.</w:t>
            </w:r>
          </w:p>
        </w:tc>
      </w:tr>
      <w:tr w:rsidR="00266B7C" w:rsidRPr="00EB413C" w:rsidTr="00D0779F">
        <w:trPr>
          <w:trHeight w:val="470"/>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266B7C" w:rsidRPr="000F18AC" w:rsidRDefault="00266B7C" w:rsidP="00266B7C">
            <w:pPr>
              <w:rPr>
                <w:rFonts w:ascii="Century Gothic" w:hAnsi="Century Gothic"/>
                <w:sz w:val="18"/>
                <w:szCs w:val="18"/>
              </w:rPr>
            </w:pPr>
            <w:r>
              <w:rPr>
                <w:rFonts w:ascii="Century Gothic" w:hAnsi="Century Gothic"/>
                <w:sz w:val="18"/>
                <w:szCs w:val="18"/>
              </w:rPr>
              <w:t>17</w:t>
            </w:r>
          </w:p>
        </w:tc>
        <w:tc>
          <w:tcPr>
            <w:tcW w:w="3343" w:type="dxa"/>
            <w:tcBorders>
              <w:left w:val="double" w:sz="4" w:space="0" w:color="auto"/>
              <w:right w:val="single" w:sz="4" w:space="0" w:color="auto"/>
            </w:tcBorders>
            <w:shd w:val="clear" w:color="auto" w:fill="auto"/>
            <w:vAlign w:val="center"/>
          </w:tcPr>
          <w:p w:rsidR="00266B7C" w:rsidRPr="000F18AC" w:rsidRDefault="00266B7C" w:rsidP="00266B7C">
            <w:pPr>
              <w:rPr>
                <w:rFonts w:ascii="Century Gothic" w:eastAsia="Calibri" w:hAnsi="Century Gothic" w:cs="Calibri"/>
                <w:sz w:val="18"/>
                <w:szCs w:val="18"/>
              </w:rPr>
            </w:pPr>
            <w:r w:rsidRPr="000F18AC">
              <w:rPr>
                <w:rFonts w:ascii="Century Gothic" w:eastAsia="Calibri" w:hAnsi="Century Gothic" w:cs="Calibri"/>
                <w:sz w:val="18"/>
                <w:szCs w:val="18"/>
              </w:rPr>
              <w:t xml:space="preserve">Powertel Chipinge </w:t>
            </w:r>
          </w:p>
        </w:tc>
        <w:tc>
          <w:tcPr>
            <w:tcW w:w="1620" w:type="dxa"/>
            <w:tcBorders>
              <w:left w:val="single" w:sz="4" w:space="0" w:color="auto"/>
              <w:right w:val="single" w:sz="4" w:space="0" w:color="auto"/>
            </w:tcBorders>
            <w:shd w:val="clear" w:color="auto" w:fill="auto"/>
          </w:tcPr>
          <w:p w:rsidR="00266B7C" w:rsidRPr="000F18AC" w:rsidRDefault="00266B7C" w:rsidP="00266B7C">
            <w:pPr>
              <w:rPr>
                <w:rFonts w:ascii="Century Gothic" w:eastAsia="Calibri" w:hAnsi="Century Gothic" w:cs="Calibri"/>
                <w:sz w:val="18"/>
                <w:szCs w:val="18"/>
              </w:rPr>
            </w:pPr>
            <w:r w:rsidRPr="000F18AC">
              <w:rPr>
                <w:rFonts w:ascii="Century Gothic" w:eastAsia="Calibri" w:hAnsi="Century Gothic" w:cs="Calibri"/>
                <w:sz w:val="18"/>
                <w:szCs w:val="18"/>
              </w:rPr>
              <w:t xml:space="preserve">10M VPN over fibre </w:t>
            </w:r>
          </w:p>
        </w:tc>
        <w:tc>
          <w:tcPr>
            <w:tcW w:w="1367" w:type="dxa"/>
            <w:gridSpan w:val="2"/>
            <w:tcBorders>
              <w:left w:val="single" w:sz="4" w:space="0" w:color="auto"/>
              <w:right w:val="single" w:sz="4" w:space="0" w:color="auto"/>
            </w:tcBorders>
            <w:shd w:val="clear" w:color="auto" w:fill="auto"/>
            <w:vAlign w:val="center"/>
          </w:tcPr>
          <w:p w:rsidR="00266B7C" w:rsidRPr="000F18AC" w:rsidRDefault="00266B7C" w:rsidP="00266B7C">
            <w:pPr>
              <w:rPr>
                <w:rFonts w:ascii="Century Gothic" w:eastAsia="Calibri" w:hAnsi="Century Gothic" w:cs="Calibri"/>
                <w:sz w:val="18"/>
                <w:szCs w:val="18"/>
              </w:rPr>
            </w:pPr>
            <w:r w:rsidRPr="000F18AC">
              <w:rPr>
                <w:rFonts w:ascii="Century Gothic" w:eastAsia="Calibri" w:hAnsi="Century Gothic" w:cs="Calibri"/>
                <w:sz w:val="18"/>
                <w:szCs w:val="18"/>
              </w:rPr>
              <w:t>30/11/2022</w:t>
            </w:r>
          </w:p>
        </w:tc>
        <w:tc>
          <w:tcPr>
            <w:tcW w:w="1275" w:type="dxa"/>
            <w:tcBorders>
              <w:bottom w:val="single" w:sz="4" w:space="0" w:color="auto"/>
            </w:tcBorders>
            <w:shd w:val="clear" w:color="auto" w:fill="FFFFFF" w:themeFill="background1"/>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auto"/>
            <w:vAlign w:val="center"/>
          </w:tcPr>
          <w:p w:rsidR="00266B7C" w:rsidRPr="000F18AC" w:rsidRDefault="00266B7C" w:rsidP="00266B7C">
            <w:pPr>
              <w:rPr>
                <w:rFonts w:ascii="Century Gothic" w:eastAsia="Calibri" w:hAnsi="Century Gothic" w:cs="Calibri"/>
                <w:sz w:val="18"/>
                <w:szCs w:val="18"/>
              </w:rPr>
            </w:pPr>
            <w:r w:rsidRPr="000F18AC">
              <w:rPr>
                <w:rFonts w:ascii="Century Gothic" w:eastAsia="Calibri" w:hAnsi="Century Gothic" w:cs="Calibri"/>
                <w:sz w:val="18"/>
                <w:szCs w:val="18"/>
              </w:rPr>
              <w:t>Asset number processing in progr</w:t>
            </w:r>
            <w:r>
              <w:rPr>
                <w:rFonts w:ascii="Century Gothic" w:eastAsia="Calibri" w:hAnsi="Century Gothic" w:cs="Calibri"/>
                <w:sz w:val="18"/>
                <w:szCs w:val="18"/>
              </w:rPr>
              <w:t>ess</w:t>
            </w:r>
          </w:p>
        </w:tc>
        <w:tc>
          <w:tcPr>
            <w:tcW w:w="2168" w:type="dxa"/>
            <w:gridSpan w:val="2"/>
            <w:tcBorders>
              <w:right w:val="double" w:sz="4" w:space="0" w:color="auto"/>
            </w:tcBorders>
            <w:shd w:val="clear" w:color="auto" w:fill="FFFFFF" w:themeFill="background1"/>
          </w:tcPr>
          <w:p w:rsidR="00266B7C" w:rsidRPr="000F18AC" w:rsidRDefault="00266B7C" w:rsidP="00266B7C">
            <w:pPr>
              <w:rPr>
                <w:rFonts w:ascii="Century Gothic" w:hAnsi="Century Gothic"/>
                <w:sz w:val="18"/>
                <w:szCs w:val="18"/>
              </w:rPr>
            </w:pPr>
            <w:r w:rsidRPr="000F18AC">
              <w:rPr>
                <w:rFonts w:ascii="Century Gothic" w:hAnsi="Century Gothic"/>
                <w:sz w:val="18"/>
                <w:szCs w:val="18"/>
              </w:rPr>
              <w:t>Put on hold</w:t>
            </w:r>
          </w:p>
        </w:tc>
      </w:tr>
      <w:tr w:rsidR="00266B7C" w:rsidRPr="00EB413C" w:rsidTr="00527FEE">
        <w:trPr>
          <w:trHeight w:val="370"/>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rsidR="00266B7C" w:rsidRPr="000F18AC" w:rsidRDefault="00266B7C" w:rsidP="00266B7C">
            <w:pPr>
              <w:rPr>
                <w:rFonts w:ascii="Century Gothic" w:hAnsi="Century Gothic"/>
                <w:sz w:val="18"/>
                <w:szCs w:val="18"/>
              </w:rPr>
            </w:pPr>
            <w:r>
              <w:rPr>
                <w:rFonts w:ascii="Century Gothic" w:hAnsi="Century Gothic"/>
                <w:sz w:val="18"/>
                <w:szCs w:val="18"/>
              </w:rPr>
              <w:t>18</w:t>
            </w:r>
          </w:p>
        </w:tc>
        <w:tc>
          <w:tcPr>
            <w:tcW w:w="3343" w:type="dxa"/>
            <w:tcBorders>
              <w:left w:val="double" w:sz="4" w:space="0" w:color="auto"/>
              <w:right w:val="single" w:sz="4" w:space="0" w:color="auto"/>
            </w:tcBorders>
            <w:shd w:val="clear" w:color="auto" w:fill="DEEAF6" w:themeFill="accent1" w:themeFillTint="33"/>
            <w:vAlign w:val="center"/>
          </w:tcPr>
          <w:p w:rsidR="00266B7C" w:rsidRPr="000F18AC" w:rsidRDefault="00266B7C" w:rsidP="00266B7C">
            <w:pPr>
              <w:rPr>
                <w:rFonts w:ascii="Century Gothic" w:eastAsia="Calibri" w:hAnsi="Century Gothic" w:cs="Calibri"/>
                <w:sz w:val="18"/>
                <w:szCs w:val="18"/>
              </w:rPr>
            </w:pPr>
            <w:r w:rsidRPr="000F18AC">
              <w:rPr>
                <w:rFonts w:ascii="Century Gothic" w:eastAsia="Calibri" w:hAnsi="Century Gothic" w:cs="Calibri"/>
                <w:sz w:val="18"/>
                <w:szCs w:val="18"/>
              </w:rPr>
              <w:t xml:space="preserve">PSC NSSC </w:t>
            </w:r>
          </w:p>
        </w:tc>
        <w:tc>
          <w:tcPr>
            <w:tcW w:w="1620" w:type="dxa"/>
            <w:tcBorders>
              <w:left w:val="single" w:sz="4" w:space="0" w:color="auto"/>
              <w:right w:val="single" w:sz="4" w:space="0" w:color="auto"/>
            </w:tcBorders>
            <w:shd w:val="clear" w:color="auto" w:fill="DEEAF6" w:themeFill="accent1" w:themeFillTint="33"/>
          </w:tcPr>
          <w:p w:rsidR="00266B7C" w:rsidRPr="000F18AC" w:rsidRDefault="00266B7C" w:rsidP="00266B7C">
            <w:pPr>
              <w:rPr>
                <w:rFonts w:ascii="Century Gothic" w:eastAsia="Calibri" w:hAnsi="Century Gothic" w:cs="Calibri"/>
                <w:sz w:val="18"/>
                <w:szCs w:val="18"/>
              </w:rPr>
            </w:pPr>
            <w:r w:rsidRPr="000F18AC">
              <w:rPr>
                <w:rFonts w:ascii="Century Gothic" w:eastAsia="Calibri" w:hAnsi="Century Gothic" w:cs="Calibri"/>
                <w:sz w:val="18"/>
                <w:szCs w:val="18"/>
              </w:rPr>
              <w:t>Internet</w:t>
            </w:r>
          </w:p>
        </w:tc>
        <w:tc>
          <w:tcPr>
            <w:tcW w:w="1367" w:type="dxa"/>
            <w:gridSpan w:val="2"/>
            <w:tcBorders>
              <w:left w:val="single" w:sz="4" w:space="0" w:color="auto"/>
              <w:right w:val="single" w:sz="4" w:space="0" w:color="auto"/>
            </w:tcBorders>
            <w:shd w:val="clear" w:color="auto" w:fill="DEEAF6" w:themeFill="accent1" w:themeFillTint="33"/>
            <w:vAlign w:val="center"/>
          </w:tcPr>
          <w:p w:rsidR="00266B7C" w:rsidRPr="000F18AC" w:rsidRDefault="00266B7C" w:rsidP="00266B7C">
            <w:pPr>
              <w:rPr>
                <w:rFonts w:ascii="Century Gothic" w:eastAsia="Calibri" w:hAnsi="Century Gothic" w:cs="Calibri"/>
                <w:sz w:val="18"/>
                <w:szCs w:val="18"/>
              </w:rPr>
            </w:pPr>
            <w:r w:rsidRPr="000F18AC">
              <w:rPr>
                <w:rFonts w:ascii="Century Gothic" w:eastAsia="Calibri" w:hAnsi="Century Gothic" w:cs="Calibri"/>
                <w:sz w:val="18"/>
                <w:szCs w:val="18"/>
              </w:rPr>
              <w:t>2/12/2022</w:t>
            </w:r>
          </w:p>
          <w:p w:rsidR="00266B7C" w:rsidRPr="000F18AC" w:rsidRDefault="00266B7C" w:rsidP="00266B7C">
            <w:pPr>
              <w:rPr>
                <w:rFonts w:ascii="Century Gothic" w:eastAsia="Calibri" w:hAnsi="Century Gothic" w:cs="Calibri"/>
                <w:sz w:val="18"/>
                <w:szCs w:val="18"/>
              </w:rPr>
            </w:pPr>
          </w:p>
        </w:tc>
        <w:tc>
          <w:tcPr>
            <w:tcW w:w="1275" w:type="dxa"/>
            <w:tcBorders>
              <w:bottom w:val="single" w:sz="4" w:space="0" w:color="auto"/>
            </w:tcBorders>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DEEAF6" w:themeFill="accent1" w:themeFillTint="33"/>
            <w:vAlign w:val="center"/>
          </w:tcPr>
          <w:p w:rsidR="00266B7C" w:rsidRPr="000F18AC" w:rsidRDefault="00266B7C" w:rsidP="00266B7C">
            <w:pPr>
              <w:rPr>
                <w:rFonts w:ascii="Century Gothic" w:eastAsia="Calibri" w:hAnsi="Century Gothic" w:cs="Calibri"/>
                <w:sz w:val="18"/>
                <w:szCs w:val="18"/>
              </w:rPr>
            </w:pPr>
            <w:r w:rsidRPr="000F18AC">
              <w:rPr>
                <w:rFonts w:ascii="Century Gothic" w:eastAsia="Calibri" w:hAnsi="Century Gothic" w:cs="Calibri"/>
                <w:sz w:val="18"/>
                <w:szCs w:val="18"/>
              </w:rPr>
              <w:t xml:space="preserve">In queue. </w:t>
            </w:r>
          </w:p>
          <w:p w:rsidR="00266B7C" w:rsidRPr="000F18AC" w:rsidRDefault="00266B7C" w:rsidP="00266B7C">
            <w:pPr>
              <w:rPr>
                <w:rFonts w:ascii="Century Gothic" w:eastAsia="Calibri" w:hAnsi="Century Gothic" w:cs="Calibri"/>
                <w:sz w:val="18"/>
                <w:szCs w:val="18"/>
              </w:rPr>
            </w:pPr>
          </w:p>
        </w:tc>
        <w:tc>
          <w:tcPr>
            <w:tcW w:w="2168" w:type="dxa"/>
            <w:gridSpan w:val="2"/>
            <w:tcBorders>
              <w:right w:val="doub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Pending delivery of Mikrotic routers</w:t>
            </w:r>
          </w:p>
        </w:tc>
      </w:tr>
      <w:tr w:rsidR="00266B7C" w:rsidRPr="00EB413C" w:rsidTr="00D0779F">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266B7C" w:rsidRPr="000F18AC" w:rsidRDefault="00266B7C" w:rsidP="00266B7C">
            <w:pPr>
              <w:rPr>
                <w:rFonts w:ascii="Century Gothic" w:hAnsi="Century Gothic"/>
                <w:sz w:val="18"/>
                <w:szCs w:val="18"/>
              </w:rPr>
            </w:pPr>
            <w:r>
              <w:rPr>
                <w:rFonts w:ascii="Century Gothic" w:hAnsi="Century Gothic"/>
                <w:sz w:val="18"/>
                <w:szCs w:val="18"/>
              </w:rPr>
              <w:t>19</w:t>
            </w:r>
          </w:p>
        </w:tc>
        <w:tc>
          <w:tcPr>
            <w:tcW w:w="3343" w:type="dxa"/>
            <w:tcBorders>
              <w:left w:val="double" w:sz="4" w:space="0" w:color="auto"/>
              <w:right w:val="single" w:sz="4" w:space="0" w:color="auto"/>
            </w:tcBorders>
            <w:shd w:val="clear" w:color="auto" w:fill="auto"/>
          </w:tcPr>
          <w:p w:rsidR="00266B7C" w:rsidRPr="000F18AC" w:rsidRDefault="00266B7C" w:rsidP="00266B7C">
            <w:pPr>
              <w:rPr>
                <w:rFonts w:ascii="Century Gothic" w:hAnsi="Century Gothic"/>
                <w:sz w:val="18"/>
                <w:szCs w:val="18"/>
              </w:rPr>
            </w:pPr>
            <w:r w:rsidRPr="000F18AC">
              <w:rPr>
                <w:rFonts w:ascii="Century Gothic" w:hAnsi="Century Gothic"/>
                <w:sz w:val="18"/>
                <w:szCs w:val="18"/>
              </w:rPr>
              <w:t>Metropeech Murehwa</w:t>
            </w:r>
          </w:p>
        </w:tc>
        <w:tc>
          <w:tcPr>
            <w:tcW w:w="1620" w:type="dxa"/>
            <w:tcBorders>
              <w:left w:val="single" w:sz="4" w:space="0" w:color="auto"/>
              <w:right w:val="single" w:sz="4" w:space="0" w:color="auto"/>
            </w:tcBorders>
            <w:shd w:val="clear" w:color="auto" w:fill="auto"/>
          </w:tcPr>
          <w:p w:rsidR="00266B7C" w:rsidRPr="000F18AC" w:rsidRDefault="00266B7C" w:rsidP="00266B7C">
            <w:pPr>
              <w:rPr>
                <w:rFonts w:ascii="Century Gothic" w:hAnsi="Century Gothic"/>
                <w:sz w:val="18"/>
                <w:szCs w:val="18"/>
              </w:rPr>
            </w:pPr>
            <w:r w:rsidRPr="000F18AC">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auto"/>
          </w:tcPr>
          <w:p w:rsidR="00266B7C" w:rsidRPr="000F18AC" w:rsidRDefault="00266B7C" w:rsidP="00266B7C">
            <w:pPr>
              <w:rPr>
                <w:rFonts w:ascii="Century Gothic" w:hAnsi="Century Gothic"/>
                <w:sz w:val="18"/>
                <w:szCs w:val="18"/>
              </w:rPr>
            </w:pPr>
            <w:r w:rsidRPr="000F18AC">
              <w:rPr>
                <w:rFonts w:ascii="Century Gothic" w:hAnsi="Century Gothic"/>
                <w:sz w:val="18"/>
                <w:szCs w:val="18"/>
              </w:rPr>
              <w:t>19/01/2023</w:t>
            </w:r>
          </w:p>
        </w:tc>
        <w:tc>
          <w:tcPr>
            <w:tcW w:w="1275" w:type="dxa"/>
            <w:tcBorders>
              <w:bottom w:val="single" w:sz="4" w:space="0" w:color="auto"/>
            </w:tcBorders>
            <w:shd w:val="clear" w:color="auto" w:fill="auto"/>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auto"/>
          </w:tcPr>
          <w:p w:rsidR="00266B7C" w:rsidRPr="000F18AC" w:rsidRDefault="00266B7C" w:rsidP="00266B7C">
            <w:pPr>
              <w:rPr>
                <w:rFonts w:ascii="Century Gothic" w:hAnsi="Century Gothic"/>
                <w:sz w:val="18"/>
                <w:szCs w:val="18"/>
              </w:rPr>
            </w:pPr>
            <w:r w:rsidRPr="000F18AC">
              <w:rPr>
                <w:rFonts w:ascii="Century Gothic" w:hAnsi="Century Gothic"/>
                <w:sz w:val="18"/>
                <w:szCs w:val="18"/>
              </w:rPr>
              <w:t>Fibre construction in progress</w:t>
            </w:r>
          </w:p>
        </w:tc>
        <w:tc>
          <w:tcPr>
            <w:tcW w:w="2168" w:type="dxa"/>
            <w:gridSpan w:val="2"/>
            <w:tcBorders>
              <w:left w:val="double" w:sz="4" w:space="0" w:color="auto"/>
              <w:right w:val="single" w:sz="4" w:space="0" w:color="auto"/>
            </w:tcBorders>
            <w:shd w:val="clear" w:color="auto" w:fill="auto"/>
          </w:tcPr>
          <w:p w:rsidR="00266B7C" w:rsidRPr="000F18AC" w:rsidRDefault="00266B7C" w:rsidP="00266B7C">
            <w:pPr>
              <w:rPr>
                <w:rFonts w:ascii="Century Gothic" w:hAnsi="Century Gothic"/>
                <w:sz w:val="18"/>
                <w:szCs w:val="18"/>
              </w:rPr>
            </w:pPr>
            <w:r w:rsidRPr="000F18AC">
              <w:rPr>
                <w:rFonts w:ascii="Century Gothic" w:hAnsi="Century Gothic"/>
                <w:sz w:val="18"/>
                <w:szCs w:val="18"/>
              </w:rPr>
              <w:t xml:space="preserve">Requires a switch upgrade at </w:t>
            </w:r>
            <w:r>
              <w:rPr>
                <w:rFonts w:ascii="Century Gothic" w:hAnsi="Century Gothic"/>
                <w:sz w:val="18"/>
                <w:szCs w:val="18"/>
              </w:rPr>
              <w:t xml:space="preserve">the </w:t>
            </w:r>
            <w:r w:rsidRPr="000F18AC">
              <w:rPr>
                <w:rFonts w:ascii="Century Gothic" w:hAnsi="Century Gothic"/>
                <w:sz w:val="18"/>
                <w:szCs w:val="18"/>
              </w:rPr>
              <w:t>exchange</w:t>
            </w:r>
          </w:p>
        </w:tc>
      </w:tr>
      <w:tr w:rsidR="00266B7C" w:rsidRPr="00EB413C" w:rsidTr="00527FEE">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rsidR="00266B7C" w:rsidRPr="000F18AC" w:rsidRDefault="00266B7C" w:rsidP="00266B7C">
            <w:pPr>
              <w:rPr>
                <w:rFonts w:ascii="Century Gothic" w:hAnsi="Century Gothic"/>
                <w:sz w:val="18"/>
                <w:szCs w:val="18"/>
              </w:rPr>
            </w:pPr>
            <w:r>
              <w:rPr>
                <w:rFonts w:ascii="Century Gothic" w:hAnsi="Century Gothic"/>
                <w:sz w:val="18"/>
                <w:szCs w:val="18"/>
              </w:rPr>
              <w:t>20</w:t>
            </w:r>
          </w:p>
        </w:tc>
        <w:tc>
          <w:tcPr>
            <w:tcW w:w="3343" w:type="dxa"/>
            <w:tcBorders>
              <w:left w:val="doub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Profeeds Mberengwa</w:t>
            </w:r>
          </w:p>
        </w:tc>
        <w:tc>
          <w:tcPr>
            <w:tcW w:w="1620" w:type="dxa"/>
            <w:tcBorders>
              <w:left w:val="sing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6/2/2023</w:t>
            </w:r>
          </w:p>
        </w:tc>
        <w:tc>
          <w:tcPr>
            <w:tcW w:w="1275" w:type="dxa"/>
            <w:tcBorders>
              <w:bottom w:val="single" w:sz="4" w:space="0" w:color="auto"/>
            </w:tcBorders>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 xml:space="preserve">Client building </w:t>
            </w:r>
            <w:r>
              <w:rPr>
                <w:rFonts w:ascii="Century Gothic" w:hAnsi="Century Gothic"/>
                <w:sz w:val="18"/>
                <w:szCs w:val="18"/>
              </w:rPr>
              <w:t xml:space="preserve">is </w:t>
            </w:r>
            <w:r w:rsidRPr="000F18AC">
              <w:rPr>
                <w:rFonts w:ascii="Century Gothic" w:hAnsi="Century Gothic"/>
                <w:sz w:val="18"/>
                <w:szCs w:val="18"/>
              </w:rPr>
              <w:t>still under construction.</w:t>
            </w:r>
          </w:p>
        </w:tc>
        <w:tc>
          <w:tcPr>
            <w:tcW w:w="2168" w:type="dxa"/>
            <w:gridSpan w:val="2"/>
            <w:tcBorders>
              <w:left w:val="doub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 xml:space="preserve">To commence once </w:t>
            </w:r>
            <w:r>
              <w:rPr>
                <w:rFonts w:ascii="Century Gothic" w:hAnsi="Century Gothic"/>
                <w:sz w:val="18"/>
                <w:szCs w:val="18"/>
              </w:rPr>
              <w:t xml:space="preserve">the </w:t>
            </w:r>
            <w:r w:rsidRPr="000F18AC">
              <w:rPr>
                <w:rFonts w:ascii="Century Gothic" w:hAnsi="Century Gothic"/>
                <w:sz w:val="18"/>
                <w:szCs w:val="18"/>
              </w:rPr>
              <w:t>site is ready</w:t>
            </w:r>
          </w:p>
        </w:tc>
      </w:tr>
      <w:tr w:rsidR="00266B7C" w:rsidRPr="00EB413C" w:rsidTr="00D0779F">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rsidR="00266B7C" w:rsidRPr="000F18AC" w:rsidRDefault="00266B7C" w:rsidP="00266B7C">
            <w:pPr>
              <w:rPr>
                <w:rFonts w:ascii="Century Gothic" w:hAnsi="Century Gothic"/>
                <w:sz w:val="18"/>
                <w:szCs w:val="18"/>
              </w:rPr>
            </w:pPr>
            <w:r>
              <w:rPr>
                <w:rFonts w:ascii="Century Gothic" w:hAnsi="Century Gothic"/>
                <w:sz w:val="18"/>
                <w:szCs w:val="18"/>
              </w:rPr>
              <w:t>21</w:t>
            </w:r>
          </w:p>
        </w:tc>
        <w:tc>
          <w:tcPr>
            <w:tcW w:w="3343" w:type="dxa"/>
            <w:tcBorders>
              <w:left w:val="double" w:sz="4" w:space="0" w:color="auto"/>
              <w:right w:val="single" w:sz="4" w:space="0" w:color="auto"/>
            </w:tcBorders>
            <w:shd w:val="clear" w:color="auto" w:fill="FFFFFF" w:themeFill="background1"/>
          </w:tcPr>
          <w:p w:rsidR="00266B7C" w:rsidRPr="000F18AC" w:rsidRDefault="00266B7C" w:rsidP="00266B7C">
            <w:pPr>
              <w:rPr>
                <w:rFonts w:ascii="Century Gothic" w:hAnsi="Century Gothic"/>
                <w:sz w:val="18"/>
                <w:szCs w:val="18"/>
              </w:rPr>
            </w:pPr>
            <w:r w:rsidRPr="000F18AC">
              <w:rPr>
                <w:rFonts w:ascii="Century Gothic" w:hAnsi="Century Gothic"/>
                <w:sz w:val="18"/>
                <w:szCs w:val="18"/>
              </w:rPr>
              <w:t>Dema Tollgate cabinet relocation</w:t>
            </w:r>
          </w:p>
        </w:tc>
        <w:tc>
          <w:tcPr>
            <w:tcW w:w="1620" w:type="dxa"/>
            <w:tcBorders>
              <w:left w:val="single" w:sz="4" w:space="0" w:color="auto"/>
              <w:right w:val="single" w:sz="4" w:space="0" w:color="auto"/>
            </w:tcBorders>
            <w:shd w:val="clear" w:color="auto" w:fill="FFFFFF" w:themeFill="background1"/>
          </w:tcPr>
          <w:p w:rsidR="00266B7C" w:rsidRPr="000F18AC" w:rsidRDefault="00266B7C" w:rsidP="00266B7C">
            <w:pPr>
              <w:rPr>
                <w:rFonts w:ascii="Century Gothic" w:hAnsi="Century Gothic"/>
                <w:sz w:val="18"/>
                <w:szCs w:val="18"/>
              </w:rPr>
            </w:pPr>
            <w:r w:rsidRPr="000F18AC">
              <w:rPr>
                <w:rFonts w:ascii="Century Gothic" w:hAnsi="Century Gothic"/>
                <w:sz w:val="18"/>
                <w:szCs w:val="18"/>
              </w:rPr>
              <w:t>Relocation</w:t>
            </w:r>
          </w:p>
        </w:tc>
        <w:tc>
          <w:tcPr>
            <w:tcW w:w="1367" w:type="dxa"/>
            <w:gridSpan w:val="2"/>
            <w:tcBorders>
              <w:left w:val="single" w:sz="4" w:space="0" w:color="auto"/>
              <w:right w:val="single" w:sz="4" w:space="0" w:color="auto"/>
            </w:tcBorders>
            <w:shd w:val="clear" w:color="auto" w:fill="FFFFFF" w:themeFill="background1"/>
          </w:tcPr>
          <w:p w:rsidR="00266B7C" w:rsidRPr="000F18AC" w:rsidRDefault="00266B7C" w:rsidP="00266B7C">
            <w:pPr>
              <w:rPr>
                <w:rFonts w:ascii="Century Gothic" w:hAnsi="Century Gothic"/>
                <w:sz w:val="18"/>
                <w:szCs w:val="18"/>
              </w:rPr>
            </w:pPr>
            <w:r w:rsidRPr="000F18AC">
              <w:rPr>
                <w:rFonts w:ascii="Century Gothic" w:hAnsi="Century Gothic"/>
                <w:sz w:val="18"/>
                <w:szCs w:val="18"/>
              </w:rPr>
              <w:t>16/2/2023</w:t>
            </w:r>
          </w:p>
        </w:tc>
        <w:tc>
          <w:tcPr>
            <w:tcW w:w="1275" w:type="dxa"/>
            <w:tcBorders>
              <w:bottom w:val="single" w:sz="4" w:space="0" w:color="auto"/>
            </w:tcBorders>
            <w:shd w:val="clear" w:color="auto" w:fill="FFFFFF" w:themeFill="background1"/>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FFFFFF" w:themeFill="background1"/>
          </w:tcPr>
          <w:p w:rsidR="00266B7C" w:rsidRPr="000F18AC" w:rsidRDefault="00266B7C" w:rsidP="00266B7C">
            <w:pPr>
              <w:rPr>
                <w:rFonts w:ascii="Century Gothic" w:hAnsi="Century Gothic"/>
                <w:sz w:val="18"/>
                <w:szCs w:val="18"/>
              </w:rPr>
            </w:pPr>
            <w:r w:rsidRPr="000F18AC">
              <w:rPr>
                <w:rFonts w:ascii="Century Gothic" w:hAnsi="Century Gothic"/>
                <w:sz w:val="18"/>
                <w:szCs w:val="18"/>
              </w:rPr>
              <w:t>In queue</w:t>
            </w:r>
          </w:p>
        </w:tc>
        <w:tc>
          <w:tcPr>
            <w:tcW w:w="2168" w:type="dxa"/>
            <w:gridSpan w:val="2"/>
            <w:tcBorders>
              <w:left w:val="double" w:sz="4" w:space="0" w:color="auto"/>
              <w:right w:val="single" w:sz="4" w:space="0" w:color="auto"/>
            </w:tcBorders>
            <w:shd w:val="clear" w:color="auto" w:fill="FFFFFF" w:themeFill="background1"/>
          </w:tcPr>
          <w:p w:rsidR="00266B7C" w:rsidRPr="000F18AC" w:rsidRDefault="00266B7C" w:rsidP="00266B7C">
            <w:pPr>
              <w:rPr>
                <w:rFonts w:ascii="Century Gothic" w:hAnsi="Century Gothic"/>
                <w:sz w:val="18"/>
                <w:szCs w:val="18"/>
              </w:rPr>
            </w:pPr>
            <w:r>
              <w:rPr>
                <w:rFonts w:ascii="Century Gothic" w:hAnsi="Century Gothic"/>
                <w:sz w:val="18"/>
                <w:szCs w:val="18"/>
              </w:rPr>
              <w:t>Client not ready</w:t>
            </w:r>
          </w:p>
        </w:tc>
      </w:tr>
      <w:tr w:rsidR="00266B7C" w:rsidRPr="00EB413C" w:rsidTr="00527FEE">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rsidR="00266B7C" w:rsidRPr="000F18AC" w:rsidRDefault="00266B7C" w:rsidP="00266B7C">
            <w:pPr>
              <w:rPr>
                <w:rFonts w:ascii="Century Gothic" w:hAnsi="Century Gothic"/>
                <w:sz w:val="18"/>
                <w:szCs w:val="18"/>
              </w:rPr>
            </w:pPr>
            <w:r>
              <w:rPr>
                <w:rFonts w:ascii="Century Gothic" w:hAnsi="Century Gothic"/>
                <w:sz w:val="18"/>
                <w:szCs w:val="18"/>
              </w:rPr>
              <w:t>22</w:t>
            </w:r>
          </w:p>
        </w:tc>
        <w:tc>
          <w:tcPr>
            <w:tcW w:w="3343" w:type="dxa"/>
            <w:tcBorders>
              <w:left w:val="doub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ZNA Chinomukutu Camp Hospital</w:t>
            </w:r>
          </w:p>
        </w:tc>
        <w:tc>
          <w:tcPr>
            <w:tcW w:w="1620" w:type="dxa"/>
            <w:tcBorders>
              <w:left w:val="sing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27/02/2023</w:t>
            </w:r>
          </w:p>
        </w:tc>
        <w:tc>
          <w:tcPr>
            <w:tcW w:w="1367" w:type="dxa"/>
            <w:gridSpan w:val="2"/>
            <w:tcBorders>
              <w:left w:val="sing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10/03/2023</w:t>
            </w:r>
          </w:p>
        </w:tc>
        <w:tc>
          <w:tcPr>
            <w:tcW w:w="1275" w:type="dxa"/>
            <w:tcBorders>
              <w:bottom w:val="single" w:sz="4" w:space="0" w:color="auto"/>
            </w:tcBorders>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1200m fibre stringing complete</w:t>
            </w:r>
          </w:p>
          <w:p w:rsidR="00266B7C" w:rsidRPr="000F18AC" w:rsidRDefault="00266B7C" w:rsidP="00266B7C">
            <w:pPr>
              <w:rPr>
                <w:rFonts w:ascii="Century Gothic" w:hAnsi="Century Gothic"/>
                <w:sz w:val="18"/>
                <w:szCs w:val="18"/>
              </w:rPr>
            </w:pPr>
            <w:r w:rsidRPr="000F18AC">
              <w:rPr>
                <w:rFonts w:ascii="Century Gothic" w:hAnsi="Century Gothic"/>
                <w:sz w:val="18"/>
                <w:szCs w:val="18"/>
              </w:rPr>
              <w:t>Cabinet 1/1</w:t>
            </w:r>
          </w:p>
          <w:p w:rsidR="00266B7C" w:rsidRPr="000F18AC" w:rsidRDefault="00266B7C" w:rsidP="00266B7C">
            <w:pPr>
              <w:rPr>
                <w:rFonts w:ascii="Century Gothic" w:hAnsi="Century Gothic"/>
                <w:sz w:val="18"/>
                <w:szCs w:val="18"/>
              </w:rPr>
            </w:pPr>
            <w:r w:rsidRPr="000F18AC">
              <w:rPr>
                <w:rFonts w:ascii="Century Gothic" w:hAnsi="Century Gothic"/>
                <w:sz w:val="18"/>
                <w:szCs w:val="18"/>
              </w:rPr>
              <w:t>Patch panel 2/2</w:t>
            </w:r>
          </w:p>
          <w:p w:rsidR="00266B7C" w:rsidRPr="000F18AC" w:rsidRDefault="00266B7C" w:rsidP="00266B7C">
            <w:pPr>
              <w:rPr>
                <w:rFonts w:ascii="Century Gothic" w:hAnsi="Century Gothic"/>
                <w:sz w:val="18"/>
                <w:szCs w:val="18"/>
              </w:rPr>
            </w:pPr>
            <w:r w:rsidRPr="000F18AC">
              <w:rPr>
                <w:rFonts w:ascii="Century Gothic" w:hAnsi="Century Gothic"/>
                <w:sz w:val="18"/>
                <w:szCs w:val="18"/>
              </w:rPr>
              <w:t>AP 0/1</w:t>
            </w:r>
          </w:p>
        </w:tc>
        <w:tc>
          <w:tcPr>
            <w:tcW w:w="2168" w:type="dxa"/>
            <w:gridSpan w:val="2"/>
            <w:tcBorders>
              <w:left w:val="doub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Outstanding is 1 Access Point. Tender for Aps cancelled at evaluation stage. Retendering in progress.</w:t>
            </w:r>
          </w:p>
        </w:tc>
      </w:tr>
      <w:tr w:rsidR="00266B7C" w:rsidRPr="00EB413C" w:rsidTr="00D0779F">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rsidR="00266B7C" w:rsidRPr="000F18AC" w:rsidRDefault="00266B7C" w:rsidP="00266B7C">
            <w:pPr>
              <w:rPr>
                <w:rFonts w:ascii="Century Gothic" w:hAnsi="Century Gothic"/>
                <w:sz w:val="18"/>
                <w:szCs w:val="18"/>
              </w:rPr>
            </w:pPr>
            <w:r>
              <w:rPr>
                <w:rFonts w:ascii="Century Gothic" w:hAnsi="Century Gothic"/>
                <w:sz w:val="18"/>
                <w:szCs w:val="18"/>
              </w:rPr>
              <w:t>23</w:t>
            </w:r>
          </w:p>
        </w:tc>
        <w:tc>
          <w:tcPr>
            <w:tcW w:w="3343" w:type="dxa"/>
            <w:tcBorders>
              <w:left w:val="double" w:sz="4" w:space="0" w:color="auto"/>
              <w:right w:val="single" w:sz="4" w:space="0" w:color="auto"/>
            </w:tcBorders>
            <w:shd w:val="clear" w:color="auto" w:fill="auto"/>
          </w:tcPr>
          <w:p w:rsidR="00266B7C" w:rsidRPr="0010017E" w:rsidRDefault="00266B7C" w:rsidP="00266B7C">
            <w:pPr>
              <w:rPr>
                <w:rFonts w:ascii="Century Gothic" w:hAnsi="Century Gothic"/>
                <w:sz w:val="18"/>
                <w:szCs w:val="18"/>
              </w:rPr>
            </w:pPr>
            <w:r w:rsidRPr="0010017E">
              <w:rPr>
                <w:rFonts w:ascii="Century Gothic" w:hAnsi="Century Gothic"/>
                <w:sz w:val="18"/>
                <w:szCs w:val="18"/>
              </w:rPr>
              <w:t>JSC Mbare</w:t>
            </w:r>
          </w:p>
        </w:tc>
        <w:tc>
          <w:tcPr>
            <w:tcW w:w="1620" w:type="dxa"/>
            <w:tcBorders>
              <w:left w:val="single" w:sz="4" w:space="0" w:color="auto"/>
              <w:right w:val="single" w:sz="4" w:space="0" w:color="auto"/>
            </w:tcBorders>
            <w:shd w:val="clear" w:color="auto" w:fill="auto"/>
          </w:tcPr>
          <w:p w:rsidR="00266B7C" w:rsidRPr="0010017E" w:rsidRDefault="00266B7C" w:rsidP="00266B7C">
            <w:pPr>
              <w:rPr>
                <w:rFonts w:ascii="Century Gothic" w:hAnsi="Century Gothic"/>
                <w:sz w:val="18"/>
                <w:szCs w:val="18"/>
              </w:rPr>
            </w:pPr>
            <w:r w:rsidRPr="0010017E">
              <w:rPr>
                <w:rFonts w:ascii="Century Gothic" w:hAnsi="Century Gothic"/>
                <w:sz w:val="18"/>
                <w:szCs w:val="18"/>
              </w:rPr>
              <w:t>IP PBX</w:t>
            </w:r>
          </w:p>
        </w:tc>
        <w:tc>
          <w:tcPr>
            <w:tcW w:w="1367" w:type="dxa"/>
            <w:gridSpan w:val="2"/>
            <w:tcBorders>
              <w:left w:val="single" w:sz="4" w:space="0" w:color="auto"/>
              <w:right w:val="single" w:sz="4" w:space="0" w:color="auto"/>
            </w:tcBorders>
            <w:shd w:val="clear" w:color="auto" w:fill="auto"/>
          </w:tcPr>
          <w:p w:rsidR="00266B7C" w:rsidRPr="0010017E" w:rsidRDefault="00266B7C" w:rsidP="00266B7C">
            <w:pPr>
              <w:rPr>
                <w:rFonts w:ascii="Century Gothic" w:hAnsi="Century Gothic"/>
                <w:sz w:val="18"/>
                <w:szCs w:val="18"/>
              </w:rPr>
            </w:pPr>
            <w:r w:rsidRPr="0010017E">
              <w:rPr>
                <w:rFonts w:ascii="Century Gothic" w:hAnsi="Century Gothic"/>
                <w:sz w:val="18"/>
                <w:szCs w:val="18"/>
              </w:rPr>
              <w:t>3/3/2023</w:t>
            </w:r>
          </w:p>
        </w:tc>
        <w:tc>
          <w:tcPr>
            <w:tcW w:w="1275" w:type="dxa"/>
            <w:tcBorders>
              <w:bottom w:val="single" w:sz="4" w:space="0" w:color="auto"/>
            </w:tcBorders>
            <w:shd w:val="clear" w:color="auto" w:fill="FFFFFF" w:themeFill="background1"/>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auto"/>
          </w:tcPr>
          <w:p w:rsidR="00266B7C" w:rsidRPr="0010017E" w:rsidRDefault="00266B7C" w:rsidP="00266B7C">
            <w:pPr>
              <w:rPr>
                <w:rFonts w:ascii="Century Gothic" w:hAnsi="Century Gothic"/>
                <w:sz w:val="18"/>
                <w:szCs w:val="18"/>
              </w:rPr>
            </w:pPr>
            <w:r w:rsidRPr="0010017E">
              <w:rPr>
                <w:rFonts w:ascii="Century Gothic" w:hAnsi="Century Gothic"/>
                <w:sz w:val="18"/>
                <w:szCs w:val="18"/>
              </w:rPr>
              <w:t xml:space="preserve">Site survey done. Mobilisation of resources in progress. Pulled outdoor </w:t>
            </w:r>
          </w:p>
        </w:tc>
        <w:tc>
          <w:tcPr>
            <w:tcW w:w="2168" w:type="dxa"/>
            <w:gridSpan w:val="2"/>
            <w:tcBorders>
              <w:left w:val="double" w:sz="4" w:space="0" w:color="auto"/>
              <w:right w:val="single" w:sz="4" w:space="0" w:color="auto"/>
            </w:tcBorders>
            <w:shd w:val="clear" w:color="auto" w:fill="auto"/>
          </w:tcPr>
          <w:p w:rsidR="00266B7C" w:rsidRPr="0010017E" w:rsidRDefault="00266B7C" w:rsidP="00266B7C">
            <w:pPr>
              <w:rPr>
                <w:rFonts w:ascii="Century Gothic" w:hAnsi="Century Gothic"/>
                <w:sz w:val="18"/>
                <w:szCs w:val="18"/>
              </w:rPr>
            </w:pPr>
            <w:r w:rsidRPr="0010017E">
              <w:rPr>
                <w:rFonts w:ascii="Century Gothic" w:hAnsi="Century Gothic"/>
                <w:sz w:val="18"/>
                <w:szCs w:val="18"/>
              </w:rPr>
              <w:t>Transport challenges</w:t>
            </w:r>
          </w:p>
        </w:tc>
      </w:tr>
      <w:tr w:rsidR="00266B7C" w:rsidRPr="00EB413C" w:rsidTr="00527FEE">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rsidR="00266B7C" w:rsidRPr="000F18AC" w:rsidRDefault="00266B7C" w:rsidP="00266B7C">
            <w:pPr>
              <w:rPr>
                <w:rFonts w:ascii="Century Gothic" w:hAnsi="Century Gothic"/>
                <w:sz w:val="18"/>
                <w:szCs w:val="18"/>
              </w:rPr>
            </w:pPr>
            <w:r>
              <w:rPr>
                <w:rFonts w:ascii="Century Gothic" w:hAnsi="Century Gothic"/>
                <w:sz w:val="18"/>
                <w:szCs w:val="18"/>
              </w:rPr>
              <w:t>24</w:t>
            </w:r>
          </w:p>
        </w:tc>
        <w:tc>
          <w:tcPr>
            <w:tcW w:w="3343" w:type="dxa"/>
            <w:tcBorders>
              <w:left w:val="doub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Homelink Graniteside</w:t>
            </w:r>
          </w:p>
        </w:tc>
        <w:tc>
          <w:tcPr>
            <w:tcW w:w="1620" w:type="dxa"/>
            <w:tcBorders>
              <w:left w:val="sing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Transfer</w:t>
            </w:r>
          </w:p>
        </w:tc>
        <w:tc>
          <w:tcPr>
            <w:tcW w:w="1367" w:type="dxa"/>
            <w:gridSpan w:val="2"/>
            <w:tcBorders>
              <w:left w:val="sing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09/03/2023</w:t>
            </w:r>
          </w:p>
        </w:tc>
        <w:tc>
          <w:tcPr>
            <w:tcW w:w="1275" w:type="dxa"/>
            <w:tcBorders>
              <w:bottom w:val="single" w:sz="4" w:space="0" w:color="auto"/>
            </w:tcBorders>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 xml:space="preserve">Scope not clear and no contact numbers from Account Manager. Client wants a </w:t>
            </w:r>
            <w:r>
              <w:rPr>
                <w:rFonts w:ascii="Century Gothic" w:hAnsi="Century Gothic"/>
                <w:sz w:val="18"/>
                <w:szCs w:val="18"/>
              </w:rPr>
              <w:t xml:space="preserve">logical </w:t>
            </w:r>
            <w:r w:rsidRPr="000F18AC">
              <w:rPr>
                <w:rFonts w:ascii="Century Gothic" w:hAnsi="Century Gothic"/>
                <w:sz w:val="18"/>
                <w:szCs w:val="18"/>
              </w:rPr>
              <w:t>link from Homelink to OK Store.</w:t>
            </w:r>
          </w:p>
        </w:tc>
        <w:tc>
          <w:tcPr>
            <w:tcW w:w="2168" w:type="dxa"/>
            <w:gridSpan w:val="2"/>
            <w:tcBorders>
              <w:left w:val="doub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Pr>
                <w:rFonts w:ascii="Century Gothic" w:hAnsi="Century Gothic"/>
                <w:sz w:val="18"/>
                <w:szCs w:val="18"/>
              </w:rPr>
              <w:t>Correct job to be generated.</w:t>
            </w:r>
          </w:p>
        </w:tc>
      </w:tr>
      <w:tr w:rsidR="00266B7C" w:rsidRPr="00EB413C" w:rsidTr="00D0779F">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rsidR="00266B7C" w:rsidRPr="000F18AC" w:rsidRDefault="00266B7C" w:rsidP="00266B7C">
            <w:pPr>
              <w:rPr>
                <w:rFonts w:ascii="Century Gothic" w:hAnsi="Century Gothic"/>
                <w:sz w:val="18"/>
                <w:szCs w:val="18"/>
              </w:rPr>
            </w:pPr>
            <w:r>
              <w:rPr>
                <w:rFonts w:ascii="Century Gothic" w:hAnsi="Century Gothic"/>
                <w:sz w:val="18"/>
                <w:szCs w:val="18"/>
              </w:rPr>
              <w:t>25</w:t>
            </w:r>
          </w:p>
        </w:tc>
        <w:tc>
          <w:tcPr>
            <w:tcW w:w="3343" w:type="dxa"/>
            <w:tcBorders>
              <w:left w:val="double" w:sz="4" w:space="0" w:color="auto"/>
              <w:right w:val="single" w:sz="4" w:space="0" w:color="auto"/>
            </w:tcBorders>
            <w:shd w:val="clear" w:color="auto" w:fill="FFFFFF" w:themeFill="background1"/>
          </w:tcPr>
          <w:p w:rsidR="00266B7C" w:rsidRPr="000F18AC" w:rsidRDefault="00266B7C" w:rsidP="00266B7C">
            <w:pPr>
              <w:rPr>
                <w:rFonts w:ascii="Century Gothic" w:hAnsi="Century Gothic"/>
                <w:sz w:val="18"/>
                <w:szCs w:val="18"/>
              </w:rPr>
            </w:pPr>
            <w:r w:rsidRPr="000F18AC">
              <w:rPr>
                <w:rFonts w:ascii="Century Gothic" w:hAnsi="Century Gothic"/>
                <w:sz w:val="18"/>
                <w:szCs w:val="18"/>
              </w:rPr>
              <w:t>Surrey Marondera</w:t>
            </w:r>
          </w:p>
        </w:tc>
        <w:tc>
          <w:tcPr>
            <w:tcW w:w="1620" w:type="dxa"/>
            <w:tcBorders>
              <w:left w:val="single" w:sz="4" w:space="0" w:color="auto"/>
              <w:right w:val="single" w:sz="4" w:space="0" w:color="auto"/>
            </w:tcBorders>
            <w:shd w:val="clear" w:color="auto" w:fill="FFFFFF" w:themeFill="background1"/>
          </w:tcPr>
          <w:p w:rsidR="00266B7C" w:rsidRPr="000F18AC" w:rsidRDefault="00266B7C" w:rsidP="00266B7C">
            <w:pPr>
              <w:rPr>
                <w:rFonts w:ascii="Century Gothic" w:hAnsi="Century Gothic"/>
                <w:sz w:val="18"/>
                <w:szCs w:val="18"/>
              </w:rPr>
            </w:pPr>
            <w:r w:rsidRPr="000F18AC">
              <w:rPr>
                <w:rFonts w:ascii="Century Gothic" w:hAnsi="Century Gothic"/>
                <w:sz w:val="18"/>
                <w:szCs w:val="18"/>
              </w:rPr>
              <w:t>Redundancy link</w:t>
            </w:r>
          </w:p>
        </w:tc>
        <w:tc>
          <w:tcPr>
            <w:tcW w:w="1367" w:type="dxa"/>
            <w:gridSpan w:val="2"/>
            <w:tcBorders>
              <w:left w:val="single" w:sz="4" w:space="0" w:color="auto"/>
              <w:right w:val="single" w:sz="4" w:space="0" w:color="auto"/>
            </w:tcBorders>
            <w:shd w:val="clear" w:color="auto" w:fill="FFFFFF" w:themeFill="background1"/>
          </w:tcPr>
          <w:p w:rsidR="00266B7C" w:rsidRPr="000F18AC" w:rsidRDefault="00266B7C" w:rsidP="00266B7C">
            <w:pPr>
              <w:rPr>
                <w:rFonts w:ascii="Century Gothic" w:hAnsi="Century Gothic"/>
                <w:sz w:val="18"/>
                <w:szCs w:val="18"/>
              </w:rPr>
            </w:pPr>
            <w:r w:rsidRPr="000F18AC">
              <w:rPr>
                <w:rFonts w:ascii="Century Gothic" w:hAnsi="Century Gothic"/>
                <w:sz w:val="18"/>
                <w:szCs w:val="18"/>
              </w:rPr>
              <w:t>09/03/2023</w:t>
            </w:r>
          </w:p>
        </w:tc>
        <w:tc>
          <w:tcPr>
            <w:tcW w:w="1275" w:type="dxa"/>
            <w:tcBorders>
              <w:bottom w:val="single" w:sz="4" w:space="0" w:color="auto"/>
            </w:tcBorders>
            <w:shd w:val="clear" w:color="auto" w:fill="FFFFFF" w:themeFill="background1"/>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FFFFFF" w:themeFill="background1"/>
          </w:tcPr>
          <w:p w:rsidR="00266B7C" w:rsidRPr="000F18AC" w:rsidRDefault="00266B7C" w:rsidP="00266B7C">
            <w:pPr>
              <w:rPr>
                <w:rFonts w:ascii="Century Gothic" w:hAnsi="Century Gothic"/>
                <w:sz w:val="18"/>
                <w:szCs w:val="18"/>
              </w:rPr>
            </w:pPr>
            <w:r w:rsidRPr="000F18AC">
              <w:rPr>
                <w:rFonts w:ascii="Century Gothic" w:hAnsi="Century Gothic"/>
                <w:sz w:val="18"/>
                <w:szCs w:val="18"/>
              </w:rPr>
              <w:t>Terminated both ends and configurations complete. Ruwa exchange and Client end terminations done. 100% Complete</w:t>
            </w:r>
          </w:p>
        </w:tc>
        <w:tc>
          <w:tcPr>
            <w:tcW w:w="2168" w:type="dxa"/>
            <w:gridSpan w:val="2"/>
            <w:tcBorders>
              <w:left w:val="double" w:sz="4" w:space="0" w:color="auto"/>
              <w:right w:val="single" w:sz="4" w:space="0" w:color="auto"/>
            </w:tcBorders>
            <w:shd w:val="clear" w:color="auto" w:fill="FFFFFF" w:themeFill="background1"/>
          </w:tcPr>
          <w:p w:rsidR="00266B7C" w:rsidRDefault="00266B7C" w:rsidP="00266B7C">
            <w:pPr>
              <w:rPr>
                <w:rFonts w:ascii="Century Gothic" w:hAnsi="Century Gothic"/>
                <w:sz w:val="18"/>
                <w:szCs w:val="18"/>
              </w:rPr>
            </w:pPr>
            <w:r w:rsidRPr="000F18AC">
              <w:rPr>
                <w:rFonts w:ascii="Century Gothic" w:hAnsi="Century Gothic"/>
                <w:sz w:val="18"/>
                <w:szCs w:val="18"/>
              </w:rPr>
              <w:t>P</w:t>
            </w:r>
            <w:r>
              <w:rPr>
                <w:rFonts w:ascii="Century Gothic" w:hAnsi="Century Gothic"/>
                <w:sz w:val="18"/>
                <w:szCs w:val="18"/>
              </w:rPr>
              <w:t>ending redundancy configuration.</w:t>
            </w:r>
          </w:p>
          <w:p w:rsidR="00266B7C" w:rsidRPr="000F18AC" w:rsidRDefault="00266B7C" w:rsidP="00266B7C">
            <w:pPr>
              <w:rPr>
                <w:rFonts w:ascii="Century Gothic" w:hAnsi="Century Gothic"/>
                <w:sz w:val="18"/>
                <w:szCs w:val="18"/>
              </w:rPr>
            </w:pPr>
            <w:r>
              <w:rPr>
                <w:rFonts w:ascii="Century Gothic" w:hAnsi="Century Gothic"/>
                <w:sz w:val="18"/>
                <w:szCs w:val="18"/>
              </w:rPr>
              <w:t xml:space="preserve">Carriers tested the fibre and is working. Still having issues on end to end throughput </w:t>
            </w:r>
          </w:p>
        </w:tc>
      </w:tr>
      <w:tr w:rsidR="00266B7C" w:rsidRPr="00EB413C" w:rsidTr="00527FEE">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rsidR="00266B7C" w:rsidRPr="000F18AC" w:rsidRDefault="00266B7C" w:rsidP="00266B7C">
            <w:pPr>
              <w:rPr>
                <w:rFonts w:ascii="Century Gothic" w:hAnsi="Century Gothic"/>
                <w:sz w:val="18"/>
                <w:szCs w:val="18"/>
              </w:rPr>
            </w:pPr>
            <w:r>
              <w:rPr>
                <w:rFonts w:ascii="Century Gothic" w:hAnsi="Century Gothic"/>
                <w:sz w:val="18"/>
                <w:szCs w:val="18"/>
              </w:rPr>
              <w:t>26</w:t>
            </w:r>
          </w:p>
        </w:tc>
        <w:tc>
          <w:tcPr>
            <w:tcW w:w="3343" w:type="dxa"/>
            <w:tcBorders>
              <w:left w:val="double" w:sz="4" w:space="0" w:color="auto"/>
              <w:right w:val="single" w:sz="4" w:space="0" w:color="auto"/>
            </w:tcBorders>
            <w:shd w:val="clear" w:color="auto" w:fill="DEEAF6" w:themeFill="accent1" w:themeFillTint="33"/>
          </w:tcPr>
          <w:p w:rsidR="00266B7C" w:rsidRPr="008C0B07" w:rsidRDefault="00266B7C" w:rsidP="00266B7C">
            <w:pPr>
              <w:rPr>
                <w:rFonts w:ascii="Century Gothic" w:hAnsi="Century Gothic"/>
                <w:sz w:val="18"/>
                <w:szCs w:val="18"/>
              </w:rPr>
            </w:pPr>
            <w:r w:rsidRPr="008C0B07">
              <w:rPr>
                <w:rFonts w:ascii="Century Gothic" w:hAnsi="Century Gothic"/>
                <w:sz w:val="18"/>
                <w:szCs w:val="18"/>
              </w:rPr>
              <w:t xml:space="preserve">Paratus Chirundu </w:t>
            </w:r>
          </w:p>
        </w:tc>
        <w:tc>
          <w:tcPr>
            <w:tcW w:w="1620" w:type="dxa"/>
            <w:tcBorders>
              <w:left w:val="single" w:sz="4" w:space="0" w:color="auto"/>
              <w:right w:val="single" w:sz="4" w:space="0" w:color="auto"/>
            </w:tcBorders>
            <w:shd w:val="clear" w:color="auto" w:fill="DEEAF6" w:themeFill="accent1" w:themeFillTint="33"/>
          </w:tcPr>
          <w:p w:rsidR="00266B7C" w:rsidRPr="008C0B07" w:rsidRDefault="00266B7C" w:rsidP="00266B7C">
            <w:pPr>
              <w:rPr>
                <w:rFonts w:ascii="Century Gothic" w:hAnsi="Century Gothic"/>
                <w:sz w:val="18"/>
                <w:szCs w:val="18"/>
              </w:rPr>
            </w:pPr>
            <w:r w:rsidRPr="008C0B07">
              <w:rPr>
                <w:rFonts w:ascii="Century Gothic" w:hAnsi="Century Gothic"/>
                <w:sz w:val="18"/>
                <w:szCs w:val="18"/>
              </w:rPr>
              <w:t xml:space="preserve">10Gbps to 20Gbps upgrade </w:t>
            </w:r>
          </w:p>
        </w:tc>
        <w:tc>
          <w:tcPr>
            <w:tcW w:w="1367" w:type="dxa"/>
            <w:gridSpan w:val="2"/>
            <w:tcBorders>
              <w:left w:val="single" w:sz="4" w:space="0" w:color="auto"/>
              <w:right w:val="single" w:sz="4" w:space="0" w:color="auto"/>
            </w:tcBorders>
            <w:shd w:val="clear" w:color="auto" w:fill="DEEAF6" w:themeFill="accent1" w:themeFillTint="33"/>
          </w:tcPr>
          <w:p w:rsidR="00266B7C" w:rsidRPr="008C0B07" w:rsidRDefault="00266B7C" w:rsidP="00266B7C">
            <w:pPr>
              <w:rPr>
                <w:rFonts w:ascii="Century Gothic" w:hAnsi="Century Gothic"/>
                <w:sz w:val="18"/>
                <w:szCs w:val="18"/>
              </w:rPr>
            </w:pPr>
            <w:r w:rsidRPr="008C0B07">
              <w:rPr>
                <w:rFonts w:ascii="Century Gothic" w:hAnsi="Century Gothic"/>
                <w:sz w:val="18"/>
                <w:szCs w:val="18"/>
              </w:rPr>
              <w:t>26/04/2023</w:t>
            </w:r>
          </w:p>
        </w:tc>
        <w:tc>
          <w:tcPr>
            <w:tcW w:w="1275" w:type="dxa"/>
            <w:tcBorders>
              <w:bottom w:val="single" w:sz="4" w:space="0" w:color="auto"/>
            </w:tcBorders>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DEEAF6" w:themeFill="accent1" w:themeFillTint="33"/>
          </w:tcPr>
          <w:p w:rsidR="00266B7C" w:rsidRPr="008C0B07" w:rsidRDefault="00266B7C" w:rsidP="00266B7C">
            <w:pPr>
              <w:rPr>
                <w:rFonts w:ascii="Century Gothic" w:hAnsi="Century Gothic"/>
                <w:sz w:val="18"/>
                <w:szCs w:val="18"/>
              </w:rPr>
            </w:pPr>
            <w:r w:rsidRPr="008C0B07">
              <w:rPr>
                <w:rFonts w:ascii="Century Gothic" w:hAnsi="Century Gothic"/>
                <w:sz w:val="18"/>
                <w:szCs w:val="18"/>
              </w:rPr>
              <w:t xml:space="preserve">Liaising with NMC for upgrade work in progress request has been send to WIOCC to get ports for upgrade still pending follow up done </w:t>
            </w:r>
          </w:p>
        </w:tc>
        <w:tc>
          <w:tcPr>
            <w:tcW w:w="2168" w:type="dxa"/>
            <w:gridSpan w:val="2"/>
            <w:tcBorders>
              <w:left w:val="double" w:sz="4" w:space="0" w:color="auto"/>
              <w:right w:val="single" w:sz="4" w:space="0" w:color="auto"/>
            </w:tcBorders>
            <w:shd w:val="clear" w:color="auto" w:fill="DEEAF6" w:themeFill="accent1" w:themeFillTint="33"/>
          </w:tcPr>
          <w:p w:rsidR="00266B7C" w:rsidRPr="008C0B07" w:rsidRDefault="00266B7C" w:rsidP="00266B7C">
            <w:pPr>
              <w:rPr>
                <w:rFonts w:ascii="Century Gothic" w:hAnsi="Century Gothic"/>
                <w:sz w:val="18"/>
                <w:szCs w:val="18"/>
              </w:rPr>
            </w:pPr>
            <w:r w:rsidRPr="008C0B07">
              <w:rPr>
                <w:rFonts w:ascii="Century Gothic" w:hAnsi="Century Gothic"/>
                <w:sz w:val="18"/>
                <w:szCs w:val="18"/>
              </w:rPr>
              <w:t>Job being high priority</w:t>
            </w:r>
          </w:p>
        </w:tc>
      </w:tr>
      <w:tr w:rsidR="00266B7C" w:rsidRPr="00EB413C" w:rsidTr="00527FEE">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rsidR="00266B7C" w:rsidRPr="000F18AC" w:rsidRDefault="00266B7C" w:rsidP="00266B7C">
            <w:pPr>
              <w:rPr>
                <w:rFonts w:ascii="Century Gothic" w:hAnsi="Century Gothic"/>
                <w:sz w:val="18"/>
                <w:szCs w:val="18"/>
              </w:rPr>
            </w:pPr>
            <w:r>
              <w:rPr>
                <w:rFonts w:ascii="Century Gothic" w:hAnsi="Century Gothic"/>
                <w:sz w:val="18"/>
                <w:szCs w:val="18"/>
              </w:rPr>
              <w:t>27</w:t>
            </w:r>
          </w:p>
        </w:tc>
        <w:tc>
          <w:tcPr>
            <w:tcW w:w="3343" w:type="dxa"/>
            <w:tcBorders>
              <w:left w:val="double" w:sz="4" w:space="0" w:color="auto"/>
              <w:right w:val="single" w:sz="4" w:space="0" w:color="auto"/>
            </w:tcBorders>
            <w:shd w:val="clear" w:color="auto" w:fill="FFFFFF" w:themeFill="background1"/>
          </w:tcPr>
          <w:p w:rsidR="00266B7C" w:rsidRPr="0010017E" w:rsidRDefault="00266B7C" w:rsidP="00266B7C">
            <w:pPr>
              <w:rPr>
                <w:rFonts w:ascii="Century Gothic" w:hAnsi="Century Gothic"/>
                <w:sz w:val="18"/>
                <w:szCs w:val="18"/>
              </w:rPr>
            </w:pPr>
            <w:r w:rsidRPr="0010017E">
              <w:rPr>
                <w:rFonts w:ascii="Century Gothic" w:hAnsi="Century Gothic"/>
                <w:sz w:val="18"/>
                <w:szCs w:val="18"/>
              </w:rPr>
              <w:t>Dandemutande – FBC Dark Fiber</w:t>
            </w:r>
          </w:p>
        </w:tc>
        <w:tc>
          <w:tcPr>
            <w:tcW w:w="1620" w:type="dxa"/>
            <w:tcBorders>
              <w:left w:val="single" w:sz="4" w:space="0" w:color="auto"/>
              <w:right w:val="single" w:sz="4" w:space="0" w:color="auto"/>
            </w:tcBorders>
            <w:shd w:val="clear" w:color="auto" w:fill="FFFFFF" w:themeFill="background1"/>
          </w:tcPr>
          <w:p w:rsidR="00266B7C" w:rsidRPr="0010017E" w:rsidRDefault="00266B7C" w:rsidP="00266B7C">
            <w:pPr>
              <w:rPr>
                <w:rFonts w:ascii="Century Gothic" w:hAnsi="Century Gothic"/>
                <w:sz w:val="18"/>
                <w:szCs w:val="18"/>
              </w:rPr>
            </w:pPr>
            <w:r w:rsidRPr="0010017E">
              <w:rPr>
                <w:rFonts w:ascii="Century Gothic" w:hAnsi="Century Gothic"/>
                <w:sz w:val="18"/>
                <w:szCs w:val="18"/>
              </w:rPr>
              <w:t>Dark Fiber</w:t>
            </w:r>
          </w:p>
        </w:tc>
        <w:tc>
          <w:tcPr>
            <w:tcW w:w="1367" w:type="dxa"/>
            <w:gridSpan w:val="2"/>
            <w:tcBorders>
              <w:left w:val="single" w:sz="4" w:space="0" w:color="auto"/>
              <w:right w:val="single" w:sz="4" w:space="0" w:color="auto"/>
            </w:tcBorders>
            <w:shd w:val="clear" w:color="auto" w:fill="FFFFFF" w:themeFill="background1"/>
          </w:tcPr>
          <w:p w:rsidR="00266B7C" w:rsidRPr="0010017E" w:rsidRDefault="00266B7C" w:rsidP="00266B7C">
            <w:pPr>
              <w:rPr>
                <w:rFonts w:ascii="Century Gothic" w:hAnsi="Century Gothic"/>
                <w:sz w:val="18"/>
                <w:szCs w:val="18"/>
              </w:rPr>
            </w:pPr>
            <w:r w:rsidRPr="0010017E">
              <w:rPr>
                <w:rFonts w:ascii="Century Gothic" w:hAnsi="Century Gothic"/>
                <w:sz w:val="18"/>
                <w:szCs w:val="18"/>
              </w:rPr>
              <w:t>15/05/2023</w:t>
            </w:r>
          </w:p>
        </w:tc>
        <w:tc>
          <w:tcPr>
            <w:tcW w:w="1275" w:type="dxa"/>
            <w:tcBorders>
              <w:bottom w:val="single" w:sz="4" w:space="0" w:color="auto"/>
            </w:tcBorders>
            <w:shd w:val="clear" w:color="auto" w:fill="FFFFFF" w:themeFill="background1"/>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FFFFFF" w:themeFill="background1"/>
          </w:tcPr>
          <w:p w:rsidR="00266B7C" w:rsidRPr="0010017E" w:rsidRDefault="00266B7C" w:rsidP="00266B7C">
            <w:pPr>
              <w:rPr>
                <w:rFonts w:ascii="Century Gothic" w:hAnsi="Century Gothic"/>
                <w:sz w:val="18"/>
                <w:szCs w:val="18"/>
              </w:rPr>
            </w:pPr>
            <w:r w:rsidRPr="0010017E">
              <w:rPr>
                <w:rFonts w:ascii="Century Gothic" w:hAnsi="Century Gothic"/>
                <w:sz w:val="18"/>
                <w:szCs w:val="18"/>
              </w:rPr>
              <w:t xml:space="preserve">Resource mobilisation done. </w:t>
            </w:r>
          </w:p>
          <w:p w:rsidR="00266B7C" w:rsidRPr="0010017E" w:rsidRDefault="00266B7C" w:rsidP="00266B7C">
            <w:pPr>
              <w:rPr>
                <w:rFonts w:ascii="Century Gothic" w:hAnsi="Century Gothic" w:cstheme="minorHAnsi"/>
                <w:sz w:val="18"/>
                <w:szCs w:val="18"/>
              </w:rPr>
            </w:pPr>
            <w:r w:rsidRPr="0010017E">
              <w:rPr>
                <w:rFonts w:ascii="Century Gothic" w:hAnsi="Century Gothic" w:cstheme="minorHAnsi"/>
                <w:sz w:val="18"/>
                <w:szCs w:val="18"/>
              </w:rPr>
              <w:t>Survey………1/1</w:t>
            </w:r>
          </w:p>
          <w:p w:rsidR="00266B7C" w:rsidRPr="0010017E" w:rsidRDefault="00266B7C" w:rsidP="00266B7C">
            <w:pPr>
              <w:rPr>
                <w:rFonts w:ascii="Century Gothic" w:hAnsi="Century Gothic" w:cstheme="minorHAnsi"/>
                <w:sz w:val="18"/>
                <w:szCs w:val="18"/>
              </w:rPr>
            </w:pPr>
            <w:r w:rsidRPr="0010017E">
              <w:rPr>
                <w:rFonts w:ascii="Century Gothic" w:hAnsi="Century Gothic" w:cstheme="minorHAnsi"/>
                <w:sz w:val="18"/>
                <w:szCs w:val="18"/>
              </w:rPr>
              <w:t>Duct Clearing/ Digging……100%</w:t>
            </w:r>
          </w:p>
          <w:p w:rsidR="00266B7C" w:rsidRPr="0010017E" w:rsidRDefault="00266B7C" w:rsidP="00266B7C">
            <w:pPr>
              <w:rPr>
                <w:rFonts w:ascii="Century Gothic" w:hAnsi="Century Gothic" w:cstheme="minorHAnsi"/>
                <w:sz w:val="18"/>
                <w:szCs w:val="18"/>
              </w:rPr>
            </w:pPr>
            <w:r w:rsidRPr="0010017E">
              <w:rPr>
                <w:rFonts w:ascii="Century Gothic" w:hAnsi="Century Gothic" w:cstheme="minorHAnsi"/>
                <w:sz w:val="18"/>
                <w:szCs w:val="18"/>
              </w:rPr>
              <w:t>Cable Pulling…….1000/1000m</w:t>
            </w:r>
          </w:p>
          <w:p w:rsidR="00266B7C" w:rsidRPr="0010017E" w:rsidRDefault="00266B7C" w:rsidP="00266B7C">
            <w:pPr>
              <w:rPr>
                <w:rFonts w:ascii="Century Gothic" w:hAnsi="Century Gothic" w:cstheme="minorHAnsi"/>
                <w:sz w:val="18"/>
                <w:szCs w:val="18"/>
              </w:rPr>
            </w:pPr>
            <w:r w:rsidRPr="0010017E">
              <w:rPr>
                <w:rFonts w:ascii="Century Gothic" w:hAnsi="Century Gothic" w:cstheme="minorHAnsi"/>
                <w:sz w:val="18"/>
                <w:szCs w:val="18"/>
              </w:rPr>
              <w:t>Splicing….0/12</w:t>
            </w:r>
          </w:p>
          <w:p w:rsidR="00266B7C" w:rsidRPr="0010017E" w:rsidRDefault="00266B7C" w:rsidP="00266B7C">
            <w:pPr>
              <w:rPr>
                <w:rFonts w:ascii="Century Gothic" w:hAnsi="Century Gothic" w:cstheme="minorHAnsi"/>
                <w:sz w:val="18"/>
                <w:szCs w:val="18"/>
              </w:rPr>
            </w:pPr>
            <w:r w:rsidRPr="0010017E">
              <w:rPr>
                <w:rFonts w:ascii="Century Gothic" w:hAnsi="Century Gothic" w:cstheme="minorHAnsi"/>
                <w:sz w:val="18"/>
                <w:szCs w:val="18"/>
              </w:rPr>
              <w:t>Termination…..0/2</w:t>
            </w:r>
          </w:p>
          <w:p w:rsidR="00266B7C" w:rsidRPr="0010017E" w:rsidRDefault="00266B7C" w:rsidP="00266B7C">
            <w:pPr>
              <w:rPr>
                <w:rFonts w:ascii="Century Gothic" w:hAnsi="Century Gothic"/>
                <w:sz w:val="18"/>
                <w:szCs w:val="18"/>
              </w:rPr>
            </w:pPr>
            <w:r w:rsidRPr="0010017E">
              <w:rPr>
                <w:rFonts w:ascii="Century Gothic" w:hAnsi="Century Gothic" w:cstheme="minorHAnsi"/>
                <w:sz w:val="18"/>
                <w:szCs w:val="18"/>
              </w:rPr>
              <w:t>Testing…….0/1</w:t>
            </w:r>
          </w:p>
        </w:tc>
        <w:tc>
          <w:tcPr>
            <w:tcW w:w="2168" w:type="dxa"/>
            <w:gridSpan w:val="2"/>
            <w:tcBorders>
              <w:left w:val="double" w:sz="4" w:space="0" w:color="auto"/>
              <w:right w:val="single" w:sz="4" w:space="0" w:color="auto"/>
            </w:tcBorders>
            <w:shd w:val="clear" w:color="auto" w:fill="FFFFFF" w:themeFill="background1"/>
          </w:tcPr>
          <w:p w:rsidR="00266B7C" w:rsidRPr="0010017E" w:rsidRDefault="00266B7C" w:rsidP="00266B7C">
            <w:pPr>
              <w:rPr>
                <w:rFonts w:ascii="Century Gothic" w:hAnsi="Century Gothic"/>
                <w:sz w:val="18"/>
                <w:szCs w:val="18"/>
              </w:rPr>
            </w:pPr>
            <w:r w:rsidRPr="0010017E">
              <w:rPr>
                <w:rFonts w:ascii="Century Gothic" w:hAnsi="Century Gothic"/>
                <w:sz w:val="18"/>
                <w:szCs w:val="18"/>
              </w:rPr>
              <w:t>There is a challenge with cross-connection charges.</w:t>
            </w:r>
          </w:p>
          <w:p w:rsidR="00266B7C" w:rsidRPr="0010017E" w:rsidRDefault="00266B7C" w:rsidP="00266B7C">
            <w:pPr>
              <w:rPr>
                <w:rFonts w:ascii="Century Gothic" w:hAnsi="Century Gothic"/>
                <w:sz w:val="18"/>
                <w:szCs w:val="18"/>
              </w:rPr>
            </w:pPr>
          </w:p>
        </w:tc>
      </w:tr>
      <w:tr w:rsidR="00266B7C" w:rsidRPr="00EB413C" w:rsidTr="00527FEE">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rsidR="00266B7C" w:rsidRPr="000F18AC" w:rsidRDefault="00266B7C" w:rsidP="00266B7C">
            <w:pPr>
              <w:rPr>
                <w:rFonts w:ascii="Century Gothic" w:hAnsi="Century Gothic"/>
                <w:sz w:val="18"/>
                <w:szCs w:val="18"/>
              </w:rPr>
            </w:pPr>
            <w:r>
              <w:rPr>
                <w:rFonts w:ascii="Century Gothic" w:hAnsi="Century Gothic"/>
                <w:sz w:val="18"/>
                <w:szCs w:val="18"/>
              </w:rPr>
              <w:t>28</w:t>
            </w:r>
          </w:p>
        </w:tc>
        <w:tc>
          <w:tcPr>
            <w:tcW w:w="3343" w:type="dxa"/>
            <w:tcBorders>
              <w:left w:val="double" w:sz="4" w:space="0" w:color="auto"/>
              <w:right w:val="single" w:sz="4" w:space="0" w:color="auto"/>
            </w:tcBorders>
            <w:shd w:val="clear" w:color="auto" w:fill="DEEAF6" w:themeFill="accent1" w:themeFillTint="33"/>
          </w:tcPr>
          <w:p w:rsidR="00266B7C" w:rsidRPr="002C28BF" w:rsidRDefault="00266B7C" w:rsidP="00266B7C">
            <w:pPr>
              <w:rPr>
                <w:rFonts w:ascii="Century Gothic" w:hAnsi="Century Gothic"/>
                <w:sz w:val="18"/>
                <w:szCs w:val="18"/>
              </w:rPr>
            </w:pPr>
            <w:r w:rsidRPr="002C28BF">
              <w:rPr>
                <w:rFonts w:ascii="Century Gothic" w:hAnsi="Century Gothic"/>
                <w:sz w:val="18"/>
                <w:szCs w:val="18"/>
              </w:rPr>
              <w:t xml:space="preserve">Frampol Mary Ellen </w:t>
            </w:r>
          </w:p>
        </w:tc>
        <w:tc>
          <w:tcPr>
            <w:tcW w:w="1620" w:type="dxa"/>
            <w:tcBorders>
              <w:left w:val="single" w:sz="4" w:space="0" w:color="auto"/>
              <w:right w:val="single" w:sz="4" w:space="0" w:color="auto"/>
            </w:tcBorders>
            <w:shd w:val="clear" w:color="auto" w:fill="DEEAF6" w:themeFill="accent1" w:themeFillTint="33"/>
          </w:tcPr>
          <w:p w:rsidR="00266B7C" w:rsidRPr="002C28BF" w:rsidRDefault="00266B7C" w:rsidP="00266B7C">
            <w:pPr>
              <w:rPr>
                <w:rFonts w:ascii="Century Gothic" w:hAnsi="Century Gothic"/>
                <w:sz w:val="18"/>
                <w:szCs w:val="18"/>
              </w:rPr>
            </w:pPr>
            <w:r w:rsidRPr="002C28BF">
              <w:rPr>
                <w:rFonts w:ascii="Century Gothic" w:hAnsi="Century Gothic"/>
                <w:sz w:val="18"/>
                <w:szCs w:val="18"/>
              </w:rPr>
              <w:t xml:space="preserve">3Mbps VPN </w:t>
            </w:r>
          </w:p>
        </w:tc>
        <w:tc>
          <w:tcPr>
            <w:tcW w:w="1367" w:type="dxa"/>
            <w:gridSpan w:val="2"/>
            <w:tcBorders>
              <w:left w:val="single" w:sz="4" w:space="0" w:color="auto"/>
              <w:right w:val="single" w:sz="4" w:space="0" w:color="auto"/>
            </w:tcBorders>
            <w:shd w:val="clear" w:color="auto" w:fill="DEEAF6" w:themeFill="accent1" w:themeFillTint="33"/>
          </w:tcPr>
          <w:p w:rsidR="00266B7C" w:rsidRPr="002C28BF" w:rsidRDefault="00266B7C" w:rsidP="00266B7C">
            <w:pPr>
              <w:rPr>
                <w:rFonts w:ascii="Century Gothic" w:hAnsi="Century Gothic"/>
                <w:sz w:val="18"/>
                <w:szCs w:val="18"/>
              </w:rPr>
            </w:pPr>
            <w:r w:rsidRPr="002C28BF">
              <w:rPr>
                <w:rFonts w:ascii="Century Gothic" w:hAnsi="Century Gothic"/>
                <w:sz w:val="18"/>
                <w:szCs w:val="18"/>
              </w:rPr>
              <w:t>17/5/2023</w:t>
            </w:r>
          </w:p>
        </w:tc>
        <w:tc>
          <w:tcPr>
            <w:tcW w:w="1275" w:type="dxa"/>
            <w:tcBorders>
              <w:bottom w:val="single" w:sz="4" w:space="0" w:color="auto"/>
            </w:tcBorders>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DEEAF6" w:themeFill="accent1" w:themeFillTint="33"/>
          </w:tcPr>
          <w:p w:rsidR="00266B7C" w:rsidRPr="002C28BF" w:rsidRDefault="00266B7C" w:rsidP="00266B7C">
            <w:pPr>
              <w:rPr>
                <w:rFonts w:ascii="Century Gothic" w:hAnsi="Century Gothic"/>
                <w:sz w:val="18"/>
                <w:szCs w:val="18"/>
              </w:rPr>
            </w:pPr>
            <w:r w:rsidRPr="002C28BF">
              <w:rPr>
                <w:rFonts w:ascii="Century Gothic" w:hAnsi="Century Gothic"/>
                <w:sz w:val="18"/>
                <w:szCs w:val="18"/>
              </w:rPr>
              <w:t xml:space="preserve">Resource mobilisation in progress </w:t>
            </w:r>
          </w:p>
        </w:tc>
        <w:tc>
          <w:tcPr>
            <w:tcW w:w="2168" w:type="dxa"/>
            <w:gridSpan w:val="2"/>
            <w:tcBorders>
              <w:left w:val="doub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p>
        </w:tc>
      </w:tr>
      <w:tr w:rsidR="00266B7C" w:rsidRPr="00EB413C" w:rsidTr="00D0779F">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rsidR="00266B7C" w:rsidRPr="00EB6DF6" w:rsidRDefault="00266B7C" w:rsidP="00266B7C">
            <w:pPr>
              <w:rPr>
                <w:rFonts w:ascii="Century Gothic" w:hAnsi="Century Gothic"/>
                <w:sz w:val="18"/>
                <w:szCs w:val="18"/>
              </w:rPr>
            </w:pPr>
            <w:r>
              <w:rPr>
                <w:rFonts w:ascii="Century Gothic" w:hAnsi="Century Gothic"/>
                <w:sz w:val="18"/>
                <w:szCs w:val="18"/>
              </w:rPr>
              <w:t>29</w:t>
            </w:r>
          </w:p>
        </w:tc>
        <w:tc>
          <w:tcPr>
            <w:tcW w:w="3343" w:type="dxa"/>
            <w:tcBorders>
              <w:left w:val="double" w:sz="4" w:space="0" w:color="auto"/>
              <w:right w:val="single" w:sz="4" w:space="0" w:color="auto"/>
            </w:tcBorders>
            <w:shd w:val="clear" w:color="auto" w:fill="auto"/>
          </w:tcPr>
          <w:p w:rsidR="00266B7C" w:rsidRPr="006C5F06" w:rsidRDefault="00266B7C" w:rsidP="00266B7C">
            <w:pPr>
              <w:rPr>
                <w:rFonts w:ascii="Century Gothic" w:hAnsi="Century Gothic"/>
                <w:sz w:val="18"/>
                <w:szCs w:val="18"/>
              </w:rPr>
            </w:pPr>
            <w:r w:rsidRPr="006C5F06">
              <w:rPr>
                <w:rFonts w:ascii="Century Gothic" w:hAnsi="Century Gothic"/>
                <w:sz w:val="18"/>
                <w:szCs w:val="18"/>
              </w:rPr>
              <w:t>JSC High Court LAN</w:t>
            </w:r>
          </w:p>
        </w:tc>
        <w:tc>
          <w:tcPr>
            <w:tcW w:w="1620" w:type="dxa"/>
            <w:tcBorders>
              <w:left w:val="single" w:sz="4" w:space="0" w:color="auto"/>
              <w:right w:val="single" w:sz="4" w:space="0" w:color="auto"/>
            </w:tcBorders>
            <w:shd w:val="clear" w:color="auto" w:fill="auto"/>
          </w:tcPr>
          <w:p w:rsidR="00266B7C" w:rsidRPr="006C5F06" w:rsidRDefault="00266B7C" w:rsidP="00266B7C">
            <w:pPr>
              <w:rPr>
                <w:rFonts w:ascii="Century Gothic" w:hAnsi="Century Gothic"/>
                <w:sz w:val="18"/>
                <w:szCs w:val="18"/>
              </w:rPr>
            </w:pPr>
            <w:r w:rsidRPr="006C5F06">
              <w:rPr>
                <w:rFonts w:ascii="Century Gothic" w:hAnsi="Century Gothic"/>
                <w:sz w:val="18"/>
                <w:szCs w:val="18"/>
              </w:rPr>
              <w:t>LAN ext</w:t>
            </w:r>
          </w:p>
        </w:tc>
        <w:tc>
          <w:tcPr>
            <w:tcW w:w="1367" w:type="dxa"/>
            <w:gridSpan w:val="2"/>
            <w:tcBorders>
              <w:left w:val="single" w:sz="4" w:space="0" w:color="auto"/>
              <w:right w:val="single" w:sz="4" w:space="0" w:color="auto"/>
            </w:tcBorders>
            <w:shd w:val="clear" w:color="auto" w:fill="auto"/>
          </w:tcPr>
          <w:p w:rsidR="00266B7C" w:rsidRPr="006C5F06" w:rsidRDefault="00266B7C" w:rsidP="00266B7C">
            <w:pPr>
              <w:rPr>
                <w:rFonts w:ascii="Century Gothic" w:hAnsi="Century Gothic"/>
                <w:sz w:val="18"/>
                <w:szCs w:val="18"/>
              </w:rPr>
            </w:pPr>
            <w:r w:rsidRPr="006C5F06">
              <w:rPr>
                <w:rFonts w:ascii="Century Gothic" w:hAnsi="Century Gothic"/>
                <w:sz w:val="18"/>
                <w:szCs w:val="18"/>
              </w:rPr>
              <w:t>18/05/2023</w:t>
            </w:r>
          </w:p>
        </w:tc>
        <w:tc>
          <w:tcPr>
            <w:tcW w:w="1275" w:type="dxa"/>
            <w:tcBorders>
              <w:bottom w:val="single" w:sz="4" w:space="0" w:color="auto"/>
            </w:tcBorders>
            <w:shd w:val="clear" w:color="auto" w:fill="auto"/>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auto"/>
          </w:tcPr>
          <w:p w:rsidR="00266B7C" w:rsidRPr="006C5F06" w:rsidRDefault="00266B7C" w:rsidP="00266B7C">
            <w:pPr>
              <w:rPr>
                <w:rFonts w:ascii="Century Gothic" w:hAnsi="Century Gothic"/>
                <w:sz w:val="18"/>
                <w:szCs w:val="18"/>
              </w:rPr>
            </w:pPr>
            <w:r w:rsidRPr="006C5F06">
              <w:rPr>
                <w:rFonts w:ascii="Century Gothic" w:hAnsi="Century Gothic"/>
                <w:sz w:val="18"/>
                <w:szCs w:val="18"/>
              </w:rPr>
              <w:t>Allocated Material resourcing</w:t>
            </w:r>
          </w:p>
          <w:p w:rsidR="00266B7C" w:rsidRPr="006C5F06" w:rsidRDefault="00266B7C" w:rsidP="00266B7C">
            <w:pPr>
              <w:rPr>
                <w:rFonts w:ascii="Century Gothic" w:hAnsi="Century Gothic"/>
                <w:sz w:val="18"/>
                <w:szCs w:val="18"/>
              </w:rPr>
            </w:pPr>
            <w:r w:rsidRPr="006C5F06">
              <w:rPr>
                <w:rFonts w:ascii="Century Gothic" w:hAnsi="Century Gothic"/>
                <w:b/>
                <w:sz w:val="18"/>
                <w:szCs w:val="18"/>
              </w:rPr>
              <w:t>2nd Floor</w:t>
            </w:r>
            <w:r w:rsidRPr="006C5F06">
              <w:rPr>
                <w:rFonts w:ascii="Century Gothic" w:hAnsi="Century Gothic"/>
                <w:sz w:val="18"/>
                <w:szCs w:val="18"/>
              </w:rPr>
              <w:t xml:space="preserve"> -3/3 Cabinet Mounting</w:t>
            </w:r>
          </w:p>
          <w:p w:rsidR="00266B7C" w:rsidRPr="006C5F06" w:rsidRDefault="00266B7C" w:rsidP="00266B7C">
            <w:pPr>
              <w:rPr>
                <w:rFonts w:ascii="Century Gothic" w:hAnsi="Century Gothic"/>
                <w:sz w:val="18"/>
                <w:szCs w:val="18"/>
              </w:rPr>
            </w:pPr>
            <w:r w:rsidRPr="006C5F06">
              <w:rPr>
                <w:rFonts w:ascii="Century Gothic" w:hAnsi="Century Gothic"/>
                <w:sz w:val="18"/>
                <w:szCs w:val="18"/>
              </w:rPr>
              <w:t>350/350m trunking</w:t>
            </w:r>
          </w:p>
          <w:p w:rsidR="00266B7C" w:rsidRPr="006C5F06" w:rsidRDefault="00266B7C" w:rsidP="00266B7C">
            <w:pPr>
              <w:rPr>
                <w:rFonts w:ascii="Century Gothic" w:hAnsi="Century Gothic"/>
                <w:sz w:val="18"/>
                <w:szCs w:val="18"/>
              </w:rPr>
            </w:pPr>
            <w:r w:rsidRPr="006C5F06">
              <w:rPr>
                <w:rFonts w:ascii="Century Gothic" w:hAnsi="Century Gothic"/>
                <w:sz w:val="18"/>
                <w:szCs w:val="18"/>
              </w:rPr>
              <w:t>75/75 back plates</w:t>
            </w:r>
          </w:p>
          <w:p w:rsidR="00266B7C" w:rsidRPr="006C5F06" w:rsidRDefault="00266B7C" w:rsidP="00266B7C">
            <w:pPr>
              <w:rPr>
                <w:rFonts w:ascii="Century Gothic" w:hAnsi="Century Gothic"/>
                <w:sz w:val="18"/>
                <w:szCs w:val="18"/>
              </w:rPr>
            </w:pPr>
            <w:r w:rsidRPr="006C5F06">
              <w:rPr>
                <w:rFonts w:ascii="Century Gothic" w:hAnsi="Century Gothic"/>
                <w:sz w:val="18"/>
                <w:szCs w:val="18"/>
              </w:rPr>
              <w:t>4000/4000 ethernet pulling</w:t>
            </w:r>
          </w:p>
          <w:p w:rsidR="00266B7C" w:rsidRPr="006C5F06" w:rsidRDefault="00266B7C" w:rsidP="00266B7C">
            <w:pPr>
              <w:rPr>
                <w:rFonts w:ascii="Century Gothic" w:hAnsi="Century Gothic"/>
                <w:sz w:val="18"/>
                <w:szCs w:val="18"/>
              </w:rPr>
            </w:pPr>
            <w:r w:rsidRPr="006C5F06">
              <w:rPr>
                <w:rFonts w:ascii="Century Gothic" w:hAnsi="Century Gothic"/>
                <w:sz w:val="18"/>
                <w:szCs w:val="18"/>
              </w:rPr>
              <w:t>Fiber pulling 250/250m</w:t>
            </w:r>
          </w:p>
          <w:p w:rsidR="00266B7C" w:rsidRPr="006C5F06" w:rsidRDefault="00266B7C" w:rsidP="00266B7C">
            <w:pPr>
              <w:rPr>
                <w:rFonts w:ascii="Century Gothic" w:hAnsi="Century Gothic"/>
                <w:sz w:val="18"/>
                <w:szCs w:val="18"/>
              </w:rPr>
            </w:pPr>
            <w:r w:rsidRPr="006C5F06">
              <w:rPr>
                <w:rFonts w:ascii="Century Gothic" w:hAnsi="Century Gothic"/>
                <w:sz w:val="18"/>
                <w:szCs w:val="18"/>
              </w:rPr>
              <w:t>Fiber splicing 6/8</w:t>
            </w:r>
          </w:p>
          <w:p w:rsidR="00266B7C" w:rsidRPr="006C5F06" w:rsidRDefault="00266B7C" w:rsidP="00266B7C">
            <w:pPr>
              <w:rPr>
                <w:rFonts w:ascii="Century Gothic" w:hAnsi="Century Gothic"/>
                <w:sz w:val="18"/>
                <w:szCs w:val="18"/>
              </w:rPr>
            </w:pPr>
            <w:r w:rsidRPr="006C5F06">
              <w:rPr>
                <w:rFonts w:ascii="Century Gothic" w:hAnsi="Century Gothic"/>
                <w:sz w:val="18"/>
                <w:szCs w:val="18"/>
              </w:rPr>
              <w:t>6/6 patch panel terminations</w:t>
            </w:r>
          </w:p>
          <w:p w:rsidR="00266B7C" w:rsidRPr="006C5F06" w:rsidRDefault="00266B7C" w:rsidP="00266B7C">
            <w:pPr>
              <w:rPr>
                <w:rFonts w:ascii="Century Gothic" w:hAnsi="Century Gothic"/>
                <w:sz w:val="18"/>
                <w:szCs w:val="18"/>
              </w:rPr>
            </w:pPr>
            <w:r w:rsidRPr="006C5F06">
              <w:rPr>
                <w:rFonts w:ascii="Century Gothic" w:hAnsi="Century Gothic"/>
                <w:sz w:val="18"/>
                <w:szCs w:val="18"/>
              </w:rPr>
              <w:t xml:space="preserve"> Switches 2/4</w:t>
            </w:r>
          </w:p>
          <w:p w:rsidR="00266B7C" w:rsidRPr="006C5F06" w:rsidRDefault="00266B7C" w:rsidP="00266B7C">
            <w:pPr>
              <w:rPr>
                <w:rFonts w:ascii="Century Gothic" w:hAnsi="Century Gothic"/>
                <w:sz w:val="18"/>
                <w:szCs w:val="18"/>
              </w:rPr>
            </w:pPr>
            <w:r w:rsidRPr="006C5F06">
              <w:rPr>
                <w:rFonts w:ascii="Century Gothic" w:hAnsi="Century Gothic"/>
                <w:sz w:val="18"/>
                <w:szCs w:val="18"/>
              </w:rPr>
              <w:t>48/108 testing data points</w:t>
            </w:r>
          </w:p>
          <w:p w:rsidR="00266B7C" w:rsidRPr="006C5F06" w:rsidRDefault="00266B7C" w:rsidP="00266B7C">
            <w:pPr>
              <w:rPr>
                <w:rFonts w:ascii="Century Gothic" w:hAnsi="Century Gothic"/>
                <w:sz w:val="18"/>
                <w:szCs w:val="18"/>
              </w:rPr>
            </w:pPr>
            <w:r w:rsidRPr="006C5F06">
              <w:rPr>
                <w:rFonts w:ascii="Century Gothic" w:hAnsi="Century Gothic"/>
                <w:sz w:val="18"/>
                <w:szCs w:val="18"/>
              </w:rPr>
              <w:t>3/4 wifi connections</w:t>
            </w:r>
          </w:p>
          <w:p w:rsidR="00266B7C" w:rsidRPr="006C5F06" w:rsidRDefault="00266B7C" w:rsidP="00266B7C">
            <w:pPr>
              <w:rPr>
                <w:rFonts w:ascii="Century Gothic" w:hAnsi="Century Gothic"/>
                <w:sz w:val="18"/>
                <w:szCs w:val="18"/>
              </w:rPr>
            </w:pPr>
            <w:r w:rsidRPr="006C5F06">
              <w:rPr>
                <w:rFonts w:ascii="Century Gothic" w:hAnsi="Century Gothic"/>
                <w:sz w:val="18"/>
                <w:szCs w:val="18"/>
              </w:rPr>
              <w:t>3/4 AP configs</w:t>
            </w:r>
          </w:p>
          <w:p w:rsidR="00266B7C" w:rsidRPr="006C5F06" w:rsidRDefault="00266B7C" w:rsidP="00266B7C">
            <w:pPr>
              <w:rPr>
                <w:rFonts w:ascii="Century Gothic" w:hAnsi="Century Gothic"/>
                <w:sz w:val="18"/>
                <w:szCs w:val="18"/>
              </w:rPr>
            </w:pPr>
            <w:r w:rsidRPr="006C5F06">
              <w:rPr>
                <w:rFonts w:ascii="Century Gothic" w:hAnsi="Century Gothic"/>
                <w:b/>
                <w:sz w:val="18"/>
                <w:szCs w:val="18"/>
              </w:rPr>
              <w:t>1st Floor</w:t>
            </w:r>
            <w:r w:rsidRPr="006C5F06">
              <w:rPr>
                <w:rFonts w:ascii="Century Gothic" w:hAnsi="Century Gothic"/>
                <w:sz w:val="18"/>
                <w:szCs w:val="18"/>
              </w:rPr>
              <w:t xml:space="preserve"> –trunking 530/650</w:t>
            </w:r>
          </w:p>
          <w:p w:rsidR="00266B7C" w:rsidRPr="006C5F06" w:rsidRDefault="00266B7C" w:rsidP="00266B7C">
            <w:pPr>
              <w:rPr>
                <w:rFonts w:ascii="Century Gothic" w:hAnsi="Century Gothic"/>
                <w:sz w:val="18"/>
                <w:szCs w:val="18"/>
              </w:rPr>
            </w:pPr>
            <w:r w:rsidRPr="006C5F06">
              <w:rPr>
                <w:rFonts w:ascii="Century Gothic" w:hAnsi="Century Gothic"/>
                <w:sz w:val="18"/>
                <w:szCs w:val="18"/>
              </w:rPr>
              <w:t>Holes drilling 150/300</w:t>
            </w:r>
          </w:p>
          <w:p w:rsidR="00266B7C" w:rsidRPr="006C5F06" w:rsidRDefault="00266B7C" w:rsidP="00266B7C">
            <w:pPr>
              <w:rPr>
                <w:rFonts w:ascii="Century Gothic" w:hAnsi="Century Gothic"/>
                <w:sz w:val="18"/>
                <w:szCs w:val="18"/>
              </w:rPr>
            </w:pPr>
            <w:r w:rsidRPr="006C5F06">
              <w:rPr>
                <w:rFonts w:ascii="Century Gothic" w:hAnsi="Century Gothic"/>
                <w:sz w:val="18"/>
                <w:szCs w:val="18"/>
              </w:rPr>
              <w:t>Cabinet mounting 2/2</w:t>
            </w:r>
          </w:p>
          <w:p w:rsidR="00266B7C" w:rsidRPr="006C5F06" w:rsidRDefault="00266B7C" w:rsidP="00266B7C">
            <w:pPr>
              <w:rPr>
                <w:rFonts w:ascii="Century Gothic" w:hAnsi="Century Gothic"/>
                <w:sz w:val="18"/>
                <w:szCs w:val="18"/>
              </w:rPr>
            </w:pPr>
            <w:r w:rsidRPr="006C5F06">
              <w:rPr>
                <w:rFonts w:ascii="Century Gothic" w:hAnsi="Century Gothic"/>
                <w:sz w:val="18"/>
                <w:szCs w:val="18"/>
              </w:rPr>
              <w:t>Cable pulling 5000/6000</w:t>
            </w:r>
          </w:p>
          <w:p w:rsidR="00266B7C" w:rsidRPr="006C5F06" w:rsidRDefault="00266B7C" w:rsidP="00266B7C">
            <w:pPr>
              <w:rPr>
                <w:rFonts w:ascii="Century Gothic" w:hAnsi="Century Gothic"/>
                <w:sz w:val="18"/>
                <w:szCs w:val="18"/>
              </w:rPr>
            </w:pPr>
            <w:r w:rsidRPr="006C5F06">
              <w:rPr>
                <w:rFonts w:ascii="Century Gothic" w:hAnsi="Century Gothic"/>
                <w:sz w:val="18"/>
                <w:szCs w:val="18"/>
              </w:rPr>
              <w:t>Back plates 70/80</w:t>
            </w:r>
          </w:p>
          <w:p w:rsidR="00266B7C" w:rsidRPr="006C5F06" w:rsidRDefault="00266B7C" w:rsidP="00266B7C">
            <w:pPr>
              <w:rPr>
                <w:rFonts w:ascii="Century Gothic" w:hAnsi="Century Gothic"/>
                <w:sz w:val="18"/>
                <w:szCs w:val="18"/>
              </w:rPr>
            </w:pPr>
            <w:r w:rsidRPr="006C5F06">
              <w:rPr>
                <w:rFonts w:ascii="Century Gothic" w:hAnsi="Century Gothic"/>
                <w:sz w:val="18"/>
                <w:szCs w:val="18"/>
              </w:rPr>
              <w:t>Face plates termination 70/80</w:t>
            </w:r>
          </w:p>
          <w:p w:rsidR="00266B7C" w:rsidRPr="006C5F06" w:rsidRDefault="00266B7C" w:rsidP="00266B7C">
            <w:pPr>
              <w:rPr>
                <w:rFonts w:ascii="Century Gothic" w:hAnsi="Century Gothic"/>
                <w:sz w:val="18"/>
                <w:szCs w:val="18"/>
              </w:rPr>
            </w:pPr>
            <w:r w:rsidRPr="006C5F06">
              <w:rPr>
                <w:rFonts w:ascii="Century Gothic" w:hAnsi="Century Gothic"/>
                <w:sz w:val="18"/>
                <w:szCs w:val="18"/>
              </w:rPr>
              <w:t>Fiber pulling 150/150</w:t>
            </w:r>
          </w:p>
          <w:p w:rsidR="00266B7C" w:rsidRPr="006C5F06" w:rsidRDefault="00266B7C" w:rsidP="00266B7C">
            <w:pPr>
              <w:rPr>
                <w:rFonts w:ascii="Century Gothic" w:hAnsi="Century Gothic"/>
                <w:sz w:val="18"/>
                <w:szCs w:val="18"/>
              </w:rPr>
            </w:pPr>
            <w:r w:rsidRPr="006C5F06">
              <w:rPr>
                <w:rFonts w:ascii="Century Gothic" w:hAnsi="Century Gothic"/>
                <w:sz w:val="18"/>
                <w:szCs w:val="18"/>
              </w:rPr>
              <w:t>Splicing 4/4</w:t>
            </w:r>
          </w:p>
          <w:p w:rsidR="00266B7C" w:rsidRPr="006C5F06" w:rsidRDefault="00266B7C" w:rsidP="00266B7C">
            <w:pPr>
              <w:rPr>
                <w:rFonts w:ascii="Century Gothic" w:hAnsi="Century Gothic"/>
                <w:sz w:val="18"/>
                <w:szCs w:val="18"/>
              </w:rPr>
            </w:pPr>
            <w:r w:rsidRPr="006C5F06">
              <w:rPr>
                <w:rFonts w:ascii="Century Gothic" w:hAnsi="Century Gothic"/>
                <w:sz w:val="18"/>
                <w:szCs w:val="18"/>
              </w:rPr>
              <w:t>Brush tydings 2/6</w:t>
            </w:r>
          </w:p>
          <w:p w:rsidR="00266B7C" w:rsidRPr="006C5F06" w:rsidRDefault="00266B7C" w:rsidP="00266B7C">
            <w:pPr>
              <w:rPr>
                <w:rFonts w:ascii="Century Gothic" w:hAnsi="Century Gothic"/>
                <w:sz w:val="18"/>
                <w:szCs w:val="18"/>
              </w:rPr>
            </w:pPr>
            <w:r w:rsidRPr="006C5F06">
              <w:rPr>
                <w:rFonts w:ascii="Century Gothic" w:hAnsi="Century Gothic"/>
                <w:sz w:val="18"/>
                <w:szCs w:val="18"/>
              </w:rPr>
              <w:t>Ethernet p/panels 5/6</w:t>
            </w:r>
          </w:p>
          <w:p w:rsidR="00266B7C" w:rsidRPr="006C5F06" w:rsidRDefault="00266B7C" w:rsidP="00266B7C">
            <w:pPr>
              <w:rPr>
                <w:rFonts w:ascii="Century Gothic" w:hAnsi="Century Gothic"/>
                <w:sz w:val="18"/>
                <w:szCs w:val="18"/>
              </w:rPr>
            </w:pPr>
            <w:r w:rsidRPr="006C5F06">
              <w:rPr>
                <w:rFonts w:ascii="Century Gothic" w:hAnsi="Century Gothic"/>
                <w:sz w:val="18"/>
                <w:szCs w:val="18"/>
              </w:rPr>
              <w:t>Switches 2/4 wifi connections 2/4</w:t>
            </w:r>
          </w:p>
          <w:p w:rsidR="00266B7C" w:rsidRPr="006C5F06" w:rsidRDefault="00266B7C" w:rsidP="00266B7C">
            <w:pPr>
              <w:rPr>
                <w:rFonts w:ascii="Century Gothic" w:hAnsi="Century Gothic"/>
                <w:sz w:val="18"/>
                <w:szCs w:val="18"/>
              </w:rPr>
            </w:pPr>
            <w:r w:rsidRPr="006C5F06">
              <w:rPr>
                <w:rFonts w:ascii="Century Gothic" w:hAnsi="Century Gothic"/>
                <w:sz w:val="18"/>
                <w:szCs w:val="18"/>
              </w:rPr>
              <w:t>AP Configs 2/4</w:t>
            </w:r>
          </w:p>
          <w:p w:rsidR="00266B7C" w:rsidRPr="006C5F06" w:rsidRDefault="00266B7C" w:rsidP="00266B7C">
            <w:pPr>
              <w:rPr>
                <w:rFonts w:ascii="Century Gothic" w:hAnsi="Century Gothic"/>
                <w:sz w:val="18"/>
                <w:szCs w:val="18"/>
              </w:rPr>
            </w:pPr>
            <w:r w:rsidRPr="006C5F06">
              <w:rPr>
                <w:rFonts w:ascii="Century Gothic" w:hAnsi="Century Gothic"/>
                <w:sz w:val="18"/>
                <w:szCs w:val="18"/>
              </w:rPr>
              <w:t>Data points testing24/160</w:t>
            </w:r>
          </w:p>
          <w:p w:rsidR="00266B7C" w:rsidRPr="006C5F06" w:rsidRDefault="00266B7C" w:rsidP="00266B7C">
            <w:pPr>
              <w:rPr>
                <w:rFonts w:ascii="Century Gothic" w:hAnsi="Century Gothic"/>
                <w:sz w:val="18"/>
                <w:szCs w:val="18"/>
              </w:rPr>
            </w:pPr>
            <w:r w:rsidRPr="006C5F06">
              <w:rPr>
                <w:rFonts w:ascii="Century Gothic" w:hAnsi="Century Gothic"/>
                <w:sz w:val="18"/>
                <w:szCs w:val="18"/>
              </w:rPr>
              <w:t>Core testing 4/4</w:t>
            </w:r>
          </w:p>
          <w:p w:rsidR="00266B7C" w:rsidRPr="001238CF" w:rsidRDefault="00266B7C" w:rsidP="00266B7C">
            <w:pPr>
              <w:rPr>
                <w:rFonts w:ascii="Century Gothic" w:hAnsi="Century Gothic"/>
                <w:sz w:val="18"/>
                <w:szCs w:val="18"/>
              </w:rPr>
            </w:pPr>
            <w:r w:rsidRPr="001238CF">
              <w:rPr>
                <w:rFonts w:ascii="Century Gothic" w:hAnsi="Century Gothic"/>
                <w:b/>
                <w:sz w:val="18"/>
                <w:szCs w:val="18"/>
              </w:rPr>
              <w:t>Ground floor</w:t>
            </w:r>
            <w:r w:rsidRPr="001238CF">
              <w:rPr>
                <w:rFonts w:ascii="Century Gothic" w:hAnsi="Century Gothic"/>
                <w:sz w:val="18"/>
                <w:szCs w:val="18"/>
              </w:rPr>
              <w:t>- trunking 7000/8000</w:t>
            </w:r>
          </w:p>
          <w:p w:rsidR="00266B7C" w:rsidRPr="001238CF" w:rsidRDefault="00266B7C" w:rsidP="00266B7C">
            <w:pPr>
              <w:rPr>
                <w:rFonts w:ascii="Century Gothic" w:hAnsi="Century Gothic"/>
                <w:sz w:val="18"/>
                <w:szCs w:val="18"/>
              </w:rPr>
            </w:pPr>
            <w:r w:rsidRPr="001238CF">
              <w:rPr>
                <w:rFonts w:ascii="Century Gothic" w:hAnsi="Century Gothic"/>
                <w:sz w:val="18"/>
                <w:szCs w:val="18"/>
              </w:rPr>
              <w:t>Holes drilling 2800/3000</w:t>
            </w:r>
          </w:p>
          <w:p w:rsidR="00266B7C" w:rsidRPr="001238CF" w:rsidRDefault="00266B7C" w:rsidP="00266B7C">
            <w:pPr>
              <w:rPr>
                <w:rFonts w:ascii="Century Gothic" w:hAnsi="Century Gothic"/>
                <w:sz w:val="18"/>
                <w:szCs w:val="18"/>
              </w:rPr>
            </w:pPr>
            <w:r w:rsidRPr="001238CF">
              <w:rPr>
                <w:rFonts w:ascii="Century Gothic" w:hAnsi="Century Gothic"/>
                <w:sz w:val="18"/>
                <w:szCs w:val="18"/>
              </w:rPr>
              <w:t>Cabinet mounting 3/3</w:t>
            </w:r>
          </w:p>
          <w:p w:rsidR="00266B7C" w:rsidRPr="001238CF" w:rsidRDefault="00266B7C" w:rsidP="00266B7C">
            <w:pPr>
              <w:rPr>
                <w:rFonts w:ascii="Century Gothic" w:hAnsi="Century Gothic"/>
                <w:sz w:val="18"/>
                <w:szCs w:val="18"/>
              </w:rPr>
            </w:pPr>
            <w:r w:rsidRPr="001238CF">
              <w:rPr>
                <w:rFonts w:ascii="Century Gothic" w:hAnsi="Century Gothic"/>
                <w:sz w:val="18"/>
                <w:szCs w:val="18"/>
              </w:rPr>
              <w:t>Cable pulling 10000/14000</w:t>
            </w:r>
          </w:p>
          <w:p w:rsidR="00266B7C" w:rsidRPr="001238CF" w:rsidRDefault="00266B7C" w:rsidP="00266B7C">
            <w:pPr>
              <w:rPr>
                <w:rFonts w:ascii="Century Gothic" w:hAnsi="Century Gothic"/>
                <w:sz w:val="18"/>
                <w:szCs w:val="18"/>
              </w:rPr>
            </w:pPr>
            <w:r w:rsidRPr="001238CF">
              <w:rPr>
                <w:rFonts w:ascii="Century Gothic" w:hAnsi="Century Gothic"/>
                <w:sz w:val="18"/>
                <w:szCs w:val="18"/>
              </w:rPr>
              <w:t>Back plates 130/145</w:t>
            </w:r>
          </w:p>
          <w:p w:rsidR="00266B7C" w:rsidRPr="001238CF" w:rsidRDefault="00266B7C" w:rsidP="00266B7C">
            <w:pPr>
              <w:rPr>
                <w:rFonts w:ascii="Century Gothic" w:hAnsi="Century Gothic"/>
                <w:sz w:val="18"/>
                <w:szCs w:val="18"/>
              </w:rPr>
            </w:pPr>
            <w:r w:rsidRPr="001238CF">
              <w:rPr>
                <w:rFonts w:ascii="Century Gothic" w:hAnsi="Century Gothic"/>
                <w:sz w:val="18"/>
                <w:szCs w:val="18"/>
              </w:rPr>
              <w:t>Face plates termination 140/240</w:t>
            </w:r>
          </w:p>
          <w:p w:rsidR="00266B7C" w:rsidRPr="001238CF" w:rsidRDefault="00266B7C" w:rsidP="00266B7C">
            <w:pPr>
              <w:rPr>
                <w:rFonts w:ascii="Century Gothic" w:hAnsi="Century Gothic"/>
                <w:sz w:val="18"/>
                <w:szCs w:val="18"/>
              </w:rPr>
            </w:pPr>
            <w:r w:rsidRPr="001238CF">
              <w:rPr>
                <w:rFonts w:ascii="Century Gothic" w:hAnsi="Century Gothic"/>
                <w:sz w:val="18"/>
                <w:szCs w:val="18"/>
              </w:rPr>
              <w:t>Fiber pulling 200/300</w:t>
            </w:r>
          </w:p>
          <w:p w:rsidR="00266B7C" w:rsidRPr="001238CF" w:rsidRDefault="00266B7C" w:rsidP="00266B7C">
            <w:pPr>
              <w:rPr>
                <w:rFonts w:ascii="Century Gothic" w:hAnsi="Century Gothic"/>
                <w:sz w:val="18"/>
                <w:szCs w:val="18"/>
              </w:rPr>
            </w:pPr>
            <w:r w:rsidRPr="001238CF">
              <w:rPr>
                <w:rFonts w:ascii="Century Gothic" w:hAnsi="Century Gothic"/>
                <w:sz w:val="18"/>
                <w:szCs w:val="18"/>
              </w:rPr>
              <w:t>Splicing 4/8</w:t>
            </w:r>
          </w:p>
          <w:p w:rsidR="00266B7C" w:rsidRPr="001238CF" w:rsidRDefault="00266B7C" w:rsidP="00266B7C">
            <w:pPr>
              <w:rPr>
                <w:rFonts w:ascii="Century Gothic" w:hAnsi="Century Gothic"/>
                <w:sz w:val="18"/>
                <w:szCs w:val="18"/>
              </w:rPr>
            </w:pPr>
            <w:r w:rsidRPr="001238CF">
              <w:rPr>
                <w:rFonts w:ascii="Century Gothic" w:hAnsi="Century Gothic"/>
                <w:sz w:val="18"/>
                <w:szCs w:val="18"/>
              </w:rPr>
              <w:t>Brush tydings 6/9</w:t>
            </w:r>
          </w:p>
          <w:p w:rsidR="00266B7C" w:rsidRPr="001238CF" w:rsidRDefault="00266B7C" w:rsidP="00266B7C">
            <w:pPr>
              <w:rPr>
                <w:rFonts w:ascii="Century Gothic" w:hAnsi="Century Gothic"/>
                <w:sz w:val="18"/>
                <w:szCs w:val="18"/>
              </w:rPr>
            </w:pPr>
            <w:r w:rsidRPr="001238CF">
              <w:rPr>
                <w:rFonts w:ascii="Century Gothic" w:hAnsi="Century Gothic"/>
                <w:sz w:val="18"/>
                <w:szCs w:val="18"/>
              </w:rPr>
              <w:t>Ethernet p/panels 5/9</w:t>
            </w:r>
          </w:p>
          <w:p w:rsidR="00266B7C" w:rsidRPr="001238CF" w:rsidRDefault="00266B7C" w:rsidP="00266B7C">
            <w:pPr>
              <w:rPr>
                <w:rFonts w:ascii="Century Gothic" w:hAnsi="Century Gothic"/>
                <w:sz w:val="18"/>
                <w:szCs w:val="18"/>
              </w:rPr>
            </w:pPr>
            <w:r w:rsidRPr="001238CF">
              <w:rPr>
                <w:rFonts w:ascii="Century Gothic" w:hAnsi="Century Gothic"/>
                <w:sz w:val="18"/>
                <w:szCs w:val="18"/>
              </w:rPr>
              <w:t>Switches 0/9</w:t>
            </w:r>
          </w:p>
          <w:p w:rsidR="00266B7C" w:rsidRPr="001238CF" w:rsidRDefault="00266B7C" w:rsidP="00266B7C">
            <w:pPr>
              <w:rPr>
                <w:rFonts w:ascii="Century Gothic" w:hAnsi="Century Gothic"/>
                <w:sz w:val="18"/>
                <w:szCs w:val="18"/>
              </w:rPr>
            </w:pPr>
            <w:r w:rsidRPr="001238CF">
              <w:rPr>
                <w:rFonts w:ascii="Century Gothic" w:hAnsi="Century Gothic"/>
                <w:sz w:val="18"/>
                <w:szCs w:val="18"/>
              </w:rPr>
              <w:t xml:space="preserve"> wifi connections 0/5</w:t>
            </w:r>
          </w:p>
          <w:p w:rsidR="00266B7C" w:rsidRPr="001238CF" w:rsidRDefault="00266B7C" w:rsidP="00266B7C">
            <w:pPr>
              <w:rPr>
                <w:rFonts w:ascii="Century Gothic" w:hAnsi="Century Gothic"/>
                <w:sz w:val="18"/>
                <w:szCs w:val="18"/>
              </w:rPr>
            </w:pPr>
            <w:r w:rsidRPr="001238CF">
              <w:rPr>
                <w:rFonts w:ascii="Century Gothic" w:hAnsi="Century Gothic"/>
                <w:sz w:val="18"/>
                <w:szCs w:val="18"/>
              </w:rPr>
              <w:t>AP Configs 0/5</w:t>
            </w:r>
          </w:p>
          <w:p w:rsidR="00266B7C" w:rsidRPr="001238CF" w:rsidRDefault="00266B7C" w:rsidP="00266B7C">
            <w:pPr>
              <w:rPr>
                <w:rFonts w:ascii="Century Gothic" w:hAnsi="Century Gothic"/>
                <w:sz w:val="18"/>
                <w:szCs w:val="18"/>
              </w:rPr>
            </w:pPr>
            <w:r w:rsidRPr="001238CF">
              <w:rPr>
                <w:rFonts w:ascii="Century Gothic" w:hAnsi="Century Gothic"/>
                <w:sz w:val="18"/>
                <w:szCs w:val="18"/>
              </w:rPr>
              <w:t>Data points testing75/240</w:t>
            </w:r>
          </w:p>
          <w:p w:rsidR="00266B7C" w:rsidRPr="006C5F06" w:rsidRDefault="00266B7C" w:rsidP="00266B7C">
            <w:pPr>
              <w:rPr>
                <w:rFonts w:ascii="Century Gothic" w:hAnsi="Century Gothic"/>
                <w:sz w:val="18"/>
                <w:szCs w:val="18"/>
              </w:rPr>
            </w:pPr>
            <w:r w:rsidRPr="001238CF">
              <w:rPr>
                <w:rFonts w:ascii="Century Gothic" w:hAnsi="Century Gothic"/>
                <w:sz w:val="18"/>
                <w:szCs w:val="18"/>
              </w:rPr>
              <w:t>Core testing 4/8</w:t>
            </w:r>
          </w:p>
        </w:tc>
        <w:tc>
          <w:tcPr>
            <w:tcW w:w="2168" w:type="dxa"/>
            <w:gridSpan w:val="2"/>
            <w:tcBorders>
              <w:left w:val="double" w:sz="4" w:space="0" w:color="auto"/>
              <w:right w:val="single" w:sz="4" w:space="0" w:color="auto"/>
            </w:tcBorders>
            <w:shd w:val="clear" w:color="auto" w:fill="auto"/>
          </w:tcPr>
          <w:p w:rsidR="00266B7C" w:rsidRPr="00F23100" w:rsidRDefault="00266B7C" w:rsidP="00266B7C">
            <w:pPr>
              <w:rPr>
                <w:rFonts w:ascii="Century Gothic" w:hAnsi="Century Gothic"/>
                <w:sz w:val="18"/>
                <w:szCs w:val="18"/>
              </w:rPr>
            </w:pPr>
          </w:p>
        </w:tc>
      </w:tr>
      <w:tr w:rsidR="00266B7C" w:rsidRPr="00EB413C" w:rsidTr="00527FEE">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rsidR="00266B7C" w:rsidRPr="004032C8" w:rsidRDefault="00266B7C" w:rsidP="00266B7C">
            <w:pPr>
              <w:rPr>
                <w:rFonts w:ascii="Century Gothic" w:hAnsi="Century Gothic"/>
                <w:sz w:val="18"/>
                <w:szCs w:val="18"/>
              </w:rPr>
            </w:pPr>
            <w:r>
              <w:rPr>
                <w:rFonts w:ascii="Century Gothic" w:hAnsi="Century Gothic"/>
                <w:sz w:val="18"/>
                <w:szCs w:val="18"/>
              </w:rPr>
              <w:t>30</w:t>
            </w:r>
          </w:p>
        </w:tc>
        <w:tc>
          <w:tcPr>
            <w:tcW w:w="3343" w:type="dxa"/>
            <w:tcBorders>
              <w:left w:val="double" w:sz="4" w:space="0" w:color="auto"/>
              <w:right w:val="single" w:sz="4" w:space="0" w:color="auto"/>
            </w:tcBorders>
            <w:shd w:val="clear" w:color="auto" w:fill="DEEAF6" w:themeFill="accent1" w:themeFillTint="33"/>
          </w:tcPr>
          <w:p w:rsidR="00266B7C" w:rsidRPr="004032C8" w:rsidRDefault="00266B7C" w:rsidP="00266B7C">
            <w:pPr>
              <w:rPr>
                <w:rFonts w:ascii="Century Gothic" w:hAnsi="Century Gothic"/>
                <w:sz w:val="18"/>
                <w:szCs w:val="18"/>
              </w:rPr>
            </w:pPr>
            <w:r w:rsidRPr="004032C8">
              <w:rPr>
                <w:rFonts w:ascii="Century Gothic" w:hAnsi="Century Gothic"/>
                <w:sz w:val="18"/>
                <w:szCs w:val="18"/>
              </w:rPr>
              <w:t>Bindura University Farm</w:t>
            </w:r>
          </w:p>
        </w:tc>
        <w:tc>
          <w:tcPr>
            <w:tcW w:w="1620" w:type="dxa"/>
            <w:tcBorders>
              <w:left w:val="single" w:sz="4" w:space="0" w:color="auto"/>
              <w:right w:val="single" w:sz="4" w:space="0" w:color="auto"/>
            </w:tcBorders>
            <w:shd w:val="clear" w:color="auto" w:fill="DEEAF6" w:themeFill="accent1" w:themeFillTint="33"/>
          </w:tcPr>
          <w:p w:rsidR="00266B7C" w:rsidRPr="004032C8" w:rsidRDefault="00266B7C" w:rsidP="00266B7C">
            <w:pPr>
              <w:rPr>
                <w:rFonts w:ascii="Century Gothic" w:hAnsi="Century Gothic"/>
                <w:sz w:val="18"/>
                <w:szCs w:val="18"/>
              </w:rPr>
            </w:pPr>
            <w:r w:rsidRPr="004032C8">
              <w:rPr>
                <w:rFonts w:ascii="Century Gothic" w:hAnsi="Century Gothic"/>
                <w:sz w:val="18"/>
                <w:szCs w:val="18"/>
              </w:rPr>
              <w:t>20Mbps Internet</w:t>
            </w:r>
          </w:p>
        </w:tc>
        <w:tc>
          <w:tcPr>
            <w:tcW w:w="1367" w:type="dxa"/>
            <w:gridSpan w:val="2"/>
            <w:tcBorders>
              <w:left w:val="single" w:sz="4" w:space="0" w:color="auto"/>
              <w:right w:val="single" w:sz="4" w:space="0" w:color="auto"/>
            </w:tcBorders>
            <w:shd w:val="clear" w:color="auto" w:fill="DEEAF6" w:themeFill="accent1" w:themeFillTint="33"/>
          </w:tcPr>
          <w:p w:rsidR="00266B7C" w:rsidRPr="004032C8" w:rsidRDefault="00266B7C" w:rsidP="00266B7C">
            <w:pPr>
              <w:rPr>
                <w:rFonts w:ascii="Century Gothic" w:hAnsi="Century Gothic"/>
                <w:sz w:val="18"/>
                <w:szCs w:val="18"/>
              </w:rPr>
            </w:pPr>
            <w:r w:rsidRPr="004032C8">
              <w:rPr>
                <w:rFonts w:ascii="Century Gothic" w:hAnsi="Century Gothic"/>
                <w:sz w:val="18"/>
                <w:szCs w:val="18"/>
              </w:rPr>
              <w:t>1/6/2023</w:t>
            </w:r>
          </w:p>
        </w:tc>
        <w:tc>
          <w:tcPr>
            <w:tcW w:w="1275" w:type="dxa"/>
            <w:tcBorders>
              <w:bottom w:val="single" w:sz="4" w:space="0" w:color="auto"/>
            </w:tcBorders>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DEEAF6" w:themeFill="accent1" w:themeFillTint="33"/>
          </w:tcPr>
          <w:p w:rsidR="00266B7C" w:rsidRPr="004032C8" w:rsidRDefault="00266B7C" w:rsidP="00266B7C">
            <w:pPr>
              <w:rPr>
                <w:rFonts w:ascii="Century Gothic" w:hAnsi="Century Gothic"/>
                <w:sz w:val="18"/>
                <w:szCs w:val="18"/>
              </w:rPr>
            </w:pPr>
            <w:r w:rsidRPr="004032C8">
              <w:rPr>
                <w:rFonts w:ascii="Century Gothic" w:hAnsi="Century Gothic"/>
                <w:sz w:val="18"/>
                <w:szCs w:val="18"/>
              </w:rPr>
              <w:t>Fibre pulling completed.</w:t>
            </w:r>
          </w:p>
          <w:p w:rsidR="00266B7C" w:rsidRPr="004032C8" w:rsidRDefault="00266B7C" w:rsidP="00266B7C">
            <w:pPr>
              <w:rPr>
                <w:rFonts w:ascii="Century Gothic" w:hAnsi="Century Gothic"/>
                <w:sz w:val="18"/>
                <w:szCs w:val="18"/>
              </w:rPr>
            </w:pPr>
            <w:r w:rsidRPr="004032C8">
              <w:rPr>
                <w:rFonts w:ascii="Century Gothic" w:hAnsi="Century Gothic"/>
                <w:sz w:val="18"/>
                <w:szCs w:val="18"/>
              </w:rPr>
              <w:t>Waiting for client to install power so that cabinet can be mounted and fibre terminated the fibre.</w:t>
            </w:r>
          </w:p>
        </w:tc>
        <w:tc>
          <w:tcPr>
            <w:tcW w:w="2168" w:type="dxa"/>
            <w:gridSpan w:val="2"/>
            <w:tcBorders>
              <w:left w:val="double" w:sz="4" w:space="0" w:color="auto"/>
              <w:right w:val="single" w:sz="4" w:space="0" w:color="auto"/>
            </w:tcBorders>
            <w:shd w:val="clear" w:color="auto" w:fill="DEEAF6" w:themeFill="accent1" w:themeFillTint="33"/>
          </w:tcPr>
          <w:p w:rsidR="00266B7C" w:rsidRPr="004032C8" w:rsidRDefault="00266B7C" w:rsidP="00266B7C">
            <w:pPr>
              <w:rPr>
                <w:rFonts w:ascii="Century Gothic" w:hAnsi="Century Gothic"/>
                <w:sz w:val="18"/>
                <w:szCs w:val="18"/>
              </w:rPr>
            </w:pPr>
            <w:r>
              <w:rPr>
                <w:rFonts w:ascii="Century Gothic" w:hAnsi="Century Gothic"/>
                <w:sz w:val="18"/>
                <w:szCs w:val="18"/>
              </w:rPr>
              <w:t>Still awaiting for power installation on the premises</w:t>
            </w:r>
          </w:p>
        </w:tc>
      </w:tr>
      <w:tr w:rsidR="00266B7C" w:rsidRPr="00EB413C" w:rsidTr="00D0779F">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rsidR="00266B7C" w:rsidRDefault="00266B7C" w:rsidP="00266B7C">
            <w:pPr>
              <w:rPr>
                <w:rFonts w:ascii="Century Gothic" w:hAnsi="Century Gothic"/>
                <w:sz w:val="18"/>
                <w:szCs w:val="18"/>
              </w:rPr>
            </w:pPr>
            <w:r>
              <w:rPr>
                <w:rFonts w:ascii="Century Gothic" w:hAnsi="Century Gothic"/>
                <w:sz w:val="18"/>
                <w:szCs w:val="18"/>
              </w:rPr>
              <w:t>31</w:t>
            </w:r>
          </w:p>
        </w:tc>
        <w:tc>
          <w:tcPr>
            <w:tcW w:w="3343" w:type="dxa"/>
            <w:tcBorders>
              <w:left w:val="double" w:sz="4" w:space="0" w:color="auto"/>
              <w:right w:val="single" w:sz="4" w:space="0" w:color="auto"/>
            </w:tcBorders>
            <w:shd w:val="clear" w:color="auto" w:fill="auto"/>
          </w:tcPr>
          <w:p w:rsidR="00266B7C" w:rsidRPr="00312014" w:rsidRDefault="00266B7C" w:rsidP="00266B7C">
            <w:pPr>
              <w:rPr>
                <w:rFonts w:ascii="Century Gothic" w:hAnsi="Century Gothic"/>
                <w:sz w:val="18"/>
                <w:szCs w:val="18"/>
              </w:rPr>
            </w:pPr>
            <w:r w:rsidRPr="00312014">
              <w:rPr>
                <w:rFonts w:ascii="Century Gothic" w:hAnsi="Century Gothic"/>
                <w:sz w:val="18"/>
                <w:szCs w:val="18"/>
              </w:rPr>
              <w:t xml:space="preserve">ZRP Old CID Office </w:t>
            </w:r>
          </w:p>
        </w:tc>
        <w:tc>
          <w:tcPr>
            <w:tcW w:w="1620" w:type="dxa"/>
            <w:tcBorders>
              <w:left w:val="single" w:sz="4" w:space="0" w:color="auto"/>
              <w:right w:val="single" w:sz="4" w:space="0" w:color="auto"/>
            </w:tcBorders>
            <w:shd w:val="clear" w:color="auto" w:fill="auto"/>
          </w:tcPr>
          <w:p w:rsidR="00266B7C" w:rsidRPr="00312014" w:rsidRDefault="00266B7C" w:rsidP="00266B7C">
            <w:pPr>
              <w:rPr>
                <w:rFonts w:ascii="Century Gothic" w:hAnsi="Century Gothic"/>
                <w:sz w:val="18"/>
                <w:szCs w:val="18"/>
              </w:rPr>
            </w:pPr>
            <w:r w:rsidRPr="00312014">
              <w:rPr>
                <w:rFonts w:ascii="Century Gothic" w:hAnsi="Century Gothic"/>
                <w:sz w:val="18"/>
                <w:szCs w:val="18"/>
              </w:rPr>
              <w:t>2Mbps</w:t>
            </w:r>
          </w:p>
        </w:tc>
        <w:tc>
          <w:tcPr>
            <w:tcW w:w="1367" w:type="dxa"/>
            <w:gridSpan w:val="2"/>
            <w:tcBorders>
              <w:left w:val="single" w:sz="4" w:space="0" w:color="auto"/>
              <w:right w:val="single" w:sz="4" w:space="0" w:color="auto"/>
            </w:tcBorders>
            <w:shd w:val="clear" w:color="auto" w:fill="auto"/>
          </w:tcPr>
          <w:p w:rsidR="00266B7C" w:rsidRPr="00312014" w:rsidRDefault="00266B7C" w:rsidP="00266B7C">
            <w:pPr>
              <w:rPr>
                <w:rFonts w:ascii="Century Gothic" w:hAnsi="Century Gothic"/>
                <w:sz w:val="18"/>
                <w:szCs w:val="18"/>
              </w:rPr>
            </w:pPr>
            <w:r w:rsidRPr="00312014">
              <w:rPr>
                <w:rFonts w:ascii="Century Gothic" w:hAnsi="Century Gothic"/>
                <w:sz w:val="18"/>
                <w:szCs w:val="18"/>
              </w:rPr>
              <w:t>14/06/2023</w:t>
            </w:r>
          </w:p>
        </w:tc>
        <w:tc>
          <w:tcPr>
            <w:tcW w:w="1275" w:type="dxa"/>
            <w:tcBorders>
              <w:bottom w:val="single" w:sz="4" w:space="0" w:color="auto"/>
            </w:tcBorders>
            <w:shd w:val="clear" w:color="auto" w:fill="auto"/>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auto"/>
          </w:tcPr>
          <w:p w:rsidR="00266B7C" w:rsidRPr="00312014" w:rsidRDefault="00266B7C" w:rsidP="00266B7C">
            <w:pPr>
              <w:rPr>
                <w:rFonts w:ascii="Century Gothic" w:hAnsi="Century Gothic"/>
                <w:sz w:val="18"/>
                <w:szCs w:val="18"/>
              </w:rPr>
            </w:pPr>
            <w:r w:rsidRPr="00312014">
              <w:rPr>
                <w:rFonts w:ascii="Century Gothic" w:hAnsi="Century Gothic"/>
                <w:sz w:val="18"/>
                <w:szCs w:val="18"/>
              </w:rPr>
              <w:t>Survey 1/1</w:t>
            </w:r>
          </w:p>
          <w:p w:rsidR="00266B7C" w:rsidRPr="00312014" w:rsidRDefault="00266B7C" w:rsidP="00266B7C">
            <w:pPr>
              <w:rPr>
                <w:rFonts w:ascii="Century Gothic" w:hAnsi="Century Gothic"/>
                <w:sz w:val="18"/>
                <w:szCs w:val="18"/>
              </w:rPr>
            </w:pPr>
            <w:r w:rsidRPr="00312014">
              <w:rPr>
                <w:rFonts w:ascii="Century Gothic" w:hAnsi="Century Gothic"/>
                <w:sz w:val="18"/>
                <w:szCs w:val="18"/>
              </w:rPr>
              <w:t>Cable stringing 200/200</w:t>
            </w:r>
          </w:p>
          <w:p w:rsidR="00266B7C" w:rsidRPr="00312014" w:rsidRDefault="00266B7C" w:rsidP="00266B7C">
            <w:pPr>
              <w:rPr>
                <w:rFonts w:ascii="Century Gothic" w:hAnsi="Century Gothic"/>
                <w:sz w:val="18"/>
                <w:szCs w:val="18"/>
              </w:rPr>
            </w:pPr>
            <w:r w:rsidRPr="00312014">
              <w:rPr>
                <w:rFonts w:ascii="Century Gothic" w:hAnsi="Century Gothic"/>
                <w:sz w:val="18"/>
                <w:szCs w:val="18"/>
              </w:rPr>
              <w:t>Splicing 4/4 points</w:t>
            </w:r>
          </w:p>
          <w:p w:rsidR="00266B7C" w:rsidRPr="00312014" w:rsidRDefault="00266B7C" w:rsidP="00266B7C">
            <w:pPr>
              <w:rPr>
                <w:rFonts w:ascii="Century Gothic" w:hAnsi="Century Gothic"/>
                <w:sz w:val="18"/>
                <w:szCs w:val="18"/>
              </w:rPr>
            </w:pPr>
            <w:r w:rsidRPr="00312014">
              <w:rPr>
                <w:rFonts w:ascii="Century Gothic" w:hAnsi="Century Gothic"/>
                <w:sz w:val="18"/>
                <w:szCs w:val="18"/>
              </w:rPr>
              <w:t>Cabinet mounting 1/1</w:t>
            </w:r>
          </w:p>
          <w:p w:rsidR="00266B7C" w:rsidRPr="00312014" w:rsidRDefault="00266B7C" w:rsidP="00266B7C">
            <w:pPr>
              <w:rPr>
                <w:rFonts w:ascii="Century Gothic" w:hAnsi="Century Gothic"/>
                <w:sz w:val="18"/>
                <w:szCs w:val="18"/>
              </w:rPr>
            </w:pPr>
            <w:r w:rsidRPr="00312014">
              <w:rPr>
                <w:rFonts w:ascii="Century Gothic" w:hAnsi="Century Gothic"/>
                <w:sz w:val="18"/>
                <w:szCs w:val="18"/>
              </w:rPr>
              <w:t>Switch termination 1/1</w:t>
            </w:r>
          </w:p>
          <w:p w:rsidR="00266B7C" w:rsidRPr="00312014" w:rsidRDefault="00266B7C" w:rsidP="00266B7C">
            <w:pPr>
              <w:rPr>
                <w:rFonts w:ascii="Century Gothic" w:hAnsi="Century Gothic"/>
                <w:sz w:val="18"/>
                <w:szCs w:val="18"/>
              </w:rPr>
            </w:pPr>
            <w:r w:rsidRPr="00312014">
              <w:rPr>
                <w:rFonts w:ascii="Century Gothic" w:hAnsi="Century Gothic"/>
                <w:sz w:val="18"/>
                <w:szCs w:val="18"/>
              </w:rPr>
              <w:t>Testing 100%/100%</w:t>
            </w:r>
          </w:p>
        </w:tc>
        <w:tc>
          <w:tcPr>
            <w:tcW w:w="2168" w:type="dxa"/>
            <w:gridSpan w:val="2"/>
            <w:tcBorders>
              <w:left w:val="double" w:sz="4" w:space="0" w:color="auto"/>
              <w:right w:val="single" w:sz="4" w:space="0" w:color="auto"/>
            </w:tcBorders>
            <w:shd w:val="clear" w:color="auto" w:fill="auto"/>
          </w:tcPr>
          <w:p w:rsidR="00266B7C" w:rsidRPr="00312014" w:rsidRDefault="00266B7C" w:rsidP="00266B7C">
            <w:pPr>
              <w:rPr>
                <w:rFonts w:ascii="Century Gothic" w:hAnsi="Century Gothic"/>
                <w:sz w:val="18"/>
                <w:szCs w:val="18"/>
              </w:rPr>
            </w:pPr>
            <w:r w:rsidRPr="00312014">
              <w:rPr>
                <w:rFonts w:ascii="Century Gothic" w:hAnsi="Century Gothic"/>
                <w:sz w:val="18"/>
                <w:szCs w:val="18"/>
              </w:rPr>
              <w:t>Client not ready</w:t>
            </w:r>
          </w:p>
        </w:tc>
      </w:tr>
      <w:tr w:rsidR="00266B7C" w:rsidRPr="00EB413C" w:rsidTr="00257CD4">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rsidR="00266B7C" w:rsidRPr="008A2E82" w:rsidRDefault="00266B7C" w:rsidP="00266B7C">
            <w:pPr>
              <w:rPr>
                <w:rFonts w:ascii="Century Gothic" w:hAnsi="Century Gothic"/>
                <w:sz w:val="18"/>
                <w:szCs w:val="18"/>
              </w:rPr>
            </w:pPr>
            <w:r w:rsidRPr="008A2E82">
              <w:rPr>
                <w:rFonts w:ascii="Century Gothic" w:hAnsi="Century Gothic"/>
                <w:sz w:val="18"/>
                <w:szCs w:val="18"/>
              </w:rPr>
              <w:t>32</w:t>
            </w:r>
          </w:p>
        </w:tc>
        <w:tc>
          <w:tcPr>
            <w:tcW w:w="3343" w:type="dxa"/>
            <w:tcBorders>
              <w:left w:val="double" w:sz="4" w:space="0" w:color="auto"/>
              <w:right w:val="single" w:sz="4" w:space="0" w:color="auto"/>
            </w:tcBorders>
            <w:shd w:val="clear" w:color="auto" w:fill="DEEAF6" w:themeFill="accent1" w:themeFillTint="33"/>
          </w:tcPr>
          <w:p w:rsidR="00266B7C" w:rsidRPr="008A2E82" w:rsidRDefault="00266B7C" w:rsidP="00266B7C">
            <w:pPr>
              <w:rPr>
                <w:rFonts w:ascii="Century Gothic" w:hAnsi="Century Gothic"/>
                <w:sz w:val="18"/>
                <w:szCs w:val="18"/>
              </w:rPr>
            </w:pPr>
            <w:r w:rsidRPr="008A2E82">
              <w:rPr>
                <w:rFonts w:ascii="Century Gothic" w:hAnsi="Century Gothic"/>
                <w:sz w:val="18"/>
                <w:szCs w:val="18"/>
              </w:rPr>
              <w:t>TCFL</w:t>
            </w:r>
          </w:p>
        </w:tc>
        <w:tc>
          <w:tcPr>
            <w:tcW w:w="1620" w:type="dxa"/>
            <w:tcBorders>
              <w:left w:val="single" w:sz="4" w:space="0" w:color="auto"/>
              <w:right w:val="single" w:sz="4" w:space="0" w:color="auto"/>
            </w:tcBorders>
            <w:shd w:val="clear" w:color="auto" w:fill="DEEAF6" w:themeFill="accent1" w:themeFillTint="33"/>
          </w:tcPr>
          <w:p w:rsidR="00266B7C" w:rsidRPr="008A2E82" w:rsidRDefault="00266B7C" w:rsidP="00266B7C">
            <w:pPr>
              <w:rPr>
                <w:rFonts w:ascii="Century Gothic" w:hAnsi="Century Gothic"/>
                <w:sz w:val="20"/>
                <w:szCs w:val="20"/>
              </w:rPr>
            </w:pPr>
            <w:r w:rsidRPr="008A2E82">
              <w:rPr>
                <w:rFonts w:ascii="Century Gothic" w:hAnsi="Century Gothic"/>
                <w:sz w:val="20"/>
                <w:szCs w:val="20"/>
              </w:rPr>
              <w:t xml:space="preserve">200M internet Hot Spot server and WIFI </w:t>
            </w:r>
          </w:p>
        </w:tc>
        <w:tc>
          <w:tcPr>
            <w:tcW w:w="1367" w:type="dxa"/>
            <w:gridSpan w:val="2"/>
            <w:tcBorders>
              <w:left w:val="single" w:sz="4" w:space="0" w:color="auto"/>
              <w:right w:val="single" w:sz="4" w:space="0" w:color="auto"/>
            </w:tcBorders>
            <w:shd w:val="clear" w:color="auto" w:fill="DEEAF6" w:themeFill="accent1" w:themeFillTint="33"/>
            <w:vAlign w:val="bottom"/>
          </w:tcPr>
          <w:p w:rsidR="00266B7C" w:rsidRPr="008A2E82" w:rsidRDefault="00266B7C" w:rsidP="00266B7C">
            <w:pPr>
              <w:rPr>
                <w:rFonts w:ascii="Century Gothic" w:hAnsi="Century Gothic"/>
                <w:sz w:val="20"/>
                <w:szCs w:val="20"/>
              </w:rPr>
            </w:pPr>
            <w:r w:rsidRPr="008A2E82">
              <w:rPr>
                <w:rFonts w:ascii="Century Gothic" w:hAnsi="Century Gothic"/>
                <w:sz w:val="20"/>
                <w:szCs w:val="20"/>
              </w:rPr>
              <w:t>21/7/2023</w:t>
            </w:r>
          </w:p>
          <w:p w:rsidR="00266B7C" w:rsidRPr="008A2E82" w:rsidRDefault="00266B7C" w:rsidP="00266B7C">
            <w:pPr>
              <w:rPr>
                <w:rFonts w:ascii="Century Gothic" w:hAnsi="Century Gothic"/>
                <w:sz w:val="20"/>
                <w:szCs w:val="20"/>
              </w:rPr>
            </w:pPr>
          </w:p>
          <w:p w:rsidR="00266B7C" w:rsidRPr="008A2E82" w:rsidRDefault="00266B7C" w:rsidP="00266B7C">
            <w:pPr>
              <w:rPr>
                <w:rFonts w:ascii="Century Gothic" w:hAnsi="Century Gothic"/>
                <w:sz w:val="20"/>
                <w:szCs w:val="20"/>
              </w:rPr>
            </w:pPr>
          </w:p>
          <w:p w:rsidR="00266B7C" w:rsidRPr="008A2E82" w:rsidRDefault="00266B7C" w:rsidP="00266B7C">
            <w:pPr>
              <w:rPr>
                <w:rFonts w:ascii="Century Gothic" w:hAnsi="Century Gothic"/>
                <w:sz w:val="20"/>
                <w:szCs w:val="20"/>
              </w:rPr>
            </w:pPr>
          </w:p>
          <w:p w:rsidR="00266B7C" w:rsidRPr="008A2E82" w:rsidRDefault="00266B7C" w:rsidP="00266B7C">
            <w:pPr>
              <w:rPr>
                <w:rFonts w:ascii="Century Gothic" w:hAnsi="Century Gothic"/>
                <w:sz w:val="20"/>
                <w:szCs w:val="20"/>
              </w:rPr>
            </w:pPr>
          </w:p>
          <w:p w:rsidR="00266B7C" w:rsidRPr="008A2E82" w:rsidRDefault="00266B7C" w:rsidP="00266B7C">
            <w:pPr>
              <w:rPr>
                <w:rFonts w:ascii="Century Gothic" w:hAnsi="Century Gothic"/>
                <w:sz w:val="20"/>
                <w:szCs w:val="20"/>
              </w:rPr>
            </w:pPr>
          </w:p>
          <w:p w:rsidR="00266B7C" w:rsidRPr="008A2E82" w:rsidRDefault="00266B7C" w:rsidP="00266B7C">
            <w:pPr>
              <w:rPr>
                <w:rFonts w:ascii="Century Gothic" w:hAnsi="Century Gothic"/>
                <w:sz w:val="20"/>
                <w:szCs w:val="20"/>
              </w:rPr>
            </w:pPr>
          </w:p>
          <w:p w:rsidR="00266B7C" w:rsidRPr="008A2E82" w:rsidRDefault="00266B7C" w:rsidP="00266B7C">
            <w:pPr>
              <w:rPr>
                <w:rFonts w:ascii="Century Gothic" w:hAnsi="Century Gothic"/>
                <w:sz w:val="20"/>
                <w:szCs w:val="20"/>
              </w:rPr>
            </w:pPr>
          </w:p>
          <w:p w:rsidR="00266B7C" w:rsidRPr="008A2E82" w:rsidRDefault="00266B7C" w:rsidP="00266B7C">
            <w:pPr>
              <w:rPr>
                <w:rFonts w:ascii="Century Gothic" w:hAnsi="Century Gothic"/>
                <w:sz w:val="20"/>
                <w:szCs w:val="20"/>
              </w:rPr>
            </w:pPr>
          </w:p>
          <w:p w:rsidR="00266B7C" w:rsidRPr="008A2E82" w:rsidRDefault="00266B7C" w:rsidP="00266B7C">
            <w:pPr>
              <w:rPr>
                <w:rFonts w:ascii="Century Gothic" w:hAnsi="Century Gothic"/>
                <w:sz w:val="20"/>
                <w:szCs w:val="20"/>
              </w:rPr>
            </w:pPr>
          </w:p>
          <w:p w:rsidR="00266B7C" w:rsidRPr="008A2E82" w:rsidRDefault="00266B7C" w:rsidP="00266B7C">
            <w:pPr>
              <w:rPr>
                <w:rFonts w:ascii="Century Gothic" w:hAnsi="Century Gothic"/>
                <w:sz w:val="20"/>
                <w:szCs w:val="20"/>
              </w:rPr>
            </w:pPr>
          </w:p>
        </w:tc>
        <w:tc>
          <w:tcPr>
            <w:tcW w:w="1275" w:type="dxa"/>
            <w:tcBorders>
              <w:bottom w:val="single" w:sz="4" w:space="0" w:color="auto"/>
            </w:tcBorders>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DEEAF6" w:themeFill="accent1" w:themeFillTint="33"/>
          </w:tcPr>
          <w:p w:rsidR="00266B7C" w:rsidRPr="008A2E82" w:rsidRDefault="00266B7C" w:rsidP="00266B7C">
            <w:pPr>
              <w:rPr>
                <w:rFonts w:ascii="Century Gothic" w:hAnsi="Century Gothic"/>
                <w:sz w:val="18"/>
                <w:szCs w:val="18"/>
              </w:rPr>
            </w:pPr>
            <w:r w:rsidRPr="008A2E82">
              <w:rPr>
                <w:rFonts w:ascii="Century Gothic" w:hAnsi="Century Gothic"/>
                <w:sz w:val="18"/>
                <w:szCs w:val="18"/>
              </w:rPr>
              <w:t>Completed</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Survey 1/1</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Cable stringing 450/450m</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Cable pulling 430/430m</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Fibre LAN Ext termination 6/6</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Cabinet mounting 4/4</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Ethernet pulling 350/350m</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POE switch termination 5/5</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Outdoor Access Point termination 11/11</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Configuration 11/11</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Splicing 5/5 points</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Testing 11/11</w:t>
            </w:r>
          </w:p>
        </w:tc>
        <w:tc>
          <w:tcPr>
            <w:tcW w:w="2168" w:type="dxa"/>
            <w:gridSpan w:val="2"/>
            <w:tcBorders>
              <w:left w:val="double" w:sz="4" w:space="0" w:color="auto"/>
              <w:right w:val="single" w:sz="4" w:space="0" w:color="auto"/>
            </w:tcBorders>
            <w:shd w:val="clear" w:color="auto" w:fill="DEEAF6" w:themeFill="accent1" w:themeFillTint="33"/>
          </w:tcPr>
          <w:p w:rsidR="00266B7C" w:rsidRPr="008A2E82" w:rsidRDefault="00266B7C" w:rsidP="00266B7C">
            <w:pPr>
              <w:rPr>
                <w:rFonts w:ascii="Century Gothic" w:hAnsi="Century Gothic"/>
                <w:sz w:val="18"/>
                <w:szCs w:val="18"/>
              </w:rPr>
            </w:pPr>
            <w:r w:rsidRPr="008A2E82">
              <w:rPr>
                <w:rFonts w:ascii="Century Gothic" w:hAnsi="Century Gothic"/>
                <w:sz w:val="18"/>
                <w:szCs w:val="18"/>
              </w:rPr>
              <w:t>PATs in progress.</w:t>
            </w:r>
          </w:p>
        </w:tc>
      </w:tr>
      <w:tr w:rsidR="00266B7C" w:rsidRPr="00EB413C" w:rsidTr="00D0779F">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266B7C" w:rsidRDefault="00266B7C" w:rsidP="00266B7C">
            <w:pPr>
              <w:rPr>
                <w:rFonts w:ascii="Century Gothic" w:hAnsi="Century Gothic"/>
                <w:sz w:val="18"/>
                <w:szCs w:val="18"/>
              </w:rPr>
            </w:pPr>
            <w:r>
              <w:rPr>
                <w:rFonts w:ascii="Century Gothic" w:hAnsi="Century Gothic"/>
                <w:sz w:val="18"/>
                <w:szCs w:val="18"/>
              </w:rPr>
              <w:t>33</w:t>
            </w:r>
          </w:p>
        </w:tc>
        <w:tc>
          <w:tcPr>
            <w:tcW w:w="3343" w:type="dxa"/>
            <w:tcBorders>
              <w:left w:val="double" w:sz="4" w:space="0" w:color="auto"/>
              <w:right w:val="single" w:sz="4" w:space="0" w:color="auto"/>
            </w:tcBorders>
            <w:shd w:val="clear" w:color="auto" w:fill="auto"/>
          </w:tcPr>
          <w:p w:rsidR="00266B7C" w:rsidRPr="003778D0" w:rsidRDefault="00266B7C" w:rsidP="00266B7C">
            <w:pPr>
              <w:rPr>
                <w:rFonts w:ascii="Century Gothic" w:hAnsi="Century Gothic"/>
                <w:sz w:val="18"/>
                <w:szCs w:val="18"/>
              </w:rPr>
            </w:pPr>
            <w:r w:rsidRPr="003778D0">
              <w:rPr>
                <w:rFonts w:ascii="Century Gothic" w:hAnsi="Century Gothic"/>
                <w:sz w:val="18"/>
                <w:szCs w:val="18"/>
              </w:rPr>
              <w:t xml:space="preserve">Dandemutande JM Nkomo Airport 50M VPN </w:t>
            </w:r>
          </w:p>
        </w:tc>
        <w:tc>
          <w:tcPr>
            <w:tcW w:w="1620" w:type="dxa"/>
            <w:tcBorders>
              <w:left w:val="single" w:sz="4" w:space="0" w:color="auto"/>
              <w:right w:val="single" w:sz="4" w:space="0" w:color="auto"/>
            </w:tcBorders>
            <w:shd w:val="clear" w:color="auto" w:fill="auto"/>
          </w:tcPr>
          <w:p w:rsidR="00266B7C" w:rsidRPr="003778D0" w:rsidRDefault="00266B7C" w:rsidP="00266B7C">
            <w:pPr>
              <w:rPr>
                <w:rFonts w:ascii="Century Gothic" w:hAnsi="Century Gothic"/>
                <w:sz w:val="20"/>
                <w:szCs w:val="20"/>
              </w:rPr>
            </w:pPr>
            <w:r w:rsidRPr="003778D0">
              <w:rPr>
                <w:rFonts w:ascii="Century Gothic" w:hAnsi="Century Gothic"/>
                <w:sz w:val="20"/>
                <w:szCs w:val="20"/>
              </w:rPr>
              <w:t xml:space="preserve">50M VPN </w:t>
            </w:r>
          </w:p>
        </w:tc>
        <w:tc>
          <w:tcPr>
            <w:tcW w:w="1367" w:type="dxa"/>
            <w:gridSpan w:val="2"/>
            <w:tcBorders>
              <w:left w:val="single" w:sz="4" w:space="0" w:color="auto"/>
              <w:right w:val="single" w:sz="4" w:space="0" w:color="auto"/>
            </w:tcBorders>
            <w:shd w:val="clear" w:color="auto" w:fill="auto"/>
            <w:vAlign w:val="bottom"/>
          </w:tcPr>
          <w:p w:rsidR="00266B7C" w:rsidRDefault="00266B7C" w:rsidP="00266B7C">
            <w:pPr>
              <w:rPr>
                <w:rFonts w:ascii="Century Gothic" w:hAnsi="Century Gothic"/>
                <w:sz w:val="20"/>
                <w:szCs w:val="20"/>
              </w:rPr>
            </w:pPr>
            <w:r w:rsidRPr="003778D0">
              <w:rPr>
                <w:rFonts w:ascii="Century Gothic" w:hAnsi="Century Gothic"/>
                <w:sz w:val="20"/>
                <w:szCs w:val="20"/>
              </w:rPr>
              <w:t>20/7/2023</w:t>
            </w:r>
          </w:p>
          <w:p w:rsidR="00266B7C" w:rsidRDefault="00266B7C" w:rsidP="00266B7C">
            <w:pPr>
              <w:rPr>
                <w:rFonts w:ascii="Century Gothic" w:hAnsi="Century Gothic"/>
                <w:sz w:val="20"/>
                <w:szCs w:val="20"/>
              </w:rPr>
            </w:pPr>
          </w:p>
          <w:p w:rsidR="00266B7C" w:rsidRDefault="00266B7C" w:rsidP="00266B7C">
            <w:pPr>
              <w:rPr>
                <w:rFonts w:ascii="Century Gothic" w:hAnsi="Century Gothic"/>
                <w:sz w:val="20"/>
                <w:szCs w:val="20"/>
              </w:rPr>
            </w:pPr>
          </w:p>
          <w:p w:rsidR="00266B7C" w:rsidRPr="003778D0" w:rsidRDefault="00266B7C" w:rsidP="00266B7C">
            <w:pPr>
              <w:rPr>
                <w:rFonts w:ascii="Century Gothic" w:hAnsi="Century Gothic"/>
                <w:sz w:val="20"/>
                <w:szCs w:val="20"/>
              </w:rPr>
            </w:pPr>
          </w:p>
        </w:tc>
        <w:tc>
          <w:tcPr>
            <w:tcW w:w="1275" w:type="dxa"/>
            <w:tcBorders>
              <w:bottom w:val="single" w:sz="4" w:space="0" w:color="auto"/>
            </w:tcBorders>
            <w:shd w:val="clear" w:color="auto" w:fill="auto"/>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auto"/>
          </w:tcPr>
          <w:p w:rsidR="00266B7C" w:rsidRPr="003778D0" w:rsidRDefault="00266B7C" w:rsidP="00266B7C">
            <w:pPr>
              <w:rPr>
                <w:rFonts w:ascii="Century Gothic" w:hAnsi="Century Gothic" w:cstheme="minorHAnsi"/>
                <w:sz w:val="18"/>
                <w:szCs w:val="18"/>
              </w:rPr>
            </w:pPr>
            <w:r w:rsidRPr="003778D0">
              <w:rPr>
                <w:rFonts w:ascii="Century Gothic" w:hAnsi="Century Gothic" w:cstheme="minorHAnsi"/>
                <w:sz w:val="18"/>
                <w:szCs w:val="18"/>
              </w:rPr>
              <w:t>Pre installation site survey done.</w:t>
            </w:r>
          </w:p>
          <w:p w:rsidR="00266B7C" w:rsidRPr="003778D0" w:rsidRDefault="00266B7C" w:rsidP="00266B7C">
            <w:pPr>
              <w:rPr>
                <w:rFonts w:ascii="Century Gothic" w:hAnsi="Century Gothic" w:cstheme="minorHAnsi"/>
                <w:sz w:val="18"/>
                <w:szCs w:val="18"/>
              </w:rPr>
            </w:pPr>
            <w:r w:rsidRPr="003778D0">
              <w:rPr>
                <w:rFonts w:ascii="Century Gothic" w:hAnsi="Century Gothic" w:cstheme="minorHAnsi"/>
                <w:sz w:val="18"/>
                <w:szCs w:val="18"/>
              </w:rPr>
              <w:t>Resource mobilisation in progress</w:t>
            </w:r>
          </w:p>
        </w:tc>
        <w:tc>
          <w:tcPr>
            <w:tcW w:w="2168" w:type="dxa"/>
            <w:gridSpan w:val="2"/>
            <w:tcBorders>
              <w:left w:val="double" w:sz="4" w:space="0" w:color="auto"/>
              <w:right w:val="single" w:sz="4" w:space="0" w:color="auto"/>
            </w:tcBorders>
            <w:shd w:val="clear" w:color="auto" w:fill="auto"/>
          </w:tcPr>
          <w:p w:rsidR="00266B7C" w:rsidRPr="000A66AF" w:rsidRDefault="00266B7C" w:rsidP="00266B7C">
            <w:pPr>
              <w:rPr>
                <w:rFonts w:ascii="Century Gothic" w:hAnsi="Century Gothic"/>
                <w:sz w:val="18"/>
                <w:szCs w:val="18"/>
                <w:highlight w:val="green"/>
              </w:rPr>
            </w:pPr>
            <w:r w:rsidRPr="003778D0">
              <w:rPr>
                <w:rFonts w:ascii="Century Gothic" w:hAnsi="Century Gothic"/>
                <w:sz w:val="18"/>
                <w:szCs w:val="18"/>
              </w:rPr>
              <w:t>Most materials are not available. However, several orders have been placed with suppliers</w:t>
            </w:r>
          </w:p>
        </w:tc>
      </w:tr>
      <w:tr w:rsidR="00266B7C" w:rsidRPr="00EB413C" w:rsidTr="00527FEE">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rsidR="00266B7C" w:rsidRDefault="00266B7C" w:rsidP="00266B7C">
            <w:pPr>
              <w:rPr>
                <w:rFonts w:ascii="Century Gothic" w:hAnsi="Century Gothic"/>
                <w:sz w:val="18"/>
                <w:szCs w:val="18"/>
              </w:rPr>
            </w:pPr>
            <w:r>
              <w:rPr>
                <w:rFonts w:ascii="Century Gothic" w:hAnsi="Century Gothic"/>
                <w:sz w:val="18"/>
                <w:szCs w:val="18"/>
              </w:rPr>
              <w:t>34</w:t>
            </w:r>
          </w:p>
        </w:tc>
        <w:tc>
          <w:tcPr>
            <w:tcW w:w="3343" w:type="dxa"/>
            <w:tcBorders>
              <w:left w:val="double" w:sz="4" w:space="0" w:color="auto"/>
              <w:right w:val="single" w:sz="4" w:space="0" w:color="auto"/>
            </w:tcBorders>
            <w:shd w:val="clear" w:color="auto" w:fill="DEEAF6" w:themeFill="accent1" w:themeFillTint="33"/>
          </w:tcPr>
          <w:p w:rsidR="00266B7C" w:rsidRPr="00EB6DF6" w:rsidRDefault="00266B7C" w:rsidP="00266B7C">
            <w:pPr>
              <w:rPr>
                <w:rFonts w:ascii="Century Gothic" w:hAnsi="Century Gothic"/>
                <w:sz w:val="18"/>
                <w:szCs w:val="18"/>
              </w:rPr>
            </w:pPr>
            <w:r w:rsidRPr="00EB6DF6">
              <w:rPr>
                <w:rFonts w:ascii="Century Gothic" w:hAnsi="Century Gothic"/>
                <w:sz w:val="18"/>
                <w:szCs w:val="18"/>
              </w:rPr>
              <w:t>CITIBAY ZDI Domboshawa</w:t>
            </w:r>
          </w:p>
        </w:tc>
        <w:tc>
          <w:tcPr>
            <w:tcW w:w="1620" w:type="dxa"/>
            <w:tcBorders>
              <w:left w:val="single" w:sz="4" w:space="0" w:color="auto"/>
              <w:right w:val="single" w:sz="4" w:space="0" w:color="auto"/>
            </w:tcBorders>
            <w:shd w:val="clear" w:color="auto" w:fill="DEEAF6" w:themeFill="accent1" w:themeFillTint="33"/>
          </w:tcPr>
          <w:p w:rsidR="00266B7C" w:rsidRPr="00EB6DF6" w:rsidRDefault="00266B7C" w:rsidP="00266B7C">
            <w:pPr>
              <w:rPr>
                <w:rFonts w:ascii="Century Gothic" w:hAnsi="Century Gothic"/>
                <w:sz w:val="18"/>
                <w:szCs w:val="18"/>
              </w:rPr>
            </w:pPr>
            <w:r w:rsidRPr="00EB6DF6">
              <w:rPr>
                <w:rFonts w:ascii="Century Gothic" w:hAnsi="Century Gothic"/>
                <w:sz w:val="18"/>
                <w:szCs w:val="18"/>
              </w:rPr>
              <w:t>30 Mbps Int</w:t>
            </w:r>
            <w:r>
              <w:rPr>
                <w:rFonts w:ascii="Century Gothic" w:hAnsi="Century Gothic"/>
                <w:sz w:val="18"/>
                <w:szCs w:val="18"/>
              </w:rPr>
              <w:t>ernet</w:t>
            </w:r>
          </w:p>
        </w:tc>
        <w:tc>
          <w:tcPr>
            <w:tcW w:w="1367" w:type="dxa"/>
            <w:gridSpan w:val="2"/>
            <w:tcBorders>
              <w:left w:val="single" w:sz="4" w:space="0" w:color="auto"/>
              <w:right w:val="single" w:sz="4" w:space="0" w:color="auto"/>
            </w:tcBorders>
            <w:shd w:val="clear" w:color="auto" w:fill="DEEAF6" w:themeFill="accent1" w:themeFillTint="33"/>
            <w:vAlign w:val="bottom"/>
          </w:tcPr>
          <w:p w:rsidR="00266B7C" w:rsidRPr="00EB6DF6" w:rsidRDefault="00266B7C" w:rsidP="00266B7C">
            <w:pPr>
              <w:rPr>
                <w:rFonts w:ascii="Century Gothic" w:hAnsi="Century Gothic"/>
                <w:sz w:val="18"/>
                <w:szCs w:val="18"/>
              </w:rPr>
            </w:pPr>
            <w:r w:rsidRPr="00EB6DF6">
              <w:rPr>
                <w:rFonts w:ascii="Century Gothic" w:hAnsi="Century Gothic"/>
                <w:sz w:val="18"/>
                <w:szCs w:val="18"/>
              </w:rPr>
              <w:t>01/08/2023</w:t>
            </w:r>
          </w:p>
          <w:p w:rsidR="00266B7C" w:rsidRPr="00EB6DF6" w:rsidRDefault="00266B7C" w:rsidP="00266B7C">
            <w:pPr>
              <w:rPr>
                <w:rFonts w:ascii="Century Gothic" w:hAnsi="Century Gothic"/>
                <w:sz w:val="18"/>
                <w:szCs w:val="18"/>
              </w:rPr>
            </w:pPr>
          </w:p>
          <w:p w:rsidR="00266B7C" w:rsidRPr="00EB6DF6" w:rsidRDefault="00266B7C" w:rsidP="00266B7C">
            <w:pPr>
              <w:rPr>
                <w:rFonts w:ascii="Century Gothic" w:hAnsi="Century Gothic"/>
                <w:sz w:val="18"/>
                <w:szCs w:val="18"/>
              </w:rPr>
            </w:pPr>
          </w:p>
          <w:p w:rsidR="00266B7C" w:rsidRPr="00EB6DF6" w:rsidRDefault="00266B7C" w:rsidP="00266B7C">
            <w:pPr>
              <w:rPr>
                <w:rFonts w:ascii="Century Gothic" w:hAnsi="Century Gothic"/>
                <w:sz w:val="18"/>
                <w:szCs w:val="18"/>
              </w:rPr>
            </w:pPr>
          </w:p>
          <w:p w:rsidR="00266B7C" w:rsidRPr="00EB6DF6" w:rsidRDefault="00266B7C" w:rsidP="00266B7C">
            <w:pPr>
              <w:rPr>
                <w:rFonts w:ascii="Century Gothic" w:hAnsi="Century Gothic"/>
                <w:sz w:val="18"/>
                <w:szCs w:val="18"/>
              </w:rPr>
            </w:pPr>
          </w:p>
          <w:p w:rsidR="00266B7C" w:rsidRPr="00EB6DF6" w:rsidRDefault="00266B7C" w:rsidP="00266B7C">
            <w:pPr>
              <w:rPr>
                <w:rFonts w:ascii="Century Gothic" w:hAnsi="Century Gothic"/>
                <w:sz w:val="18"/>
                <w:szCs w:val="18"/>
              </w:rPr>
            </w:pPr>
          </w:p>
          <w:p w:rsidR="00266B7C" w:rsidRPr="00EB6DF6" w:rsidRDefault="00266B7C" w:rsidP="00266B7C">
            <w:pPr>
              <w:rPr>
                <w:rFonts w:ascii="Century Gothic" w:hAnsi="Century Gothic"/>
                <w:sz w:val="18"/>
                <w:szCs w:val="18"/>
              </w:rPr>
            </w:pPr>
          </w:p>
          <w:p w:rsidR="00266B7C" w:rsidRPr="00EB6DF6" w:rsidRDefault="00266B7C" w:rsidP="00266B7C">
            <w:pPr>
              <w:rPr>
                <w:rFonts w:ascii="Century Gothic" w:hAnsi="Century Gothic"/>
                <w:sz w:val="18"/>
                <w:szCs w:val="18"/>
              </w:rPr>
            </w:pPr>
          </w:p>
          <w:p w:rsidR="00266B7C" w:rsidRPr="00EB6DF6" w:rsidRDefault="00266B7C" w:rsidP="00266B7C">
            <w:pPr>
              <w:rPr>
                <w:rFonts w:ascii="Century Gothic" w:hAnsi="Century Gothic"/>
                <w:sz w:val="18"/>
                <w:szCs w:val="18"/>
              </w:rPr>
            </w:pPr>
          </w:p>
          <w:p w:rsidR="00266B7C" w:rsidRPr="00EB6DF6" w:rsidRDefault="00266B7C" w:rsidP="00266B7C">
            <w:pPr>
              <w:rPr>
                <w:rFonts w:ascii="Century Gothic" w:hAnsi="Century Gothic"/>
                <w:sz w:val="18"/>
                <w:szCs w:val="18"/>
              </w:rPr>
            </w:pPr>
          </w:p>
          <w:p w:rsidR="00266B7C" w:rsidRPr="00EB6DF6" w:rsidRDefault="00266B7C" w:rsidP="00266B7C">
            <w:pPr>
              <w:rPr>
                <w:rFonts w:ascii="Century Gothic" w:hAnsi="Century Gothic"/>
                <w:sz w:val="18"/>
                <w:szCs w:val="18"/>
              </w:rPr>
            </w:pPr>
          </w:p>
        </w:tc>
        <w:tc>
          <w:tcPr>
            <w:tcW w:w="1275" w:type="dxa"/>
            <w:tcBorders>
              <w:bottom w:val="single" w:sz="4" w:space="0" w:color="auto"/>
            </w:tcBorders>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tcBorders>
              <w:top w:val="single" w:sz="4" w:space="0" w:color="000000"/>
              <w:left w:val="single" w:sz="4" w:space="0" w:color="auto"/>
              <w:bottom w:val="single" w:sz="4" w:space="0" w:color="000000"/>
              <w:right w:val="single" w:sz="4" w:space="0" w:color="auto"/>
            </w:tcBorders>
            <w:shd w:val="clear" w:color="auto" w:fill="DEEAF6" w:themeFill="accent1" w:themeFillTint="33"/>
          </w:tcPr>
          <w:p w:rsidR="00266B7C" w:rsidRPr="00EB6DF6" w:rsidRDefault="00266B7C" w:rsidP="00266B7C">
            <w:pPr>
              <w:rPr>
                <w:rFonts w:ascii="Century Gothic" w:hAnsi="Century Gothic"/>
                <w:sz w:val="18"/>
                <w:szCs w:val="18"/>
                <w:lang w:val="en-ZW"/>
              </w:rPr>
            </w:pPr>
            <w:r w:rsidRPr="00EB6DF6">
              <w:rPr>
                <w:rFonts w:ascii="Century Gothic" w:hAnsi="Century Gothic"/>
                <w:sz w:val="18"/>
                <w:szCs w:val="18"/>
                <w:lang w:val="en-ZW"/>
              </w:rPr>
              <w:t>Bush cutting = 3/3km</w:t>
            </w:r>
          </w:p>
          <w:p w:rsidR="00266B7C" w:rsidRPr="00EB6DF6" w:rsidRDefault="00266B7C" w:rsidP="00266B7C">
            <w:pPr>
              <w:rPr>
                <w:rFonts w:ascii="Century Gothic" w:hAnsi="Century Gothic"/>
                <w:sz w:val="18"/>
                <w:szCs w:val="18"/>
                <w:lang w:val="en-ZW"/>
              </w:rPr>
            </w:pPr>
            <w:r w:rsidRPr="00EB6DF6">
              <w:rPr>
                <w:rFonts w:ascii="Century Gothic" w:hAnsi="Century Gothic"/>
                <w:sz w:val="18"/>
                <w:szCs w:val="18"/>
                <w:lang w:val="en-ZW"/>
              </w:rPr>
              <w:t>Grass cutting =3/3km</w:t>
            </w:r>
          </w:p>
          <w:p w:rsidR="00266B7C" w:rsidRPr="00EB6DF6" w:rsidRDefault="00266B7C" w:rsidP="00266B7C">
            <w:pPr>
              <w:rPr>
                <w:rFonts w:ascii="Century Gothic" w:hAnsi="Century Gothic"/>
                <w:sz w:val="18"/>
                <w:szCs w:val="18"/>
                <w:lang w:val="en-ZW"/>
              </w:rPr>
            </w:pPr>
            <w:r w:rsidRPr="00EB6DF6">
              <w:rPr>
                <w:rFonts w:ascii="Century Gothic" w:hAnsi="Century Gothic"/>
                <w:sz w:val="18"/>
                <w:szCs w:val="18"/>
                <w:lang w:val="en-ZW"/>
              </w:rPr>
              <w:t>Fibre stringing = 3000/3000m</w:t>
            </w:r>
          </w:p>
          <w:p w:rsidR="00266B7C" w:rsidRPr="00EB6DF6" w:rsidRDefault="00266B7C" w:rsidP="00266B7C">
            <w:pPr>
              <w:rPr>
                <w:rFonts w:ascii="Century Gothic" w:hAnsi="Century Gothic"/>
                <w:sz w:val="18"/>
                <w:szCs w:val="18"/>
                <w:lang w:val="en-ZW"/>
              </w:rPr>
            </w:pPr>
            <w:r w:rsidRPr="00EB6DF6">
              <w:rPr>
                <w:rFonts w:ascii="Century Gothic" w:hAnsi="Century Gothic"/>
                <w:sz w:val="18"/>
                <w:szCs w:val="18"/>
                <w:lang w:val="en-ZW"/>
              </w:rPr>
              <w:t>Hole digging = 30/30</w:t>
            </w:r>
          </w:p>
          <w:p w:rsidR="00266B7C" w:rsidRPr="00EB6DF6" w:rsidRDefault="00266B7C" w:rsidP="00266B7C">
            <w:pPr>
              <w:rPr>
                <w:rFonts w:ascii="Century Gothic" w:hAnsi="Century Gothic"/>
                <w:sz w:val="18"/>
                <w:szCs w:val="18"/>
                <w:lang w:val="en-ZW"/>
              </w:rPr>
            </w:pPr>
            <w:r w:rsidRPr="00EB6DF6">
              <w:rPr>
                <w:rFonts w:ascii="Century Gothic" w:hAnsi="Century Gothic"/>
                <w:sz w:val="18"/>
                <w:szCs w:val="18"/>
                <w:lang w:val="en-ZW"/>
              </w:rPr>
              <w:t>Cabinet mounting = 3/3</w:t>
            </w:r>
          </w:p>
          <w:p w:rsidR="00266B7C" w:rsidRPr="00EB6DF6" w:rsidRDefault="00266B7C" w:rsidP="00266B7C">
            <w:pPr>
              <w:rPr>
                <w:rFonts w:ascii="Century Gothic" w:hAnsi="Century Gothic"/>
                <w:sz w:val="18"/>
                <w:szCs w:val="18"/>
                <w:lang w:val="en-ZW"/>
              </w:rPr>
            </w:pPr>
            <w:r w:rsidRPr="00EB6DF6">
              <w:rPr>
                <w:rFonts w:ascii="Century Gothic" w:hAnsi="Century Gothic"/>
                <w:sz w:val="18"/>
                <w:szCs w:val="18"/>
                <w:lang w:val="en-ZW"/>
              </w:rPr>
              <w:t>Splicing = 12/12</w:t>
            </w:r>
          </w:p>
          <w:p w:rsidR="00266B7C" w:rsidRPr="00EB6DF6" w:rsidRDefault="00266B7C" w:rsidP="00266B7C">
            <w:pPr>
              <w:rPr>
                <w:rFonts w:ascii="Century Gothic" w:hAnsi="Century Gothic"/>
                <w:sz w:val="18"/>
                <w:szCs w:val="18"/>
                <w:lang w:val="en-ZW"/>
              </w:rPr>
            </w:pPr>
            <w:r w:rsidRPr="00EB6DF6">
              <w:rPr>
                <w:rFonts w:ascii="Century Gothic" w:hAnsi="Century Gothic"/>
                <w:sz w:val="18"/>
                <w:szCs w:val="18"/>
                <w:lang w:val="en-ZW"/>
              </w:rPr>
              <w:t>24 port switch = 1/1</w:t>
            </w:r>
          </w:p>
          <w:p w:rsidR="00266B7C" w:rsidRPr="00EB6DF6" w:rsidRDefault="00266B7C" w:rsidP="00266B7C">
            <w:pPr>
              <w:rPr>
                <w:rFonts w:ascii="Century Gothic" w:hAnsi="Century Gothic"/>
                <w:sz w:val="18"/>
                <w:szCs w:val="18"/>
                <w:lang w:val="en-ZW"/>
              </w:rPr>
            </w:pPr>
            <w:r w:rsidRPr="00EB6DF6">
              <w:rPr>
                <w:rFonts w:ascii="Century Gothic" w:hAnsi="Century Gothic"/>
                <w:sz w:val="18"/>
                <w:szCs w:val="18"/>
                <w:lang w:val="en-ZW"/>
              </w:rPr>
              <w:t>8 port switches = 2/2</w:t>
            </w:r>
          </w:p>
          <w:p w:rsidR="00266B7C" w:rsidRPr="00EB6DF6" w:rsidRDefault="00266B7C" w:rsidP="00266B7C">
            <w:pPr>
              <w:rPr>
                <w:rFonts w:ascii="Century Gothic" w:hAnsi="Century Gothic"/>
                <w:sz w:val="18"/>
                <w:szCs w:val="18"/>
                <w:lang w:val="en-ZW"/>
              </w:rPr>
            </w:pPr>
            <w:r w:rsidRPr="00EB6DF6">
              <w:rPr>
                <w:rFonts w:ascii="Century Gothic" w:hAnsi="Century Gothic"/>
                <w:sz w:val="18"/>
                <w:szCs w:val="18"/>
                <w:lang w:val="en-ZW"/>
              </w:rPr>
              <w:t>Access points mounting  = 4/4</w:t>
            </w:r>
          </w:p>
        </w:tc>
        <w:tc>
          <w:tcPr>
            <w:tcW w:w="2168" w:type="dxa"/>
            <w:gridSpan w:val="2"/>
            <w:tcBorders>
              <w:top w:val="single" w:sz="4" w:space="0" w:color="000000"/>
              <w:left w:val="single" w:sz="4" w:space="0" w:color="000000"/>
              <w:bottom w:val="single" w:sz="4" w:space="0" w:color="000000"/>
              <w:right w:val="double" w:sz="4" w:space="0" w:color="auto"/>
            </w:tcBorders>
            <w:shd w:val="clear" w:color="auto" w:fill="DEEAF6" w:themeFill="accent1" w:themeFillTint="33"/>
          </w:tcPr>
          <w:p w:rsidR="00266B7C" w:rsidRPr="00EB6DF6" w:rsidRDefault="00266B7C" w:rsidP="00266B7C">
            <w:pPr>
              <w:rPr>
                <w:rFonts w:ascii="Century Gothic" w:hAnsi="Century Gothic"/>
                <w:sz w:val="18"/>
                <w:szCs w:val="18"/>
                <w:lang w:val="en-ZW"/>
              </w:rPr>
            </w:pPr>
            <w:r w:rsidRPr="00EB6DF6">
              <w:rPr>
                <w:rFonts w:ascii="Century Gothic" w:hAnsi="Century Gothic"/>
                <w:sz w:val="18"/>
                <w:szCs w:val="18"/>
                <w:lang w:val="en-ZW"/>
              </w:rPr>
              <w:t>1.No poles in stock, used recovered poles</w:t>
            </w:r>
          </w:p>
          <w:p w:rsidR="00266B7C" w:rsidRPr="00EB6DF6" w:rsidRDefault="00266B7C" w:rsidP="00266B7C">
            <w:pPr>
              <w:rPr>
                <w:rFonts w:ascii="Century Gothic" w:hAnsi="Century Gothic"/>
                <w:sz w:val="18"/>
                <w:szCs w:val="18"/>
                <w:lang w:val="en-ZW"/>
              </w:rPr>
            </w:pPr>
            <w:r w:rsidRPr="00EB6DF6">
              <w:rPr>
                <w:rFonts w:ascii="Century Gothic" w:hAnsi="Century Gothic"/>
                <w:sz w:val="18"/>
                <w:szCs w:val="18"/>
                <w:lang w:val="en-ZW"/>
              </w:rPr>
              <w:t xml:space="preserve"> 2.8 port Poe switches, now available, there was no power for drilling &amp; testing on 20/10/2023</w:t>
            </w:r>
          </w:p>
          <w:p w:rsidR="00266B7C" w:rsidRPr="00EB6DF6" w:rsidRDefault="00266B7C" w:rsidP="00266B7C">
            <w:pPr>
              <w:rPr>
                <w:rFonts w:ascii="Century Gothic" w:hAnsi="Century Gothic"/>
                <w:sz w:val="18"/>
                <w:szCs w:val="18"/>
                <w:lang w:val="en-ZW"/>
              </w:rPr>
            </w:pPr>
            <w:r w:rsidRPr="00EB6DF6">
              <w:rPr>
                <w:rFonts w:ascii="Century Gothic" w:hAnsi="Century Gothic"/>
                <w:sz w:val="18"/>
                <w:szCs w:val="18"/>
                <w:lang w:val="en-ZW"/>
              </w:rPr>
              <w:t>3.Needs 3 x fibre patch panels</w:t>
            </w:r>
          </w:p>
          <w:p w:rsidR="00266B7C" w:rsidRPr="00EB6DF6" w:rsidRDefault="00266B7C" w:rsidP="00266B7C">
            <w:pPr>
              <w:rPr>
                <w:rFonts w:ascii="Century Gothic" w:hAnsi="Century Gothic"/>
                <w:sz w:val="18"/>
                <w:szCs w:val="18"/>
                <w:lang w:val="en-ZW"/>
              </w:rPr>
            </w:pPr>
            <w:r w:rsidRPr="00EB6DF6">
              <w:rPr>
                <w:rFonts w:ascii="Century Gothic" w:hAnsi="Century Gothic"/>
                <w:sz w:val="18"/>
                <w:szCs w:val="18"/>
                <w:lang w:val="en-ZW"/>
              </w:rPr>
              <w:t>4.Needs fibre patch cords ST-SC</w:t>
            </w:r>
          </w:p>
        </w:tc>
      </w:tr>
      <w:tr w:rsidR="00266B7C" w:rsidRPr="00EB413C" w:rsidTr="00527FEE">
        <w:trPr>
          <w:trHeight w:val="1882"/>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rsidR="00266B7C" w:rsidRDefault="00266B7C" w:rsidP="00266B7C">
            <w:pPr>
              <w:rPr>
                <w:rFonts w:ascii="Century Gothic" w:hAnsi="Century Gothic"/>
                <w:sz w:val="18"/>
                <w:szCs w:val="18"/>
              </w:rPr>
            </w:pPr>
            <w:r>
              <w:rPr>
                <w:rFonts w:ascii="Century Gothic" w:hAnsi="Century Gothic"/>
                <w:sz w:val="18"/>
                <w:szCs w:val="18"/>
              </w:rPr>
              <w:t>35</w:t>
            </w:r>
          </w:p>
        </w:tc>
        <w:tc>
          <w:tcPr>
            <w:tcW w:w="3343" w:type="dxa"/>
            <w:tcBorders>
              <w:left w:val="double" w:sz="4" w:space="0" w:color="auto"/>
              <w:right w:val="single" w:sz="4" w:space="0" w:color="auto"/>
            </w:tcBorders>
            <w:shd w:val="clear" w:color="auto" w:fill="FFFFFF" w:themeFill="background1"/>
          </w:tcPr>
          <w:p w:rsidR="00266B7C" w:rsidRPr="0010017E" w:rsidRDefault="00266B7C" w:rsidP="00266B7C">
            <w:pPr>
              <w:rPr>
                <w:rFonts w:ascii="Century Gothic" w:hAnsi="Century Gothic"/>
                <w:sz w:val="18"/>
                <w:szCs w:val="18"/>
              </w:rPr>
            </w:pPr>
            <w:r w:rsidRPr="0010017E">
              <w:rPr>
                <w:rFonts w:ascii="Century Gothic" w:hAnsi="Century Gothic"/>
                <w:sz w:val="18"/>
                <w:szCs w:val="18"/>
              </w:rPr>
              <w:t>AFC Hurudza</w:t>
            </w:r>
          </w:p>
        </w:tc>
        <w:tc>
          <w:tcPr>
            <w:tcW w:w="1620" w:type="dxa"/>
            <w:tcBorders>
              <w:left w:val="single" w:sz="4" w:space="0" w:color="auto"/>
              <w:right w:val="single" w:sz="4" w:space="0" w:color="auto"/>
            </w:tcBorders>
            <w:shd w:val="clear" w:color="auto" w:fill="FFFFFF" w:themeFill="background1"/>
          </w:tcPr>
          <w:p w:rsidR="00266B7C" w:rsidRPr="0010017E" w:rsidRDefault="00266B7C" w:rsidP="00266B7C">
            <w:pPr>
              <w:rPr>
                <w:rFonts w:ascii="Century Gothic" w:hAnsi="Century Gothic"/>
                <w:sz w:val="20"/>
                <w:szCs w:val="20"/>
              </w:rPr>
            </w:pPr>
            <w:r w:rsidRPr="0010017E">
              <w:rPr>
                <w:rFonts w:ascii="Century Gothic" w:hAnsi="Century Gothic"/>
                <w:sz w:val="20"/>
                <w:szCs w:val="20"/>
              </w:rPr>
              <w:t>Redundancy for HQ</w:t>
            </w:r>
          </w:p>
        </w:tc>
        <w:tc>
          <w:tcPr>
            <w:tcW w:w="1367" w:type="dxa"/>
            <w:gridSpan w:val="2"/>
            <w:tcBorders>
              <w:left w:val="single" w:sz="4" w:space="0" w:color="auto"/>
              <w:right w:val="single" w:sz="4" w:space="0" w:color="auto"/>
            </w:tcBorders>
            <w:shd w:val="clear" w:color="auto" w:fill="FFFFFF" w:themeFill="background1"/>
            <w:vAlign w:val="bottom"/>
          </w:tcPr>
          <w:p w:rsidR="00266B7C" w:rsidRDefault="00266B7C" w:rsidP="00266B7C">
            <w:pPr>
              <w:rPr>
                <w:rFonts w:ascii="Century Gothic" w:hAnsi="Century Gothic"/>
                <w:sz w:val="20"/>
                <w:szCs w:val="20"/>
              </w:rPr>
            </w:pPr>
            <w:r w:rsidRPr="0010017E">
              <w:rPr>
                <w:rFonts w:ascii="Century Gothic" w:hAnsi="Century Gothic"/>
                <w:sz w:val="20"/>
                <w:szCs w:val="20"/>
              </w:rPr>
              <w:t>3/8/2023</w:t>
            </w:r>
          </w:p>
          <w:p w:rsidR="00266B7C" w:rsidRDefault="00266B7C" w:rsidP="00266B7C">
            <w:pPr>
              <w:rPr>
                <w:rFonts w:ascii="Century Gothic" w:hAnsi="Century Gothic"/>
                <w:sz w:val="20"/>
                <w:szCs w:val="20"/>
              </w:rPr>
            </w:pPr>
          </w:p>
          <w:p w:rsidR="00266B7C" w:rsidRDefault="00266B7C" w:rsidP="00266B7C">
            <w:pPr>
              <w:rPr>
                <w:rFonts w:ascii="Century Gothic" w:hAnsi="Century Gothic"/>
                <w:sz w:val="20"/>
                <w:szCs w:val="20"/>
              </w:rPr>
            </w:pPr>
          </w:p>
          <w:p w:rsidR="00266B7C" w:rsidRDefault="00266B7C" w:rsidP="00266B7C">
            <w:pPr>
              <w:rPr>
                <w:rFonts w:ascii="Century Gothic" w:hAnsi="Century Gothic"/>
                <w:sz w:val="20"/>
                <w:szCs w:val="20"/>
              </w:rPr>
            </w:pPr>
          </w:p>
          <w:p w:rsidR="00266B7C" w:rsidRDefault="00266B7C" w:rsidP="00266B7C">
            <w:pPr>
              <w:rPr>
                <w:rFonts w:ascii="Century Gothic" w:hAnsi="Century Gothic"/>
                <w:sz w:val="20"/>
                <w:szCs w:val="20"/>
              </w:rPr>
            </w:pPr>
          </w:p>
          <w:p w:rsidR="00266B7C" w:rsidRDefault="00266B7C" w:rsidP="00266B7C">
            <w:pPr>
              <w:rPr>
                <w:rFonts w:ascii="Century Gothic" w:hAnsi="Century Gothic"/>
                <w:sz w:val="20"/>
                <w:szCs w:val="20"/>
              </w:rPr>
            </w:pPr>
          </w:p>
          <w:p w:rsidR="00266B7C" w:rsidRDefault="00266B7C" w:rsidP="00266B7C">
            <w:pPr>
              <w:rPr>
                <w:rFonts w:ascii="Century Gothic" w:hAnsi="Century Gothic"/>
                <w:sz w:val="20"/>
                <w:szCs w:val="20"/>
              </w:rPr>
            </w:pPr>
          </w:p>
          <w:p w:rsidR="00266B7C" w:rsidRPr="0010017E" w:rsidRDefault="00266B7C" w:rsidP="00266B7C">
            <w:pPr>
              <w:rPr>
                <w:rFonts w:ascii="Century Gothic" w:hAnsi="Century Gothic"/>
                <w:sz w:val="20"/>
                <w:szCs w:val="20"/>
              </w:rPr>
            </w:pPr>
          </w:p>
        </w:tc>
        <w:tc>
          <w:tcPr>
            <w:tcW w:w="1275" w:type="dxa"/>
            <w:tcBorders>
              <w:bottom w:val="single" w:sz="4" w:space="0" w:color="auto"/>
            </w:tcBorders>
            <w:shd w:val="clear" w:color="auto" w:fill="FFFFFF" w:themeFill="background1"/>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FFFFFF" w:themeFill="background1"/>
          </w:tcPr>
          <w:p w:rsidR="00266B7C" w:rsidRPr="0010017E" w:rsidRDefault="00266B7C" w:rsidP="00266B7C">
            <w:pPr>
              <w:rPr>
                <w:rFonts w:ascii="Century Gothic" w:hAnsi="Century Gothic" w:cstheme="minorHAnsi"/>
                <w:sz w:val="18"/>
                <w:szCs w:val="18"/>
              </w:rPr>
            </w:pPr>
            <w:r w:rsidRPr="0010017E">
              <w:rPr>
                <w:rFonts w:ascii="Century Gothic" w:hAnsi="Century Gothic" w:cstheme="minorHAnsi"/>
                <w:sz w:val="18"/>
                <w:szCs w:val="18"/>
              </w:rPr>
              <w:t>Last mile fibre complete between client and Harare Main Exchange. Configurations of redundancy to Mazowe in progress.</w:t>
            </w:r>
          </w:p>
        </w:tc>
        <w:tc>
          <w:tcPr>
            <w:tcW w:w="2168" w:type="dxa"/>
            <w:gridSpan w:val="2"/>
            <w:tcBorders>
              <w:left w:val="double" w:sz="4" w:space="0" w:color="auto"/>
              <w:right w:val="single" w:sz="4" w:space="0" w:color="auto"/>
            </w:tcBorders>
            <w:shd w:val="clear" w:color="auto" w:fill="FFFFFF" w:themeFill="background1"/>
          </w:tcPr>
          <w:p w:rsidR="00266B7C" w:rsidRPr="0010017E" w:rsidRDefault="00266B7C" w:rsidP="00266B7C">
            <w:pPr>
              <w:rPr>
                <w:rFonts w:ascii="Century Gothic" w:hAnsi="Century Gothic"/>
                <w:sz w:val="18"/>
                <w:szCs w:val="18"/>
              </w:rPr>
            </w:pPr>
            <w:r w:rsidRPr="0010017E">
              <w:rPr>
                <w:rFonts w:ascii="Century Gothic" w:hAnsi="Century Gothic"/>
                <w:sz w:val="18"/>
                <w:szCs w:val="18"/>
              </w:rPr>
              <w:t>There is no established MPLS route between Harare and Mazowe v</w:t>
            </w:r>
            <w:r>
              <w:rPr>
                <w:rFonts w:ascii="Century Gothic" w:hAnsi="Century Gothic"/>
                <w:sz w:val="18"/>
                <w:szCs w:val="18"/>
              </w:rPr>
              <w:t>ia the Mashona</w:t>
            </w:r>
            <w:r w:rsidRPr="0010017E">
              <w:rPr>
                <w:rFonts w:ascii="Century Gothic" w:hAnsi="Century Gothic"/>
                <w:sz w:val="18"/>
                <w:szCs w:val="18"/>
              </w:rPr>
              <w:t>land ring. NMC and Data working the establishment of a 10G trunk</w:t>
            </w:r>
          </w:p>
        </w:tc>
      </w:tr>
      <w:tr w:rsidR="00266B7C" w:rsidRPr="00EB413C" w:rsidTr="00257CD4">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rsidR="00266B7C" w:rsidRPr="005B4B79" w:rsidRDefault="00266B7C" w:rsidP="00266B7C">
            <w:pPr>
              <w:rPr>
                <w:rFonts w:ascii="Century Gothic" w:hAnsi="Century Gothic"/>
                <w:sz w:val="18"/>
                <w:szCs w:val="18"/>
              </w:rPr>
            </w:pPr>
            <w:r>
              <w:rPr>
                <w:rFonts w:ascii="Century Gothic" w:hAnsi="Century Gothic"/>
                <w:sz w:val="18"/>
                <w:szCs w:val="18"/>
              </w:rPr>
              <w:t>3</w:t>
            </w:r>
            <w:r w:rsidR="00E11EA2">
              <w:rPr>
                <w:rFonts w:ascii="Century Gothic" w:hAnsi="Century Gothic"/>
                <w:sz w:val="18"/>
                <w:szCs w:val="18"/>
              </w:rPr>
              <w:t>6</w:t>
            </w:r>
          </w:p>
        </w:tc>
        <w:tc>
          <w:tcPr>
            <w:tcW w:w="3343" w:type="dxa"/>
            <w:tcBorders>
              <w:left w:val="double" w:sz="4" w:space="0" w:color="auto"/>
              <w:right w:val="single" w:sz="4" w:space="0" w:color="auto"/>
            </w:tcBorders>
            <w:shd w:val="clear" w:color="auto" w:fill="DEEAF6" w:themeFill="accent1" w:themeFillTint="33"/>
          </w:tcPr>
          <w:p w:rsidR="00266B7C" w:rsidRPr="00EB6DF6" w:rsidRDefault="00266B7C" w:rsidP="00266B7C">
            <w:pPr>
              <w:rPr>
                <w:rFonts w:ascii="Century Gothic" w:hAnsi="Century Gothic"/>
                <w:sz w:val="18"/>
                <w:szCs w:val="18"/>
              </w:rPr>
            </w:pPr>
            <w:r w:rsidRPr="00EB6DF6">
              <w:rPr>
                <w:rFonts w:ascii="Century Gothic" w:hAnsi="Century Gothic"/>
                <w:sz w:val="18"/>
                <w:szCs w:val="18"/>
              </w:rPr>
              <w:t>CAAZ x 3</w:t>
            </w:r>
          </w:p>
        </w:tc>
        <w:tc>
          <w:tcPr>
            <w:tcW w:w="1620" w:type="dxa"/>
            <w:tcBorders>
              <w:left w:val="single" w:sz="4" w:space="0" w:color="auto"/>
              <w:right w:val="single" w:sz="4" w:space="0" w:color="auto"/>
            </w:tcBorders>
            <w:shd w:val="clear" w:color="auto" w:fill="DEEAF6" w:themeFill="accent1" w:themeFillTint="33"/>
          </w:tcPr>
          <w:p w:rsidR="00266B7C" w:rsidRPr="00EB6DF6" w:rsidRDefault="00266B7C" w:rsidP="00266B7C">
            <w:pPr>
              <w:rPr>
                <w:rFonts w:ascii="Century Gothic" w:hAnsi="Century Gothic"/>
                <w:sz w:val="18"/>
                <w:szCs w:val="18"/>
              </w:rPr>
            </w:pPr>
            <w:r w:rsidRPr="00EB6DF6">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DEEAF6" w:themeFill="accent1" w:themeFillTint="33"/>
            <w:vAlign w:val="bottom"/>
          </w:tcPr>
          <w:p w:rsidR="00266B7C" w:rsidRDefault="00266B7C" w:rsidP="00266B7C">
            <w:pPr>
              <w:spacing w:after="240"/>
              <w:jc w:val="both"/>
              <w:rPr>
                <w:rFonts w:ascii="Century Gothic" w:hAnsi="Century Gothic"/>
                <w:sz w:val="18"/>
                <w:szCs w:val="18"/>
              </w:rPr>
            </w:pPr>
            <w:r w:rsidRPr="00EB6DF6">
              <w:rPr>
                <w:rFonts w:ascii="Century Gothic" w:hAnsi="Century Gothic"/>
                <w:sz w:val="18"/>
                <w:szCs w:val="18"/>
              </w:rPr>
              <w:t>07/08/2023</w:t>
            </w:r>
          </w:p>
          <w:p w:rsidR="00266B7C" w:rsidRDefault="00266B7C" w:rsidP="00266B7C">
            <w:pPr>
              <w:spacing w:after="240"/>
              <w:jc w:val="both"/>
              <w:rPr>
                <w:rFonts w:ascii="Century Gothic" w:hAnsi="Century Gothic"/>
                <w:sz w:val="18"/>
                <w:szCs w:val="18"/>
              </w:rPr>
            </w:pPr>
          </w:p>
          <w:p w:rsidR="00266B7C" w:rsidRPr="00EB6DF6" w:rsidRDefault="00266B7C" w:rsidP="00266B7C">
            <w:pPr>
              <w:spacing w:after="240"/>
              <w:jc w:val="both"/>
              <w:rPr>
                <w:rFonts w:ascii="Century Gothic" w:hAnsi="Century Gothic"/>
                <w:sz w:val="18"/>
                <w:szCs w:val="18"/>
              </w:rPr>
            </w:pPr>
          </w:p>
          <w:p w:rsidR="00266B7C" w:rsidRPr="00EB6DF6" w:rsidRDefault="00266B7C" w:rsidP="00266B7C">
            <w:pPr>
              <w:spacing w:after="240"/>
              <w:jc w:val="both"/>
              <w:rPr>
                <w:rFonts w:ascii="Century Gothic" w:hAnsi="Century Gothic"/>
                <w:sz w:val="18"/>
                <w:szCs w:val="18"/>
              </w:rPr>
            </w:pPr>
          </w:p>
        </w:tc>
        <w:tc>
          <w:tcPr>
            <w:tcW w:w="1275" w:type="dxa"/>
            <w:tcBorders>
              <w:bottom w:val="single" w:sz="4" w:space="0" w:color="auto"/>
            </w:tcBorders>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DEEAF6" w:themeFill="accent1" w:themeFillTint="33"/>
          </w:tcPr>
          <w:p w:rsidR="00266B7C" w:rsidRPr="00EB6DF6" w:rsidRDefault="00266B7C" w:rsidP="00266B7C">
            <w:pPr>
              <w:rPr>
                <w:rFonts w:ascii="Century Gothic" w:hAnsi="Century Gothic" w:cstheme="minorHAnsi"/>
                <w:sz w:val="18"/>
                <w:szCs w:val="18"/>
              </w:rPr>
            </w:pPr>
            <w:r w:rsidRPr="00EB6DF6">
              <w:rPr>
                <w:rFonts w:ascii="Century Gothic" w:hAnsi="Century Gothic" w:cstheme="minorHAnsi"/>
                <w:sz w:val="18"/>
                <w:szCs w:val="18"/>
              </w:rPr>
              <w:t>Harare – completed.</w:t>
            </w:r>
          </w:p>
          <w:p w:rsidR="00266B7C" w:rsidRPr="00EB6DF6" w:rsidRDefault="00266B7C" w:rsidP="00266B7C">
            <w:pPr>
              <w:rPr>
                <w:rFonts w:ascii="Century Gothic" w:hAnsi="Century Gothic" w:cstheme="minorHAnsi"/>
                <w:sz w:val="18"/>
                <w:szCs w:val="18"/>
              </w:rPr>
            </w:pPr>
          </w:p>
          <w:p w:rsidR="00266B7C" w:rsidRPr="00EB6DF6" w:rsidRDefault="00266B7C" w:rsidP="00266B7C">
            <w:pPr>
              <w:rPr>
                <w:rFonts w:ascii="Century Gothic" w:hAnsi="Century Gothic" w:cstheme="minorHAnsi"/>
                <w:sz w:val="18"/>
                <w:szCs w:val="18"/>
              </w:rPr>
            </w:pPr>
            <w:r w:rsidRPr="00EB6DF6">
              <w:rPr>
                <w:rFonts w:ascii="Century Gothic" w:hAnsi="Century Gothic" w:cstheme="minorHAnsi"/>
                <w:sz w:val="18"/>
                <w:szCs w:val="18"/>
              </w:rPr>
              <w:t>Bulawayo Airport – in progress.</w:t>
            </w:r>
          </w:p>
          <w:p w:rsidR="00266B7C" w:rsidRPr="00EB6DF6" w:rsidRDefault="00266B7C" w:rsidP="00266B7C">
            <w:pPr>
              <w:rPr>
                <w:rFonts w:ascii="Century Gothic" w:hAnsi="Century Gothic" w:cstheme="minorHAnsi"/>
                <w:sz w:val="18"/>
                <w:szCs w:val="18"/>
              </w:rPr>
            </w:pPr>
          </w:p>
          <w:p w:rsidR="00266B7C" w:rsidRPr="00EB6DF6" w:rsidRDefault="00266B7C" w:rsidP="00266B7C">
            <w:pPr>
              <w:rPr>
                <w:rFonts w:ascii="Century Gothic" w:hAnsi="Century Gothic" w:cstheme="minorHAnsi"/>
                <w:sz w:val="18"/>
                <w:szCs w:val="18"/>
              </w:rPr>
            </w:pPr>
            <w:r w:rsidRPr="00EB6DF6">
              <w:rPr>
                <w:rFonts w:ascii="Century Gothic" w:hAnsi="Century Gothic" w:cstheme="minorHAnsi"/>
                <w:sz w:val="18"/>
                <w:szCs w:val="18"/>
              </w:rPr>
              <w:t>Vic Falls Airport – completed 03/10/2023</w:t>
            </w:r>
          </w:p>
        </w:tc>
        <w:tc>
          <w:tcPr>
            <w:tcW w:w="2168" w:type="dxa"/>
            <w:gridSpan w:val="2"/>
            <w:tcBorders>
              <w:left w:val="double" w:sz="4" w:space="0" w:color="auto"/>
              <w:right w:val="single" w:sz="4" w:space="0" w:color="auto"/>
            </w:tcBorders>
            <w:shd w:val="clear" w:color="auto" w:fill="DEEAF6" w:themeFill="accent1" w:themeFillTint="33"/>
          </w:tcPr>
          <w:p w:rsidR="00266B7C" w:rsidRPr="00EB6DF6" w:rsidRDefault="00266B7C" w:rsidP="00266B7C">
            <w:pPr>
              <w:rPr>
                <w:rFonts w:ascii="Century Gothic" w:hAnsi="Century Gothic"/>
                <w:sz w:val="18"/>
                <w:szCs w:val="18"/>
              </w:rPr>
            </w:pPr>
            <w:r w:rsidRPr="00EB6DF6">
              <w:rPr>
                <w:rFonts w:ascii="Century Gothic" w:hAnsi="Century Gothic"/>
                <w:sz w:val="18"/>
                <w:szCs w:val="18"/>
              </w:rPr>
              <w:t>Bulawayo Airport – Recost the job again due undercharging and  job is to be redone again (Fibre charged is less than the distance on the ground)</w:t>
            </w:r>
          </w:p>
        </w:tc>
      </w:tr>
      <w:tr w:rsidR="00266B7C" w:rsidRPr="00EB413C" w:rsidTr="00257CD4">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rsidR="00266B7C" w:rsidRPr="00B95479" w:rsidRDefault="00266B7C" w:rsidP="00266B7C">
            <w:pPr>
              <w:spacing w:after="240"/>
              <w:jc w:val="both"/>
              <w:rPr>
                <w:rFonts w:ascii="Century Gothic" w:hAnsi="Century Gothic"/>
                <w:sz w:val="18"/>
                <w:szCs w:val="18"/>
              </w:rPr>
            </w:pPr>
            <w:r>
              <w:rPr>
                <w:rFonts w:ascii="Century Gothic" w:hAnsi="Century Gothic"/>
                <w:sz w:val="18"/>
                <w:szCs w:val="18"/>
              </w:rPr>
              <w:t>3</w:t>
            </w:r>
            <w:r w:rsidR="00E11EA2">
              <w:rPr>
                <w:rFonts w:ascii="Century Gothic" w:hAnsi="Century Gothic"/>
                <w:sz w:val="18"/>
                <w:szCs w:val="18"/>
              </w:rPr>
              <w:t>7</w:t>
            </w:r>
          </w:p>
        </w:tc>
        <w:tc>
          <w:tcPr>
            <w:tcW w:w="3343" w:type="dxa"/>
            <w:tcBorders>
              <w:left w:val="double" w:sz="4" w:space="0" w:color="auto"/>
              <w:right w:val="single" w:sz="4" w:space="0" w:color="auto"/>
            </w:tcBorders>
            <w:shd w:val="clear" w:color="auto" w:fill="FFFFFF" w:themeFill="background1"/>
          </w:tcPr>
          <w:p w:rsidR="00266B7C" w:rsidRPr="00B95479" w:rsidRDefault="00266B7C" w:rsidP="00266B7C">
            <w:pPr>
              <w:spacing w:after="240"/>
              <w:jc w:val="both"/>
              <w:rPr>
                <w:rFonts w:ascii="Century Gothic" w:hAnsi="Century Gothic"/>
                <w:sz w:val="18"/>
                <w:szCs w:val="18"/>
              </w:rPr>
            </w:pPr>
            <w:r w:rsidRPr="00B95479">
              <w:rPr>
                <w:rFonts w:ascii="Century Gothic" w:hAnsi="Century Gothic"/>
                <w:sz w:val="18"/>
                <w:szCs w:val="18"/>
              </w:rPr>
              <w:t>Surveyor General VPN Connections</w:t>
            </w:r>
          </w:p>
          <w:p w:rsidR="00266B7C" w:rsidRPr="00B95479" w:rsidRDefault="00266B7C" w:rsidP="00266B7C">
            <w:pPr>
              <w:jc w:val="center"/>
              <w:rPr>
                <w:rFonts w:ascii="Century Gothic" w:hAnsi="Century Gothic"/>
                <w:sz w:val="18"/>
                <w:szCs w:val="18"/>
              </w:rPr>
            </w:pPr>
          </w:p>
        </w:tc>
        <w:tc>
          <w:tcPr>
            <w:tcW w:w="1620" w:type="dxa"/>
            <w:tcBorders>
              <w:left w:val="single" w:sz="4" w:space="0" w:color="auto"/>
              <w:right w:val="single" w:sz="4" w:space="0" w:color="auto"/>
            </w:tcBorders>
            <w:shd w:val="clear" w:color="auto" w:fill="FFFFFF" w:themeFill="background1"/>
          </w:tcPr>
          <w:p w:rsidR="00266B7C" w:rsidRPr="00B95479" w:rsidRDefault="00266B7C" w:rsidP="00266B7C">
            <w:pPr>
              <w:rPr>
                <w:rFonts w:ascii="Century Gothic" w:hAnsi="Century Gothic"/>
                <w:sz w:val="18"/>
                <w:szCs w:val="18"/>
              </w:rPr>
            </w:pPr>
            <w:r w:rsidRPr="00B95479">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FFFFFF" w:themeFill="background1"/>
            <w:vAlign w:val="bottom"/>
          </w:tcPr>
          <w:p w:rsidR="00266B7C" w:rsidRDefault="00266B7C" w:rsidP="00266B7C">
            <w:pPr>
              <w:spacing w:after="240"/>
              <w:jc w:val="both"/>
              <w:rPr>
                <w:rFonts w:ascii="Century Gothic" w:hAnsi="Century Gothic"/>
                <w:sz w:val="18"/>
                <w:szCs w:val="18"/>
              </w:rPr>
            </w:pPr>
            <w:r w:rsidRPr="00B95479">
              <w:rPr>
                <w:rFonts w:ascii="Century Gothic" w:hAnsi="Century Gothic"/>
                <w:sz w:val="18"/>
                <w:szCs w:val="18"/>
              </w:rPr>
              <w:t>20/09/2023</w:t>
            </w:r>
          </w:p>
          <w:p w:rsidR="00266B7C" w:rsidRDefault="00266B7C" w:rsidP="00266B7C">
            <w:pPr>
              <w:spacing w:after="240"/>
              <w:jc w:val="both"/>
              <w:rPr>
                <w:rFonts w:ascii="Century Gothic" w:hAnsi="Century Gothic"/>
                <w:sz w:val="18"/>
                <w:szCs w:val="18"/>
              </w:rPr>
            </w:pPr>
          </w:p>
          <w:p w:rsidR="00266B7C" w:rsidRDefault="00266B7C" w:rsidP="00266B7C">
            <w:pPr>
              <w:spacing w:after="240"/>
              <w:jc w:val="both"/>
              <w:rPr>
                <w:rFonts w:ascii="Century Gothic" w:hAnsi="Century Gothic"/>
                <w:sz w:val="18"/>
                <w:szCs w:val="18"/>
              </w:rPr>
            </w:pPr>
          </w:p>
          <w:p w:rsidR="00266B7C" w:rsidRDefault="00266B7C" w:rsidP="00266B7C">
            <w:pPr>
              <w:spacing w:after="240"/>
              <w:jc w:val="both"/>
              <w:rPr>
                <w:rFonts w:ascii="Century Gothic" w:hAnsi="Century Gothic"/>
                <w:sz w:val="18"/>
                <w:szCs w:val="18"/>
              </w:rPr>
            </w:pPr>
          </w:p>
          <w:p w:rsidR="00266B7C" w:rsidRPr="00B95479" w:rsidRDefault="00266B7C" w:rsidP="00266B7C">
            <w:pPr>
              <w:spacing w:after="240"/>
              <w:jc w:val="both"/>
              <w:rPr>
                <w:rFonts w:ascii="Century Gothic" w:hAnsi="Century Gothic"/>
                <w:sz w:val="18"/>
                <w:szCs w:val="18"/>
              </w:rPr>
            </w:pPr>
          </w:p>
        </w:tc>
        <w:tc>
          <w:tcPr>
            <w:tcW w:w="1275" w:type="dxa"/>
            <w:tcBorders>
              <w:bottom w:val="single" w:sz="4" w:space="0" w:color="auto"/>
            </w:tcBorders>
            <w:shd w:val="clear" w:color="auto" w:fill="FFFFFF" w:themeFill="background1"/>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FFFFFF" w:themeFill="background1"/>
          </w:tcPr>
          <w:p w:rsidR="00266B7C" w:rsidRPr="00B95479" w:rsidRDefault="00266B7C" w:rsidP="00266B7C">
            <w:pPr>
              <w:rPr>
                <w:rFonts w:ascii="Century Gothic" w:hAnsi="Century Gothic" w:cstheme="minorHAnsi"/>
                <w:sz w:val="18"/>
                <w:szCs w:val="18"/>
              </w:rPr>
            </w:pPr>
            <w:r>
              <w:rPr>
                <w:rFonts w:ascii="Century Gothic" w:hAnsi="Century Gothic" w:cstheme="minorHAnsi"/>
                <w:sz w:val="18"/>
                <w:szCs w:val="18"/>
              </w:rPr>
              <w:t>1</w:t>
            </w:r>
            <w:r w:rsidRPr="00B95479">
              <w:rPr>
                <w:rFonts w:ascii="Century Gothic" w:hAnsi="Century Gothic" w:cstheme="minorHAnsi"/>
                <w:sz w:val="18"/>
                <w:szCs w:val="18"/>
              </w:rPr>
              <w:t>/</w:t>
            </w:r>
            <w:r>
              <w:rPr>
                <w:rFonts w:ascii="Century Gothic" w:hAnsi="Century Gothic" w:cstheme="minorHAnsi"/>
                <w:sz w:val="18"/>
                <w:szCs w:val="18"/>
              </w:rPr>
              <w:t>3</w:t>
            </w:r>
            <w:r w:rsidRPr="00B95479">
              <w:rPr>
                <w:rFonts w:ascii="Century Gothic" w:hAnsi="Century Gothic" w:cstheme="minorHAnsi"/>
                <w:sz w:val="18"/>
                <w:szCs w:val="18"/>
              </w:rPr>
              <w:t xml:space="preserve"> Completed</w:t>
            </w:r>
          </w:p>
          <w:p w:rsidR="00266B7C" w:rsidRPr="00B95479" w:rsidRDefault="00266B7C" w:rsidP="00266B7C">
            <w:pPr>
              <w:rPr>
                <w:rFonts w:ascii="Century Gothic" w:hAnsi="Century Gothic" w:cstheme="minorHAnsi"/>
                <w:sz w:val="18"/>
                <w:szCs w:val="18"/>
              </w:rPr>
            </w:pPr>
            <w:r>
              <w:rPr>
                <w:rFonts w:ascii="Century Gothic" w:hAnsi="Century Gothic" w:cstheme="minorHAnsi"/>
                <w:sz w:val="18"/>
                <w:szCs w:val="18"/>
              </w:rPr>
              <w:t>Chinhoyi –  completion date 17/11</w:t>
            </w:r>
            <w:r w:rsidRPr="00B95479">
              <w:rPr>
                <w:rFonts w:ascii="Century Gothic" w:hAnsi="Century Gothic" w:cstheme="minorHAnsi"/>
                <w:sz w:val="18"/>
                <w:szCs w:val="18"/>
              </w:rPr>
              <w:t>/2023</w:t>
            </w:r>
          </w:p>
          <w:p w:rsidR="00266B7C" w:rsidRPr="00B95479" w:rsidRDefault="00266B7C" w:rsidP="00266B7C">
            <w:pPr>
              <w:rPr>
                <w:rFonts w:ascii="Century Gothic" w:hAnsi="Century Gothic" w:cstheme="minorHAnsi"/>
                <w:sz w:val="18"/>
                <w:szCs w:val="18"/>
              </w:rPr>
            </w:pPr>
            <w:r w:rsidRPr="00B95479">
              <w:rPr>
                <w:rFonts w:ascii="Century Gothic" w:hAnsi="Century Gothic" w:cstheme="minorHAnsi"/>
                <w:sz w:val="18"/>
                <w:szCs w:val="18"/>
              </w:rPr>
              <w:t>Bindur</w:t>
            </w:r>
            <w:r>
              <w:rPr>
                <w:rFonts w:ascii="Century Gothic" w:hAnsi="Century Gothic" w:cstheme="minorHAnsi"/>
                <w:sz w:val="18"/>
                <w:szCs w:val="18"/>
              </w:rPr>
              <w:t>a – Poles being sought on 24/11/2023 to utilize on completion of the project.</w:t>
            </w:r>
          </w:p>
          <w:p w:rsidR="00266B7C" w:rsidRDefault="00266B7C" w:rsidP="00266B7C">
            <w:pPr>
              <w:rPr>
                <w:rFonts w:ascii="Century Gothic" w:hAnsi="Century Gothic" w:cstheme="minorHAnsi"/>
                <w:sz w:val="18"/>
                <w:szCs w:val="18"/>
              </w:rPr>
            </w:pPr>
            <w:r w:rsidRPr="00B95479">
              <w:rPr>
                <w:rFonts w:ascii="Century Gothic" w:hAnsi="Century Gothic" w:cstheme="minorHAnsi"/>
                <w:sz w:val="18"/>
                <w:szCs w:val="18"/>
              </w:rPr>
              <w:t xml:space="preserve">Kushinga – </w:t>
            </w:r>
            <w:r>
              <w:rPr>
                <w:rFonts w:ascii="Century Gothic" w:hAnsi="Century Gothic" w:cstheme="minorHAnsi"/>
                <w:sz w:val="18"/>
                <w:szCs w:val="18"/>
              </w:rPr>
              <w:t>Marondera team and Transmission team coordination for getting a core from backbone. Escalated to NMC to assist.</w:t>
            </w:r>
          </w:p>
          <w:p w:rsidR="00266B7C" w:rsidRPr="00B95479" w:rsidRDefault="00266B7C" w:rsidP="00266B7C">
            <w:pPr>
              <w:rPr>
                <w:rFonts w:ascii="Century Gothic" w:hAnsi="Century Gothic" w:cstheme="minorHAnsi"/>
                <w:sz w:val="18"/>
                <w:szCs w:val="18"/>
              </w:rPr>
            </w:pPr>
          </w:p>
        </w:tc>
        <w:tc>
          <w:tcPr>
            <w:tcW w:w="2168" w:type="dxa"/>
            <w:gridSpan w:val="2"/>
            <w:tcBorders>
              <w:left w:val="double" w:sz="4" w:space="0" w:color="auto"/>
              <w:right w:val="single" w:sz="4" w:space="0" w:color="auto"/>
            </w:tcBorders>
            <w:shd w:val="clear" w:color="auto" w:fill="FFFFFF" w:themeFill="background1"/>
          </w:tcPr>
          <w:p w:rsidR="00266B7C" w:rsidRPr="00B95479" w:rsidRDefault="00266B7C" w:rsidP="00266B7C">
            <w:pPr>
              <w:rPr>
                <w:rFonts w:ascii="Century Gothic" w:hAnsi="Century Gothic"/>
                <w:sz w:val="18"/>
                <w:szCs w:val="18"/>
              </w:rPr>
            </w:pPr>
            <w:r>
              <w:rPr>
                <w:rFonts w:ascii="Century Gothic" w:hAnsi="Century Gothic"/>
                <w:sz w:val="18"/>
                <w:szCs w:val="18"/>
              </w:rPr>
              <w:t>Poles delivered, resource mobilisation.</w:t>
            </w:r>
          </w:p>
        </w:tc>
      </w:tr>
      <w:tr w:rsidR="00266B7C" w:rsidRPr="00EB413C" w:rsidTr="00257CD4">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DEEAF6" w:themeFill="accent1" w:themeFillTint="33"/>
          </w:tcPr>
          <w:p w:rsidR="00266B7C" w:rsidRPr="00257CD4" w:rsidRDefault="00E11EA2" w:rsidP="00266B7C">
            <w:pPr>
              <w:spacing w:after="240"/>
              <w:jc w:val="both"/>
              <w:rPr>
                <w:rFonts w:ascii="Century Gothic" w:hAnsi="Century Gothic"/>
                <w:sz w:val="18"/>
                <w:szCs w:val="18"/>
              </w:rPr>
            </w:pPr>
            <w:r>
              <w:rPr>
                <w:rFonts w:ascii="Century Gothic" w:hAnsi="Century Gothic"/>
                <w:sz w:val="18"/>
                <w:szCs w:val="18"/>
              </w:rPr>
              <w:t>38</w:t>
            </w:r>
          </w:p>
        </w:tc>
        <w:tc>
          <w:tcPr>
            <w:tcW w:w="3343" w:type="dxa"/>
            <w:tcBorders>
              <w:left w:val="double" w:sz="4" w:space="0" w:color="auto"/>
              <w:right w:val="single" w:sz="4" w:space="0" w:color="auto"/>
            </w:tcBorders>
            <w:shd w:val="clear" w:color="auto" w:fill="DEEAF6" w:themeFill="accent1" w:themeFillTint="33"/>
          </w:tcPr>
          <w:p w:rsidR="00266B7C" w:rsidRPr="00257CD4" w:rsidRDefault="00266B7C" w:rsidP="00266B7C">
            <w:pPr>
              <w:spacing w:after="240"/>
              <w:jc w:val="both"/>
              <w:rPr>
                <w:rFonts w:ascii="Century Gothic" w:hAnsi="Century Gothic"/>
                <w:sz w:val="18"/>
                <w:szCs w:val="18"/>
              </w:rPr>
            </w:pPr>
            <w:r w:rsidRPr="00257CD4">
              <w:rPr>
                <w:rFonts w:ascii="Century Gothic" w:hAnsi="Century Gothic"/>
                <w:sz w:val="18"/>
                <w:szCs w:val="18"/>
              </w:rPr>
              <w:t>OK Zimbabwe x 2</w:t>
            </w:r>
          </w:p>
        </w:tc>
        <w:tc>
          <w:tcPr>
            <w:tcW w:w="1620" w:type="dxa"/>
            <w:tcBorders>
              <w:left w:val="single" w:sz="4" w:space="0" w:color="auto"/>
              <w:right w:val="single" w:sz="4" w:space="0" w:color="auto"/>
            </w:tcBorders>
            <w:shd w:val="clear" w:color="auto" w:fill="DEEAF6" w:themeFill="accent1" w:themeFillTint="33"/>
          </w:tcPr>
          <w:p w:rsidR="00266B7C" w:rsidRPr="00257CD4" w:rsidRDefault="00266B7C" w:rsidP="00266B7C">
            <w:pPr>
              <w:rPr>
                <w:rFonts w:ascii="Century Gothic" w:hAnsi="Century Gothic"/>
                <w:sz w:val="18"/>
                <w:szCs w:val="18"/>
              </w:rPr>
            </w:pPr>
            <w:r w:rsidRPr="00257CD4">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DEEAF6" w:themeFill="accent1" w:themeFillTint="33"/>
            <w:vAlign w:val="bottom"/>
          </w:tcPr>
          <w:p w:rsidR="00266B7C" w:rsidRPr="00257CD4" w:rsidRDefault="00266B7C" w:rsidP="00266B7C">
            <w:pPr>
              <w:spacing w:after="240"/>
              <w:jc w:val="both"/>
              <w:rPr>
                <w:rFonts w:ascii="Century Gothic" w:hAnsi="Century Gothic"/>
                <w:sz w:val="18"/>
                <w:szCs w:val="18"/>
              </w:rPr>
            </w:pPr>
            <w:r w:rsidRPr="00257CD4">
              <w:rPr>
                <w:rFonts w:ascii="Century Gothic" w:hAnsi="Century Gothic"/>
                <w:sz w:val="18"/>
                <w:szCs w:val="18"/>
              </w:rPr>
              <w:t>27/09/2023</w:t>
            </w:r>
          </w:p>
          <w:p w:rsidR="00266B7C" w:rsidRPr="00257CD4" w:rsidRDefault="00266B7C" w:rsidP="00266B7C">
            <w:pPr>
              <w:spacing w:after="240"/>
              <w:jc w:val="both"/>
              <w:rPr>
                <w:rFonts w:ascii="Century Gothic" w:hAnsi="Century Gothic"/>
                <w:sz w:val="18"/>
                <w:szCs w:val="18"/>
              </w:rPr>
            </w:pPr>
          </w:p>
        </w:tc>
        <w:tc>
          <w:tcPr>
            <w:tcW w:w="1275" w:type="dxa"/>
            <w:tcBorders>
              <w:bottom w:val="single" w:sz="4" w:space="0" w:color="auto"/>
            </w:tcBorders>
            <w:shd w:val="clear" w:color="auto" w:fill="DEEAF6" w:themeFill="accent1" w:themeFillTint="33"/>
          </w:tcPr>
          <w:p w:rsidR="00266B7C" w:rsidRPr="00257CD4"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DEEAF6" w:themeFill="accent1" w:themeFillTint="33"/>
          </w:tcPr>
          <w:p w:rsidR="00266B7C" w:rsidRPr="00257CD4" w:rsidRDefault="00266B7C" w:rsidP="00266B7C">
            <w:pPr>
              <w:rPr>
                <w:rFonts w:ascii="Century Gothic" w:hAnsi="Century Gothic" w:cstheme="minorHAnsi"/>
                <w:sz w:val="18"/>
                <w:szCs w:val="18"/>
              </w:rPr>
            </w:pPr>
            <w:r w:rsidRPr="00257CD4">
              <w:rPr>
                <w:rFonts w:ascii="Century Gothic" w:hAnsi="Century Gothic" w:cstheme="minorHAnsi"/>
                <w:sz w:val="18"/>
                <w:szCs w:val="18"/>
              </w:rPr>
              <w:t>Kuwadzana – Completed</w:t>
            </w:r>
          </w:p>
          <w:p w:rsidR="00266B7C" w:rsidRPr="00257CD4" w:rsidRDefault="00266B7C" w:rsidP="00266B7C">
            <w:pPr>
              <w:rPr>
                <w:rFonts w:ascii="Century Gothic" w:hAnsi="Century Gothic" w:cstheme="minorHAnsi"/>
                <w:sz w:val="18"/>
                <w:szCs w:val="18"/>
              </w:rPr>
            </w:pPr>
            <w:r w:rsidRPr="00257CD4">
              <w:rPr>
                <w:rFonts w:ascii="Century Gothic" w:hAnsi="Century Gothic" w:cstheme="minorHAnsi"/>
                <w:sz w:val="18"/>
                <w:szCs w:val="18"/>
              </w:rPr>
              <w:t>Norton – Testing Completed</w:t>
            </w:r>
          </w:p>
        </w:tc>
        <w:tc>
          <w:tcPr>
            <w:tcW w:w="2168" w:type="dxa"/>
            <w:gridSpan w:val="2"/>
            <w:tcBorders>
              <w:left w:val="double" w:sz="4" w:space="0" w:color="auto"/>
              <w:right w:val="single" w:sz="4" w:space="0" w:color="auto"/>
            </w:tcBorders>
            <w:shd w:val="clear" w:color="auto" w:fill="DEEAF6" w:themeFill="accent1" w:themeFillTint="33"/>
          </w:tcPr>
          <w:p w:rsidR="00266B7C" w:rsidRPr="00257CD4" w:rsidRDefault="00266B7C" w:rsidP="00266B7C">
            <w:pPr>
              <w:rPr>
                <w:rFonts w:ascii="Century Gothic" w:hAnsi="Century Gothic"/>
                <w:sz w:val="18"/>
                <w:szCs w:val="18"/>
              </w:rPr>
            </w:pPr>
            <w:r w:rsidRPr="00257CD4">
              <w:rPr>
                <w:rFonts w:ascii="Century Gothic" w:hAnsi="Century Gothic"/>
                <w:sz w:val="18"/>
                <w:szCs w:val="18"/>
              </w:rPr>
              <w:t>Liaising with client as both sides have fibres Testing in progress Done</w:t>
            </w:r>
          </w:p>
        </w:tc>
      </w:tr>
      <w:tr w:rsidR="00266B7C" w:rsidRPr="00EB413C" w:rsidTr="00257CD4">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rsidR="00266B7C" w:rsidRDefault="00E11EA2" w:rsidP="00266B7C">
            <w:pPr>
              <w:spacing w:after="240"/>
              <w:jc w:val="both"/>
              <w:rPr>
                <w:rFonts w:ascii="Century Gothic" w:hAnsi="Century Gothic"/>
                <w:sz w:val="18"/>
                <w:szCs w:val="18"/>
              </w:rPr>
            </w:pPr>
            <w:r>
              <w:rPr>
                <w:rFonts w:ascii="Century Gothic" w:hAnsi="Century Gothic"/>
                <w:sz w:val="18"/>
                <w:szCs w:val="18"/>
              </w:rPr>
              <w:t>39</w:t>
            </w:r>
          </w:p>
        </w:tc>
        <w:tc>
          <w:tcPr>
            <w:tcW w:w="3343" w:type="dxa"/>
            <w:tcBorders>
              <w:left w:val="double" w:sz="4" w:space="0" w:color="auto"/>
              <w:right w:val="single" w:sz="4" w:space="0" w:color="auto"/>
            </w:tcBorders>
            <w:shd w:val="clear" w:color="auto" w:fill="FFFFFF" w:themeFill="background1"/>
          </w:tcPr>
          <w:p w:rsidR="00266B7C" w:rsidRDefault="00266B7C" w:rsidP="00266B7C">
            <w:pPr>
              <w:spacing w:after="240"/>
              <w:jc w:val="both"/>
              <w:rPr>
                <w:rFonts w:ascii="Century Gothic" w:hAnsi="Century Gothic"/>
                <w:sz w:val="18"/>
                <w:szCs w:val="18"/>
              </w:rPr>
            </w:pPr>
            <w:r>
              <w:rPr>
                <w:rFonts w:ascii="Century Gothic" w:hAnsi="Century Gothic"/>
                <w:sz w:val="18"/>
                <w:szCs w:val="18"/>
              </w:rPr>
              <w:t>Profeeds Shamva</w:t>
            </w:r>
          </w:p>
        </w:tc>
        <w:tc>
          <w:tcPr>
            <w:tcW w:w="1711" w:type="dxa"/>
            <w:gridSpan w:val="2"/>
            <w:tcBorders>
              <w:left w:val="single" w:sz="4" w:space="0" w:color="auto"/>
              <w:right w:val="single" w:sz="4" w:space="0" w:color="auto"/>
            </w:tcBorders>
            <w:shd w:val="clear" w:color="auto" w:fill="FFFFFF" w:themeFill="background1"/>
          </w:tcPr>
          <w:p w:rsidR="00266B7C" w:rsidRDefault="00266B7C" w:rsidP="00266B7C">
            <w:pPr>
              <w:rPr>
                <w:rFonts w:ascii="Century Gothic" w:hAnsi="Century Gothic"/>
                <w:sz w:val="18"/>
                <w:szCs w:val="18"/>
              </w:rPr>
            </w:pPr>
            <w:r>
              <w:rPr>
                <w:rFonts w:ascii="Century Gothic" w:hAnsi="Century Gothic"/>
                <w:sz w:val="18"/>
                <w:szCs w:val="18"/>
              </w:rPr>
              <w:t>Internet</w:t>
            </w:r>
          </w:p>
        </w:tc>
        <w:tc>
          <w:tcPr>
            <w:tcW w:w="1276" w:type="dxa"/>
            <w:tcBorders>
              <w:left w:val="single" w:sz="4" w:space="0" w:color="auto"/>
              <w:right w:val="single" w:sz="4" w:space="0" w:color="auto"/>
            </w:tcBorders>
            <w:shd w:val="clear" w:color="auto" w:fill="FFFFFF" w:themeFill="background1"/>
          </w:tcPr>
          <w:p w:rsidR="00266B7C" w:rsidRDefault="00266B7C" w:rsidP="00266B7C">
            <w:pPr>
              <w:spacing w:after="240"/>
              <w:jc w:val="both"/>
              <w:rPr>
                <w:rFonts w:ascii="Century Gothic" w:hAnsi="Century Gothic"/>
                <w:sz w:val="18"/>
                <w:szCs w:val="18"/>
              </w:rPr>
            </w:pPr>
            <w:r>
              <w:rPr>
                <w:rFonts w:ascii="Century Gothic" w:hAnsi="Century Gothic"/>
                <w:sz w:val="18"/>
                <w:szCs w:val="18"/>
              </w:rPr>
              <w:t>8/09/2023</w:t>
            </w:r>
          </w:p>
        </w:tc>
        <w:tc>
          <w:tcPr>
            <w:tcW w:w="1275" w:type="dxa"/>
            <w:shd w:val="clear" w:color="auto" w:fill="FFFFFF" w:themeFill="background1"/>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FFFFFF" w:themeFill="background1"/>
          </w:tcPr>
          <w:p w:rsidR="00266B7C" w:rsidRDefault="00266B7C" w:rsidP="00266B7C">
            <w:pPr>
              <w:rPr>
                <w:rFonts w:ascii="Century Gothic" w:hAnsi="Century Gothic"/>
                <w:sz w:val="18"/>
                <w:szCs w:val="18"/>
              </w:rPr>
            </w:pPr>
            <w:r>
              <w:rPr>
                <w:rFonts w:ascii="Century Gothic" w:hAnsi="Century Gothic"/>
                <w:sz w:val="18"/>
                <w:szCs w:val="18"/>
              </w:rPr>
              <w:t>Resource Mobilization completed</w:t>
            </w:r>
          </w:p>
          <w:p w:rsidR="00266B7C" w:rsidRDefault="00266B7C" w:rsidP="00266B7C">
            <w:pPr>
              <w:rPr>
                <w:rFonts w:ascii="Century Gothic" w:hAnsi="Century Gothic"/>
                <w:sz w:val="18"/>
                <w:szCs w:val="18"/>
              </w:rPr>
            </w:pPr>
            <w:r>
              <w:rPr>
                <w:rFonts w:ascii="Century Gothic" w:hAnsi="Century Gothic"/>
                <w:sz w:val="18"/>
                <w:szCs w:val="18"/>
              </w:rPr>
              <w:t>Assert number processing completed</w:t>
            </w:r>
          </w:p>
          <w:p w:rsidR="00266B7C" w:rsidRDefault="00266B7C" w:rsidP="00266B7C">
            <w:pPr>
              <w:rPr>
                <w:rFonts w:ascii="Century Gothic" w:hAnsi="Century Gothic" w:cs="Courier New"/>
                <w:sz w:val="18"/>
                <w:szCs w:val="18"/>
              </w:rPr>
            </w:pPr>
            <w:r>
              <w:rPr>
                <w:rFonts w:ascii="Century Gothic" w:hAnsi="Century Gothic" w:cs="Courier New"/>
                <w:sz w:val="18"/>
                <w:szCs w:val="18"/>
              </w:rPr>
              <w:t xml:space="preserve">Hole digging 12/50 </w:t>
            </w:r>
          </w:p>
          <w:p w:rsidR="00266B7C" w:rsidRDefault="00266B7C" w:rsidP="00266B7C">
            <w:pPr>
              <w:rPr>
                <w:rFonts w:ascii="Century Gothic" w:hAnsi="Century Gothic" w:cs="Courier New"/>
                <w:sz w:val="18"/>
                <w:szCs w:val="18"/>
              </w:rPr>
            </w:pPr>
            <w:r>
              <w:rPr>
                <w:rFonts w:ascii="Century Gothic" w:hAnsi="Century Gothic" w:cs="Courier New"/>
                <w:sz w:val="18"/>
                <w:szCs w:val="18"/>
              </w:rPr>
              <w:t xml:space="preserve">Fibre pulling  0/1500 </w:t>
            </w:r>
          </w:p>
          <w:p w:rsidR="00266B7C" w:rsidRDefault="00266B7C" w:rsidP="00266B7C">
            <w:pPr>
              <w:rPr>
                <w:rFonts w:ascii="Century Gothic" w:hAnsi="Century Gothic" w:cs="Courier New"/>
                <w:sz w:val="18"/>
                <w:szCs w:val="18"/>
              </w:rPr>
            </w:pPr>
            <w:r>
              <w:rPr>
                <w:rFonts w:ascii="Century Gothic" w:hAnsi="Century Gothic" w:cs="Courier New"/>
                <w:sz w:val="18"/>
                <w:szCs w:val="18"/>
              </w:rPr>
              <w:t xml:space="preserve">Cabinet Mounting 0/1 </w:t>
            </w:r>
          </w:p>
          <w:p w:rsidR="00266B7C" w:rsidRDefault="00266B7C" w:rsidP="00266B7C">
            <w:pPr>
              <w:rPr>
                <w:rFonts w:ascii="Century Gothic" w:hAnsi="Century Gothic" w:cs="Courier New"/>
                <w:sz w:val="18"/>
                <w:szCs w:val="18"/>
              </w:rPr>
            </w:pPr>
            <w:r>
              <w:rPr>
                <w:rFonts w:ascii="Century Gothic" w:hAnsi="Century Gothic" w:cs="Courier New"/>
                <w:sz w:val="18"/>
                <w:szCs w:val="18"/>
              </w:rPr>
              <w:t>Configuration 0/1</w:t>
            </w:r>
          </w:p>
          <w:p w:rsidR="00266B7C" w:rsidRDefault="00266B7C" w:rsidP="00266B7C">
            <w:pPr>
              <w:rPr>
                <w:rFonts w:ascii="Century Gothic" w:hAnsi="Century Gothic" w:cs="Courier New"/>
                <w:sz w:val="18"/>
                <w:szCs w:val="18"/>
              </w:rPr>
            </w:pPr>
            <w:r>
              <w:rPr>
                <w:rFonts w:ascii="Century Gothic" w:hAnsi="Century Gothic" w:cs="Courier New"/>
                <w:sz w:val="18"/>
                <w:szCs w:val="18"/>
              </w:rPr>
              <w:t xml:space="preserve"> Cable termination 0/2 </w:t>
            </w:r>
          </w:p>
          <w:p w:rsidR="00266B7C" w:rsidRDefault="00266B7C" w:rsidP="00266B7C">
            <w:pPr>
              <w:rPr>
                <w:rFonts w:ascii="Century Gothic" w:hAnsi="Century Gothic" w:cs="Courier New"/>
                <w:sz w:val="18"/>
                <w:szCs w:val="18"/>
              </w:rPr>
            </w:pPr>
            <w:r>
              <w:rPr>
                <w:rFonts w:ascii="Century Gothic" w:hAnsi="Century Gothic" w:cs="Courier New"/>
                <w:sz w:val="18"/>
                <w:szCs w:val="18"/>
              </w:rPr>
              <w:t>Cable Splicing 0/2</w:t>
            </w:r>
          </w:p>
          <w:p w:rsidR="00266B7C" w:rsidRDefault="00266B7C" w:rsidP="00266B7C">
            <w:pPr>
              <w:rPr>
                <w:rFonts w:ascii="Century Gothic" w:hAnsi="Century Gothic" w:cstheme="minorHAnsi"/>
                <w:sz w:val="18"/>
                <w:szCs w:val="18"/>
              </w:rPr>
            </w:pPr>
            <w:r>
              <w:rPr>
                <w:rFonts w:ascii="Century Gothic" w:hAnsi="Century Gothic" w:cs="Courier New"/>
                <w:sz w:val="18"/>
                <w:szCs w:val="18"/>
              </w:rPr>
              <w:t xml:space="preserve"> Testing 0/1</w:t>
            </w:r>
          </w:p>
        </w:tc>
        <w:tc>
          <w:tcPr>
            <w:tcW w:w="2168" w:type="dxa"/>
            <w:gridSpan w:val="2"/>
            <w:tcBorders>
              <w:left w:val="double" w:sz="4" w:space="0" w:color="auto"/>
              <w:right w:val="single" w:sz="4" w:space="0" w:color="auto"/>
            </w:tcBorders>
            <w:shd w:val="clear" w:color="auto" w:fill="FFFFFF" w:themeFill="background1"/>
          </w:tcPr>
          <w:p w:rsidR="00266B7C" w:rsidRPr="00C11868" w:rsidRDefault="00266B7C" w:rsidP="00266B7C">
            <w:pPr>
              <w:rPr>
                <w:rFonts w:ascii="Century Gothic" w:hAnsi="Century Gothic"/>
                <w:sz w:val="18"/>
                <w:szCs w:val="18"/>
                <w:highlight w:val="yellow"/>
              </w:rPr>
            </w:pPr>
          </w:p>
        </w:tc>
      </w:tr>
      <w:tr w:rsidR="00266B7C" w:rsidRPr="00EB413C" w:rsidTr="004B4459">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DEEAF6" w:themeFill="accent1" w:themeFillTint="33"/>
          </w:tcPr>
          <w:p w:rsidR="00266B7C" w:rsidRDefault="00E11EA2" w:rsidP="00266B7C">
            <w:pPr>
              <w:spacing w:after="240"/>
              <w:jc w:val="both"/>
              <w:rPr>
                <w:rFonts w:ascii="Century Gothic" w:hAnsi="Century Gothic"/>
                <w:sz w:val="18"/>
                <w:szCs w:val="18"/>
              </w:rPr>
            </w:pPr>
            <w:r>
              <w:rPr>
                <w:rFonts w:ascii="Century Gothic" w:hAnsi="Century Gothic"/>
                <w:sz w:val="18"/>
                <w:szCs w:val="18"/>
              </w:rPr>
              <w:t>40</w:t>
            </w:r>
          </w:p>
        </w:tc>
        <w:tc>
          <w:tcPr>
            <w:tcW w:w="3343" w:type="dxa"/>
            <w:tcBorders>
              <w:left w:val="double" w:sz="4" w:space="0" w:color="auto"/>
              <w:right w:val="single" w:sz="4" w:space="0" w:color="auto"/>
            </w:tcBorders>
            <w:shd w:val="clear" w:color="auto" w:fill="DEEAF6" w:themeFill="accent1" w:themeFillTint="33"/>
          </w:tcPr>
          <w:p w:rsidR="00266B7C" w:rsidRPr="008A2E82" w:rsidRDefault="00266B7C" w:rsidP="00266B7C">
            <w:pPr>
              <w:rPr>
                <w:rFonts w:ascii="Century Gothic" w:hAnsi="Century Gothic"/>
                <w:sz w:val="18"/>
                <w:szCs w:val="18"/>
              </w:rPr>
            </w:pPr>
            <w:r w:rsidRPr="008A2E82">
              <w:rPr>
                <w:rFonts w:ascii="Century Gothic" w:hAnsi="Century Gothic"/>
                <w:sz w:val="18"/>
                <w:szCs w:val="18"/>
              </w:rPr>
              <w:t xml:space="preserve">CITY OF HARARE </w:t>
            </w:r>
          </w:p>
        </w:tc>
        <w:tc>
          <w:tcPr>
            <w:tcW w:w="1620" w:type="dxa"/>
            <w:tcBorders>
              <w:left w:val="single" w:sz="4" w:space="0" w:color="auto"/>
              <w:right w:val="single" w:sz="4" w:space="0" w:color="auto"/>
            </w:tcBorders>
            <w:shd w:val="clear" w:color="auto" w:fill="DEEAF6" w:themeFill="accent1" w:themeFillTint="33"/>
          </w:tcPr>
          <w:p w:rsidR="00266B7C" w:rsidRPr="008A2E82" w:rsidRDefault="00266B7C" w:rsidP="00266B7C">
            <w:pPr>
              <w:rPr>
                <w:rFonts w:ascii="Century Gothic" w:hAnsi="Century Gothic"/>
                <w:sz w:val="18"/>
                <w:szCs w:val="18"/>
              </w:rPr>
            </w:pPr>
            <w:r w:rsidRPr="008A2E82">
              <w:rPr>
                <w:rFonts w:ascii="Century Gothic" w:hAnsi="Century Gothic"/>
                <w:sz w:val="18"/>
                <w:szCs w:val="18"/>
              </w:rPr>
              <w:t xml:space="preserve">LAN </w:t>
            </w:r>
          </w:p>
        </w:tc>
        <w:tc>
          <w:tcPr>
            <w:tcW w:w="1367" w:type="dxa"/>
            <w:gridSpan w:val="2"/>
            <w:tcBorders>
              <w:left w:val="single" w:sz="4" w:space="0" w:color="auto"/>
              <w:right w:val="single" w:sz="4" w:space="0" w:color="auto"/>
            </w:tcBorders>
            <w:shd w:val="clear" w:color="auto" w:fill="DEEAF6" w:themeFill="accent1" w:themeFillTint="33"/>
          </w:tcPr>
          <w:p w:rsidR="00266B7C" w:rsidRPr="008A2E82" w:rsidRDefault="00266B7C" w:rsidP="00266B7C">
            <w:pPr>
              <w:rPr>
                <w:rFonts w:ascii="Century Gothic" w:hAnsi="Century Gothic"/>
                <w:sz w:val="18"/>
                <w:szCs w:val="18"/>
              </w:rPr>
            </w:pPr>
            <w:r w:rsidRPr="008A2E82">
              <w:rPr>
                <w:rFonts w:ascii="Century Gothic" w:hAnsi="Century Gothic"/>
                <w:sz w:val="18"/>
                <w:szCs w:val="18"/>
              </w:rPr>
              <w:t>14/09/2023</w:t>
            </w:r>
          </w:p>
        </w:tc>
        <w:tc>
          <w:tcPr>
            <w:tcW w:w="1275" w:type="dxa"/>
            <w:tcBorders>
              <w:bottom w:val="single" w:sz="4" w:space="0" w:color="auto"/>
            </w:tcBorders>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shd w:val="clear" w:color="auto" w:fill="DEEAF6" w:themeFill="accent1" w:themeFillTint="33"/>
          </w:tcPr>
          <w:p w:rsidR="00266B7C" w:rsidRPr="008A2E82" w:rsidRDefault="00266B7C" w:rsidP="00266B7C">
            <w:pPr>
              <w:rPr>
                <w:rFonts w:ascii="Century Gothic" w:hAnsi="Century Gothic"/>
                <w:sz w:val="18"/>
                <w:szCs w:val="18"/>
              </w:rPr>
            </w:pPr>
            <w:r w:rsidRPr="008A2E82">
              <w:rPr>
                <w:rFonts w:ascii="Century Gothic" w:hAnsi="Century Gothic"/>
                <w:sz w:val="18"/>
                <w:szCs w:val="18"/>
              </w:rPr>
              <w:t>Cabinet mounting 3/3</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Trunking 290/290m</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Lan cable run 2000/2000M</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AP mounting 21/21</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AP configuration 21/21</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Lan points terminations 24/24</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Cables testing 23/24</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Testing 1/1</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LAN FIBRES</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Fibre pulled 500/500</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Termination 0/6</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Testing 0/3</w:t>
            </w:r>
          </w:p>
        </w:tc>
        <w:tc>
          <w:tcPr>
            <w:tcW w:w="2168" w:type="dxa"/>
            <w:gridSpan w:val="2"/>
            <w:tcBorders>
              <w:left w:val="double" w:sz="4" w:space="0" w:color="auto"/>
              <w:right w:val="single" w:sz="4" w:space="0" w:color="auto"/>
            </w:tcBorders>
            <w:shd w:val="clear" w:color="auto" w:fill="DEEAF6" w:themeFill="accent1" w:themeFillTint="33"/>
          </w:tcPr>
          <w:p w:rsidR="00266B7C" w:rsidRPr="008A2E82" w:rsidRDefault="00266B7C" w:rsidP="00266B7C">
            <w:pPr>
              <w:rPr>
                <w:rFonts w:ascii="Century Gothic" w:hAnsi="Century Gothic"/>
                <w:sz w:val="18"/>
                <w:szCs w:val="18"/>
              </w:rPr>
            </w:pPr>
            <w:r w:rsidRPr="008A2E82">
              <w:rPr>
                <w:rFonts w:ascii="Century Gothic" w:hAnsi="Century Gothic"/>
                <w:sz w:val="18"/>
                <w:szCs w:val="18"/>
              </w:rPr>
              <w:t>We are facing challenge on identifying duct linking main building and Laboratory side.</w:t>
            </w:r>
          </w:p>
          <w:p w:rsidR="00266B7C" w:rsidRPr="008A2E82" w:rsidRDefault="00266B7C" w:rsidP="00266B7C">
            <w:pPr>
              <w:rPr>
                <w:rFonts w:ascii="Century Gothic" w:hAnsi="Century Gothic"/>
                <w:sz w:val="18"/>
                <w:szCs w:val="18"/>
              </w:rPr>
            </w:pPr>
          </w:p>
          <w:p w:rsidR="00266B7C" w:rsidRPr="008A2E82" w:rsidRDefault="00266B7C" w:rsidP="00266B7C">
            <w:pPr>
              <w:rPr>
                <w:rFonts w:ascii="Century Gothic" w:hAnsi="Century Gothic"/>
                <w:sz w:val="18"/>
                <w:szCs w:val="18"/>
              </w:rPr>
            </w:pPr>
          </w:p>
          <w:p w:rsidR="00266B7C" w:rsidRPr="008A2E82" w:rsidRDefault="00266B7C" w:rsidP="00266B7C">
            <w:pPr>
              <w:rPr>
                <w:rFonts w:ascii="Century Gothic" w:hAnsi="Century Gothic"/>
                <w:sz w:val="18"/>
                <w:szCs w:val="18"/>
              </w:rPr>
            </w:pPr>
            <w:r w:rsidRPr="008A2E82">
              <w:rPr>
                <w:rFonts w:ascii="Century Gothic" w:hAnsi="Century Gothic"/>
                <w:sz w:val="18"/>
                <w:szCs w:val="18"/>
              </w:rPr>
              <w:t>We are waiting for the Client- Cleveland City of Harare Town Council to supply a Server and a Router.</w:t>
            </w:r>
          </w:p>
        </w:tc>
      </w:tr>
      <w:tr w:rsidR="00266B7C" w:rsidRPr="00EB413C" w:rsidTr="00257CD4">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rsidR="00266B7C" w:rsidRDefault="00E11EA2" w:rsidP="00266B7C">
            <w:pPr>
              <w:spacing w:after="240"/>
              <w:jc w:val="both"/>
              <w:rPr>
                <w:rFonts w:ascii="Century Gothic" w:hAnsi="Century Gothic"/>
                <w:sz w:val="18"/>
                <w:szCs w:val="18"/>
              </w:rPr>
            </w:pPr>
            <w:r>
              <w:rPr>
                <w:rFonts w:ascii="Century Gothic" w:hAnsi="Century Gothic"/>
                <w:sz w:val="18"/>
                <w:szCs w:val="18"/>
              </w:rPr>
              <w:t>41</w:t>
            </w:r>
          </w:p>
        </w:tc>
        <w:tc>
          <w:tcPr>
            <w:tcW w:w="3343" w:type="dxa"/>
            <w:tcBorders>
              <w:left w:val="double" w:sz="4" w:space="0" w:color="auto"/>
              <w:right w:val="single" w:sz="4" w:space="0" w:color="auto"/>
            </w:tcBorders>
            <w:shd w:val="clear" w:color="auto" w:fill="FFFFFF" w:themeFill="background1"/>
          </w:tcPr>
          <w:p w:rsidR="00266B7C" w:rsidRPr="00FB4A37" w:rsidRDefault="00266B7C" w:rsidP="00266B7C">
            <w:pPr>
              <w:spacing w:after="240"/>
              <w:jc w:val="both"/>
              <w:rPr>
                <w:rFonts w:ascii="Century Gothic" w:hAnsi="Century Gothic"/>
                <w:sz w:val="18"/>
                <w:szCs w:val="18"/>
              </w:rPr>
            </w:pPr>
            <w:r w:rsidRPr="00FB4A37">
              <w:rPr>
                <w:rFonts w:ascii="Century Gothic" w:hAnsi="Century Gothic"/>
                <w:sz w:val="18"/>
                <w:szCs w:val="18"/>
              </w:rPr>
              <w:t>CAAZ x 6</w:t>
            </w:r>
          </w:p>
        </w:tc>
        <w:tc>
          <w:tcPr>
            <w:tcW w:w="1620" w:type="dxa"/>
            <w:tcBorders>
              <w:left w:val="single" w:sz="4" w:space="0" w:color="auto"/>
              <w:right w:val="single" w:sz="4" w:space="0" w:color="auto"/>
            </w:tcBorders>
            <w:shd w:val="clear" w:color="auto" w:fill="FFFFFF" w:themeFill="background1"/>
          </w:tcPr>
          <w:p w:rsidR="00266B7C" w:rsidRPr="00FB4A37" w:rsidRDefault="00266B7C" w:rsidP="00266B7C">
            <w:pPr>
              <w:rPr>
                <w:rFonts w:ascii="Century Gothic" w:hAnsi="Century Gothic"/>
                <w:sz w:val="18"/>
                <w:szCs w:val="18"/>
              </w:rPr>
            </w:pPr>
            <w:r w:rsidRPr="00FB4A37">
              <w:rPr>
                <w:rFonts w:ascii="Century Gothic" w:hAnsi="Century Gothic"/>
                <w:sz w:val="18"/>
                <w:szCs w:val="18"/>
              </w:rPr>
              <w:t>10Mbps VPN</w:t>
            </w:r>
          </w:p>
        </w:tc>
        <w:tc>
          <w:tcPr>
            <w:tcW w:w="1367" w:type="dxa"/>
            <w:gridSpan w:val="2"/>
            <w:tcBorders>
              <w:left w:val="single" w:sz="4" w:space="0" w:color="auto"/>
              <w:right w:val="single" w:sz="4" w:space="0" w:color="auto"/>
            </w:tcBorders>
            <w:shd w:val="clear" w:color="auto" w:fill="FFFFFF" w:themeFill="background1"/>
          </w:tcPr>
          <w:p w:rsidR="00266B7C" w:rsidRPr="00FB4A37" w:rsidRDefault="00266B7C" w:rsidP="00266B7C">
            <w:pPr>
              <w:spacing w:after="240"/>
              <w:jc w:val="both"/>
              <w:rPr>
                <w:rFonts w:ascii="Century Gothic" w:hAnsi="Century Gothic"/>
                <w:sz w:val="18"/>
                <w:szCs w:val="18"/>
              </w:rPr>
            </w:pPr>
            <w:r w:rsidRPr="00FB4A37">
              <w:rPr>
                <w:rFonts w:ascii="Century Gothic" w:hAnsi="Century Gothic"/>
                <w:sz w:val="18"/>
                <w:szCs w:val="18"/>
              </w:rPr>
              <w:t>28/09/2023</w:t>
            </w:r>
          </w:p>
        </w:tc>
        <w:tc>
          <w:tcPr>
            <w:tcW w:w="1275" w:type="dxa"/>
            <w:shd w:val="clear" w:color="auto" w:fill="FFFFFF" w:themeFill="background1"/>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FFFFFF" w:themeFill="background1"/>
          </w:tcPr>
          <w:p w:rsidR="00266B7C" w:rsidRDefault="00266B7C" w:rsidP="00266B7C">
            <w:pPr>
              <w:rPr>
                <w:rFonts w:ascii="Century Gothic" w:hAnsi="Century Gothic"/>
                <w:sz w:val="18"/>
                <w:szCs w:val="18"/>
              </w:rPr>
            </w:pPr>
            <w:r>
              <w:rPr>
                <w:rFonts w:ascii="Century Gothic" w:hAnsi="Century Gothic"/>
                <w:sz w:val="18"/>
                <w:szCs w:val="18"/>
              </w:rPr>
              <w:t>Completed 5/6</w:t>
            </w:r>
          </w:p>
          <w:p w:rsidR="00266B7C" w:rsidRPr="00FB4A37" w:rsidRDefault="00266B7C" w:rsidP="00266B7C">
            <w:pPr>
              <w:rPr>
                <w:rFonts w:ascii="Century Gothic" w:hAnsi="Century Gothic"/>
                <w:sz w:val="18"/>
                <w:szCs w:val="18"/>
              </w:rPr>
            </w:pPr>
            <w:r w:rsidRPr="00FB4A37">
              <w:rPr>
                <w:rFonts w:ascii="Century Gothic" w:hAnsi="Century Gothic"/>
                <w:sz w:val="18"/>
                <w:szCs w:val="18"/>
              </w:rPr>
              <w:t>Vic Falls Airport – completed 03/10/2023</w:t>
            </w:r>
          </w:p>
          <w:p w:rsidR="00266B7C" w:rsidRPr="00FB4A37" w:rsidRDefault="00266B7C" w:rsidP="00266B7C">
            <w:pPr>
              <w:rPr>
                <w:rFonts w:ascii="Century Gothic" w:hAnsi="Century Gothic"/>
                <w:sz w:val="18"/>
                <w:szCs w:val="18"/>
              </w:rPr>
            </w:pPr>
            <w:r w:rsidRPr="00FB4A37">
              <w:rPr>
                <w:rFonts w:ascii="Century Gothic" w:hAnsi="Century Gothic"/>
                <w:sz w:val="18"/>
                <w:szCs w:val="18"/>
              </w:rPr>
              <w:t>Beitbridge Airport – completed 04/10/2023</w:t>
            </w:r>
          </w:p>
          <w:p w:rsidR="00266B7C" w:rsidRPr="00FB4A37" w:rsidRDefault="00266B7C" w:rsidP="00266B7C">
            <w:pPr>
              <w:rPr>
                <w:rFonts w:ascii="Century Gothic" w:hAnsi="Century Gothic"/>
                <w:sz w:val="18"/>
                <w:szCs w:val="18"/>
              </w:rPr>
            </w:pPr>
            <w:r w:rsidRPr="00FB4A37">
              <w:rPr>
                <w:rFonts w:ascii="Century Gothic" w:hAnsi="Century Gothic"/>
                <w:sz w:val="18"/>
                <w:szCs w:val="18"/>
              </w:rPr>
              <w:t xml:space="preserve">Mutare Cecil Kopje – </w:t>
            </w:r>
            <w:r>
              <w:rPr>
                <w:rFonts w:ascii="Century Gothic" w:hAnsi="Century Gothic"/>
                <w:sz w:val="18"/>
                <w:szCs w:val="18"/>
              </w:rPr>
              <w:t xml:space="preserve">pending configurations from the data centre and NMC </w:t>
            </w:r>
          </w:p>
          <w:p w:rsidR="00266B7C" w:rsidRPr="00FB4A37" w:rsidRDefault="00266B7C" w:rsidP="00266B7C">
            <w:pPr>
              <w:rPr>
                <w:rFonts w:ascii="Century Gothic" w:hAnsi="Century Gothic"/>
                <w:sz w:val="18"/>
                <w:szCs w:val="18"/>
              </w:rPr>
            </w:pPr>
            <w:r w:rsidRPr="00FB4A37">
              <w:rPr>
                <w:rFonts w:ascii="Century Gothic" w:hAnsi="Century Gothic"/>
                <w:sz w:val="18"/>
                <w:szCs w:val="18"/>
              </w:rPr>
              <w:t>Kariba Heigh</w:t>
            </w:r>
            <w:r>
              <w:rPr>
                <w:rFonts w:ascii="Century Gothic" w:hAnsi="Century Gothic"/>
                <w:sz w:val="18"/>
                <w:szCs w:val="18"/>
              </w:rPr>
              <w:t>ts – completed 15/11/23</w:t>
            </w:r>
          </w:p>
          <w:p w:rsidR="00266B7C" w:rsidRPr="00FB4A37" w:rsidRDefault="00266B7C" w:rsidP="00266B7C">
            <w:pPr>
              <w:rPr>
                <w:rFonts w:ascii="Century Gothic" w:hAnsi="Century Gothic"/>
                <w:sz w:val="18"/>
                <w:szCs w:val="18"/>
              </w:rPr>
            </w:pPr>
            <w:r w:rsidRPr="00FB4A37">
              <w:rPr>
                <w:rFonts w:ascii="Century Gothic" w:hAnsi="Century Gothic"/>
                <w:sz w:val="18"/>
                <w:szCs w:val="18"/>
              </w:rPr>
              <w:t>Masvingo Airport – completed 06/10/2023</w:t>
            </w:r>
          </w:p>
          <w:p w:rsidR="00266B7C" w:rsidRDefault="00266B7C" w:rsidP="00266B7C">
            <w:pPr>
              <w:rPr>
                <w:rFonts w:ascii="Century Gothic" w:hAnsi="Century Gothic"/>
                <w:sz w:val="18"/>
                <w:szCs w:val="18"/>
              </w:rPr>
            </w:pPr>
            <w:r>
              <w:rPr>
                <w:rFonts w:ascii="Century Gothic" w:hAnsi="Century Gothic"/>
                <w:sz w:val="18"/>
                <w:szCs w:val="18"/>
              </w:rPr>
              <w:t>Gokwe – completed 15/11/2023</w:t>
            </w:r>
          </w:p>
          <w:p w:rsidR="00266B7C" w:rsidRPr="00FB4A37" w:rsidRDefault="00266B7C" w:rsidP="00266B7C">
            <w:pPr>
              <w:rPr>
                <w:rFonts w:ascii="Century Gothic" w:hAnsi="Century Gothic"/>
                <w:sz w:val="18"/>
                <w:szCs w:val="18"/>
              </w:rPr>
            </w:pPr>
            <w:r>
              <w:rPr>
                <w:rFonts w:ascii="Century Gothic" w:hAnsi="Century Gothic"/>
                <w:sz w:val="18"/>
                <w:szCs w:val="18"/>
              </w:rPr>
              <w:t>Splicing completed</w:t>
            </w:r>
          </w:p>
        </w:tc>
        <w:tc>
          <w:tcPr>
            <w:tcW w:w="2168" w:type="dxa"/>
            <w:gridSpan w:val="2"/>
            <w:tcBorders>
              <w:left w:val="double" w:sz="4" w:space="0" w:color="auto"/>
              <w:right w:val="single" w:sz="4" w:space="0" w:color="auto"/>
            </w:tcBorders>
            <w:shd w:val="clear" w:color="auto" w:fill="FFFFFF" w:themeFill="background1"/>
          </w:tcPr>
          <w:p w:rsidR="00266B7C" w:rsidRPr="00FB4A37" w:rsidRDefault="00266B7C" w:rsidP="00266B7C">
            <w:pPr>
              <w:rPr>
                <w:rFonts w:ascii="Century Gothic" w:hAnsi="Century Gothic"/>
                <w:sz w:val="18"/>
                <w:szCs w:val="18"/>
              </w:rPr>
            </w:pPr>
          </w:p>
        </w:tc>
      </w:tr>
      <w:tr w:rsidR="00266B7C" w:rsidRPr="00EB413C" w:rsidTr="00257CD4">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DEEAF6" w:themeFill="accent1" w:themeFillTint="33"/>
          </w:tcPr>
          <w:p w:rsidR="00266B7C" w:rsidRPr="00FB4A37" w:rsidRDefault="00266B7C" w:rsidP="00266B7C">
            <w:pPr>
              <w:spacing w:after="240"/>
              <w:jc w:val="both"/>
              <w:rPr>
                <w:rFonts w:ascii="Century Gothic" w:hAnsi="Century Gothic"/>
                <w:sz w:val="18"/>
                <w:szCs w:val="18"/>
              </w:rPr>
            </w:pPr>
            <w:r>
              <w:rPr>
                <w:rFonts w:ascii="Century Gothic" w:hAnsi="Century Gothic"/>
                <w:sz w:val="18"/>
                <w:szCs w:val="18"/>
              </w:rPr>
              <w:t>4</w:t>
            </w:r>
            <w:r w:rsidR="00E11EA2">
              <w:rPr>
                <w:rFonts w:ascii="Century Gothic" w:hAnsi="Century Gothic"/>
                <w:sz w:val="18"/>
                <w:szCs w:val="18"/>
              </w:rPr>
              <w:t>2</w:t>
            </w:r>
          </w:p>
        </w:tc>
        <w:tc>
          <w:tcPr>
            <w:tcW w:w="3343" w:type="dxa"/>
            <w:tcBorders>
              <w:left w:val="double" w:sz="4" w:space="0" w:color="auto"/>
              <w:right w:val="single" w:sz="4" w:space="0" w:color="auto"/>
            </w:tcBorders>
            <w:shd w:val="clear" w:color="auto" w:fill="DEEAF6" w:themeFill="accent1" w:themeFillTint="33"/>
          </w:tcPr>
          <w:p w:rsidR="00266B7C" w:rsidRPr="00FB4A37" w:rsidRDefault="00266B7C" w:rsidP="00266B7C">
            <w:pPr>
              <w:spacing w:after="240"/>
              <w:jc w:val="both"/>
              <w:rPr>
                <w:rFonts w:ascii="Century Gothic" w:hAnsi="Century Gothic"/>
                <w:sz w:val="18"/>
                <w:szCs w:val="18"/>
              </w:rPr>
            </w:pPr>
            <w:r w:rsidRPr="00FB4A37">
              <w:rPr>
                <w:rFonts w:ascii="Century Gothic" w:hAnsi="Century Gothic"/>
                <w:sz w:val="18"/>
                <w:szCs w:val="18"/>
              </w:rPr>
              <w:t>KUSHINGA PHIKELELA POLY</w:t>
            </w:r>
          </w:p>
        </w:tc>
        <w:tc>
          <w:tcPr>
            <w:tcW w:w="1620" w:type="dxa"/>
            <w:tcBorders>
              <w:left w:val="single" w:sz="4" w:space="0" w:color="auto"/>
              <w:right w:val="single" w:sz="4" w:space="0" w:color="auto"/>
            </w:tcBorders>
            <w:shd w:val="clear" w:color="auto" w:fill="DEEAF6" w:themeFill="accent1" w:themeFillTint="33"/>
          </w:tcPr>
          <w:p w:rsidR="00266B7C" w:rsidRPr="00FB4A37" w:rsidRDefault="00266B7C" w:rsidP="00266B7C">
            <w:pPr>
              <w:rPr>
                <w:rFonts w:ascii="Century Gothic" w:hAnsi="Century Gothic"/>
                <w:sz w:val="18"/>
                <w:szCs w:val="18"/>
              </w:rPr>
            </w:pPr>
            <w:r w:rsidRPr="00FB4A37">
              <w:rPr>
                <w:rFonts w:ascii="Century Gothic" w:hAnsi="Century Gothic"/>
                <w:sz w:val="18"/>
                <w:szCs w:val="18"/>
              </w:rPr>
              <w:t>20MBPS  VPN</w:t>
            </w:r>
          </w:p>
        </w:tc>
        <w:tc>
          <w:tcPr>
            <w:tcW w:w="1367" w:type="dxa"/>
            <w:gridSpan w:val="2"/>
            <w:tcBorders>
              <w:left w:val="single" w:sz="4" w:space="0" w:color="auto"/>
              <w:right w:val="single" w:sz="4" w:space="0" w:color="auto"/>
            </w:tcBorders>
            <w:shd w:val="clear" w:color="auto" w:fill="DEEAF6" w:themeFill="accent1" w:themeFillTint="33"/>
          </w:tcPr>
          <w:p w:rsidR="00266B7C" w:rsidRPr="00FB4A37" w:rsidRDefault="00266B7C" w:rsidP="00266B7C">
            <w:pPr>
              <w:spacing w:after="240"/>
              <w:jc w:val="both"/>
              <w:rPr>
                <w:rFonts w:ascii="Century Gothic" w:hAnsi="Century Gothic"/>
                <w:sz w:val="18"/>
                <w:szCs w:val="18"/>
              </w:rPr>
            </w:pPr>
            <w:r w:rsidRPr="00FB4A37">
              <w:rPr>
                <w:rFonts w:ascii="Century Gothic" w:hAnsi="Century Gothic"/>
                <w:sz w:val="18"/>
                <w:szCs w:val="18"/>
              </w:rPr>
              <w:t>05/10/23</w:t>
            </w:r>
          </w:p>
        </w:tc>
        <w:tc>
          <w:tcPr>
            <w:tcW w:w="1275" w:type="dxa"/>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DEEAF6" w:themeFill="accent1" w:themeFillTint="33"/>
          </w:tcPr>
          <w:p w:rsidR="00266B7C" w:rsidRPr="00FB4A37" w:rsidRDefault="00266B7C" w:rsidP="00266B7C">
            <w:pPr>
              <w:rPr>
                <w:rFonts w:ascii="Century Gothic" w:hAnsi="Century Gothic"/>
                <w:sz w:val="18"/>
                <w:szCs w:val="18"/>
              </w:rPr>
            </w:pPr>
            <w:r w:rsidRPr="00FB4A37">
              <w:rPr>
                <w:rFonts w:ascii="Century Gothic" w:hAnsi="Century Gothic"/>
                <w:sz w:val="18"/>
                <w:szCs w:val="18"/>
              </w:rPr>
              <w:t xml:space="preserve">A request has been sent to NMC for a free availing single core from the Harare to Mutare backbone  </w:t>
            </w:r>
          </w:p>
        </w:tc>
        <w:tc>
          <w:tcPr>
            <w:tcW w:w="2168" w:type="dxa"/>
            <w:gridSpan w:val="2"/>
            <w:tcBorders>
              <w:left w:val="double" w:sz="4" w:space="0" w:color="auto"/>
              <w:right w:val="single" w:sz="4" w:space="0" w:color="auto"/>
            </w:tcBorders>
            <w:shd w:val="clear" w:color="auto" w:fill="DEEAF6" w:themeFill="accent1" w:themeFillTint="33"/>
          </w:tcPr>
          <w:p w:rsidR="00266B7C" w:rsidRPr="00FB4A37" w:rsidRDefault="00266B7C" w:rsidP="00266B7C">
            <w:pPr>
              <w:rPr>
                <w:rFonts w:ascii="Century Gothic" w:hAnsi="Century Gothic"/>
                <w:sz w:val="18"/>
                <w:szCs w:val="18"/>
              </w:rPr>
            </w:pPr>
            <w:r>
              <w:rPr>
                <w:rFonts w:ascii="Century Gothic" w:hAnsi="Century Gothic"/>
                <w:sz w:val="18"/>
                <w:szCs w:val="18"/>
              </w:rPr>
              <w:t>Core allocation outstanding.</w:t>
            </w:r>
          </w:p>
        </w:tc>
      </w:tr>
      <w:tr w:rsidR="00266B7C" w:rsidRPr="00EB413C" w:rsidTr="004B4459">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rsidR="00266B7C" w:rsidRDefault="00E11EA2" w:rsidP="00266B7C">
            <w:pPr>
              <w:spacing w:after="240"/>
              <w:jc w:val="both"/>
              <w:rPr>
                <w:rFonts w:ascii="Century Gothic" w:hAnsi="Century Gothic"/>
                <w:sz w:val="18"/>
                <w:szCs w:val="18"/>
              </w:rPr>
            </w:pPr>
            <w:r>
              <w:rPr>
                <w:rFonts w:ascii="Century Gothic" w:hAnsi="Century Gothic"/>
                <w:sz w:val="18"/>
                <w:szCs w:val="18"/>
              </w:rPr>
              <w:t>43</w:t>
            </w:r>
          </w:p>
        </w:tc>
        <w:tc>
          <w:tcPr>
            <w:tcW w:w="3343" w:type="dxa"/>
            <w:tcBorders>
              <w:left w:val="double" w:sz="4" w:space="0" w:color="auto"/>
              <w:right w:val="single" w:sz="4" w:space="0" w:color="auto"/>
            </w:tcBorders>
            <w:shd w:val="clear" w:color="auto" w:fill="FFFFFF" w:themeFill="background1"/>
          </w:tcPr>
          <w:p w:rsidR="00266B7C" w:rsidRPr="008A2E82" w:rsidRDefault="00266B7C" w:rsidP="00266B7C">
            <w:pPr>
              <w:spacing w:after="240"/>
              <w:jc w:val="both"/>
              <w:rPr>
                <w:rFonts w:ascii="Century Gothic" w:hAnsi="Century Gothic"/>
                <w:sz w:val="18"/>
                <w:szCs w:val="18"/>
              </w:rPr>
            </w:pPr>
            <w:r w:rsidRPr="008A2E82">
              <w:rPr>
                <w:rFonts w:ascii="Century Gothic" w:hAnsi="Century Gothic"/>
                <w:sz w:val="18"/>
                <w:szCs w:val="18"/>
              </w:rPr>
              <w:t xml:space="preserve">Frampol Probottlers </w:t>
            </w:r>
          </w:p>
        </w:tc>
        <w:tc>
          <w:tcPr>
            <w:tcW w:w="1620" w:type="dxa"/>
            <w:tcBorders>
              <w:left w:val="single" w:sz="4" w:space="0" w:color="auto"/>
              <w:right w:val="single" w:sz="4" w:space="0" w:color="auto"/>
            </w:tcBorders>
            <w:shd w:val="clear" w:color="auto" w:fill="FFFFFF" w:themeFill="background1"/>
          </w:tcPr>
          <w:p w:rsidR="00266B7C" w:rsidRPr="008A2E82" w:rsidRDefault="00266B7C" w:rsidP="00266B7C">
            <w:pPr>
              <w:rPr>
                <w:rFonts w:ascii="Century Gothic" w:hAnsi="Century Gothic"/>
                <w:sz w:val="18"/>
                <w:szCs w:val="18"/>
              </w:rPr>
            </w:pPr>
            <w:r w:rsidRPr="008A2E82">
              <w:rPr>
                <w:rFonts w:ascii="Century Gothic" w:hAnsi="Century Gothic"/>
                <w:sz w:val="18"/>
                <w:szCs w:val="18"/>
              </w:rPr>
              <w:t xml:space="preserve">20 MBPS VPN </w:t>
            </w:r>
          </w:p>
        </w:tc>
        <w:tc>
          <w:tcPr>
            <w:tcW w:w="1367" w:type="dxa"/>
            <w:gridSpan w:val="2"/>
            <w:tcBorders>
              <w:left w:val="single" w:sz="4" w:space="0" w:color="auto"/>
              <w:right w:val="single" w:sz="4" w:space="0" w:color="auto"/>
            </w:tcBorders>
            <w:shd w:val="clear" w:color="auto" w:fill="FFFFFF" w:themeFill="background1"/>
          </w:tcPr>
          <w:p w:rsidR="00266B7C" w:rsidRPr="008A2E82" w:rsidRDefault="00266B7C" w:rsidP="00266B7C">
            <w:pPr>
              <w:spacing w:after="240"/>
              <w:jc w:val="both"/>
              <w:rPr>
                <w:rFonts w:ascii="Century Gothic" w:hAnsi="Century Gothic"/>
                <w:sz w:val="18"/>
                <w:szCs w:val="18"/>
              </w:rPr>
            </w:pPr>
            <w:r w:rsidRPr="008A2E82">
              <w:rPr>
                <w:rFonts w:ascii="Century Gothic" w:hAnsi="Century Gothic"/>
                <w:sz w:val="18"/>
                <w:szCs w:val="18"/>
              </w:rPr>
              <w:t>05/09/23</w:t>
            </w:r>
          </w:p>
        </w:tc>
        <w:tc>
          <w:tcPr>
            <w:tcW w:w="1275" w:type="dxa"/>
            <w:shd w:val="clear" w:color="auto" w:fill="FFFFFF" w:themeFill="background1"/>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FFFFFF" w:themeFill="background1"/>
          </w:tcPr>
          <w:p w:rsidR="00266B7C" w:rsidRPr="008A2E82" w:rsidRDefault="00266B7C" w:rsidP="00266B7C">
            <w:pPr>
              <w:rPr>
                <w:rFonts w:ascii="Century Gothic" w:hAnsi="Century Gothic"/>
                <w:sz w:val="18"/>
                <w:szCs w:val="18"/>
              </w:rPr>
            </w:pPr>
            <w:r w:rsidRPr="008A2E82">
              <w:rPr>
                <w:rFonts w:ascii="Century Gothic" w:hAnsi="Century Gothic"/>
                <w:sz w:val="18"/>
                <w:szCs w:val="18"/>
              </w:rPr>
              <w:t xml:space="preserve"> Pre installation survey100 %</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Material mobilisation 100%</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Pole planting 20/20</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Cable pulling 1000/1000</w:t>
            </w:r>
          </w:p>
          <w:p w:rsidR="00266B7C" w:rsidRPr="008A2E82" w:rsidRDefault="00266B7C" w:rsidP="00266B7C">
            <w:pPr>
              <w:rPr>
                <w:rFonts w:ascii="Century Gothic" w:hAnsi="Century Gothic"/>
                <w:sz w:val="18"/>
                <w:szCs w:val="18"/>
              </w:rPr>
            </w:pPr>
            <w:r w:rsidRPr="008A2E82">
              <w:rPr>
                <w:rFonts w:ascii="Century Gothic" w:hAnsi="Century Gothic"/>
                <w:sz w:val="18"/>
                <w:szCs w:val="18"/>
              </w:rPr>
              <w:t>Splicing 4/6</w:t>
            </w:r>
          </w:p>
        </w:tc>
        <w:tc>
          <w:tcPr>
            <w:tcW w:w="2168" w:type="dxa"/>
            <w:gridSpan w:val="2"/>
            <w:tcBorders>
              <w:left w:val="double" w:sz="4" w:space="0" w:color="auto"/>
              <w:right w:val="single" w:sz="4" w:space="0" w:color="auto"/>
            </w:tcBorders>
            <w:shd w:val="clear" w:color="auto" w:fill="FFFFFF" w:themeFill="background1"/>
          </w:tcPr>
          <w:p w:rsidR="00266B7C" w:rsidRPr="008A2E82" w:rsidRDefault="00266B7C" w:rsidP="00266B7C">
            <w:pPr>
              <w:rPr>
                <w:rFonts w:ascii="Century Gothic" w:hAnsi="Century Gothic"/>
                <w:sz w:val="18"/>
                <w:szCs w:val="18"/>
              </w:rPr>
            </w:pPr>
            <w:r w:rsidRPr="008A2E82">
              <w:rPr>
                <w:rFonts w:ascii="Century Gothic" w:hAnsi="Century Gothic"/>
                <w:sz w:val="18"/>
                <w:szCs w:val="18"/>
              </w:rPr>
              <w:t>Access Challenges</w:t>
            </w:r>
          </w:p>
        </w:tc>
      </w:tr>
      <w:tr w:rsidR="00266B7C" w:rsidRPr="00EB413C" w:rsidTr="004B4459">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DEEAF6" w:themeFill="accent1" w:themeFillTint="33"/>
          </w:tcPr>
          <w:p w:rsidR="00266B7C" w:rsidRDefault="000D0CFF" w:rsidP="00266B7C">
            <w:pPr>
              <w:spacing w:after="240"/>
              <w:jc w:val="both"/>
              <w:rPr>
                <w:rFonts w:ascii="Century Gothic" w:hAnsi="Century Gothic"/>
                <w:sz w:val="18"/>
                <w:szCs w:val="18"/>
              </w:rPr>
            </w:pPr>
            <w:r>
              <w:rPr>
                <w:rFonts w:ascii="Century Gothic" w:hAnsi="Century Gothic"/>
                <w:sz w:val="18"/>
                <w:szCs w:val="18"/>
              </w:rPr>
              <w:t>44</w:t>
            </w:r>
          </w:p>
        </w:tc>
        <w:tc>
          <w:tcPr>
            <w:tcW w:w="3343" w:type="dxa"/>
            <w:tcBorders>
              <w:left w:val="double" w:sz="4" w:space="0" w:color="auto"/>
              <w:right w:val="single" w:sz="4" w:space="0" w:color="auto"/>
            </w:tcBorders>
            <w:shd w:val="clear" w:color="auto" w:fill="DEEAF6" w:themeFill="accent1" w:themeFillTint="33"/>
          </w:tcPr>
          <w:p w:rsidR="00266B7C" w:rsidRPr="00282A77" w:rsidRDefault="00266B7C" w:rsidP="00266B7C">
            <w:pPr>
              <w:spacing w:after="240"/>
              <w:jc w:val="both"/>
              <w:rPr>
                <w:rFonts w:ascii="Century Gothic" w:hAnsi="Century Gothic"/>
                <w:sz w:val="18"/>
                <w:szCs w:val="18"/>
              </w:rPr>
            </w:pPr>
            <w:r>
              <w:rPr>
                <w:rFonts w:ascii="Century Gothic" w:hAnsi="Century Gothic"/>
                <w:sz w:val="18"/>
                <w:szCs w:val="18"/>
              </w:rPr>
              <w:t>Gain Cash Murehwa</w:t>
            </w:r>
          </w:p>
        </w:tc>
        <w:tc>
          <w:tcPr>
            <w:tcW w:w="1620" w:type="dxa"/>
            <w:tcBorders>
              <w:left w:val="single" w:sz="4" w:space="0" w:color="auto"/>
              <w:right w:val="single" w:sz="4" w:space="0" w:color="auto"/>
            </w:tcBorders>
            <w:shd w:val="clear" w:color="auto" w:fill="DEEAF6" w:themeFill="accent1" w:themeFillTint="33"/>
          </w:tcPr>
          <w:p w:rsidR="00266B7C" w:rsidRPr="00282A77" w:rsidRDefault="00266B7C" w:rsidP="00266B7C">
            <w:pPr>
              <w:rPr>
                <w:rFonts w:ascii="Century Gothic" w:hAnsi="Century Gothic"/>
                <w:sz w:val="18"/>
                <w:szCs w:val="18"/>
              </w:rPr>
            </w:pPr>
            <w:r>
              <w:rPr>
                <w:rFonts w:ascii="Century Gothic" w:hAnsi="Century Gothic"/>
                <w:sz w:val="18"/>
                <w:szCs w:val="18"/>
              </w:rPr>
              <w:t>10Mbps VPN</w:t>
            </w:r>
          </w:p>
        </w:tc>
        <w:tc>
          <w:tcPr>
            <w:tcW w:w="1367" w:type="dxa"/>
            <w:gridSpan w:val="2"/>
            <w:tcBorders>
              <w:left w:val="single" w:sz="4" w:space="0" w:color="auto"/>
              <w:right w:val="single" w:sz="4" w:space="0" w:color="auto"/>
            </w:tcBorders>
            <w:shd w:val="clear" w:color="auto" w:fill="DEEAF6" w:themeFill="accent1" w:themeFillTint="33"/>
          </w:tcPr>
          <w:p w:rsidR="00266B7C" w:rsidRPr="00282A77" w:rsidRDefault="00266B7C" w:rsidP="00266B7C">
            <w:pPr>
              <w:spacing w:after="240"/>
              <w:jc w:val="both"/>
              <w:rPr>
                <w:rFonts w:ascii="Century Gothic" w:hAnsi="Century Gothic"/>
                <w:sz w:val="18"/>
                <w:szCs w:val="18"/>
              </w:rPr>
            </w:pPr>
            <w:r>
              <w:rPr>
                <w:rFonts w:ascii="Century Gothic" w:hAnsi="Century Gothic"/>
                <w:sz w:val="18"/>
                <w:szCs w:val="18"/>
              </w:rPr>
              <w:t>05/10/234</w:t>
            </w:r>
          </w:p>
        </w:tc>
        <w:tc>
          <w:tcPr>
            <w:tcW w:w="1275" w:type="dxa"/>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DEEAF6" w:themeFill="accent1" w:themeFillTint="33"/>
          </w:tcPr>
          <w:p w:rsidR="00266B7C" w:rsidRDefault="00266B7C" w:rsidP="00266B7C">
            <w:pPr>
              <w:rPr>
                <w:rFonts w:ascii="Century Gothic" w:hAnsi="Century Gothic"/>
                <w:sz w:val="18"/>
                <w:szCs w:val="18"/>
              </w:rPr>
            </w:pPr>
            <w:r>
              <w:rPr>
                <w:rFonts w:ascii="Century Gothic" w:hAnsi="Century Gothic"/>
                <w:sz w:val="18"/>
                <w:szCs w:val="18"/>
              </w:rPr>
              <w:t>Material mobilization in progress</w:t>
            </w:r>
          </w:p>
          <w:p w:rsidR="00266B7C" w:rsidRPr="00282A77" w:rsidRDefault="00266B7C" w:rsidP="00266B7C">
            <w:pPr>
              <w:rPr>
                <w:rFonts w:ascii="Century Gothic" w:hAnsi="Century Gothic"/>
                <w:sz w:val="18"/>
                <w:szCs w:val="18"/>
              </w:rPr>
            </w:pPr>
          </w:p>
        </w:tc>
        <w:tc>
          <w:tcPr>
            <w:tcW w:w="2168" w:type="dxa"/>
            <w:gridSpan w:val="2"/>
            <w:tcBorders>
              <w:left w:val="double" w:sz="4" w:space="0" w:color="auto"/>
              <w:right w:val="single" w:sz="4" w:space="0" w:color="auto"/>
            </w:tcBorders>
            <w:shd w:val="clear" w:color="auto" w:fill="DEEAF6" w:themeFill="accent1" w:themeFillTint="33"/>
          </w:tcPr>
          <w:p w:rsidR="00266B7C" w:rsidRPr="00282A77" w:rsidRDefault="00266B7C" w:rsidP="00266B7C">
            <w:pPr>
              <w:rPr>
                <w:rFonts w:ascii="Century Gothic" w:hAnsi="Century Gothic"/>
                <w:sz w:val="18"/>
                <w:szCs w:val="18"/>
              </w:rPr>
            </w:pPr>
            <w:r>
              <w:rPr>
                <w:rFonts w:ascii="Century Gothic" w:hAnsi="Century Gothic"/>
                <w:sz w:val="18"/>
                <w:szCs w:val="18"/>
              </w:rPr>
              <w:t>Need poles</w:t>
            </w:r>
          </w:p>
        </w:tc>
      </w:tr>
      <w:tr w:rsidR="00266B7C" w:rsidRPr="00EB413C" w:rsidTr="004B4459">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rsidR="00266B7C" w:rsidRDefault="000D0CFF" w:rsidP="00266B7C">
            <w:pPr>
              <w:spacing w:after="240"/>
              <w:jc w:val="both"/>
              <w:rPr>
                <w:rFonts w:ascii="Century Gothic" w:hAnsi="Century Gothic"/>
                <w:sz w:val="18"/>
                <w:szCs w:val="18"/>
              </w:rPr>
            </w:pPr>
            <w:r>
              <w:rPr>
                <w:rFonts w:ascii="Century Gothic" w:hAnsi="Century Gothic"/>
                <w:sz w:val="18"/>
                <w:szCs w:val="18"/>
              </w:rPr>
              <w:t>45</w:t>
            </w:r>
          </w:p>
        </w:tc>
        <w:tc>
          <w:tcPr>
            <w:tcW w:w="3343" w:type="dxa"/>
            <w:tcBorders>
              <w:left w:val="double" w:sz="4" w:space="0" w:color="auto"/>
              <w:right w:val="single" w:sz="4" w:space="0" w:color="auto"/>
            </w:tcBorders>
            <w:shd w:val="clear" w:color="auto" w:fill="FFFFFF" w:themeFill="background1"/>
          </w:tcPr>
          <w:p w:rsidR="00266B7C" w:rsidRPr="00282A77" w:rsidRDefault="00266B7C" w:rsidP="00266B7C">
            <w:pPr>
              <w:spacing w:after="240"/>
              <w:jc w:val="both"/>
              <w:rPr>
                <w:rFonts w:ascii="Century Gothic" w:hAnsi="Century Gothic"/>
                <w:sz w:val="18"/>
                <w:szCs w:val="18"/>
              </w:rPr>
            </w:pPr>
            <w:r>
              <w:rPr>
                <w:rFonts w:ascii="Century Gothic" w:hAnsi="Century Gothic"/>
                <w:sz w:val="18"/>
                <w:szCs w:val="18"/>
              </w:rPr>
              <w:t>EMA Vic falls</w:t>
            </w:r>
          </w:p>
        </w:tc>
        <w:tc>
          <w:tcPr>
            <w:tcW w:w="1620" w:type="dxa"/>
            <w:tcBorders>
              <w:left w:val="single" w:sz="4" w:space="0" w:color="auto"/>
              <w:right w:val="single" w:sz="4" w:space="0" w:color="auto"/>
            </w:tcBorders>
            <w:shd w:val="clear" w:color="auto" w:fill="FFFFFF" w:themeFill="background1"/>
          </w:tcPr>
          <w:p w:rsidR="00266B7C" w:rsidRPr="00282A77" w:rsidRDefault="00266B7C" w:rsidP="00266B7C">
            <w:pPr>
              <w:rPr>
                <w:rFonts w:ascii="Century Gothic" w:hAnsi="Century Gothic"/>
                <w:sz w:val="18"/>
                <w:szCs w:val="18"/>
              </w:rPr>
            </w:pPr>
            <w:r>
              <w:rPr>
                <w:rFonts w:ascii="Century Gothic" w:hAnsi="Century Gothic"/>
                <w:sz w:val="18"/>
                <w:szCs w:val="18"/>
              </w:rPr>
              <w:t>VPN and internet</w:t>
            </w:r>
          </w:p>
        </w:tc>
        <w:tc>
          <w:tcPr>
            <w:tcW w:w="1367" w:type="dxa"/>
            <w:gridSpan w:val="2"/>
            <w:tcBorders>
              <w:left w:val="single" w:sz="4" w:space="0" w:color="auto"/>
              <w:right w:val="single" w:sz="4" w:space="0" w:color="auto"/>
            </w:tcBorders>
            <w:shd w:val="clear" w:color="auto" w:fill="FFFFFF" w:themeFill="background1"/>
          </w:tcPr>
          <w:p w:rsidR="00266B7C" w:rsidRPr="00282A77" w:rsidRDefault="00266B7C" w:rsidP="00266B7C">
            <w:pPr>
              <w:spacing w:after="240"/>
              <w:jc w:val="both"/>
              <w:rPr>
                <w:rFonts w:ascii="Century Gothic" w:hAnsi="Century Gothic"/>
                <w:sz w:val="18"/>
                <w:szCs w:val="18"/>
              </w:rPr>
            </w:pPr>
            <w:r>
              <w:rPr>
                <w:rFonts w:ascii="Century Gothic" w:hAnsi="Century Gothic"/>
                <w:sz w:val="18"/>
                <w:szCs w:val="18"/>
              </w:rPr>
              <w:t>09/10/23</w:t>
            </w:r>
          </w:p>
        </w:tc>
        <w:tc>
          <w:tcPr>
            <w:tcW w:w="1275" w:type="dxa"/>
            <w:shd w:val="clear" w:color="auto" w:fill="FFFFFF" w:themeFill="background1"/>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FFFFFF" w:themeFill="background1"/>
          </w:tcPr>
          <w:p w:rsidR="00266B7C" w:rsidRPr="00282A77" w:rsidRDefault="00266B7C" w:rsidP="00266B7C">
            <w:pPr>
              <w:rPr>
                <w:rFonts w:ascii="Century Gothic" w:hAnsi="Century Gothic"/>
                <w:sz w:val="18"/>
                <w:szCs w:val="18"/>
              </w:rPr>
            </w:pPr>
            <w:r>
              <w:rPr>
                <w:rFonts w:ascii="Century Gothic" w:hAnsi="Century Gothic"/>
                <w:sz w:val="18"/>
                <w:szCs w:val="18"/>
              </w:rPr>
              <w:t>Material mobilization in progress</w:t>
            </w:r>
          </w:p>
        </w:tc>
        <w:tc>
          <w:tcPr>
            <w:tcW w:w="2168" w:type="dxa"/>
            <w:gridSpan w:val="2"/>
            <w:tcBorders>
              <w:left w:val="double" w:sz="4" w:space="0" w:color="auto"/>
              <w:right w:val="single" w:sz="4" w:space="0" w:color="auto"/>
            </w:tcBorders>
            <w:shd w:val="clear" w:color="auto" w:fill="FFFFFF" w:themeFill="background1"/>
          </w:tcPr>
          <w:p w:rsidR="00266B7C" w:rsidRPr="00282A77" w:rsidRDefault="00266B7C" w:rsidP="00266B7C">
            <w:pPr>
              <w:rPr>
                <w:rFonts w:ascii="Century Gothic" w:hAnsi="Century Gothic"/>
                <w:sz w:val="18"/>
                <w:szCs w:val="18"/>
              </w:rPr>
            </w:pPr>
          </w:p>
        </w:tc>
      </w:tr>
      <w:tr w:rsidR="00266B7C" w:rsidRPr="00EB413C" w:rsidTr="004B4459">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DEEAF6" w:themeFill="accent1" w:themeFillTint="33"/>
          </w:tcPr>
          <w:p w:rsidR="00266B7C" w:rsidRDefault="000D0CFF" w:rsidP="00266B7C">
            <w:pPr>
              <w:spacing w:after="240"/>
              <w:jc w:val="both"/>
              <w:rPr>
                <w:rFonts w:ascii="Century Gothic" w:hAnsi="Century Gothic"/>
                <w:sz w:val="18"/>
                <w:szCs w:val="18"/>
              </w:rPr>
            </w:pPr>
            <w:r>
              <w:rPr>
                <w:rFonts w:ascii="Century Gothic" w:hAnsi="Century Gothic"/>
                <w:sz w:val="18"/>
                <w:szCs w:val="18"/>
              </w:rPr>
              <w:t>46</w:t>
            </w:r>
          </w:p>
        </w:tc>
        <w:tc>
          <w:tcPr>
            <w:tcW w:w="3343" w:type="dxa"/>
            <w:tcBorders>
              <w:left w:val="double" w:sz="4" w:space="0" w:color="auto"/>
              <w:right w:val="single" w:sz="4" w:space="0" w:color="auto"/>
            </w:tcBorders>
            <w:shd w:val="clear" w:color="auto" w:fill="DEEAF6" w:themeFill="accent1" w:themeFillTint="33"/>
          </w:tcPr>
          <w:p w:rsidR="00266B7C" w:rsidRPr="00282A77" w:rsidRDefault="00266B7C" w:rsidP="00266B7C">
            <w:pPr>
              <w:spacing w:after="240"/>
              <w:jc w:val="both"/>
              <w:rPr>
                <w:rFonts w:ascii="Century Gothic" w:hAnsi="Century Gothic"/>
                <w:sz w:val="18"/>
                <w:szCs w:val="18"/>
              </w:rPr>
            </w:pPr>
            <w:r>
              <w:rPr>
                <w:rFonts w:ascii="Century Gothic" w:hAnsi="Century Gothic"/>
                <w:sz w:val="18"/>
                <w:szCs w:val="18"/>
              </w:rPr>
              <w:t>Farm and city Mutoko</w:t>
            </w:r>
          </w:p>
        </w:tc>
        <w:tc>
          <w:tcPr>
            <w:tcW w:w="1620" w:type="dxa"/>
            <w:tcBorders>
              <w:left w:val="single" w:sz="4" w:space="0" w:color="auto"/>
              <w:right w:val="single" w:sz="4" w:space="0" w:color="auto"/>
            </w:tcBorders>
            <w:shd w:val="clear" w:color="auto" w:fill="DEEAF6" w:themeFill="accent1" w:themeFillTint="33"/>
          </w:tcPr>
          <w:p w:rsidR="00266B7C" w:rsidRPr="00282A77" w:rsidRDefault="00266B7C" w:rsidP="00266B7C">
            <w:pPr>
              <w:rPr>
                <w:rFonts w:ascii="Century Gothic" w:hAnsi="Century Gothic"/>
                <w:sz w:val="18"/>
                <w:szCs w:val="18"/>
              </w:rPr>
            </w:pPr>
            <w:r>
              <w:rPr>
                <w:rFonts w:ascii="Century Gothic" w:hAnsi="Century Gothic"/>
                <w:sz w:val="18"/>
                <w:szCs w:val="18"/>
              </w:rPr>
              <w:t>10Mbps VPN</w:t>
            </w:r>
          </w:p>
        </w:tc>
        <w:tc>
          <w:tcPr>
            <w:tcW w:w="1367" w:type="dxa"/>
            <w:gridSpan w:val="2"/>
            <w:tcBorders>
              <w:left w:val="single" w:sz="4" w:space="0" w:color="auto"/>
              <w:right w:val="single" w:sz="4" w:space="0" w:color="auto"/>
            </w:tcBorders>
            <w:shd w:val="clear" w:color="auto" w:fill="DEEAF6" w:themeFill="accent1" w:themeFillTint="33"/>
          </w:tcPr>
          <w:p w:rsidR="00266B7C" w:rsidRPr="00282A77" w:rsidRDefault="00266B7C" w:rsidP="00266B7C">
            <w:pPr>
              <w:spacing w:after="240"/>
              <w:jc w:val="both"/>
              <w:rPr>
                <w:rFonts w:ascii="Century Gothic" w:hAnsi="Century Gothic"/>
                <w:sz w:val="18"/>
                <w:szCs w:val="18"/>
              </w:rPr>
            </w:pPr>
            <w:r>
              <w:rPr>
                <w:rFonts w:ascii="Century Gothic" w:hAnsi="Century Gothic"/>
                <w:sz w:val="18"/>
                <w:szCs w:val="18"/>
              </w:rPr>
              <w:t>09/10/23</w:t>
            </w:r>
          </w:p>
        </w:tc>
        <w:tc>
          <w:tcPr>
            <w:tcW w:w="1275" w:type="dxa"/>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DEEAF6" w:themeFill="accent1" w:themeFillTint="33"/>
          </w:tcPr>
          <w:p w:rsidR="00266B7C" w:rsidRPr="00282A77" w:rsidRDefault="00266B7C" w:rsidP="00266B7C">
            <w:pPr>
              <w:rPr>
                <w:rFonts w:ascii="Century Gothic" w:hAnsi="Century Gothic"/>
                <w:sz w:val="18"/>
                <w:szCs w:val="18"/>
              </w:rPr>
            </w:pPr>
            <w:r>
              <w:rPr>
                <w:rFonts w:ascii="Century Gothic" w:hAnsi="Century Gothic"/>
                <w:sz w:val="18"/>
                <w:szCs w:val="18"/>
              </w:rPr>
              <w:t>Material mobilization in progress</w:t>
            </w:r>
          </w:p>
        </w:tc>
        <w:tc>
          <w:tcPr>
            <w:tcW w:w="2168" w:type="dxa"/>
            <w:gridSpan w:val="2"/>
            <w:tcBorders>
              <w:left w:val="double" w:sz="4" w:space="0" w:color="auto"/>
              <w:right w:val="single" w:sz="4" w:space="0" w:color="auto"/>
            </w:tcBorders>
            <w:shd w:val="clear" w:color="auto" w:fill="DEEAF6" w:themeFill="accent1" w:themeFillTint="33"/>
          </w:tcPr>
          <w:p w:rsidR="00266B7C" w:rsidRPr="00282A77" w:rsidRDefault="00266B7C" w:rsidP="00266B7C">
            <w:pPr>
              <w:rPr>
                <w:rFonts w:ascii="Century Gothic" w:hAnsi="Century Gothic"/>
                <w:sz w:val="18"/>
                <w:szCs w:val="18"/>
              </w:rPr>
            </w:pPr>
            <w:r>
              <w:rPr>
                <w:rFonts w:ascii="Century Gothic" w:hAnsi="Century Gothic"/>
                <w:sz w:val="18"/>
                <w:szCs w:val="18"/>
              </w:rPr>
              <w:t>Need  poles</w:t>
            </w:r>
          </w:p>
        </w:tc>
      </w:tr>
      <w:tr w:rsidR="00266B7C" w:rsidRPr="00EB413C" w:rsidTr="00257CD4">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rsidR="00266B7C" w:rsidRDefault="000D0CFF" w:rsidP="00266B7C">
            <w:pPr>
              <w:spacing w:after="240"/>
              <w:jc w:val="both"/>
              <w:rPr>
                <w:rFonts w:ascii="Century Gothic" w:hAnsi="Century Gothic"/>
                <w:sz w:val="18"/>
                <w:szCs w:val="18"/>
              </w:rPr>
            </w:pPr>
            <w:r>
              <w:rPr>
                <w:rFonts w:ascii="Century Gothic" w:hAnsi="Century Gothic"/>
                <w:sz w:val="18"/>
                <w:szCs w:val="18"/>
              </w:rPr>
              <w:t>47</w:t>
            </w:r>
          </w:p>
        </w:tc>
        <w:tc>
          <w:tcPr>
            <w:tcW w:w="3343" w:type="dxa"/>
            <w:tcBorders>
              <w:left w:val="double" w:sz="4" w:space="0" w:color="auto"/>
              <w:right w:val="single" w:sz="4" w:space="0" w:color="auto"/>
            </w:tcBorders>
            <w:shd w:val="clear" w:color="auto" w:fill="FFFFFF" w:themeFill="background1"/>
          </w:tcPr>
          <w:p w:rsidR="00266B7C" w:rsidRPr="00901101" w:rsidRDefault="00266B7C" w:rsidP="00266B7C">
            <w:pPr>
              <w:rPr>
                <w:rFonts w:ascii="Century Gothic" w:hAnsi="Century Gothic"/>
                <w:sz w:val="18"/>
                <w:szCs w:val="18"/>
              </w:rPr>
            </w:pPr>
            <w:r>
              <w:rPr>
                <w:rFonts w:ascii="Century Gothic" w:hAnsi="Century Gothic"/>
                <w:sz w:val="18"/>
                <w:szCs w:val="18"/>
              </w:rPr>
              <w:t>Dandemutande Vic Falls NRZ</w:t>
            </w:r>
          </w:p>
        </w:tc>
        <w:tc>
          <w:tcPr>
            <w:tcW w:w="1620" w:type="dxa"/>
            <w:tcBorders>
              <w:left w:val="single" w:sz="4" w:space="0" w:color="auto"/>
              <w:right w:val="single" w:sz="4" w:space="0" w:color="auto"/>
            </w:tcBorders>
            <w:shd w:val="clear" w:color="auto" w:fill="FFFFFF" w:themeFill="background1"/>
          </w:tcPr>
          <w:p w:rsidR="00266B7C" w:rsidRPr="00901101" w:rsidRDefault="00266B7C" w:rsidP="00266B7C">
            <w:pPr>
              <w:rPr>
                <w:rFonts w:ascii="Century Gothic" w:hAnsi="Century Gothic"/>
                <w:sz w:val="18"/>
                <w:szCs w:val="18"/>
              </w:rPr>
            </w:pPr>
            <w:r>
              <w:rPr>
                <w:rFonts w:ascii="Century Gothic" w:hAnsi="Century Gothic"/>
                <w:sz w:val="18"/>
                <w:szCs w:val="18"/>
              </w:rPr>
              <w:t>20Mbps</w:t>
            </w:r>
          </w:p>
        </w:tc>
        <w:tc>
          <w:tcPr>
            <w:tcW w:w="1367" w:type="dxa"/>
            <w:gridSpan w:val="2"/>
            <w:tcBorders>
              <w:left w:val="single" w:sz="4" w:space="0" w:color="auto"/>
              <w:right w:val="single" w:sz="4" w:space="0" w:color="auto"/>
            </w:tcBorders>
            <w:shd w:val="clear" w:color="auto" w:fill="FFFFFF" w:themeFill="background1"/>
          </w:tcPr>
          <w:p w:rsidR="00266B7C" w:rsidRPr="00901101" w:rsidRDefault="00266B7C" w:rsidP="00266B7C">
            <w:pPr>
              <w:rPr>
                <w:rFonts w:ascii="Century Gothic" w:hAnsi="Century Gothic"/>
                <w:sz w:val="18"/>
                <w:szCs w:val="18"/>
              </w:rPr>
            </w:pPr>
            <w:r>
              <w:rPr>
                <w:rFonts w:ascii="Century Gothic" w:hAnsi="Century Gothic"/>
                <w:sz w:val="18"/>
                <w:szCs w:val="18"/>
              </w:rPr>
              <w:t>27/10/23</w:t>
            </w:r>
          </w:p>
        </w:tc>
        <w:tc>
          <w:tcPr>
            <w:tcW w:w="1275" w:type="dxa"/>
            <w:tcBorders>
              <w:left w:val="single" w:sz="4" w:space="0" w:color="auto"/>
              <w:right w:val="single" w:sz="4" w:space="0" w:color="auto"/>
            </w:tcBorders>
            <w:shd w:val="clear" w:color="auto" w:fill="FFFFFF" w:themeFill="background1"/>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FFFFFF" w:themeFill="background1"/>
          </w:tcPr>
          <w:p w:rsidR="00266B7C" w:rsidRDefault="00266B7C" w:rsidP="00266B7C">
            <w:pPr>
              <w:rPr>
                <w:rFonts w:ascii="Century Gothic" w:hAnsi="Century Gothic"/>
                <w:sz w:val="18"/>
                <w:szCs w:val="18"/>
              </w:rPr>
            </w:pPr>
            <w:r>
              <w:rPr>
                <w:rFonts w:ascii="Century Gothic" w:hAnsi="Century Gothic"/>
                <w:sz w:val="18"/>
                <w:szCs w:val="18"/>
              </w:rPr>
              <w:t xml:space="preserve">Material mobilisation in progress </w:t>
            </w:r>
          </w:p>
          <w:p w:rsidR="00266B7C" w:rsidRDefault="00266B7C" w:rsidP="00266B7C">
            <w:pPr>
              <w:rPr>
                <w:rFonts w:ascii="Century Gothic" w:hAnsi="Century Gothic"/>
                <w:sz w:val="18"/>
                <w:szCs w:val="18"/>
              </w:rPr>
            </w:pPr>
            <w:r>
              <w:rPr>
                <w:rFonts w:ascii="Century Gothic" w:hAnsi="Century Gothic"/>
                <w:sz w:val="18"/>
                <w:szCs w:val="18"/>
              </w:rPr>
              <w:t xml:space="preserve">Asset number processing completed </w:t>
            </w:r>
          </w:p>
          <w:p w:rsidR="00266B7C" w:rsidRDefault="00266B7C" w:rsidP="00266B7C">
            <w:pPr>
              <w:rPr>
                <w:rFonts w:ascii="Century Gothic" w:hAnsi="Century Gothic"/>
                <w:sz w:val="18"/>
                <w:szCs w:val="18"/>
              </w:rPr>
            </w:pPr>
            <w:r>
              <w:rPr>
                <w:rFonts w:ascii="Century Gothic" w:hAnsi="Century Gothic"/>
                <w:sz w:val="18"/>
                <w:szCs w:val="18"/>
              </w:rPr>
              <w:t>Trenching 0/600m</w:t>
            </w:r>
          </w:p>
          <w:p w:rsidR="00266B7C" w:rsidRDefault="00266B7C" w:rsidP="00266B7C">
            <w:pPr>
              <w:rPr>
                <w:rFonts w:ascii="Century Gothic" w:hAnsi="Century Gothic"/>
                <w:sz w:val="18"/>
                <w:szCs w:val="18"/>
              </w:rPr>
            </w:pPr>
            <w:r>
              <w:rPr>
                <w:rFonts w:ascii="Century Gothic" w:hAnsi="Century Gothic"/>
                <w:sz w:val="18"/>
                <w:szCs w:val="18"/>
              </w:rPr>
              <w:t>HDPE pipe laying 0/600m</w:t>
            </w:r>
          </w:p>
          <w:p w:rsidR="00266B7C" w:rsidRDefault="00266B7C" w:rsidP="00266B7C">
            <w:pPr>
              <w:rPr>
                <w:rFonts w:ascii="Century Gothic" w:hAnsi="Century Gothic"/>
                <w:sz w:val="18"/>
                <w:szCs w:val="18"/>
              </w:rPr>
            </w:pPr>
            <w:r>
              <w:rPr>
                <w:rFonts w:ascii="Century Gothic" w:hAnsi="Century Gothic"/>
                <w:sz w:val="18"/>
                <w:szCs w:val="18"/>
              </w:rPr>
              <w:t xml:space="preserve">Fiber pulling 0/600m </w:t>
            </w:r>
          </w:p>
          <w:p w:rsidR="00266B7C" w:rsidRDefault="00266B7C" w:rsidP="00266B7C">
            <w:pPr>
              <w:rPr>
                <w:rFonts w:ascii="Century Gothic" w:hAnsi="Century Gothic"/>
                <w:sz w:val="18"/>
                <w:szCs w:val="18"/>
              </w:rPr>
            </w:pPr>
            <w:r>
              <w:rPr>
                <w:rFonts w:ascii="Century Gothic" w:hAnsi="Century Gothic"/>
                <w:sz w:val="18"/>
                <w:szCs w:val="18"/>
              </w:rPr>
              <w:t>Configuration 0/1</w:t>
            </w:r>
          </w:p>
          <w:p w:rsidR="00266B7C" w:rsidRPr="00C76B5F" w:rsidRDefault="00266B7C" w:rsidP="00266B7C">
            <w:pPr>
              <w:rPr>
                <w:rFonts w:ascii="Century Gothic" w:hAnsi="Century Gothic"/>
                <w:sz w:val="18"/>
                <w:szCs w:val="18"/>
              </w:rPr>
            </w:pPr>
            <w:r>
              <w:rPr>
                <w:rFonts w:ascii="Century Gothic" w:hAnsi="Century Gothic"/>
                <w:sz w:val="18"/>
                <w:szCs w:val="18"/>
              </w:rPr>
              <w:t>Testing 0/1</w:t>
            </w:r>
          </w:p>
        </w:tc>
        <w:tc>
          <w:tcPr>
            <w:tcW w:w="2168" w:type="dxa"/>
            <w:gridSpan w:val="2"/>
            <w:tcBorders>
              <w:left w:val="double" w:sz="4" w:space="0" w:color="auto"/>
              <w:right w:val="single" w:sz="4" w:space="0" w:color="auto"/>
            </w:tcBorders>
            <w:shd w:val="clear" w:color="auto" w:fill="FFFFFF" w:themeFill="background1"/>
          </w:tcPr>
          <w:p w:rsidR="00266B7C" w:rsidRDefault="00266B7C" w:rsidP="00266B7C">
            <w:pPr>
              <w:rPr>
                <w:rFonts w:ascii="Century Gothic" w:hAnsi="Century Gothic"/>
                <w:sz w:val="18"/>
                <w:szCs w:val="18"/>
              </w:rPr>
            </w:pPr>
            <w:r>
              <w:rPr>
                <w:rFonts w:ascii="Century Gothic" w:hAnsi="Century Gothic"/>
                <w:sz w:val="18"/>
                <w:szCs w:val="18"/>
              </w:rPr>
              <w:t>To use newly commissioned backbone link through ZamTel</w:t>
            </w:r>
          </w:p>
          <w:p w:rsidR="00266B7C" w:rsidRDefault="00266B7C" w:rsidP="00266B7C">
            <w:pPr>
              <w:rPr>
                <w:rFonts w:ascii="Century Gothic" w:hAnsi="Century Gothic"/>
                <w:sz w:val="18"/>
                <w:szCs w:val="18"/>
              </w:rPr>
            </w:pPr>
          </w:p>
          <w:p w:rsidR="00266B7C" w:rsidRPr="00FB4A37" w:rsidRDefault="00266B7C" w:rsidP="00266B7C">
            <w:pPr>
              <w:rPr>
                <w:rFonts w:ascii="Century Gothic" w:hAnsi="Century Gothic"/>
                <w:sz w:val="18"/>
                <w:szCs w:val="18"/>
              </w:rPr>
            </w:pPr>
            <w:r>
              <w:rPr>
                <w:rFonts w:ascii="Century Gothic" w:hAnsi="Century Gothic"/>
                <w:sz w:val="18"/>
                <w:szCs w:val="18"/>
              </w:rPr>
              <w:t>Waiting to receive fibre</w:t>
            </w:r>
          </w:p>
        </w:tc>
      </w:tr>
      <w:tr w:rsidR="00266B7C" w:rsidRPr="00EB413C" w:rsidTr="00257CD4">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DEEAF6" w:themeFill="accent1" w:themeFillTint="33"/>
          </w:tcPr>
          <w:p w:rsidR="00266B7C" w:rsidRDefault="000D0CFF" w:rsidP="00266B7C">
            <w:pPr>
              <w:spacing w:after="240"/>
              <w:jc w:val="both"/>
              <w:rPr>
                <w:rFonts w:ascii="Century Gothic" w:hAnsi="Century Gothic"/>
                <w:sz w:val="18"/>
                <w:szCs w:val="18"/>
              </w:rPr>
            </w:pPr>
            <w:r>
              <w:rPr>
                <w:rFonts w:ascii="Century Gothic" w:hAnsi="Century Gothic"/>
                <w:sz w:val="18"/>
                <w:szCs w:val="18"/>
              </w:rPr>
              <w:t>48</w:t>
            </w:r>
          </w:p>
        </w:tc>
        <w:tc>
          <w:tcPr>
            <w:tcW w:w="3343" w:type="dxa"/>
            <w:tcBorders>
              <w:top w:val="single" w:sz="6" w:space="0" w:color="000000"/>
              <w:left w:val="double" w:sz="2" w:space="0" w:color="000000"/>
              <w:bottom w:val="single" w:sz="6" w:space="0" w:color="000000"/>
              <w:right w:val="single" w:sz="6" w:space="0" w:color="000000"/>
            </w:tcBorders>
            <w:shd w:val="clear" w:color="auto" w:fill="DEEAF6" w:themeFill="accent1" w:themeFillTint="33"/>
          </w:tcPr>
          <w:p w:rsidR="00266B7C" w:rsidRDefault="00266B7C" w:rsidP="00266B7C">
            <w:pPr>
              <w:rPr>
                <w:rFonts w:ascii="Century Gothic" w:hAnsi="Century Gothic"/>
                <w:sz w:val="18"/>
                <w:szCs w:val="18"/>
              </w:rPr>
            </w:pPr>
            <w:r>
              <w:rPr>
                <w:rFonts w:ascii="Century Gothic" w:hAnsi="Century Gothic" w:cs="Courier New"/>
                <w:sz w:val="18"/>
                <w:szCs w:val="18"/>
              </w:rPr>
              <w:t>Mutare Halsted’s, 33 Second Street</w:t>
            </w:r>
          </w:p>
        </w:tc>
        <w:tc>
          <w:tcPr>
            <w:tcW w:w="1620" w:type="dxa"/>
            <w:tcBorders>
              <w:top w:val="single" w:sz="6" w:space="0" w:color="000000"/>
              <w:left w:val="single" w:sz="6" w:space="0" w:color="CCCCCC"/>
              <w:bottom w:val="single" w:sz="6" w:space="0" w:color="000000"/>
              <w:right w:val="single" w:sz="6" w:space="0" w:color="000000"/>
            </w:tcBorders>
            <w:shd w:val="clear" w:color="auto" w:fill="DEEAF6" w:themeFill="accent1" w:themeFillTint="33"/>
          </w:tcPr>
          <w:p w:rsidR="00266B7C" w:rsidRDefault="00266B7C" w:rsidP="00266B7C">
            <w:pPr>
              <w:rPr>
                <w:rFonts w:ascii="Century Gothic" w:hAnsi="Century Gothic"/>
                <w:sz w:val="18"/>
                <w:szCs w:val="18"/>
              </w:rPr>
            </w:pPr>
            <w:r>
              <w:rPr>
                <w:rFonts w:ascii="Century Gothic" w:hAnsi="Century Gothic" w:cs="Courier New"/>
                <w:sz w:val="18"/>
                <w:szCs w:val="18"/>
              </w:rPr>
              <w:t>Outdoor transfer</w:t>
            </w:r>
          </w:p>
        </w:tc>
        <w:tc>
          <w:tcPr>
            <w:tcW w:w="1367" w:type="dxa"/>
            <w:gridSpan w:val="2"/>
            <w:tcBorders>
              <w:top w:val="single" w:sz="6" w:space="0" w:color="000000"/>
              <w:left w:val="single" w:sz="6" w:space="0" w:color="CCCCCC"/>
              <w:bottom w:val="single" w:sz="6" w:space="0" w:color="000000"/>
              <w:right w:val="single" w:sz="6" w:space="0" w:color="000000"/>
            </w:tcBorders>
            <w:shd w:val="clear" w:color="auto" w:fill="DEEAF6" w:themeFill="accent1" w:themeFillTint="33"/>
          </w:tcPr>
          <w:p w:rsidR="00266B7C" w:rsidRDefault="00266B7C" w:rsidP="00266B7C">
            <w:pPr>
              <w:rPr>
                <w:rFonts w:ascii="Century Gothic" w:hAnsi="Century Gothic"/>
                <w:sz w:val="18"/>
                <w:szCs w:val="18"/>
              </w:rPr>
            </w:pPr>
            <w:r>
              <w:rPr>
                <w:rFonts w:ascii="Century Gothic" w:hAnsi="Century Gothic" w:cs="Courier New"/>
                <w:sz w:val="18"/>
                <w:szCs w:val="18"/>
              </w:rPr>
              <w:t>15/11/2023</w:t>
            </w:r>
          </w:p>
        </w:tc>
        <w:tc>
          <w:tcPr>
            <w:tcW w:w="1275" w:type="dxa"/>
            <w:tcBorders>
              <w:top w:val="single" w:sz="6" w:space="0" w:color="000000"/>
              <w:left w:val="single" w:sz="6" w:space="0" w:color="CCCCCC"/>
              <w:bottom w:val="single" w:sz="6" w:space="0" w:color="000000"/>
              <w:right w:val="single" w:sz="6" w:space="0" w:color="000000"/>
            </w:tcBorders>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tcBorders>
              <w:top w:val="single" w:sz="6" w:space="0" w:color="000000"/>
              <w:left w:val="single" w:sz="6" w:space="0" w:color="CCCCCC"/>
              <w:bottom w:val="single" w:sz="6" w:space="0" w:color="000000"/>
              <w:right w:val="single" w:sz="6" w:space="0" w:color="000000"/>
            </w:tcBorders>
            <w:shd w:val="clear" w:color="auto" w:fill="DEEAF6" w:themeFill="accent1" w:themeFillTint="33"/>
          </w:tcPr>
          <w:p w:rsidR="00266B7C" w:rsidRDefault="00266B7C" w:rsidP="00266B7C">
            <w:pPr>
              <w:rPr>
                <w:rFonts w:ascii="Century Gothic" w:hAnsi="Century Gothic"/>
                <w:sz w:val="18"/>
                <w:szCs w:val="18"/>
              </w:rPr>
            </w:pPr>
            <w:r>
              <w:rPr>
                <w:rFonts w:ascii="Century Gothic" w:hAnsi="Century Gothic" w:cs="Courier New"/>
                <w:sz w:val="18"/>
                <w:szCs w:val="18"/>
              </w:rPr>
              <w:t>Completed Material mobilisation -completed</w:t>
            </w:r>
            <w:r>
              <w:rPr>
                <w:rFonts w:ascii="Century Gothic" w:hAnsi="Century Gothic" w:cs="Courier New"/>
                <w:sz w:val="18"/>
                <w:szCs w:val="18"/>
              </w:rPr>
              <w:br/>
              <w:t xml:space="preserve">Asset number processing completed </w:t>
            </w:r>
            <w:r>
              <w:rPr>
                <w:rFonts w:ascii="Century Gothic" w:hAnsi="Century Gothic" w:cs="Courier New"/>
                <w:sz w:val="18"/>
                <w:szCs w:val="18"/>
              </w:rPr>
              <w:br/>
              <w:t>Trenching 220/220m</w:t>
            </w:r>
            <w:r>
              <w:rPr>
                <w:rFonts w:ascii="Century Gothic" w:hAnsi="Century Gothic" w:cs="Courier New"/>
                <w:sz w:val="18"/>
                <w:szCs w:val="18"/>
              </w:rPr>
              <w:br/>
              <w:t>HDPE pipe laying 220/220m</w:t>
            </w:r>
            <w:r>
              <w:rPr>
                <w:rFonts w:ascii="Century Gothic" w:hAnsi="Century Gothic" w:cs="Courier New"/>
                <w:sz w:val="18"/>
                <w:szCs w:val="18"/>
              </w:rPr>
              <w:br/>
              <w:t xml:space="preserve">Fibre pulling 220/220m </w:t>
            </w:r>
            <w:r>
              <w:rPr>
                <w:rFonts w:ascii="Century Gothic" w:hAnsi="Century Gothic" w:cs="Courier New"/>
                <w:sz w:val="18"/>
                <w:szCs w:val="18"/>
              </w:rPr>
              <w:br/>
              <w:t>Configuration 1/1</w:t>
            </w:r>
            <w:r>
              <w:rPr>
                <w:rFonts w:ascii="Century Gothic" w:hAnsi="Century Gothic" w:cs="Courier New"/>
                <w:sz w:val="18"/>
                <w:szCs w:val="18"/>
              </w:rPr>
              <w:br/>
              <w:t>Testing 1/1</w:t>
            </w:r>
          </w:p>
        </w:tc>
        <w:tc>
          <w:tcPr>
            <w:tcW w:w="2168" w:type="dxa"/>
            <w:gridSpan w:val="2"/>
            <w:tcBorders>
              <w:left w:val="double" w:sz="4" w:space="0" w:color="auto"/>
              <w:right w:val="single" w:sz="4" w:space="0" w:color="auto"/>
            </w:tcBorders>
            <w:shd w:val="clear" w:color="auto" w:fill="DEEAF6" w:themeFill="accent1" w:themeFillTint="33"/>
          </w:tcPr>
          <w:p w:rsidR="00266B7C" w:rsidRPr="00FB4A37" w:rsidRDefault="00266B7C" w:rsidP="00266B7C">
            <w:pPr>
              <w:rPr>
                <w:rFonts w:ascii="Century Gothic" w:hAnsi="Century Gothic"/>
                <w:sz w:val="18"/>
                <w:szCs w:val="18"/>
              </w:rPr>
            </w:pPr>
          </w:p>
        </w:tc>
      </w:tr>
      <w:tr w:rsidR="00266B7C" w:rsidRPr="00EB413C" w:rsidTr="00CF2521">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rsidR="00266B7C" w:rsidRDefault="000D0CFF" w:rsidP="00266B7C">
            <w:pPr>
              <w:spacing w:after="240"/>
              <w:jc w:val="both"/>
              <w:rPr>
                <w:rFonts w:ascii="Century Gothic" w:hAnsi="Century Gothic"/>
                <w:sz w:val="18"/>
                <w:szCs w:val="18"/>
              </w:rPr>
            </w:pPr>
            <w:r>
              <w:rPr>
                <w:rFonts w:ascii="Century Gothic" w:hAnsi="Century Gothic"/>
                <w:sz w:val="18"/>
                <w:szCs w:val="18"/>
              </w:rPr>
              <w:t>49</w:t>
            </w:r>
          </w:p>
        </w:tc>
        <w:tc>
          <w:tcPr>
            <w:tcW w:w="3343" w:type="dxa"/>
            <w:tcBorders>
              <w:left w:val="double" w:sz="4" w:space="0" w:color="auto"/>
              <w:right w:val="single" w:sz="4" w:space="0" w:color="auto"/>
            </w:tcBorders>
            <w:shd w:val="clear" w:color="auto" w:fill="FFFFFF" w:themeFill="background1"/>
          </w:tcPr>
          <w:p w:rsidR="00266B7C" w:rsidRDefault="00266B7C" w:rsidP="00266B7C">
            <w:pPr>
              <w:rPr>
                <w:rFonts w:ascii="Century Gothic" w:hAnsi="Century Gothic"/>
                <w:sz w:val="18"/>
                <w:szCs w:val="18"/>
              </w:rPr>
            </w:pPr>
            <w:r>
              <w:rPr>
                <w:rFonts w:ascii="Century Gothic" w:hAnsi="Century Gothic"/>
                <w:sz w:val="18"/>
                <w:szCs w:val="18"/>
              </w:rPr>
              <w:t>New Parliament Building</w:t>
            </w:r>
          </w:p>
        </w:tc>
        <w:tc>
          <w:tcPr>
            <w:tcW w:w="1620" w:type="dxa"/>
            <w:tcBorders>
              <w:left w:val="single" w:sz="4" w:space="0" w:color="auto"/>
              <w:right w:val="single" w:sz="4" w:space="0" w:color="auto"/>
            </w:tcBorders>
            <w:shd w:val="clear" w:color="auto" w:fill="FFFFFF" w:themeFill="background1"/>
          </w:tcPr>
          <w:p w:rsidR="00266B7C" w:rsidRDefault="00266B7C" w:rsidP="00266B7C">
            <w:pPr>
              <w:rPr>
                <w:rFonts w:ascii="Century Gothic" w:hAnsi="Century Gothic"/>
                <w:sz w:val="18"/>
                <w:szCs w:val="18"/>
              </w:rPr>
            </w:pPr>
            <w:r>
              <w:rPr>
                <w:rFonts w:ascii="Century Gothic" w:hAnsi="Century Gothic"/>
                <w:sz w:val="18"/>
                <w:szCs w:val="18"/>
              </w:rPr>
              <w:t>50Mbps VPN</w:t>
            </w:r>
          </w:p>
        </w:tc>
        <w:tc>
          <w:tcPr>
            <w:tcW w:w="1367" w:type="dxa"/>
            <w:gridSpan w:val="2"/>
            <w:tcBorders>
              <w:left w:val="single" w:sz="4" w:space="0" w:color="auto"/>
              <w:right w:val="single" w:sz="4" w:space="0" w:color="auto"/>
            </w:tcBorders>
            <w:shd w:val="clear" w:color="auto" w:fill="FFFFFF" w:themeFill="background1"/>
          </w:tcPr>
          <w:p w:rsidR="00266B7C" w:rsidRDefault="00266B7C" w:rsidP="00266B7C">
            <w:pPr>
              <w:rPr>
                <w:rFonts w:ascii="Century Gothic" w:hAnsi="Century Gothic"/>
                <w:sz w:val="18"/>
                <w:szCs w:val="18"/>
              </w:rPr>
            </w:pPr>
            <w:r>
              <w:rPr>
                <w:rFonts w:ascii="Century Gothic" w:hAnsi="Century Gothic"/>
                <w:sz w:val="18"/>
                <w:szCs w:val="18"/>
              </w:rPr>
              <w:t>08/11/23</w:t>
            </w:r>
          </w:p>
        </w:tc>
        <w:tc>
          <w:tcPr>
            <w:tcW w:w="1275" w:type="dxa"/>
            <w:tcBorders>
              <w:left w:val="single" w:sz="4" w:space="0" w:color="auto"/>
              <w:right w:val="single" w:sz="4" w:space="0" w:color="auto"/>
            </w:tcBorders>
            <w:shd w:val="clear" w:color="auto" w:fill="FFFFFF" w:themeFill="background1"/>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FFFFFF" w:themeFill="background1"/>
          </w:tcPr>
          <w:p w:rsidR="00266B7C" w:rsidRDefault="00266B7C" w:rsidP="00266B7C">
            <w:pPr>
              <w:rPr>
                <w:rFonts w:ascii="Century Gothic" w:hAnsi="Century Gothic"/>
                <w:sz w:val="18"/>
                <w:szCs w:val="18"/>
              </w:rPr>
            </w:pPr>
            <w:r>
              <w:rPr>
                <w:rFonts w:ascii="Century Gothic" w:hAnsi="Century Gothic"/>
                <w:sz w:val="18"/>
                <w:szCs w:val="18"/>
              </w:rPr>
              <w:t>Configurations done</w:t>
            </w:r>
          </w:p>
          <w:p w:rsidR="00266B7C" w:rsidRDefault="00266B7C" w:rsidP="00266B7C">
            <w:pPr>
              <w:rPr>
                <w:rFonts w:ascii="Century Gothic" w:hAnsi="Century Gothic"/>
                <w:sz w:val="18"/>
                <w:szCs w:val="18"/>
              </w:rPr>
            </w:pPr>
            <w:r>
              <w:rPr>
                <w:rFonts w:ascii="Century Gothic" w:hAnsi="Century Gothic"/>
                <w:sz w:val="18"/>
                <w:szCs w:val="18"/>
              </w:rPr>
              <w:t>Testing in progress</w:t>
            </w:r>
          </w:p>
        </w:tc>
        <w:tc>
          <w:tcPr>
            <w:tcW w:w="2168" w:type="dxa"/>
            <w:gridSpan w:val="2"/>
            <w:tcBorders>
              <w:left w:val="double" w:sz="4" w:space="0" w:color="auto"/>
              <w:right w:val="single" w:sz="4" w:space="0" w:color="auto"/>
            </w:tcBorders>
            <w:shd w:val="clear" w:color="auto" w:fill="FFFFFF" w:themeFill="background1"/>
          </w:tcPr>
          <w:p w:rsidR="00266B7C" w:rsidRPr="00FB4A37" w:rsidRDefault="00266B7C" w:rsidP="00266B7C">
            <w:pPr>
              <w:rPr>
                <w:rFonts w:ascii="Century Gothic" w:hAnsi="Century Gothic"/>
                <w:sz w:val="18"/>
                <w:szCs w:val="18"/>
              </w:rPr>
            </w:pPr>
            <w:r>
              <w:rPr>
                <w:rFonts w:ascii="Century Gothic" w:hAnsi="Century Gothic"/>
                <w:sz w:val="18"/>
                <w:szCs w:val="18"/>
              </w:rPr>
              <w:t>VPN link from New Parliament to CCS</w:t>
            </w:r>
          </w:p>
        </w:tc>
      </w:tr>
      <w:tr w:rsidR="00266B7C" w:rsidRPr="00EB413C" w:rsidTr="00CF2521">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DEEAF6" w:themeFill="accent1" w:themeFillTint="33"/>
          </w:tcPr>
          <w:p w:rsidR="00266B7C" w:rsidRDefault="000D0CFF" w:rsidP="00266B7C">
            <w:pPr>
              <w:spacing w:after="240"/>
              <w:jc w:val="both"/>
              <w:rPr>
                <w:rFonts w:ascii="Century Gothic" w:hAnsi="Century Gothic"/>
                <w:sz w:val="18"/>
                <w:szCs w:val="18"/>
              </w:rPr>
            </w:pPr>
            <w:r>
              <w:rPr>
                <w:rFonts w:ascii="Century Gothic" w:hAnsi="Century Gothic"/>
                <w:sz w:val="18"/>
                <w:szCs w:val="18"/>
              </w:rPr>
              <w:t>50</w:t>
            </w:r>
          </w:p>
        </w:tc>
        <w:tc>
          <w:tcPr>
            <w:tcW w:w="3343" w:type="dxa"/>
            <w:tcBorders>
              <w:left w:val="double" w:sz="4" w:space="0" w:color="auto"/>
              <w:right w:val="single" w:sz="4" w:space="0" w:color="auto"/>
            </w:tcBorders>
            <w:shd w:val="clear" w:color="auto" w:fill="DEEAF6" w:themeFill="accent1" w:themeFillTint="33"/>
          </w:tcPr>
          <w:p w:rsidR="00266B7C" w:rsidRPr="00901101" w:rsidRDefault="00266B7C" w:rsidP="00266B7C">
            <w:pPr>
              <w:rPr>
                <w:rFonts w:ascii="Century Gothic" w:hAnsi="Century Gothic"/>
                <w:sz w:val="18"/>
                <w:szCs w:val="18"/>
              </w:rPr>
            </w:pPr>
            <w:r>
              <w:rPr>
                <w:rFonts w:ascii="Century Gothic" w:hAnsi="Century Gothic"/>
                <w:sz w:val="18"/>
                <w:szCs w:val="18"/>
              </w:rPr>
              <w:t>EMA Plumtree</w:t>
            </w:r>
          </w:p>
        </w:tc>
        <w:tc>
          <w:tcPr>
            <w:tcW w:w="1620" w:type="dxa"/>
            <w:tcBorders>
              <w:left w:val="single" w:sz="4" w:space="0" w:color="auto"/>
              <w:right w:val="single" w:sz="4" w:space="0" w:color="auto"/>
            </w:tcBorders>
            <w:shd w:val="clear" w:color="auto" w:fill="DEEAF6" w:themeFill="accent1" w:themeFillTint="33"/>
          </w:tcPr>
          <w:p w:rsidR="00266B7C" w:rsidRPr="00901101" w:rsidRDefault="00266B7C" w:rsidP="00266B7C">
            <w:pPr>
              <w:rPr>
                <w:rFonts w:ascii="Century Gothic" w:hAnsi="Century Gothic"/>
                <w:sz w:val="18"/>
                <w:szCs w:val="18"/>
              </w:rPr>
            </w:pPr>
            <w:r>
              <w:rPr>
                <w:rFonts w:ascii="Century Gothic" w:hAnsi="Century Gothic"/>
                <w:sz w:val="18"/>
                <w:szCs w:val="18"/>
              </w:rPr>
              <w:t>VPN and Internet</w:t>
            </w:r>
          </w:p>
        </w:tc>
        <w:tc>
          <w:tcPr>
            <w:tcW w:w="1367" w:type="dxa"/>
            <w:gridSpan w:val="2"/>
            <w:tcBorders>
              <w:left w:val="single" w:sz="4" w:space="0" w:color="auto"/>
              <w:right w:val="single" w:sz="4" w:space="0" w:color="auto"/>
            </w:tcBorders>
            <w:shd w:val="clear" w:color="auto" w:fill="DEEAF6" w:themeFill="accent1" w:themeFillTint="33"/>
          </w:tcPr>
          <w:p w:rsidR="00266B7C" w:rsidRPr="00901101" w:rsidRDefault="00266B7C" w:rsidP="00266B7C">
            <w:pPr>
              <w:rPr>
                <w:rFonts w:ascii="Century Gothic" w:hAnsi="Century Gothic"/>
                <w:sz w:val="18"/>
                <w:szCs w:val="18"/>
              </w:rPr>
            </w:pPr>
            <w:r>
              <w:rPr>
                <w:rFonts w:ascii="Century Gothic" w:hAnsi="Century Gothic"/>
                <w:sz w:val="18"/>
                <w:szCs w:val="18"/>
              </w:rPr>
              <w:t>24/10/2023</w:t>
            </w:r>
          </w:p>
        </w:tc>
        <w:tc>
          <w:tcPr>
            <w:tcW w:w="1275" w:type="dxa"/>
            <w:tcBorders>
              <w:left w:val="single" w:sz="4" w:space="0" w:color="auto"/>
              <w:right w:val="single" w:sz="4" w:space="0" w:color="auto"/>
            </w:tcBorders>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DEEAF6" w:themeFill="accent1" w:themeFillTint="33"/>
          </w:tcPr>
          <w:p w:rsidR="00266B7C" w:rsidRPr="00901101" w:rsidRDefault="00266B7C" w:rsidP="00266B7C">
            <w:pPr>
              <w:rPr>
                <w:rFonts w:ascii="Century Gothic" w:hAnsi="Century Gothic"/>
                <w:sz w:val="18"/>
                <w:szCs w:val="18"/>
              </w:rPr>
            </w:pPr>
            <w:r>
              <w:rPr>
                <w:rFonts w:ascii="Century Gothic" w:hAnsi="Century Gothic"/>
                <w:sz w:val="18"/>
                <w:szCs w:val="18"/>
              </w:rPr>
              <w:t xml:space="preserve">Job </w:t>
            </w:r>
            <w:r w:rsidRPr="00C76B5F">
              <w:rPr>
                <w:rFonts w:ascii="Century Gothic" w:hAnsi="Century Gothic"/>
                <w:sz w:val="18"/>
                <w:szCs w:val="18"/>
              </w:rPr>
              <w:t xml:space="preserve"> in progress.</w:t>
            </w:r>
          </w:p>
        </w:tc>
        <w:tc>
          <w:tcPr>
            <w:tcW w:w="2168" w:type="dxa"/>
            <w:gridSpan w:val="2"/>
            <w:tcBorders>
              <w:left w:val="double" w:sz="4" w:space="0" w:color="auto"/>
              <w:right w:val="single" w:sz="4" w:space="0" w:color="auto"/>
            </w:tcBorders>
            <w:shd w:val="clear" w:color="auto" w:fill="DEEAF6" w:themeFill="accent1" w:themeFillTint="33"/>
          </w:tcPr>
          <w:p w:rsidR="00266B7C" w:rsidRPr="00FB4A37" w:rsidRDefault="00266B7C" w:rsidP="00266B7C">
            <w:pPr>
              <w:rPr>
                <w:rFonts w:ascii="Century Gothic" w:hAnsi="Century Gothic"/>
                <w:sz w:val="18"/>
                <w:szCs w:val="18"/>
              </w:rPr>
            </w:pPr>
          </w:p>
        </w:tc>
      </w:tr>
      <w:tr w:rsidR="00266B7C" w:rsidRPr="00EB413C" w:rsidTr="00CF2521">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rsidR="00266B7C" w:rsidRDefault="000D0CFF" w:rsidP="00266B7C">
            <w:pPr>
              <w:spacing w:after="240"/>
              <w:jc w:val="both"/>
              <w:rPr>
                <w:rFonts w:ascii="Century Gothic" w:hAnsi="Century Gothic"/>
                <w:sz w:val="18"/>
                <w:szCs w:val="18"/>
              </w:rPr>
            </w:pPr>
            <w:r>
              <w:rPr>
                <w:rFonts w:ascii="Century Gothic" w:hAnsi="Century Gothic"/>
                <w:sz w:val="18"/>
                <w:szCs w:val="18"/>
              </w:rPr>
              <w:t>51</w:t>
            </w:r>
          </w:p>
        </w:tc>
        <w:tc>
          <w:tcPr>
            <w:tcW w:w="3343" w:type="dxa"/>
            <w:tcBorders>
              <w:left w:val="double" w:sz="4" w:space="0" w:color="auto"/>
              <w:right w:val="single" w:sz="4" w:space="0" w:color="auto"/>
            </w:tcBorders>
            <w:shd w:val="clear" w:color="auto" w:fill="FFFFFF" w:themeFill="background1"/>
          </w:tcPr>
          <w:p w:rsidR="00266B7C" w:rsidRPr="009E09AC" w:rsidRDefault="00266B7C" w:rsidP="00266B7C">
            <w:pPr>
              <w:rPr>
                <w:rFonts w:ascii="Century Gothic" w:hAnsi="Century Gothic"/>
                <w:sz w:val="18"/>
                <w:szCs w:val="18"/>
              </w:rPr>
            </w:pPr>
            <w:r w:rsidRPr="009E09AC">
              <w:rPr>
                <w:rFonts w:ascii="Century Gothic" w:hAnsi="Century Gothic"/>
                <w:sz w:val="18"/>
                <w:szCs w:val="18"/>
              </w:rPr>
              <w:t>Register General Epworth</w:t>
            </w:r>
          </w:p>
        </w:tc>
        <w:tc>
          <w:tcPr>
            <w:tcW w:w="1620" w:type="dxa"/>
            <w:tcBorders>
              <w:left w:val="single" w:sz="4" w:space="0" w:color="auto"/>
              <w:right w:val="single" w:sz="4" w:space="0" w:color="auto"/>
            </w:tcBorders>
            <w:shd w:val="clear" w:color="auto" w:fill="FFFFFF" w:themeFill="background1"/>
          </w:tcPr>
          <w:p w:rsidR="00266B7C" w:rsidRPr="009E09AC" w:rsidRDefault="00266B7C" w:rsidP="00266B7C">
            <w:pPr>
              <w:rPr>
                <w:rFonts w:ascii="Century Gothic" w:hAnsi="Century Gothic"/>
                <w:sz w:val="18"/>
                <w:szCs w:val="18"/>
              </w:rPr>
            </w:pPr>
            <w:r w:rsidRPr="009E09AC">
              <w:rPr>
                <w:rFonts w:ascii="Century Gothic" w:hAnsi="Century Gothic"/>
                <w:sz w:val="18"/>
                <w:szCs w:val="18"/>
              </w:rPr>
              <w:t>10 Mbps VPN</w:t>
            </w:r>
          </w:p>
        </w:tc>
        <w:tc>
          <w:tcPr>
            <w:tcW w:w="1367" w:type="dxa"/>
            <w:gridSpan w:val="2"/>
            <w:tcBorders>
              <w:left w:val="single" w:sz="4" w:space="0" w:color="auto"/>
              <w:right w:val="single" w:sz="4" w:space="0" w:color="auto"/>
            </w:tcBorders>
            <w:shd w:val="clear" w:color="auto" w:fill="FFFFFF" w:themeFill="background1"/>
          </w:tcPr>
          <w:p w:rsidR="00266B7C" w:rsidRPr="009E09AC" w:rsidRDefault="00266B7C" w:rsidP="00266B7C">
            <w:pPr>
              <w:rPr>
                <w:rFonts w:ascii="Century Gothic" w:hAnsi="Century Gothic"/>
                <w:sz w:val="18"/>
                <w:szCs w:val="18"/>
              </w:rPr>
            </w:pPr>
            <w:r w:rsidRPr="009E09AC">
              <w:rPr>
                <w:rFonts w:ascii="Century Gothic" w:hAnsi="Century Gothic"/>
                <w:sz w:val="18"/>
                <w:szCs w:val="18"/>
              </w:rPr>
              <w:t>25/10/2023</w:t>
            </w:r>
          </w:p>
        </w:tc>
        <w:tc>
          <w:tcPr>
            <w:tcW w:w="1275" w:type="dxa"/>
            <w:tcBorders>
              <w:left w:val="single" w:sz="4" w:space="0" w:color="auto"/>
              <w:right w:val="single" w:sz="4" w:space="0" w:color="auto"/>
            </w:tcBorders>
            <w:shd w:val="clear" w:color="auto" w:fill="FFFFFF" w:themeFill="background1"/>
          </w:tcPr>
          <w:p w:rsidR="00266B7C" w:rsidRPr="009E09A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FFFFFF" w:themeFill="background1"/>
          </w:tcPr>
          <w:p w:rsidR="00266B7C" w:rsidRPr="009E09AC" w:rsidRDefault="00266B7C" w:rsidP="00266B7C">
            <w:pPr>
              <w:rPr>
                <w:rFonts w:ascii="Century Gothic" w:hAnsi="Century Gothic"/>
                <w:sz w:val="18"/>
                <w:szCs w:val="18"/>
              </w:rPr>
            </w:pPr>
            <w:r w:rsidRPr="009E09AC">
              <w:rPr>
                <w:rFonts w:ascii="Century Gothic" w:hAnsi="Century Gothic"/>
                <w:sz w:val="18"/>
                <w:szCs w:val="18"/>
              </w:rPr>
              <w:t>Site survey 100%</w:t>
            </w:r>
          </w:p>
          <w:p w:rsidR="00266B7C" w:rsidRPr="009E09AC" w:rsidRDefault="00266B7C" w:rsidP="00266B7C">
            <w:pPr>
              <w:rPr>
                <w:rFonts w:ascii="Century Gothic" w:hAnsi="Century Gothic"/>
                <w:sz w:val="18"/>
                <w:szCs w:val="18"/>
              </w:rPr>
            </w:pPr>
            <w:r w:rsidRPr="009E09AC">
              <w:rPr>
                <w:rFonts w:ascii="Century Gothic" w:hAnsi="Century Gothic"/>
                <w:sz w:val="18"/>
                <w:szCs w:val="18"/>
              </w:rPr>
              <w:t>Material Mobilisation 100%</w:t>
            </w:r>
          </w:p>
          <w:p w:rsidR="00266B7C" w:rsidRPr="009E09AC" w:rsidRDefault="00266B7C" w:rsidP="00266B7C">
            <w:pPr>
              <w:rPr>
                <w:rFonts w:ascii="Century Gothic" w:hAnsi="Century Gothic"/>
                <w:sz w:val="18"/>
                <w:szCs w:val="18"/>
              </w:rPr>
            </w:pPr>
            <w:r w:rsidRPr="009E09AC">
              <w:rPr>
                <w:rFonts w:ascii="Century Gothic" w:hAnsi="Century Gothic"/>
                <w:sz w:val="18"/>
                <w:szCs w:val="18"/>
              </w:rPr>
              <w:t>Pole planting 17/17</w:t>
            </w:r>
          </w:p>
          <w:p w:rsidR="00266B7C" w:rsidRPr="009E09AC" w:rsidRDefault="00266B7C" w:rsidP="00266B7C">
            <w:pPr>
              <w:rPr>
                <w:rFonts w:ascii="Century Gothic" w:hAnsi="Century Gothic"/>
                <w:sz w:val="18"/>
                <w:szCs w:val="18"/>
              </w:rPr>
            </w:pPr>
            <w:r w:rsidRPr="009E09AC">
              <w:rPr>
                <w:rFonts w:ascii="Century Gothic" w:hAnsi="Century Gothic"/>
                <w:sz w:val="18"/>
                <w:szCs w:val="18"/>
              </w:rPr>
              <w:t>Cable pulling 700m/700m</w:t>
            </w:r>
          </w:p>
          <w:p w:rsidR="00266B7C" w:rsidRPr="009E09AC" w:rsidRDefault="00266B7C" w:rsidP="00266B7C">
            <w:pPr>
              <w:rPr>
                <w:rFonts w:ascii="Century Gothic" w:hAnsi="Century Gothic"/>
                <w:sz w:val="18"/>
                <w:szCs w:val="18"/>
              </w:rPr>
            </w:pPr>
            <w:r w:rsidRPr="009E09AC">
              <w:rPr>
                <w:rFonts w:ascii="Century Gothic" w:hAnsi="Century Gothic"/>
                <w:sz w:val="18"/>
                <w:szCs w:val="18"/>
              </w:rPr>
              <w:t>Splicing 0/6</w:t>
            </w:r>
          </w:p>
        </w:tc>
        <w:tc>
          <w:tcPr>
            <w:tcW w:w="2168" w:type="dxa"/>
            <w:gridSpan w:val="2"/>
            <w:tcBorders>
              <w:left w:val="double" w:sz="4" w:space="0" w:color="auto"/>
              <w:right w:val="single" w:sz="4" w:space="0" w:color="auto"/>
            </w:tcBorders>
            <w:shd w:val="clear" w:color="auto" w:fill="FFFFFF" w:themeFill="background1"/>
          </w:tcPr>
          <w:p w:rsidR="00266B7C" w:rsidRPr="009E09AC" w:rsidRDefault="00266B7C" w:rsidP="00266B7C">
            <w:pPr>
              <w:rPr>
                <w:rFonts w:ascii="Century Gothic" w:hAnsi="Century Gothic"/>
                <w:sz w:val="18"/>
                <w:szCs w:val="18"/>
              </w:rPr>
            </w:pPr>
          </w:p>
        </w:tc>
      </w:tr>
      <w:tr w:rsidR="00266B7C" w:rsidRPr="00EB413C" w:rsidTr="00CF2521">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DEEAF6" w:themeFill="accent1" w:themeFillTint="33"/>
          </w:tcPr>
          <w:p w:rsidR="00266B7C" w:rsidRPr="009E09AC" w:rsidRDefault="00266B7C" w:rsidP="00266B7C">
            <w:pPr>
              <w:spacing w:after="240"/>
              <w:jc w:val="both"/>
              <w:rPr>
                <w:rFonts w:ascii="Century Gothic" w:hAnsi="Century Gothic"/>
                <w:sz w:val="18"/>
                <w:szCs w:val="18"/>
              </w:rPr>
            </w:pPr>
            <w:r>
              <w:rPr>
                <w:rFonts w:ascii="Century Gothic" w:hAnsi="Century Gothic"/>
                <w:sz w:val="18"/>
                <w:szCs w:val="18"/>
              </w:rPr>
              <w:t>5</w:t>
            </w:r>
            <w:r w:rsidR="000D0CFF">
              <w:rPr>
                <w:rFonts w:ascii="Century Gothic" w:hAnsi="Century Gothic"/>
                <w:sz w:val="18"/>
                <w:szCs w:val="18"/>
              </w:rPr>
              <w:t>2</w:t>
            </w:r>
          </w:p>
        </w:tc>
        <w:tc>
          <w:tcPr>
            <w:tcW w:w="3343" w:type="dxa"/>
            <w:tcBorders>
              <w:left w:val="double" w:sz="4" w:space="0" w:color="auto"/>
              <w:right w:val="single" w:sz="4" w:space="0" w:color="auto"/>
            </w:tcBorders>
            <w:shd w:val="clear" w:color="auto" w:fill="DEEAF6" w:themeFill="accent1" w:themeFillTint="33"/>
          </w:tcPr>
          <w:p w:rsidR="00266B7C" w:rsidRPr="00D14A49" w:rsidRDefault="00266B7C" w:rsidP="00266B7C">
            <w:pPr>
              <w:rPr>
                <w:rFonts w:ascii="Century Gothic" w:hAnsi="Century Gothic"/>
                <w:sz w:val="18"/>
                <w:szCs w:val="18"/>
              </w:rPr>
            </w:pPr>
            <w:r w:rsidRPr="00D14A49">
              <w:rPr>
                <w:rFonts w:ascii="Century Gothic" w:hAnsi="Century Gothic"/>
                <w:sz w:val="18"/>
                <w:szCs w:val="18"/>
              </w:rPr>
              <w:t>Gorormonzi Rural Dist</w:t>
            </w:r>
            <w:r>
              <w:rPr>
                <w:rFonts w:ascii="Century Gothic" w:hAnsi="Century Gothic"/>
                <w:sz w:val="18"/>
                <w:szCs w:val="18"/>
              </w:rPr>
              <w:t>rict</w:t>
            </w:r>
            <w:r w:rsidRPr="00D14A49">
              <w:rPr>
                <w:rFonts w:ascii="Century Gothic" w:hAnsi="Century Gothic"/>
                <w:sz w:val="18"/>
                <w:szCs w:val="18"/>
              </w:rPr>
              <w:t xml:space="preserve"> Council Domboshawa</w:t>
            </w:r>
          </w:p>
        </w:tc>
        <w:tc>
          <w:tcPr>
            <w:tcW w:w="1620" w:type="dxa"/>
            <w:tcBorders>
              <w:left w:val="single" w:sz="4" w:space="0" w:color="auto"/>
              <w:right w:val="single" w:sz="4" w:space="0" w:color="auto"/>
            </w:tcBorders>
            <w:shd w:val="clear" w:color="auto" w:fill="DEEAF6" w:themeFill="accent1" w:themeFillTint="33"/>
          </w:tcPr>
          <w:p w:rsidR="00266B7C" w:rsidRPr="00D14A49" w:rsidRDefault="00266B7C" w:rsidP="00266B7C">
            <w:pPr>
              <w:rPr>
                <w:rFonts w:ascii="Century Gothic" w:hAnsi="Century Gothic"/>
                <w:sz w:val="18"/>
                <w:szCs w:val="18"/>
              </w:rPr>
            </w:pPr>
            <w:r w:rsidRPr="00D14A49">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DEEAF6" w:themeFill="accent1" w:themeFillTint="33"/>
          </w:tcPr>
          <w:p w:rsidR="00266B7C" w:rsidRPr="00D14A49" w:rsidRDefault="00266B7C" w:rsidP="00266B7C">
            <w:pPr>
              <w:rPr>
                <w:rFonts w:ascii="Century Gothic" w:hAnsi="Century Gothic"/>
                <w:sz w:val="18"/>
                <w:szCs w:val="18"/>
              </w:rPr>
            </w:pPr>
            <w:r w:rsidRPr="00D14A49">
              <w:rPr>
                <w:rFonts w:ascii="Century Gothic" w:hAnsi="Century Gothic"/>
                <w:sz w:val="18"/>
                <w:szCs w:val="18"/>
              </w:rPr>
              <w:t>18/10/2023</w:t>
            </w:r>
          </w:p>
        </w:tc>
        <w:tc>
          <w:tcPr>
            <w:tcW w:w="1275" w:type="dxa"/>
            <w:tcBorders>
              <w:left w:val="single" w:sz="4" w:space="0" w:color="auto"/>
              <w:right w:val="single" w:sz="4" w:space="0" w:color="auto"/>
            </w:tcBorders>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DEEAF6" w:themeFill="accent1" w:themeFillTint="33"/>
          </w:tcPr>
          <w:p w:rsidR="00266B7C" w:rsidRPr="00D14A49" w:rsidRDefault="00266B7C" w:rsidP="00266B7C">
            <w:pPr>
              <w:rPr>
                <w:rFonts w:ascii="Century Gothic" w:hAnsi="Century Gothic"/>
                <w:sz w:val="18"/>
                <w:szCs w:val="18"/>
              </w:rPr>
            </w:pPr>
            <w:r w:rsidRPr="00D14A49">
              <w:rPr>
                <w:rFonts w:ascii="Century Gothic" w:hAnsi="Century Gothic"/>
                <w:sz w:val="18"/>
                <w:szCs w:val="18"/>
              </w:rPr>
              <w:t>Survey 1/1</w:t>
            </w:r>
          </w:p>
          <w:p w:rsidR="00266B7C" w:rsidRPr="00D14A49" w:rsidRDefault="00266B7C" w:rsidP="00266B7C">
            <w:pPr>
              <w:rPr>
                <w:rFonts w:ascii="Century Gothic" w:hAnsi="Century Gothic"/>
                <w:sz w:val="18"/>
                <w:szCs w:val="18"/>
              </w:rPr>
            </w:pPr>
            <w:r w:rsidRPr="00D14A49">
              <w:rPr>
                <w:rFonts w:ascii="Century Gothic" w:hAnsi="Century Gothic"/>
                <w:sz w:val="18"/>
                <w:szCs w:val="18"/>
              </w:rPr>
              <w:t>Drop fiber strung 450/450</w:t>
            </w:r>
          </w:p>
          <w:p w:rsidR="00266B7C" w:rsidRPr="00D14A49" w:rsidRDefault="00266B7C" w:rsidP="00266B7C">
            <w:pPr>
              <w:rPr>
                <w:rFonts w:ascii="Century Gothic" w:hAnsi="Century Gothic"/>
                <w:sz w:val="18"/>
                <w:szCs w:val="18"/>
              </w:rPr>
            </w:pPr>
            <w:r w:rsidRPr="00D14A49">
              <w:rPr>
                <w:rFonts w:ascii="Century Gothic" w:hAnsi="Century Gothic"/>
                <w:sz w:val="18"/>
                <w:szCs w:val="18"/>
              </w:rPr>
              <w:t>Splicing 9/10 joints</w:t>
            </w:r>
          </w:p>
          <w:p w:rsidR="00266B7C" w:rsidRPr="00D14A49" w:rsidRDefault="00266B7C" w:rsidP="00266B7C">
            <w:pPr>
              <w:rPr>
                <w:rFonts w:ascii="Century Gothic" w:hAnsi="Century Gothic"/>
                <w:sz w:val="18"/>
                <w:szCs w:val="18"/>
              </w:rPr>
            </w:pPr>
            <w:r w:rsidRPr="00D14A49">
              <w:rPr>
                <w:rFonts w:ascii="Century Gothic" w:hAnsi="Century Gothic"/>
                <w:sz w:val="18"/>
                <w:szCs w:val="18"/>
              </w:rPr>
              <w:t>Patching 0/1</w:t>
            </w:r>
          </w:p>
          <w:p w:rsidR="00266B7C" w:rsidRPr="00D14A49" w:rsidRDefault="00266B7C" w:rsidP="00266B7C">
            <w:pPr>
              <w:rPr>
                <w:rFonts w:ascii="Century Gothic" w:hAnsi="Century Gothic"/>
                <w:sz w:val="18"/>
                <w:szCs w:val="18"/>
              </w:rPr>
            </w:pPr>
            <w:r w:rsidRPr="00D14A49">
              <w:rPr>
                <w:rFonts w:ascii="Century Gothic" w:hAnsi="Century Gothic"/>
                <w:sz w:val="18"/>
                <w:szCs w:val="18"/>
              </w:rPr>
              <w:t>Testing 0/1</w:t>
            </w:r>
          </w:p>
          <w:p w:rsidR="00266B7C" w:rsidRPr="00D14A49" w:rsidRDefault="00266B7C" w:rsidP="00266B7C">
            <w:pPr>
              <w:rPr>
                <w:rFonts w:ascii="Century Gothic" w:hAnsi="Century Gothic"/>
                <w:sz w:val="18"/>
                <w:szCs w:val="18"/>
              </w:rPr>
            </w:pPr>
            <w:r w:rsidRPr="00D14A49">
              <w:rPr>
                <w:rFonts w:ascii="Century Gothic" w:hAnsi="Century Gothic"/>
                <w:sz w:val="18"/>
                <w:szCs w:val="18"/>
              </w:rPr>
              <w:t>Documentation 0/1</w:t>
            </w:r>
          </w:p>
        </w:tc>
        <w:tc>
          <w:tcPr>
            <w:tcW w:w="2168" w:type="dxa"/>
            <w:gridSpan w:val="2"/>
            <w:tcBorders>
              <w:left w:val="double" w:sz="4" w:space="0" w:color="auto"/>
              <w:right w:val="single" w:sz="4" w:space="0" w:color="auto"/>
            </w:tcBorders>
            <w:shd w:val="clear" w:color="auto" w:fill="DEEAF6" w:themeFill="accent1" w:themeFillTint="33"/>
          </w:tcPr>
          <w:p w:rsidR="00266B7C" w:rsidRPr="00FB4A37" w:rsidRDefault="00266B7C" w:rsidP="00266B7C">
            <w:pPr>
              <w:rPr>
                <w:rFonts w:ascii="Century Gothic" w:hAnsi="Century Gothic"/>
                <w:sz w:val="18"/>
                <w:szCs w:val="18"/>
              </w:rPr>
            </w:pPr>
          </w:p>
        </w:tc>
      </w:tr>
      <w:tr w:rsidR="00266B7C" w:rsidRPr="00EB413C" w:rsidTr="006C1B7E">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rsidR="00266B7C" w:rsidRPr="006C1B7E" w:rsidRDefault="000D0CFF" w:rsidP="00266B7C">
            <w:pPr>
              <w:spacing w:after="240"/>
              <w:jc w:val="both"/>
              <w:rPr>
                <w:rFonts w:ascii="Century Gothic" w:hAnsi="Century Gothic"/>
                <w:sz w:val="18"/>
                <w:szCs w:val="18"/>
              </w:rPr>
            </w:pPr>
            <w:r>
              <w:rPr>
                <w:rFonts w:ascii="Century Gothic" w:hAnsi="Century Gothic"/>
                <w:sz w:val="18"/>
                <w:szCs w:val="18"/>
              </w:rPr>
              <w:t>53</w:t>
            </w:r>
          </w:p>
        </w:tc>
        <w:tc>
          <w:tcPr>
            <w:tcW w:w="3343" w:type="dxa"/>
            <w:tcBorders>
              <w:left w:val="double" w:sz="4" w:space="0" w:color="auto"/>
              <w:right w:val="single" w:sz="4" w:space="0" w:color="auto"/>
            </w:tcBorders>
            <w:shd w:val="clear" w:color="auto" w:fill="FFFFFF" w:themeFill="background1"/>
          </w:tcPr>
          <w:p w:rsidR="00266B7C" w:rsidRPr="006C1B7E" w:rsidRDefault="00266B7C" w:rsidP="00266B7C">
            <w:pPr>
              <w:rPr>
                <w:rFonts w:ascii="Century Gothic" w:hAnsi="Century Gothic"/>
                <w:sz w:val="18"/>
                <w:szCs w:val="18"/>
              </w:rPr>
            </w:pPr>
            <w:r w:rsidRPr="006C1B7E">
              <w:rPr>
                <w:rFonts w:ascii="Century Gothic" w:hAnsi="Century Gothic"/>
                <w:sz w:val="18"/>
                <w:szCs w:val="18"/>
              </w:rPr>
              <w:t>ZFC Aspindale</w:t>
            </w:r>
          </w:p>
        </w:tc>
        <w:tc>
          <w:tcPr>
            <w:tcW w:w="1620" w:type="dxa"/>
            <w:tcBorders>
              <w:left w:val="single" w:sz="4" w:space="0" w:color="auto"/>
              <w:right w:val="single" w:sz="4" w:space="0" w:color="auto"/>
            </w:tcBorders>
            <w:shd w:val="clear" w:color="auto" w:fill="FFFFFF" w:themeFill="background1"/>
          </w:tcPr>
          <w:p w:rsidR="00266B7C" w:rsidRPr="006C1B7E" w:rsidRDefault="00266B7C" w:rsidP="00266B7C">
            <w:pPr>
              <w:rPr>
                <w:rFonts w:ascii="Century Gothic" w:hAnsi="Century Gothic"/>
                <w:sz w:val="18"/>
                <w:szCs w:val="18"/>
              </w:rPr>
            </w:pPr>
            <w:r w:rsidRPr="006C1B7E">
              <w:rPr>
                <w:rFonts w:ascii="Century Gothic" w:hAnsi="Century Gothic"/>
                <w:sz w:val="18"/>
                <w:szCs w:val="18"/>
              </w:rPr>
              <w:t xml:space="preserve">VPN </w:t>
            </w:r>
          </w:p>
        </w:tc>
        <w:tc>
          <w:tcPr>
            <w:tcW w:w="1367" w:type="dxa"/>
            <w:gridSpan w:val="2"/>
            <w:tcBorders>
              <w:left w:val="single" w:sz="4" w:space="0" w:color="auto"/>
              <w:right w:val="single" w:sz="4" w:space="0" w:color="auto"/>
            </w:tcBorders>
            <w:shd w:val="clear" w:color="auto" w:fill="FFFFFF" w:themeFill="background1"/>
          </w:tcPr>
          <w:p w:rsidR="00266B7C" w:rsidRPr="006C1B7E" w:rsidRDefault="00266B7C" w:rsidP="00266B7C">
            <w:pPr>
              <w:rPr>
                <w:rFonts w:ascii="Century Gothic" w:hAnsi="Century Gothic"/>
                <w:sz w:val="18"/>
                <w:szCs w:val="18"/>
              </w:rPr>
            </w:pPr>
            <w:r w:rsidRPr="006C1B7E">
              <w:rPr>
                <w:rFonts w:ascii="Century Gothic" w:hAnsi="Century Gothic"/>
                <w:sz w:val="18"/>
                <w:szCs w:val="18"/>
              </w:rPr>
              <w:t>30/10/2023</w:t>
            </w:r>
          </w:p>
        </w:tc>
        <w:tc>
          <w:tcPr>
            <w:tcW w:w="1275" w:type="dxa"/>
            <w:tcBorders>
              <w:left w:val="single" w:sz="4" w:space="0" w:color="auto"/>
              <w:right w:val="single" w:sz="4" w:space="0" w:color="auto"/>
            </w:tcBorders>
            <w:shd w:val="clear" w:color="auto" w:fill="FFFFFF" w:themeFill="background1"/>
          </w:tcPr>
          <w:p w:rsidR="00266B7C" w:rsidRPr="006C1B7E" w:rsidRDefault="00266B7C" w:rsidP="00266B7C">
            <w:r w:rsidRPr="007E6C35">
              <w:rPr>
                <w:rFonts w:ascii="Century Gothic" w:hAnsi="Century Gothic"/>
                <w:sz w:val="18"/>
                <w:szCs w:val="18"/>
              </w:rPr>
              <w:t>23/11/2023</w:t>
            </w:r>
          </w:p>
        </w:tc>
        <w:tc>
          <w:tcPr>
            <w:tcW w:w="3928" w:type="dxa"/>
            <w:tcBorders>
              <w:left w:val="single" w:sz="4" w:space="0" w:color="auto"/>
              <w:right w:val="single" w:sz="4" w:space="0" w:color="auto"/>
            </w:tcBorders>
            <w:shd w:val="clear" w:color="auto" w:fill="FFFFFF" w:themeFill="background1"/>
          </w:tcPr>
          <w:p w:rsidR="00266B7C" w:rsidRPr="006C1B7E" w:rsidRDefault="00266B7C" w:rsidP="00266B7C">
            <w:pPr>
              <w:rPr>
                <w:rFonts w:ascii="Century Gothic" w:hAnsi="Century Gothic"/>
                <w:sz w:val="18"/>
                <w:szCs w:val="18"/>
              </w:rPr>
            </w:pPr>
            <w:r w:rsidRPr="006C1B7E">
              <w:rPr>
                <w:rFonts w:ascii="Century Gothic" w:hAnsi="Century Gothic"/>
                <w:sz w:val="18"/>
                <w:szCs w:val="18"/>
              </w:rPr>
              <w:t>Survey 1/1</w:t>
            </w:r>
          </w:p>
          <w:p w:rsidR="00266B7C" w:rsidRPr="006C1B7E" w:rsidRDefault="00266B7C" w:rsidP="00266B7C">
            <w:pPr>
              <w:rPr>
                <w:rFonts w:ascii="Century Gothic" w:hAnsi="Century Gothic"/>
                <w:sz w:val="18"/>
                <w:szCs w:val="18"/>
              </w:rPr>
            </w:pPr>
            <w:r w:rsidRPr="006C1B7E">
              <w:rPr>
                <w:rFonts w:ascii="Century Gothic" w:hAnsi="Century Gothic"/>
                <w:sz w:val="18"/>
                <w:szCs w:val="18"/>
              </w:rPr>
              <w:t>Cable Stringing 700/700</w:t>
            </w:r>
          </w:p>
          <w:p w:rsidR="00266B7C" w:rsidRPr="006C1B7E" w:rsidRDefault="00266B7C" w:rsidP="00266B7C">
            <w:pPr>
              <w:rPr>
                <w:rFonts w:ascii="Century Gothic" w:hAnsi="Century Gothic"/>
                <w:sz w:val="18"/>
                <w:szCs w:val="18"/>
              </w:rPr>
            </w:pPr>
            <w:r w:rsidRPr="006C1B7E">
              <w:rPr>
                <w:rFonts w:ascii="Century Gothic" w:hAnsi="Century Gothic"/>
                <w:sz w:val="18"/>
                <w:szCs w:val="18"/>
              </w:rPr>
              <w:t>Splicing 6/6</w:t>
            </w:r>
          </w:p>
          <w:p w:rsidR="00266B7C" w:rsidRPr="006C1B7E" w:rsidRDefault="00266B7C" w:rsidP="00266B7C">
            <w:pPr>
              <w:rPr>
                <w:rFonts w:ascii="Century Gothic" w:hAnsi="Century Gothic"/>
                <w:sz w:val="18"/>
                <w:szCs w:val="18"/>
              </w:rPr>
            </w:pPr>
            <w:r w:rsidRPr="006C1B7E">
              <w:rPr>
                <w:rFonts w:ascii="Century Gothic" w:hAnsi="Century Gothic"/>
                <w:sz w:val="18"/>
                <w:szCs w:val="18"/>
              </w:rPr>
              <w:t>Cabinet mounting 1/1</w:t>
            </w:r>
          </w:p>
          <w:p w:rsidR="00266B7C" w:rsidRPr="006C1B7E" w:rsidRDefault="00266B7C" w:rsidP="00266B7C">
            <w:pPr>
              <w:rPr>
                <w:rFonts w:ascii="Century Gothic" w:hAnsi="Century Gothic"/>
                <w:sz w:val="18"/>
                <w:szCs w:val="18"/>
              </w:rPr>
            </w:pPr>
            <w:r w:rsidRPr="006C1B7E">
              <w:rPr>
                <w:rFonts w:ascii="Century Gothic" w:hAnsi="Century Gothic"/>
                <w:sz w:val="18"/>
                <w:szCs w:val="18"/>
              </w:rPr>
              <w:t>Testing 0/100%</w:t>
            </w:r>
          </w:p>
        </w:tc>
        <w:tc>
          <w:tcPr>
            <w:tcW w:w="2168" w:type="dxa"/>
            <w:gridSpan w:val="2"/>
            <w:tcBorders>
              <w:left w:val="double" w:sz="4" w:space="0" w:color="auto"/>
              <w:right w:val="single" w:sz="4" w:space="0" w:color="auto"/>
            </w:tcBorders>
            <w:shd w:val="clear" w:color="auto" w:fill="FFFFFF" w:themeFill="background1"/>
          </w:tcPr>
          <w:p w:rsidR="00266B7C" w:rsidRPr="006C1B7E" w:rsidRDefault="00266B7C" w:rsidP="00266B7C">
            <w:pPr>
              <w:rPr>
                <w:rFonts w:ascii="Century Gothic" w:hAnsi="Century Gothic"/>
                <w:sz w:val="18"/>
                <w:szCs w:val="18"/>
              </w:rPr>
            </w:pPr>
          </w:p>
        </w:tc>
      </w:tr>
      <w:tr w:rsidR="00266B7C" w:rsidRPr="00EB413C" w:rsidTr="006C1B7E">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DEEAF6" w:themeFill="accent1" w:themeFillTint="33"/>
          </w:tcPr>
          <w:p w:rsidR="00266B7C" w:rsidRDefault="000D0CFF" w:rsidP="00266B7C">
            <w:pPr>
              <w:spacing w:after="240"/>
              <w:jc w:val="both"/>
              <w:rPr>
                <w:rFonts w:ascii="Century Gothic" w:hAnsi="Century Gothic"/>
                <w:sz w:val="18"/>
                <w:szCs w:val="18"/>
              </w:rPr>
            </w:pPr>
            <w:r>
              <w:rPr>
                <w:rFonts w:ascii="Century Gothic" w:hAnsi="Century Gothic"/>
                <w:sz w:val="18"/>
                <w:szCs w:val="18"/>
              </w:rPr>
              <w:t>54</w:t>
            </w:r>
          </w:p>
        </w:tc>
        <w:tc>
          <w:tcPr>
            <w:tcW w:w="3343" w:type="dxa"/>
            <w:tcBorders>
              <w:left w:val="double" w:sz="4" w:space="0" w:color="auto"/>
              <w:bottom w:val="single" w:sz="4" w:space="0" w:color="auto"/>
              <w:right w:val="single" w:sz="4" w:space="0" w:color="auto"/>
            </w:tcBorders>
            <w:shd w:val="clear" w:color="auto" w:fill="DEEAF6" w:themeFill="accent1" w:themeFillTint="33"/>
          </w:tcPr>
          <w:p w:rsidR="00266B7C" w:rsidRPr="00C402AF" w:rsidRDefault="00266B7C" w:rsidP="00266B7C">
            <w:pPr>
              <w:rPr>
                <w:rFonts w:ascii="Century Gothic" w:hAnsi="Century Gothic"/>
                <w:sz w:val="18"/>
                <w:szCs w:val="18"/>
                <w:highlight w:val="green"/>
              </w:rPr>
            </w:pPr>
            <w:r w:rsidRPr="00446752">
              <w:rPr>
                <w:rFonts w:ascii="Century Gothic" w:hAnsi="Century Gothic"/>
                <w:sz w:val="18"/>
                <w:szCs w:val="18"/>
              </w:rPr>
              <w:t>Registrar</w:t>
            </w:r>
            <w:r>
              <w:rPr>
                <w:rFonts w:ascii="Century Gothic" w:hAnsi="Century Gothic"/>
                <w:sz w:val="18"/>
                <w:szCs w:val="18"/>
              </w:rPr>
              <w:t xml:space="preserve"> General </w:t>
            </w:r>
          </w:p>
        </w:tc>
        <w:tc>
          <w:tcPr>
            <w:tcW w:w="1620" w:type="dxa"/>
            <w:tcBorders>
              <w:left w:val="single" w:sz="4" w:space="0" w:color="auto"/>
              <w:bottom w:val="single" w:sz="4" w:space="0" w:color="auto"/>
              <w:right w:val="single" w:sz="4" w:space="0" w:color="auto"/>
            </w:tcBorders>
            <w:shd w:val="clear" w:color="auto" w:fill="DEEAF6" w:themeFill="accent1" w:themeFillTint="33"/>
          </w:tcPr>
          <w:p w:rsidR="00266B7C" w:rsidRPr="00C402AF" w:rsidRDefault="00266B7C" w:rsidP="00266B7C">
            <w:pPr>
              <w:rPr>
                <w:rFonts w:ascii="Century Gothic" w:hAnsi="Century Gothic"/>
                <w:sz w:val="18"/>
                <w:szCs w:val="18"/>
                <w:highlight w:val="green"/>
              </w:rPr>
            </w:pPr>
            <w:r w:rsidRPr="00FB1F2A">
              <w:rPr>
                <w:rFonts w:ascii="Century Gothic" w:hAnsi="Century Gothic"/>
                <w:sz w:val="18"/>
                <w:szCs w:val="18"/>
              </w:rPr>
              <w:t>VPN</w:t>
            </w:r>
          </w:p>
        </w:tc>
        <w:tc>
          <w:tcPr>
            <w:tcW w:w="1367" w:type="dxa"/>
            <w:gridSpan w:val="2"/>
            <w:tcBorders>
              <w:left w:val="single" w:sz="4" w:space="0" w:color="auto"/>
              <w:bottom w:val="single" w:sz="4" w:space="0" w:color="auto"/>
              <w:right w:val="single" w:sz="4" w:space="0" w:color="auto"/>
            </w:tcBorders>
            <w:shd w:val="clear" w:color="auto" w:fill="DEEAF6" w:themeFill="accent1" w:themeFillTint="33"/>
          </w:tcPr>
          <w:p w:rsidR="00266B7C" w:rsidRPr="00FB1F2A" w:rsidRDefault="00266B7C" w:rsidP="00266B7C">
            <w:pPr>
              <w:rPr>
                <w:rFonts w:ascii="Century Gothic" w:hAnsi="Century Gothic"/>
                <w:sz w:val="18"/>
                <w:szCs w:val="18"/>
              </w:rPr>
            </w:pPr>
            <w:r w:rsidRPr="00FB1F2A">
              <w:rPr>
                <w:rFonts w:ascii="Century Gothic" w:hAnsi="Century Gothic"/>
                <w:sz w:val="18"/>
                <w:szCs w:val="18"/>
              </w:rPr>
              <w:t>09/11/2023</w:t>
            </w:r>
          </w:p>
        </w:tc>
        <w:tc>
          <w:tcPr>
            <w:tcW w:w="1275" w:type="dxa"/>
            <w:tcBorders>
              <w:left w:val="single" w:sz="4" w:space="0" w:color="auto"/>
              <w:bottom w:val="single" w:sz="4" w:space="0" w:color="auto"/>
              <w:right w:val="single" w:sz="4" w:space="0" w:color="auto"/>
            </w:tcBorders>
            <w:shd w:val="clear" w:color="auto" w:fill="DEEAF6" w:themeFill="accent1" w:themeFillTint="33"/>
          </w:tcPr>
          <w:p w:rsidR="00266B7C" w:rsidRDefault="00266B7C" w:rsidP="00266B7C">
            <w:r w:rsidRPr="007E6C35">
              <w:rPr>
                <w:rFonts w:ascii="Century Gothic" w:hAnsi="Century Gothic"/>
                <w:sz w:val="18"/>
                <w:szCs w:val="18"/>
              </w:rPr>
              <w:t>23/11/2023</w:t>
            </w:r>
          </w:p>
        </w:tc>
        <w:tc>
          <w:tcPr>
            <w:tcW w:w="3928" w:type="dxa"/>
            <w:tcBorders>
              <w:left w:val="single" w:sz="4" w:space="0" w:color="auto"/>
              <w:bottom w:val="single" w:sz="4" w:space="0" w:color="auto"/>
              <w:right w:val="single" w:sz="4" w:space="0" w:color="auto"/>
            </w:tcBorders>
            <w:shd w:val="clear" w:color="auto" w:fill="DEEAF6" w:themeFill="accent1" w:themeFillTint="33"/>
          </w:tcPr>
          <w:p w:rsidR="00266B7C" w:rsidRPr="00FB1F2A" w:rsidRDefault="00266B7C" w:rsidP="00266B7C">
            <w:pPr>
              <w:rPr>
                <w:rFonts w:ascii="Century Gothic" w:hAnsi="Century Gothic"/>
                <w:sz w:val="18"/>
                <w:szCs w:val="18"/>
              </w:rPr>
            </w:pPr>
            <w:r w:rsidRPr="00FB1F2A">
              <w:rPr>
                <w:rFonts w:ascii="Century Gothic" w:hAnsi="Century Gothic"/>
                <w:sz w:val="18"/>
                <w:szCs w:val="18"/>
              </w:rPr>
              <w:t>0/3 Completed</w:t>
            </w:r>
            <w:r w:rsidRPr="00FB1F2A">
              <w:rPr>
                <w:rFonts w:ascii="Century Gothic" w:hAnsi="Century Gothic"/>
                <w:sz w:val="18"/>
                <w:szCs w:val="18"/>
              </w:rPr>
              <w:br/>
              <w:t>Murambinda – awaiting Data Centre Switch port</w:t>
            </w:r>
            <w:r w:rsidRPr="00FB1F2A">
              <w:rPr>
                <w:rFonts w:ascii="Century Gothic" w:hAnsi="Century Gothic"/>
                <w:sz w:val="18"/>
                <w:szCs w:val="18"/>
              </w:rPr>
              <w:br/>
              <w:t>Bubi District, Bulawayo Main</w:t>
            </w:r>
            <w:r>
              <w:rPr>
                <w:rFonts w:ascii="Century Gothic" w:hAnsi="Century Gothic"/>
                <w:sz w:val="18"/>
                <w:szCs w:val="18"/>
              </w:rPr>
              <w:t xml:space="preserve"> – fibre works completed awaiting switchport.</w:t>
            </w:r>
          </w:p>
          <w:p w:rsidR="00266B7C" w:rsidRPr="00FB1F2A" w:rsidRDefault="00266B7C" w:rsidP="00266B7C">
            <w:pPr>
              <w:rPr>
                <w:rFonts w:ascii="Century Gothic" w:hAnsi="Century Gothic"/>
                <w:sz w:val="18"/>
                <w:szCs w:val="18"/>
              </w:rPr>
            </w:pPr>
            <w:r w:rsidRPr="00FB1F2A">
              <w:rPr>
                <w:rFonts w:ascii="Century Gothic" w:hAnsi="Century Gothic"/>
                <w:sz w:val="18"/>
                <w:szCs w:val="18"/>
              </w:rPr>
              <w:t>Manama Hospital, Gwanda</w:t>
            </w:r>
            <w:r>
              <w:rPr>
                <w:rFonts w:ascii="Century Gothic" w:hAnsi="Century Gothic"/>
                <w:sz w:val="18"/>
                <w:szCs w:val="18"/>
              </w:rPr>
              <w:t xml:space="preserve"> – transport challenges to transport fibre.</w:t>
            </w:r>
          </w:p>
        </w:tc>
        <w:tc>
          <w:tcPr>
            <w:tcW w:w="2168" w:type="dxa"/>
            <w:gridSpan w:val="2"/>
            <w:tcBorders>
              <w:left w:val="double" w:sz="4" w:space="0" w:color="auto"/>
              <w:bottom w:val="single" w:sz="4" w:space="0" w:color="auto"/>
              <w:right w:val="single" w:sz="4" w:space="0" w:color="auto"/>
            </w:tcBorders>
            <w:shd w:val="clear" w:color="auto" w:fill="DEEAF6" w:themeFill="accent1" w:themeFillTint="33"/>
          </w:tcPr>
          <w:p w:rsidR="00266B7C" w:rsidRDefault="00266B7C" w:rsidP="00266B7C">
            <w:pPr>
              <w:rPr>
                <w:rFonts w:ascii="Century Gothic" w:hAnsi="Century Gothic"/>
                <w:sz w:val="18"/>
                <w:szCs w:val="18"/>
              </w:rPr>
            </w:pPr>
          </w:p>
        </w:tc>
      </w:tr>
      <w:tr w:rsidR="00266B7C" w:rsidRPr="00EB413C" w:rsidTr="00CF2521">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rsidR="00266B7C" w:rsidRDefault="000D0CFF" w:rsidP="00266B7C">
            <w:pPr>
              <w:spacing w:after="240"/>
              <w:jc w:val="both"/>
              <w:rPr>
                <w:rFonts w:ascii="Century Gothic" w:hAnsi="Century Gothic"/>
                <w:sz w:val="18"/>
                <w:szCs w:val="18"/>
              </w:rPr>
            </w:pPr>
            <w:r>
              <w:rPr>
                <w:rFonts w:ascii="Century Gothic" w:hAnsi="Century Gothic"/>
                <w:sz w:val="18"/>
                <w:szCs w:val="18"/>
              </w:rPr>
              <w:t>56</w:t>
            </w:r>
          </w:p>
        </w:tc>
        <w:tc>
          <w:tcPr>
            <w:tcW w:w="334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66B7C" w:rsidRDefault="00266B7C" w:rsidP="00266B7C">
            <w:pPr>
              <w:rPr>
                <w:rFonts w:ascii="Century Gothic" w:hAnsi="Century Gothic" w:cs="Courier New"/>
                <w:sz w:val="18"/>
                <w:szCs w:val="18"/>
              </w:rPr>
            </w:pPr>
            <w:r>
              <w:rPr>
                <w:rFonts w:ascii="Century Gothic" w:hAnsi="Century Gothic" w:cs="Courier New"/>
                <w:sz w:val="18"/>
                <w:szCs w:val="18"/>
              </w:rPr>
              <w:t>Dr Manyuchi Kadoma</w:t>
            </w: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r>
              <w:rPr>
                <w:rFonts w:ascii="Century Gothic" w:hAnsi="Century Gothic" w:cs="Courier New"/>
                <w:sz w:val="18"/>
                <w:szCs w:val="18"/>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66B7C" w:rsidRDefault="00266B7C" w:rsidP="00266B7C">
            <w:pPr>
              <w:rPr>
                <w:rFonts w:ascii="Century Gothic" w:hAnsi="Century Gothic" w:cs="Courier New"/>
                <w:sz w:val="18"/>
                <w:szCs w:val="18"/>
              </w:rPr>
            </w:pPr>
            <w:r>
              <w:rPr>
                <w:rFonts w:ascii="Century Gothic" w:hAnsi="Century Gothic" w:cs="Courier New"/>
                <w:sz w:val="18"/>
                <w:szCs w:val="18"/>
              </w:rPr>
              <w:t xml:space="preserve">Fiber LAN extension </w:t>
            </w:r>
          </w:p>
        </w:tc>
        <w:tc>
          <w:tcPr>
            <w:tcW w:w="136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66B7C" w:rsidRPr="000A22F7" w:rsidRDefault="00266B7C" w:rsidP="00266B7C">
            <w:pPr>
              <w:rPr>
                <w:rFonts w:ascii="Century Gothic" w:hAnsi="Century Gothic" w:cs="Courier New"/>
                <w:sz w:val="18"/>
                <w:szCs w:val="18"/>
              </w:rPr>
            </w:pPr>
            <w:r>
              <w:rPr>
                <w:rFonts w:ascii="Century Gothic" w:hAnsi="Century Gothic" w:cs="Courier New"/>
                <w:sz w:val="18"/>
                <w:szCs w:val="18"/>
              </w:rPr>
              <w:t>15/11/23</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rsidR="00266B7C" w:rsidRDefault="00266B7C" w:rsidP="00266B7C">
            <w:r w:rsidRPr="007E6C35">
              <w:rPr>
                <w:rFonts w:ascii="Century Gothic" w:hAnsi="Century Gothic"/>
                <w:sz w:val="18"/>
                <w:szCs w:val="18"/>
              </w:rPr>
              <w:t>23/11/2023</w:t>
            </w:r>
          </w:p>
        </w:tc>
        <w:tc>
          <w:tcPr>
            <w:tcW w:w="392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66B7C" w:rsidRPr="00A12463" w:rsidRDefault="00266B7C" w:rsidP="00266B7C">
            <w:pPr>
              <w:rPr>
                <w:rFonts w:ascii="Century Gothic" w:hAnsi="Century Gothic"/>
                <w:sz w:val="18"/>
                <w:szCs w:val="18"/>
              </w:rPr>
            </w:pPr>
            <w:r>
              <w:rPr>
                <w:rFonts w:ascii="Century Gothic" w:hAnsi="Century Gothic"/>
                <w:sz w:val="18"/>
                <w:szCs w:val="18"/>
              </w:rPr>
              <w:t xml:space="preserve">Material mobilisation in progress </w:t>
            </w:r>
          </w:p>
          <w:p w:rsidR="00266B7C" w:rsidRPr="00A12463" w:rsidRDefault="00266B7C" w:rsidP="00266B7C">
            <w:pPr>
              <w:rPr>
                <w:rFonts w:ascii="Century Gothic" w:hAnsi="Century Gothic"/>
                <w:sz w:val="18"/>
                <w:szCs w:val="18"/>
              </w:rPr>
            </w:pPr>
            <w:r>
              <w:rPr>
                <w:rFonts w:ascii="Century Gothic" w:hAnsi="Century Gothic"/>
                <w:sz w:val="18"/>
                <w:szCs w:val="18"/>
              </w:rPr>
              <w:t>Fiber pulling........200</w:t>
            </w:r>
            <w:r w:rsidRPr="00A12463">
              <w:rPr>
                <w:rFonts w:ascii="Century Gothic" w:hAnsi="Century Gothic"/>
                <w:sz w:val="18"/>
                <w:szCs w:val="18"/>
              </w:rPr>
              <w:t>/</w:t>
            </w:r>
            <w:r>
              <w:rPr>
                <w:rFonts w:ascii="Century Gothic" w:hAnsi="Century Gothic"/>
                <w:sz w:val="18"/>
                <w:szCs w:val="18"/>
              </w:rPr>
              <w:t>200m</w:t>
            </w:r>
          </w:p>
          <w:p w:rsidR="00266B7C" w:rsidRPr="00A12463" w:rsidRDefault="00266B7C" w:rsidP="00266B7C">
            <w:pPr>
              <w:rPr>
                <w:rFonts w:ascii="Century Gothic" w:hAnsi="Century Gothic"/>
                <w:sz w:val="18"/>
                <w:szCs w:val="18"/>
              </w:rPr>
            </w:pPr>
            <w:r>
              <w:rPr>
                <w:rFonts w:ascii="Century Gothic" w:hAnsi="Century Gothic"/>
                <w:sz w:val="18"/>
                <w:szCs w:val="18"/>
              </w:rPr>
              <w:t>Pole hole digging.....3/3</w:t>
            </w:r>
          </w:p>
          <w:p w:rsidR="00266B7C" w:rsidRPr="00A12463" w:rsidRDefault="00266B7C" w:rsidP="00266B7C">
            <w:pPr>
              <w:rPr>
                <w:rFonts w:ascii="Century Gothic" w:hAnsi="Century Gothic"/>
                <w:sz w:val="18"/>
                <w:szCs w:val="18"/>
              </w:rPr>
            </w:pPr>
            <w:r w:rsidRPr="00A12463">
              <w:rPr>
                <w:rFonts w:ascii="Century Gothic" w:hAnsi="Century Gothic"/>
                <w:sz w:val="18"/>
                <w:szCs w:val="18"/>
              </w:rPr>
              <w:t xml:space="preserve">Pole planting...... </w:t>
            </w:r>
            <w:r>
              <w:rPr>
                <w:rFonts w:ascii="Century Gothic" w:hAnsi="Century Gothic"/>
                <w:sz w:val="18"/>
                <w:szCs w:val="18"/>
              </w:rPr>
              <w:t>3/3</w:t>
            </w:r>
          </w:p>
          <w:p w:rsidR="00266B7C" w:rsidRPr="00A12463" w:rsidRDefault="00266B7C" w:rsidP="00266B7C">
            <w:pPr>
              <w:rPr>
                <w:rFonts w:ascii="Century Gothic" w:hAnsi="Century Gothic"/>
                <w:sz w:val="18"/>
                <w:szCs w:val="18"/>
              </w:rPr>
            </w:pPr>
            <w:r>
              <w:rPr>
                <w:rFonts w:ascii="Century Gothic" w:hAnsi="Century Gothic"/>
                <w:sz w:val="18"/>
                <w:szCs w:val="18"/>
              </w:rPr>
              <w:t>Fiber Stringing...200/200</w:t>
            </w:r>
            <w:r w:rsidRPr="00A12463">
              <w:rPr>
                <w:rFonts w:ascii="Century Gothic" w:hAnsi="Century Gothic"/>
                <w:sz w:val="18"/>
                <w:szCs w:val="18"/>
              </w:rPr>
              <w:t>m</w:t>
            </w:r>
          </w:p>
          <w:p w:rsidR="00266B7C" w:rsidRPr="00A12463" w:rsidRDefault="00266B7C" w:rsidP="00266B7C">
            <w:pPr>
              <w:rPr>
                <w:rFonts w:ascii="Century Gothic" w:hAnsi="Century Gothic"/>
                <w:sz w:val="18"/>
                <w:szCs w:val="18"/>
              </w:rPr>
            </w:pPr>
            <w:r>
              <w:rPr>
                <w:rFonts w:ascii="Century Gothic" w:hAnsi="Century Gothic"/>
                <w:sz w:val="18"/>
                <w:szCs w:val="18"/>
              </w:rPr>
              <w:t>Termination......2/2</w:t>
            </w:r>
          </w:p>
          <w:p w:rsidR="00266B7C" w:rsidRPr="00A12463" w:rsidRDefault="00266B7C" w:rsidP="00266B7C">
            <w:pPr>
              <w:rPr>
                <w:rFonts w:ascii="Century Gothic" w:hAnsi="Century Gothic"/>
                <w:sz w:val="18"/>
                <w:szCs w:val="18"/>
              </w:rPr>
            </w:pPr>
            <w:r w:rsidRPr="00A12463">
              <w:rPr>
                <w:rFonts w:ascii="Century Gothic" w:hAnsi="Century Gothic"/>
                <w:sz w:val="18"/>
                <w:szCs w:val="18"/>
              </w:rPr>
              <w:t>Splicing...</w:t>
            </w:r>
            <w:r>
              <w:rPr>
                <w:rFonts w:ascii="Century Gothic" w:hAnsi="Century Gothic"/>
                <w:sz w:val="18"/>
                <w:szCs w:val="18"/>
              </w:rPr>
              <w:t>...... 2/2</w:t>
            </w:r>
          </w:p>
          <w:p w:rsidR="00266B7C" w:rsidRDefault="00266B7C" w:rsidP="00266B7C">
            <w:pPr>
              <w:rPr>
                <w:rFonts w:ascii="Century Gothic" w:hAnsi="Century Gothic" w:cs="Courier New"/>
                <w:sz w:val="18"/>
                <w:szCs w:val="18"/>
              </w:rPr>
            </w:pPr>
            <w:r w:rsidRPr="00A12463">
              <w:rPr>
                <w:rFonts w:ascii="Century Gothic" w:hAnsi="Century Gothic"/>
                <w:sz w:val="18"/>
                <w:szCs w:val="18"/>
              </w:rPr>
              <w:t>Testing........0/1</w:t>
            </w:r>
          </w:p>
        </w:tc>
        <w:tc>
          <w:tcPr>
            <w:tcW w:w="21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66B7C" w:rsidRDefault="00266B7C" w:rsidP="00266B7C">
            <w:pPr>
              <w:rPr>
                <w:sz w:val="20"/>
                <w:szCs w:val="20"/>
              </w:rPr>
            </w:pPr>
          </w:p>
        </w:tc>
      </w:tr>
      <w:tr w:rsidR="00266B7C" w:rsidRPr="00EB413C" w:rsidTr="006C1B7E">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DEEAF6" w:themeFill="accent1" w:themeFillTint="33"/>
          </w:tcPr>
          <w:p w:rsidR="00266B7C" w:rsidRDefault="000D0CFF" w:rsidP="00266B7C">
            <w:pPr>
              <w:spacing w:after="240"/>
              <w:jc w:val="both"/>
              <w:rPr>
                <w:rFonts w:ascii="Century Gothic" w:hAnsi="Century Gothic"/>
                <w:sz w:val="18"/>
                <w:szCs w:val="18"/>
              </w:rPr>
            </w:pPr>
            <w:r>
              <w:rPr>
                <w:rFonts w:ascii="Century Gothic" w:hAnsi="Century Gothic"/>
                <w:sz w:val="18"/>
                <w:szCs w:val="18"/>
              </w:rPr>
              <w:t>57</w:t>
            </w:r>
          </w:p>
        </w:tc>
        <w:tc>
          <w:tcPr>
            <w:tcW w:w="334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bottom"/>
          </w:tcPr>
          <w:p w:rsidR="00266B7C" w:rsidRDefault="00266B7C" w:rsidP="00266B7C">
            <w:pPr>
              <w:rPr>
                <w:rFonts w:ascii="Century Gothic" w:hAnsi="Century Gothic" w:cs="Courier New"/>
                <w:sz w:val="18"/>
                <w:szCs w:val="18"/>
              </w:rPr>
            </w:pPr>
            <w:r>
              <w:rPr>
                <w:rFonts w:ascii="Century Gothic" w:hAnsi="Century Gothic" w:cs="Courier New"/>
                <w:sz w:val="18"/>
                <w:szCs w:val="18"/>
              </w:rPr>
              <w:t>Frampol Curviride 91 Coventry</w:t>
            </w:r>
          </w:p>
        </w:tc>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bottom"/>
          </w:tcPr>
          <w:p w:rsidR="00266B7C" w:rsidRDefault="00266B7C" w:rsidP="00266B7C">
            <w:pPr>
              <w:rPr>
                <w:rFonts w:ascii="Century Gothic" w:hAnsi="Century Gothic" w:cs="Courier New"/>
                <w:sz w:val="18"/>
                <w:szCs w:val="18"/>
              </w:rPr>
            </w:pPr>
            <w:r>
              <w:rPr>
                <w:rFonts w:ascii="Century Gothic" w:hAnsi="Century Gothic" w:cs="Courier New"/>
                <w:sz w:val="18"/>
                <w:szCs w:val="18"/>
              </w:rPr>
              <w:t>Transfer</w:t>
            </w:r>
          </w:p>
        </w:tc>
        <w:tc>
          <w:tcPr>
            <w:tcW w:w="1367"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bottom"/>
          </w:tcPr>
          <w:p w:rsidR="00266B7C" w:rsidRDefault="00266B7C" w:rsidP="00266B7C">
            <w:pPr>
              <w:rPr>
                <w:rFonts w:ascii="Century Gothic" w:hAnsi="Century Gothic" w:cs="Courier New"/>
                <w:sz w:val="18"/>
                <w:szCs w:val="18"/>
              </w:rPr>
            </w:pPr>
            <w:r>
              <w:rPr>
                <w:rFonts w:ascii="Century Gothic" w:hAnsi="Century Gothic" w:cs="Courier New"/>
                <w:sz w:val="18"/>
                <w:szCs w:val="18"/>
              </w:rPr>
              <w:t>15/11/2023</w:t>
            </w:r>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66B7C" w:rsidRPr="00FC6A58" w:rsidRDefault="00266B7C" w:rsidP="00266B7C">
            <w:pPr>
              <w:rPr>
                <w:rFonts w:ascii="Century Gothic" w:hAnsi="Century Gothic"/>
                <w:sz w:val="18"/>
                <w:szCs w:val="18"/>
              </w:rPr>
            </w:pPr>
            <w:r w:rsidRPr="007E6C35">
              <w:rPr>
                <w:rFonts w:ascii="Century Gothic" w:hAnsi="Century Gothic"/>
                <w:sz w:val="18"/>
                <w:szCs w:val="18"/>
              </w:rPr>
              <w:t>23/11/2023</w:t>
            </w:r>
          </w:p>
        </w:tc>
        <w:tc>
          <w:tcPr>
            <w:tcW w:w="392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bottom"/>
          </w:tcPr>
          <w:p w:rsidR="00266B7C" w:rsidRDefault="00266B7C" w:rsidP="00266B7C">
            <w:pPr>
              <w:rPr>
                <w:rFonts w:ascii="Century Gothic" w:hAnsi="Century Gothic"/>
                <w:sz w:val="18"/>
                <w:szCs w:val="18"/>
              </w:rPr>
            </w:pPr>
          </w:p>
        </w:tc>
        <w:tc>
          <w:tcPr>
            <w:tcW w:w="21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bottom"/>
          </w:tcPr>
          <w:p w:rsidR="00266B7C" w:rsidRDefault="00266B7C" w:rsidP="00266B7C">
            <w:pPr>
              <w:rPr>
                <w:sz w:val="20"/>
                <w:szCs w:val="20"/>
              </w:rPr>
            </w:pPr>
          </w:p>
        </w:tc>
      </w:tr>
      <w:tr w:rsidR="00266B7C" w:rsidRPr="00EB413C" w:rsidTr="00CF2521">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rsidR="00266B7C" w:rsidRDefault="000D0CFF" w:rsidP="00266B7C">
            <w:pPr>
              <w:spacing w:after="240"/>
              <w:jc w:val="both"/>
              <w:rPr>
                <w:rFonts w:ascii="Century Gothic" w:hAnsi="Century Gothic"/>
                <w:sz w:val="18"/>
                <w:szCs w:val="18"/>
              </w:rPr>
            </w:pPr>
            <w:r>
              <w:rPr>
                <w:rFonts w:ascii="Century Gothic" w:hAnsi="Century Gothic"/>
                <w:sz w:val="18"/>
                <w:szCs w:val="18"/>
              </w:rPr>
              <w:t>58</w:t>
            </w:r>
          </w:p>
        </w:tc>
        <w:tc>
          <w:tcPr>
            <w:tcW w:w="334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66B7C" w:rsidRDefault="00266B7C" w:rsidP="00266B7C">
            <w:pPr>
              <w:rPr>
                <w:rFonts w:ascii="Century Gothic" w:hAnsi="Century Gothic" w:cs="Courier New"/>
                <w:sz w:val="18"/>
                <w:szCs w:val="18"/>
              </w:rPr>
            </w:pPr>
            <w:r>
              <w:rPr>
                <w:rFonts w:ascii="Century Gothic" w:hAnsi="Century Gothic" w:cs="Courier New"/>
                <w:sz w:val="18"/>
                <w:szCs w:val="18"/>
              </w:rPr>
              <w:t>TEN TEN VID Belvedere</w:t>
            </w:r>
            <w:r w:rsidR="0062590F">
              <w:rPr>
                <w:rFonts w:ascii="Century Gothic" w:hAnsi="Century Gothic" w:cs="Courier New"/>
                <w:sz w:val="18"/>
                <w:szCs w:val="18"/>
              </w:rPr>
              <w:t>.</w:t>
            </w:r>
          </w:p>
          <w:p w:rsidR="0062590F" w:rsidRDefault="0062590F" w:rsidP="00266B7C">
            <w:pPr>
              <w:rPr>
                <w:rFonts w:ascii="Century Gothic" w:hAnsi="Century Gothic" w:cs="Courier New"/>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66B7C" w:rsidRDefault="00266B7C" w:rsidP="00266B7C">
            <w:pPr>
              <w:rPr>
                <w:rFonts w:ascii="Century Gothic" w:hAnsi="Century Gothic" w:cs="Courier New"/>
                <w:sz w:val="18"/>
                <w:szCs w:val="18"/>
              </w:rPr>
            </w:pPr>
            <w:r>
              <w:rPr>
                <w:rFonts w:ascii="Century Gothic" w:hAnsi="Century Gothic" w:cs="Courier New"/>
                <w:sz w:val="18"/>
                <w:szCs w:val="18"/>
              </w:rPr>
              <w:t>1OMbps VPN</w:t>
            </w:r>
          </w:p>
          <w:p w:rsidR="0062590F" w:rsidRDefault="0062590F" w:rsidP="00266B7C">
            <w:pPr>
              <w:rPr>
                <w:rFonts w:ascii="Century Gothic" w:hAnsi="Century Gothic" w:cs="Courier New"/>
                <w:sz w:val="18"/>
                <w:szCs w:val="18"/>
              </w:rPr>
            </w:pPr>
          </w:p>
        </w:tc>
        <w:tc>
          <w:tcPr>
            <w:tcW w:w="136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66B7C" w:rsidRDefault="00266B7C" w:rsidP="00266B7C">
            <w:pPr>
              <w:rPr>
                <w:rFonts w:ascii="Century Gothic" w:hAnsi="Century Gothic" w:cs="Courier New"/>
                <w:sz w:val="18"/>
                <w:szCs w:val="18"/>
              </w:rPr>
            </w:pPr>
            <w:r>
              <w:rPr>
                <w:rFonts w:ascii="Century Gothic" w:hAnsi="Century Gothic" w:cs="Courier New"/>
                <w:sz w:val="18"/>
                <w:szCs w:val="18"/>
              </w:rPr>
              <w:t>22/11/2023</w:t>
            </w:r>
          </w:p>
          <w:p w:rsidR="0062590F" w:rsidRDefault="0062590F" w:rsidP="00266B7C">
            <w:pPr>
              <w:rPr>
                <w:rFonts w:ascii="Century Gothic" w:hAnsi="Century Gothic" w:cs="Courier New"/>
                <w:sz w:val="18"/>
                <w:szCs w:val="18"/>
              </w:rPr>
            </w:pP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rsidR="00266B7C" w:rsidRPr="00FC6A58" w:rsidRDefault="00266B7C" w:rsidP="00266B7C">
            <w:pPr>
              <w:rPr>
                <w:rFonts w:ascii="Century Gothic" w:hAnsi="Century Gothic"/>
                <w:sz w:val="18"/>
                <w:szCs w:val="18"/>
              </w:rPr>
            </w:pPr>
            <w:r w:rsidRPr="007E6C35">
              <w:rPr>
                <w:rFonts w:ascii="Century Gothic" w:hAnsi="Century Gothic"/>
                <w:sz w:val="18"/>
                <w:szCs w:val="18"/>
              </w:rPr>
              <w:t>23/11/2023</w:t>
            </w:r>
          </w:p>
        </w:tc>
        <w:tc>
          <w:tcPr>
            <w:tcW w:w="392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66B7C" w:rsidRDefault="0062590F" w:rsidP="00266B7C">
            <w:pPr>
              <w:rPr>
                <w:rFonts w:ascii="Century Gothic" w:hAnsi="Century Gothic"/>
                <w:sz w:val="18"/>
                <w:szCs w:val="18"/>
              </w:rPr>
            </w:pPr>
            <w:r>
              <w:rPr>
                <w:rFonts w:ascii="Century Gothic" w:hAnsi="Century Gothic"/>
                <w:sz w:val="18"/>
                <w:szCs w:val="18"/>
              </w:rPr>
              <w:t>Site survey</w:t>
            </w:r>
          </w:p>
          <w:p w:rsidR="0062590F" w:rsidRDefault="0062590F" w:rsidP="00266B7C">
            <w:pPr>
              <w:rPr>
                <w:rFonts w:ascii="Century Gothic" w:hAnsi="Century Gothic"/>
                <w:sz w:val="18"/>
                <w:szCs w:val="18"/>
              </w:rPr>
            </w:pPr>
          </w:p>
        </w:tc>
        <w:tc>
          <w:tcPr>
            <w:tcW w:w="21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66B7C" w:rsidRDefault="00266B7C" w:rsidP="00266B7C">
            <w:pPr>
              <w:rPr>
                <w:sz w:val="20"/>
                <w:szCs w:val="20"/>
              </w:rPr>
            </w:pPr>
          </w:p>
        </w:tc>
      </w:tr>
      <w:tr w:rsidR="00266B7C" w:rsidRPr="00EB413C" w:rsidTr="006C1B7E">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DEEAF6" w:themeFill="accent1" w:themeFillTint="33"/>
          </w:tcPr>
          <w:p w:rsidR="00266B7C" w:rsidRDefault="000D0CFF" w:rsidP="00266B7C">
            <w:pPr>
              <w:spacing w:after="240"/>
              <w:jc w:val="both"/>
              <w:rPr>
                <w:rFonts w:ascii="Century Gothic" w:hAnsi="Century Gothic"/>
                <w:sz w:val="18"/>
                <w:szCs w:val="18"/>
              </w:rPr>
            </w:pPr>
            <w:r>
              <w:rPr>
                <w:rFonts w:ascii="Century Gothic" w:hAnsi="Century Gothic"/>
                <w:sz w:val="18"/>
                <w:szCs w:val="18"/>
              </w:rPr>
              <w:t>59</w:t>
            </w:r>
          </w:p>
        </w:tc>
        <w:tc>
          <w:tcPr>
            <w:tcW w:w="334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bottom"/>
          </w:tcPr>
          <w:p w:rsidR="00266B7C" w:rsidRDefault="00266B7C" w:rsidP="00266B7C">
            <w:pPr>
              <w:rPr>
                <w:rFonts w:ascii="Century Gothic" w:hAnsi="Century Gothic" w:cs="Courier New"/>
                <w:sz w:val="18"/>
                <w:szCs w:val="18"/>
              </w:rPr>
            </w:pPr>
            <w:r>
              <w:rPr>
                <w:rFonts w:ascii="Century Gothic" w:hAnsi="Century Gothic" w:cs="Courier New"/>
                <w:sz w:val="18"/>
                <w:szCs w:val="18"/>
              </w:rPr>
              <w:t>SIS Inspection Job</w:t>
            </w: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bottom"/>
          </w:tcPr>
          <w:p w:rsidR="00266B7C" w:rsidRDefault="00266B7C" w:rsidP="00266B7C">
            <w:pPr>
              <w:rPr>
                <w:rFonts w:ascii="Century Gothic" w:hAnsi="Century Gothic" w:cs="Courier New"/>
                <w:sz w:val="18"/>
                <w:szCs w:val="18"/>
              </w:rPr>
            </w:pPr>
          </w:p>
        </w:tc>
        <w:tc>
          <w:tcPr>
            <w:tcW w:w="1367"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bottom"/>
          </w:tcPr>
          <w:p w:rsidR="00266B7C" w:rsidRDefault="00266B7C" w:rsidP="00266B7C">
            <w:pPr>
              <w:rPr>
                <w:rFonts w:ascii="Century Gothic" w:hAnsi="Century Gothic" w:cs="Courier New"/>
                <w:sz w:val="18"/>
                <w:szCs w:val="18"/>
              </w:rPr>
            </w:pPr>
            <w:r>
              <w:rPr>
                <w:rFonts w:ascii="Century Gothic" w:hAnsi="Century Gothic" w:cs="Courier New"/>
                <w:sz w:val="18"/>
                <w:szCs w:val="18"/>
              </w:rPr>
              <w:t>22/11/2023</w:t>
            </w: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p w:rsidR="00266B7C" w:rsidRDefault="00266B7C" w:rsidP="00266B7C">
            <w:pPr>
              <w:rPr>
                <w:rFonts w:ascii="Century Gothic" w:hAnsi="Century Gothic" w:cs="Courier New"/>
                <w:sz w:val="18"/>
                <w:szCs w:val="18"/>
              </w:rPr>
            </w:pPr>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66B7C" w:rsidRPr="00FC6A58" w:rsidRDefault="00266B7C" w:rsidP="00266B7C">
            <w:pPr>
              <w:rPr>
                <w:rFonts w:ascii="Century Gothic" w:hAnsi="Century Gothic"/>
                <w:sz w:val="18"/>
                <w:szCs w:val="18"/>
              </w:rPr>
            </w:pPr>
            <w:r w:rsidRPr="007E6C35">
              <w:rPr>
                <w:rFonts w:ascii="Century Gothic" w:hAnsi="Century Gothic"/>
                <w:sz w:val="18"/>
                <w:szCs w:val="18"/>
              </w:rPr>
              <w:t>23/11/2023</w:t>
            </w:r>
          </w:p>
        </w:tc>
        <w:tc>
          <w:tcPr>
            <w:tcW w:w="392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bottom"/>
          </w:tcPr>
          <w:p w:rsidR="00266B7C" w:rsidRPr="00A12463" w:rsidRDefault="00266B7C" w:rsidP="00266B7C">
            <w:pPr>
              <w:rPr>
                <w:rFonts w:ascii="Century Gothic" w:hAnsi="Century Gothic"/>
                <w:sz w:val="18"/>
                <w:szCs w:val="18"/>
              </w:rPr>
            </w:pPr>
            <w:r>
              <w:rPr>
                <w:rFonts w:ascii="Century Gothic" w:hAnsi="Century Gothic"/>
                <w:sz w:val="18"/>
                <w:szCs w:val="18"/>
              </w:rPr>
              <w:t xml:space="preserve">Material mobilisation in progress </w:t>
            </w:r>
          </w:p>
          <w:p w:rsidR="00266B7C" w:rsidRPr="00A12463" w:rsidRDefault="00266B7C" w:rsidP="00266B7C">
            <w:pPr>
              <w:rPr>
                <w:rFonts w:ascii="Century Gothic" w:hAnsi="Century Gothic"/>
                <w:sz w:val="18"/>
                <w:szCs w:val="18"/>
              </w:rPr>
            </w:pPr>
            <w:r w:rsidRPr="00A12463">
              <w:rPr>
                <w:rFonts w:ascii="Century Gothic" w:hAnsi="Century Gothic"/>
                <w:sz w:val="18"/>
                <w:szCs w:val="18"/>
              </w:rPr>
              <w:t>fibre pulling........0/</w:t>
            </w:r>
            <w:r>
              <w:rPr>
                <w:rFonts w:ascii="Century Gothic" w:hAnsi="Century Gothic"/>
                <w:sz w:val="18"/>
                <w:szCs w:val="18"/>
              </w:rPr>
              <w:t>200m</w:t>
            </w:r>
          </w:p>
          <w:p w:rsidR="00266B7C" w:rsidRPr="00A12463" w:rsidRDefault="00266B7C" w:rsidP="00266B7C">
            <w:pPr>
              <w:rPr>
                <w:rFonts w:ascii="Century Gothic" w:hAnsi="Century Gothic"/>
                <w:sz w:val="18"/>
                <w:szCs w:val="18"/>
              </w:rPr>
            </w:pPr>
            <w:r>
              <w:rPr>
                <w:rFonts w:ascii="Century Gothic" w:hAnsi="Century Gothic"/>
                <w:sz w:val="18"/>
                <w:szCs w:val="18"/>
              </w:rPr>
              <w:t>Duct clearing …..0/200m</w:t>
            </w:r>
          </w:p>
          <w:p w:rsidR="00266B7C" w:rsidRPr="00A12463" w:rsidRDefault="00266B7C" w:rsidP="00266B7C">
            <w:pPr>
              <w:rPr>
                <w:rFonts w:ascii="Century Gothic" w:hAnsi="Century Gothic"/>
                <w:sz w:val="18"/>
                <w:szCs w:val="18"/>
              </w:rPr>
            </w:pPr>
            <w:r>
              <w:rPr>
                <w:rFonts w:ascii="Century Gothic" w:hAnsi="Century Gothic"/>
                <w:sz w:val="18"/>
                <w:szCs w:val="18"/>
              </w:rPr>
              <w:t>Termination......0/2</w:t>
            </w:r>
          </w:p>
          <w:p w:rsidR="00266B7C" w:rsidRPr="00A12463" w:rsidRDefault="00266B7C" w:rsidP="00266B7C">
            <w:pPr>
              <w:rPr>
                <w:rFonts w:ascii="Century Gothic" w:hAnsi="Century Gothic"/>
                <w:sz w:val="18"/>
                <w:szCs w:val="18"/>
              </w:rPr>
            </w:pPr>
            <w:r w:rsidRPr="00A12463">
              <w:rPr>
                <w:rFonts w:ascii="Century Gothic" w:hAnsi="Century Gothic"/>
                <w:sz w:val="18"/>
                <w:szCs w:val="18"/>
              </w:rPr>
              <w:t>Splicing...</w:t>
            </w:r>
            <w:r>
              <w:rPr>
                <w:rFonts w:ascii="Century Gothic" w:hAnsi="Century Gothic"/>
                <w:sz w:val="18"/>
                <w:szCs w:val="18"/>
              </w:rPr>
              <w:t>...... 0/2</w:t>
            </w:r>
          </w:p>
          <w:p w:rsidR="00266B7C" w:rsidRDefault="00266B7C" w:rsidP="00266B7C">
            <w:pPr>
              <w:rPr>
                <w:rFonts w:ascii="Century Gothic" w:hAnsi="Century Gothic"/>
                <w:sz w:val="18"/>
                <w:szCs w:val="18"/>
              </w:rPr>
            </w:pPr>
            <w:r w:rsidRPr="00A12463">
              <w:rPr>
                <w:rFonts w:ascii="Century Gothic" w:hAnsi="Century Gothic"/>
                <w:sz w:val="18"/>
                <w:szCs w:val="18"/>
              </w:rPr>
              <w:t>Testing........0/1</w:t>
            </w:r>
          </w:p>
        </w:tc>
        <w:tc>
          <w:tcPr>
            <w:tcW w:w="216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bottom"/>
          </w:tcPr>
          <w:p w:rsidR="00266B7C" w:rsidRDefault="00266B7C" w:rsidP="00266B7C">
            <w:pPr>
              <w:rPr>
                <w:sz w:val="20"/>
                <w:szCs w:val="20"/>
              </w:rPr>
            </w:pPr>
          </w:p>
        </w:tc>
      </w:tr>
      <w:tr w:rsidR="00266B7C" w:rsidRPr="00EB413C" w:rsidTr="00DE555F">
        <w:trPr>
          <w:trHeight w:val="50"/>
        </w:trPr>
        <w:tc>
          <w:tcPr>
            <w:tcW w:w="885" w:type="dxa"/>
            <w:tcBorders>
              <w:top w:val="single" w:sz="4" w:space="0" w:color="000000"/>
              <w:left w:val="double" w:sz="4" w:space="0" w:color="auto"/>
              <w:bottom w:val="single" w:sz="4" w:space="0" w:color="000000"/>
              <w:right w:val="single" w:sz="4" w:space="0" w:color="auto"/>
            </w:tcBorders>
            <w:shd w:val="clear" w:color="auto" w:fill="FFFFFF" w:themeFill="background1"/>
          </w:tcPr>
          <w:p w:rsidR="00266B7C" w:rsidRPr="006C1B7E" w:rsidRDefault="000D0CFF" w:rsidP="00266B7C">
            <w:pPr>
              <w:spacing w:after="240"/>
              <w:jc w:val="both"/>
              <w:rPr>
                <w:rFonts w:ascii="Century Gothic" w:hAnsi="Century Gothic"/>
                <w:sz w:val="18"/>
                <w:szCs w:val="18"/>
              </w:rPr>
            </w:pPr>
            <w:r>
              <w:rPr>
                <w:rFonts w:ascii="Century Gothic" w:hAnsi="Century Gothic"/>
                <w:sz w:val="18"/>
                <w:szCs w:val="18"/>
              </w:rPr>
              <w:t>60</w:t>
            </w:r>
          </w:p>
        </w:tc>
        <w:tc>
          <w:tcPr>
            <w:tcW w:w="334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66B7C" w:rsidRDefault="00266B7C" w:rsidP="00266B7C">
            <w:pPr>
              <w:rPr>
                <w:rFonts w:ascii="Century Gothic" w:hAnsi="Century Gothic" w:cs="Calibri"/>
                <w:bCs/>
                <w:color w:val="000000"/>
                <w:sz w:val="18"/>
                <w:szCs w:val="18"/>
              </w:rPr>
            </w:pPr>
            <w:r w:rsidRPr="006C1B7E">
              <w:rPr>
                <w:rFonts w:ascii="Century Gothic" w:hAnsi="Century Gothic" w:cs="Calibri"/>
                <w:bCs/>
                <w:color w:val="000000"/>
                <w:sz w:val="18"/>
                <w:szCs w:val="18"/>
              </w:rPr>
              <w:t>Telecel Gweru Mkomba</w:t>
            </w:r>
          </w:p>
          <w:p w:rsidR="00266B7C" w:rsidRDefault="00266B7C" w:rsidP="00266B7C">
            <w:pPr>
              <w:rPr>
                <w:rFonts w:ascii="Century Gothic" w:hAnsi="Century Gothic" w:cs="Calibri"/>
                <w:bCs/>
                <w:color w:val="000000"/>
                <w:sz w:val="18"/>
                <w:szCs w:val="18"/>
              </w:rPr>
            </w:pPr>
          </w:p>
          <w:p w:rsidR="00266B7C" w:rsidRPr="006C1B7E" w:rsidRDefault="00266B7C" w:rsidP="00266B7C">
            <w:pPr>
              <w:rPr>
                <w:rFonts w:ascii="Century Gothic" w:hAnsi="Century Gothic" w:cs="Calibri"/>
                <w:bCs/>
                <w:color w:val="000000"/>
                <w:sz w:val="18"/>
                <w:szCs w:val="18"/>
              </w:rPr>
            </w:pPr>
          </w:p>
          <w:p w:rsidR="00266B7C" w:rsidRPr="006C1B7E" w:rsidRDefault="00266B7C" w:rsidP="00266B7C">
            <w:pPr>
              <w:rPr>
                <w:rFonts w:ascii="Century Gothic" w:hAnsi="Century Gothic" w:cs="Calibri"/>
                <w:bCs/>
                <w:color w:val="000000"/>
                <w:sz w:val="18"/>
                <w:szCs w:val="18"/>
              </w:rPr>
            </w:pPr>
          </w:p>
          <w:p w:rsidR="00266B7C" w:rsidRPr="006C1B7E" w:rsidRDefault="00266B7C" w:rsidP="00266B7C">
            <w:pPr>
              <w:rPr>
                <w:rFonts w:ascii="Century Gothic" w:hAnsi="Century Gothic" w:cs="Calibri"/>
                <w:bCs/>
                <w:color w:val="000000"/>
                <w:sz w:val="18"/>
                <w:szCs w:val="18"/>
              </w:rPr>
            </w:pPr>
          </w:p>
          <w:p w:rsidR="00266B7C" w:rsidRPr="006C1B7E" w:rsidRDefault="00266B7C" w:rsidP="00266B7C">
            <w:pPr>
              <w:rPr>
                <w:rFonts w:ascii="Century Gothic" w:hAnsi="Century Gothic" w:cs="Calibri"/>
                <w:bCs/>
                <w:color w:val="000000"/>
                <w:sz w:val="18"/>
                <w:szCs w:val="18"/>
              </w:rPr>
            </w:pPr>
          </w:p>
          <w:p w:rsidR="00266B7C" w:rsidRPr="006C1B7E" w:rsidRDefault="00266B7C" w:rsidP="00266B7C">
            <w:pPr>
              <w:rPr>
                <w:rFonts w:ascii="Century Gothic" w:hAnsi="Century Gothic" w:cs="Calibri"/>
                <w:bCs/>
                <w:color w:val="000000"/>
                <w:sz w:val="18"/>
                <w:szCs w:val="18"/>
              </w:rPr>
            </w:pPr>
          </w:p>
          <w:p w:rsidR="00266B7C" w:rsidRPr="006C1B7E" w:rsidRDefault="00266B7C" w:rsidP="00266B7C">
            <w:pPr>
              <w:rPr>
                <w:rFonts w:ascii="Century Gothic" w:hAnsi="Century Gothic" w:cs="Calibri"/>
                <w:bCs/>
                <w:color w:val="000000"/>
                <w:sz w:val="18"/>
                <w:szCs w:val="18"/>
              </w:rPr>
            </w:pPr>
          </w:p>
          <w:p w:rsidR="00266B7C" w:rsidRPr="006C1B7E" w:rsidRDefault="00266B7C" w:rsidP="00266B7C">
            <w:pPr>
              <w:rPr>
                <w:rFonts w:ascii="Century Gothic" w:hAnsi="Century Gothic" w:cs="Calibri"/>
                <w:bCs/>
                <w:color w:val="000000"/>
                <w:sz w:val="18"/>
                <w:szCs w:val="18"/>
              </w:rPr>
            </w:pPr>
          </w:p>
          <w:p w:rsidR="00266B7C" w:rsidRPr="006C1B7E" w:rsidRDefault="00266B7C" w:rsidP="00266B7C">
            <w:pPr>
              <w:rPr>
                <w:rFonts w:ascii="Century Gothic" w:hAnsi="Century Gothic" w:cs="Courier New"/>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66B7C" w:rsidRPr="006C1B7E" w:rsidRDefault="00266B7C" w:rsidP="00266B7C">
            <w:pPr>
              <w:rPr>
                <w:rFonts w:ascii="Century Gothic" w:hAnsi="Century Gothic" w:cs="Courier New"/>
                <w:sz w:val="18"/>
                <w:szCs w:val="18"/>
              </w:rPr>
            </w:pPr>
            <w:r w:rsidRPr="006C1B7E">
              <w:rPr>
                <w:rFonts w:ascii="Century Gothic" w:hAnsi="Century Gothic" w:cs="Courier New"/>
                <w:sz w:val="18"/>
                <w:szCs w:val="18"/>
              </w:rPr>
              <w:t xml:space="preserve">STM1 </w:t>
            </w:r>
          </w:p>
          <w:p w:rsidR="00266B7C" w:rsidRPr="006C1B7E" w:rsidRDefault="00266B7C" w:rsidP="00266B7C">
            <w:pPr>
              <w:rPr>
                <w:rFonts w:ascii="Century Gothic" w:hAnsi="Century Gothic" w:cs="Courier New"/>
                <w:sz w:val="18"/>
                <w:szCs w:val="18"/>
              </w:rPr>
            </w:pPr>
          </w:p>
          <w:p w:rsidR="00266B7C" w:rsidRPr="006C1B7E" w:rsidRDefault="00266B7C" w:rsidP="00266B7C">
            <w:pPr>
              <w:rPr>
                <w:rFonts w:ascii="Century Gothic" w:hAnsi="Century Gothic" w:cs="Courier New"/>
                <w:sz w:val="18"/>
                <w:szCs w:val="18"/>
              </w:rPr>
            </w:pPr>
          </w:p>
          <w:p w:rsidR="00266B7C" w:rsidRPr="006C1B7E" w:rsidRDefault="00266B7C" w:rsidP="00266B7C">
            <w:pPr>
              <w:rPr>
                <w:rFonts w:ascii="Century Gothic" w:hAnsi="Century Gothic" w:cs="Courier New"/>
                <w:sz w:val="18"/>
                <w:szCs w:val="18"/>
              </w:rPr>
            </w:pPr>
          </w:p>
          <w:p w:rsidR="00266B7C" w:rsidRPr="006C1B7E" w:rsidRDefault="00266B7C" w:rsidP="00266B7C">
            <w:pPr>
              <w:rPr>
                <w:rFonts w:ascii="Century Gothic" w:hAnsi="Century Gothic" w:cs="Courier New"/>
                <w:sz w:val="18"/>
                <w:szCs w:val="18"/>
              </w:rPr>
            </w:pPr>
          </w:p>
          <w:p w:rsidR="00266B7C" w:rsidRPr="006C1B7E" w:rsidRDefault="00266B7C" w:rsidP="00266B7C">
            <w:pPr>
              <w:rPr>
                <w:rFonts w:ascii="Century Gothic" w:hAnsi="Century Gothic" w:cs="Courier New"/>
                <w:sz w:val="18"/>
                <w:szCs w:val="18"/>
              </w:rPr>
            </w:pPr>
          </w:p>
          <w:p w:rsidR="00266B7C" w:rsidRPr="006C1B7E" w:rsidRDefault="00266B7C" w:rsidP="00266B7C">
            <w:pPr>
              <w:rPr>
                <w:rFonts w:ascii="Century Gothic" w:hAnsi="Century Gothic" w:cs="Courier New"/>
                <w:sz w:val="18"/>
                <w:szCs w:val="18"/>
              </w:rPr>
            </w:pPr>
          </w:p>
          <w:p w:rsidR="00266B7C" w:rsidRPr="006C1B7E" w:rsidRDefault="00266B7C" w:rsidP="00266B7C">
            <w:pPr>
              <w:rPr>
                <w:rFonts w:ascii="Century Gothic" w:hAnsi="Century Gothic" w:cs="Courier New"/>
                <w:sz w:val="18"/>
                <w:szCs w:val="18"/>
              </w:rPr>
            </w:pPr>
          </w:p>
          <w:p w:rsidR="00266B7C" w:rsidRPr="006C1B7E" w:rsidRDefault="00266B7C" w:rsidP="00266B7C">
            <w:pPr>
              <w:rPr>
                <w:rFonts w:ascii="Century Gothic" w:hAnsi="Century Gothic" w:cs="Courier New"/>
                <w:sz w:val="18"/>
                <w:szCs w:val="18"/>
              </w:rPr>
            </w:pPr>
          </w:p>
          <w:p w:rsidR="00266B7C" w:rsidRPr="006C1B7E" w:rsidRDefault="00266B7C" w:rsidP="00266B7C">
            <w:pPr>
              <w:rPr>
                <w:rFonts w:ascii="Century Gothic" w:hAnsi="Century Gothic" w:cs="Courier New"/>
                <w:sz w:val="18"/>
                <w:szCs w:val="18"/>
              </w:rPr>
            </w:pPr>
          </w:p>
        </w:tc>
        <w:tc>
          <w:tcPr>
            <w:tcW w:w="136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66B7C" w:rsidRPr="006C1B7E" w:rsidRDefault="00266B7C" w:rsidP="00266B7C">
            <w:pPr>
              <w:rPr>
                <w:rFonts w:ascii="Century Gothic" w:hAnsi="Century Gothic" w:cs="Courier New"/>
                <w:sz w:val="18"/>
                <w:szCs w:val="18"/>
              </w:rPr>
            </w:pPr>
            <w:r w:rsidRPr="006C1B7E">
              <w:rPr>
                <w:rFonts w:ascii="Century Gothic" w:hAnsi="Century Gothic" w:cs="Courier New"/>
                <w:sz w:val="18"/>
                <w:szCs w:val="18"/>
              </w:rPr>
              <w:t>21/11/2023</w:t>
            </w:r>
          </w:p>
          <w:p w:rsidR="00266B7C" w:rsidRPr="006C1B7E" w:rsidRDefault="00266B7C" w:rsidP="00266B7C">
            <w:pPr>
              <w:rPr>
                <w:rFonts w:ascii="Century Gothic" w:hAnsi="Century Gothic" w:cs="Courier New"/>
                <w:sz w:val="18"/>
                <w:szCs w:val="18"/>
              </w:rPr>
            </w:pPr>
          </w:p>
          <w:p w:rsidR="00266B7C" w:rsidRPr="006C1B7E" w:rsidRDefault="00266B7C" w:rsidP="00266B7C">
            <w:pPr>
              <w:rPr>
                <w:rFonts w:ascii="Century Gothic" w:hAnsi="Century Gothic" w:cs="Courier New"/>
                <w:sz w:val="18"/>
                <w:szCs w:val="18"/>
              </w:rPr>
            </w:pPr>
          </w:p>
          <w:p w:rsidR="00266B7C" w:rsidRPr="006C1B7E" w:rsidRDefault="00266B7C" w:rsidP="00266B7C">
            <w:pPr>
              <w:rPr>
                <w:rFonts w:ascii="Century Gothic" w:hAnsi="Century Gothic" w:cs="Courier New"/>
                <w:sz w:val="18"/>
                <w:szCs w:val="18"/>
              </w:rPr>
            </w:pPr>
          </w:p>
          <w:p w:rsidR="00266B7C" w:rsidRPr="006C1B7E" w:rsidRDefault="00266B7C" w:rsidP="00266B7C">
            <w:pPr>
              <w:rPr>
                <w:rFonts w:ascii="Century Gothic" w:hAnsi="Century Gothic" w:cs="Courier New"/>
                <w:sz w:val="18"/>
                <w:szCs w:val="18"/>
              </w:rPr>
            </w:pPr>
          </w:p>
          <w:p w:rsidR="00266B7C" w:rsidRPr="006C1B7E" w:rsidRDefault="00266B7C" w:rsidP="00266B7C">
            <w:pPr>
              <w:rPr>
                <w:rFonts w:ascii="Century Gothic" w:hAnsi="Century Gothic" w:cs="Courier New"/>
                <w:sz w:val="18"/>
                <w:szCs w:val="18"/>
              </w:rPr>
            </w:pPr>
          </w:p>
          <w:p w:rsidR="00266B7C" w:rsidRPr="006C1B7E" w:rsidRDefault="00266B7C" w:rsidP="00266B7C">
            <w:pPr>
              <w:rPr>
                <w:rFonts w:ascii="Century Gothic" w:hAnsi="Century Gothic" w:cs="Courier New"/>
                <w:sz w:val="18"/>
                <w:szCs w:val="18"/>
              </w:rPr>
            </w:pPr>
          </w:p>
          <w:p w:rsidR="00266B7C" w:rsidRPr="006C1B7E" w:rsidRDefault="00266B7C" w:rsidP="00266B7C">
            <w:pPr>
              <w:rPr>
                <w:rFonts w:ascii="Century Gothic" w:hAnsi="Century Gothic" w:cs="Courier New"/>
                <w:sz w:val="18"/>
                <w:szCs w:val="18"/>
              </w:rPr>
            </w:pPr>
          </w:p>
          <w:p w:rsidR="00266B7C" w:rsidRPr="006C1B7E" w:rsidRDefault="00266B7C" w:rsidP="00266B7C">
            <w:pPr>
              <w:rPr>
                <w:rFonts w:ascii="Century Gothic" w:hAnsi="Century Gothic" w:cs="Courier New"/>
                <w:sz w:val="18"/>
                <w:szCs w:val="18"/>
              </w:rPr>
            </w:pPr>
          </w:p>
          <w:p w:rsidR="00266B7C" w:rsidRPr="006C1B7E" w:rsidRDefault="00266B7C" w:rsidP="00266B7C">
            <w:pPr>
              <w:rPr>
                <w:rFonts w:ascii="Century Gothic" w:hAnsi="Century Gothic" w:cs="Courier New"/>
                <w:sz w:val="18"/>
                <w:szCs w:val="18"/>
              </w:rPr>
            </w:pP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tcPr>
          <w:p w:rsidR="00266B7C" w:rsidRPr="006C1B7E" w:rsidRDefault="00266B7C" w:rsidP="00266B7C">
            <w:pPr>
              <w:rPr>
                <w:rFonts w:ascii="Century Gothic" w:hAnsi="Century Gothic"/>
                <w:sz w:val="18"/>
                <w:szCs w:val="18"/>
              </w:rPr>
            </w:pPr>
            <w:r w:rsidRPr="007E6C35">
              <w:rPr>
                <w:rFonts w:ascii="Century Gothic" w:hAnsi="Century Gothic"/>
                <w:sz w:val="18"/>
                <w:szCs w:val="18"/>
              </w:rPr>
              <w:t>23/11/2023</w:t>
            </w:r>
          </w:p>
        </w:tc>
        <w:tc>
          <w:tcPr>
            <w:tcW w:w="392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66B7C" w:rsidRPr="006C1B7E" w:rsidRDefault="00266B7C" w:rsidP="00266B7C">
            <w:pPr>
              <w:rPr>
                <w:rFonts w:ascii="Century Gothic" w:hAnsi="Century Gothic" w:cs="Courier New"/>
                <w:sz w:val="18"/>
                <w:szCs w:val="18"/>
              </w:rPr>
            </w:pPr>
            <w:r w:rsidRPr="006C1B7E">
              <w:rPr>
                <w:rFonts w:ascii="Century Gothic" w:hAnsi="Century Gothic" w:cs="Courier New"/>
                <w:sz w:val="18"/>
                <w:szCs w:val="18"/>
              </w:rPr>
              <w:t xml:space="preserve">Trenching 0/100 </w:t>
            </w:r>
          </w:p>
          <w:p w:rsidR="00266B7C" w:rsidRPr="006C1B7E" w:rsidRDefault="00266B7C" w:rsidP="00266B7C">
            <w:pPr>
              <w:rPr>
                <w:rFonts w:ascii="Century Gothic" w:hAnsi="Century Gothic" w:cs="Courier New"/>
                <w:sz w:val="18"/>
                <w:szCs w:val="18"/>
              </w:rPr>
            </w:pPr>
            <w:r w:rsidRPr="006C1B7E">
              <w:rPr>
                <w:rFonts w:ascii="Century Gothic" w:hAnsi="Century Gothic" w:cs="Courier New"/>
                <w:sz w:val="18"/>
                <w:szCs w:val="18"/>
              </w:rPr>
              <w:t xml:space="preserve">Backfilling 0/100 </w:t>
            </w:r>
          </w:p>
          <w:p w:rsidR="00266B7C" w:rsidRPr="006C1B7E" w:rsidRDefault="00266B7C" w:rsidP="00266B7C">
            <w:pPr>
              <w:rPr>
                <w:rFonts w:ascii="Century Gothic" w:hAnsi="Century Gothic" w:cs="Courier New"/>
                <w:sz w:val="18"/>
                <w:szCs w:val="18"/>
              </w:rPr>
            </w:pPr>
            <w:r w:rsidRPr="006C1B7E">
              <w:rPr>
                <w:rFonts w:ascii="Century Gothic" w:hAnsi="Century Gothic" w:cs="Courier New"/>
                <w:sz w:val="18"/>
                <w:szCs w:val="18"/>
              </w:rPr>
              <w:t xml:space="preserve">HDPE 0/100 </w:t>
            </w:r>
          </w:p>
          <w:p w:rsidR="00266B7C" w:rsidRPr="006C1B7E" w:rsidRDefault="00266B7C" w:rsidP="00266B7C">
            <w:pPr>
              <w:rPr>
                <w:rFonts w:ascii="Century Gothic" w:hAnsi="Century Gothic" w:cs="Courier New"/>
                <w:sz w:val="18"/>
                <w:szCs w:val="18"/>
              </w:rPr>
            </w:pPr>
            <w:r w:rsidRPr="006C1B7E">
              <w:rPr>
                <w:rFonts w:ascii="Century Gothic" w:hAnsi="Century Gothic" w:cs="Courier New"/>
                <w:sz w:val="18"/>
                <w:szCs w:val="18"/>
              </w:rPr>
              <w:t xml:space="preserve">Duct Clearing 0/2000 </w:t>
            </w:r>
          </w:p>
          <w:p w:rsidR="00266B7C" w:rsidRPr="006C1B7E" w:rsidRDefault="00266B7C" w:rsidP="00266B7C">
            <w:pPr>
              <w:rPr>
                <w:rFonts w:ascii="Century Gothic" w:hAnsi="Century Gothic" w:cs="Courier New"/>
                <w:sz w:val="18"/>
                <w:szCs w:val="18"/>
              </w:rPr>
            </w:pPr>
            <w:r w:rsidRPr="006C1B7E">
              <w:rPr>
                <w:rFonts w:ascii="Century Gothic" w:hAnsi="Century Gothic" w:cs="Courier New"/>
                <w:sz w:val="18"/>
                <w:szCs w:val="18"/>
              </w:rPr>
              <w:t xml:space="preserve">Cabinet Mounting 0/1 </w:t>
            </w:r>
          </w:p>
          <w:p w:rsidR="00266B7C" w:rsidRPr="006C1B7E" w:rsidRDefault="00266B7C" w:rsidP="00266B7C">
            <w:pPr>
              <w:rPr>
                <w:rFonts w:ascii="Century Gothic" w:hAnsi="Century Gothic" w:cs="Courier New"/>
                <w:sz w:val="18"/>
                <w:szCs w:val="18"/>
              </w:rPr>
            </w:pPr>
            <w:r w:rsidRPr="006C1B7E">
              <w:rPr>
                <w:rFonts w:ascii="Century Gothic" w:hAnsi="Century Gothic" w:cs="Courier New"/>
                <w:sz w:val="18"/>
                <w:szCs w:val="18"/>
              </w:rPr>
              <w:t>Configuration 0/1</w:t>
            </w:r>
          </w:p>
          <w:p w:rsidR="00266B7C" w:rsidRPr="006C1B7E" w:rsidRDefault="00266B7C" w:rsidP="00266B7C">
            <w:pPr>
              <w:rPr>
                <w:rFonts w:ascii="Century Gothic" w:hAnsi="Century Gothic" w:cs="Courier New"/>
                <w:sz w:val="18"/>
                <w:szCs w:val="18"/>
              </w:rPr>
            </w:pPr>
            <w:r w:rsidRPr="006C1B7E">
              <w:rPr>
                <w:rFonts w:ascii="Century Gothic" w:hAnsi="Century Gothic" w:cs="Courier New"/>
                <w:sz w:val="18"/>
                <w:szCs w:val="18"/>
              </w:rPr>
              <w:t xml:space="preserve"> Cable termination 0/2 </w:t>
            </w:r>
          </w:p>
          <w:p w:rsidR="00266B7C" w:rsidRPr="006C1B7E" w:rsidRDefault="00266B7C" w:rsidP="00266B7C">
            <w:pPr>
              <w:rPr>
                <w:rFonts w:ascii="Century Gothic" w:hAnsi="Century Gothic" w:cs="Courier New"/>
                <w:sz w:val="18"/>
                <w:szCs w:val="18"/>
              </w:rPr>
            </w:pPr>
            <w:r w:rsidRPr="006C1B7E">
              <w:rPr>
                <w:rFonts w:ascii="Century Gothic" w:hAnsi="Century Gothic" w:cs="Courier New"/>
                <w:sz w:val="18"/>
                <w:szCs w:val="18"/>
              </w:rPr>
              <w:t>Cable Splicing 0/4</w:t>
            </w:r>
          </w:p>
          <w:p w:rsidR="00266B7C" w:rsidRDefault="00266B7C" w:rsidP="00266B7C">
            <w:pPr>
              <w:rPr>
                <w:rFonts w:ascii="Century Gothic" w:hAnsi="Century Gothic" w:cs="Courier New"/>
                <w:sz w:val="18"/>
                <w:szCs w:val="18"/>
              </w:rPr>
            </w:pPr>
            <w:r w:rsidRPr="006C1B7E">
              <w:rPr>
                <w:rFonts w:ascii="Century Gothic" w:hAnsi="Century Gothic" w:cs="Courier New"/>
                <w:sz w:val="18"/>
                <w:szCs w:val="18"/>
              </w:rPr>
              <w:t xml:space="preserve"> Testing 0/1</w:t>
            </w:r>
          </w:p>
          <w:p w:rsidR="00266B7C" w:rsidRPr="006C1B7E" w:rsidRDefault="00266B7C" w:rsidP="00266B7C">
            <w:pPr>
              <w:rPr>
                <w:rFonts w:ascii="Century Gothic" w:hAnsi="Century Gothic"/>
                <w:sz w:val="18"/>
                <w:szCs w:val="18"/>
              </w:rPr>
            </w:pPr>
          </w:p>
        </w:tc>
        <w:tc>
          <w:tcPr>
            <w:tcW w:w="216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66B7C" w:rsidRPr="006C1B7E" w:rsidRDefault="00266B7C" w:rsidP="00266B7C">
            <w:pPr>
              <w:rPr>
                <w:rFonts w:ascii="Century Gothic" w:hAnsi="Century Gothic"/>
                <w:sz w:val="18"/>
                <w:szCs w:val="18"/>
              </w:rPr>
            </w:pPr>
          </w:p>
        </w:tc>
      </w:tr>
      <w:tr w:rsidR="002B7D6F" w:rsidRPr="00EB413C" w:rsidTr="0058046D">
        <w:trPr>
          <w:trHeight w:val="721"/>
        </w:trPr>
        <w:tc>
          <w:tcPr>
            <w:tcW w:w="14586" w:type="dxa"/>
            <w:gridSpan w:val="9"/>
            <w:tcBorders>
              <w:top w:val="single" w:sz="4" w:space="0" w:color="000000"/>
              <w:left w:val="double" w:sz="4" w:space="0" w:color="auto"/>
              <w:right w:val="single" w:sz="4" w:space="0" w:color="auto"/>
            </w:tcBorders>
            <w:shd w:val="clear" w:color="auto" w:fill="auto"/>
          </w:tcPr>
          <w:p w:rsidR="002B7D6F" w:rsidRDefault="002B7D6F" w:rsidP="002B7D6F">
            <w:pPr>
              <w:rPr>
                <w:rFonts w:ascii="Century Gothic" w:hAnsi="Century Gothic"/>
                <w:sz w:val="22"/>
                <w:szCs w:val="22"/>
              </w:rPr>
            </w:pPr>
          </w:p>
          <w:p w:rsidR="002B7D6F" w:rsidRPr="007807E9" w:rsidRDefault="002B7D6F" w:rsidP="002B7D6F">
            <w:pPr>
              <w:rPr>
                <w:rFonts w:ascii="Century Gothic" w:hAnsi="Century Gothic"/>
                <w:b/>
                <w:sz w:val="22"/>
                <w:szCs w:val="22"/>
                <w:highlight w:val="yellow"/>
              </w:rPr>
            </w:pPr>
            <w:r w:rsidRPr="007807E9">
              <w:rPr>
                <w:rFonts w:ascii="Century Gothic" w:hAnsi="Century Gothic"/>
                <w:b/>
                <w:sz w:val="22"/>
                <w:szCs w:val="22"/>
              </w:rPr>
              <w:t>VoIP Jobs</w:t>
            </w:r>
          </w:p>
        </w:tc>
      </w:tr>
      <w:tr w:rsidR="00266B7C" w:rsidRPr="00EB413C" w:rsidTr="00D0779F">
        <w:trPr>
          <w:trHeight w:val="584"/>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rsidR="00266B7C" w:rsidRPr="000F18AC" w:rsidRDefault="00266B7C" w:rsidP="00266B7C">
            <w:pPr>
              <w:rPr>
                <w:rFonts w:ascii="Century Gothic" w:hAnsi="Century Gothic"/>
                <w:sz w:val="18"/>
                <w:szCs w:val="18"/>
              </w:rPr>
            </w:pPr>
            <w:r>
              <w:rPr>
                <w:rFonts w:ascii="Century Gothic" w:hAnsi="Century Gothic"/>
                <w:sz w:val="18"/>
                <w:szCs w:val="18"/>
              </w:rPr>
              <w:t>6</w:t>
            </w:r>
            <w:r w:rsidR="000D0CFF">
              <w:rPr>
                <w:rFonts w:ascii="Century Gothic" w:hAnsi="Century Gothic"/>
                <w:sz w:val="18"/>
                <w:szCs w:val="18"/>
              </w:rPr>
              <w:t>1</w:t>
            </w:r>
          </w:p>
        </w:tc>
        <w:tc>
          <w:tcPr>
            <w:tcW w:w="3343" w:type="dxa"/>
            <w:tcBorders>
              <w:left w:val="double" w:sz="4" w:space="0" w:color="auto"/>
            </w:tcBorders>
            <w:shd w:val="clear" w:color="auto" w:fill="auto"/>
          </w:tcPr>
          <w:p w:rsidR="00266B7C" w:rsidRPr="000F18AC" w:rsidRDefault="00266B7C" w:rsidP="00266B7C">
            <w:pPr>
              <w:rPr>
                <w:rFonts w:ascii="Century Gothic" w:hAnsi="Century Gothic" w:cs="Arial"/>
                <w:sz w:val="18"/>
                <w:szCs w:val="18"/>
              </w:rPr>
            </w:pPr>
            <w:r w:rsidRPr="000F18AC">
              <w:rPr>
                <w:rFonts w:ascii="Century Gothic" w:hAnsi="Century Gothic" w:cs="Arial"/>
                <w:sz w:val="18"/>
                <w:szCs w:val="18"/>
              </w:rPr>
              <w:t>ZOU VOIP SOLUTION</w:t>
            </w:r>
          </w:p>
        </w:tc>
        <w:tc>
          <w:tcPr>
            <w:tcW w:w="1620" w:type="dxa"/>
            <w:shd w:val="clear" w:color="auto" w:fill="auto"/>
          </w:tcPr>
          <w:p w:rsidR="00266B7C" w:rsidRPr="000F18AC" w:rsidRDefault="00266B7C" w:rsidP="00266B7C">
            <w:pPr>
              <w:rPr>
                <w:rFonts w:ascii="Century Gothic" w:hAnsi="Century Gothic"/>
                <w:sz w:val="18"/>
                <w:szCs w:val="18"/>
              </w:rPr>
            </w:pPr>
            <w:r w:rsidRPr="000F18AC">
              <w:rPr>
                <w:rFonts w:ascii="Century Gothic" w:hAnsi="Century Gothic"/>
                <w:sz w:val="18"/>
                <w:szCs w:val="18"/>
              </w:rPr>
              <w:t>Hosted Services</w:t>
            </w:r>
          </w:p>
        </w:tc>
        <w:tc>
          <w:tcPr>
            <w:tcW w:w="1367" w:type="dxa"/>
            <w:gridSpan w:val="2"/>
            <w:shd w:val="clear" w:color="auto" w:fill="auto"/>
          </w:tcPr>
          <w:p w:rsidR="00266B7C" w:rsidRPr="000F18AC" w:rsidRDefault="00266B7C" w:rsidP="00266B7C">
            <w:pPr>
              <w:rPr>
                <w:rFonts w:ascii="Century Gothic" w:hAnsi="Century Gothic"/>
                <w:sz w:val="18"/>
                <w:szCs w:val="18"/>
              </w:rPr>
            </w:pPr>
            <w:r w:rsidRPr="000F18AC">
              <w:rPr>
                <w:rFonts w:ascii="Century Gothic" w:hAnsi="Century Gothic"/>
                <w:sz w:val="18"/>
                <w:szCs w:val="18"/>
              </w:rPr>
              <w:t>09/10/21</w:t>
            </w:r>
          </w:p>
        </w:tc>
        <w:tc>
          <w:tcPr>
            <w:tcW w:w="1275" w:type="dxa"/>
            <w:shd w:val="clear" w:color="auto" w:fill="auto"/>
          </w:tcPr>
          <w:p w:rsidR="00266B7C" w:rsidRDefault="00266B7C" w:rsidP="00266B7C">
            <w:r w:rsidRPr="004006C2">
              <w:rPr>
                <w:rFonts w:ascii="Century Gothic" w:hAnsi="Century Gothic"/>
                <w:sz w:val="18"/>
                <w:szCs w:val="18"/>
              </w:rPr>
              <w:t>23/11/2023</w:t>
            </w:r>
          </w:p>
        </w:tc>
        <w:tc>
          <w:tcPr>
            <w:tcW w:w="3928" w:type="dxa"/>
            <w:tcBorders>
              <w:right w:val="single" w:sz="4" w:space="0" w:color="auto"/>
            </w:tcBorders>
            <w:shd w:val="clear" w:color="auto" w:fill="auto"/>
          </w:tcPr>
          <w:p w:rsidR="00266B7C" w:rsidRPr="000F18AC" w:rsidRDefault="00266B7C" w:rsidP="00266B7C">
            <w:pPr>
              <w:rPr>
                <w:rFonts w:ascii="Century Gothic" w:hAnsi="Century Gothic"/>
                <w:sz w:val="18"/>
                <w:szCs w:val="18"/>
              </w:rPr>
            </w:pPr>
            <w:r w:rsidRPr="000F18AC">
              <w:rPr>
                <w:rFonts w:ascii="Century Gothic" w:hAnsi="Century Gothic"/>
                <w:sz w:val="18"/>
                <w:szCs w:val="18"/>
              </w:rPr>
              <w:t>Hosted IPBX was tried but failed to work. Huawei confirmed service has reached end of life.</w:t>
            </w:r>
          </w:p>
          <w:p w:rsidR="00266B7C" w:rsidRPr="000F18AC" w:rsidRDefault="00266B7C" w:rsidP="00266B7C">
            <w:pPr>
              <w:rPr>
                <w:rFonts w:ascii="Century Gothic" w:hAnsi="Century Gothic"/>
                <w:sz w:val="18"/>
                <w:szCs w:val="18"/>
              </w:rPr>
            </w:pPr>
            <w:r w:rsidRPr="000F18AC">
              <w:rPr>
                <w:rFonts w:ascii="Century Gothic" w:hAnsi="Century Gothic"/>
                <w:sz w:val="18"/>
                <w:szCs w:val="18"/>
              </w:rPr>
              <w:t>IP/Centrex now working. Liaising with client for configurations.</w:t>
            </w:r>
          </w:p>
        </w:tc>
        <w:tc>
          <w:tcPr>
            <w:tcW w:w="2168" w:type="dxa"/>
            <w:gridSpan w:val="2"/>
            <w:tcBorders>
              <w:top w:val="single" w:sz="4" w:space="0" w:color="000000"/>
              <w:left w:val="single" w:sz="4" w:space="0" w:color="000000"/>
              <w:bottom w:val="single" w:sz="4" w:space="0" w:color="000000"/>
              <w:right w:val="double" w:sz="4" w:space="0" w:color="auto"/>
            </w:tcBorders>
            <w:shd w:val="clear" w:color="auto" w:fill="auto"/>
          </w:tcPr>
          <w:p w:rsidR="00266B7C" w:rsidRPr="000F18AC" w:rsidRDefault="00266B7C" w:rsidP="00266B7C">
            <w:pPr>
              <w:rPr>
                <w:rFonts w:ascii="Century Gothic" w:hAnsi="Century Gothic"/>
                <w:sz w:val="18"/>
                <w:szCs w:val="18"/>
              </w:rPr>
            </w:pPr>
            <w:r w:rsidRPr="000F18AC">
              <w:rPr>
                <w:rFonts w:ascii="Century Gothic" w:hAnsi="Century Gothic"/>
                <w:sz w:val="18"/>
                <w:szCs w:val="18"/>
              </w:rPr>
              <w:t>Looking into a cloud based Asterisk and licenced Zoiper client solution</w:t>
            </w:r>
          </w:p>
        </w:tc>
      </w:tr>
      <w:tr w:rsidR="00266B7C" w:rsidRPr="00EB413C" w:rsidTr="006C1B7E">
        <w:trPr>
          <w:trHeight w:val="584"/>
        </w:trPr>
        <w:tc>
          <w:tcPr>
            <w:tcW w:w="885" w:type="dxa"/>
            <w:tcBorders>
              <w:top w:val="single" w:sz="4" w:space="0" w:color="000000"/>
              <w:left w:val="double" w:sz="4" w:space="0" w:color="auto"/>
              <w:bottom w:val="single" w:sz="4" w:space="0" w:color="000000"/>
              <w:right w:val="single" w:sz="4" w:space="0" w:color="000000"/>
            </w:tcBorders>
            <w:shd w:val="clear" w:color="auto" w:fill="DEEAF6" w:themeFill="accent1" w:themeFillTint="33"/>
          </w:tcPr>
          <w:p w:rsidR="00266B7C" w:rsidRPr="000F18AC" w:rsidRDefault="00266B7C" w:rsidP="00266B7C">
            <w:pPr>
              <w:rPr>
                <w:rFonts w:ascii="Century Gothic" w:hAnsi="Century Gothic"/>
                <w:sz w:val="18"/>
                <w:szCs w:val="18"/>
              </w:rPr>
            </w:pPr>
            <w:r>
              <w:rPr>
                <w:rFonts w:ascii="Century Gothic" w:hAnsi="Century Gothic"/>
                <w:sz w:val="18"/>
                <w:szCs w:val="18"/>
              </w:rPr>
              <w:t>6</w:t>
            </w:r>
            <w:r w:rsidR="000D0CFF">
              <w:rPr>
                <w:rFonts w:ascii="Century Gothic" w:hAnsi="Century Gothic"/>
                <w:sz w:val="18"/>
                <w:szCs w:val="18"/>
              </w:rPr>
              <w:t>2</w:t>
            </w:r>
          </w:p>
        </w:tc>
        <w:tc>
          <w:tcPr>
            <w:tcW w:w="3343" w:type="dxa"/>
            <w:tcBorders>
              <w:left w:val="doub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cs="Arial"/>
                <w:sz w:val="18"/>
                <w:szCs w:val="18"/>
              </w:rPr>
            </w:pPr>
            <w:r w:rsidRPr="000F18AC">
              <w:rPr>
                <w:rFonts w:ascii="Century Gothic" w:hAnsi="Century Gothic"/>
                <w:sz w:val="18"/>
                <w:szCs w:val="18"/>
              </w:rPr>
              <w:t>Powertel</w:t>
            </w:r>
          </w:p>
        </w:tc>
        <w:tc>
          <w:tcPr>
            <w:tcW w:w="1620" w:type="dxa"/>
            <w:tcBorders>
              <w:left w:val="sing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 xml:space="preserve">VoIP over VPN </w:t>
            </w:r>
          </w:p>
        </w:tc>
        <w:tc>
          <w:tcPr>
            <w:tcW w:w="1367" w:type="dxa"/>
            <w:gridSpan w:val="2"/>
            <w:tcBorders>
              <w:left w:val="sing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24/04/2023</w:t>
            </w:r>
          </w:p>
        </w:tc>
        <w:tc>
          <w:tcPr>
            <w:tcW w:w="1275" w:type="dxa"/>
            <w:shd w:val="clear" w:color="auto" w:fill="DEEAF6" w:themeFill="accent1" w:themeFillTint="33"/>
          </w:tcPr>
          <w:p w:rsidR="00266B7C" w:rsidRDefault="00266B7C" w:rsidP="00266B7C">
            <w:r w:rsidRPr="004006C2">
              <w:rPr>
                <w:rFonts w:ascii="Century Gothic" w:hAnsi="Century Gothic"/>
                <w:sz w:val="18"/>
                <w:szCs w:val="18"/>
              </w:rPr>
              <w:t>23/11/2023</w:t>
            </w:r>
          </w:p>
        </w:tc>
        <w:tc>
          <w:tcPr>
            <w:tcW w:w="3928" w:type="dxa"/>
            <w:tcBorders>
              <w:left w:val="sing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rPr>
            </w:pPr>
            <w:r w:rsidRPr="000F18AC">
              <w:rPr>
                <w:rFonts w:ascii="Century Gothic" w:hAnsi="Century Gothic"/>
                <w:sz w:val="18"/>
                <w:szCs w:val="18"/>
              </w:rPr>
              <w:t xml:space="preserve">Pre installation site survey done </w:t>
            </w:r>
          </w:p>
          <w:p w:rsidR="00266B7C" w:rsidRPr="000F18AC" w:rsidRDefault="00266B7C" w:rsidP="00266B7C">
            <w:pPr>
              <w:rPr>
                <w:rFonts w:ascii="Century Gothic" w:hAnsi="Century Gothic"/>
                <w:sz w:val="18"/>
                <w:szCs w:val="18"/>
              </w:rPr>
            </w:pPr>
            <w:r w:rsidRPr="000F18AC">
              <w:rPr>
                <w:rFonts w:ascii="Century Gothic" w:hAnsi="Century Gothic"/>
                <w:sz w:val="18"/>
                <w:szCs w:val="18"/>
              </w:rPr>
              <w:t xml:space="preserve">Material mobilisation done. All fibre works  completed SPLICED 5/5 and  completed now awaiting configuration of the VOIP number by client </w:t>
            </w:r>
          </w:p>
        </w:tc>
        <w:tc>
          <w:tcPr>
            <w:tcW w:w="2168" w:type="dxa"/>
            <w:gridSpan w:val="2"/>
            <w:tcBorders>
              <w:left w:val="double" w:sz="4" w:space="0" w:color="auto"/>
              <w:right w:val="single" w:sz="4" w:space="0" w:color="auto"/>
            </w:tcBorders>
            <w:shd w:val="clear" w:color="auto" w:fill="DEEAF6" w:themeFill="accent1" w:themeFillTint="33"/>
          </w:tcPr>
          <w:p w:rsidR="00266B7C" w:rsidRPr="000F18AC" w:rsidRDefault="00266B7C" w:rsidP="00266B7C">
            <w:pPr>
              <w:rPr>
                <w:rFonts w:ascii="Century Gothic" w:hAnsi="Century Gothic"/>
                <w:sz w:val="18"/>
                <w:szCs w:val="18"/>
                <w:highlight w:val="yellow"/>
              </w:rPr>
            </w:pPr>
          </w:p>
        </w:tc>
      </w:tr>
      <w:tr w:rsidR="00266B7C" w:rsidRPr="00EB413C" w:rsidTr="006C1B7E">
        <w:trPr>
          <w:trHeight w:val="584"/>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rsidR="00266B7C" w:rsidRDefault="00266B7C" w:rsidP="00266B7C">
            <w:pPr>
              <w:rPr>
                <w:rFonts w:ascii="Century Gothic" w:hAnsi="Century Gothic"/>
                <w:sz w:val="18"/>
                <w:szCs w:val="18"/>
              </w:rPr>
            </w:pPr>
            <w:r>
              <w:rPr>
                <w:rFonts w:ascii="Century Gothic" w:hAnsi="Century Gothic"/>
                <w:sz w:val="18"/>
                <w:szCs w:val="18"/>
              </w:rPr>
              <w:t>6</w:t>
            </w:r>
            <w:r w:rsidR="000D0CFF">
              <w:rPr>
                <w:rFonts w:ascii="Century Gothic" w:hAnsi="Century Gothic"/>
                <w:sz w:val="18"/>
                <w:szCs w:val="18"/>
              </w:rPr>
              <w:t>3</w:t>
            </w:r>
          </w:p>
        </w:tc>
        <w:tc>
          <w:tcPr>
            <w:tcW w:w="3343" w:type="dxa"/>
            <w:tcBorders>
              <w:left w:val="double" w:sz="4" w:space="0" w:color="auto"/>
              <w:right w:val="single" w:sz="4" w:space="0" w:color="auto"/>
            </w:tcBorders>
            <w:shd w:val="clear" w:color="auto" w:fill="FFFFFF" w:themeFill="background1"/>
          </w:tcPr>
          <w:p w:rsidR="00266B7C" w:rsidRPr="00EC7AB0" w:rsidRDefault="00266B7C" w:rsidP="00266B7C">
            <w:pPr>
              <w:rPr>
                <w:rFonts w:ascii="Century Gothic" w:hAnsi="Century Gothic"/>
                <w:sz w:val="18"/>
                <w:szCs w:val="18"/>
              </w:rPr>
            </w:pPr>
            <w:r w:rsidRPr="00EC7AB0">
              <w:rPr>
                <w:rFonts w:ascii="Century Gothic" w:hAnsi="Century Gothic"/>
                <w:sz w:val="18"/>
                <w:szCs w:val="18"/>
              </w:rPr>
              <w:t>Nedbank 3</w:t>
            </w:r>
            <w:r w:rsidRPr="00EC7AB0">
              <w:rPr>
                <w:rFonts w:ascii="Century Gothic" w:hAnsi="Century Gothic"/>
                <w:sz w:val="18"/>
                <w:szCs w:val="18"/>
                <w:vertAlign w:val="superscript"/>
              </w:rPr>
              <w:t>rd</w:t>
            </w:r>
            <w:r w:rsidRPr="00EC7AB0">
              <w:rPr>
                <w:rFonts w:ascii="Century Gothic" w:hAnsi="Century Gothic"/>
                <w:sz w:val="18"/>
                <w:szCs w:val="18"/>
              </w:rPr>
              <w:t xml:space="preserve"> Street</w:t>
            </w:r>
          </w:p>
        </w:tc>
        <w:tc>
          <w:tcPr>
            <w:tcW w:w="1620" w:type="dxa"/>
            <w:tcBorders>
              <w:left w:val="single" w:sz="4" w:space="0" w:color="auto"/>
              <w:right w:val="single" w:sz="4" w:space="0" w:color="auto"/>
            </w:tcBorders>
            <w:shd w:val="clear" w:color="auto" w:fill="FFFFFF" w:themeFill="background1"/>
          </w:tcPr>
          <w:p w:rsidR="00266B7C" w:rsidRPr="00EC7AB0" w:rsidRDefault="00266B7C" w:rsidP="00266B7C">
            <w:pPr>
              <w:rPr>
                <w:rFonts w:ascii="Century Gothic" w:hAnsi="Century Gothic"/>
                <w:sz w:val="18"/>
                <w:szCs w:val="18"/>
              </w:rPr>
            </w:pPr>
            <w:r w:rsidRPr="00EC7AB0">
              <w:rPr>
                <w:rFonts w:ascii="Century Gothic" w:hAnsi="Century Gothic"/>
                <w:sz w:val="18"/>
                <w:szCs w:val="18"/>
              </w:rPr>
              <w:t>Redundancy for VoIP</w:t>
            </w:r>
          </w:p>
        </w:tc>
        <w:tc>
          <w:tcPr>
            <w:tcW w:w="1367" w:type="dxa"/>
            <w:gridSpan w:val="2"/>
            <w:tcBorders>
              <w:left w:val="single" w:sz="4" w:space="0" w:color="auto"/>
              <w:right w:val="single" w:sz="4" w:space="0" w:color="auto"/>
            </w:tcBorders>
            <w:shd w:val="clear" w:color="auto" w:fill="FFFFFF" w:themeFill="background1"/>
          </w:tcPr>
          <w:p w:rsidR="00266B7C" w:rsidRPr="00EC7AB0" w:rsidRDefault="00266B7C" w:rsidP="00266B7C">
            <w:pPr>
              <w:rPr>
                <w:rFonts w:ascii="Century Gothic" w:hAnsi="Century Gothic"/>
                <w:sz w:val="18"/>
                <w:szCs w:val="18"/>
              </w:rPr>
            </w:pPr>
            <w:r w:rsidRPr="00EC7AB0">
              <w:rPr>
                <w:rFonts w:ascii="Century Gothic" w:hAnsi="Century Gothic"/>
                <w:sz w:val="18"/>
                <w:szCs w:val="18"/>
              </w:rPr>
              <w:t>8/8/2023</w:t>
            </w:r>
          </w:p>
        </w:tc>
        <w:tc>
          <w:tcPr>
            <w:tcW w:w="1275" w:type="dxa"/>
            <w:shd w:val="clear" w:color="auto" w:fill="FFFFFF" w:themeFill="background1"/>
          </w:tcPr>
          <w:p w:rsidR="00266B7C" w:rsidRDefault="00266B7C" w:rsidP="00266B7C">
            <w:r w:rsidRPr="004006C2">
              <w:rPr>
                <w:rFonts w:ascii="Century Gothic" w:hAnsi="Century Gothic"/>
                <w:sz w:val="18"/>
                <w:szCs w:val="18"/>
              </w:rPr>
              <w:t>23/11/2023</w:t>
            </w:r>
          </w:p>
        </w:tc>
        <w:tc>
          <w:tcPr>
            <w:tcW w:w="3928" w:type="dxa"/>
            <w:tcBorders>
              <w:left w:val="single" w:sz="4" w:space="0" w:color="auto"/>
              <w:right w:val="single" w:sz="4" w:space="0" w:color="auto"/>
            </w:tcBorders>
            <w:shd w:val="clear" w:color="auto" w:fill="FFFFFF" w:themeFill="background1"/>
          </w:tcPr>
          <w:p w:rsidR="00266B7C" w:rsidRPr="00D14A49" w:rsidRDefault="00266B7C" w:rsidP="00266B7C">
            <w:pPr>
              <w:rPr>
                <w:rFonts w:ascii="Century Gothic" w:hAnsi="Century Gothic"/>
                <w:sz w:val="18"/>
                <w:szCs w:val="18"/>
              </w:rPr>
            </w:pPr>
            <w:r w:rsidRPr="00AC6D37">
              <w:rPr>
                <w:rFonts w:ascii="Segoe UI" w:hAnsi="Segoe UI" w:cs="Segoe UI"/>
                <w:sz w:val="18"/>
                <w:szCs w:val="18"/>
                <w:shd w:val="clear" w:color="auto" w:fill="FFFFFF"/>
              </w:rPr>
              <w:t>Nedbank Redundancy: VPN interface created on the Bulawayo SBC. Bulawayo SBC integrated to the IP MPLS End to End tests successfully from Bulawayo to Harare Nedbank. Failover tests and service migration to production network postponed to 18/11/23</w:t>
            </w:r>
          </w:p>
        </w:tc>
        <w:tc>
          <w:tcPr>
            <w:tcW w:w="2168" w:type="dxa"/>
            <w:gridSpan w:val="2"/>
            <w:tcBorders>
              <w:left w:val="double" w:sz="4" w:space="0" w:color="auto"/>
              <w:right w:val="single" w:sz="4" w:space="0" w:color="auto"/>
            </w:tcBorders>
            <w:shd w:val="clear" w:color="auto" w:fill="FFFFFF" w:themeFill="background1"/>
          </w:tcPr>
          <w:p w:rsidR="00266B7C" w:rsidRPr="00A70E4A" w:rsidRDefault="00266B7C" w:rsidP="00266B7C">
            <w:pPr>
              <w:rPr>
                <w:rFonts w:ascii="Century Gothic" w:hAnsi="Century Gothic"/>
                <w:color w:val="8EAADB" w:themeColor="accent5" w:themeTint="99"/>
                <w:sz w:val="18"/>
                <w:szCs w:val="18"/>
              </w:rPr>
            </w:pPr>
            <w:r w:rsidRPr="002026B0">
              <w:rPr>
                <w:rFonts w:ascii="Century Gothic" w:hAnsi="Century Gothic"/>
                <w:color w:val="FFFFFF" w:themeColor="background1"/>
                <w:sz w:val="18"/>
                <w:szCs w:val="18"/>
              </w:rPr>
              <w:t>Challenge faced with Bulawayo Session Border Control.</w:t>
            </w:r>
          </w:p>
        </w:tc>
      </w:tr>
      <w:tr w:rsidR="00266B7C" w:rsidRPr="00EB413C" w:rsidTr="007807E9">
        <w:trPr>
          <w:trHeight w:val="584"/>
        </w:trPr>
        <w:tc>
          <w:tcPr>
            <w:tcW w:w="885" w:type="dxa"/>
            <w:tcBorders>
              <w:top w:val="single" w:sz="4" w:space="0" w:color="000000"/>
              <w:left w:val="double" w:sz="4" w:space="0" w:color="auto"/>
              <w:bottom w:val="single" w:sz="4" w:space="0" w:color="000000"/>
              <w:right w:val="single" w:sz="4" w:space="0" w:color="000000"/>
            </w:tcBorders>
            <w:shd w:val="clear" w:color="auto" w:fill="DEEAF6" w:themeFill="accent1" w:themeFillTint="33"/>
          </w:tcPr>
          <w:p w:rsidR="00266B7C" w:rsidRPr="007807E9" w:rsidRDefault="000D0CFF" w:rsidP="00266B7C">
            <w:pPr>
              <w:rPr>
                <w:rFonts w:ascii="Century Gothic" w:hAnsi="Century Gothic"/>
                <w:sz w:val="18"/>
                <w:szCs w:val="18"/>
              </w:rPr>
            </w:pPr>
            <w:r>
              <w:rPr>
                <w:rFonts w:ascii="Century Gothic" w:hAnsi="Century Gothic"/>
                <w:sz w:val="18"/>
                <w:szCs w:val="18"/>
              </w:rPr>
              <w:t>64</w:t>
            </w:r>
          </w:p>
        </w:tc>
        <w:tc>
          <w:tcPr>
            <w:tcW w:w="3343" w:type="dxa"/>
            <w:tcBorders>
              <w:left w:val="double" w:sz="4" w:space="0" w:color="auto"/>
              <w:right w:val="single" w:sz="4" w:space="0" w:color="auto"/>
            </w:tcBorders>
            <w:shd w:val="clear" w:color="auto" w:fill="DEEAF6" w:themeFill="accent1" w:themeFillTint="33"/>
          </w:tcPr>
          <w:p w:rsidR="00266B7C" w:rsidRPr="007807E9" w:rsidRDefault="00266B7C" w:rsidP="00266B7C">
            <w:pPr>
              <w:rPr>
                <w:rFonts w:ascii="Century Gothic" w:hAnsi="Century Gothic"/>
                <w:sz w:val="18"/>
                <w:szCs w:val="18"/>
              </w:rPr>
            </w:pPr>
            <w:r w:rsidRPr="007807E9">
              <w:rPr>
                <w:rFonts w:ascii="Century Gothic" w:hAnsi="Century Gothic"/>
                <w:sz w:val="18"/>
                <w:szCs w:val="18"/>
              </w:rPr>
              <w:t>THE AFRCAN CAPACITY BUIDING FOUNDATION</w:t>
            </w:r>
          </w:p>
        </w:tc>
        <w:tc>
          <w:tcPr>
            <w:tcW w:w="1620" w:type="dxa"/>
            <w:tcBorders>
              <w:left w:val="single" w:sz="4" w:space="0" w:color="auto"/>
              <w:right w:val="single" w:sz="4" w:space="0" w:color="auto"/>
            </w:tcBorders>
            <w:shd w:val="clear" w:color="auto" w:fill="DEEAF6" w:themeFill="accent1" w:themeFillTint="33"/>
          </w:tcPr>
          <w:p w:rsidR="00266B7C" w:rsidRPr="007807E9" w:rsidRDefault="00266B7C" w:rsidP="00266B7C">
            <w:pPr>
              <w:rPr>
                <w:rFonts w:ascii="Century Gothic" w:hAnsi="Century Gothic"/>
                <w:sz w:val="18"/>
                <w:szCs w:val="18"/>
              </w:rPr>
            </w:pPr>
            <w:r w:rsidRPr="007807E9">
              <w:rPr>
                <w:rFonts w:ascii="Century Gothic" w:hAnsi="Century Gothic"/>
                <w:sz w:val="18"/>
                <w:szCs w:val="18"/>
              </w:rPr>
              <w:t>IP Telephony Solution</w:t>
            </w:r>
          </w:p>
        </w:tc>
        <w:tc>
          <w:tcPr>
            <w:tcW w:w="1367" w:type="dxa"/>
            <w:gridSpan w:val="2"/>
            <w:tcBorders>
              <w:left w:val="single" w:sz="4" w:space="0" w:color="auto"/>
              <w:right w:val="single" w:sz="4" w:space="0" w:color="auto"/>
            </w:tcBorders>
            <w:shd w:val="clear" w:color="auto" w:fill="DEEAF6" w:themeFill="accent1" w:themeFillTint="33"/>
          </w:tcPr>
          <w:p w:rsidR="00266B7C" w:rsidRPr="007807E9" w:rsidRDefault="00266B7C" w:rsidP="00266B7C">
            <w:pPr>
              <w:rPr>
                <w:rFonts w:ascii="Century Gothic" w:hAnsi="Century Gothic"/>
                <w:sz w:val="18"/>
                <w:szCs w:val="18"/>
              </w:rPr>
            </w:pPr>
            <w:r w:rsidRPr="007807E9">
              <w:rPr>
                <w:rFonts w:ascii="Century Gothic" w:hAnsi="Century Gothic"/>
                <w:sz w:val="18"/>
                <w:szCs w:val="18"/>
              </w:rPr>
              <w:t xml:space="preserve"> 13/09/2023</w:t>
            </w:r>
          </w:p>
        </w:tc>
        <w:tc>
          <w:tcPr>
            <w:tcW w:w="1275" w:type="dxa"/>
            <w:shd w:val="clear" w:color="auto" w:fill="DEEAF6" w:themeFill="accent1" w:themeFillTint="33"/>
          </w:tcPr>
          <w:p w:rsidR="00266B7C" w:rsidRPr="007807E9" w:rsidRDefault="00266B7C" w:rsidP="00266B7C">
            <w:r w:rsidRPr="004006C2">
              <w:rPr>
                <w:rFonts w:ascii="Century Gothic" w:hAnsi="Century Gothic"/>
                <w:sz w:val="18"/>
                <w:szCs w:val="18"/>
              </w:rPr>
              <w:t>23/11/2023</w:t>
            </w:r>
          </w:p>
        </w:tc>
        <w:tc>
          <w:tcPr>
            <w:tcW w:w="3928" w:type="dxa"/>
            <w:tcBorders>
              <w:left w:val="single" w:sz="4" w:space="0" w:color="auto"/>
              <w:right w:val="single" w:sz="4" w:space="0" w:color="auto"/>
            </w:tcBorders>
            <w:shd w:val="clear" w:color="auto" w:fill="DEEAF6" w:themeFill="accent1" w:themeFillTint="33"/>
          </w:tcPr>
          <w:p w:rsidR="00266B7C" w:rsidRPr="007807E9" w:rsidRDefault="00266B7C" w:rsidP="00266B7C">
            <w:pPr>
              <w:rPr>
                <w:rFonts w:ascii="Century Gothic" w:hAnsi="Century Gothic"/>
                <w:sz w:val="18"/>
                <w:szCs w:val="18"/>
              </w:rPr>
            </w:pPr>
            <w:r w:rsidRPr="007807E9">
              <w:rPr>
                <w:rFonts w:ascii="Century Gothic" w:hAnsi="Century Gothic"/>
                <w:sz w:val="18"/>
                <w:szCs w:val="18"/>
              </w:rPr>
              <w:t>Order given to Supplier, Supplier to start delivering on 28/09/2023 SURVEY 1/1</w:t>
            </w:r>
          </w:p>
          <w:p w:rsidR="00266B7C" w:rsidRPr="007807E9" w:rsidRDefault="00266B7C" w:rsidP="00266B7C">
            <w:pPr>
              <w:rPr>
                <w:rFonts w:ascii="Century Gothic" w:hAnsi="Century Gothic"/>
                <w:sz w:val="18"/>
                <w:szCs w:val="18"/>
              </w:rPr>
            </w:pPr>
            <w:r w:rsidRPr="007807E9">
              <w:rPr>
                <w:rFonts w:ascii="Century Gothic" w:hAnsi="Century Gothic"/>
                <w:sz w:val="18"/>
                <w:szCs w:val="18"/>
              </w:rPr>
              <w:t>SURVEY 1/1</w:t>
            </w:r>
          </w:p>
          <w:p w:rsidR="00266B7C" w:rsidRPr="007807E9" w:rsidRDefault="00266B7C" w:rsidP="00266B7C">
            <w:pPr>
              <w:rPr>
                <w:rFonts w:ascii="Century Gothic" w:hAnsi="Century Gothic"/>
                <w:sz w:val="18"/>
                <w:szCs w:val="18"/>
              </w:rPr>
            </w:pPr>
            <w:r w:rsidRPr="007807E9">
              <w:rPr>
                <w:rFonts w:ascii="Century Gothic" w:hAnsi="Century Gothic"/>
                <w:sz w:val="18"/>
                <w:szCs w:val="18"/>
              </w:rPr>
              <w:t>PBX configurations 4/4</w:t>
            </w:r>
          </w:p>
          <w:p w:rsidR="00266B7C" w:rsidRPr="007807E9" w:rsidRDefault="00266B7C" w:rsidP="00266B7C">
            <w:pPr>
              <w:rPr>
                <w:rFonts w:ascii="Century Gothic" w:hAnsi="Century Gothic"/>
                <w:sz w:val="18"/>
                <w:szCs w:val="18"/>
              </w:rPr>
            </w:pPr>
            <w:r w:rsidRPr="007807E9">
              <w:rPr>
                <w:rFonts w:ascii="Century Gothic" w:hAnsi="Century Gothic"/>
                <w:sz w:val="18"/>
                <w:szCs w:val="18"/>
              </w:rPr>
              <w:t>Handsets configuration 36/36</w:t>
            </w:r>
          </w:p>
          <w:p w:rsidR="00266B7C" w:rsidRPr="007807E9" w:rsidRDefault="00266B7C" w:rsidP="00266B7C">
            <w:pPr>
              <w:rPr>
                <w:rFonts w:ascii="Century Gothic" w:hAnsi="Century Gothic"/>
                <w:sz w:val="18"/>
                <w:szCs w:val="18"/>
              </w:rPr>
            </w:pPr>
            <w:r w:rsidRPr="007807E9">
              <w:rPr>
                <w:rFonts w:ascii="Century Gothic" w:hAnsi="Century Gothic"/>
                <w:sz w:val="18"/>
                <w:szCs w:val="18"/>
              </w:rPr>
              <w:t>Cat 6 pulling 1000/1000</w:t>
            </w:r>
          </w:p>
          <w:p w:rsidR="00266B7C" w:rsidRPr="007807E9" w:rsidRDefault="00266B7C" w:rsidP="00266B7C">
            <w:pPr>
              <w:rPr>
                <w:rFonts w:ascii="Century Gothic" w:hAnsi="Century Gothic"/>
                <w:sz w:val="18"/>
                <w:szCs w:val="18"/>
              </w:rPr>
            </w:pPr>
            <w:r w:rsidRPr="007807E9">
              <w:rPr>
                <w:rFonts w:ascii="Century Gothic" w:hAnsi="Century Gothic"/>
                <w:sz w:val="18"/>
                <w:szCs w:val="18"/>
              </w:rPr>
              <w:t>Terminations 100/100</w:t>
            </w:r>
          </w:p>
          <w:p w:rsidR="00266B7C" w:rsidRPr="007807E9" w:rsidRDefault="00266B7C" w:rsidP="00266B7C">
            <w:pPr>
              <w:rPr>
                <w:rFonts w:ascii="Century Gothic" w:hAnsi="Century Gothic"/>
                <w:sz w:val="18"/>
                <w:szCs w:val="18"/>
              </w:rPr>
            </w:pPr>
            <w:r w:rsidRPr="007807E9">
              <w:rPr>
                <w:rFonts w:ascii="Century Gothic" w:hAnsi="Century Gothic"/>
                <w:sz w:val="18"/>
                <w:szCs w:val="18"/>
              </w:rPr>
              <w:t>SIP Line configurations 0/2</w:t>
            </w:r>
          </w:p>
          <w:p w:rsidR="00266B7C" w:rsidRPr="007807E9" w:rsidRDefault="00266B7C" w:rsidP="00266B7C">
            <w:pPr>
              <w:rPr>
                <w:rFonts w:ascii="Century Gothic" w:hAnsi="Century Gothic"/>
                <w:sz w:val="18"/>
                <w:szCs w:val="18"/>
              </w:rPr>
            </w:pPr>
            <w:r w:rsidRPr="007807E9">
              <w:rPr>
                <w:rFonts w:ascii="Century Gothic" w:hAnsi="Century Gothic"/>
                <w:sz w:val="18"/>
                <w:szCs w:val="18"/>
              </w:rPr>
              <w:t>Router configurations 0/2</w:t>
            </w:r>
          </w:p>
        </w:tc>
        <w:tc>
          <w:tcPr>
            <w:tcW w:w="2168" w:type="dxa"/>
            <w:gridSpan w:val="2"/>
            <w:tcBorders>
              <w:left w:val="double" w:sz="4" w:space="0" w:color="auto"/>
              <w:right w:val="single" w:sz="4" w:space="0" w:color="auto"/>
            </w:tcBorders>
            <w:shd w:val="clear" w:color="auto" w:fill="DEEAF6" w:themeFill="accent1" w:themeFillTint="33"/>
          </w:tcPr>
          <w:p w:rsidR="00266B7C" w:rsidRPr="007807E9" w:rsidRDefault="00266B7C" w:rsidP="00266B7C">
            <w:pPr>
              <w:rPr>
                <w:rFonts w:ascii="Century Gothic" w:hAnsi="Century Gothic"/>
                <w:sz w:val="18"/>
                <w:szCs w:val="18"/>
              </w:rPr>
            </w:pPr>
            <w:r w:rsidRPr="007807E9">
              <w:rPr>
                <w:rFonts w:ascii="Century Gothic" w:hAnsi="Century Gothic"/>
                <w:sz w:val="18"/>
                <w:szCs w:val="18"/>
              </w:rPr>
              <w:t>Strict implementation timeline in play since this is a Tender TelOne won</w:t>
            </w:r>
          </w:p>
        </w:tc>
      </w:tr>
    </w:tbl>
    <w:p w:rsidR="0011657C" w:rsidRDefault="0011657C" w:rsidP="00BE67CA">
      <w:pPr>
        <w:rPr>
          <w:rFonts w:ascii="Century Gothic" w:hAnsi="Century Gothic"/>
          <w:b/>
          <w:color w:val="FF0000"/>
          <w:sz w:val="18"/>
          <w:szCs w:val="18"/>
        </w:rPr>
      </w:pPr>
    </w:p>
    <w:p w:rsidR="00A40B59" w:rsidRPr="006C132B" w:rsidRDefault="00A40B59" w:rsidP="00BE67CA">
      <w:pPr>
        <w:rPr>
          <w:rFonts w:ascii="Century Gothic" w:hAnsi="Century Gothic"/>
          <w:b/>
          <w:color w:val="FF0000"/>
          <w:sz w:val="18"/>
          <w:szCs w:val="18"/>
        </w:rPr>
      </w:pPr>
    </w:p>
    <w:sectPr w:rsidR="00A40B59" w:rsidRPr="006C132B" w:rsidSect="006021E1">
      <w:headerReference w:type="default" r:id="rId9"/>
      <w:footerReference w:type="even" r:id="rId10"/>
      <w:footerReference w:type="default" r:id="rId11"/>
      <w:pgSz w:w="15840" w:h="12240" w:orient="landscape"/>
      <w:pgMar w:top="720" w:right="990" w:bottom="720" w:left="720" w:header="720" w:footer="539"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8FD" w:rsidRDefault="00A728FD">
      <w:r>
        <w:separator/>
      </w:r>
    </w:p>
  </w:endnote>
  <w:endnote w:type="continuationSeparator" w:id="0">
    <w:p w:rsidR="00A728FD" w:rsidRDefault="00A72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Univers">
    <w:altName w:val="Arial"/>
    <w:charset w:val="00"/>
    <w:family w:val="swiss"/>
    <w:pitch w:val="variable"/>
    <w:sig w:usb0="80000287" w:usb1="00000000" w:usb2="00000000" w:usb3="00000000" w:csb0="0000000F" w:csb1="00000000"/>
  </w:font>
  <w:font w:name="Albertus Extra Bold">
    <w:altName w:val="Berlin Sans FB Dem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168" w:rsidRDefault="00BF1168">
    <w:pPr>
      <w:pStyle w:val="Footer"/>
      <w:jc w:val="right"/>
    </w:pPr>
    <w:r>
      <w:fldChar w:fldCharType="begin"/>
    </w:r>
    <w:r>
      <w:instrText xml:space="preserve"> PAGE   \* MERGEFORMAT </w:instrText>
    </w:r>
    <w:r>
      <w:fldChar w:fldCharType="separate"/>
    </w:r>
    <w:r>
      <w:rPr>
        <w:noProof/>
      </w:rPr>
      <w:t>2</w:t>
    </w:r>
    <w:r>
      <w:rPr>
        <w:noProof/>
      </w:rPr>
      <w:fldChar w:fldCharType="end"/>
    </w:r>
  </w:p>
  <w:p w:rsidR="00BF1168" w:rsidRDefault="00BF1168" w:rsidP="007F631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490892"/>
      <w:docPartObj>
        <w:docPartGallery w:val="Page Numbers (Bottom of Page)"/>
        <w:docPartUnique/>
      </w:docPartObj>
    </w:sdtPr>
    <w:sdtEndPr>
      <w:rPr>
        <w:color w:val="7F7F7F" w:themeColor="background1" w:themeShade="7F"/>
        <w:spacing w:val="60"/>
      </w:rPr>
    </w:sdtEndPr>
    <w:sdtContent>
      <w:p w:rsidR="00BF1168" w:rsidRDefault="00BF1168">
        <w:pPr>
          <w:pStyle w:val="Footer"/>
          <w:pBdr>
            <w:top w:val="single" w:sz="4" w:space="1" w:color="D9D9D9" w:themeColor="background1" w:themeShade="D9"/>
          </w:pBdr>
          <w:jc w:val="right"/>
        </w:pPr>
        <w:r>
          <w:fldChar w:fldCharType="begin"/>
        </w:r>
        <w:r>
          <w:instrText xml:space="preserve"> PAGE   \* MERGEFORMAT </w:instrText>
        </w:r>
        <w:r>
          <w:fldChar w:fldCharType="separate"/>
        </w:r>
        <w:r w:rsidR="002B37B7">
          <w:rPr>
            <w:noProof/>
          </w:rPr>
          <w:t>2</w:t>
        </w:r>
        <w:r>
          <w:rPr>
            <w:noProof/>
          </w:rPr>
          <w:fldChar w:fldCharType="end"/>
        </w:r>
        <w:r>
          <w:t xml:space="preserve"> | </w:t>
        </w:r>
        <w:r>
          <w:rPr>
            <w:color w:val="7F7F7F" w:themeColor="background1" w:themeShade="7F"/>
            <w:spacing w:val="60"/>
          </w:rPr>
          <w:t>Page</w:t>
        </w:r>
      </w:p>
    </w:sdtContent>
  </w:sdt>
  <w:p w:rsidR="00BF1168" w:rsidRDefault="00BF1168" w:rsidP="00CA069E">
    <w:pPr>
      <w:pStyle w:val="Footer"/>
      <w:tabs>
        <w:tab w:val="left" w:pos="357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8FD" w:rsidRDefault="00A728FD">
      <w:r>
        <w:separator/>
      </w:r>
    </w:p>
  </w:footnote>
  <w:footnote w:type="continuationSeparator" w:id="0">
    <w:p w:rsidR="00A728FD" w:rsidRDefault="00A728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496929"/>
      <w:docPartObj>
        <w:docPartGallery w:val="Page Numbers (Top of Page)"/>
        <w:docPartUnique/>
      </w:docPartObj>
    </w:sdtPr>
    <w:sdtEndPr>
      <w:rPr>
        <w:noProof/>
      </w:rPr>
    </w:sdtEndPr>
    <w:sdtContent>
      <w:p w:rsidR="00BF1168" w:rsidRDefault="00BF1168">
        <w:pPr>
          <w:pStyle w:val="Header"/>
          <w:jc w:val="right"/>
        </w:pPr>
        <w:r>
          <w:fldChar w:fldCharType="begin"/>
        </w:r>
        <w:r>
          <w:instrText xml:space="preserve"> PAGE   \* MERGEFORMAT </w:instrText>
        </w:r>
        <w:r>
          <w:fldChar w:fldCharType="separate"/>
        </w:r>
        <w:r w:rsidR="002B37B7">
          <w:rPr>
            <w:noProof/>
          </w:rPr>
          <w:t>2</w:t>
        </w:r>
        <w:r>
          <w:rPr>
            <w:noProof/>
          </w:rPr>
          <w:fldChar w:fldCharType="end"/>
        </w:r>
      </w:p>
    </w:sdtContent>
  </w:sdt>
  <w:p w:rsidR="00BF1168" w:rsidRDefault="00BF116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10"/>
    <w:lvl w:ilvl="0">
      <w:start w:val="1"/>
      <w:numFmt w:val="bullet"/>
      <w:lvlText w:val=""/>
      <w:lvlJc w:val="left"/>
      <w:pPr>
        <w:tabs>
          <w:tab w:val="num" w:pos="864"/>
        </w:tabs>
        <w:ind w:left="864" w:hanging="432"/>
      </w:pPr>
      <w:rPr>
        <w:rFonts w:ascii="Wingdings" w:hAnsi="Wingdings"/>
        <w:sz w:val="16"/>
      </w:rPr>
    </w:lvl>
    <w:lvl w:ilvl="1">
      <w:start w:val="1"/>
      <w:numFmt w:val="bullet"/>
      <w:lvlText w:val="o"/>
      <w:lvlJc w:val="left"/>
      <w:pPr>
        <w:tabs>
          <w:tab w:val="num" w:pos="1872"/>
        </w:tabs>
        <w:ind w:left="1872" w:hanging="360"/>
      </w:pPr>
      <w:rPr>
        <w:rFonts w:ascii="Courier New" w:hAnsi="Courier New" w:cs="Courier New"/>
        <w:sz w:val="16"/>
      </w:rPr>
    </w:lvl>
    <w:lvl w:ilvl="2">
      <w:start w:val="1"/>
      <w:numFmt w:val="bullet"/>
      <w:lvlText w:val=""/>
      <w:lvlJc w:val="left"/>
      <w:pPr>
        <w:tabs>
          <w:tab w:val="num" w:pos="2592"/>
        </w:tabs>
        <w:ind w:left="2592" w:hanging="360"/>
      </w:pPr>
      <w:rPr>
        <w:rFonts w:ascii="Wingdings" w:hAnsi="Wingdings"/>
      </w:rPr>
    </w:lvl>
    <w:lvl w:ilvl="3">
      <w:start w:val="1"/>
      <w:numFmt w:val="bullet"/>
      <w:lvlText w:val=""/>
      <w:lvlJc w:val="left"/>
      <w:pPr>
        <w:tabs>
          <w:tab w:val="num" w:pos="3312"/>
        </w:tabs>
        <w:ind w:left="3312" w:hanging="360"/>
      </w:pPr>
      <w:rPr>
        <w:rFonts w:ascii="Symbol" w:hAnsi="Symbol"/>
      </w:rPr>
    </w:lvl>
    <w:lvl w:ilvl="4">
      <w:start w:val="1"/>
      <w:numFmt w:val="bullet"/>
      <w:lvlText w:val="o"/>
      <w:lvlJc w:val="left"/>
      <w:pPr>
        <w:tabs>
          <w:tab w:val="num" w:pos="4032"/>
        </w:tabs>
        <w:ind w:left="4032" w:hanging="360"/>
      </w:pPr>
      <w:rPr>
        <w:rFonts w:ascii="Courier New" w:hAnsi="Courier New" w:cs="Courier New"/>
      </w:rPr>
    </w:lvl>
    <w:lvl w:ilvl="5">
      <w:start w:val="1"/>
      <w:numFmt w:val="bullet"/>
      <w:lvlText w:val=""/>
      <w:lvlJc w:val="left"/>
      <w:pPr>
        <w:tabs>
          <w:tab w:val="num" w:pos="4752"/>
        </w:tabs>
        <w:ind w:left="4752" w:hanging="360"/>
      </w:pPr>
      <w:rPr>
        <w:rFonts w:ascii="Wingdings" w:hAnsi="Wingdings"/>
      </w:rPr>
    </w:lvl>
    <w:lvl w:ilvl="6">
      <w:start w:val="1"/>
      <w:numFmt w:val="bullet"/>
      <w:lvlText w:val=""/>
      <w:lvlJc w:val="left"/>
      <w:pPr>
        <w:tabs>
          <w:tab w:val="num" w:pos="5472"/>
        </w:tabs>
        <w:ind w:left="5472" w:hanging="360"/>
      </w:pPr>
      <w:rPr>
        <w:rFonts w:ascii="Symbol" w:hAnsi="Symbol"/>
      </w:rPr>
    </w:lvl>
    <w:lvl w:ilvl="7">
      <w:start w:val="1"/>
      <w:numFmt w:val="bullet"/>
      <w:lvlText w:val="o"/>
      <w:lvlJc w:val="left"/>
      <w:pPr>
        <w:tabs>
          <w:tab w:val="num" w:pos="6192"/>
        </w:tabs>
        <w:ind w:left="6192" w:hanging="360"/>
      </w:pPr>
      <w:rPr>
        <w:rFonts w:ascii="Courier New" w:hAnsi="Courier New" w:cs="Courier New"/>
      </w:rPr>
    </w:lvl>
    <w:lvl w:ilvl="8">
      <w:start w:val="1"/>
      <w:numFmt w:val="bullet"/>
      <w:lvlText w:val=""/>
      <w:lvlJc w:val="left"/>
      <w:pPr>
        <w:tabs>
          <w:tab w:val="num" w:pos="6912"/>
        </w:tabs>
        <w:ind w:left="6912" w:hanging="360"/>
      </w:pPr>
      <w:rPr>
        <w:rFonts w:ascii="Wingdings" w:hAnsi="Wingdings"/>
      </w:rPr>
    </w:lvl>
  </w:abstractNum>
  <w:abstractNum w:abstractNumId="1" w15:restartNumberingAfterBreak="0">
    <w:nsid w:val="00000005"/>
    <w:multiLevelType w:val="singleLevel"/>
    <w:tmpl w:val="00000005"/>
    <w:name w:val="WW8Num11"/>
    <w:lvl w:ilvl="0">
      <w:start w:val="1"/>
      <w:numFmt w:val="bullet"/>
      <w:lvlText w:val=""/>
      <w:lvlJc w:val="left"/>
      <w:pPr>
        <w:tabs>
          <w:tab w:val="num" w:pos="245"/>
        </w:tabs>
        <w:ind w:left="245" w:hanging="245"/>
      </w:pPr>
      <w:rPr>
        <w:rFonts w:ascii="Symbol" w:hAnsi="Symbol"/>
        <w:color w:val="auto"/>
      </w:rPr>
    </w:lvl>
  </w:abstractNum>
  <w:abstractNum w:abstractNumId="2" w15:restartNumberingAfterBreak="0">
    <w:nsid w:val="00000006"/>
    <w:multiLevelType w:val="singleLevel"/>
    <w:tmpl w:val="00000006"/>
    <w:name w:val="WW8Num7"/>
    <w:lvl w:ilvl="0">
      <w:start w:val="1"/>
      <w:numFmt w:val="bullet"/>
      <w:lvlText w:val=""/>
      <w:lvlJc w:val="left"/>
      <w:pPr>
        <w:tabs>
          <w:tab w:val="num" w:pos="432"/>
        </w:tabs>
        <w:ind w:left="432" w:hanging="432"/>
      </w:pPr>
      <w:rPr>
        <w:rFonts w:ascii="Wingdings" w:hAnsi="Wingdings"/>
        <w:sz w:val="16"/>
        <w:szCs w:val="16"/>
      </w:rPr>
    </w:lvl>
  </w:abstractNum>
  <w:abstractNum w:abstractNumId="3" w15:restartNumberingAfterBreak="0">
    <w:nsid w:val="00000007"/>
    <w:multiLevelType w:val="multilevel"/>
    <w:tmpl w:val="00000007"/>
    <w:name w:val="WW8Num21"/>
    <w:lvl w:ilvl="0">
      <w:start w:val="1"/>
      <w:numFmt w:val="bullet"/>
      <w:lvlText w:val=""/>
      <w:lvlJc w:val="left"/>
      <w:pPr>
        <w:tabs>
          <w:tab w:val="num" w:pos="432"/>
        </w:tabs>
        <w:ind w:left="432" w:hanging="432"/>
      </w:pPr>
      <w:rPr>
        <w:rFonts w:ascii="Wingdings" w:hAnsi="Wingdings"/>
        <w:sz w:val="16"/>
        <w:szCs w:val="16"/>
      </w:rPr>
    </w:lvl>
    <w:lvl w:ilvl="1">
      <w:start w:val="1"/>
      <w:numFmt w:val="bullet"/>
      <w:lvlText w:val="o"/>
      <w:lvlJc w:val="left"/>
      <w:pPr>
        <w:tabs>
          <w:tab w:val="num" w:pos="720"/>
        </w:tabs>
        <w:ind w:left="720" w:hanging="360"/>
      </w:pPr>
      <w:rPr>
        <w:rFonts w:ascii="Courier New" w:hAnsi="Courier New" w:cs="Courier New"/>
        <w:sz w:val="16"/>
        <w:szCs w:val="16"/>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hAnsi="Courier New" w:cs="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hAnsi="Courier New" w:cs="Courier New"/>
      </w:rPr>
    </w:lvl>
    <w:lvl w:ilvl="8">
      <w:start w:val="1"/>
      <w:numFmt w:val="bullet"/>
      <w:lvlText w:val=""/>
      <w:lvlJc w:val="left"/>
      <w:pPr>
        <w:tabs>
          <w:tab w:val="num" w:pos="5760"/>
        </w:tabs>
        <w:ind w:left="5760" w:hanging="360"/>
      </w:pPr>
      <w:rPr>
        <w:rFonts w:ascii="Wingdings" w:hAnsi="Wingdings"/>
      </w:rPr>
    </w:lvl>
  </w:abstractNum>
  <w:abstractNum w:abstractNumId="4" w15:restartNumberingAfterBreak="0">
    <w:nsid w:val="00000008"/>
    <w:multiLevelType w:val="multilevel"/>
    <w:tmpl w:val="00000008"/>
    <w:name w:val="WW8Num23"/>
    <w:lvl w:ilvl="0">
      <w:start w:val="1"/>
      <w:numFmt w:val="bullet"/>
      <w:lvlText w:val=""/>
      <w:lvlJc w:val="left"/>
      <w:pPr>
        <w:tabs>
          <w:tab w:val="num" w:pos="432"/>
        </w:tabs>
        <w:ind w:left="432" w:hanging="432"/>
      </w:pPr>
      <w:rPr>
        <w:rFonts w:ascii="Wingdings" w:hAnsi="Wingdings"/>
        <w:sz w:val="16"/>
        <w:szCs w:val="16"/>
      </w:rPr>
    </w:lvl>
    <w:lvl w:ilvl="1">
      <w:start w:val="1"/>
      <w:numFmt w:val="bullet"/>
      <w:lvlText w:val="o"/>
      <w:lvlJc w:val="left"/>
      <w:pPr>
        <w:tabs>
          <w:tab w:val="num" w:pos="1008"/>
        </w:tabs>
        <w:ind w:left="1008" w:hanging="360"/>
      </w:pPr>
      <w:rPr>
        <w:rFonts w:ascii="Courier New" w:hAnsi="Courier New" w:cs="Courier New"/>
      </w:rPr>
    </w:lvl>
    <w:lvl w:ilvl="2">
      <w:start w:val="1"/>
      <w:numFmt w:val="bullet"/>
      <w:lvlText w:val=""/>
      <w:lvlJc w:val="left"/>
      <w:pPr>
        <w:tabs>
          <w:tab w:val="num" w:pos="1728"/>
        </w:tabs>
        <w:ind w:left="1728" w:hanging="360"/>
      </w:pPr>
      <w:rPr>
        <w:rFonts w:ascii="Wingdings" w:hAnsi="Wingdings"/>
      </w:rPr>
    </w:lvl>
    <w:lvl w:ilvl="3">
      <w:start w:val="1"/>
      <w:numFmt w:val="bullet"/>
      <w:lvlText w:val=""/>
      <w:lvlJc w:val="left"/>
      <w:pPr>
        <w:tabs>
          <w:tab w:val="num" w:pos="2448"/>
        </w:tabs>
        <w:ind w:left="2448" w:hanging="360"/>
      </w:pPr>
      <w:rPr>
        <w:rFonts w:ascii="Symbol" w:hAnsi="Symbol"/>
      </w:rPr>
    </w:lvl>
    <w:lvl w:ilvl="4">
      <w:start w:val="1"/>
      <w:numFmt w:val="bullet"/>
      <w:lvlText w:val="o"/>
      <w:lvlJc w:val="left"/>
      <w:pPr>
        <w:tabs>
          <w:tab w:val="num" w:pos="3168"/>
        </w:tabs>
        <w:ind w:left="3168" w:hanging="360"/>
      </w:pPr>
      <w:rPr>
        <w:rFonts w:ascii="Courier New" w:hAnsi="Courier New" w:cs="Courier New"/>
      </w:rPr>
    </w:lvl>
    <w:lvl w:ilvl="5">
      <w:start w:val="1"/>
      <w:numFmt w:val="bullet"/>
      <w:lvlText w:val=""/>
      <w:lvlJc w:val="left"/>
      <w:pPr>
        <w:tabs>
          <w:tab w:val="num" w:pos="3888"/>
        </w:tabs>
        <w:ind w:left="3888" w:hanging="360"/>
      </w:pPr>
      <w:rPr>
        <w:rFonts w:ascii="Wingdings" w:hAnsi="Wingdings"/>
      </w:rPr>
    </w:lvl>
    <w:lvl w:ilvl="6">
      <w:start w:val="1"/>
      <w:numFmt w:val="bullet"/>
      <w:lvlText w:val=""/>
      <w:lvlJc w:val="left"/>
      <w:pPr>
        <w:tabs>
          <w:tab w:val="num" w:pos="4608"/>
        </w:tabs>
        <w:ind w:left="4608" w:hanging="360"/>
      </w:pPr>
      <w:rPr>
        <w:rFonts w:ascii="Symbol" w:hAnsi="Symbol"/>
      </w:rPr>
    </w:lvl>
    <w:lvl w:ilvl="7">
      <w:start w:val="1"/>
      <w:numFmt w:val="bullet"/>
      <w:lvlText w:val="o"/>
      <w:lvlJc w:val="left"/>
      <w:pPr>
        <w:tabs>
          <w:tab w:val="num" w:pos="5328"/>
        </w:tabs>
        <w:ind w:left="5328" w:hanging="360"/>
      </w:pPr>
      <w:rPr>
        <w:rFonts w:ascii="Courier New" w:hAnsi="Courier New" w:cs="Courier New"/>
      </w:rPr>
    </w:lvl>
    <w:lvl w:ilvl="8">
      <w:start w:val="1"/>
      <w:numFmt w:val="bullet"/>
      <w:lvlText w:val=""/>
      <w:lvlJc w:val="left"/>
      <w:pPr>
        <w:tabs>
          <w:tab w:val="num" w:pos="6048"/>
        </w:tabs>
        <w:ind w:left="6048" w:hanging="360"/>
      </w:pPr>
      <w:rPr>
        <w:rFonts w:ascii="Wingdings" w:hAnsi="Wingdings"/>
      </w:rPr>
    </w:lvl>
  </w:abstractNum>
  <w:abstractNum w:abstractNumId="5" w15:restartNumberingAfterBreak="0">
    <w:nsid w:val="00000009"/>
    <w:multiLevelType w:val="singleLevel"/>
    <w:tmpl w:val="00000009"/>
    <w:name w:val="WW8Num24"/>
    <w:lvl w:ilvl="0">
      <w:start w:val="1"/>
      <w:numFmt w:val="bullet"/>
      <w:lvlText w:val=""/>
      <w:lvlJc w:val="left"/>
      <w:pPr>
        <w:tabs>
          <w:tab w:val="num" w:pos="1800"/>
        </w:tabs>
        <w:ind w:left="1800" w:hanging="360"/>
      </w:pPr>
      <w:rPr>
        <w:rFonts w:ascii="Symbol" w:hAnsi="Symbol"/>
        <w:color w:val="auto"/>
      </w:rPr>
    </w:lvl>
  </w:abstractNum>
  <w:abstractNum w:abstractNumId="6" w15:restartNumberingAfterBreak="0">
    <w:nsid w:val="0000000A"/>
    <w:multiLevelType w:val="singleLevel"/>
    <w:tmpl w:val="0000000A"/>
    <w:name w:val="WW8Num30"/>
    <w:lvl w:ilvl="0">
      <w:start w:val="1"/>
      <w:numFmt w:val="bullet"/>
      <w:lvlText w:val=""/>
      <w:lvlJc w:val="left"/>
      <w:pPr>
        <w:tabs>
          <w:tab w:val="num" w:pos="432"/>
        </w:tabs>
        <w:ind w:left="432" w:hanging="432"/>
      </w:pPr>
      <w:rPr>
        <w:rFonts w:ascii="Wingdings" w:hAnsi="Wingdings"/>
        <w:sz w:val="16"/>
        <w:szCs w:val="16"/>
      </w:rPr>
    </w:lvl>
  </w:abstractNum>
  <w:abstractNum w:abstractNumId="7" w15:restartNumberingAfterBreak="0">
    <w:nsid w:val="0000000B"/>
    <w:multiLevelType w:val="singleLevel"/>
    <w:tmpl w:val="0000000B"/>
    <w:name w:val="WW8Num35"/>
    <w:lvl w:ilvl="0">
      <w:start w:val="1"/>
      <w:numFmt w:val="bullet"/>
      <w:lvlText w:val=""/>
      <w:lvlJc w:val="left"/>
      <w:pPr>
        <w:tabs>
          <w:tab w:val="num" w:pos="432"/>
        </w:tabs>
        <w:ind w:left="432" w:hanging="432"/>
      </w:pPr>
      <w:rPr>
        <w:rFonts w:ascii="Wingdings" w:hAnsi="Wingdings"/>
        <w:sz w:val="16"/>
      </w:rPr>
    </w:lvl>
  </w:abstractNum>
  <w:abstractNum w:abstractNumId="8" w15:restartNumberingAfterBreak="0">
    <w:nsid w:val="02C452EF"/>
    <w:multiLevelType w:val="hybridMultilevel"/>
    <w:tmpl w:val="B564328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0A3E2538"/>
    <w:multiLevelType w:val="hybridMultilevel"/>
    <w:tmpl w:val="F25AFC3E"/>
    <w:lvl w:ilvl="0" w:tplc="815C198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0D63540F"/>
    <w:multiLevelType w:val="hybridMultilevel"/>
    <w:tmpl w:val="25B6431E"/>
    <w:name w:val="WW8Num65"/>
    <w:lvl w:ilvl="0" w:tplc="C84C861E">
      <w:start w:val="1"/>
      <w:numFmt w:val="bullet"/>
      <w:lvlText w:val=""/>
      <w:lvlJc w:val="left"/>
      <w:pPr>
        <w:tabs>
          <w:tab w:val="num" w:pos="360"/>
        </w:tabs>
        <w:ind w:left="360" w:hanging="360"/>
      </w:pPr>
      <w:rPr>
        <w:rFonts w:ascii="Wingdings" w:hAnsi="Wingdings" w:hint="default"/>
        <w:sz w:val="16"/>
        <w:szCs w:val="16"/>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1" w15:restartNumberingAfterBreak="0">
    <w:nsid w:val="0D787159"/>
    <w:multiLevelType w:val="hybridMultilevel"/>
    <w:tmpl w:val="60B208DE"/>
    <w:lvl w:ilvl="0" w:tplc="6D107BCA">
      <w:start w:val="2"/>
      <w:numFmt w:val="bullet"/>
      <w:lvlText w:val="-"/>
      <w:lvlJc w:val="left"/>
      <w:pPr>
        <w:ind w:left="720" w:hanging="360"/>
      </w:pPr>
      <w:rPr>
        <w:rFonts w:ascii="Century Gothic" w:eastAsia="Times New Roman" w:hAnsi="Century Gothic" w:cs="Times New Roman"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12087E57"/>
    <w:multiLevelType w:val="hybridMultilevel"/>
    <w:tmpl w:val="93F0F270"/>
    <w:lvl w:ilvl="0" w:tplc="3009000F">
      <w:start w:val="4"/>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3" w15:restartNumberingAfterBreak="0">
    <w:nsid w:val="195D2ABE"/>
    <w:multiLevelType w:val="hybridMultilevel"/>
    <w:tmpl w:val="783631C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196607B2"/>
    <w:multiLevelType w:val="hybridMultilevel"/>
    <w:tmpl w:val="D2F81CF4"/>
    <w:name w:val="WW8Num69"/>
    <w:lvl w:ilvl="0" w:tplc="C84C861E">
      <w:start w:val="1"/>
      <w:numFmt w:val="bullet"/>
      <w:lvlText w:val=""/>
      <w:lvlJc w:val="left"/>
      <w:pPr>
        <w:tabs>
          <w:tab w:val="num" w:pos="360"/>
        </w:tabs>
        <w:ind w:left="360" w:hanging="360"/>
      </w:pPr>
      <w:rPr>
        <w:rFonts w:ascii="Wingdings" w:hAnsi="Wingdings" w:hint="default"/>
        <w:sz w:val="16"/>
        <w:szCs w:val="16"/>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5" w15:restartNumberingAfterBreak="0">
    <w:nsid w:val="19D35BEA"/>
    <w:multiLevelType w:val="hybridMultilevel"/>
    <w:tmpl w:val="6E508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D63092F"/>
    <w:multiLevelType w:val="hybridMultilevel"/>
    <w:tmpl w:val="E318C516"/>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7" w15:restartNumberingAfterBreak="0">
    <w:nsid w:val="1D70139E"/>
    <w:multiLevelType w:val="hybridMultilevel"/>
    <w:tmpl w:val="F7563290"/>
    <w:lvl w:ilvl="0" w:tplc="1B96A44A">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E5A06E3"/>
    <w:multiLevelType w:val="hybridMultilevel"/>
    <w:tmpl w:val="70BE9FF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26A83C75"/>
    <w:multiLevelType w:val="hybridMultilevel"/>
    <w:tmpl w:val="219265D2"/>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0" w15:restartNumberingAfterBreak="0">
    <w:nsid w:val="26DE58C6"/>
    <w:multiLevelType w:val="hybridMultilevel"/>
    <w:tmpl w:val="DDF22EAA"/>
    <w:lvl w:ilvl="0" w:tplc="9CD4DF18">
      <w:start w:val="1"/>
      <w:numFmt w:val="bullet"/>
      <w:pStyle w:val="Achievement"/>
      <w:lvlText w:val=""/>
      <w:lvlJc w:val="left"/>
      <w:pPr>
        <w:tabs>
          <w:tab w:val="num" w:pos="360"/>
        </w:tabs>
        <w:ind w:left="245" w:hanging="245"/>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F64CA1"/>
    <w:multiLevelType w:val="hybridMultilevel"/>
    <w:tmpl w:val="5B7E4F9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2" w15:restartNumberingAfterBreak="0">
    <w:nsid w:val="28AC1722"/>
    <w:multiLevelType w:val="hybridMultilevel"/>
    <w:tmpl w:val="A698A454"/>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3" w15:restartNumberingAfterBreak="0">
    <w:nsid w:val="2C18471F"/>
    <w:multiLevelType w:val="hybridMultilevel"/>
    <w:tmpl w:val="349A83E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4" w15:restartNumberingAfterBreak="0">
    <w:nsid w:val="2CB55EC5"/>
    <w:multiLevelType w:val="multilevel"/>
    <w:tmpl w:val="F44A40E0"/>
    <w:lvl w:ilvl="0">
      <w:start w:val="1"/>
      <w:numFmt w:val="none"/>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648"/>
        </w:tabs>
        <w:ind w:left="648" w:hanging="576"/>
      </w:pPr>
      <w:rPr>
        <w:rFonts w:hint="default"/>
      </w:rPr>
    </w:lvl>
    <w:lvl w:ilvl="2">
      <w:start w:val="1"/>
      <w:numFmt w:val="decimal"/>
      <w:pStyle w:val="Heading3"/>
      <w:lvlText w:val="%1.%2.%3"/>
      <w:lvlJc w:val="left"/>
      <w:pPr>
        <w:tabs>
          <w:tab w:val="num" w:pos="792"/>
        </w:tabs>
        <w:ind w:left="792" w:hanging="720"/>
      </w:pPr>
      <w:rPr>
        <w:rFonts w:hint="default"/>
      </w:rPr>
    </w:lvl>
    <w:lvl w:ilvl="3">
      <w:start w:val="1"/>
      <w:numFmt w:val="decimal"/>
      <w:pStyle w:val="Heading4"/>
      <w:lvlText w:val="%1.%2.%3.%4"/>
      <w:lvlJc w:val="left"/>
      <w:pPr>
        <w:tabs>
          <w:tab w:val="num" w:pos="936"/>
        </w:tabs>
        <w:ind w:left="936" w:hanging="864"/>
      </w:pPr>
      <w:rPr>
        <w:rFonts w:hint="default"/>
      </w:rPr>
    </w:lvl>
    <w:lvl w:ilvl="4">
      <w:start w:val="1"/>
      <w:numFmt w:val="decimal"/>
      <w:pStyle w:val="Heading5"/>
      <w:lvlText w:val="%1.%2.%3.%4.%5"/>
      <w:lvlJc w:val="left"/>
      <w:pPr>
        <w:tabs>
          <w:tab w:val="num" w:pos="1080"/>
        </w:tabs>
        <w:ind w:left="1080" w:hanging="1008"/>
      </w:pPr>
      <w:rPr>
        <w:rFonts w:hint="default"/>
      </w:rPr>
    </w:lvl>
    <w:lvl w:ilvl="5">
      <w:start w:val="1"/>
      <w:numFmt w:val="decimal"/>
      <w:pStyle w:val="Heading6"/>
      <w:lvlText w:val="%1.%2.%3.%4.%5.%6"/>
      <w:lvlJc w:val="left"/>
      <w:pPr>
        <w:tabs>
          <w:tab w:val="num" w:pos="1224"/>
        </w:tabs>
        <w:ind w:left="1224" w:hanging="1152"/>
      </w:pPr>
      <w:rPr>
        <w:rFonts w:hint="default"/>
      </w:rPr>
    </w:lvl>
    <w:lvl w:ilvl="6">
      <w:start w:val="1"/>
      <w:numFmt w:val="decimal"/>
      <w:pStyle w:val="Heading7"/>
      <w:lvlText w:val="%1.%2.%3.%4.%5.%6.%7"/>
      <w:lvlJc w:val="left"/>
      <w:pPr>
        <w:tabs>
          <w:tab w:val="num" w:pos="1368"/>
        </w:tabs>
        <w:ind w:left="1368" w:hanging="1296"/>
      </w:pPr>
      <w:rPr>
        <w:rFonts w:hint="default"/>
      </w:rPr>
    </w:lvl>
    <w:lvl w:ilvl="7">
      <w:start w:val="1"/>
      <w:numFmt w:val="decimal"/>
      <w:pStyle w:val="Heading8"/>
      <w:lvlText w:val="%1.%2.%3.%4.%5.%6.%7.%8"/>
      <w:lvlJc w:val="left"/>
      <w:pPr>
        <w:tabs>
          <w:tab w:val="num" w:pos="1512"/>
        </w:tabs>
        <w:ind w:left="1512" w:hanging="1440"/>
      </w:pPr>
      <w:rPr>
        <w:rFonts w:hint="default"/>
      </w:rPr>
    </w:lvl>
    <w:lvl w:ilvl="8">
      <w:start w:val="1"/>
      <w:numFmt w:val="decimal"/>
      <w:pStyle w:val="Heading9"/>
      <w:lvlText w:val="%1.%2.%3.%4.%5.%6.%7.%8.%9"/>
      <w:lvlJc w:val="left"/>
      <w:pPr>
        <w:tabs>
          <w:tab w:val="num" w:pos="1656"/>
        </w:tabs>
        <w:ind w:left="1656" w:hanging="1584"/>
      </w:pPr>
      <w:rPr>
        <w:rFonts w:hint="default"/>
      </w:rPr>
    </w:lvl>
  </w:abstractNum>
  <w:abstractNum w:abstractNumId="25" w15:restartNumberingAfterBreak="0">
    <w:nsid w:val="318F6674"/>
    <w:multiLevelType w:val="hybridMultilevel"/>
    <w:tmpl w:val="8BE8CB8A"/>
    <w:lvl w:ilvl="0" w:tplc="0DA85B56">
      <w:start w:val="3"/>
      <w:numFmt w:val="decimal"/>
      <w:lvlText w:val="%1"/>
      <w:lvlJc w:val="left"/>
      <w:pPr>
        <w:ind w:left="465" w:hanging="360"/>
      </w:pPr>
      <w:rPr>
        <w:rFonts w:hint="default"/>
      </w:rPr>
    </w:lvl>
    <w:lvl w:ilvl="1" w:tplc="08090019" w:tentative="1">
      <w:start w:val="1"/>
      <w:numFmt w:val="lowerLetter"/>
      <w:lvlText w:val="%2."/>
      <w:lvlJc w:val="left"/>
      <w:pPr>
        <w:ind w:left="1185" w:hanging="360"/>
      </w:pPr>
    </w:lvl>
    <w:lvl w:ilvl="2" w:tplc="0809001B" w:tentative="1">
      <w:start w:val="1"/>
      <w:numFmt w:val="lowerRoman"/>
      <w:lvlText w:val="%3."/>
      <w:lvlJc w:val="right"/>
      <w:pPr>
        <w:ind w:left="1905" w:hanging="180"/>
      </w:pPr>
    </w:lvl>
    <w:lvl w:ilvl="3" w:tplc="0809000F" w:tentative="1">
      <w:start w:val="1"/>
      <w:numFmt w:val="decimal"/>
      <w:lvlText w:val="%4."/>
      <w:lvlJc w:val="left"/>
      <w:pPr>
        <w:ind w:left="2625" w:hanging="360"/>
      </w:pPr>
    </w:lvl>
    <w:lvl w:ilvl="4" w:tplc="08090019" w:tentative="1">
      <w:start w:val="1"/>
      <w:numFmt w:val="lowerLetter"/>
      <w:lvlText w:val="%5."/>
      <w:lvlJc w:val="left"/>
      <w:pPr>
        <w:ind w:left="3345" w:hanging="360"/>
      </w:pPr>
    </w:lvl>
    <w:lvl w:ilvl="5" w:tplc="0809001B" w:tentative="1">
      <w:start w:val="1"/>
      <w:numFmt w:val="lowerRoman"/>
      <w:lvlText w:val="%6."/>
      <w:lvlJc w:val="right"/>
      <w:pPr>
        <w:ind w:left="4065" w:hanging="180"/>
      </w:pPr>
    </w:lvl>
    <w:lvl w:ilvl="6" w:tplc="0809000F" w:tentative="1">
      <w:start w:val="1"/>
      <w:numFmt w:val="decimal"/>
      <w:lvlText w:val="%7."/>
      <w:lvlJc w:val="left"/>
      <w:pPr>
        <w:ind w:left="4785" w:hanging="360"/>
      </w:pPr>
    </w:lvl>
    <w:lvl w:ilvl="7" w:tplc="08090019" w:tentative="1">
      <w:start w:val="1"/>
      <w:numFmt w:val="lowerLetter"/>
      <w:lvlText w:val="%8."/>
      <w:lvlJc w:val="left"/>
      <w:pPr>
        <w:ind w:left="5505" w:hanging="360"/>
      </w:pPr>
    </w:lvl>
    <w:lvl w:ilvl="8" w:tplc="0809001B" w:tentative="1">
      <w:start w:val="1"/>
      <w:numFmt w:val="lowerRoman"/>
      <w:lvlText w:val="%9."/>
      <w:lvlJc w:val="right"/>
      <w:pPr>
        <w:ind w:left="6225" w:hanging="180"/>
      </w:pPr>
    </w:lvl>
  </w:abstractNum>
  <w:abstractNum w:abstractNumId="26" w15:restartNumberingAfterBreak="0">
    <w:nsid w:val="32193205"/>
    <w:multiLevelType w:val="hybridMultilevel"/>
    <w:tmpl w:val="4E0EBCE2"/>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abstractNum w:abstractNumId="27" w15:restartNumberingAfterBreak="0">
    <w:nsid w:val="335505BD"/>
    <w:multiLevelType w:val="hybridMultilevel"/>
    <w:tmpl w:val="BBF6545C"/>
    <w:name w:val="WW8Num67"/>
    <w:lvl w:ilvl="0" w:tplc="C84C861E">
      <w:start w:val="1"/>
      <w:numFmt w:val="bullet"/>
      <w:lvlText w:val=""/>
      <w:lvlJc w:val="left"/>
      <w:pPr>
        <w:tabs>
          <w:tab w:val="num" w:pos="360"/>
        </w:tabs>
        <w:ind w:left="360" w:hanging="360"/>
      </w:pPr>
      <w:rPr>
        <w:rFonts w:ascii="Wingdings" w:hAnsi="Wingdings" w:hint="default"/>
        <w:sz w:val="16"/>
        <w:szCs w:val="16"/>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8" w15:restartNumberingAfterBreak="0">
    <w:nsid w:val="33755547"/>
    <w:multiLevelType w:val="multilevel"/>
    <w:tmpl w:val="6F707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34056C0E"/>
    <w:multiLevelType w:val="hybridMultilevel"/>
    <w:tmpl w:val="07DE4A2E"/>
    <w:lvl w:ilvl="0" w:tplc="36026A56">
      <w:start w:val="1"/>
      <w:numFmt w:val="bullet"/>
      <w:pStyle w:val="ListBullet"/>
      <w:lvlText w:val=""/>
      <w:lvlJc w:val="left"/>
      <w:pPr>
        <w:tabs>
          <w:tab w:val="num" w:pos="432"/>
        </w:tabs>
        <w:ind w:left="432" w:hanging="432"/>
      </w:pPr>
      <w:rPr>
        <w:rFonts w:ascii="Wingdings" w:hAnsi="Wingdings" w:hint="default"/>
        <w:sz w:val="16"/>
        <w:szCs w:val="16"/>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4165C89"/>
    <w:multiLevelType w:val="hybridMultilevel"/>
    <w:tmpl w:val="3266014A"/>
    <w:lvl w:ilvl="0" w:tplc="0A12AA6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47E77B0"/>
    <w:multiLevelType w:val="hybridMultilevel"/>
    <w:tmpl w:val="40D2291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2" w15:restartNumberingAfterBreak="0">
    <w:nsid w:val="375A2EC7"/>
    <w:multiLevelType w:val="hybridMultilevel"/>
    <w:tmpl w:val="7A2A1D32"/>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33" w15:restartNumberingAfterBreak="0">
    <w:nsid w:val="392168BB"/>
    <w:multiLevelType w:val="hybridMultilevel"/>
    <w:tmpl w:val="E0C6C9F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CF69E4"/>
    <w:multiLevelType w:val="hybridMultilevel"/>
    <w:tmpl w:val="46E084C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5" w15:restartNumberingAfterBreak="0">
    <w:nsid w:val="3ADD61E8"/>
    <w:multiLevelType w:val="hybridMultilevel"/>
    <w:tmpl w:val="0944BFB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6" w15:restartNumberingAfterBreak="0">
    <w:nsid w:val="3CEC6E3B"/>
    <w:multiLevelType w:val="multilevel"/>
    <w:tmpl w:val="9342F056"/>
    <w:lvl w:ilvl="0">
      <w:start w:val="1"/>
      <w:numFmt w:val="decimal"/>
      <w:lvlText w:val="%1.0"/>
      <w:lvlJc w:val="left"/>
      <w:pPr>
        <w:tabs>
          <w:tab w:val="num" w:pos="786"/>
        </w:tabs>
        <w:ind w:left="786" w:hanging="360"/>
      </w:pPr>
      <w:rPr>
        <w:rFonts w:hint="default"/>
        <w:color w:val="auto"/>
      </w:rPr>
    </w:lvl>
    <w:lvl w:ilvl="1">
      <w:start w:val="1"/>
      <w:numFmt w:val="decimal"/>
      <w:lvlText w:val="%1.%2"/>
      <w:lvlJc w:val="left"/>
      <w:pPr>
        <w:tabs>
          <w:tab w:val="num" w:pos="360"/>
        </w:tabs>
        <w:ind w:left="360" w:hanging="360"/>
      </w:pPr>
      <w:rPr>
        <w:rFonts w:hint="default"/>
        <w:b/>
        <w:i w:val="0"/>
        <w:color w:val="auto"/>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3060"/>
        </w:tabs>
        <w:ind w:left="3060" w:hanging="1080"/>
      </w:pPr>
      <w:rPr>
        <w:rFonts w:hint="default"/>
      </w:rPr>
    </w:lvl>
    <w:lvl w:ilvl="4">
      <w:start w:val="1"/>
      <w:numFmt w:val="decimal"/>
      <w:lvlText w:val="%1.%2.%3.%4.%5"/>
      <w:lvlJc w:val="left"/>
      <w:pPr>
        <w:tabs>
          <w:tab w:val="num" w:pos="3780"/>
        </w:tabs>
        <w:ind w:left="3780" w:hanging="1080"/>
      </w:pPr>
      <w:rPr>
        <w:rFonts w:hint="default"/>
      </w:rPr>
    </w:lvl>
    <w:lvl w:ilvl="5">
      <w:start w:val="1"/>
      <w:numFmt w:val="decimal"/>
      <w:lvlText w:val="%1.%2.%3.%4.%5.%6"/>
      <w:lvlJc w:val="left"/>
      <w:pPr>
        <w:tabs>
          <w:tab w:val="num" w:pos="4860"/>
        </w:tabs>
        <w:ind w:left="4860" w:hanging="1440"/>
      </w:pPr>
      <w:rPr>
        <w:rFonts w:hint="default"/>
      </w:rPr>
    </w:lvl>
    <w:lvl w:ilvl="6">
      <w:start w:val="1"/>
      <w:numFmt w:val="decimal"/>
      <w:lvlText w:val="%1.%2.%3.%4.%5.%6.%7"/>
      <w:lvlJc w:val="left"/>
      <w:pPr>
        <w:tabs>
          <w:tab w:val="num" w:pos="5580"/>
        </w:tabs>
        <w:ind w:left="5580" w:hanging="1440"/>
      </w:pPr>
      <w:rPr>
        <w:rFonts w:hint="default"/>
      </w:rPr>
    </w:lvl>
    <w:lvl w:ilvl="7">
      <w:start w:val="1"/>
      <w:numFmt w:val="decimal"/>
      <w:lvlText w:val="%1.%2.%3.%4.%5.%6.%7.%8"/>
      <w:lvlJc w:val="left"/>
      <w:pPr>
        <w:tabs>
          <w:tab w:val="num" w:pos="6660"/>
        </w:tabs>
        <w:ind w:left="6660" w:hanging="1800"/>
      </w:pPr>
      <w:rPr>
        <w:rFonts w:hint="default"/>
      </w:rPr>
    </w:lvl>
    <w:lvl w:ilvl="8">
      <w:start w:val="1"/>
      <w:numFmt w:val="decimal"/>
      <w:lvlText w:val="%1.%2.%3.%4.%5.%6.%7.%8.%9"/>
      <w:lvlJc w:val="left"/>
      <w:pPr>
        <w:tabs>
          <w:tab w:val="num" w:pos="7380"/>
        </w:tabs>
        <w:ind w:left="7380" w:hanging="1800"/>
      </w:pPr>
      <w:rPr>
        <w:rFonts w:hint="default"/>
      </w:rPr>
    </w:lvl>
  </w:abstractNum>
  <w:abstractNum w:abstractNumId="37" w15:restartNumberingAfterBreak="0">
    <w:nsid w:val="3E0879BE"/>
    <w:multiLevelType w:val="multilevel"/>
    <w:tmpl w:val="9342F056"/>
    <w:lvl w:ilvl="0">
      <w:start w:val="1"/>
      <w:numFmt w:val="decimal"/>
      <w:lvlText w:val="%1.0"/>
      <w:lvlJc w:val="left"/>
      <w:pPr>
        <w:tabs>
          <w:tab w:val="num" w:pos="786"/>
        </w:tabs>
        <w:ind w:left="786" w:hanging="360"/>
      </w:pPr>
      <w:rPr>
        <w:rFonts w:hint="default"/>
        <w:color w:val="auto"/>
      </w:rPr>
    </w:lvl>
    <w:lvl w:ilvl="1">
      <w:start w:val="1"/>
      <w:numFmt w:val="decimal"/>
      <w:lvlText w:val="%1.%2"/>
      <w:lvlJc w:val="left"/>
      <w:pPr>
        <w:tabs>
          <w:tab w:val="num" w:pos="1069"/>
        </w:tabs>
        <w:ind w:left="1069" w:hanging="360"/>
      </w:pPr>
      <w:rPr>
        <w:rFonts w:hint="default"/>
        <w:b/>
        <w:i w:val="0"/>
        <w:color w:val="auto"/>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3060"/>
        </w:tabs>
        <w:ind w:left="3060" w:hanging="1080"/>
      </w:pPr>
      <w:rPr>
        <w:rFonts w:hint="default"/>
      </w:rPr>
    </w:lvl>
    <w:lvl w:ilvl="4">
      <w:start w:val="1"/>
      <w:numFmt w:val="decimal"/>
      <w:lvlText w:val="%1.%2.%3.%4.%5"/>
      <w:lvlJc w:val="left"/>
      <w:pPr>
        <w:tabs>
          <w:tab w:val="num" w:pos="3780"/>
        </w:tabs>
        <w:ind w:left="3780" w:hanging="1080"/>
      </w:pPr>
      <w:rPr>
        <w:rFonts w:hint="default"/>
      </w:rPr>
    </w:lvl>
    <w:lvl w:ilvl="5">
      <w:start w:val="1"/>
      <w:numFmt w:val="decimal"/>
      <w:lvlText w:val="%1.%2.%3.%4.%5.%6"/>
      <w:lvlJc w:val="left"/>
      <w:pPr>
        <w:tabs>
          <w:tab w:val="num" w:pos="4860"/>
        </w:tabs>
        <w:ind w:left="4860" w:hanging="1440"/>
      </w:pPr>
      <w:rPr>
        <w:rFonts w:hint="default"/>
      </w:rPr>
    </w:lvl>
    <w:lvl w:ilvl="6">
      <w:start w:val="1"/>
      <w:numFmt w:val="decimal"/>
      <w:lvlText w:val="%1.%2.%3.%4.%5.%6.%7"/>
      <w:lvlJc w:val="left"/>
      <w:pPr>
        <w:tabs>
          <w:tab w:val="num" w:pos="5580"/>
        </w:tabs>
        <w:ind w:left="5580" w:hanging="1440"/>
      </w:pPr>
      <w:rPr>
        <w:rFonts w:hint="default"/>
      </w:rPr>
    </w:lvl>
    <w:lvl w:ilvl="7">
      <w:start w:val="1"/>
      <w:numFmt w:val="decimal"/>
      <w:lvlText w:val="%1.%2.%3.%4.%5.%6.%7.%8"/>
      <w:lvlJc w:val="left"/>
      <w:pPr>
        <w:tabs>
          <w:tab w:val="num" w:pos="6660"/>
        </w:tabs>
        <w:ind w:left="6660" w:hanging="1800"/>
      </w:pPr>
      <w:rPr>
        <w:rFonts w:hint="default"/>
      </w:rPr>
    </w:lvl>
    <w:lvl w:ilvl="8">
      <w:start w:val="1"/>
      <w:numFmt w:val="decimal"/>
      <w:lvlText w:val="%1.%2.%3.%4.%5.%6.%7.%8.%9"/>
      <w:lvlJc w:val="left"/>
      <w:pPr>
        <w:tabs>
          <w:tab w:val="num" w:pos="7380"/>
        </w:tabs>
        <w:ind w:left="7380" w:hanging="1800"/>
      </w:pPr>
      <w:rPr>
        <w:rFonts w:hint="default"/>
      </w:rPr>
    </w:lvl>
  </w:abstractNum>
  <w:abstractNum w:abstractNumId="38" w15:restartNumberingAfterBreak="0">
    <w:nsid w:val="3F875738"/>
    <w:multiLevelType w:val="hybridMultilevel"/>
    <w:tmpl w:val="9842B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F920667"/>
    <w:multiLevelType w:val="hybridMultilevel"/>
    <w:tmpl w:val="42E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09729DE"/>
    <w:multiLevelType w:val="hybridMultilevel"/>
    <w:tmpl w:val="B374E0E6"/>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41" w15:restartNumberingAfterBreak="0">
    <w:nsid w:val="4429104A"/>
    <w:multiLevelType w:val="hybridMultilevel"/>
    <w:tmpl w:val="84F4F9C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2" w15:restartNumberingAfterBreak="0">
    <w:nsid w:val="4C022D7E"/>
    <w:multiLevelType w:val="hybridMultilevel"/>
    <w:tmpl w:val="D85CF898"/>
    <w:lvl w:ilvl="0" w:tplc="B92EA8E4">
      <w:start w:val="590"/>
      <w:numFmt w:val="bullet"/>
      <w:lvlText w:val="-"/>
      <w:lvlJc w:val="left"/>
      <w:pPr>
        <w:ind w:left="405" w:hanging="360"/>
      </w:pPr>
      <w:rPr>
        <w:rFonts w:ascii="Century Gothic" w:eastAsia="Times New Roman" w:hAnsi="Century Gothic" w:cs="Arial" w:hint="default"/>
      </w:rPr>
    </w:lvl>
    <w:lvl w:ilvl="1" w:tplc="30090003">
      <w:start w:val="1"/>
      <w:numFmt w:val="bullet"/>
      <w:lvlText w:val="o"/>
      <w:lvlJc w:val="left"/>
      <w:pPr>
        <w:ind w:left="1125" w:hanging="360"/>
      </w:pPr>
      <w:rPr>
        <w:rFonts w:ascii="Courier New" w:hAnsi="Courier New" w:cs="Courier New" w:hint="default"/>
      </w:rPr>
    </w:lvl>
    <w:lvl w:ilvl="2" w:tplc="30090005">
      <w:start w:val="1"/>
      <w:numFmt w:val="bullet"/>
      <w:lvlText w:val=""/>
      <w:lvlJc w:val="left"/>
      <w:pPr>
        <w:ind w:left="1845" w:hanging="360"/>
      </w:pPr>
      <w:rPr>
        <w:rFonts w:ascii="Wingdings" w:hAnsi="Wingdings" w:hint="default"/>
      </w:rPr>
    </w:lvl>
    <w:lvl w:ilvl="3" w:tplc="30090001">
      <w:start w:val="1"/>
      <w:numFmt w:val="bullet"/>
      <w:lvlText w:val=""/>
      <w:lvlJc w:val="left"/>
      <w:pPr>
        <w:ind w:left="2565" w:hanging="360"/>
      </w:pPr>
      <w:rPr>
        <w:rFonts w:ascii="Symbol" w:hAnsi="Symbol" w:hint="default"/>
      </w:rPr>
    </w:lvl>
    <w:lvl w:ilvl="4" w:tplc="30090003">
      <w:start w:val="1"/>
      <w:numFmt w:val="bullet"/>
      <w:lvlText w:val="o"/>
      <w:lvlJc w:val="left"/>
      <w:pPr>
        <w:ind w:left="3285" w:hanging="360"/>
      </w:pPr>
      <w:rPr>
        <w:rFonts w:ascii="Courier New" w:hAnsi="Courier New" w:cs="Courier New" w:hint="default"/>
      </w:rPr>
    </w:lvl>
    <w:lvl w:ilvl="5" w:tplc="30090005">
      <w:start w:val="1"/>
      <w:numFmt w:val="bullet"/>
      <w:lvlText w:val=""/>
      <w:lvlJc w:val="left"/>
      <w:pPr>
        <w:ind w:left="4005" w:hanging="360"/>
      </w:pPr>
      <w:rPr>
        <w:rFonts w:ascii="Wingdings" w:hAnsi="Wingdings" w:hint="default"/>
      </w:rPr>
    </w:lvl>
    <w:lvl w:ilvl="6" w:tplc="30090001">
      <w:start w:val="1"/>
      <w:numFmt w:val="bullet"/>
      <w:lvlText w:val=""/>
      <w:lvlJc w:val="left"/>
      <w:pPr>
        <w:ind w:left="4725" w:hanging="360"/>
      </w:pPr>
      <w:rPr>
        <w:rFonts w:ascii="Symbol" w:hAnsi="Symbol" w:hint="default"/>
      </w:rPr>
    </w:lvl>
    <w:lvl w:ilvl="7" w:tplc="30090003">
      <w:start w:val="1"/>
      <w:numFmt w:val="bullet"/>
      <w:lvlText w:val="o"/>
      <w:lvlJc w:val="left"/>
      <w:pPr>
        <w:ind w:left="5445" w:hanging="360"/>
      </w:pPr>
      <w:rPr>
        <w:rFonts w:ascii="Courier New" w:hAnsi="Courier New" w:cs="Courier New" w:hint="default"/>
      </w:rPr>
    </w:lvl>
    <w:lvl w:ilvl="8" w:tplc="30090005">
      <w:start w:val="1"/>
      <w:numFmt w:val="bullet"/>
      <w:lvlText w:val=""/>
      <w:lvlJc w:val="left"/>
      <w:pPr>
        <w:ind w:left="6165" w:hanging="360"/>
      </w:pPr>
      <w:rPr>
        <w:rFonts w:ascii="Wingdings" w:hAnsi="Wingdings" w:hint="default"/>
      </w:rPr>
    </w:lvl>
  </w:abstractNum>
  <w:abstractNum w:abstractNumId="43" w15:restartNumberingAfterBreak="0">
    <w:nsid w:val="4C9370A3"/>
    <w:multiLevelType w:val="hybridMultilevel"/>
    <w:tmpl w:val="BBEE46D8"/>
    <w:name w:val="WW8Num64"/>
    <w:lvl w:ilvl="0" w:tplc="C84C861E">
      <w:start w:val="1"/>
      <w:numFmt w:val="bullet"/>
      <w:lvlText w:val=""/>
      <w:lvlJc w:val="left"/>
      <w:pPr>
        <w:tabs>
          <w:tab w:val="num" w:pos="1440"/>
        </w:tabs>
        <w:ind w:left="1440" w:hanging="360"/>
      </w:pPr>
      <w:rPr>
        <w:rFonts w:ascii="Wingdings" w:hAnsi="Wingdings" w:hint="default"/>
        <w:sz w:val="16"/>
        <w:szCs w:val="16"/>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4D502BAD"/>
    <w:multiLevelType w:val="hybridMultilevel"/>
    <w:tmpl w:val="97E22CD0"/>
    <w:lvl w:ilvl="0" w:tplc="3009000F">
      <w:start w:val="1"/>
      <w:numFmt w:val="decimal"/>
      <w:lvlText w:val="%1."/>
      <w:lvlJc w:val="left"/>
      <w:pPr>
        <w:ind w:left="360" w:hanging="360"/>
      </w:p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45" w15:restartNumberingAfterBreak="0">
    <w:nsid w:val="4E05543F"/>
    <w:multiLevelType w:val="hybridMultilevel"/>
    <w:tmpl w:val="229C21F2"/>
    <w:lvl w:ilvl="0" w:tplc="45EAB340">
      <w:start w:val="16"/>
      <w:numFmt w:val="bullet"/>
      <w:lvlText w:val="-"/>
      <w:lvlJc w:val="left"/>
      <w:pPr>
        <w:ind w:left="720" w:hanging="360"/>
      </w:pPr>
      <w:rPr>
        <w:rFonts w:ascii="Century Gothic" w:eastAsia="Times New Roman" w:hAnsi="Century Gothic" w:cs="Times New Roman"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6" w15:restartNumberingAfterBreak="0">
    <w:nsid w:val="5D7F1578"/>
    <w:multiLevelType w:val="hybridMultilevel"/>
    <w:tmpl w:val="8ACA0E6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7" w15:restartNumberingAfterBreak="0">
    <w:nsid w:val="5DDD311C"/>
    <w:multiLevelType w:val="hybridMultilevel"/>
    <w:tmpl w:val="9FAE7C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22F72C0"/>
    <w:multiLevelType w:val="hybridMultilevel"/>
    <w:tmpl w:val="A12A5C9E"/>
    <w:name w:val="WW8Num92"/>
    <w:lvl w:ilvl="0" w:tplc="E4C4EF18">
      <w:start w:val="1"/>
      <w:numFmt w:val="bullet"/>
      <w:lvlText w:val=""/>
      <w:lvlJc w:val="left"/>
      <w:pPr>
        <w:tabs>
          <w:tab w:val="num" w:pos="360"/>
        </w:tabs>
        <w:ind w:left="360" w:hanging="360"/>
      </w:pPr>
      <w:rPr>
        <w:rFonts w:ascii="Symbol" w:hAnsi="Symbol" w:hint="default"/>
        <w:color w:val="auto"/>
        <w:sz w:val="16"/>
        <w:szCs w:val="16"/>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49" w15:restartNumberingAfterBreak="0">
    <w:nsid w:val="676A0BE4"/>
    <w:multiLevelType w:val="hybridMultilevel"/>
    <w:tmpl w:val="BF9C6EA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0" w15:restartNumberingAfterBreak="0">
    <w:nsid w:val="68A12FCF"/>
    <w:multiLevelType w:val="hybridMultilevel"/>
    <w:tmpl w:val="DF9023E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1" w15:restartNumberingAfterBreak="0">
    <w:nsid w:val="6A5925E0"/>
    <w:multiLevelType w:val="hybridMultilevel"/>
    <w:tmpl w:val="AA8AF4E6"/>
    <w:lvl w:ilvl="0" w:tplc="30090001">
      <w:start w:val="1"/>
      <w:numFmt w:val="bullet"/>
      <w:lvlText w:val=""/>
      <w:lvlJc w:val="left"/>
      <w:pPr>
        <w:ind w:left="785" w:hanging="360"/>
      </w:pPr>
      <w:rPr>
        <w:rFonts w:ascii="Symbol" w:hAnsi="Symbol" w:hint="default"/>
      </w:rPr>
    </w:lvl>
    <w:lvl w:ilvl="1" w:tplc="30090003" w:tentative="1">
      <w:start w:val="1"/>
      <w:numFmt w:val="bullet"/>
      <w:lvlText w:val="o"/>
      <w:lvlJc w:val="left"/>
      <w:pPr>
        <w:ind w:left="1505" w:hanging="360"/>
      </w:pPr>
      <w:rPr>
        <w:rFonts w:ascii="Courier New" w:hAnsi="Courier New" w:cs="Courier New" w:hint="default"/>
      </w:rPr>
    </w:lvl>
    <w:lvl w:ilvl="2" w:tplc="30090005" w:tentative="1">
      <w:start w:val="1"/>
      <w:numFmt w:val="bullet"/>
      <w:lvlText w:val=""/>
      <w:lvlJc w:val="left"/>
      <w:pPr>
        <w:ind w:left="2225" w:hanging="360"/>
      </w:pPr>
      <w:rPr>
        <w:rFonts w:ascii="Wingdings" w:hAnsi="Wingdings" w:hint="default"/>
      </w:rPr>
    </w:lvl>
    <w:lvl w:ilvl="3" w:tplc="30090001" w:tentative="1">
      <w:start w:val="1"/>
      <w:numFmt w:val="bullet"/>
      <w:lvlText w:val=""/>
      <w:lvlJc w:val="left"/>
      <w:pPr>
        <w:ind w:left="2945" w:hanging="360"/>
      </w:pPr>
      <w:rPr>
        <w:rFonts w:ascii="Symbol" w:hAnsi="Symbol" w:hint="default"/>
      </w:rPr>
    </w:lvl>
    <w:lvl w:ilvl="4" w:tplc="30090003" w:tentative="1">
      <w:start w:val="1"/>
      <w:numFmt w:val="bullet"/>
      <w:lvlText w:val="o"/>
      <w:lvlJc w:val="left"/>
      <w:pPr>
        <w:ind w:left="3665" w:hanging="360"/>
      </w:pPr>
      <w:rPr>
        <w:rFonts w:ascii="Courier New" w:hAnsi="Courier New" w:cs="Courier New" w:hint="default"/>
      </w:rPr>
    </w:lvl>
    <w:lvl w:ilvl="5" w:tplc="30090005" w:tentative="1">
      <w:start w:val="1"/>
      <w:numFmt w:val="bullet"/>
      <w:lvlText w:val=""/>
      <w:lvlJc w:val="left"/>
      <w:pPr>
        <w:ind w:left="4385" w:hanging="360"/>
      </w:pPr>
      <w:rPr>
        <w:rFonts w:ascii="Wingdings" w:hAnsi="Wingdings" w:hint="default"/>
      </w:rPr>
    </w:lvl>
    <w:lvl w:ilvl="6" w:tplc="30090001" w:tentative="1">
      <w:start w:val="1"/>
      <w:numFmt w:val="bullet"/>
      <w:lvlText w:val=""/>
      <w:lvlJc w:val="left"/>
      <w:pPr>
        <w:ind w:left="5105" w:hanging="360"/>
      </w:pPr>
      <w:rPr>
        <w:rFonts w:ascii="Symbol" w:hAnsi="Symbol" w:hint="default"/>
      </w:rPr>
    </w:lvl>
    <w:lvl w:ilvl="7" w:tplc="30090003" w:tentative="1">
      <w:start w:val="1"/>
      <w:numFmt w:val="bullet"/>
      <w:lvlText w:val="o"/>
      <w:lvlJc w:val="left"/>
      <w:pPr>
        <w:ind w:left="5825" w:hanging="360"/>
      </w:pPr>
      <w:rPr>
        <w:rFonts w:ascii="Courier New" w:hAnsi="Courier New" w:cs="Courier New" w:hint="default"/>
      </w:rPr>
    </w:lvl>
    <w:lvl w:ilvl="8" w:tplc="30090005" w:tentative="1">
      <w:start w:val="1"/>
      <w:numFmt w:val="bullet"/>
      <w:lvlText w:val=""/>
      <w:lvlJc w:val="left"/>
      <w:pPr>
        <w:ind w:left="6545" w:hanging="360"/>
      </w:pPr>
      <w:rPr>
        <w:rFonts w:ascii="Wingdings" w:hAnsi="Wingdings" w:hint="default"/>
      </w:rPr>
    </w:lvl>
  </w:abstractNum>
  <w:abstractNum w:abstractNumId="52" w15:restartNumberingAfterBreak="0">
    <w:nsid w:val="6A6E556E"/>
    <w:multiLevelType w:val="hybridMultilevel"/>
    <w:tmpl w:val="6BE48B3E"/>
    <w:name w:val="WW8Num63"/>
    <w:lvl w:ilvl="0" w:tplc="C84C861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3" w15:restartNumberingAfterBreak="0">
    <w:nsid w:val="6D2B56A8"/>
    <w:multiLevelType w:val="hybridMultilevel"/>
    <w:tmpl w:val="069870A2"/>
    <w:lvl w:ilvl="0" w:tplc="9A00886C">
      <w:start w:val="4"/>
      <w:numFmt w:val="bullet"/>
      <w:lvlText w:val="-"/>
      <w:lvlJc w:val="left"/>
      <w:pPr>
        <w:ind w:left="720" w:hanging="360"/>
      </w:pPr>
      <w:rPr>
        <w:rFonts w:ascii="Century Gothic" w:eastAsia="Times New Roman" w:hAnsi="Century Gothic" w:cs="Aria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4" w15:restartNumberingAfterBreak="0">
    <w:nsid w:val="6D551793"/>
    <w:multiLevelType w:val="hybridMultilevel"/>
    <w:tmpl w:val="D206B76A"/>
    <w:name w:val="WW8Num66"/>
    <w:lvl w:ilvl="0" w:tplc="C84C861E">
      <w:start w:val="1"/>
      <w:numFmt w:val="lowerRoman"/>
      <w:lvlText w:val="(%1)"/>
      <w:lvlJc w:val="left"/>
      <w:pPr>
        <w:tabs>
          <w:tab w:val="num" w:pos="1440"/>
        </w:tabs>
        <w:ind w:left="1440" w:hanging="72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55" w15:restartNumberingAfterBreak="0">
    <w:nsid w:val="6D5B02F9"/>
    <w:multiLevelType w:val="hybridMultilevel"/>
    <w:tmpl w:val="6498A4A6"/>
    <w:name w:val="WW8Num68"/>
    <w:lvl w:ilvl="0" w:tplc="C84C861E">
      <w:start w:val="1"/>
      <w:numFmt w:val="bullet"/>
      <w:lvlText w:val=""/>
      <w:lvlJc w:val="left"/>
      <w:pPr>
        <w:tabs>
          <w:tab w:val="num" w:pos="720"/>
        </w:tabs>
        <w:ind w:left="720" w:hanging="360"/>
      </w:pPr>
      <w:rPr>
        <w:rFonts w:ascii="Wingdings" w:hAnsi="Wingdings" w:hint="default"/>
        <w:sz w:val="16"/>
        <w:szCs w:val="16"/>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56" w15:restartNumberingAfterBreak="0">
    <w:nsid w:val="6D6459FB"/>
    <w:multiLevelType w:val="hybridMultilevel"/>
    <w:tmpl w:val="CFC0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F456CF7"/>
    <w:multiLevelType w:val="hybridMultilevel"/>
    <w:tmpl w:val="DE6672DE"/>
    <w:name w:val="WW8Num922"/>
    <w:lvl w:ilvl="0" w:tplc="3FC4CB4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9"/>
        </w:tabs>
        <w:ind w:left="2529" w:hanging="360"/>
      </w:pPr>
      <w:rPr>
        <w:rFonts w:ascii="Courier New" w:hAnsi="Courier New" w:hint="default"/>
      </w:rPr>
    </w:lvl>
    <w:lvl w:ilvl="2" w:tplc="04090005" w:tentative="1">
      <w:start w:val="1"/>
      <w:numFmt w:val="bullet"/>
      <w:lvlText w:val=""/>
      <w:lvlJc w:val="left"/>
      <w:pPr>
        <w:tabs>
          <w:tab w:val="num" w:pos="3249"/>
        </w:tabs>
        <w:ind w:left="3249" w:hanging="360"/>
      </w:pPr>
      <w:rPr>
        <w:rFonts w:ascii="Wingdings" w:hAnsi="Wingdings" w:hint="default"/>
      </w:rPr>
    </w:lvl>
    <w:lvl w:ilvl="3" w:tplc="04090001" w:tentative="1">
      <w:start w:val="1"/>
      <w:numFmt w:val="bullet"/>
      <w:lvlText w:val=""/>
      <w:lvlJc w:val="left"/>
      <w:pPr>
        <w:tabs>
          <w:tab w:val="num" w:pos="3969"/>
        </w:tabs>
        <w:ind w:left="3969" w:hanging="360"/>
      </w:pPr>
      <w:rPr>
        <w:rFonts w:ascii="Symbol" w:hAnsi="Symbol" w:hint="default"/>
      </w:rPr>
    </w:lvl>
    <w:lvl w:ilvl="4" w:tplc="04090003" w:tentative="1">
      <w:start w:val="1"/>
      <w:numFmt w:val="bullet"/>
      <w:lvlText w:val="o"/>
      <w:lvlJc w:val="left"/>
      <w:pPr>
        <w:tabs>
          <w:tab w:val="num" w:pos="4689"/>
        </w:tabs>
        <w:ind w:left="4689" w:hanging="360"/>
      </w:pPr>
      <w:rPr>
        <w:rFonts w:ascii="Courier New" w:hAnsi="Courier New" w:hint="default"/>
      </w:rPr>
    </w:lvl>
    <w:lvl w:ilvl="5" w:tplc="04090005" w:tentative="1">
      <w:start w:val="1"/>
      <w:numFmt w:val="bullet"/>
      <w:lvlText w:val=""/>
      <w:lvlJc w:val="left"/>
      <w:pPr>
        <w:tabs>
          <w:tab w:val="num" w:pos="5409"/>
        </w:tabs>
        <w:ind w:left="5409" w:hanging="360"/>
      </w:pPr>
      <w:rPr>
        <w:rFonts w:ascii="Wingdings" w:hAnsi="Wingdings" w:hint="default"/>
      </w:rPr>
    </w:lvl>
    <w:lvl w:ilvl="6" w:tplc="04090001" w:tentative="1">
      <w:start w:val="1"/>
      <w:numFmt w:val="bullet"/>
      <w:lvlText w:val=""/>
      <w:lvlJc w:val="left"/>
      <w:pPr>
        <w:tabs>
          <w:tab w:val="num" w:pos="6129"/>
        </w:tabs>
        <w:ind w:left="6129" w:hanging="360"/>
      </w:pPr>
      <w:rPr>
        <w:rFonts w:ascii="Symbol" w:hAnsi="Symbol" w:hint="default"/>
      </w:rPr>
    </w:lvl>
    <w:lvl w:ilvl="7" w:tplc="04090003" w:tentative="1">
      <w:start w:val="1"/>
      <w:numFmt w:val="bullet"/>
      <w:lvlText w:val="o"/>
      <w:lvlJc w:val="left"/>
      <w:pPr>
        <w:tabs>
          <w:tab w:val="num" w:pos="6849"/>
        </w:tabs>
        <w:ind w:left="6849" w:hanging="360"/>
      </w:pPr>
      <w:rPr>
        <w:rFonts w:ascii="Courier New" w:hAnsi="Courier New" w:hint="default"/>
      </w:rPr>
    </w:lvl>
    <w:lvl w:ilvl="8" w:tplc="04090005" w:tentative="1">
      <w:start w:val="1"/>
      <w:numFmt w:val="bullet"/>
      <w:lvlText w:val=""/>
      <w:lvlJc w:val="left"/>
      <w:pPr>
        <w:tabs>
          <w:tab w:val="num" w:pos="7569"/>
        </w:tabs>
        <w:ind w:left="7569" w:hanging="360"/>
      </w:pPr>
      <w:rPr>
        <w:rFonts w:ascii="Wingdings" w:hAnsi="Wingdings" w:hint="default"/>
      </w:rPr>
    </w:lvl>
  </w:abstractNum>
  <w:abstractNum w:abstractNumId="58" w15:restartNumberingAfterBreak="0">
    <w:nsid w:val="72B6091E"/>
    <w:multiLevelType w:val="hybridMultilevel"/>
    <w:tmpl w:val="9154CCA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9" w15:restartNumberingAfterBreak="0">
    <w:nsid w:val="7D9D349A"/>
    <w:multiLevelType w:val="hybridMultilevel"/>
    <w:tmpl w:val="48DECEE8"/>
    <w:name w:val="WW8Num62"/>
    <w:lvl w:ilvl="0" w:tplc="C84C861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29"/>
  </w:num>
  <w:num w:numId="3">
    <w:abstractNumId w:val="20"/>
  </w:num>
  <w:num w:numId="4">
    <w:abstractNumId w:val="36"/>
  </w:num>
  <w:num w:numId="5">
    <w:abstractNumId w:val="42"/>
  </w:num>
  <w:num w:numId="6">
    <w:abstractNumId w:val="37"/>
  </w:num>
  <w:num w:numId="7">
    <w:abstractNumId w:val="33"/>
  </w:num>
  <w:num w:numId="8">
    <w:abstractNumId w:val="51"/>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21"/>
  </w:num>
  <w:num w:numId="12">
    <w:abstractNumId w:val="17"/>
  </w:num>
  <w:num w:numId="13">
    <w:abstractNumId w:val="40"/>
  </w:num>
  <w:num w:numId="14">
    <w:abstractNumId w:val="32"/>
  </w:num>
  <w:num w:numId="15">
    <w:abstractNumId w:val="12"/>
  </w:num>
  <w:num w:numId="16">
    <w:abstractNumId w:val="22"/>
  </w:num>
  <w:num w:numId="17">
    <w:abstractNumId w:val="44"/>
  </w:num>
  <w:num w:numId="18">
    <w:abstractNumId w:val="30"/>
  </w:num>
  <w:num w:numId="19">
    <w:abstractNumId w:val="58"/>
  </w:num>
  <w:num w:numId="20">
    <w:abstractNumId w:val="23"/>
  </w:num>
  <w:num w:numId="21">
    <w:abstractNumId w:val="46"/>
  </w:num>
  <w:num w:numId="22">
    <w:abstractNumId w:val="35"/>
  </w:num>
  <w:num w:numId="23">
    <w:abstractNumId w:val="47"/>
  </w:num>
  <w:num w:numId="24">
    <w:abstractNumId w:val="53"/>
  </w:num>
  <w:num w:numId="25">
    <w:abstractNumId w:val="16"/>
  </w:num>
  <w:num w:numId="26">
    <w:abstractNumId w:val="26"/>
  </w:num>
  <w:num w:numId="27">
    <w:abstractNumId w:val="31"/>
  </w:num>
  <w:num w:numId="28">
    <w:abstractNumId w:val="25"/>
  </w:num>
  <w:num w:numId="29">
    <w:abstractNumId w:val="41"/>
  </w:num>
  <w:num w:numId="30">
    <w:abstractNumId w:val="45"/>
  </w:num>
  <w:num w:numId="31">
    <w:abstractNumId w:val="34"/>
  </w:num>
  <w:num w:numId="32">
    <w:abstractNumId w:val="56"/>
  </w:num>
  <w:num w:numId="33">
    <w:abstractNumId w:val="9"/>
  </w:num>
  <w:num w:numId="34">
    <w:abstractNumId w:val="18"/>
  </w:num>
  <w:num w:numId="35">
    <w:abstractNumId w:val="19"/>
  </w:num>
  <w:num w:numId="36">
    <w:abstractNumId w:val="49"/>
  </w:num>
  <w:num w:numId="37">
    <w:abstractNumId w:val="1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50"/>
  </w:num>
  <w:num w:numId="41">
    <w:abstractNumId w:val="38"/>
  </w:num>
  <w:num w:numId="42">
    <w:abstractNumId w:val="3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isplayBackgroundShape/>
  <w:activeWritingStyle w:appName="MSWord" w:lang="en-GB" w:vendorID="64" w:dllVersion="6" w:nlCheck="1" w:checkStyle="0"/>
  <w:activeWritingStyle w:appName="MSWord" w:lang="en-US" w:vendorID="64" w:dllVersion="6" w:nlCheck="1" w:checkStyle="0"/>
  <w:activeWritingStyle w:appName="MSWord" w:lang="en-ZA" w:vendorID="64" w:dllVersion="6" w:nlCheck="1" w:checkStyle="0"/>
  <w:activeWritingStyle w:appName="MSWord" w:lang="en-ZW" w:vendorID="64" w:dllVersion="6" w:nlCheck="1" w:checkStyle="0"/>
  <w:activeWritingStyle w:appName="MSWord" w:lang="en-GB" w:vendorID="64" w:dllVersion="0" w:nlCheck="1" w:checkStyle="0"/>
  <w:activeWritingStyle w:appName="MSWord" w:lang="en-ZW" w:vendorID="64" w:dllVersion="0" w:nlCheck="1" w:checkStyle="0"/>
  <w:activeWritingStyle w:appName="MSWord" w:lang="en-ZA"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ZW" w:vendorID="64" w:dllVersion="4096" w:nlCheck="1" w:checkStyle="0"/>
  <w:activeWritingStyle w:appName="MSWord" w:lang="en-ZA" w:vendorID="64" w:dllVersion="4096" w:nlCheck="1" w:checkStyle="0"/>
  <w:activeWritingStyle w:appName="MSWord" w:lang="en-GB" w:vendorID="64" w:dllVersion="131078" w:nlCheck="1" w:checkStyle="0"/>
  <w:activeWritingStyle w:appName="MSWord" w:lang="en-ZW" w:vendorID="64" w:dllVersion="131078" w:nlCheck="1" w:checkStyle="0"/>
  <w:activeWritingStyle w:appName="MSWord" w:lang="en-US" w:vendorID="64" w:dllVersion="131078" w:nlCheck="1" w:checkStyle="1"/>
  <w:activeWritingStyle w:appName="MSWord" w:lang="en-ZA"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3NDO3MDG2MDU1MbBQ0lEKTi0uzszPAykwNKgFAHvb9b4tAAAA"/>
  </w:docVars>
  <w:rsids>
    <w:rsidRoot w:val="00BE732E"/>
    <w:rsid w:val="000003EC"/>
    <w:rsid w:val="000006F3"/>
    <w:rsid w:val="00000851"/>
    <w:rsid w:val="00000862"/>
    <w:rsid w:val="0000098C"/>
    <w:rsid w:val="00000A3F"/>
    <w:rsid w:val="00000B4C"/>
    <w:rsid w:val="00000C45"/>
    <w:rsid w:val="00000D8E"/>
    <w:rsid w:val="00000DD4"/>
    <w:rsid w:val="00000F66"/>
    <w:rsid w:val="00001190"/>
    <w:rsid w:val="000011AC"/>
    <w:rsid w:val="000011CF"/>
    <w:rsid w:val="000012F6"/>
    <w:rsid w:val="000013C2"/>
    <w:rsid w:val="00001534"/>
    <w:rsid w:val="00001720"/>
    <w:rsid w:val="00001CF8"/>
    <w:rsid w:val="00001E4F"/>
    <w:rsid w:val="00001EEA"/>
    <w:rsid w:val="00001F7A"/>
    <w:rsid w:val="000020FF"/>
    <w:rsid w:val="00002196"/>
    <w:rsid w:val="0000227E"/>
    <w:rsid w:val="00002379"/>
    <w:rsid w:val="00002432"/>
    <w:rsid w:val="000024E3"/>
    <w:rsid w:val="00002521"/>
    <w:rsid w:val="000027BF"/>
    <w:rsid w:val="00002B15"/>
    <w:rsid w:val="00002C86"/>
    <w:rsid w:val="00002D17"/>
    <w:rsid w:val="00002ED7"/>
    <w:rsid w:val="00003041"/>
    <w:rsid w:val="000030B4"/>
    <w:rsid w:val="00003347"/>
    <w:rsid w:val="000035C2"/>
    <w:rsid w:val="000036BE"/>
    <w:rsid w:val="00003711"/>
    <w:rsid w:val="0000383E"/>
    <w:rsid w:val="00003AB4"/>
    <w:rsid w:val="00003BAD"/>
    <w:rsid w:val="00003CE2"/>
    <w:rsid w:val="00004105"/>
    <w:rsid w:val="0000427C"/>
    <w:rsid w:val="00004384"/>
    <w:rsid w:val="0000438C"/>
    <w:rsid w:val="00004392"/>
    <w:rsid w:val="000043BB"/>
    <w:rsid w:val="000044F1"/>
    <w:rsid w:val="00004509"/>
    <w:rsid w:val="000045B3"/>
    <w:rsid w:val="00004666"/>
    <w:rsid w:val="0000488A"/>
    <w:rsid w:val="0000490B"/>
    <w:rsid w:val="00004983"/>
    <w:rsid w:val="000049C9"/>
    <w:rsid w:val="00004A7B"/>
    <w:rsid w:val="000054C8"/>
    <w:rsid w:val="000058DE"/>
    <w:rsid w:val="000058E1"/>
    <w:rsid w:val="00005D11"/>
    <w:rsid w:val="00005F06"/>
    <w:rsid w:val="00006078"/>
    <w:rsid w:val="00006220"/>
    <w:rsid w:val="000062C6"/>
    <w:rsid w:val="000062E8"/>
    <w:rsid w:val="00006407"/>
    <w:rsid w:val="0000640A"/>
    <w:rsid w:val="0000656B"/>
    <w:rsid w:val="00006A24"/>
    <w:rsid w:val="00006C1F"/>
    <w:rsid w:val="00006C72"/>
    <w:rsid w:val="00006E72"/>
    <w:rsid w:val="0000702F"/>
    <w:rsid w:val="00007031"/>
    <w:rsid w:val="00007059"/>
    <w:rsid w:val="00007269"/>
    <w:rsid w:val="00007354"/>
    <w:rsid w:val="000073E5"/>
    <w:rsid w:val="000074EB"/>
    <w:rsid w:val="000075AE"/>
    <w:rsid w:val="000075B5"/>
    <w:rsid w:val="00007660"/>
    <w:rsid w:val="0000770A"/>
    <w:rsid w:val="000079EA"/>
    <w:rsid w:val="000079FA"/>
    <w:rsid w:val="00007CC4"/>
    <w:rsid w:val="00007FBA"/>
    <w:rsid w:val="00010125"/>
    <w:rsid w:val="00010235"/>
    <w:rsid w:val="0001044C"/>
    <w:rsid w:val="00010491"/>
    <w:rsid w:val="0001055B"/>
    <w:rsid w:val="00010BBC"/>
    <w:rsid w:val="00010DBB"/>
    <w:rsid w:val="00010F59"/>
    <w:rsid w:val="0001104F"/>
    <w:rsid w:val="00011159"/>
    <w:rsid w:val="0001127C"/>
    <w:rsid w:val="000112D2"/>
    <w:rsid w:val="00011445"/>
    <w:rsid w:val="0001157F"/>
    <w:rsid w:val="000115C1"/>
    <w:rsid w:val="00011780"/>
    <w:rsid w:val="00011AC1"/>
    <w:rsid w:val="00011B84"/>
    <w:rsid w:val="00011F89"/>
    <w:rsid w:val="0001247B"/>
    <w:rsid w:val="000124D6"/>
    <w:rsid w:val="0001250A"/>
    <w:rsid w:val="00012521"/>
    <w:rsid w:val="00012E08"/>
    <w:rsid w:val="00012EF5"/>
    <w:rsid w:val="00012F16"/>
    <w:rsid w:val="0001317A"/>
    <w:rsid w:val="00013188"/>
    <w:rsid w:val="00013251"/>
    <w:rsid w:val="000135CF"/>
    <w:rsid w:val="000137E0"/>
    <w:rsid w:val="000137FD"/>
    <w:rsid w:val="00013814"/>
    <w:rsid w:val="000138E7"/>
    <w:rsid w:val="00013B4E"/>
    <w:rsid w:val="00013FF5"/>
    <w:rsid w:val="000140BA"/>
    <w:rsid w:val="000142CA"/>
    <w:rsid w:val="000142FA"/>
    <w:rsid w:val="00014418"/>
    <w:rsid w:val="00014477"/>
    <w:rsid w:val="0001449E"/>
    <w:rsid w:val="000148A0"/>
    <w:rsid w:val="00014A94"/>
    <w:rsid w:val="00014AB6"/>
    <w:rsid w:val="00014CA4"/>
    <w:rsid w:val="00014CFE"/>
    <w:rsid w:val="00014E77"/>
    <w:rsid w:val="00014EC4"/>
    <w:rsid w:val="00014F17"/>
    <w:rsid w:val="00014F61"/>
    <w:rsid w:val="000150E7"/>
    <w:rsid w:val="0001534F"/>
    <w:rsid w:val="0001539C"/>
    <w:rsid w:val="0001557E"/>
    <w:rsid w:val="00015727"/>
    <w:rsid w:val="00015A63"/>
    <w:rsid w:val="00015B30"/>
    <w:rsid w:val="00016305"/>
    <w:rsid w:val="000164EB"/>
    <w:rsid w:val="000164FB"/>
    <w:rsid w:val="00016713"/>
    <w:rsid w:val="00016718"/>
    <w:rsid w:val="0001688E"/>
    <w:rsid w:val="00016AC8"/>
    <w:rsid w:val="00016D49"/>
    <w:rsid w:val="00016D53"/>
    <w:rsid w:val="00016F44"/>
    <w:rsid w:val="00017175"/>
    <w:rsid w:val="00017600"/>
    <w:rsid w:val="0001767B"/>
    <w:rsid w:val="000176D3"/>
    <w:rsid w:val="00017791"/>
    <w:rsid w:val="00017945"/>
    <w:rsid w:val="00017B14"/>
    <w:rsid w:val="00017B9C"/>
    <w:rsid w:val="00017E82"/>
    <w:rsid w:val="00017FF0"/>
    <w:rsid w:val="00020200"/>
    <w:rsid w:val="00020242"/>
    <w:rsid w:val="000203A5"/>
    <w:rsid w:val="00020452"/>
    <w:rsid w:val="00020A7B"/>
    <w:rsid w:val="00020E44"/>
    <w:rsid w:val="00020F51"/>
    <w:rsid w:val="000210C9"/>
    <w:rsid w:val="00021177"/>
    <w:rsid w:val="000218C4"/>
    <w:rsid w:val="00021BC9"/>
    <w:rsid w:val="00021DF7"/>
    <w:rsid w:val="00021E35"/>
    <w:rsid w:val="00021F87"/>
    <w:rsid w:val="000220EA"/>
    <w:rsid w:val="0002220A"/>
    <w:rsid w:val="000222E5"/>
    <w:rsid w:val="00022592"/>
    <w:rsid w:val="000225BE"/>
    <w:rsid w:val="000226D4"/>
    <w:rsid w:val="000226F2"/>
    <w:rsid w:val="000226F8"/>
    <w:rsid w:val="0002293C"/>
    <w:rsid w:val="0002294B"/>
    <w:rsid w:val="00022B3C"/>
    <w:rsid w:val="00022E18"/>
    <w:rsid w:val="00022E88"/>
    <w:rsid w:val="00022F40"/>
    <w:rsid w:val="0002301A"/>
    <w:rsid w:val="0002308C"/>
    <w:rsid w:val="000230D7"/>
    <w:rsid w:val="0002357D"/>
    <w:rsid w:val="0002368D"/>
    <w:rsid w:val="0002387F"/>
    <w:rsid w:val="00023B1D"/>
    <w:rsid w:val="00023BDD"/>
    <w:rsid w:val="00023C78"/>
    <w:rsid w:val="00023CE0"/>
    <w:rsid w:val="00023D24"/>
    <w:rsid w:val="00023E59"/>
    <w:rsid w:val="00023EE7"/>
    <w:rsid w:val="00024123"/>
    <w:rsid w:val="000245B7"/>
    <w:rsid w:val="000247D1"/>
    <w:rsid w:val="00024AD2"/>
    <w:rsid w:val="00024E4C"/>
    <w:rsid w:val="00024FA2"/>
    <w:rsid w:val="000250DF"/>
    <w:rsid w:val="00025337"/>
    <w:rsid w:val="000255A2"/>
    <w:rsid w:val="00025738"/>
    <w:rsid w:val="000257B1"/>
    <w:rsid w:val="00025AC2"/>
    <w:rsid w:val="00025DE5"/>
    <w:rsid w:val="00025F08"/>
    <w:rsid w:val="00026046"/>
    <w:rsid w:val="000260E1"/>
    <w:rsid w:val="0002627C"/>
    <w:rsid w:val="0002630D"/>
    <w:rsid w:val="0002630E"/>
    <w:rsid w:val="0002678D"/>
    <w:rsid w:val="000269F1"/>
    <w:rsid w:val="00026A22"/>
    <w:rsid w:val="00026E21"/>
    <w:rsid w:val="00026F17"/>
    <w:rsid w:val="00026F56"/>
    <w:rsid w:val="00027037"/>
    <w:rsid w:val="0002725B"/>
    <w:rsid w:val="00027428"/>
    <w:rsid w:val="0002746B"/>
    <w:rsid w:val="00027805"/>
    <w:rsid w:val="000278E4"/>
    <w:rsid w:val="00027958"/>
    <w:rsid w:val="0002797E"/>
    <w:rsid w:val="00027AB7"/>
    <w:rsid w:val="00027ADD"/>
    <w:rsid w:val="00027D8C"/>
    <w:rsid w:val="00027D90"/>
    <w:rsid w:val="00027E58"/>
    <w:rsid w:val="00027E79"/>
    <w:rsid w:val="000302AE"/>
    <w:rsid w:val="00030783"/>
    <w:rsid w:val="000307A9"/>
    <w:rsid w:val="00030866"/>
    <w:rsid w:val="000309A9"/>
    <w:rsid w:val="00030A5C"/>
    <w:rsid w:val="00030BA8"/>
    <w:rsid w:val="00030D05"/>
    <w:rsid w:val="00030D35"/>
    <w:rsid w:val="0003116F"/>
    <w:rsid w:val="0003140E"/>
    <w:rsid w:val="000317D0"/>
    <w:rsid w:val="00031921"/>
    <w:rsid w:val="00031945"/>
    <w:rsid w:val="00031995"/>
    <w:rsid w:val="00031A9D"/>
    <w:rsid w:val="00031C93"/>
    <w:rsid w:val="00031D19"/>
    <w:rsid w:val="00031ED4"/>
    <w:rsid w:val="00031FD3"/>
    <w:rsid w:val="000320F4"/>
    <w:rsid w:val="00032432"/>
    <w:rsid w:val="00032490"/>
    <w:rsid w:val="000327B0"/>
    <w:rsid w:val="000328FB"/>
    <w:rsid w:val="0003290D"/>
    <w:rsid w:val="00032E29"/>
    <w:rsid w:val="00032ED3"/>
    <w:rsid w:val="0003310D"/>
    <w:rsid w:val="000337F6"/>
    <w:rsid w:val="00033809"/>
    <w:rsid w:val="0003387F"/>
    <w:rsid w:val="0003393C"/>
    <w:rsid w:val="00033AB5"/>
    <w:rsid w:val="00033AFE"/>
    <w:rsid w:val="00033B28"/>
    <w:rsid w:val="00033BA9"/>
    <w:rsid w:val="00033C57"/>
    <w:rsid w:val="00033DB6"/>
    <w:rsid w:val="00033E8F"/>
    <w:rsid w:val="00034070"/>
    <w:rsid w:val="000341DA"/>
    <w:rsid w:val="0003490C"/>
    <w:rsid w:val="00034B2D"/>
    <w:rsid w:val="00034CC2"/>
    <w:rsid w:val="00034CDA"/>
    <w:rsid w:val="00034D02"/>
    <w:rsid w:val="00035197"/>
    <w:rsid w:val="000355EC"/>
    <w:rsid w:val="00035958"/>
    <w:rsid w:val="00035B13"/>
    <w:rsid w:val="00035E77"/>
    <w:rsid w:val="00036291"/>
    <w:rsid w:val="0003644B"/>
    <w:rsid w:val="0003645E"/>
    <w:rsid w:val="000368A9"/>
    <w:rsid w:val="000369C8"/>
    <w:rsid w:val="00036BAB"/>
    <w:rsid w:val="00036C59"/>
    <w:rsid w:val="000373F6"/>
    <w:rsid w:val="00037726"/>
    <w:rsid w:val="00037839"/>
    <w:rsid w:val="000379C3"/>
    <w:rsid w:val="00037A07"/>
    <w:rsid w:val="00037B35"/>
    <w:rsid w:val="00037DE5"/>
    <w:rsid w:val="00037E4A"/>
    <w:rsid w:val="00037E50"/>
    <w:rsid w:val="00037EAF"/>
    <w:rsid w:val="00040106"/>
    <w:rsid w:val="0004025F"/>
    <w:rsid w:val="00040781"/>
    <w:rsid w:val="000408E9"/>
    <w:rsid w:val="00040930"/>
    <w:rsid w:val="00040AA9"/>
    <w:rsid w:val="00040AB3"/>
    <w:rsid w:val="00040AC2"/>
    <w:rsid w:val="00040BC6"/>
    <w:rsid w:val="000411BA"/>
    <w:rsid w:val="00041244"/>
    <w:rsid w:val="00041455"/>
    <w:rsid w:val="0004153F"/>
    <w:rsid w:val="00041678"/>
    <w:rsid w:val="000417CC"/>
    <w:rsid w:val="00041CB3"/>
    <w:rsid w:val="00041D7C"/>
    <w:rsid w:val="00041D8F"/>
    <w:rsid w:val="00041F72"/>
    <w:rsid w:val="00042012"/>
    <w:rsid w:val="000424B6"/>
    <w:rsid w:val="0004285F"/>
    <w:rsid w:val="0004294A"/>
    <w:rsid w:val="00042E49"/>
    <w:rsid w:val="00042EFD"/>
    <w:rsid w:val="00042F07"/>
    <w:rsid w:val="00042F6A"/>
    <w:rsid w:val="00043047"/>
    <w:rsid w:val="0004316B"/>
    <w:rsid w:val="000431B7"/>
    <w:rsid w:val="000436BC"/>
    <w:rsid w:val="0004385F"/>
    <w:rsid w:val="000439BD"/>
    <w:rsid w:val="00043BBF"/>
    <w:rsid w:val="00043C20"/>
    <w:rsid w:val="00043D50"/>
    <w:rsid w:val="00043DF5"/>
    <w:rsid w:val="00043F95"/>
    <w:rsid w:val="00043FD7"/>
    <w:rsid w:val="0004426F"/>
    <w:rsid w:val="0004450C"/>
    <w:rsid w:val="0004452B"/>
    <w:rsid w:val="0004465F"/>
    <w:rsid w:val="000446EE"/>
    <w:rsid w:val="00044750"/>
    <w:rsid w:val="00044972"/>
    <w:rsid w:val="00044AD8"/>
    <w:rsid w:val="00044C1B"/>
    <w:rsid w:val="00044EAF"/>
    <w:rsid w:val="00044FD4"/>
    <w:rsid w:val="0004522B"/>
    <w:rsid w:val="000453EE"/>
    <w:rsid w:val="000454F8"/>
    <w:rsid w:val="000455F1"/>
    <w:rsid w:val="00045628"/>
    <w:rsid w:val="00045813"/>
    <w:rsid w:val="00045D36"/>
    <w:rsid w:val="00045EEB"/>
    <w:rsid w:val="00045F21"/>
    <w:rsid w:val="00046238"/>
    <w:rsid w:val="00046278"/>
    <w:rsid w:val="0004648E"/>
    <w:rsid w:val="0004666C"/>
    <w:rsid w:val="000469D9"/>
    <w:rsid w:val="00046AFE"/>
    <w:rsid w:val="00046D82"/>
    <w:rsid w:val="00046E7E"/>
    <w:rsid w:val="000471D7"/>
    <w:rsid w:val="00047354"/>
    <w:rsid w:val="0004736D"/>
    <w:rsid w:val="0004763F"/>
    <w:rsid w:val="00047954"/>
    <w:rsid w:val="00047B32"/>
    <w:rsid w:val="00047B77"/>
    <w:rsid w:val="00047DB1"/>
    <w:rsid w:val="00050096"/>
    <w:rsid w:val="00050469"/>
    <w:rsid w:val="00050612"/>
    <w:rsid w:val="00050647"/>
    <w:rsid w:val="000506EA"/>
    <w:rsid w:val="00050918"/>
    <w:rsid w:val="00050A80"/>
    <w:rsid w:val="00050C0B"/>
    <w:rsid w:val="00050C43"/>
    <w:rsid w:val="00050E6F"/>
    <w:rsid w:val="00050F8C"/>
    <w:rsid w:val="000510B5"/>
    <w:rsid w:val="0005110A"/>
    <w:rsid w:val="0005138A"/>
    <w:rsid w:val="000513BE"/>
    <w:rsid w:val="000513D8"/>
    <w:rsid w:val="000516D3"/>
    <w:rsid w:val="0005181D"/>
    <w:rsid w:val="000518AF"/>
    <w:rsid w:val="00051A35"/>
    <w:rsid w:val="00051C99"/>
    <w:rsid w:val="000520E2"/>
    <w:rsid w:val="00052301"/>
    <w:rsid w:val="000525C9"/>
    <w:rsid w:val="00052656"/>
    <w:rsid w:val="0005271E"/>
    <w:rsid w:val="0005287B"/>
    <w:rsid w:val="000528BB"/>
    <w:rsid w:val="0005294B"/>
    <w:rsid w:val="00052A13"/>
    <w:rsid w:val="00052AC0"/>
    <w:rsid w:val="00052B5F"/>
    <w:rsid w:val="00052D59"/>
    <w:rsid w:val="00052DD6"/>
    <w:rsid w:val="00052E1F"/>
    <w:rsid w:val="00052F8A"/>
    <w:rsid w:val="0005313F"/>
    <w:rsid w:val="00053679"/>
    <w:rsid w:val="000537D2"/>
    <w:rsid w:val="000538C9"/>
    <w:rsid w:val="000539FB"/>
    <w:rsid w:val="00053DD7"/>
    <w:rsid w:val="00053ED3"/>
    <w:rsid w:val="00053F69"/>
    <w:rsid w:val="00053FE3"/>
    <w:rsid w:val="00054180"/>
    <w:rsid w:val="00054192"/>
    <w:rsid w:val="00054349"/>
    <w:rsid w:val="0005438F"/>
    <w:rsid w:val="00054430"/>
    <w:rsid w:val="00054714"/>
    <w:rsid w:val="0005474C"/>
    <w:rsid w:val="00054876"/>
    <w:rsid w:val="00054979"/>
    <w:rsid w:val="000549EA"/>
    <w:rsid w:val="00054B24"/>
    <w:rsid w:val="00054BA3"/>
    <w:rsid w:val="00054BA7"/>
    <w:rsid w:val="00054F43"/>
    <w:rsid w:val="00054FD6"/>
    <w:rsid w:val="00054FE1"/>
    <w:rsid w:val="000554A6"/>
    <w:rsid w:val="000554D3"/>
    <w:rsid w:val="00055813"/>
    <w:rsid w:val="00055891"/>
    <w:rsid w:val="00055A83"/>
    <w:rsid w:val="00055B3C"/>
    <w:rsid w:val="00055C21"/>
    <w:rsid w:val="00055D3C"/>
    <w:rsid w:val="00055D49"/>
    <w:rsid w:val="00055D7F"/>
    <w:rsid w:val="00055FDC"/>
    <w:rsid w:val="00055FED"/>
    <w:rsid w:val="000560DE"/>
    <w:rsid w:val="00056181"/>
    <w:rsid w:val="0005640A"/>
    <w:rsid w:val="000565C6"/>
    <w:rsid w:val="00056643"/>
    <w:rsid w:val="000567EB"/>
    <w:rsid w:val="00056950"/>
    <w:rsid w:val="00056BA7"/>
    <w:rsid w:val="00056C84"/>
    <w:rsid w:val="00056C9F"/>
    <w:rsid w:val="00056CC2"/>
    <w:rsid w:val="00056D57"/>
    <w:rsid w:val="00056E4A"/>
    <w:rsid w:val="00056FB3"/>
    <w:rsid w:val="0005706D"/>
    <w:rsid w:val="00057369"/>
    <w:rsid w:val="00057378"/>
    <w:rsid w:val="00057668"/>
    <w:rsid w:val="00057918"/>
    <w:rsid w:val="00057A1F"/>
    <w:rsid w:val="00057A9D"/>
    <w:rsid w:val="00057B21"/>
    <w:rsid w:val="00057BBE"/>
    <w:rsid w:val="00057D51"/>
    <w:rsid w:val="00057D8F"/>
    <w:rsid w:val="00057D9F"/>
    <w:rsid w:val="00057DBA"/>
    <w:rsid w:val="00057E7C"/>
    <w:rsid w:val="00057E86"/>
    <w:rsid w:val="00057ED1"/>
    <w:rsid w:val="00060037"/>
    <w:rsid w:val="00060043"/>
    <w:rsid w:val="0006005A"/>
    <w:rsid w:val="0006031F"/>
    <w:rsid w:val="00060488"/>
    <w:rsid w:val="000604E1"/>
    <w:rsid w:val="00060D10"/>
    <w:rsid w:val="00060E03"/>
    <w:rsid w:val="00060FE6"/>
    <w:rsid w:val="000615B9"/>
    <w:rsid w:val="0006164A"/>
    <w:rsid w:val="0006168D"/>
    <w:rsid w:val="00061774"/>
    <w:rsid w:val="00061924"/>
    <w:rsid w:val="00061B81"/>
    <w:rsid w:val="00061D78"/>
    <w:rsid w:val="00061FC9"/>
    <w:rsid w:val="0006203B"/>
    <w:rsid w:val="000622D8"/>
    <w:rsid w:val="0006235D"/>
    <w:rsid w:val="00062421"/>
    <w:rsid w:val="0006275A"/>
    <w:rsid w:val="00062937"/>
    <w:rsid w:val="00062B12"/>
    <w:rsid w:val="00062E6E"/>
    <w:rsid w:val="00062E95"/>
    <w:rsid w:val="00063246"/>
    <w:rsid w:val="000634DD"/>
    <w:rsid w:val="00063970"/>
    <w:rsid w:val="00063F1C"/>
    <w:rsid w:val="00063F79"/>
    <w:rsid w:val="00063FCD"/>
    <w:rsid w:val="0006431F"/>
    <w:rsid w:val="00064391"/>
    <w:rsid w:val="0006441F"/>
    <w:rsid w:val="00064523"/>
    <w:rsid w:val="00064806"/>
    <w:rsid w:val="0006487C"/>
    <w:rsid w:val="000648E5"/>
    <w:rsid w:val="00064966"/>
    <w:rsid w:val="00065002"/>
    <w:rsid w:val="000652D3"/>
    <w:rsid w:val="000656DB"/>
    <w:rsid w:val="00065724"/>
    <w:rsid w:val="000657EB"/>
    <w:rsid w:val="00065996"/>
    <w:rsid w:val="00065F6A"/>
    <w:rsid w:val="0006612F"/>
    <w:rsid w:val="000663A9"/>
    <w:rsid w:val="00066508"/>
    <w:rsid w:val="0006662B"/>
    <w:rsid w:val="00066816"/>
    <w:rsid w:val="00066C17"/>
    <w:rsid w:val="00066C97"/>
    <w:rsid w:val="00066F71"/>
    <w:rsid w:val="00066FE8"/>
    <w:rsid w:val="00067091"/>
    <w:rsid w:val="00067097"/>
    <w:rsid w:val="00067417"/>
    <w:rsid w:val="00067447"/>
    <w:rsid w:val="00067487"/>
    <w:rsid w:val="0006766F"/>
    <w:rsid w:val="0006794C"/>
    <w:rsid w:val="00067B7C"/>
    <w:rsid w:val="00067CA9"/>
    <w:rsid w:val="00067EC2"/>
    <w:rsid w:val="00067F97"/>
    <w:rsid w:val="0007002B"/>
    <w:rsid w:val="000700E2"/>
    <w:rsid w:val="000703F5"/>
    <w:rsid w:val="0007057C"/>
    <w:rsid w:val="000706E0"/>
    <w:rsid w:val="00070983"/>
    <w:rsid w:val="00070C5A"/>
    <w:rsid w:val="00070CC3"/>
    <w:rsid w:val="00070CC8"/>
    <w:rsid w:val="00070D37"/>
    <w:rsid w:val="00070E84"/>
    <w:rsid w:val="000710FA"/>
    <w:rsid w:val="00071114"/>
    <w:rsid w:val="000711A6"/>
    <w:rsid w:val="000712EC"/>
    <w:rsid w:val="0007132E"/>
    <w:rsid w:val="00071607"/>
    <w:rsid w:val="00071965"/>
    <w:rsid w:val="000719C3"/>
    <w:rsid w:val="00071E18"/>
    <w:rsid w:val="00071F66"/>
    <w:rsid w:val="00072014"/>
    <w:rsid w:val="00072016"/>
    <w:rsid w:val="0007231E"/>
    <w:rsid w:val="00072378"/>
    <w:rsid w:val="000723C8"/>
    <w:rsid w:val="00072560"/>
    <w:rsid w:val="000725C2"/>
    <w:rsid w:val="000728B1"/>
    <w:rsid w:val="000729B1"/>
    <w:rsid w:val="00072A7E"/>
    <w:rsid w:val="00072BDA"/>
    <w:rsid w:val="00072DFE"/>
    <w:rsid w:val="0007324D"/>
    <w:rsid w:val="00073444"/>
    <w:rsid w:val="000735D9"/>
    <w:rsid w:val="00073663"/>
    <w:rsid w:val="000736D5"/>
    <w:rsid w:val="00073C0A"/>
    <w:rsid w:val="00073E08"/>
    <w:rsid w:val="00073F73"/>
    <w:rsid w:val="00073FAC"/>
    <w:rsid w:val="00074120"/>
    <w:rsid w:val="0007419A"/>
    <w:rsid w:val="0007423D"/>
    <w:rsid w:val="0007441D"/>
    <w:rsid w:val="000745B2"/>
    <w:rsid w:val="00074823"/>
    <w:rsid w:val="00074836"/>
    <w:rsid w:val="00074965"/>
    <w:rsid w:val="00074D07"/>
    <w:rsid w:val="00074FB4"/>
    <w:rsid w:val="00075684"/>
    <w:rsid w:val="00075821"/>
    <w:rsid w:val="00075AF0"/>
    <w:rsid w:val="00075AF3"/>
    <w:rsid w:val="00075BD2"/>
    <w:rsid w:val="00075CA3"/>
    <w:rsid w:val="00075CE3"/>
    <w:rsid w:val="00075DAB"/>
    <w:rsid w:val="00075E0D"/>
    <w:rsid w:val="000760B8"/>
    <w:rsid w:val="0007610F"/>
    <w:rsid w:val="000762A0"/>
    <w:rsid w:val="000763BF"/>
    <w:rsid w:val="0007640F"/>
    <w:rsid w:val="00076519"/>
    <w:rsid w:val="000765A6"/>
    <w:rsid w:val="000766C4"/>
    <w:rsid w:val="000769F7"/>
    <w:rsid w:val="00076D63"/>
    <w:rsid w:val="00076FAE"/>
    <w:rsid w:val="000770F9"/>
    <w:rsid w:val="000773EA"/>
    <w:rsid w:val="00077766"/>
    <w:rsid w:val="0007788D"/>
    <w:rsid w:val="000779D8"/>
    <w:rsid w:val="00077D85"/>
    <w:rsid w:val="00077DC3"/>
    <w:rsid w:val="00080314"/>
    <w:rsid w:val="000803BA"/>
    <w:rsid w:val="000803BC"/>
    <w:rsid w:val="0008085A"/>
    <w:rsid w:val="00080AAC"/>
    <w:rsid w:val="00080ADE"/>
    <w:rsid w:val="00080B68"/>
    <w:rsid w:val="00080BA6"/>
    <w:rsid w:val="00080C40"/>
    <w:rsid w:val="00081032"/>
    <w:rsid w:val="0008167C"/>
    <w:rsid w:val="000818E3"/>
    <w:rsid w:val="00081A79"/>
    <w:rsid w:val="00081C3F"/>
    <w:rsid w:val="00081E09"/>
    <w:rsid w:val="00081EDC"/>
    <w:rsid w:val="00081F23"/>
    <w:rsid w:val="00081FAD"/>
    <w:rsid w:val="00082236"/>
    <w:rsid w:val="00082256"/>
    <w:rsid w:val="00082577"/>
    <w:rsid w:val="00082593"/>
    <w:rsid w:val="00082B81"/>
    <w:rsid w:val="00082E2F"/>
    <w:rsid w:val="000831EA"/>
    <w:rsid w:val="00083201"/>
    <w:rsid w:val="0008384C"/>
    <w:rsid w:val="00083A96"/>
    <w:rsid w:val="00083AB2"/>
    <w:rsid w:val="00083DEC"/>
    <w:rsid w:val="00083F99"/>
    <w:rsid w:val="00083FD4"/>
    <w:rsid w:val="0008405E"/>
    <w:rsid w:val="0008417A"/>
    <w:rsid w:val="00084390"/>
    <w:rsid w:val="0008453D"/>
    <w:rsid w:val="00084A11"/>
    <w:rsid w:val="00084A2E"/>
    <w:rsid w:val="00084BB9"/>
    <w:rsid w:val="00084F06"/>
    <w:rsid w:val="000850EB"/>
    <w:rsid w:val="00085119"/>
    <w:rsid w:val="00085187"/>
    <w:rsid w:val="0008522F"/>
    <w:rsid w:val="00085372"/>
    <w:rsid w:val="00085431"/>
    <w:rsid w:val="000855B7"/>
    <w:rsid w:val="000855BF"/>
    <w:rsid w:val="00085725"/>
    <w:rsid w:val="00085964"/>
    <w:rsid w:val="00085974"/>
    <w:rsid w:val="00086163"/>
    <w:rsid w:val="00086287"/>
    <w:rsid w:val="000865E8"/>
    <w:rsid w:val="00086951"/>
    <w:rsid w:val="00086BA5"/>
    <w:rsid w:val="0008701D"/>
    <w:rsid w:val="000874C5"/>
    <w:rsid w:val="000874CA"/>
    <w:rsid w:val="00087684"/>
    <w:rsid w:val="00087835"/>
    <w:rsid w:val="00087914"/>
    <w:rsid w:val="00087B19"/>
    <w:rsid w:val="00087B1B"/>
    <w:rsid w:val="00087B65"/>
    <w:rsid w:val="00087CA2"/>
    <w:rsid w:val="000901E3"/>
    <w:rsid w:val="000904BB"/>
    <w:rsid w:val="00090649"/>
    <w:rsid w:val="00090811"/>
    <w:rsid w:val="00090856"/>
    <w:rsid w:val="0009098C"/>
    <w:rsid w:val="000909F1"/>
    <w:rsid w:val="00090D73"/>
    <w:rsid w:val="000911E5"/>
    <w:rsid w:val="00091597"/>
    <w:rsid w:val="000916BC"/>
    <w:rsid w:val="0009173F"/>
    <w:rsid w:val="00091792"/>
    <w:rsid w:val="00091797"/>
    <w:rsid w:val="00091AA5"/>
    <w:rsid w:val="00092237"/>
    <w:rsid w:val="0009245C"/>
    <w:rsid w:val="00092548"/>
    <w:rsid w:val="000926EC"/>
    <w:rsid w:val="0009277C"/>
    <w:rsid w:val="00092A38"/>
    <w:rsid w:val="00092F12"/>
    <w:rsid w:val="00093165"/>
    <w:rsid w:val="000934A0"/>
    <w:rsid w:val="0009387B"/>
    <w:rsid w:val="0009389D"/>
    <w:rsid w:val="00094005"/>
    <w:rsid w:val="000940A6"/>
    <w:rsid w:val="00094207"/>
    <w:rsid w:val="0009425A"/>
    <w:rsid w:val="00094382"/>
    <w:rsid w:val="000943F4"/>
    <w:rsid w:val="00094579"/>
    <w:rsid w:val="00094589"/>
    <w:rsid w:val="00094A61"/>
    <w:rsid w:val="00094D80"/>
    <w:rsid w:val="00094E95"/>
    <w:rsid w:val="00094EED"/>
    <w:rsid w:val="00095076"/>
    <w:rsid w:val="000950CB"/>
    <w:rsid w:val="0009539C"/>
    <w:rsid w:val="000953D9"/>
    <w:rsid w:val="0009552B"/>
    <w:rsid w:val="00095552"/>
    <w:rsid w:val="000957FC"/>
    <w:rsid w:val="00095BAD"/>
    <w:rsid w:val="00095E49"/>
    <w:rsid w:val="000960B7"/>
    <w:rsid w:val="00096262"/>
    <w:rsid w:val="0009626B"/>
    <w:rsid w:val="00096658"/>
    <w:rsid w:val="0009694B"/>
    <w:rsid w:val="0009698E"/>
    <w:rsid w:val="000969E7"/>
    <w:rsid w:val="00096C28"/>
    <w:rsid w:val="00096C6A"/>
    <w:rsid w:val="00096CAA"/>
    <w:rsid w:val="00096DA6"/>
    <w:rsid w:val="00096FBE"/>
    <w:rsid w:val="00097044"/>
    <w:rsid w:val="0009732A"/>
    <w:rsid w:val="00097578"/>
    <w:rsid w:val="000975AB"/>
    <w:rsid w:val="00097640"/>
    <w:rsid w:val="0009774D"/>
    <w:rsid w:val="00097ADC"/>
    <w:rsid w:val="00097C9A"/>
    <w:rsid w:val="00097CB1"/>
    <w:rsid w:val="00097E30"/>
    <w:rsid w:val="000A01C3"/>
    <w:rsid w:val="000A01E1"/>
    <w:rsid w:val="000A0260"/>
    <w:rsid w:val="000A066D"/>
    <w:rsid w:val="000A07FF"/>
    <w:rsid w:val="000A0B10"/>
    <w:rsid w:val="000A10D0"/>
    <w:rsid w:val="000A11B5"/>
    <w:rsid w:val="000A1277"/>
    <w:rsid w:val="000A12F8"/>
    <w:rsid w:val="000A13C8"/>
    <w:rsid w:val="000A1551"/>
    <w:rsid w:val="000A15B7"/>
    <w:rsid w:val="000A16C1"/>
    <w:rsid w:val="000A18D0"/>
    <w:rsid w:val="000A1C6A"/>
    <w:rsid w:val="000A1CF2"/>
    <w:rsid w:val="000A1F68"/>
    <w:rsid w:val="000A1FF6"/>
    <w:rsid w:val="000A212B"/>
    <w:rsid w:val="000A229C"/>
    <w:rsid w:val="000A22F7"/>
    <w:rsid w:val="000A251F"/>
    <w:rsid w:val="000A2BDC"/>
    <w:rsid w:val="000A317A"/>
    <w:rsid w:val="000A32FC"/>
    <w:rsid w:val="000A3349"/>
    <w:rsid w:val="000A35B6"/>
    <w:rsid w:val="000A3698"/>
    <w:rsid w:val="000A3908"/>
    <w:rsid w:val="000A3957"/>
    <w:rsid w:val="000A3BFD"/>
    <w:rsid w:val="000A3C18"/>
    <w:rsid w:val="000A3DD4"/>
    <w:rsid w:val="000A3DF6"/>
    <w:rsid w:val="000A3F56"/>
    <w:rsid w:val="000A40B2"/>
    <w:rsid w:val="000A414A"/>
    <w:rsid w:val="000A42E9"/>
    <w:rsid w:val="000A43C6"/>
    <w:rsid w:val="000A45D5"/>
    <w:rsid w:val="000A4622"/>
    <w:rsid w:val="000A462C"/>
    <w:rsid w:val="000A4BB3"/>
    <w:rsid w:val="000A4ECC"/>
    <w:rsid w:val="000A4FD0"/>
    <w:rsid w:val="000A50A4"/>
    <w:rsid w:val="000A5244"/>
    <w:rsid w:val="000A53FB"/>
    <w:rsid w:val="000A55B0"/>
    <w:rsid w:val="000A5990"/>
    <w:rsid w:val="000A59D8"/>
    <w:rsid w:val="000A5B16"/>
    <w:rsid w:val="000A5B1C"/>
    <w:rsid w:val="000A630C"/>
    <w:rsid w:val="000A6569"/>
    <w:rsid w:val="000A66AF"/>
    <w:rsid w:val="000A6726"/>
    <w:rsid w:val="000A6940"/>
    <w:rsid w:val="000A6C71"/>
    <w:rsid w:val="000A6EEE"/>
    <w:rsid w:val="000A6F2B"/>
    <w:rsid w:val="000A738C"/>
    <w:rsid w:val="000A73B2"/>
    <w:rsid w:val="000A753A"/>
    <w:rsid w:val="000A7565"/>
    <w:rsid w:val="000A777E"/>
    <w:rsid w:val="000A7A23"/>
    <w:rsid w:val="000A7B05"/>
    <w:rsid w:val="000A7B7A"/>
    <w:rsid w:val="000B048A"/>
    <w:rsid w:val="000B04EF"/>
    <w:rsid w:val="000B05E4"/>
    <w:rsid w:val="000B0712"/>
    <w:rsid w:val="000B094F"/>
    <w:rsid w:val="000B0A16"/>
    <w:rsid w:val="000B0BDE"/>
    <w:rsid w:val="000B0C28"/>
    <w:rsid w:val="000B0C77"/>
    <w:rsid w:val="000B0EEA"/>
    <w:rsid w:val="000B0F16"/>
    <w:rsid w:val="000B0F88"/>
    <w:rsid w:val="000B14B9"/>
    <w:rsid w:val="000B15B2"/>
    <w:rsid w:val="000B18B0"/>
    <w:rsid w:val="000B1A34"/>
    <w:rsid w:val="000B1C55"/>
    <w:rsid w:val="000B1CF1"/>
    <w:rsid w:val="000B1D87"/>
    <w:rsid w:val="000B1DE2"/>
    <w:rsid w:val="000B27F4"/>
    <w:rsid w:val="000B2E91"/>
    <w:rsid w:val="000B2EBC"/>
    <w:rsid w:val="000B2FB3"/>
    <w:rsid w:val="000B3161"/>
    <w:rsid w:val="000B3294"/>
    <w:rsid w:val="000B34E1"/>
    <w:rsid w:val="000B3563"/>
    <w:rsid w:val="000B3688"/>
    <w:rsid w:val="000B3783"/>
    <w:rsid w:val="000B3A8C"/>
    <w:rsid w:val="000B3D4D"/>
    <w:rsid w:val="000B3E00"/>
    <w:rsid w:val="000B4001"/>
    <w:rsid w:val="000B405A"/>
    <w:rsid w:val="000B4129"/>
    <w:rsid w:val="000B4177"/>
    <w:rsid w:val="000B4305"/>
    <w:rsid w:val="000B441B"/>
    <w:rsid w:val="000B46FF"/>
    <w:rsid w:val="000B4CEE"/>
    <w:rsid w:val="000B5036"/>
    <w:rsid w:val="000B5170"/>
    <w:rsid w:val="000B5334"/>
    <w:rsid w:val="000B5465"/>
    <w:rsid w:val="000B547C"/>
    <w:rsid w:val="000B54B7"/>
    <w:rsid w:val="000B5541"/>
    <w:rsid w:val="000B5952"/>
    <w:rsid w:val="000B5A4E"/>
    <w:rsid w:val="000B5BC9"/>
    <w:rsid w:val="000B5EDF"/>
    <w:rsid w:val="000B639A"/>
    <w:rsid w:val="000B6788"/>
    <w:rsid w:val="000B6862"/>
    <w:rsid w:val="000B687A"/>
    <w:rsid w:val="000B6AAF"/>
    <w:rsid w:val="000B6BB4"/>
    <w:rsid w:val="000B6E52"/>
    <w:rsid w:val="000B733A"/>
    <w:rsid w:val="000B73A4"/>
    <w:rsid w:val="000B73F5"/>
    <w:rsid w:val="000B74A3"/>
    <w:rsid w:val="000B7648"/>
    <w:rsid w:val="000B7664"/>
    <w:rsid w:val="000B7778"/>
    <w:rsid w:val="000B7793"/>
    <w:rsid w:val="000B7933"/>
    <w:rsid w:val="000B7A2F"/>
    <w:rsid w:val="000B7B68"/>
    <w:rsid w:val="000B7BB9"/>
    <w:rsid w:val="000B7CD8"/>
    <w:rsid w:val="000B7D76"/>
    <w:rsid w:val="000C0185"/>
    <w:rsid w:val="000C01A7"/>
    <w:rsid w:val="000C020D"/>
    <w:rsid w:val="000C031F"/>
    <w:rsid w:val="000C0650"/>
    <w:rsid w:val="000C0AE0"/>
    <w:rsid w:val="000C0B48"/>
    <w:rsid w:val="000C1067"/>
    <w:rsid w:val="000C147B"/>
    <w:rsid w:val="000C147C"/>
    <w:rsid w:val="000C155F"/>
    <w:rsid w:val="000C173F"/>
    <w:rsid w:val="000C1740"/>
    <w:rsid w:val="000C178D"/>
    <w:rsid w:val="000C1CDC"/>
    <w:rsid w:val="000C1FA2"/>
    <w:rsid w:val="000C2013"/>
    <w:rsid w:val="000C2244"/>
    <w:rsid w:val="000C23EC"/>
    <w:rsid w:val="000C24EB"/>
    <w:rsid w:val="000C2523"/>
    <w:rsid w:val="000C2574"/>
    <w:rsid w:val="000C25B5"/>
    <w:rsid w:val="000C267F"/>
    <w:rsid w:val="000C27C3"/>
    <w:rsid w:val="000C29BE"/>
    <w:rsid w:val="000C2A54"/>
    <w:rsid w:val="000C2C9D"/>
    <w:rsid w:val="000C2D74"/>
    <w:rsid w:val="000C2E55"/>
    <w:rsid w:val="000C2E5A"/>
    <w:rsid w:val="000C2EAB"/>
    <w:rsid w:val="000C2F02"/>
    <w:rsid w:val="000C2F6A"/>
    <w:rsid w:val="000C3214"/>
    <w:rsid w:val="000C3299"/>
    <w:rsid w:val="000C32DC"/>
    <w:rsid w:val="000C3330"/>
    <w:rsid w:val="000C375B"/>
    <w:rsid w:val="000C37B5"/>
    <w:rsid w:val="000C3801"/>
    <w:rsid w:val="000C3ABC"/>
    <w:rsid w:val="000C3AC9"/>
    <w:rsid w:val="000C3E64"/>
    <w:rsid w:val="000C3FD9"/>
    <w:rsid w:val="000C409B"/>
    <w:rsid w:val="000C4157"/>
    <w:rsid w:val="000C41CC"/>
    <w:rsid w:val="000C43AB"/>
    <w:rsid w:val="000C4502"/>
    <w:rsid w:val="000C4632"/>
    <w:rsid w:val="000C4986"/>
    <w:rsid w:val="000C4EAE"/>
    <w:rsid w:val="000C4F2B"/>
    <w:rsid w:val="000C4F82"/>
    <w:rsid w:val="000C526F"/>
    <w:rsid w:val="000C5984"/>
    <w:rsid w:val="000C5B8E"/>
    <w:rsid w:val="000C5C39"/>
    <w:rsid w:val="000C5C4A"/>
    <w:rsid w:val="000C5D74"/>
    <w:rsid w:val="000C5DD7"/>
    <w:rsid w:val="000C5ECD"/>
    <w:rsid w:val="000C5EE2"/>
    <w:rsid w:val="000C61E2"/>
    <w:rsid w:val="000C6769"/>
    <w:rsid w:val="000C6C0C"/>
    <w:rsid w:val="000C6C52"/>
    <w:rsid w:val="000C719B"/>
    <w:rsid w:val="000C7270"/>
    <w:rsid w:val="000C77F4"/>
    <w:rsid w:val="000C7C33"/>
    <w:rsid w:val="000C7F65"/>
    <w:rsid w:val="000D0092"/>
    <w:rsid w:val="000D0454"/>
    <w:rsid w:val="000D0493"/>
    <w:rsid w:val="000D0536"/>
    <w:rsid w:val="000D0A4F"/>
    <w:rsid w:val="000D0B49"/>
    <w:rsid w:val="000D0CFF"/>
    <w:rsid w:val="000D1053"/>
    <w:rsid w:val="000D12E5"/>
    <w:rsid w:val="000D130E"/>
    <w:rsid w:val="000D1467"/>
    <w:rsid w:val="000D15DC"/>
    <w:rsid w:val="000D16FC"/>
    <w:rsid w:val="000D19AC"/>
    <w:rsid w:val="000D19D0"/>
    <w:rsid w:val="000D1BDF"/>
    <w:rsid w:val="000D1F78"/>
    <w:rsid w:val="000D1FEA"/>
    <w:rsid w:val="000D210B"/>
    <w:rsid w:val="000D2253"/>
    <w:rsid w:val="000D24EC"/>
    <w:rsid w:val="000D25EE"/>
    <w:rsid w:val="000D25FA"/>
    <w:rsid w:val="000D2771"/>
    <w:rsid w:val="000D28B7"/>
    <w:rsid w:val="000D28ED"/>
    <w:rsid w:val="000D2A24"/>
    <w:rsid w:val="000D2BC1"/>
    <w:rsid w:val="000D2C6C"/>
    <w:rsid w:val="000D2CC7"/>
    <w:rsid w:val="000D2F3E"/>
    <w:rsid w:val="000D3201"/>
    <w:rsid w:val="000D33BD"/>
    <w:rsid w:val="000D3678"/>
    <w:rsid w:val="000D39DE"/>
    <w:rsid w:val="000D3EA2"/>
    <w:rsid w:val="000D3FE0"/>
    <w:rsid w:val="000D4137"/>
    <w:rsid w:val="000D41AD"/>
    <w:rsid w:val="000D4687"/>
    <w:rsid w:val="000D46C3"/>
    <w:rsid w:val="000D47A4"/>
    <w:rsid w:val="000D4A7D"/>
    <w:rsid w:val="000D4FD4"/>
    <w:rsid w:val="000D521F"/>
    <w:rsid w:val="000D5228"/>
    <w:rsid w:val="000D52CD"/>
    <w:rsid w:val="000D5473"/>
    <w:rsid w:val="000D54E9"/>
    <w:rsid w:val="000D5579"/>
    <w:rsid w:val="000D569B"/>
    <w:rsid w:val="000D57B8"/>
    <w:rsid w:val="000D5BAF"/>
    <w:rsid w:val="000D5CDC"/>
    <w:rsid w:val="000D5DDB"/>
    <w:rsid w:val="000D5FEA"/>
    <w:rsid w:val="000D6141"/>
    <w:rsid w:val="000D63BE"/>
    <w:rsid w:val="000D658F"/>
    <w:rsid w:val="000D660E"/>
    <w:rsid w:val="000D66A1"/>
    <w:rsid w:val="000D68D8"/>
    <w:rsid w:val="000D6DA6"/>
    <w:rsid w:val="000D6EBB"/>
    <w:rsid w:val="000D6F89"/>
    <w:rsid w:val="000D71EA"/>
    <w:rsid w:val="000D72E3"/>
    <w:rsid w:val="000D73C3"/>
    <w:rsid w:val="000D7442"/>
    <w:rsid w:val="000D766E"/>
    <w:rsid w:val="000D7959"/>
    <w:rsid w:val="000D7991"/>
    <w:rsid w:val="000D7BD1"/>
    <w:rsid w:val="000D7D28"/>
    <w:rsid w:val="000E008A"/>
    <w:rsid w:val="000E00A4"/>
    <w:rsid w:val="000E013F"/>
    <w:rsid w:val="000E03FE"/>
    <w:rsid w:val="000E0436"/>
    <w:rsid w:val="000E04F1"/>
    <w:rsid w:val="000E0529"/>
    <w:rsid w:val="000E0609"/>
    <w:rsid w:val="000E072A"/>
    <w:rsid w:val="000E08B9"/>
    <w:rsid w:val="000E0928"/>
    <w:rsid w:val="000E0A84"/>
    <w:rsid w:val="000E0AE6"/>
    <w:rsid w:val="000E0B1C"/>
    <w:rsid w:val="000E0B52"/>
    <w:rsid w:val="000E0E99"/>
    <w:rsid w:val="000E0F5F"/>
    <w:rsid w:val="000E10AA"/>
    <w:rsid w:val="000E1408"/>
    <w:rsid w:val="000E1472"/>
    <w:rsid w:val="000E1564"/>
    <w:rsid w:val="000E157F"/>
    <w:rsid w:val="000E15A8"/>
    <w:rsid w:val="000E1739"/>
    <w:rsid w:val="000E1A17"/>
    <w:rsid w:val="000E203F"/>
    <w:rsid w:val="000E2362"/>
    <w:rsid w:val="000E24AE"/>
    <w:rsid w:val="000E2527"/>
    <w:rsid w:val="000E2FC7"/>
    <w:rsid w:val="000E3484"/>
    <w:rsid w:val="000E360E"/>
    <w:rsid w:val="000E36BD"/>
    <w:rsid w:val="000E386F"/>
    <w:rsid w:val="000E3923"/>
    <w:rsid w:val="000E3A16"/>
    <w:rsid w:val="000E3B0C"/>
    <w:rsid w:val="000E3F40"/>
    <w:rsid w:val="000E4117"/>
    <w:rsid w:val="000E4153"/>
    <w:rsid w:val="000E41D2"/>
    <w:rsid w:val="000E4422"/>
    <w:rsid w:val="000E44F2"/>
    <w:rsid w:val="000E4687"/>
    <w:rsid w:val="000E477E"/>
    <w:rsid w:val="000E49CF"/>
    <w:rsid w:val="000E4B94"/>
    <w:rsid w:val="000E4BE9"/>
    <w:rsid w:val="000E4E0B"/>
    <w:rsid w:val="000E4EC8"/>
    <w:rsid w:val="000E4F01"/>
    <w:rsid w:val="000E5179"/>
    <w:rsid w:val="000E54E6"/>
    <w:rsid w:val="000E57A9"/>
    <w:rsid w:val="000E58CE"/>
    <w:rsid w:val="000E58EB"/>
    <w:rsid w:val="000E5B9F"/>
    <w:rsid w:val="000E5D02"/>
    <w:rsid w:val="000E5D41"/>
    <w:rsid w:val="000E5D6F"/>
    <w:rsid w:val="000E5F54"/>
    <w:rsid w:val="000E618A"/>
    <w:rsid w:val="000E66B2"/>
    <w:rsid w:val="000E66EA"/>
    <w:rsid w:val="000E6739"/>
    <w:rsid w:val="000E6767"/>
    <w:rsid w:val="000E6969"/>
    <w:rsid w:val="000E6975"/>
    <w:rsid w:val="000E6A0B"/>
    <w:rsid w:val="000E6B3C"/>
    <w:rsid w:val="000E6BD6"/>
    <w:rsid w:val="000E6E99"/>
    <w:rsid w:val="000E6EB1"/>
    <w:rsid w:val="000E7060"/>
    <w:rsid w:val="000E7532"/>
    <w:rsid w:val="000E7541"/>
    <w:rsid w:val="000E794C"/>
    <w:rsid w:val="000E7B2C"/>
    <w:rsid w:val="000E7CDF"/>
    <w:rsid w:val="000E7DDE"/>
    <w:rsid w:val="000E7F88"/>
    <w:rsid w:val="000F007E"/>
    <w:rsid w:val="000F0110"/>
    <w:rsid w:val="000F09DB"/>
    <w:rsid w:val="000F0ABF"/>
    <w:rsid w:val="000F0B48"/>
    <w:rsid w:val="000F1211"/>
    <w:rsid w:val="000F1683"/>
    <w:rsid w:val="000F16AB"/>
    <w:rsid w:val="000F1857"/>
    <w:rsid w:val="000F18AC"/>
    <w:rsid w:val="000F18E7"/>
    <w:rsid w:val="000F1BAD"/>
    <w:rsid w:val="000F1F14"/>
    <w:rsid w:val="000F1FEC"/>
    <w:rsid w:val="000F2050"/>
    <w:rsid w:val="000F20D8"/>
    <w:rsid w:val="000F2429"/>
    <w:rsid w:val="000F2683"/>
    <w:rsid w:val="000F273A"/>
    <w:rsid w:val="000F2B08"/>
    <w:rsid w:val="000F2D90"/>
    <w:rsid w:val="000F2D91"/>
    <w:rsid w:val="000F318F"/>
    <w:rsid w:val="000F3489"/>
    <w:rsid w:val="000F348C"/>
    <w:rsid w:val="000F3741"/>
    <w:rsid w:val="000F380D"/>
    <w:rsid w:val="000F3A57"/>
    <w:rsid w:val="000F3A97"/>
    <w:rsid w:val="000F3BD9"/>
    <w:rsid w:val="000F40D2"/>
    <w:rsid w:val="000F414E"/>
    <w:rsid w:val="000F425A"/>
    <w:rsid w:val="000F4465"/>
    <w:rsid w:val="000F45C8"/>
    <w:rsid w:val="000F46C5"/>
    <w:rsid w:val="000F46CB"/>
    <w:rsid w:val="000F46CD"/>
    <w:rsid w:val="000F4C69"/>
    <w:rsid w:val="000F4D20"/>
    <w:rsid w:val="000F4EC5"/>
    <w:rsid w:val="000F4F2E"/>
    <w:rsid w:val="000F4F70"/>
    <w:rsid w:val="000F53AF"/>
    <w:rsid w:val="000F5452"/>
    <w:rsid w:val="000F54E4"/>
    <w:rsid w:val="000F571B"/>
    <w:rsid w:val="000F5755"/>
    <w:rsid w:val="000F5766"/>
    <w:rsid w:val="000F58AB"/>
    <w:rsid w:val="000F5D1B"/>
    <w:rsid w:val="000F6256"/>
    <w:rsid w:val="000F62F1"/>
    <w:rsid w:val="000F6577"/>
    <w:rsid w:val="000F65EA"/>
    <w:rsid w:val="000F663E"/>
    <w:rsid w:val="000F681C"/>
    <w:rsid w:val="000F69AB"/>
    <w:rsid w:val="000F6BB4"/>
    <w:rsid w:val="000F7503"/>
    <w:rsid w:val="000F75CF"/>
    <w:rsid w:val="000F7768"/>
    <w:rsid w:val="000F78D7"/>
    <w:rsid w:val="000F7919"/>
    <w:rsid w:val="000F79E5"/>
    <w:rsid w:val="000F7B18"/>
    <w:rsid w:val="000F7C2E"/>
    <w:rsid w:val="000F7C55"/>
    <w:rsid w:val="000F7CE4"/>
    <w:rsid w:val="000F7D0D"/>
    <w:rsid w:val="000F7ECE"/>
    <w:rsid w:val="000F7FBB"/>
    <w:rsid w:val="0010017E"/>
    <w:rsid w:val="0010022D"/>
    <w:rsid w:val="001004AD"/>
    <w:rsid w:val="0010053A"/>
    <w:rsid w:val="00100685"/>
    <w:rsid w:val="00100AFE"/>
    <w:rsid w:val="00100D6C"/>
    <w:rsid w:val="00100DBE"/>
    <w:rsid w:val="00100EC7"/>
    <w:rsid w:val="00100F32"/>
    <w:rsid w:val="001012E6"/>
    <w:rsid w:val="0010137A"/>
    <w:rsid w:val="001016BD"/>
    <w:rsid w:val="001018AB"/>
    <w:rsid w:val="00101A5F"/>
    <w:rsid w:val="00101B64"/>
    <w:rsid w:val="00101FB2"/>
    <w:rsid w:val="00102019"/>
    <w:rsid w:val="001022A9"/>
    <w:rsid w:val="0010260F"/>
    <w:rsid w:val="00102879"/>
    <w:rsid w:val="00102922"/>
    <w:rsid w:val="00102D8A"/>
    <w:rsid w:val="00102F70"/>
    <w:rsid w:val="00102F77"/>
    <w:rsid w:val="001032C9"/>
    <w:rsid w:val="00103400"/>
    <w:rsid w:val="001035E5"/>
    <w:rsid w:val="001036E9"/>
    <w:rsid w:val="00103789"/>
    <w:rsid w:val="00103B67"/>
    <w:rsid w:val="00103C3A"/>
    <w:rsid w:val="00103E47"/>
    <w:rsid w:val="00103F5C"/>
    <w:rsid w:val="00104232"/>
    <w:rsid w:val="00104352"/>
    <w:rsid w:val="001044AF"/>
    <w:rsid w:val="00104618"/>
    <w:rsid w:val="001048A5"/>
    <w:rsid w:val="0010498D"/>
    <w:rsid w:val="00104A62"/>
    <w:rsid w:val="00104B6B"/>
    <w:rsid w:val="00104C63"/>
    <w:rsid w:val="00104D50"/>
    <w:rsid w:val="00104DE0"/>
    <w:rsid w:val="001051F4"/>
    <w:rsid w:val="00105601"/>
    <w:rsid w:val="00105692"/>
    <w:rsid w:val="00105E2D"/>
    <w:rsid w:val="001060AD"/>
    <w:rsid w:val="001060DA"/>
    <w:rsid w:val="00106373"/>
    <w:rsid w:val="00106393"/>
    <w:rsid w:val="00106443"/>
    <w:rsid w:val="00106462"/>
    <w:rsid w:val="00106579"/>
    <w:rsid w:val="001067E0"/>
    <w:rsid w:val="0010684A"/>
    <w:rsid w:val="00106A45"/>
    <w:rsid w:val="00106A97"/>
    <w:rsid w:val="00106AD7"/>
    <w:rsid w:val="00106C51"/>
    <w:rsid w:val="00106E75"/>
    <w:rsid w:val="00106EA3"/>
    <w:rsid w:val="00107246"/>
    <w:rsid w:val="00107270"/>
    <w:rsid w:val="00107517"/>
    <w:rsid w:val="001079D3"/>
    <w:rsid w:val="00107D24"/>
    <w:rsid w:val="00107DAA"/>
    <w:rsid w:val="00107DCA"/>
    <w:rsid w:val="001100B2"/>
    <w:rsid w:val="001100C3"/>
    <w:rsid w:val="00110232"/>
    <w:rsid w:val="00110310"/>
    <w:rsid w:val="001103CF"/>
    <w:rsid w:val="001104EC"/>
    <w:rsid w:val="0011056B"/>
    <w:rsid w:val="00110599"/>
    <w:rsid w:val="00110786"/>
    <w:rsid w:val="001107F2"/>
    <w:rsid w:val="001109A2"/>
    <w:rsid w:val="00110AA1"/>
    <w:rsid w:val="00110FDB"/>
    <w:rsid w:val="001113E3"/>
    <w:rsid w:val="00111437"/>
    <w:rsid w:val="001115B6"/>
    <w:rsid w:val="001117BC"/>
    <w:rsid w:val="00111ACC"/>
    <w:rsid w:val="00111BBB"/>
    <w:rsid w:val="00111F47"/>
    <w:rsid w:val="00111F87"/>
    <w:rsid w:val="00112084"/>
    <w:rsid w:val="0011214E"/>
    <w:rsid w:val="0011216D"/>
    <w:rsid w:val="0011235D"/>
    <w:rsid w:val="001127A5"/>
    <w:rsid w:val="001127AD"/>
    <w:rsid w:val="001129EE"/>
    <w:rsid w:val="00112D96"/>
    <w:rsid w:val="00112EFB"/>
    <w:rsid w:val="001136E1"/>
    <w:rsid w:val="00113941"/>
    <w:rsid w:val="001139C6"/>
    <w:rsid w:val="00113BC6"/>
    <w:rsid w:val="00113D2F"/>
    <w:rsid w:val="00114096"/>
    <w:rsid w:val="001140B6"/>
    <w:rsid w:val="00114159"/>
    <w:rsid w:val="001141B5"/>
    <w:rsid w:val="001142A0"/>
    <w:rsid w:val="00114677"/>
    <w:rsid w:val="001147AA"/>
    <w:rsid w:val="00114B7F"/>
    <w:rsid w:val="00114BD7"/>
    <w:rsid w:val="00114CA2"/>
    <w:rsid w:val="00114F93"/>
    <w:rsid w:val="001150CA"/>
    <w:rsid w:val="00115340"/>
    <w:rsid w:val="001153EA"/>
    <w:rsid w:val="00115808"/>
    <w:rsid w:val="001158D6"/>
    <w:rsid w:val="00115AE9"/>
    <w:rsid w:val="00115D9B"/>
    <w:rsid w:val="00115DB8"/>
    <w:rsid w:val="00116046"/>
    <w:rsid w:val="0011604C"/>
    <w:rsid w:val="0011631A"/>
    <w:rsid w:val="001163A6"/>
    <w:rsid w:val="0011656D"/>
    <w:rsid w:val="0011657C"/>
    <w:rsid w:val="001165D5"/>
    <w:rsid w:val="00116619"/>
    <w:rsid w:val="001166C4"/>
    <w:rsid w:val="001166ED"/>
    <w:rsid w:val="0011683B"/>
    <w:rsid w:val="001169B5"/>
    <w:rsid w:val="00116ABC"/>
    <w:rsid w:val="00116BAB"/>
    <w:rsid w:val="00116C87"/>
    <w:rsid w:val="00116C88"/>
    <w:rsid w:val="0011724A"/>
    <w:rsid w:val="0011757F"/>
    <w:rsid w:val="00117631"/>
    <w:rsid w:val="0011767B"/>
    <w:rsid w:val="0011789E"/>
    <w:rsid w:val="00117A6D"/>
    <w:rsid w:val="00117F1F"/>
    <w:rsid w:val="00117F58"/>
    <w:rsid w:val="00117FA2"/>
    <w:rsid w:val="001200A3"/>
    <w:rsid w:val="0012028C"/>
    <w:rsid w:val="001204E1"/>
    <w:rsid w:val="001208C2"/>
    <w:rsid w:val="00120BA3"/>
    <w:rsid w:val="00120BE2"/>
    <w:rsid w:val="00120F75"/>
    <w:rsid w:val="00120FC0"/>
    <w:rsid w:val="001212C4"/>
    <w:rsid w:val="001213D7"/>
    <w:rsid w:val="00121566"/>
    <w:rsid w:val="0012186F"/>
    <w:rsid w:val="0012188E"/>
    <w:rsid w:val="00121908"/>
    <w:rsid w:val="00121AA3"/>
    <w:rsid w:val="001220B1"/>
    <w:rsid w:val="001225E6"/>
    <w:rsid w:val="0012264B"/>
    <w:rsid w:val="00122677"/>
    <w:rsid w:val="00122742"/>
    <w:rsid w:val="001227D5"/>
    <w:rsid w:val="00122854"/>
    <w:rsid w:val="00122B4B"/>
    <w:rsid w:val="00122B5C"/>
    <w:rsid w:val="00122BD9"/>
    <w:rsid w:val="00122CDC"/>
    <w:rsid w:val="00123128"/>
    <w:rsid w:val="00123508"/>
    <w:rsid w:val="0012355C"/>
    <w:rsid w:val="001237B8"/>
    <w:rsid w:val="001238CF"/>
    <w:rsid w:val="00123A33"/>
    <w:rsid w:val="00123A36"/>
    <w:rsid w:val="00123E83"/>
    <w:rsid w:val="00123EC1"/>
    <w:rsid w:val="00123EC2"/>
    <w:rsid w:val="001241CF"/>
    <w:rsid w:val="001243A0"/>
    <w:rsid w:val="0012447A"/>
    <w:rsid w:val="0012487E"/>
    <w:rsid w:val="00124CC3"/>
    <w:rsid w:val="001250AC"/>
    <w:rsid w:val="0012512D"/>
    <w:rsid w:val="0012521F"/>
    <w:rsid w:val="00125507"/>
    <w:rsid w:val="001257A4"/>
    <w:rsid w:val="00125A27"/>
    <w:rsid w:val="00125C01"/>
    <w:rsid w:val="00125DD9"/>
    <w:rsid w:val="001262F1"/>
    <w:rsid w:val="001263C2"/>
    <w:rsid w:val="00126546"/>
    <w:rsid w:val="0012655B"/>
    <w:rsid w:val="0012664D"/>
    <w:rsid w:val="0012666F"/>
    <w:rsid w:val="001266B8"/>
    <w:rsid w:val="00126771"/>
    <w:rsid w:val="00126A67"/>
    <w:rsid w:val="00126B77"/>
    <w:rsid w:val="00126C76"/>
    <w:rsid w:val="00126EC4"/>
    <w:rsid w:val="00127045"/>
    <w:rsid w:val="001274BE"/>
    <w:rsid w:val="0012777E"/>
    <w:rsid w:val="00127AEF"/>
    <w:rsid w:val="00127BCB"/>
    <w:rsid w:val="00130017"/>
    <w:rsid w:val="00130364"/>
    <w:rsid w:val="00130367"/>
    <w:rsid w:val="001305F2"/>
    <w:rsid w:val="001306CB"/>
    <w:rsid w:val="00130942"/>
    <w:rsid w:val="00130A05"/>
    <w:rsid w:val="00130EB6"/>
    <w:rsid w:val="0013111A"/>
    <w:rsid w:val="0013162C"/>
    <w:rsid w:val="001316D2"/>
    <w:rsid w:val="0013172A"/>
    <w:rsid w:val="00131A0D"/>
    <w:rsid w:val="00131A60"/>
    <w:rsid w:val="00131B71"/>
    <w:rsid w:val="00131DD4"/>
    <w:rsid w:val="001323E7"/>
    <w:rsid w:val="00132492"/>
    <w:rsid w:val="001325EA"/>
    <w:rsid w:val="00132705"/>
    <w:rsid w:val="00132763"/>
    <w:rsid w:val="001329D5"/>
    <w:rsid w:val="00132A08"/>
    <w:rsid w:val="00132ABB"/>
    <w:rsid w:val="00132DA4"/>
    <w:rsid w:val="00132E95"/>
    <w:rsid w:val="00132F6D"/>
    <w:rsid w:val="00133664"/>
    <w:rsid w:val="001341F8"/>
    <w:rsid w:val="0013422F"/>
    <w:rsid w:val="001344E8"/>
    <w:rsid w:val="001345EC"/>
    <w:rsid w:val="00134697"/>
    <w:rsid w:val="0013491F"/>
    <w:rsid w:val="0013493D"/>
    <w:rsid w:val="00134B07"/>
    <w:rsid w:val="00134DBE"/>
    <w:rsid w:val="00134E93"/>
    <w:rsid w:val="001350C5"/>
    <w:rsid w:val="00135122"/>
    <w:rsid w:val="00135202"/>
    <w:rsid w:val="001353D1"/>
    <w:rsid w:val="00135438"/>
    <w:rsid w:val="001354DA"/>
    <w:rsid w:val="00135C1A"/>
    <w:rsid w:val="00135EAB"/>
    <w:rsid w:val="00135FDE"/>
    <w:rsid w:val="00136206"/>
    <w:rsid w:val="001363A1"/>
    <w:rsid w:val="00136706"/>
    <w:rsid w:val="001369B2"/>
    <w:rsid w:val="001369ED"/>
    <w:rsid w:val="00136A97"/>
    <w:rsid w:val="00136AF5"/>
    <w:rsid w:val="00136DFF"/>
    <w:rsid w:val="00136EB8"/>
    <w:rsid w:val="00136F28"/>
    <w:rsid w:val="001372B1"/>
    <w:rsid w:val="0013763F"/>
    <w:rsid w:val="00137811"/>
    <w:rsid w:val="001379C4"/>
    <w:rsid w:val="00137A02"/>
    <w:rsid w:val="00137A37"/>
    <w:rsid w:val="00137A61"/>
    <w:rsid w:val="00137B45"/>
    <w:rsid w:val="00137BDD"/>
    <w:rsid w:val="00137DBD"/>
    <w:rsid w:val="00140024"/>
    <w:rsid w:val="00140029"/>
    <w:rsid w:val="001400E8"/>
    <w:rsid w:val="0014040A"/>
    <w:rsid w:val="0014053B"/>
    <w:rsid w:val="00140643"/>
    <w:rsid w:val="001407EE"/>
    <w:rsid w:val="0014080C"/>
    <w:rsid w:val="0014092C"/>
    <w:rsid w:val="00140934"/>
    <w:rsid w:val="00140AA7"/>
    <w:rsid w:val="00140B33"/>
    <w:rsid w:val="00140B6E"/>
    <w:rsid w:val="00140D20"/>
    <w:rsid w:val="00140D28"/>
    <w:rsid w:val="00140DCF"/>
    <w:rsid w:val="00140E33"/>
    <w:rsid w:val="0014114C"/>
    <w:rsid w:val="00141161"/>
    <w:rsid w:val="0014116B"/>
    <w:rsid w:val="0014126C"/>
    <w:rsid w:val="001414D4"/>
    <w:rsid w:val="001415AC"/>
    <w:rsid w:val="001417AD"/>
    <w:rsid w:val="001417DF"/>
    <w:rsid w:val="00141987"/>
    <w:rsid w:val="001419A0"/>
    <w:rsid w:val="00141B61"/>
    <w:rsid w:val="00141CEC"/>
    <w:rsid w:val="00141CFB"/>
    <w:rsid w:val="00141DAA"/>
    <w:rsid w:val="00141F09"/>
    <w:rsid w:val="001422D9"/>
    <w:rsid w:val="00142500"/>
    <w:rsid w:val="00142526"/>
    <w:rsid w:val="0014272B"/>
    <w:rsid w:val="0014278F"/>
    <w:rsid w:val="00142917"/>
    <w:rsid w:val="001429B8"/>
    <w:rsid w:val="00142E45"/>
    <w:rsid w:val="00142ECA"/>
    <w:rsid w:val="00142F2B"/>
    <w:rsid w:val="00143037"/>
    <w:rsid w:val="001430B3"/>
    <w:rsid w:val="001439BC"/>
    <w:rsid w:val="00143B36"/>
    <w:rsid w:val="00143D7B"/>
    <w:rsid w:val="00143E91"/>
    <w:rsid w:val="001440A4"/>
    <w:rsid w:val="001442F8"/>
    <w:rsid w:val="00144479"/>
    <w:rsid w:val="001444BE"/>
    <w:rsid w:val="00144676"/>
    <w:rsid w:val="00144783"/>
    <w:rsid w:val="00144790"/>
    <w:rsid w:val="00144858"/>
    <w:rsid w:val="001449AB"/>
    <w:rsid w:val="00144BB0"/>
    <w:rsid w:val="00145365"/>
    <w:rsid w:val="001456BC"/>
    <w:rsid w:val="001457E2"/>
    <w:rsid w:val="00145BE4"/>
    <w:rsid w:val="00145FE0"/>
    <w:rsid w:val="00145FEF"/>
    <w:rsid w:val="00146057"/>
    <w:rsid w:val="0014632B"/>
    <w:rsid w:val="00146372"/>
    <w:rsid w:val="00146C18"/>
    <w:rsid w:val="00146CAA"/>
    <w:rsid w:val="001472E2"/>
    <w:rsid w:val="00147628"/>
    <w:rsid w:val="00147702"/>
    <w:rsid w:val="001478CE"/>
    <w:rsid w:val="00147946"/>
    <w:rsid w:val="00150004"/>
    <w:rsid w:val="0015030F"/>
    <w:rsid w:val="00150437"/>
    <w:rsid w:val="001504D6"/>
    <w:rsid w:val="00150645"/>
    <w:rsid w:val="0015088D"/>
    <w:rsid w:val="00150C16"/>
    <w:rsid w:val="00150ED9"/>
    <w:rsid w:val="00150F8A"/>
    <w:rsid w:val="00150FC1"/>
    <w:rsid w:val="001510E8"/>
    <w:rsid w:val="00151301"/>
    <w:rsid w:val="001516B1"/>
    <w:rsid w:val="00151899"/>
    <w:rsid w:val="00151A72"/>
    <w:rsid w:val="00151A7C"/>
    <w:rsid w:val="00151D13"/>
    <w:rsid w:val="00151DCE"/>
    <w:rsid w:val="00151DF0"/>
    <w:rsid w:val="00151EE9"/>
    <w:rsid w:val="00152039"/>
    <w:rsid w:val="00152273"/>
    <w:rsid w:val="001522CD"/>
    <w:rsid w:val="00152389"/>
    <w:rsid w:val="00152403"/>
    <w:rsid w:val="00152423"/>
    <w:rsid w:val="001524A6"/>
    <w:rsid w:val="001525C3"/>
    <w:rsid w:val="00152935"/>
    <w:rsid w:val="00152979"/>
    <w:rsid w:val="001529F2"/>
    <w:rsid w:val="00152A0D"/>
    <w:rsid w:val="00152A44"/>
    <w:rsid w:val="00152C28"/>
    <w:rsid w:val="00152CDC"/>
    <w:rsid w:val="00152D0E"/>
    <w:rsid w:val="0015335F"/>
    <w:rsid w:val="00153364"/>
    <w:rsid w:val="00153903"/>
    <w:rsid w:val="00153904"/>
    <w:rsid w:val="00153C27"/>
    <w:rsid w:val="00153DAC"/>
    <w:rsid w:val="00153F04"/>
    <w:rsid w:val="00154018"/>
    <w:rsid w:val="0015403E"/>
    <w:rsid w:val="00154630"/>
    <w:rsid w:val="001546F7"/>
    <w:rsid w:val="0015473E"/>
    <w:rsid w:val="00154AF5"/>
    <w:rsid w:val="00154D0B"/>
    <w:rsid w:val="00154E3D"/>
    <w:rsid w:val="00154E81"/>
    <w:rsid w:val="00155007"/>
    <w:rsid w:val="001553F9"/>
    <w:rsid w:val="00155589"/>
    <w:rsid w:val="00155596"/>
    <w:rsid w:val="0015588B"/>
    <w:rsid w:val="001558C7"/>
    <w:rsid w:val="0015597F"/>
    <w:rsid w:val="0015599C"/>
    <w:rsid w:val="00155D4E"/>
    <w:rsid w:val="00155E1C"/>
    <w:rsid w:val="00155E69"/>
    <w:rsid w:val="00155F61"/>
    <w:rsid w:val="00156034"/>
    <w:rsid w:val="001560FF"/>
    <w:rsid w:val="00156647"/>
    <w:rsid w:val="0015664C"/>
    <w:rsid w:val="001567CB"/>
    <w:rsid w:val="00156C5F"/>
    <w:rsid w:val="00156D12"/>
    <w:rsid w:val="00156D95"/>
    <w:rsid w:val="00157117"/>
    <w:rsid w:val="0015726D"/>
    <w:rsid w:val="00157432"/>
    <w:rsid w:val="001574AA"/>
    <w:rsid w:val="001574EE"/>
    <w:rsid w:val="00157646"/>
    <w:rsid w:val="001576C4"/>
    <w:rsid w:val="00157739"/>
    <w:rsid w:val="00157C2F"/>
    <w:rsid w:val="00157CCA"/>
    <w:rsid w:val="00157E7D"/>
    <w:rsid w:val="00157F05"/>
    <w:rsid w:val="00160017"/>
    <w:rsid w:val="001600ED"/>
    <w:rsid w:val="001601D3"/>
    <w:rsid w:val="001601F4"/>
    <w:rsid w:val="001603BF"/>
    <w:rsid w:val="00160B1A"/>
    <w:rsid w:val="00160BCD"/>
    <w:rsid w:val="00160C59"/>
    <w:rsid w:val="00160C71"/>
    <w:rsid w:val="00160EE4"/>
    <w:rsid w:val="00161239"/>
    <w:rsid w:val="001613B8"/>
    <w:rsid w:val="001613F1"/>
    <w:rsid w:val="001614C5"/>
    <w:rsid w:val="00161742"/>
    <w:rsid w:val="00161A4A"/>
    <w:rsid w:val="00161B13"/>
    <w:rsid w:val="00161B16"/>
    <w:rsid w:val="00161E90"/>
    <w:rsid w:val="00161EC2"/>
    <w:rsid w:val="001621E8"/>
    <w:rsid w:val="00162396"/>
    <w:rsid w:val="0016270A"/>
    <w:rsid w:val="00162760"/>
    <w:rsid w:val="001629C8"/>
    <w:rsid w:val="00162A69"/>
    <w:rsid w:val="00162B76"/>
    <w:rsid w:val="00162F71"/>
    <w:rsid w:val="00162FEB"/>
    <w:rsid w:val="00163063"/>
    <w:rsid w:val="001632F7"/>
    <w:rsid w:val="001633A5"/>
    <w:rsid w:val="001633C6"/>
    <w:rsid w:val="00163436"/>
    <w:rsid w:val="001634AE"/>
    <w:rsid w:val="001634DE"/>
    <w:rsid w:val="0016350B"/>
    <w:rsid w:val="0016358B"/>
    <w:rsid w:val="0016364D"/>
    <w:rsid w:val="001639E4"/>
    <w:rsid w:val="00163DD5"/>
    <w:rsid w:val="00163F61"/>
    <w:rsid w:val="0016428C"/>
    <w:rsid w:val="001646BC"/>
    <w:rsid w:val="00164821"/>
    <w:rsid w:val="00165158"/>
    <w:rsid w:val="0016523F"/>
    <w:rsid w:val="00165503"/>
    <w:rsid w:val="00165600"/>
    <w:rsid w:val="0016594B"/>
    <w:rsid w:val="00165B13"/>
    <w:rsid w:val="00165E0F"/>
    <w:rsid w:val="00165EE2"/>
    <w:rsid w:val="00166162"/>
    <w:rsid w:val="0016654F"/>
    <w:rsid w:val="00166868"/>
    <w:rsid w:val="00166877"/>
    <w:rsid w:val="00166978"/>
    <w:rsid w:val="0016698C"/>
    <w:rsid w:val="00166D8C"/>
    <w:rsid w:val="00166FB8"/>
    <w:rsid w:val="00167110"/>
    <w:rsid w:val="0016711F"/>
    <w:rsid w:val="00167121"/>
    <w:rsid w:val="001674C5"/>
    <w:rsid w:val="00167D21"/>
    <w:rsid w:val="00167EBE"/>
    <w:rsid w:val="00167F5A"/>
    <w:rsid w:val="00170271"/>
    <w:rsid w:val="0017030F"/>
    <w:rsid w:val="00170409"/>
    <w:rsid w:val="00170702"/>
    <w:rsid w:val="00170706"/>
    <w:rsid w:val="001708C0"/>
    <w:rsid w:val="00170AF1"/>
    <w:rsid w:val="00170C40"/>
    <w:rsid w:val="00170CCC"/>
    <w:rsid w:val="00170D84"/>
    <w:rsid w:val="001713EC"/>
    <w:rsid w:val="00171C56"/>
    <w:rsid w:val="00171E47"/>
    <w:rsid w:val="00172204"/>
    <w:rsid w:val="001726B1"/>
    <w:rsid w:val="00172932"/>
    <w:rsid w:val="00172C3C"/>
    <w:rsid w:val="00172EB6"/>
    <w:rsid w:val="00172F80"/>
    <w:rsid w:val="00173065"/>
    <w:rsid w:val="001730CE"/>
    <w:rsid w:val="00173150"/>
    <w:rsid w:val="00173225"/>
    <w:rsid w:val="00173232"/>
    <w:rsid w:val="001732CA"/>
    <w:rsid w:val="0017348F"/>
    <w:rsid w:val="001734D5"/>
    <w:rsid w:val="00173747"/>
    <w:rsid w:val="00173930"/>
    <w:rsid w:val="0017394F"/>
    <w:rsid w:val="00173A4A"/>
    <w:rsid w:val="00173CB1"/>
    <w:rsid w:val="00174027"/>
    <w:rsid w:val="00174137"/>
    <w:rsid w:val="00174393"/>
    <w:rsid w:val="001745AD"/>
    <w:rsid w:val="001745CA"/>
    <w:rsid w:val="001745D0"/>
    <w:rsid w:val="001745D6"/>
    <w:rsid w:val="00174913"/>
    <w:rsid w:val="00174B1C"/>
    <w:rsid w:val="00174B34"/>
    <w:rsid w:val="00174C8E"/>
    <w:rsid w:val="00174DE4"/>
    <w:rsid w:val="001752B1"/>
    <w:rsid w:val="00175579"/>
    <w:rsid w:val="00175678"/>
    <w:rsid w:val="0017586A"/>
    <w:rsid w:val="001758EE"/>
    <w:rsid w:val="00175B21"/>
    <w:rsid w:val="00175B56"/>
    <w:rsid w:val="00175E64"/>
    <w:rsid w:val="00175E94"/>
    <w:rsid w:val="00175F38"/>
    <w:rsid w:val="0017600A"/>
    <w:rsid w:val="001760BB"/>
    <w:rsid w:val="0017619E"/>
    <w:rsid w:val="0017662F"/>
    <w:rsid w:val="0017665D"/>
    <w:rsid w:val="00176855"/>
    <w:rsid w:val="001768D0"/>
    <w:rsid w:val="001769EE"/>
    <w:rsid w:val="00176B28"/>
    <w:rsid w:val="00176BB1"/>
    <w:rsid w:val="00176E7A"/>
    <w:rsid w:val="00176EF1"/>
    <w:rsid w:val="00177413"/>
    <w:rsid w:val="0017748F"/>
    <w:rsid w:val="00177901"/>
    <w:rsid w:val="00177C31"/>
    <w:rsid w:val="00177D8E"/>
    <w:rsid w:val="001804AC"/>
    <w:rsid w:val="0018089B"/>
    <w:rsid w:val="0018094F"/>
    <w:rsid w:val="001809C0"/>
    <w:rsid w:val="00180B59"/>
    <w:rsid w:val="00180B97"/>
    <w:rsid w:val="00180D72"/>
    <w:rsid w:val="00181141"/>
    <w:rsid w:val="00181233"/>
    <w:rsid w:val="001813D7"/>
    <w:rsid w:val="001814DE"/>
    <w:rsid w:val="001815F2"/>
    <w:rsid w:val="0018165A"/>
    <w:rsid w:val="001816DC"/>
    <w:rsid w:val="0018175C"/>
    <w:rsid w:val="00181858"/>
    <w:rsid w:val="00181983"/>
    <w:rsid w:val="00181B4C"/>
    <w:rsid w:val="00181B5B"/>
    <w:rsid w:val="00181CC1"/>
    <w:rsid w:val="00181D2D"/>
    <w:rsid w:val="00181D96"/>
    <w:rsid w:val="00181ED9"/>
    <w:rsid w:val="00182093"/>
    <w:rsid w:val="00182163"/>
    <w:rsid w:val="00182333"/>
    <w:rsid w:val="0018285F"/>
    <w:rsid w:val="00182D1D"/>
    <w:rsid w:val="00182E51"/>
    <w:rsid w:val="001830B2"/>
    <w:rsid w:val="0018310D"/>
    <w:rsid w:val="001831B0"/>
    <w:rsid w:val="001831B4"/>
    <w:rsid w:val="0018320C"/>
    <w:rsid w:val="0018322C"/>
    <w:rsid w:val="001834EA"/>
    <w:rsid w:val="0018395E"/>
    <w:rsid w:val="00183AE4"/>
    <w:rsid w:val="00183CAF"/>
    <w:rsid w:val="00183F23"/>
    <w:rsid w:val="001842C7"/>
    <w:rsid w:val="001843C5"/>
    <w:rsid w:val="001845CC"/>
    <w:rsid w:val="001847B1"/>
    <w:rsid w:val="0018485C"/>
    <w:rsid w:val="00184906"/>
    <w:rsid w:val="00184A20"/>
    <w:rsid w:val="00184A4B"/>
    <w:rsid w:val="00184B3D"/>
    <w:rsid w:val="00184C61"/>
    <w:rsid w:val="00184DF4"/>
    <w:rsid w:val="00184E28"/>
    <w:rsid w:val="00184E2A"/>
    <w:rsid w:val="0018500F"/>
    <w:rsid w:val="00185045"/>
    <w:rsid w:val="00185308"/>
    <w:rsid w:val="0018542C"/>
    <w:rsid w:val="001854C2"/>
    <w:rsid w:val="001855DA"/>
    <w:rsid w:val="00185615"/>
    <w:rsid w:val="0018589C"/>
    <w:rsid w:val="00185A0D"/>
    <w:rsid w:val="00185B69"/>
    <w:rsid w:val="00185CAB"/>
    <w:rsid w:val="00185CF4"/>
    <w:rsid w:val="00186327"/>
    <w:rsid w:val="00186795"/>
    <w:rsid w:val="0018686C"/>
    <w:rsid w:val="001868B4"/>
    <w:rsid w:val="00186A68"/>
    <w:rsid w:val="00186B87"/>
    <w:rsid w:val="00186CC9"/>
    <w:rsid w:val="00186CDB"/>
    <w:rsid w:val="00186D0B"/>
    <w:rsid w:val="0018713E"/>
    <w:rsid w:val="001873A9"/>
    <w:rsid w:val="001876D8"/>
    <w:rsid w:val="00187741"/>
    <w:rsid w:val="001901A3"/>
    <w:rsid w:val="001901C5"/>
    <w:rsid w:val="00190490"/>
    <w:rsid w:val="00190732"/>
    <w:rsid w:val="00190769"/>
    <w:rsid w:val="00190789"/>
    <w:rsid w:val="0019099E"/>
    <w:rsid w:val="00190A42"/>
    <w:rsid w:val="00190C48"/>
    <w:rsid w:val="00190DC8"/>
    <w:rsid w:val="00190EA1"/>
    <w:rsid w:val="00190F00"/>
    <w:rsid w:val="00191154"/>
    <w:rsid w:val="0019141B"/>
    <w:rsid w:val="0019143A"/>
    <w:rsid w:val="0019149D"/>
    <w:rsid w:val="0019161B"/>
    <w:rsid w:val="00191866"/>
    <w:rsid w:val="001918E3"/>
    <w:rsid w:val="00191A5A"/>
    <w:rsid w:val="00191C4E"/>
    <w:rsid w:val="00191D3D"/>
    <w:rsid w:val="00191FF2"/>
    <w:rsid w:val="001920DA"/>
    <w:rsid w:val="001922DF"/>
    <w:rsid w:val="0019260A"/>
    <w:rsid w:val="00192846"/>
    <w:rsid w:val="00192B51"/>
    <w:rsid w:val="00192B59"/>
    <w:rsid w:val="00192BB1"/>
    <w:rsid w:val="00193207"/>
    <w:rsid w:val="001933B5"/>
    <w:rsid w:val="00193449"/>
    <w:rsid w:val="00193589"/>
    <w:rsid w:val="001936A5"/>
    <w:rsid w:val="00193765"/>
    <w:rsid w:val="001937CA"/>
    <w:rsid w:val="0019388F"/>
    <w:rsid w:val="001938B9"/>
    <w:rsid w:val="001939DC"/>
    <w:rsid w:val="00193F11"/>
    <w:rsid w:val="00193F73"/>
    <w:rsid w:val="00194015"/>
    <w:rsid w:val="001940AC"/>
    <w:rsid w:val="001941F3"/>
    <w:rsid w:val="001942C6"/>
    <w:rsid w:val="001945FF"/>
    <w:rsid w:val="00194618"/>
    <w:rsid w:val="001946E4"/>
    <w:rsid w:val="0019484F"/>
    <w:rsid w:val="00194B65"/>
    <w:rsid w:val="00194BB9"/>
    <w:rsid w:val="00194E85"/>
    <w:rsid w:val="00195132"/>
    <w:rsid w:val="00195177"/>
    <w:rsid w:val="001952E4"/>
    <w:rsid w:val="001953C9"/>
    <w:rsid w:val="0019557D"/>
    <w:rsid w:val="001955DA"/>
    <w:rsid w:val="00195878"/>
    <w:rsid w:val="00195B00"/>
    <w:rsid w:val="00195B77"/>
    <w:rsid w:val="00195CCD"/>
    <w:rsid w:val="001963F1"/>
    <w:rsid w:val="0019657C"/>
    <w:rsid w:val="00196705"/>
    <w:rsid w:val="00196916"/>
    <w:rsid w:val="00196C76"/>
    <w:rsid w:val="001970E1"/>
    <w:rsid w:val="001971BF"/>
    <w:rsid w:val="001972AA"/>
    <w:rsid w:val="00197448"/>
    <w:rsid w:val="001978E1"/>
    <w:rsid w:val="00197B13"/>
    <w:rsid w:val="00197DEB"/>
    <w:rsid w:val="00197F6B"/>
    <w:rsid w:val="00197FD8"/>
    <w:rsid w:val="00197FDB"/>
    <w:rsid w:val="001A01AC"/>
    <w:rsid w:val="001A0335"/>
    <w:rsid w:val="001A0548"/>
    <w:rsid w:val="001A09F0"/>
    <w:rsid w:val="001A0A4F"/>
    <w:rsid w:val="001A0F13"/>
    <w:rsid w:val="001A0FB5"/>
    <w:rsid w:val="001A10C0"/>
    <w:rsid w:val="001A1879"/>
    <w:rsid w:val="001A18BD"/>
    <w:rsid w:val="001A19F4"/>
    <w:rsid w:val="001A1A6F"/>
    <w:rsid w:val="001A1B88"/>
    <w:rsid w:val="001A1D28"/>
    <w:rsid w:val="001A1E6E"/>
    <w:rsid w:val="001A1F2E"/>
    <w:rsid w:val="001A1FA6"/>
    <w:rsid w:val="001A23EA"/>
    <w:rsid w:val="001A27DB"/>
    <w:rsid w:val="001A289B"/>
    <w:rsid w:val="001A29F8"/>
    <w:rsid w:val="001A2A62"/>
    <w:rsid w:val="001A311C"/>
    <w:rsid w:val="001A332C"/>
    <w:rsid w:val="001A34E7"/>
    <w:rsid w:val="001A36F4"/>
    <w:rsid w:val="001A38C7"/>
    <w:rsid w:val="001A3C53"/>
    <w:rsid w:val="001A4194"/>
    <w:rsid w:val="001A4225"/>
    <w:rsid w:val="001A4546"/>
    <w:rsid w:val="001A4BA7"/>
    <w:rsid w:val="001A505A"/>
    <w:rsid w:val="001A514C"/>
    <w:rsid w:val="001A52D4"/>
    <w:rsid w:val="001A5413"/>
    <w:rsid w:val="001A545F"/>
    <w:rsid w:val="001A5515"/>
    <w:rsid w:val="001A56C7"/>
    <w:rsid w:val="001A5887"/>
    <w:rsid w:val="001A588F"/>
    <w:rsid w:val="001A58A1"/>
    <w:rsid w:val="001A5A2F"/>
    <w:rsid w:val="001A5C12"/>
    <w:rsid w:val="001A5F90"/>
    <w:rsid w:val="001A6043"/>
    <w:rsid w:val="001A61D8"/>
    <w:rsid w:val="001A689F"/>
    <w:rsid w:val="001A6990"/>
    <w:rsid w:val="001A752E"/>
    <w:rsid w:val="001A784A"/>
    <w:rsid w:val="001A793B"/>
    <w:rsid w:val="001A7A7D"/>
    <w:rsid w:val="001A7B67"/>
    <w:rsid w:val="001A7C6E"/>
    <w:rsid w:val="001B01F4"/>
    <w:rsid w:val="001B0451"/>
    <w:rsid w:val="001B0882"/>
    <w:rsid w:val="001B0E7D"/>
    <w:rsid w:val="001B0ED4"/>
    <w:rsid w:val="001B0FCC"/>
    <w:rsid w:val="001B0FE3"/>
    <w:rsid w:val="001B10CC"/>
    <w:rsid w:val="001B110C"/>
    <w:rsid w:val="001B11E9"/>
    <w:rsid w:val="001B1242"/>
    <w:rsid w:val="001B1592"/>
    <w:rsid w:val="001B15B3"/>
    <w:rsid w:val="001B1613"/>
    <w:rsid w:val="001B16AE"/>
    <w:rsid w:val="001B16FB"/>
    <w:rsid w:val="001B170B"/>
    <w:rsid w:val="001B18A1"/>
    <w:rsid w:val="001B1BF9"/>
    <w:rsid w:val="001B1D2D"/>
    <w:rsid w:val="001B1D66"/>
    <w:rsid w:val="001B1F94"/>
    <w:rsid w:val="001B2156"/>
    <w:rsid w:val="001B2A06"/>
    <w:rsid w:val="001B2E2E"/>
    <w:rsid w:val="001B2E36"/>
    <w:rsid w:val="001B2F0A"/>
    <w:rsid w:val="001B2F69"/>
    <w:rsid w:val="001B33F3"/>
    <w:rsid w:val="001B345E"/>
    <w:rsid w:val="001B35FC"/>
    <w:rsid w:val="001B385B"/>
    <w:rsid w:val="001B3932"/>
    <w:rsid w:val="001B3939"/>
    <w:rsid w:val="001B3C7B"/>
    <w:rsid w:val="001B3FD6"/>
    <w:rsid w:val="001B4320"/>
    <w:rsid w:val="001B43FE"/>
    <w:rsid w:val="001B4438"/>
    <w:rsid w:val="001B444D"/>
    <w:rsid w:val="001B4587"/>
    <w:rsid w:val="001B470D"/>
    <w:rsid w:val="001B4972"/>
    <w:rsid w:val="001B4CF0"/>
    <w:rsid w:val="001B4D14"/>
    <w:rsid w:val="001B4D85"/>
    <w:rsid w:val="001B5753"/>
    <w:rsid w:val="001B5966"/>
    <w:rsid w:val="001B597F"/>
    <w:rsid w:val="001B5A01"/>
    <w:rsid w:val="001B5A98"/>
    <w:rsid w:val="001B5C04"/>
    <w:rsid w:val="001B5E7C"/>
    <w:rsid w:val="001B5F21"/>
    <w:rsid w:val="001B6296"/>
    <w:rsid w:val="001B68D5"/>
    <w:rsid w:val="001B69B0"/>
    <w:rsid w:val="001B6A47"/>
    <w:rsid w:val="001B6AD3"/>
    <w:rsid w:val="001B6CF0"/>
    <w:rsid w:val="001B71C5"/>
    <w:rsid w:val="001B7388"/>
    <w:rsid w:val="001B758C"/>
    <w:rsid w:val="001B768E"/>
    <w:rsid w:val="001B7F3C"/>
    <w:rsid w:val="001B7FE7"/>
    <w:rsid w:val="001C0092"/>
    <w:rsid w:val="001C00B5"/>
    <w:rsid w:val="001C023B"/>
    <w:rsid w:val="001C06B7"/>
    <w:rsid w:val="001C06ED"/>
    <w:rsid w:val="001C072B"/>
    <w:rsid w:val="001C0755"/>
    <w:rsid w:val="001C07DE"/>
    <w:rsid w:val="001C0D28"/>
    <w:rsid w:val="001C1009"/>
    <w:rsid w:val="001C10BC"/>
    <w:rsid w:val="001C1267"/>
    <w:rsid w:val="001C12DA"/>
    <w:rsid w:val="001C13B3"/>
    <w:rsid w:val="001C1A6B"/>
    <w:rsid w:val="001C1BD6"/>
    <w:rsid w:val="001C1E26"/>
    <w:rsid w:val="001C1E2D"/>
    <w:rsid w:val="001C1EEB"/>
    <w:rsid w:val="001C2196"/>
    <w:rsid w:val="001C2727"/>
    <w:rsid w:val="001C273C"/>
    <w:rsid w:val="001C284D"/>
    <w:rsid w:val="001C2B8C"/>
    <w:rsid w:val="001C2C3A"/>
    <w:rsid w:val="001C2E80"/>
    <w:rsid w:val="001C2EA9"/>
    <w:rsid w:val="001C2FA6"/>
    <w:rsid w:val="001C3463"/>
    <w:rsid w:val="001C3567"/>
    <w:rsid w:val="001C356C"/>
    <w:rsid w:val="001C379C"/>
    <w:rsid w:val="001C3906"/>
    <w:rsid w:val="001C3925"/>
    <w:rsid w:val="001C393A"/>
    <w:rsid w:val="001C3987"/>
    <w:rsid w:val="001C3ABA"/>
    <w:rsid w:val="001C3B83"/>
    <w:rsid w:val="001C3BBB"/>
    <w:rsid w:val="001C3CD0"/>
    <w:rsid w:val="001C3D5C"/>
    <w:rsid w:val="001C3EE4"/>
    <w:rsid w:val="001C40DA"/>
    <w:rsid w:val="001C40F3"/>
    <w:rsid w:val="001C425A"/>
    <w:rsid w:val="001C435E"/>
    <w:rsid w:val="001C44A6"/>
    <w:rsid w:val="001C45AA"/>
    <w:rsid w:val="001C4872"/>
    <w:rsid w:val="001C48D1"/>
    <w:rsid w:val="001C49A3"/>
    <w:rsid w:val="001C49C5"/>
    <w:rsid w:val="001C4CC7"/>
    <w:rsid w:val="001C4F90"/>
    <w:rsid w:val="001C5101"/>
    <w:rsid w:val="001C5133"/>
    <w:rsid w:val="001C52B5"/>
    <w:rsid w:val="001C5752"/>
    <w:rsid w:val="001C5CBA"/>
    <w:rsid w:val="001C6095"/>
    <w:rsid w:val="001C6728"/>
    <w:rsid w:val="001C67AA"/>
    <w:rsid w:val="001C6A50"/>
    <w:rsid w:val="001C6CF8"/>
    <w:rsid w:val="001C6D73"/>
    <w:rsid w:val="001C6DA1"/>
    <w:rsid w:val="001C6E99"/>
    <w:rsid w:val="001C6EBA"/>
    <w:rsid w:val="001C6F36"/>
    <w:rsid w:val="001C764E"/>
    <w:rsid w:val="001C77D3"/>
    <w:rsid w:val="001C796B"/>
    <w:rsid w:val="001C7EA8"/>
    <w:rsid w:val="001C7EB7"/>
    <w:rsid w:val="001C7F76"/>
    <w:rsid w:val="001C7FE9"/>
    <w:rsid w:val="001D0057"/>
    <w:rsid w:val="001D01A8"/>
    <w:rsid w:val="001D02E4"/>
    <w:rsid w:val="001D02FF"/>
    <w:rsid w:val="001D0355"/>
    <w:rsid w:val="001D0735"/>
    <w:rsid w:val="001D073C"/>
    <w:rsid w:val="001D0912"/>
    <w:rsid w:val="001D0B64"/>
    <w:rsid w:val="001D0F36"/>
    <w:rsid w:val="001D0FFE"/>
    <w:rsid w:val="001D118F"/>
    <w:rsid w:val="001D1341"/>
    <w:rsid w:val="001D1ABB"/>
    <w:rsid w:val="001D1B5A"/>
    <w:rsid w:val="001D1BB4"/>
    <w:rsid w:val="001D1D49"/>
    <w:rsid w:val="001D1E03"/>
    <w:rsid w:val="001D212F"/>
    <w:rsid w:val="001D21EB"/>
    <w:rsid w:val="001D2260"/>
    <w:rsid w:val="001D265F"/>
    <w:rsid w:val="001D276E"/>
    <w:rsid w:val="001D28A3"/>
    <w:rsid w:val="001D2ACF"/>
    <w:rsid w:val="001D2EDC"/>
    <w:rsid w:val="001D2EDD"/>
    <w:rsid w:val="001D2F86"/>
    <w:rsid w:val="001D30DF"/>
    <w:rsid w:val="001D30FC"/>
    <w:rsid w:val="001D313A"/>
    <w:rsid w:val="001D3331"/>
    <w:rsid w:val="001D3414"/>
    <w:rsid w:val="001D375B"/>
    <w:rsid w:val="001D3863"/>
    <w:rsid w:val="001D398B"/>
    <w:rsid w:val="001D39FA"/>
    <w:rsid w:val="001D3A26"/>
    <w:rsid w:val="001D3FA9"/>
    <w:rsid w:val="001D4777"/>
    <w:rsid w:val="001D49C7"/>
    <w:rsid w:val="001D4A4A"/>
    <w:rsid w:val="001D4B80"/>
    <w:rsid w:val="001D4D33"/>
    <w:rsid w:val="001D4DFC"/>
    <w:rsid w:val="001D4F2A"/>
    <w:rsid w:val="001D5067"/>
    <w:rsid w:val="001D50EF"/>
    <w:rsid w:val="001D54BE"/>
    <w:rsid w:val="001D559F"/>
    <w:rsid w:val="001D55EA"/>
    <w:rsid w:val="001D5730"/>
    <w:rsid w:val="001D573B"/>
    <w:rsid w:val="001D57DD"/>
    <w:rsid w:val="001D5957"/>
    <w:rsid w:val="001D5F8D"/>
    <w:rsid w:val="001D600F"/>
    <w:rsid w:val="001D6092"/>
    <w:rsid w:val="001D6098"/>
    <w:rsid w:val="001D6157"/>
    <w:rsid w:val="001D6272"/>
    <w:rsid w:val="001D63E3"/>
    <w:rsid w:val="001D648A"/>
    <w:rsid w:val="001D6536"/>
    <w:rsid w:val="001D6930"/>
    <w:rsid w:val="001D6A76"/>
    <w:rsid w:val="001D6BA1"/>
    <w:rsid w:val="001D6DC7"/>
    <w:rsid w:val="001D6E23"/>
    <w:rsid w:val="001D6FD5"/>
    <w:rsid w:val="001D7358"/>
    <w:rsid w:val="001D7485"/>
    <w:rsid w:val="001D767F"/>
    <w:rsid w:val="001D7820"/>
    <w:rsid w:val="001D7849"/>
    <w:rsid w:val="001D7955"/>
    <w:rsid w:val="001D79F6"/>
    <w:rsid w:val="001D7F68"/>
    <w:rsid w:val="001E01F8"/>
    <w:rsid w:val="001E043F"/>
    <w:rsid w:val="001E05CE"/>
    <w:rsid w:val="001E0896"/>
    <w:rsid w:val="001E08BD"/>
    <w:rsid w:val="001E0979"/>
    <w:rsid w:val="001E0A87"/>
    <w:rsid w:val="001E0AE0"/>
    <w:rsid w:val="001E0C9A"/>
    <w:rsid w:val="001E0F60"/>
    <w:rsid w:val="001E0FD4"/>
    <w:rsid w:val="001E10C8"/>
    <w:rsid w:val="001E131F"/>
    <w:rsid w:val="001E1409"/>
    <w:rsid w:val="001E15A9"/>
    <w:rsid w:val="001E169A"/>
    <w:rsid w:val="001E1709"/>
    <w:rsid w:val="001E1855"/>
    <w:rsid w:val="001E1949"/>
    <w:rsid w:val="001E1AE0"/>
    <w:rsid w:val="001E1AE7"/>
    <w:rsid w:val="001E1D5D"/>
    <w:rsid w:val="001E1DCA"/>
    <w:rsid w:val="001E1F11"/>
    <w:rsid w:val="001E205D"/>
    <w:rsid w:val="001E2575"/>
    <w:rsid w:val="001E27F6"/>
    <w:rsid w:val="001E2852"/>
    <w:rsid w:val="001E2856"/>
    <w:rsid w:val="001E2A94"/>
    <w:rsid w:val="001E2CCF"/>
    <w:rsid w:val="001E2D40"/>
    <w:rsid w:val="001E2EAD"/>
    <w:rsid w:val="001E314C"/>
    <w:rsid w:val="001E3205"/>
    <w:rsid w:val="001E323B"/>
    <w:rsid w:val="001E3325"/>
    <w:rsid w:val="001E339A"/>
    <w:rsid w:val="001E34F0"/>
    <w:rsid w:val="001E3603"/>
    <w:rsid w:val="001E3A20"/>
    <w:rsid w:val="001E3BD1"/>
    <w:rsid w:val="001E3D1B"/>
    <w:rsid w:val="001E3D77"/>
    <w:rsid w:val="001E3EEB"/>
    <w:rsid w:val="001E4059"/>
    <w:rsid w:val="001E44D2"/>
    <w:rsid w:val="001E485A"/>
    <w:rsid w:val="001E4C0D"/>
    <w:rsid w:val="001E4D96"/>
    <w:rsid w:val="001E4E18"/>
    <w:rsid w:val="001E4E42"/>
    <w:rsid w:val="001E4F86"/>
    <w:rsid w:val="001E507C"/>
    <w:rsid w:val="001E51D9"/>
    <w:rsid w:val="001E5459"/>
    <w:rsid w:val="001E55D2"/>
    <w:rsid w:val="001E5606"/>
    <w:rsid w:val="001E5756"/>
    <w:rsid w:val="001E5AC8"/>
    <w:rsid w:val="001E5CD3"/>
    <w:rsid w:val="001E5D49"/>
    <w:rsid w:val="001E5E1F"/>
    <w:rsid w:val="001E5F1F"/>
    <w:rsid w:val="001E5FB5"/>
    <w:rsid w:val="001E6060"/>
    <w:rsid w:val="001E6075"/>
    <w:rsid w:val="001E6335"/>
    <w:rsid w:val="001E6551"/>
    <w:rsid w:val="001E662D"/>
    <w:rsid w:val="001E6682"/>
    <w:rsid w:val="001E66A2"/>
    <w:rsid w:val="001E6B6D"/>
    <w:rsid w:val="001E6BE3"/>
    <w:rsid w:val="001E6D35"/>
    <w:rsid w:val="001E6D64"/>
    <w:rsid w:val="001E6D7B"/>
    <w:rsid w:val="001E6EB0"/>
    <w:rsid w:val="001E6F2C"/>
    <w:rsid w:val="001E6F69"/>
    <w:rsid w:val="001E7039"/>
    <w:rsid w:val="001E71C1"/>
    <w:rsid w:val="001E749B"/>
    <w:rsid w:val="001E7691"/>
    <w:rsid w:val="001E793D"/>
    <w:rsid w:val="001E7D66"/>
    <w:rsid w:val="001F0008"/>
    <w:rsid w:val="001F0162"/>
    <w:rsid w:val="001F051F"/>
    <w:rsid w:val="001F0539"/>
    <w:rsid w:val="001F0922"/>
    <w:rsid w:val="001F0929"/>
    <w:rsid w:val="001F097F"/>
    <w:rsid w:val="001F0AA8"/>
    <w:rsid w:val="001F0B37"/>
    <w:rsid w:val="001F0EC5"/>
    <w:rsid w:val="001F0FFF"/>
    <w:rsid w:val="001F1062"/>
    <w:rsid w:val="001F106E"/>
    <w:rsid w:val="001F1284"/>
    <w:rsid w:val="001F13A6"/>
    <w:rsid w:val="001F1511"/>
    <w:rsid w:val="001F1515"/>
    <w:rsid w:val="001F1733"/>
    <w:rsid w:val="001F19CD"/>
    <w:rsid w:val="001F19EE"/>
    <w:rsid w:val="001F1BBE"/>
    <w:rsid w:val="001F1BE5"/>
    <w:rsid w:val="001F21EE"/>
    <w:rsid w:val="001F2234"/>
    <w:rsid w:val="001F2255"/>
    <w:rsid w:val="001F23F2"/>
    <w:rsid w:val="001F26FF"/>
    <w:rsid w:val="001F27C2"/>
    <w:rsid w:val="001F2803"/>
    <w:rsid w:val="001F2E01"/>
    <w:rsid w:val="001F327E"/>
    <w:rsid w:val="001F374F"/>
    <w:rsid w:val="001F394E"/>
    <w:rsid w:val="001F3C41"/>
    <w:rsid w:val="001F3D41"/>
    <w:rsid w:val="001F3E24"/>
    <w:rsid w:val="001F3E88"/>
    <w:rsid w:val="001F3F6E"/>
    <w:rsid w:val="001F3F70"/>
    <w:rsid w:val="001F4202"/>
    <w:rsid w:val="001F44D4"/>
    <w:rsid w:val="001F44F6"/>
    <w:rsid w:val="001F45A7"/>
    <w:rsid w:val="001F47BE"/>
    <w:rsid w:val="001F4A0C"/>
    <w:rsid w:val="001F4AF2"/>
    <w:rsid w:val="001F4B8A"/>
    <w:rsid w:val="001F50A3"/>
    <w:rsid w:val="001F557B"/>
    <w:rsid w:val="001F5632"/>
    <w:rsid w:val="001F592C"/>
    <w:rsid w:val="001F5972"/>
    <w:rsid w:val="001F5A1A"/>
    <w:rsid w:val="001F5AAA"/>
    <w:rsid w:val="001F5BA1"/>
    <w:rsid w:val="001F5D98"/>
    <w:rsid w:val="001F5EAE"/>
    <w:rsid w:val="001F61FD"/>
    <w:rsid w:val="001F6610"/>
    <w:rsid w:val="001F67E9"/>
    <w:rsid w:val="001F68D4"/>
    <w:rsid w:val="001F68DA"/>
    <w:rsid w:val="001F6A09"/>
    <w:rsid w:val="001F6D0A"/>
    <w:rsid w:val="001F719C"/>
    <w:rsid w:val="001F71D0"/>
    <w:rsid w:val="001F7606"/>
    <w:rsid w:val="001F764E"/>
    <w:rsid w:val="001F779C"/>
    <w:rsid w:val="001F7824"/>
    <w:rsid w:val="001F788F"/>
    <w:rsid w:val="001F78C5"/>
    <w:rsid w:val="001F7964"/>
    <w:rsid w:val="001F7D1D"/>
    <w:rsid w:val="001F7D50"/>
    <w:rsid w:val="0020010E"/>
    <w:rsid w:val="0020021D"/>
    <w:rsid w:val="0020022A"/>
    <w:rsid w:val="00200290"/>
    <w:rsid w:val="002004CA"/>
    <w:rsid w:val="00200CB7"/>
    <w:rsid w:val="00200D2C"/>
    <w:rsid w:val="00200D6A"/>
    <w:rsid w:val="00201139"/>
    <w:rsid w:val="002015DF"/>
    <w:rsid w:val="00201780"/>
    <w:rsid w:val="002017DF"/>
    <w:rsid w:val="002018BD"/>
    <w:rsid w:val="00201A4F"/>
    <w:rsid w:val="00201AA0"/>
    <w:rsid w:val="00201C23"/>
    <w:rsid w:val="0020208D"/>
    <w:rsid w:val="00202237"/>
    <w:rsid w:val="0020248A"/>
    <w:rsid w:val="00202557"/>
    <w:rsid w:val="002025B4"/>
    <w:rsid w:val="002026B0"/>
    <w:rsid w:val="002027C8"/>
    <w:rsid w:val="00202811"/>
    <w:rsid w:val="0020287E"/>
    <w:rsid w:val="00202FAC"/>
    <w:rsid w:val="00202FBC"/>
    <w:rsid w:val="002031AA"/>
    <w:rsid w:val="002031C2"/>
    <w:rsid w:val="00203264"/>
    <w:rsid w:val="002033F9"/>
    <w:rsid w:val="00203449"/>
    <w:rsid w:val="0020344C"/>
    <w:rsid w:val="0020349D"/>
    <w:rsid w:val="00203628"/>
    <w:rsid w:val="00203841"/>
    <w:rsid w:val="00203A53"/>
    <w:rsid w:val="00203A8B"/>
    <w:rsid w:val="00203C38"/>
    <w:rsid w:val="00203D59"/>
    <w:rsid w:val="00203D64"/>
    <w:rsid w:val="0020403F"/>
    <w:rsid w:val="00204090"/>
    <w:rsid w:val="0020431C"/>
    <w:rsid w:val="00204357"/>
    <w:rsid w:val="0020441A"/>
    <w:rsid w:val="002045DF"/>
    <w:rsid w:val="002045F4"/>
    <w:rsid w:val="0020484C"/>
    <w:rsid w:val="00204970"/>
    <w:rsid w:val="002049DE"/>
    <w:rsid w:val="00204D29"/>
    <w:rsid w:val="00204DAC"/>
    <w:rsid w:val="00204EF7"/>
    <w:rsid w:val="0020508A"/>
    <w:rsid w:val="00205171"/>
    <w:rsid w:val="00205385"/>
    <w:rsid w:val="002054CD"/>
    <w:rsid w:val="002054D2"/>
    <w:rsid w:val="002056D9"/>
    <w:rsid w:val="0020585B"/>
    <w:rsid w:val="00205898"/>
    <w:rsid w:val="00205CF3"/>
    <w:rsid w:val="00205CF4"/>
    <w:rsid w:val="00205E49"/>
    <w:rsid w:val="002060CE"/>
    <w:rsid w:val="002060FE"/>
    <w:rsid w:val="0020665A"/>
    <w:rsid w:val="0020666E"/>
    <w:rsid w:val="002066D7"/>
    <w:rsid w:val="00206912"/>
    <w:rsid w:val="00206949"/>
    <w:rsid w:val="00206E7C"/>
    <w:rsid w:val="00206EA5"/>
    <w:rsid w:val="00206F20"/>
    <w:rsid w:val="00206FE1"/>
    <w:rsid w:val="002071A2"/>
    <w:rsid w:val="002072F9"/>
    <w:rsid w:val="00207435"/>
    <w:rsid w:val="002074A8"/>
    <w:rsid w:val="00207550"/>
    <w:rsid w:val="0020759B"/>
    <w:rsid w:val="0020779F"/>
    <w:rsid w:val="0020780A"/>
    <w:rsid w:val="0021028D"/>
    <w:rsid w:val="002102E2"/>
    <w:rsid w:val="0021059A"/>
    <w:rsid w:val="00210698"/>
    <w:rsid w:val="002106C8"/>
    <w:rsid w:val="00210B5C"/>
    <w:rsid w:val="00210C57"/>
    <w:rsid w:val="00210E81"/>
    <w:rsid w:val="00211143"/>
    <w:rsid w:val="0021119A"/>
    <w:rsid w:val="002111A2"/>
    <w:rsid w:val="00211294"/>
    <w:rsid w:val="002112F1"/>
    <w:rsid w:val="0021136B"/>
    <w:rsid w:val="002113C8"/>
    <w:rsid w:val="00211403"/>
    <w:rsid w:val="002117C1"/>
    <w:rsid w:val="00211813"/>
    <w:rsid w:val="00211B2A"/>
    <w:rsid w:val="00211CA0"/>
    <w:rsid w:val="00211D44"/>
    <w:rsid w:val="00211F4F"/>
    <w:rsid w:val="0021202C"/>
    <w:rsid w:val="00212084"/>
    <w:rsid w:val="002120F7"/>
    <w:rsid w:val="00212215"/>
    <w:rsid w:val="0021242D"/>
    <w:rsid w:val="0021261D"/>
    <w:rsid w:val="002126AA"/>
    <w:rsid w:val="0021298D"/>
    <w:rsid w:val="002129C3"/>
    <w:rsid w:val="00212B99"/>
    <w:rsid w:val="00212EC9"/>
    <w:rsid w:val="00213260"/>
    <w:rsid w:val="00213476"/>
    <w:rsid w:val="002134C4"/>
    <w:rsid w:val="00213555"/>
    <w:rsid w:val="002135A7"/>
    <w:rsid w:val="00213693"/>
    <w:rsid w:val="002138D6"/>
    <w:rsid w:val="00213911"/>
    <w:rsid w:val="00213C6B"/>
    <w:rsid w:val="00213CF6"/>
    <w:rsid w:val="0021409D"/>
    <w:rsid w:val="002142C0"/>
    <w:rsid w:val="0021447F"/>
    <w:rsid w:val="0021449E"/>
    <w:rsid w:val="00214901"/>
    <w:rsid w:val="00214B25"/>
    <w:rsid w:val="00214D57"/>
    <w:rsid w:val="00214EE3"/>
    <w:rsid w:val="00214F72"/>
    <w:rsid w:val="00215343"/>
    <w:rsid w:val="0021536A"/>
    <w:rsid w:val="0021559C"/>
    <w:rsid w:val="00215985"/>
    <w:rsid w:val="002159A0"/>
    <w:rsid w:val="00215A60"/>
    <w:rsid w:val="00215C00"/>
    <w:rsid w:val="0021629E"/>
    <w:rsid w:val="00216347"/>
    <w:rsid w:val="0021665A"/>
    <w:rsid w:val="00216736"/>
    <w:rsid w:val="00216886"/>
    <w:rsid w:val="0021697D"/>
    <w:rsid w:val="00216A28"/>
    <w:rsid w:val="00216F04"/>
    <w:rsid w:val="00217029"/>
    <w:rsid w:val="002175C0"/>
    <w:rsid w:val="00217671"/>
    <w:rsid w:val="002176B2"/>
    <w:rsid w:val="00217C85"/>
    <w:rsid w:val="00220053"/>
    <w:rsid w:val="0022059B"/>
    <w:rsid w:val="00220603"/>
    <w:rsid w:val="00220CDF"/>
    <w:rsid w:val="00220E89"/>
    <w:rsid w:val="00220FFB"/>
    <w:rsid w:val="0022112B"/>
    <w:rsid w:val="002211AF"/>
    <w:rsid w:val="00221404"/>
    <w:rsid w:val="002215B7"/>
    <w:rsid w:val="002216F8"/>
    <w:rsid w:val="00221846"/>
    <w:rsid w:val="002218E2"/>
    <w:rsid w:val="00221944"/>
    <w:rsid w:val="00221B26"/>
    <w:rsid w:val="00221C91"/>
    <w:rsid w:val="00221DDF"/>
    <w:rsid w:val="002220CC"/>
    <w:rsid w:val="00222557"/>
    <w:rsid w:val="002225F9"/>
    <w:rsid w:val="00222A28"/>
    <w:rsid w:val="00222B1E"/>
    <w:rsid w:val="00222C4D"/>
    <w:rsid w:val="00222D88"/>
    <w:rsid w:val="00222E76"/>
    <w:rsid w:val="00222F37"/>
    <w:rsid w:val="002231AF"/>
    <w:rsid w:val="002231ED"/>
    <w:rsid w:val="00223612"/>
    <w:rsid w:val="00223747"/>
    <w:rsid w:val="00223761"/>
    <w:rsid w:val="00223C11"/>
    <w:rsid w:val="00223E87"/>
    <w:rsid w:val="00223EEC"/>
    <w:rsid w:val="00223FD4"/>
    <w:rsid w:val="002242C3"/>
    <w:rsid w:val="0022460C"/>
    <w:rsid w:val="00224C85"/>
    <w:rsid w:val="00224DC8"/>
    <w:rsid w:val="00225039"/>
    <w:rsid w:val="002250B6"/>
    <w:rsid w:val="0022510F"/>
    <w:rsid w:val="0022515B"/>
    <w:rsid w:val="00225516"/>
    <w:rsid w:val="0022563A"/>
    <w:rsid w:val="0022569A"/>
    <w:rsid w:val="002257E2"/>
    <w:rsid w:val="00225CF6"/>
    <w:rsid w:val="00225F79"/>
    <w:rsid w:val="00225FDB"/>
    <w:rsid w:val="002261F7"/>
    <w:rsid w:val="002265D5"/>
    <w:rsid w:val="002266E1"/>
    <w:rsid w:val="00226D5C"/>
    <w:rsid w:val="00226DED"/>
    <w:rsid w:val="00226EEA"/>
    <w:rsid w:val="002273C1"/>
    <w:rsid w:val="0022746B"/>
    <w:rsid w:val="00227638"/>
    <w:rsid w:val="00227657"/>
    <w:rsid w:val="00227740"/>
    <w:rsid w:val="0022791F"/>
    <w:rsid w:val="00227B05"/>
    <w:rsid w:val="00227BFD"/>
    <w:rsid w:val="00227CF2"/>
    <w:rsid w:val="00227D67"/>
    <w:rsid w:val="00227DBC"/>
    <w:rsid w:val="00227FC7"/>
    <w:rsid w:val="002301D3"/>
    <w:rsid w:val="002305B6"/>
    <w:rsid w:val="0023064F"/>
    <w:rsid w:val="002307FE"/>
    <w:rsid w:val="00230AD4"/>
    <w:rsid w:val="00230B25"/>
    <w:rsid w:val="00230D72"/>
    <w:rsid w:val="00230FC3"/>
    <w:rsid w:val="00230FE9"/>
    <w:rsid w:val="0023103C"/>
    <w:rsid w:val="00231155"/>
    <w:rsid w:val="00231324"/>
    <w:rsid w:val="00231425"/>
    <w:rsid w:val="002315B9"/>
    <w:rsid w:val="002317A9"/>
    <w:rsid w:val="00231828"/>
    <w:rsid w:val="00231EED"/>
    <w:rsid w:val="0023244F"/>
    <w:rsid w:val="002324D5"/>
    <w:rsid w:val="0023261E"/>
    <w:rsid w:val="00232793"/>
    <w:rsid w:val="0023286D"/>
    <w:rsid w:val="00232986"/>
    <w:rsid w:val="00232AB2"/>
    <w:rsid w:val="00232C9B"/>
    <w:rsid w:val="00232CE4"/>
    <w:rsid w:val="00232E05"/>
    <w:rsid w:val="00233056"/>
    <w:rsid w:val="002335AB"/>
    <w:rsid w:val="0023371B"/>
    <w:rsid w:val="00233928"/>
    <w:rsid w:val="00233EBD"/>
    <w:rsid w:val="00233FFF"/>
    <w:rsid w:val="00234136"/>
    <w:rsid w:val="00234275"/>
    <w:rsid w:val="002342A5"/>
    <w:rsid w:val="002343BB"/>
    <w:rsid w:val="002346F3"/>
    <w:rsid w:val="00234862"/>
    <w:rsid w:val="00234B24"/>
    <w:rsid w:val="00234B96"/>
    <w:rsid w:val="00234D6A"/>
    <w:rsid w:val="00234F3B"/>
    <w:rsid w:val="00235269"/>
    <w:rsid w:val="002352F8"/>
    <w:rsid w:val="0023567B"/>
    <w:rsid w:val="002356B1"/>
    <w:rsid w:val="00235DEC"/>
    <w:rsid w:val="0023604E"/>
    <w:rsid w:val="0023609D"/>
    <w:rsid w:val="0023611A"/>
    <w:rsid w:val="0023630E"/>
    <w:rsid w:val="002363C1"/>
    <w:rsid w:val="00236550"/>
    <w:rsid w:val="00236659"/>
    <w:rsid w:val="002366AC"/>
    <w:rsid w:val="002367ED"/>
    <w:rsid w:val="002368A0"/>
    <w:rsid w:val="00236B69"/>
    <w:rsid w:val="00237297"/>
    <w:rsid w:val="00237351"/>
    <w:rsid w:val="002373DA"/>
    <w:rsid w:val="00237657"/>
    <w:rsid w:val="00237756"/>
    <w:rsid w:val="0023799E"/>
    <w:rsid w:val="00237A1D"/>
    <w:rsid w:val="00237A9B"/>
    <w:rsid w:val="00237AF5"/>
    <w:rsid w:val="00237CEF"/>
    <w:rsid w:val="00240136"/>
    <w:rsid w:val="0024033C"/>
    <w:rsid w:val="0024035B"/>
    <w:rsid w:val="00240767"/>
    <w:rsid w:val="00240A4E"/>
    <w:rsid w:val="00240BE8"/>
    <w:rsid w:val="002410F3"/>
    <w:rsid w:val="002412EF"/>
    <w:rsid w:val="00241363"/>
    <w:rsid w:val="0024136A"/>
    <w:rsid w:val="0024163A"/>
    <w:rsid w:val="00241B4A"/>
    <w:rsid w:val="00241DAC"/>
    <w:rsid w:val="00241F3E"/>
    <w:rsid w:val="00241FF4"/>
    <w:rsid w:val="00242064"/>
    <w:rsid w:val="00242216"/>
    <w:rsid w:val="0024243D"/>
    <w:rsid w:val="00242489"/>
    <w:rsid w:val="00242745"/>
    <w:rsid w:val="00242809"/>
    <w:rsid w:val="002428AB"/>
    <w:rsid w:val="00242A1C"/>
    <w:rsid w:val="00242E27"/>
    <w:rsid w:val="002433C1"/>
    <w:rsid w:val="002434D5"/>
    <w:rsid w:val="00243502"/>
    <w:rsid w:val="00243783"/>
    <w:rsid w:val="00243810"/>
    <w:rsid w:val="00243C0A"/>
    <w:rsid w:val="00243D2A"/>
    <w:rsid w:val="00243D81"/>
    <w:rsid w:val="002442F6"/>
    <w:rsid w:val="0024444E"/>
    <w:rsid w:val="0024453F"/>
    <w:rsid w:val="002446CF"/>
    <w:rsid w:val="00244C4A"/>
    <w:rsid w:val="00244E8D"/>
    <w:rsid w:val="00244F2F"/>
    <w:rsid w:val="00244F76"/>
    <w:rsid w:val="0024505F"/>
    <w:rsid w:val="00245296"/>
    <w:rsid w:val="002453FF"/>
    <w:rsid w:val="00245438"/>
    <w:rsid w:val="002455C6"/>
    <w:rsid w:val="0024571D"/>
    <w:rsid w:val="00246166"/>
    <w:rsid w:val="00246245"/>
    <w:rsid w:val="0024626F"/>
    <w:rsid w:val="002464C9"/>
    <w:rsid w:val="0024683A"/>
    <w:rsid w:val="002468D2"/>
    <w:rsid w:val="00246A86"/>
    <w:rsid w:val="00246ADF"/>
    <w:rsid w:val="00246BAD"/>
    <w:rsid w:val="00246D53"/>
    <w:rsid w:val="00246E39"/>
    <w:rsid w:val="00246F91"/>
    <w:rsid w:val="0024726E"/>
    <w:rsid w:val="00247342"/>
    <w:rsid w:val="002476ED"/>
    <w:rsid w:val="00247733"/>
    <w:rsid w:val="00247AA5"/>
    <w:rsid w:val="00247B6B"/>
    <w:rsid w:val="00247BF2"/>
    <w:rsid w:val="00247F8A"/>
    <w:rsid w:val="00250028"/>
    <w:rsid w:val="0025009C"/>
    <w:rsid w:val="002502B7"/>
    <w:rsid w:val="002503AD"/>
    <w:rsid w:val="00250621"/>
    <w:rsid w:val="00250A91"/>
    <w:rsid w:val="00250AD3"/>
    <w:rsid w:val="00250B93"/>
    <w:rsid w:val="00250C68"/>
    <w:rsid w:val="00250E92"/>
    <w:rsid w:val="00251110"/>
    <w:rsid w:val="0025123A"/>
    <w:rsid w:val="002512C6"/>
    <w:rsid w:val="00251533"/>
    <w:rsid w:val="0025178A"/>
    <w:rsid w:val="0025187B"/>
    <w:rsid w:val="0025191B"/>
    <w:rsid w:val="00251928"/>
    <w:rsid w:val="00251E00"/>
    <w:rsid w:val="00251EEB"/>
    <w:rsid w:val="00251FE6"/>
    <w:rsid w:val="0025200F"/>
    <w:rsid w:val="002521D1"/>
    <w:rsid w:val="002522AE"/>
    <w:rsid w:val="0025237E"/>
    <w:rsid w:val="002525E3"/>
    <w:rsid w:val="00252684"/>
    <w:rsid w:val="00252863"/>
    <w:rsid w:val="00252884"/>
    <w:rsid w:val="00252A1C"/>
    <w:rsid w:val="00252B74"/>
    <w:rsid w:val="002531AD"/>
    <w:rsid w:val="0025345F"/>
    <w:rsid w:val="00253462"/>
    <w:rsid w:val="00253652"/>
    <w:rsid w:val="00253657"/>
    <w:rsid w:val="00253ABB"/>
    <w:rsid w:val="00253B59"/>
    <w:rsid w:val="00253BBE"/>
    <w:rsid w:val="00253D44"/>
    <w:rsid w:val="00254091"/>
    <w:rsid w:val="00254129"/>
    <w:rsid w:val="0025412A"/>
    <w:rsid w:val="002542F3"/>
    <w:rsid w:val="0025438D"/>
    <w:rsid w:val="00254410"/>
    <w:rsid w:val="00254790"/>
    <w:rsid w:val="002547B2"/>
    <w:rsid w:val="002549E4"/>
    <w:rsid w:val="00254A32"/>
    <w:rsid w:val="00254B84"/>
    <w:rsid w:val="00254D6A"/>
    <w:rsid w:val="0025541F"/>
    <w:rsid w:val="0025586E"/>
    <w:rsid w:val="00255B40"/>
    <w:rsid w:val="00255C6D"/>
    <w:rsid w:val="00255CD7"/>
    <w:rsid w:val="00255D95"/>
    <w:rsid w:val="00256377"/>
    <w:rsid w:val="0025654D"/>
    <w:rsid w:val="002566F5"/>
    <w:rsid w:val="00256802"/>
    <w:rsid w:val="00256966"/>
    <w:rsid w:val="002569AB"/>
    <w:rsid w:val="00256A65"/>
    <w:rsid w:val="00256B31"/>
    <w:rsid w:val="00256DA6"/>
    <w:rsid w:val="00256EB8"/>
    <w:rsid w:val="00256F00"/>
    <w:rsid w:val="00256F2D"/>
    <w:rsid w:val="00257080"/>
    <w:rsid w:val="0025716E"/>
    <w:rsid w:val="00257219"/>
    <w:rsid w:val="00257345"/>
    <w:rsid w:val="002575AF"/>
    <w:rsid w:val="00257603"/>
    <w:rsid w:val="002579E5"/>
    <w:rsid w:val="00257A2F"/>
    <w:rsid w:val="00257A56"/>
    <w:rsid w:val="00257CAE"/>
    <w:rsid w:val="00257CD4"/>
    <w:rsid w:val="00257D39"/>
    <w:rsid w:val="00260205"/>
    <w:rsid w:val="00260500"/>
    <w:rsid w:val="00260729"/>
    <w:rsid w:val="00260742"/>
    <w:rsid w:val="00260B76"/>
    <w:rsid w:val="00260C58"/>
    <w:rsid w:val="00260DA1"/>
    <w:rsid w:val="00260E78"/>
    <w:rsid w:val="00260F89"/>
    <w:rsid w:val="0026174C"/>
    <w:rsid w:val="00261B32"/>
    <w:rsid w:val="00261BA6"/>
    <w:rsid w:val="00261E3F"/>
    <w:rsid w:val="002622E3"/>
    <w:rsid w:val="0026230C"/>
    <w:rsid w:val="0026249E"/>
    <w:rsid w:val="002625E4"/>
    <w:rsid w:val="002627F2"/>
    <w:rsid w:val="00262973"/>
    <w:rsid w:val="00262976"/>
    <w:rsid w:val="00262CF0"/>
    <w:rsid w:val="00262FCB"/>
    <w:rsid w:val="0026301B"/>
    <w:rsid w:val="00263073"/>
    <w:rsid w:val="00263163"/>
    <w:rsid w:val="00263307"/>
    <w:rsid w:val="00263556"/>
    <w:rsid w:val="0026374D"/>
    <w:rsid w:val="00263929"/>
    <w:rsid w:val="00263A29"/>
    <w:rsid w:val="00263C81"/>
    <w:rsid w:val="00263CE5"/>
    <w:rsid w:val="00263ECA"/>
    <w:rsid w:val="0026404B"/>
    <w:rsid w:val="0026475D"/>
    <w:rsid w:val="002647F6"/>
    <w:rsid w:val="00264A73"/>
    <w:rsid w:val="00264BBC"/>
    <w:rsid w:val="00264D4B"/>
    <w:rsid w:val="00264EC2"/>
    <w:rsid w:val="00264F35"/>
    <w:rsid w:val="002651D3"/>
    <w:rsid w:val="0026531D"/>
    <w:rsid w:val="00265626"/>
    <w:rsid w:val="0026571D"/>
    <w:rsid w:val="00265951"/>
    <w:rsid w:val="00265A01"/>
    <w:rsid w:val="002660E3"/>
    <w:rsid w:val="002661E1"/>
    <w:rsid w:val="00266378"/>
    <w:rsid w:val="00266410"/>
    <w:rsid w:val="00266482"/>
    <w:rsid w:val="002667A3"/>
    <w:rsid w:val="00266815"/>
    <w:rsid w:val="00266B7C"/>
    <w:rsid w:val="00266EEA"/>
    <w:rsid w:val="00267035"/>
    <w:rsid w:val="002670AF"/>
    <w:rsid w:val="00267261"/>
    <w:rsid w:val="002675B1"/>
    <w:rsid w:val="00267643"/>
    <w:rsid w:val="0026764F"/>
    <w:rsid w:val="0026789B"/>
    <w:rsid w:val="00267FBF"/>
    <w:rsid w:val="00267FDF"/>
    <w:rsid w:val="0027024F"/>
    <w:rsid w:val="002702F6"/>
    <w:rsid w:val="002707AA"/>
    <w:rsid w:val="002707BE"/>
    <w:rsid w:val="00270A06"/>
    <w:rsid w:val="00270A9E"/>
    <w:rsid w:val="00270B72"/>
    <w:rsid w:val="00270BE3"/>
    <w:rsid w:val="00270E27"/>
    <w:rsid w:val="00270EEB"/>
    <w:rsid w:val="0027100F"/>
    <w:rsid w:val="00271070"/>
    <w:rsid w:val="00271425"/>
    <w:rsid w:val="002714B6"/>
    <w:rsid w:val="00271610"/>
    <w:rsid w:val="002716B1"/>
    <w:rsid w:val="00271844"/>
    <w:rsid w:val="00271873"/>
    <w:rsid w:val="00271889"/>
    <w:rsid w:val="00271ACC"/>
    <w:rsid w:val="00271B51"/>
    <w:rsid w:val="00271E6F"/>
    <w:rsid w:val="0027217C"/>
    <w:rsid w:val="0027220E"/>
    <w:rsid w:val="0027248D"/>
    <w:rsid w:val="002725A5"/>
    <w:rsid w:val="002725A9"/>
    <w:rsid w:val="002728C1"/>
    <w:rsid w:val="00272B07"/>
    <w:rsid w:val="0027306F"/>
    <w:rsid w:val="00273070"/>
    <w:rsid w:val="002734F2"/>
    <w:rsid w:val="0027352F"/>
    <w:rsid w:val="0027354F"/>
    <w:rsid w:val="00273659"/>
    <w:rsid w:val="002736BA"/>
    <w:rsid w:val="0027376B"/>
    <w:rsid w:val="002739A5"/>
    <w:rsid w:val="002739FF"/>
    <w:rsid w:val="00273AC0"/>
    <w:rsid w:val="00273D5A"/>
    <w:rsid w:val="00273E3B"/>
    <w:rsid w:val="00273F21"/>
    <w:rsid w:val="00274019"/>
    <w:rsid w:val="002743F6"/>
    <w:rsid w:val="0027440A"/>
    <w:rsid w:val="00274508"/>
    <w:rsid w:val="00274581"/>
    <w:rsid w:val="0027460F"/>
    <w:rsid w:val="002747D5"/>
    <w:rsid w:val="00274805"/>
    <w:rsid w:val="00274836"/>
    <w:rsid w:val="00274F40"/>
    <w:rsid w:val="0027535B"/>
    <w:rsid w:val="002754F0"/>
    <w:rsid w:val="002755A2"/>
    <w:rsid w:val="00275839"/>
    <w:rsid w:val="00275871"/>
    <w:rsid w:val="002758D9"/>
    <w:rsid w:val="00275C1E"/>
    <w:rsid w:val="00276381"/>
    <w:rsid w:val="00276487"/>
    <w:rsid w:val="002764B5"/>
    <w:rsid w:val="0027671F"/>
    <w:rsid w:val="0027683A"/>
    <w:rsid w:val="00276877"/>
    <w:rsid w:val="002769DA"/>
    <w:rsid w:val="002769DD"/>
    <w:rsid w:val="00276B9A"/>
    <w:rsid w:val="00276CF5"/>
    <w:rsid w:val="00276CFF"/>
    <w:rsid w:val="00277192"/>
    <w:rsid w:val="00277557"/>
    <w:rsid w:val="00277621"/>
    <w:rsid w:val="0027787B"/>
    <w:rsid w:val="002779F0"/>
    <w:rsid w:val="00277A88"/>
    <w:rsid w:val="00277DAC"/>
    <w:rsid w:val="00277EB9"/>
    <w:rsid w:val="00277FDF"/>
    <w:rsid w:val="0028004F"/>
    <w:rsid w:val="00280313"/>
    <w:rsid w:val="00280540"/>
    <w:rsid w:val="00280638"/>
    <w:rsid w:val="00280AFD"/>
    <w:rsid w:val="00280B9D"/>
    <w:rsid w:val="00280C28"/>
    <w:rsid w:val="00280D86"/>
    <w:rsid w:val="00280E07"/>
    <w:rsid w:val="00280F5C"/>
    <w:rsid w:val="00281322"/>
    <w:rsid w:val="00281664"/>
    <w:rsid w:val="002816CA"/>
    <w:rsid w:val="002818A9"/>
    <w:rsid w:val="002818B6"/>
    <w:rsid w:val="00281ABC"/>
    <w:rsid w:val="00281B96"/>
    <w:rsid w:val="00281C0A"/>
    <w:rsid w:val="00281C9F"/>
    <w:rsid w:val="00281D2A"/>
    <w:rsid w:val="0028255B"/>
    <w:rsid w:val="002825CA"/>
    <w:rsid w:val="00282718"/>
    <w:rsid w:val="0028272C"/>
    <w:rsid w:val="00282838"/>
    <w:rsid w:val="002828E6"/>
    <w:rsid w:val="00282A77"/>
    <w:rsid w:val="00282BB8"/>
    <w:rsid w:val="00282D35"/>
    <w:rsid w:val="00282EE4"/>
    <w:rsid w:val="00282F35"/>
    <w:rsid w:val="0028331F"/>
    <w:rsid w:val="002833C3"/>
    <w:rsid w:val="00283469"/>
    <w:rsid w:val="0028355D"/>
    <w:rsid w:val="00283734"/>
    <w:rsid w:val="00283A2A"/>
    <w:rsid w:val="00283CD0"/>
    <w:rsid w:val="00283CE3"/>
    <w:rsid w:val="00283CFF"/>
    <w:rsid w:val="00283D51"/>
    <w:rsid w:val="00283E6C"/>
    <w:rsid w:val="00284077"/>
    <w:rsid w:val="0028420E"/>
    <w:rsid w:val="002843DA"/>
    <w:rsid w:val="002845B7"/>
    <w:rsid w:val="00284736"/>
    <w:rsid w:val="002847D9"/>
    <w:rsid w:val="002848A1"/>
    <w:rsid w:val="00284A19"/>
    <w:rsid w:val="00284AEE"/>
    <w:rsid w:val="00284EF9"/>
    <w:rsid w:val="00285153"/>
    <w:rsid w:val="0028517D"/>
    <w:rsid w:val="00285277"/>
    <w:rsid w:val="002853E0"/>
    <w:rsid w:val="00285465"/>
    <w:rsid w:val="00285527"/>
    <w:rsid w:val="00285675"/>
    <w:rsid w:val="00285768"/>
    <w:rsid w:val="00285909"/>
    <w:rsid w:val="00285CAA"/>
    <w:rsid w:val="00285D11"/>
    <w:rsid w:val="00286286"/>
    <w:rsid w:val="00286412"/>
    <w:rsid w:val="00286444"/>
    <w:rsid w:val="0028655B"/>
    <w:rsid w:val="0028671E"/>
    <w:rsid w:val="00286802"/>
    <w:rsid w:val="00286890"/>
    <w:rsid w:val="00286CB4"/>
    <w:rsid w:val="00286F28"/>
    <w:rsid w:val="0028715C"/>
    <w:rsid w:val="002873EF"/>
    <w:rsid w:val="00287414"/>
    <w:rsid w:val="0028746A"/>
    <w:rsid w:val="0028760B"/>
    <w:rsid w:val="00287759"/>
    <w:rsid w:val="002877D8"/>
    <w:rsid w:val="00287A1F"/>
    <w:rsid w:val="002900DD"/>
    <w:rsid w:val="0029013C"/>
    <w:rsid w:val="00290262"/>
    <w:rsid w:val="002902EB"/>
    <w:rsid w:val="00290324"/>
    <w:rsid w:val="0029055B"/>
    <w:rsid w:val="002906AF"/>
    <w:rsid w:val="002906D3"/>
    <w:rsid w:val="0029092A"/>
    <w:rsid w:val="002909C1"/>
    <w:rsid w:val="00290A82"/>
    <w:rsid w:val="00290C85"/>
    <w:rsid w:val="00290E9A"/>
    <w:rsid w:val="00290EEA"/>
    <w:rsid w:val="00290F6C"/>
    <w:rsid w:val="0029108D"/>
    <w:rsid w:val="00291578"/>
    <w:rsid w:val="00291591"/>
    <w:rsid w:val="002916AE"/>
    <w:rsid w:val="002917DD"/>
    <w:rsid w:val="002918FD"/>
    <w:rsid w:val="00291D95"/>
    <w:rsid w:val="00291F61"/>
    <w:rsid w:val="002925B7"/>
    <w:rsid w:val="00292617"/>
    <w:rsid w:val="0029273C"/>
    <w:rsid w:val="00292767"/>
    <w:rsid w:val="00292780"/>
    <w:rsid w:val="002929CA"/>
    <w:rsid w:val="00292AD2"/>
    <w:rsid w:val="00292B02"/>
    <w:rsid w:val="00292B79"/>
    <w:rsid w:val="00292C6E"/>
    <w:rsid w:val="00292D4F"/>
    <w:rsid w:val="00292D5F"/>
    <w:rsid w:val="00292EAA"/>
    <w:rsid w:val="00292F17"/>
    <w:rsid w:val="00293067"/>
    <w:rsid w:val="00293340"/>
    <w:rsid w:val="002936D4"/>
    <w:rsid w:val="00293936"/>
    <w:rsid w:val="00293A89"/>
    <w:rsid w:val="00293E67"/>
    <w:rsid w:val="0029401F"/>
    <w:rsid w:val="00294066"/>
    <w:rsid w:val="00294315"/>
    <w:rsid w:val="0029433B"/>
    <w:rsid w:val="002943AC"/>
    <w:rsid w:val="002945E0"/>
    <w:rsid w:val="002946EB"/>
    <w:rsid w:val="002948D6"/>
    <w:rsid w:val="0029490B"/>
    <w:rsid w:val="002949E5"/>
    <w:rsid w:val="00294C86"/>
    <w:rsid w:val="0029502A"/>
    <w:rsid w:val="00295079"/>
    <w:rsid w:val="002951D3"/>
    <w:rsid w:val="002957AD"/>
    <w:rsid w:val="002959E5"/>
    <w:rsid w:val="00295CF8"/>
    <w:rsid w:val="00295D87"/>
    <w:rsid w:val="002961F6"/>
    <w:rsid w:val="0029628D"/>
    <w:rsid w:val="00296435"/>
    <w:rsid w:val="00296445"/>
    <w:rsid w:val="002966CA"/>
    <w:rsid w:val="002967F5"/>
    <w:rsid w:val="00296814"/>
    <w:rsid w:val="00296CC6"/>
    <w:rsid w:val="00297255"/>
    <w:rsid w:val="002972D4"/>
    <w:rsid w:val="00297926"/>
    <w:rsid w:val="00297992"/>
    <w:rsid w:val="00297A84"/>
    <w:rsid w:val="00297CF5"/>
    <w:rsid w:val="00297D42"/>
    <w:rsid w:val="002A000C"/>
    <w:rsid w:val="002A012B"/>
    <w:rsid w:val="002A0152"/>
    <w:rsid w:val="002A03F6"/>
    <w:rsid w:val="002A0498"/>
    <w:rsid w:val="002A04B3"/>
    <w:rsid w:val="002A06AF"/>
    <w:rsid w:val="002A0739"/>
    <w:rsid w:val="002A0CD4"/>
    <w:rsid w:val="002A0DDD"/>
    <w:rsid w:val="002A1091"/>
    <w:rsid w:val="002A1213"/>
    <w:rsid w:val="002A1317"/>
    <w:rsid w:val="002A1323"/>
    <w:rsid w:val="002A13A9"/>
    <w:rsid w:val="002A142A"/>
    <w:rsid w:val="002A143B"/>
    <w:rsid w:val="002A14F4"/>
    <w:rsid w:val="002A15F8"/>
    <w:rsid w:val="002A17BC"/>
    <w:rsid w:val="002A17C1"/>
    <w:rsid w:val="002A1EE7"/>
    <w:rsid w:val="002A1F30"/>
    <w:rsid w:val="002A2223"/>
    <w:rsid w:val="002A234B"/>
    <w:rsid w:val="002A2745"/>
    <w:rsid w:val="002A29C2"/>
    <w:rsid w:val="002A2B32"/>
    <w:rsid w:val="002A2FF6"/>
    <w:rsid w:val="002A32C9"/>
    <w:rsid w:val="002A32E2"/>
    <w:rsid w:val="002A33B4"/>
    <w:rsid w:val="002A34A9"/>
    <w:rsid w:val="002A385A"/>
    <w:rsid w:val="002A3C3A"/>
    <w:rsid w:val="002A3D84"/>
    <w:rsid w:val="002A3EF9"/>
    <w:rsid w:val="002A3F77"/>
    <w:rsid w:val="002A3F87"/>
    <w:rsid w:val="002A4052"/>
    <w:rsid w:val="002A4230"/>
    <w:rsid w:val="002A43C8"/>
    <w:rsid w:val="002A4414"/>
    <w:rsid w:val="002A4759"/>
    <w:rsid w:val="002A49D3"/>
    <w:rsid w:val="002A4BAD"/>
    <w:rsid w:val="002A5104"/>
    <w:rsid w:val="002A5116"/>
    <w:rsid w:val="002A512A"/>
    <w:rsid w:val="002A529D"/>
    <w:rsid w:val="002A5356"/>
    <w:rsid w:val="002A56B3"/>
    <w:rsid w:val="002A58C3"/>
    <w:rsid w:val="002A5A81"/>
    <w:rsid w:val="002A5A98"/>
    <w:rsid w:val="002A5AD7"/>
    <w:rsid w:val="002A5D20"/>
    <w:rsid w:val="002A5F67"/>
    <w:rsid w:val="002A5FB2"/>
    <w:rsid w:val="002A6173"/>
    <w:rsid w:val="002A6223"/>
    <w:rsid w:val="002A6260"/>
    <w:rsid w:val="002A6486"/>
    <w:rsid w:val="002A65B8"/>
    <w:rsid w:val="002A666E"/>
    <w:rsid w:val="002A66C6"/>
    <w:rsid w:val="002A6A71"/>
    <w:rsid w:val="002A6D17"/>
    <w:rsid w:val="002A6F53"/>
    <w:rsid w:val="002A7223"/>
    <w:rsid w:val="002A7311"/>
    <w:rsid w:val="002A770D"/>
    <w:rsid w:val="002A77E7"/>
    <w:rsid w:val="002A794C"/>
    <w:rsid w:val="002A7BCF"/>
    <w:rsid w:val="002A7E6B"/>
    <w:rsid w:val="002B00B1"/>
    <w:rsid w:val="002B00CA"/>
    <w:rsid w:val="002B0263"/>
    <w:rsid w:val="002B057B"/>
    <w:rsid w:val="002B07B7"/>
    <w:rsid w:val="002B07F3"/>
    <w:rsid w:val="002B0895"/>
    <w:rsid w:val="002B0930"/>
    <w:rsid w:val="002B0A03"/>
    <w:rsid w:val="002B0E18"/>
    <w:rsid w:val="002B0E20"/>
    <w:rsid w:val="002B0F39"/>
    <w:rsid w:val="002B109A"/>
    <w:rsid w:val="002B12B5"/>
    <w:rsid w:val="002B13C2"/>
    <w:rsid w:val="002B1503"/>
    <w:rsid w:val="002B1706"/>
    <w:rsid w:val="002B18E8"/>
    <w:rsid w:val="002B1952"/>
    <w:rsid w:val="002B1998"/>
    <w:rsid w:val="002B1B14"/>
    <w:rsid w:val="002B1D20"/>
    <w:rsid w:val="002B1E46"/>
    <w:rsid w:val="002B212E"/>
    <w:rsid w:val="002B2461"/>
    <w:rsid w:val="002B2614"/>
    <w:rsid w:val="002B2628"/>
    <w:rsid w:val="002B2773"/>
    <w:rsid w:val="002B279D"/>
    <w:rsid w:val="002B2936"/>
    <w:rsid w:val="002B2B91"/>
    <w:rsid w:val="002B2B9E"/>
    <w:rsid w:val="002B2D47"/>
    <w:rsid w:val="002B2F0F"/>
    <w:rsid w:val="002B2F18"/>
    <w:rsid w:val="002B30D0"/>
    <w:rsid w:val="002B30D2"/>
    <w:rsid w:val="002B310D"/>
    <w:rsid w:val="002B35D1"/>
    <w:rsid w:val="002B36B9"/>
    <w:rsid w:val="002B370C"/>
    <w:rsid w:val="002B3732"/>
    <w:rsid w:val="002B37B7"/>
    <w:rsid w:val="002B3912"/>
    <w:rsid w:val="002B39D5"/>
    <w:rsid w:val="002B3A94"/>
    <w:rsid w:val="002B3BF4"/>
    <w:rsid w:val="002B3CD4"/>
    <w:rsid w:val="002B3FB3"/>
    <w:rsid w:val="002B3FC1"/>
    <w:rsid w:val="002B41CF"/>
    <w:rsid w:val="002B4391"/>
    <w:rsid w:val="002B44A2"/>
    <w:rsid w:val="002B4785"/>
    <w:rsid w:val="002B4848"/>
    <w:rsid w:val="002B4B21"/>
    <w:rsid w:val="002B4BC7"/>
    <w:rsid w:val="002B4D73"/>
    <w:rsid w:val="002B4DC1"/>
    <w:rsid w:val="002B4DE7"/>
    <w:rsid w:val="002B4E49"/>
    <w:rsid w:val="002B4F19"/>
    <w:rsid w:val="002B4FD1"/>
    <w:rsid w:val="002B5E12"/>
    <w:rsid w:val="002B5F5C"/>
    <w:rsid w:val="002B60B1"/>
    <w:rsid w:val="002B656A"/>
    <w:rsid w:val="002B6816"/>
    <w:rsid w:val="002B6CB3"/>
    <w:rsid w:val="002B6D51"/>
    <w:rsid w:val="002B6EA7"/>
    <w:rsid w:val="002B6ECD"/>
    <w:rsid w:val="002B6EF9"/>
    <w:rsid w:val="002B7028"/>
    <w:rsid w:val="002B7165"/>
    <w:rsid w:val="002B7675"/>
    <w:rsid w:val="002B7956"/>
    <w:rsid w:val="002B7D69"/>
    <w:rsid w:val="002B7D6F"/>
    <w:rsid w:val="002B7F0B"/>
    <w:rsid w:val="002C0142"/>
    <w:rsid w:val="002C0153"/>
    <w:rsid w:val="002C0157"/>
    <w:rsid w:val="002C0671"/>
    <w:rsid w:val="002C076F"/>
    <w:rsid w:val="002C0970"/>
    <w:rsid w:val="002C0A74"/>
    <w:rsid w:val="002C0F1B"/>
    <w:rsid w:val="002C0F3B"/>
    <w:rsid w:val="002C122C"/>
    <w:rsid w:val="002C12AB"/>
    <w:rsid w:val="002C132D"/>
    <w:rsid w:val="002C13EB"/>
    <w:rsid w:val="002C15A1"/>
    <w:rsid w:val="002C1728"/>
    <w:rsid w:val="002C1CA5"/>
    <w:rsid w:val="002C1E5E"/>
    <w:rsid w:val="002C226D"/>
    <w:rsid w:val="002C2287"/>
    <w:rsid w:val="002C2479"/>
    <w:rsid w:val="002C2699"/>
    <w:rsid w:val="002C28BF"/>
    <w:rsid w:val="002C2983"/>
    <w:rsid w:val="002C2A72"/>
    <w:rsid w:val="002C2B0E"/>
    <w:rsid w:val="002C2DA7"/>
    <w:rsid w:val="002C2EE9"/>
    <w:rsid w:val="002C33FB"/>
    <w:rsid w:val="002C348F"/>
    <w:rsid w:val="002C36B3"/>
    <w:rsid w:val="002C3734"/>
    <w:rsid w:val="002C3882"/>
    <w:rsid w:val="002C39FC"/>
    <w:rsid w:val="002C3A26"/>
    <w:rsid w:val="002C3BF6"/>
    <w:rsid w:val="002C3D26"/>
    <w:rsid w:val="002C3E3B"/>
    <w:rsid w:val="002C404F"/>
    <w:rsid w:val="002C4086"/>
    <w:rsid w:val="002C4545"/>
    <w:rsid w:val="002C4609"/>
    <w:rsid w:val="002C486E"/>
    <w:rsid w:val="002C4EDD"/>
    <w:rsid w:val="002C5125"/>
    <w:rsid w:val="002C515C"/>
    <w:rsid w:val="002C5208"/>
    <w:rsid w:val="002C53B9"/>
    <w:rsid w:val="002C565A"/>
    <w:rsid w:val="002C578B"/>
    <w:rsid w:val="002C5AC3"/>
    <w:rsid w:val="002C5B64"/>
    <w:rsid w:val="002C5D13"/>
    <w:rsid w:val="002C61D0"/>
    <w:rsid w:val="002C6365"/>
    <w:rsid w:val="002C63D1"/>
    <w:rsid w:val="002C6410"/>
    <w:rsid w:val="002C6574"/>
    <w:rsid w:val="002C681F"/>
    <w:rsid w:val="002C6859"/>
    <w:rsid w:val="002C6B05"/>
    <w:rsid w:val="002C6E6F"/>
    <w:rsid w:val="002C7023"/>
    <w:rsid w:val="002C737F"/>
    <w:rsid w:val="002C755E"/>
    <w:rsid w:val="002C76DD"/>
    <w:rsid w:val="002C778A"/>
    <w:rsid w:val="002C7A17"/>
    <w:rsid w:val="002C7C53"/>
    <w:rsid w:val="002C7CD3"/>
    <w:rsid w:val="002C7EEC"/>
    <w:rsid w:val="002D028F"/>
    <w:rsid w:val="002D0299"/>
    <w:rsid w:val="002D06F2"/>
    <w:rsid w:val="002D072B"/>
    <w:rsid w:val="002D0B0F"/>
    <w:rsid w:val="002D0B3D"/>
    <w:rsid w:val="002D0C0A"/>
    <w:rsid w:val="002D0C75"/>
    <w:rsid w:val="002D0C91"/>
    <w:rsid w:val="002D0D19"/>
    <w:rsid w:val="002D0E82"/>
    <w:rsid w:val="002D0F70"/>
    <w:rsid w:val="002D0FAE"/>
    <w:rsid w:val="002D1092"/>
    <w:rsid w:val="002D1195"/>
    <w:rsid w:val="002D1287"/>
    <w:rsid w:val="002D1389"/>
    <w:rsid w:val="002D161B"/>
    <w:rsid w:val="002D166A"/>
    <w:rsid w:val="002D1CCC"/>
    <w:rsid w:val="002D2011"/>
    <w:rsid w:val="002D210E"/>
    <w:rsid w:val="002D2260"/>
    <w:rsid w:val="002D245B"/>
    <w:rsid w:val="002D2835"/>
    <w:rsid w:val="002D2B16"/>
    <w:rsid w:val="002D2BE0"/>
    <w:rsid w:val="002D2C0E"/>
    <w:rsid w:val="002D31EA"/>
    <w:rsid w:val="002D333E"/>
    <w:rsid w:val="002D352F"/>
    <w:rsid w:val="002D363A"/>
    <w:rsid w:val="002D37D5"/>
    <w:rsid w:val="002D3847"/>
    <w:rsid w:val="002D3905"/>
    <w:rsid w:val="002D3A3C"/>
    <w:rsid w:val="002D3C0C"/>
    <w:rsid w:val="002D3C1D"/>
    <w:rsid w:val="002D42C9"/>
    <w:rsid w:val="002D42E5"/>
    <w:rsid w:val="002D43F2"/>
    <w:rsid w:val="002D4CA4"/>
    <w:rsid w:val="002D4D80"/>
    <w:rsid w:val="002D4E0D"/>
    <w:rsid w:val="002D513D"/>
    <w:rsid w:val="002D5434"/>
    <w:rsid w:val="002D5456"/>
    <w:rsid w:val="002D5465"/>
    <w:rsid w:val="002D5688"/>
    <w:rsid w:val="002D5832"/>
    <w:rsid w:val="002D5A09"/>
    <w:rsid w:val="002D5BFC"/>
    <w:rsid w:val="002D61E7"/>
    <w:rsid w:val="002D6314"/>
    <w:rsid w:val="002D685B"/>
    <w:rsid w:val="002D6FE2"/>
    <w:rsid w:val="002D7019"/>
    <w:rsid w:val="002D70D5"/>
    <w:rsid w:val="002D7231"/>
    <w:rsid w:val="002D72A9"/>
    <w:rsid w:val="002D7365"/>
    <w:rsid w:val="002D76EB"/>
    <w:rsid w:val="002D79C2"/>
    <w:rsid w:val="002D7AA4"/>
    <w:rsid w:val="002D7DC1"/>
    <w:rsid w:val="002E024A"/>
    <w:rsid w:val="002E03FD"/>
    <w:rsid w:val="002E069A"/>
    <w:rsid w:val="002E091A"/>
    <w:rsid w:val="002E0A3A"/>
    <w:rsid w:val="002E0A88"/>
    <w:rsid w:val="002E0ADD"/>
    <w:rsid w:val="002E0B04"/>
    <w:rsid w:val="002E0C6B"/>
    <w:rsid w:val="002E0CD2"/>
    <w:rsid w:val="002E0E49"/>
    <w:rsid w:val="002E0F8D"/>
    <w:rsid w:val="002E0FC6"/>
    <w:rsid w:val="002E12F9"/>
    <w:rsid w:val="002E13B5"/>
    <w:rsid w:val="002E1417"/>
    <w:rsid w:val="002E14C4"/>
    <w:rsid w:val="002E14D3"/>
    <w:rsid w:val="002E14DC"/>
    <w:rsid w:val="002E1761"/>
    <w:rsid w:val="002E1A97"/>
    <w:rsid w:val="002E1BB5"/>
    <w:rsid w:val="002E1C01"/>
    <w:rsid w:val="002E1EE3"/>
    <w:rsid w:val="002E1F79"/>
    <w:rsid w:val="002E21F5"/>
    <w:rsid w:val="002E2597"/>
    <w:rsid w:val="002E25AC"/>
    <w:rsid w:val="002E2A98"/>
    <w:rsid w:val="002E2E1A"/>
    <w:rsid w:val="002E3250"/>
    <w:rsid w:val="002E3507"/>
    <w:rsid w:val="002E350A"/>
    <w:rsid w:val="002E36D1"/>
    <w:rsid w:val="002E36E1"/>
    <w:rsid w:val="002E36F0"/>
    <w:rsid w:val="002E3A6D"/>
    <w:rsid w:val="002E3C1F"/>
    <w:rsid w:val="002E3C48"/>
    <w:rsid w:val="002E3D4C"/>
    <w:rsid w:val="002E3D70"/>
    <w:rsid w:val="002E3FF7"/>
    <w:rsid w:val="002E40A0"/>
    <w:rsid w:val="002E40B6"/>
    <w:rsid w:val="002E458C"/>
    <w:rsid w:val="002E4744"/>
    <w:rsid w:val="002E4853"/>
    <w:rsid w:val="002E4921"/>
    <w:rsid w:val="002E4969"/>
    <w:rsid w:val="002E4B75"/>
    <w:rsid w:val="002E4F12"/>
    <w:rsid w:val="002E4FDF"/>
    <w:rsid w:val="002E501C"/>
    <w:rsid w:val="002E509A"/>
    <w:rsid w:val="002E5153"/>
    <w:rsid w:val="002E55D9"/>
    <w:rsid w:val="002E5672"/>
    <w:rsid w:val="002E5704"/>
    <w:rsid w:val="002E5759"/>
    <w:rsid w:val="002E5894"/>
    <w:rsid w:val="002E58B4"/>
    <w:rsid w:val="002E5A1C"/>
    <w:rsid w:val="002E5A83"/>
    <w:rsid w:val="002E5F6A"/>
    <w:rsid w:val="002E5F70"/>
    <w:rsid w:val="002E5FAB"/>
    <w:rsid w:val="002E63FB"/>
    <w:rsid w:val="002E64FF"/>
    <w:rsid w:val="002E6585"/>
    <w:rsid w:val="002E6614"/>
    <w:rsid w:val="002E69CD"/>
    <w:rsid w:val="002E6CC4"/>
    <w:rsid w:val="002E6EDE"/>
    <w:rsid w:val="002E6F22"/>
    <w:rsid w:val="002E70D9"/>
    <w:rsid w:val="002E71E7"/>
    <w:rsid w:val="002E725D"/>
    <w:rsid w:val="002E72DA"/>
    <w:rsid w:val="002E74C0"/>
    <w:rsid w:val="002E7729"/>
    <w:rsid w:val="002E7A59"/>
    <w:rsid w:val="002E7B30"/>
    <w:rsid w:val="002E7C3F"/>
    <w:rsid w:val="002F02C4"/>
    <w:rsid w:val="002F036D"/>
    <w:rsid w:val="002F051E"/>
    <w:rsid w:val="002F0537"/>
    <w:rsid w:val="002F0767"/>
    <w:rsid w:val="002F0DB9"/>
    <w:rsid w:val="002F120C"/>
    <w:rsid w:val="002F12FB"/>
    <w:rsid w:val="002F1741"/>
    <w:rsid w:val="002F1932"/>
    <w:rsid w:val="002F1BB7"/>
    <w:rsid w:val="002F1BFF"/>
    <w:rsid w:val="002F1C15"/>
    <w:rsid w:val="002F2514"/>
    <w:rsid w:val="002F26D8"/>
    <w:rsid w:val="002F2881"/>
    <w:rsid w:val="002F29FB"/>
    <w:rsid w:val="002F3081"/>
    <w:rsid w:val="002F30F9"/>
    <w:rsid w:val="002F33F9"/>
    <w:rsid w:val="002F3431"/>
    <w:rsid w:val="002F3464"/>
    <w:rsid w:val="002F34D2"/>
    <w:rsid w:val="002F37AD"/>
    <w:rsid w:val="002F37BA"/>
    <w:rsid w:val="002F3A0D"/>
    <w:rsid w:val="002F3BF4"/>
    <w:rsid w:val="002F3CAF"/>
    <w:rsid w:val="002F40AB"/>
    <w:rsid w:val="002F4587"/>
    <w:rsid w:val="002F45D5"/>
    <w:rsid w:val="002F48B1"/>
    <w:rsid w:val="002F4929"/>
    <w:rsid w:val="002F4FFD"/>
    <w:rsid w:val="002F50C1"/>
    <w:rsid w:val="002F5297"/>
    <w:rsid w:val="002F5387"/>
    <w:rsid w:val="002F539A"/>
    <w:rsid w:val="002F53A4"/>
    <w:rsid w:val="002F542D"/>
    <w:rsid w:val="002F54C7"/>
    <w:rsid w:val="002F568D"/>
    <w:rsid w:val="002F58FA"/>
    <w:rsid w:val="002F5B07"/>
    <w:rsid w:val="002F5D17"/>
    <w:rsid w:val="002F5E0B"/>
    <w:rsid w:val="002F5E42"/>
    <w:rsid w:val="002F5FDE"/>
    <w:rsid w:val="002F5FE4"/>
    <w:rsid w:val="002F6076"/>
    <w:rsid w:val="002F644A"/>
    <w:rsid w:val="002F652C"/>
    <w:rsid w:val="002F6619"/>
    <w:rsid w:val="002F6979"/>
    <w:rsid w:val="002F6A9F"/>
    <w:rsid w:val="002F6DDD"/>
    <w:rsid w:val="002F7027"/>
    <w:rsid w:val="002F7061"/>
    <w:rsid w:val="002F738A"/>
    <w:rsid w:val="002F7486"/>
    <w:rsid w:val="002F74FA"/>
    <w:rsid w:val="002F79AF"/>
    <w:rsid w:val="002F7C05"/>
    <w:rsid w:val="002F7C20"/>
    <w:rsid w:val="002F7C74"/>
    <w:rsid w:val="00300136"/>
    <w:rsid w:val="00300186"/>
    <w:rsid w:val="003003B9"/>
    <w:rsid w:val="00300B03"/>
    <w:rsid w:val="00300C5B"/>
    <w:rsid w:val="00300C6B"/>
    <w:rsid w:val="00301071"/>
    <w:rsid w:val="0030115A"/>
    <w:rsid w:val="00301220"/>
    <w:rsid w:val="00301282"/>
    <w:rsid w:val="003013CD"/>
    <w:rsid w:val="00301456"/>
    <w:rsid w:val="00301462"/>
    <w:rsid w:val="00301BF9"/>
    <w:rsid w:val="00301CBF"/>
    <w:rsid w:val="00302040"/>
    <w:rsid w:val="003022A3"/>
    <w:rsid w:val="00302883"/>
    <w:rsid w:val="00302930"/>
    <w:rsid w:val="003029B1"/>
    <w:rsid w:val="00302D9D"/>
    <w:rsid w:val="00302FA9"/>
    <w:rsid w:val="00303158"/>
    <w:rsid w:val="003032BE"/>
    <w:rsid w:val="003034A2"/>
    <w:rsid w:val="00303715"/>
    <w:rsid w:val="00303783"/>
    <w:rsid w:val="00303861"/>
    <w:rsid w:val="00303BE2"/>
    <w:rsid w:val="00303C5D"/>
    <w:rsid w:val="00303F91"/>
    <w:rsid w:val="00304400"/>
    <w:rsid w:val="0030440F"/>
    <w:rsid w:val="003044F6"/>
    <w:rsid w:val="003046A3"/>
    <w:rsid w:val="00304AE7"/>
    <w:rsid w:val="00304BA4"/>
    <w:rsid w:val="00304E7E"/>
    <w:rsid w:val="00304FBE"/>
    <w:rsid w:val="00305084"/>
    <w:rsid w:val="003050F3"/>
    <w:rsid w:val="00305109"/>
    <w:rsid w:val="00305266"/>
    <w:rsid w:val="0030536A"/>
    <w:rsid w:val="00305546"/>
    <w:rsid w:val="00305607"/>
    <w:rsid w:val="003057D0"/>
    <w:rsid w:val="00305836"/>
    <w:rsid w:val="00305B92"/>
    <w:rsid w:val="00305CC2"/>
    <w:rsid w:val="00305CF8"/>
    <w:rsid w:val="003060E9"/>
    <w:rsid w:val="0030614C"/>
    <w:rsid w:val="00306250"/>
    <w:rsid w:val="003063EE"/>
    <w:rsid w:val="003067DD"/>
    <w:rsid w:val="003069E2"/>
    <w:rsid w:val="00306C51"/>
    <w:rsid w:val="00306C5D"/>
    <w:rsid w:val="00306E7A"/>
    <w:rsid w:val="00306EC5"/>
    <w:rsid w:val="00306F7F"/>
    <w:rsid w:val="00306FB8"/>
    <w:rsid w:val="00307183"/>
    <w:rsid w:val="00307284"/>
    <w:rsid w:val="003073AA"/>
    <w:rsid w:val="003073D7"/>
    <w:rsid w:val="0030758C"/>
    <w:rsid w:val="00307638"/>
    <w:rsid w:val="00307720"/>
    <w:rsid w:val="00307892"/>
    <w:rsid w:val="003078ED"/>
    <w:rsid w:val="00307A0F"/>
    <w:rsid w:val="00307B07"/>
    <w:rsid w:val="00307BAC"/>
    <w:rsid w:val="00307CE1"/>
    <w:rsid w:val="003100E6"/>
    <w:rsid w:val="00310206"/>
    <w:rsid w:val="003105C1"/>
    <w:rsid w:val="003105DC"/>
    <w:rsid w:val="00310BF3"/>
    <w:rsid w:val="00310C54"/>
    <w:rsid w:val="00310FA3"/>
    <w:rsid w:val="00311241"/>
    <w:rsid w:val="003112AD"/>
    <w:rsid w:val="00311400"/>
    <w:rsid w:val="003117CC"/>
    <w:rsid w:val="00311E0A"/>
    <w:rsid w:val="00312014"/>
    <w:rsid w:val="00312234"/>
    <w:rsid w:val="0031243D"/>
    <w:rsid w:val="00312738"/>
    <w:rsid w:val="003129B3"/>
    <w:rsid w:val="003129CB"/>
    <w:rsid w:val="00312A12"/>
    <w:rsid w:val="00312A13"/>
    <w:rsid w:val="00312AAB"/>
    <w:rsid w:val="00312D9F"/>
    <w:rsid w:val="00313098"/>
    <w:rsid w:val="003130BD"/>
    <w:rsid w:val="0031370B"/>
    <w:rsid w:val="00313959"/>
    <w:rsid w:val="00313B73"/>
    <w:rsid w:val="00313C8D"/>
    <w:rsid w:val="00313D2E"/>
    <w:rsid w:val="00314173"/>
    <w:rsid w:val="003142F6"/>
    <w:rsid w:val="00314582"/>
    <w:rsid w:val="00314BA1"/>
    <w:rsid w:val="00314F28"/>
    <w:rsid w:val="00315481"/>
    <w:rsid w:val="00315C69"/>
    <w:rsid w:val="00315C87"/>
    <w:rsid w:val="00315E5F"/>
    <w:rsid w:val="00316316"/>
    <w:rsid w:val="00316519"/>
    <w:rsid w:val="003165FF"/>
    <w:rsid w:val="00316604"/>
    <w:rsid w:val="00316629"/>
    <w:rsid w:val="0031688D"/>
    <w:rsid w:val="00316E80"/>
    <w:rsid w:val="003171BF"/>
    <w:rsid w:val="0031726B"/>
    <w:rsid w:val="00317501"/>
    <w:rsid w:val="0031753A"/>
    <w:rsid w:val="00317685"/>
    <w:rsid w:val="003176D6"/>
    <w:rsid w:val="00317865"/>
    <w:rsid w:val="0031793C"/>
    <w:rsid w:val="00317C74"/>
    <w:rsid w:val="00317D51"/>
    <w:rsid w:val="00317D74"/>
    <w:rsid w:val="0032049D"/>
    <w:rsid w:val="0032063A"/>
    <w:rsid w:val="0032069E"/>
    <w:rsid w:val="00320739"/>
    <w:rsid w:val="00320858"/>
    <w:rsid w:val="0032093C"/>
    <w:rsid w:val="00320A13"/>
    <w:rsid w:val="00320B22"/>
    <w:rsid w:val="00320BEF"/>
    <w:rsid w:val="00320C9B"/>
    <w:rsid w:val="00320D7C"/>
    <w:rsid w:val="00320E38"/>
    <w:rsid w:val="0032118F"/>
    <w:rsid w:val="003216F7"/>
    <w:rsid w:val="00321C6C"/>
    <w:rsid w:val="00321EA2"/>
    <w:rsid w:val="00321F58"/>
    <w:rsid w:val="00322050"/>
    <w:rsid w:val="003224BA"/>
    <w:rsid w:val="003224CB"/>
    <w:rsid w:val="00322526"/>
    <w:rsid w:val="003225A7"/>
    <w:rsid w:val="003225BA"/>
    <w:rsid w:val="0032264F"/>
    <w:rsid w:val="0032270A"/>
    <w:rsid w:val="00322846"/>
    <w:rsid w:val="00322C50"/>
    <w:rsid w:val="00322CA9"/>
    <w:rsid w:val="00322EC2"/>
    <w:rsid w:val="00322F72"/>
    <w:rsid w:val="00323130"/>
    <w:rsid w:val="0032316A"/>
    <w:rsid w:val="0032338B"/>
    <w:rsid w:val="0032344A"/>
    <w:rsid w:val="003236A2"/>
    <w:rsid w:val="003236A3"/>
    <w:rsid w:val="0032379C"/>
    <w:rsid w:val="00323A41"/>
    <w:rsid w:val="00323C3D"/>
    <w:rsid w:val="00323CA6"/>
    <w:rsid w:val="00323D3F"/>
    <w:rsid w:val="00323E41"/>
    <w:rsid w:val="0032415F"/>
    <w:rsid w:val="003243C3"/>
    <w:rsid w:val="0032440E"/>
    <w:rsid w:val="0032465F"/>
    <w:rsid w:val="003248EF"/>
    <w:rsid w:val="00324967"/>
    <w:rsid w:val="00324B86"/>
    <w:rsid w:val="00324DF2"/>
    <w:rsid w:val="00325382"/>
    <w:rsid w:val="00325448"/>
    <w:rsid w:val="00325614"/>
    <w:rsid w:val="0032576C"/>
    <w:rsid w:val="00325ABA"/>
    <w:rsid w:val="00325D9F"/>
    <w:rsid w:val="00325F1F"/>
    <w:rsid w:val="00325F53"/>
    <w:rsid w:val="00326113"/>
    <w:rsid w:val="00326116"/>
    <w:rsid w:val="003261B6"/>
    <w:rsid w:val="003261D3"/>
    <w:rsid w:val="0032620F"/>
    <w:rsid w:val="0032638F"/>
    <w:rsid w:val="003266B4"/>
    <w:rsid w:val="003266C4"/>
    <w:rsid w:val="00326A59"/>
    <w:rsid w:val="00326ABD"/>
    <w:rsid w:val="00326D21"/>
    <w:rsid w:val="00326DCD"/>
    <w:rsid w:val="003271EA"/>
    <w:rsid w:val="00327262"/>
    <w:rsid w:val="003272BA"/>
    <w:rsid w:val="00327390"/>
    <w:rsid w:val="0032739B"/>
    <w:rsid w:val="0032757C"/>
    <w:rsid w:val="0032765C"/>
    <w:rsid w:val="00327682"/>
    <w:rsid w:val="0032768F"/>
    <w:rsid w:val="003276A3"/>
    <w:rsid w:val="003278DB"/>
    <w:rsid w:val="00327B55"/>
    <w:rsid w:val="00327C0B"/>
    <w:rsid w:val="00327E74"/>
    <w:rsid w:val="00327EB0"/>
    <w:rsid w:val="0033005B"/>
    <w:rsid w:val="00330612"/>
    <w:rsid w:val="00330718"/>
    <w:rsid w:val="003307C4"/>
    <w:rsid w:val="0033090C"/>
    <w:rsid w:val="00330B1C"/>
    <w:rsid w:val="00330D36"/>
    <w:rsid w:val="00331414"/>
    <w:rsid w:val="00331613"/>
    <w:rsid w:val="00331AA5"/>
    <w:rsid w:val="00331EC3"/>
    <w:rsid w:val="00332316"/>
    <w:rsid w:val="00332378"/>
    <w:rsid w:val="003323C3"/>
    <w:rsid w:val="00332470"/>
    <w:rsid w:val="003324B4"/>
    <w:rsid w:val="003325A8"/>
    <w:rsid w:val="003325AA"/>
    <w:rsid w:val="00332605"/>
    <w:rsid w:val="0033268C"/>
    <w:rsid w:val="0033292F"/>
    <w:rsid w:val="00332937"/>
    <w:rsid w:val="00332982"/>
    <w:rsid w:val="003329B9"/>
    <w:rsid w:val="00332B4B"/>
    <w:rsid w:val="00332B5D"/>
    <w:rsid w:val="00332FD0"/>
    <w:rsid w:val="003330A3"/>
    <w:rsid w:val="00333269"/>
    <w:rsid w:val="003335DC"/>
    <w:rsid w:val="0033372A"/>
    <w:rsid w:val="00333757"/>
    <w:rsid w:val="00333E4D"/>
    <w:rsid w:val="00334374"/>
    <w:rsid w:val="00334629"/>
    <w:rsid w:val="00334C02"/>
    <w:rsid w:val="00334CC9"/>
    <w:rsid w:val="00334CD7"/>
    <w:rsid w:val="00334E49"/>
    <w:rsid w:val="0033529D"/>
    <w:rsid w:val="003352BD"/>
    <w:rsid w:val="003353A0"/>
    <w:rsid w:val="00335455"/>
    <w:rsid w:val="003357D4"/>
    <w:rsid w:val="003357DD"/>
    <w:rsid w:val="0033589E"/>
    <w:rsid w:val="00335B41"/>
    <w:rsid w:val="00335DED"/>
    <w:rsid w:val="00336230"/>
    <w:rsid w:val="003363AD"/>
    <w:rsid w:val="003364B4"/>
    <w:rsid w:val="00336561"/>
    <w:rsid w:val="003365F0"/>
    <w:rsid w:val="0033667B"/>
    <w:rsid w:val="003369D7"/>
    <w:rsid w:val="00336A9B"/>
    <w:rsid w:val="00336AEF"/>
    <w:rsid w:val="00336C0E"/>
    <w:rsid w:val="0033704D"/>
    <w:rsid w:val="003371F3"/>
    <w:rsid w:val="003374F3"/>
    <w:rsid w:val="00337657"/>
    <w:rsid w:val="00337790"/>
    <w:rsid w:val="00337796"/>
    <w:rsid w:val="00337819"/>
    <w:rsid w:val="003378F1"/>
    <w:rsid w:val="003379E6"/>
    <w:rsid w:val="00337A6C"/>
    <w:rsid w:val="00337D61"/>
    <w:rsid w:val="00337EB6"/>
    <w:rsid w:val="00337FB6"/>
    <w:rsid w:val="00340234"/>
    <w:rsid w:val="00340325"/>
    <w:rsid w:val="00340782"/>
    <w:rsid w:val="003407F2"/>
    <w:rsid w:val="00340D3A"/>
    <w:rsid w:val="00340F60"/>
    <w:rsid w:val="00341538"/>
    <w:rsid w:val="00341687"/>
    <w:rsid w:val="0034176D"/>
    <w:rsid w:val="00341789"/>
    <w:rsid w:val="003418E4"/>
    <w:rsid w:val="00341A35"/>
    <w:rsid w:val="00341CD0"/>
    <w:rsid w:val="00341E28"/>
    <w:rsid w:val="00342018"/>
    <w:rsid w:val="00342138"/>
    <w:rsid w:val="00342153"/>
    <w:rsid w:val="003421AE"/>
    <w:rsid w:val="003421C2"/>
    <w:rsid w:val="00342295"/>
    <w:rsid w:val="00342317"/>
    <w:rsid w:val="003427F6"/>
    <w:rsid w:val="00342961"/>
    <w:rsid w:val="00342AB3"/>
    <w:rsid w:val="00343147"/>
    <w:rsid w:val="003433B5"/>
    <w:rsid w:val="00343531"/>
    <w:rsid w:val="00343568"/>
    <w:rsid w:val="003436B1"/>
    <w:rsid w:val="003439C8"/>
    <w:rsid w:val="00343A09"/>
    <w:rsid w:val="00343A50"/>
    <w:rsid w:val="00343B13"/>
    <w:rsid w:val="00343B25"/>
    <w:rsid w:val="00343B44"/>
    <w:rsid w:val="00343B59"/>
    <w:rsid w:val="00343BD8"/>
    <w:rsid w:val="00343EF3"/>
    <w:rsid w:val="00344001"/>
    <w:rsid w:val="00344395"/>
    <w:rsid w:val="00344570"/>
    <w:rsid w:val="00344688"/>
    <w:rsid w:val="003446B2"/>
    <w:rsid w:val="003447B3"/>
    <w:rsid w:val="00344801"/>
    <w:rsid w:val="0034499A"/>
    <w:rsid w:val="003449FC"/>
    <w:rsid w:val="00344ADA"/>
    <w:rsid w:val="00344B2D"/>
    <w:rsid w:val="00344BFD"/>
    <w:rsid w:val="00345300"/>
    <w:rsid w:val="0034533B"/>
    <w:rsid w:val="0034539E"/>
    <w:rsid w:val="00345547"/>
    <w:rsid w:val="00345640"/>
    <w:rsid w:val="003456BA"/>
    <w:rsid w:val="003457B6"/>
    <w:rsid w:val="00345CA3"/>
    <w:rsid w:val="00345CF3"/>
    <w:rsid w:val="00345F0A"/>
    <w:rsid w:val="003460D3"/>
    <w:rsid w:val="003461F1"/>
    <w:rsid w:val="0034625A"/>
    <w:rsid w:val="003463CB"/>
    <w:rsid w:val="0034640F"/>
    <w:rsid w:val="00346728"/>
    <w:rsid w:val="00346885"/>
    <w:rsid w:val="003469DE"/>
    <w:rsid w:val="00346B78"/>
    <w:rsid w:val="00346E0E"/>
    <w:rsid w:val="00347351"/>
    <w:rsid w:val="0034742A"/>
    <w:rsid w:val="00347C39"/>
    <w:rsid w:val="00347CB9"/>
    <w:rsid w:val="00347EE8"/>
    <w:rsid w:val="00350535"/>
    <w:rsid w:val="003505F8"/>
    <w:rsid w:val="0035060F"/>
    <w:rsid w:val="0035072A"/>
    <w:rsid w:val="0035095C"/>
    <w:rsid w:val="00350B28"/>
    <w:rsid w:val="00350CDE"/>
    <w:rsid w:val="00350F47"/>
    <w:rsid w:val="00351057"/>
    <w:rsid w:val="00351106"/>
    <w:rsid w:val="00351125"/>
    <w:rsid w:val="00351234"/>
    <w:rsid w:val="00351524"/>
    <w:rsid w:val="00351689"/>
    <w:rsid w:val="0035169B"/>
    <w:rsid w:val="00351853"/>
    <w:rsid w:val="0035195D"/>
    <w:rsid w:val="00351EBB"/>
    <w:rsid w:val="00352584"/>
    <w:rsid w:val="003527F2"/>
    <w:rsid w:val="0035283C"/>
    <w:rsid w:val="0035292C"/>
    <w:rsid w:val="00352B8D"/>
    <w:rsid w:val="00352C38"/>
    <w:rsid w:val="00352C64"/>
    <w:rsid w:val="00352DD8"/>
    <w:rsid w:val="00352E27"/>
    <w:rsid w:val="00353087"/>
    <w:rsid w:val="00353164"/>
    <w:rsid w:val="003532D8"/>
    <w:rsid w:val="0035336A"/>
    <w:rsid w:val="00353773"/>
    <w:rsid w:val="00353984"/>
    <w:rsid w:val="00353EE1"/>
    <w:rsid w:val="00353F01"/>
    <w:rsid w:val="00353F2B"/>
    <w:rsid w:val="003541AD"/>
    <w:rsid w:val="003542CA"/>
    <w:rsid w:val="003543D1"/>
    <w:rsid w:val="0035469D"/>
    <w:rsid w:val="003547E9"/>
    <w:rsid w:val="003547FA"/>
    <w:rsid w:val="00354975"/>
    <w:rsid w:val="00354BD6"/>
    <w:rsid w:val="00354C6E"/>
    <w:rsid w:val="00354D7A"/>
    <w:rsid w:val="00354D97"/>
    <w:rsid w:val="00354E15"/>
    <w:rsid w:val="00354FF8"/>
    <w:rsid w:val="00355436"/>
    <w:rsid w:val="003554E8"/>
    <w:rsid w:val="00355818"/>
    <w:rsid w:val="00355857"/>
    <w:rsid w:val="00355AFF"/>
    <w:rsid w:val="00355CFC"/>
    <w:rsid w:val="00355D77"/>
    <w:rsid w:val="00355F82"/>
    <w:rsid w:val="0035606A"/>
    <w:rsid w:val="003560BA"/>
    <w:rsid w:val="003561FD"/>
    <w:rsid w:val="00356368"/>
    <w:rsid w:val="00356530"/>
    <w:rsid w:val="00356935"/>
    <w:rsid w:val="00356A0B"/>
    <w:rsid w:val="00356C81"/>
    <w:rsid w:val="00356F5D"/>
    <w:rsid w:val="00357001"/>
    <w:rsid w:val="00357125"/>
    <w:rsid w:val="003571FE"/>
    <w:rsid w:val="00357292"/>
    <w:rsid w:val="003572DF"/>
    <w:rsid w:val="00357348"/>
    <w:rsid w:val="003576C1"/>
    <w:rsid w:val="0035778B"/>
    <w:rsid w:val="003577C1"/>
    <w:rsid w:val="0035784D"/>
    <w:rsid w:val="00357888"/>
    <w:rsid w:val="003600FB"/>
    <w:rsid w:val="00360244"/>
    <w:rsid w:val="0036040D"/>
    <w:rsid w:val="00360466"/>
    <w:rsid w:val="0036066E"/>
    <w:rsid w:val="003606EC"/>
    <w:rsid w:val="0036076D"/>
    <w:rsid w:val="003607EB"/>
    <w:rsid w:val="003608D9"/>
    <w:rsid w:val="00360B17"/>
    <w:rsid w:val="00360C8E"/>
    <w:rsid w:val="00360CCE"/>
    <w:rsid w:val="00360CDE"/>
    <w:rsid w:val="00360D9E"/>
    <w:rsid w:val="00360E65"/>
    <w:rsid w:val="00360E82"/>
    <w:rsid w:val="00360F5A"/>
    <w:rsid w:val="00361021"/>
    <w:rsid w:val="003610A9"/>
    <w:rsid w:val="00361166"/>
    <w:rsid w:val="003611E3"/>
    <w:rsid w:val="003614C7"/>
    <w:rsid w:val="003614EC"/>
    <w:rsid w:val="0036155B"/>
    <w:rsid w:val="00361675"/>
    <w:rsid w:val="003617E0"/>
    <w:rsid w:val="00361857"/>
    <w:rsid w:val="0036194C"/>
    <w:rsid w:val="00361A1C"/>
    <w:rsid w:val="00361B1A"/>
    <w:rsid w:val="00361C72"/>
    <w:rsid w:val="00361C77"/>
    <w:rsid w:val="00361E04"/>
    <w:rsid w:val="00361FA2"/>
    <w:rsid w:val="00361FC8"/>
    <w:rsid w:val="00362139"/>
    <w:rsid w:val="003621AF"/>
    <w:rsid w:val="00362640"/>
    <w:rsid w:val="00362710"/>
    <w:rsid w:val="003627E7"/>
    <w:rsid w:val="003627F5"/>
    <w:rsid w:val="00362BDE"/>
    <w:rsid w:val="00362BE2"/>
    <w:rsid w:val="00362C61"/>
    <w:rsid w:val="00362D2E"/>
    <w:rsid w:val="00362D73"/>
    <w:rsid w:val="00363340"/>
    <w:rsid w:val="003634A4"/>
    <w:rsid w:val="003638A1"/>
    <w:rsid w:val="00363A8F"/>
    <w:rsid w:val="00363BC0"/>
    <w:rsid w:val="00363C1A"/>
    <w:rsid w:val="003640BA"/>
    <w:rsid w:val="003641E9"/>
    <w:rsid w:val="003642A6"/>
    <w:rsid w:val="00364340"/>
    <w:rsid w:val="0036445A"/>
    <w:rsid w:val="00364583"/>
    <w:rsid w:val="00364613"/>
    <w:rsid w:val="003646F0"/>
    <w:rsid w:val="00364AE4"/>
    <w:rsid w:val="00364BCA"/>
    <w:rsid w:val="003650EF"/>
    <w:rsid w:val="0036522B"/>
    <w:rsid w:val="0036527F"/>
    <w:rsid w:val="0036553A"/>
    <w:rsid w:val="003659A6"/>
    <w:rsid w:val="00365A14"/>
    <w:rsid w:val="00365A85"/>
    <w:rsid w:val="00365AEF"/>
    <w:rsid w:val="00365E7C"/>
    <w:rsid w:val="00365EEB"/>
    <w:rsid w:val="00365EED"/>
    <w:rsid w:val="0036632C"/>
    <w:rsid w:val="0036682C"/>
    <w:rsid w:val="00366C57"/>
    <w:rsid w:val="00366C73"/>
    <w:rsid w:val="00366D4E"/>
    <w:rsid w:val="00366DA7"/>
    <w:rsid w:val="00367296"/>
    <w:rsid w:val="00367377"/>
    <w:rsid w:val="0036751C"/>
    <w:rsid w:val="003677BF"/>
    <w:rsid w:val="00367972"/>
    <w:rsid w:val="003679EC"/>
    <w:rsid w:val="00367A6D"/>
    <w:rsid w:val="00367A8F"/>
    <w:rsid w:val="00367BAB"/>
    <w:rsid w:val="00367D5C"/>
    <w:rsid w:val="00367E28"/>
    <w:rsid w:val="00367EF3"/>
    <w:rsid w:val="003700CE"/>
    <w:rsid w:val="0037017A"/>
    <w:rsid w:val="0037020F"/>
    <w:rsid w:val="003703ED"/>
    <w:rsid w:val="00370464"/>
    <w:rsid w:val="0037048F"/>
    <w:rsid w:val="003704B2"/>
    <w:rsid w:val="003704EE"/>
    <w:rsid w:val="00370522"/>
    <w:rsid w:val="0037054D"/>
    <w:rsid w:val="0037055F"/>
    <w:rsid w:val="003706EA"/>
    <w:rsid w:val="003709AD"/>
    <w:rsid w:val="00370A55"/>
    <w:rsid w:val="00370C63"/>
    <w:rsid w:val="003710BA"/>
    <w:rsid w:val="00371164"/>
    <w:rsid w:val="00371849"/>
    <w:rsid w:val="003718D4"/>
    <w:rsid w:val="003719B4"/>
    <w:rsid w:val="00371AD2"/>
    <w:rsid w:val="00371E14"/>
    <w:rsid w:val="0037216A"/>
    <w:rsid w:val="003722B4"/>
    <w:rsid w:val="003724EE"/>
    <w:rsid w:val="0037252D"/>
    <w:rsid w:val="0037264F"/>
    <w:rsid w:val="003726E0"/>
    <w:rsid w:val="00372777"/>
    <w:rsid w:val="003728E3"/>
    <w:rsid w:val="00372B1E"/>
    <w:rsid w:val="003734D6"/>
    <w:rsid w:val="0037353F"/>
    <w:rsid w:val="003735EC"/>
    <w:rsid w:val="00373617"/>
    <w:rsid w:val="003736CE"/>
    <w:rsid w:val="003738D2"/>
    <w:rsid w:val="003739BD"/>
    <w:rsid w:val="00373A59"/>
    <w:rsid w:val="00373BE7"/>
    <w:rsid w:val="00373F39"/>
    <w:rsid w:val="00373F4F"/>
    <w:rsid w:val="00374099"/>
    <w:rsid w:val="0037427B"/>
    <w:rsid w:val="00374461"/>
    <w:rsid w:val="003745DA"/>
    <w:rsid w:val="0037461B"/>
    <w:rsid w:val="0037463F"/>
    <w:rsid w:val="00374A48"/>
    <w:rsid w:val="00374AA3"/>
    <w:rsid w:val="00374B14"/>
    <w:rsid w:val="00374D58"/>
    <w:rsid w:val="00374DEE"/>
    <w:rsid w:val="00374E54"/>
    <w:rsid w:val="003750AC"/>
    <w:rsid w:val="003752D6"/>
    <w:rsid w:val="003752E6"/>
    <w:rsid w:val="003757A5"/>
    <w:rsid w:val="00375823"/>
    <w:rsid w:val="00375920"/>
    <w:rsid w:val="00375B1D"/>
    <w:rsid w:val="00375CE6"/>
    <w:rsid w:val="00375F7D"/>
    <w:rsid w:val="00376241"/>
    <w:rsid w:val="0037634C"/>
    <w:rsid w:val="00376819"/>
    <w:rsid w:val="00376A84"/>
    <w:rsid w:val="00376AEE"/>
    <w:rsid w:val="00376D4B"/>
    <w:rsid w:val="00376E77"/>
    <w:rsid w:val="00377070"/>
    <w:rsid w:val="00377273"/>
    <w:rsid w:val="00377357"/>
    <w:rsid w:val="0037736E"/>
    <w:rsid w:val="0037736F"/>
    <w:rsid w:val="003774AA"/>
    <w:rsid w:val="00377518"/>
    <w:rsid w:val="00377548"/>
    <w:rsid w:val="00377636"/>
    <w:rsid w:val="00377670"/>
    <w:rsid w:val="003778D0"/>
    <w:rsid w:val="00377CAC"/>
    <w:rsid w:val="00377D44"/>
    <w:rsid w:val="00377F1F"/>
    <w:rsid w:val="003800A2"/>
    <w:rsid w:val="003802DC"/>
    <w:rsid w:val="00380326"/>
    <w:rsid w:val="00380377"/>
    <w:rsid w:val="00380473"/>
    <w:rsid w:val="00380545"/>
    <w:rsid w:val="0038095A"/>
    <w:rsid w:val="00380B91"/>
    <w:rsid w:val="00380C61"/>
    <w:rsid w:val="00380F86"/>
    <w:rsid w:val="00380FAB"/>
    <w:rsid w:val="0038113D"/>
    <w:rsid w:val="003811A2"/>
    <w:rsid w:val="00381324"/>
    <w:rsid w:val="00381472"/>
    <w:rsid w:val="00381523"/>
    <w:rsid w:val="0038162C"/>
    <w:rsid w:val="003816A0"/>
    <w:rsid w:val="00381782"/>
    <w:rsid w:val="003817BB"/>
    <w:rsid w:val="003818D1"/>
    <w:rsid w:val="00381919"/>
    <w:rsid w:val="00381B3B"/>
    <w:rsid w:val="00381C26"/>
    <w:rsid w:val="00381D9B"/>
    <w:rsid w:val="00382329"/>
    <w:rsid w:val="00382367"/>
    <w:rsid w:val="0038284B"/>
    <w:rsid w:val="003828C8"/>
    <w:rsid w:val="003829AE"/>
    <w:rsid w:val="00382A5F"/>
    <w:rsid w:val="00382D0C"/>
    <w:rsid w:val="00382F6E"/>
    <w:rsid w:val="00382F98"/>
    <w:rsid w:val="00383161"/>
    <w:rsid w:val="003833D1"/>
    <w:rsid w:val="00383B55"/>
    <w:rsid w:val="00384124"/>
    <w:rsid w:val="00384449"/>
    <w:rsid w:val="00384472"/>
    <w:rsid w:val="0038464B"/>
    <w:rsid w:val="003846A2"/>
    <w:rsid w:val="00384B32"/>
    <w:rsid w:val="00384D2A"/>
    <w:rsid w:val="00384F8D"/>
    <w:rsid w:val="00384FA2"/>
    <w:rsid w:val="00385019"/>
    <w:rsid w:val="00385086"/>
    <w:rsid w:val="0038511F"/>
    <w:rsid w:val="003851B7"/>
    <w:rsid w:val="003853DB"/>
    <w:rsid w:val="00385410"/>
    <w:rsid w:val="003855E4"/>
    <w:rsid w:val="0038560B"/>
    <w:rsid w:val="00385691"/>
    <w:rsid w:val="00385737"/>
    <w:rsid w:val="00385F2F"/>
    <w:rsid w:val="0038603B"/>
    <w:rsid w:val="00386097"/>
    <w:rsid w:val="0038621C"/>
    <w:rsid w:val="0038641F"/>
    <w:rsid w:val="00386454"/>
    <w:rsid w:val="00386A14"/>
    <w:rsid w:val="00386B4E"/>
    <w:rsid w:val="00386BBB"/>
    <w:rsid w:val="00386D12"/>
    <w:rsid w:val="0038737D"/>
    <w:rsid w:val="0038749A"/>
    <w:rsid w:val="003876B8"/>
    <w:rsid w:val="003876E5"/>
    <w:rsid w:val="00387777"/>
    <w:rsid w:val="00387871"/>
    <w:rsid w:val="00387B38"/>
    <w:rsid w:val="00387BEB"/>
    <w:rsid w:val="00387DE5"/>
    <w:rsid w:val="00387E78"/>
    <w:rsid w:val="00390008"/>
    <w:rsid w:val="00390043"/>
    <w:rsid w:val="00390056"/>
    <w:rsid w:val="003900ED"/>
    <w:rsid w:val="00390308"/>
    <w:rsid w:val="003906CB"/>
    <w:rsid w:val="0039078A"/>
    <w:rsid w:val="003908F4"/>
    <w:rsid w:val="003909C3"/>
    <w:rsid w:val="00390D7C"/>
    <w:rsid w:val="00390E48"/>
    <w:rsid w:val="00391018"/>
    <w:rsid w:val="00391029"/>
    <w:rsid w:val="00391088"/>
    <w:rsid w:val="00391207"/>
    <w:rsid w:val="003913DE"/>
    <w:rsid w:val="003915F8"/>
    <w:rsid w:val="00391702"/>
    <w:rsid w:val="00391901"/>
    <w:rsid w:val="00391A6D"/>
    <w:rsid w:val="00391DEB"/>
    <w:rsid w:val="00391EFE"/>
    <w:rsid w:val="0039206E"/>
    <w:rsid w:val="00392115"/>
    <w:rsid w:val="00392125"/>
    <w:rsid w:val="003923EF"/>
    <w:rsid w:val="003926AF"/>
    <w:rsid w:val="003926C8"/>
    <w:rsid w:val="00392800"/>
    <w:rsid w:val="00392B3A"/>
    <w:rsid w:val="00392CA0"/>
    <w:rsid w:val="00392FF6"/>
    <w:rsid w:val="00393485"/>
    <w:rsid w:val="003934EE"/>
    <w:rsid w:val="0039352E"/>
    <w:rsid w:val="003936BC"/>
    <w:rsid w:val="003937EC"/>
    <w:rsid w:val="0039384F"/>
    <w:rsid w:val="00393E85"/>
    <w:rsid w:val="00394178"/>
    <w:rsid w:val="003941DA"/>
    <w:rsid w:val="00394283"/>
    <w:rsid w:val="003943B6"/>
    <w:rsid w:val="003944AE"/>
    <w:rsid w:val="003944E5"/>
    <w:rsid w:val="00394674"/>
    <w:rsid w:val="0039479F"/>
    <w:rsid w:val="00394B1B"/>
    <w:rsid w:val="00394BF9"/>
    <w:rsid w:val="00394C4A"/>
    <w:rsid w:val="00394F0F"/>
    <w:rsid w:val="00394F26"/>
    <w:rsid w:val="00395088"/>
    <w:rsid w:val="00395556"/>
    <w:rsid w:val="00395615"/>
    <w:rsid w:val="003956A3"/>
    <w:rsid w:val="0039576B"/>
    <w:rsid w:val="00395804"/>
    <w:rsid w:val="003958B8"/>
    <w:rsid w:val="00395938"/>
    <w:rsid w:val="003959B6"/>
    <w:rsid w:val="00395A16"/>
    <w:rsid w:val="00395A5F"/>
    <w:rsid w:val="00395F4A"/>
    <w:rsid w:val="00396131"/>
    <w:rsid w:val="0039647D"/>
    <w:rsid w:val="00396502"/>
    <w:rsid w:val="00396739"/>
    <w:rsid w:val="003968B2"/>
    <w:rsid w:val="00396B99"/>
    <w:rsid w:val="00396C19"/>
    <w:rsid w:val="00396F67"/>
    <w:rsid w:val="00396F81"/>
    <w:rsid w:val="00396FCA"/>
    <w:rsid w:val="003977A2"/>
    <w:rsid w:val="003977D9"/>
    <w:rsid w:val="00397DAE"/>
    <w:rsid w:val="003A00CA"/>
    <w:rsid w:val="003A0289"/>
    <w:rsid w:val="003A0306"/>
    <w:rsid w:val="003A04B3"/>
    <w:rsid w:val="003A0537"/>
    <w:rsid w:val="003A0611"/>
    <w:rsid w:val="003A0626"/>
    <w:rsid w:val="003A09AC"/>
    <w:rsid w:val="003A09F0"/>
    <w:rsid w:val="003A0A16"/>
    <w:rsid w:val="003A0A85"/>
    <w:rsid w:val="003A0D31"/>
    <w:rsid w:val="003A0E25"/>
    <w:rsid w:val="003A0F95"/>
    <w:rsid w:val="003A0FE8"/>
    <w:rsid w:val="003A1066"/>
    <w:rsid w:val="003A1086"/>
    <w:rsid w:val="003A1229"/>
    <w:rsid w:val="003A12F1"/>
    <w:rsid w:val="003A139A"/>
    <w:rsid w:val="003A15E1"/>
    <w:rsid w:val="003A1D4D"/>
    <w:rsid w:val="003A1FD6"/>
    <w:rsid w:val="003A201D"/>
    <w:rsid w:val="003A206F"/>
    <w:rsid w:val="003A218A"/>
    <w:rsid w:val="003A21BD"/>
    <w:rsid w:val="003A21ED"/>
    <w:rsid w:val="003A2231"/>
    <w:rsid w:val="003A2749"/>
    <w:rsid w:val="003A2CD1"/>
    <w:rsid w:val="003A2CD2"/>
    <w:rsid w:val="003A2D4A"/>
    <w:rsid w:val="003A3479"/>
    <w:rsid w:val="003A3494"/>
    <w:rsid w:val="003A393B"/>
    <w:rsid w:val="003A3A45"/>
    <w:rsid w:val="003A3D4C"/>
    <w:rsid w:val="003A40E0"/>
    <w:rsid w:val="003A42F6"/>
    <w:rsid w:val="003A44E4"/>
    <w:rsid w:val="003A4861"/>
    <w:rsid w:val="003A4A8B"/>
    <w:rsid w:val="003A4D56"/>
    <w:rsid w:val="003A4DC9"/>
    <w:rsid w:val="003A4E85"/>
    <w:rsid w:val="003A4EC2"/>
    <w:rsid w:val="003A504F"/>
    <w:rsid w:val="003A5254"/>
    <w:rsid w:val="003A5346"/>
    <w:rsid w:val="003A5549"/>
    <w:rsid w:val="003A5550"/>
    <w:rsid w:val="003A5678"/>
    <w:rsid w:val="003A584F"/>
    <w:rsid w:val="003A5886"/>
    <w:rsid w:val="003A5D83"/>
    <w:rsid w:val="003A5E1A"/>
    <w:rsid w:val="003A5F00"/>
    <w:rsid w:val="003A629A"/>
    <w:rsid w:val="003A651C"/>
    <w:rsid w:val="003A665C"/>
    <w:rsid w:val="003A6666"/>
    <w:rsid w:val="003A666A"/>
    <w:rsid w:val="003A67AC"/>
    <w:rsid w:val="003A6852"/>
    <w:rsid w:val="003A6937"/>
    <w:rsid w:val="003A6CB5"/>
    <w:rsid w:val="003A6EC8"/>
    <w:rsid w:val="003A717D"/>
    <w:rsid w:val="003A78D4"/>
    <w:rsid w:val="003A78EA"/>
    <w:rsid w:val="003A78FF"/>
    <w:rsid w:val="003A7F2F"/>
    <w:rsid w:val="003B0119"/>
    <w:rsid w:val="003B03AE"/>
    <w:rsid w:val="003B048D"/>
    <w:rsid w:val="003B0498"/>
    <w:rsid w:val="003B04F2"/>
    <w:rsid w:val="003B058D"/>
    <w:rsid w:val="003B06BB"/>
    <w:rsid w:val="003B06DC"/>
    <w:rsid w:val="003B0981"/>
    <w:rsid w:val="003B0BDA"/>
    <w:rsid w:val="003B0E37"/>
    <w:rsid w:val="003B1377"/>
    <w:rsid w:val="003B15B0"/>
    <w:rsid w:val="003B15F3"/>
    <w:rsid w:val="003B1830"/>
    <w:rsid w:val="003B1C40"/>
    <w:rsid w:val="003B23DA"/>
    <w:rsid w:val="003B25AD"/>
    <w:rsid w:val="003B2615"/>
    <w:rsid w:val="003B2706"/>
    <w:rsid w:val="003B2709"/>
    <w:rsid w:val="003B2757"/>
    <w:rsid w:val="003B27E9"/>
    <w:rsid w:val="003B28C3"/>
    <w:rsid w:val="003B2BB1"/>
    <w:rsid w:val="003B2DA7"/>
    <w:rsid w:val="003B307B"/>
    <w:rsid w:val="003B3190"/>
    <w:rsid w:val="003B3304"/>
    <w:rsid w:val="003B37EC"/>
    <w:rsid w:val="003B38E3"/>
    <w:rsid w:val="003B3951"/>
    <w:rsid w:val="003B3A7B"/>
    <w:rsid w:val="003B3D58"/>
    <w:rsid w:val="003B3DA2"/>
    <w:rsid w:val="003B3FAC"/>
    <w:rsid w:val="003B4444"/>
    <w:rsid w:val="003B44E1"/>
    <w:rsid w:val="003B463F"/>
    <w:rsid w:val="003B46E7"/>
    <w:rsid w:val="003B4744"/>
    <w:rsid w:val="003B4923"/>
    <w:rsid w:val="003B49AB"/>
    <w:rsid w:val="003B4DF7"/>
    <w:rsid w:val="003B4EB4"/>
    <w:rsid w:val="003B51F5"/>
    <w:rsid w:val="003B51F8"/>
    <w:rsid w:val="003B534D"/>
    <w:rsid w:val="003B5404"/>
    <w:rsid w:val="003B55DE"/>
    <w:rsid w:val="003B5713"/>
    <w:rsid w:val="003B589E"/>
    <w:rsid w:val="003B58AB"/>
    <w:rsid w:val="003B58EA"/>
    <w:rsid w:val="003B63D0"/>
    <w:rsid w:val="003B6450"/>
    <w:rsid w:val="003B658A"/>
    <w:rsid w:val="003B67ED"/>
    <w:rsid w:val="003B6979"/>
    <w:rsid w:val="003B6A46"/>
    <w:rsid w:val="003B6D4A"/>
    <w:rsid w:val="003B715F"/>
    <w:rsid w:val="003B736E"/>
    <w:rsid w:val="003B7617"/>
    <w:rsid w:val="003B7785"/>
    <w:rsid w:val="003B77A8"/>
    <w:rsid w:val="003B7927"/>
    <w:rsid w:val="003B79BF"/>
    <w:rsid w:val="003B7C2C"/>
    <w:rsid w:val="003B7C7F"/>
    <w:rsid w:val="003C000A"/>
    <w:rsid w:val="003C008D"/>
    <w:rsid w:val="003C02AC"/>
    <w:rsid w:val="003C0439"/>
    <w:rsid w:val="003C05A4"/>
    <w:rsid w:val="003C05D6"/>
    <w:rsid w:val="003C06C3"/>
    <w:rsid w:val="003C06DD"/>
    <w:rsid w:val="003C0903"/>
    <w:rsid w:val="003C09B9"/>
    <w:rsid w:val="003C0A7F"/>
    <w:rsid w:val="003C0B96"/>
    <w:rsid w:val="003C0BF2"/>
    <w:rsid w:val="003C0DFE"/>
    <w:rsid w:val="003C0E4C"/>
    <w:rsid w:val="003C0E7D"/>
    <w:rsid w:val="003C12A9"/>
    <w:rsid w:val="003C1734"/>
    <w:rsid w:val="003C178E"/>
    <w:rsid w:val="003C1A3E"/>
    <w:rsid w:val="003C1BE3"/>
    <w:rsid w:val="003C209C"/>
    <w:rsid w:val="003C22C0"/>
    <w:rsid w:val="003C2540"/>
    <w:rsid w:val="003C2620"/>
    <w:rsid w:val="003C2877"/>
    <w:rsid w:val="003C30A9"/>
    <w:rsid w:val="003C3317"/>
    <w:rsid w:val="003C37D7"/>
    <w:rsid w:val="003C39F6"/>
    <w:rsid w:val="003C3A54"/>
    <w:rsid w:val="003C3ACD"/>
    <w:rsid w:val="003C3AE4"/>
    <w:rsid w:val="003C3B17"/>
    <w:rsid w:val="003C3B1E"/>
    <w:rsid w:val="003C3C12"/>
    <w:rsid w:val="003C3F2A"/>
    <w:rsid w:val="003C41B4"/>
    <w:rsid w:val="003C42B9"/>
    <w:rsid w:val="003C4443"/>
    <w:rsid w:val="003C45CE"/>
    <w:rsid w:val="003C4AA9"/>
    <w:rsid w:val="003C4AFC"/>
    <w:rsid w:val="003C4E2B"/>
    <w:rsid w:val="003C4ED7"/>
    <w:rsid w:val="003C50A3"/>
    <w:rsid w:val="003C528A"/>
    <w:rsid w:val="003C52A6"/>
    <w:rsid w:val="003C5424"/>
    <w:rsid w:val="003C573D"/>
    <w:rsid w:val="003C58CF"/>
    <w:rsid w:val="003C5B9D"/>
    <w:rsid w:val="003C5D53"/>
    <w:rsid w:val="003C5D97"/>
    <w:rsid w:val="003C5E41"/>
    <w:rsid w:val="003C608E"/>
    <w:rsid w:val="003C64AE"/>
    <w:rsid w:val="003C64F3"/>
    <w:rsid w:val="003C65BC"/>
    <w:rsid w:val="003C666D"/>
    <w:rsid w:val="003C6696"/>
    <w:rsid w:val="003C687D"/>
    <w:rsid w:val="003C69B7"/>
    <w:rsid w:val="003C6A1F"/>
    <w:rsid w:val="003C6B69"/>
    <w:rsid w:val="003C6C8B"/>
    <w:rsid w:val="003C6FD5"/>
    <w:rsid w:val="003C702C"/>
    <w:rsid w:val="003C7469"/>
    <w:rsid w:val="003C762B"/>
    <w:rsid w:val="003C76F6"/>
    <w:rsid w:val="003C77A3"/>
    <w:rsid w:val="003C786D"/>
    <w:rsid w:val="003C79F3"/>
    <w:rsid w:val="003C7BF8"/>
    <w:rsid w:val="003C7C41"/>
    <w:rsid w:val="003C7CD5"/>
    <w:rsid w:val="003C7DBC"/>
    <w:rsid w:val="003C7EC5"/>
    <w:rsid w:val="003D00D2"/>
    <w:rsid w:val="003D055A"/>
    <w:rsid w:val="003D0655"/>
    <w:rsid w:val="003D06F7"/>
    <w:rsid w:val="003D086C"/>
    <w:rsid w:val="003D08B2"/>
    <w:rsid w:val="003D0CA2"/>
    <w:rsid w:val="003D0E02"/>
    <w:rsid w:val="003D0E4A"/>
    <w:rsid w:val="003D1136"/>
    <w:rsid w:val="003D13AA"/>
    <w:rsid w:val="003D1709"/>
    <w:rsid w:val="003D17A9"/>
    <w:rsid w:val="003D1808"/>
    <w:rsid w:val="003D19DC"/>
    <w:rsid w:val="003D1A8D"/>
    <w:rsid w:val="003D1ACD"/>
    <w:rsid w:val="003D1D08"/>
    <w:rsid w:val="003D1D3B"/>
    <w:rsid w:val="003D1F25"/>
    <w:rsid w:val="003D2058"/>
    <w:rsid w:val="003D20BF"/>
    <w:rsid w:val="003D23A1"/>
    <w:rsid w:val="003D2434"/>
    <w:rsid w:val="003D25D5"/>
    <w:rsid w:val="003D2671"/>
    <w:rsid w:val="003D27A3"/>
    <w:rsid w:val="003D2921"/>
    <w:rsid w:val="003D2AE3"/>
    <w:rsid w:val="003D2D61"/>
    <w:rsid w:val="003D2DFC"/>
    <w:rsid w:val="003D31C1"/>
    <w:rsid w:val="003D3225"/>
    <w:rsid w:val="003D324F"/>
    <w:rsid w:val="003D3438"/>
    <w:rsid w:val="003D3609"/>
    <w:rsid w:val="003D3A28"/>
    <w:rsid w:val="003D3B73"/>
    <w:rsid w:val="003D3E78"/>
    <w:rsid w:val="003D3EDF"/>
    <w:rsid w:val="003D4229"/>
    <w:rsid w:val="003D425A"/>
    <w:rsid w:val="003D42B3"/>
    <w:rsid w:val="003D4441"/>
    <w:rsid w:val="003D4474"/>
    <w:rsid w:val="003D465E"/>
    <w:rsid w:val="003D4669"/>
    <w:rsid w:val="003D4935"/>
    <w:rsid w:val="003D495A"/>
    <w:rsid w:val="003D4A42"/>
    <w:rsid w:val="003D4B25"/>
    <w:rsid w:val="003D4C3D"/>
    <w:rsid w:val="003D506D"/>
    <w:rsid w:val="003D5368"/>
    <w:rsid w:val="003D56CD"/>
    <w:rsid w:val="003D56FF"/>
    <w:rsid w:val="003D574D"/>
    <w:rsid w:val="003D5E06"/>
    <w:rsid w:val="003D5EAF"/>
    <w:rsid w:val="003D6023"/>
    <w:rsid w:val="003D60BD"/>
    <w:rsid w:val="003D6348"/>
    <w:rsid w:val="003D67BF"/>
    <w:rsid w:val="003D689C"/>
    <w:rsid w:val="003D6A0D"/>
    <w:rsid w:val="003D6EE1"/>
    <w:rsid w:val="003D738B"/>
    <w:rsid w:val="003D787B"/>
    <w:rsid w:val="003D798F"/>
    <w:rsid w:val="003D7BC0"/>
    <w:rsid w:val="003D7D56"/>
    <w:rsid w:val="003D7D76"/>
    <w:rsid w:val="003D7DAB"/>
    <w:rsid w:val="003D7F72"/>
    <w:rsid w:val="003E024D"/>
    <w:rsid w:val="003E056F"/>
    <w:rsid w:val="003E0D2A"/>
    <w:rsid w:val="003E0D7F"/>
    <w:rsid w:val="003E15AE"/>
    <w:rsid w:val="003E162E"/>
    <w:rsid w:val="003E165D"/>
    <w:rsid w:val="003E1743"/>
    <w:rsid w:val="003E1866"/>
    <w:rsid w:val="003E1908"/>
    <w:rsid w:val="003E1C89"/>
    <w:rsid w:val="003E1CB0"/>
    <w:rsid w:val="003E1DE4"/>
    <w:rsid w:val="003E1EDC"/>
    <w:rsid w:val="003E1F8E"/>
    <w:rsid w:val="003E222A"/>
    <w:rsid w:val="003E2790"/>
    <w:rsid w:val="003E2C32"/>
    <w:rsid w:val="003E2C6E"/>
    <w:rsid w:val="003E2C8E"/>
    <w:rsid w:val="003E386A"/>
    <w:rsid w:val="003E3B78"/>
    <w:rsid w:val="003E3F0B"/>
    <w:rsid w:val="003E4192"/>
    <w:rsid w:val="003E439A"/>
    <w:rsid w:val="003E43B3"/>
    <w:rsid w:val="003E4512"/>
    <w:rsid w:val="003E4710"/>
    <w:rsid w:val="003E478D"/>
    <w:rsid w:val="003E4AA2"/>
    <w:rsid w:val="003E4AF7"/>
    <w:rsid w:val="003E4C35"/>
    <w:rsid w:val="003E4F24"/>
    <w:rsid w:val="003E51C4"/>
    <w:rsid w:val="003E52D2"/>
    <w:rsid w:val="003E532C"/>
    <w:rsid w:val="003E54DF"/>
    <w:rsid w:val="003E55E2"/>
    <w:rsid w:val="003E578F"/>
    <w:rsid w:val="003E5802"/>
    <w:rsid w:val="003E58DE"/>
    <w:rsid w:val="003E5C21"/>
    <w:rsid w:val="003E5DF6"/>
    <w:rsid w:val="003E5E5B"/>
    <w:rsid w:val="003E62FA"/>
    <w:rsid w:val="003E634D"/>
    <w:rsid w:val="003E6419"/>
    <w:rsid w:val="003E6448"/>
    <w:rsid w:val="003E691E"/>
    <w:rsid w:val="003E6D6C"/>
    <w:rsid w:val="003E6E50"/>
    <w:rsid w:val="003E7286"/>
    <w:rsid w:val="003E7433"/>
    <w:rsid w:val="003E74C7"/>
    <w:rsid w:val="003E7822"/>
    <w:rsid w:val="003E7C49"/>
    <w:rsid w:val="003E7CD3"/>
    <w:rsid w:val="003F0066"/>
    <w:rsid w:val="003F0AF2"/>
    <w:rsid w:val="003F0FB4"/>
    <w:rsid w:val="003F1314"/>
    <w:rsid w:val="003F13A3"/>
    <w:rsid w:val="003F1404"/>
    <w:rsid w:val="003F16A3"/>
    <w:rsid w:val="003F175A"/>
    <w:rsid w:val="003F17CA"/>
    <w:rsid w:val="003F17F9"/>
    <w:rsid w:val="003F1814"/>
    <w:rsid w:val="003F1B39"/>
    <w:rsid w:val="003F1C43"/>
    <w:rsid w:val="003F1C8E"/>
    <w:rsid w:val="003F1F7E"/>
    <w:rsid w:val="003F20AA"/>
    <w:rsid w:val="003F21BB"/>
    <w:rsid w:val="003F22AA"/>
    <w:rsid w:val="003F246F"/>
    <w:rsid w:val="003F2514"/>
    <w:rsid w:val="003F27E3"/>
    <w:rsid w:val="003F2887"/>
    <w:rsid w:val="003F2A68"/>
    <w:rsid w:val="003F317E"/>
    <w:rsid w:val="003F3221"/>
    <w:rsid w:val="003F34B7"/>
    <w:rsid w:val="003F35B5"/>
    <w:rsid w:val="003F37AC"/>
    <w:rsid w:val="003F3877"/>
    <w:rsid w:val="003F3ACD"/>
    <w:rsid w:val="003F3C23"/>
    <w:rsid w:val="003F3EB0"/>
    <w:rsid w:val="003F3F24"/>
    <w:rsid w:val="003F4018"/>
    <w:rsid w:val="003F406D"/>
    <w:rsid w:val="003F40B4"/>
    <w:rsid w:val="003F44BB"/>
    <w:rsid w:val="003F44C8"/>
    <w:rsid w:val="003F4615"/>
    <w:rsid w:val="003F4721"/>
    <w:rsid w:val="003F4956"/>
    <w:rsid w:val="003F49A6"/>
    <w:rsid w:val="003F4C65"/>
    <w:rsid w:val="003F4CB4"/>
    <w:rsid w:val="003F52B0"/>
    <w:rsid w:val="003F555C"/>
    <w:rsid w:val="003F5567"/>
    <w:rsid w:val="003F576A"/>
    <w:rsid w:val="003F5B45"/>
    <w:rsid w:val="003F5E08"/>
    <w:rsid w:val="003F5E2F"/>
    <w:rsid w:val="003F5E6A"/>
    <w:rsid w:val="003F5F1A"/>
    <w:rsid w:val="003F6056"/>
    <w:rsid w:val="003F61F2"/>
    <w:rsid w:val="003F6216"/>
    <w:rsid w:val="003F634D"/>
    <w:rsid w:val="003F646C"/>
    <w:rsid w:val="003F660F"/>
    <w:rsid w:val="003F6890"/>
    <w:rsid w:val="003F6AAE"/>
    <w:rsid w:val="003F6EF8"/>
    <w:rsid w:val="003F71CD"/>
    <w:rsid w:val="003F736F"/>
    <w:rsid w:val="003F76A5"/>
    <w:rsid w:val="003F78ED"/>
    <w:rsid w:val="003F7A99"/>
    <w:rsid w:val="003F7BB6"/>
    <w:rsid w:val="003F7BF9"/>
    <w:rsid w:val="003F7C25"/>
    <w:rsid w:val="003F7CA6"/>
    <w:rsid w:val="003F7D36"/>
    <w:rsid w:val="003F7DF9"/>
    <w:rsid w:val="0040044A"/>
    <w:rsid w:val="00400521"/>
    <w:rsid w:val="00400765"/>
    <w:rsid w:val="00400E44"/>
    <w:rsid w:val="00400E61"/>
    <w:rsid w:val="00400F7D"/>
    <w:rsid w:val="00400FD2"/>
    <w:rsid w:val="00401000"/>
    <w:rsid w:val="00401035"/>
    <w:rsid w:val="004010C7"/>
    <w:rsid w:val="0040125C"/>
    <w:rsid w:val="00401292"/>
    <w:rsid w:val="0040130D"/>
    <w:rsid w:val="00401491"/>
    <w:rsid w:val="004014B9"/>
    <w:rsid w:val="00401552"/>
    <w:rsid w:val="004015B0"/>
    <w:rsid w:val="004017D4"/>
    <w:rsid w:val="00402027"/>
    <w:rsid w:val="00402092"/>
    <w:rsid w:val="004020A6"/>
    <w:rsid w:val="0040215C"/>
    <w:rsid w:val="004021E4"/>
    <w:rsid w:val="004021FB"/>
    <w:rsid w:val="00402442"/>
    <w:rsid w:val="0040248F"/>
    <w:rsid w:val="00402502"/>
    <w:rsid w:val="00402598"/>
    <w:rsid w:val="00402B42"/>
    <w:rsid w:val="00402D12"/>
    <w:rsid w:val="00402DB0"/>
    <w:rsid w:val="00402E4C"/>
    <w:rsid w:val="00402EB0"/>
    <w:rsid w:val="00402F51"/>
    <w:rsid w:val="0040301D"/>
    <w:rsid w:val="004031DC"/>
    <w:rsid w:val="004032C8"/>
    <w:rsid w:val="004033EC"/>
    <w:rsid w:val="00403589"/>
    <w:rsid w:val="00403899"/>
    <w:rsid w:val="00403967"/>
    <w:rsid w:val="00403A37"/>
    <w:rsid w:val="00403C7D"/>
    <w:rsid w:val="00403E9C"/>
    <w:rsid w:val="00403F27"/>
    <w:rsid w:val="004040A0"/>
    <w:rsid w:val="004040F2"/>
    <w:rsid w:val="0040412C"/>
    <w:rsid w:val="00404231"/>
    <w:rsid w:val="00404333"/>
    <w:rsid w:val="004043BF"/>
    <w:rsid w:val="0040444A"/>
    <w:rsid w:val="00404537"/>
    <w:rsid w:val="00404832"/>
    <w:rsid w:val="00404B04"/>
    <w:rsid w:val="00404BB3"/>
    <w:rsid w:val="00404CCF"/>
    <w:rsid w:val="00404E83"/>
    <w:rsid w:val="00405203"/>
    <w:rsid w:val="004054E0"/>
    <w:rsid w:val="00405554"/>
    <w:rsid w:val="00405641"/>
    <w:rsid w:val="00405932"/>
    <w:rsid w:val="00405A65"/>
    <w:rsid w:val="00405BD9"/>
    <w:rsid w:val="00405F61"/>
    <w:rsid w:val="00405F9D"/>
    <w:rsid w:val="00406099"/>
    <w:rsid w:val="004061C0"/>
    <w:rsid w:val="004064F9"/>
    <w:rsid w:val="004066D0"/>
    <w:rsid w:val="00406CE0"/>
    <w:rsid w:val="00407030"/>
    <w:rsid w:val="00407070"/>
    <w:rsid w:val="00407091"/>
    <w:rsid w:val="00407177"/>
    <w:rsid w:val="0040735C"/>
    <w:rsid w:val="00407368"/>
    <w:rsid w:val="00407663"/>
    <w:rsid w:val="004078CC"/>
    <w:rsid w:val="00407BB8"/>
    <w:rsid w:val="00407C28"/>
    <w:rsid w:val="00407E6B"/>
    <w:rsid w:val="00407E78"/>
    <w:rsid w:val="00410367"/>
    <w:rsid w:val="004103B4"/>
    <w:rsid w:val="00410499"/>
    <w:rsid w:val="004104BB"/>
    <w:rsid w:val="004108E2"/>
    <w:rsid w:val="00410A00"/>
    <w:rsid w:val="00410E72"/>
    <w:rsid w:val="004111D4"/>
    <w:rsid w:val="00411213"/>
    <w:rsid w:val="0041124A"/>
    <w:rsid w:val="004112D8"/>
    <w:rsid w:val="00411367"/>
    <w:rsid w:val="00411864"/>
    <w:rsid w:val="004118DC"/>
    <w:rsid w:val="004119A6"/>
    <w:rsid w:val="00411BC7"/>
    <w:rsid w:val="00411BD4"/>
    <w:rsid w:val="00411F19"/>
    <w:rsid w:val="00412087"/>
    <w:rsid w:val="004127FB"/>
    <w:rsid w:val="00412E6A"/>
    <w:rsid w:val="00412F87"/>
    <w:rsid w:val="0041331B"/>
    <w:rsid w:val="00413385"/>
    <w:rsid w:val="004133A5"/>
    <w:rsid w:val="00413486"/>
    <w:rsid w:val="00413975"/>
    <w:rsid w:val="00413B1B"/>
    <w:rsid w:val="00413F5B"/>
    <w:rsid w:val="00414092"/>
    <w:rsid w:val="00414196"/>
    <w:rsid w:val="004141DE"/>
    <w:rsid w:val="004145FC"/>
    <w:rsid w:val="00414796"/>
    <w:rsid w:val="00414996"/>
    <w:rsid w:val="00414A8F"/>
    <w:rsid w:val="00414B07"/>
    <w:rsid w:val="00414B1A"/>
    <w:rsid w:val="00414B38"/>
    <w:rsid w:val="00414C90"/>
    <w:rsid w:val="00414D1B"/>
    <w:rsid w:val="00414EF6"/>
    <w:rsid w:val="00415166"/>
    <w:rsid w:val="004153CA"/>
    <w:rsid w:val="0041540B"/>
    <w:rsid w:val="00415492"/>
    <w:rsid w:val="00415977"/>
    <w:rsid w:val="00415AFF"/>
    <w:rsid w:val="00415BBF"/>
    <w:rsid w:val="00415D8E"/>
    <w:rsid w:val="00415F3F"/>
    <w:rsid w:val="00415FE5"/>
    <w:rsid w:val="00416348"/>
    <w:rsid w:val="00416C50"/>
    <w:rsid w:val="00416D66"/>
    <w:rsid w:val="00417110"/>
    <w:rsid w:val="004174D5"/>
    <w:rsid w:val="0041772E"/>
    <w:rsid w:val="0041776C"/>
    <w:rsid w:val="00417782"/>
    <w:rsid w:val="004178DD"/>
    <w:rsid w:val="00417A42"/>
    <w:rsid w:val="00417A6C"/>
    <w:rsid w:val="00417B09"/>
    <w:rsid w:val="00417B2E"/>
    <w:rsid w:val="00417C09"/>
    <w:rsid w:val="00417F17"/>
    <w:rsid w:val="00417FE7"/>
    <w:rsid w:val="00420158"/>
    <w:rsid w:val="0042026F"/>
    <w:rsid w:val="004202C7"/>
    <w:rsid w:val="0042089F"/>
    <w:rsid w:val="00420A62"/>
    <w:rsid w:val="00420BD1"/>
    <w:rsid w:val="0042101F"/>
    <w:rsid w:val="004213D7"/>
    <w:rsid w:val="00421452"/>
    <w:rsid w:val="00421484"/>
    <w:rsid w:val="004216EF"/>
    <w:rsid w:val="00421C00"/>
    <w:rsid w:val="00421CEC"/>
    <w:rsid w:val="00421E1B"/>
    <w:rsid w:val="004222AA"/>
    <w:rsid w:val="004226E3"/>
    <w:rsid w:val="004228F7"/>
    <w:rsid w:val="004229B6"/>
    <w:rsid w:val="00422B6C"/>
    <w:rsid w:val="00422E8A"/>
    <w:rsid w:val="00422F3E"/>
    <w:rsid w:val="004230E9"/>
    <w:rsid w:val="00423313"/>
    <w:rsid w:val="004237DD"/>
    <w:rsid w:val="00423857"/>
    <w:rsid w:val="00423872"/>
    <w:rsid w:val="00423964"/>
    <w:rsid w:val="00423B27"/>
    <w:rsid w:val="00423CDA"/>
    <w:rsid w:val="00423D33"/>
    <w:rsid w:val="00423DE8"/>
    <w:rsid w:val="00423E30"/>
    <w:rsid w:val="00423EB6"/>
    <w:rsid w:val="00423F60"/>
    <w:rsid w:val="0042405F"/>
    <w:rsid w:val="004240B3"/>
    <w:rsid w:val="004240CB"/>
    <w:rsid w:val="00424105"/>
    <w:rsid w:val="00424177"/>
    <w:rsid w:val="00424760"/>
    <w:rsid w:val="0042483A"/>
    <w:rsid w:val="00424999"/>
    <w:rsid w:val="00424A1F"/>
    <w:rsid w:val="00424A58"/>
    <w:rsid w:val="00424B76"/>
    <w:rsid w:val="00424C7F"/>
    <w:rsid w:val="00424DD4"/>
    <w:rsid w:val="00424E02"/>
    <w:rsid w:val="00424FEF"/>
    <w:rsid w:val="00425293"/>
    <w:rsid w:val="004253AE"/>
    <w:rsid w:val="004253E7"/>
    <w:rsid w:val="00425562"/>
    <w:rsid w:val="0042558B"/>
    <w:rsid w:val="004256B4"/>
    <w:rsid w:val="00425722"/>
    <w:rsid w:val="004257FF"/>
    <w:rsid w:val="00425865"/>
    <w:rsid w:val="00425ABB"/>
    <w:rsid w:val="00425C85"/>
    <w:rsid w:val="00426012"/>
    <w:rsid w:val="0042615F"/>
    <w:rsid w:val="004261B7"/>
    <w:rsid w:val="00426631"/>
    <w:rsid w:val="00426685"/>
    <w:rsid w:val="004268A6"/>
    <w:rsid w:val="00426943"/>
    <w:rsid w:val="0042698F"/>
    <w:rsid w:val="00426997"/>
    <w:rsid w:val="00426A22"/>
    <w:rsid w:val="00426C08"/>
    <w:rsid w:val="00426C75"/>
    <w:rsid w:val="00426CD4"/>
    <w:rsid w:val="00426EA1"/>
    <w:rsid w:val="004270ED"/>
    <w:rsid w:val="004271CA"/>
    <w:rsid w:val="00427567"/>
    <w:rsid w:val="00427608"/>
    <w:rsid w:val="00427655"/>
    <w:rsid w:val="004278CF"/>
    <w:rsid w:val="00427955"/>
    <w:rsid w:val="00427C39"/>
    <w:rsid w:val="00427C70"/>
    <w:rsid w:val="00427D2C"/>
    <w:rsid w:val="00427D52"/>
    <w:rsid w:val="00427FF0"/>
    <w:rsid w:val="0043002A"/>
    <w:rsid w:val="0043011A"/>
    <w:rsid w:val="0043044B"/>
    <w:rsid w:val="00430863"/>
    <w:rsid w:val="00430A20"/>
    <w:rsid w:val="00430B3A"/>
    <w:rsid w:val="00430E04"/>
    <w:rsid w:val="00430E4A"/>
    <w:rsid w:val="0043121F"/>
    <w:rsid w:val="004312CB"/>
    <w:rsid w:val="00431371"/>
    <w:rsid w:val="00431576"/>
    <w:rsid w:val="00431CC2"/>
    <w:rsid w:val="00431EE5"/>
    <w:rsid w:val="0043214E"/>
    <w:rsid w:val="004323A2"/>
    <w:rsid w:val="004325D7"/>
    <w:rsid w:val="00432823"/>
    <w:rsid w:val="0043289F"/>
    <w:rsid w:val="004329AD"/>
    <w:rsid w:val="004329C7"/>
    <w:rsid w:val="00432A25"/>
    <w:rsid w:val="00432A76"/>
    <w:rsid w:val="00432D46"/>
    <w:rsid w:val="00432FA2"/>
    <w:rsid w:val="00432FB8"/>
    <w:rsid w:val="0043309F"/>
    <w:rsid w:val="0043320E"/>
    <w:rsid w:val="00433269"/>
    <w:rsid w:val="004333FF"/>
    <w:rsid w:val="004337F4"/>
    <w:rsid w:val="00433823"/>
    <w:rsid w:val="00433A19"/>
    <w:rsid w:val="00433AE1"/>
    <w:rsid w:val="00433C19"/>
    <w:rsid w:val="00433C47"/>
    <w:rsid w:val="00433E2D"/>
    <w:rsid w:val="0043405B"/>
    <w:rsid w:val="004342A8"/>
    <w:rsid w:val="00434470"/>
    <w:rsid w:val="00434581"/>
    <w:rsid w:val="00434594"/>
    <w:rsid w:val="004345B8"/>
    <w:rsid w:val="0043460D"/>
    <w:rsid w:val="004349FA"/>
    <w:rsid w:val="00434A3E"/>
    <w:rsid w:val="00434AB2"/>
    <w:rsid w:val="00434C1C"/>
    <w:rsid w:val="00434D81"/>
    <w:rsid w:val="0043511C"/>
    <w:rsid w:val="00435171"/>
    <w:rsid w:val="004353C1"/>
    <w:rsid w:val="00435474"/>
    <w:rsid w:val="004354BE"/>
    <w:rsid w:val="004354E0"/>
    <w:rsid w:val="004357A2"/>
    <w:rsid w:val="0043591A"/>
    <w:rsid w:val="00435973"/>
    <w:rsid w:val="00435AC3"/>
    <w:rsid w:val="00435E55"/>
    <w:rsid w:val="00435E65"/>
    <w:rsid w:val="00435EDC"/>
    <w:rsid w:val="004361D1"/>
    <w:rsid w:val="0043638B"/>
    <w:rsid w:val="0043663E"/>
    <w:rsid w:val="00436922"/>
    <w:rsid w:val="00436A2B"/>
    <w:rsid w:val="00436B4A"/>
    <w:rsid w:val="00436CA6"/>
    <w:rsid w:val="00437034"/>
    <w:rsid w:val="00437A14"/>
    <w:rsid w:val="00437A68"/>
    <w:rsid w:val="00437B26"/>
    <w:rsid w:val="00437CF4"/>
    <w:rsid w:val="00437F7D"/>
    <w:rsid w:val="0044001D"/>
    <w:rsid w:val="00440226"/>
    <w:rsid w:val="00440273"/>
    <w:rsid w:val="0044036F"/>
    <w:rsid w:val="00440377"/>
    <w:rsid w:val="0044040E"/>
    <w:rsid w:val="00440668"/>
    <w:rsid w:val="004406C8"/>
    <w:rsid w:val="004409CE"/>
    <w:rsid w:val="004409F3"/>
    <w:rsid w:val="00440AD8"/>
    <w:rsid w:val="00440F28"/>
    <w:rsid w:val="00440FDF"/>
    <w:rsid w:val="0044106F"/>
    <w:rsid w:val="004412AF"/>
    <w:rsid w:val="004413C7"/>
    <w:rsid w:val="00441423"/>
    <w:rsid w:val="004416B2"/>
    <w:rsid w:val="0044194E"/>
    <w:rsid w:val="00442094"/>
    <w:rsid w:val="004420D8"/>
    <w:rsid w:val="004423DA"/>
    <w:rsid w:val="00442676"/>
    <w:rsid w:val="00442681"/>
    <w:rsid w:val="004426E7"/>
    <w:rsid w:val="004429AA"/>
    <w:rsid w:val="00442B19"/>
    <w:rsid w:val="00442B55"/>
    <w:rsid w:val="00442C27"/>
    <w:rsid w:val="00442E5A"/>
    <w:rsid w:val="00442FDA"/>
    <w:rsid w:val="00443112"/>
    <w:rsid w:val="004432C4"/>
    <w:rsid w:val="0044346D"/>
    <w:rsid w:val="004435CA"/>
    <w:rsid w:val="004436DC"/>
    <w:rsid w:val="0044397F"/>
    <w:rsid w:val="0044398B"/>
    <w:rsid w:val="00443ADB"/>
    <w:rsid w:val="00443ADC"/>
    <w:rsid w:val="00443C77"/>
    <w:rsid w:val="00443D38"/>
    <w:rsid w:val="00443ED2"/>
    <w:rsid w:val="00443F0D"/>
    <w:rsid w:val="004441E9"/>
    <w:rsid w:val="00444284"/>
    <w:rsid w:val="0044454B"/>
    <w:rsid w:val="00444863"/>
    <w:rsid w:val="004449DB"/>
    <w:rsid w:val="00444B82"/>
    <w:rsid w:val="00444C1C"/>
    <w:rsid w:val="00444CE0"/>
    <w:rsid w:val="00444DA6"/>
    <w:rsid w:val="00444DC0"/>
    <w:rsid w:val="00444EB6"/>
    <w:rsid w:val="00445011"/>
    <w:rsid w:val="00445192"/>
    <w:rsid w:val="00445490"/>
    <w:rsid w:val="004454F2"/>
    <w:rsid w:val="0044555D"/>
    <w:rsid w:val="00445749"/>
    <w:rsid w:val="004458BA"/>
    <w:rsid w:val="00445A1F"/>
    <w:rsid w:val="00445D1A"/>
    <w:rsid w:val="00446058"/>
    <w:rsid w:val="00446163"/>
    <w:rsid w:val="00446752"/>
    <w:rsid w:val="004467A8"/>
    <w:rsid w:val="004467EC"/>
    <w:rsid w:val="004468C6"/>
    <w:rsid w:val="00446A11"/>
    <w:rsid w:val="00446A3B"/>
    <w:rsid w:val="00446C24"/>
    <w:rsid w:val="00446E25"/>
    <w:rsid w:val="00447196"/>
    <w:rsid w:val="004472A3"/>
    <w:rsid w:val="0044736B"/>
    <w:rsid w:val="00447449"/>
    <w:rsid w:val="00447487"/>
    <w:rsid w:val="00447687"/>
    <w:rsid w:val="0044787F"/>
    <w:rsid w:val="004478FD"/>
    <w:rsid w:val="00447996"/>
    <w:rsid w:val="00447CCF"/>
    <w:rsid w:val="00447D19"/>
    <w:rsid w:val="00447D5E"/>
    <w:rsid w:val="00447E9F"/>
    <w:rsid w:val="00447F5B"/>
    <w:rsid w:val="0045019F"/>
    <w:rsid w:val="004501B0"/>
    <w:rsid w:val="004503FC"/>
    <w:rsid w:val="00450528"/>
    <w:rsid w:val="00450EE8"/>
    <w:rsid w:val="004510E8"/>
    <w:rsid w:val="004513BF"/>
    <w:rsid w:val="00451C92"/>
    <w:rsid w:val="00451F91"/>
    <w:rsid w:val="0045216F"/>
    <w:rsid w:val="004523DC"/>
    <w:rsid w:val="004523E1"/>
    <w:rsid w:val="00452A3D"/>
    <w:rsid w:val="00452B2B"/>
    <w:rsid w:val="00452CCE"/>
    <w:rsid w:val="00452D07"/>
    <w:rsid w:val="00452DD9"/>
    <w:rsid w:val="00452E06"/>
    <w:rsid w:val="00452FAA"/>
    <w:rsid w:val="004532EA"/>
    <w:rsid w:val="004534D4"/>
    <w:rsid w:val="004534E4"/>
    <w:rsid w:val="004543A1"/>
    <w:rsid w:val="00454429"/>
    <w:rsid w:val="004545CA"/>
    <w:rsid w:val="0045464F"/>
    <w:rsid w:val="00454656"/>
    <w:rsid w:val="0045496C"/>
    <w:rsid w:val="004549E2"/>
    <w:rsid w:val="004549EA"/>
    <w:rsid w:val="00454A22"/>
    <w:rsid w:val="00454A4D"/>
    <w:rsid w:val="00454FF8"/>
    <w:rsid w:val="00455237"/>
    <w:rsid w:val="004555CA"/>
    <w:rsid w:val="004557C9"/>
    <w:rsid w:val="00455C30"/>
    <w:rsid w:val="00455D69"/>
    <w:rsid w:val="00455DE4"/>
    <w:rsid w:val="00456141"/>
    <w:rsid w:val="00456201"/>
    <w:rsid w:val="0045626E"/>
    <w:rsid w:val="00456277"/>
    <w:rsid w:val="004562B7"/>
    <w:rsid w:val="004562BB"/>
    <w:rsid w:val="00456662"/>
    <w:rsid w:val="004566AD"/>
    <w:rsid w:val="0045695D"/>
    <w:rsid w:val="00456A78"/>
    <w:rsid w:val="00456B5E"/>
    <w:rsid w:val="00457244"/>
    <w:rsid w:val="0045732F"/>
    <w:rsid w:val="004573D7"/>
    <w:rsid w:val="004578AB"/>
    <w:rsid w:val="00457C63"/>
    <w:rsid w:val="00457F67"/>
    <w:rsid w:val="00460173"/>
    <w:rsid w:val="0046028C"/>
    <w:rsid w:val="004602B3"/>
    <w:rsid w:val="0046053A"/>
    <w:rsid w:val="0046062F"/>
    <w:rsid w:val="004606C9"/>
    <w:rsid w:val="00460CB2"/>
    <w:rsid w:val="00460E07"/>
    <w:rsid w:val="0046181E"/>
    <w:rsid w:val="00461A2C"/>
    <w:rsid w:val="00461A78"/>
    <w:rsid w:val="00461EAC"/>
    <w:rsid w:val="004620AD"/>
    <w:rsid w:val="0046230A"/>
    <w:rsid w:val="0046258A"/>
    <w:rsid w:val="0046267C"/>
    <w:rsid w:val="00462C6B"/>
    <w:rsid w:val="00462E00"/>
    <w:rsid w:val="00462ED9"/>
    <w:rsid w:val="00463630"/>
    <w:rsid w:val="00463A0A"/>
    <w:rsid w:val="00463CF6"/>
    <w:rsid w:val="00464049"/>
    <w:rsid w:val="004640A3"/>
    <w:rsid w:val="0046440B"/>
    <w:rsid w:val="00464780"/>
    <w:rsid w:val="00464AA6"/>
    <w:rsid w:val="00464B37"/>
    <w:rsid w:val="00464C90"/>
    <w:rsid w:val="00464CDD"/>
    <w:rsid w:val="00464F78"/>
    <w:rsid w:val="00464FD5"/>
    <w:rsid w:val="00465484"/>
    <w:rsid w:val="004654A5"/>
    <w:rsid w:val="004654E3"/>
    <w:rsid w:val="004655AF"/>
    <w:rsid w:val="0046587A"/>
    <w:rsid w:val="00465A52"/>
    <w:rsid w:val="00465B31"/>
    <w:rsid w:val="00465D42"/>
    <w:rsid w:val="0046612C"/>
    <w:rsid w:val="0046627B"/>
    <w:rsid w:val="004664FE"/>
    <w:rsid w:val="00466525"/>
    <w:rsid w:val="004666D9"/>
    <w:rsid w:val="004667BE"/>
    <w:rsid w:val="00466C9C"/>
    <w:rsid w:val="00466CEB"/>
    <w:rsid w:val="00466FE0"/>
    <w:rsid w:val="00467502"/>
    <w:rsid w:val="00467770"/>
    <w:rsid w:val="00467A74"/>
    <w:rsid w:val="00467DDC"/>
    <w:rsid w:val="00467F9F"/>
    <w:rsid w:val="0047005D"/>
    <w:rsid w:val="00470123"/>
    <w:rsid w:val="00470336"/>
    <w:rsid w:val="0047089A"/>
    <w:rsid w:val="004708AB"/>
    <w:rsid w:val="00470B1A"/>
    <w:rsid w:val="004710F6"/>
    <w:rsid w:val="004711C9"/>
    <w:rsid w:val="004713AC"/>
    <w:rsid w:val="004714A8"/>
    <w:rsid w:val="00471765"/>
    <w:rsid w:val="004717AF"/>
    <w:rsid w:val="00471800"/>
    <w:rsid w:val="00471861"/>
    <w:rsid w:val="0047195A"/>
    <w:rsid w:val="00471C36"/>
    <w:rsid w:val="00471DB4"/>
    <w:rsid w:val="00471F56"/>
    <w:rsid w:val="004721E4"/>
    <w:rsid w:val="004722B6"/>
    <w:rsid w:val="004723EB"/>
    <w:rsid w:val="004726DC"/>
    <w:rsid w:val="0047270F"/>
    <w:rsid w:val="004727C5"/>
    <w:rsid w:val="004727D8"/>
    <w:rsid w:val="004728D7"/>
    <w:rsid w:val="00472A16"/>
    <w:rsid w:val="00472A38"/>
    <w:rsid w:val="00472A9F"/>
    <w:rsid w:val="00472ADF"/>
    <w:rsid w:val="00472B7C"/>
    <w:rsid w:val="004730FB"/>
    <w:rsid w:val="00473263"/>
    <w:rsid w:val="004736D3"/>
    <w:rsid w:val="00473C89"/>
    <w:rsid w:val="00473DF4"/>
    <w:rsid w:val="004743DF"/>
    <w:rsid w:val="0047463A"/>
    <w:rsid w:val="004747E4"/>
    <w:rsid w:val="00474BD1"/>
    <w:rsid w:val="00474DDA"/>
    <w:rsid w:val="00474EE0"/>
    <w:rsid w:val="0047507D"/>
    <w:rsid w:val="00475424"/>
    <w:rsid w:val="0047569A"/>
    <w:rsid w:val="00475879"/>
    <w:rsid w:val="00475B3D"/>
    <w:rsid w:val="00475BF0"/>
    <w:rsid w:val="00475DB1"/>
    <w:rsid w:val="00475E4B"/>
    <w:rsid w:val="00475F4F"/>
    <w:rsid w:val="00475F61"/>
    <w:rsid w:val="00476121"/>
    <w:rsid w:val="004761EF"/>
    <w:rsid w:val="0047661B"/>
    <w:rsid w:val="00476713"/>
    <w:rsid w:val="00476AC7"/>
    <w:rsid w:val="00476B75"/>
    <w:rsid w:val="00476C84"/>
    <w:rsid w:val="00476D45"/>
    <w:rsid w:val="00476E74"/>
    <w:rsid w:val="00476F8C"/>
    <w:rsid w:val="00477129"/>
    <w:rsid w:val="00477265"/>
    <w:rsid w:val="0047737C"/>
    <w:rsid w:val="0047741B"/>
    <w:rsid w:val="004777FD"/>
    <w:rsid w:val="00477932"/>
    <w:rsid w:val="00477E51"/>
    <w:rsid w:val="004806FF"/>
    <w:rsid w:val="00480801"/>
    <w:rsid w:val="0048088A"/>
    <w:rsid w:val="00480897"/>
    <w:rsid w:val="00480B34"/>
    <w:rsid w:val="00480FA0"/>
    <w:rsid w:val="00480FF2"/>
    <w:rsid w:val="004812FC"/>
    <w:rsid w:val="004814FD"/>
    <w:rsid w:val="00481614"/>
    <w:rsid w:val="004816DB"/>
    <w:rsid w:val="00481769"/>
    <w:rsid w:val="004818C9"/>
    <w:rsid w:val="00481907"/>
    <w:rsid w:val="00481BC9"/>
    <w:rsid w:val="00481C24"/>
    <w:rsid w:val="00481F25"/>
    <w:rsid w:val="00481FD7"/>
    <w:rsid w:val="00482211"/>
    <w:rsid w:val="00482225"/>
    <w:rsid w:val="00482228"/>
    <w:rsid w:val="004824C5"/>
    <w:rsid w:val="004825E4"/>
    <w:rsid w:val="00482954"/>
    <w:rsid w:val="00482BC2"/>
    <w:rsid w:val="00482D3B"/>
    <w:rsid w:val="00482DB1"/>
    <w:rsid w:val="00482DE0"/>
    <w:rsid w:val="00482ECD"/>
    <w:rsid w:val="00482FAC"/>
    <w:rsid w:val="00483319"/>
    <w:rsid w:val="00483338"/>
    <w:rsid w:val="0048343C"/>
    <w:rsid w:val="004836B1"/>
    <w:rsid w:val="0048389D"/>
    <w:rsid w:val="004838B2"/>
    <w:rsid w:val="004838B8"/>
    <w:rsid w:val="00483B77"/>
    <w:rsid w:val="00483C56"/>
    <w:rsid w:val="00483C87"/>
    <w:rsid w:val="00483FC1"/>
    <w:rsid w:val="004840D2"/>
    <w:rsid w:val="0048412B"/>
    <w:rsid w:val="0048424E"/>
    <w:rsid w:val="0048427B"/>
    <w:rsid w:val="00484645"/>
    <w:rsid w:val="00484832"/>
    <w:rsid w:val="00484B09"/>
    <w:rsid w:val="00484B5C"/>
    <w:rsid w:val="00484B9E"/>
    <w:rsid w:val="00484C08"/>
    <w:rsid w:val="00484DEC"/>
    <w:rsid w:val="00484DED"/>
    <w:rsid w:val="00484E1B"/>
    <w:rsid w:val="0048509D"/>
    <w:rsid w:val="004853F7"/>
    <w:rsid w:val="0048545D"/>
    <w:rsid w:val="00485603"/>
    <w:rsid w:val="00485709"/>
    <w:rsid w:val="00485893"/>
    <w:rsid w:val="004858A5"/>
    <w:rsid w:val="004858B4"/>
    <w:rsid w:val="004859A9"/>
    <w:rsid w:val="00485D47"/>
    <w:rsid w:val="00485E88"/>
    <w:rsid w:val="00486254"/>
    <w:rsid w:val="004865F2"/>
    <w:rsid w:val="00486600"/>
    <w:rsid w:val="0048680B"/>
    <w:rsid w:val="00486BB3"/>
    <w:rsid w:val="00486BCF"/>
    <w:rsid w:val="00486C3E"/>
    <w:rsid w:val="00486CDA"/>
    <w:rsid w:val="00486CF6"/>
    <w:rsid w:val="00487041"/>
    <w:rsid w:val="00487065"/>
    <w:rsid w:val="00487288"/>
    <w:rsid w:val="0048729F"/>
    <w:rsid w:val="00487477"/>
    <w:rsid w:val="004875C4"/>
    <w:rsid w:val="00487704"/>
    <w:rsid w:val="00487806"/>
    <w:rsid w:val="00487D38"/>
    <w:rsid w:val="00487D83"/>
    <w:rsid w:val="00487F8B"/>
    <w:rsid w:val="00487FCE"/>
    <w:rsid w:val="00487FDB"/>
    <w:rsid w:val="00490139"/>
    <w:rsid w:val="00490325"/>
    <w:rsid w:val="00490483"/>
    <w:rsid w:val="004904FA"/>
    <w:rsid w:val="004905C8"/>
    <w:rsid w:val="00490810"/>
    <w:rsid w:val="004908A1"/>
    <w:rsid w:val="004908D8"/>
    <w:rsid w:val="0049096D"/>
    <w:rsid w:val="0049098A"/>
    <w:rsid w:val="00490A8C"/>
    <w:rsid w:val="00490B74"/>
    <w:rsid w:val="00490F2D"/>
    <w:rsid w:val="004910C4"/>
    <w:rsid w:val="004910DD"/>
    <w:rsid w:val="0049136B"/>
    <w:rsid w:val="004913B8"/>
    <w:rsid w:val="004914FC"/>
    <w:rsid w:val="004915CE"/>
    <w:rsid w:val="00491C41"/>
    <w:rsid w:val="0049214A"/>
    <w:rsid w:val="0049223E"/>
    <w:rsid w:val="004928E0"/>
    <w:rsid w:val="00492979"/>
    <w:rsid w:val="00492A0E"/>
    <w:rsid w:val="00492AEB"/>
    <w:rsid w:val="00492CCA"/>
    <w:rsid w:val="00492D07"/>
    <w:rsid w:val="00492EC0"/>
    <w:rsid w:val="004931F1"/>
    <w:rsid w:val="004932DB"/>
    <w:rsid w:val="0049335B"/>
    <w:rsid w:val="0049341F"/>
    <w:rsid w:val="00493909"/>
    <w:rsid w:val="00493B8F"/>
    <w:rsid w:val="00493DF5"/>
    <w:rsid w:val="00493F49"/>
    <w:rsid w:val="00493F75"/>
    <w:rsid w:val="00493FF3"/>
    <w:rsid w:val="00494116"/>
    <w:rsid w:val="0049434B"/>
    <w:rsid w:val="00494460"/>
    <w:rsid w:val="0049456E"/>
    <w:rsid w:val="00494650"/>
    <w:rsid w:val="0049483C"/>
    <w:rsid w:val="00494A8D"/>
    <w:rsid w:val="004950F8"/>
    <w:rsid w:val="004955AA"/>
    <w:rsid w:val="004956D9"/>
    <w:rsid w:val="00495CEB"/>
    <w:rsid w:val="00495F58"/>
    <w:rsid w:val="004960BA"/>
    <w:rsid w:val="0049644A"/>
    <w:rsid w:val="004967AA"/>
    <w:rsid w:val="0049683C"/>
    <w:rsid w:val="00496874"/>
    <w:rsid w:val="00497317"/>
    <w:rsid w:val="0049740F"/>
    <w:rsid w:val="0049785A"/>
    <w:rsid w:val="00497889"/>
    <w:rsid w:val="00497A54"/>
    <w:rsid w:val="00497D02"/>
    <w:rsid w:val="004A0009"/>
    <w:rsid w:val="004A077A"/>
    <w:rsid w:val="004A084F"/>
    <w:rsid w:val="004A0A84"/>
    <w:rsid w:val="004A0CD8"/>
    <w:rsid w:val="004A101D"/>
    <w:rsid w:val="004A1234"/>
    <w:rsid w:val="004A12CB"/>
    <w:rsid w:val="004A1330"/>
    <w:rsid w:val="004A14B9"/>
    <w:rsid w:val="004A1C77"/>
    <w:rsid w:val="004A1CC3"/>
    <w:rsid w:val="004A1D5F"/>
    <w:rsid w:val="004A1EB6"/>
    <w:rsid w:val="004A1FB6"/>
    <w:rsid w:val="004A1FFC"/>
    <w:rsid w:val="004A209C"/>
    <w:rsid w:val="004A21F5"/>
    <w:rsid w:val="004A24A8"/>
    <w:rsid w:val="004A2935"/>
    <w:rsid w:val="004A2A10"/>
    <w:rsid w:val="004A2B8B"/>
    <w:rsid w:val="004A2BB2"/>
    <w:rsid w:val="004A2D80"/>
    <w:rsid w:val="004A2E00"/>
    <w:rsid w:val="004A2F84"/>
    <w:rsid w:val="004A337C"/>
    <w:rsid w:val="004A344A"/>
    <w:rsid w:val="004A34BB"/>
    <w:rsid w:val="004A357D"/>
    <w:rsid w:val="004A3BBF"/>
    <w:rsid w:val="004A3C2B"/>
    <w:rsid w:val="004A42F3"/>
    <w:rsid w:val="004A4744"/>
    <w:rsid w:val="004A47A6"/>
    <w:rsid w:val="004A4982"/>
    <w:rsid w:val="004A4BB4"/>
    <w:rsid w:val="004A4BC2"/>
    <w:rsid w:val="004A4F58"/>
    <w:rsid w:val="004A4FFC"/>
    <w:rsid w:val="004A512D"/>
    <w:rsid w:val="004A5194"/>
    <w:rsid w:val="004A5222"/>
    <w:rsid w:val="004A547E"/>
    <w:rsid w:val="004A5B78"/>
    <w:rsid w:val="004A5DB2"/>
    <w:rsid w:val="004A5DD6"/>
    <w:rsid w:val="004A5DF8"/>
    <w:rsid w:val="004A6025"/>
    <w:rsid w:val="004A62AA"/>
    <w:rsid w:val="004A6378"/>
    <w:rsid w:val="004A65B7"/>
    <w:rsid w:val="004A65ED"/>
    <w:rsid w:val="004A6833"/>
    <w:rsid w:val="004A687B"/>
    <w:rsid w:val="004A69A2"/>
    <w:rsid w:val="004A6BDC"/>
    <w:rsid w:val="004A6CD8"/>
    <w:rsid w:val="004A6D02"/>
    <w:rsid w:val="004A6F81"/>
    <w:rsid w:val="004A6F95"/>
    <w:rsid w:val="004A7150"/>
    <w:rsid w:val="004A71E6"/>
    <w:rsid w:val="004A7286"/>
    <w:rsid w:val="004A72F1"/>
    <w:rsid w:val="004A74CE"/>
    <w:rsid w:val="004A76A8"/>
    <w:rsid w:val="004A779E"/>
    <w:rsid w:val="004A791A"/>
    <w:rsid w:val="004A7A3D"/>
    <w:rsid w:val="004A7E32"/>
    <w:rsid w:val="004A7EFD"/>
    <w:rsid w:val="004B0290"/>
    <w:rsid w:val="004B02AD"/>
    <w:rsid w:val="004B0429"/>
    <w:rsid w:val="004B0666"/>
    <w:rsid w:val="004B0A98"/>
    <w:rsid w:val="004B0B28"/>
    <w:rsid w:val="004B0BB8"/>
    <w:rsid w:val="004B0BE2"/>
    <w:rsid w:val="004B0CED"/>
    <w:rsid w:val="004B12B3"/>
    <w:rsid w:val="004B1408"/>
    <w:rsid w:val="004B169E"/>
    <w:rsid w:val="004B1934"/>
    <w:rsid w:val="004B1972"/>
    <w:rsid w:val="004B1A05"/>
    <w:rsid w:val="004B1A08"/>
    <w:rsid w:val="004B1AC4"/>
    <w:rsid w:val="004B1C5C"/>
    <w:rsid w:val="004B1CC8"/>
    <w:rsid w:val="004B2296"/>
    <w:rsid w:val="004B241C"/>
    <w:rsid w:val="004B2606"/>
    <w:rsid w:val="004B2692"/>
    <w:rsid w:val="004B27CC"/>
    <w:rsid w:val="004B2BDD"/>
    <w:rsid w:val="004B2C98"/>
    <w:rsid w:val="004B3073"/>
    <w:rsid w:val="004B31A7"/>
    <w:rsid w:val="004B3227"/>
    <w:rsid w:val="004B3479"/>
    <w:rsid w:val="004B348C"/>
    <w:rsid w:val="004B355B"/>
    <w:rsid w:val="004B36F8"/>
    <w:rsid w:val="004B37D7"/>
    <w:rsid w:val="004B3A15"/>
    <w:rsid w:val="004B3C80"/>
    <w:rsid w:val="004B41A8"/>
    <w:rsid w:val="004B4433"/>
    <w:rsid w:val="004B4459"/>
    <w:rsid w:val="004B44A3"/>
    <w:rsid w:val="004B46BB"/>
    <w:rsid w:val="004B4A0A"/>
    <w:rsid w:val="004B4A27"/>
    <w:rsid w:val="004B4B58"/>
    <w:rsid w:val="004B4BDE"/>
    <w:rsid w:val="004B4D90"/>
    <w:rsid w:val="004B4EC5"/>
    <w:rsid w:val="004B4F0E"/>
    <w:rsid w:val="004B4FC0"/>
    <w:rsid w:val="004B5546"/>
    <w:rsid w:val="004B59F4"/>
    <w:rsid w:val="004B5B18"/>
    <w:rsid w:val="004B5C00"/>
    <w:rsid w:val="004B5C08"/>
    <w:rsid w:val="004B5D61"/>
    <w:rsid w:val="004B60BC"/>
    <w:rsid w:val="004B62B3"/>
    <w:rsid w:val="004B64D1"/>
    <w:rsid w:val="004B651C"/>
    <w:rsid w:val="004B6548"/>
    <w:rsid w:val="004B66EF"/>
    <w:rsid w:val="004B671B"/>
    <w:rsid w:val="004B679A"/>
    <w:rsid w:val="004B692E"/>
    <w:rsid w:val="004B6AE1"/>
    <w:rsid w:val="004B6B18"/>
    <w:rsid w:val="004B6CA6"/>
    <w:rsid w:val="004B70FA"/>
    <w:rsid w:val="004B73F1"/>
    <w:rsid w:val="004B743B"/>
    <w:rsid w:val="004B76BC"/>
    <w:rsid w:val="004B7DED"/>
    <w:rsid w:val="004B7E83"/>
    <w:rsid w:val="004C014D"/>
    <w:rsid w:val="004C0176"/>
    <w:rsid w:val="004C058E"/>
    <w:rsid w:val="004C061F"/>
    <w:rsid w:val="004C06DE"/>
    <w:rsid w:val="004C0BD9"/>
    <w:rsid w:val="004C0D4D"/>
    <w:rsid w:val="004C0FE3"/>
    <w:rsid w:val="004C113A"/>
    <w:rsid w:val="004C11A6"/>
    <w:rsid w:val="004C120E"/>
    <w:rsid w:val="004C1234"/>
    <w:rsid w:val="004C15CB"/>
    <w:rsid w:val="004C191E"/>
    <w:rsid w:val="004C1922"/>
    <w:rsid w:val="004C1B84"/>
    <w:rsid w:val="004C1E65"/>
    <w:rsid w:val="004C21D2"/>
    <w:rsid w:val="004C2233"/>
    <w:rsid w:val="004C2237"/>
    <w:rsid w:val="004C2402"/>
    <w:rsid w:val="004C24F1"/>
    <w:rsid w:val="004C260B"/>
    <w:rsid w:val="004C2703"/>
    <w:rsid w:val="004C28D7"/>
    <w:rsid w:val="004C2B60"/>
    <w:rsid w:val="004C2C8F"/>
    <w:rsid w:val="004C30F8"/>
    <w:rsid w:val="004C3762"/>
    <w:rsid w:val="004C378B"/>
    <w:rsid w:val="004C37DB"/>
    <w:rsid w:val="004C3897"/>
    <w:rsid w:val="004C3AE8"/>
    <w:rsid w:val="004C3B3A"/>
    <w:rsid w:val="004C3B9B"/>
    <w:rsid w:val="004C3CFC"/>
    <w:rsid w:val="004C418E"/>
    <w:rsid w:val="004C419D"/>
    <w:rsid w:val="004C4413"/>
    <w:rsid w:val="004C446A"/>
    <w:rsid w:val="004C455A"/>
    <w:rsid w:val="004C4624"/>
    <w:rsid w:val="004C4651"/>
    <w:rsid w:val="004C46E3"/>
    <w:rsid w:val="004C4926"/>
    <w:rsid w:val="004C4E25"/>
    <w:rsid w:val="004C4E52"/>
    <w:rsid w:val="004C4EC9"/>
    <w:rsid w:val="004C4EF2"/>
    <w:rsid w:val="004C566E"/>
    <w:rsid w:val="004C571A"/>
    <w:rsid w:val="004C5993"/>
    <w:rsid w:val="004C59CB"/>
    <w:rsid w:val="004C5A23"/>
    <w:rsid w:val="004C5B10"/>
    <w:rsid w:val="004C5B1C"/>
    <w:rsid w:val="004C5B79"/>
    <w:rsid w:val="004C5C45"/>
    <w:rsid w:val="004C5D53"/>
    <w:rsid w:val="004C606E"/>
    <w:rsid w:val="004C6210"/>
    <w:rsid w:val="004C645C"/>
    <w:rsid w:val="004C6562"/>
    <w:rsid w:val="004C682D"/>
    <w:rsid w:val="004C6941"/>
    <w:rsid w:val="004C6959"/>
    <w:rsid w:val="004C6ACE"/>
    <w:rsid w:val="004C7321"/>
    <w:rsid w:val="004C73DC"/>
    <w:rsid w:val="004C747C"/>
    <w:rsid w:val="004C760E"/>
    <w:rsid w:val="004C7B2C"/>
    <w:rsid w:val="004C7E42"/>
    <w:rsid w:val="004D0095"/>
    <w:rsid w:val="004D0110"/>
    <w:rsid w:val="004D070A"/>
    <w:rsid w:val="004D07F8"/>
    <w:rsid w:val="004D08D1"/>
    <w:rsid w:val="004D0BFF"/>
    <w:rsid w:val="004D0C2B"/>
    <w:rsid w:val="004D0D2C"/>
    <w:rsid w:val="004D0DC3"/>
    <w:rsid w:val="004D1149"/>
    <w:rsid w:val="004D11BD"/>
    <w:rsid w:val="004D1371"/>
    <w:rsid w:val="004D1448"/>
    <w:rsid w:val="004D1537"/>
    <w:rsid w:val="004D1625"/>
    <w:rsid w:val="004D165B"/>
    <w:rsid w:val="004D16D4"/>
    <w:rsid w:val="004D1746"/>
    <w:rsid w:val="004D17D4"/>
    <w:rsid w:val="004D191A"/>
    <w:rsid w:val="004D1A04"/>
    <w:rsid w:val="004D1B01"/>
    <w:rsid w:val="004D1C9D"/>
    <w:rsid w:val="004D1DF5"/>
    <w:rsid w:val="004D1ED9"/>
    <w:rsid w:val="004D211B"/>
    <w:rsid w:val="004D21A2"/>
    <w:rsid w:val="004D2331"/>
    <w:rsid w:val="004D257D"/>
    <w:rsid w:val="004D28F5"/>
    <w:rsid w:val="004D2933"/>
    <w:rsid w:val="004D2ACB"/>
    <w:rsid w:val="004D2C3D"/>
    <w:rsid w:val="004D2E69"/>
    <w:rsid w:val="004D2FBA"/>
    <w:rsid w:val="004D3180"/>
    <w:rsid w:val="004D36AF"/>
    <w:rsid w:val="004D3890"/>
    <w:rsid w:val="004D3BD7"/>
    <w:rsid w:val="004D3CB7"/>
    <w:rsid w:val="004D3CC0"/>
    <w:rsid w:val="004D3D92"/>
    <w:rsid w:val="004D3E59"/>
    <w:rsid w:val="004D409C"/>
    <w:rsid w:val="004D41A1"/>
    <w:rsid w:val="004D4270"/>
    <w:rsid w:val="004D42EE"/>
    <w:rsid w:val="004D4377"/>
    <w:rsid w:val="004D4390"/>
    <w:rsid w:val="004D443A"/>
    <w:rsid w:val="004D4A3A"/>
    <w:rsid w:val="004D4A97"/>
    <w:rsid w:val="004D4B26"/>
    <w:rsid w:val="004D4B5C"/>
    <w:rsid w:val="004D4C0C"/>
    <w:rsid w:val="004D4CB0"/>
    <w:rsid w:val="004D518B"/>
    <w:rsid w:val="004D52AB"/>
    <w:rsid w:val="004D5354"/>
    <w:rsid w:val="004D53E4"/>
    <w:rsid w:val="004D54FB"/>
    <w:rsid w:val="004D559D"/>
    <w:rsid w:val="004D55A7"/>
    <w:rsid w:val="004D57F0"/>
    <w:rsid w:val="004D58CB"/>
    <w:rsid w:val="004D5930"/>
    <w:rsid w:val="004D59B8"/>
    <w:rsid w:val="004D5A20"/>
    <w:rsid w:val="004D5A93"/>
    <w:rsid w:val="004D5AFC"/>
    <w:rsid w:val="004D5CA4"/>
    <w:rsid w:val="004D5DEB"/>
    <w:rsid w:val="004D6096"/>
    <w:rsid w:val="004D60ED"/>
    <w:rsid w:val="004D632B"/>
    <w:rsid w:val="004D63ED"/>
    <w:rsid w:val="004D6905"/>
    <w:rsid w:val="004D69EF"/>
    <w:rsid w:val="004D6B54"/>
    <w:rsid w:val="004D70D6"/>
    <w:rsid w:val="004D751B"/>
    <w:rsid w:val="004D76B1"/>
    <w:rsid w:val="004D78C2"/>
    <w:rsid w:val="004D7B64"/>
    <w:rsid w:val="004D7BEB"/>
    <w:rsid w:val="004D7CB7"/>
    <w:rsid w:val="004D7DC2"/>
    <w:rsid w:val="004D7EA7"/>
    <w:rsid w:val="004D7FE0"/>
    <w:rsid w:val="004E01AE"/>
    <w:rsid w:val="004E0275"/>
    <w:rsid w:val="004E0551"/>
    <w:rsid w:val="004E060C"/>
    <w:rsid w:val="004E066A"/>
    <w:rsid w:val="004E09FA"/>
    <w:rsid w:val="004E0A1A"/>
    <w:rsid w:val="004E0A74"/>
    <w:rsid w:val="004E1189"/>
    <w:rsid w:val="004E1480"/>
    <w:rsid w:val="004E17DE"/>
    <w:rsid w:val="004E19FA"/>
    <w:rsid w:val="004E1C5F"/>
    <w:rsid w:val="004E1CD3"/>
    <w:rsid w:val="004E1D84"/>
    <w:rsid w:val="004E1FA7"/>
    <w:rsid w:val="004E20FA"/>
    <w:rsid w:val="004E21F9"/>
    <w:rsid w:val="004E22A4"/>
    <w:rsid w:val="004E23C3"/>
    <w:rsid w:val="004E23F8"/>
    <w:rsid w:val="004E2405"/>
    <w:rsid w:val="004E2653"/>
    <w:rsid w:val="004E2700"/>
    <w:rsid w:val="004E2A22"/>
    <w:rsid w:val="004E305D"/>
    <w:rsid w:val="004E3083"/>
    <w:rsid w:val="004E3097"/>
    <w:rsid w:val="004E310D"/>
    <w:rsid w:val="004E3173"/>
    <w:rsid w:val="004E36AB"/>
    <w:rsid w:val="004E36C2"/>
    <w:rsid w:val="004E3831"/>
    <w:rsid w:val="004E3AFF"/>
    <w:rsid w:val="004E3F55"/>
    <w:rsid w:val="004E3F5C"/>
    <w:rsid w:val="004E40E9"/>
    <w:rsid w:val="004E42A4"/>
    <w:rsid w:val="004E433B"/>
    <w:rsid w:val="004E43AC"/>
    <w:rsid w:val="004E4712"/>
    <w:rsid w:val="004E5197"/>
    <w:rsid w:val="004E5299"/>
    <w:rsid w:val="004E5774"/>
    <w:rsid w:val="004E5990"/>
    <w:rsid w:val="004E5A74"/>
    <w:rsid w:val="004E5AB0"/>
    <w:rsid w:val="004E5C4E"/>
    <w:rsid w:val="004E5CDA"/>
    <w:rsid w:val="004E5D66"/>
    <w:rsid w:val="004E5EF6"/>
    <w:rsid w:val="004E6070"/>
    <w:rsid w:val="004E6132"/>
    <w:rsid w:val="004E62BA"/>
    <w:rsid w:val="004E6305"/>
    <w:rsid w:val="004E63A8"/>
    <w:rsid w:val="004E6411"/>
    <w:rsid w:val="004E643E"/>
    <w:rsid w:val="004E651D"/>
    <w:rsid w:val="004E68E9"/>
    <w:rsid w:val="004E68F7"/>
    <w:rsid w:val="004E6D78"/>
    <w:rsid w:val="004E702C"/>
    <w:rsid w:val="004E712E"/>
    <w:rsid w:val="004E7246"/>
    <w:rsid w:val="004E728F"/>
    <w:rsid w:val="004E73C8"/>
    <w:rsid w:val="004E7659"/>
    <w:rsid w:val="004E7758"/>
    <w:rsid w:val="004E77EF"/>
    <w:rsid w:val="004E780D"/>
    <w:rsid w:val="004E78B4"/>
    <w:rsid w:val="004E7A14"/>
    <w:rsid w:val="004E7A6A"/>
    <w:rsid w:val="004E7A9A"/>
    <w:rsid w:val="004E7B76"/>
    <w:rsid w:val="004E7D5A"/>
    <w:rsid w:val="004E7E84"/>
    <w:rsid w:val="004E7E9C"/>
    <w:rsid w:val="004E7EBE"/>
    <w:rsid w:val="004F00B4"/>
    <w:rsid w:val="004F00F4"/>
    <w:rsid w:val="004F0149"/>
    <w:rsid w:val="004F02AF"/>
    <w:rsid w:val="004F0420"/>
    <w:rsid w:val="004F08E5"/>
    <w:rsid w:val="004F0A0A"/>
    <w:rsid w:val="004F0BD8"/>
    <w:rsid w:val="004F0C9A"/>
    <w:rsid w:val="004F0EA2"/>
    <w:rsid w:val="004F0ED4"/>
    <w:rsid w:val="004F1133"/>
    <w:rsid w:val="004F11EC"/>
    <w:rsid w:val="004F1267"/>
    <w:rsid w:val="004F14E7"/>
    <w:rsid w:val="004F15C2"/>
    <w:rsid w:val="004F170C"/>
    <w:rsid w:val="004F1AD3"/>
    <w:rsid w:val="004F1B2E"/>
    <w:rsid w:val="004F1B59"/>
    <w:rsid w:val="004F1D44"/>
    <w:rsid w:val="004F2074"/>
    <w:rsid w:val="004F209C"/>
    <w:rsid w:val="004F2164"/>
    <w:rsid w:val="004F2170"/>
    <w:rsid w:val="004F222D"/>
    <w:rsid w:val="004F234A"/>
    <w:rsid w:val="004F2494"/>
    <w:rsid w:val="004F256B"/>
    <w:rsid w:val="004F25D0"/>
    <w:rsid w:val="004F26CE"/>
    <w:rsid w:val="004F2843"/>
    <w:rsid w:val="004F297D"/>
    <w:rsid w:val="004F2ACE"/>
    <w:rsid w:val="004F2C45"/>
    <w:rsid w:val="004F2D1C"/>
    <w:rsid w:val="004F2D3C"/>
    <w:rsid w:val="004F2D52"/>
    <w:rsid w:val="004F2DA2"/>
    <w:rsid w:val="004F2F77"/>
    <w:rsid w:val="004F2FD7"/>
    <w:rsid w:val="004F2FEE"/>
    <w:rsid w:val="004F30E4"/>
    <w:rsid w:val="004F3277"/>
    <w:rsid w:val="004F3317"/>
    <w:rsid w:val="004F3393"/>
    <w:rsid w:val="004F3585"/>
    <w:rsid w:val="004F3595"/>
    <w:rsid w:val="004F3598"/>
    <w:rsid w:val="004F3804"/>
    <w:rsid w:val="004F3975"/>
    <w:rsid w:val="004F3B9E"/>
    <w:rsid w:val="004F40C5"/>
    <w:rsid w:val="004F4123"/>
    <w:rsid w:val="004F4543"/>
    <w:rsid w:val="004F4573"/>
    <w:rsid w:val="004F4585"/>
    <w:rsid w:val="004F467E"/>
    <w:rsid w:val="004F47F4"/>
    <w:rsid w:val="004F4A51"/>
    <w:rsid w:val="004F4B3C"/>
    <w:rsid w:val="004F4BDE"/>
    <w:rsid w:val="004F4DA3"/>
    <w:rsid w:val="004F4DB6"/>
    <w:rsid w:val="004F51B2"/>
    <w:rsid w:val="004F527E"/>
    <w:rsid w:val="004F52B5"/>
    <w:rsid w:val="004F594A"/>
    <w:rsid w:val="004F5B42"/>
    <w:rsid w:val="004F5CA7"/>
    <w:rsid w:val="004F601C"/>
    <w:rsid w:val="004F612C"/>
    <w:rsid w:val="004F6317"/>
    <w:rsid w:val="004F6350"/>
    <w:rsid w:val="004F703C"/>
    <w:rsid w:val="004F70C8"/>
    <w:rsid w:val="004F7143"/>
    <w:rsid w:val="004F7290"/>
    <w:rsid w:val="004F75AE"/>
    <w:rsid w:val="004F76B1"/>
    <w:rsid w:val="004F786B"/>
    <w:rsid w:val="004F78F8"/>
    <w:rsid w:val="004F7A29"/>
    <w:rsid w:val="004F7A4E"/>
    <w:rsid w:val="004F7B78"/>
    <w:rsid w:val="004F7CA8"/>
    <w:rsid w:val="00500084"/>
    <w:rsid w:val="005001E4"/>
    <w:rsid w:val="00500490"/>
    <w:rsid w:val="00500BA9"/>
    <w:rsid w:val="00500D76"/>
    <w:rsid w:val="00500DE0"/>
    <w:rsid w:val="00500FAE"/>
    <w:rsid w:val="00501714"/>
    <w:rsid w:val="00501728"/>
    <w:rsid w:val="00501A0B"/>
    <w:rsid w:val="00501DD9"/>
    <w:rsid w:val="00501E78"/>
    <w:rsid w:val="00501F55"/>
    <w:rsid w:val="00502295"/>
    <w:rsid w:val="005027D2"/>
    <w:rsid w:val="00502958"/>
    <w:rsid w:val="00502B9F"/>
    <w:rsid w:val="00502BA2"/>
    <w:rsid w:val="00502D30"/>
    <w:rsid w:val="00502D86"/>
    <w:rsid w:val="00502DA2"/>
    <w:rsid w:val="00502DDC"/>
    <w:rsid w:val="0050376B"/>
    <w:rsid w:val="0050388B"/>
    <w:rsid w:val="00503BA2"/>
    <w:rsid w:val="00503D3B"/>
    <w:rsid w:val="005040B7"/>
    <w:rsid w:val="0050416C"/>
    <w:rsid w:val="005041F3"/>
    <w:rsid w:val="00504303"/>
    <w:rsid w:val="00504337"/>
    <w:rsid w:val="00504339"/>
    <w:rsid w:val="0050507E"/>
    <w:rsid w:val="005051F7"/>
    <w:rsid w:val="0050534C"/>
    <w:rsid w:val="00505454"/>
    <w:rsid w:val="005055B7"/>
    <w:rsid w:val="0050577C"/>
    <w:rsid w:val="0050577E"/>
    <w:rsid w:val="00505B5C"/>
    <w:rsid w:val="00505CA3"/>
    <w:rsid w:val="00505E6E"/>
    <w:rsid w:val="00506386"/>
    <w:rsid w:val="0050658A"/>
    <w:rsid w:val="0050678A"/>
    <w:rsid w:val="005067D8"/>
    <w:rsid w:val="005068F1"/>
    <w:rsid w:val="00506AEF"/>
    <w:rsid w:val="00506B1C"/>
    <w:rsid w:val="00506B31"/>
    <w:rsid w:val="00506CBA"/>
    <w:rsid w:val="0050701E"/>
    <w:rsid w:val="0050706C"/>
    <w:rsid w:val="005072C5"/>
    <w:rsid w:val="00507335"/>
    <w:rsid w:val="00507768"/>
    <w:rsid w:val="005077FF"/>
    <w:rsid w:val="00507B2E"/>
    <w:rsid w:val="005100CE"/>
    <w:rsid w:val="005101FA"/>
    <w:rsid w:val="00510294"/>
    <w:rsid w:val="005106AD"/>
    <w:rsid w:val="005107A4"/>
    <w:rsid w:val="005108B6"/>
    <w:rsid w:val="00510AE0"/>
    <w:rsid w:val="00510F6D"/>
    <w:rsid w:val="00511067"/>
    <w:rsid w:val="005111FD"/>
    <w:rsid w:val="0051128C"/>
    <w:rsid w:val="00511369"/>
    <w:rsid w:val="005113C5"/>
    <w:rsid w:val="00511459"/>
    <w:rsid w:val="00511562"/>
    <w:rsid w:val="00511834"/>
    <w:rsid w:val="00511BFA"/>
    <w:rsid w:val="00511C44"/>
    <w:rsid w:val="00511DB1"/>
    <w:rsid w:val="00511F55"/>
    <w:rsid w:val="005121DA"/>
    <w:rsid w:val="00512341"/>
    <w:rsid w:val="005123B2"/>
    <w:rsid w:val="00512462"/>
    <w:rsid w:val="00512561"/>
    <w:rsid w:val="00512595"/>
    <w:rsid w:val="00512837"/>
    <w:rsid w:val="00512D0C"/>
    <w:rsid w:val="00512D15"/>
    <w:rsid w:val="00512D30"/>
    <w:rsid w:val="00512D82"/>
    <w:rsid w:val="00512E52"/>
    <w:rsid w:val="005131CC"/>
    <w:rsid w:val="005133C2"/>
    <w:rsid w:val="00513401"/>
    <w:rsid w:val="00513894"/>
    <w:rsid w:val="0051393D"/>
    <w:rsid w:val="00513D0D"/>
    <w:rsid w:val="00513D9E"/>
    <w:rsid w:val="005142DD"/>
    <w:rsid w:val="0051458E"/>
    <w:rsid w:val="00514709"/>
    <w:rsid w:val="00514762"/>
    <w:rsid w:val="005147F8"/>
    <w:rsid w:val="00514BFD"/>
    <w:rsid w:val="00514C66"/>
    <w:rsid w:val="00514C8A"/>
    <w:rsid w:val="00514DC3"/>
    <w:rsid w:val="00514DD5"/>
    <w:rsid w:val="00515434"/>
    <w:rsid w:val="005154AD"/>
    <w:rsid w:val="005155F7"/>
    <w:rsid w:val="005157C7"/>
    <w:rsid w:val="00515D4D"/>
    <w:rsid w:val="005162D0"/>
    <w:rsid w:val="005163B9"/>
    <w:rsid w:val="00516746"/>
    <w:rsid w:val="00516B6B"/>
    <w:rsid w:val="00516D91"/>
    <w:rsid w:val="00516E77"/>
    <w:rsid w:val="00516EAA"/>
    <w:rsid w:val="00516F44"/>
    <w:rsid w:val="00517063"/>
    <w:rsid w:val="005171C1"/>
    <w:rsid w:val="005172BB"/>
    <w:rsid w:val="0051743A"/>
    <w:rsid w:val="0051757E"/>
    <w:rsid w:val="005176B3"/>
    <w:rsid w:val="00517928"/>
    <w:rsid w:val="00517987"/>
    <w:rsid w:val="00517C68"/>
    <w:rsid w:val="00517CAA"/>
    <w:rsid w:val="00517CB7"/>
    <w:rsid w:val="00517D31"/>
    <w:rsid w:val="00517DBA"/>
    <w:rsid w:val="00520193"/>
    <w:rsid w:val="00520354"/>
    <w:rsid w:val="005206D8"/>
    <w:rsid w:val="00520944"/>
    <w:rsid w:val="00520A4C"/>
    <w:rsid w:val="00520CEC"/>
    <w:rsid w:val="00520EC5"/>
    <w:rsid w:val="00520FBD"/>
    <w:rsid w:val="005210F9"/>
    <w:rsid w:val="005213C5"/>
    <w:rsid w:val="00521422"/>
    <w:rsid w:val="00521485"/>
    <w:rsid w:val="005216C7"/>
    <w:rsid w:val="005219C9"/>
    <w:rsid w:val="005219D9"/>
    <w:rsid w:val="005219FB"/>
    <w:rsid w:val="00521A24"/>
    <w:rsid w:val="00521B50"/>
    <w:rsid w:val="00521C08"/>
    <w:rsid w:val="00521CFB"/>
    <w:rsid w:val="00521E1B"/>
    <w:rsid w:val="00521EB2"/>
    <w:rsid w:val="00521F27"/>
    <w:rsid w:val="0052213B"/>
    <w:rsid w:val="00522331"/>
    <w:rsid w:val="005227C1"/>
    <w:rsid w:val="00522D29"/>
    <w:rsid w:val="00522D7C"/>
    <w:rsid w:val="005230E2"/>
    <w:rsid w:val="00523198"/>
    <w:rsid w:val="0052341B"/>
    <w:rsid w:val="005235C6"/>
    <w:rsid w:val="0052360F"/>
    <w:rsid w:val="005238A6"/>
    <w:rsid w:val="00523A26"/>
    <w:rsid w:val="00523ABD"/>
    <w:rsid w:val="00523F72"/>
    <w:rsid w:val="0052448D"/>
    <w:rsid w:val="00524937"/>
    <w:rsid w:val="00524980"/>
    <w:rsid w:val="00524D59"/>
    <w:rsid w:val="00524F9C"/>
    <w:rsid w:val="00525029"/>
    <w:rsid w:val="00525119"/>
    <w:rsid w:val="0052515E"/>
    <w:rsid w:val="00525208"/>
    <w:rsid w:val="005252D9"/>
    <w:rsid w:val="00525419"/>
    <w:rsid w:val="00525459"/>
    <w:rsid w:val="005254DE"/>
    <w:rsid w:val="00525678"/>
    <w:rsid w:val="005257EF"/>
    <w:rsid w:val="0052588A"/>
    <w:rsid w:val="00525B34"/>
    <w:rsid w:val="00525D16"/>
    <w:rsid w:val="00525DA9"/>
    <w:rsid w:val="005262B9"/>
    <w:rsid w:val="005262DC"/>
    <w:rsid w:val="005262F5"/>
    <w:rsid w:val="00526364"/>
    <w:rsid w:val="00526382"/>
    <w:rsid w:val="0052663B"/>
    <w:rsid w:val="00526941"/>
    <w:rsid w:val="005269F6"/>
    <w:rsid w:val="00526A57"/>
    <w:rsid w:val="00526A69"/>
    <w:rsid w:val="00526BA8"/>
    <w:rsid w:val="00526BEA"/>
    <w:rsid w:val="00526BF0"/>
    <w:rsid w:val="00526C45"/>
    <w:rsid w:val="005272A2"/>
    <w:rsid w:val="00527630"/>
    <w:rsid w:val="005277BB"/>
    <w:rsid w:val="0052783A"/>
    <w:rsid w:val="00527A86"/>
    <w:rsid w:val="00527C7B"/>
    <w:rsid w:val="00527E95"/>
    <w:rsid w:val="00527F5F"/>
    <w:rsid w:val="00527FEE"/>
    <w:rsid w:val="00530322"/>
    <w:rsid w:val="00530519"/>
    <w:rsid w:val="005305D0"/>
    <w:rsid w:val="005307E4"/>
    <w:rsid w:val="005307EF"/>
    <w:rsid w:val="00530860"/>
    <w:rsid w:val="005308E0"/>
    <w:rsid w:val="00530936"/>
    <w:rsid w:val="00530A56"/>
    <w:rsid w:val="00530B04"/>
    <w:rsid w:val="00530C92"/>
    <w:rsid w:val="00530CA1"/>
    <w:rsid w:val="00530D44"/>
    <w:rsid w:val="00530DF1"/>
    <w:rsid w:val="005310F4"/>
    <w:rsid w:val="00531291"/>
    <w:rsid w:val="0053135D"/>
    <w:rsid w:val="00531511"/>
    <w:rsid w:val="005315C1"/>
    <w:rsid w:val="005315C4"/>
    <w:rsid w:val="00531622"/>
    <w:rsid w:val="00531B9F"/>
    <w:rsid w:val="00531D9B"/>
    <w:rsid w:val="00531F50"/>
    <w:rsid w:val="00532020"/>
    <w:rsid w:val="0053220B"/>
    <w:rsid w:val="0053225A"/>
    <w:rsid w:val="005323D3"/>
    <w:rsid w:val="005323E2"/>
    <w:rsid w:val="0053246C"/>
    <w:rsid w:val="0053262D"/>
    <w:rsid w:val="00532865"/>
    <w:rsid w:val="00532875"/>
    <w:rsid w:val="00532A04"/>
    <w:rsid w:val="00532A77"/>
    <w:rsid w:val="00532A7C"/>
    <w:rsid w:val="00532A88"/>
    <w:rsid w:val="00532AC2"/>
    <w:rsid w:val="00532E2E"/>
    <w:rsid w:val="00532E8D"/>
    <w:rsid w:val="005330D7"/>
    <w:rsid w:val="0053332D"/>
    <w:rsid w:val="00533394"/>
    <w:rsid w:val="00533533"/>
    <w:rsid w:val="00533683"/>
    <w:rsid w:val="00533820"/>
    <w:rsid w:val="00533A7A"/>
    <w:rsid w:val="00533B0F"/>
    <w:rsid w:val="00533B23"/>
    <w:rsid w:val="00533BEA"/>
    <w:rsid w:val="00533C4B"/>
    <w:rsid w:val="00533EE0"/>
    <w:rsid w:val="00533FBD"/>
    <w:rsid w:val="00534051"/>
    <w:rsid w:val="005340A4"/>
    <w:rsid w:val="0053448F"/>
    <w:rsid w:val="005347EE"/>
    <w:rsid w:val="00534948"/>
    <w:rsid w:val="005349BC"/>
    <w:rsid w:val="00534A7B"/>
    <w:rsid w:val="00534C21"/>
    <w:rsid w:val="00534E17"/>
    <w:rsid w:val="00534E37"/>
    <w:rsid w:val="00534EE4"/>
    <w:rsid w:val="00535320"/>
    <w:rsid w:val="0053542C"/>
    <w:rsid w:val="00535518"/>
    <w:rsid w:val="00535687"/>
    <w:rsid w:val="005356DA"/>
    <w:rsid w:val="0053573E"/>
    <w:rsid w:val="00535A12"/>
    <w:rsid w:val="00535A66"/>
    <w:rsid w:val="00535D3A"/>
    <w:rsid w:val="00535DD5"/>
    <w:rsid w:val="00535E12"/>
    <w:rsid w:val="00535F7A"/>
    <w:rsid w:val="0053652F"/>
    <w:rsid w:val="00536865"/>
    <w:rsid w:val="005369E1"/>
    <w:rsid w:val="00536D5A"/>
    <w:rsid w:val="00536ECD"/>
    <w:rsid w:val="00536F00"/>
    <w:rsid w:val="00536FAE"/>
    <w:rsid w:val="00537204"/>
    <w:rsid w:val="00537216"/>
    <w:rsid w:val="00537356"/>
    <w:rsid w:val="005374D3"/>
    <w:rsid w:val="0053757E"/>
    <w:rsid w:val="005379FA"/>
    <w:rsid w:val="00537D7A"/>
    <w:rsid w:val="00540048"/>
    <w:rsid w:val="005400FD"/>
    <w:rsid w:val="00540488"/>
    <w:rsid w:val="00540623"/>
    <w:rsid w:val="00540886"/>
    <w:rsid w:val="005409CB"/>
    <w:rsid w:val="00540A3C"/>
    <w:rsid w:val="00540C41"/>
    <w:rsid w:val="00540FE1"/>
    <w:rsid w:val="00541435"/>
    <w:rsid w:val="0054172B"/>
    <w:rsid w:val="005417BC"/>
    <w:rsid w:val="005417F4"/>
    <w:rsid w:val="00541964"/>
    <w:rsid w:val="00541ACC"/>
    <w:rsid w:val="00541AEC"/>
    <w:rsid w:val="00541C5F"/>
    <w:rsid w:val="00541F6F"/>
    <w:rsid w:val="0054246A"/>
    <w:rsid w:val="0054254A"/>
    <w:rsid w:val="00542574"/>
    <w:rsid w:val="00542629"/>
    <w:rsid w:val="005426FF"/>
    <w:rsid w:val="0054290F"/>
    <w:rsid w:val="00542B7B"/>
    <w:rsid w:val="00542C19"/>
    <w:rsid w:val="00542DA2"/>
    <w:rsid w:val="00542F98"/>
    <w:rsid w:val="00543273"/>
    <w:rsid w:val="005432E9"/>
    <w:rsid w:val="005433F3"/>
    <w:rsid w:val="005435F8"/>
    <w:rsid w:val="00543610"/>
    <w:rsid w:val="0054381F"/>
    <w:rsid w:val="00543A30"/>
    <w:rsid w:val="00543EBC"/>
    <w:rsid w:val="0054404B"/>
    <w:rsid w:val="0054405E"/>
    <w:rsid w:val="0054408B"/>
    <w:rsid w:val="00544233"/>
    <w:rsid w:val="00544341"/>
    <w:rsid w:val="0054479A"/>
    <w:rsid w:val="00544A81"/>
    <w:rsid w:val="00544B0A"/>
    <w:rsid w:val="00544B3F"/>
    <w:rsid w:val="00544E07"/>
    <w:rsid w:val="00544E5F"/>
    <w:rsid w:val="00544FC2"/>
    <w:rsid w:val="00545423"/>
    <w:rsid w:val="0054548E"/>
    <w:rsid w:val="0054558B"/>
    <w:rsid w:val="00545783"/>
    <w:rsid w:val="0054578F"/>
    <w:rsid w:val="00545875"/>
    <w:rsid w:val="00545AD8"/>
    <w:rsid w:val="00545E21"/>
    <w:rsid w:val="00545F34"/>
    <w:rsid w:val="00546098"/>
    <w:rsid w:val="005460D9"/>
    <w:rsid w:val="005460E7"/>
    <w:rsid w:val="005463B0"/>
    <w:rsid w:val="00546431"/>
    <w:rsid w:val="00546593"/>
    <w:rsid w:val="005465B4"/>
    <w:rsid w:val="005466CA"/>
    <w:rsid w:val="005467B3"/>
    <w:rsid w:val="0054696C"/>
    <w:rsid w:val="00546B9F"/>
    <w:rsid w:val="00546C1F"/>
    <w:rsid w:val="00546C61"/>
    <w:rsid w:val="00546CEE"/>
    <w:rsid w:val="00546CF6"/>
    <w:rsid w:val="00546D60"/>
    <w:rsid w:val="00546ED1"/>
    <w:rsid w:val="00546F2F"/>
    <w:rsid w:val="005470D5"/>
    <w:rsid w:val="00547145"/>
    <w:rsid w:val="00547198"/>
    <w:rsid w:val="00547258"/>
    <w:rsid w:val="005472C7"/>
    <w:rsid w:val="005473DD"/>
    <w:rsid w:val="005476C8"/>
    <w:rsid w:val="005479F1"/>
    <w:rsid w:val="00547A80"/>
    <w:rsid w:val="00547BB7"/>
    <w:rsid w:val="00547C82"/>
    <w:rsid w:val="00547F99"/>
    <w:rsid w:val="005501BA"/>
    <w:rsid w:val="00550279"/>
    <w:rsid w:val="005503C0"/>
    <w:rsid w:val="005503C4"/>
    <w:rsid w:val="005504F1"/>
    <w:rsid w:val="0055072C"/>
    <w:rsid w:val="005507CA"/>
    <w:rsid w:val="005507CB"/>
    <w:rsid w:val="0055089B"/>
    <w:rsid w:val="00550A3A"/>
    <w:rsid w:val="00551596"/>
    <w:rsid w:val="00551B34"/>
    <w:rsid w:val="00551B64"/>
    <w:rsid w:val="00551CAF"/>
    <w:rsid w:val="00551CFD"/>
    <w:rsid w:val="00551E9D"/>
    <w:rsid w:val="00552445"/>
    <w:rsid w:val="0055247C"/>
    <w:rsid w:val="0055262D"/>
    <w:rsid w:val="00552708"/>
    <w:rsid w:val="0055274F"/>
    <w:rsid w:val="0055278C"/>
    <w:rsid w:val="005529F0"/>
    <w:rsid w:val="00552B3F"/>
    <w:rsid w:val="00552D77"/>
    <w:rsid w:val="00552E1D"/>
    <w:rsid w:val="00552FDC"/>
    <w:rsid w:val="00553234"/>
    <w:rsid w:val="0055357D"/>
    <w:rsid w:val="005535BE"/>
    <w:rsid w:val="00553725"/>
    <w:rsid w:val="00553D1A"/>
    <w:rsid w:val="00553F19"/>
    <w:rsid w:val="00553FA8"/>
    <w:rsid w:val="00554143"/>
    <w:rsid w:val="00554158"/>
    <w:rsid w:val="00554265"/>
    <w:rsid w:val="005542F3"/>
    <w:rsid w:val="00554373"/>
    <w:rsid w:val="005544A2"/>
    <w:rsid w:val="0055485F"/>
    <w:rsid w:val="005548D4"/>
    <w:rsid w:val="00554901"/>
    <w:rsid w:val="00554C7A"/>
    <w:rsid w:val="00554C9C"/>
    <w:rsid w:val="00554D9E"/>
    <w:rsid w:val="00555393"/>
    <w:rsid w:val="005553F0"/>
    <w:rsid w:val="00555493"/>
    <w:rsid w:val="0055572E"/>
    <w:rsid w:val="00555907"/>
    <w:rsid w:val="00555E44"/>
    <w:rsid w:val="00555FE7"/>
    <w:rsid w:val="00556040"/>
    <w:rsid w:val="00556146"/>
    <w:rsid w:val="0055624C"/>
    <w:rsid w:val="00556381"/>
    <w:rsid w:val="0055655D"/>
    <w:rsid w:val="005565BB"/>
    <w:rsid w:val="005566D1"/>
    <w:rsid w:val="00556906"/>
    <w:rsid w:val="00556A70"/>
    <w:rsid w:val="00556C8E"/>
    <w:rsid w:val="00556EB6"/>
    <w:rsid w:val="00557037"/>
    <w:rsid w:val="00557072"/>
    <w:rsid w:val="0055733E"/>
    <w:rsid w:val="00557361"/>
    <w:rsid w:val="00557397"/>
    <w:rsid w:val="00557432"/>
    <w:rsid w:val="00557698"/>
    <w:rsid w:val="00557719"/>
    <w:rsid w:val="005578C9"/>
    <w:rsid w:val="00557B54"/>
    <w:rsid w:val="00557C9C"/>
    <w:rsid w:val="00560414"/>
    <w:rsid w:val="00560950"/>
    <w:rsid w:val="00560B3B"/>
    <w:rsid w:val="00560B47"/>
    <w:rsid w:val="00560C3B"/>
    <w:rsid w:val="00560D8E"/>
    <w:rsid w:val="00560E5A"/>
    <w:rsid w:val="00560F14"/>
    <w:rsid w:val="005615DD"/>
    <w:rsid w:val="00561C4F"/>
    <w:rsid w:val="00561D37"/>
    <w:rsid w:val="00561E73"/>
    <w:rsid w:val="00562091"/>
    <w:rsid w:val="005622E8"/>
    <w:rsid w:val="0056235E"/>
    <w:rsid w:val="00562411"/>
    <w:rsid w:val="0056241C"/>
    <w:rsid w:val="00562886"/>
    <w:rsid w:val="005629A0"/>
    <w:rsid w:val="00562C52"/>
    <w:rsid w:val="00562CB1"/>
    <w:rsid w:val="00562CBD"/>
    <w:rsid w:val="00562D54"/>
    <w:rsid w:val="00562F4A"/>
    <w:rsid w:val="00562FA3"/>
    <w:rsid w:val="00563076"/>
    <w:rsid w:val="00563198"/>
    <w:rsid w:val="00563359"/>
    <w:rsid w:val="00563B13"/>
    <w:rsid w:val="00563BC4"/>
    <w:rsid w:val="00563CE8"/>
    <w:rsid w:val="00563EFC"/>
    <w:rsid w:val="00564081"/>
    <w:rsid w:val="005642CB"/>
    <w:rsid w:val="00564569"/>
    <w:rsid w:val="00564727"/>
    <w:rsid w:val="0056488E"/>
    <w:rsid w:val="005648B9"/>
    <w:rsid w:val="005648C9"/>
    <w:rsid w:val="00564901"/>
    <w:rsid w:val="00564909"/>
    <w:rsid w:val="00564913"/>
    <w:rsid w:val="00564E1F"/>
    <w:rsid w:val="00564E9B"/>
    <w:rsid w:val="00564F2F"/>
    <w:rsid w:val="00564FBD"/>
    <w:rsid w:val="00565145"/>
    <w:rsid w:val="00565203"/>
    <w:rsid w:val="005653DF"/>
    <w:rsid w:val="0056567F"/>
    <w:rsid w:val="00565823"/>
    <w:rsid w:val="00565BA9"/>
    <w:rsid w:val="00565C14"/>
    <w:rsid w:val="00565D4D"/>
    <w:rsid w:val="00565F86"/>
    <w:rsid w:val="0056633B"/>
    <w:rsid w:val="0056638A"/>
    <w:rsid w:val="00566392"/>
    <w:rsid w:val="00566546"/>
    <w:rsid w:val="005668A2"/>
    <w:rsid w:val="00566BBD"/>
    <w:rsid w:val="005672EA"/>
    <w:rsid w:val="005672FC"/>
    <w:rsid w:val="00567327"/>
    <w:rsid w:val="00567357"/>
    <w:rsid w:val="00567B75"/>
    <w:rsid w:val="00567C42"/>
    <w:rsid w:val="00567D7D"/>
    <w:rsid w:val="00570058"/>
    <w:rsid w:val="005700F2"/>
    <w:rsid w:val="005702BA"/>
    <w:rsid w:val="00570356"/>
    <w:rsid w:val="005703E9"/>
    <w:rsid w:val="0057048A"/>
    <w:rsid w:val="005704E3"/>
    <w:rsid w:val="00570530"/>
    <w:rsid w:val="005705B0"/>
    <w:rsid w:val="0057065A"/>
    <w:rsid w:val="005706A2"/>
    <w:rsid w:val="005706D4"/>
    <w:rsid w:val="00570AB5"/>
    <w:rsid w:val="00570B09"/>
    <w:rsid w:val="00570B11"/>
    <w:rsid w:val="00570F91"/>
    <w:rsid w:val="005710DB"/>
    <w:rsid w:val="005712E5"/>
    <w:rsid w:val="0057140C"/>
    <w:rsid w:val="00571560"/>
    <w:rsid w:val="005716FC"/>
    <w:rsid w:val="00571818"/>
    <w:rsid w:val="0057182A"/>
    <w:rsid w:val="0057184A"/>
    <w:rsid w:val="005718FB"/>
    <w:rsid w:val="00571B67"/>
    <w:rsid w:val="00572169"/>
    <w:rsid w:val="005723E6"/>
    <w:rsid w:val="0057271A"/>
    <w:rsid w:val="00572845"/>
    <w:rsid w:val="0057284C"/>
    <w:rsid w:val="00572B50"/>
    <w:rsid w:val="00572BE7"/>
    <w:rsid w:val="00572DC7"/>
    <w:rsid w:val="00572E18"/>
    <w:rsid w:val="00572F8C"/>
    <w:rsid w:val="00573239"/>
    <w:rsid w:val="00573299"/>
    <w:rsid w:val="005734E4"/>
    <w:rsid w:val="0057355E"/>
    <w:rsid w:val="0057358C"/>
    <w:rsid w:val="0057367F"/>
    <w:rsid w:val="005737DB"/>
    <w:rsid w:val="00573903"/>
    <w:rsid w:val="00573B2A"/>
    <w:rsid w:val="00573D16"/>
    <w:rsid w:val="00573E43"/>
    <w:rsid w:val="00573E4E"/>
    <w:rsid w:val="00573F70"/>
    <w:rsid w:val="00574015"/>
    <w:rsid w:val="005742DF"/>
    <w:rsid w:val="00574324"/>
    <w:rsid w:val="0057446F"/>
    <w:rsid w:val="005745EC"/>
    <w:rsid w:val="00574D1F"/>
    <w:rsid w:val="00574DA6"/>
    <w:rsid w:val="00575182"/>
    <w:rsid w:val="005751E9"/>
    <w:rsid w:val="0057547A"/>
    <w:rsid w:val="00575547"/>
    <w:rsid w:val="00575655"/>
    <w:rsid w:val="00575A51"/>
    <w:rsid w:val="00575DC8"/>
    <w:rsid w:val="00576175"/>
    <w:rsid w:val="005761A9"/>
    <w:rsid w:val="005762FE"/>
    <w:rsid w:val="005765C2"/>
    <w:rsid w:val="005766B8"/>
    <w:rsid w:val="00576F8C"/>
    <w:rsid w:val="00577005"/>
    <w:rsid w:val="005778E8"/>
    <w:rsid w:val="005779DB"/>
    <w:rsid w:val="00577A03"/>
    <w:rsid w:val="00577AE6"/>
    <w:rsid w:val="00577EFE"/>
    <w:rsid w:val="00577FB0"/>
    <w:rsid w:val="005802E8"/>
    <w:rsid w:val="0058046D"/>
    <w:rsid w:val="005804AE"/>
    <w:rsid w:val="005804F9"/>
    <w:rsid w:val="005805EC"/>
    <w:rsid w:val="005807E8"/>
    <w:rsid w:val="00580B5D"/>
    <w:rsid w:val="00580BEE"/>
    <w:rsid w:val="00580D38"/>
    <w:rsid w:val="00580FFD"/>
    <w:rsid w:val="00581686"/>
    <w:rsid w:val="0058188B"/>
    <w:rsid w:val="005821E6"/>
    <w:rsid w:val="005822EF"/>
    <w:rsid w:val="0058238F"/>
    <w:rsid w:val="00582430"/>
    <w:rsid w:val="0058273B"/>
    <w:rsid w:val="0058277A"/>
    <w:rsid w:val="00582806"/>
    <w:rsid w:val="0058282C"/>
    <w:rsid w:val="0058288A"/>
    <w:rsid w:val="00582A93"/>
    <w:rsid w:val="0058383F"/>
    <w:rsid w:val="00583A4A"/>
    <w:rsid w:val="00583AD0"/>
    <w:rsid w:val="00583B39"/>
    <w:rsid w:val="00583BEA"/>
    <w:rsid w:val="00583C99"/>
    <w:rsid w:val="00583EA1"/>
    <w:rsid w:val="005841BE"/>
    <w:rsid w:val="005845A3"/>
    <w:rsid w:val="00584AB1"/>
    <w:rsid w:val="00584C2C"/>
    <w:rsid w:val="00584E7F"/>
    <w:rsid w:val="00584FB2"/>
    <w:rsid w:val="005850EC"/>
    <w:rsid w:val="00585128"/>
    <w:rsid w:val="00585181"/>
    <w:rsid w:val="005853D3"/>
    <w:rsid w:val="0058549F"/>
    <w:rsid w:val="00585608"/>
    <w:rsid w:val="005856E6"/>
    <w:rsid w:val="005857B1"/>
    <w:rsid w:val="005857DD"/>
    <w:rsid w:val="0058582F"/>
    <w:rsid w:val="00585BBB"/>
    <w:rsid w:val="00585D08"/>
    <w:rsid w:val="00585D51"/>
    <w:rsid w:val="0058619A"/>
    <w:rsid w:val="005866D6"/>
    <w:rsid w:val="00586AED"/>
    <w:rsid w:val="00586AF2"/>
    <w:rsid w:val="00586D0A"/>
    <w:rsid w:val="00587121"/>
    <w:rsid w:val="005871D4"/>
    <w:rsid w:val="0058727F"/>
    <w:rsid w:val="005873D1"/>
    <w:rsid w:val="005874FA"/>
    <w:rsid w:val="005876E2"/>
    <w:rsid w:val="00587781"/>
    <w:rsid w:val="005877F7"/>
    <w:rsid w:val="00587AB5"/>
    <w:rsid w:val="00587AB8"/>
    <w:rsid w:val="00587D69"/>
    <w:rsid w:val="00590677"/>
    <w:rsid w:val="0059068B"/>
    <w:rsid w:val="0059080A"/>
    <w:rsid w:val="00590890"/>
    <w:rsid w:val="0059090F"/>
    <w:rsid w:val="00590C56"/>
    <w:rsid w:val="00591303"/>
    <w:rsid w:val="00591444"/>
    <w:rsid w:val="00591569"/>
    <w:rsid w:val="00591895"/>
    <w:rsid w:val="0059193A"/>
    <w:rsid w:val="005919D0"/>
    <w:rsid w:val="00591A1A"/>
    <w:rsid w:val="00591A40"/>
    <w:rsid w:val="00591C1F"/>
    <w:rsid w:val="00591C7F"/>
    <w:rsid w:val="005921A7"/>
    <w:rsid w:val="0059220C"/>
    <w:rsid w:val="0059248D"/>
    <w:rsid w:val="005927E9"/>
    <w:rsid w:val="005929B7"/>
    <w:rsid w:val="00592A31"/>
    <w:rsid w:val="00592A52"/>
    <w:rsid w:val="00592EF1"/>
    <w:rsid w:val="0059303E"/>
    <w:rsid w:val="00593062"/>
    <w:rsid w:val="00593277"/>
    <w:rsid w:val="00593381"/>
    <w:rsid w:val="00593553"/>
    <w:rsid w:val="0059355D"/>
    <w:rsid w:val="00593685"/>
    <w:rsid w:val="00593773"/>
    <w:rsid w:val="005937ED"/>
    <w:rsid w:val="0059391D"/>
    <w:rsid w:val="00593A44"/>
    <w:rsid w:val="00593C4A"/>
    <w:rsid w:val="00594439"/>
    <w:rsid w:val="005946A6"/>
    <w:rsid w:val="005946F3"/>
    <w:rsid w:val="005948B1"/>
    <w:rsid w:val="00594966"/>
    <w:rsid w:val="00594ABD"/>
    <w:rsid w:val="00594B13"/>
    <w:rsid w:val="00594C7C"/>
    <w:rsid w:val="00594E19"/>
    <w:rsid w:val="00594EBF"/>
    <w:rsid w:val="00594ECA"/>
    <w:rsid w:val="00594F6B"/>
    <w:rsid w:val="00595082"/>
    <w:rsid w:val="0059508F"/>
    <w:rsid w:val="0059518B"/>
    <w:rsid w:val="00595207"/>
    <w:rsid w:val="00595220"/>
    <w:rsid w:val="0059563C"/>
    <w:rsid w:val="0059577E"/>
    <w:rsid w:val="005957CA"/>
    <w:rsid w:val="00595804"/>
    <w:rsid w:val="00595CB0"/>
    <w:rsid w:val="00595E1C"/>
    <w:rsid w:val="0059601D"/>
    <w:rsid w:val="00596246"/>
    <w:rsid w:val="00596597"/>
    <w:rsid w:val="005967C8"/>
    <w:rsid w:val="00596927"/>
    <w:rsid w:val="0059692D"/>
    <w:rsid w:val="00596960"/>
    <w:rsid w:val="005969D4"/>
    <w:rsid w:val="00596FD0"/>
    <w:rsid w:val="00596FF3"/>
    <w:rsid w:val="00597406"/>
    <w:rsid w:val="005976FC"/>
    <w:rsid w:val="00597A05"/>
    <w:rsid w:val="00597D24"/>
    <w:rsid w:val="00597F3B"/>
    <w:rsid w:val="005A0022"/>
    <w:rsid w:val="005A029E"/>
    <w:rsid w:val="005A030C"/>
    <w:rsid w:val="005A0548"/>
    <w:rsid w:val="005A0553"/>
    <w:rsid w:val="005A05EC"/>
    <w:rsid w:val="005A0614"/>
    <w:rsid w:val="005A0A88"/>
    <w:rsid w:val="005A0CD4"/>
    <w:rsid w:val="005A0E37"/>
    <w:rsid w:val="005A1164"/>
    <w:rsid w:val="005A156F"/>
    <w:rsid w:val="005A1620"/>
    <w:rsid w:val="005A17C5"/>
    <w:rsid w:val="005A17C7"/>
    <w:rsid w:val="005A18BC"/>
    <w:rsid w:val="005A1AAA"/>
    <w:rsid w:val="005A1B29"/>
    <w:rsid w:val="005A1E2C"/>
    <w:rsid w:val="005A1EDB"/>
    <w:rsid w:val="005A209E"/>
    <w:rsid w:val="005A24DD"/>
    <w:rsid w:val="005A2691"/>
    <w:rsid w:val="005A27FB"/>
    <w:rsid w:val="005A2886"/>
    <w:rsid w:val="005A291C"/>
    <w:rsid w:val="005A2C1C"/>
    <w:rsid w:val="005A2D90"/>
    <w:rsid w:val="005A2F9C"/>
    <w:rsid w:val="005A2FCE"/>
    <w:rsid w:val="005A2FCF"/>
    <w:rsid w:val="005A317B"/>
    <w:rsid w:val="005A319D"/>
    <w:rsid w:val="005A31CC"/>
    <w:rsid w:val="005A3336"/>
    <w:rsid w:val="005A3422"/>
    <w:rsid w:val="005A349F"/>
    <w:rsid w:val="005A34D2"/>
    <w:rsid w:val="005A3553"/>
    <w:rsid w:val="005A3602"/>
    <w:rsid w:val="005A360E"/>
    <w:rsid w:val="005A3667"/>
    <w:rsid w:val="005A37AF"/>
    <w:rsid w:val="005A37C1"/>
    <w:rsid w:val="005A3B0D"/>
    <w:rsid w:val="005A3C9C"/>
    <w:rsid w:val="005A3DC2"/>
    <w:rsid w:val="005A3F06"/>
    <w:rsid w:val="005A3FBC"/>
    <w:rsid w:val="005A3FEC"/>
    <w:rsid w:val="005A4072"/>
    <w:rsid w:val="005A4595"/>
    <w:rsid w:val="005A4705"/>
    <w:rsid w:val="005A485E"/>
    <w:rsid w:val="005A4910"/>
    <w:rsid w:val="005A49F7"/>
    <w:rsid w:val="005A4A9D"/>
    <w:rsid w:val="005A4AC4"/>
    <w:rsid w:val="005A4F3E"/>
    <w:rsid w:val="005A4FBD"/>
    <w:rsid w:val="005A507F"/>
    <w:rsid w:val="005A544E"/>
    <w:rsid w:val="005A561D"/>
    <w:rsid w:val="005A58A9"/>
    <w:rsid w:val="005A5B9B"/>
    <w:rsid w:val="005A5C43"/>
    <w:rsid w:val="005A5F3D"/>
    <w:rsid w:val="005A5FEF"/>
    <w:rsid w:val="005A60E0"/>
    <w:rsid w:val="005A6105"/>
    <w:rsid w:val="005A6228"/>
    <w:rsid w:val="005A6539"/>
    <w:rsid w:val="005A65C9"/>
    <w:rsid w:val="005A6814"/>
    <w:rsid w:val="005A68C0"/>
    <w:rsid w:val="005A69F0"/>
    <w:rsid w:val="005A6A48"/>
    <w:rsid w:val="005A737F"/>
    <w:rsid w:val="005A73B3"/>
    <w:rsid w:val="005A763F"/>
    <w:rsid w:val="005A7872"/>
    <w:rsid w:val="005A7989"/>
    <w:rsid w:val="005A7D38"/>
    <w:rsid w:val="005B0020"/>
    <w:rsid w:val="005B00A5"/>
    <w:rsid w:val="005B02EC"/>
    <w:rsid w:val="005B032B"/>
    <w:rsid w:val="005B0357"/>
    <w:rsid w:val="005B03CC"/>
    <w:rsid w:val="005B0663"/>
    <w:rsid w:val="005B0A0C"/>
    <w:rsid w:val="005B0AE9"/>
    <w:rsid w:val="005B0CB3"/>
    <w:rsid w:val="005B0F1C"/>
    <w:rsid w:val="005B0F84"/>
    <w:rsid w:val="005B107B"/>
    <w:rsid w:val="005B12F0"/>
    <w:rsid w:val="005B17D0"/>
    <w:rsid w:val="005B19FC"/>
    <w:rsid w:val="005B1CB2"/>
    <w:rsid w:val="005B1CC4"/>
    <w:rsid w:val="005B1D22"/>
    <w:rsid w:val="005B1D3C"/>
    <w:rsid w:val="005B2453"/>
    <w:rsid w:val="005B25B7"/>
    <w:rsid w:val="005B2840"/>
    <w:rsid w:val="005B2846"/>
    <w:rsid w:val="005B2A41"/>
    <w:rsid w:val="005B2B6F"/>
    <w:rsid w:val="005B2D69"/>
    <w:rsid w:val="005B2D98"/>
    <w:rsid w:val="005B2E6D"/>
    <w:rsid w:val="005B2F04"/>
    <w:rsid w:val="005B2F6B"/>
    <w:rsid w:val="005B30CC"/>
    <w:rsid w:val="005B31AB"/>
    <w:rsid w:val="005B33C8"/>
    <w:rsid w:val="005B35CC"/>
    <w:rsid w:val="005B3780"/>
    <w:rsid w:val="005B39A9"/>
    <w:rsid w:val="005B39FB"/>
    <w:rsid w:val="005B3AA1"/>
    <w:rsid w:val="005B3C9C"/>
    <w:rsid w:val="005B3DE6"/>
    <w:rsid w:val="005B3FEB"/>
    <w:rsid w:val="005B40AC"/>
    <w:rsid w:val="005B40FC"/>
    <w:rsid w:val="005B42F4"/>
    <w:rsid w:val="005B478E"/>
    <w:rsid w:val="005B4862"/>
    <w:rsid w:val="005B4934"/>
    <w:rsid w:val="005B49D4"/>
    <w:rsid w:val="005B4A17"/>
    <w:rsid w:val="005B4A1D"/>
    <w:rsid w:val="005B4B1B"/>
    <w:rsid w:val="005B4B79"/>
    <w:rsid w:val="005B4C1F"/>
    <w:rsid w:val="005B4F28"/>
    <w:rsid w:val="005B5060"/>
    <w:rsid w:val="005B522F"/>
    <w:rsid w:val="005B5B2E"/>
    <w:rsid w:val="005B5DB1"/>
    <w:rsid w:val="005B5F13"/>
    <w:rsid w:val="005B5FFD"/>
    <w:rsid w:val="005B6282"/>
    <w:rsid w:val="005B6416"/>
    <w:rsid w:val="005B6466"/>
    <w:rsid w:val="005B65D1"/>
    <w:rsid w:val="005B6803"/>
    <w:rsid w:val="005B683E"/>
    <w:rsid w:val="005B6981"/>
    <w:rsid w:val="005B6A3C"/>
    <w:rsid w:val="005B6A67"/>
    <w:rsid w:val="005B6ACD"/>
    <w:rsid w:val="005B6B1D"/>
    <w:rsid w:val="005B6BC2"/>
    <w:rsid w:val="005B6C1F"/>
    <w:rsid w:val="005B6CBB"/>
    <w:rsid w:val="005B6E1E"/>
    <w:rsid w:val="005B6E57"/>
    <w:rsid w:val="005B6F86"/>
    <w:rsid w:val="005B713E"/>
    <w:rsid w:val="005B715A"/>
    <w:rsid w:val="005B7368"/>
    <w:rsid w:val="005B737E"/>
    <w:rsid w:val="005B7986"/>
    <w:rsid w:val="005C0341"/>
    <w:rsid w:val="005C04C5"/>
    <w:rsid w:val="005C05A5"/>
    <w:rsid w:val="005C069A"/>
    <w:rsid w:val="005C0710"/>
    <w:rsid w:val="005C075A"/>
    <w:rsid w:val="005C0BB9"/>
    <w:rsid w:val="005C0D29"/>
    <w:rsid w:val="005C0F00"/>
    <w:rsid w:val="005C1244"/>
    <w:rsid w:val="005C14DD"/>
    <w:rsid w:val="005C1AC1"/>
    <w:rsid w:val="005C1B50"/>
    <w:rsid w:val="005C1BE7"/>
    <w:rsid w:val="005C2237"/>
    <w:rsid w:val="005C26FA"/>
    <w:rsid w:val="005C277E"/>
    <w:rsid w:val="005C2868"/>
    <w:rsid w:val="005C2AE7"/>
    <w:rsid w:val="005C2B39"/>
    <w:rsid w:val="005C2BAB"/>
    <w:rsid w:val="005C2C38"/>
    <w:rsid w:val="005C2C67"/>
    <w:rsid w:val="005C31E1"/>
    <w:rsid w:val="005C329A"/>
    <w:rsid w:val="005C375C"/>
    <w:rsid w:val="005C40F1"/>
    <w:rsid w:val="005C41F2"/>
    <w:rsid w:val="005C438B"/>
    <w:rsid w:val="005C461F"/>
    <w:rsid w:val="005C4694"/>
    <w:rsid w:val="005C4938"/>
    <w:rsid w:val="005C5019"/>
    <w:rsid w:val="005C51F2"/>
    <w:rsid w:val="005C52B4"/>
    <w:rsid w:val="005C52E7"/>
    <w:rsid w:val="005C54A1"/>
    <w:rsid w:val="005C54CE"/>
    <w:rsid w:val="005C551F"/>
    <w:rsid w:val="005C55AF"/>
    <w:rsid w:val="005C5A0B"/>
    <w:rsid w:val="005C5A8D"/>
    <w:rsid w:val="005C5BA4"/>
    <w:rsid w:val="005C5D93"/>
    <w:rsid w:val="005C5ED5"/>
    <w:rsid w:val="005C6200"/>
    <w:rsid w:val="005C6678"/>
    <w:rsid w:val="005C69C5"/>
    <w:rsid w:val="005C6EB3"/>
    <w:rsid w:val="005C6FE6"/>
    <w:rsid w:val="005C7069"/>
    <w:rsid w:val="005C71EC"/>
    <w:rsid w:val="005C72CF"/>
    <w:rsid w:val="005C7419"/>
    <w:rsid w:val="005C7693"/>
    <w:rsid w:val="005C7720"/>
    <w:rsid w:val="005C78A1"/>
    <w:rsid w:val="005C7C46"/>
    <w:rsid w:val="005C7CCD"/>
    <w:rsid w:val="005C7D52"/>
    <w:rsid w:val="005C7E2B"/>
    <w:rsid w:val="005C7F02"/>
    <w:rsid w:val="005D0184"/>
    <w:rsid w:val="005D0385"/>
    <w:rsid w:val="005D062B"/>
    <w:rsid w:val="005D0671"/>
    <w:rsid w:val="005D0734"/>
    <w:rsid w:val="005D09E6"/>
    <w:rsid w:val="005D0C1E"/>
    <w:rsid w:val="005D0CD3"/>
    <w:rsid w:val="005D0F80"/>
    <w:rsid w:val="005D10A4"/>
    <w:rsid w:val="005D10E0"/>
    <w:rsid w:val="005D11EA"/>
    <w:rsid w:val="005D1471"/>
    <w:rsid w:val="005D14BF"/>
    <w:rsid w:val="005D1751"/>
    <w:rsid w:val="005D1A28"/>
    <w:rsid w:val="005D1C01"/>
    <w:rsid w:val="005D1C28"/>
    <w:rsid w:val="005D1CB7"/>
    <w:rsid w:val="005D1E01"/>
    <w:rsid w:val="005D1EC6"/>
    <w:rsid w:val="005D1F47"/>
    <w:rsid w:val="005D1F88"/>
    <w:rsid w:val="005D2021"/>
    <w:rsid w:val="005D203E"/>
    <w:rsid w:val="005D210A"/>
    <w:rsid w:val="005D244A"/>
    <w:rsid w:val="005D2517"/>
    <w:rsid w:val="005D2816"/>
    <w:rsid w:val="005D2827"/>
    <w:rsid w:val="005D2B47"/>
    <w:rsid w:val="005D2C39"/>
    <w:rsid w:val="005D2ED6"/>
    <w:rsid w:val="005D2FED"/>
    <w:rsid w:val="005D311D"/>
    <w:rsid w:val="005D3299"/>
    <w:rsid w:val="005D338C"/>
    <w:rsid w:val="005D34B4"/>
    <w:rsid w:val="005D3533"/>
    <w:rsid w:val="005D3619"/>
    <w:rsid w:val="005D3C60"/>
    <w:rsid w:val="005D3C9D"/>
    <w:rsid w:val="005D3D20"/>
    <w:rsid w:val="005D3F6F"/>
    <w:rsid w:val="005D3F72"/>
    <w:rsid w:val="005D3FC9"/>
    <w:rsid w:val="005D41F4"/>
    <w:rsid w:val="005D4597"/>
    <w:rsid w:val="005D4799"/>
    <w:rsid w:val="005D48BE"/>
    <w:rsid w:val="005D498F"/>
    <w:rsid w:val="005D49A7"/>
    <w:rsid w:val="005D4CEE"/>
    <w:rsid w:val="005D4E94"/>
    <w:rsid w:val="005D5466"/>
    <w:rsid w:val="005D59AC"/>
    <w:rsid w:val="005D5A0D"/>
    <w:rsid w:val="005D5A9B"/>
    <w:rsid w:val="005D5B13"/>
    <w:rsid w:val="005D5E19"/>
    <w:rsid w:val="005D5E25"/>
    <w:rsid w:val="005D5E26"/>
    <w:rsid w:val="005D5E40"/>
    <w:rsid w:val="005D5F0C"/>
    <w:rsid w:val="005D5FAA"/>
    <w:rsid w:val="005D6055"/>
    <w:rsid w:val="005D657D"/>
    <w:rsid w:val="005D674F"/>
    <w:rsid w:val="005D6889"/>
    <w:rsid w:val="005D68C8"/>
    <w:rsid w:val="005D6ABD"/>
    <w:rsid w:val="005D6B1C"/>
    <w:rsid w:val="005D6C27"/>
    <w:rsid w:val="005D6C86"/>
    <w:rsid w:val="005D6D37"/>
    <w:rsid w:val="005D6E36"/>
    <w:rsid w:val="005D7043"/>
    <w:rsid w:val="005D72FC"/>
    <w:rsid w:val="005D74C6"/>
    <w:rsid w:val="005D74E4"/>
    <w:rsid w:val="005D75A6"/>
    <w:rsid w:val="005D7617"/>
    <w:rsid w:val="005D7685"/>
    <w:rsid w:val="005D7752"/>
    <w:rsid w:val="005D78E8"/>
    <w:rsid w:val="005D78F1"/>
    <w:rsid w:val="005D7E61"/>
    <w:rsid w:val="005D7E7B"/>
    <w:rsid w:val="005E003E"/>
    <w:rsid w:val="005E004B"/>
    <w:rsid w:val="005E006C"/>
    <w:rsid w:val="005E00AC"/>
    <w:rsid w:val="005E01FC"/>
    <w:rsid w:val="005E0469"/>
    <w:rsid w:val="005E0665"/>
    <w:rsid w:val="005E08B5"/>
    <w:rsid w:val="005E0BAA"/>
    <w:rsid w:val="005E0BC9"/>
    <w:rsid w:val="005E0BF3"/>
    <w:rsid w:val="005E0DAA"/>
    <w:rsid w:val="005E0EAC"/>
    <w:rsid w:val="005E0EB1"/>
    <w:rsid w:val="005E1292"/>
    <w:rsid w:val="005E129B"/>
    <w:rsid w:val="005E13A7"/>
    <w:rsid w:val="005E167D"/>
    <w:rsid w:val="005E16EC"/>
    <w:rsid w:val="005E1822"/>
    <w:rsid w:val="005E1902"/>
    <w:rsid w:val="005E1927"/>
    <w:rsid w:val="005E1D36"/>
    <w:rsid w:val="005E1E5E"/>
    <w:rsid w:val="005E2063"/>
    <w:rsid w:val="005E2068"/>
    <w:rsid w:val="005E21A1"/>
    <w:rsid w:val="005E2326"/>
    <w:rsid w:val="005E23D6"/>
    <w:rsid w:val="005E2455"/>
    <w:rsid w:val="005E2461"/>
    <w:rsid w:val="005E2629"/>
    <w:rsid w:val="005E27C7"/>
    <w:rsid w:val="005E283E"/>
    <w:rsid w:val="005E2A27"/>
    <w:rsid w:val="005E2A2D"/>
    <w:rsid w:val="005E2AB3"/>
    <w:rsid w:val="005E2CA3"/>
    <w:rsid w:val="005E2E74"/>
    <w:rsid w:val="005E2FF9"/>
    <w:rsid w:val="005E3042"/>
    <w:rsid w:val="005E30E5"/>
    <w:rsid w:val="005E32EA"/>
    <w:rsid w:val="005E33B3"/>
    <w:rsid w:val="005E344A"/>
    <w:rsid w:val="005E347F"/>
    <w:rsid w:val="005E34DF"/>
    <w:rsid w:val="005E35BC"/>
    <w:rsid w:val="005E3741"/>
    <w:rsid w:val="005E3A7B"/>
    <w:rsid w:val="005E3AAB"/>
    <w:rsid w:val="005E3FCF"/>
    <w:rsid w:val="005E4016"/>
    <w:rsid w:val="005E4208"/>
    <w:rsid w:val="005E42D6"/>
    <w:rsid w:val="005E4367"/>
    <w:rsid w:val="005E451D"/>
    <w:rsid w:val="005E45CA"/>
    <w:rsid w:val="005E470E"/>
    <w:rsid w:val="005E4908"/>
    <w:rsid w:val="005E4B2C"/>
    <w:rsid w:val="005E4B95"/>
    <w:rsid w:val="005E4B9A"/>
    <w:rsid w:val="005E4C0A"/>
    <w:rsid w:val="005E4C45"/>
    <w:rsid w:val="005E4E19"/>
    <w:rsid w:val="005E4E82"/>
    <w:rsid w:val="005E52CF"/>
    <w:rsid w:val="005E54D3"/>
    <w:rsid w:val="005E55D0"/>
    <w:rsid w:val="005E5825"/>
    <w:rsid w:val="005E5828"/>
    <w:rsid w:val="005E591F"/>
    <w:rsid w:val="005E5ACB"/>
    <w:rsid w:val="005E5C47"/>
    <w:rsid w:val="005E5E6A"/>
    <w:rsid w:val="005E5F8A"/>
    <w:rsid w:val="005E5FE8"/>
    <w:rsid w:val="005E6248"/>
    <w:rsid w:val="005E626D"/>
    <w:rsid w:val="005E635C"/>
    <w:rsid w:val="005E64DB"/>
    <w:rsid w:val="005E6701"/>
    <w:rsid w:val="005E6709"/>
    <w:rsid w:val="005E679A"/>
    <w:rsid w:val="005E699B"/>
    <w:rsid w:val="005E6CE5"/>
    <w:rsid w:val="005E6CFC"/>
    <w:rsid w:val="005E722F"/>
    <w:rsid w:val="005E732C"/>
    <w:rsid w:val="005E7411"/>
    <w:rsid w:val="005E748E"/>
    <w:rsid w:val="005E76FE"/>
    <w:rsid w:val="005E7706"/>
    <w:rsid w:val="005E7741"/>
    <w:rsid w:val="005E7B45"/>
    <w:rsid w:val="005E7B4D"/>
    <w:rsid w:val="005E7C1B"/>
    <w:rsid w:val="005E7C79"/>
    <w:rsid w:val="005E7E1A"/>
    <w:rsid w:val="005F0238"/>
    <w:rsid w:val="005F02E9"/>
    <w:rsid w:val="005F06F3"/>
    <w:rsid w:val="005F07AE"/>
    <w:rsid w:val="005F08F0"/>
    <w:rsid w:val="005F0D9F"/>
    <w:rsid w:val="005F0E1D"/>
    <w:rsid w:val="005F0FE2"/>
    <w:rsid w:val="005F103D"/>
    <w:rsid w:val="005F11A1"/>
    <w:rsid w:val="005F1808"/>
    <w:rsid w:val="005F1A2E"/>
    <w:rsid w:val="005F1A92"/>
    <w:rsid w:val="005F1C33"/>
    <w:rsid w:val="005F1C73"/>
    <w:rsid w:val="005F1CC1"/>
    <w:rsid w:val="005F20B5"/>
    <w:rsid w:val="005F222D"/>
    <w:rsid w:val="005F227F"/>
    <w:rsid w:val="005F2425"/>
    <w:rsid w:val="005F2444"/>
    <w:rsid w:val="005F2516"/>
    <w:rsid w:val="005F2522"/>
    <w:rsid w:val="005F2ADD"/>
    <w:rsid w:val="005F2B90"/>
    <w:rsid w:val="005F2E46"/>
    <w:rsid w:val="005F2F9E"/>
    <w:rsid w:val="005F314F"/>
    <w:rsid w:val="005F3168"/>
    <w:rsid w:val="005F33A8"/>
    <w:rsid w:val="005F33AC"/>
    <w:rsid w:val="005F34DD"/>
    <w:rsid w:val="005F34DF"/>
    <w:rsid w:val="005F39AD"/>
    <w:rsid w:val="005F3B09"/>
    <w:rsid w:val="005F3DFA"/>
    <w:rsid w:val="005F4119"/>
    <w:rsid w:val="005F41CE"/>
    <w:rsid w:val="005F453F"/>
    <w:rsid w:val="005F464C"/>
    <w:rsid w:val="005F47F3"/>
    <w:rsid w:val="005F49C6"/>
    <w:rsid w:val="005F4C87"/>
    <w:rsid w:val="005F4D2A"/>
    <w:rsid w:val="005F4E02"/>
    <w:rsid w:val="005F4ECE"/>
    <w:rsid w:val="005F51E7"/>
    <w:rsid w:val="005F52B8"/>
    <w:rsid w:val="005F531F"/>
    <w:rsid w:val="005F54F1"/>
    <w:rsid w:val="005F55FE"/>
    <w:rsid w:val="005F58FD"/>
    <w:rsid w:val="005F5AC3"/>
    <w:rsid w:val="005F5DF6"/>
    <w:rsid w:val="005F6296"/>
    <w:rsid w:val="005F6389"/>
    <w:rsid w:val="005F645B"/>
    <w:rsid w:val="005F6475"/>
    <w:rsid w:val="005F64FE"/>
    <w:rsid w:val="005F6737"/>
    <w:rsid w:val="005F687D"/>
    <w:rsid w:val="005F6892"/>
    <w:rsid w:val="005F69D0"/>
    <w:rsid w:val="005F6A62"/>
    <w:rsid w:val="005F6AF2"/>
    <w:rsid w:val="005F6B88"/>
    <w:rsid w:val="005F6CCE"/>
    <w:rsid w:val="005F7059"/>
    <w:rsid w:val="005F70B6"/>
    <w:rsid w:val="005F7108"/>
    <w:rsid w:val="005F712B"/>
    <w:rsid w:val="005F71DF"/>
    <w:rsid w:val="005F7257"/>
    <w:rsid w:val="005F72FB"/>
    <w:rsid w:val="005F738F"/>
    <w:rsid w:val="005F787B"/>
    <w:rsid w:val="005F7A44"/>
    <w:rsid w:val="005F7C56"/>
    <w:rsid w:val="005F7EA8"/>
    <w:rsid w:val="005F7FA3"/>
    <w:rsid w:val="0060027D"/>
    <w:rsid w:val="00600444"/>
    <w:rsid w:val="00600593"/>
    <w:rsid w:val="00600661"/>
    <w:rsid w:val="00600C74"/>
    <w:rsid w:val="00600F6E"/>
    <w:rsid w:val="00600FA6"/>
    <w:rsid w:val="00600FF4"/>
    <w:rsid w:val="00600FF8"/>
    <w:rsid w:val="00601076"/>
    <w:rsid w:val="006011D6"/>
    <w:rsid w:val="006012B4"/>
    <w:rsid w:val="0060156D"/>
    <w:rsid w:val="00601902"/>
    <w:rsid w:val="00601931"/>
    <w:rsid w:val="00601B14"/>
    <w:rsid w:val="00601C23"/>
    <w:rsid w:val="00601E5F"/>
    <w:rsid w:val="00602111"/>
    <w:rsid w:val="006021E1"/>
    <w:rsid w:val="006023FC"/>
    <w:rsid w:val="0060271A"/>
    <w:rsid w:val="0060281D"/>
    <w:rsid w:val="00602877"/>
    <w:rsid w:val="00602B98"/>
    <w:rsid w:val="00602BE6"/>
    <w:rsid w:val="00602C4E"/>
    <w:rsid w:val="00602CBA"/>
    <w:rsid w:val="00603078"/>
    <w:rsid w:val="00603263"/>
    <w:rsid w:val="0060359B"/>
    <w:rsid w:val="00603601"/>
    <w:rsid w:val="0060366A"/>
    <w:rsid w:val="006036A1"/>
    <w:rsid w:val="006036C0"/>
    <w:rsid w:val="006038F7"/>
    <w:rsid w:val="00603AF0"/>
    <w:rsid w:val="00603C02"/>
    <w:rsid w:val="00603E00"/>
    <w:rsid w:val="00603E64"/>
    <w:rsid w:val="00603EEA"/>
    <w:rsid w:val="00603F14"/>
    <w:rsid w:val="00603FE0"/>
    <w:rsid w:val="006040EE"/>
    <w:rsid w:val="006045B8"/>
    <w:rsid w:val="00604631"/>
    <w:rsid w:val="00604744"/>
    <w:rsid w:val="0060481F"/>
    <w:rsid w:val="00604C78"/>
    <w:rsid w:val="00604D13"/>
    <w:rsid w:val="006057C6"/>
    <w:rsid w:val="00605889"/>
    <w:rsid w:val="00605969"/>
    <w:rsid w:val="00605ADF"/>
    <w:rsid w:val="00605B78"/>
    <w:rsid w:val="00605D1A"/>
    <w:rsid w:val="00605D89"/>
    <w:rsid w:val="00605FA9"/>
    <w:rsid w:val="00606468"/>
    <w:rsid w:val="006065A6"/>
    <w:rsid w:val="006069A7"/>
    <w:rsid w:val="00606A6D"/>
    <w:rsid w:val="00606A94"/>
    <w:rsid w:val="00606AD4"/>
    <w:rsid w:val="00606B38"/>
    <w:rsid w:val="00606C55"/>
    <w:rsid w:val="00606E93"/>
    <w:rsid w:val="00607013"/>
    <w:rsid w:val="0060701F"/>
    <w:rsid w:val="006073AE"/>
    <w:rsid w:val="006073F5"/>
    <w:rsid w:val="0060751A"/>
    <w:rsid w:val="006076FA"/>
    <w:rsid w:val="00607B32"/>
    <w:rsid w:val="00607BED"/>
    <w:rsid w:val="00607E7E"/>
    <w:rsid w:val="006101B4"/>
    <w:rsid w:val="006102BC"/>
    <w:rsid w:val="0061057A"/>
    <w:rsid w:val="0061064A"/>
    <w:rsid w:val="0061084B"/>
    <w:rsid w:val="006108D7"/>
    <w:rsid w:val="00610B95"/>
    <w:rsid w:val="00610C6C"/>
    <w:rsid w:val="00611014"/>
    <w:rsid w:val="0061122A"/>
    <w:rsid w:val="0061126C"/>
    <w:rsid w:val="0061157D"/>
    <w:rsid w:val="006115BB"/>
    <w:rsid w:val="0061168D"/>
    <w:rsid w:val="0061172F"/>
    <w:rsid w:val="0061189D"/>
    <w:rsid w:val="00611920"/>
    <w:rsid w:val="00611C52"/>
    <w:rsid w:val="00611FAD"/>
    <w:rsid w:val="0061224A"/>
    <w:rsid w:val="00612291"/>
    <w:rsid w:val="00612595"/>
    <w:rsid w:val="00612679"/>
    <w:rsid w:val="0061275A"/>
    <w:rsid w:val="00612816"/>
    <w:rsid w:val="00612BA3"/>
    <w:rsid w:val="00612D29"/>
    <w:rsid w:val="00612DFE"/>
    <w:rsid w:val="00612EA7"/>
    <w:rsid w:val="00613240"/>
    <w:rsid w:val="006132F2"/>
    <w:rsid w:val="0061337F"/>
    <w:rsid w:val="00613405"/>
    <w:rsid w:val="006139DF"/>
    <w:rsid w:val="00613A65"/>
    <w:rsid w:val="00613F61"/>
    <w:rsid w:val="00613FF0"/>
    <w:rsid w:val="00614003"/>
    <w:rsid w:val="006143C1"/>
    <w:rsid w:val="0061446D"/>
    <w:rsid w:val="006146D6"/>
    <w:rsid w:val="006152ED"/>
    <w:rsid w:val="006154A3"/>
    <w:rsid w:val="0061554D"/>
    <w:rsid w:val="0061584A"/>
    <w:rsid w:val="00615AA6"/>
    <w:rsid w:val="00615B04"/>
    <w:rsid w:val="00615B4B"/>
    <w:rsid w:val="00615C6D"/>
    <w:rsid w:val="00615E58"/>
    <w:rsid w:val="00616289"/>
    <w:rsid w:val="006162F9"/>
    <w:rsid w:val="00616667"/>
    <w:rsid w:val="0061669A"/>
    <w:rsid w:val="0061679F"/>
    <w:rsid w:val="006168C6"/>
    <w:rsid w:val="00616940"/>
    <w:rsid w:val="006169C5"/>
    <w:rsid w:val="00616A02"/>
    <w:rsid w:val="00616A0A"/>
    <w:rsid w:val="00616C8B"/>
    <w:rsid w:val="00616C9E"/>
    <w:rsid w:val="00616EB5"/>
    <w:rsid w:val="00616F28"/>
    <w:rsid w:val="00617061"/>
    <w:rsid w:val="006170E4"/>
    <w:rsid w:val="006171D9"/>
    <w:rsid w:val="0061759C"/>
    <w:rsid w:val="00617748"/>
    <w:rsid w:val="0061784F"/>
    <w:rsid w:val="00617891"/>
    <w:rsid w:val="00617A91"/>
    <w:rsid w:val="00617AA3"/>
    <w:rsid w:val="00617AE7"/>
    <w:rsid w:val="00617DE2"/>
    <w:rsid w:val="00620010"/>
    <w:rsid w:val="006205BD"/>
    <w:rsid w:val="00620A40"/>
    <w:rsid w:val="00620C24"/>
    <w:rsid w:val="00620CF6"/>
    <w:rsid w:val="00620F70"/>
    <w:rsid w:val="006211AA"/>
    <w:rsid w:val="00621318"/>
    <w:rsid w:val="006214EE"/>
    <w:rsid w:val="00621580"/>
    <w:rsid w:val="006215D5"/>
    <w:rsid w:val="006219FE"/>
    <w:rsid w:val="00621B12"/>
    <w:rsid w:val="00621CD6"/>
    <w:rsid w:val="00621E9F"/>
    <w:rsid w:val="00621FD2"/>
    <w:rsid w:val="00622615"/>
    <w:rsid w:val="006227BA"/>
    <w:rsid w:val="00622903"/>
    <w:rsid w:val="00622CF5"/>
    <w:rsid w:val="00622D11"/>
    <w:rsid w:val="00622DC3"/>
    <w:rsid w:val="00623443"/>
    <w:rsid w:val="006234AA"/>
    <w:rsid w:val="00623805"/>
    <w:rsid w:val="00623B6A"/>
    <w:rsid w:val="00623BAC"/>
    <w:rsid w:val="00623C87"/>
    <w:rsid w:val="00623D59"/>
    <w:rsid w:val="00623D91"/>
    <w:rsid w:val="00623DA3"/>
    <w:rsid w:val="00623F66"/>
    <w:rsid w:val="00623F6C"/>
    <w:rsid w:val="00624111"/>
    <w:rsid w:val="006242F6"/>
    <w:rsid w:val="00624691"/>
    <w:rsid w:val="0062469B"/>
    <w:rsid w:val="006247DE"/>
    <w:rsid w:val="006249D6"/>
    <w:rsid w:val="00624CD9"/>
    <w:rsid w:val="00624D07"/>
    <w:rsid w:val="00624F95"/>
    <w:rsid w:val="00625239"/>
    <w:rsid w:val="0062528A"/>
    <w:rsid w:val="006252F5"/>
    <w:rsid w:val="00625471"/>
    <w:rsid w:val="006256AD"/>
    <w:rsid w:val="006257D7"/>
    <w:rsid w:val="00625849"/>
    <w:rsid w:val="0062590F"/>
    <w:rsid w:val="00625AF0"/>
    <w:rsid w:val="00625BB2"/>
    <w:rsid w:val="00625BFC"/>
    <w:rsid w:val="00625CAC"/>
    <w:rsid w:val="00625D5E"/>
    <w:rsid w:val="00625E63"/>
    <w:rsid w:val="00625E9F"/>
    <w:rsid w:val="006260D4"/>
    <w:rsid w:val="00626377"/>
    <w:rsid w:val="00626896"/>
    <w:rsid w:val="00626A2D"/>
    <w:rsid w:val="00626C00"/>
    <w:rsid w:val="0062713C"/>
    <w:rsid w:val="00627396"/>
    <w:rsid w:val="00627A1F"/>
    <w:rsid w:val="00627A85"/>
    <w:rsid w:val="00627F65"/>
    <w:rsid w:val="00627F92"/>
    <w:rsid w:val="00630106"/>
    <w:rsid w:val="00630275"/>
    <w:rsid w:val="0063065B"/>
    <w:rsid w:val="00630A68"/>
    <w:rsid w:val="00630C09"/>
    <w:rsid w:val="00630C43"/>
    <w:rsid w:val="00630C70"/>
    <w:rsid w:val="00630D30"/>
    <w:rsid w:val="00631079"/>
    <w:rsid w:val="0063109A"/>
    <w:rsid w:val="006312EA"/>
    <w:rsid w:val="00631424"/>
    <w:rsid w:val="0063146F"/>
    <w:rsid w:val="006315B7"/>
    <w:rsid w:val="006315DD"/>
    <w:rsid w:val="006318AE"/>
    <w:rsid w:val="00631C38"/>
    <w:rsid w:val="00631F59"/>
    <w:rsid w:val="006320DB"/>
    <w:rsid w:val="00632233"/>
    <w:rsid w:val="006322FF"/>
    <w:rsid w:val="006323F3"/>
    <w:rsid w:val="006324B8"/>
    <w:rsid w:val="0063291F"/>
    <w:rsid w:val="00632970"/>
    <w:rsid w:val="00632A20"/>
    <w:rsid w:val="00632BE3"/>
    <w:rsid w:val="00632FD1"/>
    <w:rsid w:val="0063330F"/>
    <w:rsid w:val="0063335D"/>
    <w:rsid w:val="00633509"/>
    <w:rsid w:val="00633569"/>
    <w:rsid w:val="00633735"/>
    <w:rsid w:val="00633859"/>
    <w:rsid w:val="00633924"/>
    <w:rsid w:val="00633970"/>
    <w:rsid w:val="00633AD9"/>
    <w:rsid w:val="00633B55"/>
    <w:rsid w:val="00633B57"/>
    <w:rsid w:val="00633C73"/>
    <w:rsid w:val="00633C8F"/>
    <w:rsid w:val="00633DBC"/>
    <w:rsid w:val="00633E2C"/>
    <w:rsid w:val="006340F2"/>
    <w:rsid w:val="0063435C"/>
    <w:rsid w:val="006343A8"/>
    <w:rsid w:val="006345B0"/>
    <w:rsid w:val="006347BD"/>
    <w:rsid w:val="0063480F"/>
    <w:rsid w:val="0063481E"/>
    <w:rsid w:val="00634947"/>
    <w:rsid w:val="00634C65"/>
    <w:rsid w:val="006352AB"/>
    <w:rsid w:val="0063536D"/>
    <w:rsid w:val="006353E6"/>
    <w:rsid w:val="0063547E"/>
    <w:rsid w:val="00635533"/>
    <w:rsid w:val="00635C02"/>
    <w:rsid w:val="006362FF"/>
    <w:rsid w:val="0063632F"/>
    <w:rsid w:val="00636680"/>
    <w:rsid w:val="00636707"/>
    <w:rsid w:val="00636B0D"/>
    <w:rsid w:val="00636D93"/>
    <w:rsid w:val="00636F91"/>
    <w:rsid w:val="006372F1"/>
    <w:rsid w:val="00637850"/>
    <w:rsid w:val="00640240"/>
    <w:rsid w:val="0064026B"/>
    <w:rsid w:val="0064047A"/>
    <w:rsid w:val="006407DD"/>
    <w:rsid w:val="00640994"/>
    <w:rsid w:val="00640BFF"/>
    <w:rsid w:val="00640F11"/>
    <w:rsid w:val="00641201"/>
    <w:rsid w:val="0064139E"/>
    <w:rsid w:val="00641421"/>
    <w:rsid w:val="00641537"/>
    <w:rsid w:val="00641681"/>
    <w:rsid w:val="006417B8"/>
    <w:rsid w:val="0064185F"/>
    <w:rsid w:val="006419D5"/>
    <w:rsid w:val="00641CE6"/>
    <w:rsid w:val="006424B1"/>
    <w:rsid w:val="006427EB"/>
    <w:rsid w:val="00642880"/>
    <w:rsid w:val="0064299F"/>
    <w:rsid w:val="00642AD1"/>
    <w:rsid w:val="00642B61"/>
    <w:rsid w:val="00642C19"/>
    <w:rsid w:val="00642CAF"/>
    <w:rsid w:val="00642EA2"/>
    <w:rsid w:val="006431D3"/>
    <w:rsid w:val="00643215"/>
    <w:rsid w:val="00643251"/>
    <w:rsid w:val="00643313"/>
    <w:rsid w:val="006433EB"/>
    <w:rsid w:val="00643439"/>
    <w:rsid w:val="00643469"/>
    <w:rsid w:val="006435B9"/>
    <w:rsid w:val="006436B5"/>
    <w:rsid w:val="00643884"/>
    <w:rsid w:val="006438EF"/>
    <w:rsid w:val="006439DF"/>
    <w:rsid w:val="00643F4E"/>
    <w:rsid w:val="00644085"/>
    <w:rsid w:val="006442A4"/>
    <w:rsid w:val="006442A7"/>
    <w:rsid w:val="0064454E"/>
    <w:rsid w:val="00644872"/>
    <w:rsid w:val="006449CE"/>
    <w:rsid w:val="00644C94"/>
    <w:rsid w:val="00644CB9"/>
    <w:rsid w:val="00644D78"/>
    <w:rsid w:val="006451A7"/>
    <w:rsid w:val="006451C9"/>
    <w:rsid w:val="006453F0"/>
    <w:rsid w:val="006454C5"/>
    <w:rsid w:val="00645574"/>
    <w:rsid w:val="00645711"/>
    <w:rsid w:val="00645B3E"/>
    <w:rsid w:val="00645BCD"/>
    <w:rsid w:val="00645C9C"/>
    <w:rsid w:val="00645DC2"/>
    <w:rsid w:val="00645E8C"/>
    <w:rsid w:val="00645F4A"/>
    <w:rsid w:val="006461C9"/>
    <w:rsid w:val="006461E5"/>
    <w:rsid w:val="006462AA"/>
    <w:rsid w:val="00646481"/>
    <w:rsid w:val="006465A7"/>
    <w:rsid w:val="0064666F"/>
    <w:rsid w:val="00646739"/>
    <w:rsid w:val="0064685A"/>
    <w:rsid w:val="0064698E"/>
    <w:rsid w:val="00646D68"/>
    <w:rsid w:val="00646EEA"/>
    <w:rsid w:val="00647077"/>
    <w:rsid w:val="006471A4"/>
    <w:rsid w:val="00647233"/>
    <w:rsid w:val="0064731D"/>
    <w:rsid w:val="0064752E"/>
    <w:rsid w:val="006477A9"/>
    <w:rsid w:val="00647A33"/>
    <w:rsid w:val="00647EE9"/>
    <w:rsid w:val="00647F92"/>
    <w:rsid w:val="00647FBD"/>
    <w:rsid w:val="00650047"/>
    <w:rsid w:val="006501DF"/>
    <w:rsid w:val="00650307"/>
    <w:rsid w:val="00650409"/>
    <w:rsid w:val="00650607"/>
    <w:rsid w:val="00650629"/>
    <w:rsid w:val="00650761"/>
    <w:rsid w:val="0065094D"/>
    <w:rsid w:val="006509AE"/>
    <w:rsid w:val="00650BFD"/>
    <w:rsid w:val="00650CBA"/>
    <w:rsid w:val="0065140F"/>
    <w:rsid w:val="00651533"/>
    <w:rsid w:val="0065172F"/>
    <w:rsid w:val="00651B5D"/>
    <w:rsid w:val="00651DB9"/>
    <w:rsid w:val="0065223D"/>
    <w:rsid w:val="0065230D"/>
    <w:rsid w:val="006524BE"/>
    <w:rsid w:val="00652691"/>
    <w:rsid w:val="006527BC"/>
    <w:rsid w:val="0065298A"/>
    <w:rsid w:val="00652FB8"/>
    <w:rsid w:val="006531DE"/>
    <w:rsid w:val="0065357E"/>
    <w:rsid w:val="006535B4"/>
    <w:rsid w:val="0065364E"/>
    <w:rsid w:val="006536DE"/>
    <w:rsid w:val="006538BC"/>
    <w:rsid w:val="006539BB"/>
    <w:rsid w:val="00653B1D"/>
    <w:rsid w:val="00653CCB"/>
    <w:rsid w:val="00653DFC"/>
    <w:rsid w:val="00653E86"/>
    <w:rsid w:val="00653F02"/>
    <w:rsid w:val="00653F8A"/>
    <w:rsid w:val="00653FEA"/>
    <w:rsid w:val="006540E1"/>
    <w:rsid w:val="0065415E"/>
    <w:rsid w:val="006541DA"/>
    <w:rsid w:val="006542C5"/>
    <w:rsid w:val="006543EE"/>
    <w:rsid w:val="00654626"/>
    <w:rsid w:val="00654794"/>
    <w:rsid w:val="00654815"/>
    <w:rsid w:val="006549BF"/>
    <w:rsid w:val="00654AE6"/>
    <w:rsid w:val="00654BF9"/>
    <w:rsid w:val="00654D8B"/>
    <w:rsid w:val="00654EA2"/>
    <w:rsid w:val="00654F4B"/>
    <w:rsid w:val="00655008"/>
    <w:rsid w:val="00655089"/>
    <w:rsid w:val="0065510A"/>
    <w:rsid w:val="006556E1"/>
    <w:rsid w:val="006556E4"/>
    <w:rsid w:val="006557F3"/>
    <w:rsid w:val="00655A2F"/>
    <w:rsid w:val="00655EF7"/>
    <w:rsid w:val="00656151"/>
    <w:rsid w:val="006563A0"/>
    <w:rsid w:val="006566F9"/>
    <w:rsid w:val="00656783"/>
    <w:rsid w:val="00656DB1"/>
    <w:rsid w:val="006570DA"/>
    <w:rsid w:val="006572B4"/>
    <w:rsid w:val="00657483"/>
    <w:rsid w:val="006574BE"/>
    <w:rsid w:val="00657A73"/>
    <w:rsid w:val="00657B84"/>
    <w:rsid w:val="00657D38"/>
    <w:rsid w:val="00660063"/>
    <w:rsid w:val="0066056E"/>
    <w:rsid w:val="00660846"/>
    <w:rsid w:val="00660CEE"/>
    <w:rsid w:val="00660D91"/>
    <w:rsid w:val="00660ED5"/>
    <w:rsid w:val="00660EF6"/>
    <w:rsid w:val="00660F14"/>
    <w:rsid w:val="00660F37"/>
    <w:rsid w:val="006610E3"/>
    <w:rsid w:val="00661196"/>
    <w:rsid w:val="00661243"/>
    <w:rsid w:val="006615A1"/>
    <w:rsid w:val="00661787"/>
    <w:rsid w:val="00661868"/>
    <w:rsid w:val="00661968"/>
    <w:rsid w:val="006619FC"/>
    <w:rsid w:val="00661CA8"/>
    <w:rsid w:val="00661CAF"/>
    <w:rsid w:val="00661DB4"/>
    <w:rsid w:val="00661F02"/>
    <w:rsid w:val="00662059"/>
    <w:rsid w:val="006621FA"/>
    <w:rsid w:val="006622B3"/>
    <w:rsid w:val="006622F4"/>
    <w:rsid w:val="006623A9"/>
    <w:rsid w:val="006626CA"/>
    <w:rsid w:val="006629BA"/>
    <w:rsid w:val="00662ABB"/>
    <w:rsid w:val="00662FB4"/>
    <w:rsid w:val="00663118"/>
    <w:rsid w:val="00663329"/>
    <w:rsid w:val="006633AC"/>
    <w:rsid w:val="006634C7"/>
    <w:rsid w:val="006639C0"/>
    <w:rsid w:val="00663C94"/>
    <w:rsid w:val="00663CEA"/>
    <w:rsid w:val="00664185"/>
    <w:rsid w:val="00664195"/>
    <w:rsid w:val="0066420F"/>
    <w:rsid w:val="006643ED"/>
    <w:rsid w:val="006647B6"/>
    <w:rsid w:val="00664876"/>
    <w:rsid w:val="00664988"/>
    <w:rsid w:val="00664DE2"/>
    <w:rsid w:val="00664E6A"/>
    <w:rsid w:val="00664F95"/>
    <w:rsid w:val="006650AE"/>
    <w:rsid w:val="0066512C"/>
    <w:rsid w:val="0066516A"/>
    <w:rsid w:val="006651ED"/>
    <w:rsid w:val="006651EE"/>
    <w:rsid w:val="006657FD"/>
    <w:rsid w:val="006659AF"/>
    <w:rsid w:val="00665FB0"/>
    <w:rsid w:val="00666062"/>
    <w:rsid w:val="0066655D"/>
    <w:rsid w:val="0066666C"/>
    <w:rsid w:val="00666752"/>
    <w:rsid w:val="0066696F"/>
    <w:rsid w:val="00666ADE"/>
    <w:rsid w:val="00666CB4"/>
    <w:rsid w:val="00666EB3"/>
    <w:rsid w:val="00667021"/>
    <w:rsid w:val="00667138"/>
    <w:rsid w:val="006671EF"/>
    <w:rsid w:val="00667411"/>
    <w:rsid w:val="006674C4"/>
    <w:rsid w:val="0066772A"/>
    <w:rsid w:val="00670412"/>
    <w:rsid w:val="0067057A"/>
    <w:rsid w:val="006705BA"/>
    <w:rsid w:val="0067084A"/>
    <w:rsid w:val="00670A20"/>
    <w:rsid w:val="00670A54"/>
    <w:rsid w:val="00670A65"/>
    <w:rsid w:val="00670AC8"/>
    <w:rsid w:val="00670B7F"/>
    <w:rsid w:val="00670BC7"/>
    <w:rsid w:val="00670C5F"/>
    <w:rsid w:val="00670E66"/>
    <w:rsid w:val="00671717"/>
    <w:rsid w:val="00671736"/>
    <w:rsid w:val="00671881"/>
    <w:rsid w:val="00671A8C"/>
    <w:rsid w:val="00671EE7"/>
    <w:rsid w:val="00671EED"/>
    <w:rsid w:val="006722A9"/>
    <w:rsid w:val="00672512"/>
    <w:rsid w:val="00672579"/>
    <w:rsid w:val="006725AB"/>
    <w:rsid w:val="00672993"/>
    <w:rsid w:val="00672A35"/>
    <w:rsid w:val="00672CB9"/>
    <w:rsid w:val="00672F0D"/>
    <w:rsid w:val="00672FCB"/>
    <w:rsid w:val="00673043"/>
    <w:rsid w:val="0067315D"/>
    <w:rsid w:val="006731CD"/>
    <w:rsid w:val="00673384"/>
    <w:rsid w:val="006734EB"/>
    <w:rsid w:val="006735B1"/>
    <w:rsid w:val="00673734"/>
    <w:rsid w:val="006737E1"/>
    <w:rsid w:val="006738D8"/>
    <w:rsid w:val="00673A7A"/>
    <w:rsid w:val="00673C59"/>
    <w:rsid w:val="00673DA5"/>
    <w:rsid w:val="0067421F"/>
    <w:rsid w:val="006744D6"/>
    <w:rsid w:val="006748E8"/>
    <w:rsid w:val="00674B77"/>
    <w:rsid w:val="00674C0C"/>
    <w:rsid w:val="00674C2C"/>
    <w:rsid w:val="00674FC3"/>
    <w:rsid w:val="006750D7"/>
    <w:rsid w:val="006752B2"/>
    <w:rsid w:val="006755D3"/>
    <w:rsid w:val="0067565F"/>
    <w:rsid w:val="00675B6F"/>
    <w:rsid w:val="00675C57"/>
    <w:rsid w:val="00675EF2"/>
    <w:rsid w:val="006760D8"/>
    <w:rsid w:val="006760E5"/>
    <w:rsid w:val="006760E9"/>
    <w:rsid w:val="00676217"/>
    <w:rsid w:val="00676371"/>
    <w:rsid w:val="00676599"/>
    <w:rsid w:val="006766C3"/>
    <w:rsid w:val="006766E4"/>
    <w:rsid w:val="006768B9"/>
    <w:rsid w:val="00676BA1"/>
    <w:rsid w:val="00676ED8"/>
    <w:rsid w:val="00677098"/>
    <w:rsid w:val="00677315"/>
    <w:rsid w:val="00677332"/>
    <w:rsid w:val="00677483"/>
    <w:rsid w:val="006774DA"/>
    <w:rsid w:val="00677637"/>
    <w:rsid w:val="006776C9"/>
    <w:rsid w:val="006776DF"/>
    <w:rsid w:val="00677BB5"/>
    <w:rsid w:val="00677CBF"/>
    <w:rsid w:val="00677CDD"/>
    <w:rsid w:val="00677DB6"/>
    <w:rsid w:val="00677E1F"/>
    <w:rsid w:val="00677FEC"/>
    <w:rsid w:val="00680040"/>
    <w:rsid w:val="00680057"/>
    <w:rsid w:val="006801DC"/>
    <w:rsid w:val="00680572"/>
    <w:rsid w:val="006806E2"/>
    <w:rsid w:val="00680755"/>
    <w:rsid w:val="00680A21"/>
    <w:rsid w:val="00680A71"/>
    <w:rsid w:val="00680C60"/>
    <w:rsid w:val="00680C6F"/>
    <w:rsid w:val="00680CB0"/>
    <w:rsid w:val="00680D03"/>
    <w:rsid w:val="00680D72"/>
    <w:rsid w:val="00680E87"/>
    <w:rsid w:val="00680FD9"/>
    <w:rsid w:val="00681079"/>
    <w:rsid w:val="00681248"/>
    <w:rsid w:val="00681367"/>
    <w:rsid w:val="006814A9"/>
    <w:rsid w:val="006815B4"/>
    <w:rsid w:val="006816E3"/>
    <w:rsid w:val="0068173C"/>
    <w:rsid w:val="00681852"/>
    <w:rsid w:val="0068187C"/>
    <w:rsid w:val="006818A5"/>
    <w:rsid w:val="00681A49"/>
    <w:rsid w:val="00681A57"/>
    <w:rsid w:val="00681AFF"/>
    <w:rsid w:val="00681BF1"/>
    <w:rsid w:val="00681F1B"/>
    <w:rsid w:val="00682016"/>
    <w:rsid w:val="006820D6"/>
    <w:rsid w:val="00682110"/>
    <w:rsid w:val="00682AD6"/>
    <w:rsid w:val="00682D06"/>
    <w:rsid w:val="00683267"/>
    <w:rsid w:val="006832AA"/>
    <w:rsid w:val="0068349B"/>
    <w:rsid w:val="00683617"/>
    <w:rsid w:val="00683816"/>
    <w:rsid w:val="00683A87"/>
    <w:rsid w:val="00683B04"/>
    <w:rsid w:val="00683B05"/>
    <w:rsid w:val="00684305"/>
    <w:rsid w:val="00684615"/>
    <w:rsid w:val="00684780"/>
    <w:rsid w:val="0068481C"/>
    <w:rsid w:val="006848A5"/>
    <w:rsid w:val="00684B99"/>
    <w:rsid w:val="00684CC2"/>
    <w:rsid w:val="00684EBF"/>
    <w:rsid w:val="00684F59"/>
    <w:rsid w:val="00684FD4"/>
    <w:rsid w:val="0068504B"/>
    <w:rsid w:val="00685076"/>
    <w:rsid w:val="006850A8"/>
    <w:rsid w:val="0068515E"/>
    <w:rsid w:val="00685614"/>
    <w:rsid w:val="00685BC5"/>
    <w:rsid w:val="00685D91"/>
    <w:rsid w:val="00685EBF"/>
    <w:rsid w:val="00686171"/>
    <w:rsid w:val="00686781"/>
    <w:rsid w:val="0068682B"/>
    <w:rsid w:val="006868C2"/>
    <w:rsid w:val="00686982"/>
    <w:rsid w:val="00686AD7"/>
    <w:rsid w:val="00686DAF"/>
    <w:rsid w:val="00686FF9"/>
    <w:rsid w:val="006870A4"/>
    <w:rsid w:val="006870A7"/>
    <w:rsid w:val="00687649"/>
    <w:rsid w:val="00687DD3"/>
    <w:rsid w:val="006900DD"/>
    <w:rsid w:val="006906D8"/>
    <w:rsid w:val="006907A0"/>
    <w:rsid w:val="00690BB9"/>
    <w:rsid w:val="00690C30"/>
    <w:rsid w:val="00690D61"/>
    <w:rsid w:val="00690EE2"/>
    <w:rsid w:val="00690F23"/>
    <w:rsid w:val="00690FF0"/>
    <w:rsid w:val="00691038"/>
    <w:rsid w:val="0069109F"/>
    <w:rsid w:val="00691369"/>
    <w:rsid w:val="006913F2"/>
    <w:rsid w:val="00691629"/>
    <w:rsid w:val="00691B89"/>
    <w:rsid w:val="00691C91"/>
    <w:rsid w:val="00691CFB"/>
    <w:rsid w:val="00691EED"/>
    <w:rsid w:val="00692338"/>
    <w:rsid w:val="006926AE"/>
    <w:rsid w:val="006926C6"/>
    <w:rsid w:val="006926D4"/>
    <w:rsid w:val="006927A0"/>
    <w:rsid w:val="006927B7"/>
    <w:rsid w:val="00692893"/>
    <w:rsid w:val="00692B7F"/>
    <w:rsid w:val="00692C1F"/>
    <w:rsid w:val="00692FFC"/>
    <w:rsid w:val="00693278"/>
    <w:rsid w:val="00693289"/>
    <w:rsid w:val="006934E1"/>
    <w:rsid w:val="00693671"/>
    <w:rsid w:val="00693AA0"/>
    <w:rsid w:val="00693B22"/>
    <w:rsid w:val="00693DAC"/>
    <w:rsid w:val="00694067"/>
    <w:rsid w:val="0069408C"/>
    <w:rsid w:val="0069417A"/>
    <w:rsid w:val="00694271"/>
    <w:rsid w:val="006943B1"/>
    <w:rsid w:val="0069448B"/>
    <w:rsid w:val="0069453B"/>
    <w:rsid w:val="0069460C"/>
    <w:rsid w:val="006947F2"/>
    <w:rsid w:val="0069480C"/>
    <w:rsid w:val="00694B9C"/>
    <w:rsid w:val="00694CDF"/>
    <w:rsid w:val="00694EBB"/>
    <w:rsid w:val="00694FAF"/>
    <w:rsid w:val="00694FBB"/>
    <w:rsid w:val="0069502A"/>
    <w:rsid w:val="00695066"/>
    <w:rsid w:val="006955BF"/>
    <w:rsid w:val="0069569E"/>
    <w:rsid w:val="006958CB"/>
    <w:rsid w:val="006959C0"/>
    <w:rsid w:val="00695B4D"/>
    <w:rsid w:val="00695BEE"/>
    <w:rsid w:val="00695E1F"/>
    <w:rsid w:val="006960C4"/>
    <w:rsid w:val="006961D2"/>
    <w:rsid w:val="00696368"/>
    <w:rsid w:val="00696399"/>
    <w:rsid w:val="0069647B"/>
    <w:rsid w:val="00696B13"/>
    <w:rsid w:val="00696BD9"/>
    <w:rsid w:val="00696C52"/>
    <w:rsid w:val="00696D5A"/>
    <w:rsid w:val="00696F8E"/>
    <w:rsid w:val="00696FBB"/>
    <w:rsid w:val="006971B3"/>
    <w:rsid w:val="006972A9"/>
    <w:rsid w:val="00697559"/>
    <w:rsid w:val="006978F3"/>
    <w:rsid w:val="00697903"/>
    <w:rsid w:val="0069795D"/>
    <w:rsid w:val="00697968"/>
    <w:rsid w:val="00697981"/>
    <w:rsid w:val="00697AA0"/>
    <w:rsid w:val="00697C30"/>
    <w:rsid w:val="006A0092"/>
    <w:rsid w:val="006A00BE"/>
    <w:rsid w:val="006A015F"/>
    <w:rsid w:val="006A0432"/>
    <w:rsid w:val="006A05F4"/>
    <w:rsid w:val="006A07D9"/>
    <w:rsid w:val="006A0868"/>
    <w:rsid w:val="006A09C5"/>
    <w:rsid w:val="006A1067"/>
    <w:rsid w:val="006A1297"/>
    <w:rsid w:val="006A15E3"/>
    <w:rsid w:val="006A1657"/>
    <w:rsid w:val="006A1667"/>
    <w:rsid w:val="006A173B"/>
    <w:rsid w:val="006A17E4"/>
    <w:rsid w:val="006A183F"/>
    <w:rsid w:val="006A1B9E"/>
    <w:rsid w:val="006A1C03"/>
    <w:rsid w:val="006A1CB8"/>
    <w:rsid w:val="006A1EBC"/>
    <w:rsid w:val="006A1F32"/>
    <w:rsid w:val="006A2CA9"/>
    <w:rsid w:val="006A2D9A"/>
    <w:rsid w:val="006A314F"/>
    <w:rsid w:val="006A31EE"/>
    <w:rsid w:val="006A35A4"/>
    <w:rsid w:val="006A36C5"/>
    <w:rsid w:val="006A38EA"/>
    <w:rsid w:val="006A3B74"/>
    <w:rsid w:val="006A3BCA"/>
    <w:rsid w:val="006A420B"/>
    <w:rsid w:val="006A4317"/>
    <w:rsid w:val="006A4475"/>
    <w:rsid w:val="006A44B6"/>
    <w:rsid w:val="006A4773"/>
    <w:rsid w:val="006A47FE"/>
    <w:rsid w:val="006A4845"/>
    <w:rsid w:val="006A4ACC"/>
    <w:rsid w:val="006A4ACF"/>
    <w:rsid w:val="006A4DCA"/>
    <w:rsid w:val="006A4F67"/>
    <w:rsid w:val="006A5160"/>
    <w:rsid w:val="006A564E"/>
    <w:rsid w:val="006A56BC"/>
    <w:rsid w:val="006A5901"/>
    <w:rsid w:val="006A592D"/>
    <w:rsid w:val="006A5EFC"/>
    <w:rsid w:val="006A60D2"/>
    <w:rsid w:val="006A619A"/>
    <w:rsid w:val="006A640F"/>
    <w:rsid w:val="006A650B"/>
    <w:rsid w:val="006A6542"/>
    <w:rsid w:val="006A6BCC"/>
    <w:rsid w:val="006A6C03"/>
    <w:rsid w:val="006A6D0B"/>
    <w:rsid w:val="006A735F"/>
    <w:rsid w:val="006A73B3"/>
    <w:rsid w:val="006A75DC"/>
    <w:rsid w:val="006A7CB6"/>
    <w:rsid w:val="006A7F26"/>
    <w:rsid w:val="006A7FBB"/>
    <w:rsid w:val="006A7FE5"/>
    <w:rsid w:val="006B009A"/>
    <w:rsid w:val="006B00E5"/>
    <w:rsid w:val="006B011D"/>
    <w:rsid w:val="006B027B"/>
    <w:rsid w:val="006B03D4"/>
    <w:rsid w:val="006B0501"/>
    <w:rsid w:val="006B057D"/>
    <w:rsid w:val="006B0648"/>
    <w:rsid w:val="006B0D86"/>
    <w:rsid w:val="006B0E26"/>
    <w:rsid w:val="006B0E65"/>
    <w:rsid w:val="006B0E7A"/>
    <w:rsid w:val="006B12B3"/>
    <w:rsid w:val="006B14D5"/>
    <w:rsid w:val="006B153A"/>
    <w:rsid w:val="006B16F8"/>
    <w:rsid w:val="006B1A9A"/>
    <w:rsid w:val="006B1B00"/>
    <w:rsid w:val="006B1BBB"/>
    <w:rsid w:val="006B1D4C"/>
    <w:rsid w:val="006B1E1F"/>
    <w:rsid w:val="006B1F5E"/>
    <w:rsid w:val="006B205A"/>
    <w:rsid w:val="006B20FC"/>
    <w:rsid w:val="006B28DE"/>
    <w:rsid w:val="006B2907"/>
    <w:rsid w:val="006B2A11"/>
    <w:rsid w:val="006B3063"/>
    <w:rsid w:val="006B3066"/>
    <w:rsid w:val="006B30FD"/>
    <w:rsid w:val="006B324B"/>
    <w:rsid w:val="006B33A8"/>
    <w:rsid w:val="006B34D3"/>
    <w:rsid w:val="006B3677"/>
    <w:rsid w:val="006B3F67"/>
    <w:rsid w:val="006B3F88"/>
    <w:rsid w:val="006B40ED"/>
    <w:rsid w:val="006B43DE"/>
    <w:rsid w:val="006B4504"/>
    <w:rsid w:val="006B450B"/>
    <w:rsid w:val="006B4512"/>
    <w:rsid w:val="006B4584"/>
    <w:rsid w:val="006B458F"/>
    <w:rsid w:val="006B4880"/>
    <w:rsid w:val="006B4E0D"/>
    <w:rsid w:val="006B51C2"/>
    <w:rsid w:val="006B5725"/>
    <w:rsid w:val="006B5AA5"/>
    <w:rsid w:val="006B5C25"/>
    <w:rsid w:val="006B5C27"/>
    <w:rsid w:val="006B5DE1"/>
    <w:rsid w:val="006B5F93"/>
    <w:rsid w:val="006B638F"/>
    <w:rsid w:val="006B63B0"/>
    <w:rsid w:val="006B63B3"/>
    <w:rsid w:val="006B64AC"/>
    <w:rsid w:val="006B6704"/>
    <w:rsid w:val="006B68EE"/>
    <w:rsid w:val="006B6A36"/>
    <w:rsid w:val="006B6AEE"/>
    <w:rsid w:val="006B6CBF"/>
    <w:rsid w:val="006B6DEE"/>
    <w:rsid w:val="006B6EA3"/>
    <w:rsid w:val="006B7090"/>
    <w:rsid w:val="006B709A"/>
    <w:rsid w:val="006B73B8"/>
    <w:rsid w:val="006B73D2"/>
    <w:rsid w:val="006B765A"/>
    <w:rsid w:val="006B765C"/>
    <w:rsid w:val="006B76A4"/>
    <w:rsid w:val="006B7726"/>
    <w:rsid w:val="006B779D"/>
    <w:rsid w:val="006B793F"/>
    <w:rsid w:val="006B7970"/>
    <w:rsid w:val="006B7990"/>
    <w:rsid w:val="006B7997"/>
    <w:rsid w:val="006B7C43"/>
    <w:rsid w:val="006B7FED"/>
    <w:rsid w:val="006C018C"/>
    <w:rsid w:val="006C01B7"/>
    <w:rsid w:val="006C0202"/>
    <w:rsid w:val="006C0292"/>
    <w:rsid w:val="006C03FF"/>
    <w:rsid w:val="006C0894"/>
    <w:rsid w:val="006C08AF"/>
    <w:rsid w:val="006C0A41"/>
    <w:rsid w:val="006C0F2B"/>
    <w:rsid w:val="006C0FB2"/>
    <w:rsid w:val="006C1188"/>
    <w:rsid w:val="006C1194"/>
    <w:rsid w:val="006C1218"/>
    <w:rsid w:val="006C126A"/>
    <w:rsid w:val="006C1300"/>
    <w:rsid w:val="006C132B"/>
    <w:rsid w:val="006C13BB"/>
    <w:rsid w:val="006C1524"/>
    <w:rsid w:val="006C1711"/>
    <w:rsid w:val="006C18A5"/>
    <w:rsid w:val="006C1A00"/>
    <w:rsid w:val="006C1B77"/>
    <w:rsid w:val="006C1B7E"/>
    <w:rsid w:val="006C1D9C"/>
    <w:rsid w:val="006C1DAB"/>
    <w:rsid w:val="006C1F72"/>
    <w:rsid w:val="006C1F9C"/>
    <w:rsid w:val="006C1FFE"/>
    <w:rsid w:val="006C20BD"/>
    <w:rsid w:val="006C2616"/>
    <w:rsid w:val="006C2742"/>
    <w:rsid w:val="006C2C65"/>
    <w:rsid w:val="006C2FCD"/>
    <w:rsid w:val="006C32BE"/>
    <w:rsid w:val="006C3340"/>
    <w:rsid w:val="006C3367"/>
    <w:rsid w:val="006C3399"/>
    <w:rsid w:val="006C367B"/>
    <w:rsid w:val="006C3827"/>
    <w:rsid w:val="006C38F7"/>
    <w:rsid w:val="006C3BFD"/>
    <w:rsid w:val="006C3D49"/>
    <w:rsid w:val="006C3E13"/>
    <w:rsid w:val="006C3E8D"/>
    <w:rsid w:val="006C3FF4"/>
    <w:rsid w:val="006C403F"/>
    <w:rsid w:val="006C40F1"/>
    <w:rsid w:val="006C417F"/>
    <w:rsid w:val="006C423C"/>
    <w:rsid w:val="006C4270"/>
    <w:rsid w:val="006C43F5"/>
    <w:rsid w:val="006C43FF"/>
    <w:rsid w:val="006C46CC"/>
    <w:rsid w:val="006C4B56"/>
    <w:rsid w:val="006C501A"/>
    <w:rsid w:val="006C5171"/>
    <w:rsid w:val="006C547A"/>
    <w:rsid w:val="006C54C5"/>
    <w:rsid w:val="006C55A7"/>
    <w:rsid w:val="006C5A21"/>
    <w:rsid w:val="006C5B17"/>
    <w:rsid w:val="006C5BA6"/>
    <w:rsid w:val="006C5C25"/>
    <w:rsid w:val="006C5D58"/>
    <w:rsid w:val="006C5F06"/>
    <w:rsid w:val="006C5FF8"/>
    <w:rsid w:val="006C61A1"/>
    <w:rsid w:val="006C6244"/>
    <w:rsid w:val="006C6252"/>
    <w:rsid w:val="006C6367"/>
    <w:rsid w:val="006C63C5"/>
    <w:rsid w:val="006C63CD"/>
    <w:rsid w:val="006C6458"/>
    <w:rsid w:val="006C6527"/>
    <w:rsid w:val="006C68E2"/>
    <w:rsid w:val="006C6BAC"/>
    <w:rsid w:val="006C6CAA"/>
    <w:rsid w:val="006C6D49"/>
    <w:rsid w:val="006C6E42"/>
    <w:rsid w:val="006C6E48"/>
    <w:rsid w:val="006C71DF"/>
    <w:rsid w:val="006C7281"/>
    <w:rsid w:val="006C7309"/>
    <w:rsid w:val="006C7708"/>
    <w:rsid w:val="006C7AB2"/>
    <w:rsid w:val="006C7B57"/>
    <w:rsid w:val="006D00E6"/>
    <w:rsid w:val="006D0226"/>
    <w:rsid w:val="006D0259"/>
    <w:rsid w:val="006D0BE2"/>
    <w:rsid w:val="006D0C18"/>
    <w:rsid w:val="006D0CC3"/>
    <w:rsid w:val="006D0DE2"/>
    <w:rsid w:val="006D0EEF"/>
    <w:rsid w:val="006D105B"/>
    <w:rsid w:val="006D1105"/>
    <w:rsid w:val="006D153A"/>
    <w:rsid w:val="006D169B"/>
    <w:rsid w:val="006D17CA"/>
    <w:rsid w:val="006D206E"/>
    <w:rsid w:val="006D216E"/>
    <w:rsid w:val="006D224C"/>
    <w:rsid w:val="006D24DD"/>
    <w:rsid w:val="006D2759"/>
    <w:rsid w:val="006D2C33"/>
    <w:rsid w:val="006D2D32"/>
    <w:rsid w:val="006D2E2A"/>
    <w:rsid w:val="006D3004"/>
    <w:rsid w:val="006D3024"/>
    <w:rsid w:val="006D3190"/>
    <w:rsid w:val="006D31F9"/>
    <w:rsid w:val="006D3215"/>
    <w:rsid w:val="006D339C"/>
    <w:rsid w:val="006D3596"/>
    <w:rsid w:val="006D359B"/>
    <w:rsid w:val="006D3638"/>
    <w:rsid w:val="006D379F"/>
    <w:rsid w:val="006D3A63"/>
    <w:rsid w:val="006D3CF0"/>
    <w:rsid w:val="006D40AA"/>
    <w:rsid w:val="006D41E1"/>
    <w:rsid w:val="006D45BF"/>
    <w:rsid w:val="006D4617"/>
    <w:rsid w:val="006D475D"/>
    <w:rsid w:val="006D4857"/>
    <w:rsid w:val="006D492E"/>
    <w:rsid w:val="006D4943"/>
    <w:rsid w:val="006D49B5"/>
    <w:rsid w:val="006D4E86"/>
    <w:rsid w:val="006D4F82"/>
    <w:rsid w:val="006D4FA8"/>
    <w:rsid w:val="006D51C8"/>
    <w:rsid w:val="006D5270"/>
    <w:rsid w:val="006D52C1"/>
    <w:rsid w:val="006D5384"/>
    <w:rsid w:val="006D54CE"/>
    <w:rsid w:val="006D5608"/>
    <w:rsid w:val="006D5622"/>
    <w:rsid w:val="006D562E"/>
    <w:rsid w:val="006D586F"/>
    <w:rsid w:val="006D5A65"/>
    <w:rsid w:val="006D5BC4"/>
    <w:rsid w:val="006D5BE4"/>
    <w:rsid w:val="006D5C40"/>
    <w:rsid w:val="006D5E1A"/>
    <w:rsid w:val="006D5EDF"/>
    <w:rsid w:val="006D5EEA"/>
    <w:rsid w:val="006D5F03"/>
    <w:rsid w:val="006D6078"/>
    <w:rsid w:val="006D6093"/>
    <w:rsid w:val="006D6290"/>
    <w:rsid w:val="006D64F6"/>
    <w:rsid w:val="006D651A"/>
    <w:rsid w:val="006D65A1"/>
    <w:rsid w:val="006D68C3"/>
    <w:rsid w:val="006D69DA"/>
    <w:rsid w:val="006D6C5B"/>
    <w:rsid w:val="006D6E39"/>
    <w:rsid w:val="006D6F2C"/>
    <w:rsid w:val="006D6F86"/>
    <w:rsid w:val="006D6FD2"/>
    <w:rsid w:val="006D701B"/>
    <w:rsid w:val="006D7310"/>
    <w:rsid w:val="006D73DE"/>
    <w:rsid w:val="006D7788"/>
    <w:rsid w:val="006D77CB"/>
    <w:rsid w:val="006D7A29"/>
    <w:rsid w:val="006D7F21"/>
    <w:rsid w:val="006D7FA8"/>
    <w:rsid w:val="006E02FF"/>
    <w:rsid w:val="006E049B"/>
    <w:rsid w:val="006E078E"/>
    <w:rsid w:val="006E0822"/>
    <w:rsid w:val="006E08AE"/>
    <w:rsid w:val="006E0BB5"/>
    <w:rsid w:val="006E0BD4"/>
    <w:rsid w:val="006E0BEE"/>
    <w:rsid w:val="006E0ED2"/>
    <w:rsid w:val="006E0FE7"/>
    <w:rsid w:val="006E1005"/>
    <w:rsid w:val="006E129E"/>
    <w:rsid w:val="006E12B2"/>
    <w:rsid w:val="006E12F9"/>
    <w:rsid w:val="006E149B"/>
    <w:rsid w:val="006E1592"/>
    <w:rsid w:val="006E164F"/>
    <w:rsid w:val="006E16C4"/>
    <w:rsid w:val="006E17FF"/>
    <w:rsid w:val="006E1810"/>
    <w:rsid w:val="006E188D"/>
    <w:rsid w:val="006E1EDC"/>
    <w:rsid w:val="006E1F8C"/>
    <w:rsid w:val="006E1FE1"/>
    <w:rsid w:val="006E209B"/>
    <w:rsid w:val="006E20AF"/>
    <w:rsid w:val="006E23D6"/>
    <w:rsid w:val="006E2436"/>
    <w:rsid w:val="006E2479"/>
    <w:rsid w:val="006E2536"/>
    <w:rsid w:val="006E25AE"/>
    <w:rsid w:val="006E273F"/>
    <w:rsid w:val="006E276A"/>
    <w:rsid w:val="006E2A0A"/>
    <w:rsid w:val="006E2FC2"/>
    <w:rsid w:val="006E3010"/>
    <w:rsid w:val="006E3387"/>
    <w:rsid w:val="006E33DE"/>
    <w:rsid w:val="006E3703"/>
    <w:rsid w:val="006E383B"/>
    <w:rsid w:val="006E3E2B"/>
    <w:rsid w:val="006E3F59"/>
    <w:rsid w:val="006E404B"/>
    <w:rsid w:val="006E4087"/>
    <w:rsid w:val="006E4353"/>
    <w:rsid w:val="006E4390"/>
    <w:rsid w:val="006E447B"/>
    <w:rsid w:val="006E4664"/>
    <w:rsid w:val="006E4811"/>
    <w:rsid w:val="006E4B25"/>
    <w:rsid w:val="006E4D45"/>
    <w:rsid w:val="006E4E37"/>
    <w:rsid w:val="006E50C6"/>
    <w:rsid w:val="006E536C"/>
    <w:rsid w:val="006E53D5"/>
    <w:rsid w:val="006E5566"/>
    <w:rsid w:val="006E55FF"/>
    <w:rsid w:val="006E56AD"/>
    <w:rsid w:val="006E5C9D"/>
    <w:rsid w:val="006E5D17"/>
    <w:rsid w:val="006E5EC0"/>
    <w:rsid w:val="006E5FB9"/>
    <w:rsid w:val="006E6242"/>
    <w:rsid w:val="006E6336"/>
    <w:rsid w:val="006E669D"/>
    <w:rsid w:val="006E66F3"/>
    <w:rsid w:val="006E6783"/>
    <w:rsid w:val="006E679B"/>
    <w:rsid w:val="006E682D"/>
    <w:rsid w:val="006E706B"/>
    <w:rsid w:val="006E7824"/>
    <w:rsid w:val="006E78BC"/>
    <w:rsid w:val="006E7994"/>
    <w:rsid w:val="006E7EE7"/>
    <w:rsid w:val="006E7F96"/>
    <w:rsid w:val="006F004C"/>
    <w:rsid w:val="006F007D"/>
    <w:rsid w:val="006F0290"/>
    <w:rsid w:val="006F048A"/>
    <w:rsid w:val="006F0A0E"/>
    <w:rsid w:val="006F0A50"/>
    <w:rsid w:val="006F0A76"/>
    <w:rsid w:val="006F0D88"/>
    <w:rsid w:val="006F0D8B"/>
    <w:rsid w:val="006F0DBA"/>
    <w:rsid w:val="006F138C"/>
    <w:rsid w:val="006F14F9"/>
    <w:rsid w:val="006F15EA"/>
    <w:rsid w:val="006F178A"/>
    <w:rsid w:val="006F1890"/>
    <w:rsid w:val="006F195B"/>
    <w:rsid w:val="006F1965"/>
    <w:rsid w:val="006F1BBE"/>
    <w:rsid w:val="006F1DD3"/>
    <w:rsid w:val="006F1EC6"/>
    <w:rsid w:val="006F1F22"/>
    <w:rsid w:val="006F22AD"/>
    <w:rsid w:val="006F22CE"/>
    <w:rsid w:val="006F22FD"/>
    <w:rsid w:val="006F233B"/>
    <w:rsid w:val="006F23D9"/>
    <w:rsid w:val="006F2444"/>
    <w:rsid w:val="006F2A76"/>
    <w:rsid w:val="006F2F44"/>
    <w:rsid w:val="006F2F90"/>
    <w:rsid w:val="006F3181"/>
    <w:rsid w:val="006F3499"/>
    <w:rsid w:val="006F38AE"/>
    <w:rsid w:val="006F39E6"/>
    <w:rsid w:val="006F3BD8"/>
    <w:rsid w:val="006F3C07"/>
    <w:rsid w:val="006F3C8E"/>
    <w:rsid w:val="006F3D65"/>
    <w:rsid w:val="006F4162"/>
    <w:rsid w:val="006F41B3"/>
    <w:rsid w:val="006F4259"/>
    <w:rsid w:val="006F4432"/>
    <w:rsid w:val="006F45CC"/>
    <w:rsid w:val="006F47D0"/>
    <w:rsid w:val="006F4854"/>
    <w:rsid w:val="006F491F"/>
    <w:rsid w:val="006F4C5E"/>
    <w:rsid w:val="006F4D98"/>
    <w:rsid w:val="006F4F97"/>
    <w:rsid w:val="006F511D"/>
    <w:rsid w:val="006F51BE"/>
    <w:rsid w:val="006F534A"/>
    <w:rsid w:val="006F534F"/>
    <w:rsid w:val="006F561E"/>
    <w:rsid w:val="006F5727"/>
    <w:rsid w:val="006F59AE"/>
    <w:rsid w:val="006F5A53"/>
    <w:rsid w:val="006F5B0F"/>
    <w:rsid w:val="006F5B3D"/>
    <w:rsid w:val="006F5B4E"/>
    <w:rsid w:val="006F6023"/>
    <w:rsid w:val="006F6555"/>
    <w:rsid w:val="006F67E0"/>
    <w:rsid w:val="006F6B85"/>
    <w:rsid w:val="006F6D2A"/>
    <w:rsid w:val="006F6E5A"/>
    <w:rsid w:val="006F7483"/>
    <w:rsid w:val="006F7596"/>
    <w:rsid w:val="006F7750"/>
    <w:rsid w:val="006F78E2"/>
    <w:rsid w:val="006F7D68"/>
    <w:rsid w:val="006F7D6E"/>
    <w:rsid w:val="006F7D7A"/>
    <w:rsid w:val="006F7E95"/>
    <w:rsid w:val="006F7F35"/>
    <w:rsid w:val="0070032F"/>
    <w:rsid w:val="00700465"/>
    <w:rsid w:val="00700490"/>
    <w:rsid w:val="007004F1"/>
    <w:rsid w:val="0070079E"/>
    <w:rsid w:val="00700815"/>
    <w:rsid w:val="00700817"/>
    <w:rsid w:val="00700831"/>
    <w:rsid w:val="00700A06"/>
    <w:rsid w:val="00700AF8"/>
    <w:rsid w:val="00700B78"/>
    <w:rsid w:val="00700B7A"/>
    <w:rsid w:val="00700BE0"/>
    <w:rsid w:val="00700C6F"/>
    <w:rsid w:val="00700CDE"/>
    <w:rsid w:val="00700DCA"/>
    <w:rsid w:val="00700E7D"/>
    <w:rsid w:val="00700F22"/>
    <w:rsid w:val="00700F3D"/>
    <w:rsid w:val="007012CC"/>
    <w:rsid w:val="007015D7"/>
    <w:rsid w:val="00701798"/>
    <w:rsid w:val="0070184A"/>
    <w:rsid w:val="00701EB3"/>
    <w:rsid w:val="00702209"/>
    <w:rsid w:val="00702344"/>
    <w:rsid w:val="00702665"/>
    <w:rsid w:val="007026BD"/>
    <w:rsid w:val="00702CF0"/>
    <w:rsid w:val="00702DA2"/>
    <w:rsid w:val="00702EEA"/>
    <w:rsid w:val="00703160"/>
    <w:rsid w:val="00703163"/>
    <w:rsid w:val="00703563"/>
    <w:rsid w:val="007039F1"/>
    <w:rsid w:val="00703C51"/>
    <w:rsid w:val="00703E9C"/>
    <w:rsid w:val="00703EA9"/>
    <w:rsid w:val="0070445A"/>
    <w:rsid w:val="007044C4"/>
    <w:rsid w:val="00704592"/>
    <w:rsid w:val="007045DD"/>
    <w:rsid w:val="007048FD"/>
    <w:rsid w:val="00704A70"/>
    <w:rsid w:val="00704B03"/>
    <w:rsid w:val="00704B16"/>
    <w:rsid w:val="00704BF2"/>
    <w:rsid w:val="00704E46"/>
    <w:rsid w:val="00705387"/>
    <w:rsid w:val="0070552B"/>
    <w:rsid w:val="0070573B"/>
    <w:rsid w:val="00705890"/>
    <w:rsid w:val="00705A5C"/>
    <w:rsid w:val="00705A64"/>
    <w:rsid w:val="00705A65"/>
    <w:rsid w:val="00705B31"/>
    <w:rsid w:val="00705BC6"/>
    <w:rsid w:val="00705F00"/>
    <w:rsid w:val="00705FAE"/>
    <w:rsid w:val="00705FF1"/>
    <w:rsid w:val="007060B0"/>
    <w:rsid w:val="007063D0"/>
    <w:rsid w:val="0070641F"/>
    <w:rsid w:val="007067F2"/>
    <w:rsid w:val="0070685B"/>
    <w:rsid w:val="007069C5"/>
    <w:rsid w:val="007069E1"/>
    <w:rsid w:val="00706A9A"/>
    <w:rsid w:val="00706E88"/>
    <w:rsid w:val="00706EEC"/>
    <w:rsid w:val="00706FB6"/>
    <w:rsid w:val="00707174"/>
    <w:rsid w:val="00707178"/>
    <w:rsid w:val="00707259"/>
    <w:rsid w:val="00707329"/>
    <w:rsid w:val="0070748A"/>
    <w:rsid w:val="007074DB"/>
    <w:rsid w:val="00707538"/>
    <w:rsid w:val="007077AE"/>
    <w:rsid w:val="0070780D"/>
    <w:rsid w:val="00707890"/>
    <w:rsid w:val="007078F2"/>
    <w:rsid w:val="00707A4A"/>
    <w:rsid w:val="00707A4E"/>
    <w:rsid w:val="00707CEF"/>
    <w:rsid w:val="00707D62"/>
    <w:rsid w:val="00710309"/>
    <w:rsid w:val="00710339"/>
    <w:rsid w:val="007103AA"/>
    <w:rsid w:val="00710610"/>
    <w:rsid w:val="00710643"/>
    <w:rsid w:val="007106B6"/>
    <w:rsid w:val="00710732"/>
    <w:rsid w:val="0071077F"/>
    <w:rsid w:val="007107AD"/>
    <w:rsid w:val="00710DDC"/>
    <w:rsid w:val="00710E1D"/>
    <w:rsid w:val="007116E3"/>
    <w:rsid w:val="007119C1"/>
    <w:rsid w:val="00711D45"/>
    <w:rsid w:val="00711DF3"/>
    <w:rsid w:val="00711F19"/>
    <w:rsid w:val="00711F85"/>
    <w:rsid w:val="00712129"/>
    <w:rsid w:val="00712174"/>
    <w:rsid w:val="007122E9"/>
    <w:rsid w:val="00712452"/>
    <w:rsid w:val="0071278A"/>
    <w:rsid w:val="007127F8"/>
    <w:rsid w:val="00712BD2"/>
    <w:rsid w:val="00712C05"/>
    <w:rsid w:val="00712CA9"/>
    <w:rsid w:val="00712E30"/>
    <w:rsid w:val="00712ED1"/>
    <w:rsid w:val="00712F75"/>
    <w:rsid w:val="007130AC"/>
    <w:rsid w:val="0071311D"/>
    <w:rsid w:val="00713124"/>
    <w:rsid w:val="0071316D"/>
    <w:rsid w:val="007131AC"/>
    <w:rsid w:val="007131E4"/>
    <w:rsid w:val="00713341"/>
    <w:rsid w:val="007136BE"/>
    <w:rsid w:val="00713924"/>
    <w:rsid w:val="00713B4F"/>
    <w:rsid w:val="00713D83"/>
    <w:rsid w:val="00713E45"/>
    <w:rsid w:val="00713E99"/>
    <w:rsid w:val="00713FF0"/>
    <w:rsid w:val="007141E3"/>
    <w:rsid w:val="00714215"/>
    <w:rsid w:val="007143AE"/>
    <w:rsid w:val="00714406"/>
    <w:rsid w:val="00714492"/>
    <w:rsid w:val="007144F9"/>
    <w:rsid w:val="0071469C"/>
    <w:rsid w:val="0071492D"/>
    <w:rsid w:val="00714E6B"/>
    <w:rsid w:val="00715025"/>
    <w:rsid w:val="00715528"/>
    <w:rsid w:val="007155EF"/>
    <w:rsid w:val="0071562B"/>
    <w:rsid w:val="007156FF"/>
    <w:rsid w:val="007157EE"/>
    <w:rsid w:val="00715924"/>
    <w:rsid w:val="007159B2"/>
    <w:rsid w:val="00715B47"/>
    <w:rsid w:val="00715BE4"/>
    <w:rsid w:val="00715C8A"/>
    <w:rsid w:val="00716291"/>
    <w:rsid w:val="00716333"/>
    <w:rsid w:val="007164BB"/>
    <w:rsid w:val="0071676E"/>
    <w:rsid w:val="00716814"/>
    <w:rsid w:val="00716ADA"/>
    <w:rsid w:val="00716B4A"/>
    <w:rsid w:val="00716CB4"/>
    <w:rsid w:val="00716CFC"/>
    <w:rsid w:val="00716DEA"/>
    <w:rsid w:val="00717032"/>
    <w:rsid w:val="007171D9"/>
    <w:rsid w:val="00717450"/>
    <w:rsid w:val="00717461"/>
    <w:rsid w:val="0071788D"/>
    <w:rsid w:val="00717A27"/>
    <w:rsid w:val="00717A8D"/>
    <w:rsid w:val="00717C42"/>
    <w:rsid w:val="00717FAE"/>
    <w:rsid w:val="00720492"/>
    <w:rsid w:val="00720FD2"/>
    <w:rsid w:val="00721032"/>
    <w:rsid w:val="00721339"/>
    <w:rsid w:val="007214BB"/>
    <w:rsid w:val="00721535"/>
    <w:rsid w:val="00721573"/>
    <w:rsid w:val="007215D9"/>
    <w:rsid w:val="007216A8"/>
    <w:rsid w:val="007216D2"/>
    <w:rsid w:val="007217BE"/>
    <w:rsid w:val="007217CD"/>
    <w:rsid w:val="00721C6F"/>
    <w:rsid w:val="00721D9B"/>
    <w:rsid w:val="00721DBB"/>
    <w:rsid w:val="00721E68"/>
    <w:rsid w:val="00722010"/>
    <w:rsid w:val="007223E5"/>
    <w:rsid w:val="00722467"/>
    <w:rsid w:val="0072252B"/>
    <w:rsid w:val="0072272C"/>
    <w:rsid w:val="00722735"/>
    <w:rsid w:val="0072277F"/>
    <w:rsid w:val="00722841"/>
    <w:rsid w:val="00722947"/>
    <w:rsid w:val="00722B8D"/>
    <w:rsid w:val="00722D47"/>
    <w:rsid w:val="007230B2"/>
    <w:rsid w:val="0072327B"/>
    <w:rsid w:val="007232B7"/>
    <w:rsid w:val="007233E9"/>
    <w:rsid w:val="00723475"/>
    <w:rsid w:val="007236F3"/>
    <w:rsid w:val="007237F4"/>
    <w:rsid w:val="00723F71"/>
    <w:rsid w:val="0072407A"/>
    <w:rsid w:val="007240EA"/>
    <w:rsid w:val="0072422E"/>
    <w:rsid w:val="007242A6"/>
    <w:rsid w:val="00724322"/>
    <w:rsid w:val="00724B92"/>
    <w:rsid w:val="00724BD6"/>
    <w:rsid w:val="00724C24"/>
    <w:rsid w:val="00724D11"/>
    <w:rsid w:val="00724F73"/>
    <w:rsid w:val="00724FD6"/>
    <w:rsid w:val="007250F3"/>
    <w:rsid w:val="0072518C"/>
    <w:rsid w:val="007252BC"/>
    <w:rsid w:val="007253E5"/>
    <w:rsid w:val="007255FC"/>
    <w:rsid w:val="00725685"/>
    <w:rsid w:val="0072569E"/>
    <w:rsid w:val="00725845"/>
    <w:rsid w:val="00725908"/>
    <w:rsid w:val="00725B24"/>
    <w:rsid w:val="00725D9C"/>
    <w:rsid w:val="00725DCF"/>
    <w:rsid w:val="007260E6"/>
    <w:rsid w:val="00726461"/>
    <w:rsid w:val="00726515"/>
    <w:rsid w:val="007265C6"/>
    <w:rsid w:val="00726883"/>
    <w:rsid w:val="00726A5B"/>
    <w:rsid w:val="00726A61"/>
    <w:rsid w:val="00726CE2"/>
    <w:rsid w:val="00726D3B"/>
    <w:rsid w:val="00726E0E"/>
    <w:rsid w:val="00726F5F"/>
    <w:rsid w:val="00727168"/>
    <w:rsid w:val="007271FD"/>
    <w:rsid w:val="00727388"/>
    <w:rsid w:val="007274A3"/>
    <w:rsid w:val="007274EA"/>
    <w:rsid w:val="00727548"/>
    <w:rsid w:val="0072758E"/>
    <w:rsid w:val="00727614"/>
    <w:rsid w:val="00727669"/>
    <w:rsid w:val="00727A1E"/>
    <w:rsid w:val="00727BF2"/>
    <w:rsid w:val="00727D22"/>
    <w:rsid w:val="00730020"/>
    <w:rsid w:val="007301D2"/>
    <w:rsid w:val="007303DB"/>
    <w:rsid w:val="0073063A"/>
    <w:rsid w:val="0073072D"/>
    <w:rsid w:val="00730914"/>
    <w:rsid w:val="00730992"/>
    <w:rsid w:val="007309E0"/>
    <w:rsid w:val="00730BD4"/>
    <w:rsid w:val="00730C65"/>
    <w:rsid w:val="00730FDB"/>
    <w:rsid w:val="0073109A"/>
    <w:rsid w:val="00731285"/>
    <w:rsid w:val="00731376"/>
    <w:rsid w:val="007313EC"/>
    <w:rsid w:val="00731498"/>
    <w:rsid w:val="00731687"/>
    <w:rsid w:val="0073175F"/>
    <w:rsid w:val="0073180B"/>
    <w:rsid w:val="00731994"/>
    <w:rsid w:val="00731AF0"/>
    <w:rsid w:val="00731B7B"/>
    <w:rsid w:val="00731CBB"/>
    <w:rsid w:val="00731E1C"/>
    <w:rsid w:val="0073254B"/>
    <w:rsid w:val="007325B2"/>
    <w:rsid w:val="007325D0"/>
    <w:rsid w:val="007326BC"/>
    <w:rsid w:val="0073274A"/>
    <w:rsid w:val="00732756"/>
    <w:rsid w:val="0073296B"/>
    <w:rsid w:val="00732C0E"/>
    <w:rsid w:val="00732D36"/>
    <w:rsid w:val="00732D4F"/>
    <w:rsid w:val="00733008"/>
    <w:rsid w:val="007333A7"/>
    <w:rsid w:val="0073390B"/>
    <w:rsid w:val="00733BBF"/>
    <w:rsid w:val="00733D0C"/>
    <w:rsid w:val="00733E5F"/>
    <w:rsid w:val="0073417D"/>
    <w:rsid w:val="00734223"/>
    <w:rsid w:val="007342BB"/>
    <w:rsid w:val="0073451E"/>
    <w:rsid w:val="00734554"/>
    <w:rsid w:val="007346CF"/>
    <w:rsid w:val="007347C1"/>
    <w:rsid w:val="00734A56"/>
    <w:rsid w:val="00734A63"/>
    <w:rsid w:val="00734BB4"/>
    <w:rsid w:val="00734C5D"/>
    <w:rsid w:val="00734E3F"/>
    <w:rsid w:val="00735057"/>
    <w:rsid w:val="00735301"/>
    <w:rsid w:val="0073532C"/>
    <w:rsid w:val="00735482"/>
    <w:rsid w:val="00735666"/>
    <w:rsid w:val="007356DB"/>
    <w:rsid w:val="007356E1"/>
    <w:rsid w:val="00735965"/>
    <w:rsid w:val="0073596B"/>
    <w:rsid w:val="00735C1D"/>
    <w:rsid w:val="00735E7B"/>
    <w:rsid w:val="00735F63"/>
    <w:rsid w:val="00736123"/>
    <w:rsid w:val="007363C2"/>
    <w:rsid w:val="007364CB"/>
    <w:rsid w:val="007365C6"/>
    <w:rsid w:val="00736686"/>
    <w:rsid w:val="007366FC"/>
    <w:rsid w:val="00736765"/>
    <w:rsid w:val="00736858"/>
    <w:rsid w:val="00736C65"/>
    <w:rsid w:val="00736CD7"/>
    <w:rsid w:val="00736D63"/>
    <w:rsid w:val="00737049"/>
    <w:rsid w:val="007375FD"/>
    <w:rsid w:val="007376A0"/>
    <w:rsid w:val="007376C1"/>
    <w:rsid w:val="00737762"/>
    <w:rsid w:val="00737E89"/>
    <w:rsid w:val="00737FE4"/>
    <w:rsid w:val="00740053"/>
    <w:rsid w:val="007400A6"/>
    <w:rsid w:val="00740473"/>
    <w:rsid w:val="00740479"/>
    <w:rsid w:val="00740535"/>
    <w:rsid w:val="0074059D"/>
    <w:rsid w:val="0074073B"/>
    <w:rsid w:val="00740784"/>
    <w:rsid w:val="007407D0"/>
    <w:rsid w:val="00740998"/>
    <w:rsid w:val="00740BBD"/>
    <w:rsid w:val="00740BF8"/>
    <w:rsid w:val="00740D2F"/>
    <w:rsid w:val="00740E38"/>
    <w:rsid w:val="007410E8"/>
    <w:rsid w:val="0074115B"/>
    <w:rsid w:val="007412B7"/>
    <w:rsid w:val="0074141C"/>
    <w:rsid w:val="00741490"/>
    <w:rsid w:val="007414D3"/>
    <w:rsid w:val="0074152A"/>
    <w:rsid w:val="007415FE"/>
    <w:rsid w:val="0074180D"/>
    <w:rsid w:val="0074182E"/>
    <w:rsid w:val="00741A1F"/>
    <w:rsid w:val="00741B0A"/>
    <w:rsid w:val="00741E11"/>
    <w:rsid w:val="00741F71"/>
    <w:rsid w:val="0074212F"/>
    <w:rsid w:val="007421ED"/>
    <w:rsid w:val="00742218"/>
    <w:rsid w:val="0074226C"/>
    <w:rsid w:val="00742428"/>
    <w:rsid w:val="0074274E"/>
    <w:rsid w:val="007427FD"/>
    <w:rsid w:val="0074289F"/>
    <w:rsid w:val="007429B3"/>
    <w:rsid w:val="00742CAE"/>
    <w:rsid w:val="00743369"/>
    <w:rsid w:val="007436F6"/>
    <w:rsid w:val="00743799"/>
    <w:rsid w:val="00743966"/>
    <w:rsid w:val="00743B4F"/>
    <w:rsid w:val="00743C7A"/>
    <w:rsid w:val="00743D20"/>
    <w:rsid w:val="00743D25"/>
    <w:rsid w:val="00743DC3"/>
    <w:rsid w:val="00743E9A"/>
    <w:rsid w:val="00743F41"/>
    <w:rsid w:val="007440D3"/>
    <w:rsid w:val="0074443B"/>
    <w:rsid w:val="007444F5"/>
    <w:rsid w:val="0074471E"/>
    <w:rsid w:val="0074498C"/>
    <w:rsid w:val="007449FC"/>
    <w:rsid w:val="00744AFC"/>
    <w:rsid w:val="00744EFF"/>
    <w:rsid w:val="00745065"/>
    <w:rsid w:val="007450AB"/>
    <w:rsid w:val="00745552"/>
    <w:rsid w:val="007457A7"/>
    <w:rsid w:val="007458F9"/>
    <w:rsid w:val="00745DF3"/>
    <w:rsid w:val="00745F46"/>
    <w:rsid w:val="00746204"/>
    <w:rsid w:val="0074622B"/>
    <w:rsid w:val="0074630A"/>
    <w:rsid w:val="00746610"/>
    <w:rsid w:val="00746675"/>
    <w:rsid w:val="007466D1"/>
    <w:rsid w:val="007467A4"/>
    <w:rsid w:val="00746D9D"/>
    <w:rsid w:val="00746EBB"/>
    <w:rsid w:val="00746F7A"/>
    <w:rsid w:val="007475B1"/>
    <w:rsid w:val="00747816"/>
    <w:rsid w:val="00747822"/>
    <w:rsid w:val="00747846"/>
    <w:rsid w:val="00747AA9"/>
    <w:rsid w:val="00747C7E"/>
    <w:rsid w:val="00747CCB"/>
    <w:rsid w:val="00747FB5"/>
    <w:rsid w:val="00750492"/>
    <w:rsid w:val="007505B3"/>
    <w:rsid w:val="00750761"/>
    <w:rsid w:val="007507CC"/>
    <w:rsid w:val="0075082B"/>
    <w:rsid w:val="00750B47"/>
    <w:rsid w:val="00750B54"/>
    <w:rsid w:val="00750C0F"/>
    <w:rsid w:val="00750CDA"/>
    <w:rsid w:val="00751208"/>
    <w:rsid w:val="00751420"/>
    <w:rsid w:val="0075168E"/>
    <w:rsid w:val="00751786"/>
    <w:rsid w:val="007517DF"/>
    <w:rsid w:val="0075196E"/>
    <w:rsid w:val="00751FC4"/>
    <w:rsid w:val="0075208E"/>
    <w:rsid w:val="00752201"/>
    <w:rsid w:val="00752285"/>
    <w:rsid w:val="007522D6"/>
    <w:rsid w:val="0075259D"/>
    <w:rsid w:val="007525C3"/>
    <w:rsid w:val="007526BC"/>
    <w:rsid w:val="007527D4"/>
    <w:rsid w:val="00752A17"/>
    <w:rsid w:val="00752B39"/>
    <w:rsid w:val="00752C58"/>
    <w:rsid w:val="00752D56"/>
    <w:rsid w:val="00752D83"/>
    <w:rsid w:val="00752DE3"/>
    <w:rsid w:val="00753110"/>
    <w:rsid w:val="00753481"/>
    <w:rsid w:val="007534C6"/>
    <w:rsid w:val="0075356F"/>
    <w:rsid w:val="00753717"/>
    <w:rsid w:val="007539FB"/>
    <w:rsid w:val="00753A68"/>
    <w:rsid w:val="00753B3E"/>
    <w:rsid w:val="00753C30"/>
    <w:rsid w:val="00753D6E"/>
    <w:rsid w:val="00753FC0"/>
    <w:rsid w:val="00754274"/>
    <w:rsid w:val="007542DF"/>
    <w:rsid w:val="007547FA"/>
    <w:rsid w:val="00754811"/>
    <w:rsid w:val="007548FE"/>
    <w:rsid w:val="00754963"/>
    <w:rsid w:val="00754BA3"/>
    <w:rsid w:val="00755352"/>
    <w:rsid w:val="0075557F"/>
    <w:rsid w:val="00755624"/>
    <w:rsid w:val="007556F4"/>
    <w:rsid w:val="0075579D"/>
    <w:rsid w:val="00755EA8"/>
    <w:rsid w:val="00755EC9"/>
    <w:rsid w:val="00755F11"/>
    <w:rsid w:val="00756002"/>
    <w:rsid w:val="0075622D"/>
    <w:rsid w:val="007565EF"/>
    <w:rsid w:val="00756C2C"/>
    <w:rsid w:val="00756F35"/>
    <w:rsid w:val="00757878"/>
    <w:rsid w:val="00757A14"/>
    <w:rsid w:val="00757B36"/>
    <w:rsid w:val="00757C22"/>
    <w:rsid w:val="00760280"/>
    <w:rsid w:val="007609A5"/>
    <w:rsid w:val="00760A81"/>
    <w:rsid w:val="00760C51"/>
    <w:rsid w:val="00760DB0"/>
    <w:rsid w:val="00760DD1"/>
    <w:rsid w:val="00760E3A"/>
    <w:rsid w:val="007611F3"/>
    <w:rsid w:val="007612DA"/>
    <w:rsid w:val="007612F3"/>
    <w:rsid w:val="0076155A"/>
    <w:rsid w:val="00761950"/>
    <w:rsid w:val="007619EF"/>
    <w:rsid w:val="00761A70"/>
    <w:rsid w:val="00761AE8"/>
    <w:rsid w:val="00762085"/>
    <w:rsid w:val="00762100"/>
    <w:rsid w:val="007625ED"/>
    <w:rsid w:val="0076267D"/>
    <w:rsid w:val="00762B80"/>
    <w:rsid w:val="00762EAF"/>
    <w:rsid w:val="00762ECC"/>
    <w:rsid w:val="0076313B"/>
    <w:rsid w:val="007638B1"/>
    <w:rsid w:val="0076403F"/>
    <w:rsid w:val="007640A5"/>
    <w:rsid w:val="007641F6"/>
    <w:rsid w:val="00764228"/>
    <w:rsid w:val="0076422F"/>
    <w:rsid w:val="007643CD"/>
    <w:rsid w:val="0076493E"/>
    <w:rsid w:val="0076493F"/>
    <w:rsid w:val="0076498F"/>
    <w:rsid w:val="00765081"/>
    <w:rsid w:val="00765251"/>
    <w:rsid w:val="007653FA"/>
    <w:rsid w:val="0076598C"/>
    <w:rsid w:val="0076598E"/>
    <w:rsid w:val="007659A4"/>
    <w:rsid w:val="00765BBF"/>
    <w:rsid w:val="00765C1C"/>
    <w:rsid w:val="00766183"/>
    <w:rsid w:val="007662F5"/>
    <w:rsid w:val="007663C0"/>
    <w:rsid w:val="007666DB"/>
    <w:rsid w:val="007668DF"/>
    <w:rsid w:val="00766996"/>
    <w:rsid w:val="00766B05"/>
    <w:rsid w:val="00766C5D"/>
    <w:rsid w:val="00766F90"/>
    <w:rsid w:val="0076714C"/>
    <w:rsid w:val="0076742E"/>
    <w:rsid w:val="00767685"/>
    <w:rsid w:val="007679E8"/>
    <w:rsid w:val="00767CC9"/>
    <w:rsid w:val="00767CFD"/>
    <w:rsid w:val="00767F17"/>
    <w:rsid w:val="00770034"/>
    <w:rsid w:val="0077012B"/>
    <w:rsid w:val="00770197"/>
    <w:rsid w:val="007703A4"/>
    <w:rsid w:val="007706AB"/>
    <w:rsid w:val="007706CF"/>
    <w:rsid w:val="00770985"/>
    <w:rsid w:val="007709C5"/>
    <w:rsid w:val="00770A56"/>
    <w:rsid w:val="00770AD7"/>
    <w:rsid w:val="00770C02"/>
    <w:rsid w:val="00770C06"/>
    <w:rsid w:val="00771097"/>
    <w:rsid w:val="00771372"/>
    <w:rsid w:val="007713D5"/>
    <w:rsid w:val="007714D1"/>
    <w:rsid w:val="00771729"/>
    <w:rsid w:val="00771BB1"/>
    <w:rsid w:val="00771C64"/>
    <w:rsid w:val="00771D0F"/>
    <w:rsid w:val="007722EA"/>
    <w:rsid w:val="0077233D"/>
    <w:rsid w:val="0077255B"/>
    <w:rsid w:val="0077268B"/>
    <w:rsid w:val="00772B22"/>
    <w:rsid w:val="00772BEB"/>
    <w:rsid w:val="00772FEC"/>
    <w:rsid w:val="00773023"/>
    <w:rsid w:val="007730E3"/>
    <w:rsid w:val="007733F2"/>
    <w:rsid w:val="007734BE"/>
    <w:rsid w:val="0077353C"/>
    <w:rsid w:val="00773700"/>
    <w:rsid w:val="00773783"/>
    <w:rsid w:val="00773964"/>
    <w:rsid w:val="00773BD2"/>
    <w:rsid w:val="00773E48"/>
    <w:rsid w:val="00773E57"/>
    <w:rsid w:val="00773F8F"/>
    <w:rsid w:val="00773FB6"/>
    <w:rsid w:val="00773FC6"/>
    <w:rsid w:val="007745CD"/>
    <w:rsid w:val="0077474B"/>
    <w:rsid w:val="00774AE5"/>
    <w:rsid w:val="00774CD3"/>
    <w:rsid w:val="00774EFD"/>
    <w:rsid w:val="00775226"/>
    <w:rsid w:val="00775231"/>
    <w:rsid w:val="0077560E"/>
    <w:rsid w:val="00775841"/>
    <w:rsid w:val="00775882"/>
    <w:rsid w:val="00775974"/>
    <w:rsid w:val="00775A86"/>
    <w:rsid w:val="00775B21"/>
    <w:rsid w:val="00775E19"/>
    <w:rsid w:val="00775E2C"/>
    <w:rsid w:val="00775F55"/>
    <w:rsid w:val="00775FDD"/>
    <w:rsid w:val="00775FE9"/>
    <w:rsid w:val="00776344"/>
    <w:rsid w:val="0077642B"/>
    <w:rsid w:val="00776736"/>
    <w:rsid w:val="00776808"/>
    <w:rsid w:val="00776845"/>
    <w:rsid w:val="00776AF5"/>
    <w:rsid w:val="00776CDB"/>
    <w:rsid w:val="00776F66"/>
    <w:rsid w:val="0077735D"/>
    <w:rsid w:val="007773C0"/>
    <w:rsid w:val="007778E0"/>
    <w:rsid w:val="00777B50"/>
    <w:rsid w:val="00777D95"/>
    <w:rsid w:val="00777F40"/>
    <w:rsid w:val="00777F50"/>
    <w:rsid w:val="00780036"/>
    <w:rsid w:val="00780104"/>
    <w:rsid w:val="007803BE"/>
    <w:rsid w:val="007805D8"/>
    <w:rsid w:val="0078066C"/>
    <w:rsid w:val="007807E9"/>
    <w:rsid w:val="007809F3"/>
    <w:rsid w:val="00780C72"/>
    <w:rsid w:val="00780E1F"/>
    <w:rsid w:val="00780E35"/>
    <w:rsid w:val="00781102"/>
    <w:rsid w:val="00781453"/>
    <w:rsid w:val="007816C3"/>
    <w:rsid w:val="0078176E"/>
    <w:rsid w:val="007818C7"/>
    <w:rsid w:val="0078195F"/>
    <w:rsid w:val="00781A20"/>
    <w:rsid w:val="00781D30"/>
    <w:rsid w:val="0078234A"/>
    <w:rsid w:val="0078270D"/>
    <w:rsid w:val="007827CE"/>
    <w:rsid w:val="007827EC"/>
    <w:rsid w:val="0078289A"/>
    <w:rsid w:val="00782CF6"/>
    <w:rsid w:val="00782EAC"/>
    <w:rsid w:val="00782FC2"/>
    <w:rsid w:val="0078315D"/>
    <w:rsid w:val="00783455"/>
    <w:rsid w:val="0078350F"/>
    <w:rsid w:val="00783538"/>
    <w:rsid w:val="0078356A"/>
    <w:rsid w:val="007836AF"/>
    <w:rsid w:val="007838FA"/>
    <w:rsid w:val="00783AC1"/>
    <w:rsid w:val="00783B20"/>
    <w:rsid w:val="00783D25"/>
    <w:rsid w:val="00783D33"/>
    <w:rsid w:val="007841D8"/>
    <w:rsid w:val="0078454B"/>
    <w:rsid w:val="007845DB"/>
    <w:rsid w:val="0078484E"/>
    <w:rsid w:val="00784887"/>
    <w:rsid w:val="00784A2C"/>
    <w:rsid w:val="00784BF8"/>
    <w:rsid w:val="00784D08"/>
    <w:rsid w:val="00784D85"/>
    <w:rsid w:val="00784E6D"/>
    <w:rsid w:val="00784F45"/>
    <w:rsid w:val="0078514F"/>
    <w:rsid w:val="007851B7"/>
    <w:rsid w:val="007852D7"/>
    <w:rsid w:val="007853CE"/>
    <w:rsid w:val="00785897"/>
    <w:rsid w:val="00785DA5"/>
    <w:rsid w:val="00785E21"/>
    <w:rsid w:val="00786461"/>
    <w:rsid w:val="0078646B"/>
    <w:rsid w:val="00786909"/>
    <w:rsid w:val="00786CA5"/>
    <w:rsid w:val="00786CCE"/>
    <w:rsid w:val="00786F9A"/>
    <w:rsid w:val="007870FC"/>
    <w:rsid w:val="00787150"/>
    <w:rsid w:val="00787316"/>
    <w:rsid w:val="007875A5"/>
    <w:rsid w:val="0078765A"/>
    <w:rsid w:val="007876D8"/>
    <w:rsid w:val="0078795E"/>
    <w:rsid w:val="00787C06"/>
    <w:rsid w:val="00787CE0"/>
    <w:rsid w:val="00787DE3"/>
    <w:rsid w:val="00787EE6"/>
    <w:rsid w:val="00787F87"/>
    <w:rsid w:val="007900C3"/>
    <w:rsid w:val="00790290"/>
    <w:rsid w:val="0079035F"/>
    <w:rsid w:val="00790495"/>
    <w:rsid w:val="00790993"/>
    <w:rsid w:val="00790B84"/>
    <w:rsid w:val="00790E20"/>
    <w:rsid w:val="00791190"/>
    <w:rsid w:val="007911A3"/>
    <w:rsid w:val="0079127C"/>
    <w:rsid w:val="0079157B"/>
    <w:rsid w:val="00791587"/>
    <w:rsid w:val="00791806"/>
    <w:rsid w:val="007918CB"/>
    <w:rsid w:val="00791B85"/>
    <w:rsid w:val="00791C94"/>
    <w:rsid w:val="007921FF"/>
    <w:rsid w:val="007922EE"/>
    <w:rsid w:val="00792440"/>
    <w:rsid w:val="0079250D"/>
    <w:rsid w:val="0079251A"/>
    <w:rsid w:val="00792721"/>
    <w:rsid w:val="00792850"/>
    <w:rsid w:val="0079298E"/>
    <w:rsid w:val="00792A11"/>
    <w:rsid w:val="00792A33"/>
    <w:rsid w:val="00792B68"/>
    <w:rsid w:val="00792C74"/>
    <w:rsid w:val="00792D8B"/>
    <w:rsid w:val="0079309B"/>
    <w:rsid w:val="0079357C"/>
    <w:rsid w:val="007935FB"/>
    <w:rsid w:val="007936AB"/>
    <w:rsid w:val="007937D6"/>
    <w:rsid w:val="007937E4"/>
    <w:rsid w:val="0079382C"/>
    <w:rsid w:val="00793874"/>
    <w:rsid w:val="007938AC"/>
    <w:rsid w:val="007938DD"/>
    <w:rsid w:val="007939F4"/>
    <w:rsid w:val="00793AD9"/>
    <w:rsid w:val="00793E22"/>
    <w:rsid w:val="00793E3F"/>
    <w:rsid w:val="00794297"/>
    <w:rsid w:val="00794325"/>
    <w:rsid w:val="00794463"/>
    <w:rsid w:val="0079479B"/>
    <w:rsid w:val="007947DD"/>
    <w:rsid w:val="007949ED"/>
    <w:rsid w:val="00794BA9"/>
    <w:rsid w:val="00794C8F"/>
    <w:rsid w:val="00794F2B"/>
    <w:rsid w:val="0079539C"/>
    <w:rsid w:val="007954B9"/>
    <w:rsid w:val="007954D2"/>
    <w:rsid w:val="007957BB"/>
    <w:rsid w:val="00795A71"/>
    <w:rsid w:val="00795B11"/>
    <w:rsid w:val="00795B3B"/>
    <w:rsid w:val="00795B41"/>
    <w:rsid w:val="00795BB2"/>
    <w:rsid w:val="00795BD8"/>
    <w:rsid w:val="007960C5"/>
    <w:rsid w:val="0079624F"/>
    <w:rsid w:val="00796354"/>
    <w:rsid w:val="007964D5"/>
    <w:rsid w:val="00796910"/>
    <w:rsid w:val="007969A4"/>
    <w:rsid w:val="00796CD7"/>
    <w:rsid w:val="00796EC4"/>
    <w:rsid w:val="00796FA7"/>
    <w:rsid w:val="007970C7"/>
    <w:rsid w:val="00797177"/>
    <w:rsid w:val="00797252"/>
    <w:rsid w:val="00797528"/>
    <w:rsid w:val="00797596"/>
    <w:rsid w:val="007976B8"/>
    <w:rsid w:val="007976F7"/>
    <w:rsid w:val="00797775"/>
    <w:rsid w:val="0079779C"/>
    <w:rsid w:val="007977B8"/>
    <w:rsid w:val="00797894"/>
    <w:rsid w:val="00797C54"/>
    <w:rsid w:val="00797D29"/>
    <w:rsid w:val="00797E68"/>
    <w:rsid w:val="00797F3F"/>
    <w:rsid w:val="007A00FC"/>
    <w:rsid w:val="007A03A2"/>
    <w:rsid w:val="007A054D"/>
    <w:rsid w:val="007A06AB"/>
    <w:rsid w:val="007A08F1"/>
    <w:rsid w:val="007A09A3"/>
    <w:rsid w:val="007A0D7A"/>
    <w:rsid w:val="007A1060"/>
    <w:rsid w:val="007A1392"/>
    <w:rsid w:val="007A168A"/>
    <w:rsid w:val="007A1717"/>
    <w:rsid w:val="007A18B6"/>
    <w:rsid w:val="007A196E"/>
    <w:rsid w:val="007A1AE9"/>
    <w:rsid w:val="007A1F31"/>
    <w:rsid w:val="007A1FB3"/>
    <w:rsid w:val="007A1FFD"/>
    <w:rsid w:val="007A207B"/>
    <w:rsid w:val="007A2141"/>
    <w:rsid w:val="007A2454"/>
    <w:rsid w:val="007A250F"/>
    <w:rsid w:val="007A25BB"/>
    <w:rsid w:val="007A2683"/>
    <w:rsid w:val="007A2758"/>
    <w:rsid w:val="007A2B77"/>
    <w:rsid w:val="007A2C54"/>
    <w:rsid w:val="007A2CE6"/>
    <w:rsid w:val="007A2D91"/>
    <w:rsid w:val="007A2F24"/>
    <w:rsid w:val="007A2FB7"/>
    <w:rsid w:val="007A2FEA"/>
    <w:rsid w:val="007A3054"/>
    <w:rsid w:val="007A30DF"/>
    <w:rsid w:val="007A321A"/>
    <w:rsid w:val="007A331C"/>
    <w:rsid w:val="007A374A"/>
    <w:rsid w:val="007A3815"/>
    <w:rsid w:val="007A385D"/>
    <w:rsid w:val="007A3955"/>
    <w:rsid w:val="007A3A56"/>
    <w:rsid w:val="007A3B40"/>
    <w:rsid w:val="007A3FA6"/>
    <w:rsid w:val="007A41BF"/>
    <w:rsid w:val="007A4367"/>
    <w:rsid w:val="007A4427"/>
    <w:rsid w:val="007A44A6"/>
    <w:rsid w:val="007A4517"/>
    <w:rsid w:val="007A45F3"/>
    <w:rsid w:val="007A4B37"/>
    <w:rsid w:val="007A4BC7"/>
    <w:rsid w:val="007A4EC7"/>
    <w:rsid w:val="007A568B"/>
    <w:rsid w:val="007A573A"/>
    <w:rsid w:val="007A57C4"/>
    <w:rsid w:val="007A580C"/>
    <w:rsid w:val="007A58B2"/>
    <w:rsid w:val="007A5B5E"/>
    <w:rsid w:val="007A5E73"/>
    <w:rsid w:val="007A5EC6"/>
    <w:rsid w:val="007A621F"/>
    <w:rsid w:val="007A6736"/>
    <w:rsid w:val="007A6951"/>
    <w:rsid w:val="007A6DBC"/>
    <w:rsid w:val="007A6F4C"/>
    <w:rsid w:val="007A6FD0"/>
    <w:rsid w:val="007A7102"/>
    <w:rsid w:val="007A7163"/>
    <w:rsid w:val="007A71CD"/>
    <w:rsid w:val="007A7264"/>
    <w:rsid w:val="007A730D"/>
    <w:rsid w:val="007A7488"/>
    <w:rsid w:val="007A75A9"/>
    <w:rsid w:val="007A761F"/>
    <w:rsid w:val="007A7623"/>
    <w:rsid w:val="007A7A71"/>
    <w:rsid w:val="007A7B07"/>
    <w:rsid w:val="007A7BF8"/>
    <w:rsid w:val="007A7BFC"/>
    <w:rsid w:val="007A7FC6"/>
    <w:rsid w:val="007B0503"/>
    <w:rsid w:val="007B082C"/>
    <w:rsid w:val="007B09FA"/>
    <w:rsid w:val="007B0A82"/>
    <w:rsid w:val="007B0F85"/>
    <w:rsid w:val="007B1010"/>
    <w:rsid w:val="007B116D"/>
    <w:rsid w:val="007B1263"/>
    <w:rsid w:val="007B12DC"/>
    <w:rsid w:val="007B15DA"/>
    <w:rsid w:val="007B17F2"/>
    <w:rsid w:val="007B19C7"/>
    <w:rsid w:val="007B1AFF"/>
    <w:rsid w:val="007B21CD"/>
    <w:rsid w:val="007B22C8"/>
    <w:rsid w:val="007B22D1"/>
    <w:rsid w:val="007B2639"/>
    <w:rsid w:val="007B2717"/>
    <w:rsid w:val="007B2AC6"/>
    <w:rsid w:val="007B2BFD"/>
    <w:rsid w:val="007B2DAB"/>
    <w:rsid w:val="007B2E2F"/>
    <w:rsid w:val="007B2F6B"/>
    <w:rsid w:val="007B3049"/>
    <w:rsid w:val="007B32C3"/>
    <w:rsid w:val="007B3452"/>
    <w:rsid w:val="007B35E3"/>
    <w:rsid w:val="007B361A"/>
    <w:rsid w:val="007B3652"/>
    <w:rsid w:val="007B3913"/>
    <w:rsid w:val="007B39FB"/>
    <w:rsid w:val="007B3B5B"/>
    <w:rsid w:val="007B3D37"/>
    <w:rsid w:val="007B3F7F"/>
    <w:rsid w:val="007B40AE"/>
    <w:rsid w:val="007B45B9"/>
    <w:rsid w:val="007B4A8D"/>
    <w:rsid w:val="007B4C08"/>
    <w:rsid w:val="007B4DB1"/>
    <w:rsid w:val="007B4EA0"/>
    <w:rsid w:val="007B4EB2"/>
    <w:rsid w:val="007B4FDE"/>
    <w:rsid w:val="007B50EF"/>
    <w:rsid w:val="007B50F2"/>
    <w:rsid w:val="007B5154"/>
    <w:rsid w:val="007B536A"/>
    <w:rsid w:val="007B5BC9"/>
    <w:rsid w:val="007B5BF4"/>
    <w:rsid w:val="007B5DC5"/>
    <w:rsid w:val="007B6217"/>
    <w:rsid w:val="007B6413"/>
    <w:rsid w:val="007B6468"/>
    <w:rsid w:val="007B69DA"/>
    <w:rsid w:val="007B69E9"/>
    <w:rsid w:val="007B6A99"/>
    <w:rsid w:val="007B6B94"/>
    <w:rsid w:val="007B6C81"/>
    <w:rsid w:val="007B6DB7"/>
    <w:rsid w:val="007B6E89"/>
    <w:rsid w:val="007B6FA4"/>
    <w:rsid w:val="007B701F"/>
    <w:rsid w:val="007B7405"/>
    <w:rsid w:val="007B7410"/>
    <w:rsid w:val="007B7441"/>
    <w:rsid w:val="007B7474"/>
    <w:rsid w:val="007B7534"/>
    <w:rsid w:val="007B761B"/>
    <w:rsid w:val="007B76B6"/>
    <w:rsid w:val="007B79B1"/>
    <w:rsid w:val="007B7B0B"/>
    <w:rsid w:val="007B7B90"/>
    <w:rsid w:val="007B7DF6"/>
    <w:rsid w:val="007B7FF0"/>
    <w:rsid w:val="007C06AA"/>
    <w:rsid w:val="007C0870"/>
    <w:rsid w:val="007C092A"/>
    <w:rsid w:val="007C09E9"/>
    <w:rsid w:val="007C0A90"/>
    <w:rsid w:val="007C0AB6"/>
    <w:rsid w:val="007C0DA9"/>
    <w:rsid w:val="007C0DB0"/>
    <w:rsid w:val="007C0E62"/>
    <w:rsid w:val="007C1187"/>
    <w:rsid w:val="007C11DA"/>
    <w:rsid w:val="007C125A"/>
    <w:rsid w:val="007C12B3"/>
    <w:rsid w:val="007C1554"/>
    <w:rsid w:val="007C1589"/>
    <w:rsid w:val="007C17DC"/>
    <w:rsid w:val="007C1E74"/>
    <w:rsid w:val="007C1F63"/>
    <w:rsid w:val="007C239F"/>
    <w:rsid w:val="007C26E9"/>
    <w:rsid w:val="007C282D"/>
    <w:rsid w:val="007C2880"/>
    <w:rsid w:val="007C28EA"/>
    <w:rsid w:val="007C28FB"/>
    <w:rsid w:val="007C2BAB"/>
    <w:rsid w:val="007C2D01"/>
    <w:rsid w:val="007C3064"/>
    <w:rsid w:val="007C32E5"/>
    <w:rsid w:val="007C3718"/>
    <w:rsid w:val="007C3A21"/>
    <w:rsid w:val="007C3A4A"/>
    <w:rsid w:val="007C3E05"/>
    <w:rsid w:val="007C3EF2"/>
    <w:rsid w:val="007C40B3"/>
    <w:rsid w:val="007C4235"/>
    <w:rsid w:val="007C4562"/>
    <w:rsid w:val="007C48D2"/>
    <w:rsid w:val="007C4971"/>
    <w:rsid w:val="007C4A52"/>
    <w:rsid w:val="007C4AB9"/>
    <w:rsid w:val="007C4AC9"/>
    <w:rsid w:val="007C4C62"/>
    <w:rsid w:val="007C4D5A"/>
    <w:rsid w:val="007C4F09"/>
    <w:rsid w:val="007C4FFC"/>
    <w:rsid w:val="007C521C"/>
    <w:rsid w:val="007C534D"/>
    <w:rsid w:val="007C53DE"/>
    <w:rsid w:val="007C558B"/>
    <w:rsid w:val="007C56ED"/>
    <w:rsid w:val="007C5754"/>
    <w:rsid w:val="007C58BD"/>
    <w:rsid w:val="007C58FD"/>
    <w:rsid w:val="007C5AB1"/>
    <w:rsid w:val="007C5B63"/>
    <w:rsid w:val="007C5D15"/>
    <w:rsid w:val="007C5E93"/>
    <w:rsid w:val="007C5EFE"/>
    <w:rsid w:val="007C62BC"/>
    <w:rsid w:val="007C6652"/>
    <w:rsid w:val="007C677B"/>
    <w:rsid w:val="007C67E9"/>
    <w:rsid w:val="007C6A1A"/>
    <w:rsid w:val="007C6B1F"/>
    <w:rsid w:val="007C6C04"/>
    <w:rsid w:val="007C6FB8"/>
    <w:rsid w:val="007C71B9"/>
    <w:rsid w:val="007C76CC"/>
    <w:rsid w:val="007C77FD"/>
    <w:rsid w:val="007C781D"/>
    <w:rsid w:val="007C7896"/>
    <w:rsid w:val="007C78A1"/>
    <w:rsid w:val="007C7A2E"/>
    <w:rsid w:val="007C7B17"/>
    <w:rsid w:val="007C7C3C"/>
    <w:rsid w:val="007C7C89"/>
    <w:rsid w:val="007C7C8F"/>
    <w:rsid w:val="007C7DCE"/>
    <w:rsid w:val="007C7F1F"/>
    <w:rsid w:val="007C7F43"/>
    <w:rsid w:val="007D048A"/>
    <w:rsid w:val="007D071E"/>
    <w:rsid w:val="007D0734"/>
    <w:rsid w:val="007D075F"/>
    <w:rsid w:val="007D085E"/>
    <w:rsid w:val="007D0B24"/>
    <w:rsid w:val="007D0D2A"/>
    <w:rsid w:val="007D100A"/>
    <w:rsid w:val="007D10F2"/>
    <w:rsid w:val="007D1245"/>
    <w:rsid w:val="007D14B4"/>
    <w:rsid w:val="007D161C"/>
    <w:rsid w:val="007D1974"/>
    <w:rsid w:val="007D19F9"/>
    <w:rsid w:val="007D1D28"/>
    <w:rsid w:val="007D1F0E"/>
    <w:rsid w:val="007D21C1"/>
    <w:rsid w:val="007D2254"/>
    <w:rsid w:val="007D24B9"/>
    <w:rsid w:val="007D28A4"/>
    <w:rsid w:val="007D2E81"/>
    <w:rsid w:val="007D3064"/>
    <w:rsid w:val="007D30F9"/>
    <w:rsid w:val="007D31CF"/>
    <w:rsid w:val="007D3279"/>
    <w:rsid w:val="007D3409"/>
    <w:rsid w:val="007D3634"/>
    <w:rsid w:val="007D3653"/>
    <w:rsid w:val="007D3657"/>
    <w:rsid w:val="007D3B81"/>
    <w:rsid w:val="007D4068"/>
    <w:rsid w:val="007D40C6"/>
    <w:rsid w:val="007D4199"/>
    <w:rsid w:val="007D420E"/>
    <w:rsid w:val="007D4293"/>
    <w:rsid w:val="007D44A3"/>
    <w:rsid w:val="007D4569"/>
    <w:rsid w:val="007D468A"/>
    <w:rsid w:val="007D468E"/>
    <w:rsid w:val="007D46E8"/>
    <w:rsid w:val="007D4ABC"/>
    <w:rsid w:val="007D4C1B"/>
    <w:rsid w:val="007D4E51"/>
    <w:rsid w:val="007D5210"/>
    <w:rsid w:val="007D5306"/>
    <w:rsid w:val="007D53CE"/>
    <w:rsid w:val="007D57CF"/>
    <w:rsid w:val="007D5B9F"/>
    <w:rsid w:val="007D5BFD"/>
    <w:rsid w:val="007D5FCF"/>
    <w:rsid w:val="007D623D"/>
    <w:rsid w:val="007D633E"/>
    <w:rsid w:val="007D6659"/>
    <w:rsid w:val="007D6A91"/>
    <w:rsid w:val="007D6E98"/>
    <w:rsid w:val="007D702A"/>
    <w:rsid w:val="007D70A0"/>
    <w:rsid w:val="007D73FB"/>
    <w:rsid w:val="007D745F"/>
    <w:rsid w:val="007D7476"/>
    <w:rsid w:val="007D7478"/>
    <w:rsid w:val="007D76FF"/>
    <w:rsid w:val="007D7716"/>
    <w:rsid w:val="007D7920"/>
    <w:rsid w:val="007D7961"/>
    <w:rsid w:val="007D7BD0"/>
    <w:rsid w:val="007D7CAF"/>
    <w:rsid w:val="007D7CB2"/>
    <w:rsid w:val="007E01A5"/>
    <w:rsid w:val="007E0355"/>
    <w:rsid w:val="007E038E"/>
    <w:rsid w:val="007E047B"/>
    <w:rsid w:val="007E04DC"/>
    <w:rsid w:val="007E07FD"/>
    <w:rsid w:val="007E0BC2"/>
    <w:rsid w:val="007E0D7E"/>
    <w:rsid w:val="007E0F0B"/>
    <w:rsid w:val="007E140B"/>
    <w:rsid w:val="007E1609"/>
    <w:rsid w:val="007E1869"/>
    <w:rsid w:val="007E1907"/>
    <w:rsid w:val="007E19D9"/>
    <w:rsid w:val="007E1B89"/>
    <w:rsid w:val="007E20BE"/>
    <w:rsid w:val="007E2466"/>
    <w:rsid w:val="007E2615"/>
    <w:rsid w:val="007E269B"/>
    <w:rsid w:val="007E272D"/>
    <w:rsid w:val="007E273D"/>
    <w:rsid w:val="007E2994"/>
    <w:rsid w:val="007E2A24"/>
    <w:rsid w:val="007E2ABF"/>
    <w:rsid w:val="007E2B08"/>
    <w:rsid w:val="007E2BC7"/>
    <w:rsid w:val="007E2BC9"/>
    <w:rsid w:val="007E2C88"/>
    <w:rsid w:val="007E2DF0"/>
    <w:rsid w:val="007E2E38"/>
    <w:rsid w:val="007E2FE3"/>
    <w:rsid w:val="007E2FFD"/>
    <w:rsid w:val="007E3A2D"/>
    <w:rsid w:val="007E3B79"/>
    <w:rsid w:val="007E410B"/>
    <w:rsid w:val="007E42E4"/>
    <w:rsid w:val="007E4415"/>
    <w:rsid w:val="007E47AA"/>
    <w:rsid w:val="007E49D6"/>
    <w:rsid w:val="007E4A8B"/>
    <w:rsid w:val="007E4B96"/>
    <w:rsid w:val="007E4C74"/>
    <w:rsid w:val="007E4F23"/>
    <w:rsid w:val="007E5994"/>
    <w:rsid w:val="007E60AA"/>
    <w:rsid w:val="007E615E"/>
    <w:rsid w:val="007E6541"/>
    <w:rsid w:val="007E6851"/>
    <w:rsid w:val="007E69CE"/>
    <w:rsid w:val="007E6BA7"/>
    <w:rsid w:val="007E6EDD"/>
    <w:rsid w:val="007E6FAD"/>
    <w:rsid w:val="007E714C"/>
    <w:rsid w:val="007E715C"/>
    <w:rsid w:val="007E72D8"/>
    <w:rsid w:val="007E7679"/>
    <w:rsid w:val="007E796C"/>
    <w:rsid w:val="007E7A2F"/>
    <w:rsid w:val="007E7A4E"/>
    <w:rsid w:val="007E7B36"/>
    <w:rsid w:val="007E7F48"/>
    <w:rsid w:val="007F02B7"/>
    <w:rsid w:val="007F03EC"/>
    <w:rsid w:val="007F05D8"/>
    <w:rsid w:val="007F07AA"/>
    <w:rsid w:val="007F0B21"/>
    <w:rsid w:val="007F0C4F"/>
    <w:rsid w:val="007F0F7E"/>
    <w:rsid w:val="007F12E0"/>
    <w:rsid w:val="007F1658"/>
    <w:rsid w:val="007F19AD"/>
    <w:rsid w:val="007F19ED"/>
    <w:rsid w:val="007F1AC6"/>
    <w:rsid w:val="007F1BD5"/>
    <w:rsid w:val="007F1E13"/>
    <w:rsid w:val="007F1EF1"/>
    <w:rsid w:val="007F25A5"/>
    <w:rsid w:val="007F263E"/>
    <w:rsid w:val="007F2681"/>
    <w:rsid w:val="007F2975"/>
    <w:rsid w:val="007F2987"/>
    <w:rsid w:val="007F2AA2"/>
    <w:rsid w:val="007F2FD6"/>
    <w:rsid w:val="007F32FD"/>
    <w:rsid w:val="007F33B6"/>
    <w:rsid w:val="007F3AAE"/>
    <w:rsid w:val="007F3C56"/>
    <w:rsid w:val="007F3D56"/>
    <w:rsid w:val="007F3E0F"/>
    <w:rsid w:val="007F3E1D"/>
    <w:rsid w:val="007F3F09"/>
    <w:rsid w:val="007F4145"/>
    <w:rsid w:val="007F4175"/>
    <w:rsid w:val="007F45FD"/>
    <w:rsid w:val="007F4608"/>
    <w:rsid w:val="007F46B4"/>
    <w:rsid w:val="007F46D3"/>
    <w:rsid w:val="007F46DC"/>
    <w:rsid w:val="007F4A07"/>
    <w:rsid w:val="007F4CB4"/>
    <w:rsid w:val="007F503A"/>
    <w:rsid w:val="007F54D5"/>
    <w:rsid w:val="007F5516"/>
    <w:rsid w:val="007F555D"/>
    <w:rsid w:val="007F58BC"/>
    <w:rsid w:val="007F5AE0"/>
    <w:rsid w:val="007F5CF5"/>
    <w:rsid w:val="007F5EEA"/>
    <w:rsid w:val="007F6041"/>
    <w:rsid w:val="007F631F"/>
    <w:rsid w:val="007F6573"/>
    <w:rsid w:val="007F6636"/>
    <w:rsid w:val="007F663D"/>
    <w:rsid w:val="007F6E3F"/>
    <w:rsid w:val="007F7093"/>
    <w:rsid w:val="007F70B7"/>
    <w:rsid w:val="007F70BB"/>
    <w:rsid w:val="007F71B7"/>
    <w:rsid w:val="007F7399"/>
    <w:rsid w:val="007F73F4"/>
    <w:rsid w:val="007F7468"/>
    <w:rsid w:val="007F74F7"/>
    <w:rsid w:val="007F7692"/>
    <w:rsid w:val="007F779E"/>
    <w:rsid w:val="007F77E8"/>
    <w:rsid w:val="007F7BCC"/>
    <w:rsid w:val="007F7C00"/>
    <w:rsid w:val="007F7CFF"/>
    <w:rsid w:val="007F7ED2"/>
    <w:rsid w:val="00800055"/>
    <w:rsid w:val="008000BD"/>
    <w:rsid w:val="00800582"/>
    <w:rsid w:val="008005A8"/>
    <w:rsid w:val="00800956"/>
    <w:rsid w:val="00800B8E"/>
    <w:rsid w:val="00800CA6"/>
    <w:rsid w:val="00800FB3"/>
    <w:rsid w:val="00801300"/>
    <w:rsid w:val="0080148D"/>
    <w:rsid w:val="008016E2"/>
    <w:rsid w:val="00801938"/>
    <w:rsid w:val="008019BD"/>
    <w:rsid w:val="00801B07"/>
    <w:rsid w:val="00801C68"/>
    <w:rsid w:val="00801E84"/>
    <w:rsid w:val="00801F5E"/>
    <w:rsid w:val="008021F8"/>
    <w:rsid w:val="0080257B"/>
    <w:rsid w:val="00802B47"/>
    <w:rsid w:val="00802F08"/>
    <w:rsid w:val="00802F1B"/>
    <w:rsid w:val="00803038"/>
    <w:rsid w:val="008030AB"/>
    <w:rsid w:val="0080314B"/>
    <w:rsid w:val="0080319C"/>
    <w:rsid w:val="00803370"/>
    <w:rsid w:val="008033CD"/>
    <w:rsid w:val="0080341A"/>
    <w:rsid w:val="0080352E"/>
    <w:rsid w:val="00803813"/>
    <w:rsid w:val="00803B60"/>
    <w:rsid w:val="00803CF4"/>
    <w:rsid w:val="00803EAC"/>
    <w:rsid w:val="00804875"/>
    <w:rsid w:val="00804920"/>
    <w:rsid w:val="00804A26"/>
    <w:rsid w:val="00804BF4"/>
    <w:rsid w:val="00804D1C"/>
    <w:rsid w:val="00804F05"/>
    <w:rsid w:val="00805400"/>
    <w:rsid w:val="00805591"/>
    <w:rsid w:val="008055EC"/>
    <w:rsid w:val="00805735"/>
    <w:rsid w:val="00805765"/>
    <w:rsid w:val="008058B0"/>
    <w:rsid w:val="00805AE5"/>
    <w:rsid w:val="00805DE7"/>
    <w:rsid w:val="00805F09"/>
    <w:rsid w:val="0080614D"/>
    <w:rsid w:val="008063BE"/>
    <w:rsid w:val="008063CB"/>
    <w:rsid w:val="00806511"/>
    <w:rsid w:val="008066AD"/>
    <w:rsid w:val="00806A74"/>
    <w:rsid w:val="00806AFF"/>
    <w:rsid w:val="00806B3C"/>
    <w:rsid w:val="00806E4A"/>
    <w:rsid w:val="008075FC"/>
    <w:rsid w:val="00807768"/>
    <w:rsid w:val="00807D5D"/>
    <w:rsid w:val="008102BA"/>
    <w:rsid w:val="0081039F"/>
    <w:rsid w:val="00810485"/>
    <w:rsid w:val="0081056B"/>
    <w:rsid w:val="008105A0"/>
    <w:rsid w:val="00810602"/>
    <w:rsid w:val="00810613"/>
    <w:rsid w:val="0081067C"/>
    <w:rsid w:val="008107B7"/>
    <w:rsid w:val="008108A9"/>
    <w:rsid w:val="00810B60"/>
    <w:rsid w:val="00810FE3"/>
    <w:rsid w:val="00811315"/>
    <w:rsid w:val="008113A1"/>
    <w:rsid w:val="00811420"/>
    <w:rsid w:val="008114E6"/>
    <w:rsid w:val="00811A01"/>
    <w:rsid w:val="00811A60"/>
    <w:rsid w:val="00811E19"/>
    <w:rsid w:val="00811FB9"/>
    <w:rsid w:val="0081204E"/>
    <w:rsid w:val="00812230"/>
    <w:rsid w:val="0081253C"/>
    <w:rsid w:val="00812B84"/>
    <w:rsid w:val="00812E87"/>
    <w:rsid w:val="00813272"/>
    <w:rsid w:val="0081334B"/>
    <w:rsid w:val="0081336F"/>
    <w:rsid w:val="008135FF"/>
    <w:rsid w:val="0081362B"/>
    <w:rsid w:val="008136B3"/>
    <w:rsid w:val="008139DE"/>
    <w:rsid w:val="00813C24"/>
    <w:rsid w:val="008140D5"/>
    <w:rsid w:val="00814259"/>
    <w:rsid w:val="0081425E"/>
    <w:rsid w:val="00814466"/>
    <w:rsid w:val="00814561"/>
    <w:rsid w:val="00814787"/>
    <w:rsid w:val="00814C67"/>
    <w:rsid w:val="00814D2E"/>
    <w:rsid w:val="00814F6B"/>
    <w:rsid w:val="00814F76"/>
    <w:rsid w:val="00814FA0"/>
    <w:rsid w:val="008150E5"/>
    <w:rsid w:val="00815417"/>
    <w:rsid w:val="00815766"/>
    <w:rsid w:val="0081578D"/>
    <w:rsid w:val="0081585D"/>
    <w:rsid w:val="0081592E"/>
    <w:rsid w:val="00815A58"/>
    <w:rsid w:val="00815A87"/>
    <w:rsid w:val="00815B57"/>
    <w:rsid w:val="00815B97"/>
    <w:rsid w:val="00815E69"/>
    <w:rsid w:val="00815E6B"/>
    <w:rsid w:val="00815F70"/>
    <w:rsid w:val="00815FFB"/>
    <w:rsid w:val="0081628E"/>
    <w:rsid w:val="008164D9"/>
    <w:rsid w:val="00816BBC"/>
    <w:rsid w:val="00816C2E"/>
    <w:rsid w:val="00816E3E"/>
    <w:rsid w:val="00816FA6"/>
    <w:rsid w:val="00816FB2"/>
    <w:rsid w:val="008170CE"/>
    <w:rsid w:val="008170DB"/>
    <w:rsid w:val="008173D8"/>
    <w:rsid w:val="00817419"/>
    <w:rsid w:val="00817827"/>
    <w:rsid w:val="0081788F"/>
    <w:rsid w:val="00817896"/>
    <w:rsid w:val="008178E2"/>
    <w:rsid w:val="00817928"/>
    <w:rsid w:val="00817977"/>
    <w:rsid w:val="00817BF7"/>
    <w:rsid w:val="00817CA3"/>
    <w:rsid w:val="008200F2"/>
    <w:rsid w:val="00820132"/>
    <w:rsid w:val="00820587"/>
    <w:rsid w:val="008205CB"/>
    <w:rsid w:val="00820633"/>
    <w:rsid w:val="008208D8"/>
    <w:rsid w:val="008209B4"/>
    <w:rsid w:val="00820A9C"/>
    <w:rsid w:val="00820B6C"/>
    <w:rsid w:val="00820B9E"/>
    <w:rsid w:val="00820C33"/>
    <w:rsid w:val="00821086"/>
    <w:rsid w:val="008212D8"/>
    <w:rsid w:val="008213AF"/>
    <w:rsid w:val="0082174F"/>
    <w:rsid w:val="00821A1F"/>
    <w:rsid w:val="00821A7A"/>
    <w:rsid w:val="00821ABF"/>
    <w:rsid w:val="00821D88"/>
    <w:rsid w:val="008228B8"/>
    <w:rsid w:val="0082294B"/>
    <w:rsid w:val="00822A56"/>
    <w:rsid w:val="00822B79"/>
    <w:rsid w:val="00822C86"/>
    <w:rsid w:val="00822CAC"/>
    <w:rsid w:val="00822CB4"/>
    <w:rsid w:val="00822F82"/>
    <w:rsid w:val="00823072"/>
    <w:rsid w:val="008231E6"/>
    <w:rsid w:val="00823621"/>
    <w:rsid w:val="008236F7"/>
    <w:rsid w:val="008237DA"/>
    <w:rsid w:val="00823823"/>
    <w:rsid w:val="0082387B"/>
    <w:rsid w:val="00823943"/>
    <w:rsid w:val="008239CD"/>
    <w:rsid w:val="00823BF1"/>
    <w:rsid w:val="00823C0D"/>
    <w:rsid w:val="00823C32"/>
    <w:rsid w:val="00823F20"/>
    <w:rsid w:val="00823FB4"/>
    <w:rsid w:val="008241BA"/>
    <w:rsid w:val="008242B7"/>
    <w:rsid w:val="00824331"/>
    <w:rsid w:val="008243BA"/>
    <w:rsid w:val="008247B1"/>
    <w:rsid w:val="00824ADF"/>
    <w:rsid w:val="00824BBC"/>
    <w:rsid w:val="00824C8B"/>
    <w:rsid w:val="00824D58"/>
    <w:rsid w:val="008250BA"/>
    <w:rsid w:val="008250F7"/>
    <w:rsid w:val="00825512"/>
    <w:rsid w:val="00825576"/>
    <w:rsid w:val="008256B5"/>
    <w:rsid w:val="00825720"/>
    <w:rsid w:val="00825753"/>
    <w:rsid w:val="00825C52"/>
    <w:rsid w:val="00825FC1"/>
    <w:rsid w:val="0082614C"/>
    <w:rsid w:val="0082645E"/>
    <w:rsid w:val="00826763"/>
    <w:rsid w:val="0082684B"/>
    <w:rsid w:val="00826971"/>
    <w:rsid w:val="0082698C"/>
    <w:rsid w:val="0082699F"/>
    <w:rsid w:val="00826B87"/>
    <w:rsid w:val="00826D84"/>
    <w:rsid w:val="00826F04"/>
    <w:rsid w:val="00826F86"/>
    <w:rsid w:val="008273C1"/>
    <w:rsid w:val="008275EE"/>
    <w:rsid w:val="008277A7"/>
    <w:rsid w:val="008279DA"/>
    <w:rsid w:val="00827A85"/>
    <w:rsid w:val="00827D92"/>
    <w:rsid w:val="00827E64"/>
    <w:rsid w:val="00830211"/>
    <w:rsid w:val="00830556"/>
    <w:rsid w:val="008305E9"/>
    <w:rsid w:val="00830686"/>
    <w:rsid w:val="00830708"/>
    <w:rsid w:val="00830895"/>
    <w:rsid w:val="00830955"/>
    <w:rsid w:val="00830B68"/>
    <w:rsid w:val="00830C1B"/>
    <w:rsid w:val="00830D56"/>
    <w:rsid w:val="00830D5F"/>
    <w:rsid w:val="00831104"/>
    <w:rsid w:val="0083131B"/>
    <w:rsid w:val="008313E5"/>
    <w:rsid w:val="00831600"/>
    <w:rsid w:val="008319D9"/>
    <w:rsid w:val="00831DB7"/>
    <w:rsid w:val="00831FC2"/>
    <w:rsid w:val="008321B1"/>
    <w:rsid w:val="00832228"/>
    <w:rsid w:val="00832597"/>
    <w:rsid w:val="0083275E"/>
    <w:rsid w:val="0083285B"/>
    <w:rsid w:val="00832A1D"/>
    <w:rsid w:val="00832A49"/>
    <w:rsid w:val="00832AB0"/>
    <w:rsid w:val="00833058"/>
    <w:rsid w:val="008330BD"/>
    <w:rsid w:val="00833224"/>
    <w:rsid w:val="00833280"/>
    <w:rsid w:val="0083331D"/>
    <w:rsid w:val="0083347D"/>
    <w:rsid w:val="008334C9"/>
    <w:rsid w:val="008334E3"/>
    <w:rsid w:val="0083360A"/>
    <w:rsid w:val="0083394F"/>
    <w:rsid w:val="008343D0"/>
    <w:rsid w:val="00834469"/>
    <w:rsid w:val="00834504"/>
    <w:rsid w:val="00834526"/>
    <w:rsid w:val="00834538"/>
    <w:rsid w:val="00834565"/>
    <w:rsid w:val="00834783"/>
    <w:rsid w:val="00834974"/>
    <w:rsid w:val="00834B10"/>
    <w:rsid w:val="00834C52"/>
    <w:rsid w:val="00834C73"/>
    <w:rsid w:val="00834E3F"/>
    <w:rsid w:val="00834EE2"/>
    <w:rsid w:val="00835089"/>
    <w:rsid w:val="00835203"/>
    <w:rsid w:val="008357D9"/>
    <w:rsid w:val="00835BC0"/>
    <w:rsid w:val="00835C4C"/>
    <w:rsid w:val="0083603B"/>
    <w:rsid w:val="008362AF"/>
    <w:rsid w:val="00836318"/>
    <w:rsid w:val="00836818"/>
    <w:rsid w:val="00836A12"/>
    <w:rsid w:val="00836B75"/>
    <w:rsid w:val="00836CD5"/>
    <w:rsid w:val="00837038"/>
    <w:rsid w:val="008376BB"/>
    <w:rsid w:val="00837CC0"/>
    <w:rsid w:val="00837E9B"/>
    <w:rsid w:val="00840197"/>
    <w:rsid w:val="008403B7"/>
    <w:rsid w:val="008403D4"/>
    <w:rsid w:val="008403EE"/>
    <w:rsid w:val="0084041C"/>
    <w:rsid w:val="00840550"/>
    <w:rsid w:val="008407A7"/>
    <w:rsid w:val="00840878"/>
    <w:rsid w:val="008408AA"/>
    <w:rsid w:val="00840C08"/>
    <w:rsid w:val="00840E43"/>
    <w:rsid w:val="008411A3"/>
    <w:rsid w:val="0084132B"/>
    <w:rsid w:val="008415F2"/>
    <w:rsid w:val="008415FE"/>
    <w:rsid w:val="00841753"/>
    <w:rsid w:val="00841765"/>
    <w:rsid w:val="00841889"/>
    <w:rsid w:val="0084190A"/>
    <w:rsid w:val="00841966"/>
    <w:rsid w:val="00842106"/>
    <w:rsid w:val="00842208"/>
    <w:rsid w:val="00842232"/>
    <w:rsid w:val="008422A8"/>
    <w:rsid w:val="0084288C"/>
    <w:rsid w:val="00842A3B"/>
    <w:rsid w:val="00842A9F"/>
    <w:rsid w:val="00842C78"/>
    <w:rsid w:val="00842EA4"/>
    <w:rsid w:val="00842F45"/>
    <w:rsid w:val="0084311E"/>
    <w:rsid w:val="0084345E"/>
    <w:rsid w:val="0084357D"/>
    <w:rsid w:val="00843CB7"/>
    <w:rsid w:val="00843CD7"/>
    <w:rsid w:val="00844088"/>
    <w:rsid w:val="008441C2"/>
    <w:rsid w:val="0084420B"/>
    <w:rsid w:val="00844296"/>
    <w:rsid w:val="0084430A"/>
    <w:rsid w:val="008444DB"/>
    <w:rsid w:val="008446CF"/>
    <w:rsid w:val="0084475E"/>
    <w:rsid w:val="008449EE"/>
    <w:rsid w:val="00844CD0"/>
    <w:rsid w:val="008451F6"/>
    <w:rsid w:val="0084529B"/>
    <w:rsid w:val="0084529C"/>
    <w:rsid w:val="00845593"/>
    <w:rsid w:val="008457B4"/>
    <w:rsid w:val="008458F0"/>
    <w:rsid w:val="00845A01"/>
    <w:rsid w:val="00845DEE"/>
    <w:rsid w:val="00845E9F"/>
    <w:rsid w:val="00845ECC"/>
    <w:rsid w:val="00845F46"/>
    <w:rsid w:val="00845FAA"/>
    <w:rsid w:val="0084613E"/>
    <w:rsid w:val="00846610"/>
    <w:rsid w:val="0084665E"/>
    <w:rsid w:val="00846779"/>
    <w:rsid w:val="0084685B"/>
    <w:rsid w:val="00846C4D"/>
    <w:rsid w:val="00846C90"/>
    <w:rsid w:val="00846EC4"/>
    <w:rsid w:val="00846F4F"/>
    <w:rsid w:val="00846FA5"/>
    <w:rsid w:val="0084707E"/>
    <w:rsid w:val="008471EA"/>
    <w:rsid w:val="00847488"/>
    <w:rsid w:val="0084751E"/>
    <w:rsid w:val="008475D7"/>
    <w:rsid w:val="0084764B"/>
    <w:rsid w:val="008476C8"/>
    <w:rsid w:val="00847980"/>
    <w:rsid w:val="00847B8F"/>
    <w:rsid w:val="00847BE4"/>
    <w:rsid w:val="00847C73"/>
    <w:rsid w:val="00847C93"/>
    <w:rsid w:val="00847D56"/>
    <w:rsid w:val="00850070"/>
    <w:rsid w:val="008500E2"/>
    <w:rsid w:val="008503F2"/>
    <w:rsid w:val="0085065C"/>
    <w:rsid w:val="00850926"/>
    <w:rsid w:val="0085094A"/>
    <w:rsid w:val="00850A48"/>
    <w:rsid w:val="00850B60"/>
    <w:rsid w:val="00850B86"/>
    <w:rsid w:val="008510F6"/>
    <w:rsid w:val="0085135C"/>
    <w:rsid w:val="008513F1"/>
    <w:rsid w:val="008514D3"/>
    <w:rsid w:val="0085153A"/>
    <w:rsid w:val="00851788"/>
    <w:rsid w:val="0085194C"/>
    <w:rsid w:val="00851AE0"/>
    <w:rsid w:val="00851AF8"/>
    <w:rsid w:val="00851B88"/>
    <w:rsid w:val="0085229C"/>
    <w:rsid w:val="008522EA"/>
    <w:rsid w:val="008522F8"/>
    <w:rsid w:val="00852335"/>
    <w:rsid w:val="008529D9"/>
    <w:rsid w:val="00852A93"/>
    <w:rsid w:val="00852B76"/>
    <w:rsid w:val="00852BEE"/>
    <w:rsid w:val="00852E97"/>
    <w:rsid w:val="00852F06"/>
    <w:rsid w:val="00852FB7"/>
    <w:rsid w:val="00853141"/>
    <w:rsid w:val="00853280"/>
    <w:rsid w:val="008532BE"/>
    <w:rsid w:val="008533D4"/>
    <w:rsid w:val="008534A0"/>
    <w:rsid w:val="00853549"/>
    <w:rsid w:val="0085355A"/>
    <w:rsid w:val="00853674"/>
    <w:rsid w:val="00853847"/>
    <w:rsid w:val="00853B1F"/>
    <w:rsid w:val="00853D1A"/>
    <w:rsid w:val="00853D1B"/>
    <w:rsid w:val="00853EB3"/>
    <w:rsid w:val="008540D5"/>
    <w:rsid w:val="00854129"/>
    <w:rsid w:val="00854176"/>
    <w:rsid w:val="00854311"/>
    <w:rsid w:val="008545DF"/>
    <w:rsid w:val="0085486A"/>
    <w:rsid w:val="008548E4"/>
    <w:rsid w:val="00854B46"/>
    <w:rsid w:val="00854B99"/>
    <w:rsid w:val="00854FFF"/>
    <w:rsid w:val="008550B0"/>
    <w:rsid w:val="0085540F"/>
    <w:rsid w:val="008554CF"/>
    <w:rsid w:val="008555DA"/>
    <w:rsid w:val="00855690"/>
    <w:rsid w:val="00855870"/>
    <w:rsid w:val="00855872"/>
    <w:rsid w:val="0085590A"/>
    <w:rsid w:val="00855A27"/>
    <w:rsid w:val="00855B61"/>
    <w:rsid w:val="00855B81"/>
    <w:rsid w:val="00855C0A"/>
    <w:rsid w:val="00855E0C"/>
    <w:rsid w:val="00856262"/>
    <w:rsid w:val="008565C2"/>
    <w:rsid w:val="0085684A"/>
    <w:rsid w:val="00856C0E"/>
    <w:rsid w:val="00856F3E"/>
    <w:rsid w:val="00856FDD"/>
    <w:rsid w:val="0085700D"/>
    <w:rsid w:val="0085728C"/>
    <w:rsid w:val="0085734C"/>
    <w:rsid w:val="00857497"/>
    <w:rsid w:val="008576B9"/>
    <w:rsid w:val="008577D8"/>
    <w:rsid w:val="008577F7"/>
    <w:rsid w:val="008578C1"/>
    <w:rsid w:val="0085799A"/>
    <w:rsid w:val="00857A1E"/>
    <w:rsid w:val="00857EC4"/>
    <w:rsid w:val="00857FA8"/>
    <w:rsid w:val="008601F7"/>
    <w:rsid w:val="00860738"/>
    <w:rsid w:val="008608A6"/>
    <w:rsid w:val="008609C0"/>
    <w:rsid w:val="00860BC5"/>
    <w:rsid w:val="00860C2C"/>
    <w:rsid w:val="00860CBC"/>
    <w:rsid w:val="00860D88"/>
    <w:rsid w:val="0086114A"/>
    <w:rsid w:val="00861466"/>
    <w:rsid w:val="008614C6"/>
    <w:rsid w:val="0086169B"/>
    <w:rsid w:val="008617B0"/>
    <w:rsid w:val="0086190C"/>
    <w:rsid w:val="00861914"/>
    <w:rsid w:val="00861AAF"/>
    <w:rsid w:val="00861B00"/>
    <w:rsid w:val="00861BEB"/>
    <w:rsid w:val="00861D30"/>
    <w:rsid w:val="00861DDF"/>
    <w:rsid w:val="00861ED2"/>
    <w:rsid w:val="008621A2"/>
    <w:rsid w:val="00862237"/>
    <w:rsid w:val="0086227F"/>
    <w:rsid w:val="008622D0"/>
    <w:rsid w:val="008623F4"/>
    <w:rsid w:val="00862771"/>
    <w:rsid w:val="0086279F"/>
    <w:rsid w:val="008627A1"/>
    <w:rsid w:val="0086298E"/>
    <w:rsid w:val="00862E4F"/>
    <w:rsid w:val="00862EB2"/>
    <w:rsid w:val="00862FA1"/>
    <w:rsid w:val="00862FE5"/>
    <w:rsid w:val="008630E9"/>
    <w:rsid w:val="008635F8"/>
    <w:rsid w:val="00863667"/>
    <w:rsid w:val="00863CA1"/>
    <w:rsid w:val="00863D0A"/>
    <w:rsid w:val="00863D39"/>
    <w:rsid w:val="00863E5F"/>
    <w:rsid w:val="008644D5"/>
    <w:rsid w:val="008646FD"/>
    <w:rsid w:val="0086478B"/>
    <w:rsid w:val="008647A2"/>
    <w:rsid w:val="0086483A"/>
    <w:rsid w:val="00864BA5"/>
    <w:rsid w:val="00864E56"/>
    <w:rsid w:val="00864EE7"/>
    <w:rsid w:val="0086500C"/>
    <w:rsid w:val="008650A8"/>
    <w:rsid w:val="00865222"/>
    <w:rsid w:val="008653CA"/>
    <w:rsid w:val="008653CD"/>
    <w:rsid w:val="00865A10"/>
    <w:rsid w:val="00865CAA"/>
    <w:rsid w:val="00865FD2"/>
    <w:rsid w:val="00866042"/>
    <w:rsid w:val="0086617D"/>
    <w:rsid w:val="00866366"/>
    <w:rsid w:val="008665DD"/>
    <w:rsid w:val="00866721"/>
    <w:rsid w:val="008668CC"/>
    <w:rsid w:val="00866BC3"/>
    <w:rsid w:val="00866E54"/>
    <w:rsid w:val="00866F4A"/>
    <w:rsid w:val="00867213"/>
    <w:rsid w:val="00867431"/>
    <w:rsid w:val="008675E8"/>
    <w:rsid w:val="00867611"/>
    <w:rsid w:val="00867A6D"/>
    <w:rsid w:val="00867B4E"/>
    <w:rsid w:val="00867D2E"/>
    <w:rsid w:val="00867D47"/>
    <w:rsid w:val="00867DE1"/>
    <w:rsid w:val="0087023B"/>
    <w:rsid w:val="00870419"/>
    <w:rsid w:val="0087056E"/>
    <w:rsid w:val="00870663"/>
    <w:rsid w:val="00870BA4"/>
    <w:rsid w:val="00870C6D"/>
    <w:rsid w:val="00870DBC"/>
    <w:rsid w:val="00870E31"/>
    <w:rsid w:val="0087139A"/>
    <w:rsid w:val="008717D2"/>
    <w:rsid w:val="00871C0B"/>
    <w:rsid w:val="0087216E"/>
    <w:rsid w:val="00872380"/>
    <w:rsid w:val="00872429"/>
    <w:rsid w:val="008725A0"/>
    <w:rsid w:val="008725D3"/>
    <w:rsid w:val="00872709"/>
    <w:rsid w:val="0087289C"/>
    <w:rsid w:val="00872C79"/>
    <w:rsid w:val="00872CAC"/>
    <w:rsid w:val="00872D98"/>
    <w:rsid w:val="00872DEC"/>
    <w:rsid w:val="00872F0A"/>
    <w:rsid w:val="0087327E"/>
    <w:rsid w:val="00873469"/>
    <w:rsid w:val="00873496"/>
    <w:rsid w:val="0087388E"/>
    <w:rsid w:val="00873CC2"/>
    <w:rsid w:val="00873CD6"/>
    <w:rsid w:val="00873EE3"/>
    <w:rsid w:val="00874093"/>
    <w:rsid w:val="008740A9"/>
    <w:rsid w:val="008743B5"/>
    <w:rsid w:val="008746AE"/>
    <w:rsid w:val="00874AA9"/>
    <w:rsid w:val="00874CBC"/>
    <w:rsid w:val="00874CDF"/>
    <w:rsid w:val="008752BF"/>
    <w:rsid w:val="00875386"/>
    <w:rsid w:val="00875717"/>
    <w:rsid w:val="00875778"/>
    <w:rsid w:val="00875867"/>
    <w:rsid w:val="008758FA"/>
    <w:rsid w:val="008759D8"/>
    <w:rsid w:val="00875A17"/>
    <w:rsid w:val="00875C9C"/>
    <w:rsid w:val="00876018"/>
    <w:rsid w:val="0087611C"/>
    <w:rsid w:val="0087623C"/>
    <w:rsid w:val="00876249"/>
    <w:rsid w:val="00876481"/>
    <w:rsid w:val="00876F10"/>
    <w:rsid w:val="008770EA"/>
    <w:rsid w:val="008771A5"/>
    <w:rsid w:val="008774D1"/>
    <w:rsid w:val="00877793"/>
    <w:rsid w:val="0087799F"/>
    <w:rsid w:val="00877B6A"/>
    <w:rsid w:val="00877ED2"/>
    <w:rsid w:val="008800CD"/>
    <w:rsid w:val="0088012E"/>
    <w:rsid w:val="00880189"/>
    <w:rsid w:val="00880207"/>
    <w:rsid w:val="0088033E"/>
    <w:rsid w:val="00880441"/>
    <w:rsid w:val="00880484"/>
    <w:rsid w:val="008807E2"/>
    <w:rsid w:val="00880C61"/>
    <w:rsid w:val="00880D15"/>
    <w:rsid w:val="00880FA5"/>
    <w:rsid w:val="008812FF"/>
    <w:rsid w:val="00881390"/>
    <w:rsid w:val="008813BA"/>
    <w:rsid w:val="0088183A"/>
    <w:rsid w:val="0088199C"/>
    <w:rsid w:val="00881A86"/>
    <w:rsid w:val="00881D12"/>
    <w:rsid w:val="008820E2"/>
    <w:rsid w:val="00882135"/>
    <w:rsid w:val="00882152"/>
    <w:rsid w:val="0088252D"/>
    <w:rsid w:val="0088265F"/>
    <w:rsid w:val="008828B4"/>
    <w:rsid w:val="00882C8B"/>
    <w:rsid w:val="00882CBD"/>
    <w:rsid w:val="00882E0C"/>
    <w:rsid w:val="00882E7A"/>
    <w:rsid w:val="00882F61"/>
    <w:rsid w:val="00883178"/>
    <w:rsid w:val="0088327C"/>
    <w:rsid w:val="008835A4"/>
    <w:rsid w:val="00883649"/>
    <w:rsid w:val="00883838"/>
    <w:rsid w:val="008839D5"/>
    <w:rsid w:val="008839E6"/>
    <w:rsid w:val="00883A19"/>
    <w:rsid w:val="00883C09"/>
    <w:rsid w:val="00883CC7"/>
    <w:rsid w:val="00883F5D"/>
    <w:rsid w:val="0088411A"/>
    <w:rsid w:val="008845ED"/>
    <w:rsid w:val="008845FF"/>
    <w:rsid w:val="008847ED"/>
    <w:rsid w:val="008848F4"/>
    <w:rsid w:val="00884C09"/>
    <w:rsid w:val="00884C91"/>
    <w:rsid w:val="00884C9E"/>
    <w:rsid w:val="00884DCE"/>
    <w:rsid w:val="00884F7F"/>
    <w:rsid w:val="0088504A"/>
    <w:rsid w:val="0088521F"/>
    <w:rsid w:val="00885232"/>
    <w:rsid w:val="0088548B"/>
    <w:rsid w:val="0088553A"/>
    <w:rsid w:val="00885650"/>
    <w:rsid w:val="0088569F"/>
    <w:rsid w:val="008857DF"/>
    <w:rsid w:val="008859CE"/>
    <w:rsid w:val="00885AA7"/>
    <w:rsid w:val="00885AEF"/>
    <w:rsid w:val="00885B09"/>
    <w:rsid w:val="00885BF0"/>
    <w:rsid w:val="00885D8B"/>
    <w:rsid w:val="00885EB8"/>
    <w:rsid w:val="00885F8D"/>
    <w:rsid w:val="008860D5"/>
    <w:rsid w:val="008860DC"/>
    <w:rsid w:val="0088641D"/>
    <w:rsid w:val="00886453"/>
    <w:rsid w:val="0088659F"/>
    <w:rsid w:val="00886D1E"/>
    <w:rsid w:val="00886D2E"/>
    <w:rsid w:val="00887014"/>
    <w:rsid w:val="00887015"/>
    <w:rsid w:val="00887277"/>
    <w:rsid w:val="00887503"/>
    <w:rsid w:val="00887674"/>
    <w:rsid w:val="0088776A"/>
    <w:rsid w:val="00887889"/>
    <w:rsid w:val="00887961"/>
    <w:rsid w:val="008879DC"/>
    <w:rsid w:val="00887B93"/>
    <w:rsid w:val="00887C03"/>
    <w:rsid w:val="00887D7E"/>
    <w:rsid w:val="00887ED2"/>
    <w:rsid w:val="0089026A"/>
    <w:rsid w:val="0089029F"/>
    <w:rsid w:val="00890367"/>
    <w:rsid w:val="008908F1"/>
    <w:rsid w:val="00890F89"/>
    <w:rsid w:val="0089112E"/>
    <w:rsid w:val="00891221"/>
    <w:rsid w:val="008913AC"/>
    <w:rsid w:val="008913BC"/>
    <w:rsid w:val="008916E9"/>
    <w:rsid w:val="00891955"/>
    <w:rsid w:val="0089196D"/>
    <w:rsid w:val="008919AD"/>
    <w:rsid w:val="00891A1E"/>
    <w:rsid w:val="00891B1C"/>
    <w:rsid w:val="00891B60"/>
    <w:rsid w:val="00891C5A"/>
    <w:rsid w:val="00892046"/>
    <w:rsid w:val="0089237B"/>
    <w:rsid w:val="008923AA"/>
    <w:rsid w:val="008926E9"/>
    <w:rsid w:val="008928AF"/>
    <w:rsid w:val="00892AB9"/>
    <w:rsid w:val="00892B4F"/>
    <w:rsid w:val="00892B76"/>
    <w:rsid w:val="00892D67"/>
    <w:rsid w:val="00892EB9"/>
    <w:rsid w:val="00892EF4"/>
    <w:rsid w:val="0089332F"/>
    <w:rsid w:val="008934AD"/>
    <w:rsid w:val="008936E4"/>
    <w:rsid w:val="00893AB6"/>
    <w:rsid w:val="00893D8E"/>
    <w:rsid w:val="00893EBF"/>
    <w:rsid w:val="00893ED4"/>
    <w:rsid w:val="008940CF"/>
    <w:rsid w:val="0089438B"/>
    <w:rsid w:val="008943A4"/>
    <w:rsid w:val="0089497F"/>
    <w:rsid w:val="00894F82"/>
    <w:rsid w:val="008951BF"/>
    <w:rsid w:val="0089532D"/>
    <w:rsid w:val="00895343"/>
    <w:rsid w:val="00895511"/>
    <w:rsid w:val="00895975"/>
    <w:rsid w:val="00895AE5"/>
    <w:rsid w:val="00895E82"/>
    <w:rsid w:val="00896096"/>
    <w:rsid w:val="008960D5"/>
    <w:rsid w:val="0089615F"/>
    <w:rsid w:val="00896333"/>
    <w:rsid w:val="00896345"/>
    <w:rsid w:val="008964EF"/>
    <w:rsid w:val="00896562"/>
    <w:rsid w:val="00896658"/>
    <w:rsid w:val="00896755"/>
    <w:rsid w:val="00896774"/>
    <w:rsid w:val="00896F81"/>
    <w:rsid w:val="00897375"/>
    <w:rsid w:val="00897569"/>
    <w:rsid w:val="008975EE"/>
    <w:rsid w:val="00897723"/>
    <w:rsid w:val="0089781A"/>
    <w:rsid w:val="00897CFF"/>
    <w:rsid w:val="00897D20"/>
    <w:rsid w:val="00897E2F"/>
    <w:rsid w:val="00897E33"/>
    <w:rsid w:val="008A01DC"/>
    <w:rsid w:val="008A01F3"/>
    <w:rsid w:val="008A046A"/>
    <w:rsid w:val="008A05C4"/>
    <w:rsid w:val="008A05E9"/>
    <w:rsid w:val="008A0706"/>
    <w:rsid w:val="008A087C"/>
    <w:rsid w:val="008A099A"/>
    <w:rsid w:val="008A0C63"/>
    <w:rsid w:val="008A0D9F"/>
    <w:rsid w:val="008A0DB3"/>
    <w:rsid w:val="008A10A7"/>
    <w:rsid w:val="008A110E"/>
    <w:rsid w:val="008A11BE"/>
    <w:rsid w:val="008A13B9"/>
    <w:rsid w:val="008A14C7"/>
    <w:rsid w:val="008A16BB"/>
    <w:rsid w:val="008A16C1"/>
    <w:rsid w:val="008A17C9"/>
    <w:rsid w:val="008A184E"/>
    <w:rsid w:val="008A188D"/>
    <w:rsid w:val="008A1927"/>
    <w:rsid w:val="008A19D1"/>
    <w:rsid w:val="008A1A14"/>
    <w:rsid w:val="008A2013"/>
    <w:rsid w:val="008A2240"/>
    <w:rsid w:val="008A24FF"/>
    <w:rsid w:val="008A256D"/>
    <w:rsid w:val="008A2606"/>
    <w:rsid w:val="008A2759"/>
    <w:rsid w:val="008A27A1"/>
    <w:rsid w:val="008A2872"/>
    <w:rsid w:val="008A2980"/>
    <w:rsid w:val="008A2A3C"/>
    <w:rsid w:val="008A2BED"/>
    <w:rsid w:val="008A2DC7"/>
    <w:rsid w:val="008A2E82"/>
    <w:rsid w:val="008A37A7"/>
    <w:rsid w:val="008A3840"/>
    <w:rsid w:val="008A38BF"/>
    <w:rsid w:val="008A3974"/>
    <w:rsid w:val="008A3B96"/>
    <w:rsid w:val="008A3CB5"/>
    <w:rsid w:val="008A3F5E"/>
    <w:rsid w:val="008A4097"/>
    <w:rsid w:val="008A4151"/>
    <w:rsid w:val="008A419E"/>
    <w:rsid w:val="008A41AD"/>
    <w:rsid w:val="008A42E5"/>
    <w:rsid w:val="008A4342"/>
    <w:rsid w:val="008A444E"/>
    <w:rsid w:val="008A4545"/>
    <w:rsid w:val="008A459C"/>
    <w:rsid w:val="008A4688"/>
    <w:rsid w:val="008A4720"/>
    <w:rsid w:val="008A4D51"/>
    <w:rsid w:val="008A4DB6"/>
    <w:rsid w:val="008A4F6E"/>
    <w:rsid w:val="008A5072"/>
    <w:rsid w:val="008A527C"/>
    <w:rsid w:val="008A531B"/>
    <w:rsid w:val="008A53BA"/>
    <w:rsid w:val="008A550C"/>
    <w:rsid w:val="008A56C5"/>
    <w:rsid w:val="008A57CC"/>
    <w:rsid w:val="008A5906"/>
    <w:rsid w:val="008A5DD0"/>
    <w:rsid w:val="008A5E39"/>
    <w:rsid w:val="008A62EB"/>
    <w:rsid w:val="008A644E"/>
    <w:rsid w:val="008A666F"/>
    <w:rsid w:val="008A66EC"/>
    <w:rsid w:val="008A6775"/>
    <w:rsid w:val="008A67CD"/>
    <w:rsid w:val="008A69BB"/>
    <w:rsid w:val="008A6E31"/>
    <w:rsid w:val="008A730F"/>
    <w:rsid w:val="008A758C"/>
    <w:rsid w:val="008A78C5"/>
    <w:rsid w:val="008A7A29"/>
    <w:rsid w:val="008A7A4B"/>
    <w:rsid w:val="008A7BE7"/>
    <w:rsid w:val="008A7CA0"/>
    <w:rsid w:val="008A7D01"/>
    <w:rsid w:val="008A7D48"/>
    <w:rsid w:val="008A7E70"/>
    <w:rsid w:val="008B0108"/>
    <w:rsid w:val="008B014D"/>
    <w:rsid w:val="008B020C"/>
    <w:rsid w:val="008B027F"/>
    <w:rsid w:val="008B035F"/>
    <w:rsid w:val="008B039C"/>
    <w:rsid w:val="008B052A"/>
    <w:rsid w:val="008B07B0"/>
    <w:rsid w:val="008B09F9"/>
    <w:rsid w:val="008B0A28"/>
    <w:rsid w:val="008B0A38"/>
    <w:rsid w:val="008B0A90"/>
    <w:rsid w:val="008B0BD9"/>
    <w:rsid w:val="008B0BE6"/>
    <w:rsid w:val="008B0C03"/>
    <w:rsid w:val="008B0C5A"/>
    <w:rsid w:val="008B0E14"/>
    <w:rsid w:val="008B0FFC"/>
    <w:rsid w:val="008B12A5"/>
    <w:rsid w:val="008B13B2"/>
    <w:rsid w:val="008B13BB"/>
    <w:rsid w:val="008B1480"/>
    <w:rsid w:val="008B14B5"/>
    <w:rsid w:val="008B16D2"/>
    <w:rsid w:val="008B18E8"/>
    <w:rsid w:val="008B1AD4"/>
    <w:rsid w:val="008B1B66"/>
    <w:rsid w:val="008B1C57"/>
    <w:rsid w:val="008B1D1A"/>
    <w:rsid w:val="008B2297"/>
    <w:rsid w:val="008B23D7"/>
    <w:rsid w:val="008B253F"/>
    <w:rsid w:val="008B2704"/>
    <w:rsid w:val="008B27A6"/>
    <w:rsid w:val="008B27AB"/>
    <w:rsid w:val="008B2A2A"/>
    <w:rsid w:val="008B2B5F"/>
    <w:rsid w:val="008B2C1E"/>
    <w:rsid w:val="008B2CC1"/>
    <w:rsid w:val="008B2DD1"/>
    <w:rsid w:val="008B2F62"/>
    <w:rsid w:val="008B30B3"/>
    <w:rsid w:val="008B32C6"/>
    <w:rsid w:val="008B32F0"/>
    <w:rsid w:val="008B34B5"/>
    <w:rsid w:val="008B34D9"/>
    <w:rsid w:val="008B37B1"/>
    <w:rsid w:val="008B38F8"/>
    <w:rsid w:val="008B3A8E"/>
    <w:rsid w:val="008B3AAB"/>
    <w:rsid w:val="008B3C04"/>
    <w:rsid w:val="008B443E"/>
    <w:rsid w:val="008B44A0"/>
    <w:rsid w:val="008B4530"/>
    <w:rsid w:val="008B4543"/>
    <w:rsid w:val="008B4812"/>
    <w:rsid w:val="008B4BD9"/>
    <w:rsid w:val="008B4C95"/>
    <w:rsid w:val="008B4DDF"/>
    <w:rsid w:val="008B4E25"/>
    <w:rsid w:val="008B4EA1"/>
    <w:rsid w:val="008B4F6D"/>
    <w:rsid w:val="008B4FCE"/>
    <w:rsid w:val="008B4FD5"/>
    <w:rsid w:val="008B529A"/>
    <w:rsid w:val="008B562C"/>
    <w:rsid w:val="008B5716"/>
    <w:rsid w:val="008B59D0"/>
    <w:rsid w:val="008B5FC9"/>
    <w:rsid w:val="008B5FE8"/>
    <w:rsid w:val="008B6182"/>
    <w:rsid w:val="008B61DA"/>
    <w:rsid w:val="008B61E9"/>
    <w:rsid w:val="008B61EB"/>
    <w:rsid w:val="008B6408"/>
    <w:rsid w:val="008B6460"/>
    <w:rsid w:val="008B6659"/>
    <w:rsid w:val="008B668F"/>
    <w:rsid w:val="008B66FD"/>
    <w:rsid w:val="008B6745"/>
    <w:rsid w:val="008B68EE"/>
    <w:rsid w:val="008B69C1"/>
    <w:rsid w:val="008B6FA7"/>
    <w:rsid w:val="008B6FD8"/>
    <w:rsid w:val="008B70B8"/>
    <w:rsid w:val="008B72EC"/>
    <w:rsid w:val="008B7400"/>
    <w:rsid w:val="008B771D"/>
    <w:rsid w:val="008B792E"/>
    <w:rsid w:val="008B7AB6"/>
    <w:rsid w:val="008B7B41"/>
    <w:rsid w:val="008B7B72"/>
    <w:rsid w:val="008B7F87"/>
    <w:rsid w:val="008C02FE"/>
    <w:rsid w:val="008C03CF"/>
    <w:rsid w:val="008C03FE"/>
    <w:rsid w:val="008C06F3"/>
    <w:rsid w:val="008C0780"/>
    <w:rsid w:val="008C0B07"/>
    <w:rsid w:val="008C0BC6"/>
    <w:rsid w:val="008C0C97"/>
    <w:rsid w:val="008C0E3F"/>
    <w:rsid w:val="008C0EAC"/>
    <w:rsid w:val="008C10A9"/>
    <w:rsid w:val="008C1185"/>
    <w:rsid w:val="008C166F"/>
    <w:rsid w:val="008C173C"/>
    <w:rsid w:val="008C189E"/>
    <w:rsid w:val="008C199F"/>
    <w:rsid w:val="008C1B0B"/>
    <w:rsid w:val="008C1F46"/>
    <w:rsid w:val="008C1FD0"/>
    <w:rsid w:val="008C2003"/>
    <w:rsid w:val="008C22F1"/>
    <w:rsid w:val="008C2380"/>
    <w:rsid w:val="008C2383"/>
    <w:rsid w:val="008C2612"/>
    <w:rsid w:val="008C2673"/>
    <w:rsid w:val="008C26C6"/>
    <w:rsid w:val="008C276C"/>
    <w:rsid w:val="008C2857"/>
    <w:rsid w:val="008C287D"/>
    <w:rsid w:val="008C2EFF"/>
    <w:rsid w:val="008C2F48"/>
    <w:rsid w:val="008C2F79"/>
    <w:rsid w:val="008C3021"/>
    <w:rsid w:val="008C3213"/>
    <w:rsid w:val="008C32A9"/>
    <w:rsid w:val="008C3478"/>
    <w:rsid w:val="008C3826"/>
    <w:rsid w:val="008C38C6"/>
    <w:rsid w:val="008C38D5"/>
    <w:rsid w:val="008C3D83"/>
    <w:rsid w:val="008C3DF2"/>
    <w:rsid w:val="008C3E6A"/>
    <w:rsid w:val="008C3F50"/>
    <w:rsid w:val="008C3F51"/>
    <w:rsid w:val="008C407D"/>
    <w:rsid w:val="008C42F7"/>
    <w:rsid w:val="008C433E"/>
    <w:rsid w:val="008C4435"/>
    <w:rsid w:val="008C4887"/>
    <w:rsid w:val="008C4B50"/>
    <w:rsid w:val="008C4CA5"/>
    <w:rsid w:val="008C4DF6"/>
    <w:rsid w:val="008C50B5"/>
    <w:rsid w:val="008C5688"/>
    <w:rsid w:val="008C56A0"/>
    <w:rsid w:val="008C56F3"/>
    <w:rsid w:val="008C574E"/>
    <w:rsid w:val="008C5A69"/>
    <w:rsid w:val="008C5AB1"/>
    <w:rsid w:val="008C5BC8"/>
    <w:rsid w:val="008C5D5C"/>
    <w:rsid w:val="008C5EBF"/>
    <w:rsid w:val="008C63F0"/>
    <w:rsid w:val="008C6426"/>
    <w:rsid w:val="008C649C"/>
    <w:rsid w:val="008C66A1"/>
    <w:rsid w:val="008C67CD"/>
    <w:rsid w:val="008C6BBE"/>
    <w:rsid w:val="008C70E6"/>
    <w:rsid w:val="008C712F"/>
    <w:rsid w:val="008C7270"/>
    <w:rsid w:val="008C740C"/>
    <w:rsid w:val="008C7551"/>
    <w:rsid w:val="008C75B7"/>
    <w:rsid w:val="008C7607"/>
    <w:rsid w:val="008C7775"/>
    <w:rsid w:val="008C785E"/>
    <w:rsid w:val="008C7ACF"/>
    <w:rsid w:val="008D030A"/>
    <w:rsid w:val="008D033D"/>
    <w:rsid w:val="008D0595"/>
    <w:rsid w:val="008D06D6"/>
    <w:rsid w:val="008D0716"/>
    <w:rsid w:val="008D0811"/>
    <w:rsid w:val="008D081E"/>
    <w:rsid w:val="008D0830"/>
    <w:rsid w:val="008D0A62"/>
    <w:rsid w:val="008D0AC3"/>
    <w:rsid w:val="008D0B01"/>
    <w:rsid w:val="008D0D2C"/>
    <w:rsid w:val="008D0DCD"/>
    <w:rsid w:val="008D10D7"/>
    <w:rsid w:val="008D1178"/>
    <w:rsid w:val="008D1271"/>
    <w:rsid w:val="008D12FF"/>
    <w:rsid w:val="008D14A3"/>
    <w:rsid w:val="008D1574"/>
    <w:rsid w:val="008D1880"/>
    <w:rsid w:val="008D188D"/>
    <w:rsid w:val="008D191F"/>
    <w:rsid w:val="008D1990"/>
    <w:rsid w:val="008D1D39"/>
    <w:rsid w:val="008D1D6F"/>
    <w:rsid w:val="008D1DBB"/>
    <w:rsid w:val="008D1EEC"/>
    <w:rsid w:val="008D2173"/>
    <w:rsid w:val="008D2314"/>
    <w:rsid w:val="008D23DB"/>
    <w:rsid w:val="008D27D0"/>
    <w:rsid w:val="008D2C54"/>
    <w:rsid w:val="008D2EFE"/>
    <w:rsid w:val="008D2F21"/>
    <w:rsid w:val="008D3076"/>
    <w:rsid w:val="008D3138"/>
    <w:rsid w:val="008D322C"/>
    <w:rsid w:val="008D3294"/>
    <w:rsid w:val="008D32F5"/>
    <w:rsid w:val="008D3513"/>
    <w:rsid w:val="008D3968"/>
    <w:rsid w:val="008D3A0C"/>
    <w:rsid w:val="008D3D0F"/>
    <w:rsid w:val="008D3FF9"/>
    <w:rsid w:val="008D4066"/>
    <w:rsid w:val="008D487D"/>
    <w:rsid w:val="008D4E77"/>
    <w:rsid w:val="008D5037"/>
    <w:rsid w:val="008D5437"/>
    <w:rsid w:val="008D5543"/>
    <w:rsid w:val="008D559E"/>
    <w:rsid w:val="008D58F1"/>
    <w:rsid w:val="008D599F"/>
    <w:rsid w:val="008D5BAD"/>
    <w:rsid w:val="008D5EF4"/>
    <w:rsid w:val="008D6575"/>
    <w:rsid w:val="008D6748"/>
    <w:rsid w:val="008D6953"/>
    <w:rsid w:val="008D6A6A"/>
    <w:rsid w:val="008D6DEA"/>
    <w:rsid w:val="008D6EDF"/>
    <w:rsid w:val="008D6FDD"/>
    <w:rsid w:val="008D6FFB"/>
    <w:rsid w:val="008D70D9"/>
    <w:rsid w:val="008D712D"/>
    <w:rsid w:val="008D714F"/>
    <w:rsid w:val="008D7482"/>
    <w:rsid w:val="008D74C0"/>
    <w:rsid w:val="008D7988"/>
    <w:rsid w:val="008D7998"/>
    <w:rsid w:val="008D7C73"/>
    <w:rsid w:val="008D7C99"/>
    <w:rsid w:val="008D7DC5"/>
    <w:rsid w:val="008D7E73"/>
    <w:rsid w:val="008E0070"/>
    <w:rsid w:val="008E00D1"/>
    <w:rsid w:val="008E0371"/>
    <w:rsid w:val="008E0535"/>
    <w:rsid w:val="008E0614"/>
    <w:rsid w:val="008E091A"/>
    <w:rsid w:val="008E0E4F"/>
    <w:rsid w:val="008E0F6E"/>
    <w:rsid w:val="008E147B"/>
    <w:rsid w:val="008E14B6"/>
    <w:rsid w:val="008E156C"/>
    <w:rsid w:val="008E15FE"/>
    <w:rsid w:val="008E179B"/>
    <w:rsid w:val="008E1BB6"/>
    <w:rsid w:val="008E1ED9"/>
    <w:rsid w:val="008E215B"/>
    <w:rsid w:val="008E21AA"/>
    <w:rsid w:val="008E221A"/>
    <w:rsid w:val="008E287C"/>
    <w:rsid w:val="008E28B3"/>
    <w:rsid w:val="008E2A10"/>
    <w:rsid w:val="008E2AED"/>
    <w:rsid w:val="008E2E50"/>
    <w:rsid w:val="008E2F50"/>
    <w:rsid w:val="008E3241"/>
    <w:rsid w:val="008E324F"/>
    <w:rsid w:val="008E385D"/>
    <w:rsid w:val="008E39B5"/>
    <w:rsid w:val="008E42E8"/>
    <w:rsid w:val="008E433F"/>
    <w:rsid w:val="008E46F3"/>
    <w:rsid w:val="008E495B"/>
    <w:rsid w:val="008E49D9"/>
    <w:rsid w:val="008E4CE6"/>
    <w:rsid w:val="008E5117"/>
    <w:rsid w:val="008E539B"/>
    <w:rsid w:val="008E561F"/>
    <w:rsid w:val="008E5782"/>
    <w:rsid w:val="008E579A"/>
    <w:rsid w:val="008E57BA"/>
    <w:rsid w:val="008E5D3B"/>
    <w:rsid w:val="008E5E50"/>
    <w:rsid w:val="008E6002"/>
    <w:rsid w:val="008E62B3"/>
    <w:rsid w:val="008E6596"/>
    <w:rsid w:val="008E689A"/>
    <w:rsid w:val="008E6A7B"/>
    <w:rsid w:val="008E6BB8"/>
    <w:rsid w:val="008E6BCC"/>
    <w:rsid w:val="008E6F29"/>
    <w:rsid w:val="008E7342"/>
    <w:rsid w:val="008E7343"/>
    <w:rsid w:val="008E7435"/>
    <w:rsid w:val="008E7469"/>
    <w:rsid w:val="008E7512"/>
    <w:rsid w:val="008E7657"/>
    <w:rsid w:val="008E77BB"/>
    <w:rsid w:val="008E78A4"/>
    <w:rsid w:val="008E7A37"/>
    <w:rsid w:val="008E7CFA"/>
    <w:rsid w:val="008E7DB8"/>
    <w:rsid w:val="008E7E07"/>
    <w:rsid w:val="008F007E"/>
    <w:rsid w:val="008F0275"/>
    <w:rsid w:val="008F0323"/>
    <w:rsid w:val="008F03E7"/>
    <w:rsid w:val="008F0647"/>
    <w:rsid w:val="008F09DA"/>
    <w:rsid w:val="008F0BA3"/>
    <w:rsid w:val="008F0EB7"/>
    <w:rsid w:val="008F112F"/>
    <w:rsid w:val="008F134D"/>
    <w:rsid w:val="008F13B5"/>
    <w:rsid w:val="008F13E8"/>
    <w:rsid w:val="008F1506"/>
    <w:rsid w:val="008F15F2"/>
    <w:rsid w:val="008F1654"/>
    <w:rsid w:val="008F180E"/>
    <w:rsid w:val="008F1A39"/>
    <w:rsid w:val="008F1B80"/>
    <w:rsid w:val="008F1B87"/>
    <w:rsid w:val="008F1CA7"/>
    <w:rsid w:val="008F1CD6"/>
    <w:rsid w:val="008F1D52"/>
    <w:rsid w:val="008F1DB9"/>
    <w:rsid w:val="008F2265"/>
    <w:rsid w:val="008F226B"/>
    <w:rsid w:val="008F2501"/>
    <w:rsid w:val="008F2518"/>
    <w:rsid w:val="008F27C2"/>
    <w:rsid w:val="008F2A1D"/>
    <w:rsid w:val="008F2A1F"/>
    <w:rsid w:val="008F2F1E"/>
    <w:rsid w:val="008F346C"/>
    <w:rsid w:val="008F36AA"/>
    <w:rsid w:val="008F3753"/>
    <w:rsid w:val="008F3A17"/>
    <w:rsid w:val="008F3B51"/>
    <w:rsid w:val="008F41B0"/>
    <w:rsid w:val="008F4282"/>
    <w:rsid w:val="008F459C"/>
    <w:rsid w:val="008F47D4"/>
    <w:rsid w:val="008F4A79"/>
    <w:rsid w:val="008F4AC1"/>
    <w:rsid w:val="008F4EDF"/>
    <w:rsid w:val="008F516B"/>
    <w:rsid w:val="008F51B2"/>
    <w:rsid w:val="008F51F2"/>
    <w:rsid w:val="008F52D1"/>
    <w:rsid w:val="008F5321"/>
    <w:rsid w:val="008F569F"/>
    <w:rsid w:val="008F56CC"/>
    <w:rsid w:val="008F5D26"/>
    <w:rsid w:val="008F5E84"/>
    <w:rsid w:val="008F5FA9"/>
    <w:rsid w:val="008F60AE"/>
    <w:rsid w:val="008F67AB"/>
    <w:rsid w:val="008F68CF"/>
    <w:rsid w:val="008F69BD"/>
    <w:rsid w:val="008F6E22"/>
    <w:rsid w:val="008F716A"/>
    <w:rsid w:val="008F72A9"/>
    <w:rsid w:val="008F72ED"/>
    <w:rsid w:val="008F7385"/>
    <w:rsid w:val="008F74FD"/>
    <w:rsid w:val="008F7643"/>
    <w:rsid w:val="008F7660"/>
    <w:rsid w:val="008F781E"/>
    <w:rsid w:val="008F782B"/>
    <w:rsid w:val="008F7D39"/>
    <w:rsid w:val="008F7D6E"/>
    <w:rsid w:val="008F7E15"/>
    <w:rsid w:val="008F7FAF"/>
    <w:rsid w:val="008F7FB5"/>
    <w:rsid w:val="0090029A"/>
    <w:rsid w:val="00900489"/>
    <w:rsid w:val="009004DA"/>
    <w:rsid w:val="00900581"/>
    <w:rsid w:val="009008A9"/>
    <w:rsid w:val="009008F9"/>
    <w:rsid w:val="009009CD"/>
    <w:rsid w:val="00900AB1"/>
    <w:rsid w:val="00900DB8"/>
    <w:rsid w:val="00900F70"/>
    <w:rsid w:val="00901101"/>
    <w:rsid w:val="009015DC"/>
    <w:rsid w:val="00901628"/>
    <w:rsid w:val="00901730"/>
    <w:rsid w:val="00901749"/>
    <w:rsid w:val="009017EE"/>
    <w:rsid w:val="0090196B"/>
    <w:rsid w:val="00901BB0"/>
    <w:rsid w:val="00901E4E"/>
    <w:rsid w:val="00901EE8"/>
    <w:rsid w:val="00902058"/>
    <w:rsid w:val="009022B0"/>
    <w:rsid w:val="0090255A"/>
    <w:rsid w:val="009026AA"/>
    <w:rsid w:val="009026D6"/>
    <w:rsid w:val="00902822"/>
    <w:rsid w:val="00902B79"/>
    <w:rsid w:val="00902E51"/>
    <w:rsid w:val="00902FB7"/>
    <w:rsid w:val="0090321E"/>
    <w:rsid w:val="0090322E"/>
    <w:rsid w:val="009033C3"/>
    <w:rsid w:val="00903930"/>
    <w:rsid w:val="009039BF"/>
    <w:rsid w:val="009039C2"/>
    <w:rsid w:val="00903C88"/>
    <w:rsid w:val="00903D29"/>
    <w:rsid w:val="00903DEE"/>
    <w:rsid w:val="00903F45"/>
    <w:rsid w:val="00903F8F"/>
    <w:rsid w:val="009041EF"/>
    <w:rsid w:val="009042BC"/>
    <w:rsid w:val="0090432D"/>
    <w:rsid w:val="00904366"/>
    <w:rsid w:val="0090438D"/>
    <w:rsid w:val="00904411"/>
    <w:rsid w:val="0090475B"/>
    <w:rsid w:val="00904CCE"/>
    <w:rsid w:val="00904D8A"/>
    <w:rsid w:val="00904F5B"/>
    <w:rsid w:val="0090506F"/>
    <w:rsid w:val="00905116"/>
    <w:rsid w:val="0090522D"/>
    <w:rsid w:val="00905267"/>
    <w:rsid w:val="00905537"/>
    <w:rsid w:val="009055D2"/>
    <w:rsid w:val="00905A7E"/>
    <w:rsid w:val="00905C85"/>
    <w:rsid w:val="00905CEE"/>
    <w:rsid w:val="00905F65"/>
    <w:rsid w:val="009060BC"/>
    <w:rsid w:val="00906253"/>
    <w:rsid w:val="009065D0"/>
    <w:rsid w:val="0090662F"/>
    <w:rsid w:val="0090667F"/>
    <w:rsid w:val="009067DE"/>
    <w:rsid w:val="009067EC"/>
    <w:rsid w:val="009068A1"/>
    <w:rsid w:val="00906951"/>
    <w:rsid w:val="00906ADD"/>
    <w:rsid w:val="00906C44"/>
    <w:rsid w:val="00906D87"/>
    <w:rsid w:val="009070D7"/>
    <w:rsid w:val="00907359"/>
    <w:rsid w:val="009073FB"/>
    <w:rsid w:val="00907564"/>
    <w:rsid w:val="009076C5"/>
    <w:rsid w:val="009077A1"/>
    <w:rsid w:val="00907B12"/>
    <w:rsid w:val="00907C1F"/>
    <w:rsid w:val="00907D18"/>
    <w:rsid w:val="00910008"/>
    <w:rsid w:val="0091076A"/>
    <w:rsid w:val="009108BB"/>
    <w:rsid w:val="00910BDE"/>
    <w:rsid w:val="00910DBD"/>
    <w:rsid w:val="00910E5C"/>
    <w:rsid w:val="00911145"/>
    <w:rsid w:val="009111F7"/>
    <w:rsid w:val="00911559"/>
    <w:rsid w:val="009116C1"/>
    <w:rsid w:val="009118D7"/>
    <w:rsid w:val="009119AF"/>
    <w:rsid w:val="00911A98"/>
    <w:rsid w:val="00911B40"/>
    <w:rsid w:val="00911E61"/>
    <w:rsid w:val="00912202"/>
    <w:rsid w:val="009125D6"/>
    <w:rsid w:val="009126E2"/>
    <w:rsid w:val="00912716"/>
    <w:rsid w:val="00912C17"/>
    <w:rsid w:val="00912DD4"/>
    <w:rsid w:val="0091304D"/>
    <w:rsid w:val="00913094"/>
    <w:rsid w:val="009131E8"/>
    <w:rsid w:val="009132D0"/>
    <w:rsid w:val="009132E8"/>
    <w:rsid w:val="0091342C"/>
    <w:rsid w:val="00913E6E"/>
    <w:rsid w:val="00913F2E"/>
    <w:rsid w:val="009140B4"/>
    <w:rsid w:val="009140EF"/>
    <w:rsid w:val="009140F9"/>
    <w:rsid w:val="00914103"/>
    <w:rsid w:val="00914174"/>
    <w:rsid w:val="0091426C"/>
    <w:rsid w:val="009142BA"/>
    <w:rsid w:val="009143E7"/>
    <w:rsid w:val="009143F7"/>
    <w:rsid w:val="009144F1"/>
    <w:rsid w:val="0091465B"/>
    <w:rsid w:val="00914793"/>
    <w:rsid w:val="009147E3"/>
    <w:rsid w:val="00914A67"/>
    <w:rsid w:val="00914B30"/>
    <w:rsid w:val="00914C0C"/>
    <w:rsid w:val="00914C18"/>
    <w:rsid w:val="00914E7B"/>
    <w:rsid w:val="00914EC2"/>
    <w:rsid w:val="00914EF5"/>
    <w:rsid w:val="009152DE"/>
    <w:rsid w:val="009152F7"/>
    <w:rsid w:val="009154B6"/>
    <w:rsid w:val="009155D3"/>
    <w:rsid w:val="009156C2"/>
    <w:rsid w:val="009156FC"/>
    <w:rsid w:val="009157C0"/>
    <w:rsid w:val="009157ED"/>
    <w:rsid w:val="009158D6"/>
    <w:rsid w:val="0091590D"/>
    <w:rsid w:val="00915A6E"/>
    <w:rsid w:val="00915BFC"/>
    <w:rsid w:val="00915DAF"/>
    <w:rsid w:val="00915DD2"/>
    <w:rsid w:val="00915EBA"/>
    <w:rsid w:val="00915FBD"/>
    <w:rsid w:val="00916054"/>
    <w:rsid w:val="00916079"/>
    <w:rsid w:val="00916404"/>
    <w:rsid w:val="00916742"/>
    <w:rsid w:val="0091680F"/>
    <w:rsid w:val="00916865"/>
    <w:rsid w:val="00917285"/>
    <w:rsid w:val="00917449"/>
    <w:rsid w:val="00917A9B"/>
    <w:rsid w:val="00917C58"/>
    <w:rsid w:val="00917C91"/>
    <w:rsid w:val="00920233"/>
    <w:rsid w:val="009202AA"/>
    <w:rsid w:val="009202BD"/>
    <w:rsid w:val="009202CC"/>
    <w:rsid w:val="009202D3"/>
    <w:rsid w:val="00920665"/>
    <w:rsid w:val="009206C3"/>
    <w:rsid w:val="0092088C"/>
    <w:rsid w:val="009209C4"/>
    <w:rsid w:val="009209FD"/>
    <w:rsid w:val="00920A46"/>
    <w:rsid w:val="00920A7A"/>
    <w:rsid w:val="00920CDE"/>
    <w:rsid w:val="00920CF3"/>
    <w:rsid w:val="00920E0D"/>
    <w:rsid w:val="009211D8"/>
    <w:rsid w:val="009214D9"/>
    <w:rsid w:val="009214F4"/>
    <w:rsid w:val="0092173C"/>
    <w:rsid w:val="00921A36"/>
    <w:rsid w:val="00921AB8"/>
    <w:rsid w:val="00921BD2"/>
    <w:rsid w:val="00921C03"/>
    <w:rsid w:val="00921F7A"/>
    <w:rsid w:val="00921F89"/>
    <w:rsid w:val="0092200E"/>
    <w:rsid w:val="0092234B"/>
    <w:rsid w:val="00922474"/>
    <w:rsid w:val="0092255E"/>
    <w:rsid w:val="0092257A"/>
    <w:rsid w:val="009225B5"/>
    <w:rsid w:val="0092273C"/>
    <w:rsid w:val="0092283B"/>
    <w:rsid w:val="0092286E"/>
    <w:rsid w:val="009228E5"/>
    <w:rsid w:val="00922B54"/>
    <w:rsid w:val="00922C21"/>
    <w:rsid w:val="00922F82"/>
    <w:rsid w:val="00922FDC"/>
    <w:rsid w:val="0092318F"/>
    <w:rsid w:val="00923270"/>
    <w:rsid w:val="00923498"/>
    <w:rsid w:val="009234D3"/>
    <w:rsid w:val="009236C9"/>
    <w:rsid w:val="009237CC"/>
    <w:rsid w:val="0092382C"/>
    <w:rsid w:val="009238DA"/>
    <w:rsid w:val="00923B7B"/>
    <w:rsid w:val="0092456D"/>
    <w:rsid w:val="00924685"/>
    <w:rsid w:val="00924797"/>
    <w:rsid w:val="0092491E"/>
    <w:rsid w:val="00924A1A"/>
    <w:rsid w:val="00924B0D"/>
    <w:rsid w:val="00924B8A"/>
    <w:rsid w:val="00924C09"/>
    <w:rsid w:val="00924E15"/>
    <w:rsid w:val="00924EE7"/>
    <w:rsid w:val="009252C2"/>
    <w:rsid w:val="009259CD"/>
    <w:rsid w:val="009259DF"/>
    <w:rsid w:val="00925C2F"/>
    <w:rsid w:val="00925CC5"/>
    <w:rsid w:val="00925E95"/>
    <w:rsid w:val="00925FDA"/>
    <w:rsid w:val="00926009"/>
    <w:rsid w:val="00926214"/>
    <w:rsid w:val="009262CD"/>
    <w:rsid w:val="00926308"/>
    <w:rsid w:val="009263CA"/>
    <w:rsid w:val="009263F8"/>
    <w:rsid w:val="0092644A"/>
    <w:rsid w:val="00926775"/>
    <w:rsid w:val="0092681A"/>
    <w:rsid w:val="009268C8"/>
    <w:rsid w:val="00927242"/>
    <w:rsid w:val="009272B7"/>
    <w:rsid w:val="009273A6"/>
    <w:rsid w:val="009273D2"/>
    <w:rsid w:val="00927613"/>
    <w:rsid w:val="00927A8F"/>
    <w:rsid w:val="00927B3E"/>
    <w:rsid w:val="00927C9E"/>
    <w:rsid w:val="00927D48"/>
    <w:rsid w:val="00927D94"/>
    <w:rsid w:val="00927DBD"/>
    <w:rsid w:val="00927DDE"/>
    <w:rsid w:val="00927E2D"/>
    <w:rsid w:val="00927EB0"/>
    <w:rsid w:val="00930783"/>
    <w:rsid w:val="009307BA"/>
    <w:rsid w:val="009308BD"/>
    <w:rsid w:val="00930C0B"/>
    <w:rsid w:val="0093134B"/>
    <w:rsid w:val="0093146A"/>
    <w:rsid w:val="00931505"/>
    <w:rsid w:val="00931802"/>
    <w:rsid w:val="00931952"/>
    <w:rsid w:val="00931A97"/>
    <w:rsid w:val="00931B5E"/>
    <w:rsid w:val="00931C47"/>
    <w:rsid w:val="00931FCD"/>
    <w:rsid w:val="0093221B"/>
    <w:rsid w:val="0093224E"/>
    <w:rsid w:val="009322C6"/>
    <w:rsid w:val="00932682"/>
    <w:rsid w:val="009327DA"/>
    <w:rsid w:val="009327EE"/>
    <w:rsid w:val="00932A0E"/>
    <w:rsid w:val="00932AB7"/>
    <w:rsid w:val="00932AB8"/>
    <w:rsid w:val="00932C74"/>
    <w:rsid w:val="009330F5"/>
    <w:rsid w:val="00933160"/>
    <w:rsid w:val="009332AD"/>
    <w:rsid w:val="0093352C"/>
    <w:rsid w:val="00933583"/>
    <w:rsid w:val="00933714"/>
    <w:rsid w:val="00933BB1"/>
    <w:rsid w:val="00933E51"/>
    <w:rsid w:val="00934226"/>
    <w:rsid w:val="009342CD"/>
    <w:rsid w:val="0093438B"/>
    <w:rsid w:val="00934756"/>
    <w:rsid w:val="0093494B"/>
    <w:rsid w:val="00934A26"/>
    <w:rsid w:val="00934C6A"/>
    <w:rsid w:val="00934E78"/>
    <w:rsid w:val="00934E80"/>
    <w:rsid w:val="00934F1D"/>
    <w:rsid w:val="0093505B"/>
    <w:rsid w:val="00935090"/>
    <w:rsid w:val="0093529A"/>
    <w:rsid w:val="009352A1"/>
    <w:rsid w:val="009352F7"/>
    <w:rsid w:val="0093532A"/>
    <w:rsid w:val="0093551D"/>
    <w:rsid w:val="009359FB"/>
    <w:rsid w:val="00935B0A"/>
    <w:rsid w:val="00935BF1"/>
    <w:rsid w:val="00935C37"/>
    <w:rsid w:val="00935D8E"/>
    <w:rsid w:val="00935E30"/>
    <w:rsid w:val="00936284"/>
    <w:rsid w:val="00936417"/>
    <w:rsid w:val="0093647A"/>
    <w:rsid w:val="00936547"/>
    <w:rsid w:val="009366D7"/>
    <w:rsid w:val="0093677D"/>
    <w:rsid w:val="0093680D"/>
    <w:rsid w:val="009368F9"/>
    <w:rsid w:val="009369D4"/>
    <w:rsid w:val="00936ACB"/>
    <w:rsid w:val="00936C01"/>
    <w:rsid w:val="00936C13"/>
    <w:rsid w:val="00936C36"/>
    <w:rsid w:val="00937309"/>
    <w:rsid w:val="00937346"/>
    <w:rsid w:val="00937584"/>
    <w:rsid w:val="00937590"/>
    <w:rsid w:val="009375CA"/>
    <w:rsid w:val="0093773F"/>
    <w:rsid w:val="00937837"/>
    <w:rsid w:val="00937900"/>
    <w:rsid w:val="00937ADF"/>
    <w:rsid w:val="00937B18"/>
    <w:rsid w:val="00937C08"/>
    <w:rsid w:val="00937E20"/>
    <w:rsid w:val="00937E67"/>
    <w:rsid w:val="00937EB7"/>
    <w:rsid w:val="00937F3A"/>
    <w:rsid w:val="00937FB1"/>
    <w:rsid w:val="009401B6"/>
    <w:rsid w:val="009401C5"/>
    <w:rsid w:val="00940466"/>
    <w:rsid w:val="009409A5"/>
    <w:rsid w:val="00940B2E"/>
    <w:rsid w:val="00940D70"/>
    <w:rsid w:val="0094104B"/>
    <w:rsid w:val="0094107F"/>
    <w:rsid w:val="00941101"/>
    <w:rsid w:val="00941300"/>
    <w:rsid w:val="00941494"/>
    <w:rsid w:val="0094161B"/>
    <w:rsid w:val="00941622"/>
    <w:rsid w:val="0094185E"/>
    <w:rsid w:val="00941999"/>
    <w:rsid w:val="00941A0B"/>
    <w:rsid w:val="00941C29"/>
    <w:rsid w:val="00941C58"/>
    <w:rsid w:val="00941C96"/>
    <w:rsid w:val="00941EDE"/>
    <w:rsid w:val="00941F8A"/>
    <w:rsid w:val="009420D9"/>
    <w:rsid w:val="00942349"/>
    <w:rsid w:val="009425F6"/>
    <w:rsid w:val="0094272A"/>
    <w:rsid w:val="0094291F"/>
    <w:rsid w:val="009429D9"/>
    <w:rsid w:val="00942C55"/>
    <w:rsid w:val="00942CFE"/>
    <w:rsid w:val="00942D55"/>
    <w:rsid w:val="00942EBF"/>
    <w:rsid w:val="0094324D"/>
    <w:rsid w:val="00943361"/>
    <w:rsid w:val="00943544"/>
    <w:rsid w:val="00943577"/>
    <w:rsid w:val="0094384E"/>
    <w:rsid w:val="00943912"/>
    <w:rsid w:val="00943ADC"/>
    <w:rsid w:val="00944083"/>
    <w:rsid w:val="00944268"/>
    <w:rsid w:val="00944470"/>
    <w:rsid w:val="00944680"/>
    <w:rsid w:val="0094496F"/>
    <w:rsid w:val="00944A66"/>
    <w:rsid w:val="00944DBE"/>
    <w:rsid w:val="00944E60"/>
    <w:rsid w:val="00944EBF"/>
    <w:rsid w:val="00944ECA"/>
    <w:rsid w:val="0094515D"/>
    <w:rsid w:val="00945343"/>
    <w:rsid w:val="00945392"/>
    <w:rsid w:val="009455D9"/>
    <w:rsid w:val="0094598D"/>
    <w:rsid w:val="009459A6"/>
    <w:rsid w:val="00945B8E"/>
    <w:rsid w:val="0094604B"/>
    <w:rsid w:val="009461E2"/>
    <w:rsid w:val="00946405"/>
    <w:rsid w:val="00946554"/>
    <w:rsid w:val="00946D64"/>
    <w:rsid w:val="00946E83"/>
    <w:rsid w:val="00947029"/>
    <w:rsid w:val="0094725A"/>
    <w:rsid w:val="00947319"/>
    <w:rsid w:val="009474E2"/>
    <w:rsid w:val="009474F3"/>
    <w:rsid w:val="0094757E"/>
    <w:rsid w:val="0094764F"/>
    <w:rsid w:val="0094778F"/>
    <w:rsid w:val="009478E2"/>
    <w:rsid w:val="00947AF5"/>
    <w:rsid w:val="00947B85"/>
    <w:rsid w:val="00947DD2"/>
    <w:rsid w:val="00947DF0"/>
    <w:rsid w:val="00947EBF"/>
    <w:rsid w:val="0095015E"/>
    <w:rsid w:val="00950251"/>
    <w:rsid w:val="00950357"/>
    <w:rsid w:val="00950499"/>
    <w:rsid w:val="0095050C"/>
    <w:rsid w:val="009505EA"/>
    <w:rsid w:val="00950617"/>
    <w:rsid w:val="009506FE"/>
    <w:rsid w:val="0095087B"/>
    <w:rsid w:val="00950B74"/>
    <w:rsid w:val="00950F02"/>
    <w:rsid w:val="00950FF1"/>
    <w:rsid w:val="00951081"/>
    <w:rsid w:val="00951408"/>
    <w:rsid w:val="009514F9"/>
    <w:rsid w:val="00951612"/>
    <w:rsid w:val="009518CA"/>
    <w:rsid w:val="00951BAE"/>
    <w:rsid w:val="00951BFE"/>
    <w:rsid w:val="00951D42"/>
    <w:rsid w:val="00952240"/>
    <w:rsid w:val="00952355"/>
    <w:rsid w:val="009524EA"/>
    <w:rsid w:val="00952617"/>
    <w:rsid w:val="00952688"/>
    <w:rsid w:val="009527F1"/>
    <w:rsid w:val="009527F7"/>
    <w:rsid w:val="00952839"/>
    <w:rsid w:val="00952B28"/>
    <w:rsid w:val="00952C6D"/>
    <w:rsid w:val="00952CC0"/>
    <w:rsid w:val="009535FB"/>
    <w:rsid w:val="00953862"/>
    <w:rsid w:val="00953997"/>
    <w:rsid w:val="009539C2"/>
    <w:rsid w:val="00953AEE"/>
    <w:rsid w:val="00953AFF"/>
    <w:rsid w:val="00953FBE"/>
    <w:rsid w:val="009540F3"/>
    <w:rsid w:val="00954449"/>
    <w:rsid w:val="009544AD"/>
    <w:rsid w:val="009545A4"/>
    <w:rsid w:val="009548BB"/>
    <w:rsid w:val="00954961"/>
    <w:rsid w:val="00954A6A"/>
    <w:rsid w:val="00954AC5"/>
    <w:rsid w:val="00954C64"/>
    <w:rsid w:val="00954D35"/>
    <w:rsid w:val="00955058"/>
    <w:rsid w:val="0095521C"/>
    <w:rsid w:val="00955449"/>
    <w:rsid w:val="009554A4"/>
    <w:rsid w:val="00955717"/>
    <w:rsid w:val="00955A78"/>
    <w:rsid w:val="00955B26"/>
    <w:rsid w:val="00955CB5"/>
    <w:rsid w:val="00955DBE"/>
    <w:rsid w:val="00955DD1"/>
    <w:rsid w:val="00955F4D"/>
    <w:rsid w:val="00956090"/>
    <w:rsid w:val="009561B7"/>
    <w:rsid w:val="009562AB"/>
    <w:rsid w:val="009563A9"/>
    <w:rsid w:val="009563D1"/>
    <w:rsid w:val="00956422"/>
    <w:rsid w:val="00956527"/>
    <w:rsid w:val="009565C0"/>
    <w:rsid w:val="00956D9F"/>
    <w:rsid w:val="009571D2"/>
    <w:rsid w:val="009572B8"/>
    <w:rsid w:val="00957690"/>
    <w:rsid w:val="00957A8F"/>
    <w:rsid w:val="00957CC0"/>
    <w:rsid w:val="00957D69"/>
    <w:rsid w:val="00957E01"/>
    <w:rsid w:val="00957F65"/>
    <w:rsid w:val="0096019E"/>
    <w:rsid w:val="009601B5"/>
    <w:rsid w:val="0096021F"/>
    <w:rsid w:val="0096029E"/>
    <w:rsid w:val="009603DF"/>
    <w:rsid w:val="009604BF"/>
    <w:rsid w:val="00960660"/>
    <w:rsid w:val="0096070E"/>
    <w:rsid w:val="00960822"/>
    <w:rsid w:val="00960AC4"/>
    <w:rsid w:val="00960BB2"/>
    <w:rsid w:val="00960BB7"/>
    <w:rsid w:val="00961277"/>
    <w:rsid w:val="009612EB"/>
    <w:rsid w:val="0096163A"/>
    <w:rsid w:val="0096172F"/>
    <w:rsid w:val="009618F3"/>
    <w:rsid w:val="00961AC7"/>
    <w:rsid w:val="00961BEC"/>
    <w:rsid w:val="00961F96"/>
    <w:rsid w:val="009620DA"/>
    <w:rsid w:val="00962107"/>
    <w:rsid w:val="0096216A"/>
    <w:rsid w:val="009622A6"/>
    <w:rsid w:val="009622CA"/>
    <w:rsid w:val="0096232B"/>
    <w:rsid w:val="009623D5"/>
    <w:rsid w:val="0096251B"/>
    <w:rsid w:val="00962728"/>
    <w:rsid w:val="009627CB"/>
    <w:rsid w:val="00962C41"/>
    <w:rsid w:val="00962E01"/>
    <w:rsid w:val="00962FD5"/>
    <w:rsid w:val="00962FDA"/>
    <w:rsid w:val="009631AF"/>
    <w:rsid w:val="009632FC"/>
    <w:rsid w:val="0096336C"/>
    <w:rsid w:val="009634EB"/>
    <w:rsid w:val="0096359D"/>
    <w:rsid w:val="00963996"/>
    <w:rsid w:val="00963BDD"/>
    <w:rsid w:val="00963DF4"/>
    <w:rsid w:val="00963E01"/>
    <w:rsid w:val="00963E53"/>
    <w:rsid w:val="00963E6C"/>
    <w:rsid w:val="00963EF1"/>
    <w:rsid w:val="009640EE"/>
    <w:rsid w:val="009643AD"/>
    <w:rsid w:val="009643D8"/>
    <w:rsid w:val="00964A69"/>
    <w:rsid w:val="00964ABD"/>
    <w:rsid w:val="00964B51"/>
    <w:rsid w:val="00964C6A"/>
    <w:rsid w:val="00964D3E"/>
    <w:rsid w:val="00964D52"/>
    <w:rsid w:val="009651ED"/>
    <w:rsid w:val="00965215"/>
    <w:rsid w:val="00965248"/>
    <w:rsid w:val="00965273"/>
    <w:rsid w:val="009654A3"/>
    <w:rsid w:val="00965755"/>
    <w:rsid w:val="0096577B"/>
    <w:rsid w:val="00965B8B"/>
    <w:rsid w:val="00965EAB"/>
    <w:rsid w:val="00965EB2"/>
    <w:rsid w:val="009660D2"/>
    <w:rsid w:val="0096643E"/>
    <w:rsid w:val="009666A7"/>
    <w:rsid w:val="00966962"/>
    <w:rsid w:val="009669F4"/>
    <w:rsid w:val="00966F99"/>
    <w:rsid w:val="0096720D"/>
    <w:rsid w:val="0096724F"/>
    <w:rsid w:val="00967293"/>
    <w:rsid w:val="00967627"/>
    <w:rsid w:val="00967660"/>
    <w:rsid w:val="00967730"/>
    <w:rsid w:val="009679DD"/>
    <w:rsid w:val="00967D51"/>
    <w:rsid w:val="00967DF8"/>
    <w:rsid w:val="0097028A"/>
    <w:rsid w:val="0097044A"/>
    <w:rsid w:val="00970765"/>
    <w:rsid w:val="009707AE"/>
    <w:rsid w:val="0097087D"/>
    <w:rsid w:val="00970940"/>
    <w:rsid w:val="009709D4"/>
    <w:rsid w:val="00970E39"/>
    <w:rsid w:val="009711CA"/>
    <w:rsid w:val="009715FD"/>
    <w:rsid w:val="00971603"/>
    <w:rsid w:val="0097173B"/>
    <w:rsid w:val="009717D8"/>
    <w:rsid w:val="00971833"/>
    <w:rsid w:val="009718D9"/>
    <w:rsid w:val="00971DD4"/>
    <w:rsid w:val="00971E44"/>
    <w:rsid w:val="00971FA0"/>
    <w:rsid w:val="0097208E"/>
    <w:rsid w:val="009722E8"/>
    <w:rsid w:val="009724A0"/>
    <w:rsid w:val="00972522"/>
    <w:rsid w:val="00972A5C"/>
    <w:rsid w:val="00972D34"/>
    <w:rsid w:val="00972FB0"/>
    <w:rsid w:val="00973267"/>
    <w:rsid w:val="0097349E"/>
    <w:rsid w:val="009735C5"/>
    <w:rsid w:val="00973641"/>
    <w:rsid w:val="00973737"/>
    <w:rsid w:val="00973969"/>
    <w:rsid w:val="0097419A"/>
    <w:rsid w:val="009741B9"/>
    <w:rsid w:val="0097447B"/>
    <w:rsid w:val="0097448D"/>
    <w:rsid w:val="009745DD"/>
    <w:rsid w:val="009745FF"/>
    <w:rsid w:val="0097460F"/>
    <w:rsid w:val="0097466D"/>
    <w:rsid w:val="009748A0"/>
    <w:rsid w:val="009749A0"/>
    <w:rsid w:val="009749F5"/>
    <w:rsid w:val="009749FA"/>
    <w:rsid w:val="00974A14"/>
    <w:rsid w:val="00974A22"/>
    <w:rsid w:val="00974CE4"/>
    <w:rsid w:val="00974F5C"/>
    <w:rsid w:val="00974FE2"/>
    <w:rsid w:val="00975082"/>
    <w:rsid w:val="009755A6"/>
    <w:rsid w:val="009755FE"/>
    <w:rsid w:val="00975651"/>
    <w:rsid w:val="00975675"/>
    <w:rsid w:val="00975774"/>
    <w:rsid w:val="00975852"/>
    <w:rsid w:val="00975A87"/>
    <w:rsid w:val="00975B85"/>
    <w:rsid w:val="00976050"/>
    <w:rsid w:val="00976406"/>
    <w:rsid w:val="00976444"/>
    <w:rsid w:val="009766D6"/>
    <w:rsid w:val="009768CC"/>
    <w:rsid w:val="0097695F"/>
    <w:rsid w:val="00976EAA"/>
    <w:rsid w:val="0097706B"/>
    <w:rsid w:val="00977270"/>
    <w:rsid w:val="0097734F"/>
    <w:rsid w:val="00977552"/>
    <w:rsid w:val="00977772"/>
    <w:rsid w:val="00977B15"/>
    <w:rsid w:val="00977BB6"/>
    <w:rsid w:val="00977CF0"/>
    <w:rsid w:val="00977DE4"/>
    <w:rsid w:val="00977FA3"/>
    <w:rsid w:val="009800E3"/>
    <w:rsid w:val="00980357"/>
    <w:rsid w:val="009803E6"/>
    <w:rsid w:val="00980540"/>
    <w:rsid w:val="0098069F"/>
    <w:rsid w:val="009807AC"/>
    <w:rsid w:val="00980A7E"/>
    <w:rsid w:val="00980C1E"/>
    <w:rsid w:val="009812C6"/>
    <w:rsid w:val="009812FF"/>
    <w:rsid w:val="00981572"/>
    <w:rsid w:val="009817AD"/>
    <w:rsid w:val="009817D8"/>
    <w:rsid w:val="009819E5"/>
    <w:rsid w:val="00981AB3"/>
    <w:rsid w:val="00981B80"/>
    <w:rsid w:val="00981C13"/>
    <w:rsid w:val="00981E37"/>
    <w:rsid w:val="00982185"/>
    <w:rsid w:val="00982412"/>
    <w:rsid w:val="009825E1"/>
    <w:rsid w:val="0098281E"/>
    <w:rsid w:val="0098284C"/>
    <w:rsid w:val="00982877"/>
    <w:rsid w:val="00982C5E"/>
    <w:rsid w:val="00982CDC"/>
    <w:rsid w:val="00982EC4"/>
    <w:rsid w:val="00982F24"/>
    <w:rsid w:val="0098314E"/>
    <w:rsid w:val="009832C8"/>
    <w:rsid w:val="00983357"/>
    <w:rsid w:val="00983366"/>
    <w:rsid w:val="009833CB"/>
    <w:rsid w:val="009833EA"/>
    <w:rsid w:val="00983454"/>
    <w:rsid w:val="009834C8"/>
    <w:rsid w:val="0098365E"/>
    <w:rsid w:val="009836B6"/>
    <w:rsid w:val="00983BA6"/>
    <w:rsid w:val="00983CC2"/>
    <w:rsid w:val="00983E16"/>
    <w:rsid w:val="00983F0C"/>
    <w:rsid w:val="009841A5"/>
    <w:rsid w:val="009841EC"/>
    <w:rsid w:val="00984378"/>
    <w:rsid w:val="00984486"/>
    <w:rsid w:val="009846A1"/>
    <w:rsid w:val="0098479C"/>
    <w:rsid w:val="00984A07"/>
    <w:rsid w:val="00984D32"/>
    <w:rsid w:val="00984EA3"/>
    <w:rsid w:val="0098509C"/>
    <w:rsid w:val="009851A9"/>
    <w:rsid w:val="0098546B"/>
    <w:rsid w:val="00985599"/>
    <w:rsid w:val="009855DC"/>
    <w:rsid w:val="00985A00"/>
    <w:rsid w:val="00985A6E"/>
    <w:rsid w:val="00985A7D"/>
    <w:rsid w:val="00985DD3"/>
    <w:rsid w:val="00985F71"/>
    <w:rsid w:val="00985FCB"/>
    <w:rsid w:val="009861EA"/>
    <w:rsid w:val="009863C7"/>
    <w:rsid w:val="009865B6"/>
    <w:rsid w:val="00986667"/>
    <w:rsid w:val="00986CD7"/>
    <w:rsid w:val="0098752D"/>
    <w:rsid w:val="009877A9"/>
    <w:rsid w:val="00987879"/>
    <w:rsid w:val="009879A8"/>
    <w:rsid w:val="00987AC4"/>
    <w:rsid w:val="00987D12"/>
    <w:rsid w:val="00987D81"/>
    <w:rsid w:val="00987EBD"/>
    <w:rsid w:val="0099011A"/>
    <w:rsid w:val="0099019D"/>
    <w:rsid w:val="009901B9"/>
    <w:rsid w:val="0099054A"/>
    <w:rsid w:val="009906F2"/>
    <w:rsid w:val="00990950"/>
    <w:rsid w:val="00990D5A"/>
    <w:rsid w:val="009911A4"/>
    <w:rsid w:val="00991744"/>
    <w:rsid w:val="00991796"/>
    <w:rsid w:val="00991947"/>
    <w:rsid w:val="00991A00"/>
    <w:rsid w:val="00991B2F"/>
    <w:rsid w:val="00991DE0"/>
    <w:rsid w:val="00991E74"/>
    <w:rsid w:val="00991F29"/>
    <w:rsid w:val="00992066"/>
    <w:rsid w:val="009920B3"/>
    <w:rsid w:val="00992538"/>
    <w:rsid w:val="00992609"/>
    <w:rsid w:val="00992622"/>
    <w:rsid w:val="00992742"/>
    <w:rsid w:val="009927B7"/>
    <w:rsid w:val="00992852"/>
    <w:rsid w:val="00992AAA"/>
    <w:rsid w:val="00992C2D"/>
    <w:rsid w:val="00992D63"/>
    <w:rsid w:val="009931FC"/>
    <w:rsid w:val="0099325C"/>
    <w:rsid w:val="00993321"/>
    <w:rsid w:val="00993616"/>
    <w:rsid w:val="00993736"/>
    <w:rsid w:val="00993A9E"/>
    <w:rsid w:val="00993AEF"/>
    <w:rsid w:val="00993C7C"/>
    <w:rsid w:val="00993C97"/>
    <w:rsid w:val="00993DC7"/>
    <w:rsid w:val="0099418C"/>
    <w:rsid w:val="00994617"/>
    <w:rsid w:val="0099472E"/>
    <w:rsid w:val="00994999"/>
    <w:rsid w:val="00994E7C"/>
    <w:rsid w:val="00994ED5"/>
    <w:rsid w:val="00995439"/>
    <w:rsid w:val="009954BB"/>
    <w:rsid w:val="0099553E"/>
    <w:rsid w:val="009955BC"/>
    <w:rsid w:val="00995606"/>
    <w:rsid w:val="00995A56"/>
    <w:rsid w:val="00995A65"/>
    <w:rsid w:val="00995B9A"/>
    <w:rsid w:val="00995CB7"/>
    <w:rsid w:val="00995DC2"/>
    <w:rsid w:val="00995EAD"/>
    <w:rsid w:val="00996331"/>
    <w:rsid w:val="00996333"/>
    <w:rsid w:val="009963AC"/>
    <w:rsid w:val="00996400"/>
    <w:rsid w:val="00996425"/>
    <w:rsid w:val="0099645C"/>
    <w:rsid w:val="00996480"/>
    <w:rsid w:val="0099665A"/>
    <w:rsid w:val="00996729"/>
    <w:rsid w:val="00996749"/>
    <w:rsid w:val="0099694F"/>
    <w:rsid w:val="009969AA"/>
    <w:rsid w:val="0099753E"/>
    <w:rsid w:val="00997566"/>
    <w:rsid w:val="0099764F"/>
    <w:rsid w:val="0099784A"/>
    <w:rsid w:val="0099794A"/>
    <w:rsid w:val="00997AB9"/>
    <w:rsid w:val="00997AE9"/>
    <w:rsid w:val="00997C0D"/>
    <w:rsid w:val="00997C5F"/>
    <w:rsid w:val="00997C9E"/>
    <w:rsid w:val="00997CD2"/>
    <w:rsid w:val="00997D34"/>
    <w:rsid w:val="00997F79"/>
    <w:rsid w:val="009A0077"/>
    <w:rsid w:val="009A0797"/>
    <w:rsid w:val="009A07A1"/>
    <w:rsid w:val="009A0A2B"/>
    <w:rsid w:val="009A0AE6"/>
    <w:rsid w:val="009A0B86"/>
    <w:rsid w:val="009A0DD9"/>
    <w:rsid w:val="009A0E2F"/>
    <w:rsid w:val="009A0E84"/>
    <w:rsid w:val="009A0E91"/>
    <w:rsid w:val="009A0FA9"/>
    <w:rsid w:val="009A109B"/>
    <w:rsid w:val="009A1370"/>
    <w:rsid w:val="009A1396"/>
    <w:rsid w:val="009A161C"/>
    <w:rsid w:val="009A16AB"/>
    <w:rsid w:val="009A16BE"/>
    <w:rsid w:val="009A16EF"/>
    <w:rsid w:val="009A1705"/>
    <w:rsid w:val="009A183C"/>
    <w:rsid w:val="009A1939"/>
    <w:rsid w:val="009A2123"/>
    <w:rsid w:val="009A230C"/>
    <w:rsid w:val="009A234C"/>
    <w:rsid w:val="009A252F"/>
    <w:rsid w:val="009A25FC"/>
    <w:rsid w:val="009A27E5"/>
    <w:rsid w:val="009A28CE"/>
    <w:rsid w:val="009A2F6F"/>
    <w:rsid w:val="009A2FAE"/>
    <w:rsid w:val="009A2FB7"/>
    <w:rsid w:val="009A31D9"/>
    <w:rsid w:val="009A3206"/>
    <w:rsid w:val="009A33B2"/>
    <w:rsid w:val="009A3EFE"/>
    <w:rsid w:val="009A3FE4"/>
    <w:rsid w:val="009A4344"/>
    <w:rsid w:val="009A4864"/>
    <w:rsid w:val="009A4976"/>
    <w:rsid w:val="009A4BE1"/>
    <w:rsid w:val="009A4DE0"/>
    <w:rsid w:val="009A4DFC"/>
    <w:rsid w:val="009A4EE4"/>
    <w:rsid w:val="009A51D2"/>
    <w:rsid w:val="009A5210"/>
    <w:rsid w:val="009A537F"/>
    <w:rsid w:val="009A55AC"/>
    <w:rsid w:val="009A5A08"/>
    <w:rsid w:val="009A5A60"/>
    <w:rsid w:val="009A5AB7"/>
    <w:rsid w:val="009A5C54"/>
    <w:rsid w:val="009A5C55"/>
    <w:rsid w:val="009A5C8D"/>
    <w:rsid w:val="009A5ECF"/>
    <w:rsid w:val="009A62DB"/>
    <w:rsid w:val="009A6B72"/>
    <w:rsid w:val="009A6BE3"/>
    <w:rsid w:val="009A6C51"/>
    <w:rsid w:val="009A6E5E"/>
    <w:rsid w:val="009A6FCF"/>
    <w:rsid w:val="009A7025"/>
    <w:rsid w:val="009A73AB"/>
    <w:rsid w:val="009A7749"/>
    <w:rsid w:val="009A7767"/>
    <w:rsid w:val="009A77C4"/>
    <w:rsid w:val="009A7837"/>
    <w:rsid w:val="009A7926"/>
    <w:rsid w:val="009A799C"/>
    <w:rsid w:val="009A7B44"/>
    <w:rsid w:val="009A7BFD"/>
    <w:rsid w:val="009A7C4A"/>
    <w:rsid w:val="009A7C9D"/>
    <w:rsid w:val="009A7E92"/>
    <w:rsid w:val="009A7ED0"/>
    <w:rsid w:val="009B00EF"/>
    <w:rsid w:val="009B02F1"/>
    <w:rsid w:val="009B060C"/>
    <w:rsid w:val="009B06EF"/>
    <w:rsid w:val="009B0833"/>
    <w:rsid w:val="009B08CA"/>
    <w:rsid w:val="009B0C27"/>
    <w:rsid w:val="009B0DF7"/>
    <w:rsid w:val="009B0E27"/>
    <w:rsid w:val="009B0EC1"/>
    <w:rsid w:val="009B1083"/>
    <w:rsid w:val="009B118B"/>
    <w:rsid w:val="009B16DE"/>
    <w:rsid w:val="009B1B01"/>
    <w:rsid w:val="009B1B76"/>
    <w:rsid w:val="009B20E1"/>
    <w:rsid w:val="009B2453"/>
    <w:rsid w:val="009B289F"/>
    <w:rsid w:val="009B2BE7"/>
    <w:rsid w:val="009B2D41"/>
    <w:rsid w:val="009B2D93"/>
    <w:rsid w:val="009B2E0A"/>
    <w:rsid w:val="009B2FE5"/>
    <w:rsid w:val="009B3466"/>
    <w:rsid w:val="009B34DD"/>
    <w:rsid w:val="009B34F0"/>
    <w:rsid w:val="009B36AA"/>
    <w:rsid w:val="009B3816"/>
    <w:rsid w:val="009B39ED"/>
    <w:rsid w:val="009B3A85"/>
    <w:rsid w:val="009B3BC0"/>
    <w:rsid w:val="009B3CF0"/>
    <w:rsid w:val="009B40DD"/>
    <w:rsid w:val="009B41B1"/>
    <w:rsid w:val="009B4243"/>
    <w:rsid w:val="009B424D"/>
    <w:rsid w:val="009B4721"/>
    <w:rsid w:val="009B48CF"/>
    <w:rsid w:val="009B49C6"/>
    <w:rsid w:val="009B4A27"/>
    <w:rsid w:val="009B4A87"/>
    <w:rsid w:val="009B4AF1"/>
    <w:rsid w:val="009B4C1C"/>
    <w:rsid w:val="009B5230"/>
    <w:rsid w:val="009B5517"/>
    <w:rsid w:val="009B581B"/>
    <w:rsid w:val="009B5886"/>
    <w:rsid w:val="009B58E0"/>
    <w:rsid w:val="009B5C59"/>
    <w:rsid w:val="009B5D54"/>
    <w:rsid w:val="009B64B2"/>
    <w:rsid w:val="009B64B7"/>
    <w:rsid w:val="009B6563"/>
    <w:rsid w:val="009B69F2"/>
    <w:rsid w:val="009B6AA9"/>
    <w:rsid w:val="009B6CA0"/>
    <w:rsid w:val="009B6D18"/>
    <w:rsid w:val="009B6D44"/>
    <w:rsid w:val="009B6DE4"/>
    <w:rsid w:val="009B73F5"/>
    <w:rsid w:val="009B749E"/>
    <w:rsid w:val="009B79C4"/>
    <w:rsid w:val="009B7DB6"/>
    <w:rsid w:val="009C0231"/>
    <w:rsid w:val="009C023C"/>
    <w:rsid w:val="009C03B9"/>
    <w:rsid w:val="009C04C0"/>
    <w:rsid w:val="009C0607"/>
    <w:rsid w:val="009C06F1"/>
    <w:rsid w:val="009C0858"/>
    <w:rsid w:val="009C093D"/>
    <w:rsid w:val="009C0962"/>
    <w:rsid w:val="009C0A20"/>
    <w:rsid w:val="009C0D93"/>
    <w:rsid w:val="009C0D9B"/>
    <w:rsid w:val="009C0E5F"/>
    <w:rsid w:val="009C12B6"/>
    <w:rsid w:val="009C1687"/>
    <w:rsid w:val="009C18B3"/>
    <w:rsid w:val="009C1BA5"/>
    <w:rsid w:val="009C1E95"/>
    <w:rsid w:val="009C1FA4"/>
    <w:rsid w:val="009C2214"/>
    <w:rsid w:val="009C249E"/>
    <w:rsid w:val="009C2515"/>
    <w:rsid w:val="009C297A"/>
    <w:rsid w:val="009C2990"/>
    <w:rsid w:val="009C2A75"/>
    <w:rsid w:val="009C2F4C"/>
    <w:rsid w:val="009C31EB"/>
    <w:rsid w:val="009C348A"/>
    <w:rsid w:val="009C34D3"/>
    <w:rsid w:val="009C37FC"/>
    <w:rsid w:val="009C3877"/>
    <w:rsid w:val="009C3907"/>
    <w:rsid w:val="009C394F"/>
    <w:rsid w:val="009C3AC5"/>
    <w:rsid w:val="009C3D77"/>
    <w:rsid w:val="009C3F7F"/>
    <w:rsid w:val="009C4104"/>
    <w:rsid w:val="009C4170"/>
    <w:rsid w:val="009C4226"/>
    <w:rsid w:val="009C46E7"/>
    <w:rsid w:val="009C47F3"/>
    <w:rsid w:val="009C4812"/>
    <w:rsid w:val="009C48CB"/>
    <w:rsid w:val="009C4FAF"/>
    <w:rsid w:val="009C50EE"/>
    <w:rsid w:val="009C5133"/>
    <w:rsid w:val="009C532E"/>
    <w:rsid w:val="009C5572"/>
    <w:rsid w:val="009C5629"/>
    <w:rsid w:val="009C5704"/>
    <w:rsid w:val="009C588C"/>
    <w:rsid w:val="009C59AE"/>
    <w:rsid w:val="009C59C9"/>
    <w:rsid w:val="009C5B4E"/>
    <w:rsid w:val="009C61B1"/>
    <w:rsid w:val="009C6328"/>
    <w:rsid w:val="009C64B5"/>
    <w:rsid w:val="009C64F3"/>
    <w:rsid w:val="009C65B1"/>
    <w:rsid w:val="009C6845"/>
    <w:rsid w:val="009C69DF"/>
    <w:rsid w:val="009C6CF0"/>
    <w:rsid w:val="009C6E1C"/>
    <w:rsid w:val="009C6F62"/>
    <w:rsid w:val="009C71CA"/>
    <w:rsid w:val="009C7349"/>
    <w:rsid w:val="009C784E"/>
    <w:rsid w:val="009C786F"/>
    <w:rsid w:val="009D01BE"/>
    <w:rsid w:val="009D0234"/>
    <w:rsid w:val="009D02AA"/>
    <w:rsid w:val="009D039A"/>
    <w:rsid w:val="009D048D"/>
    <w:rsid w:val="009D0843"/>
    <w:rsid w:val="009D08AF"/>
    <w:rsid w:val="009D0B59"/>
    <w:rsid w:val="009D0B73"/>
    <w:rsid w:val="009D0C16"/>
    <w:rsid w:val="009D0D3E"/>
    <w:rsid w:val="009D0D57"/>
    <w:rsid w:val="009D0E31"/>
    <w:rsid w:val="009D0EBF"/>
    <w:rsid w:val="009D1313"/>
    <w:rsid w:val="009D1A7D"/>
    <w:rsid w:val="009D1B65"/>
    <w:rsid w:val="009D1B87"/>
    <w:rsid w:val="009D2067"/>
    <w:rsid w:val="009D22A2"/>
    <w:rsid w:val="009D22E0"/>
    <w:rsid w:val="009D253A"/>
    <w:rsid w:val="009D27B5"/>
    <w:rsid w:val="009D27C3"/>
    <w:rsid w:val="009D2838"/>
    <w:rsid w:val="009D2880"/>
    <w:rsid w:val="009D29E0"/>
    <w:rsid w:val="009D2AD3"/>
    <w:rsid w:val="009D2AE1"/>
    <w:rsid w:val="009D2B47"/>
    <w:rsid w:val="009D2B58"/>
    <w:rsid w:val="009D2C84"/>
    <w:rsid w:val="009D2D62"/>
    <w:rsid w:val="009D2E00"/>
    <w:rsid w:val="009D34CD"/>
    <w:rsid w:val="009D378E"/>
    <w:rsid w:val="009D38BF"/>
    <w:rsid w:val="009D3CEC"/>
    <w:rsid w:val="009D3E49"/>
    <w:rsid w:val="009D3E4F"/>
    <w:rsid w:val="009D3F44"/>
    <w:rsid w:val="009D4065"/>
    <w:rsid w:val="009D414F"/>
    <w:rsid w:val="009D436D"/>
    <w:rsid w:val="009D43CF"/>
    <w:rsid w:val="009D4631"/>
    <w:rsid w:val="009D47F8"/>
    <w:rsid w:val="009D4A80"/>
    <w:rsid w:val="009D4CC1"/>
    <w:rsid w:val="009D4ECB"/>
    <w:rsid w:val="009D4FCC"/>
    <w:rsid w:val="009D51D3"/>
    <w:rsid w:val="009D51DD"/>
    <w:rsid w:val="009D526D"/>
    <w:rsid w:val="009D52D5"/>
    <w:rsid w:val="009D542E"/>
    <w:rsid w:val="009D5633"/>
    <w:rsid w:val="009D59D5"/>
    <w:rsid w:val="009D5A02"/>
    <w:rsid w:val="009D5B75"/>
    <w:rsid w:val="009D5DB0"/>
    <w:rsid w:val="009D629B"/>
    <w:rsid w:val="009D631A"/>
    <w:rsid w:val="009D6346"/>
    <w:rsid w:val="009D6570"/>
    <w:rsid w:val="009D68F0"/>
    <w:rsid w:val="009D6ACC"/>
    <w:rsid w:val="009D6DE4"/>
    <w:rsid w:val="009D6EAF"/>
    <w:rsid w:val="009D7174"/>
    <w:rsid w:val="009D72CA"/>
    <w:rsid w:val="009D7359"/>
    <w:rsid w:val="009D7409"/>
    <w:rsid w:val="009D755D"/>
    <w:rsid w:val="009D7675"/>
    <w:rsid w:val="009D780C"/>
    <w:rsid w:val="009D797D"/>
    <w:rsid w:val="009D79BC"/>
    <w:rsid w:val="009D7C42"/>
    <w:rsid w:val="009E02B8"/>
    <w:rsid w:val="009E02F2"/>
    <w:rsid w:val="009E0373"/>
    <w:rsid w:val="009E03C5"/>
    <w:rsid w:val="009E0504"/>
    <w:rsid w:val="009E07CF"/>
    <w:rsid w:val="009E0826"/>
    <w:rsid w:val="009E09AC"/>
    <w:rsid w:val="009E0A29"/>
    <w:rsid w:val="009E0ABF"/>
    <w:rsid w:val="009E0C32"/>
    <w:rsid w:val="009E0F18"/>
    <w:rsid w:val="009E10B7"/>
    <w:rsid w:val="009E1193"/>
    <w:rsid w:val="009E13D1"/>
    <w:rsid w:val="009E143B"/>
    <w:rsid w:val="009E1513"/>
    <w:rsid w:val="009E1780"/>
    <w:rsid w:val="009E17B5"/>
    <w:rsid w:val="009E17D1"/>
    <w:rsid w:val="009E1A31"/>
    <w:rsid w:val="009E1B80"/>
    <w:rsid w:val="009E1D5A"/>
    <w:rsid w:val="009E1EA3"/>
    <w:rsid w:val="009E1FBE"/>
    <w:rsid w:val="009E1FF8"/>
    <w:rsid w:val="009E2065"/>
    <w:rsid w:val="009E20DB"/>
    <w:rsid w:val="009E2197"/>
    <w:rsid w:val="009E23DA"/>
    <w:rsid w:val="009E2774"/>
    <w:rsid w:val="009E2838"/>
    <w:rsid w:val="009E2926"/>
    <w:rsid w:val="009E2B0F"/>
    <w:rsid w:val="009E2FD8"/>
    <w:rsid w:val="009E3040"/>
    <w:rsid w:val="009E30D0"/>
    <w:rsid w:val="009E3402"/>
    <w:rsid w:val="009E37DC"/>
    <w:rsid w:val="009E391B"/>
    <w:rsid w:val="009E39CC"/>
    <w:rsid w:val="009E39D4"/>
    <w:rsid w:val="009E3ADD"/>
    <w:rsid w:val="009E3C18"/>
    <w:rsid w:val="009E3C63"/>
    <w:rsid w:val="009E4024"/>
    <w:rsid w:val="009E4157"/>
    <w:rsid w:val="009E4271"/>
    <w:rsid w:val="009E4363"/>
    <w:rsid w:val="009E4554"/>
    <w:rsid w:val="009E48C2"/>
    <w:rsid w:val="009E4A1A"/>
    <w:rsid w:val="009E4A8F"/>
    <w:rsid w:val="009E4BCD"/>
    <w:rsid w:val="009E4CA7"/>
    <w:rsid w:val="009E4FED"/>
    <w:rsid w:val="009E542E"/>
    <w:rsid w:val="009E5523"/>
    <w:rsid w:val="009E5641"/>
    <w:rsid w:val="009E5AF4"/>
    <w:rsid w:val="009E5DFC"/>
    <w:rsid w:val="009E5E0A"/>
    <w:rsid w:val="009E5FE6"/>
    <w:rsid w:val="009E601A"/>
    <w:rsid w:val="009E61CD"/>
    <w:rsid w:val="009E6623"/>
    <w:rsid w:val="009E6652"/>
    <w:rsid w:val="009E676D"/>
    <w:rsid w:val="009E6868"/>
    <w:rsid w:val="009E6B38"/>
    <w:rsid w:val="009E6F8E"/>
    <w:rsid w:val="009E6F92"/>
    <w:rsid w:val="009E70F4"/>
    <w:rsid w:val="009E737A"/>
    <w:rsid w:val="009E75B1"/>
    <w:rsid w:val="009E7A04"/>
    <w:rsid w:val="009E7ADD"/>
    <w:rsid w:val="009E7CAE"/>
    <w:rsid w:val="009E7E40"/>
    <w:rsid w:val="009F002F"/>
    <w:rsid w:val="009F0292"/>
    <w:rsid w:val="009F03C3"/>
    <w:rsid w:val="009F0421"/>
    <w:rsid w:val="009F079C"/>
    <w:rsid w:val="009F07CD"/>
    <w:rsid w:val="009F0D2B"/>
    <w:rsid w:val="009F0D76"/>
    <w:rsid w:val="009F0D7A"/>
    <w:rsid w:val="009F0DA0"/>
    <w:rsid w:val="009F125F"/>
    <w:rsid w:val="009F12B9"/>
    <w:rsid w:val="009F14A6"/>
    <w:rsid w:val="009F17D1"/>
    <w:rsid w:val="009F190A"/>
    <w:rsid w:val="009F1B32"/>
    <w:rsid w:val="009F1E82"/>
    <w:rsid w:val="009F1EDF"/>
    <w:rsid w:val="009F1F92"/>
    <w:rsid w:val="009F1FAE"/>
    <w:rsid w:val="009F20C7"/>
    <w:rsid w:val="009F22B1"/>
    <w:rsid w:val="009F24DD"/>
    <w:rsid w:val="009F2782"/>
    <w:rsid w:val="009F2E86"/>
    <w:rsid w:val="009F2FA0"/>
    <w:rsid w:val="009F3046"/>
    <w:rsid w:val="009F3201"/>
    <w:rsid w:val="009F342F"/>
    <w:rsid w:val="009F3B30"/>
    <w:rsid w:val="009F3F5A"/>
    <w:rsid w:val="009F4251"/>
    <w:rsid w:val="009F42FD"/>
    <w:rsid w:val="009F45A8"/>
    <w:rsid w:val="009F4624"/>
    <w:rsid w:val="009F46EB"/>
    <w:rsid w:val="009F47B1"/>
    <w:rsid w:val="009F4B5E"/>
    <w:rsid w:val="009F4BC2"/>
    <w:rsid w:val="009F4E7C"/>
    <w:rsid w:val="009F51A6"/>
    <w:rsid w:val="009F51B6"/>
    <w:rsid w:val="009F521D"/>
    <w:rsid w:val="009F52D6"/>
    <w:rsid w:val="009F545F"/>
    <w:rsid w:val="009F5846"/>
    <w:rsid w:val="009F58BB"/>
    <w:rsid w:val="009F5A4E"/>
    <w:rsid w:val="009F5CFA"/>
    <w:rsid w:val="009F5F21"/>
    <w:rsid w:val="009F5FA9"/>
    <w:rsid w:val="009F6289"/>
    <w:rsid w:val="009F62D5"/>
    <w:rsid w:val="009F63F1"/>
    <w:rsid w:val="009F69F2"/>
    <w:rsid w:val="009F6CD4"/>
    <w:rsid w:val="009F6D6D"/>
    <w:rsid w:val="009F7096"/>
    <w:rsid w:val="009F7148"/>
    <w:rsid w:val="009F77F0"/>
    <w:rsid w:val="009F7903"/>
    <w:rsid w:val="009F7B4E"/>
    <w:rsid w:val="009F7F30"/>
    <w:rsid w:val="009F7FD6"/>
    <w:rsid w:val="00A000C2"/>
    <w:rsid w:val="00A00143"/>
    <w:rsid w:val="00A0017F"/>
    <w:rsid w:val="00A0037E"/>
    <w:rsid w:val="00A003A7"/>
    <w:rsid w:val="00A006B2"/>
    <w:rsid w:val="00A0074C"/>
    <w:rsid w:val="00A007E4"/>
    <w:rsid w:val="00A008A9"/>
    <w:rsid w:val="00A00959"/>
    <w:rsid w:val="00A00BC9"/>
    <w:rsid w:val="00A00BF1"/>
    <w:rsid w:val="00A00C33"/>
    <w:rsid w:val="00A00D6D"/>
    <w:rsid w:val="00A00E98"/>
    <w:rsid w:val="00A0139A"/>
    <w:rsid w:val="00A013C8"/>
    <w:rsid w:val="00A01454"/>
    <w:rsid w:val="00A01646"/>
    <w:rsid w:val="00A018A4"/>
    <w:rsid w:val="00A019FD"/>
    <w:rsid w:val="00A01A37"/>
    <w:rsid w:val="00A01B6F"/>
    <w:rsid w:val="00A01D4B"/>
    <w:rsid w:val="00A01E05"/>
    <w:rsid w:val="00A01F07"/>
    <w:rsid w:val="00A02172"/>
    <w:rsid w:val="00A021CA"/>
    <w:rsid w:val="00A02C91"/>
    <w:rsid w:val="00A02F7B"/>
    <w:rsid w:val="00A03016"/>
    <w:rsid w:val="00A030C7"/>
    <w:rsid w:val="00A0318B"/>
    <w:rsid w:val="00A038A1"/>
    <w:rsid w:val="00A0397C"/>
    <w:rsid w:val="00A039ED"/>
    <w:rsid w:val="00A040BE"/>
    <w:rsid w:val="00A044AC"/>
    <w:rsid w:val="00A0465D"/>
    <w:rsid w:val="00A04848"/>
    <w:rsid w:val="00A04987"/>
    <w:rsid w:val="00A04A62"/>
    <w:rsid w:val="00A04A93"/>
    <w:rsid w:val="00A04D70"/>
    <w:rsid w:val="00A04DB8"/>
    <w:rsid w:val="00A04E0C"/>
    <w:rsid w:val="00A04FF3"/>
    <w:rsid w:val="00A05163"/>
    <w:rsid w:val="00A052A1"/>
    <w:rsid w:val="00A0541E"/>
    <w:rsid w:val="00A05966"/>
    <w:rsid w:val="00A059EF"/>
    <w:rsid w:val="00A05E86"/>
    <w:rsid w:val="00A05F9E"/>
    <w:rsid w:val="00A06289"/>
    <w:rsid w:val="00A062B3"/>
    <w:rsid w:val="00A06411"/>
    <w:rsid w:val="00A064F9"/>
    <w:rsid w:val="00A06559"/>
    <w:rsid w:val="00A0682D"/>
    <w:rsid w:val="00A069D5"/>
    <w:rsid w:val="00A06C4E"/>
    <w:rsid w:val="00A07062"/>
    <w:rsid w:val="00A07178"/>
    <w:rsid w:val="00A07948"/>
    <w:rsid w:val="00A07A97"/>
    <w:rsid w:val="00A07BB4"/>
    <w:rsid w:val="00A07BF9"/>
    <w:rsid w:val="00A07C93"/>
    <w:rsid w:val="00A07E8B"/>
    <w:rsid w:val="00A07EE6"/>
    <w:rsid w:val="00A07F79"/>
    <w:rsid w:val="00A10232"/>
    <w:rsid w:val="00A1024E"/>
    <w:rsid w:val="00A10274"/>
    <w:rsid w:val="00A1057C"/>
    <w:rsid w:val="00A106F1"/>
    <w:rsid w:val="00A107E0"/>
    <w:rsid w:val="00A10801"/>
    <w:rsid w:val="00A10815"/>
    <w:rsid w:val="00A1092C"/>
    <w:rsid w:val="00A10BAD"/>
    <w:rsid w:val="00A10C5A"/>
    <w:rsid w:val="00A10D68"/>
    <w:rsid w:val="00A10EA2"/>
    <w:rsid w:val="00A10FA3"/>
    <w:rsid w:val="00A11542"/>
    <w:rsid w:val="00A11A4F"/>
    <w:rsid w:val="00A11DA2"/>
    <w:rsid w:val="00A120BB"/>
    <w:rsid w:val="00A121A3"/>
    <w:rsid w:val="00A12358"/>
    <w:rsid w:val="00A12463"/>
    <w:rsid w:val="00A12682"/>
    <w:rsid w:val="00A128CF"/>
    <w:rsid w:val="00A12F69"/>
    <w:rsid w:val="00A13268"/>
    <w:rsid w:val="00A136AA"/>
    <w:rsid w:val="00A136C3"/>
    <w:rsid w:val="00A136FB"/>
    <w:rsid w:val="00A13792"/>
    <w:rsid w:val="00A13806"/>
    <w:rsid w:val="00A1383D"/>
    <w:rsid w:val="00A1385B"/>
    <w:rsid w:val="00A13A5C"/>
    <w:rsid w:val="00A13DAB"/>
    <w:rsid w:val="00A13E50"/>
    <w:rsid w:val="00A14117"/>
    <w:rsid w:val="00A1435C"/>
    <w:rsid w:val="00A143B7"/>
    <w:rsid w:val="00A143D8"/>
    <w:rsid w:val="00A14451"/>
    <w:rsid w:val="00A14902"/>
    <w:rsid w:val="00A149A0"/>
    <w:rsid w:val="00A14BB6"/>
    <w:rsid w:val="00A14C5E"/>
    <w:rsid w:val="00A14CB0"/>
    <w:rsid w:val="00A14DC6"/>
    <w:rsid w:val="00A1516E"/>
    <w:rsid w:val="00A151CB"/>
    <w:rsid w:val="00A15274"/>
    <w:rsid w:val="00A15342"/>
    <w:rsid w:val="00A15522"/>
    <w:rsid w:val="00A1552D"/>
    <w:rsid w:val="00A15669"/>
    <w:rsid w:val="00A156DB"/>
    <w:rsid w:val="00A1577C"/>
    <w:rsid w:val="00A157A2"/>
    <w:rsid w:val="00A15869"/>
    <w:rsid w:val="00A15B24"/>
    <w:rsid w:val="00A15D98"/>
    <w:rsid w:val="00A16031"/>
    <w:rsid w:val="00A1690A"/>
    <w:rsid w:val="00A16A68"/>
    <w:rsid w:val="00A16AB1"/>
    <w:rsid w:val="00A16C56"/>
    <w:rsid w:val="00A16D13"/>
    <w:rsid w:val="00A17457"/>
    <w:rsid w:val="00A17505"/>
    <w:rsid w:val="00A17A19"/>
    <w:rsid w:val="00A17C43"/>
    <w:rsid w:val="00A17DB6"/>
    <w:rsid w:val="00A17F2A"/>
    <w:rsid w:val="00A201A2"/>
    <w:rsid w:val="00A20210"/>
    <w:rsid w:val="00A2039A"/>
    <w:rsid w:val="00A2091B"/>
    <w:rsid w:val="00A20D8D"/>
    <w:rsid w:val="00A20FAC"/>
    <w:rsid w:val="00A21044"/>
    <w:rsid w:val="00A212A5"/>
    <w:rsid w:val="00A213F6"/>
    <w:rsid w:val="00A217C9"/>
    <w:rsid w:val="00A2194F"/>
    <w:rsid w:val="00A21B6F"/>
    <w:rsid w:val="00A21E5F"/>
    <w:rsid w:val="00A21EFF"/>
    <w:rsid w:val="00A220BD"/>
    <w:rsid w:val="00A221EF"/>
    <w:rsid w:val="00A22202"/>
    <w:rsid w:val="00A225AD"/>
    <w:rsid w:val="00A22687"/>
    <w:rsid w:val="00A2272D"/>
    <w:rsid w:val="00A227D6"/>
    <w:rsid w:val="00A22BE3"/>
    <w:rsid w:val="00A22D22"/>
    <w:rsid w:val="00A22F15"/>
    <w:rsid w:val="00A2323D"/>
    <w:rsid w:val="00A235E4"/>
    <w:rsid w:val="00A23776"/>
    <w:rsid w:val="00A2378B"/>
    <w:rsid w:val="00A238C7"/>
    <w:rsid w:val="00A238E6"/>
    <w:rsid w:val="00A239DE"/>
    <w:rsid w:val="00A23AAC"/>
    <w:rsid w:val="00A23ABB"/>
    <w:rsid w:val="00A23C1E"/>
    <w:rsid w:val="00A23C5E"/>
    <w:rsid w:val="00A23E90"/>
    <w:rsid w:val="00A23E98"/>
    <w:rsid w:val="00A23ECD"/>
    <w:rsid w:val="00A23F16"/>
    <w:rsid w:val="00A23FA1"/>
    <w:rsid w:val="00A24004"/>
    <w:rsid w:val="00A24011"/>
    <w:rsid w:val="00A240E9"/>
    <w:rsid w:val="00A2430B"/>
    <w:rsid w:val="00A243CF"/>
    <w:rsid w:val="00A2445E"/>
    <w:rsid w:val="00A244D1"/>
    <w:rsid w:val="00A24818"/>
    <w:rsid w:val="00A24B37"/>
    <w:rsid w:val="00A25360"/>
    <w:rsid w:val="00A25545"/>
    <w:rsid w:val="00A256B8"/>
    <w:rsid w:val="00A2587F"/>
    <w:rsid w:val="00A2592C"/>
    <w:rsid w:val="00A25B80"/>
    <w:rsid w:val="00A25EAD"/>
    <w:rsid w:val="00A2607E"/>
    <w:rsid w:val="00A26147"/>
    <w:rsid w:val="00A26212"/>
    <w:rsid w:val="00A2633F"/>
    <w:rsid w:val="00A2634C"/>
    <w:rsid w:val="00A26C78"/>
    <w:rsid w:val="00A26C93"/>
    <w:rsid w:val="00A26D88"/>
    <w:rsid w:val="00A26EA0"/>
    <w:rsid w:val="00A26F2F"/>
    <w:rsid w:val="00A27265"/>
    <w:rsid w:val="00A272C9"/>
    <w:rsid w:val="00A273F6"/>
    <w:rsid w:val="00A2748D"/>
    <w:rsid w:val="00A27A45"/>
    <w:rsid w:val="00A27A56"/>
    <w:rsid w:val="00A27ABB"/>
    <w:rsid w:val="00A27B53"/>
    <w:rsid w:val="00A27D6B"/>
    <w:rsid w:val="00A27FC4"/>
    <w:rsid w:val="00A302B3"/>
    <w:rsid w:val="00A303A1"/>
    <w:rsid w:val="00A306D7"/>
    <w:rsid w:val="00A30700"/>
    <w:rsid w:val="00A30876"/>
    <w:rsid w:val="00A30C93"/>
    <w:rsid w:val="00A30D7B"/>
    <w:rsid w:val="00A3108D"/>
    <w:rsid w:val="00A31340"/>
    <w:rsid w:val="00A31352"/>
    <w:rsid w:val="00A31363"/>
    <w:rsid w:val="00A31529"/>
    <w:rsid w:val="00A318BB"/>
    <w:rsid w:val="00A31FD2"/>
    <w:rsid w:val="00A322D6"/>
    <w:rsid w:val="00A327E5"/>
    <w:rsid w:val="00A32881"/>
    <w:rsid w:val="00A329CB"/>
    <w:rsid w:val="00A32A0D"/>
    <w:rsid w:val="00A32B51"/>
    <w:rsid w:val="00A32D91"/>
    <w:rsid w:val="00A32F0A"/>
    <w:rsid w:val="00A33267"/>
    <w:rsid w:val="00A33615"/>
    <w:rsid w:val="00A3393B"/>
    <w:rsid w:val="00A33AE7"/>
    <w:rsid w:val="00A33C91"/>
    <w:rsid w:val="00A33CBF"/>
    <w:rsid w:val="00A33DA0"/>
    <w:rsid w:val="00A3402E"/>
    <w:rsid w:val="00A3411C"/>
    <w:rsid w:val="00A34374"/>
    <w:rsid w:val="00A34375"/>
    <w:rsid w:val="00A347BF"/>
    <w:rsid w:val="00A347CC"/>
    <w:rsid w:val="00A347EC"/>
    <w:rsid w:val="00A3489C"/>
    <w:rsid w:val="00A348B9"/>
    <w:rsid w:val="00A34AA5"/>
    <w:rsid w:val="00A34F1D"/>
    <w:rsid w:val="00A34FEF"/>
    <w:rsid w:val="00A352C6"/>
    <w:rsid w:val="00A352F1"/>
    <w:rsid w:val="00A354C0"/>
    <w:rsid w:val="00A358E7"/>
    <w:rsid w:val="00A35B6E"/>
    <w:rsid w:val="00A35D30"/>
    <w:rsid w:val="00A35D33"/>
    <w:rsid w:val="00A35D84"/>
    <w:rsid w:val="00A35F3C"/>
    <w:rsid w:val="00A35FEB"/>
    <w:rsid w:val="00A3603B"/>
    <w:rsid w:val="00A36735"/>
    <w:rsid w:val="00A368AB"/>
    <w:rsid w:val="00A368CE"/>
    <w:rsid w:val="00A36A17"/>
    <w:rsid w:val="00A36AE1"/>
    <w:rsid w:val="00A36B0C"/>
    <w:rsid w:val="00A36B10"/>
    <w:rsid w:val="00A36B99"/>
    <w:rsid w:val="00A36CCA"/>
    <w:rsid w:val="00A3700B"/>
    <w:rsid w:val="00A3703B"/>
    <w:rsid w:val="00A37122"/>
    <w:rsid w:val="00A37231"/>
    <w:rsid w:val="00A375E0"/>
    <w:rsid w:val="00A375E8"/>
    <w:rsid w:val="00A37648"/>
    <w:rsid w:val="00A3775A"/>
    <w:rsid w:val="00A37A3F"/>
    <w:rsid w:val="00A37AD6"/>
    <w:rsid w:val="00A37B7F"/>
    <w:rsid w:val="00A37D37"/>
    <w:rsid w:val="00A37D4A"/>
    <w:rsid w:val="00A37F5E"/>
    <w:rsid w:val="00A4032F"/>
    <w:rsid w:val="00A40366"/>
    <w:rsid w:val="00A40578"/>
    <w:rsid w:val="00A40872"/>
    <w:rsid w:val="00A40964"/>
    <w:rsid w:val="00A40B59"/>
    <w:rsid w:val="00A40BC8"/>
    <w:rsid w:val="00A40DD2"/>
    <w:rsid w:val="00A40FED"/>
    <w:rsid w:val="00A410C6"/>
    <w:rsid w:val="00A4117E"/>
    <w:rsid w:val="00A4152C"/>
    <w:rsid w:val="00A4161F"/>
    <w:rsid w:val="00A4195A"/>
    <w:rsid w:val="00A41C13"/>
    <w:rsid w:val="00A41C17"/>
    <w:rsid w:val="00A41CDC"/>
    <w:rsid w:val="00A41D2F"/>
    <w:rsid w:val="00A41DD1"/>
    <w:rsid w:val="00A41E09"/>
    <w:rsid w:val="00A41FEB"/>
    <w:rsid w:val="00A420B5"/>
    <w:rsid w:val="00A422A7"/>
    <w:rsid w:val="00A423D1"/>
    <w:rsid w:val="00A427E5"/>
    <w:rsid w:val="00A4283B"/>
    <w:rsid w:val="00A42892"/>
    <w:rsid w:val="00A428D0"/>
    <w:rsid w:val="00A4298B"/>
    <w:rsid w:val="00A429D8"/>
    <w:rsid w:val="00A43350"/>
    <w:rsid w:val="00A4346B"/>
    <w:rsid w:val="00A43519"/>
    <w:rsid w:val="00A435D1"/>
    <w:rsid w:val="00A43AFB"/>
    <w:rsid w:val="00A43C6C"/>
    <w:rsid w:val="00A43CCB"/>
    <w:rsid w:val="00A43D6D"/>
    <w:rsid w:val="00A43EE0"/>
    <w:rsid w:val="00A441D7"/>
    <w:rsid w:val="00A442B8"/>
    <w:rsid w:val="00A44568"/>
    <w:rsid w:val="00A446CE"/>
    <w:rsid w:val="00A44885"/>
    <w:rsid w:val="00A44C24"/>
    <w:rsid w:val="00A44D23"/>
    <w:rsid w:val="00A44F3C"/>
    <w:rsid w:val="00A45189"/>
    <w:rsid w:val="00A45258"/>
    <w:rsid w:val="00A4529B"/>
    <w:rsid w:val="00A452E5"/>
    <w:rsid w:val="00A4539E"/>
    <w:rsid w:val="00A454D8"/>
    <w:rsid w:val="00A45606"/>
    <w:rsid w:val="00A457B5"/>
    <w:rsid w:val="00A45975"/>
    <w:rsid w:val="00A459DF"/>
    <w:rsid w:val="00A45AAF"/>
    <w:rsid w:val="00A45E48"/>
    <w:rsid w:val="00A461F6"/>
    <w:rsid w:val="00A46316"/>
    <w:rsid w:val="00A46334"/>
    <w:rsid w:val="00A4635C"/>
    <w:rsid w:val="00A46395"/>
    <w:rsid w:val="00A46564"/>
    <w:rsid w:val="00A466B3"/>
    <w:rsid w:val="00A466DB"/>
    <w:rsid w:val="00A466EC"/>
    <w:rsid w:val="00A46866"/>
    <w:rsid w:val="00A469E2"/>
    <w:rsid w:val="00A46A3C"/>
    <w:rsid w:val="00A46B66"/>
    <w:rsid w:val="00A46B7A"/>
    <w:rsid w:val="00A46C1C"/>
    <w:rsid w:val="00A46DF0"/>
    <w:rsid w:val="00A46E2F"/>
    <w:rsid w:val="00A47032"/>
    <w:rsid w:val="00A471E9"/>
    <w:rsid w:val="00A47339"/>
    <w:rsid w:val="00A4735B"/>
    <w:rsid w:val="00A4775B"/>
    <w:rsid w:val="00A4783E"/>
    <w:rsid w:val="00A47989"/>
    <w:rsid w:val="00A479A3"/>
    <w:rsid w:val="00A47AF2"/>
    <w:rsid w:val="00A47DD9"/>
    <w:rsid w:val="00A50301"/>
    <w:rsid w:val="00A5030D"/>
    <w:rsid w:val="00A503AD"/>
    <w:rsid w:val="00A5066B"/>
    <w:rsid w:val="00A50804"/>
    <w:rsid w:val="00A50F20"/>
    <w:rsid w:val="00A51000"/>
    <w:rsid w:val="00A5139C"/>
    <w:rsid w:val="00A515ED"/>
    <w:rsid w:val="00A51B5D"/>
    <w:rsid w:val="00A51BB2"/>
    <w:rsid w:val="00A51C67"/>
    <w:rsid w:val="00A51E4C"/>
    <w:rsid w:val="00A5205C"/>
    <w:rsid w:val="00A5216F"/>
    <w:rsid w:val="00A52216"/>
    <w:rsid w:val="00A52297"/>
    <w:rsid w:val="00A523E1"/>
    <w:rsid w:val="00A5249C"/>
    <w:rsid w:val="00A52987"/>
    <w:rsid w:val="00A5304D"/>
    <w:rsid w:val="00A5342C"/>
    <w:rsid w:val="00A534D9"/>
    <w:rsid w:val="00A5355F"/>
    <w:rsid w:val="00A535D9"/>
    <w:rsid w:val="00A5379B"/>
    <w:rsid w:val="00A537B7"/>
    <w:rsid w:val="00A53F06"/>
    <w:rsid w:val="00A544F0"/>
    <w:rsid w:val="00A54533"/>
    <w:rsid w:val="00A548A2"/>
    <w:rsid w:val="00A549A9"/>
    <w:rsid w:val="00A54FDB"/>
    <w:rsid w:val="00A55128"/>
    <w:rsid w:val="00A55622"/>
    <w:rsid w:val="00A55678"/>
    <w:rsid w:val="00A5570C"/>
    <w:rsid w:val="00A55857"/>
    <w:rsid w:val="00A55889"/>
    <w:rsid w:val="00A55B77"/>
    <w:rsid w:val="00A55CF3"/>
    <w:rsid w:val="00A55D46"/>
    <w:rsid w:val="00A55DDC"/>
    <w:rsid w:val="00A55E0C"/>
    <w:rsid w:val="00A55F5B"/>
    <w:rsid w:val="00A55FC4"/>
    <w:rsid w:val="00A56053"/>
    <w:rsid w:val="00A56226"/>
    <w:rsid w:val="00A5628E"/>
    <w:rsid w:val="00A564AB"/>
    <w:rsid w:val="00A56D0A"/>
    <w:rsid w:val="00A56D50"/>
    <w:rsid w:val="00A570A8"/>
    <w:rsid w:val="00A571D8"/>
    <w:rsid w:val="00A57551"/>
    <w:rsid w:val="00A57707"/>
    <w:rsid w:val="00A578C3"/>
    <w:rsid w:val="00A57E59"/>
    <w:rsid w:val="00A60101"/>
    <w:rsid w:val="00A601A7"/>
    <w:rsid w:val="00A602F4"/>
    <w:rsid w:val="00A60361"/>
    <w:rsid w:val="00A6036E"/>
    <w:rsid w:val="00A605BA"/>
    <w:rsid w:val="00A60901"/>
    <w:rsid w:val="00A6092A"/>
    <w:rsid w:val="00A60A9C"/>
    <w:rsid w:val="00A60AA8"/>
    <w:rsid w:val="00A60B30"/>
    <w:rsid w:val="00A60D0C"/>
    <w:rsid w:val="00A60D42"/>
    <w:rsid w:val="00A60D51"/>
    <w:rsid w:val="00A60F23"/>
    <w:rsid w:val="00A60F68"/>
    <w:rsid w:val="00A61074"/>
    <w:rsid w:val="00A6118F"/>
    <w:rsid w:val="00A61579"/>
    <w:rsid w:val="00A61597"/>
    <w:rsid w:val="00A616FF"/>
    <w:rsid w:val="00A61733"/>
    <w:rsid w:val="00A61C36"/>
    <w:rsid w:val="00A61C6C"/>
    <w:rsid w:val="00A61FDF"/>
    <w:rsid w:val="00A62037"/>
    <w:rsid w:val="00A6243C"/>
    <w:rsid w:val="00A62598"/>
    <w:rsid w:val="00A627B2"/>
    <w:rsid w:val="00A62853"/>
    <w:rsid w:val="00A6293F"/>
    <w:rsid w:val="00A62A10"/>
    <w:rsid w:val="00A62AEF"/>
    <w:rsid w:val="00A62BC3"/>
    <w:rsid w:val="00A62CDA"/>
    <w:rsid w:val="00A62E71"/>
    <w:rsid w:val="00A62F7A"/>
    <w:rsid w:val="00A63071"/>
    <w:rsid w:val="00A630B7"/>
    <w:rsid w:val="00A6319A"/>
    <w:rsid w:val="00A63294"/>
    <w:rsid w:val="00A6329D"/>
    <w:rsid w:val="00A63364"/>
    <w:rsid w:val="00A63379"/>
    <w:rsid w:val="00A6340F"/>
    <w:rsid w:val="00A634C9"/>
    <w:rsid w:val="00A636D9"/>
    <w:rsid w:val="00A6399B"/>
    <w:rsid w:val="00A63A26"/>
    <w:rsid w:val="00A63C27"/>
    <w:rsid w:val="00A63DB9"/>
    <w:rsid w:val="00A63F67"/>
    <w:rsid w:val="00A63F7F"/>
    <w:rsid w:val="00A64151"/>
    <w:rsid w:val="00A641A0"/>
    <w:rsid w:val="00A645CA"/>
    <w:rsid w:val="00A64705"/>
    <w:rsid w:val="00A64726"/>
    <w:rsid w:val="00A6483F"/>
    <w:rsid w:val="00A64D03"/>
    <w:rsid w:val="00A64FBF"/>
    <w:rsid w:val="00A650C7"/>
    <w:rsid w:val="00A65193"/>
    <w:rsid w:val="00A65312"/>
    <w:rsid w:val="00A654EF"/>
    <w:rsid w:val="00A65524"/>
    <w:rsid w:val="00A6559F"/>
    <w:rsid w:val="00A657F0"/>
    <w:rsid w:val="00A658B1"/>
    <w:rsid w:val="00A659D3"/>
    <w:rsid w:val="00A65C05"/>
    <w:rsid w:val="00A65E6E"/>
    <w:rsid w:val="00A65EFD"/>
    <w:rsid w:val="00A66294"/>
    <w:rsid w:val="00A6629F"/>
    <w:rsid w:val="00A6637B"/>
    <w:rsid w:val="00A66851"/>
    <w:rsid w:val="00A66918"/>
    <w:rsid w:val="00A66E3C"/>
    <w:rsid w:val="00A66EFB"/>
    <w:rsid w:val="00A673EE"/>
    <w:rsid w:val="00A675A9"/>
    <w:rsid w:val="00A679DB"/>
    <w:rsid w:val="00A67AD6"/>
    <w:rsid w:val="00A67E74"/>
    <w:rsid w:val="00A70049"/>
    <w:rsid w:val="00A700E8"/>
    <w:rsid w:val="00A7020A"/>
    <w:rsid w:val="00A706A9"/>
    <w:rsid w:val="00A708F8"/>
    <w:rsid w:val="00A7090E"/>
    <w:rsid w:val="00A70938"/>
    <w:rsid w:val="00A70A80"/>
    <w:rsid w:val="00A70AEB"/>
    <w:rsid w:val="00A70D0E"/>
    <w:rsid w:val="00A70DCB"/>
    <w:rsid w:val="00A70E4A"/>
    <w:rsid w:val="00A70F65"/>
    <w:rsid w:val="00A711DA"/>
    <w:rsid w:val="00A7170F"/>
    <w:rsid w:val="00A71760"/>
    <w:rsid w:val="00A71A17"/>
    <w:rsid w:val="00A71B13"/>
    <w:rsid w:val="00A71CDA"/>
    <w:rsid w:val="00A71F3B"/>
    <w:rsid w:val="00A72680"/>
    <w:rsid w:val="00A72727"/>
    <w:rsid w:val="00A728FD"/>
    <w:rsid w:val="00A72953"/>
    <w:rsid w:val="00A72A7A"/>
    <w:rsid w:val="00A72D62"/>
    <w:rsid w:val="00A72E62"/>
    <w:rsid w:val="00A730B4"/>
    <w:rsid w:val="00A73357"/>
    <w:rsid w:val="00A73465"/>
    <w:rsid w:val="00A73489"/>
    <w:rsid w:val="00A73561"/>
    <w:rsid w:val="00A736B8"/>
    <w:rsid w:val="00A736DF"/>
    <w:rsid w:val="00A738E9"/>
    <w:rsid w:val="00A73B0D"/>
    <w:rsid w:val="00A73D58"/>
    <w:rsid w:val="00A74196"/>
    <w:rsid w:val="00A7433A"/>
    <w:rsid w:val="00A743EF"/>
    <w:rsid w:val="00A745E9"/>
    <w:rsid w:val="00A747C0"/>
    <w:rsid w:val="00A74987"/>
    <w:rsid w:val="00A749D6"/>
    <w:rsid w:val="00A749E8"/>
    <w:rsid w:val="00A74D9E"/>
    <w:rsid w:val="00A74DB8"/>
    <w:rsid w:val="00A75555"/>
    <w:rsid w:val="00A75937"/>
    <w:rsid w:val="00A75950"/>
    <w:rsid w:val="00A75A0E"/>
    <w:rsid w:val="00A75B89"/>
    <w:rsid w:val="00A75D01"/>
    <w:rsid w:val="00A75D4A"/>
    <w:rsid w:val="00A76202"/>
    <w:rsid w:val="00A76216"/>
    <w:rsid w:val="00A7628C"/>
    <w:rsid w:val="00A762A6"/>
    <w:rsid w:val="00A762B6"/>
    <w:rsid w:val="00A76555"/>
    <w:rsid w:val="00A7672A"/>
    <w:rsid w:val="00A76733"/>
    <w:rsid w:val="00A76797"/>
    <w:rsid w:val="00A76836"/>
    <w:rsid w:val="00A7695F"/>
    <w:rsid w:val="00A769BD"/>
    <w:rsid w:val="00A76A87"/>
    <w:rsid w:val="00A76AE3"/>
    <w:rsid w:val="00A76C89"/>
    <w:rsid w:val="00A76D3B"/>
    <w:rsid w:val="00A76D46"/>
    <w:rsid w:val="00A7700A"/>
    <w:rsid w:val="00A77069"/>
    <w:rsid w:val="00A7718F"/>
    <w:rsid w:val="00A777A6"/>
    <w:rsid w:val="00A77A41"/>
    <w:rsid w:val="00A77AA4"/>
    <w:rsid w:val="00A77D01"/>
    <w:rsid w:val="00A77E2F"/>
    <w:rsid w:val="00A77F50"/>
    <w:rsid w:val="00A77FCA"/>
    <w:rsid w:val="00A8004C"/>
    <w:rsid w:val="00A80466"/>
    <w:rsid w:val="00A8050F"/>
    <w:rsid w:val="00A805D9"/>
    <w:rsid w:val="00A80ACA"/>
    <w:rsid w:val="00A80CC9"/>
    <w:rsid w:val="00A80D55"/>
    <w:rsid w:val="00A81149"/>
    <w:rsid w:val="00A81347"/>
    <w:rsid w:val="00A81451"/>
    <w:rsid w:val="00A81486"/>
    <w:rsid w:val="00A815DA"/>
    <w:rsid w:val="00A8177E"/>
    <w:rsid w:val="00A81964"/>
    <w:rsid w:val="00A81C25"/>
    <w:rsid w:val="00A81D0B"/>
    <w:rsid w:val="00A81E0E"/>
    <w:rsid w:val="00A81F6D"/>
    <w:rsid w:val="00A820AA"/>
    <w:rsid w:val="00A825FF"/>
    <w:rsid w:val="00A8275A"/>
    <w:rsid w:val="00A82A73"/>
    <w:rsid w:val="00A82AB8"/>
    <w:rsid w:val="00A82CC1"/>
    <w:rsid w:val="00A82CC3"/>
    <w:rsid w:val="00A82D38"/>
    <w:rsid w:val="00A82EB2"/>
    <w:rsid w:val="00A82EEC"/>
    <w:rsid w:val="00A82F59"/>
    <w:rsid w:val="00A830AC"/>
    <w:rsid w:val="00A830E6"/>
    <w:rsid w:val="00A8316E"/>
    <w:rsid w:val="00A834D8"/>
    <w:rsid w:val="00A834FB"/>
    <w:rsid w:val="00A83782"/>
    <w:rsid w:val="00A839E9"/>
    <w:rsid w:val="00A83A24"/>
    <w:rsid w:val="00A83A57"/>
    <w:rsid w:val="00A83A5F"/>
    <w:rsid w:val="00A83C9E"/>
    <w:rsid w:val="00A83CDE"/>
    <w:rsid w:val="00A83F10"/>
    <w:rsid w:val="00A8419F"/>
    <w:rsid w:val="00A841D3"/>
    <w:rsid w:val="00A842EE"/>
    <w:rsid w:val="00A84513"/>
    <w:rsid w:val="00A84865"/>
    <w:rsid w:val="00A8498A"/>
    <w:rsid w:val="00A849E2"/>
    <w:rsid w:val="00A84C3E"/>
    <w:rsid w:val="00A84C70"/>
    <w:rsid w:val="00A84E29"/>
    <w:rsid w:val="00A84E39"/>
    <w:rsid w:val="00A84EF6"/>
    <w:rsid w:val="00A84FE8"/>
    <w:rsid w:val="00A8528C"/>
    <w:rsid w:val="00A85563"/>
    <w:rsid w:val="00A85594"/>
    <w:rsid w:val="00A85637"/>
    <w:rsid w:val="00A85642"/>
    <w:rsid w:val="00A8578E"/>
    <w:rsid w:val="00A85820"/>
    <w:rsid w:val="00A85845"/>
    <w:rsid w:val="00A8592C"/>
    <w:rsid w:val="00A85A1A"/>
    <w:rsid w:val="00A85EC1"/>
    <w:rsid w:val="00A86183"/>
    <w:rsid w:val="00A86548"/>
    <w:rsid w:val="00A8654E"/>
    <w:rsid w:val="00A86590"/>
    <w:rsid w:val="00A86731"/>
    <w:rsid w:val="00A8686E"/>
    <w:rsid w:val="00A86887"/>
    <w:rsid w:val="00A86899"/>
    <w:rsid w:val="00A868BF"/>
    <w:rsid w:val="00A868FD"/>
    <w:rsid w:val="00A86936"/>
    <w:rsid w:val="00A869BB"/>
    <w:rsid w:val="00A86A10"/>
    <w:rsid w:val="00A86AC9"/>
    <w:rsid w:val="00A86C37"/>
    <w:rsid w:val="00A86D57"/>
    <w:rsid w:val="00A86DEC"/>
    <w:rsid w:val="00A86E6B"/>
    <w:rsid w:val="00A8706D"/>
    <w:rsid w:val="00A87716"/>
    <w:rsid w:val="00A877A2"/>
    <w:rsid w:val="00A87ACF"/>
    <w:rsid w:val="00A87B07"/>
    <w:rsid w:val="00A87B4D"/>
    <w:rsid w:val="00A87C44"/>
    <w:rsid w:val="00A87CD8"/>
    <w:rsid w:val="00A87DEC"/>
    <w:rsid w:val="00A87E3C"/>
    <w:rsid w:val="00A87ED9"/>
    <w:rsid w:val="00A906AC"/>
    <w:rsid w:val="00A906CB"/>
    <w:rsid w:val="00A909CA"/>
    <w:rsid w:val="00A90A7F"/>
    <w:rsid w:val="00A90AED"/>
    <w:rsid w:val="00A90D73"/>
    <w:rsid w:val="00A910F0"/>
    <w:rsid w:val="00A9165E"/>
    <w:rsid w:val="00A91662"/>
    <w:rsid w:val="00A917E2"/>
    <w:rsid w:val="00A91915"/>
    <w:rsid w:val="00A91969"/>
    <w:rsid w:val="00A919F6"/>
    <w:rsid w:val="00A91B06"/>
    <w:rsid w:val="00A91DDE"/>
    <w:rsid w:val="00A9223A"/>
    <w:rsid w:val="00A927A8"/>
    <w:rsid w:val="00A92A4A"/>
    <w:rsid w:val="00A92BB4"/>
    <w:rsid w:val="00A92BEC"/>
    <w:rsid w:val="00A92F88"/>
    <w:rsid w:val="00A930D8"/>
    <w:rsid w:val="00A931D8"/>
    <w:rsid w:val="00A933DE"/>
    <w:rsid w:val="00A93495"/>
    <w:rsid w:val="00A939B6"/>
    <w:rsid w:val="00A93A28"/>
    <w:rsid w:val="00A93AD5"/>
    <w:rsid w:val="00A93CDC"/>
    <w:rsid w:val="00A93DC6"/>
    <w:rsid w:val="00A93F65"/>
    <w:rsid w:val="00A93FF1"/>
    <w:rsid w:val="00A9408A"/>
    <w:rsid w:val="00A94266"/>
    <w:rsid w:val="00A94492"/>
    <w:rsid w:val="00A9453E"/>
    <w:rsid w:val="00A94BBF"/>
    <w:rsid w:val="00A94EC8"/>
    <w:rsid w:val="00A95235"/>
    <w:rsid w:val="00A952B6"/>
    <w:rsid w:val="00A952F8"/>
    <w:rsid w:val="00A95366"/>
    <w:rsid w:val="00A954C5"/>
    <w:rsid w:val="00A954F8"/>
    <w:rsid w:val="00A9554C"/>
    <w:rsid w:val="00A95734"/>
    <w:rsid w:val="00A95809"/>
    <w:rsid w:val="00A95912"/>
    <w:rsid w:val="00A95A5A"/>
    <w:rsid w:val="00A95B72"/>
    <w:rsid w:val="00A95D58"/>
    <w:rsid w:val="00A95F95"/>
    <w:rsid w:val="00A95FF7"/>
    <w:rsid w:val="00A96381"/>
    <w:rsid w:val="00A968E1"/>
    <w:rsid w:val="00A96AEC"/>
    <w:rsid w:val="00A970A9"/>
    <w:rsid w:val="00A9729F"/>
    <w:rsid w:val="00A972C5"/>
    <w:rsid w:val="00A973CC"/>
    <w:rsid w:val="00A973DF"/>
    <w:rsid w:val="00A9764F"/>
    <w:rsid w:val="00A9773C"/>
    <w:rsid w:val="00A97762"/>
    <w:rsid w:val="00A97CD0"/>
    <w:rsid w:val="00AA00B7"/>
    <w:rsid w:val="00AA0268"/>
    <w:rsid w:val="00AA02CF"/>
    <w:rsid w:val="00AA04B1"/>
    <w:rsid w:val="00AA05AD"/>
    <w:rsid w:val="00AA05E7"/>
    <w:rsid w:val="00AA05FD"/>
    <w:rsid w:val="00AA0796"/>
    <w:rsid w:val="00AA083C"/>
    <w:rsid w:val="00AA0993"/>
    <w:rsid w:val="00AA0C3E"/>
    <w:rsid w:val="00AA0DAE"/>
    <w:rsid w:val="00AA0E29"/>
    <w:rsid w:val="00AA0F05"/>
    <w:rsid w:val="00AA137E"/>
    <w:rsid w:val="00AA1438"/>
    <w:rsid w:val="00AA149B"/>
    <w:rsid w:val="00AA1570"/>
    <w:rsid w:val="00AA1620"/>
    <w:rsid w:val="00AA1632"/>
    <w:rsid w:val="00AA19F9"/>
    <w:rsid w:val="00AA1A00"/>
    <w:rsid w:val="00AA1A3A"/>
    <w:rsid w:val="00AA1A76"/>
    <w:rsid w:val="00AA1AED"/>
    <w:rsid w:val="00AA1C55"/>
    <w:rsid w:val="00AA21C8"/>
    <w:rsid w:val="00AA22E9"/>
    <w:rsid w:val="00AA2544"/>
    <w:rsid w:val="00AA275B"/>
    <w:rsid w:val="00AA2B00"/>
    <w:rsid w:val="00AA2FA4"/>
    <w:rsid w:val="00AA367B"/>
    <w:rsid w:val="00AA36F0"/>
    <w:rsid w:val="00AA3773"/>
    <w:rsid w:val="00AA3A34"/>
    <w:rsid w:val="00AA3D4D"/>
    <w:rsid w:val="00AA3DE5"/>
    <w:rsid w:val="00AA3F9E"/>
    <w:rsid w:val="00AA42B6"/>
    <w:rsid w:val="00AA43B6"/>
    <w:rsid w:val="00AA4533"/>
    <w:rsid w:val="00AA482B"/>
    <w:rsid w:val="00AA486C"/>
    <w:rsid w:val="00AA4961"/>
    <w:rsid w:val="00AA4A66"/>
    <w:rsid w:val="00AA4BBB"/>
    <w:rsid w:val="00AA4CC9"/>
    <w:rsid w:val="00AA4D04"/>
    <w:rsid w:val="00AA4E1E"/>
    <w:rsid w:val="00AA508F"/>
    <w:rsid w:val="00AA5249"/>
    <w:rsid w:val="00AA5301"/>
    <w:rsid w:val="00AA53CF"/>
    <w:rsid w:val="00AA53EF"/>
    <w:rsid w:val="00AA5420"/>
    <w:rsid w:val="00AA551D"/>
    <w:rsid w:val="00AA55CE"/>
    <w:rsid w:val="00AA5650"/>
    <w:rsid w:val="00AA588A"/>
    <w:rsid w:val="00AA5A2B"/>
    <w:rsid w:val="00AA5B50"/>
    <w:rsid w:val="00AA5D35"/>
    <w:rsid w:val="00AA5E43"/>
    <w:rsid w:val="00AA5E5D"/>
    <w:rsid w:val="00AA601E"/>
    <w:rsid w:val="00AA6077"/>
    <w:rsid w:val="00AA62E4"/>
    <w:rsid w:val="00AA64F7"/>
    <w:rsid w:val="00AA6590"/>
    <w:rsid w:val="00AA65AF"/>
    <w:rsid w:val="00AA6816"/>
    <w:rsid w:val="00AA68D2"/>
    <w:rsid w:val="00AA6E50"/>
    <w:rsid w:val="00AA6F09"/>
    <w:rsid w:val="00AA7147"/>
    <w:rsid w:val="00AA72BF"/>
    <w:rsid w:val="00AA7404"/>
    <w:rsid w:val="00AA74F5"/>
    <w:rsid w:val="00AA750B"/>
    <w:rsid w:val="00AA76AF"/>
    <w:rsid w:val="00AA77F3"/>
    <w:rsid w:val="00AA7A0D"/>
    <w:rsid w:val="00AA7B5F"/>
    <w:rsid w:val="00AA7EDB"/>
    <w:rsid w:val="00AB01A6"/>
    <w:rsid w:val="00AB01B1"/>
    <w:rsid w:val="00AB047A"/>
    <w:rsid w:val="00AB05C5"/>
    <w:rsid w:val="00AB077E"/>
    <w:rsid w:val="00AB0940"/>
    <w:rsid w:val="00AB0A3F"/>
    <w:rsid w:val="00AB0CDF"/>
    <w:rsid w:val="00AB0CF6"/>
    <w:rsid w:val="00AB0FC8"/>
    <w:rsid w:val="00AB1296"/>
    <w:rsid w:val="00AB12CD"/>
    <w:rsid w:val="00AB149E"/>
    <w:rsid w:val="00AB14AD"/>
    <w:rsid w:val="00AB1533"/>
    <w:rsid w:val="00AB161C"/>
    <w:rsid w:val="00AB17AC"/>
    <w:rsid w:val="00AB1937"/>
    <w:rsid w:val="00AB1945"/>
    <w:rsid w:val="00AB19AB"/>
    <w:rsid w:val="00AB1ABE"/>
    <w:rsid w:val="00AB1ADD"/>
    <w:rsid w:val="00AB1F8A"/>
    <w:rsid w:val="00AB2047"/>
    <w:rsid w:val="00AB206D"/>
    <w:rsid w:val="00AB20A2"/>
    <w:rsid w:val="00AB2230"/>
    <w:rsid w:val="00AB233C"/>
    <w:rsid w:val="00AB2374"/>
    <w:rsid w:val="00AB2872"/>
    <w:rsid w:val="00AB28AA"/>
    <w:rsid w:val="00AB2A83"/>
    <w:rsid w:val="00AB2BC8"/>
    <w:rsid w:val="00AB2C2D"/>
    <w:rsid w:val="00AB2EE0"/>
    <w:rsid w:val="00AB30A3"/>
    <w:rsid w:val="00AB31D7"/>
    <w:rsid w:val="00AB32C0"/>
    <w:rsid w:val="00AB351F"/>
    <w:rsid w:val="00AB3551"/>
    <w:rsid w:val="00AB3664"/>
    <w:rsid w:val="00AB3739"/>
    <w:rsid w:val="00AB39FC"/>
    <w:rsid w:val="00AB3B92"/>
    <w:rsid w:val="00AB3E70"/>
    <w:rsid w:val="00AB42B7"/>
    <w:rsid w:val="00AB4300"/>
    <w:rsid w:val="00AB46CF"/>
    <w:rsid w:val="00AB477B"/>
    <w:rsid w:val="00AB4829"/>
    <w:rsid w:val="00AB4AAD"/>
    <w:rsid w:val="00AB500E"/>
    <w:rsid w:val="00AB504E"/>
    <w:rsid w:val="00AB51E2"/>
    <w:rsid w:val="00AB5396"/>
    <w:rsid w:val="00AB5518"/>
    <w:rsid w:val="00AB5671"/>
    <w:rsid w:val="00AB5684"/>
    <w:rsid w:val="00AB56B1"/>
    <w:rsid w:val="00AB5994"/>
    <w:rsid w:val="00AB5CCC"/>
    <w:rsid w:val="00AB6186"/>
    <w:rsid w:val="00AB618E"/>
    <w:rsid w:val="00AB61B5"/>
    <w:rsid w:val="00AB62C8"/>
    <w:rsid w:val="00AB64DE"/>
    <w:rsid w:val="00AB6588"/>
    <w:rsid w:val="00AB6597"/>
    <w:rsid w:val="00AB6C2E"/>
    <w:rsid w:val="00AB6C7B"/>
    <w:rsid w:val="00AB6D8C"/>
    <w:rsid w:val="00AB6EF5"/>
    <w:rsid w:val="00AB7053"/>
    <w:rsid w:val="00AB763B"/>
    <w:rsid w:val="00AB7868"/>
    <w:rsid w:val="00AB797C"/>
    <w:rsid w:val="00AB7AFC"/>
    <w:rsid w:val="00AB7BDB"/>
    <w:rsid w:val="00AB7D14"/>
    <w:rsid w:val="00AB7F6A"/>
    <w:rsid w:val="00AC0515"/>
    <w:rsid w:val="00AC0868"/>
    <w:rsid w:val="00AC0A0A"/>
    <w:rsid w:val="00AC0CE8"/>
    <w:rsid w:val="00AC0DAB"/>
    <w:rsid w:val="00AC0DD5"/>
    <w:rsid w:val="00AC0EA7"/>
    <w:rsid w:val="00AC0FD3"/>
    <w:rsid w:val="00AC1522"/>
    <w:rsid w:val="00AC17C8"/>
    <w:rsid w:val="00AC1D21"/>
    <w:rsid w:val="00AC1F7C"/>
    <w:rsid w:val="00AC2009"/>
    <w:rsid w:val="00AC21BA"/>
    <w:rsid w:val="00AC2480"/>
    <w:rsid w:val="00AC2749"/>
    <w:rsid w:val="00AC2954"/>
    <w:rsid w:val="00AC2C1A"/>
    <w:rsid w:val="00AC2DE1"/>
    <w:rsid w:val="00AC2E97"/>
    <w:rsid w:val="00AC35F7"/>
    <w:rsid w:val="00AC37FD"/>
    <w:rsid w:val="00AC390A"/>
    <w:rsid w:val="00AC3A8B"/>
    <w:rsid w:val="00AC3AF1"/>
    <w:rsid w:val="00AC3EB1"/>
    <w:rsid w:val="00AC44E1"/>
    <w:rsid w:val="00AC4582"/>
    <w:rsid w:val="00AC45A7"/>
    <w:rsid w:val="00AC4737"/>
    <w:rsid w:val="00AC497B"/>
    <w:rsid w:val="00AC4A0B"/>
    <w:rsid w:val="00AC4CDB"/>
    <w:rsid w:val="00AC4DA5"/>
    <w:rsid w:val="00AC4E5F"/>
    <w:rsid w:val="00AC5021"/>
    <w:rsid w:val="00AC5028"/>
    <w:rsid w:val="00AC5462"/>
    <w:rsid w:val="00AC556F"/>
    <w:rsid w:val="00AC56FB"/>
    <w:rsid w:val="00AC58DE"/>
    <w:rsid w:val="00AC5C43"/>
    <w:rsid w:val="00AC5F94"/>
    <w:rsid w:val="00AC61E3"/>
    <w:rsid w:val="00AC62FA"/>
    <w:rsid w:val="00AC6ACC"/>
    <w:rsid w:val="00AC6B79"/>
    <w:rsid w:val="00AC6D37"/>
    <w:rsid w:val="00AC6E8D"/>
    <w:rsid w:val="00AC6EA6"/>
    <w:rsid w:val="00AC746E"/>
    <w:rsid w:val="00AC7492"/>
    <w:rsid w:val="00AC754D"/>
    <w:rsid w:val="00AC7622"/>
    <w:rsid w:val="00AC76BE"/>
    <w:rsid w:val="00AC793F"/>
    <w:rsid w:val="00AC79B7"/>
    <w:rsid w:val="00AC7CA1"/>
    <w:rsid w:val="00AC7CDF"/>
    <w:rsid w:val="00AC7CFB"/>
    <w:rsid w:val="00AC7D43"/>
    <w:rsid w:val="00AC7DA6"/>
    <w:rsid w:val="00AC7E01"/>
    <w:rsid w:val="00AC7E69"/>
    <w:rsid w:val="00AC7EA1"/>
    <w:rsid w:val="00AC7EFB"/>
    <w:rsid w:val="00AC7FDA"/>
    <w:rsid w:val="00AD0101"/>
    <w:rsid w:val="00AD020D"/>
    <w:rsid w:val="00AD037A"/>
    <w:rsid w:val="00AD042E"/>
    <w:rsid w:val="00AD07A6"/>
    <w:rsid w:val="00AD0842"/>
    <w:rsid w:val="00AD0CCD"/>
    <w:rsid w:val="00AD0DE5"/>
    <w:rsid w:val="00AD0E78"/>
    <w:rsid w:val="00AD0FA9"/>
    <w:rsid w:val="00AD1044"/>
    <w:rsid w:val="00AD1139"/>
    <w:rsid w:val="00AD113B"/>
    <w:rsid w:val="00AD1238"/>
    <w:rsid w:val="00AD178B"/>
    <w:rsid w:val="00AD18FA"/>
    <w:rsid w:val="00AD1A1A"/>
    <w:rsid w:val="00AD1C0B"/>
    <w:rsid w:val="00AD1CEB"/>
    <w:rsid w:val="00AD1ECC"/>
    <w:rsid w:val="00AD2142"/>
    <w:rsid w:val="00AD22EF"/>
    <w:rsid w:val="00AD238E"/>
    <w:rsid w:val="00AD242F"/>
    <w:rsid w:val="00AD24A9"/>
    <w:rsid w:val="00AD24BC"/>
    <w:rsid w:val="00AD25CD"/>
    <w:rsid w:val="00AD27B1"/>
    <w:rsid w:val="00AD286E"/>
    <w:rsid w:val="00AD2A97"/>
    <w:rsid w:val="00AD2C17"/>
    <w:rsid w:val="00AD2C56"/>
    <w:rsid w:val="00AD2E02"/>
    <w:rsid w:val="00AD2E9E"/>
    <w:rsid w:val="00AD2F2E"/>
    <w:rsid w:val="00AD2F55"/>
    <w:rsid w:val="00AD31C5"/>
    <w:rsid w:val="00AD31C6"/>
    <w:rsid w:val="00AD34B0"/>
    <w:rsid w:val="00AD3517"/>
    <w:rsid w:val="00AD373E"/>
    <w:rsid w:val="00AD391B"/>
    <w:rsid w:val="00AD4096"/>
    <w:rsid w:val="00AD40A7"/>
    <w:rsid w:val="00AD40F1"/>
    <w:rsid w:val="00AD4457"/>
    <w:rsid w:val="00AD46E9"/>
    <w:rsid w:val="00AD478E"/>
    <w:rsid w:val="00AD47F3"/>
    <w:rsid w:val="00AD4885"/>
    <w:rsid w:val="00AD4CC9"/>
    <w:rsid w:val="00AD541C"/>
    <w:rsid w:val="00AD55CC"/>
    <w:rsid w:val="00AD58BD"/>
    <w:rsid w:val="00AD597D"/>
    <w:rsid w:val="00AD5980"/>
    <w:rsid w:val="00AD5C69"/>
    <w:rsid w:val="00AD6244"/>
    <w:rsid w:val="00AD62BF"/>
    <w:rsid w:val="00AD6341"/>
    <w:rsid w:val="00AD640A"/>
    <w:rsid w:val="00AD67DB"/>
    <w:rsid w:val="00AD68CD"/>
    <w:rsid w:val="00AD6B12"/>
    <w:rsid w:val="00AD6BAC"/>
    <w:rsid w:val="00AD6EBC"/>
    <w:rsid w:val="00AD6ED8"/>
    <w:rsid w:val="00AD6FE7"/>
    <w:rsid w:val="00AD7140"/>
    <w:rsid w:val="00AD7363"/>
    <w:rsid w:val="00AD74B3"/>
    <w:rsid w:val="00AD755F"/>
    <w:rsid w:val="00AD7AD2"/>
    <w:rsid w:val="00AD7D9D"/>
    <w:rsid w:val="00AD7DA9"/>
    <w:rsid w:val="00AD7E25"/>
    <w:rsid w:val="00AD7F64"/>
    <w:rsid w:val="00AE0008"/>
    <w:rsid w:val="00AE00CD"/>
    <w:rsid w:val="00AE019C"/>
    <w:rsid w:val="00AE032D"/>
    <w:rsid w:val="00AE0332"/>
    <w:rsid w:val="00AE03E7"/>
    <w:rsid w:val="00AE0601"/>
    <w:rsid w:val="00AE06F5"/>
    <w:rsid w:val="00AE0758"/>
    <w:rsid w:val="00AE07CE"/>
    <w:rsid w:val="00AE0ABF"/>
    <w:rsid w:val="00AE0B6E"/>
    <w:rsid w:val="00AE0B91"/>
    <w:rsid w:val="00AE0FDA"/>
    <w:rsid w:val="00AE101E"/>
    <w:rsid w:val="00AE129E"/>
    <w:rsid w:val="00AE1342"/>
    <w:rsid w:val="00AE1628"/>
    <w:rsid w:val="00AE18AB"/>
    <w:rsid w:val="00AE19FA"/>
    <w:rsid w:val="00AE1A70"/>
    <w:rsid w:val="00AE1BA6"/>
    <w:rsid w:val="00AE1CD6"/>
    <w:rsid w:val="00AE1D1B"/>
    <w:rsid w:val="00AE1F32"/>
    <w:rsid w:val="00AE1F33"/>
    <w:rsid w:val="00AE22A7"/>
    <w:rsid w:val="00AE22E5"/>
    <w:rsid w:val="00AE24B9"/>
    <w:rsid w:val="00AE264A"/>
    <w:rsid w:val="00AE26EE"/>
    <w:rsid w:val="00AE28E6"/>
    <w:rsid w:val="00AE28FE"/>
    <w:rsid w:val="00AE2981"/>
    <w:rsid w:val="00AE29B9"/>
    <w:rsid w:val="00AE29D9"/>
    <w:rsid w:val="00AE2BE8"/>
    <w:rsid w:val="00AE2EEE"/>
    <w:rsid w:val="00AE3415"/>
    <w:rsid w:val="00AE366D"/>
    <w:rsid w:val="00AE38CF"/>
    <w:rsid w:val="00AE3972"/>
    <w:rsid w:val="00AE3A36"/>
    <w:rsid w:val="00AE3D32"/>
    <w:rsid w:val="00AE3ECD"/>
    <w:rsid w:val="00AE4228"/>
    <w:rsid w:val="00AE4267"/>
    <w:rsid w:val="00AE438B"/>
    <w:rsid w:val="00AE450E"/>
    <w:rsid w:val="00AE4A05"/>
    <w:rsid w:val="00AE4AB9"/>
    <w:rsid w:val="00AE4C84"/>
    <w:rsid w:val="00AE5054"/>
    <w:rsid w:val="00AE52F9"/>
    <w:rsid w:val="00AE5411"/>
    <w:rsid w:val="00AE5583"/>
    <w:rsid w:val="00AE59AC"/>
    <w:rsid w:val="00AE5C06"/>
    <w:rsid w:val="00AE5C51"/>
    <w:rsid w:val="00AE5CBE"/>
    <w:rsid w:val="00AE5D07"/>
    <w:rsid w:val="00AE5F7D"/>
    <w:rsid w:val="00AE63CD"/>
    <w:rsid w:val="00AE6556"/>
    <w:rsid w:val="00AE6620"/>
    <w:rsid w:val="00AE66A2"/>
    <w:rsid w:val="00AE6708"/>
    <w:rsid w:val="00AE69BC"/>
    <w:rsid w:val="00AE6ADC"/>
    <w:rsid w:val="00AE6B56"/>
    <w:rsid w:val="00AE71BE"/>
    <w:rsid w:val="00AE7257"/>
    <w:rsid w:val="00AE730E"/>
    <w:rsid w:val="00AE7361"/>
    <w:rsid w:val="00AE7456"/>
    <w:rsid w:val="00AE747D"/>
    <w:rsid w:val="00AE74F9"/>
    <w:rsid w:val="00AE7626"/>
    <w:rsid w:val="00AE76DE"/>
    <w:rsid w:val="00AE7AAB"/>
    <w:rsid w:val="00AF01DD"/>
    <w:rsid w:val="00AF0244"/>
    <w:rsid w:val="00AF0766"/>
    <w:rsid w:val="00AF07F8"/>
    <w:rsid w:val="00AF08C6"/>
    <w:rsid w:val="00AF0B58"/>
    <w:rsid w:val="00AF0C04"/>
    <w:rsid w:val="00AF0EAB"/>
    <w:rsid w:val="00AF1043"/>
    <w:rsid w:val="00AF1197"/>
    <w:rsid w:val="00AF1287"/>
    <w:rsid w:val="00AF1423"/>
    <w:rsid w:val="00AF1457"/>
    <w:rsid w:val="00AF1546"/>
    <w:rsid w:val="00AF1764"/>
    <w:rsid w:val="00AF1AB6"/>
    <w:rsid w:val="00AF1D22"/>
    <w:rsid w:val="00AF1D92"/>
    <w:rsid w:val="00AF1D9F"/>
    <w:rsid w:val="00AF1E00"/>
    <w:rsid w:val="00AF200A"/>
    <w:rsid w:val="00AF2210"/>
    <w:rsid w:val="00AF22BA"/>
    <w:rsid w:val="00AF2380"/>
    <w:rsid w:val="00AF2897"/>
    <w:rsid w:val="00AF29EE"/>
    <w:rsid w:val="00AF2A32"/>
    <w:rsid w:val="00AF2BC8"/>
    <w:rsid w:val="00AF2CFE"/>
    <w:rsid w:val="00AF319E"/>
    <w:rsid w:val="00AF322D"/>
    <w:rsid w:val="00AF3232"/>
    <w:rsid w:val="00AF3371"/>
    <w:rsid w:val="00AF3443"/>
    <w:rsid w:val="00AF3527"/>
    <w:rsid w:val="00AF3B55"/>
    <w:rsid w:val="00AF3BA4"/>
    <w:rsid w:val="00AF3C5C"/>
    <w:rsid w:val="00AF3C83"/>
    <w:rsid w:val="00AF3C8A"/>
    <w:rsid w:val="00AF3E40"/>
    <w:rsid w:val="00AF3E81"/>
    <w:rsid w:val="00AF3E88"/>
    <w:rsid w:val="00AF4066"/>
    <w:rsid w:val="00AF4185"/>
    <w:rsid w:val="00AF4289"/>
    <w:rsid w:val="00AF43CC"/>
    <w:rsid w:val="00AF44E0"/>
    <w:rsid w:val="00AF452C"/>
    <w:rsid w:val="00AF4547"/>
    <w:rsid w:val="00AF46CC"/>
    <w:rsid w:val="00AF4B4A"/>
    <w:rsid w:val="00AF504C"/>
    <w:rsid w:val="00AF5104"/>
    <w:rsid w:val="00AF5189"/>
    <w:rsid w:val="00AF56A9"/>
    <w:rsid w:val="00AF58C2"/>
    <w:rsid w:val="00AF59FC"/>
    <w:rsid w:val="00AF5B98"/>
    <w:rsid w:val="00AF5DC6"/>
    <w:rsid w:val="00AF60D2"/>
    <w:rsid w:val="00AF60FE"/>
    <w:rsid w:val="00AF618B"/>
    <w:rsid w:val="00AF626D"/>
    <w:rsid w:val="00AF670E"/>
    <w:rsid w:val="00AF67F4"/>
    <w:rsid w:val="00AF685D"/>
    <w:rsid w:val="00AF688A"/>
    <w:rsid w:val="00AF68B0"/>
    <w:rsid w:val="00AF69B2"/>
    <w:rsid w:val="00AF6EC1"/>
    <w:rsid w:val="00AF70BC"/>
    <w:rsid w:val="00AF731E"/>
    <w:rsid w:val="00AF73FF"/>
    <w:rsid w:val="00AF7483"/>
    <w:rsid w:val="00AF75D3"/>
    <w:rsid w:val="00AF7752"/>
    <w:rsid w:val="00AF78F9"/>
    <w:rsid w:val="00AF7927"/>
    <w:rsid w:val="00AF792D"/>
    <w:rsid w:val="00AF796F"/>
    <w:rsid w:val="00AF7AF2"/>
    <w:rsid w:val="00AF7C0F"/>
    <w:rsid w:val="00B00347"/>
    <w:rsid w:val="00B0051F"/>
    <w:rsid w:val="00B0056C"/>
    <w:rsid w:val="00B00588"/>
    <w:rsid w:val="00B007DF"/>
    <w:rsid w:val="00B00905"/>
    <w:rsid w:val="00B00AA5"/>
    <w:rsid w:val="00B00C4F"/>
    <w:rsid w:val="00B00D33"/>
    <w:rsid w:val="00B00F12"/>
    <w:rsid w:val="00B00FC1"/>
    <w:rsid w:val="00B01048"/>
    <w:rsid w:val="00B013C4"/>
    <w:rsid w:val="00B01486"/>
    <w:rsid w:val="00B0151B"/>
    <w:rsid w:val="00B01795"/>
    <w:rsid w:val="00B0188A"/>
    <w:rsid w:val="00B018DF"/>
    <w:rsid w:val="00B0195D"/>
    <w:rsid w:val="00B01D37"/>
    <w:rsid w:val="00B01D83"/>
    <w:rsid w:val="00B02280"/>
    <w:rsid w:val="00B0233B"/>
    <w:rsid w:val="00B02376"/>
    <w:rsid w:val="00B023D2"/>
    <w:rsid w:val="00B024E0"/>
    <w:rsid w:val="00B02569"/>
    <w:rsid w:val="00B02824"/>
    <w:rsid w:val="00B02A89"/>
    <w:rsid w:val="00B02C4C"/>
    <w:rsid w:val="00B03047"/>
    <w:rsid w:val="00B032D4"/>
    <w:rsid w:val="00B034CC"/>
    <w:rsid w:val="00B035E0"/>
    <w:rsid w:val="00B03871"/>
    <w:rsid w:val="00B0387C"/>
    <w:rsid w:val="00B03A33"/>
    <w:rsid w:val="00B03FA3"/>
    <w:rsid w:val="00B03FC3"/>
    <w:rsid w:val="00B041F0"/>
    <w:rsid w:val="00B0433C"/>
    <w:rsid w:val="00B043FF"/>
    <w:rsid w:val="00B0440E"/>
    <w:rsid w:val="00B0441C"/>
    <w:rsid w:val="00B04929"/>
    <w:rsid w:val="00B04AA5"/>
    <w:rsid w:val="00B04B18"/>
    <w:rsid w:val="00B04CED"/>
    <w:rsid w:val="00B04DC5"/>
    <w:rsid w:val="00B04FB2"/>
    <w:rsid w:val="00B050ED"/>
    <w:rsid w:val="00B05125"/>
    <w:rsid w:val="00B051B5"/>
    <w:rsid w:val="00B053A0"/>
    <w:rsid w:val="00B05498"/>
    <w:rsid w:val="00B05779"/>
    <w:rsid w:val="00B0587D"/>
    <w:rsid w:val="00B05A50"/>
    <w:rsid w:val="00B05AE4"/>
    <w:rsid w:val="00B05F6F"/>
    <w:rsid w:val="00B062AE"/>
    <w:rsid w:val="00B06418"/>
    <w:rsid w:val="00B064C7"/>
    <w:rsid w:val="00B064DA"/>
    <w:rsid w:val="00B06702"/>
    <w:rsid w:val="00B0673C"/>
    <w:rsid w:val="00B067DD"/>
    <w:rsid w:val="00B06AD4"/>
    <w:rsid w:val="00B07056"/>
    <w:rsid w:val="00B07093"/>
    <w:rsid w:val="00B073B2"/>
    <w:rsid w:val="00B07594"/>
    <w:rsid w:val="00B076BB"/>
    <w:rsid w:val="00B076E0"/>
    <w:rsid w:val="00B07830"/>
    <w:rsid w:val="00B0791D"/>
    <w:rsid w:val="00B07FA0"/>
    <w:rsid w:val="00B10115"/>
    <w:rsid w:val="00B1038E"/>
    <w:rsid w:val="00B10500"/>
    <w:rsid w:val="00B1050D"/>
    <w:rsid w:val="00B10699"/>
    <w:rsid w:val="00B10BC9"/>
    <w:rsid w:val="00B10CCE"/>
    <w:rsid w:val="00B10EA7"/>
    <w:rsid w:val="00B110E0"/>
    <w:rsid w:val="00B117F0"/>
    <w:rsid w:val="00B11A58"/>
    <w:rsid w:val="00B11CEE"/>
    <w:rsid w:val="00B11F68"/>
    <w:rsid w:val="00B1207A"/>
    <w:rsid w:val="00B1227A"/>
    <w:rsid w:val="00B124AB"/>
    <w:rsid w:val="00B125A4"/>
    <w:rsid w:val="00B1274D"/>
    <w:rsid w:val="00B12768"/>
    <w:rsid w:val="00B127CC"/>
    <w:rsid w:val="00B12A02"/>
    <w:rsid w:val="00B12B91"/>
    <w:rsid w:val="00B12C64"/>
    <w:rsid w:val="00B12D48"/>
    <w:rsid w:val="00B12F1A"/>
    <w:rsid w:val="00B13111"/>
    <w:rsid w:val="00B131FC"/>
    <w:rsid w:val="00B1323D"/>
    <w:rsid w:val="00B132E7"/>
    <w:rsid w:val="00B133CC"/>
    <w:rsid w:val="00B135D3"/>
    <w:rsid w:val="00B1375D"/>
    <w:rsid w:val="00B13DBA"/>
    <w:rsid w:val="00B13DE7"/>
    <w:rsid w:val="00B13EC2"/>
    <w:rsid w:val="00B14083"/>
    <w:rsid w:val="00B14093"/>
    <w:rsid w:val="00B14305"/>
    <w:rsid w:val="00B144FB"/>
    <w:rsid w:val="00B145B6"/>
    <w:rsid w:val="00B14830"/>
    <w:rsid w:val="00B1484C"/>
    <w:rsid w:val="00B1489F"/>
    <w:rsid w:val="00B14C9A"/>
    <w:rsid w:val="00B15102"/>
    <w:rsid w:val="00B15211"/>
    <w:rsid w:val="00B1530F"/>
    <w:rsid w:val="00B153DB"/>
    <w:rsid w:val="00B1558D"/>
    <w:rsid w:val="00B15FEF"/>
    <w:rsid w:val="00B16376"/>
    <w:rsid w:val="00B163A0"/>
    <w:rsid w:val="00B16527"/>
    <w:rsid w:val="00B165C3"/>
    <w:rsid w:val="00B165E5"/>
    <w:rsid w:val="00B16796"/>
    <w:rsid w:val="00B167CE"/>
    <w:rsid w:val="00B16ED6"/>
    <w:rsid w:val="00B1710D"/>
    <w:rsid w:val="00B1724A"/>
    <w:rsid w:val="00B172C6"/>
    <w:rsid w:val="00B17325"/>
    <w:rsid w:val="00B17542"/>
    <w:rsid w:val="00B175D7"/>
    <w:rsid w:val="00B177A3"/>
    <w:rsid w:val="00B177BC"/>
    <w:rsid w:val="00B17C89"/>
    <w:rsid w:val="00B17D6F"/>
    <w:rsid w:val="00B17E26"/>
    <w:rsid w:val="00B17F75"/>
    <w:rsid w:val="00B17FD2"/>
    <w:rsid w:val="00B200DC"/>
    <w:rsid w:val="00B202A1"/>
    <w:rsid w:val="00B20338"/>
    <w:rsid w:val="00B2063D"/>
    <w:rsid w:val="00B20A7C"/>
    <w:rsid w:val="00B20A8E"/>
    <w:rsid w:val="00B20D66"/>
    <w:rsid w:val="00B20F5E"/>
    <w:rsid w:val="00B211C5"/>
    <w:rsid w:val="00B2120C"/>
    <w:rsid w:val="00B21351"/>
    <w:rsid w:val="00B21552"/>
    <w:rsid w:val="00B21647"/>
    <w:rsid w:val="00B218E2"/>
    <w:rsid w:val="00B21A26"/>
    <w:rsid w:val="00B21B40"/>
    <w:rsid w:val="00B21C12"/>
    <w:rsid w:val="00B21C53"/>
    <w:rsid w:val="00B21DFA"/>
    <w:rsid w:val="00B225C6"/>
    <w:rsid w:val="00B22687"/>
    <w:rsid w:val="00B22781"/>
    <w:rsid w:val="00B22B3D"/>
    <w:rsid w:val="00B22C8E"/>
    <w:rsid w:val="00B22DE6"/>
    <w:rsid w:val="00B22F0E"/>
    <w:rsid w:val="00B22F65"/>
    <w:rsid w:val="00B22FB1"/>
    <w:rsid w:val="00B22FDA"/>
    <w:rsid w:val="00B2304B"/>
    <w:rsid w:val="00B234B2"/>
    <w:rsid w:val="00B237FE"/>
    <w:rsid w:val="00B238AF"/>
    <w:rsid w:val="00B238E1"/>
    <w:rsid w:val="00B239B1"/>
    <w:rsid w:val="00B239FE"/>
    <w:rsid w:val="00B23C5F"/>
    <w:rsid w:val="00B23D7E"/>
    <w:rsid w:val="00B23D95"/>
    <w:rsid w:val="00B23F42"/>
    <w:rsid w:val="00B2408C"/>
    <w:rsid w:val="00B24268"/>
    <w:rsid w:val="00B24594"/>
    <w:rsid w:val="00B2460E"/>
    <w:rsid w:val="00B24720"/>
    <w:rsid w:val="00B24A5E"/>
    <w:rsid w:val="00B24A9B"/>
    <w:rsid w:val="00B24BCD"/>
    <w:rsid w:val="00B24D44"/>
    <w:rsid w:val="00B2511D"/>
    <w:rsid w:val="00B253F3"/>
    <w:rsid w:val="00B25721"/>
    <w:rsid w:val="00B259D1"/>
    <w:rsid w:val="00B25A73"/>
    <w:rsid w:val="00B25CFA"/>
    <w:rsid w:val="00B25E78"/>
    <w:rsid w:val="00B25EBB"/>
    <w:rsid w:val="00B260D6"/>
    <w:rsid w:val="00B261E8"/>
    <w:rsid w:val="00B263E2"/>
    <w:rsid w:val="00B266D5"/>
    <w:rsid w:val="00B26876"/>
    <w:rsid w:val="00B26A46"/>
    <w:rsid w:val="00B26C24"/>
    <w:rsid w:val="00B26D3A"/>
    <w:rsid w:val="00B26E73"/>
    <w:rsid w:val="00B26FBB"/>
    <w:rsid w:val="00B27011"/>
    <w:rsid w:val="00B270B3"/>
    <w:rsid w:val="00B270BA"/>
    <w:rsid w:val="00B27116"/>
    <w:rsid w:val="00B271D0"/>
    <w:rsid w:val="00B27241"/>
    <w:rsid w:val="00B2724F"/>
    <w:rsid w:val="00B27C58"/>
    <w:rsid w:val="00B27F2A"/>
    <w:rsid w:val="00B27FAE"/>
    <w:rsid w:val="00B27FF6"/>
    <w:rsid w:val="00B302BF"/>
    <w:rsid w:val="00B3045F"/>
    <w:rsid w:val="00B3057E"/>
    <w:rsid w:val="00B305FD"/>
    <w:rsid w:val="00B3089F"/>
    <w:rsid w:val="00B30944"/>
    <w:rsid w:val="00B309BD"/>
    <w:rsid w:val="00B30AE2"/>
    <w:rsid w:val="00B30B15"/>
    <w:rsid w:val="00B30B57"/>
    <w:rsid w:val="00B30C9F"/>
    <w:rsid w:val="00B30F47"/>
    <w:rsid w:val="00B30F90"/>
    <w:rsid w:val="00B31076"/>
    <w:rsid w:val="00B3159A"/>
    <w:rsid w:val="00B3160E"/>
    <w:rsid w:val="00B31611"/>
    <w:rsid w:val="00B31664"/>
    <w:rsid w:val="00B3167B"/>
    <w:rsid w:val="00B3174B"/>
    <w:rsid w:val="00B317D2"/>
    <w:rsid w:val="00B318ED"/>
    <w:rsid w:val="00B319FA"/>
    <w:rsid w:val="00B31A76"/>
    <w:rsid w:val="00B31CE2"/>
    <w:rsid w:val="00B31D7C"/>
    <w:rsid w:val="00B31F4C"/>
    <w:rsid w:val="00B322D7"/>
    <w:rsid w:val="00B32379"/>
    <w:rsid w:val="00B323E1"/>
    <w:rsid w:val="00B32453"/>
    <w:rsid w:val="00B3261C"/>
    <w:rsid w:val="00B326E6"/>
    <w:rsid w:val="00B3297B"/>
    <w:rsid w:val="00B32DBD"/>
    <w:rsid w:val="00B32E17"/>
    <w:rsid w:val="00B32E43"/>
    <w:rsid w:val="00B33088"/>
    <w:rsid w:val="00B3349F"/>
    <w:rsid w:val="00B335A6"/>
    <w:rsid w:val="00B336DC"/>
    <w:rsid w:val="00B3375E"/>
    <w:rsid w:val="00B33A90"/>
    <w:rsid w:val="00B33B29"/>
    <w:rsid w:val="00B33D0A"/>
    <w:rsid w:val="00B33D1B"/>
    <w:rsid w:val="00B33E16"/>
    <w:rsid w:val="00B33F0D"/>
    <w:rsid w:val="00B3403D"/>
    <w:rsid w:val="00B340FD"/>
    <w:rsid w:val="00B345EA"/>
    <w:rsid w:val="00B348C3"/>
    <w:rsid w:val="00B3497F"/>
    <w:rsid w:val="00B349FE"/>
    <w:rsid w:val="00B34A0C"/>
    <w:rsid w:val="00B34AA7"/>
    <w:rsid w:val="00B34E34"/>
    <w:rsid w:val="00B35007"/>
    <w:rsid w:val="00B352D1"/>
    <w:rsid w:val="00B35411"/>
    <w:rsid w:val="00B35455"/>
    <w:rsid w:val="00B35489"/>
    <w:rsid w:val="00B354AD"/>
    <w:rsid w:val="00B35606"/>
    <w:rsid w:val="00B3561E"/>
    <w:rsid w:val="00B3597F"/>
    <w:rsid w:val="00B35B87"/>
    <w:rsid w:val="00B35BE8"/>
    <w:rsid w:val="00B35D19"/>
    <w:rsid w:val="00B36168"/>
    <w:rsid w:val="00B362D0"/>
    <w:rsid w:val="00B36467"/>
    <w:rsid w:val="00B365B4"/>
    <w:rsid w:val="00B367DF"/>
    <w:rsid w:val="00B36B05"/>
    <w:rsid w:val="00B36E0C"/>
    <w:rsid w:val="00B37328"/>
    <w:rsid w:val="00B3753C"/>
    <w:rsid w:val="00B377CF"/>
    <w:rsid w:val="00B3792C"/>
    <w:rsid w:val="00B379C9"/>
    <w:rsid w:val="00B37ABC"/>
    <w:rsid w:val="00B37B32"/>
    <w:rsid w:val="00B37B90"/>
    <w:rsid w:val="00B37E35"/>
    <w:rsid w:val="00B400A5"/>
    <w:rsid w:val="00B403AC"/>
    <w:rsid w:val="00B404CD"/>
    <w:rsid w:val="00B404E9"/>
    <w:rsid w:val="00B40504"/>
    <w:rsid w:val="00B40543"/>
    <w:rsid w:val="00B405BE"/>
    <w:rsid w:val="00B409BA"/>
    <w:rsid w:val="00B40B0B"/>
    <w:rsid w:val="00B40BA0"/>
    <w:rsid w:val="00B40BFA"/>
    <w:rsid w:val="00B40C92"/>
    <w:rsid w:val="00B410AE"/>
    <w:rsid w:val="00B410B3"/>
    <w:rsid w:val="00B41173"/>
    <w:rsid w:val="00B4150A"/>
    <w:rsid w:val="00B41568"/>
    <w:rsid w:val="00B41737"/>
    <w:rsid w:val="00B41858"/>
    <w:rsid w:val="00B418E5"/>
    <w:rsid w:val="00B41A2A"/>
    <w:rsid w:val="00B41C91"/>
    <w:rsid w:val="00B41E36"/>
    <w:rsid w:val="00B42404"/>
    <w:rsid w:val="00B4240E"/>
    <w:rsid w:val="00B4247D"/>
    <w:rsid w:val="00B426EA"/>
    <w:rsid w:val="00B42C31"/>
    <w:rsid w:val="00B42CB9"/>
    <w:rsid w:val="00B42E0E"/>
    <w:rsid w:val="00B42EA9"/>
    <w:rsid w:val="00B42FDD"/>
    <w:rsid w:val="00B43025"/>
    <w:rsid w:val="00B43081"/>
    <w:rsid w:val="00B4312D"/>
    <w:rsid w:val="00B43340"/>
    <w:rsid w:val="00B43418"/>
    <w:rsid w:val="00B43419"/>
    <w:rsid w:val="00B434CF"/>
    <w:rsid w:val="00B43586"/>
    <w:rsid w:val="00B435BC"/>
    <w:rsid w:val="00B435DE"/>
    <w:rsid w:val="00B437A8"/>
    <w:rsid w:val="00B43932"/>
    <w:rsid w:val="00B43C14"/>
    <w:rsid w:val="00B43CA3"/>
    <w:rsid w:val="00B43E1B"/>
    <w:rsid w:val="00B43F58"/>
    <w:rsid w:val="00B43F63"/>
    <w:rsid w:val="00B43F71"/>
    <w:rsid w:val="00B44296"/>
    <w:rsid w:val="00B4430F"/>
    <w:rsid w:val="00B443E3"/>
    <w:rsid w:val="00B4442B"/>
    <w:rsid w:val="00B448F2"/>
    <w:rsid w:val="00B44919"/>
    <w:rsid w:val="00B44ECE"/>
    <w:rsid w:val="00B44F5E"/>
    <w:rsid w:val="00B45071"/>
    <w:rsid w:val="00B4538C"/>
    <w:rsid w:val="00B45482"/>
    <w:rsid w:val="00B4548B"/>
    <w:rsid w:val="00B4565C"/>
    <w:rsid w:val="00B45700"/>
    <w:rsid w:val="00B457BA"/>
    <w:rsid w:val="00B45814"/>
    <w:rsid w:val="00B45A9D"/>
    <w:rsid w:val="00B45B81"/>
    <w:rsid w:val="00B45BDA"/>
    <w:rsid w:val="00B46011"/>
    <w:rsid w:val="00B4606F"/>
    <w:rsid w:val="00B46503"/>
    <w:rsid w:val="00B465A4"/>
    <w:rsid w:val="00B465C7"/>
    <w:rsid w:val="00B46698"/>
    <w:rsid w:val="00B46816"/>
    <w:rsid w:val="00B46914"/>
    <w:rsid w:val="00B46A32"/>
    <w:rsid w:val="00B46C53"/>
    <w:rsid w:val="00B46C65"/>
    <w:rsid w:val="00B46D29"/>
    <w:rsid w:val="00B46D50"/>
    <w:rsid w:val="00B47394"/>
    <w:rsid w:val="00B477EA"/>
    <w:rsid w:val="00B47900"/>
    <w:rsid w:val="00B47B95"/>
    <w:rsid w:val="00B47C2F"/>
    <w:rsid w:val="00B47ED0"/>
    <w:rsid w:val="00B501CE"/>
    <w:rsid w:val="00B5050A"/>
    <w:rsid w:val="00B505C8"/>
    <w:rsid w:val="00B506B5"/>
    <w:rsid w:val="00B50828"/>
    <w:rsid w:val="00B50A0D"/>
    <w:rsid w:val="00B50ACD"/>
    <w:rsid w:val="00B50B1E"/>
    <w:rsid w:val="00B5103A"/>
    <w:rsid w:val="00B511F1"/>
    <w:rsid w:val="00B5175B"/>
    <w:rsid w:val="00B518C7"/>
    <w:rsid w:val="00B51997"/>
    <w:rsid w:val="00B51BB7"/>
    <w:rsid w:val="00B5273D"/>
    <w:rsid w:val="00B527DB"/>
    <w:rsid w:val="00B529FE"/>
    <w:rsid w:val="00B52AB5"/>
    <w:rsid w:val="00B52B59"/>
    <w:rsid w:val="00B52C64"/>
    <w:rsid w:val="00B53363"/>
    <w:rsid w:val="00B533DE"/>
    <w:rsid w:val="00B53401"/>
    <w:rsid w:val="00B5347B"/>
    <w:rsid w:val="00B53576"/>
    <w:rsid w:val="00B539F2"/>
    <w:rsid w:val="00B53A4F"/>
    <w:rsid w:val="00B53B00"/>
    <w:rsid w:val="00B53CDC"/>
    <w:rsid w:val="00B53DBE"/>
    <w:rsid w:val="00B53DD6"/>
    <w:rsid w:val="00B53F0F"/>
    <w:rsid w:val="00B540AD"/>
    <w:rsid w:val="00B54150"/>
    <w:rsid w:val="00B543AA"/>
    <w:rsid w:val="00B543FE"/>
    <w:rsid w:val="00B54478"/>
    <w:rsid w:val="00B545AD"/>
    <w:rsid w:val="00B547BB"/>
    <w:rsid w:val="00B54892"/>
    <w:rsid w:val="00B54937"/>
    <w:rsid w:val="00B54A90"/>
    <w:rsid w:val="00B54ADD"/>
    <w:rsid w:val="00B54C0D"/>
    <w:rsid w:val="00B54CFB"/>
    <w:rsid w:val="00B54F00"/>
    <w:rsid w:val="00B5507B"/>
    <w:rsid w:val="00B5527C"/>
    <w:rsid w:val="00B552CB"/>
    <w:rsid w:val="00B557F6"/>
    <w:rsid w:val="00B5580F"/>
    <w:rsid w:val="00B55852"/>
    <w:rsid w:val="00B55B67"/>
    <w:rsid w:val="00B55F08"/>
    <w:rsid w:val="00B56049"/>
    <w:rsid w:val="00B5607E"/>
    <w:rsid w:val="00B5626B"/>
    <w:rsid w:val="00B56858"/>
    <w:rsid w:val="00B5698E"/>
    <w:rsid w:val="00B56BD0"/>
    <w:rsid w:val="00B56CF6"/>
    <w:rsid w:val="00B571BC"/>
    <w:rsid w:val="00B57416"/>
    <w:rsid w:val="00B5782D"/>
    <w:rsid w:val="00B57861"/>
    <w:rsid w:val="00B57A22"/>
    <w:rsid w:val="00B57DE7"/>
    <w:rsid w:val="00B57E33"/>
    <w:rsid w:val="00B57F79"/>
    <w:rsid w:val="00B60255"/>
    <w:rsid w:val="00B603A5"/>
    <w:rsid w:val="00B60692"/>
    <w:rsid w:val="00B60A11"/>
    <w:rsid w:val="00B60AA2"/>
    <w:rsid w:val="00B60AEE"/>
    <w:rsid w:val="00B60CD2"/>
    <w:rsid w:val="00B60E46"/>
    <w:rsid w:val="00B60E94"/>
    <w:rsid w:val="00B612D0"/>
    <w:rsid w:val="00B6131D"/>
    <w:rsid w:val="00B61416"/>
    <w:rsid w:val="00B616B0"/>
    <w:rsid w:val="00B619FF"/>
    <w:rsid w:val="00B61BD6"/>
    <w:rsid w:val="00B61E9B"/>
    <w:rsid w:val="00B61EB2"/>
    <w:rsid w:val="00B62045"/>
    <w:rsid w:val="00B620C6"/>
    <w:rsid w:val="00B6210D"/>
    <w:rsid w:val="00B62134"/>
    <w:rsid w:val="00B62198"/>
    <w:rsid w:val="00B6244B"/>
    <w:rsid w:val="00B624C1"/>
    <w:rsid w:val="00B62660"/>
    <w:rsid w:val="00B62692"/>
    <w:rsid w:val="00B626B6"/>
    <w:rsid w:val="00B62740"/>
    <w:rsid w:val="00B62850"/>
    <w:rsid w:val="00B629A5"/>
    <w:rsid w:val="00B62A35"/>
    <w:rsid w:val="00B62FEB"/>
    <w:rsid w:val="00B6332D"/>
    <w:rsid w:val="00B63357"/>
    <w:rsid w:val="00B63412"/>
    <w:rsid w:val="00B63691"/>
    <w:rsid w:val="00B637F8"/>
    <w:rsid w:val="00B63A35"/>
    <w:rsid w:val="00B63CEA"/>
    <w:rsid w:val="00B63D3B"/>
    <w:rsid w:val="00B63F97"/>
    <w:rsid w:val="00B63FE0"/>
    <w:rsid w:val="00B63FE2"/>
    <w:rsid w:val="00B64031"/>
    <w:rsid w:val="00B6406A"/>
    <w:rsid w:val="00B64695"/>
    <w:rsid w:val="00B647DB"/>
    <w:rsid w:val="00B6482C"/>
    <w:rsid w:val="00B64C65"/>
    <w:rsid w:val="00B64D89"/>
    <w:rsid w:val="00B64FB3"/>
    <w:rsid w:val="00B64FCB"/>
    <w:rsid w:val="00B6506C"/>
    <w:rsid w:val="00B65311"/>
    <w:rsid w:val="00B6549C"/>
    <w:rsid w:val="00B6553D"/>
    <w:rsid w:val="00B65820"/>
    <w:rsid w:val="00B65A81"/>
    <w:rsid w:val="00B65ABF"/>
    <w:rsid w:val="00B65B56"/>
    <w:rsid w:val="00B65DA8"/>
    <w:rsid w:val="00B65E09"/>
    <w:rsid w:val="00B65E74"/>
    <w:rsid w:val="00B6609D"/>
    <w:rsid w:val="00B660CB"/>
    <w:rsid w:val="00B6610E"/>
    <w:rsid w:val="00B662E8"/>
    <w:rsid w:val="00B66383"/>
    <w:rsid w:val="00B66514"/>
    <w:rsid w:val="00B66673"/>
    <w:rsid w:val="00B66733"/>
    <w:rsid w:val="00B66ABC"/>
    <w:rsid w:val="00B66BD2"/>
    <w:rsid w:val="00B66C21"/>
    <w:rsid w:val="00B66DB1"/>
    <w:rsid w:val="00B673A0"/>
    <w:rsid w:val="00B6775E"/>
    <w:rsid w:val="00B677E2"/>
    <w:rsid w:val="00B6780B"/>
    <w:rsid w:val="00B67BA3"/>
    <w:rsid w:val="00B67CBD"/>
    <w:rsid w:val="00B67E8C"/>
    <w:rsid w:val="00B70379"/>
    <w:rsid w:val="00B70777"/>
    <w:rsid w:val="00B70B18"/>
    <w:rsid w:val="00B70F4B"/>
    <w:rsid w:val="00B70F7B"/>
    <w:rsid w:val="00B70FBD"/>
    <w:rsid w:val="00B710B3"/>
    <w:rsid w:val="00B7119C"/>
    <w:rsid w:val="00B7170C"/>
    <w:rsid w:val="00B7178C"/>
    <w:rsid w:val="00B71896"/>
    <w:rsid w:val="00B71973"/>
    <w:rsid w:val="00B71A4B"/>
    <w:rsid w:val="00B71B19"/>
    <w:rsid w:val="00B71C6C"/>
    <w:rsid w:val="00B71CF3"/>
    <w:rsid w:val="00B71D94"/>
    <w:rsid w:val="00B71DE8"/>
    <w:rsid w:val="00B7212E"/>
    <w:rsid w:val="00B72184"/>
    <w:rsid w:val="00B7225F"/>
    <w:rsid w:val="00B72358"/>
    <w:rsid w:val="00B725D2"/>
    <w:rsid w:val="00B7261A"/>
    <w:rsid w:val="00B727EE"/>
    <w:rsid w:val="00B727FB"/>
    <w:rsid w:val="00B72840"/>
    <w:rsid w:val="00B72B19"/>
    <w:rsid w:val="00B72B85"/>
    <w:rsid w:val="00B72D40"/>
    <w:rsid w:val="00B72DC2"/>
    <w:rsid w:val="00B72E26"/>
    <w:rsid w:val="00B72FCF"/>
    <w:rsid w:val="00B73221"/>
    <w:rsid w:val="00B732B8"/>
    <w:rsid w:val="00B73358"/>
    <w:rsid w:val="00B733C4"/>
    <w:rsid w:val="00B733D4"/>
    <w:rsid w:val="00B73554"/>
    <w:rsid w:val="00B73693"/>
    <w:rsid w:val="00B73A7D"/>
    <w:rsid w:val="00B73AEA"/>
    <w:rsid w:val="00B73DC2"/>
    <w:rsid w:val="00B73E6A"/>
    <w:rsid w:val="00B73FCA"/>
    <w:rsid w:val="00B73FCF"/>
    <w:rsid w:val="00B7400E"/>
    <w:rsid w:val="00B740FD"/>
    <w:rsid w:val="00B7485A"/>
    <w:rsid w:val="00B7494F"/>
    <w:rsid w:val="00B74EFE"/>
    <w:rsid w:val="00B75042"/>
    <w:rsid w:val="00B75066"/>
    <w:rsid w:val="00B75083"/>
    <w:rsid w:val="00B7518A"/>
    <w:rsid w:val="00B751B1"/>
    <w:rsid w:val="00B7522E"/>
    <w:rsid w:val="00B7530B"/>
    <w:rsid w:val="00B7598B"/>
    <w:rsid w:val="00B75AD4"/>
    <w:rsid w:val="00B75F50"/>
    <w:rsid w:val="00B75F95"/>
    <w:rsid w:val="00B76467"/>
    <w:rsid w:val="00B76594"/>
    <w:rsid w:val="00B76ACF"/>
    <w:rsid w:val="00B76EE3"/>
    <w:rsid w:val="00B771B6"/>
    <w:rsid w:val="00B773E1"/>
    <w:rsid w:val="00B7745F"/>
    <w:rsid w:val="00B774C1"/>
    <w:rsid w:val="00B775B8"/>
    <w:rsid w:val="00B77697"/>
    <w:rsid w:val="00B778F3"/>
    <w:rsid w:val="00B77E4A"/>
    <w:rsid w:val="00B8031A"/>
    <w:rsid w:val="00B807F0"/>
    <w:rsid w:val="00B80A9F"/>
    <w:rsid w:val="00B80AE0"/>
    <w:rsid w:val="00B80E6D"/>
    <w:rsid w:val="00B80EA6"/>
    <w:rsid w:val="00B80F8F"/>
    <w:rsid w:val="00B8134B"/>
    <w:rsid w:val="00B8164E"/>
    <w:rsid w:val="00B8180C"/>
    <w:rsid w:val="00B81EAD"/>
    <w:rsid w:val="00B82996"/>
    <w:rsid w:val="00B829A9"/>
    <w:rsid w:val="00B82C06"/>
    <w:rsid w:val="00B82C10"/>
    <w:rsid w:val="00B82E16"/>
    <w:rsid w:val="00B82EBC"/>
    <w:rsid w:val="00B82FA2"/>
    <w:rsid w:val="00B83546"/>
    <w:rsid w:val="00B8367E"/>
    <w:rsid w:val="00B83A3D"/>
    <w:rsid w:val="00B83AA0"/>
    <w:rsid w:val="00B841AB"/>
    <w:rsid w:val="00B84290"/>
    <w:rsid w:val="00B8463A"/>
    <w:rsid w:val="00B8478E"/>
    <w:rsid w:val="00B84802"/>
    <w:rsid w:val="00B849BB"/>
    <w:rsid w:val="00B84A7F"/>
    <w:rsid w:val="00B84C15"/>
    <w:rsid w:val="00B84D81"/>
    <w:rsid w:val="00B84E24"/>
    <w:rsid w:val="00B84E6A"/>
    <w:rsid w:val="00B85105"/>
    <w:rsid w:val="00B854EC"/>
    <w:rsid w:val="00B85511"/>
    <w:rsid w:val="00B856C6"/>
    <w:rsid w:val="00B85720"/>
    <w:rsid w:val="00B858FB"/>
    <w:rsid w:val="00B85905"/>
    <w:rsid w:val="00B85A65"/>
    <w:rsid w:val="00B85C4F"/>
    <w:rsid w:val="00B85CF0"/>
    <w:rsid w:val="00B85D07"/>
    <w:rsid w:val="00B85D37"/>
    <w:rsid w:val="00B85E70"/>
    <w:rsid w:val="00B861C6"/>
    <w:rsid w:val="00B8627B"/>
    <w:rsid w:val="00B8640B"/>
    <w:rsid w:val="00B86438"/>
    <w:rsid w:val="00B86536"/>
    <w:rsid w:val="00B87006"/>
    <w:rsid w:val="00B870A7"/>
    <w:rsid w:val="00B872F2"/>
    <w:rsid w:val="00B8741C"/>
    <w:rsid w:val="00B8743B"/>
    <w:rsid w:val="00B878F0"/>
    <w:rsid w:val="00B87B02"/>
    <w:rsid w:val="00B87C62"/>
    <w:rsid w:val="00B87CB7"/>
    <w:rsid w:val="00B87D8E"/>
    <w:rsid w:val="00B87E74"/>
    <w:rsid w:val="00B87F69"/>
    <w:rsid w:val="00B900A4"/>
    <w:rsid w:val="00B90211"/>
    <w:rsid w:val="00B9024A"/>
    <w:rsid w:val="00B9031F"/>
    <w:rsid w:val="00B9070A"/>
    <w:rsid w:val="00B9089A"/>
    <w:rsid w:val="00B90975"/>
    <w:rsid w:val="00B909FE"/>
    <w:rsid w:val="00B90ADF"/>
    <w:rsid w:val="00B90E9E"/>
    <w:rsid w:val="00B90ED5"/>
    <w:rsid w:val="00B90F13"/>
    <w:rsid w:val="00B91064"/>
    <w:rsid w:val="00B9113C"/>
    <w:rsid w:val="00B91160"/>
    <w:rsid w:val="00B91374"/>
    <w:rsid w:val="00B916BC"/>
    <w:rsid w:val="00B91859"/>
    <w:rsid w:val="00B9191F"/>
    <w:rsid w:val="00B91927"/>
    <w:rsid w:val="00B919CC"/>
    <w:rsid w:val="00B91A5E"/>
    <w:rsid w:val="00B91DDF"/>
    <w:rsid w:val="00B9215B"/>
    <w:rsid w:val="00B92179"/>
    <w:rsid w:val="00B9245F"/>
    <w:rsid w:val="00B9257E"/>
    <w:rsid w:val="00B925C9"/>
    <w:rsid w:val="00B9275B"/>
    <w:rsid w:val="00B92BEA"/>
    <w:rsid w:val="00B92E91"/>
    <w:rsid w:val="00B93052"/>
    <w:rsid w:val="00B937C6"/>
    <w:rsid w:val="00B93855"/>
    <w:rsid w:val="00B93A37"/>
    <w:rsid w:val="00B93C73"/>
    <w:rsid w:val="00B93E15"/>
    <w:rsid w:val="00B93E50"/>
    <w:rsid w:val="00B93F47"/>
    <w:rsid w:val="00B9441D"/>
    <w:rsid w:val="00B94446"/>
    <w:rsid w:val="00B946E7"/>
    <w:rsid w:val="00B94734"/>
    <w:rsid w:val="00B94925"/>
    <w:rsid w:val="00B94952"/>
    <w:rsid w:val="00B94A92"/>
    <w:rsid w:val="00B951DA"/>
    <w:rsid w:val="00B952A7"/>
    <w:rsid w:val="00B952B8"/>
    <w:rsid w:val="00B953FA"/>
    <w:rsid w:val="00B95418"/>
    <w:rsid w:val="00B95479"/>
    <w:rsid w:val="00B954A4"/>
    <w:rsid w:val="00B95614"/>
    <w:rsid w:val="00B95830"/>
    <w:rsid w:val="00B958B4"/>
    <w:rsid w:val="00B959EE"/>
    <w:rsid w:val="00B95A7A"/>
    <w:rsid w:val="00B95B38"/>
    <w:rsid w:val="00B95B8E"/>
    <w:rsid w:val="00B95CA2"/>
    <w:rsid w:val="00B96069"/>
    <w:rsid w:val="00B9608E"/>
    <w:rsid w:val="00B9618F"/>
    <w:rsid w:val="00B963AE"/>
    <w:rsid w:val="00B968B5"/>
    <w:rsid w:val="00B96A90"/>
    <w:rsid w:val="00B96AAE"/>
    <w:rsid w:val="00B96C86"/>
    <w:rsid w:val="00B97184"/>
    <w:rsid w:val="00B97835"/>
    <w:rsid w:val="00B97925"/>
    <w:rsid w:val="00B97F60"/>
    <w:rsid w:val="00BA005C"/>
    <w:rsid w:val="00BA008E"/>
    <w:rsid w:val="00BA02A5"/>
    <w:rsid w:val="00BA0488"/>
    <w:rsid w:val="00BA04F0"/>
    <w:rsid w:val="00BA0534"/>
    <w:rsid w:val="00BA065A"/>
    <w:rsid w:val="00BA0A58"/>
    <w:rsid w:val="00BA0BA5"/>
    <w:rsid w:val="00BA0BCD"/>
    <w:rsid w:val="00BA0C39"/>
    <w:rsid w:val="00BA0E9C"/>
    <w:rsid w:val="00BA0F31"/>
    <w:rsid w:val="00BA1533"/>
    <w:rsid w:val="00BA15EC"/>
    <w:rsid w:val="00BA1730"/>
    <w:rsid w:val="00BA19A2"/>
    <w:rsid w:val="00BA1A56"/>
    <w:rsid w:val="00BA1D85"/>
    <w:rsid w:val="00BA1DAD"/>
    <w:rsid w:val="00BA219C"/>
    <w:rsid w:val="00BA21B2"/>
    <w:rsid w:val="00BA226A"/>
    <w:rsid w:val="00BA24A3"/>
    <w:rsid w:val="00BA2850"/>
    <w:rsid w:val="00BA29BC"/>
    <w:rsid w:val="00BA2BE6"/>
    <w:rsid w:val="00BA2C34"/>
    <w:rsid w:val="00BA2C45"/>
    <w:rsid w:val="00BA2DF2"/>
    <w:rsid w:val="00BA2E91"/>
    <w:rsid w:val="00BA3023"/>
    <w:rsid w:val="00BA3308"/>
    <w:rsid w:val="00BA34DE"/>
    <w:rsid w:val="00BA363E"/>
    <w:rsid w:val="00BA37EB"/>
    <w:rsid w:val="00BA3860"/>
    <w:rsid w:val="00BA39A3"/>
    <w:rsid w:val="00BA39A6"/>
    <w:rsid w:val="00BA39DA"/>
    <w:rsid w:val="00BA39F8"/>
    <w:rsid w:val="00BA3A5E"/>
    <w:rsid w:val="00BA3B54"/>
    <w:rsid w:val="00BA3CDE"/>
    <w:rsid w:val="00BA3D7B"/>
    <w:rsid w:val="00BA3E32"/>
    <w:rsid w:val="00BA3F75"/>
    <w:rsid w:val="00BA3F84"/>
    <w:rsid w:val="00BA3F99"/>
    <w:rsid w:val="00BA3FF2"/>
    <w:rsid w:val="00BA4001"/>
    <w:rsid w:val="00BA402C"/>
    <w:rsid w:val="00BA406B"/>
    <w:rsid w:val="00BA4072"/>
    <w:rsid w:val="00BA4429"/>
    <w:rsid w:val="00BA4457"/>
    <w:rsid w:val="00BA457B"/>
    <w:rsid w:val="00BA46A4"/>
    <w:rsid w:val="00BA4795"/>
    <w:rsid w:val="00BA486A"/>
    <w:rsid w:val="00BA488F"/>
    <w:rsid w:val="00BA4A7E"/>
    <w:rsid w:val="00BA4A96"/>
    <w:rsid w:val="00BA4CE8"/>
    <w:rsid w:val="00BA4D66"/>
    <w:rsid w:val="00BA5318"/>
    <w:rsid w:val="00BA566A"/>
    <w:rsid w:val="00BA5861"/>
    <w:rsid w:val="00BA5A2F"/>
    <w:rsid w:val="00BA5A4E"/>
    <w:rsid w:val="00BA5C89"/>
    <w:rsid w:val="00BA6133"/>
    <w:rsid w:val="00BA66A7"/>
    <w:rsid w:val="00BA6956"/>
    <w:rsid w:val="00BA6CB4"/>
    <w:rsid w:val="00BA6D3F"/>
    <w:rsid w:val="00BA6E24"/>
    <w:rsid w:val="00BA6ECD"/>
    <w:rsid w:val="00BA7654"/>
    <w:rsid w:val="00BA7745"/>
    <w:rsid w:val="00BA7746"/>
    <w:rsid w:val="00BA7CF1"/>
    <w:rsid w:val="00BA7E12"/>
    <w:rsid w:val="00BA7E5F"/>
    <w:rsid w:val="00BB0054"/>
    <w:rsid w:val="00BB0064"/>
    <w:rsid w:val="00BB00D1"/>
    <w:rsid w:val="00BB02B4"/>
    <w:rsid w:val="00BB040E"/>
    <w:rsid w:val="00BB0570"/>
    <w:rsid w:val="00BB0679"/>
    <w:rsid w:val="00BB0760"/>
    <w:rsid w:val="00BB089B"/>
    <w:rsid w:val="00BB0947"/>
    <w:rsid w:val="00BB0C39"/>
    <w:rsid w:val="00BB0E5D"/>
    <w:rsid w:val="00BB0F29"/>
    <w:rsid w:val="00BB11D6"/>
    <w:rsid w:val="00BB1356"/>
    <w:rsid w:val="00BB147C"/>
    <w:rsid w:val="00BB1B7C"/>
    <w:rsid w:val="00BB1BBF"/>
    <w:rsid w:val="00BB1E05"/>
    <w:rsid w:val="00BB1FC6"/>
    <w:rsid w:val="00BB205E"/>
    <w:rsid w:val="00BB20FD"/>
    <w:rsid w:val="00BB22A9"/>
    <w:rsid w:val="00BB23DE"/>
    <w:rsid w:val="00BB24CD"/>
    <w:rsid w:val="00BB263A"/>
    <w:rsid w:val="00BB27F4"/>
    <w:rsid w:val="00BB2AD2"/>
    <w:rsid w:val="00BB2C7A"/>
    <w:rsid w:val="00BB2CD1"/>
    <w:rsid w:val="00BB2EA4"/>
    <w:rsid w:val="00BB2FC1"/>
    <w:rsid w:val="00BB301E"/>
    <w:rsid w:val="00BB3696"/>
    <w:rsid w:val="00BB36DC"/>
    <w:rsid w:val="00BB39C8"/>
    <w:rsid w:val="00BB3C81"/>
    <w:rsid w:val="00BB3F4D"/>
    <w:rsid w:val="00BB4337"/>
    <w:rsid w:val="00BB4681"/>
    <w:rsid w:val="00BB46E3"/>
    <w:rsid w:val="00BB47FA"/>
    <w:rsid w:val="00BB4803"/>
    <w:rsid w:val="00BB49D6"/>
    <w:rsid w:val="00BB4A68"/>
    <w:rsid w:val="00BB4B53"/>
    <w:rsid w:val="00BB4EEC"/>
    <w:rsid w:val="00BB50B5"/>
    <w:rsid w:val="00BB52ED"/>
    <w:rsid w:val="00BB5541"/>
    <w:rsid w:val="00BB56B7"/>
    <w:rsid w:val="00BB56FC"/>
    <w:rsid w:val="00BB58A5"/>
    <w:rsid w:val="00BB5973"/>
    <w:rsid w:val="00BB5ACA"/>
    <w:rsid w:val="00BB5B74"/>
    <w:rsid w:val="00BB5C7A"/>
    <w:rsid w:val="00BB5C8F"/>
    <w:rsid w:val="00BB5E62"/>
    <w:rsid w:val="00BB5ECB"/>
    <w:rsid w:val="00BB5EFC"/>
    <w:rsid w:val="00BB6082"/>
    <w:rsid w:val="00BB614F"/>
    <w:rsid w:val="00BB615B"/>
    <w:rsid w:val="00BB61E7"/>
    <w:rsid w:val="00BB6209"/>
    <w:rsid w:val="00BB6358"/>
    <w:rsid w:val="00BB6511"/>
    <w:rsid w:val="00BB6550"/>
    <w:rsid w:val="00BB672D"/>
    <w:rsid w:val="00BB687A"/>
    <w:rsid w:val="00BB68A3"/>
    <w:rsid w:val="00BB697B"/>
    <w:rsid w:val="00BB6B68"/>
    <w:rsid w:val="00BB6C63"/>
    <w:rsid w:val="00BB6D26"/>
    <w:rsid w:val="00BB6EC8"/>
    <w:rsid w:val="00BB6F18"/>
    <w:rsid w:val="00BB72E8"/>
    <w:rsid w:val="00BB7524"/>
    <w:rsid w:val="00BB773E"/>
    <w:rsid w:val="00BB7E65"/>
    <w:rsid w:val="00BC0332"/>
    <w:rsid w:val="00BC0489"/>
    <w:rsid w:val="00BC057B"/>
    <w:rsid w:val="00BC067F"/>
    <w:rsid w:val="00BC071B"/>
    <w:rsid w:val="00BC07A3"/>
    <w:rsid w:val="00BC09E0"/>
    <w:rsid w:val="00BC0A12"/>
    <w:rsid w:val="00BC0C94"/>
    <w:rsid w:val="00BC0D0D"/>
    <w:rsid w:val="00BC0E9A"/>
    <w:rsid w:val="00BC0F26"/>
    <w:rsid w:val="00BC1863"/>
    <w:rsid w:val="00BC19DF"/>
    <w:rsid w:val="00BC1BF3"/>
    <w:rsid w:val="00BC1C14"/>
    <w:rsid w:val="00BC1E8F"/>
    <w:rsid w:val="00BC2214"/>
    <w:rsid w:val="00BC2394"/>
    <w:rsid w:val="00BC23C6"/>
    <w:rsid w:val="00BC251F"/>
    <w:rsid w:val="00BC2602"/>
    <w:rsid w:val="00BC2679"/>
    <w:rsid w:val="00BC2B28"/>
    <w:rsid w:val="00BC2EC0"/>
    <w:rsid w:val="00BC32FA"/>
    <w:rsid w:val="00BC33C7"/>
    <w:rsid w:val="00BC33F7"/>
    <w:rsid w:val="00BC349D"/>
    <w:rsid w:val="00BC3BE0"/>
    <w:rsid w:val="00BC3BED"/>
    <w:rsid w:val="00BC3DFC"/>
    <w:rsid w:val="00BC3E86"/>
    <w:rsid w:val="00BC40E9"/>
    <w:rsid w:val="00BC45F9"/>
    <w:rsid w:val="00BC4641"/>
    <w:rsid w:val="00BC4752"/>
    <w:rsid w:val="00BC4983"/>
    <w:rsid w:val="00BC4C9F"/>
    <w:rsid w:val="00BC4DD0"/>
    <w:rsid w:val="00BC4E5A"/>
    <w:rsid w:val="00BC4F09"/>
    <w:rsid w:val="00BC531C"/>
    <w:rsid w:val="00BC5580"/>
    <w:rsid w:val="00BC5ACF"/>
    <w:rsid w:val="00BC5B5D"/>
    <w:rsid w:val="00BC5C74"/>
    <w:rsid w:val="00BC5CEB"/>
    <w:rsid w:val="00BC5D37"/>
    <w:rsid w:val="00BC5D38"/>
    <w:rsid w:val="00BC5F9E"/>
    <w:rsid w:val="00BC6067"/>
    <w:rsid w:val="00BC64E6"/>
    <w:rsid w:val="00BC6716"/>
    <w:rsid w:val="00BC6849"/>
    <w:rsid w:val="00BC697D"/>
    <w:rsid w:val="00BC6B9A"/>
    <w:rsid w:val="00BC6BD7"/>
    <w:rsid w:val="00BC6D20"/>
    <w:rsid w:val="00BC6D64"/>
    <w:rsid w:val="00BC6E2F"/>
    <w:rsid w:val="00BC6E52"/>
    <w:rsid w:val="00BC752A"/>
    <w:rsid w:val="00BC756D"/>
    <w:rsid w:val="00BC7597"/>
    <w:rsid w:val="00BC78CB"/>
    <w:rsid w:val="00BC7D9E"/>
    <w:rsid w:val="00BC7DB0"/>
    <w:rsid w:val="00BC7DC5"/>
    <w:rsid w:val="00BC7E9F"/>
    <w:rsid w:val="00BC7F5D"/>
    <w:rsid w:val="00BD003F"/>
    <w:rsid w:val="00BD0212"/>
    <w:rsid w:val="00BD027B"/>
    <w:rsid w:val="00BD027F"/>
    <w:rsid w:val="00BD0430"/>
    <w:rsid w:val="00BD04A6"/>
    <w:rsid w:val="00BD05A0"/>
    <w:rsid w:val="00BD092D"/>
    <w:rsid w:val="00BD095C"/>
    <w:rsid w:val="00BD0A6D"/>
    <w:rsid w:val="00BD0D90"/>
    <w:rsid w:val="00BD1058"/>
    <w:rsid w:val="00BD13DF"/>
    <w:rsid w:val="00BD15CE"/>
    <w:rsid w:val="00BD168A"/>
    <w:rsid w:val="00BD17B5"/>
    <w:rsid w:val="00BD1830"/>
    <w:rsid w:val="00BD19D2"/>
    <w:rsid w:val="00BD19E9"/>
    <w:rsid w:val="00BD1C76"/>
    <w:rsid w:val="00BD1CDD"/>
    <w:rsid w:val="00BD1D27"/>
    <w:rsid w:val="00BD279D"/>
    <w:rsid w:val="00BD2CC5"/>
    <w:rsid w:val="00BD2D1F"/>
    <w:rsid w:val="00BD2E00"/>
    <w:rsid w:val="00BD2EEA"/>
    <w:rsid w:val="00BD302C"/>
    <w:rsid w:val="00BD32FE"/>
    <w:rsid w:val="00BD3394"/>
    <w:rsid w:val="00BD33C1"/>
    <w:rsid w:val="00BD3AA4"/>
    <w:rsid w:val="00BD3DF1"/>
    <w:rsid w:val="00BD418E"/>
    <w:rsid w:val="00BD43BE"/>
    <w:rsid w:val="00BD457D"/>
    <w:rsid w:val="00BD46D7"/>
    <w:rsid w:val="00BD4769"/>
    <w:rsid w:val="00BD47DA"/>
    <w:rsid w:val="00BD4AD7"/>
    <w:rsid w:val="00BD4E84"/>
    <w:rsid w:val="00BD4E8C"/>
    <w:rsid w:val="00BD4F63"/>
    <w:rsid w:val="00BD5145"/>
    <w:rsid w:val="00BD5767"/>
    <w:rsid w:val="00BD5906"/>
    <w:rsid w:val="00BD591B"/>
    <w:rsid w:val="00BD5952"/>
    <w:rsid w:val="00BD5989"/>
    <w:rsid w:val="00BD5CDF"/>
    <w:rsid w:val="00BD5D2B"/>
    <w:rsid w:val="00BD5E86"/>
    <w:rsid w:val="00BD5F73"/>
    <w:rsid w:val="00BD62D3"/>
    <w:rsid w:val="00BD62DA"/>
    <w:rsid w:val="00BD641B"/>
    <w:rsid w:val="00BD6646"/>
    <w:rsid w:val="00BD681B"/>
    <w:rsid w:val="00BD6914"/>
    <w:rsid w:val="00BD693F"/>
    <w:rsid w:val="00BD6A74"/>
    <w:rsid w:val="00BD6A93"/>
    <w:rsid w:val="00BD6D5D"/>
    <w:rsid w:val="00BD6E5C"/>
    <w:rsid w:val="00BD7271"/>
    <w:rsid w:val="00BD7537"/>
    <w:rsid w:val="00BD758E"/>
    <w:rsid w:val="00BD799B"/>
    <w:rsid w:val="00BD7A06"/>
    <w:rsid w:val="00BE0154"/>
    <w:rsid w:val="00BE019C"/>
    <w:rsid w:val="00BE0298"/>
    <w:rsid w:val="00BE0338"/>
    <w:rsid w:val="00BE0346"/>
    <w:rsid w:val="00BE03DF"/>
    <w:rsid w:val="00BE0677"/>
    <w:rsid w:val="00BE094F"/>
    <w:rsid w:val="00BE0BF8"/>
    <w:rsid w:val="00BE0C2D"/>
    <w:rsid w:val="00BE0E12"/>
    <w:rsid w:val="00BE0F5A"/>
    <w:rsid w:val="00BE11FD"/>
    <w:rsid w:val="00BE12E0"/>
    <w:rsid w:val="00BE1350"/>
    <w:rsid w:val="00BE16CC"/>
    <w:rsid w:val="00BE16E3"/>
    <w:rsid w:val="00BE1A49"/>
    <w:rsid w:val="00BE1A53"/>
    <w:rsid w:val="00BE1A6A"/>
    <w:rsid w:val="00BE1B15"/>
    <w:rsid w:val="00BE1F6A"/>
    <w:rsid w:val="00BE2002"/>
    <w:rsid w:val="00BE21E2"/>
    <w:rsid w:val="00BE2361"/>
    <w:rsid w:val="00BE23B6"/>
    <w:rsid w:val="00BE2436"/>
    <w:rsid w:val="00BE243E"/>
    <w:rsid w:val="00BE245D"/>
    <w:rsid w:val="00BE24EA"/>
    <w:rsid w:val="00BE24EB"/>
    <w:rsid w:val="00BE26FA"/>
    <w:rsid w:val="00BE2883"/>
    <w:rsid w:val="00BE28AC"/>
    <w:rsid w:val="00BE2AD6"/>
    <w:rsid w:val="00BE2C0A"/>
    <w:rsid w:val="00BE2DA8"/>
    <w:rsid w:val="00BE2E41"/>
    <w:rsid w:val="00BE3171"/>
    <w:rsid w:val="00BE3392"/>
    <w:rsid w:val="00BE33D7"/>
    <w:rsid w:val="00BE33EC"/>
    <w:rsid w:val="00BE33F4"/>
    <w:rsid w:val="00BE34FF"/>
    <w:rsid w:val="00BE36D4"/>
    <w:rsid w:val="00BE3735"/>
    <w:rsid w:val="00BE38B5"/>
    <w:rsid w:val="00BE3A4B"/>
    <w:rsid w:val="00BE3B8F"/>
    <w:rsid w:val="00BE3C04"/>
    <w:rsid w:val="00BE3C3B"/>
    <w:rsid w:val="00BE3F2F"/>
    <w:rsid w:val="00BE4203"/>
    <w:rsid w:val="00BE427A"/>
    <w:rsid w:val="00BE460A"/>
    <w:rsid w:val="00BE470D"/>
    <w:rsid w:val="00BE489B"/>
    <w:rsid w:val="00BE48AF"/>
    <w:rsid w:val="00BE4A38"/>
    <w:rsid w:val="00BE4CF6"/>
    <w:rsid w:val="00BE4DA8"/>
    <w:rsid w:val="00BE4DBC"/>
    <w:rsid w:val="00BE520E"/>
    <w:rsid w:val="00BE554E"/>
    <w:rsid w:val="00BE57AE"/>
    <w:rsid w:val="00BE5BF4"/>
    <w:rsid w:val="00BE5D91"/>
    <w:rsid w:val="00BE619B"/>
    <w:rsid w:val="00BE6240"/>
    <w:rsid w:val="00BE6288"/>
    <w:rsid w:val="00BE63A2"/>
    <w:rsid w:val="00BE63E2"/>
    <w:rsid w:val="00BE6473"/>
    <w:rsid w:val="00BE649D"/>
    <w:rsid w:val="00BE66DC"/>
    <w:rsid w:val="00BE6776"/>
    <w:rsid w:val="00BE67CA"/>
    <w:rsid w:val="00BE6953"/>
    <w:rsid w:val="00BE6C98"/>
    <w:rsid w:val="00BE6CA1"/>
    <w:rsid w:val="00BE6DE6"/>
    <w:rsid w:val="00BE7162"/>
    <w:rsid w:val="00BE72FB"/>
    <w:rsid w:val="00BE732E"/>
    <w:rsid w:val="00BE7672"/>
    <w:rsid w:val="00BE7729"/>
    <w:rsid w:val="00BE777B"/>
    <w:rsid w:val="00BE77B5"/>
    <w:rsid w:val="00BE78A2"/>
    <w:rsid w:val="00BE79EC"/>
    <w:rsid w:val="00BE7A4F"/>
    <w:rsid w:val="00BE7E4E"/>
    <w:rsid w:val="00BE7E7B"/>
    <w:rsid w:val="00BE7FCF"/>
    <w:rsid w:val="00BE7FE9"/>
    <w:rsid w:val="00BF022F"/>
    <w:rsid w:val="00BF03D3"/>
    <w:rsid w:val="00BF043B"/>
    <w:rsid w:val="00BF072D"/>
    <w:rsid w:val="00BF0A35"/>
    <w:rsid w:val="00BF0ADD"/>
    <w:rsid w:val="00BF0DB1"/>
    <w:rsid w:val="00BF0E55"/>
    <w:rsid w:val="00BF0FEE"/>
    <w:rsid w:val="00BF1011"/>
    <w:rsid w:val="00BF1168"/>
    <w:rsid w:val="00BF12C5"/>
    <w:rsid w:val="00BF1304"/>
    <w:rsid w:val="00BF141C"/>
    <w:rsid w:val="00BF1520"/>
    <w:rsid w:val="00BF15F1"/>
    <w:rsid w:val="00BF17AA"/>
    <w:rsid w:val="00BF18DD"/>
    <w:rsid w:val="00BF1A1A"/>
    <w:rsid w:val="00BF1B62"/>
    <w:rsid w:val="00BF1C76"/>
    <w:rsid w:val="00BF1D5F"/>
    <w:rsid w:val="00BF2051"/>
    <w:rsid w:val="00BF21C6"/>
    <w:rsid w:val="00BF22D8"/>
    <w:rsid w:val="00BF24B6"/>
    <w:rsid w:val="00BF257B"/>
    <w:rsid w:val="00BF2A36"/>
    <w:rsid w:val="00BF2AF6"/>
    <w:rsid w:val="00BF2E9C"/>
    <w:rsid w:val="00BF2F1D"/>
    <w:rsid w:val="00BF3756"/>
    <w:rsid w:val="00BF3913"/>
    <w:rsid w:val="00BF3AB0"/>
    <w:rsid w:val="00BF3CAC"/>
    <w:rsid w:val="00BF3CB6"/>
    <w:rsid w:val="00BF3F43"/>
    <w:rsid w:val="00BF3F79"/>
    <w:rsid w:val="00BF407E"/>
    <w:rsid w:val="00BF42D8"/>
    <w:rsid w:val="00BF4396"/>
    <w:rsid w:val="00BF439C"/>
    <w:rsid w:val="00BF460C"/>
    <w:rsid w:val="00BF4610"/>
    <w:rsid w:val="00BF46DD"/>
    <w:rsid w:val="00BF482D"/>
    <w:rsid w:val="00BF4846"/>
    <w:rsid w:val="00BF4923"/>
    <w:rsid w:val="00BF4A0F"/>
    <w:rsid w:val="00BF4BB0"/>
    <w:rsid w:val="00BF4C80"/>
    <w:rsid w:val="00BF4FEA"/>
    <w:rsid w:val="00BF5372"/>
    <w:rsid w:val="00BF5627"/>
    <w:rsid w:val="00BF58A0"/>
    <w:rsid w:val="00BF59E1"/>
    <w:rsid w:val="00BF5E72"/>
    <w:rsid w:val="00BF5ECF"/>
    <w:rsid w:val="00BF6049"/>
    <w:rsid w:val="00BF60A3"/>
    <w:rsid w:val="00BF6292"/>
    <w:rsid w:val="00BF629F"/>
    <w:rsid w:val="00BF62B8"/>
    <w:rsid w:val="00BF6520"/>
    <w:rsid w:val="00BF6E74"/>
    <w:rsid w:val="00BF75AC"/>
    <w:rsid w:val="00BF7674"/>
    <w:rsid w:val="00BF775C"/>
    <w:rsid w:val="00C00162"/>
    <w:rsid w:val="00C002FA"/>
    <w:rsid w:val="00C003AA"/>
    <w:rsid w:val="00C003C4"/>
    <w:rsid w:val="00C00563"/>
    <w:rsid w:val="00C00677"/>
    <w:rsid w:val="00C00772"/>
    <w:rsid w:val="00C00864"/>
    <w:rsid w:val="00C00F1D"/>
    <w:rsid w:val="00C01118"/>
    <w:rsid w:val="00C01135"/>
    <w:rsid w:val="00C014FD"/>
    <w:rsid w:val="00C0166B"/>
    <w:rsid w:val="00C01693"/>
    <w:rsid w:val="00C016E5"/>
    <w:rsid w:val="00C0175D"/>
    <w:rsid w:val="00C01808"/>
    <w:rsid w:val="00C01B7C"/>
    <w:rsid w:val="00C01D02"/>
    <w:rsid w:val="00C02029"/>
    <w:rsid w:val="00C02095"/>
    <w:rsid w:val="00C02857"/>
    <w:rsid w:val="00C0289A"/>
    <w:rsid w:val="00C02ADF"/>
    <w:rsid w:val="00C02E57"/>
    <w:rsid w:val="00C02E6B"/>
    <w:rsid w:val="00C03111"/>
    <w:rsid w:val="00C032AD"/>
    <w:rsid w:val="00C03317"/>
    <w:rsid w:val="00C03347"/>
    <w:rsid w:val="00C036DD"/>
    <w:rsid w:val="00C039C4"/>
    <w:rsid w:val="00C03F90"/>
    <w:rsid w:val="00C03FCA"/>
    <w:rsid w:val="00C041F1"/>
    <w:rsid w:val="00C043C9"/>
    <w:rsid w:val="00C04424"/>
    <w:rsid w:val="00C046EF"/>
    <w:rsid w:val="00C047DF"/>
    <w:rsid w:val="00C049FF"/>
    <w:rsid w:val="00C04EF2"/>
    <w:rsid w:val="00C051F5"/>
    <w:rsid w:val="00C0544D"/>
    <w:rsid w:val="00C058AA"/>
    <w:rsid w:val="00C05ABC"/>
    <w:rsid w:val="00C05B28"/>
    <w:rsid w:val="00C05EE6"/>
    <w:rsid w:val="00C061FA"/>
    <w:rsid w:val="00C0625B"/>
    <w:rsid w:val="00C062C1"/>
    <w:rsid w:val="00C062EE"/>
    <w:rsid w:val="00C06424"/>
    <w:rsid w:val="00C064BB"/>
    <w:rsid w:val="00C06776"/>
    <w:rsid w:val="00C07128"/>
    <w:rsid w:val="00C076C0"/>
    <w:rsid w:val="00C076C2"/>
    <w:rsid w:val="00C07721"/>
    <w:rsid w:val="00C07762"/>
    <w:rsid w:val="00C07A93"/>
    <w:rsid w:val="00C07E67"/>
    <w:rsid w:val="00C10306"/>
    <w:rsid w:val="00C103F0"/>
    <w:rsid w:val="00C107B8"/>
    <w:rsid w:val="00C10AE6"/>
    <w:rsid w:val="00C10BB5"/>
    <w:rsid w:val="00C10D1D"/>
    <w:rsid w:val="00C1124A"/>
    <w:rsid w:val="00C11565"/>
    <w:rsid w:val="00C11572"/>
    <w:rsid w:val="00C11857"/>
    <w:rsid w:val="00C11868"/>
    <w:rsid w:val="00C11B26"/>
    <w:rsid w:val="00C11DA4"/>
    <w:rsid w:val="00C11DDE"/>
    <w:rsid w:val="00C11E08"/>
    <w:rsid w:val="00C11EA1"/>
    <w:rsid w:val="00C11EB8"/>
    <w:rsid w:val="00C12664"/>
    <w:rsid w:val="00C126CE"/>
    <w:rsid w:val="00C1277E"/>
    <w:rsid w:val="00C12ACA"/>
    <w:rsid w:val="00C12C54"/>
    <w:rsid w:val="00C12D09"/>
    <w:rsid w:val="00C12D1F"/>
    <w:rsid w:val="00C12E4D"/>
    <w:rsid w:val="00C13243"/>
    <w:rsid w:val="00C1327C"/>
    <w:rsid w:val="00C13415"/>
    <w:rsid w:val="00C1375A"/>
    <w:rsid w:val="00C13797"/>
    <w:rsid w:val="00C139B8"/>
    <w:rsid w:val="00C13AF9"/>
    <w:rsid w:val="00C13E33"/>
    <w:rsid w:val="00C13ED1"/>
    <w:rsid w:val="00C144D1"/>
    <w:rsid w:val="00C145EC"/>
    <w:rsid w:val="00C14656"/>
    <w:rsid w:val="00C15016"/>
    <w:rsid w:val="00C15393"/>
    <w:rsid w:val="00C155BE"/>
    <w:rsid w:val="00C1560E"/>
    <w:rsid w:val="00C15746"/>
    <w:rsid w:val="00C159AB"/>
    <w:rsid w:val="00C15A30"/>
    <w:rsid w:val="00C15EF9"/>
    <w:rsid w:val="00C16030"/>
    <w:rsid w:val="00C165D9"/>
    <w:rsid w:val="00C1689B"/>
    <w:rsid w:val="00C1689E"/>
    <w:rsid w:val="00C16CEF"/>
    <w:rsid w:val="00C16D8D"/>
    <w:rsid w:val="00C16E84"/>
    <w:rsid w:val="00C16EC2"/>
    <w:rsid w:val="00C1706D"/>
    <w:rsid w:val="00C1712E"/>
    <w:rsid w:val="00C178B3"/>
    <w:rsid w:val="00C17DAD"/>
    <w:rsid w:val="00C17E9C"/>
    <w:rsid w:val="00C17F35"/>
    <w:rsid w:val="00C201BC"/>
    <w:rsid w:val="00C202E6"/>
    <w:rsid w:val="00C203A6"/>
    <w:rsid w:val="00C206D0"/>
    <w:rsid w:val="00C20CA2"/>
    <w:rsid w:val="00C2126E"/>
    <w:rsid w:val="00C21311"/>
    <w:rsid w:val="00C215F5"/>
    <w:rsid w:val="00C21762"/>
    <w:rsid w:val="00C21985"/>
    <w:rsid w:val="00C21B75"/>
    <w:rsid w:val="00C21DD7"/>
    <w:rsid w:val="00C21F17"/>
    <w:rsid w:val="00C21F5C"/>
    <w:rsid w:val="00C2201A"/>
    <w:rsid w:val="00C22047"/>
    <w:rsid w:val="00C2212A"/>
    <w:rsid w:val="00C222A2"/>
    <w:rsid w:val="00C22519"/>
    <w:rsid w:val="00C22583"/>
    <w:rsid w:val="00C22720"/>
    <w:rsid w:val="00C227EB"/>
    <w:rsid w:val="00C22A27"/>
    <w:rsid w:val="00C22C94"/>
    <w:rsid w:val="00C22F84"/>
    <w:rsid w:val="00C23133"/>
    <w:rsid w:val="00C23190"/>
    <w:rsid w:val="00C232CD"/>
    <w:rsid w:val="00C233C0"/>
    <w:rsid w:val="00C2352C"/>
    <w:rsid w:val="00C2382A"/>
    <w:rsid w:val="00C238FF"/>
    <w:rsid w:val="00C2392A"/>
    <w:rsid w:val="00C24293"/>
    <w:rsid w:val="00C24306"/>
    <w:rsid w:val="00C245C2"/>
    <w:rsid w:val="00C248E5"/>
    <w:rsid w:val="00C24A22"/>
    <w:rsid w:val="00C24C0D"/>
    <w:rsid w:val="00C25005"/>
    <w:rsid w:val="00C25008"/>
    <w:rsid w:val="00C252B5"/>
    <w:rsid w:val="00C253D4"/>
    <w:rsid w:val="00C254A5"/>
    <w:rsid w:val="00C25592"/>
    <w:rsid w:val="00C25667"/>
    <w:rsid w:val="00C25896"/>
    <w:rsid w:val="00C2591A"/>
    <w:rsid w:val="00C2595C"/>
    <w:rsid w:val="00C25C54"/>
    <w:rsid w:val="00C25C70"/>
    <w:rsid w:val="00C25E99"/>
    <w:rsid w:val="00C25EC1"/>
    <w:rsid w:val="00C26340"/>
    <w:rsid w:val="00C264AB"/>
    <w:rsid w:val="00C265D3"/>
    <w:rsid w:val="00C26696"/>
    <w:rsid w:val="00C26761"/>
    <w:rsid w:val="00C2676F"/>
    <w:rsid w:val="00C26B74"/>
    <w:rsid w:val="00C26D20"/>
    <w:rsid w:val="00C26DA0"/>
    <w:rsid w:val="00C26DE7"/>
    <w:rsid w:val="00C26F8D"/>
    <w:rsid w:val="00C270FF"/>
    <w:rsid w:val="00C271B7"/>
    <w:rsid w:val="00C27384"/>
    <w:rsid w:val="00C2756A"/>
    <w:rsid w:val="00C27738"/>
    <w:rsid w:val="00C279BC"/>
    <w:rsid w:val="00C27A17"/>
    <w:rsid w:val="00C27A60"/>
    <w:rsid w:val="00C27BA7"/>
    <w:rsid w:val="00C27BF6"/>
    <w:rsid w:val="00C27E34"/>
    <w:rsid w:val="00C27EA8"/>
    <w:rsid w:val="00C27F10"/>
    <w:rsid w:val="00C30174"/>
    <w:rsid w:val="00C3037F"/>
    <w:rsid w:val="00C30A9A"/>
    <w:rsid w:val="00C31069"/>
    <w:rsid w:val="00C3106D"/>
    <w:rsid w:val="00C3156A"/>
    <w:rsid w:val="00C3165E"/>
    <w:rsid w:val="00C31877"/>
    <w:rsid w:val="00C31962"/>
    <w:rsid w:val="00C31A7D"/>
    <w:rsid w:val="00C31BC6"/>
    <w:rsid w:val="00C32287"/>
    <w:rsid w:val="00C32877"/>
    <w:rsid w:val="00C32B1C"/>
    <w:rsid w:val="00C32CDD"/>
    <w:rsid w:val="00C332FF"/>
    <w:rsid w:val="00C33350"/>
    <w:rsid w:val="00C334AF"/>
    <w:rsid w:val="00C3368A"/>
    <w:rsid w:val="00C338B8"/>
    <w:rsid w:val="00C33A0D"/>
    <w:rsid w:val="00C33B7A"/>
    <w:rsid w:val="00C33BCE"/>
    <w:rsid w:val="00C33DDD"/>
    <w:rsid w:val="00C33EAB"/>
    <w:rsid w:val="00C3424E"/>
    <w:rsid w:val="00C34376"/>
    <w:rsid w:val="00C34404"/>
    <w:rsid w:val="00C349FB"/>
    <w:rsid w:val="00C34A59"/>
    <w:rsid w:val="00C34B42"/>
    <w:rsid w:val="00C34CEB"/>
    <w:rsid w:val="00C34E75"/>
    <w:rsid w:val="00C350A6"/>
    <w:rsid w:val="00C35119"/>
    <w:rsid w:val="00C35534"/>
    <w:rsid w:val="00C355F8"/>
    <w:rsid w:val="00C3599E"/>
    <w:rsid w:val="00C35A0E"/>
    <w:rsid w:val="00C35BE7"/>
    <w:rsid w:val="00C35DE0"/>
    <w:rsid w:val="00C35F03"/>
    <w:rsid w:val="00C35F7F"/>
    <w:rsid w:val="00C362C8"/>
    <w:rsid w:val="00C3648D"/>
    <w:rsid w:val="00C36590"/>
    <w:rsid w:val="00C368FB"/>
    <w:rsid w:val="00C3696B"/>
    <w:rsid w:val="00C36B13"/>
    <w:rsid w:val="00C36C47"/>
    <w:rsid w:val="00C36D15"/>
    <w:rsid w:val="00C3701C"/>
    <w:rsid w:val="00C37060"/>
    <w:rsid w:val="00C374D4"/>
    <w:rsid w:val="00C37560"/>
    <w:rsid w:val="00C375A8"/>
    <w:rsid w:val="00C375CB"/>
    <w:rsid w:val="00C37779"/>
    <w:rsid w:val="00C37788"/>
    <w:rsid w:val="00C3791E"/>
    <w:rsid w:val="00C37B6E"/>
    <w:rsid w:val="00C37D1F"/>
    <w:rsid w:val="00C40116"/>
    <w:rsid w:val="00C40156"/>
    <w:rsid w:val="00C402AF"/>
    <w:rsid w:val="00C40508"/>
    <w:rsid w:val="00C405D1"/>
    <w:rsid w:val="00C406EF"/>
    <w:rsid w:val="00C4070B"/>
    <w:rsid w:val="00C40727"/>
    <w:rsid w:val="00C408E8"/>
    <w:rsid w:val="00C40E21"/>
    <w:rsid w:val="00C41087"/>
    <w:rsid w:val="00C411D8"/>
    <w:rsid w:val="00C41393"/>
    <w:rsid w:val="00C41580"/>
    <w:rsid w:val="00C416E5"/>
    <w:rsid w:val="00C416FA"/>
    <w:rsid w:val="00C4172C"/>
    <w:rsid w:val="00C4174D"/>
    <w:rsid w:val="00C41951"/>
    <w:rsid w:val="00C41A5A"/>
    <w:rsid w:val="00C41ABC"/>
    <w:rsid w:val="00C41ACB"/>
    <w:rsid w:val="00C41BBA"/>
    <w:rsid w:val="00C41C52"/>
    <w:rsid w:val="00C420B6"/>
    <w:rsid w:val="00C422A1"/>
    <w:rsid w:val="00C4245C"/>
    <w:rsid w:val="00C42467"/>
    <w:rsid w:val="00C424F1"/>
    <w:rsid w:val="00C4282C"/>
    <w:rsid w:val="00C42948"/>
    <w:rsid w:val="00C42BFD"/>
    <w:rsid w:val="00C42C91"/>
    <w:rsid w:val="00C42EFE"/>
    <w:rsid w:val="00C43032"/>
    <w:rsid w:val="00C4324B"/>
    <w:rsid w:val="00C43457"/>
    <w:rsid w:val="00C434C1"/>
    <w:rsid w:val="00C43AB6"/>
    <w:rsid w:val="00C43CD9"/>
    <w:rsid w:val="00C4423E"/>
    <w:rsid w:val="00C4464A"/>
    <w:rsid w:val="00C44771"/>
    <w:rsid w:val="00C44878"/>
    <w:rsid w:val="00C44967"/>
    <w:rsid w:val="00C449CE"/>
    <w:rsid w:val="00C44B73"/>
    <w:rsid w:val="00C44CEC"/>
    <w:rsid w:val="00C44E4D"/>
    <w:rsid w:val="00C44F01"/>
    <w:rsid w:val="00C4548B"/>
    <w:rsid w:val="00C45540"/>
    <w:rsid w:val="00C455D1"/>
    <w:rsid w:val="00C45870"/>
    <w:rsid w:val="00C45918"/>
    <w:rsid w:val="00C459AB"/>
    <w:rsid w:val="00C45A1E"/>
    <w:rsid w:val="00C45CE8"/>
    <w:rsid w:val="00C45D39"/>
    <w:rsid w:val="00C45E0C"/>
    <w:rsid w:val="00C45E27"/>
    <w:rsid w:val="00C4607D"/>
    <w:rsid w:val="00C4618B"/>
    <w:rsid w:val="00C46489"/>
    <w:rsid w:val="00C46507"/>
    <w:rsid w:val="00C46529"/>
    <w:rsid w:val="00C46653"/>
    <w:rsid w:val="00C467DE"/>
    <w:rsid w:val="00C46A73"/>
    <w:rsid w:val="00C46B41"/>
    <w:rsid w:val="00C46B5B"/>
    <w:rsid w:val="00C46BDF"/>
    <w:rsid w:val="00C46D0D"/>
    <w:rsid w:val="00C46D15"/>
    <w:rsid w:val="00C46EE2"/>
    <w:rsid w:val="00C46F8B"/>
    <w:rsid w:val="00C46FDD"/>
    <w:rsid w:val="00C471AD"/>
    <w:rsid w:val="00C47244"/>
    <w:rsid w:val="00C47288"/>
    <w:rsid w:val="00C4764C"/>
    <w:rsid w:val="00C476B0"/>
    <w:rsid w:val="00C47A98"/>
    <w:rsid w:val="00C47D6B"/>
    <w:rsid w:val="00C47DBD"/>
    <w:rsid w:val="00C47F30"/>
    <w:rsid w:val="00C50089"/>
    <w:rsid w:val="00C5018C"/>
    <w:rsid w:val="00C505A0"/>
    <w:rsid w:val="00C50626"/>
    <w:rsid w:val="00C507BA"/>
    <w:rsid w:val="00C50983"/>
    <w:rsid w:val="00C50AC4"/>
    <w:rsid w:val="00C50B3D"/>
    <w:rsid w:val="00C5136F"/>
    <w:rsid w:val="00C515A3"/>
    <w:rsid w:val="00C517C1"/>
    <w:rsid w:val="00C52489"/>
    <w:rsid w:val="00C528DF"/>
    <w:rsid w:val="00C52D3B"/>
    <w:rsid w:val="00C52E85"/>
    <w:rsid w:val="00C53040"/>
    <w:rsid w:val="00C5379A"/>
    <w:rsid w:val="00C53B2E"/>
    <w:rsid w:val="00C53F38"/>
    <w:rsid w:val="00C53F9F"/>
    <w:rsid w:val="00C541DD"/>
    <w:rsid w:val="00C54214"/>
    <w:rsid w:val="00C54317"/>
    <w:rsid w:val="00C54572"/>
    <w:rsid w:val="00C54787"/>
    <w:rsid w:val="00C54A28"/>
    <w:rsid w:val="00C54BB3"/>
    <w:rsid w:val="00C54C91"/>
    <w:rsid w:val="00C54CA2"/>
    <w:rsid w:val="00C54DB4"/>
    <w:rsid w:val="00C551E8"/>
    <w:rsid w:val="00C557C0"/>
    <w:rsid w:val="00C55923"/>
    <w:rsid w:val="00C55D13"/>
    <w:rsid w:val="00C55D5D"/>
    <w:rsid w:val="00C55E21"/>
    <w:rsid w:val="00C55E34"/>
    <w:rsid w:val="00C561FB"/>
    <w:rsid w:val="00C563BE"/>
    <w:rsid w:val="00C56845"/>
    <w:rsid w:val="00C56C40"/>
    <w:rsid w:val="00C56C96"/>
    <w:rsid w:val="00C57005"/>
    <w:rsid w:val="00C57075"/>
    <w:rsid w:val="00C57229"/>
    <w:rsid w:val="00C572FB"/>
    <w:rsid w:val="00C5731F"/>
    <w:rsid w:val="00C574D9"/>
    <w:rsid w:val="00C57610"/>
    <w:rsid w:val="00C5778F"/>
    <w:rsid w:val="00C577B0"/>
    <w:rsid w:val="00C57A8E"/>
    <w:rsid w:val="00C57BC4"/>
    <w:rsid w:val="00C6002C"/>
    <w:rsid w:val="00C60096"/>
    <w:rsid w:val="00C60276"/>
    <w:rsid w:val="00C602AE"/>
    <w:rsid w:val="00C60318"/>
    <w:rsid w:val="00C605BB"/>
    <w:rsid w:val="00C605D0"/>
    <w:rsid w:val="00C607D0"/>
    <w:rsid w:val="00C608A6"/>
    <w:rsid w:val="00C60E53"/>
    <w:rsid w:val="00C60FA6"/>
    <w:rsid w:val="00C61002"/>
    <w:rsid w:val="00C61042"/>
    <w:rsid w:val="00C61057"/>
    <w:rsid w:val="00C61160"/>
    <w:rsid w:val="00C61448"/>
    <w:rsid w:val="00C6164A"/>
    <w:rsid w:val="00C6174E"/>
    <w:rsid w:val="00C61A9A"/>
    <w:rsid w:val="00C61BAD"/>
    <w:rsid w:val="00C61CC5"/>
    <w:rsid w:val="00C61D36"/>
    <w:rsid w:val="00C61F32"/>
    <w:rsid w:val="00C61FE2"/>
    <w:rsid w:val="00C6240F"/>
    <w:rsid w:val="00C6256D"/>
    <w:rsid w:val="00C62697"/>
    <w:rsid w:val="00C62864"/>
    <w:rsid w:val="00C62ADE"/>
    <w:rsid w:val="00C62C6C"/>
    <w:rsid w:val="00C62FF8"/>
    <w:rsid w:val="00C63092"/>
    <w:rsid w:val="00C632CF"/>
    <w:rsid w:val="00C632D7"/>
    <w:rsid w:val="00C63473"/>
    <w:rsid w:val="00C63492"/>
    <w:rsid w:val="00C636D4"/>
    <w:rsid w:val="00C637CB"/>
    <w:rsid w:val="00C639A1"/>
    <w:rsid w:val="00C63B8B"/>
    <w:rsid w:val="00C63B94"/>
    <w:rsid w:val="00C63CCC"/>
    <w:rsid w:val="00C63E26"/>
    <w:rsid w:val="00C63E4D"/>
    <w:rsid w:val="00C63EEE"/>
    <w:rsid w:val="00C63F03"/>
    <w:rsid w:val="00C63F4C"/>
    <w:rsid w:val="00C6404A"/>
    <w:rsid w:val="00C64114"/>
    <w:rsid w:val="00C641BC"/>
    <w:rsid w:val="00C642E7"/>
    <w:rsid w:val="00C64316"/>
    <w:rsid w:val="00C643F0"/>
    <w:rsid w:val="00C64624"/>
    <w:rsid w:val="00C647EB"/>
    <w:rsid w:val="00C648C3"/>
    <w:rsid w:val="00C65058"/>
    <w:rsid w:val="00C650D9"/>
    <w:rsid w:val="00C6512A"/>
    <w:rsid w:val="00C65617"/>
    <w:rsid w:val="00C656AC"/>
    <w:rsid w:val="00C65A61"/>
    <w:rsid w:val="00C6601C"/>
    <w:rsid w:val="00C660FB"/>
    <w:rsid w:val="00C66194"/>
    <w:rsid w:val="00C663DD"/>
    <w:rsid w:val="00C66756"/>
    <w:rsid w:val="00C667A7"/>
    <w:rsid w:val="00C66A22"/>
    <w:rsid w:val="00C66C8D"/>
    <w:rsid w:val="00C66F3C"/>
    <w:rsid w:val="00C6702C"/>
    <w:rsid w:val="00C671A2"/>
    <w:rsid w:val="00C67367"/>
    <w:rsid w:val="00C67675"/>
    <w:rsid w:val="00C67881"/>
    <w:rsid w:val="00C67890"/>
    <w:rsid w:val="00C67A27"/>
    <w:rsid w:val="00C67BC7"/>
    <w:rsid w:val="00C700AF"/>
    <w:rsid w:val="00C70157"/>
    <w:rsid w:val="00C7017C"/>
    <w:rsid w:val="00C702BE"/>
    <w:rsid w:val="00C7060A"/>
    <w:rsid w:val="00C70F75"/>
    <w:rsid w:val="00C70FA1"/>
    <w:rsid w:val="00C711F3"/>
    <w:rsid w:val="00C71238"/>
    <w:rsid w:val="00C71423"/>
    <w:rsid w:val="00C71500"/>
    <w:rsid w:val="00C716E6"/>
    <w:rsid w:val="00C71949"/>
    <w:rsid w:val="00C71A9E"/>
    <w:rsid w:val="00C71C80"/>
    <w:rsid w:val="00C71DF6"/>
    <w:rsid w:val="00C71F74"/>
    <w:rsid w:val="00C721B9"/>
    <w:rsid w:val="00C725B1"/>
    <w:rsid w:val="00C72925"/>
    <w:rsid w:val="00C72ACB"/>
    <w:rsid w:val="00C72D02"/>
    <w:rsid w:val="00C72E32"/>
    <w:rsid w:val="00C72F3B"/>
    <w:rsid w:val="00C72F50"/>
    <w:rsid w:val="00C730C8"/>
    <w:rsid w:val="00C7312E"/>
    <w:rsid w:val="00C73410"/>
    <w:rsid w:val="00C735D4"/>
    <w:rsid w:val="00C73755"/>
    <w:rsid w:val="00C738A1"/>
    <w:rsid w:val="00C73ABF"/>
    <w:rsid w:val="00C73C02"/>
    <w:rsid w:val="00C73C5F"/>
    <w:rsid w:val="00C73D12"/>
    <w:rsid w:val="00C73D91"/>
    <w:rsid w:val="00C7404C"/>
    <w:rsid w:val="00C7407C"/>
    <w:rsid w:val="00C7427D"/>
    <w:rsid w:val="00C742C2"/>
    <w:rsid w:val="00C7450F"/>
    <w:rsid w:val="00C74578"/>
    <w:rsid w:val="00C746CE"/>
    <w:rsid w:val="00C748E7"/>
    <w:rsid w:val="00C749EC"/>
    <w:rsid w:val="00C74BDC"/>
    <w:rsid w:val="00C74DF7"/>
    <w:rsid w:val="00C74E8C"/>
    <w:rsid w:val="00C75007"/>
    <w:rsid w:val="00C751EB"/>
    <w:rsid w:val="00C7562F"/>
    <w:rsid w:val="00C756B1"/>
    <w:rsid w:val="00C7577E"/>
    <w:rsid w:val="00C7582F"/>
    <w:rsid w:val="00C758A7"/>
    <w:rsid w:val="00C75921"/>
    <w:rsid w:val="00C75B03"/>
    <w:rsid w:val="00C75BC5"/>
    <w:rsid w:val="00C76000"/>
    <w:rsid w:val="00C76194"/>
    <w:rsid w:val="00C766EF"/>
    <w:rsid w:val="00C76756"/>
    <w:rsid w:val="00C76767"/>
    <w:rsid w:val="00C767E8"/>
    <w:rsid w:val="00C76A9C"/>
    <w:rsid w:val="00C76C28"/>
    <w:rsid w:val="00C76D1B"/>
    <w:rsid w:val="00C76DA9"/>
    <w:rsid w:val="00C76F11"/>
    <w:rsid w:val="00C77240"/>
    <w:rsid w:val="00C77306"/>
    <w:rsid w:val="00C77319"/>
    <w:rsid w:val="00C7740E"/>
    <w:rsid w:val="00C77737"/>
    <w:rsid w:val="00C77835"/>
    <w:rsid w:val="00C77B6E"/>
    <w:rsid w:val="00C77BA7"/>
    <w:rsid w:val="00C77C75"/>
    <w:rsid w:val="00C77CCD"/>
    <w:rsid w:val="00C77D40"/>
    <w:rsid w:val="00C77FA7"/>
    <w:rsid w:val="00C80117"/>
    <w:rsid w:val="00C80185"/>
    <w:rsid w:val="00C802B1"/>
    <w:rsid w:val="00C80314"/>
    <w:rsid w:val="00C80428"/>
    <w:rsid w:val="00C80A43"/>
    <w:rsid w:val="00C80AC8"/>
    <w:rsid w:val="00C80BB9"/>
    <w:rsid w:val="00C80C4F"/>
    <w:rsid w:val="00C80D05"/>
    <w:rsid w:val="00C80F62"/>
    <w:rsid w:val="00C8100F"/>
    <w:rsid w:val="00C810DC"/>
    <w:rsid w:val="00C8122B"/>
    <w:rsid w:val="00C81373"/>
    <w:rsid w:val="00C81917"/>
    <w:rsid w:val="00C81986"/>
    <w:rsid w:val="00C8199A"/>
    <w:rsid w:val="00C819EA"/>
    <w:rsid w:val="00C81B18"/>
    <w:rsid w:val="00C81BC5"/>
    <w:rsid w:val="00C8202D"/>
    <w:rsid w:val="00C82185"/>
    <w:rsid w:val="00C82372"/>
    <w:rsid w:val="00C82668"/>
    <w:rsid w:val="00C826DE"/>
    <w:rsid w:val="00C82730"/>
    <w:rsid w:val="00C82ACA"/>
    <w:rsid w:val="00C82BB4"/>
    <w:rsid w:val="00C82BFD"/>
    <w:rsid w:val="00C82C64"/>
    <w:rsid w:val="00C82C7E"/>
    <w:rsid w:val="00C82F90"/>
    <w:rsid w:val="00C834D5"/>
    <w:rsid w:val="00C834FC"/>
    <w:rsid w:val="00C83976"/>
    <w:rsid w:val="00C839A7"/>
    <w:rsid w:val="00C839DF"/>
    <w:rsid w:val="00C83C2D"/>
    <w:rsid w:val="00C83C7B"/>
    <w:rsid w:val="00C83D54"/>
    <w:rsid w:val="00C83D77"/>
    <w:rsid w:val="00C83E53"/>
    <w:rsid w:val="00C8411F"/>
    <w:rsid w:val="00C8434C"/>
    <w:rsid w:val="00C843B3"/>
    <w:rsid w:val="00C847B1"/>
    <w:rsid w:val="00C84905"/>
    <w:rsid w:val="00C84AA9"/>
    <w:rsid w:val="00C84BDA"/>
    <w:rsid w:val="00C84D35"/>
    <w:rsid w:val="00C84FFF"/>
    <w:rsid w:val="00C85120"/>
    <w:rsid w:val="00C85156"/>
    <w:rsid w:val="00C8516E"/>
    <w:rsid w:val="00C85649"/>
    <w:rsid w:val="00C85922"/>
    <w:rsid w:val="00C85950"/>
    <w:rsid w:val="00C85992"/>
    <w:rsid w:val="00C85B43"/>
    <w:rsid w:val="00C85C54"/>
    <w:rsid w:val="00C863BC"/>
    <w:rsid w:val="00C866BD"/>
    <w:rsid w:val="00C86813"/>
    <w:rsid w:val="00C86D19"/>
    <w:rsid w:val="00C86D6A"/>
    <w:rsid w:val="00C872B5"/>
    <w:rsid w:val="00C8740D"/>
    <w:rsid w:val="00C876C6"/>
    <w:rsid w:val="00C87B80"/>
    <w:rsid w:val="00C87C64"/>
    <w:rsid w:val="00C87D1D"/>
    <w:rsid w:val="00C87E0B"/>
    <w:rsid w:val="00C87F95"/>
    <w:rsid w:val="00C87FD6"/>
    <w:rsid w:val="00C9031E"/>
    <w:rsid w:val="00C903FE"/>
    <w:rsid w:val="00C904B3"/>
    <w:rsid w:val="00C9056D"/>
    <w:rsid w:val="00C90634"/>
    <w:rsid w:val="00C90DF3"/>
    <w:rsid w:val="00C90E17"/>
    <w:rsid w:val="00C90EFA"/>
    <w:rsid w:val="00C91004"/>
    <w:rsid w:val="00C9118B"/>
    <w:rsid w:val="00C911B1"/>
    <w:rsid w:val="00C91931"/>
    <w:rsid w:val="00C91AE7"/>
    <w:rsid w:val="00C91BA2"/>
    <w:rsid w:val="00C91C12"/>
    <w:rsid w:val="00C91D92"/>
    <w:rsid w:val="00C91ECB"/>
    <w:rsid w:val="00C91F4C"/>
    <w:rsid w:val="00C9216A"/>
    <w:rsid w:val="00C921A1"/>
    <w:rsid w:val="00C92251"/>
    <w:rsid w:val="00C9263F"/>
    <w:rsid w:val="00C9272B"/>
    <w:rsid w:val="00C92A43"/>
    <w:rsid w:val="00C92DB3"/>
    <w:rsid w:val="00C92E62"/>
    <w:rsid w:val="00C930C1"/>
    <w:rsid w:val="00C930E4"/>
    <w:rsid w:val="00C93121"/>
    <w:rsid w:val="00C93565"/>
    <w:rsid w:val="00C935E8"/>
    <w:rsid w:val="00C9370E"/>
    <w:rsid w:val="00C9376A"/>
    <w:rsid w:val="00C937C6"/>
    <w:rsid w:val="00C93939"/>
    <w:rsid w:val="00C93B2A"/>
    <w:rsid w:val="00C93B9A"/>
    <w:rsid w:val="00C93BE4"/>
    <w:rsid w:val="00C93C68"/>
    <w:rsid w:val="00C93D64"/>
    <w:rsid w:val="00C93DA6"/>
    <w:rsid w:val="00C93E2C"/>
    <w:rsid w:val="00C93F77"/>
    <w:rsid w:val="00C940FD"/>
    <w:rsid w:val="00C9466E"/>
    <w:rsid w:val="00C949D2"/>
    <w:rsid w:val="00C94A87"/>
    <w:rsid w:val="00C94B5D"/>
    <w:rsid w:val="00C94B80"/>
    <w:rsid w:val="00C94C2B"/>
    <w:rsid w:val="00C94DE2"/>
    <w:rsid w:val="00C94F4F"/>
    <w:rsid w:val="00C95322"/>
    <w:rsid w:val="00C95351"/>
    <w:rsid w:val="00C9537F"/>
    <w:rsid w:val="00C9555C"/>
    <w:rsid w:val="00C9564B"/>
    <w:rsid w:val="00C9572D"/>
    <w:rsid w:val="00C9596C"/>
    <w:rsid w:val="00C95A5B"/>
    <w:rsid w:val="00C95B11"/>
    <w:rsid w:val="00C95B33"/>
    <w:rsid w:val="00C95F1E"/>
    <w:rsid w:val="00C95F29"/>
    <w:rsid w:val="00C96021"/>
    <w:rsid w:val="00C96230"/>
    <w:rsid w:val="00C96318"/>
    <w:rsid w:val="00C9642C"/>
    <w:rsid w:val="00C964CA"/>
    <w:rsid w:val="00C965E6"/>
    <w:rsid w:val="00C973C9"/>
    <w:rsid w:val="00C97431"/>
    <w:rsid w:val="00C9776A"/>
    <w:rsid w:val="00C979CC"/>
    <w:rsid w:val="00C97A7D"/>
    <w:rsid w:val="00C97DEF"/>
    <w:rsid w:val="00C97EA6"/>
    <w:rsid w:val="00C97F4C"/>
    <w:rsid w:val="00CA017B"/>
    <w:rsid w:val="00CA01CD"/>
    <w:rsid w:val="00CA01D2"/>
    <w:rsid w:val="00CA0471"/>
    <w:rsid w:val="00CA0523"/>
    <w:rsid w:val="00CA069E"/>
    <w:rsid w:val="00CA0763"/>
    <w:rsid w:val="00CA079C"/>
    <w:rsid w:val="00CA0820"/>
    <w:rsid w:val="00CA0821"/>
    <w:rsid w:val="00CA090D"/>
    <w:rsid w:val="00CA0ACB"/>
    <w:rsid w:val="00CA0B50"/>
    <w:rsid w:val="00CA0BE8"/>
    <w:rsid w:val="00CA0C09"/>
    <w:rsid w:val="00CA0D27"/>
    <w:rsid w:val="00CA0D41"/>
    <w:rsid w:val="00CA0F30"/>
    <w:rsid w:val="00CA0F69"/>
    <w:rsid w:val="00CA1156"/>
    <w:rsid w:val="00CA11DD"/>
    <w:rsid w:val="00CA11FB"/>
    <w:rsid w:val="00CA128E"/>
    <w:rsid w:val="00CA1729"/>
    <w:rsid w:val="00CA1747"/>
    <w:rsid w:val="00CA1785"/>
    <w:rsid w:val="00CA17E9"/>
    <w:rsid w:val="00CA1854"/>
    <w:rsid w:val="00CA19A5"/>
    <w:rsid w:val="00CA1BA3"/>
    <w:rsid w:val="00CA1E83"/>
    <w:rsid w:val="00CA1EA3"/>
    <w:rsid w:val="00CA1F29"/>
    <w:rsid w:val="00CA1F4B"/>
    <w:rsid w:val="00CA2001"/>
    <w:rsid w:val="00CA21D1"/>
    <w:rsid w:val="00CA2527"/>
    <w:rsid w:val="00CA2531"/>
    <w:rsid w:val="00CA28A6"/>
    <w:rsid w:val="00CA2B4E"/>
    <w:rsid w:val="00CA2E8F"/>
    <w:rsid w:val="00CA2F35"/>
    <w:rsid w:val="00CA315B"/>
    <w:rsid w:val="00CA3207"/>
    <w:rsid w:val="00CA3312"/>
    <w:rsid w:val="00CA36BF"/>
    <w:rsid w:val="00CA3D1B"/>
    <w:rsid w:val="00CA3D57"/>
    <w:rsid w:val="00CA3DBD"/>
    <w:rsid w:val="00CA3EA1"/>
    <w:rsid w:val="00CA3F2D"/>
    <w:rsid w:val="00CA41C9"/>
    <w:rsid w:val="00CA477C"/>
    <w:rsid w:val="00CA47D8"/>
    <w:rsid w:val="00CA48C4"/>
    <w:rsid w:val="00CA4981"/>
    <w:rsid w:val="00CA4ADE"/>
    <w:rsid w:val="00CA4C42"/>
    <w:rsid w:val="00CA4DD9"/>
    <w:rsid w:val="00CA4E56"/>
    <w:rsid w:val="00CA4ED6"/>
    <w:rsid w:val="00CA5118"/>
    <w:rsid w:val="00CA5260"/>
    <w:rsid w:val="00CA5692"/>
    <w:rsid w:val="00CA57A0"/>
    <w:rsid w:val="00CA58CC"/>
    <w:rsid w:val="00CA6001"/>
    <w:rsid w:val="00CA6176"/>
    <w:rsid w:val="00CA645B"/>
    <w:rsid w:val="00CA648D"/>
    <w:rsid w:val="00CA6527"/>
    <w:rsid w:val="00CA66A6"/>
    <w:rsid w:val="00CA6A9B"/>
    <w:rsid w:val="00CA6B85"/>
    <w:rsid w:val="00CA6D6C"/>
    <w:rsid w:val="00CA6E4E"/>
    <w:rsid w:val="00CA719D"/>
    <w:rsid w:val="00CA71C8"/>
    <w:rsid w:val="00CA7224"/>
    <w:rsid w:val="00CA73FC"/>
    <w:rsid w:val="00CA7664"/>
    <w:rsid w:val="00CA7844"/>
    <w:rsid w:val="00CA789B"/>
    <w:rsid w:val="00CA7B2F"/>
    <w:rsid w:val="00CA7BE2"/>
    <w:rsid w:val="00CA7CDB"/>
    <w:rsid w:val="00CA7D13"/>
    <w:rsid w:val="00CA7E2E"/>
    <w:rsid w:val="00CB0125"/>
    <w:rsid w:val="00CB01CA"/>
    <w:rsid w:val="00CB0225"/>
    <w:rsid w:val="00CB0373"/>
    <w:rsid w:val="00CB039F"/>
    <w:rsid w:val="00CB0400"/>
    <w:rsid w:val="00CB0BCD"/>
    <w:rsid w:val="00CB1069"/>
    <w:rsid w:val="00CB10BD"/>
    <w:rsid w:val="00CB164C"/>
    <w:rsid w:val="00CB175E"/>
    <w:rsid w:val="00CB1B0F"/>
    <w:rsid w:val="00CB1C91"/>
    <w:rsid w:val="00CB1FA6"/>
    <w:rsid w:val="00CB229E"/>
    <w:rsid w:val="00CB26F3"/>
    <w:rsid w:val="00CB2752"/>
    <w:rsid w:val="00CB2A4F"/>
    <w:rsid w:val="00CB2BAE"/>
    <w:rsid w:val="00CB2F2E"/>
    <w:rsid w:val="00CB3020"/>
    <w:rsid w:val="00CB302C"/>
    <w:rsid w:val="00CB33DA"/>
    <w:rsid w:val="00CB36E3"/>
    <w:rsid w:val="00CB39FF"/>
    <w:rsid w:val="00CB3CB7"/>
    <w:rsid w:val="00CB3E8C"/>
    <w:rsid w:val="00CB3F08"/>
    <w:rsid w:val="00CB3F9E"/>
    <w:rsid w:val="00CB40A7"/>
    <w:rsid w:val="00CB45AF"/>
    <w:rsid w:val="00CB4603"/>
    <w:rsid w:val="00CB4725"/>
    <w:rsid w:val="00CB4822"/>
    <w:rsid w:val="00CB4896"/>
    <w:rsid w:val="00CB48EC"/>
    <w:rsid w:val="00CB4966"/>
    <w:rsid w:val="00CB4C0D"/>
    <w:rsid w:val="00CB4E26"/>
    <w:rsid w:val="00CB4FCE"/>
    <w:rsid w:val="00CB4FF7"/>
    <w:rsid w:val="00CB52C0"/>
    <w:rsid w:val="00CB5417"/>
    <w:rsid w:val="00CB55A4"/>
    <w:rsid w:val="00CB59BC"/>
    <w:rsid w:val="00CB5B6D"/>
    <w:rsid w:val="00CB5F04"/>
    <w:rsid w:val="00CB5F7B"/>
    <w:rsid w:val="00CB607D"/>
    <w:rsid w:val="00CB6102"/>
    <w:rsid w:val="00CB64AF"/>
    <w:rsid w:val="00CB657E"/>
    <w:rsid w:val="00CB669E"/>
    <w:rsid w:val="00CB6ACB"/>
    <w:rsid w:val="00CB6CEE"/>
    <w:rsid w:val="00CB6EBE"/>
    <w:rsid w:val="00CB7053"/>
    <w:rsid w:val="00CB7294"/>
    <w:rsid w:val="00CB7415"/>
    <w:rsid w:val="00CB7551"/>
    <w:rsid w:val="00CB7B59"/>
    <w:rsid w:val="00CB7C7B"/>
    <w:rsid w:val="00CB7CFA"/>
    <w:rsid w:val="00CB7D16"/>
    <w:rsid w:val="00CC020E"/>
    <w:rsid w:val="00CC0445"/>
    <w:rsid w:val="00CC048D"/>
    <w:rsid w:val="00CC0558"/>
    <w:rsid w:val="00CC0573"/>
    <w:rsid w:val="00CC0693"/>
    <w:rsid w:val="00CC0C28"/>
    <w:rsid w:val="00CC0D08"/>
    <w:rsid w:val="00CC0EE8"/>
    <w:rsid w:val="00CC10FD"/>
    <w:rsid w:val="00CC11F3"/>
    <w:rsid w:val="00CC15BF"/>
    <w:rsid w:val="00CC1643"/>
    <w:rsid w:val="00CC16AA"/>
    <w:rsid w:val="00CC16B0"/>
    <w:rsid w:val="00CC16F6"/>
    <w:rsid w:val="00CC18DE"/>
    <w:rsid w:val="00CC19FB"/>
    <w:rsid w:val="00CC1A01"/>
    <w:rsid w:val="00CC1A14"/>
    <w:rsid w:val="00CC1CC3"/>
    <w:rsid w:val="00CC1DEE"/>
    <w:rsid w:val="00CC1E58"/>
    <w:rsid w:val="00CC1EFD"/>
    <w:rsid w:val="00CC203F"/>
    <w:rsid w:val="00CC216F"/>
    <w:rsid w:val="00CC2289"/>
    <w:rsid w:val="00CC22BF"/>
    <w:rsid w:val="00CC23AB"/>
    <w:rsid w:val="00CC2435"/>
    <w:rsid w:val="00CC253B"/>
    <w:rsid w:val="00CC269D"/>
    <w:rsid w:val="00CC26C7"/>
    <w:rsid w:val="00CC2874"/>
    <w:rsid w:val="00CC2D41"/>
    <w:rsid w:val="00CC306C"/>
    <w:rsid w:val="00CC314C"/>
    <w:rsid w:val="00CC3262"/>
    <w:rsid w:val="00CC3556"/>
    <w:rsid w:val="00CC371E"/>
    <w:rsid w:val="00CC3869"/>
    <w:rsid w:val="00CC38E4"/>
    <w:rsid w:val="00CC3C32"/>
    <w:rsid w:val="00CC3DCD"/>
    <w:rsid w:val="00CC4046"/>
    <w:rsid w:val="00CC436A"/>
    <w:rsid w:val="00CC4382"/>
    <w:rsid w:val="00CC46E9"/>
    <w:rsid w:val="00CC483C"/>
    <w:rsid w:val="00CC4A01"/>
    <w:rsid w:val="00CC4C5E"/>
    <w:rsid w:val="00CC4C7A"/>
    <w:rsid w:val="00CC4C89"/>
    <w:rsid w:val="00CC4E82"/>
    <w:rsid w:val="00CC4F0C"/>
    <w:rsid w:val="00CC4F4D"/>
    <w:rsid w:val="00CC50C5"/>
    <w:rsid w:val="00CC534E"/>
    <w:rsid w:val="00CC54E0"/>
    <w:rsid w:val="00CC5683"/>
    <w:rsid w:val="00CC56A6"/>
    <w:rsid w:val="00CC57F6"/>
    <w:rsid w:val="00CC58F3"/>
    <w:rsid w:val="00CC596E"/>
    <w:rsid w:val="00CC59C4"/>
    <w:rsid w:val="00CC5AC5"/>
    <w:rsid w:val="00CC5C46"/>
    <w:rsid w:val="00CC5C52"/>
    <w:rsid w:val="00CC6098"/>
    <w:rsid w:val="00CC60CF"/>
    <w:rsid w:val="00CC63E7"/>
    <w:rsid w:val="00CC64AF"/>
    <w:rsid w:val="00CC65D6"/>
    <w:rsid w:val="00CC6666"/>
    <w:rsid w:val="00CC668A"/>
    <w:rsid w:val="00CC67A4"/>
    <w:rsid w:val="00CC691A"/>
    <w:rsid w:val="00CC6E0A"/>
    <w:rsid w:val="00CC7776"/>
    <w:rsid w:val="00CC7ABC"/>
    <w:rsid w:val="00CC7C7C"/>
    <w:rsid w:val="00CC7CBB"/>
    <w:rsid w:val="00CC7D1F"/>
    <w:rsid w:val="00CC7D8F"/>
    <w:rsid w:val="00CC7E35"/>
    <w:rsid w:val="00CC7EF4"/>
    <w:rsid w:val="00CC7F56"/>
    <w:rsid w:val="00CD019F"/>
    <w:rsid w:val="00CD03AC"/>
    <w:rsid w:val="00CD0492"/>
    <w:rsid w:val="00CD105C"/>
    <w:rsid w:val="00CD12F6"/>
    <w:rsid w:val="00CD157C"/>
    <w:rsid w:val="00CD172B"/>
    <w:rsid w:val="00CD19F3"/>
    <w:rsid w:val="00CD19F8"/>
    <w:rsid w:val="00CD1AC9"/>
    <w:rsid w:val="00CD1F36"/>
    <w:rsid w:val="00CD2093"/>
    <w:rsid w:val="00CD20D3"/>
    <w:rsid w:val="00CD2331"/>
    <w:rsid w:val="00CD2980"/>
    <w:rsid w:val="00CD2A1E"/>
    <w:rsid w:val="00CD2E17"/>
    <w:rsid w:val="00CD2EAC"/>
    <w:rsid w:val="00CD2EC5"/>
    <w:rsid w:val="00CD2FB0"/>
    <w:rsid w:val="00CD3058"/>
    <w:rsid w:val="00CD32F9"/>
    <w:rsid w:val="00CD347E"/>
    <w:rsid w:val="00CD3491"/>
    <w:rsid w:val="00CD354E"/>
    <w:rsid w:val="00CD35DA"/>
    <w:rsid w:val="00CD36E3"/>
    <w:rsid w:val="00CD37AE"/>
    <w:rsid w:val="00CD37BF"/>
    <w:rsid w:val="00CD3871"/>
    <w:rsid w:val="00CD39CB"/>
    <w:rsid w:val="00CD3A03"/>
    <w:rsid w:val="00CD3C3C"/>
    <w:rsid w:val="00CD3F23"/>
    <w:rsid w:val="00CD3F30"/>
    <w:rsid w:val="00CD3F8A"/>
    <w:rsid w:val="00CD4282"/>
    <w:rsid w:val="00CD49FE"/>
    <w:rsid w:val="00CD4B64"/>
    <w:rsid w:val="00CD4BE1"/>
    <w:rsid w:val="00CD4D16"/>
    <w:rsid w:val="00CD4EE1"/>
    <w:rsid w:val="00CD4F78"/>
    <w:rsid w:val="00CD5201"/>
    <w:rsid w:val="00CD5248"/>
    <w:rsid w:val="00CD5282"/>
    <w:rsid w:val="00CD5549"/>
    <w:rsid w:val="00CD5811"/>
    <w:rsid w:val="00CD5857"/>
    <w:rsid w:val="00CD5C6D"/>
    <w:rsid w:val="00CD5F4E"/>
    <w:rsid w:val="00CD6024"/>
    <w:rsid w:val="00CD60A3"/>
    <w:rsid w:val="00CD62CE"/>
    <w:rsid w:val="00CD636D"/>
    <w:rsid w:val="00CD638A"/>
    <w:rsid w:val="00CD646A"/>
    <w:rsid w:val="00CD64ED"/>
    <w:rsid w:val="00CD6761"/>
    <w:rsid w:val="00CD684C"/>
    <w:rsid w:val="00CD68A4"/>
    <w:rsid w:val="00CD6980"/>
    <w:rsid w:val="00CD6A25"/>
    <w:rsid w:val="00CD6C8A"/>
    <w:rsid w:val="00CD6CC5"/>
    <w:rsid w:val="00CD6D71"/>
    <w:rsid w:val="00CD6DD5"/>
    <w:rsid w:val="00CD6E73"/>
    <w:rsid w:val="00CD6E92"/>
    <w:rsid w:val="00CD71A8"/>
    <w:rsid w:val="00CD71F3"/>
    <w:rsid w:val="00CD7371"/>
    <w:rsid w:val="00CD780F"/>
    <w:rsid w:val="00CD788D"/>
    <w:rsid w:val="00CD79E4"/>
    <w:rsid w:val="00CD7A31"/>
    <w:rsid w:val="00CD7A6A"/>
    <w:rsid w:val="00CD7C20"/>
    <w:rsid w:val="00CD7E58"/>
    <w:rsid w:val="00CD7E89"/>
    <w:rsid w:val="00CD7E98"/>
    <w:rsid w:val="00CE0055"/>
    <w:rsid w:val="00CE00C9"/>
    <w:rsid w:val="00CE0143"/>
    <w:rsid w:val="00CE035F"/>
    <w:rsid w:val="00CE0441"/>
    <w:rsid w:val="00CE0655"/>
    <w:rsid w:val="00CE0749"/>
    <w:rsid w:val="00CE0947"/>
    <w:rsid w:val="00CE0EB8"/>
    <w:rsid w:val="00CE11C2"/>
    <w:rsid w:val="00CE11C7"/>
    <w:rsid w:val="00CE138F"/>
    <w:rsid w:val="00CE1A23"/>
    <w:rsid w:val="00CE1C27"/>
    <w:rsid w:val="00CE1DF6"/>
    <w:rsid w:val="00CE1E7D"/>
    <w:rsid w:val="00CE1F2D"/>
    <w:rsid w:val="00CE1FA4"/>
    <w:rsid w:val="00CE21F2"/>
    <w:rsid w:val="00CE2918"/>
    <w:rsid w:val="00CE2A5F"/>
    <w:rsid w:val="00CE2A9F"/>
    <w:rsid w:val="00CE304E"/>
    <w:rsid w:val="00CE3057"/>
    <w:rsid w:val="00CE3264"/>
    <w:rsid w:val="00CE32B1"/>
    <w:rsid w:val="00CE333F"/>
    <w:rsid w:val="00CE35A0"/>
    <w:rsid w:val="00CE37D9"/>
    <w:rsid w:val="00CE3865"/>
    <w:rsid w:val="00CE386C"/>
    <w:rsid w:val="00CE38F0"/>
    <w:rsid w:val="00CE39CF"/>
    <w:rsid w:val="00CE3A47"/>
    <w:rsid w:val="00CE3C1D"/>
    <w:rsid w:val="00CE3E53"/>
    <w:rsid w:val="00CE3FBB"/>
    <w:rsid w:val="00CE4104"/>
    <w:rsid w:val="00CE44EF"/>
    <w:rsid w:val="00CE47CC"/>
    <w:rsid w:val="00CE488A"/>
    <w:rsid w:val="00CE48A3"/>
    <w:rsid w:val="00CE4BDF"/>
    <w:rsid w:val="00CE4FE2"/>
    <w:rsid w:val="00CE504A"/>
    <w:rsid w:val="00CE509C"/>
    <w:rsid w:val="00CE50D4"/>
    <w:rsid w:val="00CE52DA"/>
    <w:rsid w:val="00CE57C4"/>
    <w:rsid w:val="00CE5F57"/>
    <w:rsid w:val="00CE5F9D"/>
    <w:rsid w:val="00CE6251"/>
    <w:rsid w:val="00CE6258"/>
    <w:rsid w:val="00CE6457"/>
    <w:rsid w:val="00CE67F5"/>
    <w:rsid w:val="00CE697B"/>
    <w:rsid w:val="00CE6D01"/>
    <w:rsid w:val="00CE6FB7"/>
    <w:rsid w:val="00CE7134"/>
    <w:rsid w:val="00CE7154"/>
    <w:rsid w:val="00CE715F"/>
    <w:rsid w:val="00CE731C"/>
    <w:rsid w:val="00CE765A"/>
    <w:rsid w:val="00CE769A"/>
    <w:rsid w:val="00CE777C"/>
    <w:rsid w:val="00CE78A3"/>
    <w:rsid w:val="00CF007A"/>
    <w:rsid w:val="00CF02E7"/>
    <w:rsid w:val="00CF0366"/>
    <w:rsid w:val="00CF0670"/>
    <w:rsid w:val="00CF0761"/>
    <w:rsid w:val="00CF07B4"/>
    <w:rsid w:val="00CF0831"/>
    <w:rsid w:val="00CF0846"/>
    <w:rsid w:val="00CF0C40"/>
    <w:rsid w:val="00CF12B5"/>
    <w:rsid w:val="00CF15FF"/>
    <w:rsid w:val="00CF1658"/>
    <w:rsid w:val="00CF1A8A"/>
    <w:rsid w:val="00CF1CC4"/>
    <w:rsid w:val="00CF1D3B"/>
    <w:rsid w:val="00CF1D48"/>
    <w:rsid w:val="00CF1D62"/>
    <w:rsid w:val="00CF1DD5"/>
    <w:rsid w:val="00CF1E19"/>
    <w:rsid w:val="00CF1FFB"/>
    <w:rsid w:val="00CF20B6"/>
    <w:rsid w:val="00CF23C2"/>
    <w:rsid w:val="00CF2521"/>
    <w:rsid w:val="00CF28B3"/>
    <w:rsid w:val="00CF2968"/>
    <w:rsid w:val="00CF2EF4"/>
    <w:rsid w:val="00CF3390"/>
    <w:rsid w:val="00CF35D5"/>
    <w:rsid w:val="00CF3952"/>
    <w:rsid w:val="00CF4216"/>
    <w:rsid w:val="00CF4312"/>
    <w:rsid w:val="00CF44DD"/>
    <w:rsid w:val="00CF462C"/>
    <w:rsid w:val="00CF46F5"/>
    <w:rsid w:val="00CF479C"/>
    <w:rsid w:val="00CF4814"/>
    <w:rsid w:val="00CF492F"/>
    <w:rsid w:val="00CF4BF6"/>
    <w:rsid w:val="00CF4CF5"/>
    <w:rsid w:val="00CF4D1F"/>
    <w:rsid w:val="00CF4E1F"/>
    <w:rsid w:val="00CF530D"/>
    <w:rsid w:val="00CF53AF"/>
    <w:rsid w:val="00CF53EE"/>
    <w:rsid w:val="00CF5501"/>
    <w:rsid w:val="00CF558C"/>
    <w:rsid w:val="00CF5A59"/>
    <w:rsid w:val="00CF5AD2"/>
    <w:rsid w:val="00CF5E89"/>
    <w:rsid w:val="00CF5FAB"/>
    <w:rsid w:val="00CF648E"/>
    <w:rsid w:val="00CF6674"/>
    <w:rsid w:val="00CF6694"/>
    <w:rsid w:val="00CF6AB0"/>
    <w:rsid w:val="00CF6B1A"/>
    <w:rsid w:val="00CF6C2A"/>
    <w:rsid w:val="00CF6C94"/>
    <w:rsid w:val="00CF6CC9"/>
    <w:rsid w:val="00CF71AF"/>
    <w:rsid w:val="00CF73A3"/>
    <w:rsid w:val="00CF757E"/>
    <w:rsid w:val="00CF7594"/>
    <w:rsid w:val="00CF784C"/>
    <w:rsid w:val="00CF785D"/>
    <w:rsid w:val="00CF7CDE"/>
    <w:rsid w:val="00CF7D2F"/>
    <w:rsid w:val="00CF7E29"/>
    <w:rsid w:val="00CF7F0A"/>
    <w:rsid w:val="00CF7F93"/>
    <w:rsid w:val="00D000F5"/>
    <w:rsid w:val="00D001B7"/>
    <w:rsid w:val="00D0071F"/>
    <w:rsid w:val="00D00A34"/>
    <w:rsid w:val="00D01006"/>
    <w:rsid w:val="00D0136A"/>
    <w:rsid w:val="00D01C1F"/>
    <w:rsid w:val="00D01DBD"/>
    <w:rsid w:val="00D01DFF"/>
    <w:rsid w:val="00D01EED"/>
    <w:rsid w:val="00D01F91"/>
    <w:rsid w:val="00D021E0"/>
    <w:rsid w:val="00D022F2"/>
    <w:rsid w:val="00D0287F"/>
    <w:rsid w:val="00D028DC"/>
    <w:rsid w:val="00D028E1"/>
    <w:rsid w:val="00D02903"/>
    <w:rsid w:val="00D0298F"/>
    <w:rsid w:val="00D02BFC"/>
    <w:rsid w:val="00D02CF2"/>
    <w:rsid w:val="00D02D1E"/>
    <w:rsid w:val="00D0307D"/>
    <w:rsid w:val="00D030A4"/>
    <w:rsid w:val="00D03308"/>
    <w:rsid w:val="00D03498"/>
    <w:rsid w:val="00D035A0"/>
    <w:rsid w:val="00D035BB"/>
    <w:rsid w:val="00D038F3"/>
    <w:rsid w:val="00D03C2B"/>
    <w:rsid w:val="00D03C2D"/>
    <w:rsid w:val="00D03D3A"/>
    <w:rsid w:val="00D03EB9"/>
    <w:rsid w:val="00D03F45"/>
    <w:rsid w:val="00D0434B"/>
    <w:rsid w:val="00D04366"/>
    <w:rsid w:val="00D04595"/>
    <w:rsid w:val="00D0496E"/>
    <w:rsid w:val="00D04A1B"/>
    <w:rsid w:val="00D04A2A"/>
    <w:rsid w:val="00D04CD6"/>
    <w:rsid w:val="00D0510B"/>
    <w:rsid w:val="00D05303"/>
    <w:rsid w:val="00D05392"/>
    <w:rsid w:val="00D053D4"/>
    <w:rsid w:val="00D057E6"/>
    <w:rsid w:val="00D05AB1"/>
    <w:rsid w:val="00D060C0"/>
    <w:rsid w:val="00D06329"/>
    <w:rsid w:val="00D0669D"/>
    <w:rsid w:val="00D06872"/>
    <w:rsid w:val="00D068FF"/>
    <w:rsid w:val="00D07022"/>
    <w:rsid w:val="00D070A3"/>
    <w:rsid w:val="00D074DA"/>
    <w:rsid w:val="00D0779F"/>
    <w:rsid w:val="00D0792A"/>
    <w:rsid w:val="00D07B20"/>
    <w:rsid w:val="00D07BF3"/>
    <w:rsid w:val="00D07CB8"/>
    <w:rsid w:val="00D07D63"/>
    <w:rsid w:val="00D07FCB"/>
    <w:rsid w:val="00D10008"/>
    <w:rsid w:val="00D1007D"/>
    <w:rsid w:val="00D1009F"/>
    <w:rsid w:val="00D10507"/>
    <w:rsid w:val="00D10639"/>
    <w:rsid w:val="00D10641"/>
    <w:rsid w:val="00D1064D"/>
    <w:rsid w:val="00D10755"/>
    <w:rsid w:val="00D107B3"/>
    <w:rsid w:val="00D1089F"/>
    <w:rsid w:val="00D108C5"/>
    <w:rsid w:val="00D10A3C"/>
    <w:rsid w:val="00D10A96"/>
    <w:rsid w:val="00D10EC5"/>
    <w:rsid w:val="00D110E9"/>
    <w:rsid w:val="00D113D5"/>
    <w:rsid w:val="00D11746"/>
    <w:rsid w:val="00D1179B"/>
    <w:rsid w:val="00D1196E"/>
    <w:rsid w:val="00D11AD2"/>
    <w:rsid w:val="00D11DD4"/>
    <w:rsid w:val="00D11E9F"/>
    <w:rsid w:val="00D120CF"/>
    <w:rsid w:val="00D12230"/>
    <w:rsid w:val="00D1230A"/>
    <w:rsid w:val="00D127C1"/>
    <w:rsid w:val="00D128DD"/>
    <w:rsid w:val="00D12B49"/>
    <w:rsid w:val="00D12D6C"/>
    <w:rsid w:val="00D12F4E"/>
    <w:rsid w:val="00D12FD4"/>
    <w:rsid w:val="00D130E6"/>
    <w:rsid w:val="00D13299"/>
    <w:rsid w:val="00D134A5"/>
    <w:rsid w:val="00D13747"/>
    <w:rsid w:val="00D1391B"/>
    <w:rsid w:val="00D13964"/>
    <w:rsid w:val="00D139CC"/>
    <w:rsid w:val="00D140C5"/>
    <w:rsid w:val="00D147E0"/>
    <w:rsid w:val="00D1483D"/>
    <w:rsid w:val="00D14A02"/>
    <w:rsid w:val="00D14A0C"/>
    <w:rsid w:val="00D14A49"/>
    <w:rsid w:val="00D14AE1"/>
    <w:rsid w:val="00D14F85"/>
    <w:rsid w:val="00D151D1"/>
    <w:rsid w:val="00D154F1"/>
    <w:rsid w:val="00D15811"/>
    <w:rsid w:val="00D15D5F"/>
    <w:rsid w:val="00D15DA9"/>
    <w:rsid w:val="00D15F69"/>
    <w:rsid w:val="00D15FC0"/>
    <w:rsid w:val="00D160CC"/>
    <w:rsid w:val="00D1612B"/>
    <w:rsid w:val="00D1613A"/>
    <w:rsid w:val="00D161C7"/>
    <w:rsid w:val="00D16325"/>
    <w:rsid w:val="00D16330"/>
    <w:rsid w:val="00D164E0"/>
    <w:rsid w:val="00D165AA"/>
    <w:rsid w:val="00D16637"/>
    <w:rsid w:val="00D166CA"/>
    <w:rsid w:val="00D169D1"/>
    <w:rsid w:val="00D16F96"/>
    <w:rsid w:val="00D17025"/>
    <w:rsid w:val="00D17479"/>
    <w:rsid w:val="00D17517"/>
    <w:rsid w:val="00D17778"/>
    <w:rsid w:val="00D17CB5"/>
    <w:rsid w:val="00D17CC3"/>
    <w:rsid w:val="00D17D65"/>
    <w:rsid w:val="00D17ED7"/>
    <w:rsid w:val="00D20279"/>
    <w:rsid w:val="00D202C0"/>
    <w:rsid w:val="00D2037A"/>
    <w:rsid w:val="00D203B1"/>
    <w:rsid w:val="00D204CA"/>
    <w:rsid w:val="00D20510"/>
    <w:rsid w:val="00D2084E"/>
    <w:rsid w:val="00D20863"/>
    <w:rsid w:val="00D20940"/>
    <w:rsid w:val="00D20987"/>
    <w:rsid w:val="00D20E34"/>
    <w:rsid w:val="00D20E53"/>
    <w:rsid w:val="00D20FA7"/>
    <w:rsid w:val="00D214B1"/>
    <w:rsid w:val="00D21581"/>
    <w:rsid w:val="00D21AE0"/>
    <w:rsid w:val="00D21BBB"/>
    <w:rsid w:val="00D21C51"/>
    <w:rsid w:val="00D21DDB"/>
    <w:rsid w:val="00D21FE7"/>
    <w:rsid w:val="00D2226A"/>
    <w:rsid w:val="00D225BD"/>
    <w:rsid w:val="00D22734"/>
    <w:rsid w:val="00D22A27"/>
    <w:rsid w:val="00D22BE7"/>
    <w:rsid w:val="00D22CD1"/>
    <w:rsid w:val="00D22CD9"/>
    <w:rsid w:val="00D22D50"/>
    <w:rsid w:val="00D22E9D"/>
    <w:rsid w:val="00D22F30"/>
    <w:rsid w:val="00D23210"/>
    <w:rsid w:val="00D233F2"/>
    <w:rsid w:val="00D238F1"/>
    <w:rsid w:val="00D23B17"/>
    <w:rsid w:val="00D23C4F"/>
    <w:rsid w:val="00D23E62"/>
    <w:rsid w:val="00D23F21"/>
    <w:rsid w:val="00D24011"/>
    <w:rsid w:val="00D24533"/>
    <w:rsid w:val="00D245A0"/>
    <w:rsid w:val="00D246E1"/>
    <w:rsid w:val="00D24C1D"/>
    <w:rsid w:val="00D25234"/>
    <w:rsid w:val="00D2527F"/>
    <w:rsid w:val="00D254C4"/>
    <w:rsid w:val="00D25712"/>
    <w:rsid w:val="00D25801"/>
    <w:rsid w:val="00D25A41"/>
    <w:rsid w:val="00D25A51"/>
    <w:rsid w:val="00D25AA0"/>
    <w:rsid w:val="00D25F1E"/>
    <w:rsid w:val="00D2607B"/>
    <w:rsid w:val="00D265DE"/>
    <w:rsid w:val="00D26704"/>
    <w:rsid w:val="00D267A9"/>
    <w:rsid w:val="00D267FF"/>
    <w:rsid w:val="00D269CD"/>
    <w:rsid w:val="00D26B8F"/>
    <w:rsid w:val="00D26B92"/>
    <w:rsid w:val="00D26C99"/>
    <w:rsid w:val="00D26DBD"/>
    <w:rsid w:val="00D26DC2"/>
    <w:rsid w:val="00D27067"/>
    <w:rsid w:val="00D27453"/>
    <w:rsid w:val="00D2748C"/>
    <w:rsid w:val="00D27701"/>
    <w:rsid w:val="00D27BF4"/>
    <w:rsid w:val="00D27DBC"/>
    <w:rsid w:val="00D27F53"/>
    <w:rsid w:val="00D27F9B"/>
    <w:rsid w:val="00D27FA8"/>
    <w:rsid w:val="00D300A9"/>
    <w:rsid w:val="00D301EC"/>
    <w:rsid w:val="00D304BF"/>
    <w:rsid w:val="00D3067B"/>
    <w:rsid w:val="00D30765"/>
    <w:rsid w:val="00D3084E"/>
    <w:rsid w:val="00D30D60"/>
    <w:rsid w:val="00D31138"/>
    <w:rsid w:val="00D31184"/>
    <w:rsid w:val="00D31260"/>
    <w:rsid w:val="00D316DE"/>
    <w:rsid w:val="00D31E9A"/>
    <w:rsid w:val="00D31F89"/>
    <w:rsid w:val="00D320AD"/>
    <w:rsid w:val="00D322F7"/>
    <w:rsid w:val="00D32640"/>
    <w:rsid w:val="00D328A0"/>
    <w:rsid w:val="00D328C6"/>
    <w:rsid w:val="00D32997"/>
    <w:rsid w:val="00D32BF7"/>
    <w:rsid w:val="00D32CF0"/>
    <w:rsid w:val="00D32DC6"/>
    <w:rsid w:val="00D32F17"/>
    <w:rsid w:val="00D32FE9"/>
    <w:rsid w:val="00D33042"/>
    <w:rsid w:val="00D331A6"/>
    <w:rsid w:val="00D33258"/>
    <w:rsid w:val="00D336A1"/>
    <w:rsid w:val="00D33826"/>
    <w:rsid w:val="00D3397B"/>
    <w:rsid w:val="00D33A0D"/>
    <w:rsid w:val="00D33B53"/>
    <w:rsid w:val="00D33C36"/>
    <w:rsid w:val="00D33DA2"/>
    <w:rsid w:val="00D33DEC"/>
    <w:rsid w:val="00D33E99"/>
    <w:rsid w:val="00D3449E"/>
    <w:rsid w:val="00D3453C"/>
    <w:rsid w:val="00D345CD"/>
    <w:rsid w:val="00D345E4"/>
    <w:rsid w:val="00D346C8"/>
    <w:rsid w:val="00D3495E"/>
    <w:rsid w:val="00D34978"/>
    <w:rsid w:val="00D34C48"/>
    <w:rsid w:val="00D34D31"/>
    <w:rsid w:val="00D35174"/>
    <w:rsid w:val="00D352FE"/>
    <w:rsid w:val="00D3544C"/>
    <w:rsid w:val="00D354E2"/>
    <w:rsid w:val="00D35560"/>
    <w:rsid w:val="00D355F5"/>
    <w:rsid w:val="00D3595B"/>
    <w:rsid w:val="00D3597E"/>
    <w:rsid w:val="00D359B5"/>
    <w:rsid w:val="00D35AB4"/>
    <w:rsid w:val="00D35D3F"/>
    <w:rsid w:val="00D36416"/>
    <w:rsid w:val="00D365FD"/>
    <w:rsid w:val="00D36A53"/>
    <w:rsid w:val="00D36B33"/>
    <w:rsid w:val="00D36B55"/>
    <w:rsid w:val="00D36CD9"/>
    <w:rsid w:val="00D36D77"/>
    <w:rsid w:val="00D36E16"/>
    <w:rsid w:val="00D3702D"/>
    <w:rsid w:val="00D370E9"/>
    <w:rsid w:val="00D37349"/>
    <w:rsid w:val="00D3740C"/>
    <w:rsid w:val="00D3771C"/>
    <w:rsid w:val="00D37B0B"/>
    <w:rsid w:val="00D37BFC"/>
    <w:rsid w:val="00D37C17"/>
    <w:rsid w:val="00D37DEF"/>
    <w:rsid w:val="00D37E06"/>
    <w:rsid w:val="00D402E8"/>
    <w:rsid w:val="00D403DD"/>
    <w:rsid w:val="00D403F4"/>
    <w:rsid w:val="00D40517"/>
    <w:rsid w:val="00D4055A"/>
    <w:rsid w:val="00D405F1"/>
    <w:rsid w:val="00D40638"/>
    <w:rsid w:val="00D406D0"/>
    <w:rsid w:val="00D407B8"/>
    <w:rsid w:val="00D40977"/>
    <w:rsid w:val="00D40A05"/>
    <w:rsid w:val="00D40A26"/>
    <w:rsid w:val="00D40BBA"/>
    <w:rsid w:val="00D40C51"/>
    <w:rsid w:val="00D40F49"/>
    <w:rsid w:val="00D4131F"/>
    <w:rsid w:val="00D41460"/>
    <w:rsid w:val="00D4149D"/>
    <w:rsid w:val="00D4169B"/>
    <w:rsid w:val="00D416B0"/>
    <w:rsid w:val="00D41B71"/>
    <w:rsid w:val="00D41CD2"/>
    <w:rsid w:val="00D42061"/>
    <w:rsid w:val="00D4257E"/>
    <w:rsid w:val="00D427A5"/>
    <w:rsid w:val="00D42DAC"/>
    <w:rsid w:val="00D42E7A"/>
    <w:rsid w:val="00D42E87"/>
    <w:rsid w:val="00D42F69"/>
    <w:rsid w:val="00D43129"/>
    <w:rsid w:val="00D431A7"/>
    <w:rsid w:val="00D4320B"/>
    <w:rsid w:val="00D43288"/>
    <w:rsid w:val="00D4329B"/>
    <w:rsid w:val="00D435F7"/>
    <w:rsid w:val="00D4374F"/>
    <w:rsid w:val="00D439FE"/>
    <w:rsid w:val="00D43C4D"/>
    <w:rsid w:val="00D43FB2"/>
    <w:rsid w:val="00D440BA"/>
    <w:rsid w:val="00D4438B"/>
    <w:rsid w:val="00D443CF"/>
    <w:rsid w:val="00D44427"/>
    <w:rsid w:val="00D44517"/>
    <w:rsid w:val="00D44823"/>
    <w:rsid w:val="00D44A6E"/>
    <w:rsid w:val="00D4526A"/>
    <w:rsid w:val="00D452A2"/>
    <w:rsid w:val="00D454B9"/>
    <w:rsid w:val="00D455B5"/>
    <w:rsid w:val="00D45AEE"/>
    <w:rsid w:val="00D45B53"/>
    <w:rsid w:val="00D45F63"/>
    <w:rsid w:val="00D460ED"/>
    <w:rsid w:val="00D4615E"/>
    <w:rsid w:val="00D46285"/>
    <w:rsid w:val="00D463A1"/>
    <w:rsid w:val="00D46507"/>
    <w:rsid w:val="00D4668D"/>
    <w:rsid w:val="00D466B4"/>
    <w:rsid w:val="00D468C2"/>
    <w:rsid w:val="00D4692E"/>
    <w:rsid w:val="00D46B8B"/>
    <w:rsid w:val="00D46C8B"/>
    <w:rsid w:val="00D46DE0"/>
    <w:rsid w:val="00D46E16"/>
    <w:rsid w:val="00D4700B"/>
    <w:rsid w:val="00D47113"/>
    <w:rsid w:val="00D471F3"/>
    <w:rsid w:val="00D47294"/>
    <w:rsid w:val="00D47491"/>
    <w:rsid w:val="00D47603"/>
    <w:rsid w:val="00D477F2"/>
    <w:rsid w:val="00D47ECC"/>
    <w:rsid w:val="00D47FCA"/>
    <w:rsid w:val="00D504D6"/>
    <w:rsid w:val="00D50518"/>
    <w:rsid w:val="00D505B3"/>
    <w:rsid w:val="00D505CE"/>
    <w:rsid w:val="00D50604"/>
    <w:rsid w:val="00D5063F"/>
    <w:rsid w:val="00D50775"/>
    <w:rsid w:val="00D50966"/>
    <w:rsid w:val="00D50A20"/>
    <w:rsid w:val="00D50B1C"/>
    <w:rsid w:val="00D50CA5"/>
    <w:rsid w:val="00D50D6F"/>
    <w:rsid w:val="00D50DCC"/>
    <w:rsid w:val="00D50DD1"/>
    <w:rsid w:val="00D50E86"/>
    <w:rsid w:val="00D50EB9"/>
    <w:rsid w:val="00D50ED5"/>
    <w:rsid w:val="00D51136"/>
    <w:rsid w:val="00D51259"/>
    <w:rsid w:val="00D5133F"/>
    <w:rsid w:val="00D514F8"/>
    <w:rsid w:val="00D51708"/>
    <w:rsid w:val="00D51717"/>
    <w:rsid w:val="00D5198B"/>
    <w:rsid w:val="00D51A56"/>
    <w:rsid w:val="00D51BCA"/>
    <w:rsid w:val="00D51E2D"/>
    <w:rsid w:val="00D51FE5"/>
    <w:rsid w:val="00D5202C"/>
    <w:rsid w:val="00D5206D"/>
    <w:rsid w:val="00D522E3"/>
    <w:rsid w:val="00D523F8"/>
    <w:rsid w:val="00D52439"/>
    <w:rsid w:val="00D524AD"/>
    <w:rsid w:val="00D526AA"/>
    <w:rsid w:val="00D528CB"/>
    <w:rsid w:val="00D529DF"/>
    <w:rsid w:val="00D52EC2"/>
    <w:rsid w:val="00D52F65"/>
    <w:rsid w:val="00D5301A"/>
    <w:rsid w:val="00D53143"/>
    <w:rsid w:val="00D532AD"/>
    <w:rsid w:val="00D53347"/>
    <w:rsid w:val="00D5344B"/>
    <w:rsid w:val="00D536E2"/>
    <w:rsid w:val="00D5383D"/>
    <w:rsid w:val="00D53868"/>
    <w:rsid w:val="00D53A22"/>
    <w:rsid w:val="00D53F95"/>
    <w:rsid w:val="00D53FBA"/>
    <w:rsid w:val="00D53FDC"/>
    <w:rsid w:val="00D541D0"/>
    <w:rsid w:val="00D54278"/>
    <w:rsid w:val="00D5458B"/>
    <w:rsid w:val="00D54647"/>
    <w:rsid w:val="00D5482A"/>
    <w:rsid w:val="00D54AE4"/>
    <w:rsid w:val="00D54C3E"/>
    <w:rsid w:val="00D54E75"/>
    <w:rsid w:val="00D54EB0"/>
    <w:rsid w:val="00D5533F"/>
    <w:rsid w:val="00D55347"/>
    <w:rsid w:val="00D5556C"/>
    <w:rsid w:val="00D557E1"/>
    <w:rsid w:val="00D55A34"/>
    <w:rsid w:val="00D55A6F"/>
    <w:rsid w:val="00D55B48"/>
    <w:rsid w:val="00D55D22"/>
    <w:rsid w:val="00D55DF2"/>
    <w:rsid w:val="00D55E25"/>
    <w:rsid w:val="00D55EDC"/>
    <w:rsid w:val="00D56351"/>
    <w:rsid w:val="00D56391"/>
    <w:rsid w:val="00D563FF"/>
    <w:rsid w:val="00D56637"/>
    <w:rsid w:val="00D566A2"/>
    <w:rsid w:val="00D566C1"/>
    <w:rsid w:val="00D56A1B"/>
    <w:rsid w:val="00D56BC9"/>
    <w:rsid w:val="00D56C2B"/>
    <w:rsid w:val="00D5719F"/>
    <w:rsid w:val="00D571C1"/>
    <w:rsid w:val="00D5726E"/>
    <w:rsid w:val="00D5748A"/>
    <w:rsid w:val="00D57654"/>
    <w:rsid w:val="00D57813"/>
    <w:rsid w:val="00D57960"/>
    <w:rsid w:val="00D57DE3"/>
    <w:rsid w:val="00D57E04"/>
    <w:rsid w:val="00D57EDF"/>
    <w:rsid w:val="00D57F70"/>
    <w:rsid w:val="00D60011"/>
    <w:rsid w:val="00D6001D"/>
    <w:rsid w:val="00D600B6"/>
    <w:rsid w:val="00D601C9"/>
    <w:rsid w:val="00D606A4"/>
    <w:rsid w:val="00D6078C"/>
    <w:rsid w:val="00D60B1B"/>
    <w:rsid w:val="00D60BA9"/>
    <w:rsid w:val="00D60BFC"/>
    <w:rsid w:val="00D60C09"/>
    <w:rsid w:val="00D610D2"/>
    <w:rsid w:val="00D611CB"/>
    <w:rsid w:val="00D61542"/>
    <w:rsid w:val="00D6156A"/>
    <w:rsid w:val="00D619A3"/>
    <w:rsid w:val="00D61B53"/>
    <w:rsid w:val="00D61BC1"/>
    <w:rsid w:val="00D61BE1"/>
    <w:rsid w:val="00D61F0A"/>
    <w:rsid w:val="00D61F60"/>
    <w:rsid w:val="00D61F91"/>
    <w:rsid w:val="00D621D7"/>
    <w:rsid w:val="00D62498"/>
    <w:rsid w:val="00D626BE"/>
    <w:rsid w:val="00D627AC"/>
    <w:rsid w:val="00D62AAC"/>
    <w:rsid w:val="00D62AFE"/>
    <w:rsid w:val="00D62BA9"/>
    <w:rsid w:val="00D62DCD"/>
    <w:rsid w:val="00D62E9B"/>
    <w:rsid w:val="00D62F34"/>
    <w:rsid w:val="00D63176"/>
    <w:rsid w:val="00D63378"/>
    <w:rsid w:val="00D6339D"/>
    <w:rsid w:val="00D633A6"/>
    <w:rsid w:val="00D63586"/>
    <w:rsid w:val="00D6371C"/>
    <w:rsid w:val="00D6380C"/>
    <w:rsid w:val="00D638D9"/>
    <w:rsid w:val="00D63964"/>
    <w:rsid w:val="00D63DD5"/>
    <w:rsid w:val="00D640BB"/>
    <w:rsid w:val="00D643AA"/>
    <w:rsid w:val="00D643CF"/>
    <w:rsid w:val="00D644F2"/>
    <w:rsid w:val="00D64662"/>
    <w:rsid w:val="00D6467C"/>
    <w:rsid w:val="00D64786"/>
    <w:rsid w:val="00D6487A"/>
    <w:rsid w:val="00D64A92"/>
    <w:rsid w:val="00D64CDA"/>
    <w:rsid w:val="00D64E23"/>
    <w:rsid w:val="00D6501D"/>
    <w:rsid w:val="00D6510E"/>
    <w:rsid w:val="00D65127"/>
    <w:rsid w:val="00D652A2"/>
    <w:rsid w:val="00D65638"/>
    <w:rsid w:val="00D65741"/>
    <w:rsid w:val="00D658FF"/>
    <w:rsid w:val="00D6591E"/>
    <w:rsid w:val="00D6594C"/>
    <w:rsid w:val="00D659D7"/>
    <w:rsid w:val="00D659E2"/>
    <w:rsid w:val="00D65B36"/>
    <w:rsid w:val="00D65DB5"/>
    <w:rsid w:val="00D65E29"/>
    <w:rsid w:val="00D662B5"/>
    <w:rsid w:val="00D665AA"/>
    <w:rsid w:val="00D665D5"/>
    <w:rsid w:val="00D6689E"/>
    <w:rsid w:val="00D668D0"/>
    <w:rsid w:val="00D668FE"/>
    <w:rsid w:val="00D66918"/>
    <w:rsid w:val="00D66B32"/>
    <w:rsid w:val="00D66E5D"/>
    <w:rsid w:val="00D66EAF"/>
    <w:rsid w:val="00D66EF8"/>
    <w:rsid w:val="00D66F05"/>
    <w:rsid w:val="00D67027"/>
    <w:rsid w:val="00D6736D"/>
    <w:rsid w:val="00D673FE"/>
    <w:rsid w:val="00D674C3"/>
    <w:rsid w:val="00D67539"/>
    <w:rsid w:val="00D67579"/>
    <w:rsid w:val="00D67866"/>
    <w:rsid w:val="00D67901"/>
    <w:rsid w:val="00D67B9B"/>
    <w:rsid w:val="00D67D75"/>
    <w:rsid w:val="00D70097"/>
    <w:rsid w:val="00D702BD"/>
    <w:rsid w:val="00D70A93"/>
    <w:rsid w:val="00D70B52"/>
    <w:rsid w:val="00D70BA8"/>
    <w:rsid w:val="00D70C6E"/>
    <w:rsid w:val="00D70E75"/>
    <w:rsid w:val="00D70FD5"/>
    <w:rsid w:val="00D7112A"/>
    <w:rsid w:val="00D711D6"/>
    <w:rsid w:val="00D7128F"/>
    <w:rsid w:val="00D712CC"/>
    <w:rsid w:val="00D71324"/>
    <w:rsid w:val="00D71472"/>
    <w:rsid w:val="00D71548"/>
    <w:rsid w:val="00D71984"/>
    <w:rsid w:val="00D719AD"/>
    <w:rsid w:val="00D71AC5"/>
    <w:rsid w:val="00D71AE1"/>
    <w:rsid w:val="00D71BEE"/>
    <w:rsid w:val="00D71C26"/>
    <w:rsid w:val="00D71CBE"/>
    <w:rsid w:val="00D71D42"/>
    <w:rsid w:val="00D71D7B"/>
    <w:rsid w:val="00D71F07"/>
    <w:rsid w:val="00D71F10"/>
    <w:rsid w:val="00D71FBB"/>
    <w:rsid w:val="00D720A2"/>
    <w:rsid w:val="00D7210F"/>
    <w:rsid w:val="00D722AF"/>
    <w:rsid w:val="00D72317"/>
    <w:rsid w:val="00D72534"/>
    <w:rsid w:val="00D72969"/>
    <w:rsid w:val="00D72A40"/>
    <w:rsid w:val="00D72A86"/>
    <w:rsid w:val="00D72AEF"/>
    <w:rsid w:val="00D72F42"/>
    <w:rsid w:val="00D731C1"/>
    <w:rsid w:val="00D731EE"/>
    <w:rsid w:val="00D73285"/>
    <w:rsid w:val="00D732F1"/>
    <w:rsid w:val="00D73558"/>
    <w:rsid w:val="00D73688"/>
    <w:rsid w:val="00D73904"/>
    <w:rsid w:val="00D73C9A"/>
    <w:rsid w:val="00D73D56"/>
    <w:rsid w:val="00D73F01"/>
    <w:rsid w:val="00D73F21"/>
    <w:rsid w:val="00D73FCB"/>
    <w:rsid w:val="00D740C4"/>
    <w:rsid w:val="00D742F1"/>
    <w:rsid w:val="00D74763"/>
    <w:rsid w:val="00D747DC"/>
    <w:rsid w:val="00D7493D"/>
    <w:rsid w:val="00D7497B"/>
    <w:rsid w:val="00D74BAA"/>
    <w:rsid w:val="00D74C55"/>
    <w:rsid w:val="00D74DE6"/>
    <w:rsid w:val="00D74F3E"/>
    <w:rsid w:val="00D74F46"/>
    <w:rsid w:val="00D75166"/>
    <w:rsid w:val="00D751C4"/>
    <w:rsid w:val="00D7525F"/>
    <w:rsid w:val="00D7570A"/>
    <w:rsid w:val="00D7575E"/>
    <w:rsid w:val="00D757C8"/>
    <w:rsid w:val="00D75909"/>
    <w:rsid w:val="00D75A3A"/>
    <w:rsid w:val="00D75B16"/>
    <w:rsid w:val="00D75BD7"/>
    <w:rsid w:val="00D7633F"/>
    <w:rsid w:val="00D76468"/>
    <w:rsid w:val="00D76671"/>
    <w:rsid w:val="00D767C0"/>
    <w:rsid w:val="00D76BF2"/>
    <w:rsid w:val="00D76F0F"/>
    <w:rsid w:val="00D77142"/>
    <w:rsid w:val="00D771B2"/>
    <w:rsid w:val="00D772F1"/>
    <w:rsid w:val="00D77393"/>
    <w:rsid w:val="00D77408"/>
    <w:rsid w:val="00D77646"/>
    <w:rsid w:val="00D7796F"/>
    <w:rsid w:val="00D77CF1"/>
    <w:rsid w:val="00D77D4A"/>
    <w:rsid w:val="00D77D79"/>
    <w:rsid w:val="00D77E5E"/>
    <w:rsid w:val="00D77FC2"/>
    <w:rsid w:val="00D80157"/>
    <w:rsid w:val="00D80369"/>
    <w:rsid w:val="00D804C3"/>
    <w:rsid w:val="00D80739"/>
    <w:rsid w:val="00D807E3"/>
    <w:rsid w:val="00D8090B"/>
    <w:rsid w:val="00D80A40"/>
    <w:rsid w:val="00D80A68"/>
    <w:rsid w:val="00D80C4A"/>
    <w:rsid w:val="00D80C72"/>
    <w:rsid w:val="00D80F84"/>
    <w:rsid w:val="00D80F9B"/>
    <w:rsid w:val="00D8100E"/>
    <w:rsid w:val="00D8118C"/>
    <w:rsid w:val="00D811E5"/>
    <w:rsid w:val="00D8172C"/>
    <w:rsid w:val="00D817C6"/>
    <w:rsid w:val="00D817FC"/>
    <w:rsid w:val="00D819BE"/>
    <w:rsid w:val="00D8206C"/>
    <w:rsid w:val="00D8218C"/>
    <w:rsid w:val="00D823FB"/>
    <w:rsid w:val="00D82610"/>
    <w:rsid w:val="00D827D3"/>
    <w:rsid w:val="00D82819"/>
    <w:rsid w:val="00D8295F"/>
    <w:rsid w:val="00D82C65"/>
    <w:rsid w:val="00D8328C"/>
    <w:rsid w:val="00D83404"/>
    <w:rsid w:val="00D839E3"/>
    <w:rsid w:val="00D83C6D"/>
    <w:rsid w:val="00D83D39"/>
    <w:rsid w:val="00D83EA5"/>
    <w:rsid w:val="00D840D8"/>
    <w:rsid w:val="00D8410C"/>
    <w:rsid w:val="00D841A4"/>
    <w:rsid w:val="00D841A8"/>
    <w:rsid w:val="00D841AB"/>
    <w:rsid w:val="00D844D9"/>
    <w:rsid w:val="00D84531"/>
    <w:rsid w:val="00D845C2"/>
    <w:rsid w:val="00D845C8"/>
    <w:rsid w:val="00D84749"/>
    <w:rsid w:val="00D84882"/>
    <w:rsid w:val="00D848F8"/>
    <w:rsid w:val="00D84976"/>
    <w:rsid w:val="00D849C9"/>
    <w:rsid w:val="00D84F81"/>
    <w:rsid w:val="00D84FEC"/>
    <w:rsid w:val="00D851C2"/>
    <w:rsid w:val="00D85A0A"/>
    <w:rsid w:val="00D85D23"/>
    <w:rsid w:val="00D85D24"/>
    <w:rsid w:val="00D85E42"/>
    <w:rsid w:val="00D85EDE"/>
    <w:rsid w:val="00D85F42"/>
    <w:rsid w:val="00D86158"/>
    <w:rsid w:val="00D865C4"/>
    <w:rsid w:val="00D865F2"/>
    <w:rsid w:val="00D86648"/>
    <w:rsid w:val="00D86C48"/>
    <w:rsid w:val="00D86EAD"/>
    <w:rsid w:val="00D86FB3"/>
    <w:rsid w:val="00D872E4"/>
    <w:rsid w:val="00D8759C"/>
    <w:rsid w:val="00D87877"/>
    <w:rsid w:val="00D87A02"/>
    <w:rsid w:val="00D87A09"/>
    <w:rsid w:val="00D87AC4"/>
    <w:rsid w:val="00D87B61"/>
    <w:rsid w:val="00D87C2B"/>
    <w:rsid w:val="00D87EB3"/>
    <w:rsid w:val="00D9004C"/>
    <w:rsid w:val="00D90065"/>
    <w:rsid w:val="00D901D7"/>
    <w:rsid w:val="00D90402"/>
    <w:rsid w:val="00D9043F"/>
    <w:rsid w:val="00D9052D"/>
    <w:rsid w:val="00D906C3"/>
    <w:rsid w:val="00D907B1"/>
    <w:rsid w:val="00D90A70"/>
    <w:rsid w:val="00D90E6A"/>
    <w:rsid w:val="00D90E6F"/>
    <w:rsid w:val="00D90EA2"/>
    <w:rsid w:val="00D910CA"/>
    <w:rsid w:val="00D91323"/>
    <w:rsid w:val="00D914E0"/>
    <w:rsid w:val="00D91796"/>
    <w:rsid w:val="00D91939"/>
    <w:rsid w:val="00D919B4"/>
    <w:rsid w:val="00D91AA5"/>
    <w:rsid w:val="00D91AC9"/>
    <w:rsid w:val="00D91CF9"/>
    <w:rsid w:val="00D91F09"/>
    <w:rsid w:val="00D9208F"/>
    <w:rsid w:val="00D92245"/>
    <w:rsid w:val="00D92352"/>
    <w:rsid w:val="00D92376"/>
    <w:rsid w:val="00D9279E"/>
    <w:rsid w:val="00D92906"/>
    <w:rsid w:val="00D92A45"/>
    <w:rsid w:val="00D92A87"/>
    <w:rsid w:val="00D92E3E"/>
    <w:rsid w:val="00D92F1B"/>
    <w:rsid w:val="00D931D3"/>
    <w:rsid w:val="00D936C4"/>
    <w:rsid w:val="00D9394E"/>
    <w:rsid w:val="00D93A63"/>
    <w:rsid w:val="00D93A79"/>
    <w:rsid w:val="00D93A7B"/>
    <w:rsid w:val="00D9400B"/>
    <w:rsid w:val="00D94023"/>
    <w:rsid w:val="00D94355"/>
    <w:rsid w:val="00D945E1"/>
    <w:rsid w:val="00D94660"/>
    <w:rsid w:val="00D949CF"/>
    <w:rsid w:val="00D94C6D"/>
    <w:rsid w:val="00D94D8B"/>
    <w:rsid w:val="00D94D99"/>
    <w:rsid w:val="00D94DD4"/>
    <w:rsid w:val="00D94E4A"/>
    <w:rsid w:val="00D94FD4"/>
    <w:rsid w:val="00D9535E"/>
    <w:rsid w:val="00D95425"/>
    <w:rsid w:val="00D956A4"/>
    <w:rsid w:val="00D95795"/>
    <w:rsid w:val="00D9581B"/>
    <w:rsid w:val="00D95A5E"/>
    <w:rsid w:val="00D95CAA"/>
    <w:rsid w:val="00D95CE0"/>
    <w:rsid w:val="00D95D64"/>
    <w:rsid w:val="00D95DEE"/>
    <w:rsid w:val="00D95FFB"/>
    <w:rsid w:val="00D960A5"/>
    <w:rsid w:val="00D9610B"/>
    <w:rsid w:val="00D96252"/>
    <w:rsid w:val="00D9640B"/>
    <w:rsid w:val="00D96591"/>
    <w:rsid w:val="00D96CC1"/>
    <w:rsid w:val="00D96DFD"/>
    <w:rsid w:val="00D96F46"/>
    <w:rsid w:val="00D973DF"/>
    <w:rsid w:val="00D9756F"/>
    <w:rsid w:val="00D97ABC"/>
    <w:rsid w:val="00D97C3F"/>
    <w:rsid w:val="00D97E08"/>
    <w:rsid w:val="00D97FB0"/>
    <w:rsid w:val="00DA0267"/>
    <w:rsid w:val="00DA0441"/>
    <w:rsid w:val="00DA07A2"/>
    <w:rsid w:val="00DA0962"/>
    <w:rsid w:val="00DA0997"/>
    <w:rsid w:val="00DA09CD"/>
    <w:rsid w:val="00DA10FD"/>
    <w:rsid w:val="00DA12BF"/>
    <w:rsid w:val="00DA1303"/>
    <w:rsid w:val="00DA143B"/>
    <w:rsid w:val="00DA153A"/>
    <w:rsid w:val="00DA154C"/>
    <w:rsid w:val="00DA1587"/>
    <w:rsid w:val="00DA16EA"/>
    <w:rsid w:val="00DA183D"/>
    <w:rsid w:val="00DA1AB3"/>
    <w:rsid w:val="00DA1AC6"/>
    <w:rsid w:val="00DA1BA7"/>
    <w:rsid w:val="00DA1C37"/>
    <w:rsid w:val="00DA1C9C"/>
    <w:rsid w:val="00DA1E29"/>
    <w:rsid w:val="00DA1EDA"/>
    <w:rsid w:val="00DA1F00"/>
    <w:rsid w:val="00DA1F73"/>
    <w:rsid w:val="00DA1F90"/>
    <w:rsid w:val="00DA2048"/>
    <w:rsid w:val="00DA2258"/>
    <w:rsid w:val="00DA23B7"/>
    <w:rsid w:val="00DA261B"/>
    <w:rsid w:val="00DA263A"/>
    <w:rsid w:val="00DA292F"/>
    <w:rsid w:val="00DA2AB3"/>
    <w:rsid w:val="00DA2D4D"/>
    <w:rsid w:val="00DA2EC0"/>
    <w:rsid w:val="00DA30F1"/>
    <w:rsid w:val="00DA313A"/>
    <w:rsid w:val="00DA3297"/>
    <w:rsid w:val="00DA331B"/>
    <w:rsid w:val="00DA347A"/>
    <w:rsid w:val="00DA3768"/>
    <w:rsid w:val="00DA3A8C"/>
    <w:rsid w:val="00DA3ACB"/>
    <w:rsid w:val="00DA3B63"/>
    <w:rsid w:val="00DA3C03"/>
    <w:rsid w:val="00DA40A5"/>
    <w:rsid w:val="00DA4ADA"/>
    <w:rsid w:val="00DA4B1D"/>
    <w:rsid w:val="00DA4BB8"/>
    <w:rsid w:val="00DA4C7D"/>
    <w:rsid w:val="00DA4CF7"/>
    <w:rsid w:val="00DA4DE7"/>
    <w:rsid w:val="00DA5759"/>
    <w:rsid w:val="00DA596D"/>
    <w:rsid w:val="00DA59CA"/>
    <w:rsid w:val="00DA59CD"/>
    <w:rsid w:val="00DA5B39"/>
    <w:rsid w:val="00DA5E42"/>
    <w:rsid w:val="00DA60B3"/>
    <w:rsid w:val="00DA6264"/>
    <w:rsid w:val="00DA646F"/>
    <w:rsid w:val="00DA65CD"/>
    <w:rsid w:val="00DA6768"/>
    <w:rsid w:val="00DA6CDE"/>
    <w:rsid w:val="00DA6E84"/>
    <w:rsid w:val="00DA6E9C"/>
    <w:rsid w:val="00DA6EA2"/>
    <w:rsid w:val="00DA6F5C"/>
    <w:rsid w:val="00DA7111"/>
    <w:rsid w:val="00DA726A"/>
    <w:rsid w:val="00DA75C3"/>
    <w:rsid w:val="00DA76F2"/>
    <w:rsid w:val="00DA780A"/>
    <w:rsid w:val="00DA7935"/>
    <w:rsid w:val="00DA7B63"/>
    <w:rsid w:val="00DA7CDD"/>
    <w:rsid w:val="00DA7E73"/>
    <w:rsid w:val="00DB008E"/>
    <w:rsid w:val="00DB00DD"/>
    <w:rsid w:val="00DB012F"/>
    <w:rsid w:val="00DB030B"/>
    <w:rsid w:val="00DB03F3"/>
    <w:rsid w:val="00DB03FD"/>
    <w:rsid w:val="00DB049A"/>
    <w:rsid w:val="00DB04CB"/>
    <w:rsid w:val="00DB05C5"/>
    <w:rsid w:val="00DB07AB"/>
    <w:rsid w:val="00DB0874"/>
    <w:rsid w:val="00DB0C3F"/>
    <w:rsid w:val="00DB0F55"/>
    <w:rsid w:val="00DB0FBC"/>
    <w:rsid w:val="00DB1015"/>
    <w:rsid w:val="00DB1091"/>
    <w:rsid w:val="00DB12F7"/>
    <w:rsid w:val="00DB14A5"/>
    <w:rsid w:val="00DB162B"/>
    <w:rsid w:val="00DB1BDE"/>
    <w:rsid w:val="00DB1E10"/>
    <w:rsid w:val="00DB1E5D"/>
    <w:rsid w:val="00DB1FBE"/>
    <w:rsid w:val="00DB21C7"/>
    <w:rsid w:val="00DB2256"/>
    <w:rsid w:val="00DB229E"/>
    <w:rsid w:val="00DB2347"/>
    <w:rsid w:val="00DB239F"/>
    <w:rsid w:val="00DB248E"/>
    <w:rsid w:val="00DB259E"/>
    <w:rsid w:val="00DB26BB"/>
    <w:rsid w:val="00DB2719"/>
    <w:rsid w:val="00DB2A4D"/>
    <w:rsid w:val="00DB2CBF"/>
    <w:rsid w:val="00DB2DCF"/>
    <w:rsid w:val="00DB2F6F"/>
    <w:rsid w:val="00DB33EC"/>
    <w:rsid w:val="00DB34AE"/>
    <w:rsid w:val="00DB36AF"/>
    <w:rsid w:val="00DB38CE"/>
    <w:rsid w:val="00DB3949"/>
    <w:rsid w:val="00DB3983"/>
    <w:rsid w:val="00DB3CA3"/>
    <w:rsid w:val="00DB3F18"/>
    <w:rsid w:val="00DB3FC8"/>
    <w:rsid w:val="00DB4059"/>
    <w:rsid w:val="00DB414A"/>
    <w:rsid w:val="00DB4371"/>
    <w:rsid w:val="00DB4587"/>
    <w:rsid w:val="00DB4726"/>
    <w:rsid w:val="00DB4766"/>
    <w:rsid w:val="00DB4860"/>
    <w:rsid w:val="00DB4E25"/>
    <w:rsid w:val="00DB4FF9"/>
    <w:rsid w:val="00DB502E"/>
    <w:rsid w:val="00DB52B8"/>
    <w:rsid w:val="00DB5362"/>
    <w:rsid w:val="00DB539E"/>
    <w:rsid w:val="00DB54D9"/>
    <w:rsid w:val="00DB55CA"/>
    <w:rsid w:val="00DB56FD"/>
    <w:rsid w:val="00DB570B"/>
    <w:rsid w:val="00DB57D3"/>
    <w:rsid w:val="00DB595A"/>
    <w:rsid w:val="00DB5B91"/>
    <w:rsid w:val="00DB5DEC"/>
    <w:rsid w:val="00DB5FF0"/>
    <w:rsid w:val="00DB60D2"/>
    <w:rsid w:val="00DB63DE"/>
    <w:rsid w:val="00DB6622"/>
    <w:rsid w:val="00DB66D8"/>
    <w:rsid w:val="00DB6772"/>
    <w:rsid w:val="00DB6B8F"/>
    <w:rsid w:val="00DB7187"/>
    <w:rsid w:val="00DB7380"/>
    <w:rsid w:val="00DB748D"/>
    <w:rsid w:val="00DB74BD"/>
    <w:rsid w:val="00DB77FD"/>
    <w:rsid w:val="00DC0004"/>
    <w:rsid w:val="00DC00EA"/>
    <w:rsid w:val="00DC00F9"/>
    <w:rsid w:val="00DC01FA"/>
    <w:rsid w:val="00DC04F8"/>
    <w:rsid w:val="00DC0517"/>
    <w:rsid w:val="00DC0666"/>
    <w:rsid w:val="00DC0AAF"/>
    <w:rsid w:val="00DC0AF5"/>
    <w:rsid w:val="00DC0B40"/>
    <w:rsid w:val="00DC0B57"/>
    <w:rsid w:val="00DC0E5B"/>
    <w:rsid w:val="00DC0E64"/>
    <w:rsid w:val="00DC0F80"/>
    <w:rsid w:val="00DC1088"/>
    <w:rsid w:val="00DC1208"/>
    <w:rsid w:val="00DC1259"/>
    <w:rsid w:val="00DC15A2"/>
    <w:rsid w:val="00DC1811"/>
    <w:rsid w:val="00DC1A76"/>
    <w:rsid w:val="00DC1B67"/>
    <w:rsid w:val="00DC1C27"/>
    <w:rsid w:val="00DC1C28"/>
    <w:rsid w:val="00DC1D91"/>
    <w:rsid w:val="00DC2071"/>
    <w:rsid w:val="00DC2563"/>
    <w:rsid w:val="00DC2622"/>
    <w:rsid w:val="00DC2678"/>
    <w:rsid w:val="00DC26F1"/>
    <w:rsid w:val="00DC2737"/>
    <w:rsid w:val="00DC27BD"/>
    <w:rsid w:val="00DC28C4"/>
    <w:rsid w:val="00DC2F7C"/>
    <w:rsid w:val="00DC30F4"/>
    <w:rsid w:val="00DC310E"/>
    <w:rsid w:val="00DC3142"/>
    <w:rsid w:val="00DC3408"/>
    <w:rsid w:val="00DC3409"/>
    <w:rsid w:val="00DC374E"/>
    <w:rsid w:val="00DC3A66"/>
    <w:rsid w:val="00DC3AE3"/>
    <w:rsid w:val="00DC3B2B"/>
    <w:rsid w:val="00DC3E6C"/>
    <w:rsid w:val="00DC3EBF"/>
    <w:rsid w:val="00DC44CD"/>
    <w:rsid w:val="00DC44F8"/>
    <w:rsid w:val="00DC4566"/>
    <w:rsid w:val="00DC47FA"/>
    <w:rsid w:val="00DC4872"/>
    <w:rsid w:val="00DC48F6"/>
    <w:rsid w:val="00DC4C1F"/>
    <w:rsid w:val="00DC4CE3"/>
    <w:rsid w:val="00DC4DD6"/>
    <w:rsid w:val="00DC4E5C"/>
    <w:rsid w:val="00DC4FFE"/>
    <w:rsid w:val="00DC51CE"/>
    <w:rsid w:val="00DC51F4"/>
    <w:rsid w:val="00DC5545"/>
    <w:rsid w:val="00DC55DD"/>
    <w:rsid w:val="00DC58FB"/>
    <w:rsid w:val="00DC5921"/>
    <w:rsid w:val="00DC597A"/>
    <w:rsid w:val="00DC59AD"/>
    <w:rsid w:val="00DC5A1B"/>
    <w:rsid w:val="00DC5A26"/>
    <w:rsid w:val="00DC5D84"/>
    <w:rsid w:val="00DC5EB5"/>
    <w:rsid w:val="00DC62F1"/>
    <w:rsid w:val="00DC64BE"/>
    <w:rsid w:val="00DC662F"/>
    <w:rsid w:val="00DC67F5"/>
    <w:rsid w:val="00DC697D"/>
    <w:rsid w:val="00DC6DC2"/>
    <w:rsid w:val="00DC6E58"/>
    <w:rsid w:val="00DC6EB6"/>
    <w:rsid w:val="00DC6FA5"/>
    <w:rsid w:val="00DC7125"/>
    <w:rsid w:val="00DC71F7"/>
    <w:rsid w:val="00DC72FD"/>
    <w:rsid w:val="00DC7329"/>
    <w:rsid w:val="00DC74CB"/>
    <w:rsid w:val="00DC7655"/>
    <w:rsid w:val="00DC7852"/>
    <w:rsid w:val="00DC7993"/>
    <w:rsid w:val="00DC7BF8"/>
    <w:rsid w:val="00DC7EAC"/>
    <w:rsid w:val="00DD007E"/>
    <w:rsid w:val="00DD03CB"/>
    <w:rsid w:val="00DD0522"/>
    <w:rsid w:val="00DD0589"/>
    <w:rsid w:val="00DD06D9"/>
    <w:rsid w:val="00DD07EA"/>
    <w:rsid w:val="00DD0864"/>
    <w:rsid w:val="00DD0E20"/>
    <w:rsid w:val="00DD0E59"/>
    <w:rsid w:val="00DD0ED6"/>
    <w:rsid w:val="00DD112B"/>
    <w:rsid w:val="00DD1143"/>
    <w:rsid w:val="00DD1176"/>
    <w:rsid w:val="00DD1275"/>
    <w:rsid w:val="00DD12A4"/>
    <w:rsid w:val="00DD12C8"/>
    <w:rsid w:val="00DD1925"/>
    <w:rsid w:val="00DD19E0"/>
    <w:rsid w:val="00DD2BDB"/>
    <w:rsid w:val="00DD2D5C"/>
    <w:rsid w:val="00DD2FA5"/>
    <w:rsid w:val="00DD326C"/>
    <w:rsid w:val="00DD3439"/>
    <w:rsid w:val="00DD37CA"/>
    <w:rsid w:val="00DD39A9"/>
    <w:rsid w:val="00DD3CDE"/>
    <w:rsid w:val="00DD401E"/>
    <w:rsid w:val="00DD4142"/>
    <w:rsid w:val="00DD4266"/>
    <w:rsid w:val="00DD43F8"/>
    <w:rsid w:val="00DD4785"/>
    <w:rsid w:val="00DD491A"/>
    <w:rsid w:val="00DD4A67"/>
    <w:rsid w:val="00DD4ADF"/>
    <w:rsid w:val="00DD4C1D"/>
    <w:rsid w:val="00DD4C73"/>
    <w:rsid w:val="00DD4C8E"/>
    <w:rsid w:val="00DD4D27"/>
    <w:rsid w:val="00DD52C6"/>
    <w:rsid w:val="00DD52F3"/>
    <w:rsid w:val="00DD52FE"/>
    <w:rsid w:val="00DD54C4"/>
    <w:rsid w:val="00DD5750"/>
    <w:rsid w:val="00DD5858"/>
    <w:rsid w:val="00DD5D0F"/>
    <w:rsid w:val="00DD5DDD"/>
    <w:rsid w:val="00DD5EA1"/>
    <w:rsid w:val="00DD6134"/>
    <w:rsid w:val="00DD61DF"/>
    <w:rsid w:val="00DD699B"/>
    <w:rsid w:val="00DD6AA1"/>
    <w:rsid w:val="00DD6C99"/>
    <w:rsid w:val="00DD6D2A"/>
    <w:rsid w:val="00DD700A"/>
    <w:rsid w:val="00DD7509"/>
    <w:rsid w:val="00DD7662"/>
    <w:rsid w:val="00DD7AA9"/>
    <w:rsid w:val="00DD7C0E"/>
    <w:rsid w:val="00DD7C8E"/>
    <w:rsid w:val="00DE00FC"/>
    <w:rsid w:val="00DE0148"/>
    <w:rsid w:val="00DE0267"/>
    <w:rsid w:val="00DE03A1"/>
    <w:rsid w:val="00DE06D8"/>
    <w:rsid w:val="00DE0960"/>
    <w:rsid w:val="00DE09A6"/>
    <w:rsid w:val="00DE0AE7"/>
    <w:rsid w:val="00DE0BA7"/>
    <w:rsid w:val="00DE0C63"/>
    <w:rsid w:val="00DE0E8B"/>
    <w:rsid w:val="00DE0F11"/>
    <w:rsid w:val="00DE1016"/>
    <w:rsid w:val="00DE10C4"/>
    <w:rsid w:val="00DE1121"/>
    <w:rsid w:val="00DE12EF"/>
    <w:rsid w:val="00DE1318"/>
    <w:rsid w:val="00DE1433"/>
    <w:rsid w:val="00DE15CD"/>
    <w:rsid w:val="00DE168B"/>
    <w:rsid w:val="00DE190B"/>
    <w:rsid w:val="00DE1CA1"/>
    <w:rsid w:val="00DE2057"/>
    <w:rsid w:val="00DE2252"/>
    <w:rsid w:val="00DE2938"/>
    <w:rsid w:val="00DE2B9F"/>
    <w:rsid w:val="00DE2C84"/>
    <w:rsid w:val="00DE2D2E"/>
    <w:rsid w:val="00DE2D33"/>
    <w:rsid w:val="00DE2F14"/>
    <w:rsid w:val="00DE2F80"/>
    <w:rsid w:val="00DE2FF6"/>
    <w:rsid w:val="00DE310B"/>
    <w:rsid w:val="00DE32B2"/>
    <w:rsid w:val="00DE37A8"/>
    <w:rsid w:val="00DE38A6"/>
    <w:rsid w:val="00DE3A13"/>
    <w:rsid w:val="00DE3A6A"/>
    <w:rsid w:val="00DE3C21"/>
    <w:rsid w:val="00DE3DEE"/>
    <w:rsid w:val="00DE3F0A"/>
    <w:rsid w:val="00DE3F4D"/>
    <w:rsid w:val="00DE405F"/>
    <w:rsid w:val="00DE409E"/>
    <w:rsid w:val="00DE40AA"/>
    <w:rsid w:val="00DE40E4"/>
    <w:rsid w:val="00DE43A2"/>
    <w:rsid w:val="00DE445D"/>
    <w:rsid w:val="00DE491C"/>
    <w:rsid w:val="00DE4B1B"/>
    <w:rsid w:val="00DE4C4C"/>
    <w:rsid w:val="00DE4D07"/>
    <w:rsid w:val="00DE4F25"/>
    <w:rsid w:val="00DE501B"/>
    <w:rsid w:val="00DE563E"/>
    <w:rsid w:val="00DE57B3"/>
    <w:rsid w:val="00DE5A62"/>
    <w:rsid w:val="00DE5DFE"/>
    <w:rsid w:val="00DE5EA6"/>
    <w:rsid w:val="00DE631E"/>
    <w:rsid w:val="00DE6446"/>
    <w:rsid w:val="00DE6497"/>
    <w:rsid w:val="00DE64FF"/>
    <w:rsid w:val="00DE66CE"/>
    <w:rsid w:val="00DE670F"/>
    <w:rsid w:val="00DE677E"/>
    <w:rsid w:val="00DE67EA"/>
    <w:rsid w:val="00DE6C2C"/>
    <w:rsid w:val="00DE6CCB"/>
    <w:rsid w:val="00DE6D17"/>
    <w:rsid w:val="00DE7188"/>
    <w:rsid w:val="00DE71B2"/>
    <w:rsid w:val="00DE7506"/>
    <w:rsid w:val="00DE7667"/>
    <w:rsid w:val="00DE7762"/>
    <w:rsid w:val="00DE77A7"/>
    <w:rsid w:val="00DE77BA"/>
    <w:rsid w:val="00DE79BC"/>
    <w:rsid w:val="00DE7A27"/>
    <w:rsid w:val="00DE7C5E"/>
    <w:rsid w:val="00DE7D08"/>
    <w:rsid w:val="00DE7DE2"/>
    <w:rsid w:val="00DE7ECD"/>
    <w:rsid w:val="00DE7FC5"/>
    <w:rsid w:val="00DE7FFA"/>
    <w:rsid w:val="00DF026E"/>
    <w:rsid w:val="00DF02DF"/>
    <w:rsid w:val="00DF061A"/>
    <w:rsid w:val="00DF06A3"/>
    <w:rsid w:val="00DF082A"/>
    <w:rsid w:val="00DF0A0B"/>
    <w:rsid w:val="00DF0A51"/>
    <w:rsid w:val="00DF0B92"/>
    <w:rsid w:val="00DF0DBF"/>
    <w:rsid w:val="00DF1363"/>
    <w:rsid w:val="00DF1613"/>
    <w:rsid w:val="00DF16EA"/>
    <w:rsid w:val="00DF17DE"/>
    <w:rsid w:val="00DF1A7B"/>
    <w:rsid w:val="00DF1AA1"/>
    <w:rsid w:val="00DF1AA5"/>
    <w:rsid w:val="00DF1D41"/>
    <w:rsid w:val="00DF1E50"/>
    <w:rsid w:val="00DF1EA6"/>
    <w:rsid w:val="00DF2306"/>
    <w:rsid w:val="00DF231B"/>
    <w:rsid w:val="00DF235D"/>
    <w:rsid w:val="00DF2705"/>
    <w:rsid w:val="00DF32E2"/>
    <w:rsid w:val="00DF33CB"/>
    <w:rsid w:val="00DF353A"/>
    <w:rsid w:val="00DF38B5"/>
    <w:rsid w:val="00DF3A39"/>
    <w:rsid w:val="00DF3AAF"/>
    <w:rsid w:val="00DF3B07"/>
    <w:rsid w:val="00DF3E99"/>
    <w:rsid w:val="00DF43A2"/>
    <w:rsid w:val="00DF4681"/>
    <w:rsid w:val="00DF46ED"/>
    <w:rsid w:val="00DF48C9"/>
    <w:rsid w:val="00DF4B90"/>
    <w:rsid w:val="00DF4E4D"/>
    <w:rsid w:val="00DF4F13"/>
    <w:rsid w:val="00DF505E"/>
    <w:rsid w:val="00DF553E"/>
    <w:rsid w:val="00DF559C"/>
    <w:rsid w:val="00DF55D3"/>
    <w:rsid w:val="00DF5BD1"/>
    <w:rsid w:val="00DF5D17"/>
    <w:rsid w:val="00DF5D2F"/>
    <w:rsid w:val="00DF5DE1"/>
    <w:rsid w:val="00DF5EF5"/>
    <w:rsid w:val="00DF60AB"/>
    <w:rsid w:val="00DF637D"/>
    <w:rsid w:val="00DF64A8"/>
    <w:rsid w:val="00DF6543"/>
    <w:rsid w:val="00DF66DE"/>
    <w:rsid w:val="00DF67E7"/>
    <w:rsid w:val="00DF684B"/>
    <w:rsid w:val="00DF6912"/>
    <w:rsid w:val="00DF695F"/>
    <w:rsid w:val="00DF6A19"/>
    <w:rsid w:val="00DF6CA3"/>
    <w:rsid w:val="00DF6FA9"/>
    <w:rsid w:val="00DF710E"/>
    <w:rsid w:val="00DF7143"/>
    <w:rsid w:val="00DF7667"/>
    <w:rsid w:val="00DF770E"/>
    <w:rsid w:val="00DF78F7"/>
    <w:rsid w:val="00DF7A59"/>
    <w:rsid w:val="00DF7FE3"/>
    <w:rsid w:val="00E00439"/>
    <w:rsid w:val="00E00625"/>
    <w:rsid w:val="00E006C8"/>
    <w:rsid w:val="00E00819"/>
    <w:rsid w:val="00E00B70"/>
    <w:rsid w:val="00E00C40"/>
    <w:rsid w:val="00E00CAB"/>
    <w:rsid w:val="00E00CBE"/>
    <w:rsid w:val="00E00F5B"/>
    <w:rsid w:val="00E010CF"/>
    <w:rsid w:val="00E011DB"/>
    <w:rsid w:val="00E012E3"/>
    <w:rsid w:val="00E01324"/>
    <w:rsid w:val="00E0141C"/>
    <w:rsid w:val="00E015CF"/>
    <w:rsid w:val="00E015D8"/>
    <w:rsid w:val="00E016DC"/>
    <w:rsid w:val="00E01996"/>
    <w:rsid w:val="00E01B86"/>
    <w:rsid w:val="00E01C2B"/>
    <w:rsid w:val="00E01DBB"/>
    <w:rsid w:val="00E01ECC"/>
    <w:rsid w:val="00E020EF"/>
    <w:rsid w:val="00E022A4"/>
    <w:rsid w:val="00E023C2"/>
    <w:rsid w:val="00E0270B"/>
    <w:rsid w:val="00E02849"/>
    <w:rsid w:val="00E02A4B"/>
    <w:rsid w:val="00E02ABA"/>
    <w:rsid w:val="00E02BAF"/>
    <w:rsid w:val="00E02CE8"/>
    <w:rsid w:val="00E02D10"/>
    <w:rsid w:val="00E02D71"/>
    <w:rsid w:val="00E02E62"/>
    <w:rsid w:val="00E03036"/>
    <w:rsid w:val="00E0341D"/>
    <w:rsid w:val="00E035E0"/>
    <w:rsid w:val="00E03631"/>
    <w:rsid w:val="00E03738"/>
    <w:rsid w:val="00E03786"/>
    <w:rsid w:val="00E039E9"/>
    <w:rsid w:val="00E03CC2"/>
    <w:rsid w:val="00E03ECB"/>
    <w:rsid w:val="00E03F8D"/>
    <w:rsid w:val="00E0404A"/>
    <w:rsid w:val="00E04133"/>
    <w:rsid w:val="00E0455F"/>
    <w:rsid w:val="00E045C0"/>
    <w:rsid w:val="00E04864"/>
    <w:rsid w:val="00E04872"/>
    <w:rsid w:val="00E04948"/>
    <w:rsid w:val="00E049E4"/>
    <w:rsid w:val="00E05084"/>
    <w:rsid w:val="00E05185"/>
    <w:rsid w:val="00E053A9"/>
    <w:rsid w:val="00E055B8"/>
    <w:rsid w:val="00E056F2"/>
    <w:rsid w:val="00E05A58"/>
    <w:rsid w:val="00E06104"/>
    <w:rsid w:val="00E063F1"/>
    <w:rsid w:val="00E0661C"/>
    <w:rsid w:val="00E066D4"/>
    <w:rsid w:val="00E06863"/>
    <w:rsid w:val="00E0686F"/>
    <w:rsid w:val="00E068DE"/>
    <w:rsid w:val="00E06AC9"/>
    <w:rsid w:val="00E06B66"/>
    <w:rsid w:val="00E06B6E"/>
    <w:rsid w:val="00E06CF9"/>
    <w:rsid w:val="00E06FDC"/>
    <w:rsid w:val="00E074C4"/>
    <w:rsid w:val="00E077BD"/>
    <w:rsid w:val="00E0795A"/>
    <w:rsid w:val="00E07C72"/>
    <w:rsid w:val="00E07C76"/>
    <w:rsid w:val="00E07C7F"/>
    <w:rsid w:val="00E07DD3"/>
    <w:rsid w:val="00E07F83"/>
    <w:rsid w:val="00E10282"/>
    <w:rsid w:val="00E102EF"/>
    <w:rsid w:val="00E103AC"/>
    <w:rsid w:val="00E10449"/>
    <w:rsid w:val="00E10457"/>
    <w:rsid w:val="00E1086A"/>
    <w:rsid w:val="00E10B36"/>
    <w:rsid w:val="00E10C2B"/>
    <w:rsid w:val="00E11209"/>
    <w:rsid w:val="00E1147F"/>
    <w:rsid w:val="00E11827"/>
    <w:rsid w:val="00E11CB3"/>
    <w:rsid w:val="00E11D5D"/>
    <w:rsid w:val="00E11EA2"/>
    <w:rsid w:val="00E11ED0"/>
    <w:rsid w:val="00E11F12"/>
    <w:rsid w:val="00E11FC5"/>
    <w:rsid w:val="00E122A3"/>
    <w:rsid w:val="00E12717"/>
    <w:rsid w:val="00E1284F"/>
    <w:rsid w:val="00E12BFA"/>
    <w:rsid w:val="00E13016"/>
    <w:rsid w:val="00E13232"/>
    <w:rsid w:val="00E13284"/>
    <w:rsid w:val="00E13305"/>
    <w:rsid w:val="00E135D8"/>
    <w:rsid w:val="00E13B9A"/>
    <w:rsid w:val="00E13C33"/>
    <w:rsid w:val="00E13DAF"/>
    <w:rsid w:val="00E13EA1"/>
    <w:rsid w:val="00E141B3"/>
    <w:rsid w:val="00E14787"/>
    <w:rsid w:val="00E14AFA"/>
    <w:rsid w:val="00E14B85"/>
    <w:rsid w:val="00E14FB6"/>
    <w:rsid w:val="00E15144"/>
    <w:rsid w:val="00E151A9"/>
    <w:rsid w:val="00E151C9"/>
    <w:rsid w:val="00E152DF"/>
    <w:rsid w:val="00E1535F"/>
    <w:rsid w:val="00E154BB"/>
    <w:rsid w:val="00E154BD"/>
    <w:rsid w:val="00E15575"/>
    <w:rsid w:val="00E1579A"/>
    <w:rsid w:val="00E159AC"/>
    <w:rsid w:val="00E15A05"/>
    <w:rsid w:val="00E15AA0"/>
    <w:rsid w:val="00E15DA5"/>
    <w:rsid w:val="00E15DCC"/>
    <w:rsid w:val="00E15E27"/>
    <w:rsid w:val="00E164A5"/>
    <w:rsid w:val="00E16703"/>
    <w:rsid w:val="00E16771"/>
    <w:rsid w:val="00E16976"/>
    <w:rsid w:val="00E16A1D"/>
    <w:rsid w:val="00E16B7E"/>
    <w:rsid w:val="00E16C81"/>
    <w:rsid w:val="00E16CD0"/>
    <w:rsid w:val="00E16F44"/>
    <w:rsid w:val="00E170CC"/>
    <w:rsid w:val="00E1712E"/>
    <w:rsid w:val="00E17255"/>
    <w:rsid w:val="00E17288"/>
    <w:rsid w:val="00E17412"/>
    <w:rsid w:val="00E175CF"/>
    <w:rsid w:val="00E1766F"/>
    <w:rsid w:val="00E17834"/>
    <w:rsid w:val="00E17910"/>
    <w:rsid w:val="00E17AE7"/>
    <w:rsid w:val="00E17CF0"/>
    <w:rsid w:val="00E17DF7"/>
    <w:rsid w:val="00E2007A"/>
    <w:rsid w:val="00E200F4"/>
    <w:rsid w:val="00E20293"/>
    <w:rsid w:val="00E2077E"/>
    <w:rsid w:val="00E20B89"/>
    <w:rsid w:val="00E20C73"/>
    <w:rsid w:val="00E20D2C"/>
    <w:rsid w:val="00E20F33"/>
    <w:rsid w:val="00E2123E"/>
    <w:rsid w:val="00E21563"/>
    <w:rsid w:val="00E217AF"/>
    <w:rsid w:val="00E21975"/>
    <w:rsid w:val="00E21CD4"/>
    <w:rsid w:val="00E21DD3"/>
    <w:rsid w:val="00E21E41"/>
    <w:rsid w:val="00E224CC"/>
    <w:rsid w:val="00E22632"/>
    <w:rsid w:val="00E22633"/>
    <w:rsid w:val="00E2263F"/>
    <w:rsid w:val="00E2268B"/>
    <w:rsid w:val="00E228D8"/>
    <w:rsid w:val="00E2291C"/>
    <w:rsid w:val="00E2295B"/>
    <w:rsid w:val="00E22A2E"/>
    <w:rsid w:val="00E22A4D"/>
    <w:rsid w:val="00E22B0C"/>
    <w:rsid w:val="00E22B8A"/>
    <w:rsid w:val="00E22B8F"/>
    <w:rsid w:val="00E22D5F"/>
    <w:rsid w:val="00E22D93"/>
    <w:rsid w:val="00E22DE4"/>
    <w:rsid w:val="00E22E4C"/>
    <w:rsid w:val="00E2313D"/>
    <w:rsid w:val="00E231C1"/>
    <w:rsid w:val="00E23379"/>
    <w:rsid w:val="00E23AAE"/>
    <w:rsid w:val="00E23C85"/>
    <w:rsid w:val="00E23DD2"/>
    <w:rsid w:val="00E2465F"/>
    <w:rsid w:val="00E247DE"/>
    <w:rsid w:val="00E24893"/>
    <w:rsid w:val="00E2512F"/>
    <w:rsid w:val="00E2569A"/>
    <w:rsid w:val="00E2569F"/>
    <w:rsid w:val="00E256E5"/>
    <w:rsid w:val="00E257B5"/>
    <w:rsid w:val="00E2593C"/>
    <w:rsid w:val="00E25A84"/>
    <w:rsid w:val="00E25C73"/>
    <w:rsid w:val="00E25DD3"/>
    <w:rsid w:val="00E25E21"/>
    <w:rsid w:val="00E26145"/>
    <w:rsid w:val="00E2616E"/>
    <w:rsid w:val="00E26641"/>
    <w:rsid w:val="00E26CAD"/>
    <w:rsid w:val="00E26CD8"/>
    <w:rsid w:val="00E26ED1"/>
    <w:rsid w:val="00E27058"/>
    <w:rsid w:val="00E2779D"/>
    <w:rsid w:val="00E27A4D"/>
    <w:rsid w:val="00E27C55"/>
    <w:rsid w:val="00E27ECA"/>
    <w:rsid w:val="00E27F4C"/>
    <w:rsid w:val="00E3001B"/>
    <w:rsid w:val="00E30055"/>
    <w:rsid w:val="00E30452"/>
    <w:rsid w:val="00E30466"/>
    <w:rsid w:val="00E304CD"/>
    <w:rsid w:val="00E3062E"/>
    <w:rsid w:val="00E309F9"/>
    <w:rsid w:val="00E30A44"/>
    <w:rsid w:val="00E30CC5"/>
    <w:rsid w:val="00E31056"/>
    <w:rsid w:val="00E312F6"/>
    <w:rsid w:val="00E3144B"/>
    <w:rsid w:val="00E31490"/>
    <w:rsid w:val="00E316B7"/>
    <w:rsid w:val="00E3187B"/>
    <w:rsid w:val="00E31909"/>
    <w:rsid w:val="00E31A2B"/>
    <w:rsid w:val="00E31B97"/>
    <w:rsid w:val="00E31DE1"/>
    <w:rsid w:val="00E31E7F"/>
    <w:rsid w:val="00E322F5"/>
    <w:rsid w:val="00E3230E"/>
    <w:rsid w:val="00E323EF"/>
    <w:rsid w:val="00E32585"/>
    <w:rsid w:val="00E328CC"/>
    <w:rsid w:val="00E329B2"/>
    <w:rsid w:val="00E329FC"/>
    <w:rsid w:val="00E32B9D"/>
    <w:rsid w:val="00E32E1C"/>
    <w:rsid w:val="00E330D7"/>
    <w:rsid w:val="00E331E1"/>
    <w:rsid w:val="00E33227"/>
    <w:rsid w:val="00E332A7"/>
    <w:rsid w:val="00E332B5"/>
    <w:rsid w:val="00E334E7"/>
    <w:rsid w:val="00E3354A"/>
    <w:rsid w:val="00E33588"/>
    <w:rsid w:val="00E335B3"/>
    <w:rsid w:val="00E336B8"/>
    <w:rsid w:val="00E336D2"/>
    <w:rsid w:val="00E33752"/>
    <w:rsid w:val="00E33E8E"/>
    <w:rsid w:val="00E33EE1"/>
    <w:rsid w:val="00E33F73"/>
    <w:rsid w:val="00E34188"/>
    <w:rsid w:val="00E343C6"/>
    <w:rsid w:val="00E343FD"/>
    <w:rsid w:val="00E34719"/>
    <w:rsid w:val="00E3476F"/>
    <w:rsid w:val="00E3486F"/>
    <w:rsid w:val="00E348D4"/>
    <w:rsid w:val="00E34BE7"/>
    <w:rsid w:val="00E352C7"/>
    <w:rsid w:val="00E356D9"/>
    <w:rsid w:val="00E3575E"/>
    <w:rsid w:val="00E359CE"/>
    <w:rsid w:val="00E35E16"/>
    <w:rsid w:val="00E360BE"/>
    <w:rsid w:val="00E36183"/>
    <w:rsid w:val="00E36197"/>
    <w:rsid w:val="00E36448"/>
    <w:rsid w:val="00E366A2"/>
    <w:rsid w:val="00E36954"/>
    <w:rsid w:val="00E36C97"/>
    <w:rsid w:val="00E36CCA"/>
    <w:rsid w:val="00E36DFA"/>
    <w:rsid w:val="00E36E6D"/>
    <w:rsid w:val="00E36EA4"/>
    <w:rsid w:val="00E37284"/>
    <w:rsid w:val="00E37525"/>
    <w:rsid w:val="00E3772B"/>
    <w:rsid w:val="00E377B9"/>
    <w:rsid w:val="00E377D7"/>
    <w:rsid w:val="00E379E4"/>
    <w:rsid w:val="00E37C81"/>
    <w:rsid w:val="00E37E5C"/>
    <w:rsid w:val="00E40108"/>
    <w:rsid w:val="00E4050F"/>
    <w:rsid w:val="00E406B1"/>
    <w:rsid w:val="00E407C6"/>
    <w:rsid w:val="00E40D36"/>
    <w:rsid w:val="00E40DF9"/>
    <w:rsid w:val="00E40EF7"/>
    <w:rsid w:val="00E411AB"/>
    <w:rsid w:val="00E41438"/>
    <w:rsid w:val="00E4188E"/>
    <w:rsid w:val="00E41958"/>
    <w:rsid w:val="00E41BAC"/>
    <w:rsid w:val="00E41E14"/>
    <w:rsid w:val="00E421D8"/>
    <w:rsid w:val="00E42243"/>
    <w:rsid w:val="00E42408"/>
    <w:rsid w:val="00E425FE"/>
    <w:rsid w:val="00E4292D"/>
    <w:rsid w:val="00E42C4F"/>
    <w:rsid w:val="00E42E5D"/>
    <w:rsid w:val="00E42E7B"/>
    <w:rsid w:val="00E431B4"/>
    <w:rsid w:val="00E433F2"/>
    <w:rsid w:val="00E43938"/>
    <w:rsid w:val="00E43AD2"/>
    <w:rsid w:val="00E43C28"/>
    <w:rsid w:val="00E43C89"/>
    <w:rsid w:val="00E43D4E"/>
    <w:rsid w:val="00E43F87"/>
    <w:rsid w:val="00E44234"/>
    <w:rsid w:val="00E443F2"/>
    <w:rsid w:val="00E4444B"/>
    <w:rsid w:val="00E4459F"/>
    <w:rsid w:val="00E4480A"/>
    <w:rsid w:val="00E44910"/>
    <w:rsid w:val="00E44B7A"/>
    <w:rsid w:val="00E44BF4"/>
    <w:rsid w:val="00E452C0"/>
    <w:rsid w:val="00E452E7"/>
    <w:rsid w:val="00E45357"/>
    <w:rsid w:val="00E453C1"/>
    <w:rsid w:val="00E45452"/>
    <w:rsid w:val="00E45460"/>
    <w:rsid w:val="00E454BD"/>
    <w:rsid w:val="00E454F6"/>
    <w:rsid w:val="00E45608"/>
    <w:rsid w:val="00E45638"/>
    <w:rsid w:val="00E456AC"/>
    <w:rsid w:val="00E457CE"/>
    <w:rsid w:val="00E45979"/>
    <w:rsid w:val="00E45CB1"/>
    <w:rsid w:val="00E45D6B"/>
    <w:rsid w:val="00E465B2"/>
    <w:rsid w:val="00E46636"/>
    <w:rsid w:val="00E46678"/>
    <w:rsid w:val="00E4690C"/>
    <w:rsid w:val="00E46A35"/>
    <w:rsid w:val="00E46C18"/>
    <w:rsid w:val="00E46C89"/>
    <w:rsid w:val="00E46DB4"/>
    <w:rsid w:val="00E46F5F"/>
    <w:rsid w:val="00E47149"/>
    <w:rsid w:val="00E471BD"/>
    <w:rsid w:val="00E47353"/>
    <w:rsid w:val="00E4753A"/>
    <w:rsid w:val="00E47582"/>
    <w:rsid w:val="00E47723"/>
    <w:rsid w:val="00E47760"/>
    <w:rsid w:val="00E4779E"/>
    <w:rsid w:val="00E477BB"/>
    <w:rsid w:val="00E47B6F"/>
    <w:rsid w:val="00E47E1E"/>
    <w:rsid w:val="00E502C0"/>
    <w:rsid w:val="00E50352"/>
    <w:rsid w:val="00E504B1"/>
    <w:rsid w:val="00E50747"/>
    <w:rsid w:val="00E507EE"/>
    <w:rsid w:val="00E508DB"/>
    <w:rsid w:val="00E50C09"/>
    <w:rsid w:val="00E50D8F"/>
    <w:rsid w:val="00E50F54"/>
    <w:rsid w:val="00E51114"/>
    <w:rsid w:val="00E51153"/>
    <w:rsid w:val="00E514C2"/>
    <w:rsid w:val="00E51525"/>
    <w:rsid w:val="00E5155E"/>
    <w:rsid w:val="00E51870"/>
    <w:rsid w:val="00E519C5"/>
    <w:rsid w:val="00E51B23"/>
    <w:rsid w:val="00E51B40"/>
    <w:rsid w:val="00E51C2D"/>
    <w:rsid w:val="00E51C94"/>
    <w:rsid w:val="00E51FFC"/>
    <w:rsid w:val="00E521C3"/>
    <w:rsid w:val="00E522D7"/>
    <w:rsid w:val="00E522F9"/>
    <w:rsid w:val="00E52418"/>
    <w:rsid w:val="00E525CA"/>
    <w:rsid w:val="00E5293A"/>
    <w:rsid w:val="00E52968"/>
    <w:rsid w:val="00E529FB"/>
    <w:rsid w:val="00E52A89"/>
    <w:rsid w:val="00E52B5E"/>
    <w:rsid w:val="00E52D79"/>
    <w:rsid w:val="00E52DA7"/>
    <w:rsid w:val="00E53061"/>
    <w:rsid w:val="00E531B9"/>
    <w:rsid w:val="00E536C0"/>
    <w:rsid w:val="00E53A26"/>
    <w:rsid w:val="00E53B39"/>
    <w:rsid w:val="00E53BCF"/>
    <w:rsid w:val="00E5448F"/>
    <w:rsid w:val="00E5472A"/>
    <w:rsid w:val="00E54AB7"/>
    <w:rsid w:val="00E54BDF"/>
    <w:rsid w:val="00E54C65"/>
    <w:rsid w:val="00E55061"/>
    <w:rsid w:val="00E55174"/>
    <w:rsid w:val="00E55426"/>
    <w:rsid w:val="00E55808"/>
    <w:rsid w:val="00E55889"/>
    <w:rsid w:val="00E55983"/>
    <w:rsid w:val="00E55A82"/>
    <w:rsid w:val="00E55AA0"/>
    <w:rsid w:val="00E55E77"/>
    <w:rsid w:val="00E55F90"/>
    <w:rsid w:val="00E56029"/>
    <w:rsid w:val="00E56293"/>
    <w:rsid w:val="00E56439"/>
    <w:rsid w:val="00E56966"/>
    <w:rsid w:val="00E5696F"/>
    <w:rsid w:val="00E56B5B"/>
    <w:rsid w:val="00E56C06"/>
    <w:rsid w:val="00E56E4F"/>
    <w:rsid w:val="00E56FF2"/>
    <w:rsid w:val="00E57019"/>
    <w:rsid w:val="00E571D0"/>
    <w:rsid w:val="00E571FF"/>
    <w:rsid w:val="00E572A8"/>
    <w:rsid w:val="00E5766F"/>
    <w:rsid w:val="00E57714"/>
    <w:rsid w:val="00E578F8"/>
    <w:rsid w:val="00E57CD1"/>
    <w:rsid w:val="00E57EC8"/>
    <w:rsid w:val="00E57F23"/>
    <w:rsid w:val="00E57FDF"/>
    <w:rsid w:val="00E60078"/>
    <w:rsid w:val="00E600EC"/>
    <w:rsid w:val="00E60142"/>
    <w:rsid w:val="00E6037A"/>
    <w:rsid w:val="00E604EE"/>
    <w:rsid w:val="00E6067F"/>
    <w:rsid w:val="00E606AB"/>
    <w:rsid w:val="00E60726"/>
    <w:rsid w:val="00E60816"/>
    <w:rsid w:val="00E6091A"/>
    <w:rsid w:val="00E60F3E"/>
    <w:rsid w:val="00E6107A"/>
    <w:rsid w:val="00E612F3"/>
    <w:rsid w:val="00E6155A"/>
    <w:rsid w:val="00E61632"/>
    <w:rsid w:val="00E6182E"/>
    <w:rsid w:val="00E61913"/>
    <w:rsid w:val="00E61925"/>
    <w:rsid w:val="00E61AFC"/>
    <w:rsid w:val="00E61CE0"/>
    <w:rsid w:val="00E61D22"/>
    <w:rsid w:val="00E6201A"/>
    <w:rsid w:val="00E62124"/>
    <w:rsid w:val="00E6212A"/>
    <w:rsid w:val="00E6218D"/>
    <w:rsid w:val="00E623BE"/>
    <w:rsid w:val="00E62400"/>
    <w:rsid w:val="00E6241A"/>
    <w:rsid w:val="00E62475"/>
    <w:rsid w:val="00E6256E"/>
    <w:rsid w:val="00E62816"/>
    <w:rsid w:val="00E62AE0"/>
    <w:rsid w:val="00E62B84"/>
    <w:rsid w:val="00E63193"/>
    <w:rsid w:val="00E63434"/>
    <w:rsid w:val="00E63538"/>
    <w:rsid w:val="00E636AE"/>
    <w:rsid w:val="00E63936"/>
    <w:rsid w:val="00E63A5A"/>
    <w:rsid w:val="00E63A5E"/>
    <w:rsid w:val="00E63AC8"/>
    <w:rsid w:val="00E63DE5"/>
    <w:rsid w:val="00E63F81"/>
    <w:rsid w:val="00E63FAD"/>
    <w:rsid w:val="00E6402C"/>
    <w:rsid w:val="00E640E9"/>
    <w:rsid w:val="00E64115"/>
    <w:rsid w:val="00E64553"/>
    <w:rsid w:val="00E646ED"/>
    <w:rsid w:val="00E6475B"/>
    <w:rsid w:val="00E648DB"/>
    <w:rsid w:val="00E64A9B"/>
    <w:rsid w:val="00E64D02"/>
    <w:rsid w:val="00E652B2"/>
    <w:rsid w:val="00E65399"/>
    <w:rsid w:val="00E653C6"/>
    <w:rsid w:val="00E65577"/>
    <w:rsid w:val="00E6586A"/>
    <w:rsid w:val="00E65B6D"/>
    <w:rsid w:val="00E65B7D"/>
    <w:rsid w:val="00E65BC0"/>
    <w:rsid w:val="00E65C38"/>
    <w:rsid w:val="00E65C9C"/>
    <w:rsid w:val="00E65CE0"/>
    <w:rsid w:val="00E65DC4"/>
    <w:rsid w:val="00E65E37"/>
    <w:rsid w:val="00E66125"/>
    <w:rsid w:val="00E66338"/>
    <w:rsid w:val="00E66379"/>
    <w:rsid w:val="00E6640F"/>
    <w:rsid w:val="00E664E0"/>
    <w:rsid w:val="00E66802"/>
    <w:rsid w:val="00E66A88"/>
    <w:rsid w:val="00E66BED"/>
    <w:rsid w:val="00E66C3D"/>
    <w:rsid w:val="00E66CAF"/>
    <w:rsid w:val="00E66F36"/>
    <w:rsid w:val="00E66FBE"/>
    <w:rsid w:val="00E67188"/>
    <w:rsid w:val="00E671DC"/>
    <w:rsid w:val="00E672A3"/>
    <w:rsid w:val="00E67401"/>
    <w:rsid w:val="00E6754D"/>
    <w:rsid w:val="00E67727"/>
    <w:rsid w:val="00E6776E"/>
    <w:rsid w:val="00E67B1B"/>
    <w:rsid w:val="00E70315"/>
    <w:rsid w:val="00E7041B"/>
    <w:rsid w:val="00E7062E"/>
    <w:rsid w:val="00E70802"/>
    <w:rsid w:val="00E70944"/>
    <w:rsid w:val="00E70AA7"/>
    <w:rsid w:val="00E70C98"/>
    <w:rsid w:val="00E70D62"/>
    <w:rsid w:val="00E70E94"/>
    <w:rsid w:val="00E710E1"/>
    <w:rsid w:val="00E71356"/>
    <w:rsid w:val="00E7141D"/>
    <w:rsid w:val="00E715F3"/>
    <w:rsid w:val="00E7160F"/>
    <w:rsid w:val="00E716F0"/>
    <w:rsid w:val="00E7193F"/>
    <w:rsid w:val="00E71965"/>
    <w:rsid w:val="00E71969"/>
    <w:rsid w:val="00E71A4C"/>
    <w:rsid w:val="00E71B99"/>
    <w:rsid w:val="00E71BBA"/>
    <w:rsid w:val="00E71CE7"/>
    <w:rsid w:val="00E71DD8"/>
    <w:rsid w:val="00E720CD"/>
    <w:rsid w:val="00E722D5"/>
    <w:rsid w:val="00E7236A"/>
    <w:rsid w:val="00E7253D"/>
    <w:rsid w:val="00E72F83"/>
    <w:rsid w:val="00E72FAE"/>
    <w:rsid w:val="00E72FD5"/>
    <w:rsid w:val="00E73638"/>
    <w:rsid w:val="00E73D07"/>
    <w:rsid w:val="00E73DBC"/>
    <w:rsid w:val="00E73E9C"/>
    <w:rsid w:val="00E73EFB"/>
    <w:rsid w:val="00E7409B"/>
    <w:rsid w:val="00E740FD"/>
    <w:rsid w:val="00E742FD"/>
    <w:rsid w:val="00E744B8"/>
    <w:rsid w:val="00E744F4"/>
    <w:rsid w:val="00E74577"/>
    <w:rsid w:val="00E74582"/>
    <w:rsid w:val="00E747C7"/>
    <w:rsid w:val="00E749FD"/>
    <w:rsid w:val="00E74A50"/>
    <w:rsid w:val="00E74B9D"/>
    <w:rsid w:val="00E750C6"/>
    <w:rsid w:val="00E75115"/>
    <w:rsid w:val="00E7519E"/>
    <w:rsid w:val="00E75276"/>
    <w:rsid w:val="00E752E6"/>
    <w:rsid w:val="00E753CA"/>
    <w:rsid w:val="00E755EA"/>
    <w:rsid w:val="00E7592E"/>
    <w:rsid w:val="00E75A07"/>
    <w:rsid w:val="00E75AC8"/>
    <w:rsid w:val="00E75E04"/>
    <w:rsid w:val="00E75E2E"/>
    <w:rsid w:val="00E76016"/>
    <w:rsid w:val="00E7609B"/>
    <w:rsid w:val="00E76177"/>
    <w:rsid w:val="00E7628E"/>
    <w:rsid w:val="00E765A0"/>
    <w:rsid w:val="00E76848"/>
    <w:rsid w:val="00E76B1A"/>
    <w:rsid w:val="00E76BA8"/>
    <w:rsid w:val="00E76C84"/>
    <w:rsid w:val="00E76CB5"/>
    <w:rsid w:val="00E76F26"/>
    <w:rsid w:val="00E76FAF"/>
    <w:rsid w:val="00E77096"/>
    <w:rsid w:val="00E77110"/>
    <w:rsid w:val="00E77203"/>
    <w:rsid w:val="00E773B8"/>
    <w:rsid w:val="00E77437"/>
    <w:rsid w:val="00E77758"/>
    <w:rsid w:val="00E7779C"/>
    <w:rsid w:val="00E77836"/>
    <w:rsid w:val="00E77D66"/>
    <w:rsid w:val="00E80054"/>
    <w:rsid w:val="00E80063"/>
    <w:rsid w:val="00E803DF"/>
    <w:rsid w:val="00E80471"/>
    <w:rsid w:val="00E80604"/>
    <w:rsid w:val="00E8063C"/>
    <w:rsid w:val="00E80D1C"/>
    <w:rsid w:val="00E80E2D"/>
    <w:rsid w:val="00E813FE"/>
    <w:rsid w:val="00E8151C"/>
    <w:rsid w:val="00E81691"/>
    <w:rsid w:val="00E81AE6"/>
    <w:rsid w:val="00E81B74"/>
    <w:rsid w:val="00E81D20"/>
    <w:rsid w:val="00E81E04"/>
    <w:rsid w:val="00E81E9C"/>
    <w:rsid w:val="00E82436"/>
    <w:rsid w:val="00E824A2"/>
    <w:rsid w:val="00E824D4"/>
    <w:rsid w:val="00E824FA"/>
    <w:rsid w:val="00E82543"/>
    <w:rsid w:val="00E826CE"/>
    <w:rsid w:val="00E826D3"/>
    <w:rsid w:val="00E826D9"/>
    <w:rsid w:val="00E828F2"/>
    <w:rsid w:val="00E82A24"/>
    <w:rsid w:val="00E82B3E"/>
    <w:rsid w:val="00E82C0A"/>
    <w:rsid w:val="00E82C79"/>
    <w:rsid w:val="00E82D34"/>
    <w:rsid w:val="00E82E00"/>
    <w:rsid w:val="00E83160"/>
    <w:rsid w:val="00E835EF"/>
    <w:rsid w:val="00E836EB"/>
    <w:rsid w:val="00E8396B"/>
    <w:rsid w:val="00E839EB"/>
    <w:rsid w:val="00E83A06"/>
    <w:rsid w:val="00E83A0C"/>
    <w:rsid w:val="00E83AA6"/>
    <w:rsid w:val="00E83C3D"/>
    <w:rsid w:val="00E83F6C"/>
    <w:rsid w:val="00E840E3"/>
    <w:rsid w:val="00E84469"/>
    <w:rsid w:val="00E844AB"/>
    <w:rsid w:val="00E844F4"/>
    <w:rsid w:val="00E847D9"/>
    <w:rsid w:val="00E848A4"/>
    <w:rsid w:val="00E84970"/>
    <w:rsid w:val="00E84C6C"/>
    <w:rsid w:val="00E84C7E"/>
    <w:rsid w:val="00E84DAD"/>
    <w:rsid w:val="00E852CA"/>
    <w:rsid w:val="00E854F9"/>
    <w:rsid w:val="00E855B8"/>
    <w:rsid w:val="00E856FD"/>
    <w:rsid w:val="00E857D3"/>
    <w:rsid w:val="00E85EFA"/>
    <w:rsid w:val="00E86062"/>
    <w:rsid w:val="00E860AC"/>
    <w:rsid w:val="00E86172"/>
    <w:rsid w:val="00E86208"/>
    <w:rsid w:val="00E86466"/>
    <w:rsid w:val="00E867C9"/>
    <w:rsid w:val="00E867E6"/>
    <w:rsid w:val="00E86B52"/>
    <w:rsid w:val="00E86EA2"/>
    <w:rsid w:val="00E87070"/>
    <w:rsid w:val="00E871B8"/>
    <w:rsid w:val="00E8738A"/>
    <w:rsid w:val="00E87A41"/>
    <w:rsid w:val="00E87A83"/>
    <w:rsid w:val="00E87DC8"/>
    <w:rsid w:val="00E87F15"/>
    <w:rsid w:val="00E9012F"/>
    <w:rsid w:val="00E90413"/>
    <w:rsid w:val="00E9044D"/>
    <w:rsid w:val="00E90564"/>
    <w:rsid w:val="00E90821"/>
    <w:rsid w:val="00E90ABA"/>
    <w:rsid w:val="00E90E11"/>
    <w:rsid w:val="00E90E6A"/>
    <w:rsid w:val="00E90F0A"/>
    <w:rsid w:val="00E90F0B"/>
    <w:rsid w:val="00E90FD3"/>
    <w:rsid w:val="00E90FEC"/>
    <w:rsid w:val="00E913F5"/>
    <w:rsid w:val="00E915FD"/>
    <w:rsid w:val="00E91C04"/>
    <w:rsid w:val="00E91E92"/>
    <w:rsid w:val="00E91F48"/>
    <w:rsid w:val="00E91FF9"/>
    <w:rsid w:val="00E9250D"/>
    <w:rsid w:val="00E92543"/>
    <w:rsid w:val="00E925D2"/>
    <w:rsid w:val="00E927DA"/>
    <w:rsid w:val="00E928ED"/>
    <w:rsid w:val="00E92B38"/>
    <w:rsid w:val="00E92D09"/>
    <w:rsid w:val="00E92FEC"/>
    <w:rsid w:val="00E93008"/>
    <w:rsid w:val="00E9310B"/>
    <w:rsid w:val="00E93214"/>
    <w:rsid w:val="00E9329F"/>
    <w:rsid w:val="00E935B2"/>
    <w:rsid w:val="00E9360B"/>
    <w:rsid w:val="00E93958"/>
    <w:rsid w:val="00E93BE0"/>
    <w:rsid w:val="00E93D94"/>
    <w:rsid w:val="00E93E19"/>
    <w:rsid w:val="00E94072"/>
    <w:rsid w:val="00E941E8"/>
    <w:rsid w:val="00E9439E"/>
    <w:rsid w:val="00E943C0"/>
    <w:rsid w:val="00E94798"/>
    <w:rsid w:val="00E94A06"/>
    <w:rsid w:val="00E94A4B"/>
    <w:rsid w:val="00E94E43"/>
    <w:rsid w:val="00E94ED3"/>
    <w:rsid w:val="00E95119"/>
    <w:rsid w:val="00E95463"/>
    <w:rsid w:val="00E955B4"/>
    <w:rsid w:val="00E95669"/>
    <w:rsid w:val="00E959EC"/>
    <w:rsid w:val="00E95DCF"/>
    <w:rsid w:val="00E95EB3"/>
    <w:rsid w:val="00E964F5"/>
    <w:rsid w:val="00E9654E"/>
    <w:rsid w:val="00E9664E"/>
    <w:rsid w:val="00E96739"/>
    <w:rsid w:val="00E969EC"/>
    <w:rsid w:val="00E96B65"/>
    <w:rsid w:val="00E96EC4"/>
    <w:rsid w:val="00E970A6"/>
    <w:rsid w:val="00E970DF"/>
    <w:rsid w:val="00E9714E"/>
    <w:rsid w:val="00E972FA"/>
    <w:rsid w:val="00E97327"/>
    <w:rsid w:val="00E976E8"/>
    <w:rsid w:val="00E978BC"/>
    <w:rsid w:val="00E978E3"/>
    <w:rsid w:val="00E9796D"/>
    <w:rsid w:val="00E97AC7"/>
    <w:rsid w:val="00E97DAF"/>
    <w:rsid w:val="00E97DBE"/>
    <w:rsid w:val="00E97E96"/>
    <w:rsid w:val="00E97F04"/>
    <w:rsid w:val="00EA0242"/>
    <w:rsid w:val="00EA0320"/>
    <w:rsid w:val="00EA04B9"/>
    <w:rsid w:val="00EA0740"/>
    <w:rsid w:val="00EA0840"/>
    <w:rsid w:val="00EA0A4F"/>
    <w:rsid w:val="00EA0D6B"/>
    <w:rsid w:val="00EA0DB0"/>
    <w:rsid w:val="00EA1173"/>
    <w:rsid w:val="00EA11F2"/>
    <w:rsid w:val="00EA1552"/>
    <w:rsid w:val="00EA15B4"/>
    <w:rsid w:val="00EA1A6C"/>
    <w:rsid w:val="00EA21DD"/>
    <w:rsid w:val="00EA2323"/>
    <w:rsid w:val="00EA244C"/>
    <w:rsid w:val="00EA2475"/>
    <w:rsid w:val="00EA2666"/>
    <w:rsid w:val="00EA27D3"/>
    <w:rsid w:val="00EA2BB5"/>
    <w:rsid w:val="00EA2C90"/>
    <w:rsid w:val="00EA3566"/>
    <w:rsid w:val="00EA3636"/>
    <w:rsid w:val="00EA392B"/>
    <w:rsid w:val="00EA3932"/>
    <w:rsid w:val="00EA3953"/>
    <w:rsid w:val="00EA3A30"/>
    <w:rsid w:val="00EA3B30"/>
    <w:rsid w:val="00EA3CBB"/>
    <w:rsid w:val="00EA3D13"/>
    <w:rsid w:val="00EA3F45"/>
    <w:rsid w:val="00EA4158"/>
    <w:rsid w:val="00EA41F8"/>
    <w:rsid w:val="00EA4209"/>
    <w:rsid w:val="00EA4652"/>
    <w:rsid w:val="00EA4779"/>
    <w:rsid w:val="00EA4AE8"/>
    <w:rsid w:val="00EA4B31"/>
    <w:rsid w:val="00EA4D69"/>
    <w:rsid w:val="00EA4DA4"/>
    <w:rsid w:val="00EA4E25"/>
    <w:rsid w:val="00EA4E36"/>
    <w:rsid w:val="00EA50B2"/>
    <w:rsid w:val="00EA53EA"/>
    <w:rsid w:val="00EA53FB"/>
    <w:rsid w:val="00EA5474"/>
    <w:rsid w:val="00EA54C8"/>
    <w:rsid w:val="00EA56D4"/>
    <w:rsid w:val="00EA5DE0"/>
    <w:rsid w:val="00EA5E3C"/>
    <w:rsid w:val="00EA6149"/>
    <w:rsid w:val="00EA6179"/>
    <w:rsid w:val="00EA61BB"/>
    <w:rsid w:val="00EA65C8"/>
    <w:rsid w:val="00EA66D1"/>
    <w:rsid w:val="00EA6B26"/>
    <w:rsid w:val="00EA6C72"/>
    <w:rsid w:val="00EA720E"/>
    <w:rsid w:val="00EA7299"/>
    <w:rsid w:val="00EA72ED"/>
    <w:rsid w:val="00EA74D8"/>
    <w:rsid w:val="00EA7535"/>
    <w:rsid w:val="00EA76C9"/>
    <w:rsid w:val="00EA77AC"/>
    <w:rsid w:val="00EA79CE"/>
    <w:rsid w:val="00EA7B8D"/>
    <w:rsid w:val="00EA7B98"/>
    <w:rsid w:val="00EA7D96"/>
    <w:rsid w:val="00EA7ECC"/>
    <w:rsid w:val="00EB00D6"/>
    <w:rsid w:val="00EB0291"/>
    <w:rsid w:val="00EB033E"/>
    <w:rsid w:val="00EB0492"/>
    <w:rsid w:val="00EB04EE"/>
    <w:rsid w:val="00EB066F"/>
    <w:rsid w:val="00EB079A"/>
    <w:rsid w:val="00EB0845"/>
    <w:rsid w:val="00EB0887"/>
    <w:rsid w:val="00EB08DB"/>
    <w:rsid w:val="00EB0AD8"/>
    <w:rsid w:val="00EB0BCA"/>
    <w:rsid w:val="00EB0D66"/>
    <w:rsid w:val="00EB0DE0"/>
    <w:rsid w:val="00EB0FA5"/>
    <w:rsid w:val="00EB113F"/>
    <w:rsid w:val="00EB12B6"/>
    <w:rsid w:val="00EB12E7"/>
    <w:rsid w:val="00EB171C"/>
    <w:rsid w:val="00EB17AE"/>
    <w:rsid w:val="00EB1804"/>
    <w:rsid w:val="00EB1820"/>
    <w:rsid w:val="00EB18DD"/>
    <w:rsid w:val="00EB1A13"/>
    <w:rsid w:val="00EB1DD8"/>
    <w:rsid w:val="00EB20FF"/>
    <w:rsid w:val="00EB215F"/>
    <w:rsid w:val="00EB217B"/>
    <w:rsid w:val="00EB22CB"/>
    <w:rsid w:val="00EB22F4"/>
    <w:rsid w:val="00EB23A6"/>
    <w:rsid w:val="00EB2867"/>
    <w:rsid w:val="00EB2A97"/>
    <w:rsid w:val="00EB2BD4"/>
    <w:rsid w:val="00EB2C09"/>
    <w:rsid w:val="00EB2D4D"/>
    <w:rsid w:val="00EB2F53"/>
    <w:rsid w:val="00EB3050"/>
    <w:rsid w:val="00EB322B"/>
    <w:rsid w:val="00EB32D9"/>
    <w:rsid w:val="00EB3404"/>
    <w:rsid w:val="00EB345D"/>
    <w:rsid w:val="00EB3A72"/>
    <w:rsid w:val="00EB3B50"/>
    <w:rsid w:val="00EB3CCB"/>
    <w:rsid w:val="00EB3DDA"/>
    <w:rsid w:val="00EB3E4C"/>
    <w:rsid w:val="00EB3E54"/>
    <w:rsid w:val="00EB3FBE"/>
    <w:rsid w:val="00EB4125"/>
    <w:rsid w:val="00EB413C"/>
    <w:rsid w:val="00EB42E6"/>
    <w:rsid w:val="00EB4454"/>
    <w:rsid w:val="00EB49B5"/>
    <w:rsid w:val="00EB4C2A"/>
    <w:rsid w:val="00EB4D36"/>
    <w:rsid w:val="00EB4FD7"/>
    <w:rsid w:val="00EB4FFB"/>
    <w:rsid w:val="00EB5321"/>
    <w:rsid w:val="00EB596A"/>
    <w:rsid w:val="00EB5BF0"/>
    <w:rsid w:val="00EB5C40"/>
    <w:rsid w:val="00EB5D9A"/>
    <w:rsid w:val="00EB5FC6"/>
    <w:rsid w:val="00EB6187"/>
    <w:rsid w:val="00EB6394"/>
    <w:rsid w:val="00EB6478"/>
    <w:rsid w:val="00EB684F"/>
    <w:rsid w:val="00EB6C4D"/>
    <w:rsid w:val="00EB6C53"/>
    <w:rsid w:val="00EB6D09"/>
    <w:rsid w:val="00EB6DF6"/>
    <w:rsid w:val="00EB6E95"/>
    <w:rsid w:val="00EB6EB2"/>
    <w:rsid w:val="00EB6EC0"/>
    <w:rsid w:val="00EB6F77"/>
    <w:rsid w:val="00EB7089"/>
    <w:rsid w:val="00EB7155"/>
    <w:rsid w:val="00EB7382"/>
    <w:rsid w:val="00EB742C"/>
    <w:rsid w:val="00EB7431"/>
    <w:rsid w:val="00EB7461"/>
    <w:rsid w:val="00EB758D"/>
    <w:rsid w:val="00EB75B4"/>
    <w:rsid w:val="00EB763E"/>
    <w:rsid w:val="00EB76DD"/>
    <w:rsid w:val="00EB79AD"/>
    <w:rsid w:val="00EB7A4B"/>
    <w:rsid w:val="00EB7BF1"/>
    <w:rsid w:val="00EB7D3C"/>
    <w:rsid w:val="00EB7D4A"/>
    <w:rsid w:val="00EB7D72"/>
    <w:rsid w:val="00EC03EF"/>
    <w:rsid w:val="00EC03F6"/>
    <w:rsid w:val="00EC04F3"/>
    <w:rsid w:val="00EC0873"/>
    <w:rsid w:val="00EC0B40"/>
    <w:rsid w:val="00EC0BD8"/>
    <w:rsid w:val="00EC1126"/>
    <w:rsid w:val="00EC1261"/>
    <w:rsid w:val="00EC1322"/>
    <w:rsid w:val="00EC16A3"/>
    <w:rsid w:val="00EC1880"/>
    <w:rsid w:val="00EC19E3"/>
    <w:rsid w:val="00EC1AC4"/>
    <w:rsid w:val="00EC1E30"/>
    <w:rsid w:val="00EC1E34"/>
    <w:rsid w:val="00EC2055"/>
    <w:rsid w:val="00EC20E8"/>
    <w:rsid w:val="00EC229B"/>
    <w:rsid w:val="00EC263C"/>
    <w:rsid w:val="00EC2BF9"/>
    <w:rsid w:val="00EC2D17"/>
    <w:rsid w:val="00EC2F47"/>
    <w:rsid w:val="00EC3091"/>
    <w:rsid w:val="00EC3369"/>
    <w:rsid w:val="00EC34A2"/>
    <w:rsid w:val="00EC3802"/>
    <w:rsid w:val="00EC3F36"/>
    <w:rsid w:val="00EC3FE0"/>
    <w:rsid w:val="00EC4362"/>
    <w:rsid w:val="00EC4473"/>
    <w:rsid w:val="00EC4517"/>
    <w:rsid w:val="00EC4646"/>
    <w:rsid w:val="00EC48A8"/>
    <w:rsid w:val="00EC48E1"/>
    <w:rsid w:val="00EC4935"/>
    <w:rsid w:val="00EC4A40"/>
    <w:rsid w:val="00EC4C1A"/>
    <w:rsid w:val="00EC4E7A"/>
    <w:rsid w:val="00EC4EC7"/>
    <w:rsid w:val="00EC4F34"/>
    <w:rsid w:val="00EC4FCF"/>
    <w:rsid w:val="00EC5101"/>
    <w:rsid w:val="00EC5121"/>
    <w:rsid w:val="00EC51B0"/>
    <w:rsid w:val="00EC5265"/>
    <w:rsid w:val="00EC550C"/>
    <w:rsid w:val="00EC5545"/>
    <w:rsid w:val="00EC56C7"/>
    <w:rsid w:val="00EC5761"/>
    <w:rsid w:val="00EC5796"/>
    <w:rsid w:val="00EC5913"/>
    <w:rsid w:val="00EC5C61"/>
    <w:rsid w:val="00EC5E3E"/>
    <w:rsid w:val="00EC5E40"/>
    <w:rsid w:val="00EC5ED7"/>
    <w:rsid w:val="00EC5FF9"/>
    <w:rsid w:val="00EC60D7"/>
    <w:rsid w:val="00EC60E6"/>
    <w:rsid w:val="00EC6552"/>
    <w:rsid w:val="00EC67F0"/>
    <w:rsid w:val="00EC68FD"/>
    <w:rsid w:val="00EC6B69"/>
    <w:rsid w:val="00EC6D15"/>
    <w:rsid w:val="00EC6EFC"/>
    <w:rsid w:val="00EC7364"/>
    <w:rsid w:val="00EC758F"/>
    <w:rsid w:val="00EC7761"/>
    <w:rsid w:val="00EC7788"/>
    <w:rsid w:val="00EC77C7"/>
    <w:rsid w:val="00EC7926"/>
    <w:rsid w:val="00EC7AB0"/>
    <w:rsid w:val="00EC7B12"/>
    <w:rsid w:val="00EC7C3B"/>
    <w:rsid w:val="00EC7F44"/>
    <w:rsid w:val="00EC7FC2"/>
    <w:rsid w:val="00ED0375"/>
    <w:rsid w:val="00ED03B6"/>
    <w:rsid w:val="00ED074D"/>
    <w:rsid w:val="00ED07DD"/>
    <w:rsid w:val="00ED0A48"/>
    <w:rsid w:val="00ED0B59"/>
    <w:rsid w:val="00ED0B69"/>
    <w:rsid w:val="00ED1317"/>
    <w:rsid w:val="00ED142A"/>
    <w:rsid w:val="00ED15F1"/>
    <w:rsid w:val="00ED169A"/>
    <w:rsid w:val="00ED1815"/>
    <w:rsid w:val="00ED19AE"/>
    <w:rsid w:val="00ED1B55"/>
    <w:rsid w:val="00ED1B58"/>
    <w:rsid w:val="00ED1E96"/>
    <w:rsid w:val="00ED2030"/>
    <w:rsid w:val="00ED21D6"/>
    <w:rsid w:val="00ED2B09"/>
    <w:rsid w:val="00ED2CDE"/>
    <w:rsid w:val="00ED2D59"/>
    <w:rsid w:val="00ED2F3E"/>
    <w:rsid w:val="00ED31F7"/>
    <w:rsid w:val="00ED32DC"/>
    <w:rsid w:val="00ED34CB"/>
    <w:rsid w:val="00ED3500"/>
    <w:rsid w:val="00ED38A4"/>
    <w:rsid w:val="00ED3A17"/>
    <w:rsid w:val="00ED3F6C"/>
    <w:rsid w:val="00ED40D8"/>
    <w:rsid w:val="00ED4120"/>
    <w:rsid w:val="00ED41BF"/>
    <w:rsid w:val="00ED44C4"/>
    <w:rsid w:val="00ED45A8"/>
    <w:rsid w:val="00ED4670"/>
    <w:rsid w:val="00ED46C8"/>
    <w:rsid w:val="00ED46EE"/>
    <w:rsid w:val="00ED48ED"/>
    <w:rsid w:val="00ED490B"/>
    <w:rsid w:val="00ED49C1"/>
    <w:rsid w:val="00ED4B03"/>
    <w:rsid w:val="00ED4CDF"/>
    <w:rsid w:val="00ED4F2E"/>
    <w:rsid w:val="00ED5042"/>
    <w:rsid w:val="00ED515D"/>
    <w:rsid w:val="00ED5677"/>
    <w:rsid w:val="00ED570C"/>
    <w:rsid w:val="00ED5710"/>
    <w:rsid w:val="00ED597E"/>
    <w:rsid w:val="00ED5D66"/>
    <w:rsid w:val="00ED5E6B"/>
    <w:rsid w:val="00ED61CB"/>
    <w:rsid w:val="00ED68FE"/>
    <w:rsid w:val="00ED69E8"/>
    <w:rsid w:val="00ED6E9C"/>
    <w:rsid w:val="00ED6FFF"/>
    <w:rsid w:val="00ED713A"/>
    <w:rsid w:val="00ED74F6"/>
    <w:rsid w:val="00ED7628"/>
    <w:rsid w:val="00ED7882"/>
    <w:rsid w:val="00ED794C"/>
    <w:rsid w:val="00ED797C"/>
    <w:rsid w:val="00ED79B4"/>
    <w:rsid w:val="00ED7A67"/>
    <w:rsid w:val="00ED7AF2"/>
    <w:rsid w:val="00ED7D29"/>
    <w:rsid w:val="00ED7EDF"/>
    <w:rsid w:val="00ED7F39"/>
    <w:rsid w:val="00EE0195"/>
    <w:rsid w:val="00EE01D7"/>
    <w:rsid w:val="00EE01E1"/>
    <w:rsid w:val="00EE021F"/>
    <w:rsid w:val="00EE02B7"/>
    <w:rsid w:val="00EE05A1"/>
    <w:rsid w:val="00EE063C"/>
    <w:rsid w:val="00EE07A9"/>
    <w:rsid w:val="00EE07E2"/>
    <w:rsid w:val="00EE07E4"/>
    <w:rsid w:val="00EE0A4B"/>
    <w:rsid w:val="00EE0ACC"/>
    <w:rsid w:val="00EE0D38"/>
    <w:rsid w:val="00EE0D5F"/>
    <w:rsid w:val="00EE0DDF"/>
    <w:rsid w:val="00EE0F54"/>
    <w:rsid w:val="00EE0F9F"/>
    <w:rsid w:val="00EE0FC4"/>
    <w:rsid w:val="00EE1112"/>
    <w:rsid w:val="00EE118D"/>
    <w:rsid w:val="00EE1245"/>
    <w:rsid w:val="00EE16C9"/>
    <w:rsid w:val="00EE17A8"/>
    <w:rsid w:val="00EE1805"/>
    <w:rsid w:val="00EE1A38"/>
    <w:rsid w:val="00EE1A4D"/>
    <w:rsid w:val="00EE1D63"/>
    <w:rsid w:val="00EE209D"/>
    <w:rsid w:val="00EE2799"/>
    <w:rsid w:val="00EE28DB"/>
    <w:rsid w:val="00EE2F65"/>
    <w:rsid w:val="00EE2F89"/>
    <w:rsid w:val="00EE3056"/>
    <w:rsid w:val="00EE3076"/>
    <w:rsid w:val="00EE324E"/>
    <w:rsid w:val="00EE32A0"/>
    <w:rsid w:val="00EE335D"/>
    <w:rsid w:val="00EE3890"/>
    <w:rsid w:val="00EE3B44"/>
    <w:rsid w:val="00EE3E64"/>
    <w:rsid w:val="00EE3F95"/>
    <w:rsid w:val="00EE3FEE"/>
    <w:rsid w:val="00EE4171"/>
    <w:rsid w:val="00EE41DF"/>
    <w:rsid w:val="00EE422A"/>
    <w:rsid w:val="00EE43B7"/>
    <w:rsid w:val="00EE4610"/>
    <w:rsid w:val="00EE4662"/>
    <w:rsid w:val="00EE46A5"/>
    <w:rsid w:val="00EE473B"/>
    <w:rsid w:val="00EE479C"/>
    <w:rsid w:val="00EE48AF"/>
    <w:rsid w:val="00EE4BDF"/>
    <w:rsid w:val="00EE5048"/>
    <w:rsid w:val="00EE50E8"/>
    <w:rsid w:val="00EE5623"/>
    <w:rsid w:val="00EE576C"/>
    <w:rsid w:val="00EE591A"/>
    <w:rsid w:val="00EE5A49"/>
    <w:rsid w:val="00EE5B40"/>
    <w:rsid w:val="00EE5C4D"/>
    <w:rsid w:val="00EE5CD9"/>
    <w:rsid w:val="00EE5D72"/>
    <w:rsid w:val="00EE614D"/>
    <w:rsid w:val="00EE627B"/>
    <w:rsid w:val="00EE64AA"/>
    <w:rsid w:val="00EE64CB"/>
    <w:rsid w:val="00EE64DE"/>
    <w:rsid w:val="00EE64F5"/>
    <w:rsid w:val="00EE6506"/>
    <w:rsid w:val="00EE6569"/>
    <w:rsid w:val="00EE6BA9"/>
    <w:rsid w:val="00EE6BBF"/>
    <w:rsid w:val="00EE6BE2"/>
    <w:rsid w:val="00EE6BFE"/>
    <w:rsid w:val="00EE6C89"/>
    <w:rsid w:val="00EE6FF4"/>
    <w:rsid w:val="00EE701F"/>
    <w:rsid w:val="00EE7158"/>
    <w:rsid w:val="00EE7189"/>
    <w:rsid w:val="00EE7325"/>
    <w:rsid w:val="00EE76F7"/>
    <w:rsid w:val="00EE7C2D"/>
    <w:rsid w:val="00EE7E05"/>
    <w:rsid w:val="00EE7F80"/>
    <w:rsid w:val="00EE7FE9"/>
    <w:rsid w:val="00EF0038"/>
    <w:rsid w:val="00EF03C5"/>
    <w:rsid w:val="00EF072B"/>
    <w:rsid w:val="00EF0774"/>
    <w:rsid w:val="00EF07DA"/>
    <w:rsid w:val="00EF085F"/>
    <w:rsid w:val="00EF09DF"/>
    <w:rsid w:val="00EF0B71"/>
    <w:rsid w:val="00EF0BDA"/>
    <w:rsid w:val="00EF0C2F"/>
    <w:rsid w:val="00EF0D91"/>
    <w:rsid w:val="00EF0EB1"/>
    <w:rsid w:val="00EF0EE0"/>
    <w:rsid w:val="00EF1071"/>
    <w:rsid w:val="00EF1221"/>
    <w:rsid w:val="00EF1391"/>
    <w:rsid w:val="00EF1470"/>
    <w:rsid w:val="00EF1700"/>
    <w:rsid w:val="00EF18C1"/>
    <w:rsid w:val="00EF197B"/>
    <w:rsid w:val="00EF1B83"/>
    <w:rsid w:val="00EF1BBB"/>
    <w:rsid w:val="00EF22B5"/>
    <w:rsid w:val="00EF2588"/>
    <w:rsid w:val="00EF27FF"/>
    <w:rsid w:val="00EF29F5"/>
    <w:rsid w:val="00EF2CDC"/>
    <w:rsid w:val="00EF2EFB"/>
    <w:rsid w:val="00EF3001"/>
    <w:rsid w:val="00EF3124"/>
    <w:rsid w:val="00EF3140"/>
    <w:rsid w:val="00EF3256"/>
    <w:rsid w:val="00EF35CD"/>
    <w:rsid w:val="00EF3719"/>
    <w:rsid w:val="00EF3905"/>
    <w:rsid w:val="00EF3AFA"/>
    <w:rsid w:val="00EF3B84"/>
    <w:rsid w:val="00EF3FE4"/>
    <w:rsid w:val="00EF4124"/>
    <w:rsid w:val="00EF425A"/>
    <w:rsid w:val="00EF430D"/>
    <w:rsid w:val="00EF44F0"/>
    <w:rsid w:val="00EF4629"/>
    <w:rsid w:val="00EF47B4"/>
    <w:rsid w:val="00EF4934"/>
    <w:rsid w:val="00EF49A6"/>
    <w:rsid w:val="00EF4EAA"/>
    <w:rsid w:val="00EF50AA"/>
    <w:rsid w:val="00EF50AE"/>
    <w:rsid w:val="00EF52A0"/>
    <w:rsid w:val="00EF5717"/>
    <w:rsid w:val="00EF57EF"/>
    <w:rsid w:val="00EF5811"/>
    <w:rsid w:val="00EF598E"/>
    <w:rsid w:val="00EF59E6"/>
    <w:rsid w:val="00EF5B65"/>
    <w:rsid w:val="00EF5C4E"/>
    <w:rsid w:val="00EF5FAD"/>
    <w:rsid w:val="00EF60DC"/>
    <w:rsid w:val="00EF612D"/>
    <w:rsid w:val="00EF61D7"/>
    <w:rsid w:val="00EF638D"/>
    <w:rsid w:val="00EF63A6"/>
    <w:rsid w:val="00EF6848"/>
    <w:rsid w:val="00EF684D"/>
    <w:rsid w:val="00EF6C6A"/>
    <w:rsid w:val="00EF71C9"/>
    <w:rsid w:val="00EF71CB"/>
    <w:rsid w:val="00EF71E3"/>
    <w:rsid w:val="00EF7471"/>
    <w:rsid w:val="00EF7571"/>
    <w:rsid w:val="00EF7815"/>
    <w:rsid w:val="00EF7994"/>
    <w:rsid w:val="00EF7AF1"/>
    <w:rsid w:val="00EF7B9A"/>
    <w:rsid w:val="00EF7C1D"/>
    <w:rsid w:val="00EF7C9B"/>
    <w:rsid w:val="00EF7DCD"/>
    <w:rsid w:val="00EF7DFA"/>
    <w:rsid w:val="00EF7EC0"/>
    <w:rsid w:val="00F0021D"/>
    <w:rsid w:val="00F00361"/>
    <w:rsid w:val="00F004F7"/>
    <w:rsid w:val="00F00541"/>
    <w:rsid w:val="00F005D1"/>
    <w:rsid w:val="00F006BB"/>
    <w:rsid w:val="00F009F6"/>
    <w:rsid w:val="00F00AA3"/>
    <w:rsid w:val="00F00ED6"/>
    <w:rsid w:val="00F0101F"/>
    <w:rsid w:val="00F01038"/>
    <w:rsid w:val="00F01191"/>
    <w:rsid w:val="00F0144D"/>
    <w:rsid w:val="00F0152F"/>
    <w:rsid w:val="00F01531"/>
    <w:rsid w:val="00F01539"/>
    <w:rsid w:val="00F016F3"/>
    <w:rsid w:val="00F01753"/>
    <w:rsid w:val="00F01AC4"/>
    <w:rsid w:val="00F01AFC"/>
    <w:rsid w:val="00F01B47"/>
    <w:rsid w:val="00F01BAA"/>
    <w:rsid w:val="00F01C22"/>
    <w:rsid w:val="00F01D25"/>
    <w:rsid w:val="00F02059"/>
    <w:rsid w:val="00F02164"/>
    <w:rsid w:val="00F022B5"/>
    <w:rsid w:val="00F02396"/>
    <w:rsid w:val="00F025EE"/>
    <w:rsid w:val="00F028A3"/>
    <w:rsid w:val="00F02C50"/>
    <w:rsid w:val="00F02DC6"/>
    <w:rsid w:val="00F02E48"/>
    <w:rsid w:val="00F02F49"/>
    <w:rsid w:val="00F03005"/>
    <w:rsid w:val="00F0303B"/>
    <w:rsid w:val="00F030B4"/>
    <w:rsid w:val="00F033FE"/>
    <w:rsid w:val="00F03493"/>
    <w:rsid w:val="00F034A2"/>
    <w:rsid w:val="00F03BA9"/>
    <w:rsid w:val="00F03C36"/>
    <w:rsid w:val="00F03FB0"/>
    <w:rsid w:val="00F044EE"/>
    <w:rsid w:val="00F04538"/>
    <w:rsid w:val="00F046A2"/>
    <w:rsid w:val="00F0478B"/>
    <w:rsid w:val="00F047F1"/>
    <w:rsid w:val="00F049EF"/>
    <w:rsid w:val="00F04CC6"/>
    <w:rsid w:val="00F04FB0"/>
    <w:rsid w:val="00F050E0"/>
    <w:rsid w:val="00F05365"/>
    <w:rsid w:val="00F05390"/>
    <w:rsid w:val="00F0543D"/>
    <w:rsid w:val="00F05536"/>
    <w:rsid w:val="00F05870"/>
    <w:rsid w:val="00F05A54"/>
    <w:rsid w:val="00F05BF8"/>
    <w:rsid w:val="00F05CB2"/>
    <w:rsid w:val="00F05EB9"/>
    <w:rsid w:val="00F05ED7"/>
    <w:rsid w:val="00F05FCB"/>
    <w:rsid w:val="00F0611D"/>
    <w:rsid w:val="00F06182"/>
    <w:rsid w:val="00F061D2"/>
    <w:rsid w:val="00F0639B"/>
    <w:rsid w:val="00F0642F"/>
    <w:rsid w:val="00F065BF"/>
    <w:rsid w:val="00F06709"/>
    <w:rsid w:val="00F06AA3"/>
    <w:rsid w:val="00F06C73"/>
    <w:rsid w:val="00F06DAD"/>
    <w:rsid w:val="00F06DBA"/>
    <w:rsid w:val="00F06EA3"/>
    <w:rsid w:val="00F0746E"/>
    <w:rsid w:val="00F07788"/>
    <w:rsid w:val="00F07859"/>
    <w:rsid w:val="00F0792A"/>
    <w:rsid w:val="00F0795A"/>
    <w:rsid w:val="00F079C1"/>
    <w:rsid w:val="00F07AB0"/>
    <w:rsid w:val="00F07ACA"/>
    <w:rsid w:val="00F07DB5"/>
    <w:rsid w:val="00F10371"/>
    <w:rsid w:val="00F10645"/>
    <w:rsid w:val="00F10717"/>
    <w:rsid w:val="00F109BB"/>
    <w:rsid w:val="00F10AB0"/>
    <w:rsid w:val="00F10D7A"/>
    <w:rsid w:val="00F10E94"/>
    <w:rsid w:val="00F1105D"/>
    <w:rsid w:val="00F11261"/>
    <w:rsid w:val="00F112E2"/>
    <w:rsid w:val="00F1156C"/>
    <w:rsid w:val="00F11652"/>
    <w:rsid w:val="00F118E0"/>
    <w:rsid w:val="00F11E7E"/>
    <w:rsid w:val="00F123AB"/>
    <w:rsid w:val="00F12443"/>
    <w:rsid w:val="00F12540"/>
    <w:rsid w:val="00F12666"/>
    <w:rsid w:val="00F12676"/>
    <w:rsid w:val="00F126C5"/>
    <w:rsid w:val="00F126F8"/>
    <w:rsid w:val="00F127E4"/>
    <w:rsid w:val="00F12850"/>
    <w:rsid w:val="00F1297F"/>
    <w:rsid w:val="00F12BB5"/>
    <w:rsid w:val="00F12C64"/>
    <w:rsid w:val="00F12F57"/>
    <w:rsid w:val="00F13034"/>
    <w:rsid w:val="00F13337"/>
    <w:rsid w:val="00F13471"/>
    <w:rsid w:val="00F13713"/>
    <w:rsid w:val="00F13981"/>
    <w:rsid w:val="00F13C1E"/>
    <w:rsid w:val="00F13CD1"/>
    <w:rsid w:val="00F13D55"/>
    <w:rsid w:val="00F13E67"/>
    <w:rsid w:val="00F1416D"/>
    <w:rsid w:val="00F1418F"/>
    <w:rsid w:val="00F14452"/>
    <w:rsid w:val="00F14674"/>
    <w:rsid w:val="00F1474C"/>
    <w:rsid w:val="00F14991"/>
    <w:rsid w:val="00F14A21"/>
    <w:rsid w:val="00F14A34"/>
    <w:rsid w:val="00F14ACB"/>
    <w:rsid w:val="00F14CE4"/>
    <w:rsid w:val="00F14E41"/>
    <w:rsid w:val="00F14EC6"/>
    <w:rsid w:val="00F150BB"/>
    <w:rsid w:val="00F15312"/>
    <w:rsid w:val="00F15366"/>
    <w:rsid w:val="00F15527"/>
    <w:rsid w:val="00F15548"/>
    <w:rsid w:val="00F155A7"/>
    <w:rsid w:val="00F1568C"/>
    <w:rsid w:val="00F159BA"/>
    <w:rsid w:val="00F15D03"/>
    <w:rsid w:val="00F160EF"/>
    <w:rsid w:val="00F16550"/>
    <w:rsid w:val="00F1691F"/>
    <w:rsid w:val="00F16A1F"/>
    <w:rsid w:val="00F16A81"/>
    <w:rsid w:val="00F16C94"/>
    <w:rsid w:val="00F16FBF"/>
    <w:rsid w:val="00F1722B"/>
    <w:rsid w:val="00F172BB"/>
    <w:rsid w:val="00F17372"/>
    <w:rsid w:val="00F17407"/>
    <w:rsid w:val="00F17ABC"/>
    <w:rsid w:val="00F17C06"/>
    <w:rsid w:val="00F17CB2"/>
    <w:rsid w:val="00F17CD9"/>
    <w:rsid w:val="00F17F11"/>
    <w:rsid w:val="00F200AA"/>
    <w:rsid w:val="00F200BD"/>
    <w:rsid w:val="00F202FB"/>
    <w:rsid w:val="00F20332"/>
    <w:rsid w:val="00F20428"/>
    <w:rsid w:val="00F204BB"/>
    <w:rsid w:val="00F20645"/>
    <w:rsid w:val="00F20813"/>
    <w:rsid w:val="00F20859"/>
    <w:rsid w:val="00F2098B"/>
    <w:rsid w:val="00F20D7F"/>
    <w:rsid w:val="00F20D90"/>
    <w:rsid w:val="00F20F9C"/>
    <w:rsid w:val="00F2106B"/>
    <w:rsid w:val="00F211A6"/>
    <w:rsid w:val="00F2125B"/>
    <w:rsid w:val="00F2131A"/>
    <w:rsid w:val="00F214A0"/>
    <w:rsid w:val="00F217FC"/>
    <w:rsid w:val="00F21864"/>
    <w:rsid w:val="00F218CE"/>
    <w:rsid w:val="00F21981"/>
    <w:rsid w:val="00F21A64"/>
    <w:rsid w:val="00F21B5D"/>
    <w:rsid w:val="00F21BF1"/>
    <w:rsid w:val="00F21E12"/>
    <w:rsid w:val="00F21E8A"/>
    <w:rsid w:val="00F21ED3"/>
    <w:rsid w:val="00F22093"/>
    <w:rsid w:val="00F2218F"/>
    <w:rsid w:val="00F2220F"/>
    <w:rsid w:val="00F22326"/>
    <w:rsid w:val="00F224C3"/>
    <w:rsid w:val="00F22683"/>
    <w:rsid w:val="00F22E67"/>
    <w:rsid w:val="00F22E74"/>
    <w:rsid w:val="00F230DC"/>
    <w:rsid w:val="00F23100"/>
    <w:rsid w:val="00F23286"/>
    <w:rsid w:val="00F232A8"/>
    <w:rsid w:val="00F233EB"/>
    <w:rsid w:val="00F23568"/>
    <w:rsid w:val="00F2358C"/>
    <w:rsid w:val="00F236E3"/>
    <w:rsid w:val="00F23A7F"/>
    <w:rsid w:val="00F23BCB"/>
    <w:rsid w:val="00F241A6"/>
    <w:rsid w:val="00F2424E"/>
    <w:rsid w:val="00F24C81"/>
    <w:rsid w:val="00F24C9A"/>
    <w:rsid w:val="00F24E35"/>
    <w:rsid w:val="00F24EBC"/>
    <w:rsid w:val="00F25002"/>
    <w:rsid w:val="00F25109"/>
    <w:rsid w:val="00F25221"/>
    <w:rsid w:val="00F2546D"/>
    <w:rsid w:val="00F255AD"/>
    <w:rsid w:val="00F256BA"/>
    <w:rsid w:val="00F2575B"/>
    <w:rsid w:val="00F25B29"/>
    <w:rsid w:val="00F25B4F"/>
    <w:rsid w:val="00F25B8C"/>
    <w:rsid w:val="00F25C56"/>
    <w:rsid w:val="00F25D81"/>
    <w:rsid w:val="00F25E7B"/>
    <w:rsid w:val="00F2617C"/>
    <w:rsid w:val="00F26187"/>
    <w:rsid w:val="00F26236"/>
    <w:rsid w:val="00F26456"/>
    <w:rsid w:val="00F2771A"/>
    <w:rsid w:val="00F27F48"/>
    <w:rsid w:val="00F30165"/>
    <w:rsid w:val="00F30209"/>
    <w:rsid w:val="00F30602"/>
    <w:rsid w:val="00F307A9"/>
    <w:rsid w:val="00F309B3"/>
    <w:rsid w:val="00F30D45"/>
    <w:rsid w:val="00F30E4B"/>
    <w:rsid w:val="00F30EA4"/>
    <w:rsid w:val="00F30EDA"/>
    <w:rsid w:val="00F30F87"/>
    <w:rsid w:val="00F3142B"/>
    <w:rsid w:val="00F316AF"/>
    <w:rsid w:val="00F319A6"/>
    <w:rsid w:val="00F31A52"/>
    <w:rsid w:val="00F31F89"/>
    <w:rsid w:val="00F320B5"/>
    <w:rsid w:val="00F321F9"/>
    <w:rsid w:val="00F32246"/>
    <w:rsid w:val="00F32294"/>
    <w:rsid w:val="00F3231E"/>
    <w:rsid w:val="00F324CA"/>
    <w:rsid w:val="00F3255B"/>
    <w:rsid w:val="00F325AD"/>
    <w:rsid w:val="00F3275A"/>
    <w:rsid w:val="00F328DA"/>
    <w:rsid w:val="00F32B7D"/>
    <w:rsid w:val="00F32C93"/>
    <w:rsid w:val="00F32C98"/>
    <w:rsid w:val="00F32D3A"/>
    <w:rsid w:val="00F32D4A"/>
    <w:rsid w:val="00F32D83"/>
    <w:rsid w:val="00F330BC"/>
    <w:rsid w:val="00F3313E"/>
    <w:rsid w:val="00F331E5"/>
    <w:rsid w:val="00F332C5"/>
    <w:rsid w:val="00F332FA"/>
    <w:rsid w:val="00F3366B"/>
    <w:rsid w:val="00F336F3"/>
    <w:rsid w:val="00F33706"/>
    <w:rsid w:val="00F3372D"/>
    <w:rsid w:val="00F34139"/>
    <w:rsid w:val="00F34342"/>
    <w:rsid w:val="00F34391"/>
    <w:rsid w:val="00F34798"/>
    <w:rsid w:val="00F347EB"/>
    <w:rsid w:val="00F348BC"/>
    <w:rsid w:val="00F348DB"/>
    <w:rsid w:val="00F34C11"/>
    <w:rsid w:val="00F34C25"/>
    <w:rsid w:val="00F34D38"/>
    <w:rsid w:val="00F34F4E"/>
    <w:rsid w:val="00F35188"/>
    <w:rsid w:val="00F35337"/>
    <w:rsid w:val="00F35357"/>
    <w:rsid w:val="00F353D9"/>
    <w:rsid w:val="00F35415"/>
    <w:rsid w:val="00F355A1"/>
    <w:rsid w:val="00F356AE"/>
    <w:rsid w:val="00F356FB"/>
    <w:rsid w:val="00F35798"/>
    <w:rsid w:val="00F357FF"/>
    <w:rsid w:val="00F358A5"/>
    <w:rsid w:val="00F35994"/>
    <w:rsid w:val="00F35CEA"/>
    <w:rsid w:val="00F35D58"/>
    <w:rsid w:val="00F35F0C"/>
    <w:rsid w:val="00F35F25"/>
    <w:rsid w:val="00F36008"/>
    <w:rsid w:val="00F36114"/>
    <w:rsid w:val="00F36275"/>
    <w:rsid w:val="00F3628E"/>
    <w:rsid w:val="00F364CA"/>
    <w:rsid w:val="00F364CF"/>
    <w:rsid w:val="00F36562"/>
    <w:rsid w:val="00F36D45"/>
    <w:rsid w:val="00F36DE6"/>
    <w:rsid w:val="00F373D8"/>
    <w:rsid w:val="00F3747C"/>
    <w:rsid w:val="00F3755E"/>
    <w:rsid w:val="00F3757B"/>
    <w:rsid w:val="00F37B06"/>
    <w:rsid w:val="00F37D8D"/>
    <w:rsid w:val="00F37ED3"/>
    <w:rsid w:val="00F37EDC"/>
    <w:rsid w:val="00F37EE2"/>
    <w:rsid w:val="00F40D2E"/>
    <w:rsid w:val="00F40DDC"/>
    <w:rsid w:val="00F40FF9"/>
    <w:rsid w:val="00F4103C"/>
    <w:rsid w:val="00F410A9"/>
    <w:rsid w:val="00F4156F"/>
    <w:rsid w:val="00F419BA"/>
    <w:rsid w:val="00F41A7E"/>
    <w:rsid w:val="00F421E1"/>
    <w:rsid w:val="00F42347"/>
    <w:rsid w:val="00F42373"/>
    <w:rsid w:val="00F42696"/>
    <w:rsid w:val="00F426D1"/>
    <w:rsid w:val="00F42870"/>
    <w:rsid w:val="00F42B25"/>
    <w:rsid w:val="00F42CEF"/>
    <w:rsid w:val="00F42E3E"/>
    <w:rsid w:val="00F42E56"/>
    <w:rsid w:val="00F42ED0"/>
    <w:rsid w:val="00F43A73"/>
    <w:rsid w:val="00F43DC2"/>
    <w:rsid w:val="00F43F2A"/>
    <w:rsid w:val="00F43F37"/>
    <w:rsid w:val="00F440ED"/>
    <w:rsid w:val="00F4463F"/>
    <w:rsid w:val="00F447FB"/>
    <w:rsid w:val="00F44A5A"/>
    <w:rsid w:val="00F44BD1"/>
    <w:rsid w:val="00F44BE8"/>
    <w:rsid w:val="00F45102"/>
    <w:rsid w:val="00F45582"/>
    <w:rsid w:val="00F455D0"/>
    <w:rsid w:val="00F456EB"/>
    <w:rsid w:val="00F45A1A"/>
    <w:rsid w:val="00F45B8D"/>
    <w:rsid w:val="00F45C6C"/>
    <w:rsid w:val="00F460D0"/>
    <w:rsid w:val="00F46199"/>
    <w:rsid w:val="00F462F5"/>
    <w:rsid w:val="00F463C7"/>
    <w:rsid w:val="00F46459"/>
    <w:rsid w:val="00F4652F"/>
    <w:rsid w:val="00F46735"/>
    <w:rsid w:val="00F46A2D"/>
    <w:rsid w:val="00F46C3D"/>
    <w:rsid w:val="00F46C6C"/>
    <w:rsid w:val="00F46DD5"/>
    <w:rsid w:val="00F46DF6"/>
    <w:rsid w:val="00F46E95"/>
    <w:rsid w:val="00F47300"/>
    <w:rsid w:val="00F4732E"/>
    <w:rsid w:val="00F4786C"/>
    <w:rsid w:val="00F4788D"/>
    <w:rsid w:val="00F479E5"/>
    <w:rsid w:val="00F47A4E"/>
    <w:rsid w:val="00F47D35"/>
    <w:rsid w:val="00F47E8B"/>
    <w:rsid w:val="00F47EB2"/>
    <w:rsid w:val="00F5013A"/>
    <w:rsid w:val="00F50358"/>
    <w:rsid w:val="00F50592"/>
    <w:rsid w:val="00F5064D"/>
    <w:rsid w:val="00F5079B"/>
    <w:rsid w:val="00F5096E"/>
    <w:rsid w:val="00F50AED"/>
    <w:rsid w:val="00F50CCC"/>
    <w:rsid w:val="00F50F90"/>
    <w:rsid w:val="00F50FFF"/>
    <w:rsid w:val="00F510FB"/>
    <w:rsid w:val="00F51214"/>
    <w:rsid w:val="00F51636"/>
    <w:rsid w:val="00F51A74"/>
    <w:rsid w:val="00F51DCB"/>
    <w:rsid w:val="00F51E4D"/>
    <w:rsid w:val="00F51FB9"/>
    <w:rsid w:val="00F52008"/>
    <w:rsid w:val="00F52228"/>
    <w:rsid w:val="00F522E4"/>
    <w:rsid w:val="00F523AB"/>
    <w:rsid w:val="00F52780"/>
    <w:rsid w:val="00F527BE"/>
    <w:rsid w:val="00F52925"/>
    <w:rsid w:val="00F529CF"/>
    <w:rsid w:val="00F535CE"/>
    <w:rsid w:val="00F5361B"/>
    <w:rsid w:val="00F536CD"/>
    <w:rsid w:val="00F53B38"/>
    <w:rsid w:val="00F53C47"/>
    <w:rsid w:val="00F53D53"/>
    <w:rsid w:val="00F53E2D"/>
    <w:rsid w:val="00F54416"/>
    <w:rsid w:val="00F54539"/>
    <w:rsid w:val="00F5467F"/>
    <w:rsid w:val="00F546B4"/>
    <w:rsid w:val="00F54760"/>
    <w:rsid w:val="00F54932"/>
    <w:rsid w:val="00F54B78"/>
    <w:rsid w:val="00F54CAA"/>
    <w:rsid w:val="00F54F16"/>
    <w:rsid w:val="00F54F59"/>
    <w:rsid w:val="00F55053"/>
    <w:rsid w:val="00F552BC"/>
    <w:rsid w:val="00F552DA"/>
    <w:rsid w:val="00F55426"/>
    <w:rsid w:val="00F5557D"/>
    <w:rsid w:val="00F55691"/>
    <w:rsid w:val="00F5584F"/>
    <w:rsid w:val="00F558B3"/>
    <w:rsid w:val="00F55944"/>
    <w:rsid w:val="00F55D40"/>
    <w:rsid w:val="00F55E0B"/>
    <w:rsid w:val="00F55EDA"/>
    <w:rsid w:val="00F5633D"/>
    <w:rsid w:val="00F56344"/>
    <w:rsid w:val="00F5650E"/>
    <w:rsid w:val="00F56564"/>
    <w:rsid w:val="00F565A1"/>
    <w:rsid w:val="00F56774"/>
    <w:rsid w:val="00F56848"/>
    <w:rsid w:val="00F56A3B"/>
    <w:rsid w:val="00F56A98"/>
    <w:rsid w:val="00F56ABA"/>
    <w:rsid w:val="00F56AC7"/>
    <w:rsid w:val="00F56C43"/>
    <w:rsid w:val="00F56C91"/>
    <w:rsid w:val="00F56E9D"/>
    <w:rsid w:val="00F56F83"/>
    <w:rsid w:val="00F570B2"/>
    <w:rsid w:val="00F572AF"/>
    <w:rsid w:val="00F57597"/>
    <w:rsid w:val="00F57663"/>
    <w:rsid w:val="00F576DE"/>
    <w:rsid w:val="00F57780"/>
    <w:rsid w:val="00F57920"/>
    <w:rsid w:val="00F579CA"/>
    <w:rsid w:val="00F57C25"/>
    <w:rsid w:val="00F57CDB"/>
    <w:rsid w:val="00F57FDF"/>
    <w:rsid w:val="00F600BC"/>
    <w:rsid w:val="00F6059F"/>
    <w:rsid w:val="00F6063F"/>
    <w:rsid w:val="00F60A8B"/>
    <w:rsid w:val="00F611E4"/>
    <w:rsid w:val="00F6124E"/>
    <w:rsid w:val="00F61354"/>
    <w:rsid w:val="00F613E4"/>
    <w:rsid w:val="00F617CB"/>
    <w:rsid w:val="00F6181C"/>
    <w:rsid w:val="00F61834"/>
    <w:rsid w:val="00F61862"/>
    <w:rsid w:val="00F61993"/>
    <w:rsid w:val="00F619F1"/>
    <w:rsid w:val="00F61B94"/>
    <w:rsid w:val="00F61C08"/>
    <w:rsid w:val="00F61ED3"/>
    <w:rsid w:val="00F61EE7"/>
    <w:rsid w:val="00F62098"/>
    <w:rsid w:val="00F6230F"/>
    <w:rsid w:val="00F6253D"/>
    <w:rsid w:val="00F62B2B"/>
    <w:rsid w:val="00F62B2D"/>
    <w:rsid w:val="00F63192"/>
    <w:rsid w:val="00F63399"/>
    <w:rsid w:val="00F63612"/>
    <w:rsid w:val="00F63837"/>
    <w:rsid w:val="00F63A78"/>
    <w:rsid w:val="00F63AED"/>
    <w:rsid w:val="00F63C32"/>
    <w:rsid w:val="00F6423C"/>
    <w:rsid w:val="00F64525"/>
    <w:rsid w:val="00F64BA1"/>
    <w:rsid w:val="00F64E3F"/>
    <w:rsid w:val="00F64ED4"/>
    <w:rsid w:val="00F64F39"/>
    <w:rsid w:val="00F651F0"/>
    <w:rsid w:val="00F652F7"/>
    <w:rsid w:val="00F65397"/>
    <w:rsid w:val="00F6539B"/>
    <w:rsid w:val="00F6582C"/>
    <w:rsid w:val="00F65838"/>
    <w:rsid w:val="00F65A11"/>
    <w:rsid w:val="00F65EC0"/>
    <w:rsid w:val="00F66048"/>
    <w:rsid w:val="00F6645B"/>
    <w:rsid w:val="00F664D7"/>
    <w:rsid w:val="00F66621"/>
    <w:rsid w:val="00F66632"/>
    <w:rsid w:val="00F666AF"/>
    <w:rsid w:val="00F667A7"/>
    <w:rsid w:val="00F66B33"/>
    <w:rsid w:val="00F66B76"/>
    <w:rsid w:val="00F66BA5"/>
    <w:rsid w:val="00F66C6A"/>
    <w:rsid w:val="00F66D03"/>
    <w:rsid w:val="00F66D29"/>
    <w:rsid w:val="00F66F7A"/>
    <w:rsid w:val="00F67041"/>
    <w:rsid w:val="00F67068"/>
    <w:rsid w:val="00F67199"/>
    <w:rsid w:val="00F675EA"/>
    <w:rsid w:val="00F67654"/>
    <w:rsid w:val="00F67A14"/>
    <w:rsid w:val="00F67A29"/>
    <w:rsid w:val="00F67B4F"/>
    <w:rsid w:val="00F67E03"/>
    <w:rsid w:val="00F70077"/>
    <w:rsid w:val="00F702A2"/>
    <w:rsid w:val="00F702C7"/>
    <w:rsid w:val="00F70888"/>
    <w:rsid w:val="00F708BD"/>
    <w:rsid w:val="00F709B1"/>
    <w:rsid w:val="00F709C7"/>
    <w:rsid w:val="00F70B34"/>
    <w:rsid w:val="00F70C6C"/>
    <w:rsid w:val="00F70D17"/>
    <w:rsid w:val="00F70F62"/>
    <w:rsid w:val="00F70FBF"/>
    <w:rsid w:val="00F711CD"/>
    <w:rsid w:val="00F712D9"/>
    <w:rsid w:val="00F7132F"/>
    <w:rsid w:val="00F71485"/>
    <w:rsid w:val="00F7153D"/>
    <w:rsid w:val="00F715BF"/>
    <w:rsid w:val="00F71719"/>
    <w:rsid w:val="00F71720"/>
    <w:rsid w:val="00F7187E"/>
    <w:rsid w:val="00F71945"/>
    <w:rsid w:val="00F7195E"/>
    <w:rsid w:val="00F71A6C"/>
    <w:rsid w:val="00F71AFA"/>
    <w:rsid w:val="00F71BBC"/>
    <w:rsid w:val="00F71C82"/>
    <w:rsid w:val="00F71E3C"/>
    <w:rsid w:val="00F721AF"/>
    <w:rsid w:val="00F723BD"/>
    <w:rsid w:val="00F7248D"/>
    <w:rsid w:val="00F724A6"/>
    <w:rsid w:val="00F72778"/>
    <w:rsid w:val="00F72871"/>
    <w:rsid w:val="00F728C6"/>
    <w:rsid w:val="00F729F8"/>
    <w:rsid w:val="00F72A15"/>
    <w:rsid w:val="00F72D71"/>
    <w:rsid w:val="00F72E11"/>
    <w:rsid w:val="00F72EDE"/>
    <w:rsid w:val="00F72EFB"/>
    <w:rsid w:val="00F731CF"/>
    <w:rsid w:val="00F73235"/>
    <w:rsid w:val="00F732C4"/>
    <w:rsid w:val="00F734B1"/>
    <w:rsid w:val="00F735A0"/>
    <w:rsid w:val="00F739A6"/>
    <w:rsid w:val="00F739C0"/>
    <w:rsid w:val="00F73EB9"/>
    <w:rsid w:val="00F73F26"/>
    <w:rsid w:val="00F73FD9"/>
    <w:rsid w:val="00F74022"/>
    <w:rsid w:val="00F7407A"/>
    <w:rsid w:val="00F7454C"/>
    <w:rsid w:val="00F74658"/>
    <w:rsid w:val="00F746D7"/>
    <w:rsid w:val="00F74926"/>
    <w:rsid w:val="00F74A51"/>
    <w:rsid w:val="00F7537D"/>
    <w:rsid w:val="00F754B2"/>
    <w:rsid w:val="00F757FC"/>
    <w:rsid w:val="00F75950"/>
    <w:rsid w:val="00F75A4B"/>
    <w:rsid w:val="00F75A4E"/>
    <w:rsid w:val="00F75BD2"/>
    <w:rsid w:val="00F7617E"/>
    <w:rsid w:val="00F76318"/>
    <w:rsid w:val="00F766B0"/>
    <w:rsid w:val="00F76BF7"/>
    <w:rsid w:val="00F76E55"/>
    <w:rsid w:val="00F76FB4"/>
    <w:rsid w:val="00F77264"/>
    <w:rsid w:val="00F7739B"/>
    <w:rsid w:val="00F77400"/>
    <w:rsid w:val="00F77752"/>
    <w:rsid w:val="00F77763"/>
    <w:rsid w:val="00F778A3"/>
    <w:rsid w:val="00F779E6"/>
    <w:rsid w:val="00F77A27"/>
    <w:rsid w:val="00F77B79"/>
    <w:rsid w:val="00F77C57"/>
    <w:rsid w:val="00F77CE9"/>
    <w:rsid w:val="00F77D35"/>
    <w:rsid w:val="00F77D5D"/>
    <w:rsid w:val="00F77E9A"/>
    <w:rsid w:val="00F800CB"/>
    <w:rsid w:val="00F8067E"/>
    <w:rsid w:val="00F80748"/>
    <w:rsid w:val="00F807E2"/>
    <w:rsid w:val="00F80820"/>
    <w:rsid w:val="00F80A64"/>
    <w:rsid w:val="00F80AF5"/>
    <w:rsid w:val="00F80BE5"/>
    <w:rsid w:val="00F80C90"/>
    <w:rsid w:val="00F80DC7"/>
    <w:rsid w:val="00F80FC7"/>
    <w:rsid w:val="00F81167"/>
    <w:rsid w:val="00F8118D"/>
    <w:rsid w:val="00F8120D"/>
    <w:rsid w:val="00F817BD"/>
    <w:rsid w:val="00F8194E"/>
    <w:rsid w:val="00F8197B"/>
    <w:rsid w:val="00F81D7D"/>
    <w:rsid w:val="00F81D9C"/>
    <w:rsid w:val="00F81F66"/>
    <w:rsid w:val="00F8211D"/>
    <w:rsid w:val="00F822BA"/>
    <w:rsid w:val="00F82336"/>
    <w:rsid w:val="00F826AA"/>
    <w:rsid w:val="00F82819"/>
    <w:rsid w:val="00F8284A"/>
    <w:rsid w:val="00F82ECA"/>
    <w:rsid w:val="00F834FC"/>
    <w:rsid w:val="00F83573"/>
    <w:rsid w:val="00F836D6"/>
    <w:rsid w:val="00F83921"/>
    <w:rsid w:val="00F83C25"/>
    <w:rsid w:val="00F83D8E"/>
    <w:rsid w:val="00F83E3B"/>
    <w:rsid w:val="00F8403F"/>
    <w:rsid w:val="00F84253"/>
    <w:rsid w:val="00F845DE"/>
    <w:rsid w:val="00F846C9"/>
    <w:rsid w:val="00F8481D"/>
    <w:rsid w:val="00F84B47"/>
    <w:rsid w:val="00F850A4"/>
    <w:rsid w:val="00F852EF"/>
    <w:rsid w:val="00F85575"/>
    <w:rsid w:val="00F855FA"/>
    <w:rsid w:val="00F85628"/>
    <w:rsid w:val="00F85642"/>
    <w:rsid w:val="00F856A8"/>
    <w:rsid w:val="00F8579F"/>
    <w:rsid w:val="00F859F6"/>
    <w:rsid w:val="00F85B42"/>
    <w:rsid w:val="00F86008"/>
    <w:rsid w:val="00F862F9"/>
    <w:rsid w:val="00F86557"/>
    <w:rsid w:val="00F8661C"/>
    <w:rsid w:val="00F866A1"/>
    <w:rsid w:val="00F86D6A"/>
    <w:rsid w:val="00F86F8C"/>
    <w:rsid w:val="00F87074"/>
    <w:rsid w:val="00F87468"/>
    <w:rsid w:val="00F8754A"/>
    <w:rsid w:val="00F879DA"/>
    <w:rsid w:val="00F87B05"/>
    <w:rsid w:val="00F87BC1"/>
    <w:rsid w:val="00F87CE4"/>
    <w:rsid w:val="00F9002C"/>
    <w:rsid w:val="00F9083A"/>
    <w:rsid w:val="00F90960"/>
    <w:rsid w:val="00F90F9C"/>
    <w:rsid w:val="00F9114A"/>
    <w:rsid w:val="00F9122A"/>
    <w:rsid w:val="00F91498"/>
    <w:rsid w:val="00F91AC1"/>
    <w:rsid w:val="00F91BB7"/>
    <w:rsid w:val="00F91BD1"/>
    <w:rsid w:val="00F91C55"/>
    <w:rsid w:val="00F91F25"/>
    <w:rsid w:val="00F920A7"/>
    <w:rsid w:val="00F9250A"/>
    <w:rsid w:val="00F9261A"/>
    <w:rsid w:val="00F9263C"/>
    <w:rsid w:val="00F92791"/>
    <w:rsid w:val="00F92834"/>
    <w:rsid w:val="00F928F6"/>
    <w:rsid w:val="00F92BC2"/>
    <w:rsid w:val="00F92C41"/>
    <w:rsid w:val="00F92D5C"/>
    <w:rsid w:val="00F92DAB"/>
    <w:rsid w:val="00F92DEF"/>
    <w:rsid w:val="00F92F59"/>
    <w:rsid w:val="00F930C4"/>
    <w:rsid w:val="00F931CE"/>
    <w:rsid w:val="00F93263"/>
    <w:rsid w:val="00F93388"/>
    <w:rsid w:val="00F933E7"/>
    <w:rsid w:val="00F933EC"/>
    <w:rsid w:val="00F93465"/>
    <w:rsid w:val="00F934CE"/>
    <w:rsid w:val="00F93527"/>
    <w:rsid w:val="00F9363F"/>
    <w:rsid w:val="00F93758"/>
    <w:rsid w:val="00F9391F"/>
    <w:rsid w:val="00F9395B"/>
    <w:rsid w:val="00F93B05"/>
    <w:rsid w:val="00F93C4C"/>
    <w:rsid w:val="00F93DF3"/>
    <w:rsid w:val="00F93FED"/>
    <w:rsid w:val="00F94252"/>
    <w:rsid w:val="00F9461E"/>
    <w:rsid w:val="00F9469D"/>
    <w:rsid w:val="00F946BD"/>
    <w:rsid w:val="00F948F1"/>
    <w:rsid w:val="00F94D3B"/>
    <w:rsid w:val="00F94DDC"/>
    <w:rsid w:val="00F94DE0"/>
    <w:rsid w:val="00F94F1F"/>
    <w:rsid w:val="00F95110"/>
    <w:rsid w:val="00F951AD"/>
    <w:rsid w:val="00F952BC"/>
    <w:rsid w:val="00F952C1"/>
    <w:rsid w:val="00F95531"/>
    <w:rsid w:val="00F9588D"/>
    <w:rsid w:val="00F95B12"/>
    <w:rsid w:val="00F95BBE"/>
    <w:rsid w:val="00F95D35"/>
    <w:rsid w:val="00F95F60"/>
    <w:rsid w:val="00F96083"/>
    <w:rsid w:val="00F9608C"/>
    <w:rsid w:val="00F9614B"/>
    <w:rsid w:val="00F961AB"/>
    <w:rsid w:val="00F969A1"/>
    <w:rsid w:val="00F96D96"/>
    <w:rsid w:val="00F96E90"/>
    <w:rsid w:val="00F96EFD"/>
    <w:rsid w:val="00F97047"/>
    <w:rsid w:val="00F9706A"/>
    <w:rsid w:val="00F970B3"/>
    <w:rsid w:val="00F972D2"/>
    <w:rsid w:val="00F9751F"/>
    <w:rsid w:val="00F976A8"/>
    <w:rsid w:val="00F9773A"/>
    <w:rsid w:val="00F97740"/>
    <w:rsid w:val="00F97783"/>
    <w:rsid w:val="00F97887"/>
    <w:rsid w:val="00F978DE"/>
    <w:rsid w:val="00F97D28"/>
    <w:rsid w:val="00F97F03"/>
    <w:rsid w:val="00FA010F"/>
    <w:rsid w:val="00FA03A4"/>
    <w:rsid w:val="00FA0638"/>
    <w:rsid w:val="00FA0652"/>
    <w:rsid w:val="00FA065F"/>
    <w:rsid w:val="00FA08FA"/>
    <w:rsid w:val="00FA09CA"/>
    <w:rsid w:val="00FA0AD4"/>
    <w:rsid w:val="00FA0C46"/>
    <w:rsid w:val="00FA0D8F"/>
    <w:rsid w:val="00FA0DB6"/>
    <w:rsid w:val="00FA0F5D"/>
    <w:rsid w:val="00FA10F2"/>
    <w:rsid w:val="00FA1210"/>
    <w:rsid w:val="00FA1275"/>
    <w:rsid w:val="00FA12E0"/>
    <w:rsid w:val="00FA14A0"/>
    <w:rsid w:val="00FA14A3"/>
    <w:rsid w:val="00FA1587"/>
    <w:rsid w:val="00FA15CC"/>
    <w:rsid w:val="00FA177A"/>
    <w:rsid w:val="00FA1901"/>
    <w:rsid w:val="00FA1B3C"/>
    <w:rsid w:val="00FA1E3B"/>
    <w:rsid w:val="00FA1E84"/>
    <w:rsid w:val="00FA1EEA"/>
    <w:rsid w:val="00FA1FC4"/>
    <w:rsid w:val="00FA21EE"/>
    <w:rsid w:val="00FA280F"/>
    <w:rsid w:val="00FA283C"/>
    <w:rsid w:val="00FA289E"/>
    <w:rsid w:val="00FA2E0D"/>
    <w:rsid w:val="00FA2E24"/>
    <w:rsid w:val="00FA3020"/>
    <w:rsid w:val="00FA35CC"/>
    <w:rsid w:val="00FA3932"/>
    <w:rsid w:val="00FA39CA"/>
    <w:rsid w:val="00FA3CCE"/>
    <w:rsid w:val="00FA3D40"/>
    <w:rsid w:val="00FA3EFF"/>
    <w:rsid w:val="00FA3F11"/>
    <w:rsid w:val="00FA41FE"/>
    <w:rsid w:val="00FA46D4"/>
    <w:rsid w:val="00FA47A9"/>
    <w:rsid w:val="00FA485F"/>
    <w:rsid w:val="00FA4A40"/>
    <w:rsid w:val="00FA4AD4"/>
    <w:rsid w:val="00FA4B14"/>
    <w:rsid w:val="00FA4BA3"/>
    <w:rsid w:val="00FA4C56"/>
    <w:rsid w:val="00FA4D64"/>
    <w:rsid w:val="00FA4DCF"/>
    <w:rsid w:val="00FA50C5"/>
    <w:rsid w:val="00FA51EC"/>
    <w:rsid w:val="00FA5513"/>
    <w:rsid w:val="00FA594A"/>
    <w:rsid w:val="00FA5C58"/>
    <w:rsid w:val="00FA5CE3"/>
    <w:rsid w:val="00FA60F9"/>
    <w:rsid w:val="00FA61D8"/>
    <w:rsid w:val="00FA6247"/>
    <w:rsid w:val="00FA653E"/>
    <w:rsid w:val="00FA66CD"/>
    <w:rsid w:val="00FA672B"/>
    <w:rsid w:val="00FA6789"/>
    <w:rsid w:val="00FA67BA"/>
    <w:rsid w:val="00FA683D"/>
    <w:rsid w:val="00FA6969"/>
    <w:rsid w:val="00FA6BE9"/>
    <w:rsid w:val="00FA6CC6"/>
    <w:rsid w:val="00FA6E9E"/>
    <w:rsid w:val="00FA6EB9"/>
    <w:rsid w:val="00FA72B8"/>
    <w:rsid w:val="00FA746D"/>
    <w:rsid w:val="00FA7528"/>
    <w:rsid w:val="00FA774D"/>
    <w:rsid w:val="00FA7881"/>
    <w:rsid w:val="00FA78FC"/>
    <w:rsid w:val="00FA79E4"/>
    <w:rsid w:val="00FA7A59"/>
    <w:rsid w:val="00FA7B98"/>
    <w:rsid w:val="00FA7F1F"/>
    <w:rsid w:val="00FB02DB"/>
    <w:rsid w:val="00FB035B"/>
    <w:rsid w:val="00FB04C9"/>
    <w:rsid w:val="00FB0633"/>
    <w:rsid w:val="00FB083A"/>
    <w:rsid w:val="00FB08D5"/>
    <w:rsid w:val="00FB0BBA"/>
    <w:rsid w:val="00FB0BD2"/>
    <w:rsid w:val="00FB0D0B"/>
    <w:rsid w:val="00FB0D0C"/>
    <w:rsid w:val="00FB0E7A"/>
    <w:rsid w:val="00FB0F37"/>
    <w:rsid w:val="00FB1215"/>
    <w:rsid w:val="00FB1284"/>
    <w:rsid w:val="00FB14E0"/>
    <w:rsid w:val="00FB154C"/>
    <w:rsid w:val="00FB1C2E"/>
    <w:rsid w:val="00FB1F2A"/>
    <w:rsid w:val="00FB203A"/>
    <w:rsid w:val="00FB253A"/>
    <w:rsid w:val="00FB2684"/>
    <w:rsid w:val="00FB2A01"/>
    <w:rsid w:val="00FB2A95"/>
    <w:rsid w:val="00FB2B74"/>
    <w:rsid w:val="00FB2BAD"/>
    <w:rsid w:val="00FB2D1B"/>
    <w:rsid w:val="00FB2EBE"/>
    <w:rsid w:val="00FB3091"/>
    <w:rsid w:val="00FB3098"/>
    <w:rsid w:val="00FB3224"/>
    <w:rsid w:val="00FB3294"/>
    <w:rsid w:val="00FB3298"/>
    <w:rsid w:val="00FB3308"/>
    <w:rsid w:val="00FB3328"/>
    <w:rsid w:val="00FB3593"/>
    <w:rsid w:val="00FB367A"/>
    <w:rsid w:val="00FB3BEC"/>
    <w:rsid w:val="00FB3C82"/>
    <w:rsid w:val="00FB3D5E"/>
    <w:rsid w:val="00FB4261"/>
    <w:rsid w:val="00FB444D"/>
    <w:rsid w:val="00FB44F9"/>
    <w:rsid w:val="00FB467A"/>
    <w:rsid w:val="00FB46BE"/>
    <w:rsid w:val="00FB4A37"/>
    <w:rsid w:val="00FB4C17"/>
    <w:rsid w:val="00FB4DE2"/>
    <w:rsid w:val="00FB4FBF"/>
    <w:rsid w:val="00FB51DD"/>
    <w:rsid w:val="00FB52DB"/>
    <w:rsid w:val="00FB5502"/>
    <w:rsid w:val="00FB557A"/>
    <w:rsid w:val="00FB5693"/>
    <w:rsid w:val="00FB58A6"/>
    <w:rsid w:val="00FB5A1D"/>
    <w:rsid w:val="00FB5BD5"/>
    <w:rsid w:val="00FB5DA0"/>
    <w:rsid w:val="00FB6272"/>
    <w:rsid w:val="00FB6463"/>
    <w:rsid w:val="00FB647E"/>
    <w:rsid w:val="00FB6499"/>
    <w:rsid w:val="00FB66B8"/>
    <w:rsid w:val="00FB6846"/>
    <w:rsid w:val="00FB6A70"/>
    <w:rsid w:val="00FB6AED"/>
    <w:rsid w:val="00FB6D52"/>
    <w:rsid w:val="00FB6FD3"/>
    <w:rsid w:val="00FB70C6"/>
    <w:rsid w:val="00FB7323"/>
    <w:rsid w:val="00FB7343"/>
    <w:rsid w:val="00FB75B2"/>
    <w:rsid w:val="00FB75BE"/>
    <w:rsid w:val="00FB796B"/>
    <w:rsid w:val="00FB79EE"/>
    <w:rsid w:val="00FB7B29"/>
    <w:rsid w:val="00FB7F70"/>
    <w:rsid w:val="00FC01CC"/>
    <w:rsid w:val="00FC0219"/>
    <w:rsid w:val="00FC02EB"/>
    <w:rsid w:val="00FC04F4"/>
    <w:rsid w:val="00FC0617"/>
    <w:rsid w:val="00FC08AD"/>
    <w:rsid w:val="00FC0960"/>
    <w:rsid w:val="00FC0A91"/>
    <w:rsid w:val="00FC0B6C"/>
    <w:rsid w:val="00FC0BFD"/>
    <w:rsid w:val="00FC0CED"/>
    <w:rsid w:val="00FC0DAB"/>
    <w:rsid w:val="00FC0E3C"/>
    <w:rsid w:val="00FC1154"/>
    <w:rsid w:val="00FC12B1"/>
    <w:rsid w:val="00FC1349"/>
    <w:rsid w:val="00FC1582"/>
    <w:rsid w:val="00FC1803"/>
    <w:rsid w:val="00FC1A80"/>
    <w:rsid w:val="00FC1C45"/>
    <w:rsid w:val="00FC1CE2"/>
    <w:rsid w:val="00FC2240"/>
    <w:rsid w:val="00FC2485"/>
    <w:rsid w:val="00FC2493"/>
    <w:rsid w:val="00FC24D3"/>
    <w:rsid w:val="00FC25E0"/>
    <w:rsid w:val="00FC29DA"/>
    <w:rsid w:val="00FC2B8D"/>
    <w:rsid w:val="00FC2BB2"/>
    <w:rsid w:val="00FC2DDE"/>
    <w:rsid w:val="00FC2E16"/>
    <w:rsid w:val="00FC2F2C"/>
    <w:rsid w:val="00FC3191"/>
    <w:rsid w:val="00FC323D"/>
    <w:rsid w:val="00FC32FE"/>
    <w:rsid w:val="00FC36EA"/>
    <w:rsid w:val="00FC3875"/>
    <w:rsid w:val="00FC392E"/>
    <w:rsid w:val="00FC398D"/>
    <w:rsid w:val="00FC39A2"/>
    <w:rsid w:val="00FC39BF"/>
    <w:rsid w:val="00FC3A5C"/>
    <w:rsid w:val="00FC3C29"/>
    <w:rsid w:val="00FC3CA4"/>
    <w:rsid w:val="00FC3F9C"/>
    <w:rsid w:val="00FC4325"/>
    <w:rsid w:val="00FC448B"/>
    <w:rsid w:val="00FC4B52"/>
    <w:rsid w:val="00FC4D37"/>
    <w:rsid w:val="00FC50E9"/>
    <w:rsid w:val="00FC51D2"/>
    <w:rsid w:val="00FC530C"/>
    <w:rsid w:val="00FC55F9"/>
    <w:rsid w:val="00FC56C8"/>
    <w:rsid w:val="00FC58C3"/>
    <w:rsid w:val="00FC5965"/>
    <w:rsid w:val="00FC5AA0"/>
    <w:rsid w:val="00FC5AF4"/>
    <w:rsid w:val="00FC5B79"/>
    <w:rsid w:val="00FC5E24"/>
    <w:rsid w:val="00FC5EDB"/>
    <w:rsid w:val="00FC6341"/>
    <w:rsid w:val="00FC6382"/>
    <w:rsid w:val="00FC645F"/>
    <w:rsid w:val="00FC6607"/>
    <w:rsid w:val="00FC6A1A"/>
    <w:rsid w:val="00FC6C50"/>
    <w:rsid w:val="00FC6CD8"/>
    <w:rsid w:val="00FC6D03"/>
    <w:rsid w:val="00FC6D98"/>
    <w:rsid w:val="00FC6E58"/>
    <w:rsid w:val="00FC6F94"/>
    <w:rsid w:val="00FC70E1"/>
    <w:rsid w:val="00FC71C7"/>
    <w:rsid w:val="00FC71D0"/>
    <w:rsid w:val="00FC726C"/>
    <w:rsid w:val="00FC73E2"/>
    <w:rsid w:val="00FC7584"/>
    <w:rsid w:val="00FC759F"/>
    <w:rsid w:val="00FC7669"/>
    <w:rsid w:val="00FC76C2"/>
    <w:rsid w:val="00FC799F"/>
    <w:rsid w:val="00FC79BE"/>
    <w:rsid w:val="00FC79C8"/>
    <w:rsid w:val="00FC7A7B"/>
    <w:rsid w:val="00FC7D49"/>
    <w:rsid w:val="00FC7EAE"/>
    <w:rsid w:val="00FC7EE9"/>
    <w:rsid w:val="00FD0279"/>
    <w:rsid w:val="00FD0611"/>
    <w:rsid w:val="00FD0689"/>
    <w:rsid w:val="00FD0BE9"/>
    <w:rsid w:val="00FD0C1C"/>
    <w:rsid w:val="00FD0C7D"/>
    <w:rsid w:val="00FD0D13"/>
    <w:rsid w:val="00FD0D40"/>
    <w:rsid w:val="00FD0E03"/>
    <w:rsid w:val="00FD0E60"/>
    <w:rsid w:val="00FD0EF8"/>
    <w:rsid w:val="00FD12F5"/>
    <w:rsid w:val="00FD1386"/>
    <w:rsid w:val="00FD1586"/>
    <w:rsid w:val="00FD1603"/>
    <w:rsid w:val="00FD175A"/>
    <w:rsid w:val="00FD1903"/>
    <w:rsid w:val="00FD1908"/>
    <w:rsid w:val="00FD1D65"/>
    <w:rsid w:val="00FD22D3"/>
    <w:rsid w:val="00FD244E"/>
    <w:rsid w:val="00FD245A"/>
    <w:rsid w:val="00FD246E"/>
    <w:rsid w:val="00FD24F7"/>
    <w:rsid w:val="00FD277A"/>
    <w:rsid w:val="00FD2858"/>
    <w:rsid w:val="00FD2E07"/>
    <w:rsid w:val="00FD3140"/>
    <w:rsid w:val="00FD31B9"/>
    <w:rsid w:val="00FD3252"/>
    <w:rsid w:val="00FD3564"/>
    <w:rsid w:val="00FD3691"/>
    <w:rsid w:val="00FD37C9"/>
    <w:rsid w:val="00FD37FF"/>
    <w:rsid w:val="00FD3839"/>
    <w:rsid w:val="00FD38C1"/>
    <w:rsid w:val="00FD3A31"/>
    <w:rsid w:val="00FD3A3D"/>
    <w:rsid w:val="00FD3FEC"/>
    <w:rsid w:val="00FD4032"/>
    <w:rsid w:val="00FD41AE"/>
    <w:rsid w:val="00FD428E"/>
    <w:rsid w:val="00FD451B"/>
    <w:rsid w:val="00FD45B5"/>
    <w:rsid w:val="00FD464D"/>
    <w:rsid w:val="00FD46CB"/>
    <w:rsid w:val="00FD4B57"/>
    <w:rsid w:val="00FD4BAC"/>
    <w:rsid w:val="00FD4DBD"/>
    <w:rsid w:val="00FD4FBD"/>
    <w:rsid w:val="00FD5093"/>
    <w:rsid w:val="00FD5217"/>
    <w:rsid w:val="00FD545F"/>
    <w:rsid w:val="00FD54CC"/>
    <w:rsid w:val="00FD5AF9"/>
    <w:rsid w:val="00FD5B9B"/>
    <w:rsid w:val="00FD5CD5"/>
    <w:rsid w:val="00FD60A6"/>
    <w:rsid w:val="00FD60C7"/>
    <w:rsid w:val="00FD61B4"/>
    <w:rsid w:val="00FD675D"/>
    <w:rsid w:val="00FD67F0"/>
    <w:rsid w:val="00FD681B"/>
    <w:rsid w:val="00FD6BF3"/>
    <w:rsid w:val="00FD7110"/>
    <w:rsid w:val="00FD723B"/>
    <w:rsid w:val="00FD73B2"/>
    <w:rsid w:val="00FD73E8"/>
    <w:rsid w:val="00FD77AB"/>
    <w:rsid w:val="00FD79BC"/>
    <w:rsid w:val="00FE00F7"/>
    <w:rsid w:val="00FE05A7"/>
    <w:rsid w:val="00FE05C8"/>
    <w:rsid w:val="00FE0AE9"/>
    <w:rsid w:val="00FE0CF1"/>
    <w:rsid w:val="00FE0DAE"/>
    <w:rsid w:val="00FE0F7C"/>
    <w:rsid w:val="00FE124B"/>
    <w:rsid w:val="00FE1328"/>
    <w:rsid w:val="00FE14C4"/>
    <w:rsid w:val="00FE154E"/>
    <w:rsid w:val="00FE15A8"/>
    <w:rsid w:val="00FE1AEF"/>
    <w:rsid w:val="00FE1B81"/>
    <w:rsid w:val="00FE1D44"/>
    <w:rsid w:val="00FE1DD8"/>
    <w:rsid w:val="00FE1F0C"/>
    <w:rsid w:val="00FE2374"/>
    <w:rsid w:val="00FE23CC"/>
    <w:rsid w:val="00FE243D"/>
    <w:rsid w:val="00FE2463"/>
    <w:rsid w:val="00FE2ACE"/>
    <w:rsid w:val="00FE2D2C"/>
    <w:rsid w:val="00FE2D57"/>
    <w:rsid w:val="00FE2E1E"/>
    <w:rsid w:val="00FE305C"/>
    <w:rsid w:val="00FE333E"/>
    <w:rsid w:val="00FE36B0"/>
    <w:rsid w:val="00FE3821"/>
    <w:rsid w:val="00FE38F4"/>
    <w:rsid w:val="00FE3B9A"/>
    <w:rsid w:val="00FE4142"/>
    <w:rsid w:val="00FE4176"/>
    <w:rsid w:val="00FE41C3"/>
    <w:rsid w:val="00FE42B5"/>
    <w:rsid w:val="00FE436F"/>
    <w:rsid w:val="00FE43AF"/>
    <w:rsid w:val="00FE4417"/>
    <w:rsid w:val="00FE47D0"/>
    <w:rsid w:val="00FE4A15"/>
    <w:rsid w:val="00FE4CB2"/>
    <w:rsid w:val="00FE4CE8"/>
    <w:rsid w:val="00FE4F0C"/>
    <w:rsid w:val="00FE4F70"/>
    <w:rsid w:val="00FE52E0"/>
    <w:rsid w:val="00FE5373"/>
    <w:rsid w:val="00FE55D2"/>
    <w:rsid w:val="00FE579E"/>
    <w:rsid w:val="00FE590C"/>
    <w:rsid w:val="00FE5B02"/>
    <w:rsid w:val="00FE5B8C"/>
    <w:rsid w:val="00FE5C2F"/>
    <w:rsid w:val="00FE5C9F"/>
    <w:rsid w:val="00FE5D75"/>
    <w:rsid w:val="00FE5D82"/>
    <w:rsid w:val="00FE60AC"/>
    <w:rsid w:val="00FE61BE"/>
    <w:rsid w:val="00FE6323"/>
    <w:rsid w:val="00FE6385"/>
    <w:rsid w:val="00FE63F2"/>
    <w:rsid w:val="00FE648C"/>
    <w:rsid w:val="00FE6496"/>
    <w:rsid w:val="00FE66EF"/>
    <w:rsid w:val="00FE69B5"/>
    <w:rsid w:val="00FE6E12"/>
    <w:rsid w:val="00FE6FA9"/>
    <w:rsid w:val="00FE7136"/>
    <w:rsid w:val="00FE75B6"/>
    <w:rsid w:val="00FE7743"/>
    <w:rsid w:val="00FE7CE3"/>
    <w:rsid w:val="00FF0186"/>
    <w:rsid w:val="00FF0375"/>
    <w:rsid w:val="00FF03E1"/>
    <w:rsid w:val="00FF03F5"/>
    <w:rsid w:val="00FF05EE"/>
    <w:rsid w:val="00FF0674"/>
    <w:rsid w:val="00FF0899"/>
    <w:rsid w:val="00FF0BDE"/>
    <w:rsid w:val="00FF0C1F"/>
    <w:rsid w:val="00FF11FE"/>
    <w:rsid w:val="00FF1241"/>
    <w:rsid w:val="00FF1ECA"/>
    <w:rsid w:val="00FF206B"/>
    <w:rsid w:val="00FF22C5"/>
    <w:rsid w:val="00FF278F"/>
    <w:rsid w:val="00FF2A41"/>
    <w:rsid w:val="00FF2CD1"/>
    <w:rsid w:val="00FF2F71"/>
    <w:rsid w:val="00FF33BD"/>
    <w:rsid w:val="00FF33D4"/>
    <w:rsid w:val="00FF35CD"/>
    <w:rsid w:val="00FF3745"/>
    <w:rsid w:val="00FF384B"/>
    <w:rsid w:val="00FF3C68"/>
    <w:rsid w:val="00FF3CA8"/>
    <w:rsid w:val="00FF3D3F"/>
    <w:rsid w:val="00FF3F79"/>
    <w:rsid w:val="00FF4010"/>
    <w:rsid w:val="00FF4116"/>
    <w:rsid w:val="00FF42F0"/>
    <w:rsid w:val="00FF43F7"/>
    <w:rsid w:val="00FF4543"/>
    <w:rsid w:val="00FF46BE"/>
    <w:rsid w:val="00FF479E"/>
    <w:rsid w:val="00FF4861"/>
    <w:rsid w:val="00FF491D"/>
    <w:rsid w:val="00FF4939"/>
    <w:rsid w:val="00FF494C"/>
    <w:rsid w:val="00FF4CA3"/>
    <w:rsid w:val="00FF5091"/>
    <w:rsid w:val="00FF532D"/>
    <w:rsid w:val="00FF5338"/>
    <w:rsid w:val="00FF55A9"/>
    <w:rsid w:val="00FF569E"/>
    <w:rsid w:val="00FF56CD"/>
    <w:rsid w:val="00FF56DB"/>
    <w:rsid w:val="00FF59A7"/>
    <w:rsid w:val="00FF59BE"/>
    <w:rsid w:val="00FF5A4B"/>
    <w:rsid w:val="00FF5C0F"/>
    <w:rsid w:val="00FF5F37"/>
    <w:rsid w:val="00FF605A"/>
    <w:rsid w:val="00FF64EE"/>
    <w:rsid w:val="00FF6595"/>
    <w:rsid w:val="00FF69CE"/>
    <w:rsid w:val="00FF6C2D"/>
    <w:rsid w:val="00FF723A"/>
    <w:rsid w:val="00FF769D"/>
    <w:rsid w:val="00FF7983"/>
    <w:rsid w:val="00FF7A52"/>
    <w:rsid w:val="00FF7C6E"/>
    <w:rsid w:val="00FF7DAD"/>
    <w:rsid w:val="00FF7F6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16EEA5"/>
  <w15:docId w15:val="{245FC92C-C9B8-4AD1-B18E-B10F59B9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W" w:eastAsia="en-Z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CB4"/>
    <w:rPr>
      <w:sz w:val="24"/>
      <w:szCs w:val="24"/>
      <w:lang w:val="en-GB" w:eastAsia="en-US"/>
    </w:rPr>
  </w:style>
  <w:style w:type="paragraph" w:styleId="Heading1">
    <w:name w:val="heading 1"/>
    <w:aliases w:val="h:1,h:1app,H1,H11,Level 1,R1,app heading 1,l1,h1,ITT t1,PA Chapter,Section Head,II+,I,Chapter Heading,T1,1,H12,H111,H13,H112,H14,H113,H15,H114,H16,H115,H17,H116,H18,H117,H19,H118,H110,H119,H120,H1110,H121,H1111,H131,H1121,H141,H1131,H151"/>
    <w:basedOn w:val="Normal"/>
    <w:next w:val="Normal"/>
    <w:link w:val="Heading1Char"/>
    <w:qFormat/>
    <w:rsid w:val="00BE732E"/>
    <w:pPr>
      <w:keepNext/>
      <w:numPr>
        <w:numId w:val="1"/>
      </w:numPr>
      <w:jc w:val="center"/>
      <w:outlineLvl w:val="0"/>
    </w:pPr>
    <w:rPr>
      <w:rFonts w:ascii="Bookman Old Style" w:hAnsi="Bookman Old Style"/>
      <w:b/>
      <w:bCs/>
    </w:rPr>
  </w:style>
  <w:style w:type="paragraph" w:styleId="Heading2">
    <w:name w:val="heading 2"/>
    <w:aliases w:val="Chapter Title,h2,h:2,h:2app,heading 2+ Indent: Left 0.25 in,Title1,título 2,TITRE 2,H2,2,1st level heading,l2,level 2 no toc,A,2nd level,Titre2,A.B.C.,Table2,Header 2,Level 2 Head,Head2,Chapter Number/Appendix Letter,chn,Heading2,Heading21"/>
    <w:basedOn w:val="Normal"/>
    <w:next w:val="Normal"/>
    <w:link w:val="Heading2Char"/>
    <w:qFormat/>
    <w:rsid w:val="00BE732E"/>
    <w:pPr>
      <w:keepNext/>
      <w:numPr>
        <w:ilvl w:val="1"/>
        <w:numId w:val="1"/>
      </w:numPr>
      <w:outlineLvl w:val="1"/>
    </w:pPr>
    <w:rPr>
      <w:rFonts w:ascii="Bookman Old Style" w:hAnsi="Bookman Old Style"/>
      <w:b/>
      <w:bCs/>
    </w:rPr>
  </w:style>
  <w:style w:type="paragraph" w:styleId="Heading3">
    <w:name w:val="heading 3"/>
    <w:aliases w:val="Section,h:3,h,3,h3,orderpara2,H3,l3,31,l31,32,l32,33,l33,34,l34,35,l35,36,l36,37,l37,38,l38,39,l39,310,l310,311,l311,321,l321,331,l331,341,l341,351,l351,361,l361,371,l371,312,l312,322,l322,332,l332,342,l342,352,l352,362,l362,372,l372,313,l313"/>
    <w:basedOn w:val="Normal"/>
    <w:next w:val="Normal"/>
    <w:qFormat/>
    <w:rsid w:val="00BE732E"/>
    <w:pPr>
      <w:keepNext/>
      <w:numPr>
        <w:ilvl w:val="2"/>
        <w:numId w:val="1"/>
      </w:numPr>
      <w:outlineLvl w:val="2"/>
    </w:pPr>
    <w:rPr>
      <w:rFonts w:ascii="Bookman Old Style" w:hAnsi="Bookman Old Style"/>
      <w:u w:val="single"/>
    </w:rPr>
  </w:style>
  <w:style w:type="paragraph" w:styleId="Heading4">
    <w:name w:val="heading 4"/>
    <w:aliases w:val="Map Title,h4,h:4,Level 4,heading 4 + Indent: Left 0.5 in,ITT t4,PA Micro Section,H4,TE Heading 4,4,l4,I4,a.,heading,l4+toc4,Normal4,heading4,V_Head4,Podkapitola3,Aufgabe,dash,xxxx8,Unterunterabschnitt,h41,h42,h43,h411,h44,h412,h45,T"/>
    <w:basedOn w:val="Normal"/>
    <w:next w:val="Normal"/>
    <w:qFormat/>
    <w:rsid w:val="00BE732E"/>
    <w:pPr>
      <w:keepNext/>
      <w:numPr>
        <w:ilvl w:val="3"/>
        <w:numId w:val="1"/>
      </w:numPr>
      <w:jc w:val="center"/>
      <w:outlineLvl w:val="3"/>
    </w:pPr>
    <w:rPr>
      <w:rFonts w:ascii="Bookman Old Style" w:hAnsi="Bookman Old Style"/>
      <w:u w:val="single"/>
    </w:rPr>
  </w:style>
  <w:style w:type="paragraph" w:styleId="Heading5">
    <w:name w:val="heading 5"/>
    <w:aliases w:val="h5,ITT t5,PA Pico Section,Roman list,5,Level 5,T5,TE Heading 5,IS41 Heading 5,H5,Roman list1,Roman list2,Roman list11,Roman list3,Roman list12,Roman list21,Roman list111,xxxx7,Level 3 - i,Para5,Appendix A to X,Heading 5   Appendix A to X,sb,E"/>
    <w:basedOn w:val="Normal"/>
    <w:next w:val="Normal"/>
    <w:qFormat/>
    <w:rsid w:val="00BE732E"/>
    <w:pPr>
      <w:numPr>
        <w:ilvl w:val="4"/>
        <w:numId w:val="1"/>
      </w:numPr>
      <w:spacing w:before="240" w:after="60"/>
      <w:outlineLvl w:val="4"/>
    </w:pPr>
    <w:rPr>
      <w:sz w:val="22"/>
    </w:rPr>
  </w:style>
  <w:style w:type="paragraph" w:styleId="Heading6">
    <w:name w:val="heading 6"/>
    <w:aliases w:val="ITT t6,PA Appendix,Bullet list,6,Level 6,h6,H6,Bullet list1,Bullet list2,Bullet list11,Bullet list3,Bullet list12,Bullet list21,Bullet list111,Bullet lis,xxx4,Appendix,sub-dash,sd,T6,Header 6,E6,l6,Numbered sub-steps,Criteria,Nota,m"/>
    <w:basedOn w:val="Normal"/>
    <w:next w:val="Normal"/>
    <w:qFormat/>
    <w:rsid w:val="00BE732E"/>
    <w:pPr>
      <w:numPr>
        <w:ilvl w:val="5"/>
        <w:numId w:val="1"/>
      </w:numPr>
      <w:spacing w:before="240" w:after="60"/>
      <w:outlineLvl w:val="5"/>
    </w:pPr>
    <w:rPr>
      <w:i/>
      <w:sz w:val="22"/>
    </w:rPr>
  </w:style>
  <w:style w:type="paragraph" w:styleId="Heading7">
    <w:name w:val="heading 7"/>
    <w:aliases w:val="ITT t7,PA Appendix Major,letter list,7,req3,st,SDL title,h7,H7,lettered list,letter list1,lettered list1,letter list2,lettered list2,letter list11,lettered list11,letter list3,lettered list3,letter list12,lettered list12,letter lis"/>
    <w:basedOn w:val="Normal"/>
    <w:next w:val="Normal"/>
    <w:qFormat/>
    <w:rsid w:val="00BE732E"/>
    <w:pPr>
      <w:numPr>
        <w:ilvl w:val="6"/>
        <w:numId w:val="1"/>
      </w:numPr>
      <w:spacing w:before="240" w:after="60"/>
      <w:outlineLvl w:val="6"/>
    </w:pPr>
    <w:rPr>
      <w:rFonts w:ascii="Arial" w:hAnsi="Arial"/>
      <w:sz w:val="20"/>
    </w:rPr>
  </w:style>
  <w:style w:type="paragraph" w:styleId="Heading8">
    <w:name w:val="heading 8"/>
    <w:aliases w:val="ITT t8,PA Appendix Minor,action,8,r,requirement,req2,Reference List,TH,h8,action1,action2,action11,action3,action4,action5,action6,action7,action12,action21,action111,action31,action8,action13,action22,action112,action32,T8"/>
    <w:basedOn w:val="Normal"/>
    <w:next w:val="Normal"/>
    <w:uiPriority w:val="9"/>
    <w:qFormat/>
    <w:rsid w:val="00BE732E"/>
    <w:pPr>
      <w:numPr>
        <w:ilvl w:val="7"/>
        <w:numId w:val="1"/>
      </w:numPr>
      <w:spacing w:before="240" w:after="60"/>
      <w:outlineLvl w:val="7"/>
    </w:pPr>
    <w:rPr>
      <w:rFonts w:ascii="Arial" w:hAnsi="Arial"/>
      <w:i/>
      <w:sz w:val="20"/>
    </w:rPr>
  </w:style>
  <w:style w:type="paragraph" w:styleId="Heading9">
    <w:name w:val="heading 9"/>
    <w:aliases w:val="ITT t9,progress,App Heading,Titre 10,9,rb,req bullet,req1,tt,ft,FTL,Figure Heading,FH,HF,table title,h9,progress1,progress2,progress11,progress3,progress4,progress5,progress6,progress7,progress12,progress21,progress111,xxx"/>
    <w:basedOn w:val="Normal"/>
    <w:next w:val="Normal"/>
    <w:qFormat/>
    <w:rsid w:val="00BE732E"/>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62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33AE7"/>
    <w:rPr>
      <w:rFonts w:ascii="Tahoma" w:hAnsi="Tahoma" w:cs="Tahoma"/>
      <w:sz w:val="16"/>
      <w:szCs w:val="16"/>
    </w:rPr>
  </w:style>
  <w:style w:type="paragraph" w:styleId="Closing">
    <w:name w:val="Closing"/>
    <w:basedOn w:val="Normal"/>
    <w:rsid w:val="00A33AE7"/>
    <w:pPr>
      <w:spacing w:line="220" w:lineRule="atLeast"/>
      <w:ind w:left="835"/>
    </w:pPr>
    <w:rPr>
      <w:sz w:val="20"/>
      <w:szCs w:val="20"/>
      <w:lang w:val="en-US"/>
    </w:rPr>
  </w:style>
  <w:style w:type="paragraph" w:styleId="BodyText">
    <w:name w:val="Body Text"/>
    <w:basedOn w:val="Normal"/>
    <w:rsid w:val="00F42E56"/>
    <w:pPr>
      <w:jc w:val="both"/>
    </w:pPr>
    <w:rPr>
      <w:rFonts w:ascii="Bookman Old Style" w:hAnsi="Bookman Old Style"/>
      <w:lang w:val="en-US"/>
    </w:rPr>
  </w:style>
  <w:style w:type="paragraph" w:styleId="Subtitle">
    <w:name w:val="Subtitle"/>
    <w:aliases w:val=" Char Char"/>
    <w:basedOn w:val="Normal"/>
    <w:link w:val="SubtitleChar"/>
    <w:qFormat/>
    <w:rsid w:val="00F42E56"/>
    <w:rPr>
      <w:rFonts w:ascii="Bookman Old Style" w:hAnsi="Bookman Old Style"/>
      <w:b/>
      <w:bCs/>
      <w:lang w:val="en-US"/>
    </w:rPr>
  </w:style>
  <w:style w:type="paragraph" w:styleId="BodyText3">
    <w:name w:val="Body Text 3"/>
    <w:basedOn w:val="Normal"/>
    <w:rsid w:val="00F42E56"/>
    <w:pPr>
      <w:jc w:val="both"/>
    </w:pPr>
    <w:rPr>
      <w:rFonts w:ascii="Arial" w:hAnsi="Arial" w:cs="Arial"/>
      <w:b/>
      <w:bCs/>
    </w:rPr>
  </w:style>
  <w:style w:type="paragraph" w:styleId="Footer">
    <w:name w:val="footer"/>
    <w:basedOn w:val="Normal"/>
    <w:link w:val="FooterChar1"/>
    <w:uiPriority w:val="99"/>
    <w:rsid w:val="00F42E56"/>
    <w:pPr>
      <w:tabs>
        <w:tab w:val="center" w:pos="4320"/>
        <w:tab w:val="right" w:pos="8640"/>
      </w:tabs>
    </w:pPr>
    <w:rPr>
      <w:lang w:val="en-US"/>
    </w:rPr>
  </w:style>
  <w:style w:type="paragraph" w:styleId="BodyTextIndent">
    <w:name w:val="Body Text Indent"/>
    <w:basedOn w:val="Normal"/>
    <w:link w:val="BodyTextIndentChar"/>
    <w:uiPriority w:val="99"/>
    <w:rsid w:val="009144F1"/>
    <w:pPr>
      <w:spacing w:after="120"/>
      <w:ind w:left="360"/>
    </w:pPr>
  </w:style>
  <w:style w:type="paragraph" w:styleId="Title">
    <w:name w:val="Title"/>
    <w:basedOn w:val="Normal"/>
    <w:qFormat/>
    <w:rsid w:val="002C1728"/>
    <w:pPr>
      <w:jc w:val="center"/>
    </w:pPr>
    <w:rPr>
      <w:b/>
      <w:i/>
      <w:sz w:val="28"/>
      <w:szCs w:val="20"/>
      <w:lang w:val="en-US"/>
    </w:rPr>
  </w:style>
  <w:style w:type="paragraph" w:styleId="ListBullet">
    <w:name w:val="List Bullet"/>
    <w:basedOn w:val="Normal"/>
    <w:autoRedefine/>
    <w:rsid w:val="00560D8E"/>
    <w:pPr>
      <w:numPr>
        <w:numId w:val="2"/>
      </w:numPr>
    </w:pPr>
    <w:rPr>
      <w:rFonts w:ascii="Bookman Old Style" w:hAnsi="Bookman Old Style"/>
      <w:spacing w:val="-5"/>
      <w:sz w:val="22"/>
      <w:szCs w:val="22"/>
      <w:lang w:val="en-US"/>
    </w:rPr>
  </w:style>
  <w:style w:type="paragraph" w:styleId="BodyTextIndent2">
    <w:name w:val="Body Text Indent 2"/>
    <w:basedOn w:val="Normal"/>
    <w:rsid w:val="00B47C2F"/>
    <w:pPr>
      <w:spacing w:after="120" w:line="480" w:lineRule="auto"/>
      <w:ind w:left="360"/>
    </w:pPr>
  </w:style>
  <w:style w:type="character" w:styleId="Hyperlink">
    <w:name w:val="Hyperlink"/>
    <w:rsid w:val="00E840E3"/>
    <w:rPr>
      <w:color w:val="0000FF"/>
      <w:u w:val="single"/>
    </w:rPr>
  </w:style>
  <w:style w:type="paragraph" w:styleId="BodyText2">
    <w:name w:val="Body Text 2"/>
    <w:basedOn w:val="Normal"/>
    <w:rsid w:val="005E3042"/>
    <w:pPr>
      <w:spacing w:after="120" w:line="480" w:lineRule="auto"/>
    </w:pPr>
  </w:style>
  <w:style w:type="paragraph" w:customStyle="1" w:styleId="Achievement">
    <w:name w:val="Achievement"/>
    <w:basedOn w:val="Normal"/>
    <w:rsid w:val="00F03005"/>
    <w:pPr>
      <w:numPr>
        <w:numId w:val="3"/>
      </w:numPr>
    </w:pPr>
    <w:rPr>
      <w:lang w:val="en-US"/>
    </w:rPr>
  </w:style>
  <w:style w:type="paragraph" w:styleId="TableofFigures">
    <w:name w:val="table of figures"/>
    <w:basedOn w:val="Normal"/>
    <w:next w:val="Normal"/>
    <w:semiHidden/>
    <w:rsid w:val="00FE2D2C"/>
    <w:pPr>
      <w:ind w:left="480" w:hanging="480"/>
    </w:pPr>
  </w:style>
  <w:style w:type="character" w:customStyle="1" w:styleId="WW8Num1z0">
    <w:name w:val="WW8Num1z0"/>
    <w:rsid w:val="00505E6E"/>
    <w:rPr>
      <w:rFonts w:ascii="Symbol" w:hAnsi="Symbol"/>
    </w:rPr>
  </w:style>
  <w:style w:type="character" w:styleId="PageNumber">
    <w:name w:val="page number"/>
    <w:basedOn w:val="DefaultParagraphFont"/>
    <w:rsid w:val="00707A4E"/>
  </w:style>
  <w:style w:type="character" w:customStyle="1" w:styleId="WW8Num4z1">
    <w:name w:val="WW8Num4z1"/>
    <w:rsid w:val="001141B5"/>
    <w:rPr>
      <w:rFonts w:ascii="Courier New" w:hAnsi="Courier New" w:cs="Courier New"/>
      <w:sz w:val="16"/>
      <w:szCs w:val="16"/>
    </w:rPr>
  </w:style>
  <w:style w:type="character" w:customStyle="1" w:styleId="Heading8Char">
    <w:name w:val="Heading 8 Char"/>
    <w:rsid w:val="007215D9"/>
    <w:rPr>
      <w:b/>
      <w:bCs/>
      <w:sz w:val="24"/>
      <w:szCs w:val="24"/>
      <w:lang w:val="en-GB"/>
    </w:rPr>
  </w:style>
  <w:style w:type="paragraph" w:styleId="PlainText">
    <w:name w:val="Plain Text"/>
    <w:basedOn w:val="Normal"/>
    <w:link w:val="PlainTextChar"/>
    <w:uiPriority w:val="99"/>
    <w:rsid w:val="002E25AC"/>
    <w:pPr>
      <w:suppressAutoHyphens/>
    </w:pPr>
    <w:rPr>
      <w:rFonts w:ascii="Courier New" w:hAnsi="Courier New"/>
      <w:sz w:val="20"/>
      <w:szCs w:val="20"/>
      <w:lang w:eastAsia="ar-SA"/>
    </w:rPr>
  </w:style>
  <w:style w:type="paragraph" w:styleId="Header">
    <w:name w:val="header"/>
    <w:basedOn w:val="Normal"/>
    <w:link w:val="HeaderChar"/>
    <w:uiPriority w:val="99"/>
    <w:rsid w:val="00BF1A1A"/>
    <w:pPr>
      <w:tabs>
        <w:tab w:val="center" w:pos="4320"/>
        <w:tab w:val="right" w:pos="8640"/>
      </w:tabs>
    </w:pPr>
  </w:style>
  <w:style w:type="character" w:customStyle="1" w:styleId="WW8Num5z1">
    <w:name w:val="WW8Num5z1"/>
    <w:rsid w:val="00213476"/>
    <w:rPr>
      <w:rFonts w:ascii="Courier New" w:hAnsi="Courier New" w:cs="Courier New"/>
      <w:sz w:val="16"/>
      <w:szCs w:val="16"/>
    </w:rPr>
  </w:style>
  <w:style w:type="paragraph" w:customStyle="1" w:styleId="DarkList-Accent51">
    <w:name w:val="Dark List - Accent 51"/>
    <w:basedOn w:val="Normal"/>
    <w:link w:val="DarkList-Accent5Char"/>
    <w:uiPriority w:val="34"/>
    <w:qFormat/>
    <w:rsid w:val="00A149A0"/>
    <w:pPr>
      <w:spacing w:after="200" w:line="276" w:lineRule="auto"/>
      <w:ind w:left="720"/>
      <w:contextualSpacing/>
    </w:pPr>
    <w:rPr>
      <w:rFonts w:ascii="Calibri" w:eastAsia="Calibri" w:hAnsi="Calibri"/>
      <w:sz w:val="22"/>
      <w:szCs w:val="22"/>
      <w:lang w:val="en-US"/>
    </w:rPr>
  </w:style>
  <w:style w:type="character" w:customStyle="1" w:styleId="Heading5Char">
    <w:name w:val="Heading 5 Char"/>
    <w:rsid w:val="00B3561E"/>
    <w:rPr>
      <w:b/>
      <w:bCs/>
      <w:sz w:val="24"/>
      <w:szCs w:val="24"/>
      <w:lang w:val="en-GB"/>
    </w:rPr>
  </w:style>
  <w:style w:type="character" w:customStyle="1" w:styleId="SubtitleChar">
    <w:name w:val="Subtitle Char"/>
    <w:aliases w:val=" Char Char Char"/>
    <w:link w:val="Subtitle"/>
    <w:rsid w:val="00523A26"/>
    <w:rPr>
      <w:rFonts w:ascii="Bookman Old Style" w:hAnsi="Bookman Old Style"/>
      <w:b/>
      <w:bCs/>
      <w:sz w:val="24"/>
      <w:szCs w:val="24"/>
      <w:lang w:val="en-US" w:eastAsia="en-US" w:bidi="ar-SA"/>
    </w:rPr>
  </w:style>
  <w:style w:type="character" w:customStyle="1" w:styleId="FooterChar">
    <w:name w:val="Footer Char"/>
    <w:uiPriority w:val="99"/>
    <w:rsid w:val="002825CA"/>
    <w:rPr>
      <w:sz w:val="24"/>
      <w:szCs w:val="24"/>
      <w:lang w:val="en-GB"/>
    </w:rPr>
  </w:style>
  <w:style w:type="paragraph" w:styleId="DocumentMap">
    <w:name w:val="Document Map"/>
    <w:basedOn w:val="Normal"/>
    <w:semiHidden/>
    <w:rsid w:val="00424760"/>
    <w:pPr>
      <w:shd w:val="clear" w:color="auto" w:fill="000080"/>
    </w:pPr>
    <w:rPr>
      <w:rFonts w:ascii="Tahoma" w:hAnsi="Tahoma" w:cs="Tahoma"/>
    </w:rPr>
  </w:style>
  <w:style w:type="character" w:styleId="CommentReference">
    <w:name w:val="annotation reference"/>
    <w:semiHidden/>
    <w:rsid w:val="00424760"/>
    <w:rPr>
      <w:sz w:val="16"/>
      <w:szCs w:val="16"/>
    </w:rPr>
  </w:style>
  <w:style w:type="paragraph" w:styleId="CommentText">
    <w:name w:val="annotation text"/>
    <w:basedOn w:val="Normal"/>
    <w:semiHidden/>
    <w:rsid w:val="00424760"/>
    <w:rPr>
      <w:sz w:val="20"/>
      <w:szCs w:val="20"/>
    </w:rPr>
  </w:style>
  <w:style w:type="paragraph" w:styleId="CommentSubject">
    <w:name w:val="annotation subject"/>
    <w:basedOn w:val="CommentText"/>
    <w:next w:val="CommentText"/>
    <w:semiHidden/>
    <w:rsid w:val="00424760"/>
    <w:rPr>
      <w:b/>
      <w:bCs/>
    </w:rPr>
  </w:style>
  <w:style w:type="character" w:customStyle="1" w:styleId="FooterChar1">
    <w:name w:val="Footer Char1"/>
    <w:link w:val="Footer"/>
    <w:rsid w:val="00996749"/>
    <w:rPr>
      <w:sz w:val="24"/>
      <w:szCs w:val="24"/>
      <w:lang w:val="en-US" w:eastAsia="en-US" w:bidi="ar-SA"/>
    </w:rPr>
  </w:style>
  <w:style w:type="paragraph" w:styleId="EndnoteText">
    <w:name w:val="endnote text"/>
    <w:basedOn w:val="Normal"/>
    <w:link w:val="EndnoteTextChar"/>
    <w:uiPriority w:val="99"/>
    <w:semiHidden/>
    <w:unhideWhenUsed/>
    <w:rsid w:val="000F65EA"/>
    <w:rPr>
      <w:sz w:val="20"/>
      <w:szCs w:val="20"/>
    </w:rPr>
  </w:style>
  <w:style w:type="character" w:customStyle="1" w:styleId="EndnoteTextChar">
    <w:name w:val="Endnote Text Char"/>
    <w:link w:val="EndnoteText"/>
    <w:uiPriority w:val="99"/>
    <w:semiHidden/>
    <w:rsid w:val="000F65EA"/>
    <w:rPr>
      <w:lang w:val="en-GB"/>
    </w:rPr>
  </w:style>
  <w:style w:type="character" w:styleId="EndnoteReference">
    <w:name w:val="endnote reference"/>
    <w:uiPriority w:val="99"/>
    <w:semiHidden/>
    <w:unhideWhenUsed/>
    <w:rsid w:val="000F65EA"/>
    <w:rPr>
      <w:vertAlign w:val="superscript"/>
    </w:rPr>
  </w:style>
  <w:style w:type="paragraph" w:customStyle="1" w:styleId="MediumGrid21">
    <w:name w:val="Medium Grid 21"/>
    <w:link w:val="MediumGrid2Char"/>
    <w:uiPriority w:val="1"/>
    <w:qFormat/>
    <w:rsid w:val="008A5DD0"/>
    <w:rPr>
      <w:sz w:val="24"/>
      <w:szCs w:val="24"/>
      <w:lang w:val="en-GB" w:eastAsia="en-GB"/>
    </w:rPr>
  </w:style>
  <w:style w:type="character" w:customStyle="1" w:styleId="BodyTextIndentChar">
    <w:name w:val="Body Text Indent Char"/>
    <w:link w:val="BodyTextIndent"/>
    <w:uiPriority w:val="99"/>
    <w:rsid w:val="00655A2F"/>
    <w:rPr>
      <w:sz w:val="24"/>
      <w:szCs w:val="24"/>
      <w:lang w:val="en-GB"/>
    </w:rPr>
  </w:style>
  <w:style w:type="paragraph" w:customStyle="1" w:styleId="Default">
    <w:name w:val="Default"/>
    <w:rsid w:val="002B1D20"/>
    <w:pPr>
      <w:autoSpaceDE w:val="0"/>
      <w:autoSpaceDN w:val="0"/>
      <w:adjustRightInd w:val="0"/>
    </w:pPr>
    <w:rPr>
      <w:rFonts w:ascii="Arial" w:eastAsia="SimSun" w:hAnsi="Arial" w:cs="Arial"/>
      <w:color w:val="000000"/>
      <w:sz w:val="24"/>
      <w:szCs w:val="24"/>
    </w:rPr>
  </w:style>
  <w:style w:type="character" w:customStyle="1" w:styleId="HeaderChar">
    <w:name w:val="Header Char"/>
    <w:link w:val="Header"/>
    <w:uiPriority w:val="99"/>
    <w:rsid w:val="004D1448"/>
    <w:rPr>
      <w:sz w:val="24"/>
      <w:szCs w:val="24"/>
      <w:lang w:val="en-GB"/>
    </w:rPr>
  </w:style>
  <w:style w:type="character" w:customStyle="1" w:styleId="WW8Num9z3">
    <w:name w:val="WW8Num9z3"/>
    <w:rsid w:val="00B91374"/>
    <w:rPr>
      <w:rFonts w:ascii="Symbol" w:hAnsi="Symbol"/>
    </w:rPr>
  </w:style>
  <w:style w:type="character" w:customStyle="1" w:styleId="MediumGrid11">
    <w:name w:val="Medium Grid 11"/>
    <w:uiPriority w:val="99"/>
    <w:semiHidden/>
    <w:rsid w:val="00D3595B"/>
    <w:rPr>
      <w:color w:val="808080"/>
    </w:rPr>
  </w:style>
  <w:style w:type="character" w:customStyle="1" w:styleId="apple-style-span">
    <w:name w:val="apple-style-span"/>
    <w:basedOn w:val="DefaultParagraphFont"/>
    <w:rsid w:val="00433269"/>
  </w:style>
  <w:style w:type="character" w:customStyle="1" w:styleId="WW8Num5z2">
    <w:name w:val="WW8Num5z2"/>
    <w:rsid w:val="00B73221"/>
    <w:rPr>
      <w:rFonts w:ascii="Wingdings" w:hAnsi="Wingdings"/>
    </w:rPr>
  </w:style>
  <w:style w:type="character" w:customStyle="1" w:styleId="PlainTextChar">
    <w:name w:val="Plain Text Char"/>
    <w:link w:val="PlainText"/>
    <w:uiPriority w:val="99"/>
    <w:rsid w:val="001978E1"/>
    <w:rPr>
      <w:rFonts w:ascii="Courier New" w:hAnsi="Courier New"/>
      <w:lang w:eastAsia="ar-SA"/>
    </w:rPr>
  </w:style>
  <w:style w:type="paragraph" w:customStyle="1" w:styleId="TableContents">
    <w:name w:val="Table Contents"/>
    <w:basedOn w:val="BodyText"/>
    <w:rsid w:val="002E36D1"/>
    <w:pPr>
      <w:widowControl w:val="0"/>
      <w:suppressAutoHyphens/>
      <w:jc w:val="left"/>
    </w:pPr>
    <w:rPr>
      <w:rFonts w:ascii="Times New Roman" w:hAnsi="Times New Roman"/>
      <w:szCs w:val="20"/>
    </w:rPr>
  </w:style>
  <w:style w:type="paragraph" w:customStyle="1" w:styleId="section1">
    <w:name w:val="section1"/>
    <w:basedOn w:val="Normal"/>
    <w:uiPriority w:val="99"/>
    <w:rsid w:val="00285277"/>
    <w:pPr>
      <w:spacing w:before="100" w:beforeAutospacing="1" w:after="100" w:afterAutospacing="1"/>
    </w:pPr>
    <w:rPr>
      <w:rFonts w:eastAsia="Calibri"/>
      <w:lang w:val="en-US"/>
    </w:rPr>
  </w:style>
  <w:style w:type="character" w:customStyle="1" w:styleId="Heading1Char">
    <w:name w:val="Heading 1 Char"/>
    <w:aliases w:val="h:1 Char,h:1app Char,H1 Char,H11 Char,Level 1 Char,R1 Char,app heading 1 Char,l1 Char,h1 Char,ITT t1 Char,PA Chapter Char,Section Head Char,II+ Char,I Char,Chapter Heading Char,T1 Char,1 Char,H12 Char,H111 Char,H13 Char,H112 Char,H14 Char"/>
    <w:link w:val="Heading1"/>
    <w:rsid w:val="00CE38F0"/>
    <w:rPr>
      <w:rFonts w:ascii="Bookman Old Style" w:hAnsi="Bookman Old Style"/>
      <w:b/>
      <w:bCs/>
      <w:sz w:val="24"/>
      <w:szCs w:val="24"/>
      <w:lang w:val="en-GB"/>
    </w:rPr>
  </w:style>
  <w:style w:type="character" w:customStyle="1" w:styleId="Heading2Char">
    <w:name w:val="Heading 2 Char"/>
    <w:aliases w:val="Chapter Title Char,h2 Char,h:2 Char,h:2app Char,heading 2+ Indent: Left 0.25 in Char,Title1 Char,título 2 Char,TITRE 2 Char,H2 Char,2 Char,1st level heading Char,l2 Char,level 2 no toc Char,A Char,2nd level Char,Titre2 Char,A.B.C. Char"/>
    <w:link w:val="Heading2"/>
    <w:rsid w:val="00CE38F0"/>
    <w:rPr>
      <w:rFonts w:ascii="Bookman Old Style" w:hAnsi="Bookman Old Style"/>
      <w:b/>
      <w:bCs/>
      <w:sz w:val="24"/>
      <w:szCs w:val="24"/>
      <w:lang w:val="en-GB"/>
    </w:rPr>
  </w:style>
  <w:style w:type="character" w:customStyle="1" w:styleId="MediumGrid2Char">
    <w:name w:val="Medium Grid 2 Char"/>
    <w:link w:val="MediumGrid21"/>
    <w:uiPriority w:val="1"/>
    <w:locked/>
    <w:rsid w:val="00D711D6"/>
    <w:rPr>
      <w:sz w:val="24"/>
      <w:szCs w:val="24"/>
      <w:lang w:val="en-GB" w:eastAsia="en-GB" w:bidi="ar-SA"/>
    </w:rPr>
  </w:style>
  <w:style w:type="character" w:customStyle="1" w:styleId="DarkList-Accent5Char">
    <w:name w:val="Dark List - Accent 5 Char"/>
    <w:link w:val="DarkList-Accent51"/>
    <w:uiPriority w:val="34"/>
    <w:locked/>
    <w:rsid w:val="001C2C3A"/>
    <w:rPr>
      <w:rFonts w:ascii="Calibri" w:eastAsia="Calibri" w:hAnsi="Calibri"/>
      <w:sz w:val="22"/>
      <w:szCs w:val="22"/>
      <w:lang w:val="en-US" w:eastAsia="en-US"/>
    </w:rPr>
  </w:style>
  <w:style w:type="paragraph" w:styleId="NormalWeb">
    <w:name w:val="Normal (Web)"/>
    <w:basedOn w:val="Normal"/>
    <w:uiPriority w:val="99"/>
    <w:unhideWhenUsed/>
    <w:rsid w:val="001C6CF8"/>
    <w:pPr>
      <w:spacing w:before="100" w:beforeAutospacing="1" w:after="100" w:afterAutospacing="1"/>
    </w:pPr>
    <w:rPr>
      <w:lang w:val="en-ZA" w:eastAsia="en-ZA"/>
    </w:rPr>
  </w:style>
  <w:style w:type="table" w:customStyle="1" w:styleId="TableGrid0">
    <w:name w:val="TableGrid"/>
    <w:rsid w:val="0069448B"/>
    <w:rPr>
      <w:rFonts w:ascii="Calibri" w:hAnsi="Calibri"/>
      <w:sz w:val="22"/>
      <w:szCs w:val="22"/>
    </w:rPr>
    <w:tblPr>
      <w:tblCellMar>
        <w:top w:w="0" w:type="dxa"/>
        <w:left w:w="0" w:type="dxa"/>
        <w:bottom w:w="0" w:type="dxa"/>
        <w:right w:w="0" w:type="dxa"/>
      </w:tblCellMar>
    </w:tblPr>
  </w:style>
  <w:style w:type="table" w:customStyle="1" w:styleId="TableGrid1">
    <w:name w:val="Table Grid1"/>
    <w:basedOn w:val="TableNormal"/>
    <w:next w:val="TableGrid"/>
    <w:uiPriority w:val="59"/>
    <w:rsid w:val="003851B7"/>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D541D0"/>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D541D0"/>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D541D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List-Accent51">
    <w:name w:val="Light List - Accent 51"/>
    <w:basedOn w:val="Normal"/>
    <w:link w:val="LightList-Accent5Char1"/>
    <w:uiPriority w:val="34"/>
    <w:qFormat/>
    <w:rsid w:val="00BC78CB"/>
    <w:pPr>
      <w:ind w:left="720"/>
    </w:pPr>
  </w:style>
  <w:style w:type="character" w:customStyle="1" w:styleId="LightList-Accent5Char1">
    <w:name w:val="Light List - Accent 5 Char1"/>
    <w:link w:val="LightList-Accent51"/>
    <w:uiPriority w:val="34"/>
    <w:rsid w:val="00BC78CB"/>
    <w:rPr>
      <w:sz w:val="24"/>
      <w:szCs w:val="24"/>
      <w:lang w:val="en-GB"/>
    </w:rPr>
  </w:style>
  <w:style w:type="paragraph" w:customStyle="1" w:styleId="MediumList2-Accent41">
    <w:name w:val="Medium List 2 - Accent 41"/>
    <w:basedOn w:val="Normal"/>
    <w:link w:val="MediumList2-Accent4Char1"/>
    <w:uiPriority w:val="34"/>
    <w:qFormat/>
    <w:rsid w:val="00FC1582"/>
    <w:pPr>
      <w:ind w:left="720"/>
    </w:pPr>
  </w:style>
  <w:style w:type="character" w:customStyle="1" w:styleId="MediumList2-Accent4Char1">
    <w:name w:val="Medium List 2 - Accent 4 Char1"/>
    <w:link w:val="MediumList2-Accent41"/>
    <w:uiPriority w:val="34"/>
    <w:rsid w:val="00FC1582"/>
    <w:rPr>
      <w:sz w:val="24"/>
      <w:szCs w:val="24"/>
      <w:lang w:val="en-GB"/>
    </w:rPr>
  </w:style>
  <w:style w:type="paragraph" w:styleId="BodyTextIndent3">
    <w:name w:val="Body Text Indent 3"/>
    <w:basedOn w:val="Normal"/>
    <w:link w:val="BodyTextIndent3Char"/>
    <w:uiPriority w:val="99"/>
    <w:semiHidden/>
    <w:unhideWhenUsed/>
    <w:rsid w:val="008B6745"/>
    <w:pPr>
      <w:spacing w:after="120"/>
      <w:ind w:left="360"/>
    </w:pPr>
    <w:rPr>
      <w:sz w:val="16"/>
      <w:szCs w:val="16"/>
    </w:rPr>
  </w:style>
  <w:style w:type="character" w:customStyle="1" w:styleId="BodyTextIndent3Char">
    <w:name w:val="Body Text Indent 3 Char"/>
    <w:link w:val="BodyTextIndent3"/>
    <w:uiPriority w:val="99"/>
    <w:semiHidden/>
    <w:rsid w:val="008B6745"/>
    <w:rPr>
      <w:sz w:val="16"/>
      <w:szCs w:val="16"/>
      <w:lang w:val="en-GB"/>
    </w:rPr>
  </w:style>
  <w:style w:type="paragraph" w:customStyle="1" w:styleId="ColorfulShading-Accent31">
    <w:name w:val="Colorful Shading - Accent 31"/>
    <w:basedOn w:val="Normal"/>
    <w:link w:val="ColorfulShading-Accent3Char1"/>
    <w:uiPriority w:val="34"/>
    <w:qFormat/>
    <w:rsid w:val="00D66F05"/>
    <w:pPr>
      <w:spacing w:after="200" w:line="276" w:lineRule="auto"/>
      <w:ind w:left="720"/>
    </w:pPr>
    <w:rPr>
      <w:rFonts w:ascii="Calibri" w:eastAsia="Calibri" w:hAnsi="Calibri"/>
      <w:sz w:val="22"/>
      <w:szCs w:val="22"/>
    </w:rPr>
  </w:style>
  <w:style w:type="character" w:customStyle="1" w:styleId="ColorfulShading-Accent3Char1">
    <w:name w:val="Colorful Shading - Accent 3 Char1"/>
    <w:link w:val="ColorfulShading-Accent31"/>
    <w:uiPriority w:val="34"/>
    <w:rsid w:val="00D66F05"/>
    <w:rPr>
      <w:rFonts w:ascii="Calibri" w:eastAsia="Calibri" w:hAnsi="Calibri"/>
      <w:sz w:val="22"/>
      <w:szCs w:val="22"/>
    </w:rPr>
  </w:style>
  <w:style w:type="paragraph" w:customStyle="1" w:styleId="LightGrid-Accent31">
    <w:name w:val="Light Grid - Accent 31"/>
    <w:basedOn w:val="Normal"/>
    <w:link w:val="LightGrid-Accent3Char1"/>
    <w:qFormat/>
    <w:rsid w:val="009F3201"/>
    <w:pPr>
      <w:ind w:left="720"/>
    </w:pPr>
  </w:style>
  <w:style w:type="character" w:customStyle="1" w:styleId="LightGrid-Accent3Char1">
    <w:name w:val="Light Grid - Accent 3 Char1"/>
    <w:link w:val="LightGrid-Accent31"/>
    <w:rsid w:val="009F3201"/>
    <w:rPr>
      <w:sz w:val="24"/>
      <w:szCs w:val="24"/>
      <w:lang w:val="en-GB"/>
    </w:rPr>
  </w:style>
  <w:style w:type="paragraph" w:customStyle="1" w:styleId="MediumGrid1-Accent21">
    <w:name w:val="Medium Grid 1 - Accent 21"/>
    <w:basedOn w:val="Normal"/>
    <w:link w:val="MediumGrid1-Accent2Char1"/>
    <w:uiPriority w:val="34"/>
    <w:qFormat/>
    <w:rsid w:val="00FC0B6C"/>
    <w:pPr>
      <w:spacing w:after="200" w:line="276" w:lineRule="auto"/>
      <w:ind w:left="720"/>
    </w:pPr>
    <w:rPr>
      <w:rFonts w:ascii="Calibri" w:eastAsia="Calibri" w:hAnsi="Calibri"/>
      <w:sz w:val="22"/>
      <w:szCs w:val="22"/>
      <w:lang w:val="en-US"/>
    </w:rPr>
  </w:style>
  <w:style w:type="character" w:customStyle="1" w:styleId="MediumGrid1-Accent2Char1">
    <w:name w:val="Medium Grid 1 - Accent 2 Char1"/>
    <w:link w:val="MediumGrid1-Accent21"/>
    <w:uiPriority w:val="34"/>
    <w:rsid w:val="00FC0B6C"/>
    <w:rPr>
      <w:rFonts w:ascii="Calibri" w:eastAsia="Calibri" w:hAnsi="Calibri"/>
      <w:sz w:val="22"/>
      <w:szCs w:val="22"/>
      <w:lang w:val="en-US" w:eastAsia="en-US"/>
    </w:rPr>
  </w:style>
  <w:style w:type="character" w:customStyle="1" w:styleId="ColorfulList-Accent1Char1">
    <w:name w:val="Colorful List - Accent 1 Char1"/>
    <w:link w:val="ColorfulList-Accent11"/>
    <w:uiPriority w:val="34"/>
    <w:locked/>
    <w:rsid w:val="005A291C"/>
    <w:rPr>
      <w:sz w:val="24"/>
      <w:szCs w:val="24"/>
      <w:lang w:val="en-GB"/>
    </w:rPr>
  </w:style>
  <w:style w:type="paragraph" w:customStyle="1" w:styleId="ColorfulList-Accent11">
    <w:name w:val="Colorful List - Accent 11"/>
    <w:basedOn w:val="Normal"/>
    <w:link w:val="ColorfulList-Accent1Char1"/>
    <w:uiPriority w:val="34"/>
    <w:qFormat/>
    <w:rsid w:val="005A291C"/>
    <w:pPr>
      <w:ind w:left="720"/>
    </w:pPr>
  </w:style>
  <w:style w:type="paragraph" w:customStyle="1" w:styleId="ColorfulList-Accent12">
    <w:name w:val="Colorful List - Accent 12"/>
    <w:basedOn w:val="Normal"/>
    <w:link w:val="ColorfulList-Accent1Char"/>
    <w:uiPriority w:val="34"/>
    <w:qFormat/>
    <w:rsid w:val="00DA780A"/>
    <w:pPr>
      <w:ind w:left="720"/>
    </w:pPr>
  </w:style>
  <w:style w:type="character" w:customStyle="1" w:styleId="ColorfulList-Accent1Char">
    <w:name w:val="Colorful List - Accent 1 Char"/>
    <w:link w:val="ColorfulList-Accent12"/>
    <w:uiPriority w:val="34"/>
    <w:rsid w:val="00DA780A"/>
    <w:rPr>
      <w:sz w:val="24"/>
      <w:szCs w:val="24"/>
      <w:lang w:val="en-GB" w:eastAsia="en-US"/>
    </w:rPr>
  </w:style>
  <w:style w:type="paragraph" w:customStyle="1" w:styleId="MediumList2-Accent42">
    <w:name w:val="Medium List 2 - Accent 42"/>
    <w:basedOn w:val="Normal"/>
    <w:link w:val="MediumList2-Accent4Char"/>
    <w:uiPriority w:val="34"/>
    <w:qFormat/>
    <w:rsid w:val="00E55808"/>
    <w:pPr>
      <w:ind w:left="720"/>
    </w:pPr>
  </w:style>
  <w:style w:type="character" w:customStyle="1" w:styleId="MediumList2-Accent4Char">
    <w:name w:val="Medium List 2 - Accent 4 Char"/>
    <w:link w:val="MediumList2-Accent42"/>
    <w:uiPriority w:val="34"/>
    <w:rsid w:val="00E55808"/>
    <w:rPr>
      <w:sz w:val="24"/>
      <w:szCs w:val="24"/>
      <w:lang w:val="en-GB"/>
    </w:rPr>
  </w:style>
  <w:style w:type="paragraph" w:customStyle="1" w:styleId="ColorfulShading-Accent32">
    <w:name w:val="Colorful Shading - Accent 32"/>
    <w:basedOn w:val="Normal"/>
    <w:link w:val="ColorfulShading-Accent3Char2"/>
    <w:uiPriority w:val="34"/>
    <w:qFormat/>
    <w:rsid w:val="00572F8C"/>
    <w:pPr>
      <w:ind w:left="720"/>
    </w:pPr>
  </w:style>
  <w:style w:type="character" w:customStyle="1" w:styleId="ColorfulShading-Accent3Char2">
    <w:name w:val="Colorful Shading - Accent 3 Char2"/>
    <w:link w:val="ColorfulShading-Accent32"/>
    <w:uiPriority w:val="34"/>
    <w:rsid w:val="00572F8C"/>
    <w:rPr>
      <w:sz w:val="24"/>
      <w:szCs w:val="24"/>
      <w:lang w:val="en-GB" w:eastAsia="en-US"/>
    </w:rPr>
  </w:style>
  <w:style w:type="paragraph" w:customStyle="1" w:styleId="LightGrid-Accent32">
    <w:name w:val="Light Grid - Accent 32"/>
    <w:basedOn w:val="Normal"/>
    <w:link w:val="LightGrid-Accent3Char2"/>
    <w:uiPriority w:val="34"/>
    <w:qFormat/>
    <w:rsid w:val="001B5A01"/>
    <w:pPr>
      <w:spacing w:after="200" w:line="276" w:lineRule="auto"/>
      <w:ind w:left="720"/>
    </w:pPr>
    <w:rPr>
      <w:rFonts w:ascii="Calibri" w:eastAsia="Calibri" w:hAnsi="Calibri"/>
      <w:sz w:val="22"/>
      <w:szCs w:val="22"/>
      <w:lang w:val="en-US"/>
    </w:rPr>
  </w:style>
  <w:style w:type="character" w:customStyle="1" w:styleId="LightGrid-Accent3Char2">
    <w:name w:val="Light Grid - Accent 3 Char2"/>
    <w:link w:val="LightGrid-Accent32"/>
    <w:uiPriority w:val="34"/>
    <w:rsid w:val="001B5A01"/>
    <w:rPr>
      <w:rFonts w:ascii="Calibri" w:eastAsia="Calibri" w:hAnsi="Calibri"/>
      <w:sz w:val="22"/>
      <w:szCs w:val="22"/>
      <w:lang w:val="en-US" w:eastAsia="en-US"/>
    </w:rPr>
  </w:style>
  <w:style w:type="paragraph" w:customStyle="1" w:styleId="GridTable31">
    <w:name w:val="Grid Table 31"/>
    <w:basedOn w:val="Heading1"/>
    <w:next w:val="Normal"/>
    <w:uiPriority w:val="39"/>
    <w:unhideWhenUsed/>
    <w:qFormat/>
    <w:rsid w:val="005F33AC"/>
    <w:pPr>
      <w:keepLines/>
      <w:numPr>
        <w:numId w:val="0"/>
      </w:numPr>
      <w:spacing w:before="480" w:line="276" w:lineRule="auto"/>
      <w:jc w:val="left"/>
      <w:outlineLvl w:val="9"/>
    </w:pPr>
    <w:rPr>
      <w:rFonts w:ascii="Calibri" w:eastAsia="MS Gothic" w:hAnsi="Calibri"/>
      <w:color w:val="365F91"/>
      <w:sz w:val="28"/>
      <w:szCs w:val="28"/>
      <w:lang w:val="en-US"/>
    </w:rPr>
  </w:style>
  <w:style w:type="paragraph" w:styleId="TOC1">
    <w:name w:val="toc 1"/>
    <w:basedOn w:val="Normal"/>
    <w:next w:val="Normal"/>
    <w:autoRedefine/>
    <w:uiPriority w:val="39"/>
    <w:semiHidden/>
    <w:unhideWhenUsed/>
    <w:rsid w:val="005F33AC"/>
    <w:pPr>
      <w:spacing w:before="120"/>
    </w:pPr>
    <w:rPr>
      <w:rFonts w:ascii="Cambria" w:hAnsi="Cambria"/>
      <w:b/>
    </w:rPr>
  </w:style>
  <w:style w:type="paragraph" w:styleId="TOC2">
    <w:name w:val="toc 2"/>
    <w:basedOn w:val="Normal"/>
    <w:next w:val="Normal"/>
    <w:autoRedefine/>
    <w:uiPriority w:val="39"/>
    <w:semiHidden/>
    <w:unhideWhenUsed/>
    <w:rsid w:val="005F33AC"/>
    <w:pPr>
      <w:ind w:left="240"/>
    </w:pPr>
    <w:rPr>
      <w:rFonts w:ascii="Cambria" w:hAnsi="Cambria"/>
      <w:b/>
      <w:sz w:val="22"/>
      <w:szCs w:val="22"/>
    </w:rPr>
  </w:style>
  <w:style w:type="paragraph" w:styleId="TOC3">
    <w:name w:val="toc 3"/>
    <w:basedOn w:val="Normal"/>
    <w:next w:val="Normal"/>
    <w:autoRedefine/>
    <w:uiPriority w:val="39"/>
    <w:semiHidden/>
    <w:unhideWhenUsed/>
    <w:rsid w:val="005F33AC"/>
    <w:pPr>
      <w:ind w:left="480"/>
    </w:pPr>
    <w:rPr>
      <w:rFonts w:ascii="Cambria" w:hAnsi="Cambria"/>
      <w:sz w:val="22"/>
      <w:szCs w:val="22"/>
    </w:rPr>
  </w:style>
  <w:style w:type="paragraph" w:styleId="TOC4">
    <w:name w:val="toc 4"/>
    <w:basedOn w:val="Normal"/>
    <w:next w:val="Normal"/>
    <w:autoRedefine/>
    <w:uiPriority w:val="39"/>
    <w:semiHidden/>
    <w:unhideWhenUsed/>
    <w:rsid w:val="005F33AC"/>
    <w:pPr>
      <w:ind w:left="720"/>
    </w:pPr>
    <w:rPr>
      <w:rFonts w:ascii="Cambria" w:hAnsi="Cambria"/>
      <w:sz w:val="20"/>
      <w:szCs w:val="20"/>
    </w:rPr>
  </w:style>
  <w:style w:type="paragraph" w:styleId="TOC5">
    <w:name w:val="toc 5"/>
    <w:basedOn w:val="Normal"/>
    <w:next w:val="Normal"/>
    <w:autoRedefine/>
    <w:uiPriority w:val="39"/>
    <w:semiHidden/>
    <w:unhideWhenUsed/>
    <w:rsid w:val="005F33AC"/>
    <w:pPr>
      <w:ind w:left="960"/>
    </w:pPr>
    <w:rPr>
      <w:rFonts w:ascii="Cambria" w:hAnsi="Cambria"/>
      <w:sz w:val="20"/>
      <w:szCs w:val="20"/>
    </w:rPr>
  </w:style>
  <w:style w:type="paragraph" w:styleId="TOC6">
    <w:name w:val="toc 6"/>
    <w:basedOn w:val="Normal"/>
    <w:next w:val="Normal"/>
    <w:autoRedefine/>
    <w:uiPriority w:val="39"/>
    <w:semiHidden/>
    <w:unhideWhenUsed/>
    <w:rsid w:val="005F33AC"/>
    <w:pPr>
      <w:ind w:left="1200"/>
    </w:pPr>
    <w:rPr>
      <w:rFonts w:ascii="Cambria" w:hAnsi="Cambria"/>
      <w:sz w:val="20"/>
      <w:szCs w:val="20"/>
    </w:rPr>
  </w:style>
  <w:style w:type="paragraph" w:styleId="TOC7">
    <w:name w:val="toc 7"/>
    <w:basedOn w:val="Normal"/>
    <w:next w:val="Normal"/>
    <w:autoRedefine/>
    <w:uiPriority w:val="39"/>
    <w:semiHidden/>
    <w:unhideWhenUsed/>
    <w:rsid w:val="005F33AC"/>
    <w:pPr>
      <w:ind w:left="1440"/>
    </w:pPr>
    <w:rPr>
      <w:rFonts w:ascii="Cambria" w:hAnsi="Cambria"/>
      <w:sz w:val="20"/>
      <w:szCs w:val="20"/>
    </w:rPr>
  </w:style>
  <w:style w:type="paragraph" w:styleId="TOC8">
    <w:name w:val="toc 8"/>
    <w:basedOn w:val="Normal"/>
    <w:next w:val="Normal"/>
    <w:autoRedefine/>
    <w:uiPriority w:val="39"/>
    <w:semiHidden/>
    <w:unhideWhenUsed/>
    <w:rsid w:val="005F33AC"/>
    <w:pPr>
      <w:ind w:left="1680"/>
    </w:pPr>
    <w:rPr>
      <w:rFonts w:ascii="Cambria" w:hAnsi="Cambria"/>
      <w:sz w:val="20"/>
      <w:szCs w:val="20"/>
    </w:rPr>
  </w:style>
  <w:style w:type="paragraph" w:styleId="TOC9">
    <w:name w:val="toc 9"/>
    <w:basedOn w:val="Normal"/>
    <w:next w:val="Normal"/>
    <w:autoRedefine/>
    <w:uiPriority w:val="39"/>
    <w:semiHidden/>
    <w:unhideWhenUsed/>
    <w:rsid w:val="005F33AC"/>
    <w:pPr>
      <w:ind w:left="1920"/>
    </w:pPr>
    <w:rPr>
      <w:rFonts w:ascii="Cambria" w:hAnsi="Cambria"/>
      <w:sz w:val="20"/>
      <w:szCs w:val="20"/>
    </w:rPr>
  </w:style>
  <w:style w:type="paragraph" w:customStyle="1" w:styleId="MediumGrid1-Accent22">
    <w:name w:val="Medium Grid 1 - Accent 22"/>
    <w:basedOn w:val="Normal"/>
    <w:link w:val="MediumGrid1-Accent2Char2"/>
    <w:uiPriority w:val="34"/>
    <w:qFormat/>
    <w:rsid w:val="003A5886"/>
    <w:pPr>
      <w:ind w:left="720"/>
    </w:pPr>
  </w:style>
  <w:style w:type="character" w:customStyle="1" w:styleId="MediumGrid1-Accent2Char2">
    <w:name w:val="Medium Grid 1 - Accent 2 Char2"/>
    <w:link w:val="MediumGrid1-Accent22"/>
    <w:uiPriority w:val="34"/>
    <w:rsid w:val="003A5886"/>
    <w:rPr>
      <w:sz w:val="24"/>
      <w:szCs w:val="24"/>
      <w:lang w:val="en-GB" w:eastAsia="en-US"/>
    </w:rPr>
  </w:style>
  <w:style w:type="paragraph" w:customStyle="1" w:styleId="ColorfulList-Accent13">
    <w:name w:val="Colorful List - Accent 13"/>
    <w:basedOn w:val="Normal"/>
    <w:link w:val="ColorfulList-Accent1Char3"/>
    <w:uiPriority w:val="34"/>
    <w:qFormat/>
    <w:rsid w:val="000F2683"/>
    <w:pPr>
      <w:ind w:left="720"/>
    </w:pPr>
  </w:style>
  <w:style w:type="character" w:customStyle="1" w:styleId="ColorfulList-Accent1Char3">
    <w:name w:val="Colorful List - Accent 1 Char3"/>
    <w:link w:val="ColorfulList-Accent13"/>
    <w:uiPriority w:val="34"/>
    <w:rsid w:val="000F2683"/>
    <w:rPr>
      <w:sz w:val="24"/>
      <w:szCs w:val="24"/>
      <w:lang w:val="en-GB" w:eastAsia="en-US"/>
    </w:rPr>
  </w:style>
  <w:style w:type="paragraph" w:styleId="ListParagraph">
    <w:name w:val="List Paragraph"/>
    <w:basedOn w:val="Normal"/>
    <w:link w:val="ListParagraphChar"/>
    <w:uiPriority w:val="34"/>
    <w:qFormat/>
    <w:rsid w:val="002531AD"/>
    <w:pPr>
      <w:ind w:left="720"/>
    </w:pPr>
  </w:style>
  <w:style w:type="paragraph" w:customStyle="1" w:styleId="p0">
    <w:name w:val="p0"/>
    <w:basedOn w:val="Normal"/>
    <w:rsid w:val="00E2123E"/>
    <w:rPr>
      <w:lang w:val="en-ZW" w:eastAsia="en-ZW"/>
    </w:rPr>
  </w:style>
  <w:style w:type="character" w:customStyle="1" w:styleId="ListParagraphChar">
    <w:name w:val="List Paragraph Char"/>
    <w:link w:val="ListParagraph"/>
    <w:uiPriority w:val="34"/>
    <w:rsid w:val="0078765A"/>
    <w:rPr>
      <w:sz w:val="24"/>
      <w:szCs w:val="24"/>
      <w:lang w:val="en-GB" w:eastAsia="en-US"/>
    </w:rPr>
  </w:style>
  <w:style w:type="paragraph" w:styleId="Revision">
    <w:name w:val="Revision"/>
    <w:hidden/>
    <w:uiPriority w:val="99"/>
    <w:semiHidden/>
    <w:rsid w:val="00FE41C3"/>
    <w:rPr>
      <w:sz w:val="24"/>
      <w:szCs w:val="24"/>
      <w:lang w:val="en-GB" w:eastAsia="en-US"/>
    </w:rPr>
  </w:style>
  <w:style w:type="paragraph" w:styleId="NoSpacing">
    <w:name w:val="No Spacing"/>
    <w:uiPriority w:val="1"/>
    <w:qFormat/>
    <w:rsid w:val="00F4463F"/>
    <w:rPr>
      <w:rFonts w:ascii="Univers" w:hAnsi="Univers"/>
      <w:lang w:val="en-US" w:eastAsia="en-US"/>
    </w:rPr>
  </w:style>
  <w:style w:type="table" w:customStyle="1" w:styleId="TableGrid5">
    <w:name w:val="Table Grid5"/>
    <w:basedOn w:val="TableNormal"/>
    <w:next w:val="TableGrid"/>
    <w:uiPriority w:val="39"/>
    <w:rsid w:val="00A40FE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uiPriority w:val="39"/>
    <w:rsid w:val="00B8164E"/>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7932">
      <w:bodyDiv w:val="1"/>
      <w:marLeft w:val="0"/>
      <w:marRight w:val="0"/>
      <w:marTop w:val="0"/>
      <w:marBottom w:val="0"/>
      <w:divBdr>
        <w:top w:val="none" w:sz="0" w:space="0" w:color="auto"/>
        <w:left w:val="none" w:sz="0" w:space="0" w:color="auto"/>
        <w:bottom w:val="none" w:sz="0" w:space="0" w:color="auto"/>
        <w:right w:val="none" w:sz="0" w:space="0" w:color="auto"/>
      </w:divBdr>
    </w:div>
    <w:div w:id="7873619">
      <w:bodyDiv w:val="1"/>
      <w:marLeft w:val="0"/>
      <w:marRight w:val="0"/>
      <w:marTop w:val="0"/>
      <w:marBottom w:val="0"/>
      <w:divBdr>
        <w:top w:val="none" w:sz="0" w:space="0" w:color="auto"/>
        <w:left w:val="none" w:sz="0" w:space="0" w:color="auto"/>
        <w:bottom w:val="none" w:sz="0" w:space="0" w:color="auto"/>
        <w:right w:val="none" w:sz="0" w:space="0" w:color="auto"/>
      </w:divBdr>
    </w:div>
    <w:div w:id="10451917">
      <w:bodyDiv w:val="1"/>
      <w:marLeft w:val="0"/>
      <w:marRight w:val="0"/>
      <w:marTop w:val="0"/>
      <w:marBottom w:val="0"/>
      <w:divBdr>
        <w:top w:val="none" w:sz="0" w:space="0" w:color="auto"/>
        <w:left w:val="none" w:sz="0" w:space="0" w:color="auto"/>
        <w:bottom w:val="none" w:sz="0" w:space="0" w:color="auto"/>
        <w:right w:val="none" w:sz="0" w:space="0" w:color="auto"/>
      </w:divBdr>
    </w:div>
    <w:div w:id="12148519">
      <w:bodyDiv w:val="1"/>
      <w:marLeft w:val="0"/>
      <w:marRight w:val="0"/>
      <w:marTop w:val="0"/>
      <w:marBottom w:val="0"/>
      <w:divBdr>
        <w:top w:val="none" w:sz="0" w:space="0" w:color="auto"/>
        <w:left w:val="none" w:sz="0" w:space="0" w:color="auto"/>
        <w:bottom w:val="none" w:sz="0" w:space="0" w:color="auto"/>
        <w:right w:val="none" w:sz="0" w:space="0" w:color="auto"/>
      </w:divBdr>
    </w:div>
    <w:div w:id="18430663">
      <w:bodyDiv w:val="1"/>
      <w:marLeft w:val="0"/>
      <w:marRight w:val="0"/>
      <w:marTop w:val="0"/>
      <w:marBottom w:val="0"/>
      <w:divBdr>
        <w:top w:val="none" w:sz="0" w:space="0" w:color="auto"/>
        <w:left w:val="none" w:sz="0" w:space="0" w:color="auto"/>
        <w:bottom w:val="none" w:sz="0" w:space="0" w:color="auto"/>
        <w:right w:val="none" w:sz="0" w:space="0" w:color="auto"/>
      </w:divBdr>
    </w:div>
    <w:div w:id="24260247">
      <w:bodyDiv w:val="1"/>
      <w:marLeft w:val="0"/>
      <w:marRight w:val="0"/>
      <w:marTop w:val="0"/>
      <w:marBottom w:val="0"/>
      <w:divBdr>
        <w:top w:val="none" w:sz="0" w:space="0" w:color="auto"/>
        <w:left w:val="none" w:sz="0" w:space="0" w:color="auto"/>
        <w:bottom w:val="none" w:sz="0" w:space="0" w:color="auto"/>
        <w:right w:val="none" w:sz="0" w:space="0" w:color="auto"/>
      </w:divBdr>
    </w:div>
    <w:div w:id="28843909">
      <w:bodyDiv w:val="1"/>
      <w:marLeft w:val="0"/>
      <w:marRight w:val="0"/>
      <w:marTop w:val="0"/>
      <w:marBottom w:val="0"/>
      <w:divBdr>
        <w:top w:val="none" w:sz="0" w:space="0" w:color="auto"/>
        <w:left w:val="none" w:sz="0" w:space="0" w:color="auto"/>
        <w:bottom w:val="none" w:sz="0" w:space="0" w:color="auto"/>
        <w:right w:val="none" w:sz="0" w:space="0" w:color="auto"/>
      </w:divBdr>
    </w:div>
    <w:div w:id="34356262">
      <w:bodyDiv w:val="1"/>
      <w:marLeft w:val="0"/>
      <w:marRight w:val="0"/>
      <w:marTop w:val="0"/>
      <w:marBottom w:val="0"/>
      <w:divBdr>
        <w:top w:val="none" w:sz="0" w:space="0" w:color="auto"/>
        <w:left w:val="none" w:sz="0" w:space="0" w:color="auto"/>
        <w:bottom w:val="none" w:sz="0" w:space="0" w:color="auto"/>
        <w:right w:val="none" w:sz="0" w:space="0" w:color="auto"/>
      </w:divBdr>
    </w:div>
    <w:div w:id="40254492">
      <w:bodyDiv w:val="1"/>
      <w:marLeft w:val="0"/>
      <w:marRight w:val="0"/>
      <w:marTop w:val="0"/>
      <w:marBottom w:val="0"/>
      <w:divBdr>
        <w:top w:val="none" w:sz="0" w:space="0" w:color="auto"/>
        <w:left w:val="none" w:sz="0" w:space="0" w:color="auto"/>
        <w:bottom w:val="none" w:sz="0" w:space="0" w:color="auto"/>
        <w:right w:val="none" w:sz="0" w:space="0" w:color="auto"/>
      </w:divBdr>
    </w:div>
    <w:div w:id="42490946">
      <w:bodyDiv w:val="1"/>
      <w:marLeft w:val="0"/>
      <w:marRight w:val="0"/>
      <w:marTop w:val="0"/>
      <w:marBottom w:val="0"/>
      <w:divBdr>
        <w:top w:val="none" w:sz="0" w:space="0" w:color="auto"/>
        <w:left w:val="none" w:sz="0" w:space="0" w:color="auto"/>
        <w:bottom w:val="none" w:sz="0" w:space="0" w:color="auto"/>
        <w:right w:val="none" w:sz="0" w:space="0" w:color="auto"/>
      </w:divBdr>
    </w:div>
    <w:div w:id="43721935">
      <w:bodyDiv w:val="1"/>
      <w:marLeft w:val="0"/>
      <w:marRight w:val="0"/>
      <w:marTop w:val="0"/>
      <w:marBottom w:val="0"/>
      <w:divBdr>
        <w:top w:val="none" w:sz="0" w:space="0" w:color="auto"/>
        <w:left w:val="none" w:sz="0" w:space="0" w:color="auto"/>
        <w:bottom w:val="none" w:sz="0" w:space="0" w:color="auto"/>
        <w:right w:val="none" w:sz="0" w:space="0" w:color="auto"/>
      </w:divBdr>
    </w:div>
    <w:div w:id="46154208">
      <w:bodyDiv w:val="1"/>
      <w:marLeft w:val="0"/>
      <w:marRight w:val="0"/>
      <w:marTop w:val="0"/>
      <w:marBottom w:val="0"/>
      <w:divBdr>
        <w:top w:val="none" w:sz="0" w:space="0" w:color="auto"/>
        <w:left w:val="none" w:sz="0" w:space="0" w:color="auto"/>
        <w:bottom w:val="none" w:sz="0" w:space="0" w:color="auto"/>
        <w:right w:val="none" w:sz="0" w:space="0" w:color="auto"/>
      </w:divBdr>
    </w:div>
    <w:div w:id="48384616">
      <w:bodyDiv w:val="1"/>
      <w:marLeft w:val="0"/>
      <w:marRight w:val="0"/>
      <w:marTop w:val="0"/>
      <w:marBottom w:val="0"/>
      <w:divBdr>
        <w:top w:val="none" w:sz="0" w:space="0" w:color="auto"/>
        <w:left w:val="none" w:sz="0" w:space="0" w:color="auto"/>
        <w:bottom w:val="none" w:sz="0" w:space="0" w:color="auto"/>
        <w:right w:val="none" w:sz="0" w:space="0" w:color="auto"/>
      </w:divBdr>
    </w:div>
    <w:div w:id="48572626">
      <w:bodyDiv w:val="1"/>
      <w:marLeft w:val="0"/>
      <w:marRight w:val="0"/>
      <w:marTop w:val="0"/>
      <w:marBottom w:val="0"/>
      <w:divBdr>
        <w:top w:val="none" w:sz="0" w:space="0" w:color="auto"/>
        <w:left w:val="none" w:sz="0" w:space="0" w:color="auto"/>
        <w:bottom w:val="none" w:sz="0" w:space="0" w:color="auto"/>
        <w:right w:val="none" w:sz="0" w:space="0" w:color="auto"/>
      </w:divBdr>
    </w:div>
    <w:div w:id="55664180">
      <w:bodyDiv w:val="1"/>
      <w:marLeft w:val="0"/>
      <w:marRight w:val="0"/>
      <w:marTop w:val="0"/>
      <w:marBottom w:val="0"/>
      <w:divBdr>
        <w:top w:val="none" w:sz="0" w:space="0" w:color="auto"/>
        <w:left w:val="none" w:sz="0" w:space="0" w:color="auto"/>
        <w:bottom w:val="none" w:sz="0" w:space="0" w:color="auto"/>
        <w:right w:val="none" w:sz="0" w:space="0" w:color="auto"/>
      </w:divBdr>
    </w:div>
    <w:div w:id="63992772">
      <w:bodyDiv w:val="1"/>
      <w:marLeft w:val="0"/>
      <w:marRight w:val="0"/>
      <w:marTop w:val="0"/>
      <w:marBottom w:val="0"/>
      <w:divBdr>
        <w:top w:val="none" w:sz="0" w:space="0" w:color="auto"/>
        <w:left w:val="none" w:sz="0" w:space="0" w:color="auto"/>
        <w:bottom w:val="none" w:sz="0" w:space="0" w:color="auto"/>
        <w:right w:val="none" w:sz="0" w:space="0" w:color="auto"/>
      </w:divBdr>
    </w:div>
    <w:div w:id="66659354">
      <w:bodyDiv w:val="1"/>
      <w:marLeft w:val="0"/>
      <w:marRight w:val="0"/>
      <w:marTop w:val="0"/>
      <w:marBottom w:val="0"/>
      <w:divBdr>
        <w:top w:val="none" w:sz="0" w:space="0" w:color="auto"/>
        <w:left w:val="none" w:sz="0" w:space="0" w:color="auto"/>
        <w:bottom w:val="none" w:sz="0" w:space="0" w:color="auto"/>
        <w:right w:val="none" w:sz="0" w:space="0" w:color="auto"/>
      </w:divBdr>
    </w:div>
    <w:div w:id="70276730">
      <w:bodyDiv w:val="1"/>
      <w:marLeft w:val="0"/>
      <w:marRight w:val="0"/>
      <w:marTop w:val="0"/>
      <w:marBottom w:val="0"/>
      <w:divBdr>
        <w:top w:val="none" w:sz="0" w:space="0" w:color="auto"/>
        <w:left w:val="none" w:sz="0" w:space="0" w:color="auto"/>
        <w:bottom w:val="none" w:sz="0" w:space="0" w:color="auto"/>
        <w:right w:val="none" w:sz="0" w:space="0" w:color="auto"/>
      </w:divBdr>
    </w:div>
    <w:div w:id="70591471">
      <w:bodyDiv w:val="1"/>
      <w:marLeft w:val="0"/>
      <w:marRight w:val="0"/>
      <w:marTop w:val="0"/>
      <w:marBottom w:val="0"/>
      <w:divBdr>
        <w:top w:val="none" w:sz="0" w:space="0" w:color="auto"/>
        <w:left w:val="none" w:sz="0" w:space="0" w:color="auto"/>
        <w:bottom w:val="none" w:sz="0" w:space="0" w:color="auto"/>
        <w:right w:val="none" w:sz="0" w:space="0" w:color="auto"/>
      </w:divBdr>
    </w:div>
    <w:div w:id="75830500">
      <w:bodyDiv w:val="1"/>
      <w:marLeft w:val="0"/>
      <w:marRight w:val="0"/>
      <w:marTop w:val="0"/>
      <w:marBottom w:val="0"/>
      <w:divBdr>
        <w:top w:val="none" w:sz="0" w:space="0" w:color="auto"/>
        <w:left w:val="none" w:sz="0" w:space="0" w:color="auto"/>
        <w:bottom w:val="none" w:sz="0" w:space="0" w:color="auto"/>
        <w:right w:val="none" w:sz="0" w:space="0" w:color="auto"/>
      </w:divBdr>
    </w:div>
    <w:div w:id="78597582">
      <w:bodyDiv w:val="1"/>
      <w:marLeft w:val="0"/>
      <w:marRight w:val="0"/>
      <w:marTop w:val="0"/>
      <w:marBottom w:val="0"/>
      <w:divBdr>
        <w:top w:val="none" w:sz="0" w:space="0" w:color="auto"/>
        <w:left w:val="none" w:sz="0" w:space="0" w:color="auto"/>
        <w:bottom w:val="none" w:sz="0" w:space="0" w:color="auto"/>
        <w:right w:val="none" w:sz="0" w:space="0" w:color="auto"/>
      </w:divBdr>
    </w:div>
    <w:div w:id="84034398">
      <w:bodyDiv w:val="1"/>
      <w:marLeft w:val="0"/>
      <w:marRight w:val="0"/>
      <w:marTop w:val="0"/>
      <w:marBottom w:val="0"/>
      <w:divBdr>
        <w:top w:val="none" w:sz="0" w:space="0" w:color="auto"/>
        <w:left w:val="none" w:sz="0" w:space="0" w:color="auto"/>
        <w:bottom w:val="none" w:sz="0" w:space="0" w:color="auto"/>
        <w:right w:val="none" w:sz="0" w:space="0" w:color="auto"/>
      </w:divBdr>
    </w:div>
    <w:div w:id="91320074">
      <w:bodyDiv w:val="1"/>
      <w:marLeft w:val="0"/>
      <w:marRight w:val="0"/>
      <w:marTop w:val="0"/>
      <w:marBottom w:val="0"/>
      <w:divBdr>
        <w:top w:val="none" w:sz="0" w:space="0" w:color="auto"/>
        <w:left w:val="none" w:sz="0" w:space="0" w:color="auto"/>
        <w:bottom w:val="none" w:sz="0" w:space="0" w:color="auto"/>
        <w:right w:val="none" w:sz="0" w:space="0" w:color="auto"/>
      </w:divBdr>
    </w:div>
    <w:div w:id="92239575">
      <w:bodyDiv w:val="1"/>
      <w:marLeft w:val="0"/>
      <w:marRight w:val="0"/>
      <w:marTop w:val="0"/>
      <w:marBottom w:val="0"/>
      <w:divBdr>
        <w:top w:val="none" w:sz="0" w:space="0" w:color="auto"/>
        <w:left w:val="none" w:sz="0" w:space="0" w:color="auto"/>
        <w:bottom w:val="none" w:sz="0" w:space="0" w:color="auto"/>
        <w:right w:val="none" w:sz="0" w:space="0" w:color="auto"/>
      </w:divBdr>
    </w:div>
    <w:div w:id="96217786">
      <w:bodyDiv w:val="1"/>
      <w:marLeft w:val="0"/>
      <w:marRight w:val="0"/>
      <w:marTop w:val="0"/>
      <w:marBottom w:val="0"/>
      <w:divBdr>
        <w:top w:val="none" w:sz="0" w:space="0" w:color="auto"/>
        <w:left w:val="none" w:sz="0" w:space="0" w:color="auto"/>
        <w:bottom w:val="none" w:sz="0" w:space="0" w:color="auto"/>
        <w:right w:val="none" w:sz="0" w:space="0" w:color="auto"/>
      </w:divBdr>
    </w:div>
    <w:div w:id="97142042">
      <w:bodyDiv w:val="1"/>
      <w:marLeft w:val="0"/>
      <w:marRight w:val="0"/>
      <w:marTop w:val="0"/>
      <w:marBottom w:val="0"/>
      <w:divBdr>
        <w:top w:val="none" w:sz="0" w:space="0" w:color="auto"/>
        <w:left w:val="none" w:sz="0" w:space="0" w:color="auto"/>
        <w:bottom w:val="none" w:sz="0" w:space="0" w:color="auto"/>
        <w:right w:val="none" w:sz="0" w:space="0" w:color="auto"/>
      </w:divBdr>
    </w:div>
    <w:div w:id="101728279">
      <w:bodyDiv w:val="1"/>
      <w:marLeft w:val="0"/>
      <w:marRight w:val="0"/>
      <w:marTop w:val="0"/>
      <w:marBottom w:val="0"/>
      <w:divBdr>
        <w:top w:val="none" w:sz="0" w:space="0" w:color="auto"/>
        <w:left w:val="none" w:sz="0" w:space="0" w:color="auto"/>
        <w:bottom w:val="none" w:sz="0" w:space="0" w:color="auto"/>
        <w:right w:val="none" w:sz="0" w:space="0" w:color="auto"/>
      </w:divBdr>
    </w:div>
    <w:div w:id="110979053">
      <w:bodyDiv w:val="1"/>
      <w:marLeft w:val="0"/>
      <w:marRight w:val="0"/>
      <w:marTop w:val="0"/>
      <w:marBottom w:val="0"/>
      <w:divBdr>
        <w:top w:val="none" w:sz="0" w:space="0" w:color="auto"/>
        <w:left w:val="none" w:sz="0" w:space="0" w:color="auto"/>
        <w:bottom w:val="none" w:sz="0" w:space="0" w:color="auto"/>
        <w:right w:val="none" w:sz="0" w:space="0" w:color="auto"/>
      </w:divBdr>
    </w:div>
    <w:div w:id="114953044">
      <w:bodyDiv w:val="1"/>
      <w:marLeft w:val="0"/>
      <w:marRight w:val="0"/>
      <w:marTop w:val="0"/>
      <w:marBottom w:val="0"/>
      <w:divBdr>
        <w:top w:val="none" w:sz="0" w:space="0" w:color="auto"/>
        <w:left w:val="none" w:sz="0" w:space="0" w:color="auto"/>
        <w:bottom w:val="none" w:sz="0" w:space="0" w:color="auto"/>
        <w:right w:val="none" w:sz="0" w:space="0" w:color="auto"/>
      </w:divBdr>
    </w:div>
    <w:div w:id="115873947">
      <w:bodyDiv w:val="1"/>
      <w:marLeft w:val="0"/>
      <w:marRight w:val="0"/>
      <w:marTop w:val="0"/>
      <w:marBottom w:val="0"/>
      <w:divBdr>
        <w:top w:val="none" w:sz="0" w:space="0" w:color="auto"/>
        <w:left w:val="none" w:sz="0" w:space="0" w:color="auto"/>
        <w:bottom w:val="none" w:sz="0" w:space="0" w:color="auto"/>
        <w:right w:val="none" w:sz="0" w:space="0" w:color="auto"/>
      </w:divBdr>
    </w:div>
    <w:div w:id="127362686">
      <w:bodyDiv w:val="1"/>
      <w:marLeft w:val="0"/>
      <w:marRight w:val="0"/>
      <w:marTop w:val="0"/>
      <w:marBottom w:val="0"/>
      <w:divBdr>
        <w:top w:val="none" w:sz="0" w:space="0" w:color="auto"/>
        <w:left w:val="none" w:sz="0" w:space="0" w:color="auto"/>
        <w:bottom w:val="none" w:sz="0" w:space="0" w:color="auto"/>
        <w:right w:val="none" w:sz="0" w:space="0" w:color="auto"/>
      </w:divBdr>
    </w:div>
    <w:div w:id="147325393">
      <w:bodyDiv w:val="1"/>
      <w:marLeft w:val="0"/>
      <w:marRight w:val="0"/>
      <w:marTop w:val="0"/>
      <w:marBottom w:val="0"/>
      <w:divBdr>
        <w:top w:val="none" w:sz="0" w:space="0" w:color="auto"/>
        <w:left w:val="none" w:sz="0" w:space="0" w:color="auto"/>
        <w:bottom w:val="none" w:sz="0" w:space="0" w:color="auto"/>
        <w:right w:val="none" w:sz="0" w:space="0" w:color="auto"/>
      </w:divBdr>
    </w:div>
    <w:div w:id="147594147">
      <w:bodyDiv w:val="1"/>
      <w:marLeft w:val="0"/>
      <w:marRight w:val="0"/>
      <w:marTop w:val="0"/>
      <w:marBottom w:val="0"/>
      <w:divBdr>
        <w:top w:val="none" w:sz="0" w:space="0" w:color="auto"/>
        <w:left w:val="none" w:sz="0" w:space="0" w:color="auto"/>
        <w:bottom w:val="none" w:sz="0" w:space="0" w:color="auto"/>
        <w:right w:val="none" w:sz="0" w:space="0" w:color="auto"/>
      </w:divBdr>
    </w:div>
    <w:div w:id="148442965">
      <w:bodyDiv w:val="1"/>
      <w:marLeft w:val="0"/>
      <w:marRight w:val="0"/>
      <w:marTop w:val="0"/>
      <w:marBottom w:val="0"/>
      <w:divBdr>
        <w:top w:val="none" w:sz="0" w:space="0" w:color="auto"/>
        <w:left w:val="none" w:sz="0" w:space="0" w:color="auto"/>
        <w:bottom w:val="none" w:sz="0" w:space="0" w:color="auto"/>
        <w:right w:val="none" w:sz="0" w:space="0" w:color="auto"/>
      </w:divBdr>
    </w:div>
    <w:div w:id="150870450">
      <w:bodyDiv w:val="1"/>
      <w:marLeft w:val="0"/>
      <w:marRight w:val="0"/>
      <w:marTop w:val="0"/>
      <w:marBottom w:val="0"/>
      <w:divBdr>
        <w:top w:val="none" w:sz="0" w:space="0" w:color="auto"/>
        <w:left w:val="none" w:sz="0" w:space="0" w:color="auto"/>
        <w:bottom w:val="none" w:sz="0" w:space="0" w:color="auto"/>
        <w:right w:val="none" w:sz="0" w:space="0" w:color="auto"/>
      </w:divBdr>
    </w:div>
    <w:div w:id="155733953">
      <w:bodyDiv w:val="1"/>
      <w:marLeft w:val="0"/>
      <w:marRight w:val="0"/>
      <w:marTop w:val="0"/>
      <w:marBottom w:val="0"/>
      <w:divBdr>
        <w:top w:val="none" w:sz="0" w:space="0" w:color="auto"/>
        <w:left w:val="none" w:sz="0" w:space="0" w:color="auto"/>
        <w:bottom w:val="none" w:sz="0" w:space="0" w:color="auto"/>
        <w:right w:val="none" w:sz="0" w:space="0" w:color="auto"/>
      </w:divBdr>
    </w:div>
    <w:div w:id="171069789">
      <w:bodyDiv w:val="1"/>
      <w:marLeft w:val="0"/>
      <w:marRight w:val="0"/>
      <w:marTop w:val="0"/>
      <w:marBottom w:val="0"/>
      <w:divBdr>
        <w:top w:val="none" w:sz="0" w:space="0" w:color="auto"/>
        <w:left w:val="none" w:sz="0" w:space="0" w:color="auto"/>
        <w:bottom w:val="none" w:sz="0" w:space="0" w:color="auto"/>
        <w:right w:val="none" w:sz="0" w:space="0" w:color="auto"/>
      </w:divBdr>
    </w:div>
    <w:div w:id="177238564">
      <w:bodyDiv w:val="1"/>
      <w:marLeft w:val="0"/>
      <w:marRight w:val="0"/>
      <w:marTop w:val="0"/>
      <w:marBottom w:val="0"/>
      <w:divBdr>
        <w:top w:val="none" w:sz="0" w:space="0" w:color="auto"/>
        <w:left w:val="none" w:sz="0" w:space="0" w:color="auto"/>
        <w:bottom w:val="none" w:sz="0" w:space="0" w:color="auto"/>
        <w:right w:val="none" w:sz="0" w:space="0" w:color="auto"/>
      </w:divBdr>
    </w:div>
    <w:div w:id="181867279">
      <w:bodyDiv w:val="1"/>
      <w:marLeft w:val="0"/>
      <w:marRight w:val="0"/>
      <w:marTop w:val="0"/>
      <w:marBottom w:val="0"/>
      <w:divBdr>
        <w:top w:val="none" w:sz="0" w:space="0" w:color="auto"/>
        <w:left w:val="none" w:sz="0" w:space="0" w:color="auto"/>
        <w:bottom w:val="none" w:sz="0" w:space="0" w:color="auto"/>
        <w:right w:val="none" w:sz="0" w:space="0" w:color="auto"/>
      </w:divBdr>
    </w:div>
    <w:div w:id="202906095">
      <w:bodyDiv w:val="1"/>
      <w:marLeft w:val="0"/>
      <w:marRight w:val="0"/>
      <w:marTop w:val="0"/>
      <w:marBottom w:val="0"/>
      <w:divBdr>
        <w:top w:val="none" w:sz="0" w:space="0" w:color="auto"/>
        <w:left w:val="none" w:sz="0" w:space="0" w:color="auto"/>
        <w:bottom w:val="none" w:sz="0" w:space="0" w:color="auto"/>
        <w:right w:val="none" w:sz="0" w:space="0" w:color="auto"/>
      </w:divBdr>
    </w:div>
    <w:div w:id="215438888">
      <w:bodyDiv w:val="1"/>
      <w:marLeft w:val="0"/>
      <w:marRight w:val="0"/>
      <w:marTop w:val="0"/>
      <w:marBottom w:val="0"/>
      <w:divBdr>
        <w:top w:val="none" w:sz="0" w:space="0" w:color="auto"/>
        <w:left w:val="none" w:sz="0" w:space="0" w:color="auto"/>
        <w:bottom w:val="none" w:sz="0" w:space="0" w:color="auto"/>
        <w:right w:val="none" w:sz="0" w:space="0" w:color="auto"/>
      </w:divBdr>
    </w:div>
    <w:div w:id="217980620">
      <w:bodyDiv w:val="1"/>
      <w:marLeft w:val="0"/>
      <w:marRight w:val="0"/>
      <w:marTop w:val="0"/>
      <w:marBottom w:val="0"/>
      <w:divBdr>
        <w:top w:val="none" w:sz="0" w:space="0" w:color="auto"/>
        <w:left w:val="none" w:sz="0" w:space="0" w:color="auto"/>
        <w:bottom w:val="none" w:sz="0" w:space="0" w:color="auto"/>
        <w:right w:val="none" w:sz="0" w:space="0" w:color="auto"/>
      </w:divBdr>
    </w:div>
    <w:div w:id="222257041">
      <w:bodyDiv w:val="1"/>
      <w:marLeft w:val="0"/>
      <w:marRight w:val="0"/>
      <w:marTop w:val="0"/>
      <w:marBottom w:val="0"/>
      <w:divBdr>
        <w:top w:val="none" w:sz="0" w:space="0" w:color="auto"/>
        <w:left w:val="none" w:sz="0" w:space="0" w:color="auto"/>
        <w:bottom w:val="none" w:sz="0" w:space="0" w:color="auto"/>
        <w:right w:val="none" w:sz="0" w:space="0" w:color="auto"/>
      </w:divBdr>
    </w:div>
    <w:div w:id="249509721">
      <w:bodyDiv w:val="1"/>
      <w:marLeft w:val="0"/>
      <w:marRight w:val="0"/>
      <w:marTop w:val="0"/>
      <w:marBottom w:val="0"/>
      <w:divBdr>
        <w:top w:val="none" w:sz="0" w:space="0" w:color="auto"/>
        <w:left w:val="none" w:sz="0" w:space="0" w:color="auto"/>
        <w:bottom w:val="none" w:sz="0" w:space="0" w:color="auto"/>
        <w:right w:val="none" w:sz="0" w:space="0" w:color="auto"/>
      </w:divBdr>
    </w:div>
    <w:div w:id="252402827">
      <w:bodyDiv w:val="1"/>
      <w:marLeft w:val="0"/>
      <w:marRight w:val="0"/>
      <w:marTop w:val="0"/>
      <w:marBottom w:val="0"/>
      <w:divBdr>
        <w:top w:val="none" w:sz="0" w:space="0" w:color="auto"/>
        <w:left w:val="none" w:sz="0" w:space="0" w:color="auto"/>
        <w:bottom w:val="none" w:sz="0" w:space="0" w:color="auto"/>
        <w:right w:val="none" w:sz="0" w:space="0" w:color="auto"/>
      </w:divBdr>
    </w:div>
    <w:div w:id="252858658">
      <w:bodyDiv w:val="1"/>
      <w:marLeft w:val="0"/>
      <w:marRight w:val="0"/>
      <w:marTop w:val="0"/>
      <w:marBottom w:val="0"/>
      <w:divBdr>
        <w:top w:val="none" w:sz="0" w:space="0" w:color="auto"/>
        <w:left w:val="none" w:sz="0" w:space="0" w:color="auto"/>
        <w:bottom w:val="none" w:sz="0" w:space="0" w:color="auto"/>
        <w:right w:val="none" w:sz="0" w:space="0" w:color="auto"/>
      </w:divBdr>
    </w:div>
    <w:div w:id="259336945">
      <w:bodyDiv w:val="1"/>
      <w:marLeft w:val="0"/>
      <w:marRight w:val="0"/>
      <w:marTop w:val="0"/>
      <w:marBottom w:val="0"/>
      <w:divBdr>
        <w:top w:val="none" w:sz="0" w:space="0" w:color="auto"/>
        <w:left w:val="none" w:sz="0" w:space="0" w:color="auto"/>
        <w:bottom w:val="none" w:sz="0" w:space="0" w:color="auto"/>
        <w:right w:val="none" w:sz="0" w:space="0" w:color="auto"/>
      </w:divBdr>
    </w:div>
    <w:div w:id="262760104">
      <w:bodyDiv w:val="1"/>
      <w:marLeft w:val="0"/>
      <w:marRight w:val="0"/>
      <w:marTop w:val="0"/>
      <w:marBottom w:val="0"/>
      <w:divBdr>
        <w:top w:val="none" w:sz="0" w:space="0" w:color="auto"/>
        <w:left w:val="none" w:sz="0" w:space="0" w:color="auto"/>
        <w:bottom w:val="none" w:sz="0" w:space="0" w:color="auto"/>
        <w:right w:val="none" w:sz="0" w:space="0" w:color="auto"/>
      </w:divBdr>
    </w:div>
    <w:div w:id="265622162">
      <w:bodyDiv w:val="1"/>
      <w:marLeft w:val="0"/>
      <w:marRight w:val="0"/>
      <w:marTop w:val="0"/>
      <w:marBottom w:val="0"/>
      <w:divBdr>
        <w:top w:val="none" w:sz="0" w:space="0" w:color="auto"/>
        <w:left w:val="none" w:sz="0" w:space="0" w:color="auto"/>
        <w:bottom w:val="none" w:sz="0" w:space="0" w:color="auto"/>
        <w:right w:val="none" w:sz="0" w:space="0" w:color="auto"/>
      </w:divBdr>
    </w:div>
    <w:div w:id="266079327">
      <w:bodyDiv w:val="1"/>
      <w:marLeft w:val="0"/>
      <w:marRight w:val="0"/>
      <w:marTop w:val="0"/>
      <w:marBottom w:val="0"/>
      <w:divBdr>
        <w:top w:val="none" w:sz="0" w:space="0" w:color="auto"/>
        <w:left w:val="none" w:sz="0" w:space="0" w:color="auto"/>
        <w:bottom w:val="none" w:sz="0" w:space="0" w:color="auto"/>
        <w:right w:val="none" w:sz="0" w:space="0" w:color="auto"/>
      </w:divBdr>
    </w:div>
    <w:div w:id="275141119">
      <w:bodyDiv w:val="1"/>
      <w:marLeft w:val="0"/>
      <w:marRight w:val="0"/>
      <w:marTop w:val="0"/>
      <w:marBottom w:val="0"/>
      <w:divBdr>
        <w:top w:val="none" w:sz="0" w:space="0" w:color="auto"/>
        <w:left w:val="none" w:sz="0" w:space="0" w:color="auto"/>
        <w:bottom w:val="none" w:sz="0" w:space="0" w:color="auto"/>
        <w:right w:val="none" w:sz="0" w:space="0" w:color="auto"/>
      </w:divBdr>
    </w:div>
    <w:div w:id="275841648">
      <w:bodyDiv w:val="1"/>
      <w:marLeft w:val="0"/>
      <w:marRight w:val="0"/>
      <w:marTop w:val="0"/>
      <w:marBottom w:val="0"/>
      <w:divBdr>
        <w:top w:val="none" w:sz="0" w:space="0" w:color="auto"/>
        <w:left w:val="none" w:sz="0" w:space="0" w:color="auto"/>
        <w:bottom w:val="none" w:sz="0" w:space="0" w:color="auto"/>
        <w:right w:val="none" w:sz="0" w:space="0" w:color="auto"/>
      </w:divBdr>
    </w:div>
    <w:div w:id="282201570">
      <w:bodyDiv w:val="1"/>
      <w:marLeft w:val="0"/>
      <w:marRight w:val="0"/>
      <w:marTop w:val="0"/>
      <w:marBottom w:val="0"/>
      <w:divBdr>
        <w:top w:val="none" w:sz="0" w:space="0" w:color="auto"/>
        <w:left w:val="none" w:sz="0" w:space="0" w:color="auto"/>
        <w:bottom w:val="none" w:sz="0" w:space="0" w:color="auto"/>
        <w:right w:val="none" w:sz="0" w:space="0" w:color="auto"/>
      </w:divBdr>
    </w:div>
    <w:div w:id="284233571">
      <w:bodyDiv w:val="1"/>
      <w:marLeft w:val="0"/>
      <w:marRight w:val="0"/>
      <w:marTop w:val="0"/>
      <w:marBottom w:val="0"/>
      <w:divBdr>
        <w:top w:val="none" w:sz="0" w:space="0" w:color="auto"/>
        <w:left w:val="none" w:sz="0" w:space="0" w:color="auto"/>
        <w:bottom w:val="none" w:sz="0" w:space="0" w:color="auto"/>
        <w:right w:val="none" w:sz="0" w:space="0" w:color="auto"/>
      </w:divBdr>
    </w:div>
    <w:div w:id="286668881">
      <w:bodyDiv w:val="1"/>
      <w:marLeft w:val="0"/>
      <w:marRight w:val="0"/>
      <w:marTop w:val="0"/>
      <w:marBottom w:val="0"/>
      <w:divBdr>
        <w:top w:val="none" w:sz="0" w:space="0" w:color="auto"/>
        <w:left w:val="none" w:sz="0" w:space="0" w:color="auto"/>
        <w:bottom w:val="none" w:sz="0" w:space="0" w:color="auto"/>
        <w:right w:val="none" w:sz="0" w:space="0" w:color="auto"/>
      </w:divBdr>
    </w:div>
    <w:div w:id="301693229">
      <w:bodyDiv w:val="1"/>
      <w:marLeft w:val="0"/>
      <w:marRight w:val="0"/>
      <w:marTop w:val="0"/>
      <w:marBottom w:val="0"/>
      <w:divBdr>
        <w:top w:val="none" w:sz="0" w:space="0" w:color="auto"/>
        <w:left w:val="none" w:sz="0" w:space="0" w:color="auto"/>
        <w:bottom w:val="none" w:sz="0" w:space="0" w:color="auto"/>
        <w:right w:val="none" w:sz="0" w:space="0" w:color="auto"/>
      </w:divBdr>
    </w:div>
    <w:div w:id="303782869">
      <w:bodyDiv w:val="1"/>
      <w:marLeft w:val="0"/>
      <w:marRight w:val="0"/>
      <w:marTop w:val="0"/>
      <w:marBottom w:val="0"/>
      <w:divBdr>
        <w:top w:val="none" w:sz="0" w:space="0" w:color="auto"/>
        <w:left w:val="none" w:sz="0" w:space="0" w:color="auto"/>
        <w:bottom w:val="none" w:sz="0" w:space="0" w:color="auto"/>
        <w:right w:val="none" w:sz="0" w:space="0" w:color="auto"/>
      </w:divBdr>
    </w:div>
    <w:div w:id="311953424">
      <w:bodyDiv w:val="1"/>
      <w:marLeft w:val="0"/>
      <w:marRight w:val="0"/>
      <w:marTop w:val="0"/>
      <w:marBottom w:val="0"/>
      <w:divBdr>
        <w:top w:val="none" w:sz="0" w:space="0" w:color="auto"/>
        <w:left w:val="none" w:sz="0" w:space="0" w:color="auto"/>
        <w:bottom w:val="none" w:sz="0" w:space="0" w:color="auto"/>
        <w:right w:val="none" w:sz="0" w:space="0" w:color="auto"/>
      </w:divBdr>
    </w:div>
    <w:div w:id="324357404">
      <w:bodyDiv w:val="1"/>
      <w:marLeft w:val="0"/>
      <w:marRight w:val="0"/>
      <w:marTop w:val="0"/>
      <w:marBottom w:val="0"/>
      <w:divBdr>
        <w:top w:val="none" w:sz="0" w:space="0" w:color="auto"/>
        <w:left w:val="none" w:sz="0" w:space="0" w:color="auto"/>
        <w:bottom w:val="none" w:sz="0" w:space="0" w:color="auto"/>
        <w:right w:val="none" w:sz="0" w:space="0" w:color="auto"/>
      </w:divBdr>
    </w:div>
    <w:div w:id="325284281">
      <w:bodyDiv w:val="1"/>
      <w:marLeft w:val="0"/>
      <w:marRight w:val="0"/>
      <w:marTop w:val="0"/>
      <w:marBottom w:val="0"/>
      <w:divBdr>
        <w:top w:val="none" w:sz="0" w:space="0" w:color="auto"/>
        <w:left w:val="none" w:sz="0" w:space="0" w:color="auto"/>
        <w:bottom w:val="none" w:sz="0" w:space="0" w:color="auto"/>
        <w:right w:val="none" w:sz="0" w:space="0" w:color="auto"/>
      </w:divBdr>
    </w:div>
    <w:div w:id="330565310">
      <w:bodyDiv w:val="1"/>
      <w:marLeft w:val="0"/>
      <w:marRight w:val="0"/>
      <w:marTop w:val="0"/>
      <w:marBottom w:val="0"/>
      <w:divBdr>
        <w:top w:val="none" w:sz="0" w:space="0" w:color="auto"/>
        <w:left w:val="none" w:sz="0" w:space="0" w:color="auto"/>
        <w:bottom w:val="none" w:sz="0" w:space="0" w:color="auto"/>
        <w:right w:val="none" w:sz="0" w:space="0" w:color="auto"/>
      </w:divBdr>
    </w:div>
    <w:div w:id="334965232">
      <w:bodyDiv w:val="1"/>
      <w:marLeft w:val="0"/>
      <w:marRight w:val="0"/>
      <w:marTop w:val="0"/>
      <w:marBottom w:val="0"/>
      <w:divBdr>
        <w:top w:val="none" w:sz="0" w:space="0" w:color="auto"/>
        <w:left w:val="none" w:sz="0" w:space="0" w:color="auto"/>
        <w:bottom w:val="none" w:sz="0" w:space="0" w:color="auto"/>
        <w:right w:val="none" w:sz="0" w:space="0" w:color="auto"/>
      </w:divBdr>
    </w:div>
    <w:div w:id="343941573">
      <w:bodyDiv w:val="1"/>
      <w:marLeft w:val="0"/>
      <w:marRight w:val="0"/>
      <w:marTop w:val="0"/>
      <w:marBottom w:val="0"/>
      <w:divBdr>
        <w:top w:val="none" w:sz="0" w:space="0" w:color="auto"/>
        <w:left w:val="none" w:sz="0" w:space="0" w:color="auto"/>
        <w:bottom w:val="none" w:sz="0" w:space="0" w:color="auto"/>
        <w:right w:val="none" w:sz="0" w:space="0" w:color="auto"/>
      </w:divBdr>
    </w:div>
    <w:div w:id="344018974">
      <w:bodyDiv w:val="1"/>
      <w:marLeft w:val="150"/>
      <w:marRight w:val="0"/>
      <w:marTop w:val="375"/>
      <w:marBottom w:val="0"/>
      <w:divBdr>
        <w:top w:val="none" w:sz="0" w:space="0" w:color="auto"/>
        <w:left w:val="none" w:sz="0" w:space="0" w:color="auto"/>
        <w:bottom w:val="none" w:sz="0" w:space="0" w:color="auto"/>
        <w:right w:val="none" w:sz="0" w:space="0" w:color="auto"/>
      </w:divBdr>
    </w:div>
    <w:div w:id="345056278">
      <w:bodyDiv w:val="1"/>
      <w:marLeft w:val="0"/>
      <w:marRight w:val="0"/>
      <w:marTop w:val="0"/>
      <w:marBottom w:val="0"/>
      <w:divBdr>
        <w:top w:val="none" w:sz="0" w:space="0" w:color="auto"/>
        <w:left w:val="none" w:sz="0" w:space="0" w:color="auto"/>
        <w:bottom w:val="none" w:sz="0" w:space="0" w:color="auto"/>
        <w:right w:val="none" w:sz="0" w:space="0" w:color="auto"/>
      </w:divBdr>
      <w:divsChild>
        <w:div w:id="668144611">
          <w:marLeft w:val="144"/>
          <w:marRight w:val="0"/>
          <w:marTop w:val="0"/>
          <w:marBottom w:val="0"/>
          <w:divBdr>
            <w:top w:val="none" w:sz="0" w:space="0" w:color="auto"/>
            <w:left w:val="none" w:sz="0" w:space="0" w:color="auto"/>
            <w:bottom w:val="none" w:sz="0" w:space="0" w:color="auto"/>
            <w:right w:val="none" w:sz="0" w:space="0" w:color="auto"/>
          </w:divBdr>
        </w:div>
        <w:div w:id="1550721721">
          <w:marLeft w:val="144"/>
          <w:marRight w:val="0"/>
          <w:marTop w:val="0"/>
          <w:marBottom w:val="0"/>
          <w:divBdr>
            <w:top w:val="none" w:sz="0" w:space="0" w:color="auto"/>
            <w:left w:val="none" w:sz="0" w:space="0" w:color="auto"/>
            <w:bottom w:val="none" w:sz="0" w:space="0" w:color="auto"/>
            <w:right w:val="none" w:sz="0" w:space="0" w:color="auto"/>
          </w:divBdr>
        </w:div>
        <w:div w:id="1863980204">
          <w:marLeft w:val="144"/>
          <w:marRight w:val="0"/>
          <w:marTop w:val="0"/>
          <w:marBottom w:val="0"/>
          <w:divBdr>
            <w:top w:val="none" w:sz="0" w:space="0" w:color="auto"/>
            <w:left w:val="none" w:sz="0" w:space="0" w:color="auto"/>
            <w:bottom w:val="none" w:sz="0" w:space="0" w:color="auto"/>
            <w:right w:val="none" w:sz="0" w:space="0" w:color="auto"/>
          </w:divBdr>
        </w:div>
      </w:divsChild>
    </w:div>
    <w:div w:id="346251774">
      <w:bodyDiv w:val="1"/>
      <w:marLeft w:val="0"/>
      <w:marRight w:val="0"/>
      <w:marTop w:val="0"/>
      <w:marBottom w:val="0"/>
      <w:divBdr>
        <w:top w:val="none" w:sz="0" w:space="0" w:color="auto"/>
        <w:left w:val="none" w:sz="0" w:space="0" w:color="auto"/>
        <w:bottom w:val="none" w:sz="0" w:space="0" w:color="auto"/>
        <w:right w:val="none" w:sz="0" w:space="0" w:color="auto"/>
      </w:divBdr>
    </w:div>
    <w:div w:id="350303783">
      <w:bodyDiv w:val="1"/>
      <w:marLeft w:val="0"/>
      <w:marRight w:val="0"/>
      <w:marTop w:val="0"/>
      <w:marBottom w:val="0"/>
      <w:divBdr>
        <w:top w:val="none" w:sz="0" w:space="0" w:color="auto"/>
        <w:left w:val="none" w:sz="0" w:space="0" w:color="auto"/>
        <w:bottom w:val="none" w:sz="0" w:space="0" w:color="auto"/>
        <w:right w:val="none" w:sz="0" w:space="0" w:color="auto"/>
      </w:divBdr>
    </w:div>
    <w:div w:id="350379269">
      <w:bodyDiv w:val="1"/>
      <w:marLeft w:val="0"/>
      <w:marRight w:val="0"/>
      <w:marTop w:val="0"/>
      <w:marBottom w:val="0"/>
      <w:divBdr>
        <w:top w:val="none" w:sz="0" w:space="0" w:color="auto"/>
        <w:left w:val="none" w:sz="0" w:space="0" w:color="auto"/>
        <w:bottom w:val="none" w:sz="0" w:space="0" w:color="auto"/>
        <w:right w:val="none" w:sz="0" w:space="0" w:color="auto"/>
      </w:divBdr>
    </w:div>
    <w:div w:id="351421462">
      <w:bodyDiv w:val="1"/>
      <w:marLeft w:val="0"/>
      <w:marRight w:val="0"/>
      <w:marTop w:val="0"/>
      <w:marBottom w:val="0"/>
      <w:divBdr>
        <w:top w:val="none" w:sz="0" w:space="0" w:color="auto"/>
        <w:left w:val="none" w:sz="0" w:space="0" w:color="auto"/>
        <w:bottom w:val="none" w:sz="0" w:space="0" w:color="auto"/>
        <w:right w:val="none" w:sz="0" w:space="0" w:color="auto"/>
      </w:divBdr>
    </w:div>
    <w:div w:id="353069905">
      <w:bodyDiv w:val="1"/>
      <w:marLeft w:val="0"/>
      <w:marRight w:val="0"/>
      <w:marTop w:val="0"/>
      <w:marBottom w:val="0"/>
      <w:divBdr>
        <w:top w:val="none" w:sz="0" w:space="0" w:color="auto"/>
        <w:left w:val="none" w:sz="0" w:space="0" w:color="auto"/>
        <w:bottom w:val="none" w:sz="0" w:space="0" w:color="auto"/>
        <w:right w:val="none" w:sz="0" w:space="0" w:color="auto"/>
      </w:divBdr>
    </w:div>
    <w:div w:id="353575010">
      <w:bodyDiv w:val="1"/>
      <w:marLeft w:val="0"/>
      <w:marRight w:val="0"/>
      <w:marTop w:val="0"/>
      <w:marBottom w:val="0"/>
      <w:divBdr>
        <w:top w:val="none" w:sz="0" w:space="0" w:color="auto"/>
        <w:left w:val="none" w:sz="0" w:space="0" w:color="auto"/>
        <w:bottom w:val="none" w:sz="0" w:space="0" w:color="auto"/>
        <w:right w:val="none" w:sz="0" w:space="0" w:color="auto"/>
      </w:divBdr>
    </w:div>
    <w:div w:id="359285967">
      <w:bodyDiv w:val="1"/>
      <w:marLeft w:val="0"/>
      <w:marRight w:val="0"/>
      <w:marTop w:val="0"/>
      <w:marBottom w:val="0"/>
      <w:divBdr>
        <w:top w:val="none" w:sz="0" w:space="0" w:color="auto"/>
        <w:left w:val="none" w:sz="0" w:space="0" w:color="auto"/>
        <w:bottom w:val="none" w:sz="0" w:space="0" w:color="auto"/>
        <w:right w:val="none" w:sz="0" w:space="0" w:color="auto"/>
      </w:divBdr>
    </w:div>
    <w:div w:id="371073694">
      <w:bodyDiv w:val="1"/>
      <w:marLeft w:val="0"/>
      <w:marRight w:val="0"/>
      <w:marTop w:val="0"/>
      <w:marBottom w:val="0"/>
      <w:divBdr>
        <w:top w:val="none" w:sz="0" w:space="0" w:color="auto"/>
        <w:left w:val="none" w:sz="0" w:space="0" w:color="auto"/>
        <w:bottom w:val="none" w:sz="0" w:space="0" w:color="auto"/>
        <w:right w:val="none" w:sz="0" w:space="0" w:color="auto"/>
      </w:divBdr>
    </w:div>
    <w:div w:id="380591138">
      <w:bodyDiv w:val="1"/>
      <w:marLeft w:val="0"/>
      <w:marRight w:val="0"/>
      <w:marTop w:val="0"/>
      <w:marBottom w:val="0"/>
      <w:divBdr>
        <w:top w:val="none" w:sz="0" w:space="0" w:color="auto"/>
        <w:left w:val="none" w:sz="0" w:space="0" w:color="auto"/>
        <w:bottom w:val="none" w:sz="0" w:space="0" w:color="auto"/>
        <w:right w:val="none" w:sz="0" w:space="0" w:color="auto"/>
      </w:divBdr>
    </w:div>
    <w:div w:id="382289322">
      <w:bodyDiv w:val="1"/>
      <w:marLeft w:val="0"/>
      <w:marRight w:val="0"/>
      <w:marTop w:val="0"/>
      <w:marBottom w:val="0"/>
      <w:divBdr>
        <w:top w:val="none" w:sz="0" w:space="0" w:color="auto"/>
        <w:left w:val="none" w:sz="0" w:space="0" w:color="auto"/>
        <w:bottom w:val="none" w:sz="0" w:space="0" w:color="auto"/>
        <w:right w:val="none" w:sz="0" w:space="0" w:color="auto"/>
      </w:divBdr>
    </w:div>
    <w:div w:id="384261160">
      <w:bodyDiv w:val="1"/>
      <w:marLeft w:val="0"/>
      <w:marRight w:val="0"/>
      <w:marTop w:val="0"/>
      <w:marBottom w:val="0"/>
      <w:divBdr>
        <w:top w:val="none" w:sz="0" w:space="0" w:color="auto"/>
        <w:left w:val="none" w:sz="0" w:space="0" w:color="auto"/>
        <w:bottom w:val="none" w:sz="0" w:space="0" w:color="auto"/>
        <w:right w:val="none" w:sz="0" w:space="0" w:color="auto"/>
      </w:divBdr>
    </w:div>
    <w:div w:id="384646928">
      <w:bodyDiv w:val="1"/>
      <w:marLeft w:val="0"/>
      <w:marRight w:val="0"/>
      <w:marTop w:val="0"/>
      <w:marBottom w:val="0"/>
      <w:divBdr>
        <w:top w:val="none" w:sz="0" w:space="0" w:color="auto"/>
        <w:left w:val="none" w:sz="0" w:space="0" w:color="auto"/>
        <w:bottom w:val="none" w:sz="0" w:space="0" w:color="auto"/>
        <w:right w:val="none" w:sz="0" w:space="0" w:color="auto"/>
      </w:divBdr>
    </w:div>
    <w:div w:id="388041410">
      <w:bodyDiv w:val="1"/>
      <w:marLeft w:val="0"/>
      <w:marRight w:val="0"/>
      <w:marTop w:val="0"/>
      <w:marBottom w:val="0"/>
      <w:divBdr>
        <w:top w:val="none" w:sz="0" w:space="0" w:color="auto"/>
        <w:left w:val="none" w:sz="0" w:space="0" w:color="auto"/>
        <w:bottom w:val="none" w:sz="0" w:space="0" w:color="auto"/>
        <w:right w:val="none" w:sz="0" w:space="0" w:color="auto"/>
      </w:divBdr>
    </w:div>
    <w:div w:id="392045081">
      <w:bodyDiv w:val="1"/>
      <w:marLeft w:val="0"/>
      <w:marRight w:val="0"/>
      <w:marTop w:val="0"/>
      <w:marBottom w:val="0"/>
      <w:divBdr>
        <w:top w:val="none" w:sz="0" w:space="0" w:color="auto"/>
        <w:left w:val="none" w:sz="0" w:space="0" w:color="auto"/>
        <w:bottom w:val="none" w:sz="0" w:space="0" w:color="auto"/>
        <w:right w:val="none" w:sz="0" w:space="0" w:color="auto"/>
      </w:divBdr>
    </w:div>
    <w:div w:id="398602597">
      <w:bodyDiv w:val="1"/>
      <w:marLeft w:val="0"/>
      <w:marRight w:val="0"/>
      <w:marTop w:val="0"/>
      <w:marBottom w:val="0"/>
      <w:divBdr>
        <w:top w:val="none" w:sz="0" w:space="0" w:color="auto"/>
        <w:left w:val="none" w:sz="0" w:space="0" w:color="auto"/>
        <w:bottom w:val="none" w:sz="0" w:space="0" w:color="auto"/>
        <w:right w:val="none" w:sz="0" w:space="0" w:color="auto"/>
      </w:divBdr>
    </w:div>
    <w:div w:id="399325746">
      <w:bodyDiv w:val="1"/>
      <w:marLeft w:val="0"/>
      <w:marRight w:val="0"/>
      <w:marTop w:val="0"/>
      <w:marBottom w:val="0"/>
      <w:divBdr>
        <w:top w:val="none" w:sz="0" w:space="0" w:color="auto"/>
        <w:left w:val="none" w:sz="0" w:space="0" w:color="auto"/>
        <w:bottom w:val="none" w:sz="0" w:space="0" w:color="auto"/>
        <w:right w:val="none" w:sz="0" w:space="0" w:color="auto"/>
      </w:divBdr>
    </w:div>
    <w:div w:id="399332842">
      <w:bodyDiv w:val="1"/>
      <w:marLeft w:val="0"/>
      <w:marRight w:val="0"/>
      <w:marTop w:val="0"/>
      <w:marBottom w:val="0"/>
      <w:divBdr>
        <w:top w:val="none" w:sz="0" w:space="0" w:color="auto"/>
        <w:left w:val="none" w:sz="0" w:space="0" w:color="auto"/>
        <w:bottom w:val="none" w:sz="0" w:space="0" w:color="auto"/>
        <w:right w:val="none" w:sz="0" w:space="0" w:color="auto"/>
      </w:divBdr>
    </w:div>
    <w:div w:id="405299161">
      <w:bodyDiv w:val="1"/>
      <w:marLeft w:val="0"/>
      <w:marRight w:val="0"/>
      <w:marTop w:val="0"/>
      <w:marBottom w:val="0"/>
      <w:divBdr>
        <w:top w:val="none" w:sz="0" w:space="0" w:color="auto"/>
        <w:left w:val="none" w:sz="0" w:space="0" w:color="auto"/>
        <w:bottom w:val="none" w:sz="0" w:space="0" w:color="auto"/>
        <w:right w:val="none" w:sz="0" w:space="0" w:color="auto"/>
      </w:divBdr>
    </w:div>
    <w:div w:id="405342232">
      <w:bodyDiv w:val="1"/>
      <w:marLeft w:val="0"/>
      <w:marRight w:val="0"/>
      <w:marTop w:val="0"/>
      <w:marBottom w:val="0"/>
      <w:divBdr>
        <w:top w:val="none" w:sz="0" w:space="0" w:color="auto"/>
        <w:left w:val="none" w:sz="0" w:space="0" w:color="auto"/>
        <w:bottom w:val="none" w:sz="0" w:space="0" w:color="auto"/>
        <w:right w:val="none" w:sz="0" w:space="0" w:color="auto"/>
      </w:divBdr>
    </w:div>
    <w:div w:id="409042162">
      <w:bodyDiv w:val="1"/>
      <w:marLeft w:val="0"/>
      <w:marRight w:val="0"/>
      <w:marTop w:val="0"/>
      <w:marBottom w:val="0"/>
      <w:divBdr>
        <w:top w:val="none" w:sz="0" w:space="0" w:color="auto"/>
        <w:left w:val="none" w:sz="0" w:space="0" w:color="auto"/>
        <w:bottom w:val="none" w:sz="0" w:space="0" w:color="auto"/>
        <w:right w:val="none" w:sz="0" w:space="0" w:color="auto"/>
      </w:divBdr>
    </w:div>
    <w:div w:id="412436346">
      <w:bodyDiv w:val="1"/>
      <w:marLeft w:val="0"/>
      <w:marRight w:val="0"/>
      <w:marTop w:val="0"/>
      <w:marBottom w:val="0"/>
      <w:divBdr>
        <w:top w:val="none" w:sz="0" w:space="0" w:color="auto"/>
        <w:left w:val="none" w:sz="0" w:space="0" w:color="auto"/>
        <w:bottom w:val="none" w:sz="0" w:space="0" w:color="auto"/>
        <w:right w:val="none" w:sz="0" w:space="0" w:color="auto"/>
      </w:divBdr>
    </w:div>
    <w:div w:id="421607597">
      <w:bodyDiv w:val="1"/>
      <w:marLeft w:val="0"/>
      <w:marRight w:val="0"/>
      <w:marTop w:val="0"/>
      <w:marBottom w:val="0"/>
      <w:divBdr>
        <w:top w:val="none" w:sz="0" w:space="0" w:color="auto"/>
        <w:left w:val="none" w:sz="0" w:space="0" w:color="auto"/>
        <w:bottom w:val="none" w:sz="0" w:space="0" w:color="auto"/>
        <w:right w:val="none" w:sz="0" w:space="0" w:color="auto"/>
      </w:divBdr>
    </w:div>
    <w:div w:id="421990637">
      <w:bodyDiv w:val="1"/>
      <w:marLeft w:val="0"/>
      <w:marRight w:val="0"/>
      <w:marTop w:val="0"/>
      <w:marBottom w:val="0"/>
      <w:divBdr>
        <w:top w:val="none" w:sz="0" w:space="0" w:color="auto"/>
        <w:left w:val="none" w:sz="0" w:space="0" w:color="auto"/>
        <w:bottom w:val="none" w:sz="0" w:space="0" w:color="auto"/>
        <w:right w:val="none" w:sz="0" w:space="0" w:color="auto"/>
      </w:divBdr>
    </w:div>
    <w:div w:id="423691895">
      <w:bodyDiv w:val="1"/>
      <w:marLeft w:val="0"/>
      <w:marRight w:val="0"/>
      <w:marTop w:val="0"/>
      <w:marBottom w:val="0"/>
      <w:divBdr>
        <w:top w:val="none" w:sz="0" w:space="0" w:color="auto"/>
        <w:left w:val="none" w:sz="0" w:space="0" w:color="auto"/>
        <w:bottom w:val="none" w:sz="0" w:space="0" w:color="auto"/>
        <w:right w:val="none" w:sz="0" w:space="0" w:color="auto"/>
      </w:divBdr>
    </w:div>
    <w:div w:id="423842528">
      <w:bodyDiv w:val="1"/>
      <w:marLeft w:val="0"/>
      <w:marRight w:val="0"/>
      <w:marTop w:val="0"/>
      <w:marBottom w:val="0"/>
      <w:divBdr>
        <w:top w:val="none" w:sz="0" w:space="0" w:color="auto"/>
        <w:left w:val="none" w:sz="0" w:space="0" w:color="auto"/>
        <w:bottom w:val="none" w:sz="0" w:space="0" w:color="auto"/>
        <w:right w:val="none" w:sz="0" w:space="0" w:color="auto"/>
      </w:divBdr>
    </w:div>
    <w:div w:id="424352289">
      <w:bodyDiv w:val="1"/>
      <w:marLeft w:val="0"/>
      <w:marRight w:val="0"/>
      <w:marTop w:val="0"/>
      <w:marBottom w:val="0"/>
      <w:divBdr>
        <w:top w:val="none" w:sz="0" w:space="0" w:color="auto"/>
        <w:left w:val="none" w:sz="0" w:space="0" w:color="auto"/>
        <w:bottom w:val="none" w:sz="0" w:space="0" w:color="auto"/>
        <w:right w:val="none" w:sz="0" w:space="0" w:color="auto"/>
      </w:divBdr>
    </w:div>
    <w:div w:id="430593862">
      <w:bodyDiv w:val="1"/>
      <w:marLeft w:val="0"/>
      <w:marRight w:val="0"/>
      <w:marTop w:val="0"/>
      <w:marBottom w:val="0"/>
      <w:divBdr>
        <w:top w:val="none" w:sz="0" w:space="0" w:color="auto"/>
        <w:left w:val="none" w:sz="0" w:space="0" w:color="auto"/>
        <w:bottom w:val="none" w:sz="0" w:space="0" w:color="auto"/>
        <w:right w:val="none" w:sz="0" w:space="0" w:color="auto"/>
      </w:divBdr>
    </w:div>
    <w:div w:id="439301229">
      <w:bodyDiv w:val="1"/>
      <w:marLeft w:val="0"/>
      <w:marRight w:val="0"/>
      <w:marTop w:val="0"/>
      <w:marBottom w:val="0"/>
      <w:divBdr>
        <w:top w:val="none" w:sz="0" w:space="0" w:color="auto"/>
        <w:left w:val="none" w:sz="0" w:space="0" w:color="auto"/>
        <w:bottom w:val="none" w:sz="0" w:space="0" w:color="auto"/>
        <w:right w:val="none" w:sz="0" w:space="0" w:color="auto"/>
      </w:divBdr>
    </w:div>
    <w:div w:id="452133040">
      <w:bodyDiv w:val="1"/>
      <w:marLeft w:val="0"/>
      <w:marRight w:val="0"/>
      <w:marTop w:val="0"/>
      <w:marBottom w:val="0"/>
      <w:divBdr>
        <w:top w:val="none" w:sz="0" w:space="0" w:color="auto"/>
        <w:left w:val="none" w:sz="0" w:space="0" w:color="auto"/>
        <w:bottom w:val="none" w:sz="0" w:space="0" w:color="auto"/>
        <w:right w:val="none" w:sz="0" w:space="0" w:color="auto"/>
      </w:divBdr>
    </w:div>
    <w:div w:id="452137449">
      <w:bodyDiv w:val="1"/>
      <w:marLeft w:val="0"/>
      <w:marRight w:val="0"/>
      <w:marTop w:val="0"/>
      <w:marBottom w:val="0"/>
      <w:divBdr>
        <w:top w:val="none" w:sz="0" w:space="0" w:color="auto"/>
        <w:left w:val="none" w:sz="0" w:space="0" w:color="auto"/>
        <w:bottom w:val="none" w:sz="0" w:space="0" w:color="auto"/>
        <w:right w:val="none" w:sz="0" w:space="0" w:color="auto"/>
      </w:divBdr>
    </w:div>
    <w:div w:id="458762244">
      <w:bodyDiv w:val="1"/>
      <w:marLeft w:val="0"/>
      <w:marRight w:val="0"/>
      <w:marTop w:val="0"/>
      <w:marBottom w:val="0"/>
      <w:divBdr>
        <w:top w:val="none" w:sz="0" w:space="0" w:color="auto"/>
        <w:left w:val="none" w:sz="0" w:space="0" w:color="auto"/>
        <w:bottom w:val="none" w:sz="0" w:space="0" w:color="auto"/>
        <w:right w:val="none" w:sz="0" w:space="0" w:color="auto"/>
      </w:divBdr>
    </w:div>
    <w:div w:id="460349101">
      <w:bodyDiv w:val="1"/>
      <w:marLeft w:val="0"/>
      <w:marRight w:val="0"/>
      <w:marTop w:val="0"/>
      <w:marBottom w:val="0"/>
      <w:divBdr>
        <w:top w:val="none" w:sz="0" w:space="0" w:color="auto"/>
        <w:left w:val="none" w:sz="0" w:space="0" w:color="auto"/>
        <w:bottom w:val="none" w:sz="0" w:space="0" w:color="auto"/>
        <w:right w:val="none" w:sz="0" w:space="0" w:color="auto"/>
      </w:divBdr>
    </w:div>
    <w:div w:id="473723780">
      <w:bodyDiv w:val="1"/>
      <w:marLeft w:val="0"/>
      <w:marRight w:val="0"/>
      <w:marTop w:val="0"/>
      <w:marBottom w:val="0"/>
      <w:divBdr>
        <w:top w:val="none" w:sz="0" w:space="0" w:color="auto"/>
        <w:left w:val="none" w:sz="0" w:space="0" w:color="auto"/>
        <w:bottom w:val="none" w:sz="0" w:space="0" w:color="auto"/>
        <w:right w:val="none" w:sz="0" w:space="0" w:color="auto"/>
      </w:divBdr>
    </w:div>
    <w:div w:id="477724529">
      <w:bodyDiv w:val="1"/>
      <w:marLeft w:val="0"/>
      <w:marRight w:val="0"/>
      <w:marTop w:val="0"/>
      <w:marBottom w:val="0"/>
      <w:divBdr>
        <w:top w:val="none" w:sz="0" w:space="0" w:color="auto"/>
        <w:left w:val="none" w:sz="0" w:space="0" w:color="auto"/>
        <w:bottom w:val="none" w:sz="0" w:space="0" w:color="auto"/>
        <w:right w:val="none" w:sz="0" w:space="0" w:color="auto"/>
      </w:divBdr>
    </w:div>
    <w:div w:id="478688338">
      <w:bodyDiv w:val="1"/>
      <w:marLeft w:val="0"/>
      <w:marRight w:val="0"/>
      <w:marTop w:val="0"/>
      <w:marBottom w:val="0"/>
      <w:divBdr>
        <w:top w:val="none" w:sz="0" w:space="0" w:color="auto"/>
        <w:left w:val="none" w:sz="0" w:space="0" w:color="auto"/>
        <w:bottom w:val="none" w:sz="0" w:space="0" w:color="auto"/>
        <w:right w:val="none" w:sz="0" w:space="0" w:color="auto"/>
      </w:divBdr>
    </w:div>
    <w:div w:id="481047219">
      <w:bodyDiv w:val="1"/>
      <w:marLeft w:val="0"/>
      <w:marRight w:val="0"/>
      <w:marTop w:val="0"/>
      <w:marBottom w:val="0"/>
      <w:divBdr>
        <w:top w:val="none" w:sz="0" w:space="0" w:color="auto"/>
        <w:left w:val="none" w:sz="0" w:space="0" w:color="auto"/>
        <w:bottom w:val="none" w:sz="0" w:space="0" w:color="auto"/>
        <w:right w:val="none" w:sz="0" w:space="0" w:color="auto"/>
      </w:divBdr>
    </w:div>
    <w:div w:id="483013675">
      <w:bodyDiv w:val="1"/>
      <w:marLeft w:val="0"/>
      <w:marRight w:val="0"/>
      <w:marTop w:val="0"/>
      <w:marBottom w:val="0"/>
      <w:divBdr>
        <w:top w:val="none" w:sz="0" w:space="0" w:color="auto"/>
        <w:left w:val="none" w:sz="0" w:space="0" w:color="auto"/>
        <w:bottom w:val="none" w:sz="0" w:space="0" w:color="auto"/>
        <w:right w:val="none" w:sz="0" w:space="0" w:color="auto"/>
      </w:divBdr>
    </w:div>
    <w:div w:id="485316895">
      <w:bodyDiv w:val="1"/>
      <w:marLeft w:val="0"/>
      <w:marRight w:val="0"/>
      <w:marTop w:val="0"/>
      <w:marBottom w:val="0"/>
      <w:divBdr>
        <w:top w:val="none" w:sz="0" w:space="0" w:color="auto"/>
        <w:left w:val="none" w:sz="0" w:space="0" w:color="auto"/>
        <w:bottom w:val="none" w:sz="0" w:space="0" w:color="auto"/>
        <w:right w:val="none" w:sz="0" w:space="0" w:color="auto"/>
      </w:divBdr>
    </w:div>
    <w:div w:id="487133675">
      <w:bodyDiv w:val="1"/>
      <w:marLeft w:val="0"/>
      <w:marRight w:val="0"/>
      <w:marTop w:val="0"/>
      <w:marBottom w:val="0"/>
      <w:divBdr>
        <w:top w:val="none" w:sz="0" w:space="0" w:color="auto"/>
        <w:left w:val="none" w:sz="0" w:space="0" w:color="auto"/>
        <w:bottom w:val="none" w:sz="0" w:space="0" w:color="auto"/>
        <w:right w:val="none" w:sz="0" w:space="0" w:color="auto"/>
      </w:divBdr>
    </w:div>
    <w:div w:id="492912852">
      <w:bodyDiv w:val="1"/>
      <w:marLeft w:val="0"/>
      <w:marRight w:val="0"/>
      <w:marTop w:val="0"/>
      <w:marBottom w:val="0"/>
      <w:divBdr>
        <w:top w:val="none" w:sz="0" w:space="0" w:color="auto"/>
        <w:left w:val="none" w:sz="0" w:space="0" w:color="auto"/>
        <w:bottom w:val="none" w:sz="0" w:space="0" w:color="auto"/>
        <w:right w:val="none" w:sz="0" w:space="0" w:color="auto"/>
      </w:divBdr>
    </w:div>
    <w:div w:id="503276845">
      <w:bodyDiv w:val="1"/>
      <w:marLeft w:val="0"/>
      <w:marRight w:val="0"/>
      <w:marTop w:val="0"/>
      <w:marBottom w:val="0"/>
      <w:divBdr>
        <w:top w:val="none" w:sz="0" w:space="0" w:color="auto"/>
        <w:left w:val="none" w:sz="0" w:space="0" w:color="auto"/>
        <w:bottom w:val="none" w:sz="0" w:space="0" w:color="auto"/>
        <w:right w:val="none" w:sz="0" w:space="0" w:color="auto"/>
      </w:divBdr>
    </w:div>
    <w:div w:id="504592317">
      <w:bodyDiv w:val="1"/>
      <w:marLeft w:val="0"/>
      <w:marRight w:val="0"/>
      <w:marTop w:val="0"/>
      <w:marBottom w:val="0"/>
      <w:divBdr>
        <w:top w:val="none" w:sz="0" w:space="0" w:color="auto"/>
        <w:left w:val="none" w:sz="0" w:space="0" w:color="auto"/>
        <w:bottom w:val="none" w:sz="0" w:space="0" w:color="auto"/>
        <w:right w:val="none" w:sz="0" w:space="0" w:color="auto"/>
      </w:divBdr>
    </w:div>
    <w:div w:id="507135087">
      <w:bodyDiv w:val="1"/>
      <w:marLeft w:val="0"/>
      <w:marRight w:val="0"/>
      <w:marTop w:val="0"/>
      <w:marBottom w:val="0"/>
      <w:divBdr>
        <w:top w:val="none" w:sz="0" w:space="0" w:color="auto"/>
        <w:left w:val="none" w:sz="0" w:space="0" w:color="auto"/>
        <w:bottom w:val="none" w:sz="0" w:space="0" w:color="auto"/>
        <w:right w:val="none" w:sz="0" w:space="0" w:color="auto"/>
      </w:divBdr>
    </w:div>
    <w:div w:id="510529471">
      <w:bodyDiv w:val="1"/>
      <w:marLeft w:val="0"/>
      <w:marRight w:val="0"/>
      <w:marTop w:val="0"/>
      <w:marBottom w:val="0"/>
      <w:divBdr>
        <w:top w:val="none" w:sz="0" w:space="0" w:color="auto"/>
        <w:left w:val="none" w:sz="0" w:space="0" w:color="auto"/>
        <w:bottom w:val="none" w:sz="0" w:space="0" w:color="auto"/>
        <w:right w:val="none" w:sz="0" w:space="0" w:color="auto"/>
      </w:divBdr>
    </w:div>
    <w:div w:id="518470687">
      <w:bodyDiv w:val="1"/>
      <w:marLeft w:val="0"/>
      <w:marRight w:val="0"/>
      <w:marTop w:val="0"/>
      <w:marBottom w:val="0"/>
      <w:divBdr>
        <w:top w:val="none" w:sz="0" w:space="0" w:color="auto"/>
        <w:left w:val="none" w:sz="0" w:space="0" w:color="auto"/>
        <w:bottom w:val="none" w:sz="0" w:space="0" w:color="auto"/>
        <w:right w:val="none" w:sz="0" w:space="0" w:color="auto"/>
      </w:divBdr>
    </w:div>
    <w:div w:id="521281558">
      <w:bodyDiv w:val="1"/>
      <w:marLeft w:val="0"/>
      <w:marRight w:val="0"/>
      <w:marTop w:val="0"/>
      <w:marBottom w:val="0"/>
      <w:divBdr>
        <w:top w:val="none" w:sz="0" w:space="0" w:color="auto"/>
        <w:left w:val="none" w:sz="0" w:space="0" w:color="auto"/>
        <w:bottom w:val="none" w:sz="0" w:space="0" w:color="auto"/>
        <w:right w:val="none" w:sz="0" w:space="0" w:color="auto"/>
      </w:divBdr>
    </w:div>
    <w:div w:id="522938237">
      <w:bodyDiv w:val="1"/>
      <w:marLeft w:val="0"/>
      <w:marRight w:val="0"/>
      <w:marTop w:val="0"/>
      <w:marBottom w:val="0"/>
      <w:divBdr>
        <w:top w:val="none" w:sz="0" w:space="0" w:color="auto"/>
        <w:left w:val="none" w:sz="0" w:space="0" w:color="auto"/>
        <w:bottom w:val="none" w:sz="0" w:space="0" w:color="auto"/>
        <w:right w:val="none" w:sz="0" w:space="0" w:color="auto"/>
      </w:divBdr>
    </w:div>
    <w:div w:id="525145019">
      <w:bodyDiv w:val="1"/>
      <w:marLeft w:val="0"/>
      <w:marRight w:val="0"/>
      <w:marTop w:val="0"/>
      <w:marBottom w:val="0"/>
      <w:divBdr>
        <w:top w:val="none" w:sz="0" w:space="0" w:color="auto"/>
        <w:left w:val="none" w:sz="0" w:space="0" w:color="auto"/>
        <w:bottom w:val="none" w:sz="0" w:space="0" w:color="auto"/>
        <w:right w:val="none" w:sz="0" w:space="0" w:color="auto"/>
      </w:divBdr>
    </w:div>
    <w:div w:id="529808189">
      <w:bodyDiv w:val="1"/>
      <w:marLeft w:val="0"/>
      <w:marRight w:val="0"/>
      <w:marTop w:val="0"/>
      <w:marBottom w:val="0"/>
      <w:divBdr>
        <w:top w:val="none" w:sz="0" w:space="0" w:color="auto"/>
        <w:left w:val="none" w:sz="0" w:space="0" w:color="auto"/>
        <w:bottom w:val="none" w:sz="0" w:space="0" w:color="auto"/>
        <w:right w:val="none" w:sz="0" w:space="0" w:color="auto"/>
      </w:divBdr>
    </w:div>
    <w:div w:id="532622562">
      <w:bodyDiv w:val="1"/>
      <w:marLeft w:val="0"/>
      <w:marRight w:val="0"/>
      <w:marTop w:val="0"/>
      <w:marBottom w:val="0"/>
      <w:divBdr>
        <w:top w:val="none" w:sz="0" w:space="0" w:color="auto"/>
        <w:left w:val="none" w:sz="0" w:space="0" w:color="auto"/>
        <w:bottom w:val="none" w:sz="0" w:space="0" w:color="auto"/>
        <w:right w:val="none" w:sz="0" w:space="0" w:color="auto"/>
      </w:divBdr>
    </w:div>
    <w:div w:id="544878601">
      <w:bodyDiv w:val="1"/>
      <w:marLeft w:val="0"/>
      <w:marRight w:val="0"/>
      <w:marTop w:val="0"/>
      <w:marBottom w:val="0"/>
      <w:divBdr>
        <w:top w:val="none" w:sz="0" w:space="0" w:color="auto"/>
        <w:left w:val="none" w:sz="0" w:space="0" w:color="auto"/>
        <w:bottom w:val="none" w:sz="0" w:space="0" w:color="auto"/>
        <w:right w:val="none" w:sz="0" w:space="0" w:color="auto"/>
      </w:divBdr>
    </w:div>
    <w:div w:id="546377304">
      <w:bodyDiv w:val="1"/>
      <w:marLeft w:val="0"/>
      <w:marRight w:val="0"/>
      <w:marTop w:val="0"/>
      <w:marBottom w:val="0"/>
      <w:divBdr>
        <w:top w:val="none" w:sz="0" w:space="0" w:color="auto"/>
        <w:left w:val="none" w:sz="0" w:space="0" w:color="auto"/>
        <w:bottom w:val="none" w:sz="0" w:space="0" w:color="auto"/>
        <w:right w:val="none" w:sz="0" w:space="0" w:color="auto"/>
      </w:divBdr>
    </w:div>
    <w:div w:id="546381200">
      <w:bodyDiv w:val="1"/>
      <w:marLeft w:val="0"/>
      <w:marRight w:val="0"/>
      <w:marTop w:val="0"/>
      <w:marBottom w:val="0"/>
      <w:divBdr>
        <w:top w:val="none" w:sz="0" w:space="0" w:color="auto"/>
        <w:left w:val="none" w:sz="0" w:space="0" w:color="auto"/>
        <w:bottom w:val="none" w:sz="0" w:space="0" w:color="auto"/>
        <w:right w:val="none" w:sz="0" w:space="0" w:color="auto"/>
      </w:divBdr>
    </w:div>
    <w:div w:id="555970754">
      <w:bodyDiv w:val="1"/>
      <w:marLeft w:val="0"/>
      <w:marRight w:val="0"/>
      <w:marTop w:val="0"/>
      <w:marBottom w:val="0"/>
      <w:divBdr>
        <w:top w:val="none" w:sz="0" w:space="0" w:color="auto"/>
        <w:left w:val="none" w:sz="0" w:space="0" w:color="auto"/>
        <w:bottom w:val="none" w:sz="0" w:space="0" w:color="auto"/>
        <w:right w:val="none" w:sz="0" w:space="0" w:color="auto"/>
      </w:divBdr>
    </w:div>
    <w:div w:id="557519636">
      <w:bodyDiv w:val="1"/>
      <w:marLeft w:val="0"/>
      <w:marRight w:val="0"/>
      <w:marTop w:val="0"/>
      <w:marBottom w:val="0"/>
      <w:divBdr>
        <w:top w:val="none" w:sz="0" w:space="0" w:color="auto"/>
        <w:left w:val="none" w:sz="0" w:space="0" w:color="auto"/>
        <w:bottom w:val="none" w:sz="0" w:space="0" w:color="auto"/>
        <w:right w:val="none" w:sz="0" w:space="0" w:color="auto"/>
      </w:divBdr>
    </w:div>
    <w:div w:id="560285770">
      <w:bodyDiv w:val="1"/>
      <w:marLeft w:val="0"/>
      <w:marRight w:val="0"/>
      <w:marTop w:val="0"/>
      <w:marBottom w:val="0"/>
      <w:divBdr>
        <w:top w:val="none" w:sz="0" w:space="0" w:color="auto"/>
        <w:left w:val="none" w:sz="0" w:space="0" w:color="auto"/>
        <w:bottom w:val="none" w:sz="0" w:space="0" w:color="auto"/>
        <w:right w:val="none" w:sz="0" w:space="0" w:color="auto"/>
      </w:divBdr>
    </w:div>
    <w:div w:id="569272578">
      <w:bodyDiv w:val="1"/>
      <w:marLeft w:val="0"/>
      <w:marRight w:val="0"/>
      <w:marTop w:val="0"/>
      <w:marBottom w:val="0"/>
      <w:divBdr>
        <w:top w:val="none" w:sz="0" w:space="0" w:color="auto"/>
        <w:left w:val="none" w:sz="0" w:space="0" w:color="auto"/>
        <w:bottom w:val="none" w:sz="0" w:space="0" w:color="auto"/>
        <w:right w:val="none" w:sz="0" w:space="0" w:color="auto"/>
      </w:divBdr>
    </w:div>
    <w:div w:id="584874587">
      <w:bodyDiv w:val="1"/>
      <w:marLeft w:val="0"/>
      <w:marRight w:val="0"/>
      <w:marTop w:val="0"/>
      <w:marBottom w:val="0"/>
      <w:divBdr>
        <w:top w:val="none" w:sz="0" w:space="0" w:color="auto"/>
        <w:left w:val="none" w:sz="0" w:space="0" w:color="auto"/>
        <w:bottom w:val="none" w:sz="0" w:space="0" w:color="auto"/>
        <w:right w:val="none" w:sz="0" w:space="0" w:color="auto"/>
      </w:divBdr>
    </w:div>
    <w:div w:id="590311626">
      <w:bodyDiv w:val="1"/>
      <w:marLeft w:val="0"/>
      <w:marRight w:val="0"/>
      <w:marTop w:val="0"/>
      <w:marBottom w:val="0"/>
      <w:divBdr>
        <w:top w:val="none" w:sz="0" w:space="0" w:color="auto"/>
        <w:left w:val="none" w:sz="0" w:space="0" w:color="auto"/>
        <w:bottom w:val="none" w:sz="0" w:space="0" w:color="auto"/>
        <w:right w:val="none" w:sz="0" w:space="0" w:color="auto"/>
      </w:divBdr>
    </w:div>
    <w:div w:id="592082079">
      <w:bodyDiv w:val="1"/>
      <w:marLeft w:val="0"/>
      <w:marRight w:val="0"/>
      <w:marTop w:val="0"/>
      <w:marBottom w:val="0"/>
      <w:divBdr>
        <w:top w:val="none" w:sz="0" w:space="0" w:color="auto"/>
        <w:left w:val="none" w:sz="0" w:space="0" w:color="auto"/>
        <w:bottom w:val="none" w:sz="0" w:space="0" w:color="auto"/>
        <w:right w:val="none" w:sz="0" w:space="0" w:color="auto"/>
      </w:divBdr>
    </w:div>
    <w:div w:id="592739217">
      <w:bodyDiv w:val="1"/>
      <w:marLeft w:val="0"/>
      <w:marRight w:val="0"/>
      <w:marTop w:val="0"/>
      <w:marBottom w:val="0"/>
      <w:divBdr>
        <w:top w:val="none" w:sz="0" w:space="0" w:color="auto"/>
        <w:left w:val="none" w:sz="0" w:space="0" w:color="auto"/>
        <w:bottom w:val="none" w:sz="0" w:space="0" w:color="auto"/>
        <w:right w:val="none" w:sz="0" w:space="0" w:color="auto"/>
      </w:divBdr>
    </w:div>
    <w:div w:id="593126764">
      <w:bodyDiv w:val="1"/>
      <w:marLeft w:val="0"/>
      <w:marRight w:val="0"/>
      <w:marTop w:val="0"/>
      <w:marBottom w:val="0"/>
      <w:divBdr>
        <w:top w:val="none" w:sz="0" w:space="0" w:color="auto"/>
        <w:left w:val="none" w:sz="0" w:space="0" w:color="auto"/>
        <w:bottom w:val="none" w:sz="0" w:space="0" w:color="auto"/>
        <w:right w:val="none" w:sz="0" w:space="0" w:color="auto"/>
      </w:divBdr>
    </w:div>
    <w:div w:id="595021563">
      <w:bodyDiv w:val="1"/>
      <w:marLeft w:val="0"/>
      <w:marRight w:val="0"/>
      <w:marTop w:val="0"/>
      <w:marBottom w:val="0"/>
      <w:divBdr>
        <w:top w:val="none" w:sz="0" w:space="0" w:color="auto"/>
        <w:left w:val="none" w:sz="0" w:space="0" w:color="auto"/>
        <w:bottom w:val="none" w:sz="0" w:space="0" w:color="auto"/>
        <w:right w:val="none" w:sz="0" w:space="0" w:color="auto"/>
      </w:divBdr>
    </w:div>
    <w:div w:id="608320272">
      <w:bodyDiv w:val="1"/>
      <w:marLeft w:val="0"/>
      <w:marRight w:val="0"/>
      <w:marTop w:val="0"/>
      <w:marBottom w:val="0"/>
      <w:divBdr>
        <w:top w:val="none" w:sz="0" w:space="0" w:color="auto"/>
        <w:left w:val="none" w:sz="0" w:space="0" w:color="auto"/>
        <w:bottom w:val="none" w:sz="0" w:space="0" w:color="auto"/>
        <w:right w:val="none" w:sz="0" w:space="0" w:color="auto"/>
      </w:divBdr>
    </w:div>
    <w:div w:id="619185750">
      <w:bodyDiv w:val="1"/>
      <w:marLeft w:val="0"/>
      <w:marRight w:val="0"/>
      <w:marTop w:val="0"/>
      <w:marBottom w:val="0"/>
      <w:divBdr>
        <w:top w:val="none" w:sz="0" w:space="0" w:color="auto"/>
        <w:left w:val="none" w:sz="0" w:space="0" w:color="auto"/>
        <w:bottom w:val="none" w:sz="0" w:space="0" w:color="auto"/>
        <w:right w:val="none" w:sz="0" w:space="0" w:color="auto"/>
      </w:divBdr>
    </w:div>
    <w:div w:id="624698880">
      <w:bodyDiv w:val="1"/>
      <w:marLeft w:val="0"/>
      <w:marRight w:val="0"/>
      <w:marTop w:val="0"/>
      <w:marBottom w:val="0"/>
      <w:divBdr>
        <w:top w:val="none" w:sz="0" w:space="0" w:color="auto"/>
        <w:left w:val="none" w:sz="0" w:space="0" w:color="auto"/>
        <w:bottom w:val="none" w:sz="0" w:space="0" w:color="auto"/>
        <w:right w:val="none" w:sz="0" w:space="0" w:color="auto"/>
      </w:divBdr>
    </w:div>
    <w:div w:id="626011206">
      <w:bodyDiv w:val="1"/>
      <w:marLeft w:val="0"/>
      <w:marRight w:val="0"/>
      <w:marTop w:val="0"/>
      <w:marBottom w:val="0"/>
      <w:divBdr>
        <w:top w:val="none" w:sz="0" w:space="0" w:color="auto"/>
        <w:left w:val="none" w:sz="0" w:space="0" w:color="auto"/>
        <w:bottom w:val="none" w:sz="0" w:space="0" w:color="auto"/>
        <w:right w:val="none" w:sz="0" w:space="0" w:color="auto"/>
      </w:divBdr>
    </w:div>
    <w:div w:id="635111316">
      <w:bodyDiv w:val="1"/>
      <w:marLeft w:val="0"/>
      <w:marRight w:val="0"/>
      <w:marTop w:val="0"/>
      <w:marBottom w:val="0"/>
      <w:divBdr>
        <w:top w:val="none" w:sz="0" w:space="0" w:color="auto"/>
        <w:left w:val="none" w:sz="0" w:space="0" w:color="auto"/>
        <w:bottom w:val="none" w:sz="0" w:space="0" w:color="auto"/>
        <w:right w:val="none" w:sz="0" w:space="0" w:color="auto"/>
      </w:divBdr>
    </w:div>
    <w:div w:id="638464316">
      <w:bodyDiv w:val="1"/>
      <w:marLeft w:val="0"/>
      <w:marRight w:val="0"/>
      <w:marTop w:val="0"/>
      <w:marBottom w:val="0"/>
      <w:divBdr>
        <w:top w:val="none" w:sz="0" w:space="0" w:color="auto"/>
        <w:left w:val="none" w:sz="0" w:space="0" w:color="auto"/>
        <w:bottom w:val="none" w:sz="0" w:space="0" w:color="auto"/>
        <w:right w:val="none" w:sz="0" w:space="0" w:color="auto"/>
      </w:divBdr>
    </w:div>
    <w:div w:id="644966984">
      <w:bodyDiv w:val="1"/>
      <w:marLeft w:val="0"/>
      <w:marRight w:val="0"/>
      <w:marTop w:val="0"/>
      <w:marBottom w:val="0"/>
      <w:divBdr>
        <w:top w:val="none" w:sz="0" w:space="0" w:color="auto"/>
        <w:left w:val="none" w:sz="0" w:space="0" w:color="auto"/>
        <w:bottom w:val="none" w:sz="0" w:space="0" w:color="auto"/>
        <w:right w:val="none" w:sz="0" w:space="0" w:color="auto"/>
      </w:divBdr>
    </w:div>
    <w:div w:id="653726629">
      <w:bodyDiv w:val="1"/>
      <w:marLeft w:val="0"/>
      <w:marRight w:val="0"/>
      <w:marTop w:val="0"/>
      <w:marBottom w:val="0"/>
      <w:divBdr>
        <w:top w:val="none" w:sz="0" w:space="0" w:color="auto"/>
        <w:left w:val="none" w:sz="0" w:space="0" w:color="auto"/>
        <w:bottom w:val="none" w:sz="0" w:space="0" w:color="auto"/>
        <w:right w:val="none" w:sz="0" w:space="0" w:color="auto"/>
      </w:divBdr>
    </w:div>
    <w:div w:id="660622010">
      <w:bodyDiv w:val="1"/>
      <w:marLeft w:val="0"/>
      <w:marRight w:val="0"/>
      <w:marTop w:val="0"/>
      <w:marBottom w:val="0"/>
      <w:divBdr>
        <w:top w:val="none" w:sz="0" w:space="0" w:color="auto"/>
        <w:left w:val="none" w:sz="0" w:space="0" w:color="auto"/>
        <w:bottom w:val="none" w:sz="0" w:space="0" w:color="auto"/>
        <w:right w:val="none" w:sz="0" w:space="0" w:color="auto"/>
      </w:divBdr>
    </w:div>
    <w:div w:id="677386490">
      <w:bodyDiv w:val="1"/>
      <w:marLeft w:val="0"/>
      <w:marRight w:val="0"/>
      <w:marTop w:val="0"/>
      <w:marBottom w:val="0"/>
      <w:divBdr>
        <w:top w:val="none" w:sz="0" w:space="0" w:color="auto"/>
        <w:left w:val="none" w:sz="0" w:space="0" w:color="auto"/>
        <w:bottom w:val="none" w:sz="0" w:space="0" w:color="auto"/>
        <w:right w:val="none" w:sz="0" w:space="0" w:color="auto"/>
      </w:divBdr>
    </w:div>
    <w:div w:id="677512388">
      <w:bodyDiv w:val="1"/>
      <w:marLeft w:val="0"/>
      <w:marRight w:val="0"/>
      <w:marTop w:val="0"/>
      <w:marBottom w:val="0"/>
      <w:divBdr>
        <w:top w:val="none" w:sz="0" w:space="0" w:color="auto"/>
        <w:left w:val="none" w:sz="0" w:space="0" w:color="auto"/>
        <w:bottom w:val="none" w:sz="0" w:space="0" w:color="auto"/>
        <w:right w:val="none" w:sz="0" w:space="0" w:color="auto"/>
      </w:divBdr>
    </w:div>
    <w:div w:id="681589910">
      <w:bodyDiv w:val="1"/>
      <w:marLeft w:val="0"/>
      <w:marRight w:val="0"/>
      <w:marTop w:val="0"/>
      <w:marBottom w:val="0"/>
      <w:divBdr>
        <w:top w:val="none" w:sz="0" w:space="0" w:color="auto"/>
        <w:left w:val="none" w:sz="0" w:space="0" w:color="auto"/>
        <w:bottom w:val="none" w:sz="0" w:space="0" w:color="auto"/>
        <w:right w:val="none" w:sz="0" w:space="0" w:color="auto"/>
      </w:divBdr>
    </w:div>
    <w:div w:id="684861758">
      <w:bodyDiv w:val="1"/>
      <w:marLeft w:val="0"/>
      <w:marRight w:val="0"/>
      <w:marTop w:val="0"/>
      <w:marBottom w:val="0"/>
      <w:divBdr>
        <w:top w:val="none" w:sz="0" w:space="0" w:color="auto"/>
        <w:left w:val="none" w:sz="0" w:space="0" w:color="auto"/>
        <w:bottom w:val="none" w:sz="0" w:space="0" w:color="auto"/>
        <w:right w:val="none" w:sz="0" w:space="0" w:color="auto"/>
      </w:divBdr>
    </w:div>
    <w:div w:id="695077783">
      <w:bodyDiv w:val="1"/>
      <w:marLeft w:val="0"/>
      <w:marRight w:val="0"/>
      <w:marTop w:val="0"/>
      <w:marBottom w:val="0"/>
      <w:divBdr>
        <w:top w:val="none" w:sz="0" w:space="0" w:color="auto"/>
        <w:left w:val="none" w:sz="0" w:space="0" w:color="auto"/>
        <w:bottom w:val="none" w:sz="0" w:space="0" w:color="auto"/>
        <w:right w:val="none" w:sz="0" w:space="0" w:color="auto"/>
      </w:divBdr>
    </w:div>
    <w:div w:id="700663974">
      <w:bodyDiv w:val="1"/>
      <w:marLeft w:val="0"/>
      <w:marRight w:val="0"/>
      <w:marTop w:val="0"/>
      <w:marBottom w:val="0"/>
      <w:divBdr>
        <w:top w:val="none" w:sz="0" w:space="0" w:color="auto"/>
        <w:left w:val="none" w:sz="0" w:space="0" w:color="auto"/>
        <w:bottom w:val="none" w:sz="0" w:space="0" w:color="auto"/>
        <w:right w:val="none" w:sz="0" w:space="0" w:color="auto"/>
      </w:divBdr>
    </w:div>
    <w:div w:id="700783307">
      <w:bodyDiv w:val="1"/>
      <w:marLeft w:val="0"/>
      <w:marRight w:val="0"/>
      <w:marTop w:val="0"/>
      <w:marBottom w:val="0"/>
      <w:divBdr>
        <w:top w:val="none" w:sz="0" w:space="0" w:color="auto"/>
        <w:left w:val="none" w:sz="0" w:space="0" w:color="auto"/>
        <w:bottom w:val="none" w:sz="0" w:space="0" w:color="auto"/>
        <w:right w:val="none" w:sz="0" w:space="0" w:color="auto"/>
      </w:divBdr>
    </w:div>
    <w:div w:id="703755251">
      <w:bodyDiv w:val="1"/>
      <w:marLeft w:val="0"/>
      <w:marRight w:val="0"/>
      <w:marTop w:val="0"/>
      <w:marBottom w:val="0"/>
      <w:divBdr>
        <w:top w:val="none" w:sz="0" w:space="0" w:color="auto"/>
        <w:left w:val="none" w:sz="0" w:space="0" w:color="auto"/>
        <w:bottom w:val="none" w:sz="0" w:space="0" w:color="auto"/>
        <w:right w:val="none" w:sz="0" w:space="0" w:color="auto"/>
      </w:divBdr>
    </w:div>
    <w:div w:id="704211900">
      <w:bodyDiv w:val="1"/>
      <w:marLeft w:val="0"/>
      <w:marRight w:val="0"/>
      <w:marTop w:val="0"/>
      <w:marBottom w:val="0"/>
      <w:divBdr>
        <w:top w:val="none" w:sz="0" w:space="0" w:color="auto"/>
        <w:left w:val="none" w:sz="0" w:space="0" w:color="auto"/>
        <w:bottom w:val="none" w:sz="0" w:space="0" w:color="auto"/>
        <w:right w:val="none" w:sz="0" w:space="0" w:color="auto"/>
      </w:divBdr>
    </w:div>
    <w:div w:id="713429605">
      <w:bodyDiv w:val="1"/>
      <w:marLeft w:val="0"/>
      <w:marRight w:val="0"/>
      <w:marTop w:val="0"/>
      <w:marBottom w:val="0"/>
      <w:divBdr>
        <w:top w:val="none" w:sz="0" w:space="0" w:color="auto"/>
        <w:left w:val="none" w:sz="0" w:space="0" w:color="auto"/>
        <w:bottom w:val="none" w:sz="0" w:space="0" w:color="auto"/>
        <w:right w:val="none" w:sz="0" w:space="0" w:color="auto"/>
      </w:divBdr>
    </w:div>
    <w:div w:id="737554760">
      <w:bodyDiv w:val="1"/>
      <w:marLeft w:val="0"/>
      <w:marRight w:val="0"/>
      <w:marTop w:val="0"/>
      <w:marBottom w:val="0"/>
      <w:divBdr>
        <w:top w:val="none" w:sz="0" w:space="0" w:color="auto"/>
        <w:left w:val="none" w:sz="0" w:space="0" w:color="auto"/>
        <w:bottom w:val="none" w:sz="0" w:space="0" w:color="auto"/>
        <w:right w:val="none" w:sz="0" w:space="0" w:color="auto"/>
      </w:divBdr>
    </w:div>
    <w:div w:id="742263383">
      <w:bodyDiv w:val="1"/>
      <w:marLeft w:val="0"/>
      <w:marRight w:val="0"/>
      <w:marTop w:val="0"/>
      <w:marBottom w:val="0"/>
      <w:divBdr>
        <w:top w:val="none" w:sz="0" w:space="0" w:color="auto"/>
        <w:left w:val="none" w:sz="0" w:space="0" w:color="auto"/>
        <w:bottom w:val="none" w:sz="0" w:space="0" w:color="auto"/>
        <w:right w:val="none" w:sz="0" w:space="0" w:color="auto"/>
      </w:divBdr>
    </w:div>
    <w:div w:id="750204267">
      <w:bodyDiv w:val="1"/>
      <w:marLeft w:val="0"/>
      <w:marRight w:val="0"/>
      <w:marTop w:val="0"/>
      <w:marBottom w:val="0"/>
      <w:divBdr>
        <w:top w:val="none" w:sz="0" w:space="0" w:color="auto"/>
        <w:left w:val="none" w:sz="0" w:space="0" w:color="auto"/>
        <w:bottom w:val="none" w:sz="0" w:space="0" w:color="auto"/>
        <w:right w:val="none" w:sz="0" w:space="0" w:color="auto"/>
      </w:divBdr>
    </w:div>
    <w:div w:id="751512567">
      <w:bodyDiv w:val="1"/>
      <w:marLeft w:val="0"/>
      <w:marRight w:val="0"/>
      <w:marTop w:val="0"/>
      <w:marBottom w:val="0"/>
      <w:divBdr>
        <w:top w:val="none" w:sz="0" w:space="0" w:color="auto"/>
        <w:left w:val="none" w:sz="0" w:space="0" w:color="auto"/>
        <w:bottom w:val="none" w:sz="0" w:space="0" w:color="auto"/>
        <w:right w:val="none" w:sz="0" w:space="0" w:color="auto"/>
      </w:divBdr>
    </w:div>
    <w:div w:id="752699499">
      <w:bodyDiv w:val="1"/>
      <w:marLeft w:val="0"/>
      <w:marRight w:val="0"/>
      <w:marTop w:val="0"/>
      <w:marBottom w:val="0"/>
      <w:divBdr>
        <w:top w:val="none" w:sz="0" w:space="0" w:color="auto"/>
        <w:left w:val="none" w:sz="0" w:space="0" w:color="auto"/>
        <w:bottom w:val="none" w:sz="0" w:space="0" w:color="auto"/>
        <w:right w:val="none" w:sz="0" w:space="0" w:color="auto"/>
      </w:divBdr>
    </w:div>
    <w:div w:id="754016063">
      <w:bodyDiv w:val="1"/>
      <w:marLeft w:val="0"/>
      <w:marRight w:val="0"/>
      <w:marTop w:val="0"/>
      <w:marBottom w:val="0"/>
      <w:divBdr>
        <w:top w:val="none" w:sz="0" w:space="0" w:color="auto"/>
        <w:left w:val="none" w:sz="0" w:space="0" w:color="auto"/>
        <w:bottom w:val="none" w:sz="0" w:space="0" w:color="auto"/>
        <w:right w:val="none" w:sz="0" w:space="0" w:color="auto"/>
      </w:divBdr>
    </w:div>
    <w:div w:id="755593024">
      <w:bodyDiv w:val="1"/>
      <w:marLeft w:val="0"/>
      <w:marRight w:val="0"/>
      <w:marTop w:val="0"/>
      <w:marBottom w:val="0"/>
      <w:divBdr>
        <w:top w:val="none" w:sz="0" w:space="0" w:color="auto"/>
        <w:left w:val="none" w:sz="0" w:space="0" w:color="auto"/>
        <w:bottom w:val="none" w:sz="0" w:space="0" w:color="auto"/>
        <w:right w:val="none" w:sz="0" w:space="0" w:color="auto"/>
      </w:divBdr>
    </w:div>
    <w:div w:id="761990929">
      <w:bodyDiv w:val="1"/>
      <w:marLeft w:val="0"/>
      <w:marRight w:val="0"/>
      <w:marTop w:val="0"/>
      <w:marBottom w:val="0"/>
      <w:divBdr>
        <w:top w:val="none" w:sz="0" w:space="0" w:color="auto"/>
        <w:left w:val="none" w:sz="0" w:space="0" w:color="auto"/>
        <w:bottom w:val="none" w:sz="0" w:space="0" w:color="auto"/>
        <w:right w:val="none" w:sz="0" w:space="0" w:color="auto"/>
      </w:divBdr>
    </w:div>
    <w:div w:id="769278016">
      <w:bodyDiv w:val="1"/>
      <w:marLeft w:val="0"/>
      <w:marRight w:val="0"/>
      <w:marTop w:val="0"/>
      <w:marBottom w:val="0"/>
      <w:divBdr>
        <w:top w:val="none" w:sz="0" w:space="0" w:color="auto"/>
        <w:left w:val="none" w:sz="0" w:space="0" w:color="auto"/>
        <w:bottom w:val="none" w:sz="0" w:space="0" w:color="auto"/>
        <w:right w:val="none" w:sz="0" w:space="0" w:color="auto"/>
      </w:divBdr>
    </w:div>
    <w:div w:id="781190730">
      <w:bodyDiv w:val="1"/>
      <w:marLeft w:val="0"/>
      <w:marRight w:val="0"/>
      <w:marTop w:val="0"/>
      <w:marBottom w:val="0"/>
      <w:divBdr>
        <w:top w:val="none" w:sz="0" w:space="0" w:color="auto"/>
        <w:left w:val="none" w:sz="0" w:space="0" w:color="auto"/>
        <w:bottom w:val="none" w:sz="0" w:space="0" w:color="auto"/>
        <w:right w:val="none" w:sz="0" w:space="0" w:color="auto"/>
      </w:divBdr>
    </w:div>
    <w:div w:id="785348408">
      <w:bodyDiv w:val="1"/>
      <w:marLeft w:val="0"/>
      <w:marRight w:val="0"/>
      <w:marTop w:val="0"/>
      <w:marBottom w:val="0"/>
      <w:divBdr>
        <w:top w:val="none" w:sz="0" w:space="0" w:color="auto"/>
        <w:left w:val="none" w:sz="0" w:space="0" w:color="auto"/>
        <w:bottom w:val="none" w:sz="0" w:space="0" w:color="auto"/>
        <w:right w:val="none" w:sz="0" w:space="0" w:color="auto"/>
      </w:divBdr>
    </w:div>
    <w:div w:id="786118854">
      <w:bodyDiv w:val="1"/>
      <w:marLeft w:val="0"/>
      <w:marRight w:val="0"/>
      <w:marTop w:val="0"/>
      <w:marBottom w:val="0"/>
      <w:divBdr>
        <w:top w:val="none" w:sz="0" w:space="0" w:color="auto"/>
        <w:left w:val="none" w:sz="0" w:space="0" w:color="auto"/>
        <w:bottom w:val="none" w:sz="0" w:space="0" w:color="auto"/>
        <w:right w:val="none" w:sz="0" w:space="0" w:color="auto"/>
      </w:divBdr>
    </w:div>
    <w:div w:id="787431418">
      <w:bodyDiv w:val="1"/>
      <w:marLeft w:val="0"/>
      <w:marRight w:val="0"/>
      <w:marTop w:val="0"/>
      <w:marBottom w:val="0"/>
      <w:divBdr>
        <w:top w:val="none" w:sz="0" w:space="0" w:color="auto"/>
        <w:left w:val="none" w:sz="0" w:space="0" w:color="auto"/>
        <w:bottom w:val="none" w:sz="0" w:space="0" w:color="auto"/>
        <w:right w:val="none" w:sz="0" w:space="0" w:color="auto"/>
      </w:divBdr>
    </w:div>
    <w:div w:id="792020052">
      <w:bodyDiv w:val="1"/>
      <w:marLeft w:val="0"/>
      <w:marRight w:val="0"/>
      <w:marTop w:val="0"/>
      <w:marBottom w:val="0"/>
      <w:divBdr>
        <w:top w:val="none" w:sz="0" w:space="0" w:color="auto"/>
        <w:left w:val="none" w:sz="0" w:space="0" w:color="auto"/>
        <w:bottom w:val="none" w:sz="0" w:space="0" w:color="auto"/>
        <w:right w:val="none" w:sz="0" w:space="0" w:color="auto"/>
      </w:divBdr>
    </w:div>
    <w:div w:id="798960723">
      <w:bodyDiv w:val="1"/>
      <w:marLeft w:val="0"/>
      <w:marRight w:val="0"/>
      <w:marTop w:val="0"/>
      <w:marBottom w:val="0"/>
      <w:divBdr>
        <w:top w:val="none" w:sz="0" w:space="0" w:color="auto"/>
        <w:left w:val="none" w:sz="0" w:space="0" w:color="auto"/>
        <w:bottom w:val="none" w:sz="0" w:space="0" w:color="auto"/>
        <w:right w:val="none" w:sz="0" w:space="0" w:color="auto"/>
      </w:divBdr>
    </w:div>
    <w:div w:id="799956925">
      <w:bodyDiv w:val="1"/>
      <w:marLeft w:val="0"/>
      <w:marRight w:val="0"/>
      <w:marTop w:val="0"/>
      <w:marBottom w:val="0"/>
      <w:divBdr>
        <w:top w:val="none" w:sz="0" w:space="0" w:color="auto"/>
        <w:left w:val="none" w:sz="0" w:space="0" w:color="auto"/>
        <w:bottom w:val="none" w:sz="0" w:space="0" w:color="auto"/>
        <w:right w:val="none" w:sz="0" w:space="0" w:color="auto"/>
      </w:divBdr>
    </w:div>
    <w:div w:id="801120720">
      <w:bodyDiv w:val="1"/>
      <w:marLeft w:val="0"/>
      <w:marRight w:val="0"/>
      <w:marTop w:val="0"/>
      <w:marBottom w:val="0"/>
      <w:divBdr>
        <w:top w:val="none" w:sz="0" w:space="0" w:color="auto"/>
        <w:left w:val="none" w:sz="0" w:space="0" w:color="auto"/>
        <w:bottom w:val="none" w:sz="0" w:space="0" w:color="auto"/>
        <w:right w:val="none" w:sz="0" w:space="0" w:color="auto"/>
      </w:divBdr>
    </w:div>
    <w:div w:id="802504915">
      <w:bodyDiv w:val="1"/>
      <w:marLeft w:val="0"/>
      <w:marRight w:val="0"/>
      <w:marTop w:val="0"/>
      <w:marBottom w:val="0"/>
      <w:divBdr>
        <w:top w:val="none" w:sz="0" w:space="0" w:color="auto"/>
        <w:left w:val="none" w:sz="0" w:space="0" w:color="auto"/>
        <w:bottom w:val="none" w:sz="0" w:space="0" w:color="auto"/>
        <w:right w:val="none" w:sz="0" w:space="0" w:color="auto"/>
      </w:divBdr>
    </w:div>
    <w:div w:id="815072469">
      <w:bodyDiv w:val="1"/>
      <w:marLeft w:val="0"/>
      <w:marRight w:val="0"/>
      <w:marTop w:val="0"/>
      <w:marBottom w:val="0"/>
      <w:divBdr>
        <w:top w:val="none" w:sz="0" w:space="0" w:color="auto"/>
        <w:left w:val="none" w:sz="0" w:space="0" w:color="auto"/>
        <w:bottom w:val="none" w:sz="0" w:space="0" w:color="auto"/>
        <w:right w:val="none" w:sz="0" w:space="0" w:color="auto"/>
      </w:divBdr>
    </w:div>
    <w:div w:id="829952488">
      <w:bodyDiv w:val="1"/>
      <w:marLeft w:val="0"/>
      <w:marRight w:val="0"/>
      <w:marTop w:val="0"/>
      <w:marBottom w:val="0"/>
      <w:divBdr>
        <w:top w:val="none" w:sz="0" w:space="0" w:color="auto"/>
        <w:left w:val="none" w:sz="0" w:space="0" w:color="auto"/>
        <w:bottom w:val="none" w:sz="0" w:space="0" w:color="auto"/>
        <w:right w:val="none" w:sz="0" w:space="0" w:color="auto"/>
      </w:divBdr>
    </w:div>
    <w:div w:id="831144697">
      <w:bodyDiv w:val="1"/>
      <w:marLeft w:val="0"/>
      <w:marRight w:val="0"/>
      <w:marTop w:val="0"/>
      <w:marBottom w:val="0"/>
      <w:divBdr>
        <w:top w:val="none" w:sz="0" w:space="0" w:color="auto"/>
        <w:left w:val="none" w:sz="0" w:space="0" w:color="auto"/>
        <w:bottom w:val="none" w:sz="0" w:space="0" w:color="auto"/>
        <w:right w:val="none" w:sz="0" w:space="0" w:color="auto"/>
      </w:divBdr>
    </w:div>
    <w:div w:id="833104284">
      <w:bodyDiv w:val="1"/>
      <w:marLeft w:val="0"/>
      <w:marRight w:val="0"/>
      <w:marTop w:val="0"/>
      <w:marBottom w:val="0"/>
      <w:divBdr>
        <w:top w:val="none" w:sz="0" w:space="0" w:color="auto"/>
        <w:left w:val="none" w:sz="0" w:space="0" w:color="auto"/>
        <w:bottom w:val="none" w:sz="0" w:space="0" w:color="auto"/>
        <w:right w:val="none" w:sz="0" w:space="0" w:color="auto"/>
      </w:divBdr>
    </w:div>
    <w:div w:id="840388477">
      <w:bodyDiv w:val="1"/>
      <w:marLeft w:val="0"/>
      <w:marRight w:val="0"/>
      <w:marTop w:val="0"/>
      <w:marBottom w:val="0"/>
      <w:divBdr>
        <w:top w:val="none" w:sz="0" w:space="0" w:color="auto"/>
        <w:left w:val="none" w:sz="0" w:space="0" w:color="auto"/>
        <w:bottom w:val="none" w:sz="0" w:space="0" w:color="auto"/>
        <w:right w:val="none" w:sz="0" w:space="0" w:color="auto"/>
      </w:divBdr>
    </w:div>
    <w:div w:id="844905905">
      <w:bodyDiv w:val="1"/>
      <w:marLeft w:val="0"/>
      <w:marRight w:val="0"/>
      <w:marTop w:val="0"/>
      <w:marBottom w:val="0"/>
      <w:divBdr>
        <w:top w:val="none" w:sz="0" w:space="0" w:color="auto"/>
        <w:left w:val="none" w:sz="0" w:space="0" w:color="auto"/>
        <w:bottom w:val="none" w:sz="0" w:space="0" w:color="auto"/>
        <w:right w:val="none" w:sz="0" w:space="0" w:color="auto"/>
      </w:divBdr>
    </w:div>
    <w:div w:id="847326564">
      <w:bodyDiv w:val="1"/>
      <w:marLeft w:val="0"/>
      <w:marRight w:val="0"/>
      <w:marTop w:val="0"/>
      <w:marBottom w:val="0"/>
      <w:divBdr>
        <w:top w:val="none" w:sz="0" w:space="0" w:color="auto"/>
        <w:left w:val="none" w:sz="0" w:space="0" w:color="auto"/>
        <w:bottom w:val="none" w:sz="0" w:space="0" w:color="auto"/>
        <w:right w:val="none" w:sz="0" w:space="0" w:color="auto"/>
      </w:divBdr>
    </w:div>
    <w:div w:id="859009768">
      <w:bodyDiv w:val="1"/>
      <w:marLeft w:val="0"/>
      <w:marRight w:val="0"/>
      <w:marTop w:val="0"/>
      <w:marBottom w:val="0"/>
      <w:divBdr>
        <w:top w:val="none" w:sz="0" w:space="0" w:color="auto"/>
        <w:left w:val="none" w:sz="0" w:space="0" w:color="auto"/>
        <w:bottom w:val="none" w:sz="0" w:space="0" w:color="auto"/>
        <w:right w:val="none" w:sz="0" w:space="0" w:color="auto"/>
      </w:divBdr>
    </w:div>
    <w:div w:id="860435489">
      <w:bodyDiv w:val="1"/>
      <w:marLeft w:val="0"/>
      <w:marRight w:val="0"/>
      <w:marTop w:val="0"/>
      <w:marBottom w:val="0"/>
      <w:divBdr>
        <w:top w:val="none" w:sz="0" w:space="0" w:color="auto"/>
        <w:left w:val="none" w:sz="0" w:space="0" w:color="auto"/>
        <w:bottom w:val="none" w:sz="0" w:space="0" w:color="auto"/>
        <w:right w:val="none" w:sz="0" w:space="0" w:color="auto"/>
      </w:divBdr>
    </w:div>
    <w:div w:id="864487181">
      <w:bodyDiv w:val="1"/>
      <w:marLeft w:val="0"/>
      <w:marRight w:val="0"/>
      <w:marTop w:val="0"/>
      <w:marBottom w:val="0"/>
      <w:divBdr>
        <w:top w:val="none" w:sz="0" w:space="0" w:color="auto"/>
        <w:left w:val="none" w:sz="0" w:space="0" w:color="auto"/>
        <w:bottom w:val="none" w:sz="0" w:space="0" w:color="auto"/>
        <w:right w:val="none" w:sz="0" w:space="0" w:color="auto"/>
      </w:divBdr>
    </w:div>
    <w:div w:id="873885927">
      <w:bodyDiv w:val="1"/>
      <w:marLeft w:val="0"/>
      <w:marRight w:val="0"/>
      <w:marTop w:val="0"/>
      <w:marBottom w:val="0"/>
      <w:divBdr>
        <w:top w:val="none" w:sz="0" w:space="0" w:color="auto"/>
        <w:left w:val="none" w:sz="0" w:space="0" w:color="auto"/>
        <w:bottom w:val="none" w:sz="0" w:space="0" w:color="auto"/>
        <w:right w:val="none" w:sz="0" w:space="0" w:color="auto"/>
      </w:divBdr>
    </w:div>
    <w:div w:id="875235737">
      <w:bodyDiv w:val="1"/>
      <w:marLeft w:val="0"/>
      <w:marRight w:val="0"/>
      <w:marTop w:val="0"/>
      <w:marBottom w:val="0"/>
      <w:divBdr>
        <w:top w:val="none" w:sz="0" w:space="0" w:color="auto"/>
        <w:left w:val="none" w:sz="0" w:space="0" w:color="auto"/>
        <w:bottom w:val="none" w:sz="0" w:space="0" w:color="auto"/>
        <w:right w:val="none" w:sz="0" w:space="0" w:color="auto"/>
      </w:divBdr>
    </w:div>
    <w:div w:id="880433379">
      <w:bodyDiv w:val="1"/>
      <w:marLeft w:val="0"/>
      <w:marRight w:val="0"/>
      <w:marTop w:val="0"/>
      <w:marBottom w:val="0"/>
      <w:divBdr>
        <w:top w:val="none" w:sz="0" w:space="0" w:color="auto"/>
        <w:left w:val="none" w:sz="0" w:space="0" w:color="auto"/>
        <w:bottom w:val="none" w:sz="0" w:space="0" w:color="auto"/>
        <w:right w:val="none" w:sz="0" w:space="0" w:color="auto"/>
      </w:divBdr>
    </w:div>
    <w:div w:id="896477396">
      <w:bodyDiv w:val="1"/>
      <w:marLeft w:val="0"/>
      <w:marRight w:val="0"/>
      <w:marTop w:val="0"/>
      <w:marBottom w:val="0"/>
      <w:divBdr>
        <w:top w:val="none" w:sz="0" w:space="0" w:color="auto"/>
        <w:left w:val="none" w:sz="0" w:space="0" w:color="auto"/>
        <w:bottom w:val="none" w:sz="0" w:space="0" w:color="auto"/>
        <w:right w:val="none" w:sz="0" w:space="0" w:color="auto"/>
      </w:divBdr>
    </w:div>
    <w:div w:id="897328526">
      <w:bodyDiv w:val="1"/>
      <w:marLeft w:val="0"/>
      <w:marRight w:val="0"/>
      <w:marTop w:val="0"/>
      <w:marBottom w:val="0"/>
      <w:divBdr>
        <w:top w:val="none" w:sz="0" w:space="0" w:color="auto"/>
        <w:left w:val="none" w:sz="0" w:space="0" w:color="auto"/>
        <w:bottom w:val="none" w:sz="0" w:space="0" w:color="auto"/>
        <w:right w:val="none" w:sz="0" w:space="0" w:color="auto"/>
      </w:divBdr>
    </w:div>
    <w:div w:id="898979693">
      <w:bodyDiv w:val="1"/>
      <w:marLeft w:val="0"/>
      <w:marRight w:val="0"/>
      <w:marTop w:val="0"/>
      <w:marBottom w:val="0"/>
      <w:divBdr>
        <w:top w:val="none" w:sz="0" w:space="0" w:color="auto"/>
        <w:left w:val="none" w:sz="0" w:space="0" w:color="auto"/>
        <w:bottom w:val="none" w:sz="0" w:space="0" w:color="auto"/>
        <w:right w:val="none" w:sz="0" w:space="0" w:color="auto"/>
      </w:divBdr>
    </w:div>
    <w:div w:id="900678945">
      <w:bodyDiv w:val="1"/>
      <w:marLeft w:val="0"/>
      <w:marRight w:val="0"/>
      <w:marTop w:val="0"/>
      <w:marBottom w:val="0"/>
      <w:divBdr>
        <w:top w:val="none" w:sz="0" w:space="0" w:color="auto"/>
        <w:left w:val="none" w:sz="0" w:space="0" w:color="auto"/>
        <w:bottom w:val="none" w:sz="0" w:space="0" w:color="auto"/>
        <w:right w:val="none" w:sz="0" w:space="0" w:color="auto"/>
      </w:divBdr>
    </w:div>
    <w:div w:id="905190341">
      <w:bodyDiv w:val="1"/>
      <w:marLeft w:val="0"/>
      <w:marRight w:val="0"/>
      <w:marTop w:val="0"/>
      <w:marBottom w:val="0"/>
      <w:divBdr>
        <w:top w:val="none" w:sz="0" w:space="0" w:color="auto"/>
        <w:left w:val="none" w:sz="0" w:space="0" w:color="auto"/>
        <w:bottom w:val="none" w:sz="0" w:space="0" w:color="auto"/>
        <w:right w:val="none" w:sz="0" w:space="0" w:color="auto"/>
      </w:divBdr>
    </w:div>
    <w:div w:id="905727344">
      <w:bodyDiv w:val="1"/>
      <w:marLeft w:val="0"/>
      <w:marRight w:val="0"/>
      <w:marTop w:val="0"/>
      <w:marBottom w:val="0"/>
      <w:divBdr>
        <w:top w:val="none" w:sz="0" w:space="0" w:color="auto"/>
        <w:left w:val="none" w:sz="0" w:space="0" w:color="auto"/>
        <w:bottom w:val="none" w:sz="0" w:space="0" w:color="auto"/>
        <w:right w:val="none" w:sz="0" w:space="0" w:color="auto"/>
      </w:divBdr>
    </w:div>
    <w:div w:id="907301976">
      <w:bodyDiv w:val="1"/>
      <w:marLeft w:val="0"/>
      <w:marRight w:val="0"/>
      <w:marTop w:val="0"/>
      <w:marBottom w:val="0"/>
      <w:divBdr>
        <w:top w:val="none" w:sz="0" w:space="0" w:color="auto"/>
        <w:left w:val="none" w:sz="0" w:space="0" w:color="auto"/>
        <w:bottom w:val="none" w:sz="0" w:space="0" w:color="auto"/>
        <w:right w:val="none" w:sz="0" w:space="0" w:color="auto"/>
      </w:divBdr>
    </w:div>
    <w:div w:id="908271939">
      <w:bodyDiv w:val="1"/>
      <w:marLeft w:val="0"/>
      <w:marRight w:val="0"/>
      <w:marTop w:val="0"/>
      <w:marBottom w:val="0"/>
      <w:divBdr>
        <w:top w:val="none" w:sz="0" w:space="0" w:color="auto"/>
        <w:left w:val="none" w:sz="0" w:space="0" w:color="auto"/>
        <w:bottom w:val="none" w:sz="0" w:space="0" w:color="auto"/>
        <w:right w:val="none" w:sz="0" w:space="0" w:color="auto"/>
      </w:divBdr>
    </w:div>
    <w:div w:id="913316033">
      <w:bodyDiv w:val="1"/>
      <w:marLeft w:val="0"/>
      <w:marRight w:val="0"/>
      <w:marTop w:val="0"/>
      <w:marBottom w:val="0"/>
      <w:divBdr>
        <w:top w:val="none" w:sz="0" w:space="0" w:color="auto"/>
        <w:left w:val="none" w:sz="0" w:space="0" w:color="auto"/>
        <w:bottom w:val="none" w:sz="0" w:space="0" w:color="auto"/>
        <w:right w:val="none" w:sz="0" w:space="0" w:color="auto"/>
      </w:divBdr>
    </w:div>
    <w:div w:id="929125221">
      <w:bodyDiv w:val="1"/>
      <w:marLeft w:val="0"/>
      <w:marRight w:val="0"/>
      <w:marTop w:val="0"/>
      <w:marBottom w:val="0"/>
      <w:divBdr>
        <w:top w:val="none" w:sz="0" w:space="0" w:color="auto"/>
        <w:left w:val="none" w:sz="0" w:space="0" w:color="auto"/>
        <w:bottom w:val="none" w:sz="0" w:space="0" w:color="auto"/>
        <w:right w:val="none" w:sz="0" w:space="0" w:color="auto"/>
      </w:divBdr>
    </w:div>
    <w:div w:id="936253078">
      <w:bodyDiv w:val="1"/>
      <w:marLeft w:val="0"/>
      <w:marRight w:val="0"/>
      <w:marTop w:val="0"/>
      <w:marBottom w:val="0"/>
      <w:divBdr>
        <w:top w:val="none" w:sz="0" w:space="0" w:color="auto"/>
        <w:left w:val="none" w:sz="0" w:space="0" w:color="auto"/>
        <w:bottom w:val="none" w:sz="0" w:space="0" w:color="auto"/>
        <w:right w:val="none" w:sz="0" w:space="0" w:color="auto"/>
      </w:divBdr>
    </w:div>
    <w:div w:id="936404956">
      <w:bodyDiv w:val="1"/>
      <w:marLeft w:val="0"/>
      <w:marRight w:val="0"/>
      <w:marTop w:val="0"/>
      <w:marBottom w:val="0"/>
      <w:divBdr>
        <w:top w:val="none" w:sz="0" w:space="0" w:color="auto"/>
        <w:left w:val="none" w:sz="0" w:space="0" w:color="auto"/>
        <w:bottom w:val="none" w:sz="0" w:space="0" w:color="auto"/>
        <w:right w:val="none" w:sz="0" w:space="0" w:color="auto"/>
      </w:divBdr>
    </w:div>
    <w:div w:id="944194265">
      <w:bodyDiv w:val="1"/>
      <w:marLeft w:val="0"/>
      <w:marRight w:val="0"/>
      <w:marTop w:val="0"/>
      <w:marBottom w:val="0"/>
      <w:divBdr>
        <w:top w:val="none" w:sz="0" w:space="0" w:color="auto"/>
        <w:left w:val="none" w:sz="0" w:space="0" w:color="auto"/>
        <w:bottom w:val="none" w:sz="0" w:space="0" w:color="auto"/>
        <w:right w:val="none" w:sz="0" w:space="0" w:color="auto"/>
      </w:divBdr>
    </w:div>
    <w:div w:id="979503909">
      <w:bodyDiv w:val="1"/>
      <w:marLeft w:val="0"/>
      <w:marRight w:val="0"/>
      <w:marTop w:val="0"/>
      <w:marBottom w:val="0"/>
      <w:divBdr>
        <w:top w:val="none" w:sz="0" w:space="0" w:color="auto"/>
        <w:left w:val="none" w:sz="0" w:space="0" w:color="auto"/>
        <w:bottom w:val="none" w:sz="0" w:space="0" w:color="auto"/>
        <w:right w:val="none" w:sz="0" w:space="0" w:color="auto"/>
      </w:divBdr>
    </w:div>
    <w:div w:id="982663470">
      <w:bodyDiv w:val="1"/>
      <w:marLeft w:val="0"/>
      <w:marRight w:val="0"/>
      <w:marTop w:val="0"/>
      <w:marBottom w:val="0"/>
      <w:divBdr>
        <w:top w:val="none" w:sz="0" w:space="0" w:color="auto"/>
        <w:left w:val="none" w:sz="0" w:space="0" w:color="auto"/>
        <w:bottom w:val="none" w:sz="0" w:space="0" w:color="auto"/>
        <w:right w:val="none" w:sz="0" w:space="0" w:color="auto"/>
      </w:divBdr>
    </w:div>
    <w:div w:id="986786540">
      <w:bodyDiv w:val="1"/>
      <w:marLeft w:val="0"/>
      <w:marRight w:val="0"/>
      <w:marTop w:val="0"/>
      <w:marBottom w:val="0"/>
      <w:divBdr>
        <w:top w:val="none" w:sz="0" w:space="0" w:color="auto"/>
        <w:left w:val="none" w:sz="0" w:space="0" w:color="auto"/>
        <w:bottom w:val="none" w:sz="0" w:space="0" w:color="auto"/>
        <w:right w:val="none" w:sz="0" w:space="0" w:color="auto"/>
      </w:divBdr>
    </w:div>
    <w:div w:id="995108188">
      <w:bodyDiv w:val="1"/>
      <w:marLeft w:val="0"/>
      <w:marRight w:val="0"/>
      <w:marTop w:val="0"/>
      <w:marBottom w:val="0"/>
      <w:divBdr>
        <w:top w:val="none" w:sz="0" w:space="0" w:color="auto"/>
        <w:left w:val="none" w:sz="0" w:space="0" w:color="auto"/>
        <w:bottom w:val="none" w:sz="0" w:space="0" w:color="auto"/>
        <w:right w:val="none" w:sz="0" w:space="0" w:color="auto"/>
      </w:divBdr>
    </w:div>
    <w:div w:id="999698769">
      <w:bodyDiv w:val="1"/>
      <w:marLeft w:val="0"/>
      <w:marRight w:val="0"/>
      <w:marTop w:val="0"/>
      <w:marBottom w:val="0"/>
      <w:divBdr>
        <w:top w:val="none" w:sz="0" w:space="0" w:color="auto"/>
        <w:left w:val="none" w:sz="0" w:space="0" w:color="auto"/>
        <w:bottom w:val="none" w:sz="0" w:space="0" w:color="auto"/>
        <w:right w:val="none" w:sz="0" w:space="0" w:color="auto"/>
      </w:divBdr>
    </w:div>
    <w:div w:id="1006638066">
      <w:bodyDiv w:val="1"/>
      <w:marLeft w:val="0"/>
      <w:marRight w:val="0"/>
      <w:marTop w:val="0"/>
      <w:marBottom w:val="0"/>
      <w:divBdr>
        <w:top w:val="none" w:sz="0" w:space="0" w:color="auto"/>
        <w:left w:val="none" w:sz="0" w:space="0" w:color="auto"/>
        <w:bottom w:val="none" w:sz="0" w:space="0" w:color="auto"/>
        <w:right w:val="none" w:sz="0" w:space="0" w:color="auto"/>
      </w:divBdr>
    </w:div>
    <w:div w:id="1018192988">
      <w:bodyDiv w:val="1"/>
      <w:marLeft w:val="0"/>
      <w:marRight w:val="0"/>
      <w:marTop w:val="0"/>
      <w:marBottom w:val="0"/>
      <w:divBdr>
        <w:top w:val="none" w:sz="0" w:space="0" w:color="auto"/>
        <w:left w:val="none" w:sz="0" w:space="0" w:color="auto"/>
        <w:bottom w:val="none" w:sz="0" w:space="0" w:color="auto"/>
        <w:right w:val="none" w:sz="0" w:space="0" w:color="auto"/>
      </w:divBdr>
    </w:div>
    <w:div w:id="1018968243">
      <w:bodyDiv w:val="1"/>
      <w:marLeft w:val="0"/>
      <w:marRight w:val="0"/>
      <w:marTop w:val="0"/>
      <w:marBottom w:val="0"/>
      <w:divBdr>
        <w:top w:val="none" w:sz="0" w:space="0" w:color="auto"/>
        <w:left w:val="none" w:sz="0" w:space="0" w:color="auto"/>
        <w:bottom w:val="none" w:sz="0" w:space="0" w:color="auto"/>
        <w:right w:val="none" w:sz="0" w:space="0" w:color="auto"/>
      </w:divBdr>
    </w:div>
    <w:div w:id="1026640122">
      <w:bodyDiv w:val="1"/>
      <w:marLeft w:val="0"/>
      <w:marRight w:val="0"/>
      <w:marTop w:val="0"/>
      <w:marBottom w:val="0"/>
      <w:divBdr>
        <w:top w:val="none" w:sz="0" w:space="0" w:color="auto"/>
        <w:left w:val="none" w:sz="0" w:space="0" w:color="auto"/>
        <w:bottom w:val="none" w:sz="0" w:space="0" w:color="auto"/>
        <w:right w:val="none" w:sz="0" w:space="0" w:color="auto"/>
      </w:divBdr>
    </w:div>
    <w:div w:id="1030256936">
      <w:bodyDiv w:val="1"/>
      <w:marLeft w:val="0"/>
      <w:marRight w:val="0"/>
      <w:marTop w:val="0"/>
      <w:marBottom w:val="0"/>
      <w:divBdr>
        <w:top w:val="none" w:sz="0" w:space="0" w:color="auto"/>
        <w:left w:val="none" w:sz="0" w:space="0" w:color="auto"/>
        <w:bottom w:val="none" w:sz="0" w:space="0" w:color="auto"/>
        <w:right w:val="none" w:sz="0" w:space="0" w:color="auto"/>
      </w:divBdr>
    </w:div>
    <w:div w:id="1035499659">
      <w:bodyDiv w:val="1"/>
      <w:marLeft w:val="0"/>
      <w:marRight w:val="0"/>
      <w:marTop w:val="0"/>
      <w:marBottom w:val="0"/>
      <w:divBdr>
        <w:top w:val="none" w:sz="0" w:space="0" w:color="auto"/>
        <w:left w:val="none" w:sz="0" w:space="0" w:color="auto"/>
        <w:bottom w:val="none" w:sz="0" w:space="0" w:color="auto"/>
        <w:right w:val="none" w:sz="0" w:space="0" w:color="auto"/>
      </w:divBdr>
    </w:div>
    <w:div w:id="1038892128">
      <w:bodyDiv w:val="1"/>
      <w:marLeft w:val="0"/>
      <w:marRight w:val="0"/>
      <w:marTop w:val="0"/>
      <w:marBottom w:val="0"/>
      <w:divBdr>
        <w:top w:val="none" w:sz="0" w:space="0" w:color="auto"/>
        <w:left w:val="none" w:sz="0" w:space="0" w:color="auto"/>
        <w:bottom w:val="none" w:sz="0" w:space="0" w:color="auto"/>
        <w:right w:val="none" w:sz="0" w:space="0" w:color="auto"/>
      </w:divBdr>
    </w:div>
    <w:div w:id="1039473685">
      <w:bodyDiv w:val="1"/>
      <w:marLeft w:val="0"/>
      <w:marRight w:val="0"/>
      <w:marTop w:val="0"/>
      <w:marBottom w:val="0"/>
      <w:divBdr>
        <w:top w:val="none" w:sz="0" w:space="0" w:color="auto"/>
        <w:left w:val="none" w:sz="0" w:space="0" w:color="auto"/>
        <w:bottom w:val="none" w:sz="0" w:space="0" w:color="auto"/>
        <w:right w:val="none" w:sz="0" w:space="0" w:color="auto"/>
      </w:divBdr>
    </w:div>
    <w:div w:id="1050804840">
      <w:bodyDiv w:val="1"/>
      <w:marLeft w:val="0"/>
      <w:marRight w:val="0"/>
      <w:marTop w:val="0"/>
      <w:marBottom w:val="0"/>
      <w:divBdr>
        <w:top w:val="none" w:sz="0" w:space="0" w:color="auto"/>
        <w:left w:val="none" w:sz="0" w:space="0" w:color="auto"/>
        <w:bottom w:val="none" w:sz="0" w:space="0" w:color="auto"/>
        <w:right w:val="none" w:sz="0" w:space="0" w:color="auto"/>
      </w:divBdr>
    </w:div>
    <w:div w:id="1051612012">
      <w:bodyDiv w:val="1"/>
      <w:marLeft w:val="0"/>
      <w:marRight w:val="0"/>
      <w:marTop w:val="0"/>
      <w:marBottom w:val="0"/>
      <w:divBdr>
        <w:top w:val="none" w:sz="0" w:space="0" w:color="auto"/>
        <w:left w:val="none" w:sz="0" w:space="0" w:color="auto"/>
        <w:bottom w:val="none" w:sz="0" w:space="0" w:color="auto"/>
        <w:right w:val="none" w:sz="0" w:space="0" w:color="auto"/>
      </w:divBdr>
    </w:div>
    <w:div w:id="1067191888">
      <w:bodyDiv w:val="1"/>
      <w:marLeft w:val="0"/>
      <w:marRight w:val="0"/>
      <w:marTop w:val="0"/>
      <w:marBottom w:val="0"/>
      <w:divBdr>
        <w:top w:val="none" w:sz="0" w:space="0" w:color="auto"/>
        <w:left w:val="none" w:sz="0" w:space="0" w:color="auto"/>
        <w:bottom w:val="none" w:sz="0" w:space="0" w:color="auto"/>
        <w:right w:val="none" w:sz="0" w:space="0" w:color="auto"/>
      </w:divBdr>
    </w:div>
    <w:div w:id="1069497960">
      <w:bodyDiv w:val="1"/>
      <w:marLeft w:val="0"/>
      <w:marRight w:val="0"/>
      <w:marTop w:val="0"/>
      <w:marBottom w:val="0"/>
      <w:divBdr>
        <w:top w:val="none" w:sz="0" w:space="0" w:color="auto"/>
        <w:left w:val="none" w:sz="0" w:space="0" w:color="auto"/>
        <w:bottom w:val="none" w:sz="0" w:space="0" w:color="auto"/>
        <w:right w:val="none" w:sz="0" w:space="0" w:color="auto"/>
      </w:divBdr>
    </w:div>
    <w:div w:id="1082532424">
      <w:bodyDiv w:val="1"/>
      <w:marLeft w:val="0"/>
      <w:marRight w:val="0"/>
      <w:marTop w:val="0"/>
      <w:marBottom w:val="0"/>
      <w:divBdr>
        <w:top w:val="none" w:sz="0" w:space="0" w:color="auto"/>
        <w:left w:val="none" w:sz="0" w:space="0" w:color="auto"/>
        <w:bottom w:val="none" w:sz="0" w:space="0" w:color="auto"/>
        <w:right w:val="none" w:sz="0" w:space="0" w:color="auto"/>
      </w:divBdr>
    </w:div>
    <w:div w:id="1099108357">
      <w:bodyDiv w:val="1"/>
      <w:marLeft w:val="0"/>
      <w:marRight w:val="0"/>
      <w:marTop w:val="0"/>
      <w:marBottom w:val="0"/>
      <w:divBdr>
        <w:top w:val="none" w:sz="0" w:space="0" w:color="auto"/>
        <w:left w:val="none" w:sz="0" w:space="0" w:color="auto"/>
        <w:bottom w:val="none" w:sz="0" w:space="0" w:color="auto"/>
        <w:right w:val="none" w:sz="0" w:space="0" w:color="auto"/>
      </w:divBdr>
    </w:div>
    <w:div w:id="1102846036">
      <w:bodyDiv w:val="1"/>
      <w:marLeft w:val="0"/>
      <w:marRight w:val="0"/>
      <w:marTop w:val="0"/>
      <w:marBottom w:val="0"/>
      <w:divBdr>
        <w:top w:val="none" w:sz="0" w:space="0" w:color="auto"/>
        <w:left w:val="none" w:sz="0" w:space="0" w:color="auto"/>
        <w:bottom w:val="none" w:sz="0" w:space="0" w:color="auto"/>
        <w:right w:val="none" w:sz="0" w:space="0" w:color="auto"/>
      </w:divBdr>
    </w:div>
    <w:div w:id="1105688883">
      <w:bodyDiv w:val="1"/>
      <w:marLeft w:val="0"/>
      <w:marRight w:val="0"/>
      <w:marTop w:val="0"/>
      <w:marBottom w:val="0"/>
      <w:divBdr>
        <w:top w:val="none" w:sz="0" w:space="0" w:color="auto"/>
        <w:left w:val="none" w:sz="0" w:space="0" w:color="auto"/>
        <w:bottom w:val="none" w:sz="0" w:space="0" w:color="auto"/>
        <w:right w:val="none" w:sz="0" w:space="0" w:color="auto"/>
      </w:divBdr>
    </w:div>
    <w:div w:id="1114785886">
      <w:bodyDiv w:val="1"/>
      <w:marLeft w:val="0"/>
      <w:marRight w:val="0"/>
      <w:marTop w:val="0"/>
      <w:marBottom w:val="0"/>
      <w:divBdr>
        <w:top w:val="none" w:sz="0" w:space="0" w:color="auto"/>
        <w:left w:val="none" w:sz="0" w:space="0" w:color="auto"/>
        <w:bottom w:val="none" w:sz="0" w:space="0" w:color="auto"/>
        <w:right w:val="none" w:sz="0" w:space="0" w:color="auto"/>
      </w:divBdr>
    </w:div>
    <w:div w:id="1119640581">
      <w:bodyDiv w:val="1"/>
      <w:marLeft w:val="0"/>
      <w:marRight w:val="0"/>
      <w:marTop w:val="0"/>
      <w:marBottom w:val="0"/>
      <w:divBdr>
        <w:top w:val="none" w:sz="0" w:space="0" w:color="auto"/>
        <w:left w:val="none" w:sz="0" w:space="0" w:color="auto"/>
        <w:bottom w:val="none" w:sz="0" w:space="0" w:color="auto"/>
        <w:right w:val="none" w:sz="0" w:space="0" w:color="auto"/>
      </w:divBdr>
    </w:div>
    <w:div w:id="1123308795">
      <w:bodyDiv w:val="1"/>
      <w:marLeft w:val="0"/>
      <w:marRight w:val="0"/>
      <w:marTop w:val="0"/>
      <w:marBottom w:val="0"/>
      <w:divBdr>
        <w:top w:val="none" w:sz="0" w:space="0" w:color="auto"/>
        <w:left w:val="none" w:sz="0" w:space="0" w:color="auto"/>
        <w:bottom w:val="none" w:sz="0" w:space="0" w:color="auto"/>
        <w:right w:val="none" w:sz="0" w:space="0" w:color="auto"/>
      </w:divBdr>
    </w:div>
    <w:div w:id="1127235091">
      <w:bodyDiv w:val="1"/>
      <w:marLeft w:val="0"/>
      <w:marRight w:val="0"/>
      <w:marTop w:val="0"/>
      <w:marBottom w:val="0"/>
      <w:divBdr>
        <w:top w:val="none" w:sz="0" w:space="0" w:color="auto"/>
        <w:left w:val="none" w:sz="0" w:space="0" w:color="auto"/>
        <w:bottom w:val="none" w:sz="0" w:space="0" w:color="auto"/>
        <w:right w:val="none" w:sz="0" w:space="0" w:color="auto"/>
      </w:divBdr>
    </w:div>
    <w:div w:id="1134172923">
      <w:bodyDiv w:val="1"/>
      <w:marLeft w:val="0"/>
      <w:marRight w:val="0"/>
      <w:marTop w:val="0"/>
      <w:marBottom w:val="0"/>
      <w:divBdr>
        <w:top w:val="none" w:sz="0" w:space="0" w:color="auto"/>
        <w:left w:val="none" w:sz="0" w:space="0" w:color="auto"/>
        <w:bottom w:val="none" w:sz="0" w:space="0" w:color="auto"/>
        <w:right w:val="none" w:sz="0" w:space="0" w:color="auto"/>
      </w:divBdr>
    </w:div>
    <w:div w:id="1135294951">
      <w:bodyDiv w:val="1"/>
      <w:marLeft w:val="0"/>
      <w:marRight w:val="0"/>
      <w:marTop w:val="0"/>
      <w:marBottom w:val="0"/>
      <w:divBdr>
        <w:top w:val="none" w:sz="0" w:space="0" w:color="auto"/>
        <w:left w:val="none" w:sz="0" w:space="0" w:color="auto"/>
        <w:bottom w:val="none" w:sz="0" w:space="0" w:color="auto"/>
        <w:right w:val="none" w:sz="0" w:space="0" w:color="auto"/>
      </w:divBdr>
    </w:div>
    <w:div w:id="1142042859">
      <w:bodyDiv w:val="1"/>
      <w:marLeft w:val="0"/>
      <w:marRight w:val="0"/>
      <w:marTop w:val="0"/>
      <w:marBottom w:val="0"/>
      <w:divBdr>
        <w:top w:val="none" w:sz="0" w:space="0" w:color="auto"/>
        <w:left w:val="none" w:sz="0" w:space="0" w:color="auto"/>
        <w:bottom w:val="none" w:sz="0" w:space="0" w:color="auto"/>
        <w:right w:val="none" w:sz="0" w:space="0" w:color="auto"/>
      </w:divBdr>
    </w:div>
    <w:div w:id="1147358336">
      <w:bodyDiv w:val="1"/>
      <w:marLeft w:val="0"/>
      <w:marRight w:val="0"/>
      <w:marTop w:val="0"/>
      <w:marBottom w:val="0"/>
      <w:divBdr>
        <w:top w:val="none" w:sz="0" w:space="0" w:color="auto"/>
        <w:left w:val="none" w:sz="0" w:space="0" w:color="auto"/>
        <w:bottom w:val="none" w:sz="0" w:space="0" w:color="auto"/>
        <w:right w:val="none" w:sz="0" w:space="0" w:color="auto"/>
      </w:divBdr>
    </w:div>
    <w:div w:id="1156411817">
      <w:bodyDiv w:val="1"/>
      <w:marLeft w:val="0"/>
      <w:marRight w:val="0"/>
      <w:marTop w:val="0"/>
      <w:marBottom w:val="0"/>
      <w:divBdr>
        <w:top w:val="none" w:sz="0" w:space="0" w:color="auto"/>
        <w:left w:val="none" w:sz="0" w:space="0" w:color="auto"/>
        <w:bottom w:val="none" w:sz="0" w:space="0" w:color="auto"/>
        <w:right w:val="none" w:sz="0" w:space="0" w:color="auto"/>
      </w:divBdr>
    </w:div>
    <w:div w:id="1159615976">
      <w:bodyDiv w:val="1"/>
      <w:marLeft w:val="0"/>
      <w:marRight w:val="0"/>
      <w:marTop w:val="0"/>
      <w:marBottom w:val="0"/>
      <w:divBdr>
        <w:top w:val="none" w:sz="0" w:space="0" w:color="auto"/>
        <w:left w:val="none" w:sz="0" w:space="0" w:color="auto"/>
        <w:bottom w:val="none" w:sz="0" w:space="0" w:color="auto"/>
        <w:right w:val="none" w:sz="0" w:space="0" w:color="auto"/>
      </w:divBdr>
    </w:div>
    <w:div w:id="1159804939">
      <w:bodyDiv w:val="1"/>
      <w:marLeft w:val="0"/>
      <w:marRight w:val="0"/>
      <w:marTop w:val="0"/>
      <w:marBottom w:val="0"/>
      <w:divBdr>
        <w:top w:val="none" w:sz="0" w:space="0" w:color="auto"/>
        <w:left w:val="none" w:sz="0" w:space="0" w:color="auto"/>
        <w:bottom w:val="none" w:sz="0" w:space="0" w:color="auto"/>
        <w:right w:val="none" w:sz="0" w:space="0" w:color="auto"/>
      </w:divBdr>
    </w:div>
    <w:div w:id="1161043104">
      <w:bodyDiv w:val="1"/>
      <w:marLeft w:val="0"/>
      <w:marRight w:val="0"/>
      <w:marTop w:val="0"/>
      <w:marBottom w:val="0"/>
      <w:divBdr>
        <w:top w:val="none" w:sz="0" w:space="0" w:color="auto"/>
        <w:left w:val="none" w:sz="0" w:space="0" w:color="auto"/>
        <w:bottom w:val="none" w:sz="0" w:space="0" w:color="auto"/>
        <w:right w:val="none" w:sz="0" w:space="0" w:color="auto"/>
      </w:divBdr>
    </w:div>
    <w:div w:id="1166627422">
      <w:bodyDiv w:val="1"/>
      <w:marLeft w:val="0"/>
      <w:marRight w:val="0"/>
      <w:marTop w:val="0"/>
      <w:marBottom w:val="0"/>
      <w:divBdr>
        <w:top w:val="none" w:sz="0" w:space="0" w:color="auto"/>
        <w:left w:val="none" w:sz="0" w:space="0" w:color="auto"/>
        <w:bottom w:val="none" w:sz="0" w:space="0" w:color="auto"/>
        <w:right w:val="none" w:sz="0" w:space="0" w:color="auto"/>
      </w:divBdr>
    </w:div>
    <w:div w:id="1168444158">
      <w:bodyDiv w:val="1"/>
      <w:marLeft w:val="0"/>
      <w:marRight w:val="0"/>
      <w:marTop w:val="0"/>
      <w:marBottom w:val="0"/>
      <w:divBdr>
        <w:top w:val="none" w:sz="0" w:space="0" w:color="auto"/>
        <w:left w:val="none" w:sz="0" w:space="0" w:color="auto"/>
        <w:bottom w:val="none" w:sz="0" w:space="0" w:color="auto"/>
        <w:right w:val="none" w:sz="0" w:space="0" w:color="auto"/>
      </w:divBdr>
    </w:div>
    <w:div w:id="1171915889">
      <w:bodyDiv w:val="1"/>
      <w:marLeft w:val="0"/>
      <w:marRight w:val="0"/>
      <w:marTop w:val="0"/>
      <w:marBottom w:val="0"/>
      <w:divBdr>
        <w:top w:val="none" w:sz="0" w:space="0" w:color="auto"/>
        <w:left w:val="none" w:sz="0" w:space="0" w:color="auto"/>
        <w:bottom w:val="none" w:sz="0" w:space="0" w:color="auto"/>
        <w:right w:val="none" w:sz="0" w:space="0" w:color="auto"/>
      </w:divBdr>
    </w:div>
    <w:div w:id="1172334509">
      <w:bodyDiv w:val="1"/>
      <w:marLeft w:val="0"/>
      <w:marRight w:val="0"/>
      <w:marTop w:val="0"/>
      <w:marBottom w:val="0"/>
      <w:divBdr>
        <w:top w:val="none" w:sz="0" w:space="0" w:color="auto"/>
        <w:left w:val="none" w:sz="0" w:space="0" w:color="auto"/>
        <w:bottom w:val="none" w:sz="0" w:space="0" w:color="auto"/>
        <w:right w:val="none" w:sz="0" w:space="0" w:color="auto"/>
      </w:divBdr>
    </w:div>
    <w:div w:id="1175804448">
      <w:bodyDiv w:val="1"/>
      <w:marLeft w:val="0"/>
      <w:marRight w:val="0"/>
      <w:marTop w:val="0"/>
      <w:marBottom w:val="0"/>
      <w:divBdr>
        <w:top w:val="none" w:sz="0" w:space="0" w:color="auto"/>
        <w:left w:val="none" w:sz="0" w:space="0" w:color="auto"/>
        <w:bottom w:val="none" w:sz="0" w:space="0" w:color="auto"/>
        <w:right w:val="none" w:sz="0" w:space="0" w:color="auto"/>
      </w:divBdr>
    </w:div>
    <w:div w:id="1177694777">
      <w:bodyDiv w:val="1"/>
      <w:marLeft w:val="0"/>
      <w:marRight w:val="0"/>
      <w:marTop w:val="0"/>
      <w:marBottom w:val="0"/>
      <w:divBdr>
        <w:top w:val="none" w:sz="0" w:space="0" w:color="auto"/>
        <w:left w:val="none" w:sz="0" w:space="0" w:color="auto"/>
        <w:bottom w:val="none" w:sz="0" w:space="0" w:color="auto"/>
        <w:right w:val="none" w:sz="0" w:space="0" w:color="auto"/>
      </w:divBdr>
    </w:div>
    <w:div w:id="1183859198">
      <w:bodyDiv w:val="1"/>
      <w:marLeft w:val="0"/>
      <w:marRight w:val="0"/>
      <w:marTop w:val="0"/>
      <w:marBottom w:val="0"/>
      <w:divBdr>
        <w:top w:val="none" w:sz="0" w:space="0" w:color="auto"/>
        <w:left w:val="none" w:sz="0" w:space="0" w:color="auto"/>
        <w:bottom w:val="none" w:sz="0" w:space="0" w:color="auto"/>
        <w:right w:val="none" w:sz="0" w:space="0" w:color="auto"/>
      </w:divBdr>
    </w:div>
    <w:div w:id="1199119731">
      <w:bodyDiv w:val="1"/>
      <w:marLeft w:val="0"/>
      <w:marRight w:val="0"/>
      <w:marTop w:val="0"/>
      <w:marBottom w:val="0"/>
      <w:divBdr>
        <w:top w:val="none" w:sz="0" w:space="0" w:color="auto"/>
        <w:left w:val="none" w:sz="0" w:space="0" w:color="auto"/>
        <w:bottom w:val="none" w:sz="0" w:space="0" w:color="auto"/>
        <w:right w:val="none" w:sz="0" w:space="0" w:color="auto"/>
      </w:divBdr>
    </w:div>
    <w:div w:id="1201435718">
      <w:bodyDiv w:val="1"/>
      <w:marLeft w:val="0"/>
      <w:marRight w:val="0"/>
      <w:marTop w:val="0"/>
      <w:marBottom w:val="0"/>
      <w:divBdr>
        <w:top w:val="none" w:sz="0" w:space="0" w:color="auto"/>
        <w:left w:val="none" w:sz="0" w:space="0" w:color="auto"/>
        <w:bottom w:val="none" w:sz="0" w:space="0" w:color="auto"/>
        <w:right w:val="none" w:sz="0" w:space="0" w:color="auto"/>
      </w:divBdr>
    </w:div>
    <w:div w:id="1204631610">
      <w:bodyDiv w:val="1"/>
      <w:marLeft w:val="0"/>
      <w:marRight w:val="0"/>
      <w:marTop w:val="0"/>
      <w:marBottom w:val="0"/>
      <w:divBdr>
        <w:top w:val="none" w:sz="0" w:space="0" w:color="auto"/>
        <w:left w:val="none" w:sz="0" w:space="0" w:color="auto"/>
        <w:bottom w:val="none" w:sz="0" w:space="0" w:color="auto"/>
        <w:right w:val="none" w:sz="0" w:space="0" w:color="auto"/>
      </w:divBdr>
    </w:div>
    <w:div w:id="1206795513">
      <w:bodyDiv w:val="1"/>
      <w:marLeft w:val="0"/>
      <w:marRight w:val="0"/>
      <w:marTop w:val="0"/>
      <w:marBottom w:val="0"/>
      <w:divBdr>
        <w:top w:val="none" w:sz="0" w:space="0" w:color="auto"/>
        <w:left w:val="none" w:sz="0" w:space="0" w:color="auto"/>
        <w:bottom w:val="none" w:sz="0" w:space="0" w:color="auto"/>
        <w:right w:val="none" w:sz="0" w:space="0" w:color="auto"/>
      </w:divBdr>
    </w:div>
    <w:div w:id="1208226139">
      <w:bodyDiv w:val="1"/>
      <w:marLeft w:val="0"/>
      <w:marRight w:val="0"/>
      <w:marTop w:val="0"/>
      <w:marBottom w:val="0"/>
      <w:divBdr>
        <w:top w:val="none" w:sz="0" w:space="0" w:color="auto"/>
        <w:left w:val="none" w:sz="0" w:space="0" w:color="auto"/>
        <w:bottom w:val="none" w:sz="0" w:space="0" w:color="auto"/>
        <w:right w:val="none" w:sz="0" w:space="0" w:color="auto"/>
      </w:divBdr>
    </w:div>
    <w:div w:id="1211384877">
      <w:bodyDiv w:val="1"/>
      <w:marLeft w:val="0"/>
      <w:marRight w:val="0"/>
      <w:marTop w:val="0"/>
      <w:marBottom w:val="0"/>
      <w:divBdr>
        <w:top w:val="none" w:sz="0" w:space="0" w:color="auto"/>
        <w:left w:val="none" w:sz="0" w:space="0" w:color="auto"/>
        <w:bottom w:val="none" w:sz="0" w:space="0" w:color="auto"/>
        <w:right w:val="none" w:sz="0" w:space="0" w:color="auto"/>
      </w:divBdr>
    </w:div>
    <w:div w:id="1214659841">
      <w:bodyDiv w:val="1"/>
      <w:marLeft w:val="0"/>
      <w:marRight w:val="0"/>
      <w:marTop w:val="0"/>
      <w:marBottom w:val="0"/>
      <w:divBdr>
        <w:top w:val="none" w:sz="0" w:space="0" w:color="auto"/>
        <w:left w:val="none" w:sz="0" w:space="0" w:color="auto"/>
        <w:bottom w:val="none" w:sz="0" w:space="0" w:color="auto"/>
        <w:right w:val="none" w:sz="0" w:space="0" w:color="auto"/>
      </w:divBdr>
    </w:div>
    <w:div w:id="1218855366">
      <w:bodyDiv w:val="1"/>
      <w:marLeft w:val="0"/>
      <w:marRight w:val="0"/>
      <w:marTop w:val="0"/>
      <w:marBottom w:val="0"/>
      <w:divBdr>
        <w:top w:val="none" w:sz="0" w:space="0" w:color="auto"/>
        <w:left w:val="none" w:sz="0" w:space="0" w:color="auto"/>
        <w:bottom w:val="none" w:sz="0" w:space="0" w:color="auto"/>
        <w:right w:val="none" w:sz="0" w:space="0" w:color="auto"/>
      </w:divBdr>
    </w:div>
    <w:div w:id="1220241225">
      <w:bodyDiv w:val="1"/>
      <w:marLeft w:val="0"/>
      <w:marRight w:val="0"/>
      <w:marTop w:val="0"/>
      <w:marBottom w:val="0"/>
      <w:divBdr>
        <w:top w:val="none" w:sz="0" w:space="0" w:color="auto"/>
        <w:left w:val="none" w:sz="0" w:space="0" w:color="auto"/>
        <w:bottom w:val="none" w:sz="0" w:space="0" w:color="auto"/>
        <w:right w:val="none" w:sz="0" w:space="0" w:color="auto"/>
      </w:divBdr>
    </w:div>
    <w:div w:id="1222862448">
      <w:bodyDiv w:val="1"/>
      <w:marLeft w:val="0"/>
      <w:marRight w:val="0"/>
      <w:marTop w:val="0"/>
      <w:marBottom w:val="0"/>
      <w:divBdr>
        <w:top w:val="none" w:sz="0" w:space="0" w:color="auto"/>
        <w:left w:val="none" w:sz="0" w:space="0" w:color="auto"/>
        <w:bottom w:val="none" w:sz="0" w:space="0" w:color="auto"/>
        <w:right w:val="none" w:sz="0" w:space="0" w:color="auto"/>
      </w:divBdr>
    </w:div>
    <w:div w:id="1224876695">
      <w:bodyDiv w:val="1"/>
      <w:marLeft w:val="0"/>
      <w:marRight w:val="0"/>
      <w:marTop w:val="0"/>
      <w:marBottom w:val="0"/>
      <w:divBdr>
        <w:top w:val="none" w:sz="0" w:space="0" w:color="auto"/>
        <w:left w:val="none" w:sz="0" w:space="0" w:color="auto"/>
        <w:bottom w:val="none" w:sz="0" w:space="0" w:color="auto"/>
        <w:right w:val="none" w:sz="0" w:space="0" w:color="auto"/>
      </w:divBdr>
    </w:div>
    <w:div w:id="1230117560">
      <w:bodyDiv w:val="1"/>
      <w:marLeft w:val="0"/>
      <w:marRight w:val="0"/>
      <w:marTop w:val="0"/>
      <w:marBottom w:val="0"/>
      <w:divBdr>
        <w:top w:val="none" w:sz="0" w:space="0" w:color="auto"/>
        <w:left w:val="none" w:sz="0" w:space="0" w:color="auto"/>
        <w:bottom w:val="none" w:sz="0" w:space="0" w:color="auto"/>
        <w:right w:val="none" w:sz="0" w:space="0" w:color="auto"/>
      </w:divBdr>
    </w:div>
    <w:div w:id="1236284401">
      <w:bodyDiv w:val="1"/>
      <w:marLeft w:val="0"/>
      <w:marRight w:val="0"/>
      <w:marTop w:val="0"/>
      <w:marBottom w:val="0"/>
      <w:divBdr>
        <w:top w:val="none" w:sz="0" w:space="0" w:color="auto"/>
        <w:left w:val="none" w:sz="0" w:space="0" w:color="auto"/>
        <w:bottom w:val="none" w:sz="0" w:space="0" w:color="auto"/>
        <w:right w:val="none" w:sz="0" w:space="0" w:color="auto"/>
      </w:divBdr>
    </w:div>
    <w:div w:id="1282879335">
      <w:bodyDiv w:val="1"/>
      <w:marLeft w:val="0"/>
      <w:marRight w:val="0"/>
      <w:marTop w:val="0"/>
      <w:marBottom w:val="0"/>
      <w:divBdr>
        <w:top w:val="none" w:sz="0" w:space="0" w:color="auto"/>
        <w:left w:val="none" w:sz="0" w:space="0" w:color="auto"/>
        <w:bottom w:val="none" w:sz="0" w:space="0" w:color="auto"/>
        <w:right w:val="none" w:sz="0" w:space="0" w:color="auto"/>
      </w:divBdr>
    </w:div>
    <w:div w:id="1294482159">
      <w:bodyDiv w:val="1"/>
      <w:marLeft w:val="0"/>
      <w:marRight w:val="0"/>
      <w:marTop w:val="0"/>
      <w:marBottom w:val="0"/>
      <w:divBdr>
        <w:top w:val="none" w:sz="0" w:space="0" w:color="auto"/>
        <w:left w:val="none" w:sz="0" w:space="0" w:color="auto"/>
        <w:bottom w:val="none" w:sz="0" w:space="0" w:color="auto"/>
        <w:right w:val="none" w:sz="0" w:space="0" w:color="auto"/>
      </w:divBdr>
    </w:div>
    <w:div w:id="1302231859">
      <w:bodyDiv w:val="1"/>
      <w:marLeft w:val="0"/>
      <w:marRight w:val="0"/>
      <w:marTop w:val="0"/>
      <w:marBottom w:val="0"/>
      <w:divBdr>
        <w:top w:val="none" w:sz="0" w:space="0" w:color="auto"/>
        <w:left w:val="none" w:sz="0" w:space="0" w:color="auto"/>
        <w:bottom w:val="none" w:sz="0" w:space="0" w:color="auto"/>
        <w:right w:val="none" w:sz="0" w:space="0" w:color="auto"/>
      </w:divBdr>
    </w:div>
    <w:div w:id="1307200715">
      <w:bodyDiv w:val="1"/>
      <w:marLeft w:val="0"/>
      <w:marRight w:val="0"/>
      <w:marTop w:val="0"/>
      <w:marBottom w:val="0"/>
      <w:divBdr>
        <w:top w:val="none" w:sz="0" w:space="0" w:color="auto"/>
        <w:left w:val="none" w:sz="0" w:space="0" w:color="auto"/>
        <w:bottom w:val="none" w:sz="0" w:space="0" w:color="auto"/>
        <w:right w:val="none" w:sz="0" w:space="0" w:color="auto"/>
      </w:divBdr>
    </w:div>
    <w:div w:id="1315991181">
      <w:bodyDiv w:val="1"/>
      <w:marLeft w:val="0"/>
      <w:marRight w:val="0"/>
      <w:marTop w:val="0"/>
      <w:marBottom w:val="0"/>
      <w:divBdr>
        <w:top w:val="none" w:sz="0" w:space="0" w:color="auto"/>
        <w:left w:val="none" w:sz="0" w:space="0" w:color="auto"/>
        <w:bottom w:val="none" w:sz="0" w:space="0" w:color="auto"/>
        <w:right w:val="none" w:sz="0" w:space="0" w:color="auto"/>
      </w:divBdr>
    </w:div>
    <w:div w:id="1321882537">
      <w:bodyDiv w:val="1"/>
      <w:marLeft w:val="0"/>
      <w:marRight w:val="0"/>
      <w:marTop w:val="0"/>
      <w:marBottom w:val="0"/>
      <w:divBdr>
        <w:top w:val="none" w:sz="0" w:space="0" w:color="auto"/>
        <w:left w:val="none" w:sz="0" w:space="0" w:color="auto"/>
        <w:bottom w:val="none" w:sz="0" w:space="0" w:color="auto"/>
        <w:right w:val="none" w:sz="0" w:space="0" w:color="auto"/>
      </w:divBdr>
    </w:div>
    <w:div w:id="1322780409">
      <w:bodyDiv w:val="1"/>
      <w:marLeft w:val="0"/>
      <w:marRight w:val="0"/>
      <w:marTop w:val="0"/>
      <w:marBottom w:val="0"/>
      <w:divBdr>
        <w:top w:val="none" w:sz="0" w:space="0" w:color="auto"/>
        <w:left w:val="none" w:sz="0" w:space="0" w:color="auto"/>
        <w:bottom w:val="none" w:sz="0" w:space="0" w:color="auto"/>
        <w:right w:val="none" w:sz="0" w:space="0" w:color="auto"/>
      </w:divBdr>
    </w:div>
    <w:div w:id="1324428785">
      <w:bodyDiv w:val="1"/>
      <w:marLeft w:val="0"/>
      <w:marRight w:val="0"/>
      <w:marTop w:val="0"/>
      <w:marBottom w:val="0"/>
      <w:divBdr>
        <w:top w:val="none" w:sz="0" w:space="0" w:color="auto"/>
        <w:left w:val="none" w:sz="0" w:space="0" w:color="auto"/>
        <w:bottom w:val="none" w:sz="0" w:space="0" w:color="auto"/>
        <w:right w:val="none" w:sz="0" w:space="0" w:color="auto"/>
      </w:divBdr>
    </w:div>
    <w:div w:id="1324550773">
      <w:bodyDiv w:val="1"/>
      <w:marLeft w:val="0"/>
      <w:marRight w:val="0"/>
      <w:marTop w:val="0"/>
      <w:marBottom w:val="0"/>
      <w:divBdr>
        <w:top w:val="none" w:sz="0" w:space="0" w:color="auto"/>
        <w:left w:val="none" w:sz="0" w:space="0" w:color="auto"/>
        <w:bottom w:val="none" w:sz="0" w:space="0" w:color="auto"/>
        <w:right w:val="none" w:sz="0" w:space="0" w:color="auto"/>
      </w:divBdr>
    </w:div>
    <w:div w:id="1351445005">
      <w:bodyDiv w:val="1"/>
      <w:marLeft w:val="0"/>
      <w:marRight w:val="0"/>
      <w:marTop w:val="0"/>
      <w:marBottom w:val="0"/>
      <w:divBdr>
        <w:top w:val="none" w:sz="0" w:space="0" w:color="auto"/>
        <w:left w:val="none" w:sz="0" w:space="0" w:color="auto"/>
        <w:bottom w:val="none" w:sz="0" w:space="0" w:color="auto"/>
        <w:right w:val="none" w:sz="0" w:space="0" w:color="auto"/>
      </w:divBdr>
    </w:div>
    <w:div w:id="1353922311">
      <w:bodyDiv w:val="1"/>
      <w:marLeft w:val="0"/>
      <w:marRight w:val="0"/>
      <w:marTop w:val="0"/>
      <w:marBottom w:val="0"/>
      <w:divBdr>
        <w:top w:val="none" w:sz="0" w:space="0" w:color="auto"/>
        <w:left w:val="none" w:sz="0" w:space="0" w:color="auto"/>
        <w:bottom w:val="none" w:sz="0" w:space="0" w:color="auto"/>
        <w:right w:val="none" w:sz="0" w:space="0" w:color="auto"/>
      </w:divBdr>
    </w:div>
    <w:div w:id="1358652615">
      <w:bodyDiv w:val="1"/>
      <w:marLeft w:val="0"/>
      <w:marRight w:val="0"/>
      <w:marTop w:val="0"/>
      <w:marBottom w:val="0"/>
      <w:divBdr>
        <w:top w:val="none" w:sz="0" w:space="0" w:color="auto"/>
        <w:left w:val="none" w:sz="0" w:space="0" w:color="auto"/>
        <w:bottom w:val="none" w:sz="0" w:space="0" w:color="auto"/>
        <w:right w:val="none" w:sz="0" w:space="0" w:color="auto"/>
      </w:divBdr>
    </w:div>
    <w:div w:id="1377659344">
      <w:bodyDiv w:val="1"/>
      <w:marLeft w:val="0"/>
      <w:marRight w:val="0"/>
      <w:marTop w:val="0"/>
      <w:marBottom w:val="0"/>
      <w:divBdr>
        <w:top w:val="none" w:sz="0" w:space="0" w:color="auto"/>
        <w:left w:val="none" w:sz="0" w:space="0" w:color="auto"/>
        <w:bottom w:val="none" w:sz="0" w:space="0" w:color="auto"/>
        <w:right w:val="none" w:sz="0" w:space="0" w:color="auto"/>
      </w:divBdr>
    </w:div>
    <w:div w:id="1379010990">
      <w:bodyDiv w:val="1"/>
      <w:marLeft w:val="0"/>
      <w:marRight w:val="0"/>
      <w:marTop w:val="0"/>
      <w:marBottom w:val="0"/>
      <w:divBdr>
        <w:top w:val="none" w:sz="0" w:space="0" w:color="auto"/>
        <w:left w:val="none" w:sz="0" w:space="0" w:color="auto"/>
        <w:bottom w:val="none" w:sz="0" w:space="0" w:color="auto"/>
        <w:right w:val="none" w:sz="0" w:space="0" w:color="auto"/>
      </w:divBdr>
    </w:div>
    <w:div w:id="1383745273">
      <w:bodyDiv w:val="1"/>
      <w:marLeft w:val="0"/>
      <w:marRight w:val="0"/>
      <w:marTop w:val="0"/>
      <w:marBottom w:val="0"/>
      <w:divBdr>
        <w:top w:val="none" w:sz="0" w:space="0" w:color="auto"/>
        <w:left w:val="none" w:sz="0" w:space="0" w:color="auto"/>
        <w:bottom w:val="none" w:sz="0" w:space="0" w:color="auto"/>
        <w:right w:val="none" w:sz="0" w:space="0" w:color="auto"/>
      </w:divBdr>
    </w:div>
    <w:div w:id="1384134300">
      <w:bodyDiv w:val="1"/>
      <w:marLeft w:val="0"/>
      <w:marRight w:val="0"/>
      <w:marTop w:val="0"/>
      <w:marBottom w:val="0"/>
      <w:divBdr>
        <w:top w:val="none" w:sz="0" w:space="0" w:color="auto"/>
        <w:left w:val="none" w:sz="0" w:space="0" w:color="auto"/>
        <w:bottom w:val="none" w:sz="0" w:space="0" w:color="auto"/>
        <w:right w:val="none" w:sz="0" w:space="0" w:color="auto"/>
      </w:divBdr>
    </w:div>
    <w:div w:id="1384794540">
      <w:bodyDiv w:val="1"/>
      <w:marLeft w:val="0"/>
      <w:marRight w:val="0"/>
      <w:marTop w:val="0"/>
      <w:marBottom w:val="0"/>
      <w:divBdr>
        <w:top w:val="none" w:sz="0" w:space="0" w:color="auto"/>
        <w:left w:val="none" w:sz="0" w:space="0" w:color="auto"/>
        <w:bottom w:val="none" w:sz="0" w:space="0" w:color="auto"/>
        <w:right w:val="none" w:sz="0" w:space="0" w:color="auto"/>
      </w:divBdr>
    </w:div>
    <w:div w:id="1394504397">
      <w:bodyDiv w:val="1"/>
      <w:marLeft w:val="0"/>
      <w:marRight w:val="0"/>
      <w:marTop w:val="0"/>
      <w:marBottom w:val="0"/>
      <w:divBdr>
        <w:top w:val="none" w:sz="0" w:space="0" w:color="auto"/>
        <w:left w:val="none" w:sz="0" w:space="0" w:color="auto"/>
        <w:bottom w:val="none" w:sz="0" w:space="0" w:color="auto"/>
        <w:right w:val="none" w:sz="0" w:space="0" w:color="auto"/>
      </w:divBdr>
    </w:div>
    <w:div w:id="1397050668">
      <w:bodyDiv w:val="1"/>
      <w:marLeft w:val="0"/>
      <w:marRight w:val="0"/>
      <w:marTop w:val="0"/>
      <w:marBottom w:val="0"/>
      <w:divBdr>
        <w:top w:val="none" w:sz="0" w:space="0" w:color="auto"/>
        <w:left w:val="none" w:sz="0" w:space="0" w:color="auto"/>
        <w:bottom w:val="none" w:sz="0" w:space="0" w:color="auto"/>
        <w:right w:val="none" w:sz="0" w:space="0" w:color="auto"/>
      </w:divBdr>
    </w:div>
    <w:div w:id="1400784697">
      <w:bodyDiv w:val="1"/>
      <w:marLeft w:val="0"/>
      <w:marRight w:val="0"/>
      <w:marTop w:val="0"/>
      <w:marBottom w:val="0"/>
      <w:divBdr>
        <w:top w:val="none" w:sz="0" w:space="0" w:color="auto"/>
        <w:left w:val="none" w:sz="0" w:space="0" w:color="auto"/>
        <w:bottom w:val="none" w:sz="0" w:space="0" w:color="auto"/>
        <w:right w:val="none" w:sz="0" w:space="0" w:color="auto"/>
      </w:divBdr>
    </w:div>
    <w:div w:id="1409841760">
      <w:bodyDiv w:val="1"/>
      <w:marLeft w:val="0"/>
      <w:marRight w:val="0"/>
      <w:marTop w:val="0"/>
      <w:marBottom w:val="0"/>
      <w:divBdr>
        <w:top w:val="none" w:sz="0" w:space="0" w:color="auto"/>
        <w:left w:val="none" w:sz="0" w:space="0" w:color="auto"/>
        <w:bottom w:val="none" w:sz="0" w:space="0" w:color="auto"/>
        <w:right w:val="none" w:sz="0" w:space="0" w:color="auto"/>
      </w:divBdr>
    </w:div>
    <w:div w:id="1426924328">
      <w:bodyDiv w:val="1"/>
      <w:marLeft w:val="0"/>
      <w:marRight w:val="0"/>
      <w:marTop w:val="0"/>
      <w:marBottom w:val="0"/>
      <w:divBdr>
        <w:top w:val="none" w:sz="0" w:space="0" w:color="auto"/>
        <w:left w:val="none" w:sz="0" w:space="0" w:color="auto"/>
        <w:bottom w:val="none" w:sz="0" w:space="0" w:color="auto"/>
        <w:right w:val="none" w:sz="0" w:space="0" w:color="auto"/>
      </w:divBdr>
    </w:div>
    <w:div w:id="1427118563">
      <w:bodyDiv w:val="1"/>
      <w:marLeft w:val="0"/>
      <w:marRight w:val="0"/>
      <w:marTop w:val="0"/>
      <w:marBottom w:val="0"/>
      <w:divBdr>
        <w:top w:val="none" w:sz="0" w:space="0" w:color="auto"/>
        <w:left w:val="none" w:sz="0" w:space="0" w:color="auto"/>
        <w:bottom w:val="none" w:sz="0" w:space="0" w:color="auto"/>
        <w:right w:val="none" w:sz="0" w:space="0" w:color="auto"/>
      </w:divBdr>
    </w:div>
    <w:div w:id="1441758003">
      <w:bodyDiv w:val="1"/>
      <w:marLeft w:val="0"/>
      <w:marRight w:val="0"/>
      <w:marTop w:val="0"/>
      <w:marBottom w:val="0"/>
      <w:divBdr>
        <w:top w:val="none" w:sz="0" w:space="0" w:color="auto"/>
        <w:left w:val="none" w:sz="0" w:space="0" w:color="auto"/>
        <w:bottom w:val="none" w:sz="0" w:space="0" w:color="auto"/>
        <w:right w:val="none" w:sz="0" w:space="0" w:color="auto"/>
      </w:divBdr>
    </w:div>
    <w:div w:id="1450929894">
      <w:bodyDiv w:val="1"/>
      <w:marLeft w:val="0"/>
      <w:marRight w:val="0"/>
      <w:marTop w:val="0"/>
      <w:marBottom w:val="0"/>
      <w:divBdr>
        <w:top w:val="none" w:sz="0" w:space="0" w:color="auto"/>
        <w:left w:val="none" w:sz="0" w:space="0" w:color="auto"/>
        <w:bottom w:val="none" w:sz="0" w:space="0" w:color="auto"/>
        <w:right w:val="none" w:sz="0" w:space="0" w:color="auto"/>
      </w:divBdr>
    </w:div>
    <w:div w:id="1454710700">
      <w:bodyDiv w:val="1"/>
      <w:marLeft w:val="0"/>
      <w:marRight w:val="0"/>
      <w:marTop w:val="0"/>
      <w:marBottom w:val="0"/>
      <w:divBdr>
        <w:top w:val="none" w:sz="0" w:space="0" w:color="auto"/>
        <w:left w:val="none" w:sz="0" w:space="0" w:color="auto"/>
        <w:bottom w:val="none" w:sz="0" w:space="0" w:color="auto"/>
        <w:right w:val="none" w:sz="0" w:space="0" w:color="auto"/>
      </w:divBdr>
    </w:div>
    <w:div w:id="1459106618">
      <w:bodyDiv w:val="1"/>
      <w:marLeft w:val="0"/>
      <w:marRight w:val="0"/>
      <w:marTop w:val="0"/>
      <w:marBottom w:val="0"/>
      <w:divBdr>
        <w:top w:val="none" w:sz="0" w:space="0" w:color="auto"/>
        <w:left w:val="none" w:sz="0" w:space="0" w:color="auto"/>
        <w:bottom w:val="none" w:sz="0" w:space="0" w:color="auto"/>
        <w:right w:val="none" w:sz="0" w:space="0" w:color="auto"/>
      </w:divBdr>
    </w:div>
    <w:div w:id="1460222947">
      <w:bodyDiv w:val="1"/>
      <w:marLeft w:val="0"/>
      <w:marRight w:val="0"/>
      <w:marTop w:val="0"/>
      <w:marBottom w:val="0"/>
      <w:divBdr>
        <w:top w:val="none" w:sz="0" w:space="0" w:color="auto"/>
        <w:left w:val="none" w:sz="0" w:space="0" w:color="auto"/>
        <w:bottom w:val="none" w:sz="0" w:space="0" w:color="auto"/>
        <w:right w:val="none" w:sz="0" w:space="0" w:color="auto"/>
      </w:divBdr>
    </w:div>
    <w:div w:id="1460873577">
      <w:bodyDiv w:val="1"/>
      <w:marLeft w:val="0"/>
      <w:marRight w:val="0"/>
      <w:marTop w:val="0"/>
      <w:marBottom w:val="0"/>
      <w:divBdr>
        <w:top w:val="none" w:sz="0" w:space="0" w:color="auto"/>
        <w:left w:val="none" w:sz="0" w:space="0" w:color="auto"/>
        <w:bottom w:val="none" w:sz="0" w:space="0" w:color="auto"/>
        <w:right w:val="none" w:sz="0" w:space="0" w:color="auto"/>
      </w:divBdr>
    </w:div>
    <w:div w:id="1464469263">
      <w:bodyDiv w:val="1"/>
      <w:marLeft w:val="0"/>
      <w:marRight w:val="0"/>
      <w:marTop w:val="0"/>
      <w:marBottom w:val="0"/>
      <w:divBdr>
        <w:top w:val="none" w:sz="0" w:space="0" w:color="auto"/>
        <w:left w:val="none" w:sz="0" w:space="0" w:color="auto"/>
        <w:bottom w:val="none" w:sz="0" w:space="0" w:color="auto"/>
        <w:right w:val="none" w:sz="0" w:space="0" w:color="auto"/>
      </w:divBdr>
    </w:div>
    <w:div w:id="1471551872">
      <w:bodyDiv w:val="1"/>
      <w:marLeft w:val="0"/>
      <w:marRight w:val="0"/>
      <w:marTop w:val="0"/>
      <w:marBottom w:val="0"/>
      <w:divBdr>
        <w:top w:val="none" w:sz="0" w:space="0" w:color="auto"/>
        <w:left w:val="none" w:sz="0" w:space="0" w:color="auto"/>
        <w:bottom w:val="none" w:sz="0" w:space="0" w:color="auto"/>
        <w:right w:val="none" w:sz="0" w:space="0" w:color="auto"/>
      </w:divBdr>
    </w:div>
    <w:div w:id="1478256311">
      <w:bodyDiv w:val="1"/>
      <w:marLeft w:val="0"/>
      <w:marRight w:val="0"/>
      <w:marTop w:val="0"/>
      <w:marBottom w:val="0"/>
      <w:divBdr>
        <w:top w:val="none" w:sz="0" w:space="0" w:color="auto"/>
        <w:left w:val="none" w:sz="0" w:space="0" w:color="auto"/>
        <w:bottom w:val="none" w:sz="0" w:space="0" w:color="auto"/>
        <w:right w:val="none" w:sz="0" w:space="0" w:color="auto"/>
      </w:divBdr>
    </w:div>
    <w:div w:id="1485897764">
      <w:bodyDiv w:val="1"/>
      <w:marLeft w:val="0"/>
      <w:marRight w:val="0"/>
      <w:marTop w:val="0"/>
      <w:marBottom w:val="0"/>
      <w:divBdr>
        <w:top w:val="none" w:sz="0" w:space="0" w:color="auto"/>
        <w:left w:val="none" w:sz="0" w:space="0" w:color="auto"/>
        <w:bottom w:val="none" w:sz="0" w:space="0" w:color="auto"/>
        <w:right w:val="none" w:sz="0" w:space="0" w:color="auto"/>
      </w:divBdr>
    </w:div>
    <w:div w:id="1489246235">
      <w:bodyDiv w:val="1"/>
      <w:marLeft w:val="0"/>
      <w:marRight w:val="0"/>
      <w:marTop w:val="0"/>
      <w:marBottom w:val="0"/>
      <w:divBdr>
        <w:top w:val="none" w:sz="0" w:space="0" w:color="auto"/>
        <w:left w:val="none" w:sz="0" w:space="0" w:color="auto"/>
        <w:bottom w:val="none" w:sz="0" w:space="0" w:color="auto"/>
        <w:right w:val="none" w:sz="0" w:space="0" w:color="auto"/>
      </w:divBdr>
    </w:div>
    <w:div w:id="1495999092">
      <w:bodyDiv w:val="1"/>
      <w:marLeft w:val="0"/>
      <w:marRight w:val="0"/>
      <w:marTop w:val="0"/>
      <w:marBottom w:val="0"/>
      <w:divBdr>
        <w:top w:val="none" w:sz="0" w:space="0" w:color="auto"/>
        <w:left w:val="none" w:sz="0" w:space="0" w:color="auto"/>
        <w:bottom w:val="none" w:sz="0" w:space="0" w:color="auto"/>
        <w:right w:val="none" w:sz="0" w:space="0" w:color="auto"/>
      </w:divBdr>
    </w:div>
    <w:div w:id="1497332687">
      <w:bodyDiv w:val="1"/>
      <w:marLeft w:val="0"/>
      <w:marRight w:val="0"/>
      <w:marTop w:val="0"/>
      <w:marBottom w:val="0"/>
      <w:divBdr>
        <w:top w:val="none" w:sz="0" w:space="0" w:color="auto"/>
        <w:left w:val="none" w:sz="0" w:space="0" w:color="auto"/>
        <w:bottom w:val="none" w:sz="0" w:space="0" w:color="auto"/>
        <w:right w:val="none" w:sz="0" w:space="0" w:color="auto"/>
      </w:divBdr>
    </w:div>
    <w:div w:id="1502968480">
      <w:bodyDiv w:val="1"/>
      <w:marLeft w:val="0"/>
      <w:marRight w:val="0"/>
      <w:marTop w:val="0"/>
      <w:marBottom w:val="0"/>
      <w:divBdr>
        <w:top w:val="none" w:sz="0" w:space="0" w:color="auto"/>
        <w:left w:val="none" w:sz="0" w:space="0" w:color="auto"/>
        <w:bottom w:val="none" w:sz="0" w:space="0" w:color="auto"/>
        <w:right w:val="none" w:sz="0" w:space="0" w:color="auto"/>
      </w:divBdr>
    </w:div>
    <w:div w:id="1514955583">
      <w:bodyDiv w:val="1"/>
      <w:marLeft w:val="0"/>
      <w:marRight w:val="0"/>
      <w:marTop w:val="0"/>
      <w:marBottom w:val="0"/>
      <w:divBdr>
        <w:top w:val="none" w:sz="0" w:space="0" w:color="auto"/>
        <w:left w:val="none" w:sz="0" w:space="0" w:color="auto"/>
        <w:bottom w:val="none" w:sz="0" w:space="0" w:color="auto"/>
        <w:right w:val="none" w:sz="0" w:space="0" w:color="auto"/>
      </w:divBdr>
    </w:div>
    <w:div w:id="1521160108">
      <w:bodyDiv w:val="1"/>
      <w:marLeft w:val="0"/>
      <w:marRight w:val="0"/>
      <w:marTop w:val="0"/>
      <w:marBottom w:val="0"/>
      <w:divBdr>
        <w:top w:val="none" w:sz="0" w:space="0" w:color="auto"/>
        <w:left w:val="none" w:sz="0" w:space="0" w:color="auto"/>
        <w:bottom w:val="none" w:sz="0" w:space="0" w:color="auto"/>
        <w:right w:val="none" w:sz="0" w:space="0" w:color="auto"/>
      </w:divBdr>
    </w:div>
    <w:div w:id="1532451362">
      <w:bodyDiv w:val="1"/>
      <w:marLeft w:val="0"/>
      <w:marRight w:val="0"/>
      <w:marTop w:val="0"/>
      <w:marBottom w:val="0"/>
      <w:divBdr>
        <w:top w:val="none" w:sz="0" w:space="0" w:color="auto"/>
        <w:left w:val="none" w:sz="0" w:space="0" w:color="auto"/>
        <w:bottom w:val="none" w:sz="0" w:space="0" w:color="auto"/>
        <w:right w:val="none" w:sz="0" w:space="0" w:color="auto"/>
      </w:divBdr>
    </w:div>
    <w:div w:id="1555969066">
      <w:bodyDiv w:val="1"/>
      <w:marLeft w:val="0"/>
      <w:marRight w:val="0"/>
      <w:marTop w:val="0"/>
      <w:marBottom w:val="0"/>
      <w:divBdr>
        <w:top w:val="none" w:sz="0" w:space="0" w:color="auto"/>
        <w:left w:val="none" w:sz="0" w:space="0" w:color="auto"/>
        <w:bottom w:val="none" w:sz="0" w:space="0" w:color="auto"/>
        <w:right w:val="none" w:sz="0" w:space="0" w:color="auto"/>
      </w:divBdr>
    </w:div>
    <w:div w:id="1557353218">
      <w:bodyDiv w:val="1"/>
      <w:marLeft w:val="0"/>
      <w:marRight w:val="0"/>
      <w:marTop w:val="0"/>
      <w:marBottom w:val="0"/>
      <w:divBdr>
        <w:top w:val="none" w:sz="0" w:space="0" w:color="auto"/>
        <w:left w:val="none" w:sz="0" w:space="0" w:color="auto"/>
        <w:bottom w:val="none" w:sz="0" w:space="0" w:color="auto"/>
        <w:right w:val="none" w:sz="0" w:space="0" w:color="auto"/>
      </w:divBdr>
    </w:div>
    <w:div w:id="1560510169">
      <w:bodyDiv w:val="1"/>
      <w:marLeft w:val="0"/>
      <w:marRight w:val="0"/>
      <w:marTop w:val="0"/>
      <w:marBottom w:val="0"/>
      <w:divBdr>
        <w:top w:val="none" w:sz="0" w:space="0" w:color="auto"/>
        <w:left w:val="none" w:sz="0" w:space="0" w:color="auto"/>
        <w:bottom w:val="none" w:sz="0" w:space="0" w:color="auto"/>
        <w:right w:val="none" w:sz="0" w:space="0" w:color="auto"/>
      </w:divBdr>
    </w:div>
    <w:div w:id="1566063039">
      <w:bodyDiv w:val="1"/>
      <w:marLeft w:val="0"/>
      <w:marRight w:val="0"/>
      <w:marTop w:val="0"/>
      <w:marBottom w:val="0"/>
      <w:divBdr>
        <w:top w:val="none" w:sz="0" w:space="0" w:color="auto"/>
        <w:left w:val="none" w:sz="0" w:space="0" w:color="auto"/>
        <w:bottom w:val="none" w:sz="0" w:space="0" w:color="auto"/>
        <w:right w:val="none" w:sz="0" w:space="0" w:color="auto"/>
      </w:divBdr>
    </w:div>
    <w:div w:id="1594388384">
      <w:bodyDiv w:val="1"/>
      <w:marLeft w:val="0"/>
      <w:marRight w:val="0"/>
      <w:marTop w:val="0"/>
      <w:marBottom w:val="0"/>
      <w:divBdr>
        <w:top w:val="none" w:sz="0" w:space="0" w:color="auto"/>
        <w:left w:val="none" w:sz="0" w:space="0" w:color="auto"/>
        <w:bottom w:val="none" w:sz="0" w:space="0" w:color="auto"/>
        <w:right w:val="none" w:sz="0" w:space="0" w:color="auto"/>
      </w:divBdr>
    </w:div>
    <w:div w:id="1596981881">
      <w:bodyDiv w:val="1"/>
      <w:marLeft w:val="0"/>
      <w:marRight w:val="0"/>
      <w:marTop w:val="0"/>
      <w:marBottom w:val="0"/>
      <w:divBdr>
        <w:top w:val="none" w:sz="0" w:space="0" w:color="auto"/>
        <w:left w:val="none" w:sz="0" w:space="0" w:color="auto"/>
        <w:bottom w:val="none" w:sz="0" w:space="0" w:color="auto"/>
        <w:right w:val="none" w:sz="0" w:space="0" w:color="auto"/>
      </w:divBdr>
    </w:div>
    <w:div w:id="1602570047">
      <w:bodyDiv w:val="1"/>
      <w:marLeft w:val="0"/>
      <w:marRight w:val="0"/>
      <w:marTop w:val="0"/>
      <w:marBottom w:val="0"/>
      <w:divBdr>
        <w:top w:val="none" w:sz="0" w:space="0" w:color="auto"/>
        <w:left w:val="none" w:sz="0" w:space="0" w:color="auto"/>
        <w:bottom w:val="none" w:sz="0" w:space="0" w:color="auto"/>
        <w:right w:val="none" w:sz="0" w:space="0" w:color="auto"/>
      </w:divBdr>
    </w:div>
    <w:div w:id="1607082052">
      <w:bodyDiv w:val="1"/>
      <w:marLeft w:val="0"/>
      <w:marRight w:val="0"/>
      <w:marTop w:val="0"/>
      <w:marBottom w:val="0"/>
      <w:divBdr>
        <w:top w:val="none" w:sz="0" w:space="0" w:color="auto"/>
        <w:left w:val="none" w:sz="0" w:space="0" w:color="auto"/>
        <w:bottom w:val="none" w:sz="0" w:space="0" w:color="auto"/>
        <w:right w:val="none" w:sz="0" w:space="0" w:color="auto"/>
      </w:divBdr>
    </w:div>
    <w:div w:id="1607346679">
      <w:bodyDiv w:val="1"/>
      <w:marLeft w:val="0"/>
      <w:marRight w:val="0"/>
      <w:marTop w:val="0"/>
      <w:marBottom w:val="0"/>
      <w:divBdr>
        <w:top w:val="none" w:sz="0" w:space="0" w:color="auto"/>
        <w:left w:val="none" w:sz="0" w:space="0" w:color="auto"/>
        <w:bottom w:val="none" w:sz="0" w:space="0" w:color="auto"/>
        <w:right w:val="none" w:sz="0" w:space="0" w:color="auto"/>
      </w:divBdr>
    </w:div>
    <w:div w:id="1611010616">
      <w:bodyDiv w:val="1"/>
      <w:marLeft w:val="0"/>
      <w:marRight w:val="0"/>
      <w:marTop w:val="0"/>
      <w:marBottom w:val="0"/>
      <w:divBdr>
        <w:top w:val="none" w:sz="0" w:space="0" w:color="auto"/>
        <w:left w:val="none" w:sz="0" w:space="0" w:color="auto"/>
        <w:bottom w:val="none" w:sz="0" w:space="0" w:color="auto"/>
        <w:right w:val="none" w:sz="0" w:space="0" w:color="auto"/>
      </w:divBdr>
    </w:div>
    <w:div w:id="1612056170">
      <w:bodyDiv w:val="1"/>
      <w:marLeft w:val="0"/>
      <w:marRight w:val="0"/>
      <w:marTop w:val="0"/>
      <w:marBottom w:val="0"/>
      <w:divBdr>
        <w:top w:val="none" w:sz="0" w:space="0" w:color="auto"/>
        <w:left w:val="none" w:sz="0" w:space="0" w:color="auto"/>
        <w:bottom w:val="none" w:sz="0" w:space="0" w:color="auto"/>
        <w:right w:val="none" w:sz="0" w:space="0" w:color="auto"/>
      </w:divBdr>
    </w:div>
    <w:div w:id="1613634837">
      <w:bodyDiv w:val="1"/>
      <w:marLeft w:val="0"/>
      <w:marRight w:val="0"/>
      <w:marTop w:val="0"/>
      <w:marBottom w:val="0"/>
      <w:divBdr>
        <w:top w:val="none" w:sz="0" w:space="0" w:color="auto"/>
        <w:left w:val="none" w:sz="0" w:space="0" w:color="auto"/>
        <w:bottom w:val="none" w:sz="0" w:space="0" w:color="auto"/>
        <w:right w:val="none" w:sz="0" w:space="0" w:color="auto"/>
      </w:divBdr>
    </w:div>
    <w:div w:id="1614283531">
      <w:bodyDiv w:val="1"/>
      <w:marLeft w:val="0"/>
      <w:marRight w:val="0"/>
      <w:marTop w:val="0"/>
      <w:marBottom w:val="0"/>
      <w:divBdr>
        <w:top w:val="none" w:sz="0" w:space="0" w:color="auto"/>
        <w:left w:val="none" w:sz="0" w:space="0" w:color="auto"/>
        <w:bottom w:val="none" w:sz="0" w:space="0" w:color="auto"/>
        <w:right w:val="none" w:sz="0" w:space="0" w:color="auto"/>
      </w:divBdr>
    </w:div>
    <w:div w:id="1619680158">
      <w:bodyDiv w:val="1"/>
      <w:marLeft w:val="0"/>
      <w:marRight w:val="0"/>
      <w:marTop w:val="0"/>
      <w:marBottom w:val="0"/>
      <w:divBdr>
        <w:top w:val="none" w:sz="0" w:space="0" w:color="auto"/>
        <w:left w:val="none" w:sz="0" w:space="0" w:color="auto"/>
        <w:bottom w:val="none" w:sz="0" w:space="0" w:color="auto"/>
        <w:right w:val="none" w:sz="0" w:space="0" w:color="auto"/>
      </w:divBdr>
    </w:div>
    <w:div w:id="1628314294">
      <w:bodyDiv w:val="1"/>
      <w:marLeft w:val="0"/>
      <w:marRight w:val="0"/>
      <w:marTop w:val="0"/>
      <w:marBottom w:val="0"/>
      <w:divBdr>
        <w:top w:val="none" w:sz="0" w:space="0" w:color="auto"/>
        <w:left w:val="none" w:sz="0" w:space="0" w:color="auto"/>
        <w:bottom w:val="none" w:sz="0" w:space="0" w:color="auto"/>
        <w:right w:val="none" w:sz="0" w:space="0" w:color="auto"/>
      </w:divBdr>
    </w:div>
    <w:div w:id="1632512853">
      <w:bodyDiv w:val="1"/>
      <w:marLeft w:val="0"/>
      <w:marRight w:val="0"/>
      <w:marTop w:val="0"/>
      <w:marBottom w:val="0"/>
      <w:divBdr>
        <w:top w:val="none" w:sz="0" w:space="0" w:color="auto"/>
        <w:left w:val="none" w:sz="0" w:space="0" w:color="auto"/>
        <w:bottom w:val="none" w:sz="0" w:space="0" w:color="auto"/>
        <w:right w:val="none" w:sz="0" w:space="0" w:color="auto"/>
      </w:divBdr>
    </w:div>
    <w:div w:id="1642036100">
      <w:bodyDiv w:val="1"/>
      <w:marLeft w:val="0"/>
      <w:marRight w:val="0"/>
      <w:marTop w:val="0"/>
      <w:marBottom w:val="0"/>
      <w:divBdr>
        <w:top w:val="none" w:sz="0" w:space="0" w:color="auto"/>
        <w:left w:val="none" w:sz="0" w:space="0" w:color="auto"/>
        <w:bottom w:val="none" w:sz="0" w:space="0" w:color="auto"/>
        <w:right w:val="none" w:sz="0" w:space="0" w:color="auto"/>
      </w:divBdr>
    </w:div>
    <w:div w:id="1645037204">
      <w:bodyDiv w:val="1"/>
      <w:marLeft w:val="0"/>
      <w:marRight w:val="0"/>
      <w:marTop w:val="0"/>
      <w:marBottom w:val="0"/>
      <w:divBdr>
        <w:top w:val="none" w:sz="0" w:space="0" w:color="auto"/>
        <w:left w:val="none" w:sz="0" w:space="0" w:color="auto"/>
        <w:bottom w:val="none" w:sz="0" w:space="0" w:color="auto"/>
        <w:right w:val="none" w:sz="0" w:space="0" w:color="auto"/>
      </w:divBdr>
    </w:div>
    <w:div w:id="1649826382">
      <w:bodyDiv w:val="1"/>
      <w:marLeft w:val="0"/>
      <w:marRight w:val="0"/>
      <w:marTop w:val="0"/>
      <w:marBottom w:val="0"/>
      <w:divBdr>
        <w:top w:val="none" w:sz="0" w:space="0" w:color="auto"/>
        <w:left w:val="none" w:sz="0" w:space="0" w:color="auto"/>
        <w:bottom w:val="none" w:sz="0" w:space="0" w:color="auto"/>
        <w:right w:val="none" w:sz="0" w:space="0" w:color="auto"/>
      </w:divBdr>
    </w:div>
    <w:div w:id="1651207338">
      <w:bodyDiv w:val="1"/>
      <w:marLeft w:val="0"/>
      <w:marRight w:val="0"/>
      <w:marTop w:val="0"/>
      <w:marBottom w:val="0"/>
      <w:divBdr>
        <w:top w:val="none" w:sz="0" w:space="0" w:color="auto"/>
        <w:left w:val="none" w:sz="0" w:space="0" w:color="auto"/>
        <w:bottom w:val="none" w:sz="0" w:space="0" w:color="auto"/>
        <w:right w:val="none" w:sz="0" w:space="0" w:color="auto"/>
      </w:divBdr>
    </w:div>
    <w:div w:id="1654407359">
      <w:bodyDiv w:val="1"/>
      <w:marLeft w:val="0"/>
      <w:marRight w:val="0"/>
      <w:marTop w:val="0"/>
      <w:marBottom w:val="0"/>
      <w:divBdr>
        <w:top w:val="none" w:sz="0" w:space="0" w:color="auto"/>
        <w:left w:val="none" w:sz="0" w:space="0" w:color="auto"/>
        <w:bottom w:val="none" w:sz="0" w:space="0" w:color="auto"/>
        <w:right w:val="none" w:sz="0" w:space="0" w:color="auto"/>
      </w:divBdr>
    </w:div>
    <w:div w:id="1664313134">
      <w:bodyDiv w:val="1"/>
      <w:marLeft w:val="0"/>
      <w:marRight w:val="0"/>
      <w:marTop w:val="0"/>
      <w:marBottom w:val="0"/>
      <w:divBdr>
        <w:top w:val="none" w:sz="0" w:space="0" w:color="auto"/>
        <w:left w:val="none" w:sz="0" w:space="0" w:color="auto"/>
        <w:bottom w:val="none" w:sz="0" w:space="0" w:color="auto"/>
        <w:right w:val="none" w:sz="0" w:space="0" w:color="auto"/>
      </w:divBdr>
    </w:div>
    <w:div w:id="1671986002">
      <w:bodyDiv w:val="1"/>
      <w:marLeft w:val="0"/>
      <w:marRight w:val="0"/>
      <w:marTop w:val="0"/>
      <w:marBottom w:val="0"/>
      <w:divBdr>
        <w:top w:val="none" w:sz="0" w:space="0" w:color="auto"/>
        <w:left w:val="none" w:sz="0" w:space="0" w:color="auto"/>
        <w:bottom w:val="none" w:sz="0" w:space="0" w:color="auto"/>
        <w:right w:val="none" w:sz="0" w:space="0" w:color="auto"/>
      </w:divBdr>
    </w:div>
    <w:div w:id="1682009907">
      <w:bodyDiv w:val="1"/>
      <w:marLeft w:val="0"/>
      <w:marRight w:val="0"/>
      <w:marTop w:val="0"/>
      <w:marBottom w:val="0"/>
      <w:divBdr>
        <w:top w:val="none" w:sz="0" w:space="0" w:color="auto"/>
        <w:left w:val="none" w:sz="0" w:space="0" w:color="auto"/>
        <w:bottom w:val="none" w:sz="0" w:space="0" w:color="auto"/>
        <w:right w:val="none" w:sz="0" w:space="0" w:color="auto"/>
      </w:divBdr>
    </w:div>
    <w:div w:id="1699161315">
      <w:bodyDiv w:val="1"/>
      <w:marLeft w:val="0"/>
      <w:marRight w:val="0"/>
      <w:marTop w:val="0"/>
      <w:marBottom w:val="0"/>
      <w:divBdr>
        <w:top w:val="none" w:sz="0" w:space="0" w:color="auto"/>
        <w:left w:val="none" w:sz="0" w:space="0" w:color="auto"/>
        <w:bottom w:val="none" w:sz="0" w:space="0" w:color="auto"/>
        <w:right w:val="none" w:sz="0" w:space="0" w:color="auto"/>
      </w:divBdr>
    </w:div>
    <w:div w:id="1707949131">
      <w:bodyDiv w:val="1"/>
      <w:marLeft w:val="0"/>
      <w:marRight w:val="0"/>
      <w:marTop w:val="0"/>
      <w:marBottom w:val="0"/>
      <w:divBdr>
        <w:top w:val="none" w:sz="0" w:space="0" w:color="auto"/>
        <w:left w:val="none" w:sz="0" w:space="0" w:color="auto"/>
        <w:bottom w:val="none" w:sz="0" w:space="0" w:color="auto"/>
        <w:right w:val="none" w:sz="0" w:space="0" w:color="auto"/>
      </w:divBdr>
    </w:div>
    <w:div w:id="1716469580">
      <w:bodyDiv w:val="1"/>
      <w:marLeft w:val="0"/>
      <w:marRight w:val="0"/>
      <w:marTop w:val="0"/>
      <w:marBottom w:val="0"/>
      <w:divBdr>
        <w:top w:val="none" w:sz="0" w:space="0" w:color="auto"/>
        <w:left w:val="none" w:sz="0" w:space="0" w:color="auto"/>
        <w:bottom w:val="none" w:sz="0" w:space="0" w:color="auto"/>
        <w:right w:val="none" w:sz="0" w:space="0" w:color="auto"/>
      </w:divBdr>
    </w:div>
    <w:div w:id="1734501232">
      <w:bodyDiv w:val="1"/>
      <w:marLeft w:val="0"/>
      <w:marRight w:val="0"/>
      <w:marTop w:val="0"/>
      <w:marBottom w:val="0"/>
      <w:divBdr>
        <w:top w:val="none" w:sz="0" w:space="0" w:color="auto"/>
        <w:left w:val="none" w:sz="0" w:space="0" w:color="auto"/>
        <w:bottom w:val="none" w:sz="0" w:space="0" w:color="auto"/>
        <w:right w:val="none" w:sz="0" w:space="0" w:color="auto"/>
      </w:divBdr>
    </w:div>
    <w:div w:id="1742949669">
      <w:bodyDiv w:val="1"/>
      <w:marLeft w:val="0"/>
      <w:marRight w:val="0"/>
      <w:marTop w:val="0"/>
      <w:marBottom w:val="0"/>
      <w:divBdr>
        <w:top w:val="none" w:sz="0" w:space="0" w:color="auto"/>
        <w:left w:val="none" w:sz="0" w:space="0" w:color="auto"/>
        <w:bottom w:val="none" w:sz="0" w:space="0" w:color="auto"/>
        <w:right w:val="none" w:sz="0" w:space="0" w:color="auto"/>
      </w:divBdr>
    </w:div>
    <w:div w:id="1766149870">
      <w:bodyDiv w:val="1"/>
      <w:marLeft w:val="0"/>
      <w:marRight w:val="0"/>
      <w:marTop w:val="0"/>
      <w:marBottom w:val="0"/>
      <w:divBdr>
        <w:top w:val="none" w:sz="0" w:space="0" w:color="auto"/>
        <w:left w:val="none" w:sz="0" w:space="0" w:color="auto"/>
        <w:bottom w:val="none" w:sz="0" w:space="0" w:color="auto"/>
        <w:right w:val="none" w:sz="0" w:space="0" w:color="auto"/>
      </w:divBdr>
    </w:div>
    <w:div w:id="1769305473">
      <w:bodyDiv w:val="1"/>
      <w:marLeft w:val="0"/>
      <w:marRight w:val="0"/>
      <w:marTop w:val="0"/>
      <w:marBottom w:val="0"/>
      <w:divBdr>
        <w:top w:val="none" w:sz="0" w:space="0" w:color="auto"/>
        <w:left w:val="none" w:sz="0" w:space="0" w:color="auto"/>
        <w:bottom w:val="none" w:sz="0" w:space="0" w:color="auto"/>
        <w:right w:val="none" w:sz="0" w:space="0" w:color="auto"/>
      </w:divBdr>
    </w:div>
    <w:div w:id="1792361498">
      <w:bodyDiv w:val="1"/>
      <w:marLeft w:val="0"/>
      <w:marRight w:val="0"/>
      <w:marTop w:val="0"/>
      <w:marBottom w:val="0"/>
      <w:divBdr>
        <w:top w:val="none" w:sz="0" w:space="0" w:color="auto"/>
        <w:left w:val="none" w:sz="0" w:space="0" w:color="auto"/>
        <w:bottom w:val="none" w:sz="0" w:space="0" w:color="auto"/>
        <w:right w:val="none" w:sz="0" w:space="0" w:color="auto"/>
      </w:divBdr>
    </w:div>
    <w:div w:id="1792936577">
      <w:bodyDiv w:val="1"/>
      <w:marLeft w:val="0"/>
      <w:marRight w:val="0"/>
      <w:marTop w:val="0"/>
      <w:marBottom w:val="0"/>
      <w:divBdr>
        <w:top w:val="none" w:sz="0" w:space="0" w:color="auto"/>
        <w:left w:val="none" w:sz="0" w:space="0" w:color="auto"/>
        <w:bottom w:val="none" w:sz="0" w:space="0" w:color="auto"/>
        <w:right w:val="none" w:sz="0" w:space="0" w:color="auto"/>
      </w:divBdr>
    </w:div>
    <w:div w:id="1795368637">
      <w:bodyDiv w:val="1"/>
      <w:marLeft w:val="0"/>
      <w:marRight w:val="0"/>
      <w:marTop w:val="0"/>
      <w:marBottom w:val="0"/>
      <w:divBdr>
        <w:top w:val="none" w:sz="0" w:space="0" w:color="auto"/>
        <w:left w:val="none" w:sz="0" w:space="0" w:color="auto"/>
        <w:bottom w:val="none" w:sz="0" w:space="0" w:color="auto"/>
        <w:right w:val="none" w:sz="0" w:space="0" w:color="auto"/>
      </w:divBdr>
    </w:div>
    <w:div w:id="1806700737">
      <w:bodyDiv w:val="1"/>
      <w:marLeft w:val="0"/>
      <w:marRight w:val="0"/>
      <w:marTop w:val="0"/>
      <w:marBottom w:val="0"/>
      <w:divBdr>
        <w:top w:val="none" w:sz="0" w:space="0" w:color="auto"/>
        <w:left w:val="none" w:sz="0" w:space="0" w:color="auto"/>
        <w:bottom w:val="none" w:sz="0" w:space="0" w:color="auto"/>
        <w:right w:val="none" w:sz="0" w:space="0" w:color="auto"/>
      </w:divBdr>
    </w:div>
    <w:div w:id="1811509860">
      <w:bodyDiv w:val="1"/>
      <w:marLeft w:val="0"/>
      <w:marRight w:val="0"/>
      <w:marTop w:val="0"/>
      <w:marBottom w:val="0"/>
      <w:divBdr>
        <w:top w:val="none" w:sz="0" w:space="0" w:color="auto"/>
        <w:left w:val="none" w:sz="0" w:space="0" w:color="auto"/>
        <w:bottom w:val="none" w:sz="0" w:space="0" w:color="auto"/>
        <w:right w:val="none" w:sz="0" w:space="0" w:color="auto"/>
      </w:divBdr>
    </w:div>
    <w:div w:id="1811551285">
      <w:bodyDiv w:val="1"/>
      <w:marLeft w:val="0"/>
      <w:marRight w:val="0"/>
      <w:marTop w:val="0"/>
      <w:marBottom w:val="0"/>
      <w:divBdr>
        <w:top w:val="none" w:sz="0" w:space="0" w:color="auto"/>
        <w:left w:val="none" w:sz="0" w:space="0" w:color="auto"/>
        <w:bottom w:val="none" w:sz="0" w:space="0" w:color="auto"/>
        <w:right w:val="none" w:sz="0" w:space="0" w:color="auto"/>
      </w:divBdr>
    </w:div>
    <w:div w:id="1814984175">
      <w:bodyDiv w:val="1"/>
      <w:marLeft w:val="0"/>
      <w:marRight w:val="0"/>
      <w:marTop w:val="0"/>
      <w:marBottom w:val="0"/>
      <w:divBdr>
        <w:top w:val="none" w:sz="0" w:space="0" w:color="auto"/>
        <w:left w:val="none" w:sz="0" w:space="0" w:color="auto"/>
        <w:bottom w:val="none" w:sz="0" w:space="0" w:color="auto"/>
        <w:right w:val="none" w:sz="0" w:space="0" w:color="auto"/>
      </w:divBdr>
    </w:div>
    <w:div w:id="1824465582">
      <w:bodyDiv w:val="1"/>
      <w:marLeft w:val="0"/>
      <w:marRight w:val="0"/>
      <w:marTop w:val="0"/>
      <w:marBottom w:val="0"/>
      <w:divBdr>
        <w:top w:val="none" w:sz="0" w:space="0" w:color="auto"/>
        <w:left w:val="none" w:sz="0" w:space="0" w:color="auto"/>
        <w:bottom w:val="none" w:sz="0" w:space="0" w:color="auto"/>
        <w:right w:val="none" w:sz="0" w:space="0" w:color="auto"/>
      </w:divBdr>
    </w:div>
    <w:div w:id="1847164822">
      <w:bodyDiv w:val="1"/>
      <w:marLeft w:val="0"/>
      <w:marRight w:val="0"/>
      <w:marTop w:val="0"/>
      <w:marBottom w:val="0"/>
      <w:divBdr>
        <w:top w:val="none" w:sz="0" w:space="0" w:color="auto"/>
        <w:left w:val="none" w:sz="0" w:space="0" w:color="auto"/>
        <w:bottom w:val="none" w:sz="0" w:space="0" w:color="auto"/>
        <w:right w:val="none" w:sz="0" w:space="0" w:color="auto"/>
      </w:divBdr>
    </w:div>
    <w:div w:id="1847287812">
      <w:bodyDiv w:val="1"/>
      <w:marLeft w:val="0"/>
      <w:marRight w:val="0"/>
      <w:marTop w:val="0"/>
      <w:marBottom w:val="0"/>
      <w:divBdr>
        <w:top w:val="none" w:sz="0" w:space="0" w:color="auto"/>
        <w:left w:val="none" w:sz="0" w:space="0" w:color="auto"/>
        <w:bottom w:val="none" w:sz="0" w:space="0" w:color="auto"/>
        <w:right w:val="none" w:sz="0" w:space="0" w:color="auto"/>
      </w:divBdr>
    </w:div>
    <w:div w:id="1859390300">
      <w:bodyDiv w:val="1"/>
      <w:marLeft w:val="0"/>
      <w:marRight w:val="0"/>
      <w:marTop w:val="0"/>
      <w:marBottom w:val="0"/>
      <w:divBdr>
        <w:top w:val="none" w:sz="0" w:space="0" w:color="auto"/>
        <w:left w:val="none" w:sz="0" w:space="0" w:color="auto"/>
        <w:bottom w:val="none" w:sz="0" w:space="0" w:color="auto"/>
        <w:right w:val="none" w:sz="0" w:space="0" w:color="auto"/>
      </w:divBdr>
    </w:div>
    <w:div w:id="1863476102">
      <w:bodyDiv w:val="1"/>
      <w:marLeft w:val="0"/>
      <w:marRight w:val="0"/>
      <w:marTop w:val="0"/>
      <w:marBottom w:val="0"/>
      <w:divBdr>
        <w:top w:val="none" w:sz="0" w:space="0" w:color="auto"/>
        <w:left w:val="none" w:sz="0" w:space="0" w:color="auto"/>
        <w:bottom w:val="none" w:sz="0" w:space="0" w:color="auto"/>
        <w:right w:val="none" w:sz="0" w:space="0" w:color="auto"/>
      </w:divBdr>
    </w:div>
    <w:div w:id="1878732354">
      <w:bodyDiv w:val="1"/>
      <w:marLeft w:val="0"/>
      <w:marRight w:val="0"/>
      <w:marTop w:val="0"/>
      <w:marBottom w:val="0"/>
      <w:divBdr>
        <w:top w:val="none" w:sz="0" w:space="0" w:color="auto"/>
        <w:left w:val="none" w:sz="0" w:space="0" w:color="auto"/>
        <w:bottom w:val="none" w:sz="0" w:space="0" w:color="auto"/>
        <w:right w:val="none" w:sz="0" w:space="0" w:color="auto"/>
      </w:divBdr>
    </w:div>
    <w:div w:id="1879924832">
      <w:bodyDiv w:val="1"/>
      <w:marLeft w:val="0"/>
      <w:marRight w:val="0"/>
      <w:marTop w:val="0"/>
      <w:marBottom w:val="0"/>
      <w:divBdr>
        <w:top w:val="none" w:sz="0" w:space="0" w:color="auto"/>
        <w:left w:val="none" w:sz="0" w:space="0" w:color="auto"/>
        <w:bottom w:val="none" w:sz="0" w:space="0" w:color="auto"/>
        <w:right w:val="none" w:sz="0" w:space="0" w:color="auto"/>
      </w:divBdr>
    </w:div>
    <w:div w:id="1907646217">
      <w:bodyDiv w:val="1"/>
      <w:marLeft w:val="0"/>
      <w:marRight w:val="0"/>
      <w:marTop w:val="0"/>
      <w:marBottom w:val="0"/>
      <w:divBdr>
        <w:top w:val="none" w:sz="0" w:space="0" w:color="auto"/>
        <w:left w:val="none" w:sz="0" w:space="0" w:color="auto"/>
        <w:bottom w:val="none" w:sz="0" w:space="0" w:color="auto"/>
        <w:right w:val="none" w:sz="0" w:space="0" w:color="auto"/>
      </w:divBdr>
    </w:div>
    <w:div w:id="1909029948">
      <w:bodyDiv w:val="1"/>
      <w:marLeft w:val="0"/>
      <w:marRight w:val="0"/>
      <w:marTop w:val="0"/>
      <w:marBottom w:val="0"/>
      <w:divBdr>
        <w:top w:val="none" w:sz="0" w:space="0" w:color="auto"/>
        <w:left w:val="none" w:sz="0" w:space="0" w:color="auto"/>
        <w:bottom w:val="none" w:sz="0" w:space="0" w:color="auto"/>
        <w:right w:val="none" w:sz="0" w:space="0" w:color="auto"/>
      </w:divBdr>
    </w:div>
    <w:div w:id="1911769766">
      <w:bodyDiv w:val="1"/>
      <w:marLeft w:val="0"/>
      <w:marRight w:val="0"/>
      <w:marTop w:val="0"/>
      <w:marBottom w:val="0"/>
      <w:divBdr>
        <w:top w:val="none" w:sz="0" w:space="0" w:color="auto"/>
        <w:left w:val="none" w:sz="0" w:space="0" w:color="auto"/>
        <w:bottom w:val="none" w:sz="0" w:space="0" w:color="auto"/>
        <w:right w:val="none" w:sz="0" w:space="0" w:color="auto"/>
      </w:divBdr>
    </w:div>
    <w:div w:id="1919051072">
      <w:bodyDiv w:val="1"/>
      <w:marLeft w:val="0"/>
      <w:marRight w:val="0"/>
      <w:marTop w:val="0"/>
      <w:marBottom w:val="0"/>
      <w:divBdr>
        <w:top w:val="none" w:sz="0" w:space="0" w:color="auto"/>
        <w:left w:val="none" w:sz="0" w:space="0" w:color="auto"/>
        <w:bottom w:val="none" w:sz="0" w:space="0" w:color="auto"/>
        <w:right w:val="none" w:sz="0" w:space="0" w:color="auto"/>
      </w:divBdr>
    </w:div>
    <w:div w:id="1920746455">
      <w:bodyDiv w:val="1"/>
      <w:marLeft w:val="0"/>
      <w:marRight w:val="0"/>
      <w:marTop w:val="0"/>
      <w:marBottom w:val="0"/>
      <w:divBdr>
        <w:top w:val="none" w:sz="0" w:space="0" w:color="auto"/>
        <w:left w:val="none" w:sz="0" w:space="0" w:color="auto"/>
        <w:bottom w:val="none" w:sz="0" w:space="0" w:color="auto"/>
        <w:right w:val="none" w:sz="0" w:space="0" w:color="auto"/>
      </w:divBdr>
    </w:div>
    <w:div w:id="1921061075">
      <w:bodyDiv w:val="1"/>
      <w:marLeft w:val="0"/>
      <w:marRight w:val="0"/>
      <w:marTop w:val="0"/>
      <w:marBottom w:val="0"/>
      <w:divBdr>
        <w:top w:val="none" w:sz="0" w:space="0" w:color="auto"/>
        <w:left w:val="none" w:sz="0" w:space="0" w:color="auto"/>
        <w:bottom w:val="none" w:sz="0" w:space="0" w:color="auto"/>
        <w:right w:val="none" w:sz="0" w:space="0" w:color="auto"/>
      </w:divBdr>
    </w:div>
    <w:div w:id="1939099981">
      <w:bodyDiv w:val="1"/>
      <w:marLeft w:val="0"/>
      <w:marRight w:val="0"/>
      <w:marTop w:val="0"/>
      <w:marBottom w:val="0"/>
      <w:divBdr>
        <w:top w:val="none" w:sz="0" w:space="0" w:color="auto"/>
        <w:left w:val="none" w:sz="0" w:space="0" w:color="auto"/>
        <w:bottom w:val="none" w:sz="0" w:space="0" w:color="auto"/>
        <w:right w:val="none" w:sz="0" w:space="0" w:color="auto"/>
      </w:divBdr>
    </w:div>
    <w:div w:id="1944072689">
      <w:bodyDiv w:val="1"/>
      <w:marLeft w:val="0"/>
      <w:marRight w:val="0"/>
      <w:marTop w:val="0"/>
      <w:marBottom w:val="0"/>
      <w:divBdr>
        <w:top w:val="none" w:sz="0" w:space="0" w:color="auto"/>
        <w:left w:val="none" w:sz="0" w:space="0" w:color="auto"/>
        <w:bottom w:val="none" w:sz="0" w:space="0" w:color="auto"/>
        <w:right w:val="none" w:sz="0" w:space="0" w:color="auto"/>
      </w:divBdr>
    </w:div>
    <w:div w:id="1948847349">
      <w:bodyDiv w:val="1"/>
      <w:marLeft w:val="0"/>
      <w:marRight w:val="0"/>
      <w:marTop w:val="0"/>
      <w:marBottom w:val="0"/>
      <w:divBdr>
        <w:top w:val="none" w:sz="0" w:space="0" w:color="auto"/>
        <w:left w:val="none" w:sz="0" w:space="0" w:color="auto"/>
        <w:bottom w:val="none" w:sz="0" w:space="0" w:color="auto"/>
        <w:right w:val="none" w:sz="0" w:space="0" w:color="auto"/>
      </w:divBdr>
    </w:div>
    <w:div w:id="1956328018">
      <w:bodyDiv w:val="1"/>
      <w:marLeft w:val="0"/>
      <w:marRight w:val="0"/>
      <w:marTop w:val="0"/>
      <w:marBottom w:val="0"/>
      <w:divBdr>
        <w:top w:val="none" w:sz="0" w:space="0" w:color="auto"/>
        <w:left w:val="none" w:sz="0" w:space="0" w:color="auto"/>
        <w:bottom w:val="none" w:sz="0" w:space="0" w:color="auto"/>
        <w:right w:val="none" w:sz="0" w:space="0" w:color="auto"/>
      </w:divBdr>
    </w:div>
    <w:div w:id="1957053442">
      <w:bodyDiv w:val="1"/>
      <w:marLeft w:val="0"/>
      <w:marRight w:val="0"/>
      <w:marTop w:val="0"/>
      <w:marBottom w:val="0"/>
      <w:divBdr>
        <w:top w:val="none" w:sz="0" w:space="0" w:color="auto"/>
        <w:left w:val="none" w:sz="0" w:space="0" w:color="auto"/>
        <w:bottom w:val="none" w:sz="0" w:space="0" w:color="auto"/>
        <w:right w:val="none" w:sz="0" w:space="0" w:color="auto"/>
      </w:divBdr>
    </w:div>
    <w:div w:id="1960455585">
      <w:bodyDiv w:val="1"/>
      <w:marLeft w:val="0"/>
      <w:marRight w:val="0"/>
      <w:marTop w:val="0"/>
      <w:marBottom w:val="0"/>
      <w:divBdr>
        <w:top w:val="none" w:sz="0" w:space="0" w:color="auto"/>
        <w:left w:val="none" w:sz="0" w:space="0" w:color="auto"/>
        <w:bottom w:val="none" w:sz="0" w:space="0" w:color="auto"/>
        <w:right w:val="none" w:sz="0" w:space="0" w:color="auto"/>
      </w:divBdr>
    </w:div>
    <w:div w:id="1962689014">
      <w:bodyDiv w:val="1"/>
      <w:marLeft w:val="0"/>
      <w:marRight w:val="0"/>
      <w:marTop w:val="0"/>
      <w:marBottom w:val="0"/>
      <w:divBdr>
        <w:top w:val="none" w:sz="0" w:space="0" w:color="auto"/>
        <w:left w:val="none" w:sz="0" w:space="0" w:color="auto"/>
        <w:bottom w:val="none" w:sz="0" w:space="0" w:color="auto"/>
        <w:right w:val="none" w:sz="0" w:space="0" w:color="auto"/>
      </w:divBdr>
    </w:div>
    <w:div w:id="1971207159">
      <w:bodyDiv w:val="1"/>
      <w:marLeft w:val="0"/>
      <w:marRight w:val="0"/>
      <w:marTop w:val="0"/>
      <w:marBottom w:val="0"/>
      <w:divBdr>
        <w:top w:val="none" w:sz="0" w:space="0" w:color="auto"/>
        <w:left w:val="none" w:sz="0" w:space="0" w:color="auto"/>
        <w:bottom w:val="none" w:sz="0" w:space="0" w:color="auto"/>
        <w:right w:val="none" w:sz="0" w:space="0" w:color="auto"/>
      </w:divBdr>
    </w:div>
    <w:div w:id="1972131008">
      <w:bodyDiv w:val="1"/>
      <w:marLeft w:val="0"/>
      <w:marRight w:val="0"/>
      <w:marTop w:val="0"/>
      <w:marBottom w:val="0"/>
      <w:divBdr>
        <w:top w:val="none" w:sz="0" w:space="0" w:color="auto"/>
        <w:left w:val="none" w:sz="0" w:space="0" w:color="auto"/>
        <w:bottom w:val="none" w:sz="0" w:space="0" w:color="auto"/>
        <w:right w:val="none" w:sz="0" w:space="0" w:color="auto"/>
      </w:divBdr>
    </w:div>
    <w:div w:id="1976522487">
      <w:bodyDiv w:val="1"/>
      <w:marLeft w:val="0"/>
      <w:marRight w:val="0"/>
      <w:marTop w:val="0"/>
      <w:marBottom w:val="0"/>
      <w:divBdr>
        <w:top w:val="none" w:sz="0" w:space="0" w:color="auto"/>
        <w:left w:val="none" w:sz="0" w:space="0" w:color="auto"/>
        <w:bottom w:val="none" w:sz="0" w:space="0" w:color="auto"/>
        <w:right w:val="none" w:sz="0" w:space="0" w:color="auto"/>
      </w:divBdr>
    </w:div>
    <w:div w:id="1979652593">
      <w:bodyDiv w:val="1"/>
      <w:marLeft w:val="0"/>
      <w:marRight w:val="0"/>
      <w:marTop w:val="0"/>
      <w:marBottom w:val="0"/>
      <w:divBdr>
        <w:top w:val="none" w:sz="0" w:space="0" w:color="auto"/>
        <w:left w:val="none" w:sz="0" w:space="0" w:color="auto"/>
        <w:bottom w:val="none" w:sz="0" w:space="0" w:color="auto"/>
        <w:right w:val="none" w:sz="0" w:space="0" w:color="auto"/>
      </w:divBdr>
    </w:div>
    <w:div w:id="1984238867">
      <w:bodyDiv w:val="1"/>
      <w:marLeft w:val="0"/>
      <w:marRight w:val="0"/>
      <w:marTop w:val="0"/>
      <w:marBottom w:val="0"/>
      <w:divBdr>
        <w:top w:val="none" w:sz="0" w:space="0" w:color="auto"/>
        <w:left w:val="none" w:sz="0" w:space="0" w:color="auto"/>
        <w:bottom w:val="none" w:sz="0" w:space="0" w:color="auto"/>
        <w:right w:val="none" w:sz="0" w:space="0" w:color="auto"/>
      </w:divBdr>
    </w:div>
    <w:div w:id="1990205426">
      <w:bodyDiv w:val="1"/>
      <w:marLeft w:val="0"/>
      <w:marRight w:val="0"/>
      <w:marTop w:val="0"/>
      <w:marBottom w:val="0"/>
      <w:divBdr>
        <w:top w:val="none" w:sz="0" w:space="0" w:color="auto"/>
        <w:left w:val="none" w:sz="0" w:space="0" w:color="auto"/>
        <w:bottom w:val="none" w:sz="0" w:space="0" w:color="auto"/>
        <w:right w:val="none" w:sz="0" w:space="0" w:color="auto"/>
      </w:divBdr>
    </w:div>
    <w:div w:id="1996685921">
      <w:bodyDiv w:val="1"/>
      <w:marLeft w:val="0"/>
      <w:marRight w:val="0"/>
      <w:marTop w:val="0"/>
      <w:marBottom w:val="0"/>
      <w:divBdr>
        <w:top w:val="none" w:sz="0" w:space="0" w:color="auto"/>
        <w:left w:val="none" w:sz="0" w:space="0" w:color="auto"/>
        <w:bottom w:val="none" w:sz="0" w:space="0" w:color="auto"/>
        <w:right w:val="none" w:sz="0" w:space="0" w:color="auto"/>
      </w:divBdr>
    </w:div>
    <w:div w:id="2007438680">
      <w:bodyDiv w:val="1"/>
      <w:marLeft w:val="0"/>
      <w:marRight w:val="0"/>
      <w:marTop w:val="0"/>
      <w:marBottom w:val="0"/>
      <w:divBdr>
        <w:top w:val="none" w:sz="0" w:space="0" w:color="auto"/>
        <w:left w:val="none" w:sz="0" w:space="0" w:color="auto"/>
        <w:bottom w:val="none" w:sz="0" w:space="0" w:color="auto"/>
        <w:right w:val="none" w:sz="0" w:space="0" w:color="auto"/>
      </w:divBdr>
    </w:div>
    <w:div w:id="2017032106">
      <w:bodyDiv w:val="1"/>
      <w:marLeft w:val="0"/>
      <w:marRight w:val="0"/>
      <w:marTop w:val="0"/>
      <w:marBottom w:val="0"/>
      <w:divBdr>
        <w:top w:val="none" w:sz="0" w:space="0" w:color="auto"/>
        <w:left w:val="none" w:sz="0" w:space="0" w:color="auto"/>
        <w:bottom w:val="none" w:sz="0" w:space="0" w:color="auto"/>
        <w:right w:val="none" w:sz="0" w:space="0" w:color="auto"/>
      </w:divBdr>
    </w:div>
    <w:div w:id="2018653194">
      <w:bodyDiv w:val="1"/>
      <w:marLeft w:val="0"/>
      <w:marRight w:val="0"/>
      <w:marTop w:val="0"/>
      <w:marBottom w:val="0"/>
      <w:divBdr>
        <w:top w:val="none" w:sz="0" w:space="0" w:color="auto"/>
        <w:left w:val="none" w:sz="0" w:space="0" w:color="auto"/>
        <w:bottom w:val="none" w:sz="0" w:space="0" w:color="auto"/>
        <w:right w:val="none" w:sz="0" w:space="0" w:color="auto"/>
      </w:divBdr>
    </w:div>
    <w:div w:id="2018926643">
      <w:bodyDiv w:val="1"/>
      <w:marLeft w:val="0"/>
      <w:marRight w:val="0"/>
      <w:marTop w:val="0"/>
      <w:marBottom w:val="0"/>
      <w:divBdr>
        <w:top w:val="none" w:sz="0" w:space="0" w:color="auto"/>
        <w:left w:val="none" w:sz="0" w:space="0" w:color="auto"/>
        <w:bottom w:val="none" w:sz="0" w:space="0" w:color="auto"/>
        <w:right w:val="none" w:sz="0" w:space="0" w:color="auto"/>
      </w:divBdr>
    </w:div>
    <w:div w:id="2027167937">
      <w:bodyDiv w:val="1"/>
      <w:marLeft w:val="0"/>
      <w:marRight w:val="0"/>
      <w:marTop w:val="0"/>
      <w:marBottom w:val="0"/>
      <w:divBdr>
        <w:top w:val="none" w:sz="0" w:space="0" w:color="auto"/>
        <w:left w:val="none" w:sz="0" w:space="0" w:color="auto"/>
        <w:bottom w:val="none" w:sz="0" w:space="0" w:color="auto"/>
        <w:right w:val="none" w:sz="0" w:space="0" w:color="auto"/>
      </w:divBdr>
    </w:div>
    <w:div w:id="2029983018">
      <w:bodyDiv w:val="1"/>
      <w:marLeft w:val="0"/>
      <w:marRight w:val="0"/>
      <w:marTop w:val="0"/>
      <w:marBottom w:val="0"/>
      <w:divBdr>
        <w:top w:val="none" w:sz="0" w:space="0" w:color="auto"/>
        <w:left w:val="none" w:sz="0" w:space="0" w:color="auto"/>
        <w:bottom w:val="none" w:sz="0" w:space="0" w:color="auto"/>
        <w:right w:val="none" w:sz="0" w:space="0" w:color="auto"/>
      </w:divBdr>
    </w:div>
    <w:div w:id="2030640825">
      <w:bodyDiv w:val="1"/>
      <w:marLeft w:val="0"/>
      <w:marRight w:val="0"/>
      <w:marTop w:val="0"/>
      <w:marBottom w:val="0"/>
      <w:divBdr>
        <w:top w:val="none" w:sz="0" w:space="0" w:color="auto"/>
        <w:left w:val="none" w:sz="0" w:space="0" w:color="auto"/>
        <w:bottom w:val="none" w:sz="0" w:space="0" w:color="auto"/>
        <w:right w:val="none" w:sz="0" w:space="0" w:color="auto"/>
      </w:divBdr>
    </w:div>
    <w:div w:id="2057579173">
      <w:bodyDiv w:val="1"/>
      <w:marLeft w:val="0"/>
      <w:marRight w:val="0"/>
      <w:marTop w:val="0"/>
      <w:marBottom w:val="0"/>
      <w:divBdr>
        <w:top w:val="none" w:sz="0" w:space="0" w:color="auto"/>
        <w:left w:val="none" w:sz="0" w:space="0" w:color="auto"/>
        <w:bottom w:val="none" w:sz="0" w:space="0" w:color="auto"/>
        <w:right w:val="none" w:sz="0" w:space="0" w:color="auto"/>
      </w:divBdr>
    </w:div>
    <w:div w:id="2059040120">
      <w:bodyDiv w:val="1"/>
      <w:marLeft w:val="0"/>
      <w:marRight w:val="0"/>
      <w:marTop w:val="0"/>
      <w:marBottom w:val="0"/>
      <w:divBdr>
        <w:top w:val="none" w:sz="0" w:space="0" w:color="auto"/>
        <w:left w:val="none" w:sz="0" w:space="0" w:color="auto"/>
        <w:bottom w:val="none" w:sz="0" w:space="0" w:color="auto"/>
        <w:right w:val="none" w:sz="0" w:space="0" w:color="auto"/>
      </w:divBdr>
    </w:div>
    <w:div w:id="2067607540">
      <w:bodyDiv w:val="1"/>
      <w:marLeft w:val="0"/>
      <w:marRight w:val="0"/>
      <w:marTop w:val="0"/>
      <w:marBottom w:val="0"/>
      <w:divBdr>
        <w:top w:val="none" w:sz="0" w:space="0" w:color="auto"/>
        <w:left w:val="none" w:sz="0" w:space="0" w:color="auto"/>
        <w:bottom w:val="none" w:sz="0" w:space="0" w:color="auto"/>
        <w:right w:val="none" w:sz="0" w:space="0" w:color="auto"/>
      </w:divBdr>
    </w:div>
    <w:div w:id="2072145657">
      <w:bodyDiv w:val="1"/>
      <w:marLeft w:val="0"/>
      <w:marRight w:val="0"/>
      <w:marTop w:val="0"/>
      <w:marBottom w:val="0"/>
      <w:divBdr>
        <w:top w:val="none" w:sz="0" w:space="0" w:color="auto"/>
        <w:left w:val="none" w:sz="0" w:space="0" w:color="auto"/>
        <w:bottom w:val="none" w:sz="0" w:space="0" w:color="auto"/>
        <w:right w:val="none" w:sz="0" w:space="0" w:color="auto"/>
      </w:divBdr>
    </w:div>
    <w:div w:id="2077240793">
      <w:bodyDiv w:val="1"/>
      <w:marLeft w:val="0"/>
      <w:marRight w:val="0"/>
      <w:marTop w:val="0"/>
      <w:marBottom w:val="0"/>
      <w:divBdr>
        <w:top w:val="none" w:sz="0" w:space="0" w:color="auto"/>
        <w:left w:val="none" w:sz="0" w:space="0" w:color="auto"/>
        <w:bottom w:val="none" w:sz="0" w:space="0" w:color="auto"/>
        <w:right w:val="none" w:sz="0" w:space="0" w:color="auto"/>
      </w:divBdr>
    </w:div>
    <w:div w:id="2079403406">
      <w:bodyDiv w:val="1"/>
      <w:marLeft w:val="0"/>
      <w:marRight w:val="0"/>
      <w:marTop w:val="0"/>
      <w:marBottom w:val="0"/>
      <w:divBdr>
        <w:top w:val="none" w:sz="0" w:space="0" w:color="auto"/>
        <w:left w:val="none" w:sz="0" w:space="0" w:color="auto"/>
        <w:bottom w:val="none" w:sz="0" w:space="0" w:color="auto"/>
        <w:right w:val="none" w:sz="0" w:space="0" w:color="auto"/>
      </w:divBdr>
    </w:div>
    <w:div w:id="2081176773">
      <w:bodyDiv w:val="1"/>
      <w:marLeft w:val="0"/>
      <w:marRight w:val="0"/>
      <w:marTop w:val="0"/>
      <w:marBottom w:val="0"/>
      <w:divBdr>
        <w:top w:val="none" w:sz="0" w:space="0" w:color="auto"/>
        <w:left w:val="none" w:sz="0" w:space="0" w:color="auto"/>
        <w:bottom w:val="none" w:sz="0" w:space="0" w:color="auto"/>
        <w:right w:val="none" w:sz="0" w:space="0" w:color="auto"/>
      </w:divBdr>
    </w:div>
    <w:div w:id="2083990662">
      <w:bodyDiv w:val="1"/>
      <w:marLeft w:val="0"/>
      <w:marRight w:val="0"/>
      <w:marTop w:val="0"/>
      <w:marBottom w:val="0"/>
      <w:divBdr>
        <w:top w:val="none" w:sz="0" w:space="0" w:color="auto"/>
        <w:left w:val="none" w:sz="0" w:space="0" w:color="auto"/>
        <w:bottom w:val="none" w:sz="0" w:space="0" w:color="auto"/>
        <w:right w:val="none" w:sz="0" w:space="0" w:color="auto"/>
      </w:divBdr>
    </w:div>
    <w:div w:id="2088572802">
      <w:bodyDiv w:val="1"/>
      <w:marLeft w:val="0"/>
      <w:marRight w:val="0"/>
      <w:marTop w:val="0"/>
      <w:marBottom w:val="0"/>
      <w:divBdr>
        <w:top w:val="none" w:sz="0" w:space="0" w:color="auto"/>
        <w:left w:val="none" w:sz="0" w:space="0" w:color="auto"/>
        <w:bottom w:val="none" w:sz="0" w:space="0" w:color="auto"/>
        <w:right w:val="none" w:sz="0" w:space="0" w:color="auto"/>
      </w:divBdr>
    </w:div>
    <w:div w:id="2090076941">
      <w:bodyDiv w:val="1"/>
      <w:marLeft w:val="0"/>
      <w:marRight w:val="0"/>
      <w:marTop w:val="0"/>
      <w:marBottom w:val="0"/>
      <w:divBdr>
        <w:top w:val="none" w:sz="0" w:space="0" w:color="auto"/>
        <w:left w:val="none" w:sz="0" w:space="0" w:color="auto"/>
        <w:bottom w:val="none" w:sz="0" w:space="0" w:color="auto"/>
        <w:right w:val="none" w:sz="0" w:space="0" w:color="auto"/>
      </w:divBdr>
    </w:div>
    <w:div w:id="2102556592">
      <w:bodyDiv w:val="1"/>
      <w:marLeft w:val="0"/>
      <w:marRight w:val="0"/>
      <w:marTop w:val="0"/>
      <w:marBottom w:val="0"/>
      <w:divBdr>
        <w:top w:val="none" w:sz="0" w:space="0" w:color="auto"/>
        <w:left w:val="none" w:sz="0" w:space="0" w:color="auto"/>
        <w:bottom w:val="none" w:sz="0" w:space="0" w:color="auto"/>
        <w:right w:val="none" w:sz="0" w:space="0" w:color="auto"/>
      </w:divBdr>
    </w:div>
    <w:div w:id="2112311725">
      <w:bodyDiv w:val="1"/>
      <w:marLeft w:val="0"/>
      <w:marRight w:val="0"/>
      <w:marTop w:val="0"/>
      <w:marBottom w:val="0"/>
      <w:divBdr>
        <w:top w:val="none" w:sz="0" w:space="0" w:color="auto"/>
        <w:left w:val="none" w:sz="0" w:space="0" w:color="auto"/>
        <w:bottom w:val="none" w:sz="0" w:space="0" w:color="auto"/>
        <w:right w:val="none" w:sz="0" w:space="0" w:color="auto"/>
      </w:divBdr>
    </w:div>
    <w:div w:id="2115175561">
      <w:bodyDiv w:val="1"/>
      <w:marLeft w:val="0"/>
      <w:marRight w:val="0"/>
      <w:marTop w:val="0"/>
      <w:marBottom w:val="0"/>
      <w:divBdr>
        <w:top w:val="none" w:sz="0" w:space="0" w:color="auto"/>
        <w:left w:val="none" w:sz="0" w:space="0" w:color="auto"/>
        <w:bottom w:val="none" w:sz="0" w:space="0" w:color="auto"/>
        <w:right w:val="none" w:sz="0" w:space="0" w:color="auto"/>
      </w:divBdr>
    </w:div>
    <w:div w:id="2117863376">
      <w:bodyDiv w:val="1"/>
      <w:marLeft w:val="0"/>
      <w:marRight w:val="0"/>
      <w:marTop w:val="0"/>
      <w:marBottom w:val="0"/>
      <w:divBdr>
        <w:top w:val="none" w:sz="0" w:space="0" w:color="auto"/>
        <w:left w:val="none" w:sz="0" w:space="0" w:color="auto"/>
        <w:bottom w:val="none" w:sz="0" w:space="0" w:color="auto"/>
        <w:right w:val="none" w:sz="0" w:space="0" w:color="auto"/>
      </w:divBdr>
    </w:div>
    <w:div w:id="2131237057">
      <w:bodyDiv w:val="1"/>
      <w:marLeft w:val="0"/>
      <w:marRight w:val="0"/>
      <w:marTop w:val="0"/>
      <w:marBottom w:val="0"/>
      <w:divBdr>
        <w:top w:val="none" w:sz="0" w:space="0" w:color="auto"/>
        <w:left w:val="none" w:sz="0" w:space="0" w:color="auto"/>
        <w:bottom w:val="none" w:sz="0" w:space="0" w:color="auto"/>
        <w:right w:val="none" w:sz="0" w:space="0" w:color="auto"/>
      </w:divBdr>
    </w:div>
    <w:div w:id="2131823122">
      <w:bodyDiv w:val="1"/>
      <w:marLeft w:val="0"/>
      <w:marRight w:val="0"/>
      <w:marTop w:val="0"/>
      <w:marBottom w:val="0"/>
      <w:divBdr>
        <w:top w:val="none" w:sz="0" w:space="0" w:color="auto"/>
        <w:left w:val="none" w:sz="0" w:space="0" w:color="auto"/>
        <w:bottom w:val="none" w:sz="0" w:space="0" w:color="auto"/>
        <w:right w:val="none" w:sz="0" w:space="0" w:color="auto"/>
      </w:divBdr>
    </w:div>
    <w:div w:id="2135705746">
      <w:bodyDiv w:val="1"/>
      <w:marLeft w:val="0"/>
      <w:marRight w:val="0"/>
      <w:marTop w:val="0"/>
      <w:marBottom w:val="0"/>
      <w:divBdr>
        <w:top w:val="none" w:sz="0" w:space="0" w:color="auto"/>
        <w:left w:val="none" w:sz="0" w:space="0" w:color="auto"/>
        <w:bottom w:val="none" w:sz="0" w:space="0" w:color="auto"/>
        <w:right w:val="none" w:sz="0" w:space="0" w:color="auto"/>
      </w:divBdr>
    </w:div>
    <w:div w:id="2141920374">
      <w:bodyDiv w:val="1"/>
      <w:marLeft w:val="0"/>
      <w:marRight w:val="0"/>
      <w:marTop w:val="0"/>
      <w:marBottom w:val="0"/>
      <w:divBdr>
        <w:top w:val="none" w:sz="0" w:space="0" w:color="auto"/>
        <w:left w:val="none" w:sz="0" w:space="0" w:color="auto"/>
        <w:bottom w:val="none" w:sz="0" w:space="0" w:color="auto"/>
        <w:right w:val="none" w:sz="0" w:space="0" w:color="auto"/>
      </w:divBdr>
    </w:div>
    <w:div w:id="2144928045">
      <w:bodyDiv w:val="1"/>
      <w:marLeft w:val="0"/>
      <w:marRight w:val="0"/>
      <w:marTop w:val="0"/>
      <w:marBottom w:val="0"/>
      <w:divBdr>
        <w:top w:val="none" w:sz="0" w:space="0" w:color="auto"/>
        <w:left w:val="none" w:sz="0" w:space="0" w:color="auto"/>
        <w:bottom w:val="none" w:sz="0" w:space="0" w:color="auto"/>
        <w:right w:val="none" w:sz="0" w:space="0" w:color="auto"/>
      </w:divBdr>
    </w:div>
    <w:div w:id="214704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91996-BBD4-40F8-A0FF-B9C57486A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4565</Words>
  <Characters>26438</Characters>
  <Application>Microsoft Office Word</Application>
  <DocSecurity>0</DocSecurity>
  <Lines>2643</Lines>
  <Paragraphs>1722</Paragraphs>
  <ScaleCrop>false</ScaleCrop>
  <HeadingPairs>
    <vt:vector size="2" baseType="variant">
      <vt:variant>
        <vt:lpstr>Title</vt:lpstr>
      </vt:variant>
      <vt:variant>
        <vt:i4>1</vt:i4>
      </vt:variant>
    </vt:vector>
  </HeadingPairs>
  <TitlesOfParts>
    <vt:vector size="1" baseType="lpstr">
      <vt:lpstr>1</vt:lpstr>
    </vt:vector>
  </TitlesOfParts>
  <Company>Telone</Company>
  <LinksUpToDate>false</LinksUpToDate>
  <CharactersWithSpaces>29281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Primus Tsaurai</dc:creator>
  <cp:lastModifiedBy>Primus Tsaurai</cp:lastModifiedBy>
  <cp:revision>3</cp:revision>
  <cp:lastPrinted>2016-09-08T02:54:00Z</cp:lastPrinted>
  <dcterms:created xsi:type="dcterms:W3CDTF">2023-11-23T16:10:00Z</dcterms:created>
  <dcterms:modified xsi:type="dcterms:W3CDTF">2023-11-23T16:10:00Z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4808c93151bc7229843e7231b3cb99ef5c4b90ac662ea5c2c37ac98ab6e762cd</vt:lpwstr>
  </property>
  <property fmtid="{D5CDD505-2E9C-101B-9397-08002B2CF9AE}" pid="3" name="_DocHome">
    <vt:i4>-818926316</vt:i4>
  </property>
</Properties>
</file>