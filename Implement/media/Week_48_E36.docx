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75" w:rsidRDefault="002B7675" w:rsidP="00BE67CA">
      <w:pPr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546B9F" w:rsidRDefault="00F10D7A" w:rsidP="00BE67CA">
      <w:pPr>
        <w:rPr>
          <w:rFonts w:ascii="Century Gothic" w:hAnsi="Century Gothic"/>
          <w:b/>
          <w:noProof/>
          <w:sz w:val="18"/>
          <w:szCs w:val="18"/>
          <w:lang w:val="en-US"/>
        </w:rPr>
      </w:pPr>
      <w:r>
        <w:rPr>
          <w:rFonts w:ascii="Century Gothic" w:hAnsi="Century Gothic"/>
          <w:b/>
          <w:noProof/>
          <w:sz w:val="18"/>
          <w:szCs w:val="18"/>
          <w:lang w:val="en-US"/>
        </w:rPr>
        <w:t xml:space="preserve"> </w:t>
      </w:r>
    </w:p>
    <w:p w:rsidR="00DD5DDD" w:rsidRDefault="00DD5DDD" w:rsidP="00BE67CA">
      <w:pPr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6B68EE" w:rsidRPr="000B73F5" w:rsidRDefault="006B68EE" w:rsidP="00BE67CA">
      <w:pPr>
        <w:jc w:val="center"/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546B9F" w:rsidRPr="000B73F5" w:rsidRDefault="00546B9F" w:rsidP="00BE67CA">
      <w:pPr>
        <w:jc w:val="center"/>
        <w:rPr>
          <w:rFonts w:ascii="Century Gothic" w:hAnsi="Century Gothic"/>
          <w:b/>
          <w:noProof/>
          <w:sz w:val="18"/>
          <w:szCs w:val="18"/>
          <w:lang w:val="en-US"/>
        </w:rPr>
      </w:pPr>
    </w:p>
    <w:p w:rsidR="00BF42D8" w:rsidRPr="00F10645" w:rsidRDefault="00D767C0" w:rsidP="00271844">
      <w:pPr>
        <w:rPr>
          <w:rFonts w:ascii="Century Gothic" w:hAnsi="Century Gothic"/>
          <w:b/>
          <w:noProof/>
          <w:sz w:val="18"/>
          <w:szCs w:val="18"/>
          <w:lang w:val="en-US"/>
        </w:rPr>
      </w:pPr>
      <w:r w:rsidRPr="00F1064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BF09EF0" wp14:editId="690E2B8F">
            <wp:simplePos x="3649211" y="1015068"/>
            <wp:positionH relativeFrom="column">
              <wp:posOffset>3653406</wp:posOffset>
            </wp:positionH>
            <wp:positionV relativeFrom="paragraph">
              <wp:align>top</wp:align>
            </wp:positionV>
            <wp:extent cx="2590800" cy="11582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844">
        <w:rPr>
          <w:rFonts w:ascii="Century Gothic" w:hAnsi="Century Gothic"/>
          <w:b/>
          <w:noProof/>
          <w:sz w:val="18"/>
          <w:szCs w:val="18"/>
          <w:lang w:val="en-US"/>
        </w:rPr>
        <w:br w:type="textWrapping" w:clear="all"/>
      </w: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546B9F" w:rsidP="00BE67CA">
      <w:pPr>
        <w:jc w:val="both"/>
        <w:rPr>
          <w:rFonts w:ascii="Century Gothic" w:hAnsi="Century Gothic"/>
          <w:b/>
          <w:sz w:val="18"/>
          <w:szCs w:val="18"/>
        </w:rPr>
      </w:pPr>
    </w:p>
    <w:p w:rsidR="00546B9F" w:rsidRPr="00F10645" w:rsidRDefault="00907564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ENTERPRISE</w:t>
      </w:r>
      <w:r w:rsidR="009622A6" w:rsidRPr="00F10645">
        <w:rPr>
          <w:rFonts w:ascii="Albertus Extra Bold" w:hAnsi="Albertus Extra Bold"/>
          <w:b/>
          <w:sz w:val="44"/>
          <w:szCs w:val="44"/>
        </w:rPr>
        <w:t xml:space="preserve"> SOLUTIONS </w:t>
      </w:r>
      <w:r w:rsidR="00AA6077" w:rsidRPr="00F10645">
        <w:rPr>
          <w:rFonts w:ascii="Albertus Extra Bold" w:hAnsi="Albertus Extra Bold"/>
          <w:b/>
          <w:sz w:val="44"/>
          <w:szCs w:val="44"/>
        </w:rPr>
        <w:t>IMPLEMENTATION</w:t>
      </w:r>
      <w:r w:rsidR="00546B9F" w:rsidRPr="00F10645">
        <w:rPr>
          <w:rFonts w:ascii="Albertus Extra Bold" w:hAnsi="Albertus Extra Bold"/>
          <w:b/>
          <w:sz w:val="44"/>
          <w:szCs w:val="44"/>
        </w:rPr>
        <w:t xml:space="preserve"> </w:t>
      </w:r>
    </w:p>
    <w:p w:rsidR="00546B9F" w:rsidRPr="00F10645" w:rsidRDefault="00700465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MANAGER</w:t>
      </w:r>
    </w:p>
    <w:p w:rsidR="00546B9F" w:rsidRPr="00F10645" w:rsidRDefault="009505EA" w:rsidP="00BE67CA">
      <w:pPr>
        <w:tabs>
          <w:tab w:val="left" w:pos="9611"/>
        </w:tabs>
        <w:rPr>
          <w:rFonts w:ascii="Albertus Extra Bold" w:hAnsi="Albertus Extra Bold"/>
          <w:b/>
          <w:sz w:val="44"/>
          <w:szCs w:val="44"/>
        </w:rPr>
      </w:pPr>
      <w:r w:rsidRPr="00F10645">
        <w:rPr>
          <w:rFonts w:ascii="Albertus Extra Bold" w:hAnsi="Albertus Extra Bold"/>
          <w:b/>
          <w:sz w:val="44"/>
          <w:szCs w:val="44"/>
        </w:rPr>
        <w:tab/>
      </w:r>
    </w:p>
    <w:p w:rsidR="00546B9F" w:rsidRPr="00F10645" w:rsidRDefault="00AC0515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WEEK</w:t>
      </w:r>
      <w:r w:rsidR="0089196D">
        <w:rPr>
          <w:rFonts w:ascii="Albertus Extra Bold" w:hAnsi="Albertus Extra Bold"/>
          <w:b/>
          <w:sz w:val="44"/>
          <w:szCs w:val="44"/>
        </w:rPr>
        <w:t xml:space="preserve"> </w:t>
      </w:r>
      <w:r w:rsidR="00AE29B9">
        <w:rPr>
          <w:rFonts w:ascii="Albertus Extra Bold" w:hAnsi="Albertus Extra Bold"/>
          <w:b/>
          <w:sz w:val="44"/>
          <w:szCs w:val="44"/>
        </w:rPr>
        <w:t>4</w:t>
      </w:r>
      <w:r w:rsidR="00560B47">
        <w:rPr>
          <w:rFonts w:ascii="Albertus Extra Bold" w:hAnsi="Albertus Extra Bold"/>
          <w:b/>
          <w:sz w:val="44"/>
          <w:szCs w:val="44"/>
        </w:rPr>
        <w:t>7</w:t>
      </w:r>
      <w:r w:rsidR="003A21ED">
        <w:rPr>
          <w:rFonts w:ascii="Albertus Extra Bold" w:hAnsi="Albertus Extra Bold"/>
          <w:b/>
          <w:sz w:val="44"/>
          <w:szCs w:val="44"/>
        </w:rPr>
        <w:t xml:space="preserve"> </w:t>
      </w:r>
      <w:r w:rsidR="003A21ED" w:rsidRPr="00F10645">
        <w:rPr>
          <w:rFonts w:ascii="Albertus Extra Bold" w:hAnsi="Albertus Extra Bold"/>
          <w:b/>
          <w:sz w:val="44"/>
          <w:szCs w:val="44"/>
        </w:rPr>
        <w:t>REPORT</w:t>
      </w:r>
      <w:r w:rsidR="00546B9F" w:rsidRPr="00F10645">
        <w:rPr>
          <w:rFonts w:ascii="Albertus Extra Bold" w:hAnsi="Albertus Extra Bold"/>
          <w:b/>
          <w:sz w:val="44"/>
          <w:szCs w:val="44"/>
        </w:rPr>
        <w:t xml:space="preserve"> FOR </w:t>
      </w:r>
      <w:r w:rsidR="003A3479">
        <w:rPr>
          <w:rFonts w:ascii="Albertus Extra Bold" w:hAnsi="Albertus Extra Bold"/>
          <w:b/>
          <w:sz w:val="44"/>
          <w:szCs w:val="44"/>
        </w:rPr>
        <w:t xml:space="preserve">THE </w:t>
      </w:r>
      <w:r w:rsidR="00546B9F" w:rsidRPr="00F10645">
        <w:rPr>
          <w:rFonts w:ascii="Albertus Extra Bold" w:hAnsi="Albertus Extra Bold"/>
          <w:b/>
          <w:sz w:val="44"/>
          <w:szCs w:val="44"/>
        </w:rPr>
        <w:t xml:space="preserve">WEEK ENDING </w:t>
      </w:r>
    </w:p>
    <w:p w:rsidR="00546B9F" w:rsidRPr="00F10645" w:rsidRDefault="00F67A29" w:rsidP="00BE67CA">
      <w:pPr>
        <w:tabs>
          <w:tab w:val="left" w:pos="9422"/>
        </w:tabs>
        <w:rPr>
          <w:rFonts w:ascii="Albertus Extra Bold" w:hAnsi="Albertus Extra Bold"/>
          <w:b/>
          <w:sz w:val="44"/>
          <w:szCs w:val="44"/>
        </w:rPr>
      </w:pPr>
      <w:r w:rsidRPr="00F10645">
        <w:rPr>
          <w:rFonts w:ascii="Albertus Extra Bold" w:hAnsi="Albertus Extra Bold"/>
          <w:b/>
          <w:sz w:val="44"/>
          <w:szCs w:val="44"/>
        </w:rPr>
        <w:tab/>
      </w:r>
    </w:p>
    <w:p w:rsidR="00546B9F" w:rsidRPr="00F10645" w:rsidRDefault="00546B9F" w:rsidP="00BE67CA">
      <w:pPr>
        <w:rPr>
          <w:rFonts w:ascii="Albertus Extra Bold" w:hAnsi="Albertus Extra Bold"/>
          <w:b/>
          <w:sz w:val="44"/>
          <w:szCs w:val="44"/>
        </w:rPr>
      </w:pPr>
    </w:p>
    <w:p w:rsidR="00546B9F" w:rsidRPr="00F10645" w:rsidRDefault="00546B9F" w:rsidP="00BE67CA">
      <w:pPr>
        <w:jc w:val="center"/>
        <w:rPr>
          <w:rFonts w:ascii="Albertus Extra Bold" w:hAnsi="Albertus Extra Bold"/>
          <w:b/>
          <w:sz w:val="44"/>
          <w:szCs w:val="44"/>
        </w:rPr>
      </w:pPr>
    </w:p>
    <w:p w:rsidR="00546B9F" w:rsidRDefault="00560B47" w:rsidP="00BE67CA">
      <w:pPr>
        <w:jc w:val="center"/>
        <w:rPr>
          <w:rFonts w:ascii="Albertus Extra Bold" w:hAnsi="Albertus Extra Bold"/>
          <w:b/>
          <w:sz w:val="44"/>
          <w:szCs w:val="44"/>
        </w:rPr>
      </w:pPr>
      <w:r>
        <w:rPr>
          <w:rFonts w:ascii="Albertus Extra Bold" w:hAnsi="Albertus Extra Bold"/>
          <w:b/>
          <w:sz w:val="44"/>
          <w:szCs w:val="44"/>
        </w:rPr>
        <w:t>22</w:t>
      </w:r>
      <w:r w:rsidR="005C7419">
        <w:rPr>
          <w:rFonts w:ascii="Albertus Extra Bold" w:hAnsi="Albertus Extra Bold"/>
          <w:b/>
          <w:sz w:val="44"/>
          <w:szCs w:val="44"/>
        </w:rPr>
        <w:t>-1</w:t>
      </w:r>
      <w:r w:rsidR="005D0671">
        <w:rPr>
          <w:rFonts w:ascii="Albertus Extra Bold" w:hAnsi="Albertus Extra Bold"/>
          <w:b/>
          <w:sz w:val="44"/>
          <w:szCs w:val="44"/>
        </w:rPr>
        <w:t>1</w:t>
      </w:r>
      <w:r w:rsidR="002056D9" w:rsidRPr="00F10645">
        <w:rPr>
          <w:rFonts w:ascii="Albertus Extra Bold" w:hAnsi="Albertus Extra Bold"/>
          <w:b/>
          <w:sz w:val="44"/>
          <w:szCs w:val="44"/>
        </w:rPr>
        <w:t>-</w:t>
      </w:r>
      <w:r w:rsidR="00166978" w:rsidRPr="00F10645">
        <w:rPr>
          <w:rFonts w:ascii="Albertus Extra Bold" w:hAnsi="Albertus Extra Bold"/>
          <w:b/>
          <w:sz w:val="44"/>
          <w:szCs w:val="44"/>
        </w:rPr>
        <w:t>202</w:t>
      </w:r>
      <w:r w:rsidR="00CB64AF">
        <w:rPr>
          <w:rFonts w:ascii="Albertus Extra Bold" w:hAnsi="Albertus Extra Bold"/>
          <w:b/>
          <w:sz w:val="44"/>
          <w:szCs w:val="44"/>
        </w:rPr>
        <w:t>3</w:t>
      </w:r>
    </w:p>
    <w:p w:rsidR="00546B9F" w:rsidRPr="00F10645" w:rsidRDefault="00546B9F" w:rsidP="00BE67CA">
      <w:pPr>
        <w:rPr>
          <w:rFonts w:ascii="Century Gothic" w:hAnsi="Century Gothic"/>
          <w:b/>
          <w:sz w:val="40"/>
          <w:szCs w:val="40"/>
        </w:rPr>
      </w:pPr>
      <w:r w:rsidRPr="00F10645">
        <w:rPr>
          <w:rFonts w:ascii="Century Gothic" w:hAnsi="Century Gothic"/>
          <w:sz w:val="40"/>
          <w:szCs w:val="40"/>
        </w:rPr>
        <w:t xml:space="preserve">  </w:t>
      </w:r>
    </w:p>
    <w:p w:rsidR="00D7525F" w:rsidRPr="00F10645" w:rsidRDefault="00546B9F" w:rsidP="00BE67CA">
      <w:pPr>
        <w:jc w:val="both"/>
        <w:rPr>
          <w:rFonts w:ascii="Century Gothic" w:hAnsi="Century Gothic"/>
          <w:b/>
          <w:sz w:val="40"/>
          <w:szCs w:val="40"/>
        </w:rPr>
      </w:pPr>
      <w:r w:rsidRPr="00F10645">
        <w:rPr>
          <w:rFonts w:ascii="Century Gothic" w:hAnsi="Century Gothic"/>
          <w:b/>
          <w:sz w:val="40"/>
          <w:szCs w:val="40"/>
        </w:rPr>
        <w:tab/>
      </w:r>
      <w:r w:rsidRPr="00F10645">
        <w:rPr>
          <w:rFonts w:ascii="Century Gothic" w:hAnsi="Century Gothic"/>
          <w:b/>
          <w:sz w:val="40"/>
          <w:szCs w:val="40"/>
        </w:rPr>
        <w:tab/>
      </w:r>
    </w:p>
    <w:p w:rsidR="006A73B3" w:rsidRDefault="00546B9F" w:rsidP="00BE67CA">
      <w:pPr>
        <w:jc w:val="both"/>
        <w:rPr>
          <w:rFonts w:ascii="Century Gothic" w:hAnsi="Century Gothic"/>
          <w:b/>
          <w:sz w:val="40"/>
          <w:szCs w:val="40"/>
        </w:rPr>
      </w:pPr>
      <w:r w:rsidRPr="00F10645">
        <w:rPr>
          <w:rFonts w:ascii="Century Gothic" w:hAnsi="Century Gothic"/>
          <w:b/>
          <w:sz w:val="40"/>
          <w:szCs w:val="40"/>
        </w:rPr>
        <w:tab/>
      </w:r>
    </w:p>
    <w:p w:rsidR="00291F61" w:rsidRPr="00F10645" w:rsidRDefault="00546B9F" w:rsidP="00A7020A">
      <w:pPr>
        <w:jc w:val="both"/>
        <w:rPr>
          <w:rFonts w:ascii="Century Gothic" w:hAnsi="Century Gothic"/>
          <w:sz w:val="18"/>
          <w:szCs w:val="18"/>
          <w:u w:val="single"/>
        </w:rPr>
      </w:pPr>
      <w:r w:rsidRPr="00F10645">
        <w:rPr>
          <w:rFonts w:ascii="Century Gothic" w:hAnsi="Century Gothic"/>
          <w:b/>
          <w:sz w:val="40"/>
          <w:szCs w:val="40"/>
        </w:rPr>
        <w:tab/>
      </w:r>
    </w:p>
    <w:p w:rsidR="0011656D" w:rsidRPr="00EB413C" w:rsidRDefault="0011656D" w:rsidP="0011656D">
      <w:pPr>
        <w:tabs>
          <w:tab w:val="left" w:pos="3240"/>
        </w:tabs>
        <w:rPr>
          <w:rFonts w:ascii="Century Gothic" w:hAnsi="Century Gothic" w:cs="Arial"/>
          <w:b/>
          <w:sz w:val="18"/>
          <w:szCs w:val="18"/>
        </w:rPr>
      </w:pPr>
    </w:p>
    <w:p w:rsidR="00C53B2E" w:rsidRPr="00C53B2E" w:rsidRDefault="00B132E7" w:rsidP="00C53B2E">
      <w:pPr>
        <w:numPr>
          <w:ilvl w:val="2"/>
          <w:numId w:val="6"/>
        </w:numPr>
        <w:tabs>
          <w:tab w:val="left" w:pos="720"/>
        </w:tabs>
        <w:ind w:hanging="198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Simple </w:t>
      </w:r>
      <w:r w:rsidRPr="00F10645">
        <w:rPr>
          <w:rFonts w:ascii="Century Gothic" w:hAnsi="Century Gothic"/>
          <w:b/>
          <w:sz w:val="22"/>
          <w:szCs w:val="22"/>
        </w:rPr>
        <w:t>Corporate</w:t>
      </w:r>
      <w:r>
        <w:rPr>
          <w:rFonts w:ascii="Century Gothic" w:hAnsi="Century Gothic"/>
          <w:b/>
          <w:sz w:val="22"/>
          <w:szCs w:val="22"/>
        </w:rPr>
        <w:t xml:space="preserve"> Quotations Completed</w:t>
      </w:r>
    </w:p>
    <w:p w:rsidR="0025541F" w:rsidRDefault="0025541F" w:rsidP="0025541F">
      <w:pPr>
        <w:tabs>
          <w:tab w:val="left" w:pos="720"/>
        </w:tabs>
        <w:rPr>
          <w:rFonts w:ascii="Century Gothic" w:hAnsi="Century Gothic"/>
          <w:b/>
          <w:sz w:val="22"/>
          <w:szCs w:val="22"/>
        </w:rPr>
      </w:pPr>
    </w:p>
    <w:p w:rsidR="005F2ADD" w:rsidRPr="00C53B2E" w:rsidRDefault="005F2ADD" w:rsidP="005F2ADD">
      <w:pPr>
        <w:rPr>
          <w:rFonts w:ascii="Century Gothic" w:hAnsi="Century Gothic"/>
          <w:b/>
          <w:sz w:val="18"/>
          <w:szCs w:val="18"/>
        </w:rPr>
      </w:pPr>
      <w:r w:rsidRPr="00C53B2E">
        <w:rPr>
          <w:rFonts w:ascii="Century Gothic" w:hAnsi="Century Gothic"/>
          <w:b/>
          <w:sz w:val="18"/>
          <w:szCs w:val="18"/>
        </w:rPr>
        <w:t>Local Corporate Quotations Completed</w:t>
      </w:r>
    </w:p>
    <w:p w:rsidR="005F2ADD" w:rsidRDefault="005F2ADD" w:rsidP="005F2ADD">
      <w:pPr>
        <w:ind w:firstLine="720"/>
        <w:rPr>
          <w:rFonts w:ascii="Century Gothic" w:hAnsi="Century Gothic"/>
          <w:b/>
          <w:sz w:val="18"/>
          <w:szCs w:val="18"/>
        </w:rPr>
      </w:pPr>
    </w:p>
    <w:p w:rsidR="0059518B" w:rsidRPr="001164A3" w:rsidRDefault="0059518B" w:rsidP="0059518B">
      <w:pPr>
        <w:ind w:firstLine="720"/>
        <w:rPr>
          <w:rFonts w:ascii="Century Gothic" w:hAnsi="Century Gothic"/>
          <w:sz w:val="18"/>
          <w:szCs w:val="18"/>
        </w:rPr>
      </w:pPr>
    </w:p>
    <w:tbl>
      <w:tblPr>
        <w:tblpPr w:leftFromText="180" w:rightFromText="180" w:vertAnchor="text" w:horzAnchor="margin" w:tblpY="3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20" w:firstRow="1" w:lastRow="0" w:firstColumn="0" w:lastColumn="0" w:noHBand="1" w:noVBand="1"/>
      </w:tblPr>
      <w:tblGrid>
        <w:gridCol w:w="799"/>
        <w:gridCol w:w="3221"/>
        <w:gridCol w:w="1529"/>
        <w:gridCol w:w="1416"/>
        <w:gridCol w:w="1520"/>
        <w:gridCol w:w="1272"/>
        <w:gridCol w:w="1433"/>
        <w:gridCol w:w="1771"/>
        <w:gridCol w:w="1139"/>
      </w:tblGrid>
      <w:tr w:rsidR="0059518B" w:rsidRPr="00C53B2E" w:rsidTr="00126C76">
        <w:trPr>
          <w:tblHeader/>
        </w:trPr>
        <w:tc>
          <w:tcPr>
            <w:tcW w:w="28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ITEM</w:t>
            </w:r>
          </w:p>
        </w:tc>
        <w:tc>
          <w:tcPr>
            <w:tcW w:w="114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Customer/Client Name</w:t>
            </w:r>
          </w:p>
        </w:tc>
        <w:tc>
          <w:tcPr>
            <w:tcW w:w="542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Project Scope</w:t>
            </w:r>
          </w:p>
        </w:tc>
        <w:tc>
          <w:tcPr>
            <w:tcW w:w="502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Start Date</w:t>
            </w:r>
          </w:p>
        </w:tc>
        <w:tc>
          <w:tcPr>
            <w:tcW w:w="539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Finish Date</w:t>
            </w:r>
          </w:p>
        </w:tc>
        <w:tc>
          <w:tcPr>
            <w:tcW w:w="451" w:type="pct"/>
            <w:tcBorders>
              <w:top w:val="double" w:sz="4" w:space="0" w:color="auto"/>
              <w:bottom w:val="doub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52663B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Duration (h)</w:t>
            </w:r>
          </w:p>
        </w:tc>
        <w:tc>
          <w:tcPr>
            <w:tcW w:w="508" w:type="pct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Value</w:t>
            </w:r>
          </w:p>
        </w:tc>
        <w:tc>
          <w:tcPr>
            <w:tcW w:w="628" w:type="pc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Accomplishments</w:t>
            </w:r>
          </w:p>
        </w:tc>
        <w:tc>
          <w:tcPr>
            <w:tcW w:w="40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DD6EE" w:themeFill="accent1" w:themeFillTint="66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 xml:space="preserve">Issues and Potential </w:t>
            </w:r>
          </w:p>
        </w:tc>
      </w:tr>
      <w:tr w:rsidR="0059518B" w:rsidRPr="00C53B2E" w:rsidTr="00D14A49">
        <w:trPr>
          <w:tblHeader/>
        </w:trPr>
        <w:tc>
          <w:tcPr>
            <w:tcW w:w="28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18B" w:rsidRPr="00A820AA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42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18B" w:rsidRPr="00A820AA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  <w:r w:rsidRPr="00C53B2E">
              <w:rPr>
                <w:rFonts w:ascii="Century Gothic" w:hAnsi="Century Gothic"/>
                <w:sz w:val="18"/>
                <w:szCs w:val="18"/>
              </w:rPr>
              <w:t>Fibre and VPN</w:t>
            </w:r>
          </w:p>
        </w:tc>
        <w:tc>
          <w:tcPr>
            <w:tcW w:w="542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02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3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51" w:type="pct"/>
            <w:tcBorders>
              <w:top w:val="double" w:sz="4" w:space="0" w:color="auto"/>
              <w:bottom w:val="single" w:sz="4" w:space="0" w:color="auto"/>
            </w:tcBorders>
          </w:tcPr>
          <w:p w:rsidR="0059518B" w:rsidRPr="00C53B2E" w:rsidRDefault="0059518B" w:rsidP="0052663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2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518B" w:rsidRPr="00C53B2E" w:rsidRDefault="0059518B" w:rsidP="00D14A49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404" w:type="pc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59518B" w:rsidRPr="00C53B2E" w:rsidRDefault="0059518B" w:rsidP="00D14A49">
            <w:pPr>
              <w:rPr>
                <w:rFonts w:ascii="Century Gothic" w:hAnsi="Century Gothic"/>
                <w:sz w:val="18"/>
                <w:szCs w:val="18"/>
                <w:lang w:val="en-ZA"/>
              </w:rPr>
            </w:pPr>
          </w:p>
        </w:tc>
      </w:tr>
      <w:tr w:rsidR="0012154D" w:rsidRPr="00D01DBD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331" w:rsidRPr="00D01DBD" w:rsidRDefault="00BD43A9" w:rsidP="0070033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331" w:rsidRPr="00700331" w:rsidRDefault="00700331" w:rsidP="00700331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Teecherz Mutare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331" w:rsidRPr="00700331" w:rsidRDefault="00700331" w:rsidP="00700331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331" w:rsidRPr="00700331" w:rsidRDefault="00700331" w:rsidP="00700331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331" w:rsidRPr="00700331" w:rsidRDefault="00700331" w:rsidP="00700331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331" w:rsidRPr="00700331" w:rsidRDefault="00700331" w:rsidP="00700331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0</w:t>
            </w:r>
            <w:r w:rsidR="001318C9">
              <w:rPr>
                <w:rFonts w:ascii="Century Gothic" w:hAnsi="Century Gothic"/>
                <w:sz w:val="18"/>
                <w:szCs w:val="18"/>
              </w:rPr>
              <w:t>.25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331" w:rsidRPr="00700331" w:rsidRDefault="00700331" w:rsidP="00700331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$1566.66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00331" w:rsidRPr="00700331" w:rsidRDefault="00700331" w:rsidP="00700331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0331" w:rsidRPr="00A820AA" w:rsidRDefault="00700331" w:rsidP="00700331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BD43A9" w:rsidRPr="00D01DBD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D01DBD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Teecherz Zvishavane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24/11/2023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373D2C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7.3</w:t>
            </w:r>
            <w:r w:rsidR="0084205A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$1940.16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A820AA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BD43A9" w:rsidRPr="00D01DBD" w:rsidTr="0012154D">
        <w:trPr>
          <w:trHeight w:val="361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D01DBD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Avicenna Multi Speciality Medical Centre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22/11/2023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2C3B33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$3932.21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A820AA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BD43A9" w:rsidRPr="00D01DBD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D01DBD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Cerba Lancet Sourtherton Lobengula Road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1</w:t>
            </w:r>
            <w:r w:rsidR="003D4171">
              <w:rPr>
                <w:rFonts w:ascii="Century Gothic" w:hAnsi="Century Gothic"/>
                <w:sz w:val="18"/>
                <w:szCs w:val="18"/>
              </w:rPr>
              <w:t>.1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$1555.71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A820AA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D01DBD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Zesa Training Centre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24/11/2023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24/11/2023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0</w:t>
            </w:r>
            <w:r w:rsidR="00297702">
              <w:rPr>
                <w:rFonts w:ascii="Century Gothic" w:hAnsi="Century Gothic"/>
                <w:sz w:val="18"/>
                <w:szCs w:val="18"/>
              </w:rPr>
              <w:t>.75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$9125.56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Kotwa Methodist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28/11/2023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28/11/2023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1</w:t>
            </w:r>
            <w:r w:rsidR="0020283A">
              <w:rPr>
                <w:rFonts w:ascii="Century Gothic" w:hAnsi="Century Gothic"/>
                <w:sz w:val="18"/>
                <w:szCs w:val="18"/>
              </w:rPr>
              <w:t>.9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$2121.47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Default="002031FE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Performance Hub, 170 The Chase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28/11/2023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C1631C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$2536.21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Halsteds Gweru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28/11/2023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245F12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2.75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$5049.21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70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106 Prince Edward Street - Cerba Lancet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24/11/2023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28/11/2023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FC0FED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$2215.41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Ngezi Pharmacy -Nectacare Shabani Mine Hospital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</w:t>
            </w:r>
            <w:r w:rsidR="002E010C">
              <w:rPr>
                <w:rFonts w:ascii="Century Gothic" w:hAnsi="Century Gothic"/>
                <w:sz w:val="18"/>
                <w:szCs w:val="18"/>
              </w:rPr>
              <w:t>.25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$3967.61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Ngezi Phamarcy - Nectacare Zvishavane Highlands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1</w:t>
            </w:r>
            <w:r w:rsidR="00681E31">
              <w:rPr>
                <w:rFonts w:ascii="Century Gothic" w:hAnsi="Century Gothic"/>
                <w:sz w:val="18"/>
                <w:szCs w:val="18"/>
              </w:rPr>
              <w:t>.66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$4024.61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Ngezi Phamarcy - Nectacare Bulawayo Pharmacy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VPN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</w:t>
            </w:r>
            <w:r w:rsidR="00580B4B">
              <w:rPr>
                <w:rFonts w:ascii="Century Gothic" w:hAnsi="Century Gothic"/>
                <w:sz w:val="18"/>
                <w:szCs w:val="18"/>
              </w:rPr>
              <w:t>.2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$None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Borradaile Trust Hospital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1</w:t>
            </w:r>
            <w:r w:rsidR="002850F1">
              <w:rPr>
                <w:rFonts w:ascii="Century Gothic" w:hAnsi="Century Gothic"/>
                <w:sz w:val="18"/>
                <w:szCs w:val="18"/>
              </w:rPr>
              <w:t>5.30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$2683.64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Cerba Lancet TSHOVANI TOWNSHIP Chiredzi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27/11/2023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214347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$2776.01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Teecherz Westgate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24/11/2023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3411BE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1.9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$20133.06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tabs>
                <w:tab w:val="left" w:pos="720"/>
              </w:tabs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D43A9" w:rsidRPr="00700331" w:rsidTr="0012154D">
        <w:trPr>
          <w:trHeight w:val="234"/>
        </w:trPr>
        <w:tc>
          <w:tcPr>
            <w:tcW w:w="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3A9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</w:t>
            </w:r>
            <w:r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11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DFA Meridian Pomona</w:t>
            </w:r>
          </w:p>
        </w:tc>
        <w:tc>
          <w:tcPr>
            <w:tcW w:w="54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502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23/11/2023</w:t>
            </w:r>
          </w:p>
        </w:tc>
        <w:tc>
          <w:tcPr>
            <w:tcW w:w="539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24/11/2023</w:t>
            </w:r>
          </w:p>
        </w:tc>
        <w:tc>
          <w:tcPr>
            <w:tcW w:w="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345F74" w:rsidP="00BD43A9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7.7</w:t>
            </w:r>
          </w:p>
        </w:tc>
        <w:tc>
          <w:tcPr>
            <w:tcW w:w="50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$2271.31</w:t>
            </w:r>
          </w:p>
        </w:tc>
        <w:tc>
          <w:tcPr>
            <w:tcW w:w="628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D43A9" w:rsidRPr="00700331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  <w:r w:rsidRPr="00700331">
              <w:rPr>
                <w:rFonts w:ascii="Century Gothic" w:hAnsi="Century Gothic"/>
                <w:sz w:val="18"/>
                <w:szCs w:val="18"/>
              </w:rPr>
              <w:t>E36 Completed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43A9" w:rsidRPr="00D01DBD" w:rsidRDefault="00BD43A9" w:rsidP="00BD43A9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802F1B" w:rsidRDefault="00802F1B" w:rsidP="00571560">
      <w:pPr>
        <w:rPr>
          <w:rFonts w:ascii="Century Gothic" w:hAnsi="Century Gothic"/>
          <w:sz w:val="18"/>
          <w:szCs w:val="18"/>
        </w:rPr>
      </w:pPr>
    </w:p>
    <w:p w:rsidR="00571560" w:rsidRDefault="002610CD" w:rsidP="00571560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Completed (16</w:t>
      </w:r>
      <w:r w:rsidR="00571560" w:rsidRPr="005B668A">
        <w:rPr>
          <w:rFonts w:ascii="Century Gothic" w:hAnsi="Century Gothic"/>
          <w:sz w:val="18"/>
          <w:szCs w:val="18"/>
        </w:rPr>
        <w:t xml:space="preserve">) simple corporate quotations in </w:t>
      </w:r>
      <w:r w:rsidR="001262F1">
        <w:rPr>
          <w:rFonts w:ascii="Century Gothic" w:hAnsi="Century Gothic"/>
          <w:sz w:val="18"/>
          <w:szCs w:val="18"/>
        </w:rPr>
        <w:t>10.8</w:t>
      </w:r>
      <w:r w:rsidR="00571560" w:rsidRPr="00963B97">
        <w:rPr>
          <w:rFonts w:ascii="Century Gothic" w:hAnsi="Century Gothic"/>
          <w:sz w:val="18"/>
          <w:szCs w:val="18"/>
        </w:rPr>
        <w:t xml:space="preserve"> </w:t>
      </w:r>
      <w:r w:rsidR="00571560" w:rsidRPr="005B668A">
        <w:rPr>
          <w:rFonts w:ascii="Century Gothic" w:hAnsi="Century Gothic"/>
          <w:sz w:val="18"/>
          <w:szCs w:val="18"/>
        </w:rPr>
        <w:t>hours per quote.</w:t>
      </w:r>
    </w:p>
    <w:p w:rsidR="009B289F" w:rsidRDefault="009B289F" w:rsidP="009B289F">
      <w:pPr>
        <w:rPr>
          <w:rFonts w:ascii="Century Gothic" w:hAnsi="Century Gothic"/>
          <w:sz w:val="18"/>
          <w:szCs w:val="18"/>
        </w:rPr>
      </w:pPr>
    </w:p>
    <w:p w:rsidR="009B289F" w:rsidRDefault="009B289F" w:rsidP="009B289F">
      <w:pPr>
        <w:rPr>
          <w:rFonts w:ascii="Century Gothic" w:hAnsi="Century Gothic"/>
          <w:sz w:val="18"/>
          <w:szCs w:val="18"/>
        </w:rPr>
      </w:pPr>
    </w:p>
    <w:tbl>
      <w:tblPr>
        <w:tblW w:w="5000" w:type="pct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76"/>
        <w:gridCol w:w="964"/>
        <w:gridCol w:w="1049"/>
        <w:gridCol w:w="1086"/>
        <w:gridCol w:w="922"/>
        <w:gridCol w:w="959"/>
        <w:gridCol w:w="1091"/>
        <w:gridCol w:w="2236"/>
        <w:gridCol w:w="3517"/>
      </w:tblGrid>
      <w:tr w:rsidR="0059518B" w:rsidTr="00D14A49">
        <w:trPr>
          <w:trHeight w:val="285"/>
        </w:trPr>
        <w:tc>
          <w:tcPr>
            <w:tcW w:w="807" w:type="pct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26" w:type="pct"/>
            <w:gridSpan w:val="4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No. of Quotations Requests Received</w:t>
            </w:r>
          </w:p>
        </w:tc>
        <w:tc>
          <w:tcPr>
            <w:tcW w:w="340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Total Quotes</w:t>
            </w:r>
          </w:p>
        </w:tc>
        <w:tc>
          <w:tcPr>
            <w:tcW w:w="387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Time taken (hours)</w:t>
            </w:r>
          </w:p>
        </w:tc>
        <w:tc>
          <w:tcPr>
            <w:tcW w:w="793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ASTT (hrs)</w:t>
            </w:r>
          </w:p>
        </w:tc>
        <w:tc>
          <w:tcPr>
            <w:tcW w:w="1247" w:type="pct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Remarks</w:t>
            </w:r>
          </w:p>
        </w:tc>
      </w:tr>
      <w:tr w:rsidR="0059518B" w:rsidTr="00D14A49">
        <w:trPr>
          <w:trHeight w:val="585"/>
        </w:trPr>
        <w:tc>
          <w:tcPr>
            <w:tcW w:w="0" w:type="auto"/>
            <w:vMerge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1- 12 hrs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13-24 hrs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25-48 hrs</w:t>
            </w: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Over 49 hrs</w:t>
            </w: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518B" w:rsidRDefault="0059518B" w:rsidP="00D14A49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9518B" w:rsidRDefault="0059518B" w:rsidP="0046765B">
            <w:pPr>
              <w:spacing w:line="48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ZW"/>
              </w:rPr>
              <w:t xml:space="preserve"> </w:t>
            </w:r>
          </w:p>
        </w:tc>
        <w:tc>
          <w:tcPr>
            <w:tcW w:w="12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:rsidR="0059518B" w:rsidRDefault="0059518B" w:rsidP="00D14A49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  <w:tr w:rsidR="00DB008E" w:rsidTr="00D14A49">
        <w:trPr>
          <w:trHeight w:val="462"/>
        </w:trPr>
        <w:tc>
          <w:tcPr>
            <w:tcW w:w="807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noWrap/>
            <w:vAlign w:val="center"/>
            <w:hideMark/>
          </w:tcPr>
          <w:p w:rsidR="00DB008E" w:rsidRDefault="00DB008E" w:rsidP="00DB008E">
            <w:pPr>
              <w:rPr>
                <w:sz w:val="20"/>
                <w:szCs w:val="20"/>
                <w:lang w:val="en-AU" w:eastAsia="en-AU"/>
              </w:rPr>
            </w:pPr>
          </w:p>
        </w:tc>
        <w:tc>
          <w:tcPr>
            <w:tcW w:w="342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B008E" w:rsidRDefault="00EF287B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</w:t>
            </w:r>
            <w:r w:rsidR="00294F6D">
              <w:rPr>
                <w:rFonts w:ascii="Century Gothic" w:hAnsi="Century Gothic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B008E" w:rsidRDefault="00A00C33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85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B008E" w:rsidRDefault="00294F6D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2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B008E" w:rsidRDefault="00DB008E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40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B008E" w:rsidRDefault="00A2130C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B008E" w:rsidRDefault="00806335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F732D9">
              <w:rPr>
                <w:rFonts w:ascii="Century Gothic" w:hAnsi="Century Gothic"/>
                <w:b/>
                <w:bCs/>
                <w:sz w:val="18"/>
                <w:szCs w:val="18"/>
              </w:rPr>
              <w:t>115.09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DB008E" w:rsidRDefault="00806335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7.2</w:t>
            </w:r>
            <w:bookmarkStart w:id="0" w:name="_GoBack"/>
            <w:bookmarkEnd w:id="0"/>
          </w:p>
        </w:tc>
        <w:tc>
          <w:tcPr>
            <w:tcW w:w="124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B008E" w:rsidRDefault="00DB008E" w:rsidP="00DB008E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:rsidR="0059518B" w:rsidRDefault="0059518B" w:rsidP="0059518B">
      <w:pPr>
        <w:rPr>
          <w:rFonts w:ascii="Century Gothic" w:hAnsi="Century Gothic"/>
          <w:b/>
          <w:sz w:val="18"/>
          <w:szCs w:val="18"/>
        </w:rPr>
      </w:pPr>
    </w:p>
    <w:p w:rsidR="009B289F" w:rsidRDefault="009B289F" w:rsidP="009B289F">
      <w:pPr>
        <w:rPr>
          <w:rFonts w:ascii="Century Gothic" w:hAnsi="Century Gothic"/>
          <w:b/>
          <w:sz w:val="18"/>
          <w:szCs w:val="18"/>
        </w:rPr>
      </w:pPr>
    </w:p>
    <w:p w:rsidR="004118DC" w:rsidRPr="004118DC" w:rsidRDefault="004118DC" w:rsidP="004118DC">
      <w:pPr>
        <w:pStyle w:val="ListParagraph"/>
        <w:numPr>
          <w:ilvl w:val="2"/>
          <w:numId w:val="6"/>
        </w:numPr>
        <w:rPr>
          <w:rFonts w:ascii="Century Gothic" w:hAnsi="Century Gothic"/>
          <w:b/>
          <w:sz w:val="18"/>
          <w:szCs w:val="18"/>
        </w:rPr>
      </w:pPr>
      <w:r w:rsidRPr="004118DC">
        <w:rPr>
          <w:rFonts w:ascii="Century Gothic" w:hAnsi="Century Gothic"/>
          <w:b/>
          <w:sz w:val="18"/>
          <w:szCs w:val="18"/>
        </w:rPr>
        <w:t xml:space="preserve">Requested </w:t>
      </w:r>
      <w:r w:rsidR="0008085A" w:rsidRPr="004118DC">
        <w:rPr>
          <w:rFonts w:ascii="Century Gothic" w:hAnsi="Century Gothic"/>
          <w:b/>
          <w:sz w:val="18"/>
          <w:szCs w:val="18"/>
        </w:rPr>
        <w:t>Quotations</w:t>
      </w:r>
      <w:r w:rsidRPr="004118DC">
        <w:rPr>
          <w:rFonts w:ascii="Century Gothic" w:hAnsi="Century Gothic"/>
          <w:b/>
          <w:sz w:val="18"/>
          <w:szCs w:val="18"/>
        </w:rPr>
        <w:t xml:space="preserve"> solutions</w:t>
      </w:r>
    </w:p>
    <w:p w:rsidR="004118DC" w:rsidRPr="004118DC" w:rsidRDefault="004118DC" w:rsidP="004118DC">
      <w:pPr>
        <w:pStyle w:val="ListParagraph"/>
        <w:ind w:left="1980"/>
        <w:rPr>
          <w:rFonts w:ascii="Century Gothic" w:hAnsi="Century Gothic"/>
          <w:b/>
          <w:sz w:val="18"/>
          <w:szCs w:val="18"/>
        </w:rPr>
      </w:pPr>
    </w:p>
    <w:p w:rsidR="00C53B2E" w:rsidRPr="00C53B2E" w:rsidRDefault="003906CB" w:rsidP="00C53B2E">
      <w:pPr>
        <w:tabs>
          <w:tab w:val="left" w:pos="720"/>
        </w:tabs>
        <w:spacing w:after="160" w:line="259" w:lineRule="auto"/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</w:pPr>
      <w:r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  <w:t>Completed 1</w:t>
      </w:r>
      <w:r w:rsidR="00C53B2E" w:rsidRPr="00C53B2E"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  <w:t xml:space="preserve"> solution quotations in turnaround time.</w:t>
      </w:r>
    </w:p>
    <w:p w:rsidR="00C53B2E" w:rsidRPr="00C53B2E" w:rsidRDefault="00C53B2E" w:rsidP="00C53B2E">
      <w:pPr>
        <w:tabs>
          <w:tab w:val="left" w:pos="720"/>
        </w:tabs>
        <w:spacing w:after="160" w:line="259" w:lineRule="auto"/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</w:pPr>
    </w:p>
    <w:tbl>
      <w:tblPr>
        <w:tblW w:w="13737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 w:firstRow="1" w:lastRow="0" w:firstColumn="0" w:lastColumn="0" w:noHBand="1" w:noVBand="1"/>
      </w:tblPr>
      <w:tblGrid>
        <w:gridCol w:w="954"/>
        <w:gridCol w:w="2908"/>
        <w:gridCol w:w="18"/>
        <w:gridCol w:w="2550"/>
        <w:gridCol w:w="11"/>
        <w:gridCol w:w="30"/>
        <w:gridCol w:w="1235"/>
        <w:gridCol w:w="1276"/>
        <w:gridCol w:w="992"/>
        <w:gridCol w:w="1956"/>
        <w:gridCol w:w="27"/>
        <w:gridCol w:w="27"/>
        <w:gridCol w:w="1753"/>
      </w:tblGrid>
      <w:tr w:rsidR="00C53B2E" w:rsidRPr="00C53B2E" w:rsidTr="000D0493">
        <w:trPr>
          <w:tblHeader/>
        </w:trPr>
        <w:tc>
          <w:tcPr>
            <w:tcW w:w="95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ITEM</w:t>
            </w:r>
          </w:p>
        </w:tc>
        <w:tc>
          <w:tcPr>
            <w:tcW w:w="2926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Customer/Client Name</w:t>
            </w:r>
          </w:p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56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Project Scope</w:t>
            </w:r>
          </w:p>
        </w:tc>
        <w:tc>
          <w:tcPr>
            <w:tcW w:w="1265" w:type="dxa"/>
            <w:gridSpan w:val="2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Start Date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Finish Date</w:t>
            </w:r>
          </w:p>
        </w:tc>
        <w:tc>
          <w:tcPr>
            <w:tcW w:w="992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Duration</w:t>
            </w:r>
          </w:p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(Days)</w:t>
            </w:r>
          </w:p>
        </w:tc>
        <w:tc>
          <w:tcPr>
            <w:tcW w:w="195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This Week Accomplishments</w:t>
            </w:r>
          </w:p>
        </w:tc>
        <w:tc>
          <w:tcPr>
            <w:tcW w:w="1807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2F2F2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Issues and Potential Problems</w:t>
            </w:r>
          </w:p>
        </w:tc>
      </w:tr>
      <w:tr w:rsidR="00C53B2E" w:rsidRPr="00C53B2E" w:rsidTr="000D0493">
        <w:trPr>
          <w:trHeight w:val="170"/>
        </w:trPr>
        <w:tc>
          <w:tcPr>
            <w:tcW w:w="954" w:type="dxa"/>
            <w:tcBorders>
              <w:left w:val="double" w:sz="4" w:space="0" w:color="auto"/>
              <w:righ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A"/>
                <w14:ligatures w14:val="standardContextual"/>
              </w:rPr>
            </w:pPr>
          </w:p>
        </w:tc>
        <w:tc>
          <w:tcPr>
            <w:tcW w:w="12783" w:type="dxa"/>
            <w:gridSpan w:val="1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A"/>
                <w14:ligatures w14:val="standardContextual"/>
              </w:rPr>
              <w:t>Completed LAN Solutions</w:t>
            </w:r>
          </w:p>
        </w:tc>
      </w:tr>
      <w:tr w:rsidR="00C53B2E" w:rsidRPr="00C53B2E" w:rsidTr="000D0493">
        <w:trPr>
          <w:trHeight w:val="170"/>
        </w:trPr>
        <w:tc>
          <w:tcPr>
            <w:tcW w:w="954" w:type="dxa"/>
            <w:tcBorders>
              <w:lef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926" w:type="dxa"/>
            <w:gridSpan w:val="2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561" w:type="dxa"/>
            <w:gridSpan w:val="2"/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6" w:type="dxa"/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92" w:type="dxa"/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jc w:val="center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956" w:type="dxa"/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807" w:type="dxa"/>
            <w:gridSpan w:val="3"/>
            <w:tcBorders>
              <w:righ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C53B2E" w:rsidRPr="00C53B2E" w:rsidTr="000D0493">
        <w:trPr>
          <w:trHeight w:val="170"/>
        </w:trPr>
        <w:tc>
          <w:tcPr>
            <w:tcW w:w="954" w:type="dxa"/>
            <w:tcBorders>
              <w:lef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926" w:type="dxa"/>
            <w:gridSpan w:val="2"/>
            <w:tcBorders>
              <w:left w:val="doub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561" w:type="dxa"/>
            <w:gridSpan w:val="2"/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65" w:type="dxa"/>
            <w:gridSpan w:val="2"/>
            <w:shd w:val="clear" w:color="auto" w:fill="FFFFFF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6" w:type="dxa"/>
            <w:shd w:val="clear" w:color="auto" w:fill="FFFFFF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92" w:type="dxa"/>
            <w:shd w:val="clear" w:color="auto" w:fill="FFFFFF"/>
          </w:tcPr>
          <w:p w:rsidR="00C53B2E" w:rsidRPr="00C53B2E" w:rsidRDefault="00C53B2E" w:rsidP="00C53B2E">
            <w:pPr>
              <w:spacing w:after="160" w:line="259" w:lineRule="auto"/>
              <w:jc w:val="center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956" w:type="dxa"/>
            <w:shd w:val="clear" w:color="auto" w:fill="FFFFFF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807" w:type="dxa"/>
            <w:gridSpan w:val="3"/>
            <w:tcBorders>
              <w:righ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C53B2E" w:rsidRPr="00C53B2E" w:rsidTr="000D0493">
        <w:trPr>
          <w:trHeight w:val="106"/>
        </w:trPr>
        <w:tc>
          <w:tcPr>
            <w:tcW w:w="954" w:type="dxa"/>
            <w:tcBorders>
              <w:left w:val="double" w:sz="4" w:space="0" w:color="auto"/>
              <w:righ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83" w:type="dxa"/>
            <w:gridSpan w:val="12"/>
            <w:tcBorders>
              <w:left w:val="double" w:sz="4" w:space="0" w:color="auto"/>
              <w:righ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  <w:t>Proposals Completed</w:t>
            </w:r>
          </w:p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02627C" w:rsidRPr="00C53B2E" w:rsidTr="000D0493">
        <w:trPr>
          <w:trHeight w:val="305"/>
        </w:trPr>
        <w:tc>
          <w:tcPr>
            <w:tcW w:w="954" w:type="dxa"/>
            <w:tcBorders>
              <w:left w:val="double" w:sz="4" w:space="0" w:color="auto"/>
              <w:right w:val="double" w:sz="4" w:space="0" w:color="auto"/>
            </w:tcBorders>
          </w:tcPr>
          <w:p w:rsidR="0002627C" w:rsidRPr="00C53B2E" w:rsidRDefault="0002627C" w:rsidP="0002627C">
            <w:pPr>
              <w:spacing w:after="160" w:line="259" w:lineRule="auto"/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926" w:type="dxa"/>
            <w:gridSpan w:val="2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2627C" w:rsidRPr="00C53B2E" w:rsidRDefault="0002627C" w:rsidP="0002627C">
            <w:pPr>
              <w:spacing w:after="160" w:line="259" w:lineRule="auto"/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627C" w:rsidRPr="000E0C94" w:rsidRDefault="0002627C" w:rsidP="0002627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6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627C" w:rsidRPr="000E0C94" w:rsidRDefault="0002627C" w:rsidP="0002627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627C" w:rsidRPr="000E0C94" w:rsidRDefault="0002627C" w:rsidP="0002627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627C" w:rsidRPr="000E0C94" w:rsidRDefault="0002627C" w:rsidP="0002627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95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627C" w:rsidRPr="000E0C94" w:rsidRDefault="0002627C" w:rsidP="0002627C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807" w:type="dxa"/>
            <w:gridSpan w:val="3"/>
            <w:tcBorders>
              <w:right w:val="double" w:sz="4" w:space="0" w:color="auto"/>
            </w:tcBorders>
            <w:shd w:val="clear" w:color="auto" w:fill="auto"/>
          </w:tcPr>
          <w:p w:rsidR="0002627C" w:rsidRPr="00C53B2E" w:rsidRDefault="0002627C" w:rsidP="0002627C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C53B2E" w:rsidRPr="00C53B2E" w:rsidTr="000D0493">
        <w:trPr>
          <w:trHeight w:val="305"/>
        </w:trPr>
        <w:tc>
          <w:tcPr>
            <w:tcW w:w="954" w:type="dxa"/>
            <w:tcBorders>
              <w:left w:val="double" w:sz="4" w:space="0" w:color="auto"/>
            </w:tcBorders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83" w:type="dxa"/>
            <w:gridSpan w:val="1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Solutions Quotations Submitted</w:t>
            </w:r>
          </w:p>
        </w:tc>
      </w:tr>
      <w:tr w:rsidR="000D0493" w:rsidRPr="00C53B2E" w:rsidTr="0062590F">
        <w:trPr>
          <w:trHeight w:val="305"/>
        </w:trPr>
        <w:tc>
          <w:tcPr>
            <w:tcW w:w="954" w:type="dxa"/>
            <w:tcBorders>
              <w:left w:val="double" w:sz="4" w:space="0" w:color="auto"/>
            </w:tcBorders>
            <w:shd w:val="clear" w:color="auto" w:fill="DEEAF6" w:themeFill="accent1" w:themeFillTint="33"/>
          </w:tcPr>
          <w:p w:rsidR="000D0493" w:rsidRPr="000D0493" w:rsidRDefault="000D0493" w:rsidP="000D0493">
            <w:pPr>
              <w:spacing w:after="160" w:line="259" w:lineRule="auto"/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0D0493"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  <w:t>1</w:t>
            </w:r>
          </w:p>
        </w:tc>
        <w:tc>
          <w:tcPr>
            <w:tcW w:w="2908" w:type="dxa"/>
            <w:tcBorders>
              <w:left w:val="doub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D0493" w:rsidRPr="000D0493" w:rsidRDefault="00703596" w:rsidP="000D0493">
            <w:pPr>
              <w:spacing w:after="160" w:line="259" w:lineRule="auto"/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</w:pPr>
            <w:r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  <w:t xml:space="preserve">CMC </w:t>
            </w:r>
            <w:r w:rsidR="00513894"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  <w:t xml:space="preserve">Cerba lancet </w:t>
            </w:r>
            <w:r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  <w:t xml:space="preserve"> x </w:t>
            </w:r>
            <w:r w:rsidR="00BC0607"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  <w:t>7</w:t>
            </w:r>
            <w:r w:rsidR="001238CF">
              <w:rPr>
                <w:rFonts w:ascii="Century Gothic" w:eastAsia="Calibri" w:hAnsi="Century Gothic" w:cs="Arial"/>
                <w:kern w:val="2"/>
                <w:sz w:val="18"/>
                <w:szCs w:val="18"/>
                <w:lang w:val="en-ZW"/>
                <w14:ligatures w14:val="standardContextual"/>
              </w:rPr>
              <w:t xml:space="preserve"> sites</w:t>
            </w:r>
          </w:p>
        </w:tc>
        <w:tc>
          <w:tcPr>
            <w:tcW w:w="260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D0493" w:rsidRPr="000E0C94" w:rsidRDefault="00513894" w:rsidP="000D049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Internet</w:t>
            </w:r>
          </w:p>
        </w:tc>
        <w:tc>
          <w:tcPr>
            <w:tcW w:w="1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D0493" w:rsidRPr="000E0C94" w:rsidRDefault="006C2462" w:rsidP="000D049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22</w:t>
            </w:r>
            <w:r w:rsidR="000D0493">
              <w:rPr>
                <w:rFonts w:ascii="Century Gothic" w:hAnsi="Century Gothic"/>
                <w:sz w:val="18"/>
                <w:szCs w:val="18"/>
              </w:rPr>
              <w:t>/11/2023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D0493" w:rsidRPr="000E0C94" w:rsidRDefault="006C2462" w:rsidP="000D049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24</w:t>
            </w:r>
            <w:r w:rsidR="00513894">
              <w:rPr>
                <w:rFonts w:ascii="Century Gothic" w:hAnsi="Century Gothic"/>
                <w:sz w:val="18"/>
                <w:szCs w:val="18"/>
              </w:rPr>
              <w:t>/</w:t>
            </w:r>
            <w:r w:rsidR="000D0493">
              <w:rPr>
                <w:rFonts w:ascii="Century Gothic" w:hAnsi="Century Gothic"/>
                <w:sz w:val="18"/>
                <w:szCs w:val="18"/>
              </w:rPr>
              <w:t>11/2023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D0493" w:rsidRPr="000E0C94" w:rsidRDefault="00754DC1" w:rsidP="000D049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201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D0493" w:rsidRPr="000E0C94" w:rsidRDefault="000D0493" w:rsidP="000D0493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Solution</w:t>
            </w:r>
            <w:r w:rsidRPr="000E0C94">
              <w:rPr>
                <w:rFonts w:ascii="Century Gothic" w:hAnsi="Century Gothic"/>
                <w:sz w:val="18"/>
                <w:szCs w:val="18"/>
              </w:rPr>
              <w:t xml:space="preserve"> Completed</w:t>
            </w:r>
          </w:p>
        </w:tc>
        <w:tc>
          <w:tcPr>
            <w:tcW w:w="1753" w:type="dxa"/>
            <w:tcBorders>
              <w:left w:val="single" w:sz="4" w:space="0" w:color="auto"/>
              <w:right w:val="double" w:sz="4" w:space="0" w:color="auto"/>
            </w:tcBorders>
            <w:shd w:val="clear" w:color="auto" w:fill="DEEAF6" w:themeFill="accent1" w:themeFillTint="33"/>
          </w:tcPr>
          <w:p w:rsidR="000D0493" w:rsidRPr="00C53B2E" w:rsidRDefault="000D0493" w:rsidP="000D0493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C53B2E" w:rsidRPr="00C53B2E" w:rsidTr="000D0493">
        <w:trPr>
          <w:trHeight w:val="467"/>
        </w:trPr>
        <w:tc>
          <w:tcPr>
            <w:tcW w:w="954" w:type="dxa"/>
            <w:tcBorders>
              <w:left w:val="double" w:sz="4" w:space="0" w:color="auto"/>
              <w:righ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83" w:type="dxa"/>
            <w:gridSpan w:val="1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 w:cs="Arial"/>
                <w:b/>
                <w:kern w:val="2"/>
                <w:sz w:val="18"/>
                <w:szCs w:val="18"/>
                <w:lang w:val="en-ZW"/>
                <w14:ligatures w14:val="standardContextual"/>
              </w:rPr>
              <w:t>TENDERS SUBMITTED</w:t>
            </w:r>
          </w:p>
        </w:tc>
      </w:tr>
      <w:tr w:rsidR="00C53B2E" w:rsidRPr="00C53B2E" w:rsidTr="000D0493">
        <w:trPr>
          <w:trHeight w:val="360"/>
        </w:trPr>
        <w:tc>
          <w:tcPr>
            <w:tcW w:w="954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926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56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6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jc w:val="center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807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C53B2E" w:rsidRPr="00C53B2E" w:rsidTr="000D0493">
        <w:trPr>
          <w:trHeight w:val="340"/>
        </w:trPr>
        <w:tc>
          <w:tcPr>
            <w:tcW w:w="954" w:type="dxa"/>
            <w:tcBorders>
              <w:left w:val="double" w:sz="4" w:space="0" w:color="auto"/>
              <w:right w:val="double" w:sz="4" w:space="0" w:color="auto"/>
            </w:tcBorders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83" w:type="dxa"/>
            <w:gridSpan w:val="1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kern w:val="2"/>
                <w:sz w:val="18"/>
                <w:szCs w:val="18"/>
                <w:lang w:val="en-ZW"/>
                <w14:ligatures w14:val="standardContextual"/>
              </w:rPr>
              <w:t>TENDERS IN PROGRESS</w:t>
            </w:r>
          </w:p>
        </w:tc>
      </w:tr>
      <w:tr w:rsidR="00C53B2E" w:rsidRPr="00C53B2E" w:rsidTr="000D0493">
        <w:trPr>
          <w:trHeight w:val="340"/>
        </w:trPr>
        <w:tc>
          <w:tcPr>
            <w:tcW w:w="954" w:type="dxa"/>
            <w:tcBorders>
              <w:left w:val="double" w:sz="4" w:space="0" w:color="auto"/>
              <w:right w:val="double" w:sz="4" w:space="0" w:color="auto"/>
            </w:tcBorders>
            <w:shd w:val="clear" w:color="auto" w:fill="FFFFFF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2926" w:type="dxa"/>
            <w:gridSpan w:val="2"/>
            <w:tcBorders>
              <w:left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US"/>
                <w14:ligatures w14:val="standardContextual"/>
              </w:rPr>
            </w:pPr>
          </w:p>
        </w:tc>
        <w:tc>
          <w:tcPr>
            <w:tcW w:w="25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jc w:val="center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780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C53B2E" w:rsidRPr="00C53B2E" w:rsidRDefault="00C53B2E" w:rsidP="00C53B2E">
            <w:pPr>
              <w:spacing w:after="160" w:line="259" w:lineRule="auto"/>
              <w:rPr>
                <w:rFonts w:ascii="Century Gothic" w:eastAsia="Calibri" w:hAnsi="Century Gothic"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</w:tbl>
    <w:p w:rsidR="00C53B2E" w:rsidRPr="00C53B2E" w:rsidRDefault="00C53B2E" w:rsidP="00C53B2E">
      <w:pPr>
        <w:spacing w:after="160" w:line="259" w:lineRule="auto"/>
        <w:rPr>
          <w:rFonts w:ascii="Century Gothic" w:eastAsia="Calibri" w:hAnsi="Century Gothic" w:cs="Arial"/>
          <w:b/>
          <w:kern w:val="2"/>
          <w:sz w:val="18"/>
          <w:szCs w:val="18"/>
          <w:lang w:val="en-ZW"/>
          <w14:ligatures w14:val="standardContextual"/>
        </w:rPr>
      </w:pPr>
    </w:p>
    <w:p w:rsidR="00C53B2E" w:rsidRPr="00C53B2E" w:rsidRDefault="00C53B2E" w:rsidP="00C53B2E">
      <w:pPr>
        <w:spacing w:after="160" w:line="259" w:lineRule="auto"/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</w:pPr>
    </w:p>
    <w:tbl>
      <w:tblPr>
        <w:tblW w:w="4912" w:type="pct"/>
        <w:tblInd w:w="-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98"/>
        <w:gridCol w:w="2598"/>
        <w:gridCol w:w="1165"/>
        <w:gridCol w:w="1165"/>
        <w:gridCol w:w="985"/>
        <w:gridCol w:w="1099"/>
        <w:gridCol w:w="1045"/>
        <w:gridCol w:w="1221"/>
        <w:gridCol w:w="1011"/>
        <w:gridCol w:w="9"/>
        <w:gridCol w:w="956"/>
      </w:tblGrid>
      <w:tr w:rsidR="00C53B2E" w:rsidRPr="00C53B2E" w:rsidTr="001C5752">
        <w:trPr>
          <w:trHeight w:val="285"/>
        </w:trPr>
        <w:tc>
          <w:tcPr>
            <w:tcW w:w="938" w:type="pct"/>
            <w:shd w:val="clear" w:color="auto" w:fill="DBE5F1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38" w:type="pct"/>
            <w:vMerge w:val="restar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1593" w:type="pct"/>
            <w:gridSpan w:val="4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No. of Requests Received</w:t>
            </w:r>
          </w:p>
        </w:tc>
        <w:tc>
          <w:tcPr>
            <w:tcW w:w="377" w:type="pc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Total Proposals</w:t>
            </w:r>
          </w:p>
        </w:tc>
        <w:tc>
          <w:tcPr>
            <w:tcW w:w="441" w:type="pc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Time taken (days)</w:t>
            </w:r>
          </w:p>
        </w:tc>
        <w:tc>
          <w:tcPr>
            <w:tcW w:w="365" w:type="pc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ASTT (days)</w:t>
            </w:r>
          </w:p>
        </w:tc>
        <w:tc>
          <w:tcPr>
            <w:tcW w:w="348" w:type="pct"/>
            <w:gridSpan w:val="2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Remarks</w:t>
            </w:r>
          </w:p>
        </w:tc>
      </w:tr>
      <w:tr w:rsidR="00C53B2E" w:rsidRPr="00C53B2E" w:rsidTr="001C5752">
        <w:trPr>
          <w:trHeight w:val="585"/>
        </w:trPr>
        <w:tc>
          <w:tcPr>
            <w:tcW w:w="938" w:type="pct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38" w:type="pct"/>
            <w:vMerge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421" w:type="pc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1 – 2 days</w:t>
            </w:r>
          </w:p>
        </w:tc>
        <w:tc>
          <w:tcPr>
            <w:tcW w:w="421" w:type="pc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3 – 5 days</w:t>
            </w:r>
          </w:p>
        </w:tc>
        <w:tc>
          <w:tcPr>
            <w:tcW w:w="356" w:type="pc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6-10 days</w:t>
            </w:r>
          </w:p>
        </w:tc>
        <w:tc>
          <w:tcPr>
            <w:tcW w:w="397" w:type="pct"/>
            <w:shd w:val="clear" w:color="auto" w:fill="DBE5F1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Over 10 days</w:t>
            </w:r>
          </w:p>
        </w:tc>
        <w:tc>
          <w:tcPr>
            <w:tcW w:w="377" w:type="pct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441" w:type="pct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68" w:type="pct"/>
            <w:gridSpan w:val="2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45" w:type="pct"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C53B2E" w:rsidRPr="00C53B2E" w:rsidTr="001C5752">
        <w:trPr>
          <w:trHeight w:val="407"/>
        </w:trPr>
        <w:tc>
          <w:tcPr>
            <w:tcW w:w="938" w:type="pct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421" w:type="pct"/>
            <w:shd w:val="clear" w:color="auto" w:fill="auto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421" w:type="pct"/>
            <w:shd w:val="clear" w:color="auto" w:fill="auto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56" w:type="pct"/>
            <w:shd w:val="clear" w:color="auto" w:fill="auto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97" w:type="pct"/>
            <w:shd w:val="clear" w:color="auto" w:fill="auto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77" w:type="pct"/>
            <w:shd w:val="clear" w:color="auto" w:fill="auto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441" w:type="pct"/>
            <w:shd w:val="clear" w:color="auto" w:fill="auto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68" w:type="pct"/>
            <w:gridSpan w:val="2"/>
            <w:shd w:val="clear" w:color="auto" w:fill="auto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:rsidR="00C53B2E" w:rsidRPr="00C53B2E" w:rsidRDefault="00C53B2E" w:rsidP="00C53B2E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  <w:tr w:rsidR="00597F3B" w:rsidRPr="00C53B2E" w:rsidTr="001C5752">
        <w:trPr>
          <w:trHeight w:val="606"/>
        </w:trPr>
        <w:tc>
          <w:tcPr>
            <w:tcW w:w="938" w:type="pct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938" w:type="pct"/>
            <w:shd w:val="clear" w:color="auto" w:fill="auto"/>
            <w:noWrap/>
            <w:vAlign w:val="center"/>
            <w:hideMark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Completed Solution</w:t>
            </w:r>
          </w:p>
        </w:tc>
        <w:tc>
          <w:tcPr>
            <w:tcW w:w="421" w:type="pct"/>
            <w:shd w:val="clear" w:color="auto" w:fill="auto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jc w:val="center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1</w:t>
            </w:r>
          </w:p>
        </w:tc>
        <w:tc>
          <w:tcPr>
            <w:tcW w:w="421" w:type="pct"/>
            <w:shd w:val="clear" w:color="auto" w:fill="auto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jc w:val="center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0</w:t>
            </w:r>
          </w:p>
        </w:tc>
        <w:tc>
          <w:tcPr>
            <w:tcW w:w="356" w:type="pct"/>
            <w:shd w:val="clear" w:color="auto" w:fill="auto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jc w:val="center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0</w:t>
            </w:r>
          </w:p>
        </w:tc>
        <w:tc>
          <w:tcPr>
            <w:tcW w:w="397" w:type="pct"/>
            <w:shd w:val="clear" w:color="auto" w:fill="auto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jc w:val="center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0</w:t>
            </w:r>
          </w:p>
        </w:tc>
        <w:tc>
          <w:tcPr>
            <w:tcW w:w="377" w:type="pct"/>
            <w:shd w:val="clear" w:color="auto" w:fill="auto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jc w:val="center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 w:rsidRPr="00C53B2E"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0</w:t>
            </w:r>
          </w:p>
        </w:tc>
        <w:tc>
          <w:tcPr>
            <w:tcW w:w="441" w:type="pct"/>
            <w:shd w:val="clear" w:color="auto" w:fill="auto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jc w:val="center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  <w:r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  <w:t>1</w:t>
            </w:r>
          </w:p>
        </w:tc>
        <w:tc>
          <w:tcPr>
            <w:tcW w:w="368" w:type="pct"/>
            <w:gridSpan w:val="2"/>
            <w:shd w:val="clear" w:color="auto" w:fill="auto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jc w:val="center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  <w:tc>
          <w:tcPr>
            <w:tcW w:w="345" w:type="pct"/>
            <w:shd w:val="clear" w:color="auto" w:fill="auto"/>
            <w:vAlign w:val="center"/>
          </w:tcPr>
          <w:p w:rsidR="00597F3B" w:rsidRPr="00C53B2E" w:rsidRDefault="00597F3B" w:rsidP="00597F3B">
            <w:pPr>
              <w:tabs>
                <w:tab w:val="left" w:pos="720"/>
              </w:tabs>
              <w:spacing w:after="160" w:line="259" w:lineRule="auto"/>
              <w:rPr>
                <w:rFonts w:ascii="Century Gothic" w:eastAsia="Calibri" w:hAnsi="Century Gothic"/>
                <w:b/>
                <w:bCs/>
                <w:kern w:val="2"/>
                <w:sz w:val="18"/>
                <w:szCs w:val="18"/>
                <w:lang w:val="en-ZW"/>
                <w14:ligatures w14:val="standardContextual"/>
              </w:rPr>
            </w:pPr>
          </w:p>
        </w:tc>
      </w:tr>
    </w:tbl>
    <w:p w:rsidR="00C53B2E" w:rsidRPr="00C53B2E" w:rsidRDefault="00C53B2E" w:rsidP="00C53B2E">
      <w:pPr>
        <w:tabs>
          <w:tab w:val="left" w:pos="720"/>
        </w:tabs>
        <w:spacing w:after="160" w:line="259" w:lineRule="auto"/>
        <w:rPr>
          <w:rFonts w:ascii="Century Gothic" w:eastAsia="Calibri" w:hAnsi="Century Gothic"/>
          <w:b/>
          <w:color w:val="FF0000"/>
          <w:kern w:val="2"/>
          <w:sz w:val="18"/>
          <w:szCs w:val="18"/>
          <w:lang w:val="en-ZW"/>
          <w14:ligatures w14:val="standardContextual"/>
        </w:rPr>
      </w:pPr>
    </w:p>
    <w:p w:rsidR="00C53B2E" w:rsidRPr="00C53B2E" w:rsidRDefault="00597F3B" w:rsidP="00C53B2E">
      <w:pPr>
        <w:tabs>
          <w:tab w:val="left" w:pos="720"/>
        </w:tabs>
        <w:spacing w:after="160" w:line="259" w:lineRule="auto"/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</w:pPr>
      <w:r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  <w:t>Completed 1</w:t>
      </w:r>
      <w:r w:rsidR="00C53B2E" w:rsidRPr="00C53B2E"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  <w:t xml:space="preserve"> </w:t>
      </w:r>
      <w:r w:rsidR="0050706C" w:rsidRPr="00C53B2E"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  <w:t>solutions in</w:t>
      </w:r>
      <w:r w:rsidR="00C53B2E" w:rsidRPr="00C53B2E"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  <w:t xml:space="preserve"> the week under review.       </w:t>
      </w:r>
    </w:p>
    <w:p w:rsidR="00C53B2E" w:rsidRPr="00C53B2E" w:rsidRDefault="00C53B2E" w:rsidP="00C53B2E">
      <w:pPr>
        <w:spacing w:after="160" w:line="259" w:lineRule="auto"/>
        <w:rPr>
          <w:rFonts w:ascii="Century Gothic" w:eastAsia="Calibri" w:hAnsi="Century Gothic"/>
          <w:b/>
          <w:kern w:val="2"/>
          <w:sz w:val="18"/>
          <w:szCs w:val="18"/>
          <w:lang w:val="en-ZW"/>
          <w14:ligatures w14:val="standardContextual"/>
        </w:rPr>
      </w:pPr>
    </w:p>
    <w:p w:rsidR="00C53B2E" w:rsidRPr="00C53B2E" w:rsidRDefault="00C53B2E" w:rsidP="00C53B2E">
      <w:pPr>
        <w:rPr>
          <w:rFonts w:ascii="Century Gothic" w:hAnsi="Century Gothic"/>
          <w:b/>
          <w:sz w:val="18"/>
          <w:szCs w:val="18"/>
        </w:rPr>
      </w:pPr>
    </w:p>
    <w:p w:rsidR="00C53B2E" w:rsidRPr="00C53B2E" w:rsidRDefault="00C53B2E" w:rsidP="00C53B2E">
      <w:pPr>
        <w:rPr>
          <w:rFonts w:ascii="Century Gothic" w:hAnsi="Century Gothic"/>
          <w:b/>
          <w:sz w:val="18"/>
          <w:szCs w:val="18"/>
        </w:rPr>
      </w:pPr>
    </w:p>
    <w:p w:rsidR="00C53B2E" w:rsidRPr="00C53B2E" w:rsidRDefault="00C53B2E" w:rsidP="00C53B2E">
      <w:pPr>
        <w:rPr>
          <w:b/>
        </w:rPr>
      </w:pPr>
    </w:p>
    <w:p w:rsidR="009640EE" w:rsidRPr="00EB413C" w:rsidRDefault="009640EE" w:rsidP="00BE67CA">
      <w:pPr>
        <w:rPr>
          <w:rFonts w:ascii="Century Gothic" w:hAnsi="Century Gothic"/>
          <w:b/>
          <w:sz w:val="18"/>
          <w:szCs w:val="18"/>
        </w:rPr>
      </w:pPr>
    </w:p>
    <w:p w:rsidR="0011657C" w:rsidRDefault="0011657C" w:rsidP="00BE67CA">
      <w:pPr>
        <w:rPr>
          <w:rFonts w:ascii="Century Gothic" w:hAnsi="Century Gothic"/>
          <w:b/>
          <w:color w:val="FF0000"/>
          <w:sz w:val="18"/>
          <w:szCs w:val="18"/>
        </w:rPr>
      </w:pPr>
    </w:p>
    <w:p w:rsidR="00A40B59" w:rsidRPr="006C132B" w:rsidRDefault="00A40B59" w:rsidP="00BE67CA">
      <w:pPr>
        <w:rPr>
          <w:rFonts w:ascii="Century Gothic" w:hAnsi="Century Gothic"/>
          <w:b/>
          <w:color w:val="FF0000"/>
          <w:sz w:val="18"/>
          <w:szCs w:val="18"/>
        </w:rPr>
      </w:pPr>
    </w:p>
    <w:sectPr w:rsidR="00A40B59" w:rsidRPr="006C132B" w:rsidSect="006021E1">
      <w:headerReference w:type="default" r:id="rId9"/>
      <w:footerReference w:type="even" r:id="rId10"/>
      <w:footerReference w:type="default" r:id="rId11"/>
      <w:pgSz w:w="15840" w:h="12240" w:orient="landscape"/>
      <w:pgMar w:top="720" w:right="990" w:bottom="720" w:left="720" w:header="720" w:footer="539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B0B" w:rsidRDefault="00414B0B">
      <w:r>
        <w:separator/>
      </w:r>
    </w:p>
  </w:endnote>
  <w:endnote w:type="continuationSeparator" w:id="0">
    <w:p w:rsidR="00414B0B" w:rsidRDefault="0041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lbertus Extra Bold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168" w:rsidRDefault="00BF116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BF1168" w:rsidRDefault="00BF1168" w:rsidP="007F63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4908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1168" w:rsidRDefault="00BF116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E1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1168" w:rsidRDefault="00BF1168" w:rsidP="00CA069E">
    <w:pPr>
      <w:pStyle w:val="Footer"/>
      <w:tabs>
        <w:tab w:val="left" w:pos="35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B0B" w:rsidRDefault="00414B0B">
      <w:r>
        <w:separator/>
      </w:r>
    </w:p>
  </w:footnote>
  <w:footnote w:type="continuationSeparator" w:id="0">
    <w:p w:rsidR="00414B0B" w:rsidRDefault="0041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969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F1168" w:rsidRDefault="00BF11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E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F1168" w:rsidRDefault="00BF1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10"/>
    <w:lvl w:ilvl="0">
      <w:start w:val="1"/>
      <w:numFmt w:val="bullet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  <w:sz w:val="16"/>
      </w:rPr>
    </w:lvl>
    <w:lvl w:ilvl="2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245"/>
        </w:tabs>
        <w:ind w:left="245" w:hanging="245"/>
      </w:pPr>
      <w:rPr>
        <w:rFonts w:ascii="Symbol" w:hAnsi="Symbol"/>
        <w:color w:val="auto"/>
      </w:r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</w:abstractNum>
  <w:abstractNum w:abstractNumId="3" w15:restartNumberingAfterBreak="0">
    <w:nsid w:val="00000007"/>
    <w:multiLevelType w:val="multilevel"/>
    <w:tmpl w:val="00000007"/>
    <w:name w:val="WW8Num21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8Num23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singleLevel"/>
    <w:tmpl w:val="00000009"/>
    <w:name w:val="WW8Num24"/>
    <w:lvl w:ilvl="0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  <w:color w:val="auto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  <w:szCs w:val="16"/>
      </w:rPr>
    </w:lvl>
  </w:abstractNum>
  <w:abstractNum w:abstractNumId="7" w15:restartNumberingAfterBreak="0">
    <w:nsid w:val="0000000B"/>
    <w:multiLevelType w:val="singleLevel"/>
    <w:tmpl w:val="0000000B"/>
    <w:name w:val="WW8Num35"/>
    <w:lvl w:ilvl="0">
      <w:start w:val="1"/>
      <w:numFmt w:val="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/>
        <w:sz w:val="16"/>
      </w:rPr>
    </w:lvl>
  </w:abstractNum>
  <w:abstractNum w:abstractNumId="8" w15:restartNumberingAfterBreak="0">
    <w:nsid w:val="02C452EF"/>
    <w:multiLevelType w:val="hybridMultilevel"/>
    <w:tmpl w:val="B564328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3E2538"/>
    <w:multiLevelType w:val="hybridMultilevel"/>
    <w:tmpl w:val="F25AFC3E"/>
    <w:lvl w:ilvl="0" w:tplc="815C1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63540F"/>
    <w:multiLevelType w:val="hybridMultilevel"/>
    <w:tmpl w:val="25B6431E"/>
    <w:name w:val="WW8Num65"/>
    <w:lvl w:ilvl="0" w:tplc="C84C861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1" w15:restartNumberingAfterBreak="0">
    <w:nsid w:val="0D787159"/>
    <w:multiLevelType w:val="hybridMultilevel"/>
    <w:tmpl w:val="60B208DE"/>
    <w:lvl w:ilvl="0" w:tplc="6D107BCA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87E57"/>
    <w:multiLevelType w:val="hybridMultilevel"/>
    <w:tmpl w:val="93F0F270"/>
    <w:lvl w:ilvl="0" w:tplc="3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5D2ABE"/>
    <w:multiLevelType w:val="hybridMultilevel"/>
    <w:tmpl w:val="783631C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607B2"/>
    <w:multiLevelType w:val="hybridMultilevel"/>
    <w:tmpl w:val="D2F81CF4"/>
    <w:name w:val="WW8Num69"/>
    <w:lvl w:ilvl="0" w:tplc="C84C861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5" w15:restartNumberingAfterBreak="0">
    <w:nsid w:val="19D35BEA"/>
    <w:multiLevelType w:val="hybridMultilevel"/>
    <w:tmpl w:val="6E508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3092F"/>
    <w:multiLevelType w:val="hybridMultilevel"/>
    <w:tmpl w:val="E318C51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70139E"/>
    <w:multiLevelType w:val="hybridMultilevel"/>
    <w:tmpl w:val="F7563290"/>
    <w:lvl w:ilvl="0" w:tplc="1B96A4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5A06E3"/>
    <w:multiLevelType w:val="hybridMultilevel"/>
    <w:tmpl w:val="70BE9F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A83C75"/>
    <w:multiLevelType w:val="hybridMultilevel"/>
    <w:tmpl w:val="219265D2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6DE58C6"/>
    <w:multiLevelType w:val="hybridMultilevel"/>
    <w:tmpl w:val="DDF22EAA"/>
    <w:lvl w:ilvl="0" w:tplc="9CD4DF18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64CA1"/>
    <w:multiLevelType w:val="hybridMultilevel"/>
    <w:tmpl w:val="5B7E4F9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AC1722"/>
    <w:multiLevelType w:val="hybridMultilevel"/>
    <w:tmpl w:val="A698A45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C18471F"/>
    <w:multiLevelType w:val="hybridMultilevel"/>
    <w:tmpl w:val="349A83E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B55EC5"/>
    <w:multiLevelType w:val="multilevel"/>
    <w:tmpl w:val="F44A40E0"/>
    <w:lvl w:ilvl="0">
      <w:start w:val="1"/>
      <w:numFmt w:val="none"/>
      <w:pStyle w:val="Heading1"/>
      <w:lvlText w:val="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64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9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25" w15:restartNumberingAfterBreak="0">
    <w:nsid w:val="318F6674"/>
    <w:multiLevelType w:val="hybridMultilevel"/>
    <w:tmpl w:val="8BE8CB8A"/>
    <w:lvl w:ilvl="0" w:tplc="0DA85B56">
      <w:start w:val="3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32193205"/>
    <w:multiLevelType w:val="hybridMultilevel"/>
    <w:tmpl w:val="4E0EBCE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5505BD"/>
    <w:multiLevelType w:val="hybridMultilevel"/>
    <w:tmpl w:val="BBF6545C"/>
    <w:name w:val="WW8Num67"/>
    <w:lvl w:ilvl="0" w:tplc="C84C861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28" w15:restartNumberingAfterBreak="0">
    <w:nsid w:val="33755547"/>
    <w:multiLevelType w:val="multilevel"/>
    <w:tmpl w:val="6F70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056C0E"/>
    <w:multiLevelType w:val="hybridMultilevel"/>
    <w:tmpl w:val="07DE4A2E"/>
    <w:lvl w:ilvl="0" w:tplc="36026A56">
      <w:start w:val="1"/>
      <w:numFmt w:val="bullet"/>
      <w:pStyle w:val="ListBullet"/>
      <w:lvlText w:val="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4165C89"/>
    <w:multiLevelType w:val="hybridMultilevel"/>
    <w:tmpl w:val="3266014A"/>
    <w:lvl w:ilvl="0" w:tplc="0A12AA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7E77B0"/>
    <w:multiLevelType w:val="hybridMultilevel"/>
    <w:tmpl w:val="40D2291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5A2EC7"/>
    <w:multiLevelType w:val="hybridMultilevel"/>
    <w:tmpl w:val="7A2A1D32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92168BB"/>
    <w:multiLevelType w:val="hybridMultilevel"/>
    <w:tmpl w:val="E0C6C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CF69E4"/>
    <w:multiLevelType w:val="hybridMultilevel"/>
    <w:tmpl w:val="46E084C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DD61E8"/>
    <w:multiLevelType w:val="hybridMultilevel"/>
    <w:tmpl w:val="0944BFB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EC6E3B"/>
    <w:multiLevelType w:val="multilevel"/>
    <w:tmpl w:val="9342F056"/>
    <w:lvl w:ilvl="0">
      <w:start w:val="1"/>
      <w:numFmt w:val="decimal"/>
      <w:lvlText w:val="%1.0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0"/>
        </w:tabs>
        <w:ind w:left="6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80"/>
        </w:tabs>
        <w:ind w:left="7380" w:hanging="1800"/>
      </w:pPr>
      <w:rPr>
        <w:rFonts w:hint="default"/>
      </w:rPr>
    </w:lvl>
  </w:abstractNum>
  <w:abstractNum w:abstractNumId="37" w15:restartNumberingAfterBreak="0">
    <w:nsid w:val="3E0879BE"/>
    <w:multiLevelType w:val="multilevel"/>
    <w:tmpl w:val="9342F056"/>
    <w:lvl w:ilvl="0">
      <w:start w:val="1"/>
      <w:numFmt w:val="decimal"/>
      <w:lvlText w:val="%1.0"/>
      <w:lvlJc w:val="left"/>
      <w:pPr>
        <w:tabs>
          <w:tab w:val="num" w:pos="786"/>
        </w:tabs>
        <w:ind w:left="786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0"/>
        </w:tabs>
        <w:ind w:left="6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80"/>
        </w:tabs>
        <w:ind w:left="7380" w:hanging="1800"/>
      </w:pPr>
      <w:rPr>
        <w:rFonts w:hint="default"/>
      </w:rPr>
    </w:lvl>
  </w:abstractNum>
  <w:abstractNum w:abstractNumId="38" w15:restartNumberingAfterBreak="0">
    <w:nsid w:val="3F875738"/>
    <w:multiLevelType w:val="hybridMultilevel"/>
    <w:tmpl w:val="9842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F920667"/>
    <w:multiLevelType w:val="hybridMultilevel"/>
    <w:tmpl w:val="42E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9729DE"/>
    <w:multiLevelType w:val="hybridMultilevel"/>
    <w:tmpl w:val="B374E0E6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429104A"/>
    <w:multiLevelType w:val="hybridMultilevel"/>
    <w:tmpl w:val="84F4F9C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022D7E"/>
    <w:multiLevelType w:val="hybridMultilevel"/>
    <w:tmpl w:val="D85CF898"/>
    <w:lvl w:ilvl="0" w:tplc="B92EA8E4">
      <w:start w:val="590"/>
      <w:numFmt w:val="bullet"/>
      <w:lvlText w:val="-"/>
      <w:lvlJc w:val="left"/>
      <w:pPr>
        <w:ind w:left="405" w:hanging="360"/>
      </w:pPr>
      <w:rPr>
        <w:rFonts w:ascii="Century Gothic" w:eastAsia="Times New Roman" w:hAnsi="Century Gothic" w:cs="Arial" w:hint="default"/>
      </w:rPr>
    </w:lvl>
    <w:lvl w:ilvl="1" w:tplc="3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3" w15:restartNumberingAfterBreak="0">
    <w:nsid w:val="4C9370A3"/>
    <w:multiLevelType w:val="hybridMultilevel"/>
    <w:tmpl w:val="BBEE46D8"/>
    <w:name w:val="WW8Num64"/>
    <w:lvl w:ilvl="0" w:tplc="C84C861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D502BAD"/>
    <w:multiLevelType w:val="hybridMultilevel"/>
    <w:tmpl w:val="97E22CD0"/>
    <w:lvl w:ilvl="0" w:tplc="3009000F">
      <w:start w:val="1"/>
      <w:numFmt w:val="decimal"/>
      <w:lvlText w:val="%1."/>
      <w:lvlJc w:val="left"/>
      <w:pPr>
        <w:ind w:left="360" w:hanging="360"/>
      </w:p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E05543F"/>
    <w:multiLevelType w:val="hybridMultilevel"/>
    <w:tmpl w:val="229C21F2"/>
    <w:lvl w:ilvl="0" w:tplc="45EAB340">
      <w:start w:val="16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7F1578"/>
    <w:multiLevelType w:val="hybridMultilevel"/>
    <w:tmpl w:val="8ACA0E6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DD311C"/>
    <w:multiLevelType w:val="hybridMultilevel"/>
    <w:tmpl w:val="9FAE7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2F72C0"/>
    <w:multiLevelType w:val="hybridMultilevel"/>
    <w:tmpl w:val="A12A5C9E"/>
    <w:name w:val="WW8Num92"/>
    <w:lvl w:ilvl="0" w:tplc="E4C4EF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49" w15:restartNumberingAfterBreak="0">
    <w:nsid w:val="676A0BE4"/>
    <w:multiLevelType w:val="hybridMultilevel"/>
    <w:tmpl w:val="BF9C6EA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A12FCF"/>
    <w:multiLevelType w:val="hybridMultilevel"/>
    <w:tmpl w:val="DF9023E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925E0"/>
    <w:multiLevelType w:val="hybridMultilevel"/>
    <w:tmpl w:val="AA8AF4E6"/>
    <w:lvl w:ilvl="0" w:tplc="3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2" w15:restartNumberingAfterBreak="0">
    <w:nsid w:val="6A6E556E"/>
    <w:multiLevelType w:val="hybridMultilevel"/>
    <w:tmpl w:val="6BE48B3E"/>
    <w:name w:val="WW8Num63"/>
    <w:lvl w:ilvl="0" w:tplc="C84C861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D2B56A8"/>
    <w:multiLevelType w:val="hybridMultilevel"/>
    <w:tmpl w:val="069870A2"/>
    <w:lvl w:ilvl="0" w:tplc="9A00886C">
      <w:start w:val="4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551793"/>
    <w:multiLevelType w:val="hybridMultilevel"/>
    <w:tmpl w:val="D206B76A"/>
    <w:name w:val="WW8Num66"/>
    <w:lvl w:ilvl="0" w:tplc="C84C861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5" w15:restartNumberingAfterBreak="0">
    <w:nsid w:val="6D5B02F9"/>
    <w:multiLevelType w:val="hybridMultilevel"/>
    <w:tmpl w:val="6498A4A6"/>
    <w:name w:val="WW8Num68"/>
    <w:lvl w:ilvl="0" w:tplc="C84C86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56" w15:restartNumberingAfterBreak="0">
    <w:nsid w:val="6D6459FB"/>
    <w:multiLevelType w:val="hybridMultilevel"/>
    <w:tmpl w:val="CFC0A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456CF7"/>
    <w:multiLevelType w:val="hybridMultilevel"/>
    <w:tmpl w:val="DE6672DE"/>
    <w:name w:val="WW8Num922"/>
    <w:lvl w:ilvl="0" w:tplc="3FC4CB4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9"/>
        </w:tabs>
        <w:ind w:left="25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9"/>
        </w:tabs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9"/>
        </w:tabs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9"/>
        </w:tabs>
        <w:ind w:left="46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9"/>
        </w:tabs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9"/>
        </w:tabs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9"/>
        </w:tabs>
        <w:ind w:left="68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9"/>
        </w:tabs>
        <w:ind w:left="7569" w:hanging="360"/>
      </w:pPr>
      <w:rPr>
        <w:rFonts w:ascii="Wingdings" w:hAnsi="Wingdings" w:hint="default"/>
      </w:rPr>
    </w:lvl>
  </w:abstractNum>
  <w:abstractNum w:abstractNumId="58" w15:restartNumberingAfterBreak="0">
    <w:nsid w:val="72B6091E"/>
    <w:multiLevelType w:val="hybridMultilevel"/>
    <w:tmpl w:val="9154CCA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9D349A"/>
    <w:multiLevelType w:val="hybridMultilevel"/>
    <w:tmpl w:val="48DECEE8"/>
    <w:name w:val="WW8Num62"/>
    <w:lvl w:ilvl="0" w:tplc="C84C86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20"/>
  </w:num>
  <w:num w:numId="4">
    <w:abstractNumId w:val="36"/>
  </w:num>
  <w:num w:numId="5">
    <w:abstractNumId w:val="42"/>
  </w:num>
  <w:num w:numId="6">
    <w:abstractNumId w:val="37"/>
  </w:num>
  <w:num w:numId="7">
    <w:abstractNumId w:val="33"/>
  </w:num>
  <w:num w:numId="8">
    <w:abstractNumId w:val="51"/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1"/>
  </w:num>
  <w:num w:numId="12">
    <w:abstractNumId w:val="17"/>
  </w:num>
  <w:num w:numId="13">
    <w:abstractNumId w:val="40"/>
  </w:num>
  <w:num w:numId="14">
    <w:abstractNumId w:val="32"/>
  </w:num>
  <w:num w:numId="15">
    <w:abstractNumId w:val="12"/>
  </w:num>
  <w:num w:numId="16">
    <w:abstractNumId w:val="22"/>
  </w:num>
  <w:num w:numId="17">
    <w:abstractNumId w:val="44"/>
  </w:num>
  <w:num w:numId="18">
    <w:abstractNumId w:val="30"/>
  </w:num>
  <w:num w:numId="19">
    <w:abstractNumId w:val="58"/>
  </w:num>
  <w:num w:numId="20">
    <w:abstractNumId w:val="23"/>
  </w:num>
  <w:num w:numId="21">
    <w:abstractNumId w:val="46"/>
  </w:num>
  <w:num w:numId="22">
    <w:abstractNumId w:val="35"/>
  </w:num>
  <w:num w:numId="23">
    <w:abstractNumId w:val="47"/>
  </w:num>
  <w:num w:numId="24">
    <w:abstractNumId w:val="53"/>
  </w:num>
  <w:num w:numId="25">
    <w:abstractNumId w:val="16"/>
  </w:num>
  <w:num w:numId="26">
    <w:abstractNumId w:val="26"/>
  </w:num>
  <w:num w:numId="27">
    <w:abstractNumId w:val="31"/>
  </w:num>
  <w:num w:numId="28">
    <w:abstractNumId w:val="25"/>
  </w:num>
  <w:num w:numId="29">
    <w:abstractNumId w:val="41"/>
  </w:num>
  <w:num w:numId="30">
    <w:abstractNumId w:val="45"/>
  </w:num>
  <w:num w:numId="31">
    <w:abstractNumId w:val="34"/>
  </w:num>
  <w:num w:numId="32">
    <w:abstractNumId w:val="56"/>
  </w:num>
  <w:num w:numId="33">
    <w:abstractNumId w:val="9"/>
  </w:num>
  <w:num w:numId="34">
    <w:abstractNumId w:val="18"/>
  </w:num>
  <w:num w:numId="35">
    <w:abstractNumId w:val="19"/>
  </w:num>
  <w:num w:numId="36">
    <w:abstractNumId w:val="49"/>
  </w:num>
  <w:num w:numId="37">
    <w:abstractNumId w:val="11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</w:num>
  <w:num w:numId="40">
    <w:abstractNumId w:val="50"/>
  </w:num>
  <w:num w:numId="41">
    <w:abstractNumId w:val="38"/>
  </w:num>
  <w:num w:numId="42">
    <w:abstractNumId w:val="3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isplayBackgroundShap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ZA" w:vendorID="64" w:dllVersion="6" w:nlCheck="1" w:checkStyle="0"/>
  <w:activeWritingStyle w:appName="MSWord" w:lang="en-ZW" w:vendorID="64" w:dllVersion="6" w:nlCheck="1" w:checkStyle="0"/>
  <w:activeWritingStyle w:appName="MSWord" w:lang="en-GB" w:vendorID="64" w:dllVersion="0" w:nlCheck="1" w:checkStyle="0"/>
  <w:activeWritingStyle w:appName="MSWord" w:lang="en-ZW" w:vendorID="64" w:dllVersion="0" w:nlCheck="1" w:checkStyle="0"/>
  <w:activeWritingStyle w:appName="MSWord" w:lang="en-Z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ZW" w:vendorID="64" w:dllVersion="4096" w:nlCheck="1" w:checkStyle="0"/>
  <w:activeWritingStyle w:appName="MSWord" w:lang="en-ZA" w:vendorID="64" w:dllVersion="4096" w:nlCheck="1" w:checkStyle="0"/>
  <w:activeWritingStyle w:appName="MSWord" w:lang="en-GB" w:vendorID="64" w:dllVersion="131078" w:nlCheck="1" w:checkStyle="0"/>
  <w:activeWritingStyle w:appName="MSWord" w:lang="en-ZW" w:vendorID="64" w:dllVersion="131078" w:nlCheck="1" w:checkStyle="0"/>
  <w:activeWritingStyle w:appName="MSWord" w:lang="en-US" w:vendorID="64" w:dllVersion="131078" w:nlCheck="1" w:checkStyle="1"/>
  <w:activeWritingStyle w:appName="MSWord" w:lang="en-ZA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O3MDG2MDU1MbBQ0lEKTi0uzszPAykwNKgFAHvb9b4tAAAA"/>
  </w:docVars>
  <w:rsids>
    <w:rsidRoot w:val="00BE732E"/>
    <w:rsid w:val="000003EC"/>
    <w:rsid w:val="000006F3"/>
    <w:rsid w:val="00000851"/>
    <w:rsid w:val="00000862"/>
    <w:rsid w:val="0000098C"/>
    <w:rsid w:val="00000A3F"/>
    <w:rsid w:val="00000B4C"/>
    <w:rsid w:val="00000C45"/>
    <w:rsid w:val="00000D8E"/>
    <w:rsid w:val="00000DD4"/>
    <w:rsid w:val="00000F66"/>
    <w:rsid w:val="00001190"/>
    <w:rsid w:val="000011AC"/>
    <w:rsid w:val="000011CF"/>
    <w:rsid w:val="000012F6"/>
    <w:rsid w:val="000013C2"/>
    <w:rsid w:val="00001534"/>
    <w:rsid w:val="00001720"/>
    <w:rsid w:val="00001CF8"/>
    <w:rsid w:val="00001E4F"/>
    <w:rsid w:val="00001EEA"/>
    <w:rsid w:val="00001F7A"/>
    <w:rsid w:val="000020FF"/>
    <w:rsid w:val="00002196"/>
    <w:rsid w:val="0000227E"/>
    <w:rsid w:val="00002379"/>
    <w:rsid w:val="00002432"/>
    <w:rsid w:val="000024E3"/>
    <w:rsid w:val="00002521"/>
    <w:rsid w:val="000027BF"/>
    <w:rsid w:val="00002B15"/>
    <w:rsid w:val="00002C86"/>
    <w:rsid w:val="00002D17"/>
    <w:rsid w:val="00002ED7"/>
    <w:rsid w:val="00003041"/>
    <w:rsid w:val="000030B4"/>
    <w:rsid w:val="00003347"/>
    <w:rsid w:val="000035C2"/>
    <w:rsid w:val="000036BE"/>
    <w:rsid w:val="00003711"/>
    <w:rsid w:val="0000383E"/>
    <w:rsid w:val="00003AB4"/>
    <w:rsid w:val="00003BAD"/>
    <w:rsid w:val="00003CE2"/>
    <w:rsid w:val="00004105"/>
    <w:rsid w:val="0000427C"/>
    <w:rsid w:val="00004384"/>
    <w:rsid w:val="0000438C"/>
    <w:rsid w:val="00004392"/>
    <w:rsid w:val="000043BB"/>
    <w:rsid w:val="000044F1"/>
    <w:rsid w:val="00004509"/>
    <w:rsid w:val="000045B3"/>
    <w:rsid w:val="00004666"/>
    <w:rsid w:val="0000488A"/>
    <w:rsid w:val="0000490B"/>
    <w:rsid w:val="00004983"/>
    <w:rsid w:val="000049C9"/>
    <w:rsid w:val="00004A7B"/>
    <w:rsid w:val="000054C8"/>
    <w:rsid w:val="000058DE"/>
    <w:rsid w:val="000058E1"/>
    <w:rsid w:val="00005D11"/>
    <w:rsid w:val="00005F06"/>
    <w:rsid w:val="00006078"/>
    <w:rsid w:val="00006220"/>
    <w:rsid w:val="000062C6"/>
    <w:rsid w:val="000062E8"/>
    <w:rsid w:val="00006407"/>
    <w:rsid w:val="0000640A"/>
    <w:rsid w:val="0000656B"/>
    <w:rsid w:val="00006A24"/>
    <w:rsid w:val="00006C1F"/>
    <w:rsid w:val="00006C72"/>
    <w:rsid w:val="00006E72"/>
    <w:rsid w:val="0000702F"/>
    <w:rsid w:val="00007031"/>
    <w:rsid w:val="00007059"/>
    <w:rsid w:val="00007269"/>
    <w:rsid w:val="00007354"/>
    <w:rsid w:val="000073E5"/>
    <w:rsid w:val="000074EB"/>
    <w:rsid w:val="000075AE"/>
    <w:rsid w:val="000075B5"/>
    <w:rsid w:val="00007660"/>
    <w:rsid w:val="0000770A"/>
    <w:rsid w:val="000079EA"/>
    <w:rsid w:val="000079FA"/>
    <w:rsid w:val="00007CC4"/>
    <w:rsid w:val="00007FBA"/>
    <w:rsid w:val="00010125"/>
    <w:rsid w:val="00010235"/>
    <w:rsid w:val="0001044C"/>
    <w:rsid w:val="00010491"/>
    <w:rsid w:val="0001055B"/>
    <w:rsid w:val="00010BBC"/>
    <w:rsid w:val="00010DBB"/>
    <w:rsid w:val="00010F59"/>
    <w:rsid w:val="0001104F"/>
    <w:rsid w:val="00011159"/>
    <w:rsid w:val="0001127C"/>
    <w:rsid w:val="000112D2"/>
    <w:rsid w:val="00011445"/>
    <w:rsid w:val="0001157F"/>
    <w:rsid w:val="000115C1"/>
    <w:rsid w:val="00011780"/>
    <w:rsid w:val="00011AC1"/>
    <w:rsid w:val="00011B84"/>
    <w:rsid w:val="00011F89"/>
    <w:rsid w:val="0001247B"/>
    <w:rsid w:val="000124D6"/>
    <w:rsid w:val="0001250A"/>
    <w:rsid w:val="00012521"/>
    <w:rsid w:val="00012E08"/>
    <w:rsid w:val="00012EF5"/>
    <w:rsid w:val="00012F16"/>
    <w:rsid w:val="0001317A"/>
    <w:rsid w:val="00013188"/>
    <w:rsid w:val="00013251"/>
    <w:rsid w:val="000135CF"/>
    <w:rsid w:val="000137E0"/>
    <w:rsid w:val="000137FD"/>
    <w:rsid w:val="00013814"/>
    <w:rsid w:val="000138E7"/>
    <w:rsid w:val="00013B4E"/>
    <w:rsid w:val="00013FF5"/>
    <w:rsid w:val="000140BA"/>
    <w:rsid w:val="000142CA"/>
    <w:rsid w:val="000142FA"/>
    <w:rsid w:val="00014418"/>
    <w:rsid w:val="00014477"/>
    <w:rsid w:val="0001449E"/>
    <w:rsid w:val="000148A0"/>
    <w:rsid w:val="00014A94"/>
    <w:rsid w:val="00014AB6"/>
    <w:rsid w:val="00014CA4"/>
    <w:rsid w:val="00014CFE"/>
    <w:rsid w:val="00014E77"/>
    <w:rsid w:val="00014EC4"/>
    <w:rsid w:val="00014F17"/>
    <w:rsid w:val="00014F61"/>
    <w:rsid w:val="000150E7"/>
    <w:rsid w:val="0001534F"/>
    <w:rsid w:val="0001539C"/>
    <w:rsid w:val="0001557E"/>
    <w:rsid w:val="00015727"/>
    <w:rsid w:val="00015A63"/>
    <w:rsid w:val="00015B30"/>
    <w:rsid w:val="00016305"/>
    <w:rsid w:val="000164EB"/>
    <w:rsid w:val="000164FB"/>
    <w:rsid w:val="00016713"/>
    <w:rsid w:val="00016718"/>
    <w:rsid w:val="0001688E"/>
    <w:rsid w:val="00016AC8"/>
    <w:rsid w:val="00016D49"/>
    <w:rsid w:val="00016D53"/>
    <w:rsid w:val="00016F44"/>
    <w:rsid w:val="00017175"/>
    <w:rsid w:val="00017600"/>
    <w:rsid w:val="0001767B"/>
    <w:rsid w:val="000176D3"/>
    <w:rsid w:val="00017791"/>
    <w:rsid w:val="00017945"/>
    <w:rsid w:val="00017B14"/>
    <w:rsid w:val="00017B9C"/>
    <w:rsid w:val="00017E82"/>
    <w:rsid w:val="00017FF0"/>
    <w:rsid w:val="00020200"/>
    <w:rsid w:val="00020242"/>
    <w:rsid w:val="000203A5"/>
    <w:rsid w:val="00020452"/>
    <w:rsid w:val="00020A7B"/>
    <w:rsid w:val="00020E44"/>
    <w:rsid w:val="00020F51"/>
    <w:rsid w:val="000210C9"/>
    <w:rsid w:val="00021177"/>
    <w:rsid w:val="000218C4"/>
    <w:rsid w:val="00021BC9"/>
    <w:rsid w:val="00021DF7"/>
    <w:rsid w:val="00021E35"/>
    <w:rsid w:val="00021F87"/>
    <w:rsid w:val="000220EA"/>
    <w:rsid w:val="0002220A"/>
    <w:rsid w:val="000222E5"/>
    <w:rsid w:val="00022592"/>
    <w:rsid w:val="000225BE"/>
    <w:rsid w:val="000226D4"/>
    <w:rsid w:val="000226F2"/>
    <w:rsid w:val="000226F8"/>
    <w:rsid w:val="0002293C"/>
    <w:rsid w:val="0002294B"/>
    <w:rsid w:val="00022B3C"/>
    <w:rsid w:val="00022E18"/>
    <w:rsid w:val="00022E88"/>
    <w:rsid w:val="00022F40"/>
    <w:rsid w:val="0002301A"/>
    <w:rsid w:val="0002308C"/>
    <w:rsid w:val="000230D7"/>
    <w:rsid w:val="0002357D"/>
    <w:rsid w:val="0002368D"/>
    <w:rsid w:val="0002387F"/>
    <w:rsid w:val="00023B1D"/>
    <w:rsid w:val="00023BDD"/>
    <w:rsid w:val="00023C78"/>
    <w:rsid w:val="00023CE0"/>
    <w:rsid w:val="00023D24"/>
    <w:rsid w:val="00023E59"/>
    <w:rsid w:val="00023EE7"/>
    <w:rsid w:val="00024123"/>
    <w:rsid w:val="000245B7"/>
    <w:rsid w:val="000247D1"/>
    <w:rsid w:val="00024AD2"/>
    <w:rsid w:val="00024E4C"/>
    <w:rsid w:val="00024FA2"/>
    <w:rsid w:val="000250DF"/>
    <w:rsid w:val="00025337"/>
    <w:rsid w:val="000255A2"/>
    <w:rsid w:val="00025738"/>
    <w:rsid w:val="000257B1"/>
    <w:rsid w:val="00025AC2"/>
    <w:rsid w:val="00025DE5"/>
    <w:rsid w:val="00025F08"/>
    <w:rsid w:val="00026046"/>
    <w:rsid w:val="000260E1"/>
    <w:rsid w:val="0002627C"/>
    <w:rsid w:val="0002630D"/>
    <w:rsid w:val="0002630E"/>
    <w:rsid w:val="0002678D"/>
    <w:rsid w:val="000269F1"/>
    <w:rsid w:val="00026A22"/>
    <w:rsid w:val="00026E21"/>
    <w:rsid w:val="00026F17"/>
    <w:rsid w:val="00026F56"/>
    <w:rsid w:val="00027037"/>
    <w:rsid w:val="0002725B"/>
    <w:rsid w:val="00027428"/>
    <w:rsid w:val="0002746B"/>
    <w:rsid w:val="00027805"/>
    <w:rsid w:val="000278E4"/>
    <w:rsid w:val="00027958"/>
    <w:rsid w:val="0002797E"/>
    <w:rsid w:val="00027AB7"/>
    <w:rsid w:val="00027ADD"/>
    <w:rsid w:val="00027D8C"/>
    <w:rsid w:val="00027D90"/>
    <w:rsid w:val="00027E58"/>
    <w:rsid w:val="00027E79"/>
    <w:rsid w:val="000302AE"/>
    <w:rsid w:val="00030783"/>
    <w:rsid w:val="000307A9"/>
    <w:rsid w:val="00030866"/>
    <w:rsid w:val="000309A9"/>
    <w:rsid w:val="00030A5C"/>
    <w:rsid w:val="00030BA8"/>
    <w:rsid w:val="00030D05"/>
    <w:rsid w:val="00030D35"/>
    <w:rsid w:val="0003116F"/>
    <w:rsid w:val="0003140E"/>
    <w:rsid w:val="000317D0"/>
    <w:rsid w:val="00031921"/>
    <w:rsid w:val="00031945"/>
    <w:rsid w:val="00031995"/>
    <w:rsid w:val="00031A9D"/>
    <w:rsid w:val="00031C93"/>
    <w:rsid w:val="00031D19"/>
    <w:rsid w:val="00031ED4"/>
    <w:rsid w:val="00031FD3"/>
    <w:rsid w:val="000320F4"/>
    <w:rsid w:val="00032432"/>
    <w:rsid w:val="00032490"/>
    <w:rsid w:val="000327B0"/>
    <w:rsid w:val="000328FB"/>
    <w:rsid w:val="0003290D"/>
    <w:rsid w:val="00032E29"/>
    <w:rsid w:val="00032ED3"/>
    <w:rsid w:val="0003310D"/>
    <w:rsid w:val="000337F6"/>
    <w:rsid w:val="00033809"/>
    <w:rsid w:val="0003387F"/>
    <w:rsid w:val="0003393C"/>
    <w:rsid w:val="00033AB5"/>
    <w:rsid w:val="00033AFE"/>
    <w:rsid w:val="00033B28"/>
    <w:rsid w:val="00033BA9"/>
    <w:rsid w:val="00033C57"/>
    <w:rsid w:val="00033DB6"/>
    <w:rsid w:val="00033E8F"/>
    <w:rsid w:val="00034070"/>
    <w:rsid w:val="000341DA"/>
    <w:rsid w:val="0003490C"/>
    <w:rsid w:val="00034B2D"/>
    <w:rsid w:val="00034CC2"/>
    <w:rsid w:val="00034CDA"/>
    <w:rsid w:val="00034D02"/>
    <w:rsid w:val="00035197"/>
    <w:rsid w:val="000355EC"/>
    <w:rsid w:val="00035958"/>
    <w:rsid w:val="00035B13"/>
    <w:rsid w:val="00035E77"/>
    <w:rsid w:val="00036291"/>
    <w:rsid w:val="0003644B"/>
    <w:rsid w:val="0003645E"/>
    <w:rsid w:val="000368A9"/>
    <w:rsid w:val="000369C8"/>
    <w:rsid w:val="00036BAB"/>
    <w:rsid w:val="00036C59"/>
    <w:rsid w:val="000373F6"/>
    <w:rsid w:val="00037726"/>
    <w:rsid w:val="00037839"/>
    <w:rsid w:val="000379C3"/>
    <w:rsid w:val="00037A07"/>
    <w:rsid w:val="00037B35"/>
    <w:rsid w:val="00037DE5"/>
    <w:rsid w:val="00037E4A"/>
    <w:rsid w:val="00037E50"/>
    <w:rsid w:val="00037EAF"/>
    <w:rsid w:val="00040106"/>
    <w:rsid w:val="0004025F"/>
    <w:rsid w:val="00040781"/>
    <w:rsid w:val="000408E9"/>
    <w:rsid w:val="00040930"/>
    <w:rsid w:val="00040AA9"/>
    <w:rsid w:val="00040AB3"/>
    <w:rsid w:val="00040AC2"/>
    <w:rsid w:val="00040BC6"/>
    <w:rsid w:val="000411BA"/>
    <w:rsid w:val="00041244"/>
    <w:rsid w:val="00041455"/>
    <w:rsid w:val="0004153F"/>
    <w:rsid w:val="00041678"/>
    <w:rsid w:val="000417CC"/>
    <w:rsid w:val="00041CB3"/>
    <w:rsid w:val="00041D7C"/>
    <w:rsid w:val="00041D8F"/>
    <w:rsid w:val="00041F72"/>
    <w:rsid w:val="00042012"/>
    <w:rsid w:val="000424B6"/>
    <w:rsid w:val="0004285F"/>
    <w:rsid w:val="0004294A"/>
    <w:rsid w:val="00042E49"/>
    <w:rsid w:val="00042EFD"/>
    <w:rsid w:val="00042F07"/>
    <w:rsid w:val="00042F6A"/>
    <w:rsid w:val="00043047"/>
    <w:rsid w:val="0004316B"/>
    <w:rsid w:val="000431B7"/>
    <w:rsid w:val="000436BC"/>
    <w:rsid w:val="0004385F"/>
    <w:rsid w:val="000439BD"/>
    <w:rsid w:val="00043BBF"/>
    <w:rsid w:val="00043C20"/>
    <w:rsid w:val="00043D50"/>
    <w:rsid w:val="00043DF5"/>
    <w:rsid w:val="00043F95"/>
    <w:rsid w:val="00043FD7"/>
    <w:rsid w:val="0004426F"/>
    <w:rsid w:val="0004450C"/>
    <w:rsid w:val="0004452B"/>
    <w:rsid w:val="0004465F"/>
    <w:rsid w:val="000446EE"/>
    <w:rsid w:val="00044750"/>
    <w:rsid w:val="00044972"/>
    <w:rsid w:val="00044AD8"/>
    <w:rsid w:val="00044C1B"/>
    <w:rsid w:val="00044EAF"/>
    <w:rsid w:val="00044FD4"/>
    <w:rsid w:val="0004522B"/>
    <w:rsid w:val="000453EE"/>
    <w:rsid w:val="000454F8"/>
    <w:rsid w:val="000455F1"/>
    <w:rsid w:val="00045628"/>
    <w:rsid w:val="00045813"/>
    <w:rsid w:val="00045D36"/>
    <w:rsid w:val="00045EEB"/>
    <w:rsid w:val="00045F21"/>
    <w:rsid w:val="00046238"/>
    <w:rsid w:val="00046278"/>
    <w:rsid w:val="0004648E"/>
    <w:rsid w:val="0004666C"/>
    <w:rsid w:val="000469D9"/>
    <w:rsid w:val="00046AFE"/>
    <w:rsid w:val="00046D82"/>
    <w:rsid w:val="00046E7E"/>
    <w:rsid w:val="000471D7"/>
    <w:rsid w:val="00047354"/>
    <w:rsid w:val="0004736D"/>
    <w:rsid w:val="0004763F"/>
    <w:rsid w:val="00047954"/>
    <w:rsid w:val="00047B32"/>
    <w:rsid w:val="00047B77"/>
    <w:rsid w:val="00047DB1"/>
    <w:rsid w:val="00050096"/>
    <w:rsid w:val="00050469"/>
    <w:rsid w:val="00050612"/>
    <w:rsid w:val="00050647"/>
    <w:rsid w:val="000506EA"/>
    <w:rsid w:val="00050918"/>
    <w:rsid w:val="00050A80"/>
    <w:rsid w:val="00050C0B"/>
    <w:rsid w:val="00050C43"/>
    <w:rsid w:val="00050E6F"/>
    <w:rsid w:val="00050F8C"/>
    <w:rsid w:val="000510B5"/>
    <w:rsid w:val="0005110A"/>
    <w:rsid w:val="0005138A"/>
    <w:rsid w:val="000513BE"/>
    <w:rsid w:val="000513D8"/>
    <w:rsid w:val="000516D3"/>
    <w:rsid w:val="0005181D"/>
    <w:rsid w:val="000518AF"/>
    <w:rsid w:val="00051A35"/>
    <w:rsid w:val="00051C99"/>
    <w:rsid w:val="000520E2"/>
    <w:rsid w:val="00052301"/>
    <w:rsid w:val="000525C9"/>
    <w:rsid w:val="00052656"/>
    <w:rsid w:val="0005271E"/>
    <w:rsid w:val="0005287B"/>
    <w:rsid w:val="000528BB"/>
    <w:rsid w:val="0005294B"/>
    <w:rsid w:val="00052A13"/>
    <w:rsid w:val="00052AC0"/>
    <w:rsid w:val="00052B5F"/>
    <w:rsid w:val="00052D59"/>
    <w:rsid w:val="00052DD6"/>
    <w:rsid w:val="00052E1F"/>
    <w:rsid w:val="00052F8A"/>
    <w:rsid w:val="0005313F"/>
    <w:rsid w:val="00053679"/>
    <w:rsid w:val="000537D2"/>
    <w:rsid w:val="000538C9"/>
    <w:rsid w:val="000539FB"/>
    <w:rsid w:val="00053DD7"/>
    <w:rsid w:val="00053ED3"/>
    <w:rsid w:val="00053F69"/>
    <w:rsid w:val="00053FE3"/>
    <w:rsid w:val="00054180"/>
    <w:rsid w:val="00054192"/>
    <w:rsid w:val="00054349"/>
    <w:rsid w:val="0005438F"/>
    <w:rsid w:val="00054430"/>
    <w:rsid w:val="00054714"/>
    <w:rsid w:val="0005474C"/>
    <w:rsid w:val="00054876"/>
    <w:rsid w:val="00054979"/>
    <w:rsid w:val="000549EA"/>
    <w:rsid w:val="00054B24"/>
    <w:rsid w:val="00054BA3"/>
    <w:rsid w:val="00054BA7"/>
    <w:rsid w:val="00054F43"/>
    <w:rsid w:val="00054FD6"/>
    <w:rsid w:val="00054FE1"/>
    <w:rsid w:val="000554A6"/>
    <w:rsid w:val="000554D3"/>
    <w:rsid w:val="00055813"/>
    <w:rsid w:val="00055891"/>
    <w:rsid w:val="00055A83"/>
    <w:rsid w:val="00055B3C"/>
    <w:rsid w:val="00055C21"/>
    <w:rsid w:val="00055D3C"/>
    <w:rsid w:val="00055D49"/>
    <w:rsid w:val="00055D7F"/>
    <w:rsid w:val="00055FDC"/>
    <w:rsid w:val="00055FED"/>
    <w:rsid w:val="000560DE"/>
    <w:rsid w:val="00056181"/>
    <w:rsid w:val="0005640A"/>
    <w:rsid w:val="000565C6"/>
    <w:rsid w:val="00056643"/>
    <w:rsid w:val="000567EB"/>
    <w:rsid w:val="00056950"/>
    <w:rsid w:val="00056BA7"/>
    <w:rsid w:val="00056C84"/>
    <w:rsid w:val="00056C9F"/>
    <w:rsid w:val="00056CC2"/>
    <w:rsid w:val="00056D57"/>
    <w:rsid w:val="00056E4A"/>
    <w:rsid w:val="00056FB3"/>
    <w:rsid w:val="0005706D"/>
    <w:rsid w:val="00057369"/>
    <w:rsid w:val="00057378"/>
    <w:rsid w:val="00057668"/>
    <w:rsid w:val="00057918"/>
    <w:rsid w:val="00057A1F"/>
    <w:rsid w:val="00057A9D"/>
    <w:rsid w:val="00057B21"/>
    <w:rsid w:val="00057BBE"/>
    <w:rsid w:val="00057D51"/>
    <w:rsid w:val="00057D8F"/>
    <w:rsid w:val="00057D9F"/>
    <w:rsid w:val="00057DBA"/>
    <w:rsid w:val="00057E7C"/>
    <w:rsid w:val="00057E86"/>
    <w:rsid w:val="00057ED1"/>
    <w:rsid w:val="00060037"/>
    <w:rsid w:val="00060043"/>
    <w:rsid w:val="0006005A"/>
    <w:rsid w:val="0006031F"/>
    <w:rsid w:val="00060488"/>
    <w:rsid w:val="000604E1"/>
    <w:rsid w:val="00060D10"/>
    <w:rsid w:val="00060E03"/>
    <w:rsid w:val="00060FE6"/>
    <w:rsid w:val="000615B9"/>
    <w:rsid w:val="0006164A"/>
    <w:rsid w:val="0006168D"/>
    <w:rsid w:val="00061774"/>
    <w:rsid w:val="00061924"/>
    <w:rsid w:val="00061B81"/>
    <w:rsid w:val="00061D78"/>
    <w:rsid w:val="00061FC9"/>
    <w:rsid w:val="0006203B"/>
    <w:rsid w:val="000622D8"/>
    <w:rsid w:val="0006235D"/>
    <w:rsid w:val="00062421"/>
    <w:rsid w:val="0006275A"/>
    <w:rsid w:val="00062937"/>
    <w:rsid w:val="00062B12"/>
    <w:rsid w:val="00062E6E"/>
    <w:rsid w:val="00062E95"/>
    <w:rsid w:val="00063246"/>
    <w:rsid w:val="000634DD"/>
    <w:rsid w:val="00063970"/>
    <w:rsid w:val="00063F1C"/>
    <w:rsid w:val="00063F79"/>
    <w:rsid w:val="00063FCD"/>
    <w:rsid w:val="0006431F"/>
    <w:rsid w:val="00064391"/>
    <w:rsid w:val="0006441F"/>
    <w:rsid w:val="00064523"/>
    <w:rsid w:val="00064806"/>
    <w:rsid w:val="0006487C"/>
    <w:rsid w:val="000648E5"/>
    <w:rsid w:val="00064966"/>
    <w:rsid w:val="00065002"/>
    <w:rsid w:val="000652D3"/>
    <w:rsid w:val="000656DB"/>
    <w:rsid w:val="00065724"/>
    <w:rsid w:val="000657EB"/>
    <w:rsid w:val="00065996"/>
    <w:rsid w:val="00065F6A"/>
    <w:rsid w:val="0006612F"/>
    <w:rsid w:val="000663A9"/>
    <w:rsid w:val="00066508"/>
    <w:rsid w:val="0006662B"/>
    <w:rsid w:val="00066816"/>
    <w:rsid w:val="00066C17"/>
    <w:rsid w:val="00066C97"/>
    <w:rsid w:val="00066F71"/>
    <w:rsid w:val="00066FE8"/>
    <w:rsid w:val="00067091"/>
    <w:rsid w:val="00067097"/>
    <w:rsid w:val="00067417"/>
    <w:rsid w:val="00067447"/>
    <w:rsid w:val="00067487"/>
    <w:rsid w:val="0006766F"/>
    <w:rsid w:val="0006794C"/>
    <w:rsid w:val="00067B7C"/>
    <w:rsid w:val="00067CA9"/>
    <w:rsid w:val="00067EC2"/>
    <w:rsid w:val="00067F97"/>
    <w:rsid w:val="0007002B"/>
    <w:rsid w:val="000700E2"/>
    <w:rsid w:val="000703F5"/>
    <w:rsid w:val="0007057C"/>
    <w:rsid w:val="000706E0"/>
    <w:rsid w:val="00070983"/>
    <w:rsid w:val="00070C5A"/>
    <w:rsid w:val="00070CC3"/>
    <w:rsid w:val="00070CC8"/>
    <w:rsid w:val="00070D37"/>
    <w:rsid w:val="00070E84"/>
    <w:rsid w:val="000710FA"/>
    <w:rsid w:val="00071114"/>
    <w:rsid w:val="000711A6"/>
    <w:rsid w:val="000712EC"/>
    <w:rsid w:val="0007132E"/>
    <w:rsid w:val="00071607"/>
    <w:rsid w:val="00071965"/>
    <w:rsid w:val="000719C3"/>
    <w:rsid w:val="00071E18"/>
    <w:rsid w:val="00071F66"/>
    <w:rsid w:val="00072014"/>
    <w:rsid w:val="00072016"/>
    <w:rsid w:val="0007231E"/>
    <w:rsid w:val="00072378"/>
    <w:rsid w:val="000723C8"/>
    <w:rsid w:val="00072560"/>
    <w:rsid w:val="000725C2"/>
    <w:rsid w:val="000728B1"/>
    <w:rsid w:val="000729B1"/>
    <w:rsid w:val="00072A7E"/>
    <w:rsid w:val="00072BDA"/>
    <w:rsid w:val="00072DFE"/>
    <w:rsid w:val="0007324D"/>
    <w:rsid w:val="00073444"/>
    <w:rsid w:val="000735D9"/>
    <w:rsid w:val="00073663"/>
    <w:rsid w:val="000736D5"/>
    <w:rsid w:val="00073C0A"/>
    <w:rsid w:val="00073E08"/>
    <w:rsid w:val="00073F73"/>
    <w:rsid w:val="00073FAC"/>
    <w:rsid w:val="00074120"/>
    <w:rsid w:val="0007419A"/>
    <w:rsid w:val="0007423D"/>
    <w:rsid w:val="0007441D"/>
    <w:rsid w:val="000745B2"/>
    <w:rsid w:val="00074823"/>
    <w:rsid w:val="00074836"/>
    <w:rsid w:val="00074965"/>
    <w:rsid w:val="00074D07"/>
    <w:rsid w:val="00074FB4"/>
    <w:rsid w:val="00075684"/>
    <w:rsid w:val="00075821"/>
    <w:rsid w:val="00075AF0"/>
    <w:rsid w:val="00075AF3"/>
    <w:rsid w:val="00075BD2"/>
    <w:rsid w:val="00075CA3"/>
    <w:rsid w:val="00075CE3"/>
    <w:rsid w:val="00075DAB"/>
    <w:rsid w:val="00075E0D"/>
    <w:rsid w:val="000760B8"/>
    <w:rsid w:val="0007610F"/>
    <w:rsid w:val="000762A0"/>
    <w:rsid w:val="000763BF"/>
    <w:rsid w:val="0007640F"/>
    <w:rsid w:val="00076519"/>
    <w:rsid w:val="000765A6"/>
    <w:rsid w:val="000766C4"/>
    <w:rsid w:val="000769F7"/>
    <w:rsid w:val="00076D63"/>
    <w:rsid w:val="00076FAE"/>
    <w:rsid w:val="000770F9"/>
    <w:rsid w:val="000773EA"/>
    <w:rsid w:val="00077766"/>
    <w:rsid w:val="0007788D"/>
    <w:rsid w:val="000779D8"/>
    <w:rsid w:val="00077D85"/>
    <w:rsid w:val="00077DC3"/>
    <w:rsid w:val="00080314"/>
    <w:rsid w:val="000803BA"/>
    <w:rsid w:val="000803BC"/>
    <w:rsid w:val="0008085A"/>
    <w:rsid w:val="00080AAC"/>
    <w:rsid w:val="00080ADE"/>
    <w:rsid w:val="00080B68"/>
    <w:rsid w:val="00080BA6"/>
    <w:rsid w:val="00080C40"/>
    <w:rsid w:val="00081032"/>
    <w:rsid w:val="0008167C"/>
    <w:rsid w:val="000818E3"/>
    <w:rsid w:val="00081A79"/>
    <w:rsid w:val="00081C3F"/>
    <w:rsid w:val="00081E09"/>
    <w:rsid w:val="00081EDC"/>
    <w:rsid w:val="00081F23"/>
    <w:rsid w:val="00081FAD"/>
    <w:rsid w:val="00082236"/>
    <w:rsid w:val="00082256"/>
    <w:rsid w:val="00082577"/>
    <w:rsid w:val="00082593"/>
    <w:rsid w:val="00082B81"/>
    <w:rsid w:val="00082E2F"/>
    <w:rsid w:val="000831EA"/>
    <w:rsid w:val="00083201"/>
    <w:rsid w:val="0008384C"/>
    <w:rsid w:val="00083A96"/>
    <w:rsid w:val="00083AB2"/>
    <w:rsid w:val="00083DEC"/>
    <w:rsid w:val="00083F99"/>
    <w:rsid w:val="00083FD4"/>
    <w:rsid w:val="0008405E"/>
    <w:rsid w:val="0008417A"/>
    <w:rsid w:val="00084390"/>
    <w:rsid w:val="0008453D"/>
    <w:rsid w:val="00084A11"/>
    <w:rsid w:val="00084A2E"/>
    <w:rsid w:val="00084BB9"/>
    <w:rsid w:val="00084F06"/>
    <w:rsid w:val="000850EB"/>
    <w:rsid w:val="00085119"/>
    <w:rsid w:val="00085187"/>
    <w:rsid w:val="0008522F"/>
    <w:rsid w:val="00085372"/>
    <w:rsid w:val="00085431"/>
    <w:rsid w:val="000855B7"/>
    <w:rsid w:val="000855BF"/>
    <w:rsid w:val="00085725"/>
    <w:rsid w:val="00085964"/>
    <w:rsid w:val="00085974"/>
    <w:rsid w:val="00086163"/>
    <w:rsid w:val="00086287"/>
    <w:rsid w:val="000865E8"/>
    <w:rsid w:val="00086951"/>
    <w:rsid w:val="00086BA5"/>
    <w:rsid w:val="0008701D"/>
    <w:rsid w:val="000874C5"/>
    <w:rsid w:val="000874CA"/>
    <w:rsid w:val="00087684"/>
    <w:rsid w:val="00087835"/>
    <w:rsid w:val="00087914"/>
    <w:rsid w:val="00087B19"/>
    <w:rsid w:val="00087B1B"/>
    <w:rsid w:val="00087B65"/>
    <w:rsid w:val="00087CA2"/>
    <w:rsid w:val="000901E3"/>
    <w:rsid w:val="000904BB"/>
    <w:rsid w:val="00090649"/>
    <w:rsid w:val="00090811"/>
    <w:rsid w:val="00090856"/>
    <w:rsid w:val="0009098C"/>
    <w:rsid w:val="000909F1"/>
    <w:rsid w:val="00090D73"/>
    <w:rsid w:val="000911E5"/>
    <w:rsid w:val="00091597"/>
    <w:rsid w:val="000916BC"/>
    <w:rsid w:val="0009173F"/>
    <w:rsid w:val="00091792"/>
    <w:rsid w:val="00091797"/>
    <w:rsid w:val="00091AA5"/>
    <w:rsid w:val="00092237"/>
    <w:rsid w:val="0009245C"/>
    <w:rsid w:val="00092548"/>
    <w:rsid w:val="000926EC"/>
    <w:rsid w:val="0009277C"/>
    <w:rsid w:val="00092A38"/>
    <w:rsid w:val="00092F12"/>
    <w:rsid w:val="00093165"/>
    <w:rsid w:val="000934A0"/>
    <w:rsid w:val="0009387B"/>
    <w:rsid w:val="0009389D"/>
    <w:rsid w:val="00094005"/>
    <w:rsid w:val="000940A6"/>
    <w:rsid w:val="00094207"/>
    <w:rsid w:val="0009425A"/>
    <w:rsid w:val="00094382"/>
    <w:rsid w:val="000943F4"/>
    <w:rsid w:val="00094579"/>
    <w:rsid w:val="00094589"/>
    <w:rsid w:val="00094A61"/>
    <w:rsid w:val="00094D80"/>
    <w:rsid w:val="00094E95"/>
    <w:rsid w:val="00094EED"/>
    <w:rsid w:val="00095076"/>
    <w:rsid w:val="000950CB"/>
    <w:rsid w:val="0009539C"/>
    <w:rsid w:val="000953D9"/>
    <w:rsid w:val="0009552B"/>
    <w:rsid w:val="00095552"/>
    <w:rsid w:val="000957FC"/>
    <w:rsid w:val="00095BAD"/>
    <w:rsid w:val="00095E49"/>
    <w:rsid w:val="000960B7"/>
    <w:rsid w:val="00096262"/>
    <w:rsid w:val="0009626B"/>
    <w:rsid w:val="00096658"/>
    <w:rsid w:val="0009694B"/>
    <w:rsid w:val="0009698E"/>
    <w:rsid w:val="000969E7"/>
    <w:rsid w:val="00096C28"/>
    <w:rsid w:val="00096C6A"/>
    <w:rsid w:val="00096CAA"/>
    <w:rsid w:val="00096DA6"/>
    <w:rsid w:val="00096FBE"/>
    <w:rsid w:val="00097044"/>
    <w:rsid w:val="0009732A"/>
    <w:rsid w:val="00097578"/>
    <w:rsid w:val="000975AB"/>
    <w:rsid w:val="00097640"/>
    <w:rsid w:val="0009774D"/>
    <w:rsid w:val="00097ADC"/>
    <w:rsid w:val="00097C9A"/>
    <w:rsid w:val="00097CB1"/>
    <w:rsid w:val="00097E30"/>
    <w:rsid w:val="000A01C3"/>
    <w:rsid w:val="000A01E1"/>
    <w:rsid w:val="000A0260"/>
    <w:rsid w:val="000A066D"/>
    <w:rsid w:val="000A07FF"/>
    <w:rsid w:val="000A0B10"/>
    <w:rsid w:val="000A10D0"/>
    <w:rsid w:val="000A11B5"/>
    <w:rsid w:val="000A1277"/>
    <w:rsid w:val="000A12F8"/>
    <w:rsid w:val="000A13C8"/>
    <w:rsid w:val="000A1551"/>
    <w:rsid w:val="000A15B7"/>
    <w:rsid w:val="000A16C1"/>
    <w:rsid w:val="000A18D0"/>
    <w:rsid w:val="000A1C6A"/>
    <w:rsid w:val="000A1CF2"/>
    <w:rsid w:val="000A1F68"/>
    <w:rsid w:val="000A1FF6"/>
    <w:rsid w:val="000A212B"/>
    <w:rsid w:val="000A229C"/>
    <w:rsid w:val="000A22F7"/>
    <w:rsid w:val="000A251F"/>
    <w:rsid w:val="000A2BDC"/>
    <w:rsid w:val="000A317A"/>
    <w:rsid w:val="000A32FC"/>
    <w:rsid w:val="000A3349"/>
    <w:rsid w:val="000A35B6"/>
    <w:rsid w:val="000A3698"/>
    <w:rsid w:val="000A3908"/>
    <w:rsid w:val="000A3957"/>
    <w:rsid w:val="000A3BFD"/>
    <w:rsid w:val="000A3C18"/>
    <w:rsid w:val="000A3DD4"/>
    <w:rsid w:val="000A3DF6"/>
    <w:rsid w:val="000A3F56"/>
    <w:rsid w:val="000A40B2"/>
    <w:rsid w:val="000A414A"/>
    <w:rsid w:val="000A42E9"/>
    <w:rsid w:val="000A43C6"/>
    <w:rsid w:val="000A45D5"/>
    <w:rsid w:val="000A4622"/>
    <w:rsid w:val="000A462C"/>
    <w:rsid w:val="000A4BB3"/>
    <w:rsid w:val="000A4ECC"/>
    <w:rsid w:val="000A4FD0"/>
    <w:rsid w:val="000A50A4"/>
    <w:rsid w:val="000A5244"/>
    <w:rsid w:val="000A53FB"/>
    <w:rsid w:val="000A55B0"/>
    <w:rsid w:val="000A5990"/>
    <w:rsid w:val="000A59D8"/>
    <w:rsid w:val="000A5B16"/>
    <w:rsid w:val="000A5B1C"/>
    <w:rsid w:val="000A630C"/>
    <w:rsid w:val="000A6569"/>
    <w:rsid w:val="000A66AF"/>
    <w:rsid w:val="000A6726"/>
    <w:rsid w:val="000A6940"/>
    <w:rsid w:val="000A6C71"/>
    <w:rsid w:val="000A6EEE"/>
    <w:rsid w:val="000A6F2B"/>
    <w:rsid w:val="000A738C"/>
    <w:rsid w:val="000A73B2"/>
    <w:rsid w:val="000A753A"/>
    <w:rsid w:val="000A7565"/>
    <w:rsid w:val="000A777E"/>
    <w:rsid w:val="000A7A23"/>
    <w:rsid w:val="000A7B05"/>
    <w:rsid w:val="000A7B7A"/>
    <w:rsid w:val="000B048A"/>
    <w:rsid w:val="000B04EF"/>
    <w:rsid w:val="000B05E4"/>
    <w:rsid w:val="000B0712"/>
    <w:rsid w:val="000B094F"/>
    <w:rsid w:val="000B0A16"/>
    <w:rsid w:val="000B0BDE"/>
    <w:rsid w:val="000B0C28"/>
    <w:rsid w:val="000B0C77"/>
    <w:rsid w:val="000B0EEA"/>
    <w:rsid w:val="000B0F16"/>
    <w:rsid w:val="000B0F88"/>
    <w:rsid w:val="000B14B9"/>
    <w:rsid w:val="000B15B2"/>
    <w:rsid w:val="000B18B0"/>
    <w:rsid w:val="000B1A34"/>
    <w:rsid w:val="000B1C55"/>
    <w:rsid w:val="000B1CF1"/>
    <w:rsid w:val="000B1D87"/>
    <w:rsid w:val="000B1DE2"/>
    <w:rsid w:val="000B27F4"/>
    <w:rsid w:val="000B2E91"/>
    <w:rsid w:val="000B2EBC"/>
    <w:rsid w:val="000B2FB3"/>
    <w:rsid w:val="000B3161"/>
    <w:rsid w:val="000B3294"/>
    <w:rsid w:val="000B34E1"/>
    <w:rsid w:val="000B3563"/>
    <w:rsid w:val="000B3688"/>
    <w:rsid w:val="000B3783"/>
    <w:rsid w:val="000B3A8C"/>
    <w:rsid w:val="000B3D4D"/>
    <w:rsid w:val="000B3E00"/>
    <w:rsid w:val="000B4001"/>
    <w:rsid w:val="000B405A"/>
    <w:rsid w:val="000B4129"/>
    <w:rsid w:val="000B4177"/>
    <w:rsid w:val="000B4305"/>
    <w:rsid w:val="000B441B"/>
    <w:rsid w:val="000B46FF"/>
    <w:rsid w:val="000B4CEE"/>
    <w:rsid w:val="000B5036"/>
    <w:rsid w:val="000B5170"/>
    <w:rsid w:val="000B5334"/>
    <w:rsid w:val="000B5465"/>
    <w:rsid w:val="000B547C"/>
    <w:rsid w:val="000B54B7"/>
    <w:rsid w:val="000B5541"/>
    <w:rsid w:val="000B5952"/>
    <w:rsid w:val="000B5A4E"/>
    <w:rsid w:val="000B5BC9"/>
    <w:rsid w:val="000B5EDF"/>
    <w:rsid w:val="000B639A"/>
    <w:rsid w:val="000B6788"/>
    <w:rsid w:val="000B6862"/>
    <w:rsid w:val="000B687A"/>
    <w:rsid w:val="000B6AAF"/>
    <w:rsid w:val="000B6BB4"/>
    <w:rsid w:val="000B6E52"/>
    <w:rsid w:val="000B733A"/>
    <w:rsid w:val="000B73A4"/>
    <w:rsid w:val="000B73F5"/>
    <w:rsid w:val="000B74A3"/>
    <w:rsid w:val="000B7648"/>
    <w:rsid w:val="000B7664"/>
    <w:rsid w:val="000B7778"/>
    <w:rsid w:val="000B7793"/>
    <w:rsid w:val="000B7933"/>
    <w:rsid w:val="000B7A2F"/>
    <w:rsid w:val="000B7B68"/>
    <w:rsid w:val="000B7BB9"/>
    <w:rsid w:val="000B7CD8"/>
    <w:rsid w:val="000B7D76"/>
    <w:rsid w:val="000C0185"/>
    <w:rsid w:val="000C01A7"/>
    <w:rsid w:val="000C020D"/>
    <w:rsid w:val="000C031F"/>
    <w:rsid w:val="000C0650"/>
    <w:rsid w:val="000C0AE0"/>
    <w:rsid w:val="000C0B48"/>
    <w:rsid w:val="000C1067"/>
    <w:rsid w:val="000C147B"/>
    <w:rsid w:val="000C147C"/>
    <w:rsid w:val="000C155F"/>
    <w:rsid w:val="000C173F"/>
    <w:rsid w:val="000C1740"/>
    <w:rsid w:val="000C178D"/>
    <w:rsid w:val="000C1CDC"/>
    <w:rsid w:val="000C1FA2"/>
    <w:rsid w:val="000C2013"/>
    <w:rsid w:val="000C2244"/>
    <w:rsid w:val="000C23EC"/>
    <w:rsid w:val="000C24EB"/>
    <w:rsid w:val="000C2523"/>
    <w:rsid w:val="000C2574"/>
    <w:rsid w:val="000C25B5"/>
    <w:rsid w:val="000C267F"/>
    <w:rsid w:val="000C27C3"/>
    <w:rsid w:val="000C29BE"/>
    <w:rsid w:val="000C2A54"/>
    <w:rsid w:val="000C2C9D"/>
    <w:rsid w:val="000C2D74"/>
    <w:rsid w:val="000C2E55"/>
    <w:rsid w:val="000C2E5A"/>
    <w:rsid w:val="000C2EAB"/>
    <w:rsid w:val="000C2F02"/>
    <w:rsid w:val="000C2F6A"/>
    <w:rsid w:val="000C3214"/>
    <w:rsid w:val="000C3299"/>
    <w:rsid w:val="000C32DC"/>
    <w:rsid w:val="000C3330"/>
    <w:rsid w:val="000C375B"/>
    <w:rsid w:val="000C37B5"/>
    <w:rsid w:val="000C3801"/>
    <w:rsid w:val="000C3ABC"/>
    <w:rsid w:val="000C3AC9"/>
    <w:rsid w:val="000C3E64"/>
    <w:rsid w:val="000C3FD9"/>
    <w:rsid w:val="000C409B"/>
    <w:rsid w:val="000C4157"/>
    <w:rsid w:val="000C41CC"/>
    <w:rsid w:val="000C43AB"/>
    <w:rsid w:val="000C4502"/>
    <w:rsid w:val="000C4632"/>
    <w:rsid w:val="000C4986"/>
    <w:rsid w:val="000C4EAE"/>
    <w:rsid w:val="000C4F2B"/>
    <w:rsid w:val="000C4F82"/>
    <w:rsid w:val="000C526F"/>
    <w:rsid w:val="000C5984"/>
    <w:rsid w:val="000C5B8E"/>
    <w:rsid w:val="000C5C39"/>
    <w:rsid w:val="000C5C4A"/>
    <w:rsid w:val="000C5D74"/>
    <w:rsid w:val="000C5DD7"/>
    <w:rsid w:val="000C5ECD"/>
    <w:rsid w:val="000C5EE2"/>
    <w:rsid w:val="000C61E2"/>
    <w:rsid w:val="000C6769"/>
    <w:rsid w:val="000C6C0C"/>
    <w:rsid w:val="000C6C52"/>
    <w:rsid w:val="000C719B"/>
    <w:rsid w:val="000C7270"/>
    <w:rsid w:val="000C77F4"/>
    <w:rsid w:val="000C7C33"/>
    <w:rsid w:val="000C7F65"/>
    <w:rsid w:val="000D0092"/>
    <w:rsid w:val="000D0454"/>
    <w:rsid w:val="000D0493"/>
    <w:rsid w:val="000D0536"/>
    <w:rsid w:val="000D0A4F"/>
    <w:rsid w:val="000D0B49"/>
    <w:rsid w:val="000D0CFF"/>
    <w:rsid w:val="000D1053"/>
    <w:rsid w:val="000D12E5"/>
    <w:rsid w:val="000D130E"/>
    <w:rsid w:val="000D1467"/>
    <w:rsid w:val="000D15DC"/>
    <w:rsid w:val="000D16FC"/>
    <w:rsid w:val="000D19AC"/>
    <w:rsid w:val="000D19D0"/>
    <w:rsid w:val="000D1BDF"/>
    <w:rsid w:val="000D1F78"/>
    <w:rsid w:val="000D1FEA"/>
    <w:rsid w:val="000D210B"/>
    <w:rsid w:val="000D2253"/>
    <w:rsid w:val="000D24EC"/>
    <w:rsid w:val="000D25EE"/>
    <w:rsid w:val="000D25FA"/>
    <w:rsid w:val="000D2771"/>
    <w:rsid w:val="000D28B7"/>
    <w:rsid w:val="000D28ED"/>
    <w:rsid w:val="000D2A24"/>
    <w:rsid w:val="000D2BC1"/>
    <w:rsid w:val="000D2C6C"/>
    <w:rsid w:val="000D2CC7"/>
    <w:rsid w:val="000D2F3E"/>
    <w:rsid w:val="000D3201"/>
    <w:rsid w:val="000D33BD"/>
    <w:rsid w:val="000D3678"/>
    <w:rsid w:val="000D39DE"/>
    <w:rsid w:val="000D3EA2"/>
    <w:rsid w:val="000D3FE0"/>
    <w:rsid w:val="000D4137"/>
    <w:rsid w:val="000D41AD"/>
    <w:rsid w:val="000D4687"/>
    <w:rsid w:val="000D46C3"/>
    <w:rsid w:val="000D47A4"/>
    <w:rsid w:val="000D4A7D"/>
    <w:rsid w:val="000D4FD4"/>
    <w:rsid w:val="000D521F"/>
    <w:rsid w:val="000D5228"/>
    <w:rsid w:val="000D52CD"/>
    <w:rsid w:val="000D5473"/>
    <w:rsid w:val="000D54E9"/>
    <w:rsid w:val="000D5579"/>
    <w:rsid w:val="000D569B"/>
    <w:rsid w:val="000D57B8"/>
    <w:rsid w:val="000D5BAF"/>
    <w:rsid w:val="000D5CDC"/>
    <w:rsid w:val="000D5DDB"/>
    <w:rsid w:val="000D5FEA"/>
    <w:rsid w:val="000D6141"/>
    <w:rsid w:val="000D63BE"/>
    <w:rsid w:val="000D658F"/>
    <w:rsid w:val="000D660E"/>
    <w:rsid w:val="000D66A1"/>
    <w:rsid w:val="000D68D8"/>
    <w:rsid w:val="000D6DA6"/>
    <w:rsid w:val="000D6EBB"/>
    <w:rsid w:val="000D6F89"/>
    <w:rsid w:val="000D71EA"/>
    <w:rsid w:val="000D72E3"/>
    <w:rsid w:val="000D73C3"/>
    <w:rsid w:val="000D7442"/>
    <w:rsid w:val="000D766E"/>
    <w:rsid w:val="000D7959"/>
    <w:rsid w:val="000D7991"/>
    <w:rsid w:val="000D7BD1"/>
    <w:rsid w:val="000D7D28"/>
    <w:rsid w:val="000E008A"/>
    <w:rsid w:val="000E00A4"/>
    <w:rsid w:val="000E013F"/>
    <w:rsid w:val="000E03FE"/>
    <w:rsid w:val="000E0436"/>
    <w:rsid w:val="000E04F1"/>
    <w:rsid w:val="000E0529"/>
    <w:rsid w:val="000E0609"/>
    <w:rsid w:val="000E072A"/>
    <w:rsid w:val="000E08B9"/>
    <w:rsid w:val="000E0928"/>
    <w:rsid w:val="000E0A84"/>
    <w:rsid w:val="000E0AE6"/>
    <w:rsid w:val="000E0B1C"/>
    <w:rsid w:val="000E0B52"/>
    <w:rsid w:val="000E0E99"/>
    <w:rsid w:val="000E0F5F"/>
    <w:rsid w:val="000E10AA"/>
    <w:rsid w:val="000E1408"/>
    <w:rsid w:val="000E1472"/>
    <w:rsid w:val="000E1564"/>
    <w:rsid w:val="000E157F"/>
    <w:rsid w:val="000E15A8"/>
    <w:rsid w:val="000E1739"/>
    <w:rsid w:val="000E1A17"/>
    <w:rsid w:val="000E203F"/>
    <w:rsid w:val="000E2362"/>
    <w:rsid w:val="000E24AE"/>
    <w:rsid w:val="000E2527"/>
    <w:rsid w:val="000E2FC7"/>
    <w:rsid w:val="000E3484"/>
    <w:rsid w:val="000E360E"/>
    <w:rsid w:val="000E36BD"/>
    <w:rsid w:val="000E386F"/>
    <w:rsid w:val="000E3923"/>
    <w:rsid w:val="000E3A16"/>
    <w:rsid w:val="000E3B0C"/>
    <w:rsid w:val="000E3F40"/>
    <w:rsid w:val="000E4117"/>
    <w:rsid w:val="000E4153"/>
    <w:rsid w:val="000E41D2"/>
    <w:rsid w:val="000E4422"/>
    <w:rsid w:val="000E44F2"/>
    <w:rsid w:val="000E4687"/>
    <w:rsid w:val="000E477E"/>
    <w:rsid w:val="000E49CF"/>
    <w:rsid w:val="000E4B94"/>
    <w:rsid w:val="000E4BE9"/>
    <w:rsid w:val="000E4E0B"/>
    <w:rsid w:val="000E4EC8"/>
    <w:rsid w:val="000E4F01"/>
    <w:rsid w:val="000E5179"/>
    <w:rsid w:val="000E54E6"/>
    <w:rsid w:val="000E57A9"/>
    <w:rsid w:val="000E58CE"/>
    <w:rsid w:val="000E58EB"/>
    <w:rsid w:val="000E5B9F"/>
    <w:rsid w:val="000E5D02"/>
    <w:rsid w:val="000E5D41"/>
    <w:rsid w:val="000E5D6F"/>
    <w:rsid w:val="000E5F54"/>
    <w:rsid w:val="000E618A"/>
    <w:rsid w:val="000E66B2"/>
    <w:rsid w:val="000E66EA"/>
    <w:rsid w:val="000E6739"/>
    <w:rsid w:val="000E6767"/>
    <w:rsid w:val="000E6969"/>
    <w:rsid w:val="000E6975"/>
    <w:rsid w:val="000E6A0B"/>
    <w:rsid w:val="000E6B3C"/>
    <w:rsid w:val="000E6BD6"/>
    <w:rsid w:val="000E6E99"/>
    <w:rsid w:val="000E6EB1"/>
    <w:rsid w:val="000E7060"/>
    <w:rsid w:val="000E7532"/>
    <w:rsid w:val="000E7541"/>
    <w:rsid w:val="000E794C"/>
    <w:rsid w:val="000E7B2C"/>
    <w:rsid w:val="000E7CDF"/>
    <w:rsid w:val="000E7DDE"/>
    <w:rsid w:val="000E7F88"/>
    <w:rsid w:val="000F007E"/>
    <w:rsid w:val="000F0110"/>
    <w:rsid w:val="000F09DB"/>
    <w:rsid w:val="000F0ABF"/>
    <w:rsid w:val="000F0B48"/>
    <w:rsid w:val="000F1211"/>
    <w:rsid w:val="000F1683"/>
    <w:rsid w:val="000F16AB"/>
    <w:rsid w:val="000F1857"/>
    <w:rsid w:val="000F18AC"/>
    <w:rsid w:val="000F18E7"/>
    <w:rsid w:val="000F1BAD"/>
    <w:rsid w:val="000F1F14"/>
    <w:rsid w:val="000F1FEC"/>
    <w:rsid w:val="000F2050"/>
    <w:rsid w:val="000F20D8"/>
    <w:rsid w:val="000F2429"/>
    <w:rsid w:val="000F2683"/>
    <w:rsid w:val="000F273A"/>
    <w:rsid w:val="000F2B08"/>
    <w:rsid w:val="000F2D90"/>
    <w:rsid w:val="000F2D91"/>
    <w:rsid w:val="000F318F"/>
    <w:rsid w:val="000F3489"/>
    <w:rsid w:val="000F348C"/>
    <w:rsid w:val="000F3741"/>
    <w:rsid w:val="000F380D"/>
    <w:rsid w:val="000F3A57"/>
    <w:rsid w:val="000F3A97"/>
    <w:rsid w:val="000F3BD9"/>
    <w:rsid w:val="000F40D2"/>
    <w:rsid w:val="000F414E"/>
    <w:rsid w:val="000F425A"/>
    <w:rsid w:val="000F4465"/>
    <w:rsid w:val="000F45C8"/>
    <w:rsid w:val="000F46C5"/>
    <w:rsid w:val="000F46CB"/>
    <w:rsid w:val="000F46CD"/>
    <w:rsid w:val="000F4C69"/>
    <w:rsid w:val="000F4D20"/>
    <w:rsid w:val="000F4EC5"/>
    <w:rsid w:val="000F4F2E"/>
    <w:rsid w:val="000F4F70"/>
    <w:rsid w:val="000F53AF"/>
    <w:rsid w:val="000F5452"/>
    <w:rsid w:val="000F54E4"/>
    <w:rsid w:val="000F571B"/>
    <w:rsid w:val="000F5755"/>
    <w:rsid w:val="000F5766"/>
    <w:rsid w:val="000F58AB"/>
    <w:rsid w:val="000F5D1B"/>
    <w:rsid w:val="000F6256"/>
    <w:rsid w:val="000F62F1"/>
    <w:rsid w:val="000F6577"/>
    <w:rsid w:val="000F65EA"/>
    <w:rsid w:val="000F663E"/>
    <w:rsid w:val="000F681C"/>
    <w:rsid w:val="000F69AB"/>
    <w:rsid w:val="000F6BB4"/>
    <w:rsid w:val="000F7503"/>
    <w:rsid w:val="000F75CF"/>
    <w:rsid w:val="000F7768"/>
    <w:rsid w:val="000F78D7"/>
    <w:rsid w:val="000F7919"/>
    <w:rsid w:val="000F79E5"/>
    <w:rsid w:val="000F7B18"/>
    <w:rsid w:val="000F7C2E"/>
    <w:rsid w:val="000F7C55"/>
    <w:rsid w:val="000F7CE4"/>
    <w:rsid w:val="000F7D0D"/>
    <w:rsid w:val="000F7ECE"/>
    <w:rsid w:val="000F7FBB"/>
    <w:rsid w:val="0010017E"/>
    <w:rsid w:val="0010022D"/>
    <w:rsid w:val="001004AD"/>
    <w:rsid w:val="0010053A"/>
    <w:rsid w:val="00100685"/>
    <w:rsid w:val="00100AFE"/>
    <w:rsid w:val="00100D6C"/>
    <w:rsid w:val="00100DBE"/>
    <w:rsid w:val="00100EC7"/>
    <w:rsid w:val="00100F32"/>
    <w:rsid w:val="001012E6"/>
    <w:rsid w:val="0010137A"/>
    <w:rsid w:val="001016BD"/>
    <w:rsid w:val="001018AB"/>
    <w:rsid w:val="00101A5F"/>
    <w:rsid w:val="00101B64"/>
    <w:rsid w:val="00101FB2"/>
    <w:rsid w:val="00102019"/>
    <w:rsid w:val="001022A9"/>
    <w:rsid w:val="0010260F"/>
    <w:rsid w:val="00102879"/>
    <w:rsid w:val="00102922"/>
    <w:rsid w:val="00102D8A"/>
    <w:rsid w:val="00102F70"/>
    <w:rsid w:val="00102F77"/>
    <w:rsid w:val="001032C9"/>
    <w:rsid w:val="00103400"/>
    <w:rsid w:val="001035E5"/>
    <w:rsid w:val="001036E9"/>
    <w:rsid w:val="00103789"/>
    <w:rsid w:val="00103B67"/>
    <w:rsid w:val="00103C3A"/>
    <w:rsid w:val="00103E47"/>
    <w:rsid w:val="00103F5C"/>
    <w:rsid w:val="00104232"/>
    <w:rsid w:val="00104352"/>
    <w:rsid w:val="001044AF"/>
    <w:rsid w:val="00104618"/>
    <w:rsid w:val="001048A5"/>
    <w:rsid w:val="0010498D"/>
    <w:rsid w:val="00104A62"/>
    <w:rsid w:val="00104B6B"/>
    <w:rsid w:val="00104C63"/>
    <w:rsid w:val="00104D50"/>
    <w:rsid w:val="00104DE0"/>
    <w:rsid w:val="001051F4"/>
    <w:rsid w:val="00105601"/>
    <w:rsid w:val="00105692"/>
    <w:rsid w:val="00105E2D"/>
    <w:rsid w:val="001060AD"/>
    <w:rsid w:val="001060DA"/>
    <w:rsid w:val="00106373"/>
    <w:rsid w:val="00106393"/>
    <w:rsid w:val="00106443"/>
    <w:rsid w:val="00106462"/>
    <w:rsid w:val="00106579"/>
    <w:rsid w:val="001067E0"/>
    <w:rsid w:val="0010684A"/>
    <w:rsid w:val="00106A45"/>
    <w:rsid w:val="00106A97"/>
    <w:rsid w:val="00106AD7"/>
    <w:rsid w:val="00106C51"/>
    <w:rsid w:val="00106E75"/>
    <w:rsid w:val="00106EA3"/>
    <w:rsid w:val="00107246"/>
    <w:rsid w:val="00107270"/>
    <w:rsid w:val="00107517"/>
    <w:rsid w:val="001079D3"/>
    <w:rsid w:val="00107D24"/>
    <w:rsid w:val="00107DAA"/>
    <w:rsid w:val="00107DCA"/>
    <w:rsid w:val="001100B2"/>
    <w:rsid w:val="001100C3"/>
    <w:rsid w:val="00110232"/>
    <w:rsid w:val="00110310"/>
    <w:rsid w:val="001103CF"/>
    <w:rsid w:val="001104EC"/>
    <w:rsid w:val="0011056B"/>
    <w:rsid w:val="00110599"/>
    <w:rsid w:val="00110786"/>
    <w:rsid w:val="001107F2"/>
    <w:rsid w:val="001109A2"/>
    <w:rsid w:val="00110AA1"/>
    <w:rsid w:val="00110FDB"/>
    <w:rsid w:val="001113E3"/>
    <w:rsid w:val="00111437"/>
    <w:rsid w:val="001115B6"/>
    <w:rsid w:val="001117BC"/>
    <w:rsid w:val="00111ACC"/>
    <w:rsid w:val="00111BBB"/>
    <w:rsid w:val="00111F47"/>
    <w:rsid w:val="00111F87"/>
    <w:rsid w:val="00112084"/>
    <w:rsid w:val="0011214E"/>
    <w:rsid w:val="0011216D"/>
    <w:rsid w:val="0011235D"/>
    <w:rsid w:val="001127A5"/>
    <w:rsid w:val="001127AD"/>
    <w:rsid w:val="001129EE"/>
    <w:rsid w:val="00112D96"/>
    <w:rsid w:val="00112EFB"/>
    <w:rsid w:val="001136E1"/>
    <w:rsid w:val="00113941"/>
    <w:rsid w:val="001139C6"/>
    <w:rsid w:val="00113BC6"/>
    <w:rsid w:val="00113D2F"/>
    <w:rsid w:val="00114096"/>
    <w:rsid w:val="001140B6"/>
    <w:rsid w:val="00114159"/>
    <w:rsid w:val="001141B5"/>
    <w:rsid w:val="001142A0"/>
    <w:rsid w:val="00114677"/>
    <w:rsid w:val="001147AA"/>
    <w:rsid w:val="00114B7F"/>
    <w:rsid w:val="00114BD7"/>
    <w:rsid w:val="00114CA2"/>
    <w:rsid w:val="00114F93"/>
    <w:rsid w:val="001150CA"/>
    <w:rsid w:val="00115340"/>
    <w:rsid w:val="001153EA"/>
    <w:rsid w:val="00115808"/>
    <w:rsid w:val="001158D6"/>
    <w:rsid w:val="00115AE9"/>
    <w:rsid w:val="00115D9B"/>
    <w:rsid w:val="00115DB8"/>
    <w:rsid w:val="00116046"/>
    <w:rsid w:val="0011604C"/>
    <w:rsid w:val="0011631A"/>
    <w:rsid w:val="001163A6"/>
    <w:rsid w:val="0011656D"/>
    <w:rsid w:val="0011657C"/>
    <w:rsid w:val="001165D5"/>
    <w:rsid w:val="00116619"/>
    <w:rsid w:val="001166C4"/>
    <w:rsid w:val="001166ED"/>
    <w:rsid w:val="0011683B"/>
    <w:rsid w:val="001169B5"/>
    <w:rsid w:val="00116ABC"/>
    <w:rsid w:val="00116BAB"/>
    <w:rsid w:val="00116C87"/>
    <w:rsid w:val="00116C88"/>
    <w:rsid w:val="0011724A"/>
    <w:rsid w:val="0011757F"/>
    <w:rsid w:val="00117631"/>
    <w:rsid w:val="0011767B"/>
    <w:rsid w:val="0011789E"/>
    <w:rsid w:val="00117A6D"/>
    <w:rsid w:val="00117F1F"/>
    <w:rsid w:val="00117F58"/>
    <w:rsid w:val="00117FA2"/>
    <w:rsid w:val="001200A3"/>
    <w:rsid w:val="0012028C"/>
    <w:rsid w:val="001204E1"/>
    <w:rsid w:val="001208C2"/>
    <w:rsid w:val="00120BA3"/>
    <w:rsid w:val="00120BE2"/>
    <w:rsid w:val="00120F75"/>
    <w:rsid w:val="00120FC0"/>
    <w:rsid w:val="001212C4"/>
    <w:rsid w:val="001213D7"/>
    <w:rsid w:val="0012154D"/>
    <w:rsid w:val="00121566"/>
    <w:rsid w:val="0012186F"/>
    <w:rsid w:val="0012188E"/>
    <w:rsid w:val="00121908"/>
    <w:rsid w:val="00121AA3"/>
    <w:rsid w:val="001220B1"/>
    <w:rsid w:val="001225E6"/>
    <w:rsid w:val="0012264B"/>
    <w:rsid w:val="00122677"/>
    <w:rsid w:val="00122742"/>
    <w:rsid w:val="001227D5"/>
    <w:rsid w:val="00122854"/>
    <w:rsid w:val="00122B4B"/>
    <w:rsid w:val="00122B5C"/>
    <w:rsid w:val="00122BD9"/>
    <w:rsid w:val="00122CDC"/>
    <w:rsid w:val="00123128"/>
    <w:rsid w:val="00123508"/>
    <w:rsid w:val="0012355C"/>
    <w:rsid w:val="001237B8"/>
    <w:rsid w:val="001238CF"/>
    <w:rsid w:val="00123A33"/>
    <w:rsid w:val="00123A36"/>
    <w:rsid w:val="00123E83"/>
    <w:rsid w:val="00123EC1"/>
    <w:rsid w:val="00123EC2"/>
    <w:rsid w:val="001241CF"/>
    <w:rsid w:val="001243A0"/>
    <w:rsid w:val="0012447A"/>
    <w:rsid w:val="0012487E"/>
    <w:rsid w:val="00124CC3"/>
    <w:rsid w:val="001250AC"/>
    <w:rsid w:val="0012512D"/>
    <w:rsid w:val="0012521F"/>
    <w:rsid w:val="00125507"/>
    <w:rsid w:val="001257A4"/>
    <w:rsid w:val="00125A27"/>
    <w:rsid w:val="00125C01"/>
    <w:rsid w:val="00125DD9"/>
    <w:rsid w:val="001262F1"/>
    <w:rsid w:val="001263C2"/>
    <w:rsid w:val="00126546"/>
    <w:rsid w:val="0012655B"/>
    <w:rsid w:val="0012664D"/>
    <w:rsid w:val="0012666F"/>
    <w:rsid w:val="001266B8"/>
    <w:rsid w:val="00126771"/>
    <w:rsid w:val="00126A67"/>
    <w:rsid w:val="00126B77"/>
    <w:rsid w:val="00126C76"/>
    <w:rsid w:val="00126EC4"/>
    <w:rsid w:val="00127045"/>
    <w:rsid w:val="001274BE"/>
    <w:rsid w:val="0012777E"/>
    <w:rsid w:val="00127AEF"/>
    <w:rsid w:val="00127BCB"/>
    <w:rsid w:val="00130017"/>
    <w:rsid w:val="00130364"/>
    <w:rsid w:val="00130367"/>
    <w:rsid w:val="001305F2"/>
    <w:rsid w:val="001306CB"/>
    <w:rsid w:val="00130942"/>
    <w:rsid w:val="00130A05"/>
    <w:rsid w:val="00130EB6"/>
    <w:rsid w:val="0013111A"/>
    <w:rsid w:val="0013162C"/>
    <w:rsid w:val="001316D2"/>
    <w:rsid w:val="0013172A"/>
    <w:rsid w:val="001318C9"/>
    <w:rsid w:val="00131A0D"/>
    <w:rsid w:val="00131A60"/>
    <w:rsid w:val="00131B71"/>
    <w:rsid w:val="00131DD4"/>
    <w:rsid w:val="001323E7"/>
    <w:rsid w:val="00132492"/>
    <w:rsid w:val="001325EA"/>
    <w:rsid w:val="00132705"/>
    <w:rsid w:val="00132763"/>
    <w:rsid w:val="001329D5"/>
    <w:rsid w:val="00132A08"/>
    <w:rsid w:val="00132ABB"/>
    <w:rsid w:val="00132DA4"/>
    <w:rsid w:val="00132E95"/>
    <w:rsid w:val="00132F6D"/>
    <w:rsid w:val="00133664"/>
    <w:rsid w:val="001341F8"/>
    <w:rsid w:val="0013422F"/>
    <w:rsid w:val="001344E8"/>
    <w:rsid w:val="001345EC"/>
    <w:rsid w:val="00134697"/>
    <w:rsid w:val="0013491F"/>
    <w:rsid w:val="0013493D"/>
    <w:rsid w:val="00134B07"/>
    <w:rsid w:val="00134DBE"/>
    <w:rsid w:val="00134E93"/>
    <w:rsid w:val="001350C5"/>
    <w:rsid w:val="00135122"/>
    <w:rsid w:val="00135202"/>
    <w:rsid w:val="001353D1"/>
    <w:rsid w:val="00135438"/>
    <w:rsid w:val="001354DA"/>
    <w:rsid w:val="00135C1A"/>
    <w:rsid w:val="00135EAB"/>
    <w:rsid w:val="00135FDE"/>
    <w:rsid w:val="00136206"/>
    <w:rsid w:val="001363A1"/>
    <w:rsid w:val="00136706"/>
    <w:rsid w:val="001369B2"/>
    <w:rsid w:val="001369ED"/>
    <w:rsid w:val="00136A97"/>
    <w:rsid w:val="00136AF5"/>
    <w:rsid w:val="00136DFF"/>
    <w:rsid w:val="00136EB8"/>
    <w:rsid w:val="00136F28"/>
    <w:rsid w:val="001372B1"/>
    <w:rsid w:val="0013763F"/>
    <w:rsid w:val="00137811"/>
    <w:rsid w:val="001379C4"/>
    <w:rsid w:val="00137A02"/>
    <w:rsid w:val="00137A37"/>
    <w:rsid w:val="00137A61"/>
    <w:rsid w:val="00137B45"/>
    <w:rsid w:val="00137BDD"/>
    <w:rsid w:val="00137DBD"/>
    <w:rsid w:val="00140024"/>
    <w:rsid w:val="00140029"/>
    <w:rsid w:val="001400E8"/>
    <w:rsid w:val="0014040A"/>
    <w:rsid w:val="0014053B"/>
    <w:rsid w:val="00140643"/>
    <w:rsid w:val="001407EE"/>
    <w:rsid w:val="0014080C"/>
    <w:rsid w:val="0014092C"/>
    <w:rsid w:val="00140934"/>
    <w:rsid w:val="00140AA7"/>
    <w:rsid w:val="00140B33"/>
    <w:rsid w:val="00140B6E"/>
    <w:rsid w:val="00140D20"/>
    <w:rsid w:val="00140D28"/>
    <w:rsid w:val="00140DCF"/>
    <w:rsid w:val="00140E33"/>
    <w:rsid w:val="0014114C"/>
    <w:rsid w:val="00141161"/>
    <w:rsid w:val="0014116B"/>
    <w:rsid w:val="0014126C"/>
    <w:rsid w:val="001414D4"/>
    <w:rsid w:val="001415AC"/>
    <w:rsid w:val="001417AD"/>
    <w:rsid w:val="001417DF"/>
    <w:rsid w:val="00141987"/>
    <w:rsid w:val="001419A0"/>
    <w:rsid w:val="00141B61"/>
    <w:rsid w:val="00141CEC"/>
    <w:rsid w:val="00141CFB"/>
    <w:rsid w:val="00141DAA"/>
    <w:rsid w:val="00141F09"/>
    <w:rsid w:val="001422D9"/>
    <w:rsid w:val="00142500"/>
    <w:rsid w:val="00142526"/>
    <w:rsid w:val="0014272B"/>
    <w:rsid w:val="0014278F"/>
    <w:rsid w:val="00142917"/>
    <w:rsid w:val="001429B8"/>
    <w:rsid w:val="00142E45"/>
    <w:rsid w:val="00142ECA"/>
    <w:rsid w:val="00142F2B"/>
    <w:rsid w:val="00143037"/>
    <w:rsid w:val="001430B3"/>
    <w:rsid w:val="001439BC"/>
    <w:rsid w:val="00143B36"/>
    <w:rsid w:val="00143D7B"/>
    <w:rsid w:val="00143E91"/>
    <w:rsid w:val="001440A4"/>
    <w:rsid w:val="001442F8"/>
    <w:rsid w:val="00144479"/>
    <w:rsid w:val="001444BE"/>
    <w:rsid w:val="00144676"/>
    <w:rsid w:val="00144783"/>
    <w:rsid w:val="00144790"/>
    <w:rsid w:val="00144858"/>
    <w:rsid w:val="001449AB"/>
    <w:rsid w:val="00144BB0"/>
    <w:rsid w:val="00145365"/>
    <w:rsid w:val="001456BC"/>
    <w:rsid w:val="001457E2"/>
    <w:rsid w:val="00145BE4"/>
    <w:rsid w:val="00145FE0"/>
    <w:rsid w:val="00145FEF"/>
    <w:rsid w:val="00146057"/>
    <w:rsid w:val="0014632B"/>
    <w:rsid w:val="00146372"/>
    <w:rsid w:val="00146C18"/>
    <w:rsid w:val="00146CAA"/>
    <w:rsid w:val="001472E2"/>
    <w:rsid w:val="00147628"/>
    <w:rsid w:val="00147702"/>
    <w:rsid w:val="001478CE"/>
    <w:rsid w:val="00147946"/>
    <w:rsid w:val="00150004"/>
    <w:rsid w:val="0015030F"/>
    <w:rsid w:val="00150437"/>
    <w:rsid w:val="001504D6"/>
    <w:rsid w:val="00150645"/>
    <w:rsid w:val="0015088D"/>
    <w:rsid w:val="00150C16"/>
    <w:rsid w:val="00150ED9"/>
    <w:rsid w:val="00150F8A"/>
    <w:rsid w:val="00150FC1"/>
    <w:rsid w:val="001510E8"/>
    <w:rsid w:val="00151301"/>
    <w:rsid w:val="001516B1"/>
    <w:rsid w:val="00151899"/>
    <w:rsid w:val="00151A72"/>
    <w:rsid w:val="00151A7C"/>
    <w:rsid w:val="00151D13"/>
    <w:rsid w:val="00151DCE"/>
    <w:rsid w:val="00151DF0"/>
    <w:rsid w:val="00151EE9"/>
    <w:rsid w:val="00152039"/>
    <w:rsid w:val="00152273"/>
    <w:rsid w:val="001522CD"/>
    <w:rsid w:val="00152389"/>
    <w:rsid w:val="00152403"/>
    <w:rsid w:val="00152423"/>
    <w:rsid w:val="001524A6"/>
    <w:rsid w:val="001525C3"/>
    <w:rsid w:val="00152935"/>
    <w:rsid w:val="00152979"/>
    <w:rsid w:val="001529F2"/>
    <w:rsid w:val="00152A0D"/>
    <w:rsid w:val="00152A44"/>
    <w:rsid w:val="00152C28"/>
    <w:rsid w:val="00152CDC"/>
    <w:rsid w:val="00152D0E"/>
    <w:rsid w:val="0015335F"/>
    <w:rsid w:val="00153364"/>
    <w:rsid w:val="00153903"/>
    <w:rsid w:val="00153904"/>
    <w:rsid w:val="00153C27"/>
    <w:rsid w:val="00153DAC"/>
    <w:rsid w:val="00153F04"/>
    <w:rsid w:val="00154018"/>
    <w:rsid w:val="0015403E"/>
    <w:rsid w:val="00154630"/>
    <w:rsid w:val="001546F7"/>
    <w:rsid w:val="0015473E"/>
    <w:rsid w:val="00154AF5"/>
    <w:rsid w:val="00154D0B"/>
    <w:rsid w:val="00154E3D"/>
    <w:rsid w:val="00154E81"/>
    <w:rsid w:val="00155007"/>
    <w:rsid w:val="001553F9"/>
    <w:rsid w:val="00155589"/>
    <w:rsid w:val="00155596"/>
    <w:rsid w:val="0015588B"/>
    <w:rsid w:val="001558C7"/>
    <w:rsid w:val="0015597F"/>
    <w:rsid w:val="0015599C"/>
    <w:rsid w:val="00155D4E"/>
    <w:rsid w:val="00155E1C"/>
    <w:rsid w:val="00155E69"/>
    <w:rsid w:val="00155F61"/>
    <w:rsid w:val="00156034"/>
    <w:rsid w:val="001560FF"/>
    <w:rsid w:val="00156647"/>
    <w:rsid w:val="0015664C"/>
    <w:rsid w:val="001567CB"/>
    <w:rsid w:val="00156C5F"/>
    <w:rsid w:val="00156D12"/>
    <w:rsid w:val="00156D95"/>
    <w:rsid w:val="00157117"/>
    <w:rsid w:val="0015726D"/>
    <w:rsid w:val="00157432"/>
    <w:rsid w:val="001574AA"/>
    <w:rsid w:val="001574EE"/>
    <w:rsid w:val="00157646"/>
    <w:rsid w:val="001576C4"/>
    <w:rsid w:val="00157739"/>
    <w:rsid w:val="00157C2F"/>
    <w:rsid w:val="00157CCA"/>
    <w:rsid w:val="00157E7D"/>
    <w:rsid w:val="00157F05"/>
    <w:rsid w:val="00160017"/>
    <w:rsid w:val="001600ED"/>
    <w:rsid w:val="001601D3"/>
    <w:rsid w:val="001601F4"/>
    <w:rsid w:val="001603BF"/>
    <w:rsid w:val="00160B1A"/>
    <w:rsid w:val="00160BCD"/>
    <w:rsid w:val="00160C59"/>
    <w:rsid w:val="00160C71"/>
    <w:rsid w:val="00160EE4"/>
    <w:rsid w:val="00161239"/>
    <w:rsid w:val="001613B8"/>
    <w:rsid w:val="001613F1"/>
    <w:rsid w:val="001614C5"/>
    <w:rsid w:val="00161742"/>
    <w:rsid w:val="00161A4A"/>
    <w:rsid w:val="00161B13"/>
    <w:rsid w:val="00161B16"/>
    <w:rsid w:val="00161E90"/>
    <w:rsid w:val="00161EC2"/>
    <w:rsid w:val="001621E8"/>
    <w:rsid w:val="00162396"/>
    <w:rsid w:val="0016270A"/>
    <w:rsid w:val="00162760"/>
    <w:rsid w:val="001629C8"/>
    <w:rsid w:val="00162A69"/>
    <w:rsid w:val="00162B76"/>
    <w:rsid w:val="00162F71"/>
    <w:rsid w:val="00162FEB"/>
    <w:rsid w:val="00163063"/>
    <w:rsid w:val="001632F7"/>
    <w:rsid w:val="001633A5"/>
    <w:rsid w:val="001633C6"/>
    <w:rsid w:val="00163436"/>
    <w:rsid w:val="001634AE"/>
    <w:rsid w:val="001634DE"/>
    <w:rsid w:val="0016350B"/>
    <w:rsid w:val="0016358B"/>
    <w:rsid w:val="0016364D"/>
    <w:rsid w:val="001639E4"/>
    <w:rsid w:val="00163DD5"/>
    <w:rsid w:val="00163F61"/>
    <w:rsid w:val="0016428C"/>
    <w:rsid w:val="001646BC"/>
    <w:rsid w:val="00164821"/>
    <w:rsid w:val="00165158"/>
    <w:rsid w:val="0016523F"/>
    <w:rsid w:val="00165503"/>
    <w:rsid w:val="00165600"/>
    <w:rsid w:val="0016594B"/>
    <w:rsid w:val="00165B13"/>
    <w:rsid w:val="00165E0F"/>
    <w:rsid w:val="00165EE2"/>
    <w:rsid w:val="00166162"/>
    <w:rsid w:val="0016654F"/>
    <w:rsid w:val="00166868"/>
    <w:rsid w:val="00166877"/>
    <w:rsid w:val="00166978"/>
    <w:rsid w:val="0016698C"/>
    <w:rsid w:val="00166D8C"/>
    <w:rsid w:val="00166FB8"/>
    <w:rsid w:val="00167110"/>
    <w:rsid w:val="0016711F"/>
    <w:rsid w:val="00167121"/>
    <w:rsid w:val="001674C5"/>
    <w:rsid w:val="00167D21"/>
    <w:rsid w:val="00167EBE"/>
    <w:rsid w:val="00167F5A"/>
    <w:rsid w:val="00170271"/>
    <w:rsid w:val="0017030F"/>
    <w:rsid w:val="00170409"/>
    <w:rsid w:val="00170702"/>
    <w:rsid w:val="00170706"/>
    <w:rsid w:val="001708C0"/>
    <w:rsid w:val="00170AF1"/>
    <w:rsid w:val="00170C40"/>
    <w:rsid w:val="00170CCC"/>
    <w:rsid w:val="00170D84"/>
    <w:rsid w:val="001713EC"/>
    <w:rsid w:val="00171C56"/>
    <w:rsid w:val="00171E47"/>
    <w:rsid w:val="00172204"/>
    <w:rsid w:val="001726B1"/>
    <w:rsid w:val="00172932"/>
    <w:rsid w:val="00172C3C"/>
    <w:rsid w:val="00172EB6"/>
    <w:rsid w:val="00172F80"/>
    <w:rsid w:val="00173065"/>
    <w:rsid w:val="001730CE"/>
    <w:rsid w:val="00173150"/>
    <w:rsid w:val="00173225"/>
    <w:rsid w:val="00173232"/>
    <w:rsid w:val="001732CA"/>
    <w:rsid w:val="0017348F"/>
    <w:rsid w:val="001734D5"/>
    <w:rsid w:val="00173747"/>
    <w:rsid w:val="00173930"/>
    <w:rsid w:val="0017394F"/>
    <w:rsid w:val="00173A4A"/>
    <w:rsid w:val="00173CB1"/>
    <w:rsid w:val="00174027"/>
    <w:rsid w:val="00174137"/>
    <w:rsid w:val="00174393"/>
    <w:rsid w:val="001745AD"/>
    <w:rsid w:val="001745CA"/>
    <w:rsid w:val="001745D0"/>
    <w:rsid w:val="001745D6"/>
    <w:rsid w:val="00174913"/>
    <w:rsid w:val="00174B1C"/>
    <w:rsid w:val="00174B34"/>
    <w:rsid w:val="00174C8E"/>
    <w:rsid w:val="00174DE4"/>
    <w:rsid w:val="001752B1"/>
    <w:rsid w:val="00175579"/>
    <w:rsid w:val="00175678"/>
    <w:rsid w:val="0017586A"/>
    <w:rsid w:val="001758EE"/>
    <w:rsid w:val="00175B21"/>
    <w:rsid w:val="00175B56"/>
    <w:rsid w:val="00175E64"/>
    <w:rsid w:val="00175E94"/>
    <w:rsid w:val="00175F38"/>
    <w:rsid w:val="0017600A"/>
    <w:rsid w:val="001760BB"/>
    <w:rsid w:val="0017619E"/>
    <w:rsid w:val="0017662F"/>
    <w:rsid w:val="0017665D"/>
    <w:rsid w:val="00176855"/>
    <w:rsid w:val="001768D0"/>
    <w:rsid w:val="001769EE"/>
    <w:rsid w:val="00176B28"/>
    <w:rsid w:val="00176BB1"/>
    <w:rsid w:val="00176E7A"/>
    <w:rsid w:val="00176EF1"/>
    <w:rsid w:val="00177413"/>
    <w:rsid w:val="0017748F"/>
    <w:rsid w:val="00177901"/>
    <w:rsid w:val="00177C31"/>
    <w:rsid w:val="00177D8E"/>
    <w:rsid w:val="001804AC"/>
    <w:rsid w:val="0018089B"/>
    <w:rsid w:val="0018094F"/>
    <w:rsid w:val="001809C0"/>
    <w:rsid w:val="00180B59"/>
    <w:rsid w:val="00180B97"/>
    <w:rsid w:val="00180D72"/>
    <w:rsid w:val="00181141"/>
    <w:rsid w:val="00181233"/>
    <w:rsid w:val="001813D7"/>
    <w:rsid w:val="001814DE"/>
    <w:rsid w:val="001815F2"/>
    <w:rsid w:val="0018165A"/>
    <w:rsid w:val="001816DC"/>
    <w:rsid w:val="0018175C"/>
    <w:rsid w:val="00181858"/>
    <w:rsid w:val="00181983"/>
    <w:rsid w:val="00181B4C"/>
    <w:rsid w:val="00181B5B"/>
    <w:rsid w:val="00181CC1"/>
    <w:rsid w:val="00181D2D"/>
    <w:rsid w:val="00181D96"/>
    <w:rsid w:val="00181ED9"/>
    <w:rsid w:val="00182093"/>
    <w:rsid w:val="00182163"/>
    <w:rsid w:val="00182333"/>
    <w:rsid w:val="0018285F"/>
    <w:rsid w:val="00182D1D"/>
    <w:rsid w:val="00182E51"/>
    <w:rsid w:val="001830B2"/>
    <w:rsid w:val="0018310D"/>
    <w:rsid w:val="001831B0"/>
    <w:rsid w:val="001831B4"/>
    <w:rsid w:val="0018320C"/>
    <w:rsid w:val="0018322C"/>
    <w:rsid w:val="001834EA"/>
    <w:rsid w:val="0018395E"/>
    <w:rsid w:val="00183AE4"/>
    <w:rsid w:val="00183CAF"/>
    <w:rsid w:val="00183F23"/>
    <w:rsid w:val="001842C7"/>
    <w:rsid w:val="001843C5"/>
    <w:rsid w:val="001845CC"/>
    <w:rsid w:val="001847B1"/>
    <w:rsid w:val="0018485C"/>
    <w:rsid w:val="00184906"/>
    <w:rsid w:val="00184A20"/>
    <w:rsid w:val="00184A4B"/>
    <w:rsid w:val="00184B3D"/>
    <w:rsid w:val="00184C61"/>
    <w:rsid w:val="00184DF4"/>
    <w:rsid w:val="00184E28"/>
    <w:rsid w:val="00184E2A"/>
    <w:rsid w:val="0018500F"/>
    <w:rsid w:val="00185045"/>
    <w:rsid w:val="00185308"/>
    <w:rsid w:val="0018542C"/>
    <w:rsid w:val="001854C2"/>
    <w:rsid w:val="001855DA"/>
    <w:rsid w:val="00185615"/>
    <w:rsid w:val="0018589C"/>
    <w:rsid w:val="00185A0D"/>
    <w:rsid w:val="00185B69"/>
    <w:rsid w:val="00185CAB"/>
    <w:rsid w:val="00185CF4"/>
    <w:rsid w:val="00186327"/>
    <w:rsid w:val="00186795"/>
    <w:rsid w:val="0018686C"/>
    <w:rsid w:val="001868B4"/>
    <w:rsid w:val="00186A68"/>
    <w:rsid w:val="00186B87"/>
    <w:rsid w:val="00186CC9"/>
    <w:rsid w:val="00186CDB"/>
    <w:rsid w:val="00186D0B"/>
    <w:rsid w:val="0018713E"/>
    <w:rsid w:val="001873A9"/>
    <w:rsid w:val="001876D8"/>
    <w:rsid w:val="00187741"/>
    <w:rsid w:val="001901A3"/>
    <w:rsid w:val="001901C5"/>
    <w:rsid w:val="00190490"/>
    <w:rsid w:val="00190732"/>
    <w:rsid w:val="00190769"/>
    <w:rsid w:val="00190789"/>
    <w:rsid w:val="0019099E"/>
    <w:rsid w:val="00190A42"/>
    <w:rsid w:val="00190C48"/>
    <w:rsid w:val="00190DC8"/>
    <w:rsid w:val="00190EA1"/>
    <w:rsid w:val="00190F00"/>
    <w:rsid w:val="00191154"/>
    <w:rsid w:val="0019141B"/>
    <w:rsid w:val="0019143A"/>
    <w:rsid w:val="0019149D"/>
    <w:rsid w:val="0019161B"/>
    <w:rsid w:val="00191866"/>
    <w:rsid w:val="001918E3"/>
    <w:rsid w:val="00191A5A"/>
    <w:rsid w:val="00191C4E"/>
    <w:rsid w:val="00191D3D"/>
    <w:rsid w:val="00191FF2"/>
    <w:rsid w:val="001920DA"/>
    <w:rsid w:val="001922DF"/>
    <w:rsid w:val="0019260A"/>
    <w:rsid w:val="00192846"/>
    <w:rsid w:val="00192B51"/>
    <w:rsid w:val="00192B59"/>
    <w:rsid w:val="00192BB1"/>
    <w:rsid w:val="00193207"/>
    <w:rsid w:val="001933B5"/>
    <w:rsid w:val="00193449"/>
    <w:rsid w:val="00193589"/>
    <w:rsid w:val="001936A5"/>
    <w:rsid w:val="00193765"/>
    <w:rsid w:val="001937CA"/>
    <w:rsid w:val="0019388F"/>
    <w:rsid w:val="001938B9"/>
    <w:rsid w:val="001939DC"/>
    <w:rsid w:val="00193F11"/>
    <w:rsid w:val="00193F73"/>
    <w:rsid w:val="00194015"/>
    <w:rsid w:val="001940AC"/>
    <w:rsid w:val="001941F3"/>
    <w:rsid w:val="001942C6"/>
    <w:rsid w:val="001945FF"/>
    <w:rsid w:val="00194618"/>
    <w:rsid w:val="001946E4"/>
    <w:rsid w:val="0019484F"/>
    <w:rsid w:val="00194B65"/>
    <w:rsid w:val="00194BB9"/>
    <w:rsid w:val="00194E85"/>
    <w:rsid w:val="00195132"/>
    <w:rsid w:val="00195177"/>
    <w:rsid w:val="001952E4"/>
    <w:rsid w:val="001953C9"/>
    <w:rsid w:val="0019557D"/>
    <w:rsid w:val="001955DA"/>
    <w:rsid w:val="00195878"/>
    <w:rsid w:val="00195B00"/>
    <w:rsid w:val="00195B77"/>
    <w:rsid w:val="00195CCD"/>
    <w:rsid w:val="001963F1"/>
    <w:rsid w:val="0019657C"/>
    <w:rsid w:val="00196705"/>
    <w:rsid w:val="00196916"/>
    <w:rsid w:val="00196C76"/>
    <w:rsid w:val="001970E1"/>
    <w:rsid w:val="001971BF"/>
    <w:rsid w:val="001972AA"/>
    <w:rsid w:val="00197448"/>
    <w:rsid w:val="001978E1"/>
    <w:rsid w:val="00197B13"/>
    <w:rsid w:val="00197DEB"/>
    <w:rsid w:val="00197F6B"/>
    <w:rsid w:val="00197FD8"/>
    <w:rsid w:val="00197FDB"/>
    <w:rsid w:val="001A01AC"/>
    <w:rsid w:val="001A0335"/>
    <w:rsid w:val="001A0548"/>
    <w:rsid w:val="001A09F0"/>
    <w:rsid w:val="001A0A4F"/>
    <w:rsid w:val="001A0F13"/>
    <w:rsid w:val="001A0FB5"/>
    <w:rsid w:val="001A10C0"/>
    <w:rsid w:val="001A1879"/>
    <w:rsid w:val="001A18BD"/>
    <w:rsid w:val="001A19F4"/>
    <w:rsid w:val="001A1A6F"/>
    <w:rsid w:val="001A1B88"/>
    <w:rsid w:val="001A1D28"/>
    <w:rsid w:val="001A1E6E"/>
    <w:rsid w:val="001A1F2E"/>
    <w:rsid w:val="001A1FA6"/>
    <w:rsid w:val="001A23EA"/>
    <w:rsid w:val="001A27DB"/>
    <w:rsid w:val="001A289B"/>
    <w:rsid w:val="001A29F8"/>
    <w:rsid w:val="001A2A62"/>
    <w:rsid w:val="001A311C"/>
    <w:rsid w:val="001A332C"/>
    <w:rsid w:val="001A34E7"/>
    <w:rsid w:val="001A36F4"/>
    <w:rsid w:val="001A38C7"/>
    <w:rsid w:val="001A3C53"/>
    <w:rsid w:val="001A4194"/>
    <w:rsid w:val="001A4225"/>
    <w:rsid w:val="001A4546"/>
    <w:rsid w:val="001A4BA7"/>
    <w:rsid w:val="001A505A"/>
    <w:rsid w:val="001A514C"/>
    <w:rsid w:val="001A52D4"/>
    <w:rsid w:val="001A5413"/>
    <w:rsid w:val="001A545F"/>
    <w:rsid w:val="001A5515"/>
    <w:rsid w:val="001A56C7"/>
    <w:rsid w:val="001A5887"/>
    <w:rsid w:val="001A588F"/>
    <w:rsid w:val="001A58A1"/>
    <w:rsid w:val="001A5A2F"/>
    <w:rsid w:val="001A5C12"/>
    <w:rsid w:val="001A5F90"/>
    <w:rsid w:val="001A6043"/>
    <w:rsid w:val="001A61D8"/>
    <w:rsid w:val="001A689F"/>
    <w:rsid w:val="001A6990"/>
    <w:rsid w:val="001A752E"/>
    <w:rsid w:val="001A784A"/>
    <w:rsid w:val="001A793B"/>
    <w:rsid w:val="001A7A7D"/>
    <w:rsid w:val="001A7B67"/>
    <w:rsid w:val="001A7C6E"/>
    <w:rsid w:val="001B01F4"/>
    <w:rsid w:val="001B0451"/>
    <w:rsid w:val="001B0882"/>
    <w:rsid w:val="001B0E7D"/>
    <w:rsid w:val="001B0ED4"/>
    <w:rsid w:val="001B0FCC"/>
    <w:rsid w:val="001B0FE3"/>
    <w:rsid w:val="001B10CC"/>
    <w:rsid w:val="001B110C"/>
    <w:rsid w:val="001B11E9"/>
    <w:rsid w:val="001B1242"/>
    <w:rsid w:val="001B1592"/>
    <w:rsid w:val="001B15B3"/>
    <w:rsid w:val="001B1613"/>
    <w:rsid w:val="001B16AE"/>
    <w:rsid w:val="001B16FB"/>
    <w:rsid w:val="001B170B"/>
    <w:rsid w:val="001B18A1"/>
    <w:rsid w:val="001B1BF9"/>
    <w:rsid w:val="001B1D2D"/>
    <w:rsid w:val="001B1D66"/>
    <w:rsid w:val="001B1F94"/>
    <w:rsid w:val="001B2156"/>
    <w:rsid w:val="001B2A06"/>
    <w:rsid w:val="001B2E2E"/>
    <w:rsid w:val="001B2E36"/>
    <w:rsid w:val="001B2F0A"/>
    <w:rsid w:val="001B2F69"/>
    <w:rsid w:val="001B33F3"/>
    <w:rsid w:val="001B345E"/>
    <w:rsid w:val="001B35FC"/>
    <w:rsid w:val="001B385B"/>
    <w:rsid w:val="001B3932"/>
    <w:rsid w:val="001B3939"/>
    <w:rsid w:val="001B3C7B"/>
    <w:rsid w:val="001B3FD6"/>
    <w:rsid w:val="001B4320"/>
    <w:rsid w:val="001B43FE"/>
    <w:rsid w:val="001B4438"/>
    <w:rsid w:val="001B444D"/>
    <w:rsid w:val="001B4587"/>
    <w:rsid w:val="001B470D"/>
    <w:rsid w:val="001B4972"/>
    <w:rsid w:val="001B4CF0"/>
    <w:rsid w:val="001B4D14"/>
    <w:rsid w:val="001B4D85"/>
    <w:rsid w:val="001B5753"/>
    <w:rsid w:val="001B5966"/>
    <w:rsid w:val="001B597F"/>
    <w:rsid w:val="001B5A01"/>
    <w:rsid w:val="001B5A98"/>
    <w:rsid w:val="001B5AE3"/>
    <w:rsid w:val="001B5C04"/>
    <w:rsid w:val="001B5E7C"/>
    <w:rsid w:val="001B5F21"/>
    <w:rsid w:val="001B6296"/>
    <w:rsid w:val="001B68D5"/>
    <w:rsid w:val="001B69B0"/>
    <w:rsid w:val="001B6A47"/>
    <w:rsid w:val="001B6AD3"/>
    <w:rsid w:val="001B6CF0"/>
    <w:rsid w:val="001B71C5"/>
    <w:rsid w:val="001B7388"/>
    <w:rsid w:val="001B758C"/>
    <w:rsid w:val="001B768E"/>
    <w:rsid w:val="001B7F3C"/>
    <w:rsid w:val="001B7FE7"/>
    <w:rsid w:val="001C0092"/>
    <w:rsid w:val="001C00B5"/>
    <w:rsid w:val="001C023B"/>
    <w:rsid w:val="001C06B7"/>
    <w:rsid w:val="001C06ED"/>
    <w:rsid w:val="001C072B"/>
    <w:rsid w:val="001C0755"/>
    <w:rsid w:val="001C07DE"/>
    <w:rsid w:val="001C0D28"/>
    <w:rsid w:val="001C1009"/>
    <w:rsid w:val="001C10BC"/>
    <w:rsid w:val="001C1267"/>
    <w:rsid w:val="001C12DA"/>
    <w:rsid w:val="001C13B3"/>
    <w:rsid w:val="001C1A6B"/>
    <w:rsid w:val="001C1BD6"/>
    <w:rsid w:val="001C1E26"/>
    <w:rsid w:val="001C1E2D"/>
    <w:rsid w:val="001C1EEB"/>
    <w:rsid w:val="001C2196"/>
    <w:rsid w:val="001C2727"/>
    <w:rsid w:val="001C273C"/>
    <w:rsid w:val="001C284D"/>
    <w:rsid w:val="001C2B8C"/>
    <w:rsid w:val="001C2C3A"/>
    <w:rsid w:val="001C2E80"/>
    <w:rsid w:val="001C2EA9"/>
    <w:rsid w:val="001C2FA6"/>
    <w:rsid w:val="001C3463"/>
    <w:rsid w:val="001C3567"/>
    <w:rsid w:val="001C356C"/>
    <w:rsid w:val="001C379C"/>
    <w:rsid w:val="001C3906"/>
    <w:rsid w:val="001C3925"/>
    <w:rsid w:val="001C393A"/>
    <w:rsid w:val="001C3987"/>
    <w:rsid w:val="001C3ABA"/>
    <w:rsid w:val="001C3B83"/>
    <w:rsid w:val="001C3BBB"/>
    <w:rsid w:val="001C3CD0"/>
    <w:rsid w:val="001C3D5C"/>
    <w:rsid w:val="001C3EE4"/>
    <w:rsid w:val="001C40DA"/>
    <w:rsid w:val="001C40F3"/>
    <w:rsid w:val="001C425A"/>
    <w:rsid w:val="001C435E"/>
    <w:rsid w:val="001C44A6"/>
    <w:rsid w:val="001C45AA"/>
    <w:rsid w:val="001C4872"/>
    <w:rsid w:val="001C48D1"/>
    <w:rsid w:val="001C49A3"/>
    <w:rsid w:val="001C49C5"/>
    <w:rsid w:val="001C4CC7"/>
    <w:rsid w:val="001C4F90"/>
    <w:rsid w:val="001C5101"/>
    <w:rsid w:val="001C5133"/>
    <w:rsid w:val="001C52B5"/>
    <w:rsid w:val="001C5752"/>
    <w:rsid w:val="001C5CBA"/>
    <w:rsid w:val="001C6095"/>
    <w:rsid w:val="001C6728"/>
    <w:rsid w:val="001C67AA"/>
    <w:rsid w:val="001C6A50"/>
    <w:rsid w:val="001C6CF8"/>
    <w:rsid w:val="001C6D73"/>
    <w:rsid w:val="001C6DA1"/>
    <w:rsid w:val="001C6E99"/>
    <w:rsid w:val="001C6EBA"/>
    <w:rsid w:val="001C6F36"/>
    <w:rsid w:val="001C764E"/>
    <w:rsid w:val="001C77D3"/>
    <w:rsid w:val="001C796B"/>
    <w:rsid w:val="001C7EA8"/>
    <w:rsid w:val="001C7EB7"/>
    <w:rsid w:val="001C7F76"/>
    <w:rsid w:val="001C7FE9"/>
    <w:rsid w:val="001D0057"/>
    <w:rsid w:val="001D01A8"/>
    <w:rsid w:val="001D02E4"/>
    <w:rsid w:val="001D02FF"/>
    <w:rsid w:val="001D0355"/>
    <w:rsid w:val="001D0735"/>
    <w:rsid w:val="001D073C"/>
    <w:rsid w:val="001D0912"/>
    <w:rsid w:val="001D0B64"/>
    <w:rsid w:val="001D0F36"/>
    <w:rsid w:val="001D0FFE"/>
    <w:rsid w:val="001D118F"/>
    <w:rsid w:val="001D1341"/>
    <w:rsid w:val="001D1ABB"/>
    <w:rsid w:val="001D1B5A"/>
    <w:rsid w:val="001D1BB4"/>
    <w:rsid w:val="001D1D49"/>
    <w:rsid w:val="001D1E03"/>
    <w:rsid w:val="001D212F"/>
    <w:rsid w:val="001D21EB"/>
    <w:rsid w:val="001D2260"/>
    <w:rsid w:val="001D265F"/>
    <w:rsid w:val="001D276E"/>
    <w:rsid w:val="001D28A3"/>
    <w:rsid w:val="001D2ACF"/>
    <w:rsid w:val="001D2EDC"/>
    <w:rsid w:val="001D2EDD"/>
    <w:rsid w:val="001D2F86"/>
    <w:rsid w:val="001D30DF"/>
    <w:rsid w:val="001D30FC"/>
    <w:rsid w:val="001D313A"/>
    <w:rsid w:val="001D3331"/>
    <w:rsid w:val="001D3414"/>
    <w:rsid w:val="001D375B"/>
    <w:rsid w:val="001D3863"/>
    <w:rsid w:val="001D398B"/>
    <w:rsid w:val="001D39FA"/>
    <w:rsid w:val="001D3A26"/>
    <w:rsid w:val="001D3FA9"/>
    <w:rsid w:val="001D4777"/>
    <w:rsid w:val="001D49C7"/>
    <w:rsid w:val="001D4A4A"/>
    <w:rsid w:val="001D4B80"/>
    <w:rsid w:val="001D4D33"/>
    <w:rsid w:val="001D4DFC"/>
    <w:rsid w:val="001D4F2A"/>
    <w:rsid w:val="001D5067"/>
    <w:rsid w:val="001D50EF"/>
    <w:rsid w:val="001D54BE"/>
    <w:rsid w:val="001D559F"/>
    <w:rsid w:val="001D55EA"/>
    <w:rsid w:val="001D5730"/>
    <w:rsid w:val="001D573B"/>
    <w:rsid w:val="001D57DD"/>
    <w:rsid w:val="001D5957"/>
    <w:rsid w:val="001D5F8D"/>
    <w:rsid w:val="001D600F"/>
    <w:rsid w:val="001D6092"/>
    <w:rsid w:val="001D6098"/>
    <w:rsid w:val="001D6157"/>
    <w:rsid w:val="001D6272"/>
    <w:rsid w:val="001D63E3"/>
    <w:rsid w:val="001D648A"/>
    <w:rsid w:val="001D6536"/>
    <w:rsid w:val="001D6930"/>
    <w:rsid w:val="001D6A76"/>
    <w:rsid w:val="001D6BA1"/>
    <w:rsid w:val="001D6DC7"/>
    <w:rsid w:val="001D6E23"/>
    <w:rsid w:val="001D6FD5"/>
    <w:rsid w:val="001D7358"/>
    <w:rsid w:val="001D7485"/>
    <w:rsid w:val="001D767F"/>
    <w:rsid w:val="001D7820"/>
    <w:rsid w:val="001D7849"/>
    <w:rsid w:val="001D7955"/>
    <w:rsid w:val="001D79F6"/>
    <w:rsid w:val="001D7F68"/>
    <w:rsid w:val="001E01F8"/>
    <w:rsid w:val="001E043F"/>
    <w:rsid w:val="001E05CE"/>
    <w:rsid w:val="001E0896"/>
    <w:rsid w:val="001E08BD"/>
    <w:rsid w:val="001E0979"/>
    <w:rsid w:val="001E0A87"/>
    <w:rsid w:val="001E0AE0"/>
    <w:rsid w:val="001E0C9A"/>
    <w:rsid w:val="001E0F60"/>
    <w:rsid w:val="001E0FD4"/>
    <w:rsid w:val="001E10C8"/>
    <w:rsid w:val="001E131F"/>
    <w:rsid w:val="001E1409"/>
    <w:rsid w:val="001E15A9"/>
    <w:rsid w:val="001E169A"/>
    <w:rsid w:val="001E1709"/>
    <w:rsid w:val="001E1855"/>
    <w:rsid w:val="001E1949"/>
    <w:rsid w:val="001E1AE0"/>
    <w:rsid w:val="001E1AE7"/>
    <w:rsid w:val="001E1D5D"/>
    <w:rsid w:val="001E1DCA"/>
    <w:rsid w:val="001E1F11"/>
    <w:rsid w:val="001E205D"/>
    <w:rsid w:val="001E2575"/>
    <w:rsid w:val="001E27F6"/>
    <w:rsid w:val="001E2852"/>
    <w:rsid w:val="001E2856"/>
    <w:rsid w:val="001E2A94"/>
    <w:rsid w:val="001E2CCF"/>
    <w:rsid w:val="001E2D40"/>
    <w:rsid w:val="001E2EAD"/>
    <w:rsid w:val="001E314C"/>
    <w:rsid w:val="001E3205"/>
    <w:rsid w:val="001E323B"/>
    <w:rsid w:val="001E3325"/>
    <w:rsid w:val="001E339A"/>
    <w:rsid w:val="001E34F0"/>
    <w:rsid w:val="001E3603"/>
    <w:rsid w:val="001E3A20"/>
    <w:rsid w:val="001E3BD1"/>
    <w:rsid w:val="001E3D1B"/>
    <w:rsid w:val="001E3D77"/>
    <w:rsid w:val="001E3EEB"/>
    <w:rsid w:val="001E4059"/>
    <w:rsid w:val="001E44D2"/>
    <w:rsid w:val="001E485A"/>
    <w:rsid w:val="001E4C0D"/>
    <w:rsid w:val="001E4D96"/>
    <w:rsid w:val="001E4E18"/>
    <w:rsid w:val="001E4E42"/>
    <w:rsid w:val="001E4F86"/>
    <w:rsid w:val="001E507C"/>
    <w:rsid w:val="001E51D9"/>
    <w:rsid w:val="001E5459"/>
    <w:rsid w:val="001E55D2"/>
    <w:rsid w:val="001E5606"/>
    <w:rsid w:val="001E5756"/>
    <w:rsid w:val="001E5AC8"/>
    <w:rsid w:val="001E5CD3"/>
    <w:rsid w:val="001E5D49"/>
    <w:rsid w:val="001E5E1F"/>
    <w:rsid w:val="001E5F1F"/>
    <w:rsid w:val="001E5FB5"/>
    <w:rsid w:val="001E6060"/>
    <w:rsid w:val="001E6075"/>
    <w:rsid w:val="001E6335"/>
    <w:rsid w:val="001E6551"/>
    <w:rsid w:val="001E662D"/>
    <w:rsid w:val="001E6682"/>
    <w:rsid w:val="001E66A2"/>
    <w:rsid w:val="001E6B6D"/>
    <w:rsid w:val="001E6BE3"/>
    <w:rsid w:val="001E6D35"/>
    <w:rsid w:val="001E6D64"/>
    <w:rsid w:val="001E6D7B"/>
    <w:rsid w:val="001E6EB0"/>
    <w:rsid w:val="001E6F2C"/>
    <w:rsid w:val="001E6F69"/>
    <w:rsid w:val="001E7039"/>
    <w:rsid w:val="001E71C1"/>
    <w:rsid w:val="001E749B"/>
    <w:rsid w:val="001E7691"/>
    <w:rsid w:val="001E793D"/>
    <w:rsid w:val="001E7D66"/>
    <w:rsid w:val="001F0008"/>
    <w:rsid w:val="001F0162"/>
    <w:rsid w:val="001F051F"/>
    <w:rsid w:val="001F0539"/>
    <w:rsid w:val="001F0922"/>
    <w:rsid w:val="001F0929"/>
    <w:rsid w:val="001F097F"/>
    <w:rsid w:val="001F0AA8"/>
    <w:rsid w:val="001F0B37"/>
    <w:rsid w:val="001F0EC5"/>
    <w:rsid w:val="001F0FFF"/>
    <w:rsid w:val="001F1062"/>
    <w:rsid w:val="001F106E"/>
    <w:rsid w:val="001F1284"/>
    <w:rsid w:val="001F13A6"/>
    <w:rsid w:val="001F1511"/>
    <w:rsid w:val="001F1515"/>
    <w:rsid w:val="001F1733"/>
    <w:rsid w:val="001F19CD"/>
    <w:rsid w:val="001F19EE"/>
    <w:rsid w:val="001F1BBE"/>
    <w:rsid w:val="001F1BE5"/>
    <w:rsid w:val="001F21EE"/>
    <w:rsid w:val="001F2234"/>
    <w:rsid w:val="001F2255"/>
    <w:rsid w:val="001F23F2"/>
    <w:rsid w:val="001F26FF"/>
    <w:rsid w:val="001F27C2"/>
    <w:rsid w:val="001F2803"/>
    <w:rsid w:val="001F2E01"/>
    <w:rsid w:val="001F327E"/>
    <w:rsid w:val="001F374F"/>
    <w:rsid w:val="001F394E"/>
    <w:rsid w:val="001F3C41"/>
    <w:rsid w:val="001F3D41"/>
    <w:rsid w:val="001F3E24"/>
    <w:rsid w:val="001F3E88"/>
    <w:rsid w:val="001F3F6E"/>
    <w:rsid w:val="001F3F70"/>
    <w:rsid w:val="001F4202"/>
    <w:rsid w:val="001F44D4"/>
    <w:rsid w:val="001F44F6"/>
    <w:rsid w:val="001F45A7"/>
    <w:rsid w:val="001F47BE"/>
    <w:rsid w:val="001F4A0C"/>
    <w:rsid w:val="001F4AF2"/>
    <w:rsid w:val="001F4B8A"/>
    <w:rsid w:val="001F50A3"/>
    <w:rsid w:val="001F557B"/>
    <w:rsid w:val="001F5632"/>
    <w:rsid w:val="001F592C"/>
    <w:rsid w:val="001F5972"/>
    <w:rsid w:val="001F5A1A"/>
    <w:rsid w:val="001F5AAA"/>
    <w:rsid w:val="001F5BA1"/>
    <w:rsid w:val="001F5D98"/>
    <w:rsid w:val="001F5EAE"/>
    <w:rsid w:val="001F61FD"/>
    <w:rsid w:val="001F6610"/>
    <w:rsid w:val="001F67E9"/>
    <w:rsid w:val="001F68D4"/>
    <w:rsid w:val="001F68DA"/>
    <w:rsid w:val="001F6A09"/>
    <w:rsid w:val="001F6D0A"/>
    <w:rsid w:val="001F719C"/>
    <w:rsid w:val="001F71D0"/>
    <w:rsid w:val="001F7606"/>
    <w:rsid w:val="001F764E"/>
    <w:rsid w:val="001F779C"/>
    <w:rsid w:val="001F7824"/>
    <w:rsid w:val="001F788F"/>
    <w:rsid w:val="001F78C5"/>
    <w:rsid w:val="001F7964"/>
    <w:rsid w:val="001F7D1D"/>
    <w:rsid w:val="001F7D50"/>
    <w:rsid w:val="0020010E"/>
    <w:rsid w:val="0020021D"/>
    <w:rsid w:val="0020022A"/>
    <w:rsid w:val="00200290"/>
    <w:rsid w:val="002004CA"/>
    <w:rsid w:val="00200CB7"/>
    <w:rsid w:val="00200D2C"/>
    <w:rsid w:val="00200D6A"/>
    <w:rsid w:val="00201139"/>
    <w:rsid w:val="002015DF"/>
    <w:rsid w:val="00201780"/>
    <w:rsid w:val="002017DF"/>
    <w:rsid w:val="002018BD"/>
    <w:rsid w:val="00201A4F"/>
    <w:rsid w:val="00201AA0"/>
    <w:rsid w:val="00201C23"/>
    <w:rsid w:val="0020208D"/>
    <w:rsid w:val="00202237"/>
    <w:rsid w:val="0020248A"/>
    <w:rsid w:val="00202557"/>
    <w:rsid w:val="002025B4"/>
    <w:rsid w:val="002026B0"/>
    <w:rsid w:val="002027C8"/>
    <w:rsid w:val="00202811"/>
    <w:rsid w:val="0020283A"/>
    <w:rsid w:val="0020287E"/>
    <w:rsid w:val="00202FAC"/>
    <w:rsid w:val="00202FBC"/>
    <w:rsid w:val="002031AA"/>
    <w:rsid w:val="002031C2"/>
    <w:rsid w:val="002031FE"/>
    <w:rsid w:val="00203264"/>
    <w:rsid w:val="002033F9"/>
    <w:rsid w:val="00203449"/>
    <w:rsid w:val="0020344C"/>
    <w:rsid w:val="0020349D"/>
    <w:rsid w:val="00203628"/>
    <w:rsid w:val="00203841"/>
    <w:rsid w:val="00203A53"/>
    <w:rsid w:val="00203A8B"/>
    <w:rsid w:val="00203C38"/>
    <w:rsid w:val="00203D59"/>
    <w:rsid w:val="00203D64"/>
    <w:rsid w:val="0020403F"/>
    <w:rsid w:val="00204090"/>
    <w:rsid w:val="0020431C"/>
    <w:rsid w:val="00204357"/>
    <w:rsid w:val="0020441A"/>
    <w:rsid w:val="002045DF"/>
    <w:rsid w:val="002045F4"/>
    <w:rsid w:val="0020484C"/>
    <w:rsid w:val="00204970"/>
    <w:rsid w:val="002049DE"/>
    <w:rsid w:val="00204D29"/>
    <w:rsid w:val="00204DAC"/>
    <w:rsid w:val="00204EF7"/>
    <w:rsid w:val="0020508A"/>
    <w:rsid w:val="00205171"/>
    <w:rsid w:val="00205385"/>
    <w:rsid w:val="002054CD"/>
    <w:rsid w:val="002054D2"/>
    <w:rsid w:val="002056D9"/>
    <w:rsid w:val="0020585B"/>
    <w:rsid w:val="00205898"/>
    <w:rsid w:val="00205CF3"/>
    <w:rsid w:val="00205CF4"/>
    <w:rsid w:val="00205E49"/>
    <w:rsid w:val="002060CE"/>
    <w:rsid w:val="002060FE"/>
    <w:rsid w:val="0020665A"/>
    <w:rsid w:val="0020666E"/>
    <w:rsid w:val="002066D7"/>
    <w:rsid w:val="00206912"/>
    <w:rsid w:val="00206949"/>
    <w:rsid w:val="00206E7C"/>
    <w:rsid w:val="00206EA5"/>
    <w:rsid w:val="00206F20"/>
    <w:rsid w:val="00206FE1"/>
    <w:rsid w:val="002071A2"/>
    <w:rsid w:val="002072F9"/>
    <w:rsid w:val="00207435"/>
    <w:rsid w:val="002074A8"/>
    <w:rsid w:val="00207550"/>
    <w:rsid w:val="0020759B"/>
    <w:rsid w:val="0020779F"/>
    <w:rsid w:val="0020780A"/>
    <w:rsid w:val="0021028D"/>
    <w:rsid w:val="002102E2"/>
    <w:rsid w:val="0021059A"/>
    <w:rsid w:val="00210698"/>
    <w:rsid w:val="002106C8"/>
    <w:rsid w:val="00210B5C"/>
    <w:rsid w:val="00210C57"/>
    <w:rsid w:val="00210E81"/>
    <w:rsid w:val="00211143"/>
    <w:rsid w:val="0021119A"/>
    <w:rsid w:val="002111A2"/>
    <w:rsid w:val="00211294"/>
    <w:rsid w:val="002112F1"/>
    <w:rsid w:val="0021136B"/>
    <w:rsid w:val="002113C8"/>
    <w:rsid w:val="00211403"/>
    <w:rsid w:val="002117C1"/>
    <w:rsid w:val="00211813"/>
    <w:rsid w:val="00211B2A"/>
    <w:rsid w:val="00211CA0"/>
    <w:rsid w:val="00211D44"/>
    <w:rsid w:val="00211F4F"/>
    <w:rsid w:val="0021202C"/>
    <w:rsid w:val="00212084"/>
    <w:rsid w:val="002120F7"/>
    <w:rsid w:val="00212215"/>
    <w:rsid w:val="0021242D"/>
    <w:rsid w:val="0021261D"/>
    <w:rsid w:val="002126AA"/>
    <w:rsid w:val="0021298D"/>
    <w:rsid w:val="002129C3"/>
    <w:rsid w:val="00212B99"/>
    <w:rsid w:val="00212EC9"/>
    <w:rsid w:val="00213260"/>
    <w:rsid w:val="00213476"/>
    <w:rsid w:val="002134C4"/>
    <w:rsid w:val="00213555"/>
    <w:rsid w:val="002135A7"/>
    <w:rsid w:val="00213693"/>
    <w:rsid w:val="002138D6"/>
    <w:rsid w:val="00213911"/>
    <w:rsid w:val="00213C6B"/>
    <w:rsid w:val="00213CF6"/>
    <w:rsid w:val="0021409D"/>
    <w:rsid w:val="002142C0"/>
    <w:rsid w:val="00214347"/>
    <w:rsid w:val="0021447F"/>
    <w:rsid w:val="0021449E"/>
    <w:rsid w:val="00214901"/>
    <w:rsid w:val="00214B25"/>
    <w:rsid w:val="00214D57"/>
    <w:rsid w:val="00214EE3"/>
    <w:rsid w:val="00214F72"/>
    <w:rsid w:val="00215343"/>
    <w:rsid w:val="0021536A"/>
    <w:rsid w:val="0021559C"/>
    <w:rsid w:val="00215985"/>
    <w:rsid w:val="002159A0"/>
    <w:rsid w:val="00215A60"/>
    <w:rsid w:val="00215C00"/>
    <w:rsid w:val="0021629E"/>
    <w:rsid w:val="00216347"/>
    <w:rsid w:val="0021665A"/>
    <w:rsid w:val="00216736"/>
    <w:rsid w:val="00216886"/>
    <w:rsid w:val="0021697D"/>
    <w:rsid w:val="00216A28"/>
    <w:rsid w:val="00216F04"/>
    <w:rsid w:val="00217029"/>
    <w:rsid w:val="002175C0"/>
    <w:rsid w:val="00217671"/>
    <w:rsid w:val="002176B2"/>
    <w:rsid w:val="00217C85"/>
    <w:rsid w:val="00220053"/>
    <w:rsid w:val="0022059B"/>
    <w:rsid w:val="00220603"/>
    <w:rsid w:val="00220CDF"/>
    <w:rsid w:val="00220E89"/>
    <w:rsid w:val="00220FFB"/>
    <w:rsid w:val="0022112B"/>
    <w:rsid w:val="002211AF"/>
    <w:rsid w:val="00221404"/>
    <w:rsid w:val="002215B7"/>
    <w:rsid w:val="002216F8"/>
    <w:rsid w:val="00221846"/>
    <w:rsid w:val="002218E2"/>
    <w:rsid w:val="00221944"/>
    <w:rsid w:val="00221B26"/>
    <w:rsid w:val="00221C91"/>
    <w:rsid w:val="00221DDF"/>
    <w:rsid w:val="002220CC"/>
    <w:rsid w:val="00222557"/>
    <w:rsid w:val="002225F9"/>
    <w:rsid w:val="00222A28"/>
    <w:rsid w:val="00222B1E"/>
    <w:rsid w:val="00222C4D"/>
    <w:rsid w:val="00222D88"/>
    <w:rsid w:val="00222E76"/>
    <w:rsid w:val="00222F37"/>
    <w:rsid w:val="002231AF"/>
    <w:rsid w:val="002231ED"/>
    <w:rsid w:val="00223612"/>
    <w:rsid w:val="00223747"/>
    <w:rsid w:val="00223761"/>
    <w:rsid w:val="00223C11"/>
    <w:rsid w:val="00223E87"/>
    <w:rsid w:val="00223EEC"/>
    <w:rsid w:val="00223FD4"/>
    <w:rsid w:val="002242C3"/>
    <w:rsid w:val="0022460C"/>
    <w:rsid w:val="00224C85"/>
    <w:rsid w:val="00224DC8"/>
    <w:rsid w:val="00225039"/>
    <w:rsid w:val="002250B6"/>
    <w:rsid w:val="0022510F"/>
    <w:rsid w:val="0022515B"/>
    <w:rsid w:val="00225516"/>
    <w:rsid w:val="0022563A"/>
    <w:rsid w:val="0022569A"/>
    <w:rsid w:val="002257E2"/>
    <w:rsid w:val="00225CF6"/>
    <w:rsid w:val="00225F79"/>
    <w:rsid w:val="00225FDB"/>
    <w:rsid w:val="002261F7"/>
    <w:rsid w:val="002265D5"/>
    <w:rsid w:val="002266E1"/>
    <w:rsid w:val="00226D5C"/>
    <w:rsid w:val="00226DED"/>
    <w:rsid w:val="00226EEA"/>
    <w:rsid w:val="002273C1"/>
    <w:rsid w:val="0022746B"/>
    <w:rsid w:val="00227638"/>
    <w:rsid w:val="00227657"/>
    <w:rsid w:val="00227740"/>
    <w:rsid w:val="0022791F"/>
    <w:rsid w:val="00227B05"/>
    <w:rsid w:val="00227BFD"/>
    <w:rsid w:val="00227CF2"/>
    <w:rsid w:val="00227D67"/>
    <w:rsid w:val="00227DBC"/>
    <w:rsid w:val="00227FC7"/>
    <w:rsid w:val="002301D3"/>
    <w:rsid w:val="002305B6"/>
    <w:rsid w:val="0023064F"/>
    <w:rsid w:val="002307FE"/>
    <w:rsid w:val="00230AD4"/>
    <w:rsid w:val="00230B25"/>
    <w:rsid w:val="00230D72"/>
    <w:rsid w:val="00230FC3"/>
    <w:rsid w:val="00230FE9"/>
    <w:rsid w:val="0023103C"/>
    <w:rsid w:val="00231155"/>
    <w:rsid w:val="00231324"/>
    <w:rsid w:val="00231425"/>
    <w:rsid w:val="002315B9"/>
    <w:rsid w:val="002317A9"/>
    <w:rsid w:val="00231828"/>
    <w:rsid w:val="00231EED"/>
    <w:rsid w:val="0023244F"/>
    <w:rsid w:val="002324D5"/>
    <w:rsid w:val="0023261E"/>
    <w:rsid w:val="00232793"/>
    <w:rsid w:val="0023286D"/>
    <w:rsid w:val="00232986"/>
    <w:rsid w:val="00232AB2"/>
    <w:rsid w:val="00232C9B"/>
    <w:rsid w:val="00232CE4"/>
    <w:rsid w:val="00232E05"/>
    <w:rsid w:val="00233056"/>
    <w:rsid w:val="002335AB"/>
    <w:rsid w:val="0023371B"/>
    <w:rsid w:val="00233928"/>
    <w:rsid w:val="00233EBD"/>
    <w:rsid w:val="00233FFF"/>
    <w:rsid w:val="00234136"/>
    <w:rsid w:val="00234275"/>
    <w:rsid w:val="002342A5"/>
    <w:rsid w:val="002343BB"/>
    <w:rsid w:val="002346F3"/>
    <w:rsid w:val="00234862"/>
    <w:rsid w:val="00234B24"/>
    <w:rsid w:val="00234B96"/>
    <w:rsid w:val="00234D6A"/>
    <w:rsid w:val="00234F3B"/>
    <w:rsid w:val="00235269"/>
    <w:rsid w:val="002352F8"/>
    <w:rsid w:val="0023567B"/>
    <w:rsid w:val="002356B1"/>
    <w:rsid w:val="00235DEC"/>
    <w:rsid w:val="0023604E"/>
    <w:rsid w:val="0023609D"/>
    <w:rsid w:val="0023611A"/>
    <w:rsid w:val="0023630E"/>
    <w:rsid w:val="002363C1"/>
    <w:rsid w:val="00236550"/>
    <w:rsid w:val="00236659"/>
    <w:rsid w:val="002366AC"/>
    <w:rsid w:val="002367ED"/>
    <w:rsid w:val="002368A0"/>
    <w:rsid w:val="00236B69"/>
    <w:rsid w:val="00237297"/>
    <w:rsid w:val="00237351"/>
    <w:rsid w:val="002373DA"/>
    <w:rsid w:val="00237657"/>
    <w:rsid w:val="00237756"/>
    <w:rsid w:val="0023799E"/>
    <w:rsid w:val="00237A1D"/>
    <w:rsid w:val="00237A9B"/>
    <w:rsid w:val="00237AF5"/>
    <w:rsid w:val="00237CEF"/>
    <w:rsid w:val="00240136"/>
    <w:rsid w:val="0024033C"/>
    <w:rsid w:val="0024035B"/>
    <w:rsid w:val="00240767"/>
    <w:rsid w:val="00240A4E"/>
    <w:rsid w:val="00240BE8"/>
    <w:rsid w:val="002410F3"/>
    <w:rsid w:val="002412EF"/>
    <w:rsid w:val="00241363"/>
    <w:rsid w:val="0024136A"/>
    <w:rsid w:val="0024163A"/>
    <w:rsid w:val="00241B4A"/>
    <w:rsid w:val="00241DAC"/>
    <w:rsid w:val="00241F3E"/>
    <w:rsid w:val="00241FF4"/>
    <w:rsid w:val="00242064"/>
    <w:rsid w:val="00242216"/>
    <w:rsid w:val="0024243D"/>
    <w:rsid w:val="00242489"/>
    <w:rsid w:val="00242745"/>
    <w:rsid w:val="00242809"/>
    <w:rsid w:val="002428AB"/>
    <w:rsid w:val="00242A1C"/>
    <w:rsid w:val="00242E27"/>
    <w:rsid w:val="002433C1"/>
    <w:rsid w:val="002434D5"/>
    <w:rsid w:val="00243502"/>
    <w:rsid w:val="00243783"/>
    <w:rsid w:val="00243810"/>
    <w:rsid w:val="00243C0A"/>
    <w:rsid w:val="00243D2A"/>
    <w:rsid w:val="00243D81"/>
    <w:rsid w:val="002442F6"/>
    <w:rsid w:val="0024444E"/>
    <w:rsid w:val="0024453F"/>
    <w:rsid w:val="002446CF"/>
    <w:rsid w:val="00244C4A"/>
    <w:rsid w:val="00244E8D"/>
    <w:rsid w:val="00244F2F"/>
    <w:rsid w:val="00244F76"/>
    <w:rsid w:val="0024505F"/>
    <w:rsid w:val="0024511B"/>
    <w:rsid w:val="00245296"/>
    <w:rsid w:val="002453FF"/>
    <w:rsid w:val="00245438"/>
    <w:rsid w:val="002455C6"/>
    <w:rsid w:val="0024571D"/>
    <w:rsid w:val="00245F12"/>
    <w:rsid w:val="00246166"/>
    <w:rsid w:val="00246245"/>
    <w:rsid w:val="0024626F"/>
    <w:rsid w:val="002464C9"/>
    <w:rsid w:val="0024683A"/>
    <w:rsid w:val="002468D2"/>
    <w:rsid w:val="00246A86"/>
    <w:rsid w:val="00246ADF"/>
    <w:rsid w:val="00246BAD"/>
    <w:rsid w:val="00246D53"/>
    <w:rsid w:val="00246E39"/>
    <w:rsid w:val="00246F91"/>
    <w:rsid w:val="0024726E"/>
    <w:rsid w:val="00247342"/>
    <w:rsid w:val="002476ED"/>
    <w:rsid w:val="00247733"/>
    <w:rsid w:val="00247AA5"/>
    <w:rsid w:val="00247B6B"/>
    <w:rsid w:val="00247BF2"/>
    <w:rsid w:val="00247F8A"/>
    <w:rsid w:val="00250028"/>
    <w:rsid w:val="0025009C"/>
    <w:rsid w:val="002502B7"/>
    <w:rsid w:val="002503AD"/>
    <w:rsid w:val="00250621"/>
    <w:rsid w:val="00250A91"/>
    <w:rsid w:val="00250AD3"/>
    <w:rsid w:val="00250B93"/>
    <w:rsid w:val="00250C68"/>
    <w:rsid w:val="00250E92"/>
    <w:rsid w:val="00251110"/>
    <w:rsid w:val="0025123A"/>
    <w:rsid w:val="002512C6"/>
    <w:rsid w:val="00251533"/>
    <w:rsid w:val="0025178A"/>
    <w:rsid w:val="0025187B"/>
    <w:rsid w:val="0025191B"/>
    <w:rsid w:val="00251928"/>
    <w:rsid w:val="00251E00"/>
    <w:rsid w:val="00251EEB"/>
    <w:rsid w:val="00251FE6"/>
    <w:rsid w:val="0025200F"/>
    <w:rsid w:val="002521D1"/>
    <w:rsid w:val="002522AE"/>
    <w:rsid w:val="0025237E"/>
    <w:rsid w:val="002525E3"/>
    <w:rsid w:val="00252684"/>
    <w:rsid w:val="00252863"/>
    <w:rsid w:val="00252884"/>
    <w:rsid w:val="00252A1C"/>
    <w:rsid w:val="00252B74"/>
    <w:rsid w:val="002531AD"/>
    <w:rsid w:val="0025345F"/>
    <w:rsid w:val="00253462"/>
    <w:rsid w:val="00253652"/>
    <w:rsid w:val="00253657"/>
    <w:rsid w:val="00253ABB"/>
    <w:rsid w:val="00253B59"/>
    <w:rsid w:val="00253BBE"/>
    <w:rsid w:val="00253D44"/>
    <w:rsid w:val="00254091"/>
    <w:rsid w:val="00254129"/>
    <w:rsid w:val="0025412A"/>
    <w:rsid w:val="002542F3"/>
    <w:rsid w:val="0025438D"/>
    <w:rsid w:val="00254410"/>
    <w:rsid w:val="00254790"/>
    <w:rsid w:val="002547B2"/>
    <w:rsid w:val="002549E4"/>
    <w:rsid w:val="00254A32"/>
    <w:rsid w:val="00254B84"/>
    <w:rsid w:val="00254D6A"/>
    <w:rsid w:val="0025541F"/>
    <w:rsid w:val="0025586E"/>
    <w:rsid w:val="00255B40"/>
    <w:rsid w:val="00255C6D"/>
    <w:rsid w:val="00255CD7"/>
    <w:rsid w:val="00255D95"/>
    <w:rsid w:val="00256377"/>
    <w:rsid w:val="0025654D"/>
    <w:rsid w:val="002566F5"/>
    <w:rsid w:val="00256802"/>
    <w:rsid w:val="00256966"/>
    <w:rsid w:val="002569AB"/>
    <w:rsid w:val="00256A65"/>
    <w:rsid w:val="00256B31"/>
    <w:rsid w:val="00256DA6"/>
    <w:rsid w:val="00256EB8"/>
    <w:rsid w:val="00256F00"/>
    <w:rsid w:val="00256F2D"/>
    <w:rsid w:val="00257080"/>
    <w:rsid w:val="0025716E"/>
    <w:rsid w:val="00257219"/>
    <w:rsid w:val="00257345"/>
    <w:rsid w:val="002575AF"/>
    <w:rsid w:val="00257603"/>
    <w:rsid w:val="002579E5"/>
    <w:rsid w:val="00257A2F"/>
    <w:rsid w:val="00257A56"/>
    <w:rsid w:val="00257CAE"/>
    <w:rsid w:val="00257CD4"/>
    <w:rsid w:val="00257D39"/>
    <w:rsid w:val="00260205"/>
    <w:rsid w:val="00260500"/>
    <w:rsid w:val="00260729"/>
    <w:rsid w:val="00260742"/>
    <w:rsid w:val="00260B76"/>
    <w:rsid w:val="00260C58"/>
    <w:rsid w:val="00260DA1"/>
    <w:rsid w:val="00260E78"/>
    <w:rsid w:val="00260F89"/>
    <w:rsid w:val="002610CD"/>
    <w:rsid w:val="0026174C"/>
    <w:rsid w:val="00261B32"/>
    <w:rsid w:val="00261BA6"/>
    <w:rsid w:val="00261E3F"/>
    <w:rsid w:val="002622E3"/>
    <w:rsid w:val="0026230C"/>
    <w:rsid w:val="0026249E"/>
    <w:rsid w:val="002625E4"/>
    <w:rsid w:val="002627F2"/>
    <w:rsid w:val="00262973"/>
    <w:rsid w:val="00262976"/>
    <w:rsid w:val="00262CF0"/>
    <w:rsid w:val="00262FCB"/>
    <w:rsid w:val="0026301B"/>
    <w:rsid w:val="00263073"/>
    <w:rsid w:val="00263163"/>
    <w:rsid w:val="00263307"/>
    <w:rsid w:val="00263556"/>
    <w:rsid w:val="0026374D"/>
    <w:rsid w:val="00263929"/>
    <w:rsid w:val="00263A29"/>
    <w:rsid w:val="00263C81"/>
    <w:rsid w:val="00263CE5"/>
    <w:rsid w:val="00263ECA"/>
    <w:rsid w:val="0026404B"/>
    <w:rsid w:val="0026475D"/>
    <w:rsid w:val="002647F6"/>
    <w:rsid w:val="00264A73"/>
    <w:rsid w:val="00264BBC"/>
    <w:rsid w:val="00264D4B"/>
    <w:rsid w:val="00264EC2"/>
    <w:rsid w:val="00264F35"/>
    <w:rsid w:val="002651D3"/>
    <w:rsid w:val="0026531D"/>
    <w:rsid w:val="00265626"/>
    <w:rsid w:val="0026571D"/>
    <w:rsid w:val="00265951"/>
    <w:rsid w:val="00265A01"/>
    <w:rsid w:val="002660E3"/>
    <w:rsid w:val="002661E1"/>
    <w:rsid w:val="00266378"/>
    <w:rsid w:val="00266410"/>
    <w:rsid w:val="00266482"/>
    <w:rsid w:val="002667A3"/>
    <w:rsid w:val="00266815"/>
    <w:rsid w:val="00266B7C"/>
    <w:rsid w:val="00266EEA"/>
    <w:rsid w:val="00267035"/>
    <w:rsid w:val="002670AF"/>
    <w:rsid w:val="00267261"/>
    <w:rsid w:val="002675B1"/>
    <w:rsid w:val="00267643"/>
    <w:rsid w:val="0026764F"/>
    <w:rsid w:val="0026789B"/>
    <w:rsid w:val="00267FBF"/>
    <w:rsid w:val="00267FDF"/>
    <w:rsid w:val="0027024F"/>
    <w:rsid w:val="002702F6"/>
    <w:rsid w:val="002707AA"/>
    <w:rsid w:val="002707BE"/>
    <w:rsid w:val="00270A06"/>
    <w:rsid w:val="00270A9E"/>
    <w:rsid w:val="00270B72"/>
    <w:rsid w:val="00270BE3"/>
    <w:rsid w:val="00270E27"/>
    <w:rsid w:val="00270EEB"/>
    <w:rsid w:val="0027100F"/>
    <w:rsid w:val="00271070"/>
    <w:rsid w:val="00271425"/>
    <w:rsid w:val="002714B6"/>
    <w:rsid w:val="00271610"/>
    <w:rsid w:val="002716B1"/>
    <w:rsid w:val="00271844"/>
    <w:rsid w:val="00271873"/>
    <w:rsid w:val="00271889"/>
    <w:rsid w:val="00271ACC"/>
    <w:rsid w:val="00271B51"/>
    <w:rsid w:val="00271E6F"/>
    <w:rsid w:val="0027217C"/>
    <w:rsid w:val="0027220E"/>
    <w:rsid w:val="0027248D"/>
    <w:rsid w:val="002725A5"/>
    <w:rsid w:val="002725A9"/>
    <w:rsid w:val="002728C1"/>
    <w:rsid w:val="00272B07"/>
    <w:rsid w:val="0027306F"/>
    <w:rsid w:val="00273070"/>
    <w:rsid w:val="002734F2"/>
    <w:rsid w:val="0027352F"/>
    <w:rsid w:val="0027354F"/>
    <w:rsid w:val="00273659"/>
    <w:rsid w:val="002736BA"/>
    <w:rsid w:val="0027376B"/>
    <w:rsid w:val="002739A5"/>
    <w:rsid w:val="002739FF"/>
    <w:rsid w:val="00273AC0"/>
    <w:rsid w:val="00273D5A"/>
    <w:rsid w:val="00273E3B"/>
    <w:rsid w:val="00273F21"/>
    <w:rsid w:val="00274019"/>
    <w:rsid w:val="002743F6"/>
    <w:rsid w:val="0027440A"/>
    <w:rsid w:val="00274508"/>
    <w:rsid w:val="00274581"/>
    <w:rsid w:val="0027460F"/>
    <w:rsid w:val="002747D5"/>
    <w:rsid w:val="00274805"/>
    <w:rsid w:val="00274836"/>
    <w:rsid w:val="00274F40"/>
    <w:rsid w:val="0027535B"/>
    <w:rsid w:val="002754F0"/>
    <w:rsid w:val="002755A2"/>
    <w:rsid w:val="00275839"/>
    <w:rsid w:val="00275871"/>
    <w:rsid w:val="002758D9"/>
    <w:rsid w:val="00275C1E"/>
    <w:rsid w:val="00276381"/>
    <w:rsid w:val="00276487"/>
    <w:rsid w:val="002764B5"/>
    <w:rsid w:val="0027671F"/>
    <w:rsid w:val="0027683A"/>
    <w:rsid w:val="00276877"/>
    <w:rsid w:val="002769DA"/>
    <w:rsid w:val="002769DD"/>
    <w:rsid w:val="00276B9A"/>
    <w:rsid w:val="00276CF5"/>
    <w:rsid w:val="00276CFF"/>
    <w:rsid w:val="00277192"/>
    <w:rsid w:val="00277557"/>
    <w:rsid w:val="00277621"/>
    <w:rsid w:val="0027787B"/>
    <w:rsid w:val="002779F0"/>
    <w:rsid w:val="00277A88"/>
    <w:rsid w:val="00277DAC"/>
    <w:rsid w:val="00277EB9"/>
    <w:rsid w:val="00277FDF"/>
    <w:rsid w:val="0028004F"/>
    <w:rsid w:val="00280313"/>
    <w:rsid w:val="00280540"/>
    <w:rsid w:val="00280638"/>
    <w:rsid w:val="00280AFD"/>
    <w:rsid w:val="00280B9D"/>
    <w:rsid w:val="00280C28"/>
    <w:rsid w:val="00280D86"/>
    <w:rsid w:val="00280E07"/>
    <w:rsid w:val="00280F5C"/>
    <w:rsid w:val="00281322"/>
    <w:rsid w:val="00281664"/>
    <w:rsid w:val="002816CA"/>
    <w:rsid w:val="002818A9"/>
    <w:rsid w:val="002818B6"/>
    <w:rsid w:val="00281ABC"/>
    <w:rsid w:val="00281B96"/>
    <w:rsid w:val="00281C0A"/>
    <w:rsid w:val="00281C9F"/>
    <w:rsid w:val="00281D2A"/>
    <w:rsid w:val="0028255B"/>
    <w:rsid w:val="002825CA"/>
    <w:rsid w:val="00282718"/>
    <w:rsid w:val="0028272C"/>
    <w:rsid w:val="00282838"/>
    <w:rsid w:val="002828E6"/>
    <w:rsid w:val="00282A77"/>
    <w:rsid w:val="00282BB8"/>
    <w:rsid w:val="00282D35"/>
    <w:rsid w:val="00282EE4"/>
    <w:rsid w:val="00282F35"/>
    <w:rsid w:val="0028331F"/>
    <w:rsid w:val="002833C3"/>
    <w:rsid w:val="00283469"/>
    <w:rsid w:val="0028355D"/>
    <w:rsid w:val="00283734"/>
    <w:rsid w:val="00283A2A"/>
    <w:rsid w:val="00283CD0"/>
    <w:rsid w:val="00283CE3"/>
    <w:rsid w:val="00283CFF"/>
    <w:rsid w:val="00283D51"/>
    <w:rsid w:val="00283E6C"/>
    <w:rsid w:val="00284077"/>
    <w:rsid w:val="0028420E"/>
    <w:rsid w:val="002843DA"/>
    <w:rsid w:val="002845B7"/>
    <w:rsid w:val="00284736"/>
    <w:rsid w:val="002847D9"/>
    <w:rsid w:val="002848A1"/>
    <w:rsid w:val="00284A19"/>
    <w:rsid w:val="00284AEE"/>
    <w:rsid w:val="00284EF9"/>
    <w:rsid w:val="002850F1"/>
    <w:rsid w:val="00285153"/>
    <w:rsid w:val="0028517D"/>
    <w:rsid w:val="00285277"/>
    <w:rsid w:val="002853E0"/>
    <w:rsid w:val="00285465"/>
    <w:rsid w:val="00285527"/>
    <w:rsid w:val="00285675"/>
    <w:rsid w:val="00285768"/>
    <w:rsid w:val="00285909"/>
    <w:rsid w:val="00285CAA"/>
    <w:rsid w:val="00285D11"/>
    <w:rsid w:val="00286286"/>
    <w:rsid w:val="00286412"/>
    <w:rsid w:val="00286444"/>
    <w:rsid w:val="0028655B"/>
    <w:rsid w:val="0028671E"/>
    <w:rsid w:val="00286802"/>
    <w:rsid w:val="00286890"/>
    <w:rsid w:val="00286CB4"/>
    <w:rsid w:val="00286F28"/>
    <w:rsid w:val="0028715C"/>
    <w:rsid w:val="002873EF"/>
    <w:rsid w:val="00287414"/>
    <w:rsid w:val="0028746A"/>
    <w:rsid w:val="0028760B"/>
    <w:rsid w:val="00287759"/>
    <w:rsid w:val="002877D8"/>
    <w:rsid w:val="00287A1F"/>
    <w:rsid w:val="002900DD"/>
    <w:rsid w:val="0029013C"/>
    <w:rsid w:val="00290262"/>
    <w:rsid w:val="002902EB"/>
    <w:rsid w:val="00290324"/>
    <w:rsid w:val="0029055B"/>
    <w:rsid w:val="002906AF"/>
    <w:rsid w:val="002906D3"/>
    <w:rsid w:val="0029092A"/>
    <w:rsid w:val="002909C1"/>
    <w:rsid w:val="00290A82"/>
    <w:rsid w:val="00290C85"/>
    <w:rsid w:val="00290E9A"/>
    <w:rsid w:val="00290EEA"/>
    <w:rsid w:val="00290F6C"/>
    <w:rsid w:val="0029108D"/>
    <w:rsid w:val="00291578"/>
    <w:rsid w:val="00291591"/>
    <w:rsid w:val="002916AE"/>
    <w:rsid w:val="002917DD"/>
    <w:rsid w:val="002918FD"/>
    <w:rsid w:val="00291D95"/>
    <w:rsid w:val="00291F61"/>
    <w:rsid w:val="002925B7"/>
    <w:rsid w:val="00292617"/>
    <w:rsid w:val="0029273C"/>
    <w:rsid w:val="00292767"/>
    <w:rsid w:val="00292780"/>
    <w:rsid w:val="002929CA"/>
    <w:rsid w:val="00292AD2"/>
    <w:rsid w:val="00292B02"/>
    <w:rsid w:val="00292B79"/>
    <w:rsid w:val="00292C6E"/>
    <w:rsid w:val="00292D4F"/>
    <w:rsid w:val="00292D5F"/>
    <w:rsid w:val="00292EAA"/>
    <w:rsid w:val="00292F17"/>
    <w:rsid w:val="00293067"/>
    <w:rsid w:val="00293340"/>
    <w:rsid w:val="002936D4"/>
    <w:rsid w:val="00293936"/>
    <w:rsid w:val="00293A89"/>
    <w:rsid w:val="00293E67"/>
    <w:rsid w:val="0029401F"/>
    <w:rsid w:val="00294066"/>
    <w:rsid w:val="00294315"/>
    <w:rsid w:val="0029433B"/>
    <w:rsid w:val="002943AC"/>
    <w:rsid w:val="002945E0"/>
    <w:rsid w:val="002946EB"/>
    <w:rsid w:val="002948D6"/>
    <w:rsid w:val="0029490B"/>
    <w:rsid w:val="002949E5"/>
    <w:rsid w:val="00294C86"/>
    <w:rsid w:val="00294F6D"/>
    <w:rsid w:val="0029502A"/>
    <w:rsid w:val="00295079"/>
    <w:rsid w:val="002951D3"/>
    <w:rsid w:val="002957AD"/>
    <w:rsid w:val="002959E5"/>
    <w:rsid w:val="00295CF8"/>
    <w:rsid w:val="00295D87"/>
    <w:rsid w:val="002961F6"/>
    <w:rsid w:val="0029628D"/>
    <w:rsid w:val="00296435"/>
    <w:rsid w:val="00296445"/>
    <w:rsid w:val="002966CA"/>
    <w:rsid w:val="002967F5"/>
    <w:rsid w:val="00296814"/>
    <w:rsid w:val="00296CC6"/>
    <w:rsid w:val="00297255"/>
    <w:rsid w:val="002972D4"/>
    <w:rsid w:val="00297702"/>
    <w:rsid w:val="00297926"/>
    <w:rsid w:val="00297992"/>
    <w:rsid w:val="00297A84"/>
    <w:rsid w:val="00297CF5"/>
    <w:rsid w:val="00297D42"/>
    <w:rsid w:val="002A000C"/>
    <w:rsid w:val="002A012B"/>
    <w:rsid w:val="002A0152"/>
    <w:rsid w:val="002A03F6"/>
    <w:rsid w:val="002A0498"/>
    <w:rsid w:val="002A04B3"/>
    <w:rsid w:val="002A06AF"/>
    <w:rsid w:val="002A0739"/>
    <w:rsid w:val="002A0CD4"/>
    <w:rsid w:val="002A0DDD"/>
    <w:rsid w:val="002A1091"/>
    <w:rsid w:val="002A1213"/>
    <w:rsid w:val="002A1317"/>
    <w:rsid w:val="002A1323"/>
    <w:rsid w:val="002A13A9"/>
    <w:rsid w:val="002A142A"/>
    <w:rsid w:val="002A143B"/>
    <w:rsid w:val="002A14F4"/>
    <w:rsid w:val="002A15F8"/>
    <w:rsid w:val="002A17BC"/>
    <w:rsid w:val="002A17C1"/>
    <w:rsid w:val="002A1EE7"/>
    <w:rsid w:val="002A1F30"/>
    <w:rsid w:val="002A2223"/>
    <w:rsid w:val="002A234B"/>
    <w:rsid w:val="002A2745"/>
    <w:rsid w:val="002A29C2"/>
    <w:rsid w:val="002A2B32"/>
    <w:rsid w:val="002A2FF6"/>
    <w:rsid w:val="002A32C9"/>
    <w:rsid w:val="002A32E2"/>
    <w:rsid w:val="002A33B4"/>
    <w:rsid w:val="002A34A9"/>
    <w:rsid w:val="002A385A"/>
    <w:rsid w:val="002A3C3A"/>
    <w:rsid w:val="002A3D84"/>
    <w:rsid w:val="002A3EF9"/>
    <w:rsid w:val="002A3F77"/>
    <w:rsid w:val="002A3F87"/>
    <w:rsid w:val="002A4052"/>
    <w:rsid w:val="002A4230"/>
    <w:rsid w:val="002A43C8"/>
    <w:rsid w:val="002A4414"/>
    <w:rsid w:val="002A4759"/>
    <w:rsid w:val="002A49D3"/>
    <w:rsid w:val="002A4BAD"/>
    <w:rsid w:val="002A5104"/>
    <w:rsid w:val="002A5116"/>
    <w:rsid w:val="002A512A"/>
    <w:rsid w:val="002A529D"/>
    <w:rsid w:val="002A5356"/>
    <w:rsid w:val="002A56B3"/>
    <w:rsid w:val="002A58C3"/>
    <w:rsid w:val="002A5A81"/>
    <w:rsid w:val="002A5A98"/>
    <w:rsid w:val="002A5AD7"/>
    <w:rsid w:val="002A5D20"/>
    <w:rsid w:val="002A5F67"/>
    <w:rsid w:val="002A5FB2"/>
    <w:rsid w:val="002A6173"/>
    <w:rsid w:val="002A6223"/>
    <w:rsid w:val="002A6260"/>
    <w:rsid w:val="002A6486"/>
    <w:rsid w:val="002A65B8"/>
    <w:rsid w:val="002A666E"/>
    <w:rsid w:val="002A66C6"/>
    <w:rsid w:val="002A6A71"/>
    <w:rsid w:val="002A6D17"/>
    <w:rsid w:val="002A6F53"/>
    <w:rsid w:val="002A7223"/>
    <w:rsid w:val="002A7311"/>
    <w:rsid w:val="002A770D"/>
    <w:rsid w:val="002A77E7"/>
    <w:rsid w:val="002A794C"/>
    <w:rsid w:val="002A7BCF"/>
    <w:rsid w:val="002A7E6B"/>
    <w:rsid w:val="002B00B1"/>
    <w:rsid w:val="002B00CA"/>
    <w:rsid w:val="002B0263"/>
    <w:rsid w:val="002B057B"/>
    <w:rsid w:val="002B07B7"/>
    <w:rsid w:val="002B07F3"/>
    <w:rsid w:val="002B0895"/>
    <w:rsid w:val="002B0930"/>
    <w:rsid w:val="002B0A03"/>
    <w:rsid w:val="002B0E18"/>
    <w:rsid w:val="002B0E20"/>
    <w:rsid w:val="002B0F39"/>
    <w:rsid w:val="002B109A"/>
    <w:rsid w:val="002B12B5"/>
    <w:rsid w:val="002B13C2"/>
    <w:rsid w:val="002B1503"/>
    <w:rsid w:val="002B1706"/>
    <w:rsid w:val="002B18E8"/>
    <w:rsid w:val="002B1952"/>
    <w:rsid w:val="002B1998"/>
    <w:rsid w:val="002B1B14"/>
    <w:rsid w:val="002B1D20"/>
    <w:rsid w:val="002B1E46"/>
    <w:rsid w:val="002B212E"/>
    <w:rsid w:val="002B2461"/>
    <w:rsid w:val="002B2614"/>
    <w:rsid w:val="002B2628"/>
    <w:rsid w:val="002B2773"/>
    <w:rsid w:val="002B279D"/>
    <w:rsid w:val="002B2936"/>
    <w:rsid w:val="002B2B91"/>
    <w:rsid w:val="002B2B9E"/>
    <w:rsid w:val="002B2D47"/>
    <w:rsid w:val="002B2F0F"/>
    <w:rsid w:val="002B2F18"/>
    <w:rsid w:val="002B30D0"/>
    <w:rsid w:val="002B30D2"/>
    <w:rsid w:val="002B310D"/>
    <w:rsid w:val="002B35D1"/>
    <w:rsid w:val="002B36B9"/>
    <w:rsid w:val="002B370C"/>
    <w:rsid w:val="002B3732"/>
    <w:rsid w:val="002B37B7"/>
    <w:rsid w:val="002B3912"/>
    <w:rsid w:val="002B39D5"/>
    <w:rsid w:val="002B3A94"/>
    <w:rsid w:val="002B3BF4"/>
    <w:rsid w:val="002B3CD4"/>
    <w:rsid w:val="002B3FB3"/>
    <w:rsid w:val="002B3FC1"/>
    <w:rsid w:val="002B41CF"/>
    <w:rsid w:val="002B4391"/>
    <w:rsid w:val="002B44A2"/>
    <w:rsid w:val="002B4785"/>
    <w:rsid w:val="002B4848"/>
    <w:rsid w:val="002B4B21"/>
    <w:rsid w:val="002B4BC7"/>
    <w:rsid w:val="002B4D73"/>
    <w:rsid w:val="002B4DC1"/>
    <w:rsid w:val="002B4DE7"/>
    <w:rsid w:val="002B4E49"/>
    <w:rsid w:val="002B4F19"/>
    <w:rsid w:val="002B4FD1"/>
    <w:rsid w:val="002B5E12"/>
    <w:rsid w:val="002B5F5C"/>
    <w:rsid w:val="002B60B1"/>
    <w:rsid w:val="002B656A"/>
    <w:rsid w:val="002B6816"/>
    <w:rsid w:val="002B6CB3"/>
    <w:rsid w:val="002B6D51"/>
    <w:rsid w:val="002B6EA7"/>
    <w:rsid w:val="002B6ECD"/>
    <w:rsid w:val="002B6EF9"/>
    <w:rsid w:val="002B7028"/>
    <w:rsid w:val="002B7165"/>
    <w:rsid w:val="002B7675"/>
    <w:rsid w:val="002B7956"/>
    <w:rsid w:val="002B7D69"/>
    <w:rsid w:val="002B7D6F"/>
    <w:rsid w:val="002B7F0B"/>
    <w:rsid w:val="002C0142"/>
    <w:rsid w:val="002C0153"/>
    <w:rsid w:val="002C0157"/>
    <w:rsid w:val="002C0671"/>
    <w:rsid w:val="002C076F"/>
    <w:rsid w:val="002C0970"/>
    <w:rsid w:val="002C0A74"/>
    <w:rsid w:val="002C0F1B"/>
    <w:rsid w:val="002C0F3B"/>
    <w:rsid w:val="002C122C"/>
    <w:rsid w:val="002C12AB"/>
    <w:rsid w:val="002C132D"/>
    <w:rsid w:val="002C13EB"/>
    <w:rsid w:val="002C15A1"/>
    <w:rsid w:val="002C1728"/>
    <w:rsid w:val="002C1CA5"/>
    <w:rsid w:val="002C1E5E"/>
    <w:rsid w:val="002C226D"/>
    <w:rsid w:val="002C2287"/>
    <w:rsid w:val="002C2479"/>
    <w:rsid w:val="002C2699"/>
    <w:rsid w:val="002C28BF"/>
    <w:rsid w:val="002C2983"/>
    <w:rsid w:val="002C2A72"/>
    <w:rsid w:val="002C2B0E"/>
    <w:rsid w:val="002C2DA7"/>
    <w:rsid w:val="002C2EE9"/>
    <w:rsid w:val="002C33FB"/>
    <w:rsid w:val="002C348F"/>
    <w:rsid w:val="002C36B3"/>
    <w:rsid w:val="002C3734"/>
    <w:rsid w:val="002C3882"/>
    <w:rsid w:val="002C39FC"/>
    <w:rsid w:val="002C3A26"/>
    <w:rsid w:val="002C3B33"/>
    <w:rsid w:val="002C3BF6"/>
    <w:rsid w:val="002C3D26"/>
    <w:rsid w:val="002C3E3B"/>
    <w:rsid w:val="002C404F"/>
    <w:rsid w:val="002C4086"/>
    <w:rsid w:val="002C4545"/>
    <w:rsid w:val="002C4609"/>
    <w:rsid w:val="002C486E"/>
    <w:rsid w:val="002C4EDD"/>
    <w:rsid w:val="002C5125"/>
    <w:rsid w:val="002C515C"/>
    <w:rsid w:val="002C5208"/>
    <w:rsid w:val="002C53B9"/>
    <w:rsid w:val="002C565A"/>
    <w:rsid w:val="002C578B"/>
    <w:rsid w:val="002C5AC3"/>
    <w:rsid w:val="002C5B64"/>
    <w:rsid w:val="002C5D13"/>
    <w:rsid w:val="002C61D0"/>
    <w:rsid w:val="002C6365"/>
    <w:rsid w:val="002C63D1"/>
    <w:rsid w:val="002C6410"/>
    <w:rsid w:val="002C6574"/>
    <w:rsid w:val="002C681F"/>
    <w:rsid w:val="002C6859"/>
    <w:rsid w:val="002C6B05"/>
    <w:rsid w:val="002C6E6F"/>
    <w:rsid w:val="002C7023"/>
    <w:rsid w:val="002C737F"/>
    <w:rsid w:val="002C755E"/>
    <w:rsid w:val="002C76DD"/>
    <w:rsid w:val="002C778A"/>
    <w:rsid w:val="002C7A17"/>
    <w:rsid w:val="002C7C53"/>
    <w:rsid w:val="002C7CD3"/>
    <w:rsid w:val="002C7EEC"/>
    <w:rsid w:val="002D028F"/>
    <w:rsid w:val="002D0299"/>
    <w:rsid w:val="002D06F2"/>
    <w:rsid w:val="002D072B"/>
    <w:rsid w:val="002D0B0F"/>
    <w:rsid w:val="002D0B3D"/>
    <w:rsid w:val="002D0C0A"/>
    <w:rsid w:val="002D0C75"/>
    <w:rsid w:val="002D0C91"/>
    <w:rsid w:val="002D0D19"/>
    <w:rsid w:val="002D0E82"/>
    <w:rsid w:val="002D0F70"/>
    <w:rsid w:val="002D0FAE"/>
    <w:rsid w:val="002D1092"/>
    <w:rsid w:val="002D1195"/>
    <w:rsid w:val="002D1287"/>
    <w:rsid w:val="002D1389"/>
    <w:rsid w:val="002D161B"/>
    <w:rsid w:val="002D166A"/>
    <w:rsid w:val="002D1CCC"/>
    <w:rsid w:val="002D2011"/>
    <w:rsid w:val="002D210E"/>
    <w:rsid w:val="002D2260"/>
    <w:rsid w:val="002D245B"/>
    <w:rsid w:val="002D2835"/>
    <w:rsid w:val="002D2B16"/>
    <w:rsid w:val="002D2BE0"/>
    <w:rsid w:val="002D2C0E"/>
    <w:rsid w:val="002D31EA"/>
    <w:rsid w:val="002D333E"/>
    <w:rsid w:val="002D352F"/>
    <w:rsid w:val="002D363A"/>
    <w:rsid w:val="002D37D5"/>
    <w:rsid w:val="002D3847"/>
    <w:rsid w:val="002D3905"/>
    <w:rsid w:val="002D3A3C"/>
    <w:rsid w:val="002D3C0C"/>
    <w:rsid w:val="002D3C1D"/>
    <w:rsid w:val="002D42C9"/>
    <w:rsid w:val="002D42E5"/>
    <w:rsid w:val="002D43F2"/>
    <w:rsid w:val="002D4CA4"/>
    <w:rsid w:val="002D4D80"/>
    <w:rsid w:val="002D4E0D"/>
    <w:rsid w:val="002D513D"/>
    <w:rsid w:val="002D5434"/>
    <w:rsid w:val="002D5456"/>
    <w:rsid w:val="002D5465"/>
    <w:rsid w:val="002D5688"/>
    <w:rsid w:val="002D5832"/>
    <w:rsid w:val="002D5A09"/>
    <w:rsid w:val="002D5BFC"/>
    <w:rsid w:val="002D61E7"/>
    <w:rsid w:val="002D6314"/>
    <w:rsid w:val="002D685B"/>
    <w:rsid w:val="002D6FE2"/>
    <w:rsid w:val="002D7019"/>
    <w:rsid w:val="002D70D5"/>
    <w:rsid w:val="002D7231"/>
    <w:rsid w:val="002D72A9"/>
    <w:rsid w:val="002D7365"/>
    <w:rsid w:val="002D76EB"/>
    <w:rsid w:val="002D79C2"/>
    <w:rsid w:val="002D7AA4"/>
    <w:rsid w:val="002D7DC1"/>
    <w:rsid w:val="002E010C"/>
    <w:rsid w:val="002E024A"/>
    <w:rsid w:val="002E03FD"/>
    <w:rsid w:val="002E069A"/>
    <w:rsid w:val="002E091A"/>
    <w:rsid w:val="002E0A3A"/>
    <w:rsid w:val="002E0A88"/>
    <w:rsid w:val="002E0ADD"/>
    <w:rsid w:val="002E0B04"/>
    <w:rsid w:val="002E0C6B"/>
    <w:rsid w:val="002E0CD2"/>
    <w:rsid w:val="002E0E49"/>
    <w:rsid w:val="002E0F8D"/>
    <w:rsid w:val="002E0FC6"/>
    <w:rsid w:val="002E12F9"/>
    <w:rsid w:val="002E13B5"/>
    <w:rsid w:val="002E1417"/>
    <w:rsid w:val="002E14C4"/>
    <w:rsid w:val="002E14D3"/>
    <w:rsid w:val="002E14DC"/>
    <w:rsid w:val="002E1761"/>
    <w:rsid w:val="002E1A97"/>
    <w:rsid w:val="002E1BB5"/>
    <w:rsid w:val="002E1C01"/>
    <w:rsid w:val="002E1EE3"/>
    <w:rsid w:val="002E1F79"/>
    <w:rsid w:val="002E21F5"/>
    <w:rsid w:val="002E2597"/>
    <w:rsid w:val="002E25AC"/>
    <w:rsid w:val="002E2A98"/>
    <w:rsid w:val="002E2E1A"/>
    <w:rsid w:val="002E3250"/>
    <w:rsid w:val="002E3507"/>
    <w:rsid w:val="002E350A"/>
    <w:rsid w:val="002E36D1"/>
    <w:rsid w:val="002E36E1"/>
    <w:rsid w:val="002E36F0"/>
    <w:rsid w:val="002E3A6D"/>
    <w:rsid w:val="002E3C1F"/>
    <w:rsid w:val="002E3C48"/>
    <w:rsid w:val="002E3D4C"/>
    <w:rsid w:val="002E3D70"/>
    <w:rsid w:val="002E3FF7"/>
    <w:rsid w:val="002E40A0"/>
    <w:rsid w:val="002E40B6"/>
    <w:rsid w:val="002E458C"/>
    <w:rsid w:val="002E4744"/>
    <w:rsid w:val="002E4853"/>
    <w:rsid w:val="002E4921"/>
    <w:rsid w:val="002E4969"/>
    <w:rsid w:val="002E4B75"/>
    <w:rsid w:val="002E4F12"/>
    <w:rsid w:val="002E4FDF"/>
    <w:rsid w:val="002E501C"/>
    <w:rsid w:val="002E509A"/>
    <w:rsid w:val="002E5153"/>
    <w:rsid w:val="002E55D9"/>
    <w:rsid w:val="002E5672"/>
    <w:rsid w:val="002E5704"/>
    <w:rsid w:val="002E5759"/>
    <w:rsid w:val="002E5894"/>
    <w:rsid w:val="002E58B4"/>
    <w:rsid w:val="002E5A1C"/>
    <w:rsid w:val="002E5A83"/>
    <w:rsid w:val="002E5F6A"/>
    <w:rsid w:val="002E5F70"/>
    <w:rsid w:val="002E5FAB"/>
    <w:rsid w:val="002E63FB"/>
    <w:rsid w:val="002E64FF"/>
    <w:rsid w:val="002E6585"/>
    <w:rsid w:val="002E6614"/>
    <w:rsid w:val="002E69CD"/>
    <w:rsid w:val="002E6CC4"/>
    <w:rsid w:val="002E6EDE"/>
    <w:rsid w:val="002E6F22"/>
    <w:rsid w:val="002E70D9"/>
    <w:rsid w:val="002E71E7"/>
    <w:rsid w:val="002E725D"/>
    <w:rsid w:val="002E72DA"/>
    <w:rsid w:val="002E74C0"/>
    <w:rsid w:val="002E7729"/>
    <w:rsid w:val="002E7A59"/>
    <w:rsid w:val="002E7B30"/>
    <w:rsid w:val="002E7C3F"/>
    <w:rsid w:val="002F02C4"/>
    <w:rsid w:val="002F036D"/>
    <w:rsid w:val="002F051E"/>
    <w:rsid w:val="002F0537"/>
    <w:rsid w:val="002F0767"/>
    <w:rsid w:val="002F0DB9"/>
    <w:rsid w:val="002F120C"/>
    <w:rsid w:val="002F12FB"/>
    <w:rsid w:val="002F1741"/>
    <w:rsid w:val="002F1932"/>
    <w:rsid w:val="002F1BB7"/>
    <w:rsid w:val="002F1BFF"/>
    <w:rsid w:val="002F1C15"/>
    <w:rsid w:val="002F2514"/>
    <w:rsid w:val="002F26D8"/>
    <w:rsid w:val="002F2881"/>
    <w:rsid w:val="002F29FB"/>
    <w:rsid w:val="002F3081"/>
    <w:rsid w:val="002F30F9"/>
    <w:rsid w:val="002F33F9"/>
    <w:rsid w:val="002F3431"/>
    <w:rsid w:val="002F3464"/>
    <w:rsid w:val="002F34D2"/>
    <w:rsid w:val="002F37AD"/>
    <w:rsid w:val="002F37BA"/>
    <w:rsid w:val="002F3A0D"/>
    <w:rsid w:val="002F3BF4"/>
    <w:rsid w:val="002F3CAF"/>
    <w:rsid w:val="002F40AB"/>
    <w:rsid w:val="002F4587"/>
    <w:rsid w:val="002F45D5"/>
    <w:rsid w:val="002F48B1"/>
    <w:rsid w:val="002F4929"/>
    <w:rsid w:val="002F4FFD"/>
    <w:rsid w:val="002F50C1"/>
    <w:rsid w:val="002F5297"/>
    <w:rsid w:val="002F5387"/>
    <w:rsid w:val="002F539A"/>
    <w:rsid w:val="002F53A4"/>
    <w:rsid w:val="002F542D"/>
    <w:rsid w:val="002F54C7"/>
    <w:rsid w:val="002F568D"/>
    <w:rsid w:val="002F58FA"/>
    <w:rsid w:val="002F5B07"/>
    <w:rsid w:val="002F5D17"/>
    <w:rsid w:val="002F5E0B"/>
    <w:rsid w:val="002F5E42"/>
    <w:rsid w:val="002F5FDE"/>
    <w:rsid w:val="002F5FE4"/>
    <w:rsid w:val="002F6076"/>
    <w:rsid w:val="002F644A"/>
    <w:rsid w:val="002F652C"/>
    <w:rsid w:val="002F6619"/>
    <w:rsid w:val="002F6979"/>
    <w:rsid w:val="002F6A9F"/>
    <w:rsid w:val="002F6DDD"/>
    <w:rsid w:val="002F7027"/>
    <w:rsid w:val="002F7061"/>
    <w:rsid w:val="002F738A"/>
    <w:rsid w:val="002F7486"/>
    <w:rsid w:val="002F74FA"/>
    <w:rsid w:val="002F79AF"/>
    <w:rsid w:val="002F7C05"/>
    <w:rsid w:val="002F7C20"/>
    <w:rsid w:val="002F7C74"/>
    <w:rsid w:val="00300136"/>
    <w:rsid w:val="00300186"/>
    <w:rsid w:val="003003B9"/>
    <w:rsid w:val="00300B03"/>
    <w:rsid w:val="00300C5B"/>
    <w:rsid w:val="00300C6B"/>
    <w:rsid w:val="00301071"/>
    <w:rsid w:val="0030115A"/>
    <w:rsid w:val="00301220"/>
    <w:rsid w:val="00301282"/>
    <w:rsid w:val="003013CD"/>
    <w:rsid w:val="00301456"/>
    <w:rsid w:val="00301462"/>
    <w:rsid w:val="00301BF9"/>
    <w:rsid w:val="00301CBF"/>
    <w:rsid w:val="00302040"/>
    <w:rsid w:val="003022A3"/>
    <w:rsid w:val="00302883"/>
    <w:rsid w:val="00302930"/>
    <w:rsid w:val="003029B1"/>
    <w:rsid w:val="00302D9D"/>
    <w:rsid w:val="00302FA9"/>
    <w:rsid w:val="00303158"/>
    <w:rsid w:val="003032BE"/>
    <w:rsid w:val="003034A2"/>
    <w:rsid w:val="00303715"/>
    <w:rsid w:val="00303783"/>
    <w:rsid w:val="00303861"/>
    <w:rsid w:val="00303BE2"/>
    <w:rsid w:val="00303C5D"/>
    <w:rsid w:val="00303F91"/>
    <w:rsid w:val="00304400"/>
    <w:rsid w:val="0030440F"/>
    <w:rsid w:val="003044F6"/>
    <w:rsid w:val="003046A3"/>
    <w:rsid w:val="00304AE7"/>
    <w:rsid w:val="00304BA4"/>
    <w:rsid w:val="00304E7E"/>
    <w:rsid w:val="00304FBE"/>
    <w:rsid w:val="00305084"/>
    <w:rsid w:val="003050F3"/>
    <w:rsid w:val="00305109"/>
    <w:rsid w:val="00305266"/>
    <w:rsid w:val="0030536A"/>
    <w:rsid w:val="00305546"/>
    <w:rsid w:val="00305607"/>
    <w:rsid w:val="003057D0"/>
    <w:rsid w:val="00305836"/>
    <w:rsid w:val="00305B92"/>
    <w:rsid w:val="00305CC2"/>
    <w:rsid w:val="00305CF8"/>
    <w:rsid w:val="003060E9"/>
    <w:rsid w:val="0030614C"/>
    <w:rsid w:val="00306250"/>
    <w:rsid w:val="003063EE"/>
    <w:rsid w:val="003067DD"/>
    <w:rsid w:val="003069E2"/>
    <w:rsid w:val="00306C51"/>
    <w:rsid w:val="00306C5D"/>
    <w:rsid w:val="00306E7A"/>
    <w:rsid w:val="00306EC5"/>
    <w:rsid w:val="00306F7F"/>
    <w:rsid w:val="00306FB8"/>
    <w:rsid w:val="00307183"/>
    <w:rsid w:val="00307284"/>
    <w:rsid w:val="003073AA"/>
    <w:rsid w:val="003073D7"/>
    <w:rsid w:val="0030758C"/>
    <w:rsid w:val="00307638"/>
    <w:rsid w:val="00307720"/>
    <w:rsid w:val="00307892"/>
    <w:rsid w:val="003078ED"/>
    <w:rsid w:val="00307A0F"/>
    <w:rsid w:val="00307B07"/>
    <w:rsid w:val="00307BAC"/>
    <w:rsid w:val="00307CE1"/>
    <w:rsid w:val="003100E6"/>
    <w:rsid w:val="00310206"/>
    <w:rsid w:val="003105C1"/>
    <w:rsid w:val="003105DC"/>
    <w:rsid w:val="00310BF3"/>
    <w:rsid w:val="00310C54"/>
    <w:rsid w:val="00310FA3"/>
    <w:rsid w:val="00311241"/>
    <w:rsid w:val="003112AD"/>
    <w:rsid w:val="00311400"/>
    <w:rsid w:val="003117CC"/>
    <w:rsid w:val="00311E0A"/>
    <w:rsid w:val="00312014"/>
    <w:rsid w:val="00312234"/>
    <w:rsid w:val="0031243D"/>
    <w:rsid w:val="00312738"/>
    <w:rsid w:val="003129B3"/>
    <w:rsid w:val="003129CB"/>
    <w:rsid w:val="00312A12"/>
    <w:rsid w:val="00312A13"/>
    <w:rsid w:val="00312AAB"/>
    <w:rsid w:val="00312D9F"/>
    <w:rsid w:val="00313098"/>
    <w:rsid w:val="003130BD"/>
    <w:rsid w:val="0031370B"/>
    <w:rsid w:val="00313959"/>
    <w:rsid w:val="00313B73"/>
    <w:rsid w:val="00313C8D"/>
    <w:rsid w:val="00313D2E"/>
    <w:rsid w:val="00314173"/>
    <w:rsid w:val="003142F6"/>
    <w:rsid w:val="00314582"/>
    <w:rsid w:val="00314BA1"/>
    <w:rsid w:val="00314F28"/>
    <w:rsid w:val="00315481"/>
    <w:rsid w:val="00315C69"/>
    <w:rsid w:val="00315C87"/>
    <w:rsid w:val="00315E5F"/>
    <w:rsid w:val="00316316"/>
    <w:rsid w:val="00316519"/>
    <w:rsid w:val="003165FF"/>
    <w:rsid w:val="00316604"/>
    <w:rsid w:val="00316629"/>
    <w:rsid w:val="0031688D"/>
    <w:rsid w:val="00316E80"/>
    <w:rsid w:val="003171BF"/>
    <w:rsid w:val="0031726B"/>
    <w:rsid w:val="00317501"/>
    <w:rsid w:val="0031753A"/>
    <w:rsid w:val="00317685"/>
    <w:rsid w:val="003176D6"/>
    <w:rsid w:val="00317865"/>
    <w:rsid w:val="0031793C"/>
    <w:rsid w:val="00317C74"/>
    <w:rsid w:val="00317D51"/>
    <w:rsid w:val="00317D74"/>
    <w:rsid w:val="0032049D"/>
    <w:rsid w:val="0032063A"/>
    <w:rsid w:val="0032069E"/>
    <w:rsid w:val="00320739"/>
    <w:rsid w:val="00320858"/>
    <w:rsid w:val="0032093C"/>
    <w:rsid w:val="00320A13"/>
    <w:rsid w:val="00320B22"/>
    <w:rsid w:val="00320BEF"/>
    <w:rsid w:val="00320C9B"/>
    <w:rsid w:val="00320D7C"/>
    <w:rsid w:val="00320E38"/>
    <w:rsid w:val="0032118F"/>
    <w:rsid w:val="003216F7"/>
    <w:rsid w:val="00321C6C"/>
    <w:rsid w:val="00321EA2"/>
    <w:rsid w:val="00321F58"/>
    <w:rsid w:val="00322050"/>
    <w:rsid w:val="003224BA"/>
    <w:rsid w:val="003224CB"/>
    <w:rsid w:val="00322526"/>
    <w:rsid w:val="003225A7"/>
    <w:rsid w:val="003225BA"/>
    <w:rsid w:val="0032264F"/>
    <w:rsid w:val="0032270A"/>
    <w:rsid w:val="00322846"/>
    <w:rsid w:val="00322C50"/>
    <w:rsid w:val="00322CA9"/>
    <w:rsid w:val="00322EC2"/>
    <w:rsid w:val="00322F72"/>
    <w:rsid w:val="00323130"/>
    <w:rsid w:val="0032316A"/>
    <w:rsid w:val="0032338B"/>
    <w:rsid w:val="0032344A"/>
    <w:rsid w:val="003236A2"/>
    <w:rsid w:val="003236A3"/>
    <w:rsid w:val="0032379C"/>
    <w:rsid w:val="00323A41"/>
    <w:rsid w:val="00323C3D"/>
    <w:rsid w:val="00323CA6"/>
    <w:rsid w:val="00323D3F"/>
    <w:rsid w:val="00323E41"/>
    <w:rsid w:val="0032415F"/>
    <w:rsid w:val="003243C3"/>
    <w:rsid w:val="0032440E"/>
    <w:rsid w:val="0032465F"/>
    <w:rsid w:val="003248EF"/>
    <w:rsid w:val="00324967"/>
    <w:rsid w:val="00324B86"/>
    <w:rsid w:val="00324DF2"/>
    <w:rsid w:val="00325382"/>
    <w:rsid w:val="00325448"/>
    <w:rsid w:val="00325614"/>
    <w:rsid w:val="0032576C"/>
    <w:rsid w:val="00325ABA"/>
    <w:rsid w:val="00325D9F"/>
    <w:rsid w:val="00325F1F"/>
    <w:rsid w:val="00325F53"/>
    <w:rsid w:val="00326113"/>
    <w:rsid w:val="00326116"/>
    <w:rsid w:val="003261B6"/>
    <w:rsid w:val="003261D3"/>
    <w:rsid w:val="0032620F"/>
    <w:rsid w:val="0032638F"/>
    <w:rsid w:val="003266B4"/>
    <w:rsid w:val="003266C4"/>
    <w:rsid w:val="00326A59"/>
    <w:rsid w:val="00326ABD"/>
    <w:rsid w:val="00326D21"/>
    <w:rsid w:val="00326DCD"/>
    <w:rsid w:val="003271EA"/>
    <w:rsid w:val="00327262"/>
    <w:rsid w:val="003272BA"/>
    <w:rsid w:val="00327390"/>
    <w:rsid w:val="0032739B"/>
    <w:rsid w:val="0032757C"/>
    <w:rsid w:val="0032765C"/>
    <w:rsid w:val="00327682"/>
    <w:rsid w:val="0032768F"/>
    <w:rsid w:val="003276A3"/>
    <w:rsid w:val="003278DB"/>
    <w:rsid w:val="00327B55"/>
    <w:rsid w:val="00327C0B"/>
    <w:rsid w:val="00327E74"/>
    <w:rsid w:val="00327EB0"/>
    <w:rsid w:val="0033005B"/>
    <w:rsid w:val="00330612"/>
    <w:rsid w:val="00330718"/>
    <w:rsid w:val="003307C4"/>
    <w:rsid w:val="0033090C"/>
    <w:rsid w:val="00330B1C"/>
    <w:rsid w:val="00330D36"/>
    <w:rsid w:val="00331414"/>
    <w:rsid w:val="00331613"/>
    <w:rsid w:val="00331AA5"/>
    <w:rsid w:val="00331EC3"/>
    <w:rsid w:val="00332316"/>
    <w:rsid w:val="00332378"/>
    <w:rsid w:val="003323C3"/>
    <w:rsid w:val="00332470"/>
    <w:rsid w:val="003324B4"/>
    <w:rsid w:val="003325A8"/>
    <w:rsid w:val="003325AA"/>
    <w:rsid w:val="00332605"/>
    <w:rsid w:val="0033268C"/>
    <w:rsid w:val="0033292F"/>
    <w:rsid w:val="00332937"/>
    <w:rsid w:val="00332982"/>
    <w:rsid w:val="003329B9"/>
    <w:rsid w:val="00332B4B"/>
    <w:rsid w:val="00332B5D"/>
    <w:rsid w:val="00332FD0"/>
    <w:rsid w:val="003330A3"/>
    <w:rsid w:val="00333269"/>
    <w:rsid w:val="003335DC"/>
    <w:rsid w:val="0033372A"/>
    <w:rsid w:val="00333757"/>
    <w:rsid w:val="00333E4D"/>
    <w:rsid w:val="00334374"/>
    <w:rsid w:val="00334629"/>
    <w:rsid w:val="00334C02"/>
    <w:rsid w:val="00334CC9"/>
    <w:rsid w:val="00334CD7"/>
    <w:rsid w:val="00334E49"/>
    <w:rsid w:val="0033529D"/>
    <w:rsid w:val="003352BD"/>
    <w:rsid w:val="003353A0"/>
    <w:rsid w:val="00335455"/>
    <w:rsid w:val="003357D4"/>
    <w:rsid w:val="003357DD"/>
    <w:rsid w:val="0033589E"/>
    <w:rsid w:val="00335B41"/>
    <w:rsid w:val="00335DED"/>
    <w:rsid w:val="00336230"/>
    <w:rsid w:val="003363AD"/>
    <w:rsid w:val="003364B4"/>
    <w:rsid w:val="00336561"/>
    <w:rsid w:val="003365F0"/>
    <w:rsid w:val="0033667B"/>
    <w:rsid w:val="003369D7"/>
    <w:rsid w:val="00336A9B"/>
    <w:rsid w:val="00336AEF"/>
    <w:rsid w:val="00336C0E"/>
    <w:rsid w:val="0033704D"/>
    <w:rsid w:val="003371F3"/>
    <w:rsid w:val="003374F3"/>
    <w:rsid w:val="00337657"/>
    <w:rsid w:val="00337790"/>
    <w:rsid w:val="00337796"/>
    <w:rsid w:val="00337819"/>
    <w:rsid w:val="003378F1"/>
    <w:rsid w:val="003379E6"/>
    <w:rsid w:val="00337A6C"/>
    <w:rsid w:val="00337D61"/>
    <w:rsid w:val="00337EB6"/>
    <w:rsid w:val="00337FB6"/>
    <w:rsid w:val="00340234"/>
    <w:rsid w:val="00340325"/>
    <w:rsid w:val="00340782"/>
    <w:rsid w:val="003407F2"/>
    <w:rsid w:val="00340D3A"/>
    <w:rsid w:val="00340F60"/>
    <w:rsid w:val="003411BE"/>
    <w:rsid w:val="00341538"/>
    <w:rsid w:val="00341687"/>
    <w:rsid w:val="0034176D"/>
    <w:rsid w:val="00341789"/>
    <w:rsid w:val="003418E4"/>
    <w:rsid w:val="00341A35"/>
    <w:rsid w:val="00341CD0"/>
    <w:rsid w:val="00341E28"/>
    <w:rsid w:val="00342018"/>
    <w:rsid w:val="00342138"/>
    <w:rsid w:val="00342153"/>
    <w:rsid w:val="003421AE"/>
    <w:rsid w:val="003421C2"/>
    <w:rsid w:val="00342295"/>
    <w:rsid w:val="00342317"/>
    <w:rsid w:val="003427F6"/>
    <w:rsid w:val="00342961"/>
    <w:rsid w:val="00342AB3"/>
    <w:rsid w:val="00343147"/>
    <w:rsid w:val="003433B5"/>
    <w:rsid w:val="00343531"/>
    <w:rsid w:val="00343568"/>
    <w:rsid w:val="003436B1"/>
    <w:rsid w:val="003439C8"/>
    <w:rsid w:val="00343A09"/>
    <w:rsid w:val="00343A50"/>
    <w:rsid w:val="00343B13"/>
    <w:rsid w:val="00343B25"/>
    <w:rsid w:val="00343B44"/>
    <w:rsid w:val="00343B59"/>
    <w:rsid w:val="00343BD8"/>
    <w:rsid w:val="00343EF3"/>
    <w:rsid w:val="00344001"/>
    <w:rsid w:val="00344395"/>
    <w:rsid w:val="00344570"/>
    <w:rsid w:val="00344688"/>
    <w:rsid w:val="003446B2"/>
    <w:rsid w:val="003447B3"/>
    <w:rsid w:val="00344801"/>
    <w:rsid w:val="0034499A"/>
    <w:rsid w:val="003449FC"/>
    <w:rsid w:val="00344ADA"/>
    <w:rsid w:val="00344B2D"/>
    <w:rsid w:val="00344BFD"/>
    <w:rsid w:val="00345300"/>
    <w:rsid w:val="0034533B"/>
    <w:rsid w:val="0034539E"/>
    <w:rsid w:val="00345547"/>
    <w:rsid w:val="00345640"/>
    <w:rsid w:val="003456BA"/>
    <w:rsid w:val="003457B6"/>
    <w:rsid w:val="00345CA3"/>
    <w:rsid w:val="00345CF3"/>
    <w:rsid w:val="00345F0A"/>
    <w:rsid w:val="00345F74"/>
    <w:rsid w:val="003460D3"/>
    <w:rsid w:val="003461F1"/>
    <w:rsid w:val="0034625A"/>
    <w:rsid w:val="003463CB"/>
    <w:rsid w:val="0034640F"/>
    <w:rsid w:val="00346728"/>
    <w:rsid w:val="00346885"/>
    <w:rsid w:val="003469DE"/>
    <w:rsid w:val="00346B78"/>
    <w:rsid w:val="00346E0E"/>
    <w:rsid w:val="00347351"/>
    <w:rsid w:val="0034742A"/>
    <w:rsid w:val="00347C39"/>
    <w:rsid w:val="00347CB9"/>
    <w:rsid w:val="00347EE8"/>
    <w:rsid w:val="00350535"/>
    <w:rsid w:val="003505F8"/>
    <w:rsid w:val="0035060F"/>
    <w:rsid w:val="0035072A"/>
    <w:rsid w:val="0035095C"/>
    <w:rsid w:val="00350B28"/>
    <w:rsid w:val="00350CDE"/>
    <w:rsid w:val="00350F47"/>
    <w:rsid w:val="00351057"/>
    <w:rsid w:val="00351106"/>
    <w:rsid w:val="00351125"/>
    <w:rsid w:val="00351234"/>
    <w:rsid w:val="00351524"/>
    <w:rsid w:val="00351689"/>
    <w:rsid w:val="0035169B"/>
    <w:rsid w:val="00351853"/>
    <w:rsid w:val="0035195D"/>
    <w:rsid w:val="00351EBB"/>
    <w:rsid w:val="00352584"/>
    <w:rsid w:val="003527F2"/>
    <w:rsid w:val="0035283C"/>
    <w:rsid w:val="0035292C"/>
    <w:rsid w:val="00352B8D"/>
    <w:rsid w:val="00352C38"/>
    <w:rsid w:val="00352C64"/>
    <w:rsid w:val="00352DD8"/>
    <w:rsid w:val="00352E27"/>
    <w:rsid w:val="00353087"/>
    <w:rsid w:val="00353164"/>
    <w:rsid w:val="003532D8"/>
    <w:rsid w:val="0035336A"/>
    <w:rsid w:val="00353773"/>
    <w:rsid w:val="00353984"/>
    <w:rsid w:val="00353EE1"/>
    <w:rsid w:val="00353F01"/>
    <w:rsid w:val="00353F2B"/>
    <w:rsid w:val="003541AD"/>
    <w:rsid w:val="003542CA"/>
    <w:rsid w:val="003543D1"/>
    <w:rsid w:val="0035469D"/>
    <w:rsid w:val="003547E9"/>
    <w:rsid w:val="003547FA"/>
    <w:rsid w:val="00354975"/>
    <w:rsid w:val="00354BD6"/>
    <w:rsid w:val="00354C6E"/>
    <w:rsid w:val="00354D7A"/>
    <w:rsid w:val="00354D97"/>
    <w:rsid w:val="00354E15"/>
    <w:rsid w:val="00354FF8"/>
    <w:rsid w:val="00355436"/>
    <w:rsid w:val="003554E8"/>
    <w:rsid w:val="00355818"/>
    <w:rsid w:val="00355857"/>
    <w:rsid w:val="00355AFF"/>
    <w:rsid w:val="00355CFC"/>
    <w:rsid w:val="00355D77"/>
    <w:rsid w:val="00355F82"/>
    <w:rsid w:val="0035606A"/>
    <w:rsid w:val="003560BA"/>
    <w:rsid w:val="003561FD"/>
    <w:rsid w:val="00356368"/>
    <w:rsid w:val="00356530"/>
    <w:rsid w:val="00356935"/>
    <w:rsid w:val="00356A0B"/>
    <w:rsid w:val="00356C81"/>
    <w:rsid w:val="00356F5D"/>
    <w:rsid w:val="00357001"/>
    <w:rsid w:val="00357125"/>
    <w:rsid w:val="003571FE"/>
    <w:rsid w:val="00357292"/>
    <w:rsid w:val="003572DF"/>
    <w:rsid w:val="00357348"/>
    <w:rsid w:val="003576C1"/>
    <w:rsid w:val="0035778B"/>
    <w:rsid w:val="003577C1"/>
    <w:rsid w:val="0035784D"/>
    <w:rsid w:val="00357888"/>
    <w:rsid w:val="003600FB"/>
    <w:rsid w:val="00360244"/>
    <w:rsid w:val="0036040D"/>
    <w:rsid w:val="00360466"/>
    <w:rsid w:val="0036066E"/>
    <w:rsid w:val="003606EC"/>
    <w:rsid w:val="0036076D"/>
    <w:rsid w:val="003607EB"/>
    <w:rsid w:val="003608D9"/>
    <w:rsid w:val="00360B17"/>
    <w:rsid w:val="00360C8E"/>
    <w:rsid w:val="00360CCE"/>
    <w:rsid w:val="00360CDE"/>
    <w:rsid w:val="00360D9E"/>
    <w:rsid w:val="00360E65"/>
    <w:rsid w:val="00360E82"/>
    <w:rsid w:val="00360F5A"/>
    <w:rsid w:val="00361021"/>
    <w:rsid w:val="003610A9"/>
    <w:rsid w:val="00361166"/>
    <w:rsid w:val="003611E3"/>
    <w:rsid w:val="003614C7"/>
    <w:rsid w:val="003614EC"/>
    <w:rsid w:val="0036155B"/>
    <w:rsid w:val="00361675"/>
    <w:rsid w:val="003617E0"/>
    <w:rsid w:val="00361857"/>
    <w:rsid w:val="0036194C"/>
    <w:rsid w:val="00361A1C"/>
    <w:rsid w:val="00361B1A"/>
    <w:rsid w:val="00361C72"/>
    <w:rsid w:val="00361C77"/>
    <w:rsid w:val="00361E04"/>
    <w:rsid w:val="00361FA2"/>
    <w:rsid w:val="00361FC8"/>
    <w:rsid w:val="00362139"/>
    <w:rsid w:val="003621AF"/>
    <w:rsid w:val="00362640"/>
    <w:rsid w:val="00362710"/>
    <w:rsid w:val="003627E7"/>
    <w:rsid w:val="003627F5"/>
    <w:rsid w:val="00362BDE"/>
    <w:rsid w:val="00362BE2"/>
    <w:rsid w:val="00362C61"/>
    <w:rsid w:val="00362D2E"/>
    <w:rsid w:val="00362D73"/>
    <w:rsid w:val="00363340"/>
    <w:rsid w:val="003634A4"/>
    <w:rsid w:val="003638A1"/>
    <w:rsid w:val="00363A8F"/>
    <w:rsid w:val="00363BC0"/>
    <w:rsid w:val="00363C1A"/>
    <w:rsid w:val="003640BA"/>
    <w:rsid w:val="003641E9"/>
    <w:rsid w:val="003642A6"/>
    <w:rsid w:val="00364340"/>
    <w:rsid w:val="0036445A"/>
    <w:rsid w:val="00364583"/>
    <w:rsid w:val="00364613"/>
    <w:rsid w:val="003646F0"/>
    <w:rsid w:val="00364AE4"/>
    <w:rsid w:val="00364BCA"/>
    <w:rsid w:val="003650EF"/>
    <w:rsid w:val="0036522B"/>
    <w:rsid w:val="0036527F"/>
    <w:rsid w:val="0036553A"/>
    <w:rsid w:val="003659A6"/>
    <w:rsid w:val="00365A14"/>
    <w:rsid w:val="00365A85"/>
    <w:rsid w:val="00365AEF"/>
    <w:rsid w:val="00365E7C"/>
    <w:rsid w:val="00365EEB"/>
    <w:rsid w:val="00365EED"/>
    <w:rsid w:val="0036632C"/>
    <w:rsid w:val="0036682C"/>
    <w:rsid w:val="00366C57"/>
    <w:rsid w:val="00366C73"/>
    <w:rsid w:val="00366D4E"/>
    <w:rsid w:val="00366DA7"/>
    <w:rsid w:val="00367296"/>
    <w:rsid w:val="00367377"/>
    <w:rsid w:val="0036751C"/>
    <w:rsid w:val="003677BF"/>
    <w:rsid w:val="00367972"/>
    <w:rsid w:val="003679EC"/>
    <w:rsid w:val="00367A6D"/>
    <w:rsid w:val="00367A8F"/>
    <w:rsid w:val="00367BAB"/>
    <w:rsid w:val="00367D5C"/>
    <w:rsid w:val="00367E28"/>
    <w:rsid w:val="00367EF3"/>
    <w:rsid w:val="003700CE"/>
    <w:rsid w:val="0037017A"/>
    <w:rsid w:val="0037020F"/>
    <w:rsid w:val="003703ED"/>
    <w:rsid w:val="00370464"/>
    <w:rsid w:val="0037048F"/>
    <w:rsid w:val="003704B2"/>
    <w:rsid w:val="003704EE"/>
    <w:rsid w:val="00370522"/>
    <w:rsid w:val="0037054D"/>
    <w:rsid w:val="0037055F"/>
    <w:rsid w:val="003706EA"/>
    <w:rsid w:val="003709AD"/>
    <w:rsid w:val="00370A55"/>
    <w:rsid w:val="00370C63"/>
    <w:rsid w:val="003710BA"/>
    <w:rsid w:val="00371164"/>
    <w:rsid w:val="00371849"/>
    <w:rsid w:val="003718D4"/>
    <w:rsid w:val="003719B4"/>
    <w:rsid w:val="00371AD2"/>
    <w:rsid w:val="00371E14"/>
    <w:rsid w:val="0037216A"/>
    <w:rsid w:val="003722B4"/>
    <w:rsid w:val="003724EE"/>
    <w:rsid w:val="0037252D"/>
    <w:rsid w:val="0037264F"/>
    <w:rsid w:val="003726E0"/>
    <w:rsid w:val="00372777"/>
    <w:rsid w:val="003728E3"/>
    <w:rsid w:val="00372B1E"/>
    <w:rsid w:val="003734D6"/>
    <w:rsid w:val="0037353F"/>
    <w:rsid w:val="003735EC"/>
    <w:rsid w:val="00373617"/>
    <w:rsid w:val="003736CE"/>
    <w:rsid w:val="003738D2"/>
    <w:rsid w:val="003739BD"/>
    <w:rsid w:val="00373A59"/>
    <w:rsid w:val="00373BE7"/>
    <w:rsid w:val="00373D2C"/>
    <w:rsid w:val="00373F39"/>
    <w:rsid w:val="00373F4F"/>
    <w:rsid w:val="00374099"/>
    <w:rsid w:val="0037427B"/>
    <w:rsid w:val="00374461"/>
    <w:rsid w:val="003745DA"/>
    <w:rsid w:val="0037461B"/>
    <w:rsid w:val="0037463F"/>
    <w:rsid w:val="00374A48"/>
    <w:rsid w:val="00374AA3"/>
    <w:rsid w:val="00374B14"/>
    <w:rsid w:val="00374D58"/>
    <w:rsid w:val="00374DEE"/>
    <w:rsid w:val="00374E54"/>
    <w:rsid w:val="003750AC"/>
    <w:rsid w:val="003752D6"/>
    <w:rsid w:val="003752E6"/>
    <w:rsid w:val="003757A5"/>
    <w:rsid w:val="00375823"/>
    <w:rsid w:val="00375920"/>
    <w:rsid w:val="00375B1D"/>
    <w:rsid w:val="00375CE6"/>
    <w:rsid w:val="00375F7D"/>
    <w:rsid w:val="00376241"/>
    <w:rsid w:val="0037634C"/>
    <w:rsid w:val="00376819"/>
    <w:rsid w:val="00376A84"/>
    <w:rsid w:val="00376AEE"/>
    <w:rsid w:val="00376D4B"/>
    <w:rsid w:val="00376E77"/>
    <w:rsid w:val="00377070"/>
    <w:rsid w:val="00377273"/>
    <w:rsid w:val="00377357"/>
    <w:rsid w:val="0037736E"/>
    <w:rsid w:val="0037736F"/>
    <w:rsid w:val="003774AA"/>
    <w:rsid w:val="00377518"/>
    <w:rsid w:val="00377548"/>
    <w:rsid w:val="00377636"/>
    <w:rsid w:val="00377670"/>
    <w:rsid w:val="003778D0"/>
    <w:rsid w:val="00377CAC"/>
    <w:rsid w:val="00377D44"/>
    <w:rsid w:val="00377F1F"/>
    <w:rsid w:val="003800A2"/>
    <w:rsid w:val="003802DC"/>
    <w:rsid w:val="00380326"/>
    <w:rsid w:val="00380377"/>
    <w:rsid w:val="00380473"/>
    <w:rsid w:val="00380545"/>
    <w:rsid w:val="0038095A"/>
    <w:rsid w:val="00380B91"/>
    <w:rsid w:val="00380C61"/>
    <w:rsid w:val="00380F86"/>
    <w:rsid w:val="00380FAB"/>
    <w:rsid w:val="0038113D"/>
    <w:rsid w:val="003811A2"/>
    <w:rsid w:val="00381324"/>
    <w:rsid w:val="00381472"/>
    <w:rsid w:val="00381523"/>
    <w:rsid w:val="0038162C"/>
    <w:rsid w:val="003816A0"/>
    <w:rsid w:val="00381782"/>
    <w:rsid w:val="003817BB"/>
    <w:rsid w:val="003818D1"/>
    <w:rsid w:val="00381919"/>
    <w:rsid w:val="00381B3B"/>
    <w:rsid w:val="00381C26"/>
    <w:rsid w:val="00381D9B"/>
    <w:rsid w:val="00382329"/>
    <w:rsid w:val="00382367"/>
    <w:rsid w:val="0038284B"/>
    <w:rsid w:val="003828C8"/>
    <w:rsid w:val="003829AE"/>
    <w:rsid w:val="00382A5F"/>
    <w:rsid w:val="00382D0C"/>
    <w:rsid w:val="00382F6E"/>
    <w:rsid w:val="00382F98"/>
    <w:rsid w:val="00383161"/>
    <w:rsid w:val="003833D1"/>
    <w:rsid w:val="00383B55"/>
    <w:rsid w:val="00384124"/>
    <w:rsid w:val="00384449"/>
    <w:rsid w:val="00384472"/>
    <w:rsid w:val="0038464B"/>
    <w:rsid w:val="003846A2"/>
    <w:rsid w:val="00384B32"/>
    <w:rsid w:val="00384D2A"/>
    <w:rsid w:val="00384F8D"/>
    <w:rsid w:val="00384FA2"/>
    <w:rsid w:val="00385019"/>
    <w:rsid w:val="00385086"/>
    <w:rsid w:val="0038511F"/>
    <w:rsid w:val="003851B7"/>
    <w:rsid w:val="003853DB"/>
    <w:rsid w:val="00385410"/>
    <w:rsid w:val="003855E4"/>
    <w:rsid w:val="0038560B"/>
    <w:rsid w:val="00385691"/>
    <w:rsid w:val="00385737"/>
    <w:rsid w:val="00385F2F"/>
    <w:rsid w:val="0038603B"/>
    <w:rsid w:val="00386097"/>
    <w:rsid w:val="0038621C"/>
    <w:rsid w:val="0038641F"/>
    <w:rsid w:val="00386454"/>
    <w:rsid w:val="00386A14"/>
    <w:rsid w:val="00386B4E"/>
    <w:rsid w:val="00386BBB"/>
    <w:rsid w:val="00386D12"/>
    <w:rsid w:val="0038737D"/>
    <w:rsid w:val="0038749A"/>
    <w:rsid w:val="003876B8"/>
    <w:rsid w:val="003876E5"/>
    <w:rsid w:val="00387777"/>
    <w:rsid w:val="00387871"/>
    <w:rsid w:val="00387B38"/>
    <w:rsid w:val="00387BEB"/>
    <w:rsid w:val="00387DE5"/>
    <w:rsid w:val="00387E78"/>
    <w:rsid w:val="00390008"/>
    <w:rsid w:val="00390043"/>
    <w:rsid w:val="00390056"/>
    <w:rsid w:val="003900ED"/>
    <w:rsid w:val="00390308"/>
    <w:rsid w:val="003906CB"/>
    <w:rsid w:val="0039078A"/>
    <w:rsid w:val="003908F4"/>
    <w:rsid w:val="003909C3"/>
    <w:rsid w:val="00390D7C"/>
    <w:rsid w:val="00390E48"/>
    <w:rsid w:val="00391018"/>
    <w:rsid w:val="00391029"/>
    <w:rsid w:val="00391088"/>
    <w:rsid w:val="00391207"/>
    <w:rsid w:val="003913DE"/>
    <w:rsid w:val="003915F8"/>
    <w:rsid w:val="00391702"/>
    <w:rsid w:val="00391901"/>
    <w:rsid w:val="00391A6D"/>
    <w:rsid w:val="00391DEB"/>
    <w:rsid w:val="00391EFE"/>
    <w:rsid w:val="0039206E"/>
    <w:rsid w:val="00392115"/>
    <w:rsid w:val="00392125"/>
    <w:rsid w:val="003923EF"/>
    <w:rsid w:val="003926AF"/>
    <w:rsid w:val="003926C8"/>
    <w:rsid w:val="00392800"/>
    <w:rsid w:val="00392B3A"/>
    <w:rsid w:val="00392CA0"/>
    <w:rsid w:val="00392FF6"/>
    <w:rsid w:val="00393485"/>
    <w:rsid w:val="003934EE"/>
    <w:rsid w:val="0039352E"/>
    <w:rsid w:val="003936BC"/>
    <w:rsid w:val="003937EC"/>
    <w:rsid w:val="0039384F"/>
    <w:rsid w:val="00393E85"/>
    <w:rsid w:val="00394178"/>
    <w:rsid w:val="003941DA"/>
    <w:rsid w:val="00394283"/>
    <w:rsid w:val="003943B6"/>
    <w:rsid w:val="003944AE"/>
    <w:rsid w:val="003944E5"/>
    <w:rsid w:val="00394674"/>
    <w:rsid w:val="0039479F"/>
    <w:rsid w:val="00394B1B"/>
    <w:rsid w:val="00394BF9"/>
    <w:rsid w:val="00394C4A"/>
    <w:rsid w:val="00394F0F"/>
    <w:rsid w:val="00394F26"/>
    <w:rsid w:val="00395088"/>
    <w:rsid w:val="00395556"/>
    <w:rsid w:val="00395615"/>
    <w:rsid w:val="003956A3"/>
    <w:rsid w:val="0039576B"/>
    <w:rsid w:val="00395804"/>
    <w:rsid w:val="003958B8"/>
    <w:rsid w:val="00395938"/>
    <w:rsid w:val="003959B6"/>
    <w:rsid w:val="00395A16"/>
    <w:rsid w:val="00395A5F"/>
    <w:rsid w:val="00395F4A"/>
    <w:rsid w:val="00396131"/>
    <w:rsid w:val="0039647D"/>
    <w:rsid w:val="00396502"/>
    <w:rsid w:val="00396739"/>
    <w:rsid w:val="003968B2"/>
    <w:rsid w:val="00396B99"/>
    <w:rsid w:val="00396C19"/>
    <w:rsid w:val="00396F67"/>
    <w:rsid w:val="00396F81"/>
    <w:rsid w:val="00396FCA"/>
    <w:rsid w:val="003977A2"/>
    <w:rsid w:val="003977D9"/>
    <w:rsid w:val="00397DAE"/>
    <w:rsid w:val="003A00CA"/>
    <w:rsid w:val="003A0289"/>
    <w:rsid w:val="003A0306"/>
    <w:rsid w:val="003A04B3"/>
    <w:rsid w:val="003A0537"/>
    <w:rsid w:val="003A0611"/>
    <w:rsid w:val="003A0626"/>
    <w:rsid w:val="003A09AC"/>
    <w:rsid w:val="003A09F0"/>
    <w:rsid w:val="003A0A16"/>
    <w:rsid w:val="003A0A85"/>
    <w:rsid w:val="003A0D31"/>
    <w:rsid w:val="003A0E25"/>
    <w:rsid w:val="003A0F95"/>
    <w:rsid w:val="003A0FE8"/>
    <w:rsid w:val="003A1066"/>
    <w:rsid w:val="003A1086"/>
    <w:rsid w:val="003A1229"/>
    <w:rsid w:val="003A12F1"/>
    <w:rsid w:val="003A139A"/>
    <w:rsid w:val="003A15E1"/>
    <w:rsid w:val="003A1D4D"/>
    <w:rsid w:val="003A1FD6"/>
    <w:rsid w:val="003A201D"/>
    <w:rsid w:val="003A206F"/>
    <w:rsid w:val="003A218A"/>
    <w:rsid w:val="003A21BD"/>
    <w:rsid w:val="003A21ED"/>
    <w:rsid w:val="003A2231"/>
    <w:rsid w:val="003A2749"/>
    <w:rsid w:val="003A2CD1"/>
    <w:rsid w:val="003A2CD2"/>
    <w:rsid w:val="003A2D4A"/>
    <w:rsid w:val="003A3479"/>
    <w:rsid w:val="003A3494"/>
    <w:rsid w:val="003A393B"/>
    <w:rsid w:val="003A3A45"/>
    <w:rsid w:val="003A3D4C"/>
    <w:rsid w:val="003A40E0"/>
    <w:rsid w:val="003A42F6"/>
    <w:rsid w:val="003A44E4"/>
    <w:rsid w:val="003A4861"/>
    <w:rsid w:val="003A4A8B"/>
    <w:rsid w:val="003A4D56"/>
    <w:rsid w:val="003A4DC9"/>
    <w:rsid w:val="003A4E85"/>
    <w:rsid w:val="003A4EC2"/>
    <w:rsid w:val="003A504F"/>
    <w:rsid w:val="003A5254"/>
    <w:rsid w:val="003A5346"/>
    <w:rsid w:val="003A5549"/>
    <w:rsid w:val="003A5550"/>
    <w:rsid w:val="003A5678"/>
    <w:rsid w:val="003A584F"/>
    <w:rsid w:val="003A5886"/>
    <w:rsid w:val="003A5D83"/>
    <w:rsid w:val="003A5E1A"/>
    <w:rsid w:val="003A5F00"/>
    <w:rsid w:val="003A629A"/>
    <w:rsid w:val="003A651C"/>
    <w:rsid w:val="003A665C"/>
    <w:rsid w:val="003A6666"/>
    <w:rsid w:val="003A666A"/>
    <w:rsid w:val="003A67AC"/>
    <w:rsid w:val="003A6852"/>
    <w:rsid w:val="003A6937"/>
    <w:rsid w:val="003A6CB5"/>
    <w:rsid w:val="003A6EC8"/>
    <w:rsid w:val="003A717D"/>
    <w:rsid w:val="003A78D4"/>
    <w:rsid w:val="003A78EA"/>
    <w:rsid w:val="003A78FF"/>
    <w:rsid w:val="003A7F2F"/>
    <w:rsid w:val="003B0119"/>
    <w:rsid w:val="003B03AE"/>
    <w:rsid w:val="003B048D"/>
    <w:rsid w:val="003B0498"/>
    <w:rsid w:val="003B04F2"/>
    <w:rsid w:val="003B058D"/>
    <w:rsid w:val="003B06BB"/>
    <w:rsid w:val="003B06DC"/>
    <w:rsid w:val="003B0981"/>
    <w:rsid w:val="003B0BDA"/>
    <w:rsid w:val="003B0E37"/>
    <w:rsid w:val="003B1377"/>
    <w:rsid w:val="003B15B0"/>
    <w:rsid w:val="003B15F3"/>
    <w:rsid w:val="003B1830"/>
    <w:rsid w:val="003B1C40"/>
    <w:rsid w:val="003B23DA"/>
    <w:rsid w:val="003B25AD"/>
    <w:rsid w:val="003B2615"/>
    <w:rsid w:val="003B2706"/>
    <w:rsid w:val="003B2709"/>
    <w:rsid w:val="003B2757"/>
    <w:rsid w:val="003B27E9"/>
    <w:rsid w:val="003B28C3"/>
    <w:rsid w:val="003B2BB1"/>
    <w:rsid w:val="003B2DA7"/>
    <w:rsid w:val="003B307B"/>
    <w:rsid w:val="003B3190"/>
    <w:rsid w:val="003B3304"/>
    <w:rsid w:val="003B37EC"/>
    <w:rsid w:val="003B38E3"/>
    <w:rsid w:val="003B3951"/>
    <w:rsid w:val="003B3A7B"/>
    <w:rsid w:val="003B3D58"/>
    <w:rsid w:val="003B3DA2"/>
    <w:rsid w:val="003B3FAC"/>
    <w:rsid w:val="003B4444"/>
    <w:rsid w:val="003B44E1"/>
    <w:rsid w:val="003B463F"/>
    <w:rsid w:val="003B46E7"/>
    <w:rsid w:val="003B4744"/>
    <w:rsid w:val="003B4923"/>
    <w:rsid w:val="003B49AB"/>
    <w:rsid w:val="003B4DF7"/>
    <w:rsid w:val="003B4EB4"/>
    <w:rsid w:val="003B51F5"/>
    <w:rsid w:val="003B51F8"/>
    <w:rsid w:val="003B534D"/>
    <w:rsid w:val="003B5404"/>
    <w:rsid w:val="003B55DE"/>
    <w:rsid w:val="003B5713"/>
    <w:rsid w:val="003B589E"/>
    <w:rsid w:val="003B58AB"/>
    <w:rsid w:val="003B58EA"/>
    <w:rsid w:val="003B63D0"/>
    <w:rsid w:val="003B6450"/>
    <w:rsid w:val="003B658A"/>
    <w:rsid w:val="003B67ED"/>
    <w:rsid w:val="003B6979"/>
    <w:rsid w:val="003B6A46"/>
    <w:rsid w:val="003B6D4A"/>
    <w:rsid w:val="003B715F"/>
    <w:rsid w:val="003B736E"/>
    <w:rsid w:val="003B7617"/>
    <w:rsid w:val="003B7785"/>
    <w:rsid w:val="003B77A8"/>
    <w:rsid w:val="003B7927"/>
    <w:rsid w:val="003B79BF"/>
    <w:rsid w:val="003B7C2C"/>
    <w:rsid w:val="003B7C7F"/>
    <w:rsid w:val="003C000A"/>
    <w:rsid w:val="003C008D"/>
    <w:rsid w:val="003C02AC"/>
    <w:rsid w:val="003C0439"/>
    <w:rsid w:val="003C05A4"/>
    <w:rsid w:val="003C05D6"/>
    <w:rsid w:val="003C06C3"/>
    <w:rsid w:val="003C06DD"/>
    <w:rsid w:val="003C0903"/>
    <w:rsid w:val="003C09B9"/>
    <w:rsid w:val="003C0A7F"/>
    <w:rsid w:val="003C0B96"/>
    <w:rsid w:val="003C0BF2"/>
    <w:rsid w:val="003C0DFE"/>
    <w:rsid w:val="003C0E4C"/>
    <w:rsid w:val="003C0E7D"/>
    <w:rsid w:val="003C12A9"/>
    <w:rsid w:val="003C1734"/>
    <w:rsid w:val="003C178E"/>
    <w:rsid w:val="003C1A3E"/>
    <w:rsid w:val="003C1BE3"/>
    <w:rsid w:val="003C209C"/>
    <w:rsid w:val="003C22C0"/>
    <w:rsid w:val="003C2540"/>
    <w:rsid w:val="003C2620"/>
    <w:rsid w:val="003C2877"/>
    <w:rsid w:val="003C30A9"/>
    <w:rsid w:val="003C3317"/>
    <w:rsid w:val="003C37D7"/>
    <w:rsid w:val="003C39F6"/>
    <w:rsid w:val="003C3A54"/>
    <w:rsid w:val="003C3ACD"/>
    <w:rsid w:val="003C3AE4"/>
    <w:rsid w:val="003C3B17"/>
    <w:rsid w:val="003C3B1E"/>
    <w:rsid w:val="003C3C12"/>
    <w:rsid w:val="003C3F2A"/>
    <w:rsid w:val="003C41B4"/>
    <w:rsid w:val="003C42B9"/>
    <w:rsid w:val="003C4443"/>
    <w:rsid w:val="003C45CE"/>
    <w:rsid w:val="003C4AA9"/>
    <w:rsid w:val="003C4AFC"/>
    <w:rsid w:val="003C4E2B"/>
    <w:rsid w:val="003C4ED7"/>
    <w:rsid w:val="003C50A3"/>
    <w:rsid w:val="003C528A"/>
    <w:rsid w:val="003C52A6"/>
    <w:rsid w:val="003C5424"/>
    <w:rsid w:val="003C573D"/>
    <w:rsid w:val="003C58CF"/>
    <w:rsid w:val="003C5B9D"/>
    <w:rsid w:val="003C5D53"/>
    <w:rsid w:val="003C5D97"/>
    <w:rsid w:val="003C5E41"/>
    <w:rsid w:val="003C608E"/>
    <w:rsid w:val="003C64AE"/>
    <w:rsid w:val="003C64F3"/>
    <w:rsid w:val="003C65BC"/>
    <w:rsid w:val="003C666D"/>
    <w:rsid w:val="003C6696"/>
    <w:rsid w:val="003C687D"/>
    <w:rsid w:val="003C69B7"/>
    <w:rsid w:val="003C6A1F"/>
    <w:rsid w:val="003C6B69"/>
    <w:rsid w:val="003C6C8B"/>
    <w:rsid w:val="003C6FD5"/>
    <w:rsid w:val="003C702C"/>
    <w:rsid w:val="003C7469"/>
    <w:rsid w:val="003C762B"/>
    <w:rsid w:val="003C76F6"/>
    <w:rsid w:val="003C77A3"/>
    <w:rsid w:val="003C786D"/>
    <w:rsid w:val="003C79F3"/>
    <w:rsid w:val="003C7BF8"/>
    <w:rsid w:val="003C7C41"/>
    <w:rsid w:val="003C7CD5"/>
    <w:rsid w:val="003C7DBC"/>
    <w:rsid w:val="003C7EC5"/>
    <w:rsid w:val="003D00D2"/>
    <w:rsid w:val="003D055A"/>
    <w:rsid w:val="003D0655"/>
    <w:rsid w:val="003D06F7"/>
    <w:rsid w:val="003D086C"/>
    <w:rsid w:val="003D08B2"/>
    <w:rsid w:val="003D0CA2"/>
    <w:rsid w:val="003D0E02"/>
    <w:rsid w:val="003D0E4A"/>
    <w:rsid w:val="003D1136"/>
    <w:rsid w:val="003D13AA"/>
    <w:rsid w:val="003D1709"/>
    <w:rsid w:val="003D17A9"/>
    <w:rsid w:val="003D1808"/>
    <w:rsid w:val="003D19DC"/>
    <w:rsid w:val="003D1A8D"/>
    <w:rsid w:val="003D1ACD"/>
    <w:rsid w:val="003D1D08"/>
    <w:rsid w:val="003D1D3B"/>
    <w:rsid w:val="003D1F25"/>
    <w:rsid w:val="003D2058"/>
    <w:rsid w:val="003D20BF"/>
    <w:rsid w:val="003D23A1"/>
    <w:rsid w:val="003D2434"/>
    <w:rsid w:val="003D25D5"/>
    <w:rsid w:val="003D2671"/>
    <w:rsid w:val="003D27A3"/>
    <w:rsid w:val="003D2921"/>
    <w:rsid w:val="003D2AE3"/>
    <w:rsid w:val="003D2D61"/>
    <w:rsid w:val="003D2DFC"/>
    <w:rsid w:val="003D31C1"/>
    <w:rsid w:val="003D3225"/>
    <w:rsid w:val="003D324F"/>
    <w:rsid w:val="003D3438"/>
    <w:rsid w:val="003D3609"/>
    <w:rsid w:val="003D3A28"/>
    <w:rsid w:val="003D3B73"/>
    <w:rsid w:val="003D3E78"/>
    <w:rsid w:val="003D3EDF"/>
    <w:rsid w:val="003D4171"/>
    <w:rsid w:val="003D4229"/>
    <w:rsid w:val="003D425A"/>
    <w:rsid w:val="003D42B3"/>
    <w:rsid w:val="003D4441"/>
    <w:rsid w:val="003D4474"/>
    <w:rsid w:val="003D465E"/>
    <w:rsid w:val="003D4669"/>
    <w:rsid w:val="003D4935"/>
    <w:rsid w:val="003D495A"/>
    <w:rsid w:val="003D4A42"/>
    <w:rsid w:val="003D4B25"/>
    <w:rsid w:val="003D4C3D"/>
    <w:rsid w:val="003D506D"/>
    <w:rsid w:val="003D5368"/>
    <w:rsid w:val="003D56CD"/>
    <w:rsid w:val="003D56FF"/>
    <w:rsid w:val="003D574D"/>
    <w:rsid w:val="003D5E06"/>
    <w:rsid w:val="003D5EAF"/>
    <w:rsid w:val="003D6023"/>
    <w:rsid w:val="003D60BD"/>
    <w:rsid w:val="003D6348"/>
    <w:rsid w:val="003D67BF"/>
    <w:rsid w:val="003D689C"/>
    <w:rsid w:val="003D6A0D"/>
    <w:rsid w:val="003D6EE1"/>
    <w:rsid w:val="003D738B"/>
    <w:rsid w:val="003D787B"/>
    <w:rsid w:val="003D798F"/>
    <w:rsid w:val="003D7BC0"/>
    <w:rsid w:val="003D7D56"/>
    <w:rsid w:val="003D7D76"/>
    <w:rsid w:val="003D7DAB"/>
    <w:rsid w:val="003D7F72"/>
    <w:rsid w:val="003E024D"/>
    <w:rsid w:val="003E056F"/>
    <w:rsid w:val="003E0D2A"/>
    <w:rsid w:val="003E0D7F"/>
    <w:rsid w:val="003E15AE"/>
    <w:rsid w:val="003E162E"/>
    <w:rsid w:val="003E165D"/>
    <w:rsid w:val="003E1743"/>
    <w:rsid w:val="003E1866"/>
    <w:rsid w:val="003E1908"/>
    <w:rsid w:val="003E1C89"/>
    <w:rsid w:val="003E1CB0"/>
    <w:rsid w:val="003E1DE4"/>
    <w:rsid w:val="003E1EDC"/>
    <w:rsid w:val="003E1F8E"/>
    <w:rsid w:val="003E222A"/>
    <w:rsid w:val="003E2790"/>
    <w:rsid w:val="003E2C32"/>
    <w:rsid w:val="003E2C6E"/>
    <w:rsid w:val="003E2C8E"/>
    <w:rsid w:val="003E386A"/>
    <w:rsid w:val="003E3B78"/>
    <w:rsid w:val="003E3F0B"/>
    <w:rsid w:val="003E4192"/>
    <w:rsid w:val="003E439A"/>
    <w:rsid w:val="003E43B3"/>
    <w:rsid w:val="003E4512"/>
    <w:rsid w:val="003E4710"/>
    <w:rsid w:val="003E478D"/>
    <w:rsid w:val="003E4AA2"/>
    <w:rsid w:val="003E4AF7"/>
    <w:rsid w:val="003E4C35"/>
    <w:rsid w:val="003E4F24"/>
    <w:rsid w:val="003E51C4"/>
    <w:rsid w:val="003E52D2"/>
    <w:rsid w:val="003E532C"/>
    <w:rsid w:val="003E54DF"/>
    <w:rsid w:val="003E55E2"/>
    <w:rsid w:val="003E578F"/>
    <w:rsid w:val="003E5802"/>
    <w:rsid w:val="003E58DE"/>
    <w:rsid w:val="003E5C21"/>
    <w:rsid w:val="003E5DF6"/>
    <w:rsid w:val="003E5E5B"/>
    <w:rsid w:val="003E62FA"/>
    <w:rsid w:val="003E634D"/>
    <w:rsid w:val="003E6419"/>
    <w:rsid w:val="003E6448"/>
    <w:rsid w:val="003E691E"/>
    <w:rsid w:val="003E6D6C"/>
    <w:rsid w:val="003E6E50"/>
    <w:rsid w:val="003E7286"/>
    <w:rsid w:val="003E7433"/>
    <w:rsid w:val="003E74C7"/>
    <w:rsid w:val="003E7822"/>
    <w:rsid w:val="003E7C49"/>
    <w:rsid w:val="003E7CD3"/>
    <w:rsid w:val="003F0066"/>
    <w:rsid w:val="003F0AF2"/>
    <w:rsid w:val="003F0FB4"/>
    <w:rsid w:val="003F1314"/>
    <w:rsid w:val="003F13A3"/>
    <w:rsid w:val="003F1404"/>
    <w:rsid w:val="003F16A3"/>
    <w:rsid w:val="003F175A"/>
    <w:rsid w:val="003F17CA"/>
    <w:rsid w:val="003F17F9"/>
    <w:rsid w:val="003F1814"/>
    <w:rsid w:val="003F1B39"/>
    <w:rsid w:val="003F1C43"/>
    <w:rsid w:val="003F1C8E"/>
    <w:rsid w:val="003F1F7E"/>
    <w:rsid w:val="003F20AA"/>
    <w:rsid w:val="003F21BB"/>
    <w:rsid w:val="003F22AA"/>
    <w:rsid w:val="003F246F"/>
    <w:rsid w:val="003F2514"/>
    <w:rsid w:val="003F27E3"/>
    <w:rsid w:val="003F2887"/>
    <w:rsid w:val="003F2A68"/>
    <w:rsid w:val="003F317E"/>
    <w:rsid w:val="003F3221"/>
    <w:rsid w:val="003F34B7"/>
    <w:rsid w:val="003F35B5"/>
    <w:rsid w:val="003F37AC"/>
    <w:rsid w:val="003F3877"/>
    <w:rsid w:val="003F3ACD"/>
    <w:rsid w:val="003F3C23"/>
    <w:rsid w:val="003F3EB0"/>
    <w:rsid w:val="003F3F24"/>
    <w:rsid w:val="003F4018"/>
    <w:rsid w:val="003F406D"/>
    <w:rsid w:val="003F40B4"/>
    <w:rsid w:val="003F44BB"/>
    <w:rsid w:val="003F44C8"/>
    <w:rsid w:val="003F4615"/>
    <w:rsid w:val="003F4721"/>
    <w:rsid w:val="003F4956"/>
    <w:rsid w:val="003F49A6"/>
    <w:rsid w:val="003F4C65"/>
    <w:rsid w:val="003F4CB4"/>
    <w:rsid w:val="003F52B0"/>
    <w:rsid w:val="003F555C"/>
    <w:rsid w:val="003F5567"/>
    <w:rsid w:val="003F576A"/>
    <w:rsid w:val="003F5B45"/>
    <w:rsid w:val="003F5E08"/>
    <w:rsid w:val="003F5E2F"/>
    <w:rsid w:val="003F5E6A"/>
    <w:rsid w:val="003F5F1A"/>
    <w:rsid w:val="003F6056"/>
    <w:rsid w:val="003F61F2"/>
    <w:rsid w:val="003F6216"/>
    <w:rsid w:val="003F634D"/>
    <w:rsid w:val="003F646C"/>
    <w:rsid w:val="003F660F"/>
    <w:rsid w:val="003F6890"/>
    <w:rsid w:val="003F6AAE"/>
    <w:rsid w:val="003F6EF8"/>
    <w:rsid w:val="003F71CD"/>
    <w:rsid w:val="003F736F"/>
    <w:rsid w:val="003F76A5"/>
    <w:rsid w:val="003F78ED"/>
    <w:rsid w:val="003F7A99"/>
    <w:rsid w:val="003F7BB6"/>
    <w:rsid w:val="003F7BF9"/>
    <w:rsid w:val="003F7C25"/>
    <w:rsid w:val="003F7CA6"/>
    <w:rsid w:val="003F7D36"/>
    <w:rsid w:val="003F7DF9"/>
    <w:rsid w:val="0040044A"/>
    <w:rsid w:val="00400521"/>
    <w:rsid w:val="00400765"/>
    <w:rsid w:val="00400E44"/>
    <w:rsid w:val="00400E61"/>
    <w:rsid w:val="00400F7D"/>
    <w:rsid w:val="00400FD2"/>
    <w:rsid w:val="00401000"/>
    <w:rsid w:val="00401035"/>
    <w:rsid w:val="004010C7"/>
    <w:rsid w:val="0040125C"/>
    <w:rsid w:val="00401292"/>
    <w:rsid w:val="0040130D"/>
    <w:rsid w:val="00401491"/>
    <w:rsid w:val="004014B9"/>
    <w:rsid w:val="00401552"/>
    <w:rsid w:val="004015B0"/>
    <w:rsid w:val="004017D4"/>
    <w:rsid w:val="00402027"/>
    <w:rsid w:val="00402092"/>
    <w:rsid w:val="004020A6"/>
    <w:rsid w:val="0040215C"/>
    <w:rsid w:val="004021E4"/>
    <w:rsid w:val="004021FB"/>
    <w:rsid w:val="00402442"/>
    <w:rsid w:val="0040248F"/>
    <w:rsid w:val="00402502"/>
    <w:rsid w:val="00402598"/>
    <w:rsid w:val="00402B42"/>
    <w:rsid w:val="00402D12"/>
    <w:rsid w:val="00402DB0"/>
    <w:rsid w:val="00402E4C"/>
    <w:rsid w:val="00402EB0"/>
    <w:rsid w:val="00402F51"/>
    <w:rsid w:val="0040301D"/>
    <w:rsid w:val="004031DC"/>
    <w:rsid w:val="004032C8"/>
    <w:rsid w:val="004033EC"/>
    <w:rsid w:val="00403589"/>
    <w:rsid w:val="00403899"/>
    <w:rsid w:val="00403967"/>
    <w:rsid w:val="00403A37"/>
    <w:rsid w:val="00403C7D"/>
    <w:rsid w:val="00403E9C"/>
    <w:rsid w:val="00403F27"/>
    <w:rsid w:val="004040A0"/>
    <w:rsid w:val="004040F2"/>
    <w:rsid w:val="0040412C"/>
    <w:rsid w:val="00404231"/>
    <w:rsid w:val="00404333"/>
    <w:rsid w:val="004043BF"/>
    <w:rsid w:val="0040444A"/>
    <w:rsid w:val="00404537"/>
    <w:rsid w:val="00404832"/>
    <w:rsid w:val="00404B04"/>
    <w:rsid w:val="00404BB3"/>
    <w:rsid w:val="00404CCF"/>
    <w:rsid w:val="00404E83"/>
    <w:rsid w:val="00405203"/>
    <w:rsid w:val="004054E0"/>
    <w:rsid w:val="00405554"/>
    <w:rsid w:val="00405641"/>
    <w:rsid w:val="00405932"/>
    <w:rsid w:val="00405A65"/>
    <w:rsid w:val="00405BD9"/>
    <w:rsid w:val="00405F61"/>
    <w:rsid w:val="00405F9D"/>
    <w:rsid w:val="00406099"/>
    <w:rsid w:val="004061C0"/>
    <w:rsid w:val="004064F9"/>
    <w:rsid w:val="004066D0"/>
    <w:rsid w:val="00406CE0"/>
    <w:rsid w:val="00407030"/>
    <w:rsid w:val="00407070"/>
    <w:rsid w:val="00407091"/>
    <w:rsid w:val="00407177"/>
    <w:rsid w:val="0040735C"/>
    <w:rsid w:val="00407368"/>
    <w:rsid w:val="00407663"/>
    <w:rsid w:val="004078CC"/>
    <w:rsid w:val="00407BB8"/>
    <w:rsid w:val="00407C28"/>
    <w:rsid w:val="00407E6B"/>
    <w:rsid w:val="00407E78"/>
    <w:rsid w:val="00410367"/>
    <w:rsid w:val="004103B4"/>
    <w:rsid w:val="00410499"/>
    <w:rsid w:val="004104BB"/>
    <w:rsid w:val="004108E2"/>
    <w:rsid w:val="00410A00"/>
    <w:rsid w:val="00410E72"/>
    <w:rsid w:val="004111D4"/>
    <w:rsid w:val="00411213"/>
    <w:rsid w:val="0041124A"/>
    <w:rsid w:val="004112D8"/>
    <w:rsid w:val="00411367"/>
    <w:rsid w:val="00411864"/>
    <w:rsid w:val="004118DC"/>
    <w:rsid w:val="004119A6"/>
    <w:rsid w:val="00411BC7"/>
    <w:rsid w:val="00411BD4"/>
    <w:rsid w:val="00411F19"/>
    <w:rsid w:val="00412087"/>
    <w:rsid w:val="004127FB"/>
    <w:rsid w:val="00412E6A"/>
    <w:rsid w:val="00412F87"/>
    <w:rsid w:val="0041331B"/>
    <w:rsid w:val="00413385"/>
    <w:rsid w:val="004133A5"/>
    <w:rsid w:val="00413486"/>
    <w:rsid w:val="00413975"/>
    <w:rsid w:val="00413B1B"/>
    <w:rsid w:val="00413F5B"/>
    <w:rsid w:val="00414092"/>
    <w:rsid w:val="00414196"/>
    <w:rsid w:val="004141DE"/>
    <w:rsid w:val="004145FC"/>
    <w:rsid w:val="00414796"/>
    <w:rsid w:val="00414996"/>
    <w:rsid w:val="00414A8F"/>
    <w:rsid w:val="00414B07"/>
    <w:rsid w:val="00414B0B"/>
    <w:rsid w:val="00414B1A"/>
    <w:rsid w:val="00414B38"/>
    <w:rsid w:val="00414C90"/>
    <w:rsid w:val="00414D1B"/>
    <w:rsid w:val="00414EF6"/>
    <w:rsid w:val="00415166"/>
    <w:rsid w:val="004153CA"/>
    <w:rsid w:val="0041540B"/>
    <w:rsid w:val="00415492"/>
    <w:rsid w:val="00415977"/>
    <w:rsid w:val="00415AFF"/>
    <w:rsid w:val="00415BBF"/>
    <w:rsid w:val="00415D8E"/>
    <w:rsid w:val="00415F3F"/>
    <w:rsid w:val="00415FE5"/>
    <w:rsid w:val="00416348"/>
    <w:rsid w:val="00416C50"/>
    <w:rsid w:val="00416D66"/>
    <w:rsid w:val="00417110"/>
    <w:rsid w:val="004174D5"/>
    <w:rsid w:val="0041772E"/>
    <w:rsid w:val="0041776C"/>
    <w:rsid w:val="00417782"/>
    <w:rsid w:val="004178DD"/>
    <w:rsid w:val="00417A42"/>
    <w:rsid w:val="00417A6C"/>
    <w:rsid w:val="00417B09"/>
    <w:rsid w:val="00417B2E"/>
    <w:rsid w:val="00417C09"/>
    <w:rsid w:val="00417F17"/>
    <w:rsid w:val="00417FE7"/>
    <w:rsid w:val="00420158"/>
    <w:rsid w:val="0042026F"/>
    <w:rsid w:val="004202C7"/>
    <w:rsid w:val="0042089F"/>
    <w:rsid w:val="00420A62"/>
    <w:rsid w:val="00420BD1"/>
    <w:rsid w:val="0042101F"/>
    <w:rsid w:val="004213D7"/>
    <w:rsid w:val="00421452"/>
    <w:rsid w:val="00421484"/>
    <w:rsid w:val="004216EF"/>
    <w:rsid w:val="00421C00"/>
    <w:rsid w:val="00421CEC"/>
    <w:rsid w:val="00421E1B"/>
    <w:rsid w:val="004222AA"/>
    <w:rsid w:val="004226E3"/>
    <w:rsid w:val="004228F7"/>
    <w:rsid w:val="004229B6"/>
    <w:rsid w:val="00422B6C"/>
    <w:rsid w:val="00422E8A"/>
    <w:rsid w:val="00422F3E"/>
    <w:rsid w:val="004230E9"/>
    <w:rsid w:val="00423313"/>
    <w:rsid w:val="004237DD"/>
    <w:rsid w:val="00423857"/>
    <w:rsid w:val="00423872"/>
    <w:rsid w:val="00423964"/>
    <w:rsid w:val="00423B27"/>
    <w:rsid w:val="00423CDA"/>
    <w:rsid w:val="00423D33"/>
    <w:rsid w:val="00423DE8"/>
    <w:rsid w:val="00423E30"/>
    <w:rsid w:val="00423EB6"/>
    <w:rsid w:val="00423F60"/>
    <w:rsid w:val="0042405F"/>
    <w:rsid w:val="004240B3"/>
    <w:rsid w:val="004240CB"/>
    <w:rsid w:val="00424105"/>
    <w:rsid w:val="00424177"/>
    <w:rsid w:val="00424760"/>
    <w:rsid w:val="0042483A"/>
    <w:rsid w:val="00424999"/>
    <w:rsid w:val="00424A1F"/>
    <w:rsid w:val="00424A58"/>
    <w:rsid w:val="00424B76"/>
    <w:rsid w:val="00424C7F"/>
    <w:rsid w:val="00424DD4"/>
    <w:rsid w:val="00424E02"/>
    <w:rsid w:val="00424FEF"/>
    <w:rsid w:val="00425293"/>
    <w:rsid w:val="004253AE"/>
    <w:rsid w:val="004253E7"/>
    <w:rsid w:val="00425562"/>
    <w:rsid w:val="0042558B"/>
    <w:rsid w:val="004256B4"/>
    <w:rsid w:val="00425722"/>
    <w:rsid w:val="004257FF"/>
    <w:rsid w:val="00425865"/>
    <w:rsid w:val="00425ABB"/>
    <w:rsid w:val="00425C85"/>
    <w:rsid w:val="00426012"/>
    <w:rsid w:val="0042615F"/>
    <w:rsid w:val="004261B7"/>
    <w:rsid w:val="00426631"/>
    <w:rsid w:val="00426685"/>
    <w:rsid w:val="004268A6"/>
    <w:rsid w:val="00426943"/>
    <w:rsid w:val="0042698F"/>
    <w:rsid w:val="00426997"/>
    <w:rsid w:val="00426A22"/>
    <w:rsid w:val="00426C08"/>
    <w:rsid w:val="00426C75"/>
    <w:rsid w:val="00426CD4"/>
    <w:rsid w:val="00426EA1"/>
    <w:rsid w:val="004270ED"/>
    <w:rsid w:val="004271CA"/>
    <w:rsid w:val="00427567"/>
    <w:rsid w:val="00427608"/>
    <w:rsid w:val="00427655"/>
    <w:rsid w:val="004278CF"/>
    <w:rsid w:val="00427955"/>
    <w:rsid w:val="00427C39"/>
    <w:rsid w:val="00427C70"/>
    <w:rsid w:val="00427D2C"/>
    <w:rsid w:val="00427D52"/>
    <w:rsid w:val="00427FF0"/>
    <w:rsid w:val="0043002A"/>
    <w:rsid w:val="0043011A"/>
    <w:rsid w:val="0043044B"/>
    <w:rsid w:val="00430863"/>
    <w:rsid w:val="00430A20"/>
    <w:rsid w:val="00430B3A"/>
    <w:rsid w:val="00430E04"/>
    <w:rsid w:val="00430E4A"/>
    <w:rsid w:val="0043121F"/>
    <w:rsid w:val="004312CB"/>
    <w:rsid w:val="00431371"/>
    <w:rsid w:val="00431576"/>
    <w:rsid w:val="00431CC2"/>
    <w:rsid w:val="00431EE5"/>
    <w:rsid w:val="0043214E"/>
    <w:rsid w:val="004323A2"/>
    <w:rsid w:val="004325D7"/>
    <w:rsid w:val="00432823"/>
    <w:rsid w:val="0043289F"/>
    <w:rsid w:val="004329AD"/>
    <w:rsid w:val="004329C7"/>
    <w:rsid w:val="00432A25"/>
    <w:rsid w:val="00432A76"/>
    <w:rsid w:val="00432D46"/>
    <w:rsid w:val="00432FA2"/>
    <w:rsid w:val="00432FB8"/>
    <w:rsid w:val="0043309F"/>
    <w:rsid w:val="0043320E"/>
    <w:rsid w:val="00433269"/>
    <w:rsid w:val="004333FF"/>
    <w:rsid w:val="004337F4"/>
    <w:rsid w:val="00433823"/>
    <w:rsid w:val="00433A19"/>
    <w:rsid w:val="00433AE1"/>
    <w:rsid w:val="00433C19"/>
    <w:rsid w:val="00433C47"/>
    <w:rsid w:val="00433E2D"/>
    <w:rsid w:val="0043405B"/>
    <w:rsid w:val="004342A8"/>
    <w:rsid w:val="00434470"/>
    <w:rsid w:val="00434581"/>
    <w:rsid w:val="00434594"/>
    <w:rsid w:val="004345B8"/>
    <w:rsid w:val="0043460D"/>
    <w:rsid w:val="004349FA"/>
    <w:rsid w:val="00434A3E"/>
    <w:rsid w:val="00434AB2"/>
    <w:rsid w:val="00434C1C"/>
    <w:rsid w:val="00434D81"/>
    <w:rsid w:val="0043511C"/>
    <w:rsid w:val="00435171"/>
    <w:rsid w:val="004353C1"/>
    <w:rsid w:val="00435474"/>
    <w:rsid w:val="004354BE"/>
    <w:rsid w:val="004354E0"/>
    <w:rsid w:val="004357A2"/>
    <w:rsid w:val="0043591A"/>
    <w:rsid w:val="00435973"/>
    <w:rsid w:val="00435AC3"/>
    <w:rsid w:val="00435E55"/>
    <w:rsid w:val="00435E65"/>
    <w:rsid w:val="00435EDC"/>
    <w:rsid w:val="004361D1"/>
    <w:rsid w:val="0043638B"/>
    <w:rsid w:val="0043663E"/>
    <w:rsid w:val="00436922"/>
    <w:rsid w:val="00436A2B"/>
    <w:rsid w:val="00436B4A"/>
    <w:rsid w:val="00436CA6"/>
    <w:rsid w:val="00437034"/>
    <w:rsid w:val="00437A14"/>
    <w:rsid w:val="00437A68"/>
    <w:rsid w:val="00437B26"/>
    <w:rsid w:val="00437CF4"/>
    <w:rsid w:val="00437F7D"/>
    <w:rsid w:val="0044001D"/>
    <w:rsid w:val="00440226"/>
    <w:rsid w:val="00440273"/>
    <w:rsid w:val="0044036F"/>
    <w:rsid w:val="00440377"/>
    <w:rsid w:val="0044040E"/>
    <w:rsid w:val="00440668"/>
    <w:rsid w:val="004406C8"/>
    <w:rsid w:val="004409CE"/>
    <w:rsid w:val="004409F3"/>
    <w:rsid w:val="00440AD8"/>
    <w:rsid w:val="00440F28"/>
    <w:rsid w:val="00440FDF"/>
    <w:rsid w:val="0044106F"/>
    <w:rsid w:val="004412AF"/>
    <w:rsid w:val="004413C7"/>
    <w:rsid w:val="00441423"/>
    <w:rsid w:val="004416B2"/>
    <w:rsid w:val="0044194E"/>
    <w:rsid w:val="00442094"/>
    <w:rsid w:val="004420D8"/>
    <w:rsid w:val="004423DA"/>
    <w:rsid w:val="00442676"/>
    <w:rsid w:val="00442681"/>
    <w:rsid w:val="004426E7"/>
    <w:rsid w:val="004429AA"/>
    <w:rsid w:val="00442B19"/>
    <w:rsid w:val="00442B55"/>
    <w:rsid w:val="00442C27"/>
    <w:rsid w:val="00442E5A"/>
    <w:rsid w:val="00442FDA"/>
    <w:rsid w:val="00443112"/>
    <w:rsid w:val="004432C4"/>
    <w:rsid w:val="0044346D"/>
    <w:rsid w:val="004435CA"/>
    <w:rsid w:val="004436DC"/>
    <w:rsid w:val="0044397F"/>
    <w:rsid w:val="0044398B"/>
    <w:rsid w:val="00443ADB"/>
    <w:rsid w:val="00443ADC"/>
    <w:rsid w:val="00443C77"/>
    <w:rsid w:val="00443D38"/>
    <w:rsid w:val="00443ED2"/>
    <w:rsid w:val="00443F0D"/>
    <w:rsid w:val="004441E9"/>
    <w:rsid w:val="00444284"/>
    <w:rsid w:val="0044454B"/>
    <w:rsid w:val="00444863"/>
    <w:rsid w:val="004449DB"/>
    <w:rsid w:val="00444B82"/>
    <w:rsid w:val="00444C1C"/>
    <w:rsid w:val="00444CE0"/>
    <w:rsid w:val="00444DA6"/>
    <w:rsid w:val="00444DC0"/>
    <w:rsid w:val="00444EB6"/>
    <w:rsid w:val="00445011"/>
    <w:rsid w:val="00445192"/>
    <w:rsid w:val="00445490"/>
    <w:rsid w:val="004454F2"/>
    <w:rsid w:val="0044555D"/>
    <w:rsid w:val="00445749"/>
    <w:rsid w:val="004458BA"/>
    <w:rsid w:val="00445A1F"/>
    <w:rsid w:val="00445D1A"/>
    <w:rsid w:val="00446058"/>
    <w:rsid w:val="00446163"/>
    <w:rsid w:val="00446752"/>
    <w:rsid w:val="004467A8"/>
    <w:rsid w:val="004467EC"/>
    <w:rsid w:val="004468C6"/>
    <w:rsid w:val="00446A11"/>
    <w:rsid w:val="00446A3B"/>
    <w:rsid w:val="00446C24"/>
    <w:rsid w:val="00446E25"/>
    <w:rsid w:val="00447196"/>
    <w:rsid w:val="004472A3"/>
    <w:rsid w:val="0044736B"/>
    <w:rsid w:val="00447449"/>
    <w:rsid w:val="00447487"/>
    <w:rsid w:val="00447687"/>
    <w:rsid w:val="0044787F"/>
    <w:rsid w:val="004478FD"/>
    <w:rsid w:val="00447996"/>
    <w:rsid w:val="00447CCF"/>
    <w:rsid w:val="00447D19"/>
    <w:rsid w:val="00447D5E"/>
    <w:rsid w:val="00447E9F"/>
    <w:rsid w:val="00447F5B"/>
    <w:rsid w:val="0045019F"/>
    <w:rsid w:val="004501B0"/>
    <w:rsid w:val="004503FC"/>
    <w:rsid w:val="00450528"/>
    <w:rsid w:val="00450EE8"/>
    <w:rsid w:val="004510E8"/>
    <w:rsid w:val="004513BF"/>
    <w:rsid w:val="00451C92"/>
    <w:rsid w:val="00451F91"/>
    <w:rsid w:val="0045216F"/>
    <w:rsid w:val="004523DC"/>
    <w:rsid w:val="004523E1"/>
    <w:rsid w:val="00452A3D"/>
    <w:rsid w:val="00452B2B"/>
    <w:rsid w:val="00452CCE"/>
    <w:rsid w:val="00452D07"/>
    <w:rsid w:val="00452DD9"/>
    <w:rsid w:val="00452E06"/>
    <w:rsid w:val="00452FAA"/>
    <w:rsid w:val="004532EA"/>
    <w:rsid w:val="004534D4"/>
    <w:rsid w:val="004534E4"/>
    <w:rsid w:val="004543A1"/>
    <w:rsid w:val="00454429"/>
    <w:rsid w:val="004545CA"/>
    <w:rsid w:val="0045464F"/>
    <w:rsid w:val="00454656"/>
    <w:rsid w:val="0045496C"/>
    <w:rsid w:val="004549E2"/>
    <w:rsid w:val="004549EA"/>
    <w:rsid w:val="00454A22"/>
    <w:rsid w:val="00454A4D"/>
    <w:rsid w:val="00454FF8"/>
    <w:rsid w:val="00455237"/>
    <w:rsid w:val="004555CA"/>
    <w:rsid w:val="004557C9"/>
    <w:rsid w:val="00455C30"/>
    <w:rsid w:val="00455D69"/>
    <w:rsid w:val="00455DE4"/>
    <w:rsid w:val="00456141"/>
    <w:rsid w:val="00456201"/>
    <w:rsid w:val="0045626E"/>
    <w:rsid w:val="00456277"/>
    <w:rsid w:val="004562B7"/>
    <w:rsid w:val="004562BB"/>
    <w:rsid w:val="00456662"/>
    <w:rsid w:val="004566AD"/>
    <w:rsid w:val="0045695D"/>
    <w:rsid w:val="00456A78"/>
    <w:rsid w:val="00456B5E"/>
    <w:rsid w:val="00457244"/>
    <w:rsid w:val="0045732F"/>
    <w:rsid w:val="004573D7"/>
    <w:rsid w:val="004578AB"/>
    <w:rsid w:val="00457C63"/>
    <w:rsid w:val="00457F67"/>
    <w:rsid w:val="00460173"/>
    <w:rsid w:val="0046028C"/>
    <w:rsid w:val="004602B3"/>
    <w:rsid w:val="0046053A"/>
    <w:rsid w:val="0046062F"/>
    <w:rsid w:val="004606C9"/>
    <w:rsid w:val="00460CB2"/>
    <w:rsid w:val="00460E07"/>
    <w:rsid w:val="0046181E"/>
    <w:rsid w:val="00461A2C"/>
    <w:rsid w:val="00461A78"/>
    <w:rsid w:val="00461EAC"/>
    <w:rsid w:val="004620AD"/>
    <w:rsid w:val="0046230A"/>
    <w:rsid w:val="0046258A"/>
    <w:rsid w:val="0046267C"/>
    <w:rsid w:val="00462C6B"/>
    <w:rsid w:val="00462E00"/>
    <w:rsid w:val="00462ED9"/>
    <w:rsid w:val="00463630"/>
    <w:rsid w:val="00463A0A"/>
    <w:rsid w:val="00463CF6"/>
    <w:rsid w:val="00464049"/>
    <w:rsid w:val="004640A3"/>
    <w:rsid w:val="0046440B"/>
    <w:rsid w:val="00464780"/>
    <w:rsid w:val="00464AA6"/>
    <w:rsid w:val="00464B37"/>
    <w:rsid w:val="00464C90"/>
    <w:rsid w:val="00464CDD"/>
    <w:rsid w:val="00464F78"/>
    <w:rsid w:val="00464FD5"/>
    <w:rsid w:val="00465484"/>
    <w:rsid w:val="004654A5"/>
    <w:rsid w:val="004654E3"/>
    <w:rsid w:val="004655AF"/>
    <w:rsid w:val="0046587A"/>
    <w:rsid w:val="00465A52"/>
    <w:rsid w:val="00465B31"/>
    <w:rsid w:val="00465D42"/>
    <w:rsid w:val="0046612C"/>
    <w:rsid w:val="0046627B"/>
    <w:rsid w:val="004664FE"/>
    <w:rsid w:val="00466525"/>
    <w:rsid w:val="004666D9"/>
    <w:rsid w:val="004667BE"/>
    <w:rsid w:val="00466C9C"/>
    <w:rsid w:val="00466CEB"/>
    <w:rsid w:val="00466FE0"/>
    <w:rsid w:val="00467502"/>
    <w:rsid w:val="0046765B"/>
    <w:rsid w:val="00467770"/>
    <w:rsid w:val="00467A74"/>
    <w:rsid w:val="00467DDC"/>
    <w:rsid w:val="00467F9F"/>
    <w:rsid w:val="0047005D"/>
    <w:rsid w:val="00470123"/>
    <w:rsid w:val="00470336"/>
    <w:rsid w:val="0047089A"/>
    <w:rsid w:val="004708AB"/>
    <w:rsid w:val="00470B1A"/>
    <w:rsid w:val="004710F6"/>
    <w:rsid w:val="004711C9"/>
    <w:rsid w:val="004713AC"/>
    <w:rsid w:val="004714A8"/>
    <w:rsid w:val="00471765"/>
    <w:rsid w:val="004717AF"/>
    <w:rsid w:val="00471800"/>
    <w:rsid w:val="00471861"/>
    <w:rsid w:val="0047195A"/>
    <w:rsid w:val="00471C36"/>
    <w:rsid w:val="00471DB4"/>
    <w:rsid w:val="00471F56"/>
    <w:rsid w:val="004721E4"/>
    <w:rsid w:val="004722B6"/>
    <w:rsid w:val="004723EB"/>
    <w:rsid w:val="004726DC"/>
    <w:rsid w:val="0047270F"/>
    <w:rsid w:val="004727C5"/>
    <w:rsid w:val="004727D8"/>
    <w:rsid w:val="004728D7"/>
    <w:rsid w:val="00472A16"/>
    <w:rsid w:val="00472A38"/>
    <w:rsid w:val="00472A9F"/>
    <w:rsid w:val="00472ADF"/>
    <w:rsid w:val="00472B7C"/>
    <w:rsid w:val="004730FB"/>
    <w:rsid w:val="00473263"/>
    <w:rsid w:val="004736D3"/>
    <w:rsid w:val="00473C89"/>
    <w:rsid w:val="00473DF4"/>
    <w:rsid w:val="004743DF"/>
    <w:rsid w:val="0047463A"/>
    <w:rsid w:val="004747E4"/>
    <w:rsid w:val="00474BD1"/>
    <w:rsid w:val="00474DDA"/>
    <w:rsid w:val="00474EE0"/>
    <w:rsid w:val="0047507D"/>
    <w:rsid w:val="00475424"/>
    <w:rsid w:val="0047569A"/>
    <w:rsid w:val="00475879"/>
    <w:rsid w:val="00475B3D"/>
    <w:rsid w:val="00475BF0"/>
    <w:rsid w:val="00475DB1"/>
    <w:rsid w:val="00475E4B"/>
    <w:rsid w:val="00475F4F"/>
    <w:rsid w:val="00475F61"/>
    <w:rsid w:val="00476121"/>
    <w:rsid w:val="004761EF"/>
    <w:rsid w:val="0047661B"/>
    <w:rsid w:val="00476713"/>
    <w:rsid w:val="00476AC7"/>
    <w:rsid w:val="00476B75"/>
    <w:rsid w:val="00476C84"/>
    <w:rsid w:val="00476D45"/>
    <w:rsid w:val="00476E74"/>
    <w:rsid w:val="00476F8C"/>
    <w:rsid w:val="00477129"/>
    <w:rsid w:val="00477265"/>
    <w:rsid w:val="0047737C"/>
    <w:rsid w:val="0047741B"/>
    <w:rsid w:val="004777FD"/>
    <w:rsid w:val="00477932"/>
    <w:rsid w:val="00477E51"/>
    <w:rsid w:val="004806FF"/>
    <w:rsid w:val="00480801"/>
    <w:rsid w:val="0048088A"/>
    <w:rsid w:val="00480897"/>
    <w:rsid w:val="00480B34"/>
    <w:rsid w:val="00480FA0"/>
    <w:rsid w:val="00480FF2"/>
    <w:rsid w:val="004812FC"/>
    <w:rsid w:val="004814FD"/>
    <w:rsid w:val="00481614"/>
    <w:rsid w:val="004816DB"/>
    <w:rsid w:val="00481769"/>
    <w:rsid w:val="004818C9"/>
    <w:rsid w:val="00481907"/>
    <w:rsid w:val="00481BC9"/>
    <w:rsid w:val="00481C24"/>
    <w:rsid w:val="00481F25"/>
    <w:rsid w:val="00481FD7"/>
    <w:rsid w:val="00482211"/>
    <w:rsid w:val="00482225"/>
    <w:rsid w:val="00482228"/>
    <w:rsid w:val="004824C5"/>
    <w:rsid w:val="004825E4"/>
    <w:rsid w:val="00482954"/>
    <w:rsid w:val="00482BC2"/>
    <w:rsid w:val="00482D3B"/>
    <w:rsid w:val="00482DB1"/>
    <w:rsid w:val="00482DE0"/>
    <w:rsid w:val="00482ECD"/>
    <w:rsid w:val="00482FAC"/>
    <w:rsid w:val="00483319"/>
    <w:rsid w:val="00483338"/>
    <w:rsid w:val="0048343C"/>
    <w:rsid w:val="004836B1"/>
    <w:rsid w:val="0048389D"/>
    <w:rsid w:val="004838B2"/>
    <w:rsid w:val="004838B8"/>
    <w:rsid w:val="00483B77"/>
    <w:rsid w:val="00483C56"/>
    <w:rsid w:val="00483C87"/>
    <w:rsid w:val="00483FC1"/>
    <w:rsid w:val="004840D2"/>
    <w:rsid w:val="0048412B"/>
    <w:rsid w:val="0048424E"/>
    <w:rsid w:val="0048427B"/>
    <w:rsid w:val="00484645"/>
    <w:rsid w:val="00484832"/>
    <w:rsid w:val="00484B09"/>
    <w:rsid w:val="00484B5C"/>
    <w:rsid w:val="00484B9E"/>
    <w:rsid w:val="00484C08"/>
    <w:rsid w:val="00484DEC"/>
    <w:rsid w:val="00484DED"/>
    <w:rsid w:val="00484E1B"/>
    <w:rsid w:val="0048509D"/>
    <w:rsid w:val="004853F7"/>
    <w:rsid w:val="0048545D"/>
    <w:rsid w:val="00485603"/>
    <w:rsid w:val="00485709"/>
    <w:rsid w:val="00485893"/>
    <w:rsid w:val="004858A5"/>
    <w:rsid w:val="004858B4"/>
    <w:rsid w:val="004859A9"/>
    <w:rsid w:val="00485D47"/>
    <w:rsid w:val="00485E88"/>
    <w:rsid w:val="00486254"/>
    <w:rsid w:val="004865F2"/>
    <w:rsid w:val="00486600"/>
    <w:rsid w:val="0048680B"/>
    <w:rsid w:val="00486BB3"/>
    <w:rsid w:val="00486BCF"/>
    <w:rsid w:val="00486C3E"/>
    <w:rsid w:val="00486CDA"/>
    <w:rsid w:val="00486CF6"/>
    <w:rsid w:val="00487041"/>
    <w:rsid w:val="00487065"/>
    <w:rsid w:val="00487288"/>
    <w:rsid w:val="0048729F"/>
    <w:rsid w:val="00487477"/>
    <w:rsid w:val="004875C4"/>
    <w:rsid w:val="00487704"/>
    <w:rsid w:val="00487806"/>
    <w:rsid w:val="00487D38"/>
    <w:rsid w:val="00487D83"/>
    <w:rsid w:val="00487F8B"/>
    <w:rsid w:val="00487FCE"/>
    <w:rsid w:val="00487FDB"/>
    <w:rsid w:val="00490139"/>
    <w:rsid w:val="00490325"/>
    <w:rsid w:val="00490483"/>
    <w:rsid w:val="004904FA"/>
    <w:rsid w:val="004905C8"/>
    <w:rsid w:val="00490810"/>
    <w:rsid w:val="004908A1"/>
    <w:rsid w:val="004908D8"/>
    <w:rsid w:val="0049096D"/>
    <w:rsid w:val="0049098A"/>
    <w:rsid w:val="00490A8C"/>
    <w:rsid w:val="00490B74"/>
    <w:rsid w:val="00490F2D"/>
    <w:rsid w:val="004910C4"/>
    <w:rsid w:val="004910DD"/>
    <w:rsid w:val="0049136B"/>
    <w:rsid w:val="004913B8"/>
    <w:rsid w:val="004914FC"/>
    <w:rsid w:val="004915CE"/>
    <w:rsid w:val="00491C41"/>
    <w:rsid w:val="0049214A"/>
    <w:rsid w:val="0049223E"/>
    <w:rsid w:val="004928E0"/>
    <w:rsid w:val="00492979"/>
    <w:rsid w:val="00492A0E"/>
    <w:rsid w:val="00492AEB"/>
    <w:rsid w:val="00492CCA"/>
    <w:rsid w:val="00492D07"/>
    <w:rsid w:val="00492EC0"/>
    <w:rsid w:val="004931F1"/>
    <w:rsid w:val="004932DB"/>
    <w:rsid w:val="0049335B"/>
    <w:rsid w:val="0049341F"/>
    <w:rsid w:val="00493909"/>
    <w:rsid w:val="00493B8F"/>
    <w:rsid w:val="00493DF5"/>
    <w:rsid w:val="00493F49"/>
    <w:rsid w:val="00493F75"/>
    <w:rsid w:val="00493FF3"/>
    <w:rsid w:val="00494116"/>
    <w:rsid w:val="0049434B"/>
    <w:rsid w:val="00494460"/>
    <w:rsid w:val="0049456E"/>
    <w:rsid w:val="00494650"/>
    <w:rsid w:val="0049483C"/>
    <w:rsid w:val="00494A8D"/>
    <w:rsid w:val="004950F8"/>
    <w:rsid w:val="004955AA"/>
    <w:rsid w:val="004956D9"/>
    <w:rsid w:val="00495CEB"/>
    <w:rsid w:val="00495F58"/>
    <w:rsid w:val="004960BA"/>
    <w:rsid w:val="0049644A"/>
    <w:rsid w:val="004967AA"/>
    <w:rsid w:val="0049683C"/>
    <w:rsid w:val="00496874"/>
    <w:rsid w:val="00497317"/>
    <w:rsid w:val="0049740F"/>
    <w:rsid w:val="00497610"/>
    <w:rsid w:val="0049785A"/>
    <w:rsid w:val="00497889"/>
    <w:rsid w:val="00497A54"/>
    <w:rsid w:val="00497D02"/>
    <w:rsid w:val="004A0009"/>
    <w:rsid w:val="004A077A"/>
    <w:rsid w:val="004A084F"/>
    <w:rsid w:val="004A0A84"/>
    <w:rsid w:val="004A0CD8"/>
    <w:rsid w:val="004A101D"/>
    <w:rsid w:val="004A1234"/>
    <w:rsid w:val="004A12CB"/>
    <w:rsid w:val="004A1330"/>
    <w:rsid w:val="004A14B9"/>
    <w:rsid w:val="004A1C77"/>
    <w:rsid w:val="004A1CC3"/>
    <w:rsid w:val="004A1D5F"/>
    <w:rsid w:val="004A1EB6"/>
    <w:rsid w:val="004A1FB6"/>
    <w:rsid w:val="004A1FFC"/>
    <w:rsid w:val="004A209C"/>
    <w:rsid w:val="004A21F5"/>
    <w:rsid w:val="004A24A8"/>
    <w:rsid w:val="004A2935"/>
    <w:rsid w:val="004A2A10"/>
    <w:rsid w:val="004A2B8B"/>
    <w:rsid w:val="004A2BB2"/>
    <w:rsid w:val="004A2D80"/>
    <w:rsid w:val="004A2E00"/>
    <w:rsid w:val="004A2F84"/>
    <w:rsid w:val="004A337C"/>
    <w:rsid w:val="004A344A"/>
    <w:rsid w:val="004A34BB"/>
    <w:rsid w:val="004A357D"/>
    <w:rsid w:val="004A3BBF"/>
    <w:rsid w:val="004A3C2B"/>
    <w:rsid w:val="004A42F3"/>
    <w:rsid w:val="004A4744"/>
    <w:rsid w:val="004A47A6"/>
    <w:rsid w:val="004A4982"/>
    <w:rsid w:val="004A4BB4"/>
    <w:rsid w:val="004A4BC2"/>
    <w:rsid w:val="004A4F58"/>
    <w:rsid w:val="004A4FFC"/>
    <w:rsid w:val="004A512D"/>
    <w:rsid w:val="004A5194"/>
    <w:rsid w:val="004A5222"/>
    <w:rsid w:val="004A547E"/>
    <w:rsid w:val="004A5B78"/>
    <w:rsid w:val="004A5DB2"/>
    <w:rsid w:val="004A5DD6"/>
    <w:rsid w:val="004A5DF8"/>
    <w:rsid w:val="004A6025"/>
    <w:rsid w:val="004A62AA"/>
    <w:rsid w:val="004A6378"/>
    <w:rsid w:val="004A65B7"/>
    <w:rsid w:val="004A65ED"/>
    <w:rsid w:val="004A6833"/>
    <w:rsid w:val="004A687B"/>
    <w:rsid w:val="004A69A2"/>
    <w:rsid w:val="004A6BDC"/>
    <w:rsid w:val="004A6CD8"/>
    <w:rsid w:val="004A6D02"/>
    <w:rsid w:val="004A6F81"/>
    <w:rsid w:val="004A6F95"/>
    <w:rsid w:val="004A7150"/>
    <w:rsid w:val="004A71E6"/>
    <w:rsid w:val="004A7286"/>
    <w:rsid w:val="004A72F1"/>
    <w:rsid w:val="004A74CE"/>
    <w:rsid w:val="004A76A8"/>
    <w:rsid w:val="004A779E"/>
    <w:rsid w:val="004A791A"/>
    <w:rsid w:val="004A7A3D"/>
    <w:rsid w:val="004A7E32"/>
    <w:rsid w:val="004A7EFD"/>
    <w:rsid w:val="004B0290"/>
    <w:rsid w:val="004B02AD"/>
    <w:rsid w:val="004B0429"/>
    <w:rsid w:val="004B0666"/>
    <w:rsid w:val="004B0A98"/>
    <w:rsid w:val="004B0B28"/>
    <w:rsid w:val="004B0BB8"/>
    <w:rsid w:val="004B0BE2"/>
    <w:rsid w:val="004B0CED"/>
    <w:rsid w:val="004B12B3"/>
    <w:rsid w:val="004B1408"/>
    <w:rsid w:val="004B169E"/>
    <w:rsid w:val="004B1934"/>
    <w:rsid w:val="004B1972"/>
    <w:rsid w:val="004B1A05"/>
    <w:rsid w:val="004B1A08"/>
    <w:rsid w:val="004B1AC4"/>
    <w:rsid w:val="004B1C5C"/>
    <w:rsid w:val="004B1CC8"/>
    <w:rsid w:val="004B2296"/>
    <w:rsid w:val="004B241C"/>
    <w:rsid w:val="004B2606"/>
    <w:rsid w:val="004B2692"/>
    <w:rsid w:val="004B27CC"/>
    <w:rsid w:val="004B2BDD"/>
    <w:rsid w:val="004B2C98"/>
    <w:rsid w:val="004B3073"/>
    <w:rsid w:val="004B31A7"/>
    <w:rsid w:val="004B3227"/>
    <w:rsid w:val="004B3479"/>
    <w:rsid w:val="004B348C"/>
    <w:rsid w:val="004B355B"/>
    <w:rsid w:val="004B36F8"/>
    <w:rsid w:val="004B37D7"/>
    <w:rsid w:val="004B3A15"/>
    <w:rsid w:val="004B3C80"/>
    <w:rsid w:val="004B41A8"/>
    <w:rsid w:val="004B4433"/>
    <w:rsid w:val="004B4459"/>
    <w:rsid w:val="004B44A3"/>
    <w:rsid w:val="004B46BB"/>
    <w:rsid w:val="004B4A0A"/>
    <w:rsid w:val="004B4A27"/>
    <w:rsid w:val="004B4B58"/>
    <w:rsid w:val="004B4BDE"/>
    <w:rsid w:val="004B4D90"/>
    <w:rsid w:val="004B4EC5"/>
    <w:rsid w:val="004B4F0E"/>
    <w:rsid w:val="004B4FC0"/>
    <w:rsid w:val="004B5546"/>
    <w:rsid w:val="004B59F4"/>
    <w:rsid w:val="004B5B18"/>
    <w:rsid w:val="004B5C00"/>
    <w:rsid w:val="004B5C08"/>
    <w:rsid w:val="004B5D61"/>
    <w:rsid w:val="004B60BC"/>
    <w:rsid w:val="004B62B3"/>
    <w:rsid w:val="004B64D1"/>
    <w:rsid w:val="004B651C"/>
    <w:rsid w:val="004B6548"/>
    <w:rsid w:val="004B66EF"/>
    <w:rsid w:val="004B671B"/>
    <w:rsid w:val="004B679A"/>
    <w:rsid w:val="004B692E"/>
    <w:rsid w:val="004B6AE1"/>
    <w:rsid w:val="004B6B18"/>
    <w:rsid w:val="004B6CA6"/>
    <w:rsid w:val="004B70FA"/>
    <w:rsid w:val="004B73F1"/>
    <w:rsid w:val="004B743B"/>
    <w:rsid w:val="004B76BC"/>
    <w:rsid w:val="004B7DED"/>
    <w:rsid w:val="004B7E83"/>
    <w:rsid w:val="004C014D"/>
    <w:rsid w:val="004C0176"/>
    <w:rsid w:val="004C058E"/>
    <w:rsid w:val="004C061F"/>
    <w:rsid w:val="004C06DE"/>
    <w:rsid w:val="004C0BD9"/>
    <w:rsid w:val="004C0D4D"/>
    <w:rsid w:val="004C0EC6"/>
    <w:rsid w:val="004C0FE3"/>
    <w:rsid w:val="004C113A"/>
    <w:rsid w:val="004C11A6"/>
    <w:rsid w:val="004C120E"/>
    <w:rsid w:val="004C1234"/>
    <w:rsid w:val="004C15CB"/>
    <w:rsid w:val="004C191E"/>
    <w:rsid w:val="004C1922"/>
    <w:rsid w:val="004C1B84"/>
    <w:rsid w:val="004C1E65"/>
    <w:rsid w:val="004C21D2"/>
    <w:rsid w:val="004C2233"/>
    <w:rsid w:val="004C2237"/>
    <w:rsid w:val="004C2402"/>
    <w:rsid w:val="004C24F1"/>
    <w:rsid w:val="004C260B"/>
    <w:rsid w:val="004C2703"/>
    <w:rsid w:val="004C28D7"/>
    <w:rsid w:val="004C2B60"/>
    <w:rsid w:val="004C2C8F"/>
    <w:rsid w:val="004C30F8"/>
    <w:rsid w:val="004C3762"/>
    <w:rsid w:val="004C378B"/>
    <w:rsid w:val="004C37DB"/>
    <w:rsid w:val="004C3897"/>
    <w:rsid w:val="004C3AE8"/>
    <w:rsid w:val="004C3B3A"/>
    <w:rsid w:val="004C3B9B"/>
    <w:rsid w:val="004C3CFC"/>
    <w:rsid w:val="004C418E"/>
    <w:rsid w:val="004C419D"/>
    <w:rsid w:val="004C4413"/>
    <w:rsid w:val="004C446A"/>
    <w:rsid w:val="004C455A"/>
    <w:rsid w:val="004C4624"/>
    <w:rsid w:val="004C4651"/>
    <w:rsid w:val="004C46E3"/>
    <w:rsid w:val="004C4926"/>
    <w:rsid w:val="004C4E25"/>
    <w:rsid w:val="004C4E52"/>
    <w:rsid w:val="004C4EC9"/>
    <w:rsid w:val="004C4EF2"/>
    <w:rsid w:val="004C566E"/>
    <w:rsid w:val="004C571A"/>
    <w:rsid w:val="004C5993"/>
    <w:rsid w:val="004C59CB"/>
    <w:rsid w:val="004C5A23"/>
    <w:rsid w:val="004C5B10"/>
    <w:rsid w:val="004C5B1C"/>
    <w:rsid w:val="004C5B79"/>
    <w:rsid w:val="004C5C45"/>
    <w:rsid w:val="004C5D53"/>
    <w:rsid w:val="004C606E"/>
    <w:rsid w:val="004C6210"/>
    <w:rsid w:val="004C645C"/>
    <w:rsid w:val="004C6562"/>
    <w:rsid w:val="004C682D"/>
    <w:rsid w:val="004C6941"/>
    <w:rsid w:val="004C6959"/>
    <w:rsid w:val="004C6ACE"/>
    <w:rsid w:val="004C7321"/>
    <w:rsid w:val="004C73DC"/>
    <w:rsid w:val="004C747C"/>
    <w:rsid w:val="004C760E"/>
    <w:rsid w:val="004C7B2C"/>
    <w:rsid w:val="004C7E42"/>
    <w:rsid w:val="004D0095"/>
    <w:rsid w:val="004D0110"/>
    <w:rsid w:val="004D070A"/>
    <w:rsid w:val="004D07F8"/>
    <w:rsid w:val="004D08D1"/>
    <w:rsid w:val="004D0BFF"/>
    <w:rsid w:val="004D0C2B"/>
    <w:rsid w:val="004D0D2C"/>
    <w:rsid w:val="004D0DC3"/>
    <w:rsid w:val="004D1149"/>
    <w:rsid w:val="004D11BD"/>
    <w:rsid w:val="004D1371"/>
    <w:rsid w:val="004D1448"/>
    <w:rsid w:val="004D1537"/>
    <w:rsid w:val="004D1625"/>
    <w:rsid w:val="004D165B"/>
    <w:rsid w:val="004D16D4"/>
    <w:rsid w:val="004D1746"/>
    <w:rsid w:val="004D17D4"/>
    <w:rsid w:val="004D191A"/>
    <w:rsid w:val="004D1A04"/>
    <w:rsid w:val="004D1B01"/>
    <w:rsid w:val="004D1C9D"/>
    <w:rsid w:val="004D1DF5"/>
    <w:rsid w:val="004D1ED9"/>
    <w:rsid w:val="004D211B"/>
    <w:rsid w:val="004D21A2"/>
    <w:rsid w:val="004D2331"/>
    <w:rsid w:val="004D257D"/>
    <w:rsid w:val="004D28F5"/>
    <w:rsid w:val="004D2933"/>
    <w:rsid w:val="004D2ACB"/>
    <w:rsid w:val="004D2C3D"/>
    <w:rsid w:val="004D2E69"/>
    <w:rsid w:val="004D2FBA"/>
    <w:rsid w:val="004D3180"/>
    <w:rsid w:val="004D36AF"/>
    <w:rsid w:val="004D3890"/>
    <w:rsid w:val="004D3BD7"/>
    <w:rsid w:val="004D3CB7"/>
    <w:rsid w:val="004D3CC0"/>
    <w:rsid w:val="004D3D92"/>
    <w:rsid w:val="004D3E59"/>
    <w:rsid w:val="004D409C"/>
    <w:rsid w:val="004D41A1"/>
    <w:rsid w:val="004D4270"/>
    <w:rsid w:val="004D42EE"/>
    <w:rsid w:val="004D4377"/>
    <w:rsid w:val="004D4390"/>
    <w:rsid w:val="004D443A"/>
    <w:rsid w:val="004D4A3A"/>
    <w:rsid w:val="004D4A97"/>
    <w:rsid w:val="004D4B26"/>
    <w:rsid w:val="004D4B5C"/>
    <w:rsid w:val="004D4C0C"/>
    <w:rsid w:val="004D4CB0"/>
    <w:rsid w:val="004D518B"/>
    <w:rsid w:val="004D52AB"/>
    <w:rsid w:val="004D5354"/>
    <w:rsid w:val="004D53E4"/>
    <w:rsid w:val="004D54FB"/>
    <w:rsid w:val="004D559D"/>
    <w:rsid w:val="004D55A7"/>
    <w:rsid w:val="004D57F0"/>
    <w:rsid w:val="004D58CB"/>
    <w:rsid w:val="004D5930"/>
    <w:rsid w:val="004D59B8"/>
    <w:rsid w:val="004D5A20"/>
    <w:rsid w:val="004D5A93"/>
    <w:rsid w:val="004D5AFC"/>
    <w:rsid w:val="004D5CA4"/>
    <w:rsid w:val="004D5DEB"/>
    <w:rsid w:val="004D6096"/>
    <w:rsid w:val="004D60ED"/>
    <w:rsid w:val="004D632B"/>
    <w:rsid w:val="004D63ED"/>
    <w:rsid w:val="004D6905"/>
    <w:rsid w:val="004D69EF"/>
    <w:rsid w:val="004D6B54"/>
    <w:rsid w:val="004D70D6"/>
    <w:rsid w:val="004D751B"/>
    <w:rsid w:val="004D76B1"/>
    <w:rsid w:val="004D78C2"/>
    <w:rsid w:val="004D7B64"/>
    <w:rsid w:val="004D7BEB"/>
    <w:rsid w:val="004D7CB7"/>
    <w:rsid w:val="004D7DC2"/>
    <w:rsid w:val="004D7EA7"/>
    <w:rsid w:val="004D7FE0"/>
    <w:rsid w:val="004E01AE"/>
    <w:rsid w:val="004E0275"/>
    <w:rsid w:val="004E0551"/>
    <w:rsid w:val="004E060C"/>
    <w:rsid w:val="004E066A"/>
    <w:rsid w:val="004E09FA"/>
    <w:rsid w:val="004E0A1A"/>
    <w:rsid w:val="004E0A74"/>
    <w:rsid w:val="004E1189"/>
    <w:rsid w:val="004E1480"/>
    <w:rsid w:val="004E17DE"/>
    <w:rsid w:val="004E19FA"/>
    <w:rsid w:val="004E1C5F"/>
    <w:rsid w:val="004E1CD3"/>
    <w:rsid w:val="004E1D84"/>
    <w:rsid w:val="004E1FA7"/>
    <w:rsid w:val="004E20FA"/>
    <w:rsid w:val="004E21F9"/>
    <w:rsid w:val="004E22A4"/>
    <w:rsid w:val="004E23C3"/>
    <w:rsid w:val="004E23F8"/>
    <w:rsid w:val="004E2405"/>
    <w:rsid w:val="004E2653"/>
    <w:rsid w:val="004E2700"/>
    <w:rsid w:val="004E2A22"/>
    <w:rsid w:val="004E305D"/>
    <w:rsid w:val="004E3083"/>
    <w:rsid w:val="004E3097"/>
    <w:rsid w:val="004E310D"/>
    <w:rsid w:val="004E3173"/>
    <w:rsid w:val="004E36AB"/>
    <w:rsid w:val="004E36C2"/>
    <w:rsid w:val="004E3831"/>
    <w:rsid w:val="004E3AFF"/>
    <w:rsid w:val="004E3F55"/>
    <w:rsid w:val="004E3F5C"/>
    <w:rsid w:val="004E40E9"/>
    <w:rsid w:val="004E42A4"/>
    <w:rsid w:val="004E433B"/>
    <w:rsid w:val="004E43AC"/>
    <w:rsid w:val="004E4712"/>
    <w:rsid w:val="004E5197"/>
    <w:rsid w:val="004E5299"/>
    <w:rsid w:val="004E5774"/>
    <w:rsid w:val="004E5990"/>
    <w:rsid w:val="004E5A74"/>
    <w:rsid w:val="004E5AB0"/>
    <w:rsid w:val="004E5C4E"/>
    <w:rsid w:val="004E5CDA"/>
    <w:rsid w:val="004E5D66"/>
    <w:rsid w:val="004E5EF6"/>
    <w:rsid w:val="004E6070"/>
    <w:rsid w:val="004E6132"/>
    <w:rsid w:val="004E62BA"/>
    <w:rsid w:val="004E6305"/>
    <w:rsid w:val="004E63A8"/>
    <w:rsid w:val="004E6411"/>
    <w:rsid w:val="004E643E"/>
    <w:rsid w:val="004E651D"/>
    <w:rsid w:val="004E68E9"/>
    <w:rsid w:val="004E68F7"/>
    <w:rsid w:val="004E6D78"/>
    <w:rsid w:val="004E702C"/>
    <w:rsid w:val="004E712E"/>
    <w:rsid w:val="004E7246"/>
    <w:rsid w:val="004E728F"/>
    <w:rsid w:val="004E73C8"/>
    <w:rsid w:val="004E7659"/>
    <w:rsid w:val="004E7758"/>
    <w:rsid w:val="004E77EF"/>
    <w:rsid w:val="004E780D"/>
    <w:rsid w:val="004E78B4"/>
    <w:rsid w:val="004E7A14"/>
    <w:rsid w:val="004E7A6A"/>
    <w:rsid w:val="004E7A9A"/>
    <w:rsid w:val="004E7B76"/>
    <w:rsid w:val="004E7D5A"/>
    <w:rsid w:val="004E7E84"/>
    <w:rsid w:val="004E7E9C"/>
    <w:rsid w:val="004E7EBE"/>
    <w:rsid w:val="004F00B4"/>
    <w:rsid w:val="004F00F4"/>
    <w:rsid w:val="004F0149"/>
    <w:rsid w:val="004F02AF"/>
    <w:rsid w:val="004F0420"/>
    <w:rsid w:val="004F08E5"/>
    <w:rsid w:val="004F0A0A"/>
    <w:rsid w:val="004F0BD8"/>
    <w:rsid w:val="004F0C9A"/>
    <w:rsid w:val="004F0EA2"/>
    <w:rsid w:val="004F0ED4"/>
    <w:rsid w:val="004F1133"/>
    <w:rsid w:val="004F11EC"/>
    <w:rsid w:val="004F1267"/>
    <w:rsid w:val="004F14E7"/>
    <w:rsid w:val="004F15C2"/>
    <w:rsid w:val="004F170C"/>
    <w:rsid w:val="004F1AD3"/>
    <w:rsid w:val="004F1B2E"/>
    <w:rsid w:val="004F1B59"/>
    <w:rsid w:val="004F1D44"/>
    <w:rsid w:val="004F2074"/>
    <w:rsid w:val="004F209C"/>
    <w:rsid w:val="004F2164"/>
    <w:rsid w:val="004F2170"/>
    <w:rsid w:val="004F222D"/>
    <w:rsid w:val="004F234A"/>
    <w:rsid w:val="004F2494"/>
    <w:rsid w:val="004F256B"/>
    <w:rsid w:val="004F25D0"/>
    <w:rsid w:val="004F26CE"/>
    <w:rsid w:val="004F2843"/>
    <w:rsid w:val="004F297D"/>
    <w:rsid w:val="004F2ACE"/>
    <w:rsid w:val="004F2C45"/>
    <w:rsid w:val="004F2D1C"/>
    <w:rsid w:val="004F2D3C"/>
    <w:rsid w:val="004F2D52"/>
    <w:rsid w:val="004F2DA2"/>
    <w:rsid w:val="004F2F77"/>
    <w:rsid w:val="004F2FD7"/>
    <w:rsid w:val="004F2FEE"/>
    <w:rsid w:val="004F30E4"/>
    <w:rsid w:val="004F3277"/>
    <w:rsid w:val="004F3317"/>
    <w:rsid w:val="004F3393"/>
    <w:rsid w:val="004F3585"/>
    <w:rsid w:val="004F3595"/>
    <w:rsid w:val="004F3598"/>
    <w:rsid w:val="004F3804"/>
    <w:rsid w:val="004F3975"/>
    <w:rsid w:val="004F3B9E"/>
    <w:rsid w:val="004F40C5"/>
    <w:rsid w:val="004F4123"/>
    <w:rsid w:val="004F4543"/>
    <w:rsid w:val="004F4573"/>
    <w:rsid w:val="004F4585"/>
    <w:rsid w:val="004F467E"/>
    <w:rsid w:val="004F47F4"/>
    <w:rsid w:val="004F4A51"/>
    <w:rsid w:val="004F4B3C"/>
    <w:rsid w:val="004F4BDE"/>
    <w:rsid w:val="004F4DA3"/>
    <w:rsid w:val="004F4DB6"/>
    <w:rsid w:val="004F51B2"/>
    <w:rsid w:val="004F527E"/>
    <w:rsid w:val="004F52B5"/>
    <w:rsid w:val="004F594A"/>
    <w:rsid w:val="004F5B42"/>
    <w:rsid w:val="004F5CA7"/>
    <w:rsid w:val="004F601C"/>
    <w:rsid w:val="004F612C"/>
    <w:rsid w:val="004F6317"/>
    <w:rsid w:val="004F6350"/>
    <w:rsid w:val="004F703C"/>
    <w:rsid w:val="004F70C8"/>
    <w:rsid w:val="004F7143"/>
    <w:rsid w:val="004F7290"/>
    <w:rsid w:val="004F75AE"/>
    <w:rsid w:val="004F76B1"/>
    <w:rsid w:val="004F786B"/>
    <w:rsid w:val="004F78F8"/>
    <w:rsid w:val="004F7A29"/>
    <w:rsid w:val="004F7A4E"/>
    <w:rsid w:val="004F7B78"/>
    <w:rsid w:val="004F7CA8"/>
    <w:rsid w:val="00500084"/>
    <w:rsid w:val="005001E4"/>
    <w:rsid w:val="00500490"/>
    <w:rsid w:val="00500BA9"/>
    <w:rsid w:val="00500D76"/>
    <w:rsid w:val="00500DE0"/>
    <w:rsid w:val="00500FAE"/>
    <w:rsid w:val="00501714"/>
    <w:rsid w:val="00501728"/>
    <w:rsid w:val="00501A0B"/>
    <w:rsid w:val="00501DD9"/>
    <w:rsid w:val="00501E78"/>
    <w:rsid w:val="00501F55"/>
    <w:rsid w:val="00502295"/>
    <w:rsid w:val="005027D2"/>
    <w:rsid w:val="00502958"/>
    <w:rsid w:val="00502B9F"/>
    <w:rsid w:val="00502BA2"/>
    <w:rsid w:val="00502D30"/>
    <w:rsid w:val="00502D86"/>
    <w:rsid w:val="00502DA2"/>
    <w:rsid w:val="00502DDC"/>
    <w:rsid w:val="0050376B"/>
    <w:rsid w:val="0050388B"/>
    <w:rsid w:val="00503BA2"/>
    <w:rsid w:val="00503D3B"/>
    <w:rsid w:val="005040B7"/>
    <w:rsid w:val="0050416C"/>
    <w:rsid w:val="005041F3"/>
    <w:rsid w:val="00504303"/>
    <w:rsid w:val="00504337"/>
    <w:rsid w:val="00504339"/>
    <w:rsid w:val="0050507E"/>
    <w:rsid w:val="005051F7"/>
    <w:rsid w:val="0050534C"/>
    <w:rsid w:val="00505454"/>
    <w:rsid w:val="005055B7"/>
    <w:rsid w:val="0050577C"/>
    <w:rsid w:val="0050577E"/>
    <w:rsid w:val="00505B5C"/>
    <w:rsid w:val="00505CA3"/>
    <w:rsid w:val="00505E6E"/>
    <w:rsid w:val="00506386"/>
    <w:rsid w:val="0050658A"/>
    <w:rsid w:val="0050678A"/>
    <w:rsid w:val="005067D8"/>
    <w:rsid w:val="005068F1"/>
    <w:rsid w:val="00506AEF"/>
    <w:rsid w:val="00506B1C"/>
    <w:rsid w:val="00506B31"/>
    <w:rsid w:val="00506CBA"/>
    <w:rsid w:val="0050701E"/>
    <w:rsid w:val="0050706C"/>
    <w:rsid w:val="005072C5"/>
    <w:rsid w:val="00507335"/>
    <w:rsid w:val="00507768"/>
    <w:rsid w:val="005077FF"/>
    <w:rsid w:val="00507B2E"/>
    <w:rsid w:val="005100CE"/>
    <w:rsid w:val="005101FA"/>
    <w:rsid w:val="00510294"/>
    <w:rsid w:val="005106AD"/>
    <w:rsid w:val="005107A4"/>
    <w:rsid w:val="005108B6"/>
    <w:rsid w:val="00510AE0"/>
    <w:rsid w:val="00510F6D"/>
    <w:rsid w:val="00511067"/>
    <w:rsid w:val="005111FD"/>
    <w:rsid w:val="0051128C"/>
    <w:rsid w:val="00511369"/>
    <w:rsid w:val="005113C5"/>
    <w:rsid w:val="00511459"/>
    <w:rsid w:val="00511562"/>
    <w:rsid w:val="00511834"/>
    <w:rsid w:val="00511BFA"/>
    <w:rsid w:val="00511C44"/>
    <w:rsid w:val="00511DB1"/>
    <w:rsid w:val="00511F55"/>
    <w:rsid w:val="005121DA"/>
    <w:rsid w:val="00512341"/>
    <w:rsid w:val="005123B2"/>
    <w:rsid w:val="00512462"/>
    <w:rsid w:val="00512561"/>
    <w:rsid w:val="00512595"/>
    <w:rsid w:val="00512837"/>
    <w:rsid w:val="00512D0C"/>
    <w:rsid w:val="00512D15"/>
    <w:rsid w:val="00512D30"/>
    <w:rsid w:val="00512D82"/>
    <w:rsid w:val="00512E52"/>
    <w:rsid w:val="005131CC"/>
    <w:rsid w:val="005133C2"/>
    <w:rsid w:val="00513401"/>
    <w:rsid w:val="00513894"/>
    <w:rsid w:val="0051393D"/>
    <w:rsid w:val="00513D0D"/>
    <w:rsid w:val="00513D9E"/>
    <w:rsid w:val="005142DD"/>
    <w:rsid w:val="0051458E"/>
    <w:rsid w:val="00514709"/>
    <w:rsid w:val="00514762"/>
    <w:rsid w:val="005147F8"/>
    <w:rsid w:val="00514BFD"/>
    <w:rsid w:val="00514C66"/>
    <w:rsid w:val="00514C8A"/>
    <w:rsid w:val="00514DC3"/>
    <w:rsid w:val="00514DD5"/>
    <w:rsid w:val="00515434"/>
    <w:rsid w:val="005154AD"/>
    <w:rsid w:val="005155F7"/>
    <w:rsid w:val="005157C7"/>
    <w:rsid w:val="00515D4D"/>
    <w:rsid w:val="005162D0"/>
    <w:rsid w:val="005163B9"/>
    <w:rsid w:val="00516746"/>
    <w:rsid w:val="00516B6B"/>
    <w:rsid w:val="00516D91"/>
    <w:rsid w:val="00516E77"/>
    <w:rsid w:val="00516EAA"/>
    <w:rsid w:val="00516F44"/>
    <w:rsid w:val="00517063"/>
    <w:rsid w:val="005171C1"/>
    <w:rsid w:val="005172BB"/>
    <w:rsid w:val="0051743A"/>
    <w:rsid w:val="0051757E"/>
    <w:rsid w:val="005176B3"/>
    <w:rsid w:val="00517928"/>
    <w:rsid w:val="00517987"/>
    <w:rsid w:val="00517C68"/>
    <w:rsid w:val="00517CAA"/>
    <w:rsid w:val="00517CB7"/>
    <w:rsid w:val="00517D31"/>
    <w:rsid w:val="00517DBA"/>
    <w:rsid w:val="00520193"/>
    <w:rsid w:val="00520354"/>
    <w:rsid w:val="005206D8"/>
    <w:rsid w:val="00520944"/>
    <w:rsid w:val="00520A4C"/>
    <w:rsid w:val="00520CEC"/>
    <w:rsid w:val="00520EC5"/>
    <w:rsid w:val="00520FBD"/>
    <w:rsid w:val="005210F9"/>
    <w:rsid w:val="005213C5"/>
    <w:rsid w:val="00521422"/>
    <w:rsid w:val="00521485"/>
    <w:rsid w:val="005216C7"/>
    <w:rsid w:val="005219C9"/>
    <w:rsid w:val="005219D9"/>
    <w:rsid w:val="005219FB"/>
    <w:rsid w:val="00521A24"/>
    <w:rsid w:val="00521B50"/>
    <w:rsid w:val="00521C08"/>
    <w:rsid w:val="00521CFB"/>
    <w:rsid w:val="00521E1B"/>
    <w:rsid w:val="00521EB2"/>
    <w:rsid w:val="00521F27"/>
    <w:rsid w:val="0052213B"/>
    <w:rsid w:val="00522331"/>
    <w:rsid w:val="005227C1"/>
    <w:rsid w:val="00522D29"/>
    <w:rsid w:val="00522D7C"/>
    <w:rsid w:val="005230E2"/>
    <w:rsid w:val="00523198"/>
    <w:rsid w:val="0052341B"/>
    <w:rsid w:val="005235C6"/>
    <w:rsid w:val="0052360F"/>
    <w:rsid w:val="005238A6"/>
    <w:rsid w:val="00523A26"/>
    <w:rsid w:val="00523ABD"/>
    <w:rsid w:val="00523F72"/>
    <w:rsid w:val="0052448D"/>
    <w:rsid w:val="00524937"/>
    <w:rsid w:val="00524980"/>
    <w:rsid w:val="00524D59"/>
    <w:rsid w:val="00524F9C"/>
    <w:rsid w:val="00525029"/>
    <w:rsid w:val="00525119"/>
    <w:rsid w:val="0052515E"/>
    <w:rsid w:val="00525208"/>
    <w:rsid w:val="005252D9"/>
    <w:rsid w:val="00525419"/>
    <w:rsid w:val="00525459"/>
    <w:rsid w:val="005254DE"/>
    <w:rsid w:val="00525678"/>
    <w:rsid w:val="005257EF"/>
    <w:rsid w:val="0052588A"/>
    <w:rsid w:val="00525B34"/>
    <w:rsid w:val="00525D16"/>
    <w:rsid w:val="00525DA9"/>
    <w:rsid w:val="005262B9"/>
    <w:rsid w:val="005262DC"/>
    <w:rsid w:val="005262F5"/>
    <w:rsid w:val="00526364"/>
    <w:rsid w:val="00526382"/>
    <w:rsid w:val="0052663B"/>
    <w:rsid w:val="00526941"/>
    <w:rsid w:val="005269F6"/>
    <w:rsid w:val="00526A57"/>
    <w:rsid w:val="00526A69"/>
    <w:rsid w:val="00526BA8"/>
    <w:rsid w:val="00526BEA"/>
    <w:rsid w:val="00526BF0"/>
    <w:rsid w:val="00526C45"/>
    <w:rsid w:val="005272A2"/>
    <w:rsid w:val="00527630"/>
    <w:rsid w:val="005277BB"/>
    <w:rsid w:val="0052783A"/>
    <w:rsid w:val="00527A86"/>
    <w:rsid w:val="00527C7B"/>
    <w:rsid w:val="00527E95"/>
    <w:rsid w:val="00527F5F"/>
    <w:rsid w:val="00527FEE"/>
    <w:rsid w:val="0053030D"/>
    <w:rsid w:val="00530322"/>
    <w:rsid w:val="00530519"/>
    <w:rsid w:val="005305D0"/>
    <w:rsid w:val="005307E4"/>
    <w:rsid w:val="005307EF"/>
    <w:rsid w:val="00530860"/>
    <w:rsid w:val="005308E0"/>
    <w:rsid w:val="00530936"/>
    <w:rsid w:val="00530A56"/>
    <w:rsid w:val="00530B04"/>
    <w:rsid w:val="00530C92"/>
    <w:rsid w:val="00530CA1"/>
    <w:rsid w:val="00530D44"/>
    <w:rsid w:val="00530DF1"/>
    <w:rsid w:val="005310F4"/>
    <w:rsid w:val="00531291"/>
    <w:rsid w:val="0053135D"/>
    <w:rsid w:val="00531511"/>
    <w:rsid w:val="005315C1"/>
    <w:rsid w:val="005315C4"/>
    <w:rsid w:val="00531622"/>
    <w:rsid w:val="00531B9F"/>
    <w:rsid w:val="00531D9B"/>
    <w:rsid w:val="00531F50"/>
    <w:rsid w:val="00532020"/>
    <w:rsid w:val="0053220B"/>
    <w:rsid w:val="0053225A"/>
    <w:rsid w:val="005323D3"/>
    <w:rsid w:val="005323E2"/>
    <w:rsid w:val="0053246C"/>
    <w:rsid w:val="0053262D"/>
    <w:rsid w:val="00532865"/>
    <w:rsid w:val="00532875"/>
    <w:rsid w:val="00532A04"/>
    <w:rsid w:val="00532A77"/>
    <w:rsid w:val="00532A7C"/>
    <w:rsid w:val="00532A88"/>
    <w:rsid w:val="00532AC2"/>
    <w:rsid w:val="00532E2E"/>
    <w:rsid w:val="00532E8D"/>
    <w:rsid w:val="005330D7"/>
    <w:rsid w:val="0053332D"/>
    <w:rsid w:val="00533394"/>
    <w:rsid w:val="00533533"/>
    <w:rsid w:val="00533683"/>
    <w:rsid w:val="00533820"/>
    <w:rsid w:val="00533A7A"/>
    <w:rsid w:val="00533B0F"/>
    <w:rsid w:val="00533B23"/>
    <w:rsid w:val="00533BEA"/>
    <w:rsid w:val="00533C4B"/>
    <w:rsid w:val="00533EE0"/>
    <w:rsid w:val="00533FBD"/>
    <w:rsid w:val="00534051"/>
    <w:rsid w:val="005340A4"/>
    <w:rsid w:val="0053448F"/>
    <w:rsid w:val="005347EE"/>
    <w:rsid w:val="00534948"/>
    <w:rsid w:val="005349BC"/>
    <w:rsid w:val="00534A7B"/>
    <w:rsid w:val="00534C21"/>
    <w:rsid w:val="00534E17"/>
    <w:rsid w:val="00534E37"/>
    <w:rsid w:val="00534EE4"/>
    <w:rsid w:val="00535320"/>
    <w:rsid w:val="0053542C"/>
    <w:rsid w:val="00535518"/>
    <w:rsid w:val="00535687"/>
    <w:rsid w:val="005356DA"/>
    <w:rsid w:val="0053573E"/>
    <w:rsid w:val="00535A12"/>
    <w:rsid w:val="00535A66"/>
    <w:rsid w:val="00535D3A"/>
    <w:rsid w:val="00535DD5"/>
    <w:rsid w:val="00535E12"/>
    <w:rsid w:val="00535F7A"/>
    <w:rsid w:val="0053652F"/>
    <w:rsid w:val="00536865"/>
    <w:rsid w:val="005369E1"/>
    <w:rsid w:val="00536D5A"/>
    <w:rsid w:val="00536ECD"/>
    <w:rsid w:val="00536F00"/>
    <w:rsid w:val="00536FAE"/>
    <w:rsid w:val="00537204"/>
    <w:rsid w:val="00537216"/>
    <w:rsid w:val="00537356"/>
    <w:rsid w:val="005374D3"/>
    <w:rsid w:val="0053757E"/>
    <w:rsid w:val="005379FA"/>
    <w:rsid w:val="00537D7A"/>
    <w:rsid w:val="00540048"/>
    <w:rsid w:val="005400FD"/>
    <w:rsid w:val="00540488"/>
    <w:rsid w:val="00540623"/>
    <w:rsid w:val="00540886"/>
    <w:rsid w:val="005409CB"/>
    <w:rsid w:val="00540A3C"/>
    <w:rsid w:val="00540C41"/>
    <w:rsid w:val="00540FE1"/>
    <w:rsid w:val="00541435"/>
    <w:rsid w:val="0054172B"/>
    <w:rsid w:val="005417BC"/>
    <w:rsid w:val="005417F4"/>
    <w:rsid w:val="00541964"/>
    <w:rsid w:val="00541ACC"/>
    <w:rsid w:val="00541AEC"/>
    <w:rsid w:val="00541C5F"/>
    <w:rsid w:val="00541CBF"/>
    <w:rsid w:val="00541F6F"/>
    <w:rsid w:val="0054246A"/>
    <w:rsid w:val="0054254A"/>
    <w:rsid w:val="00542574"/>
    <w:rsid w:val="00542629"/>
    <w:rsid w:val="005426FF"/>
    <w:rsid w:val="0054290F"/>
    <w:rsid w:val="00542B7B"/>
    <w:rsid w:val="00542C19"/>
    <w:rsid w:val="00542DA2"/>
    <w:rsid w:val="00542F98"/>
    <w:rsid w:val="00543273"/>
    <w:rsid w:val="005432E9"/>
    <w:rsid w:val="005433F3"/>
    <w:rsid w:val="005435F8"/>
    <w:rsid w:val="00543610"/>
    <w:rsid w:val="0054381F"/>
    <w:rsid w:val="00543A30"/>
    <w:rsid w:val="00543EBC"/>
    <w:rsid w:val="0054404B"/>
    <w:rsid w:val="0054405E"/>
    <w:rsid w:val="0054408B"/>
    <w:rsid w:val="00544233"/>
    <w:rsid w:val="00544341"/>
    <w:rsid w:val="0054479A"/>
    <w:rsid w:val="00544A81"/>
    <w:rsid w:val="00544B0A"/>
    <w:rsid w:val="00544B3F"/>
    <w:rsid w:val="00544E07"/>
    <w:rsid w:val="00544E5F"/>
    <w:rsid w:val="00544FC2"/>
    <w:rsid w:val="00545423"/>
    <w:rsid w:val="0054548E"/>
    <w:rsid w:val="0054558B"/>
    <w:rsid w:val="00545783"/>
    <w:rsid w:val="0054578F"/>
    <w:rsid w:val="00545875"/>
    <w:rsid w:val="00545AD8"/>
    <w:rsid w:val="00545E21"/>
    <w:rsid w:val="00545F34"/>
    <w:rsid w:val="00546098"/>
    <w:rsid w:val="005460D9"/>
    <w:rsid w:val="005460E7"/>
    <w:rsid w:val="005463B0"/>
    <w:rsid w:val="00546431"/>
    <w:rsid w:val="00546593"/>
    <w:rsid w:val="005465B4"/>
    <w:rsid w:val="005466CA"/>
    <w:rsid w:val="005467B3"/>
    <w:rsid w:val="0054696C"/>
    <w:rsid w:val="00546B9F"/>
    <w:rsid w:val="00546C1F"/>
    <w:rsid w:val="00546C61"/>
    <w:rsid w:val="00546CEE"/>
    <w:rsid w:val="00546CF6"/>
    <w:rsid w:val="00546D60"/>
    <w:rsid w:val="00546ED1"/>
    <w:rsid w:val="00546F2F"/>
    <w:rsid w:val="005470D5"/>
    <w:rsid w:val="00547145"/>
    <w:rsid w:val="00547198"/>
    <w:rsid w:val="00547258"/>
    <w:rsid w:val="005472C7"/>
    <w:rsid w:val="005473DD"/>
    <w:rsid w:val="005476C8"/>
    <w:rsid w:val="005479F1"/>
    <w:rsid w:val="00547A80"/>
    <w:rsid w:val="00547BB7"/>
    <w:rsid w:val="00547C82"/>
    <w:rsid w:val="00547F99"/>
    <w:rsid w:val="005501BA"/>
    <w:rsid w:val="00550279"/>
    <w:rsid w:val="005503C0"/>
    <w:rsid w:val="005503C4"/>
    <w:rsid w:val="005504F1"/>
    <w:rsid w:val="0055072C"/>
    <w:rsid w:val="005507CA"/>
    <w:rsid w:val="005507CB"/>
    <w:rsid w:val="0055089B"/>
    <w:rsid w:val="00550A3A"/>
    <w:rsid w:val="00551596"/>
    <w:rsid w:val="00551B34"/>
    <w:rsid w:val="00551B64"/>
    <w:rsid w:val="00551CAF"/>
    <w:rsid w:val="00551CFD"/>
    <w:rsid w:val="00551E9D"/>
    <w:rsid w:val="00552445"/>
    <w:rsid w:val="0055247C"/>
    <w:rsid w:val="0055262D"/>
    <w:rsid w:val="00552708"/>
    <w:rsid w:val="0055274F"/>
    <w:rsid w:val="0055278C"/>
    <w:rsid w:val="005529F0"/>
    <w:rsid w:val="00552B3F"/>
    <w:rsid w:val="00552D77"/>
    <w:rsid w:val="00552E1D"/>
    <w:rsid w:val="00552FDC"/>
    <w:rsid w:val="00553234"/>
    <w:rsid w:val="0055357D"/>
    <w:rsid w:val="005535BE"/>
    <w:rsid w:val="00553725"/>
    <w:rsid w:val="00553D1A"/>
    <w:rsid w:val="00553F19"/>
    <w:rsid w:val="00553FA8"/>
    <w:rsid w:val="00554143"/>
    <w:rsid w:val="00554158"/>
    <w:rsid w:val="00554265"/>
    <w:rsid w:val="005542F3"/>
    <w:rsid w:val="00554373"/>
    <w:rsid w:val="005544A2"/>
    <w:rsid w:val="0055485F"/>
    <w:rsid w:val="005548D4"/>
    <w:rsid w:val="00554901"/>
    <w:rsid w:val="00554C7A"/>
    <w:rsid w:val="00554C9C"/>
    <w:rsid w:val="00554D9E"/>
    <w:rsid w:val="00555393"/>
    <w:rsid w:val="005553F0"/>
    <w:rsid w:val="00555493"/>
    <w:rsid w:val="0055572E"/>
    <w:rsid w:val="00555907"/>
    <w:rsid w:val="00555E44"/>
    <w:rsid w:val="00555FE7"/>
    <w:rsid w:val="00556040"/>
    <w:rsid w:val="00556146"/>
    <w:rsid w:val="0055624C"/>
    <w:rsid w:val="00556381"/>
    <w:rsid w:val="0055655D"/>
    <w:rsid w:val="005565BB"/>
    <w:rsid w:val="005566D1"/>
    <w:rsid w:val="00556906"/>
    <w:rsid w:val="00556A70"/>
    <w:rsid w:val="00556C8E"/>
    <w:rsid w:val="00556EB6"/>
    <w:rsid w:val="00557037"/>
    <w:rsid w:val="00557072"/>
    <w:rsid w:val="0055733E"/>
    <w:rsid w:val="00557361"/>
    <w:rsid w:val="00557397"/>
    <w:rsid w:val="00557432"/>
    <w:rsid w:val="00557698"/>
    <w:rsid w:val="00557719"/>
    <w:rsid w:val="005578C9"/>
    <w:rsid w:val="00557B54"/>
    <w:rsid w:val="00557C9C"/>
    <w:rsid w:val="00560414"/>
    <w:rsid w:val="00560950"/>
    <w:rsid w:val="00560B3B"/>
    <w:rsid w:val="00560B47"/>
    <w:rsid w:val="00560C3B"/>
    <w:rsid w:val="00560D8E"/>
    <w:rsid w:val="00560E5A"/>
    <w:rsid w:val="00560F14"/>
    <w:rsid w:val="005615DD"/>
    <w:rsid w:val="00561C4F"/>
    <w:rsid w:val="00561D37"/>
    <w:rsid w:val="00561E73"/>
    <w:rsid w:val="00562091"/>
    <w:rsid w:val="005622E8"/>
    <w:rsid w:val="0056235E"/>
    <w:rsid w:val="00562411"/>
    <w:rsid w:val="0056241C"/>
    <w:rsid w:val="00562886"/>
    <w:rsid w:val="005629A0"/>
    <w:rsid w:val="00562C52"/>
    <w:rsid w:val="00562CB1"/>
    <w:rsid w:val="00562CBD"/>
    <w:rsid w:val="00562D54"/>
    <w:rsid w:val="00562F4A"/>
    <w:rsid w:val="00562FA3"/>
    <w:rsid w:val="00563076"/>
    <w:rsid w:val="00563198"/>
    <w:rsid w:val="00563359"/>
    <w:rsid w:val="00563B13"/>
    <w:rsid w:val="00563BC4"/>
    <w:rsid w:val="00563CE8"/>
    <w:rsid w:val="00563EFC"/>
    <w:rsid w:val="00564081"/>
    <w:rsid w:val="005642CB"/>
    <w:rsid w:val="00564569"/>
    <w:rsid w:val="00564727"/>
    <w:rsid w:val="0056488E"/>
    <w:rsid w:val="005648B9"/>
    <w:rsid w:val="005648C9"/>
    <w:rsid w:val="00564901"/>
    <w:rsid w:val="00564909"/>
    <w:rsid w:val="00564913"/>
    <w:rsid w:val="00564E1F"/>
    <w:rsid w:val="00564E9B"/>
    <w:rsid w:val="00564F2F"/>
    <w:rsid w:val="00564FBD"/>
    <w:rsid w:val="00565145"/>
    <w:rsid w:val="00565203"/>
    <w:rsid w:val="005653DF"/>
    <w:rsid w:val="0056567F"/>
    <w:rsid w:val="00565823"/>
    <w:rsid w:val="00565BA9"/>
    <w:rsid w:val="00565C14"/>
    <w:rsid w:val="00565D4D"/>
    <w:rsid w:val="00565F86"/>
    <w:rsid w:val="0056633B"/>
    <w:rsid w:val="0056638A"/>
    <w:rsid w:val="00566392"/>
    <w:rsid w:val="00566546"/>
    <w:rsid w:val="005668A2"/>
    <w:rsid w:val="00566BBD"/>
    <w:rsid w:val="005672EA"/>
    <w:rsid w:val="005672FC"/>
    <w:rsid w:val="00567327"/>
    <w:rsid w:val="00567357"/>
    <w:rsid w:val="00567B75"/>
    <w:rsid w:val="00567C42"/>
    <w:rsid w:val="00567D7D"/>
    <w:rsid w:val="00570058"/>
    <w:rsid w:val="005700F2"/>
    <w:rsid w:val="005702BA"/>
    <w:rsid w:val="00570356"/>
    <w:rsid w:val="005703E9"/>
    <w:rsid w:val="0057048A"/>
    <w:rsid w:val="005704E3"/>
    <w:rsid w:val="00570530"/>
    <w:rsid w:val="005705B0"/>
    <w:rsid w:val="0057065A"/>
    <w:rsid w:val="005706A2"/>
    <w:rsid w:val="005706D4"/>
    <w:rsid w:val="00570AB5"/>
    <w:rsid w:val="00570B09"/>
    <w:rsid w:val="00570B11"/>
    <w:rsid w:val="00570F91"/>
    <w:rsid w:val="005710DB"/>
    <w:rsid w:val="005712E5"/>
    <w:rsid w:val="0057140C"/>
    <w:rsid w:val="00571560"/>
    <w:rsid w:val="005716FC"/>
    <w:rsid w:val="00571818"/>
    <w:rsid w:val="0057182A"/>
    <w:rsid w:val="0057184A"/>
    <w:rsid w:val="005718FB"/>
    <w:rsid w:val="00571B67"/>
    <w:rsid w:val="00572169"/>
    <w:rsid w:val="005723E6"/>
    <w:rsid w:val="0057271A"/>
    <w:rsid w:val="00572845"/>
    <w:rsid w:val="0057284C"/>
    <w:rsid w:val="00572B50"/>
    <w:rsid w:val="00572BE7"/>
    <w:rsid w:val="00572DC7"/>
    <w:rsid w:val="00572E18"/>
    <w:rsid w:val="00572F8C"/>
    <w:rsid w:val="00573239"/>
    <w:rsid w:val="00573299"/>
    <w:rsid w:val="005734E4"/>
    <w:rsid w:val="0057355E"/>
    <w:rsid w:val="0057358C"/>
    <w:rsid w:val="0057367F"/>
    <w:rsid w:val="005737DB"/>
    <w:rsid w:val="00573903"/>
    <w:rsid w:val="00573B2A"/>
    <w:rsid w:val="00573D16"/>
    <w:rsid w:val="00573E43"/>
    <w:rsid w:val="00573E4E"/>
    <w:rsid w:val="00573F70"/>
    <w:rsid w:val="00574015"/>
    <w:rsid w:val="005742DF"/>
    <w:rsid w:val="00574324"/>
    <w:rsid w:val="0057446F"/>
    <w:rsid w:val="005745EC"/>
    <w:rsid w:val="00574D1F"/>
    <w:rsid w:val="00574DA6"/>
    <w:rsid w:val="00575182"/>
    <w:rsid w:val="005751E9"/>
    <w:rsid w:val="0057547A"/>
    <w:rsid w:val="00575547"/>
    <w:rsid w:val="00575655"/>
    <w:rsid w:val="00575A51"/>
    <w:rsid w:val="00575DC8"/>
    <w:rsid w:val="00576175"/>
    <w:rsid w:val="005761A9"/>
    <w:rsid w:val="005762FE"/>
    <w:rsid w:val="005765C2"/>
    <w:rsid w:val="005766B8"/>
    <w:rsid w:val="00576F8C"/>
    <w:rsid w:val="00577005"/>
    <w:rsid w:val="005778E8"/>
    <w:rsid w:val="005779DB"/>
    <w:rsid w:val="00577A03"/>
    <w:rsid w:val="00577AE6"/>
    <w:rsid w:val="00577EFE"/>
    <w:rsid w:val="00577FB0"/>
    <w:rsid w:val="005802E8"/>
    <w:rsid w:val="0058046D"/>
    <w:rsid w:val="005804AE"/>
    <w:rsid w:val="005804F9"/>
    <w:rsid w:val="005805EC"/>
    <w:rsid w:val="005807E8"/>
    <w:rsid w:val="00580B4B"/>
    <w:rsid w:val="00580B5D"/>
    <w:rsid w:val="00580BEE"/>
    <w:rsid w:val="00580D38"/>
    <w:rsid w:val="00580FFD"/>
    <w:rsid w:val="00581686"/>
    <w:rsid w:val="0058188B"/>
    <w:rsid w:val="005821E6"/>
    <w:rsid w:val="005822EF"/>
    <w:rsid w:val="0058238F"/>
    <w:rsid w:val="00582430"/>
    <w:rsid w:val="0058273B"/>
    <w:rsid w:val="0058277A"/>
    <w:rsid w:val="00582806"/>
    <w:rsid w:val="0058282C"/>
    <w:rsid w:val="0058288A"/>
    <w:rsid w:val="00582A93"/>
    <w:rsid w:val="0058383F"/>
    <w:rsid w:val="00583A4A"/>
    <w:rsid w:val="00583AD0"/>
    <w:rsid w:val="00583B39"/>
    <w:rsid w:val="00583BEA"/>
    <w:rsid w:val="00583C99"/>
    <w:rsid w:val="00583EA1"/>
    <w:rsid w:val="005841BE"/>
    <w:rsid w:val="005845A3"/>
    <w:rsid w:val="00584AB1"/>
    <w:rsid w:val="00584C2C"/>
    <w:rsid w:val="00584E7F"/>
    <w:rsid w:val="00584FB2"/>
    <w:rsid w:val="005850EC"/>
    <w:rsid w:val="00585128"/>
    <w:rsid w:val="00585181"/>
    <w:rsid w:val="005853D3"/>
    <w:rsid w:val="0058549F"/>
    <w:rsid w:val="00585608"/>
    <w:rsid w:val="005856E6"/>
    <w:rsid w:val="005857B1"/>
    <w:rsid w:val="005857DD"/>
    <w:rsid w:val="0058582F"/>
    <w:rsid w:val="00585BBB"/>
    <w:rsid w:val="00585D08"/>
    <w:rsid w:val="00585D51"/>
    <w:rsid w:val="0058619A"/>
    <w:rsid w:val="005866D6"/>
    <w:rsid w:val="00586AED"/>
    <w:rsid w:val="00586AF2"/>
    <w:rsid w:val="00586D0A"/>
    <w:rsid w:val="00587121"/>
    <w:rsid w:val="005871D4"/>
    <w:rsid w:val="0058727F"/>
    <w:rsid w:val="005873D1"/>
    <w:rsid w:val="005874FA"/>
    <w:rsid w:val="005876E2"/>
    <w:rsid w:val="00587781"/>
    <w:rsid w:val="005877F7"/>
    <w:rsid w:val="00587AB5"/>
    <w:rsid w:val="00587AB8"/>
    <w:rsid w:val="00587D69"/>
    <w:rsid w:val="00590677"/>
    <w:rsid w:val="0059068B"/>
    <w:rsid w:val="0059080A"/>
    <w:rsid w:val="00590890"/>
    <w:rsid w:val="0059090F"/>
    <w:rsid w:val="00590C56"/>
    <w:rsid w:val="00591303"/>
    <w:rsid w:val="00591444"/>
    <w:rsid w:val="00591569"/>
    <w:rsid w:val="00591895"/>
    <w:rsid w:val="0059193A"/>
    <w:rsid w:val="005919D0"/>
    <w:rsid w:val="00591A1A"/>
    <w:rsid w:val="00591A40"/>
    <w:rsid w:val="00591C1F"/>
    <w:rsid w:val="00591C7F"/>
    <w:rsid w:val="005921A7"/>
    <w:rsid w:val="0059220C"/>
    <w:rsid w:val="0059248D"/>
    <w:rsid w:val="005927E9"/>
    <w:rsid w:val="005929B7"/>
    <w:rsid w:val="00592A31"/>
    <w:rsid w:val="00592A52"/>
    <w:rsid w:val="00592EF1"/>
    <w:rsid w:val="0059303E"/>
    <w:rsid w:val="00593062"/>
    <w:rsid w:val="00593277"/>
    <w:rsid w:val="00593381"/>
    <w:rsid w:val="00593553"/>
    <w:rsid w:val="0059355D"/>
    <w:rsid w:val="00593685"/>
    <w:rsid w:val="00593773"/>
    <w:rsid w:val="005937ED"/>
    <w:rsid w:val="0059391D"/>
    <w:rsid w:val="00593A44"/>
    <w:rsid w:val="00593C4A"/>
    <w:rsid w:val="00594439"/>
    <w:rsid w:val="005946A6"/>
    <w:rsid w:val="005946F3"/>
    <w:rsid w:val="005948B1"/>
    <w:rsid w:val="00594966"/>
    <w:rsid w:val="00594ABD"/>
    <w:rsid w:val="00594B13"/>
    <w:rsid w:val="00594C7C"/>
    <w:rsid w:val="00594E19"/>
    <w:rsid w:val="00594EBF"/>
    <w:rsid w:val="00594ECA"/>
    <w:rsid w:val="00594F6B"/>
    <w:rsid w:val="00595082"/>
    <w:rsid w:val="0059508F"/>
    <w:rsid w:val="0059518B"/>
    <w:rsid w:val="00595207"/>
    <w:rsid w:val="00595220"/>
    <w:rsid w:val="0059563C"/>
    <w:rsid w:val="0059577E"/>
    <w:rsid w:val="005957CA"/>
    <w:rsid w:val="00595804"/>
    <w:rsid w:val="00595CB0"/>
    <w:rsid w:val="00595E1C"/>
    <w:rsid w:val="0059601D"/>
    <w:rsid w:val="00596246"/>
    <w:rsid w:val="00596597"/>
    <w:rsid w:val="005967C8"/>
    <w:rsid w:val="00596927"/>
    <w:rsid w:val="0059692D"/>
    <w:rsid w:val="00596960"/>
    <w:rsid w:val="005969D4"/>
    <w:rsid w:val="00596FD0"/>
    <w:rsid w:val="00596FF3"/>
    <w:rsid w:val="00597406"/>
    <w:rsid w:val="005976FC"/>
    <w:rsid w:val="00597A05"/>
    <w:rsid w:val="00597D24"/>
    <w:rsid w:val="00597F3B"/>
    <w:rsid w:val="005A0022"/>
    <w:rsid w:val="005A029E"/>
    <w:rsid w:val="005A030C"/>
    <w:rsid w:val="005A0548"/>
    <w:rsid w:val="005A0553"/>
    <w:rsid w:val="005A05EC"/>
    <w:rsid w:val="005A0614"/>
    <w:rsid w:val="005A0A88"/>
    <w:rsid w:val="005A0CD4"/>
    <w:rsid w:val="005A0E37"/>
    <w:rsid w:val="005A1164"/>
    <w:rsid w:val="005A156F"/>
    <w:rsid w:val="005A1620"/>
    <w:rsid w:val="005A17C5"/>
    <w:rsid w:val="005A17C7"/>
    <w:rsid w:val="005A18BC"/>
    <w:rsid w:val="005A1AAA"/>
    <w:rsid w:val="005A1B29"/>
    <w:rsid w:val="005A1E2C"/>
    <w:rsid w:val="005A1EDB"/>
    <w:rsid w:val="005A209E"/>
    <w:rsid w:val="005A24DD"/>
    <w:rsid w:val="005A2691"/>
    <w:rsid w:val="005A27FB"/>
    <w:rsid w:val="005A2886"/>
    <w:rsid w:val="005A291C"/>
    <w:rsid w:val="005A2C1C"/>
    <w:rsid w:val="005A2D90"/>
    <w:rsid w:val="005A2F9C"/>
    <w:rsid w:val="005A2FCE"/>
    <w:rsid w:val="005A2FCF"/>
    <w:rsid w:val="005A317B"/>
    <w:rsid w:val="005A319D"/>
    <w:rsid w:val="005A31CC"/>
    <w:rsid w:val="005A3336"/>
    <w:rsid w:val="005A3422"/>
    <w:rsid w:val="005A349F"/>
    <w:rsid w:val="005A34D2"/>
    <w:rsid w:val="005A3553"/>
    <w:rsid w:val="005A3602"/>
    <w:rsid w:val="005A360E"/>
    <w:rsid w:val="005A3667"/>
    <w:rsid w:val="005A37AF"/>
    <w:rsid w:val="005A37C1"/>
    <w:rsid w:val="005A3B0D"/>
    <w:rsid w:val="005A3C9C"/>
    <w:rsid w:val="005A3DC2"/>
    <w:rsid w:val="005A3F06"/>
    <w:rsid w:val="005A3FBC"/>
    <w:rsid w:val="005A3FEC"/>
    <w:rsid w:val="005A4072"/>
    <w:rsid w:val="005A4595"/>
    <w:rsid w:val="005A4705"/>
    <w:rsid w:val="005A485E"/>
    <w:rsid w:val="005A4910"/>
    <w:rsid w:val="005A49F7"/>
    <w:rsid w:val="005A4A9D"/>
    <w:rsid w:val="005A4AC4"/>
    <w:rsid w:val="005A4F3E"/>
    <w:rsid w:val="005A4FBD"/>
    <w:rsid w:val="005A507F"/>
    <w:rsid w:val="005A544E"/>
    <w:rsid w:val="005A561D"/>
    <w:rsid w:val="005A58A9"/>
    <w:rsid w:val="005A5B9B"/>
    <w:rsid w:val="005A5C43"/>
    <w:rsid w:val="005A5F3D"/>
    <w:rsid w:val="005A5FEF"/>
    <w:rsid w:val="005A60E0"/>
    <w:rsid w:val="005A6105"/>
    <w:rsid w:val="005A6228"/>
    <w:rsid w:val="005A6539"/>
    <w:rsid w:val="005A65C9"/>
    <w:rsid w:val="005A6814"/>
    <w:rsid w:val="005A68C0"/>
    <w:rsid w:val="005A69F0"/>
    <w:rsid w:val="005A6A48"/>
    <w:rsid w:val="005A737F"/>
    <w:rsid w:val="005A73B3"/>
    <w:rsid w:val="005A763F"/>
    <w:rsid w:val="005A7872"/>
    <w:rsid w:val="005A7989"/>
    <w:rsid w:val="005A7D38"/>
    <w:rsid w:val="005B0020"/>
    <w:rsid w:val="005B00A5"/>
    <w:rsid w:val="005B02EC"/>
    <w:rsid w:val="005B032B"/>
    <w:rsid w:val="005B0357"/>
    <w:rsid w:val="005B03CC"/>
    <w:rsid w:val="005B0663"/>
    <w:rsid w:val="005B0A0C"/>
    <w:rsid w:val="005B0AE9"/>
    <w:rsid w:val="005B0CB3"/>
    <w:rsid w:val="005B0F1C"/>
    <w:rsid w:val="005B0F84"/>
    <w:rsid w:val="005B107B"/>
    <w:rsid w:val="005B12F0"/>
    <w:rsid w:val="005B17D0"/>
    <w:rsid w:val="005B19FC"/>
    <w:rsid w:val="005B1CB2"/>
    <w:rsid w:val="005B1CC4"/>
    <w:rsid w:val="005B1D22"/>
    <w:rsid w:val="005B1D3C"/>
    <w:rsid w:val="005B2453"/>
    <w:rsid w:val="005B25B7"/>
    <w:rsid w:val="005B2840"/>
    <w:rsid w:val="005B2846"/>
    <w:rsid w:val="005B2A41"/>
    <w:rsid w:val="005B2B6F"/>
    <w:rsid w:val="005B2D69"/>
    <w:rsid w:val="005B2D98"/>
    <w:rsid w:val="005B2E6D"/>
    <w:rsid w:val="005B2F04"/>
    <w:rsid w:val="005B2F6B"/>
    <w:rsid w:val="005B30CC"/>
    <w:rsid w:val="005B31AB"/>
    <w:rsid w:val="005B33C8"/>
    <w:rsid w:val="005B35CC"/>
    <w:rsid w:val="005B3780"/>
    <w:rsid w:val="005B39A9"/>
    <w:rsid w:val="005B39FB"/>
    <w:rsid w:val="005B3AA1"/>
    <w:rsid w:val="005B3C9C"/>
    <w:rsid w:val="005B3DE6"/>
    <w:rsid w:val="005B3FEB"/>
    <w:rsid w:val="005B40AC"/>
    <w:rsid w:val="005B40FC"/>
    <w:rsid w:val="005B42F4"/>
    <w:rsid w:val="005B478E"/>
    <w:rsid w:val="005B4862"/>
    <w:rsid w:val="005B4934"/>
    <w:rsid w:val="005B49D4"/>
    <w:rsid w:val="005B4A17"/>
    <w:rsid w:val="005B4A1D"/>
    <w:rsid w:val="005B4B1B"/>
    <w:rsid w:val="005B4B79"/>
    <w:rsid w:val="005B4C1F"/>
    <w:rsid w:val="005B4F28"/>
    <w:rsid w:val="005B5060"/>
    <w:rsid w:val="005B522F"/>
    <w:rsid w:val="005B5B2E"/>
    <w:rsid w:val="005B5DB1"/>
    <w:rsid w:val="005B5F13"/>
    <w:rsid w:val="005B5FFD"/>
    <w:rsid w:val="005B6282"/>
    <w:rsid w:val="005B6416"/>
    <w:rsid w:val="005B6466"/>
    <w:rsid w:val="005B65D1"/>
    <w:rsid w:val="005B6803"/>
    <w:rsid w:val="005B683E"/>
    <w:rsid w:val="005B6981"/>
    <w:rsid w:val="005B6A3C"/>
    <w:rsid w:val="005B6A67"/>
    <w:rsid w:val="005B6ACD"/>
    <w:rsid w:val="005B6B1D"/>
    <w:rsid w:val="005B6BC2"/>
    <w:rsid w:val="005B6C1F"/>
    <w:rsid w:val="005B6CBB"/>
    <w:rsid w:val="005B6E1E"/>
    <w:rsid w:val="005B6E57"/>
    <w:rsid w:val="005B6F86"/>
    <w:rsid w:val="005B713E"/>
    <w:rsid w:val="005B715A"/>
    <w:rsid w:val="005B7368"/>
    <w:rsid w:val="005B737E"/>
    <w:rsid w:val="005B7986"/>
    <w:rsid w:val="005C0341"/>
    <w:rsid w:val="005C04C5"/>
    <w:rsid w:val="005C05A5"/>
    <w:rsid w:val="005C069A"/>
    <w:rsid w:val="005C0710"/>
    <w:rsid w:val="005C075A"/>
    <w:rsid w:val="005C0BB9"/>
    <w:rsid w:val="005C0D29"/>
    <w:rsid w:val="005C0F00"/>
    <w:rsid w:val="005C1244"/>
    <w:rsid w:val="005C14DD"/>
    <w:rsid w:val="005C1AC1"/>
    <w:rsid w:val="005C1B50"/>
    <w:rsid w:val="005C1BE7"/>
    <w:rsid w:val="005C2237"/>
    <w:rsid w:val="005C26FA"/>
    <w:rsid w:val="005C277E"/>
    <w:rsid w:val="005C2868"/>
    <w:rsid w:val="005C2AE7"/>
    <w:rsid w:val="005C2B39"/>
    <w:rsid w:val="005C2BAB"/>
    <w:rsid w:val="005C2C38"/>
    <w:rsid w:val="005C2C67"/>
    <w:rsid w:val="005C31E1"/>
    <w:rsid w:val="005C329A"/>
    <w:rsid w:val="005C375C"/>
    <w:rsid w:val="005C40F1"/>
    <w:rsid w:val="005C41F2"/>
    <w:rsid w:val="005C438B"/>
    <w:rsid w:val="005C461F"/>
    <w:rsid w:val="005C4694"/>
    <w:rsid w:val="005C4938"/>
    <w:rsid w:val="005C5019"/>
    <w:rsid w:val="005C51F2"/>
    <w:rsid w:val="005C52B4"/>
    <w:rsid w:val="005C52E7"/>
    <w:rsid w:val="005C54A1"/>
    <w:rsid w:val="005C54CE"/>
    <w:rsid w:val="005C551F"/>
    <w:rsid w:val="005C55AF"/>
    <w:rsid w:val="005C5A0B"/>
    <w:rsid w:val="005C5A8D"/>
    <w:rsid w:val="005C5BA4"/>
    <w:rsid w:val="005C5D93"/>
    <w:rsid w:val="005C5ED5"/>
    <w:rsid w:val="005C6200"/>
    <w:rsid w:val="005C6678"/>
    <w:rsid w:val="005C69C5"/>
    <w:rsid w:val="005C6EB3"/>
    <w:rsid w:val="005C6FE6"/>
    <w:rsid w:val="005C7069"/>
    <w:rsid w:val="005C71EC"/>
    <w:rsid w:val="005C72CF"/>
    <w:rsid w:val="005C7419"/>
    <w:rsid w:val="005C7693"/>
    <w:rsid w:val="005C7720"/>
    <w:rsid w:val="005C78A1"/>
    <w:rsid w:val="005C7C46"/>
    <w:rsid w:val="005C7CCD"/>
    <w:rsid w:val="005C7D52"/>
    <w:rsid w:val="005C7E2B"/>
    <w:rsid w:val="005C7F02"/>
    <w:rsid w:val="005D0184"/>
    <w:rsid w:val="005D0385"/>
    <w:rsid w:val="005D062B"/>
    <w:rsid w:val="005D0671"/>
    <w:rsid w:val="005D0734"/>
    <w:rsid w:val="005D09E6"/>
    <w:rsid w:val="005D0C1E"/>
    <w:rsid w:val="005D0CD3"/>
    <w:rsid w:val="005D0F80"/>
    <w:rsid w:val="005D10A4"/>
    <w:rsid w:val="005D10E0"/>
    <w:rsid w:val="005D11EA"/>
    <w:rsid w:val="005D1471"/>
    <w:rsid w:val="005D14BF"/>
    <w:rsid w:val="005D1751"/>
    <w:rsid w:val="005D1A28"/>
    <w:rsid w:val="005D1C01"/>
    <w:rsid w:val="005D1C28"/>
    <w:rsid w:val="005D1CB7"/>
    <w:rsid w:val="005D1E01"/>
    <w:rsid w:val="005D1EC6"/>
    <w:rsid w:val="005D1F47"/>
    <w:rsid w:val="005D1F88"/>
    <w:rsid w:val="005D2021"/>
    <w:rsid w:val="005D203E"/>
    <w:rsid w:val="005D210A"/>
    <w:rsid w:val="005D244A"/>
    <w:rsid w:val="005D2517"/>
    <w:rsid w:val="005D2816"/>
    <w:rsid w:val="005D2827"/>
    <w:rsid w:val="005D2B47"/>
    <w:rsid w:val="005D2C39"/>
    <w:rsid w:val="005D2ED6"/>
    <w:rsid w:val="005D2FED"/>
    <w:rsid w:val="005D311D"/>
    <w:rsid w:val="005D3299"/>
    <w:rsid w:val="005D338C"/>
    <w:rsid w:val="005D34B4"/>
    <w:rsid w:val="005D3533"/>
    <w:rsid w:val="005D3619"/>
    <w:rsid w:val="005D3C60"/>
    <w:rsid w:val="005D3C9D"/>
    <w:rsid w:val="005D3D20"/>
    <w:rsid w:val="005D3F6F"/>
    <w:rsid w:val="005D3F72"/>
    <w:rsid w:val="005D3FC9"/>
    <w:rsid w:val="005D41F4"/>
    <w:rsid w:val="005D4597"/>
    <w:rsid w:val="005D4799"/>
    <w:rsid w:val="005D48BE"/>
    <w:rsid w:val="005D498F"/>
    <w:rsid w:val="005D49A7"/>
    <w:rsid w:val="005D4CEE"/>
    <w:rsid w:val="005D4E94"/>
    <w:rsid w:val="005D5466"/>
    <w:rsid w:val="005D59AC"/>
    <w:rsid w:val="005D5A0D"/>
    <w:rsid w:val="005D5A9B"/>
    <w:rsid w:val="005D5B13"/>
    <w:rsid w:val="005D5E19"/>
    <w:rsid w:val="005D5E25"/>
    <w:rsid w:val="005D5E26"/>
    <w:rsid w:val="005D5E40"/>
    <w:rsid w:val="005D5F0C"/>
    <w:rsid w:val="005D5FAA"/>
    <w:rsid w:val="005D6055"/>
    <w:rsid w:val="005D657D"/>
    <w:rsid w:val="005D674F"/>
    <w:rsid w:val="005D6889"/>
    <w:rsid w:val="005D68C8"/>
    <w:rsid w:val="005D6ABD"/>
    <w:rsid w:val="005D6B1C"/>
    <w:rsid w:val="005D6C27"/>
    <w:rsid w:val="005D6C86"/>
    <w:rsid w:val="005D6D37"/>
    <w:rsid w:val="005D6E36"/>
    <w:rsid w:val="005D7043"/>
    <w:rsid w:val="005D72FC"/>
    <w:rsid w:val="005D74C6"/>
    <w:rsid w:val="005D74E4"/>
    <w:rsid w:val="005D75A6"/>
    <w:rsid w:val="005D7617"/>
    <w:rsid w:val="005D7685"/>
    <w:rsid w:val="005D7752"/>
    <w:rsid w:val="005D78E8"/>
    <w:rsid w:val="005D78F1"/>
    <w:rsid w:val="005D7E61"/>
    <w:rsid w:val="005D7E7B"/>
    <w:rsid w:val="005E003E"/>
    <w:rsid w:val="005E004B"/>
    <w:rsid w:val="005E006C"/>
    <w:rsid w:val="005E00AC"/>
    <w:rsid w:val="005E01FC"/>
    <w:rsid w:val="005E0469"/>
    <w:rsid w:val="005E0665"/>
    <w:rsid w:val="005E08B5"/>
    <w:rsid w:val="005E0BAA"/>
    <w:rsid w:val="005E0BC9"/>
    <w:rsid w:val="005E0BF3"/>
    <w:rsid w:val="005E0DAA"/>
    <w:rsid w:val="005E0EAC"/>
    <w:rsid w:val="005E0EB1"/>
    <w:rsid w:val="005E1292"/>
    <w:rsid w:val="005E129B"/>
    <w:rsid w:val="005E13A7"/>
    <w:rsid w:val="005E167D"/>
    <w:rsid w:val="005E16EC"/>
    <w:rsid w:val="005E1822"/>
    <w:rsid w:val="005E1902"/>
    <w:rsid w:val="005E1927"/>
    <w:rsid w:val="005E1D36"/>
    <w:rsid w:val="005E1E5E"/>
    <w:rsid w:val="005E2063"/>
    <w:rsid w:val="005E2068"/>
    <w:rsid w:val="005E21A1"/>
    <w:rsid w:val="005E2326"/>
    <w:rsid w:val="005E23D6"/>
    <w:rsid w:val="005E2455"/>
    <w:rsid w:val="005E2461"/>
    <w:rsid w:val="005E2629"/>
    <w:rsid w:val="005E27C7"/>
    <w:rsid w:val="005E283E"/>
    <w:rsid w:val="005E2A27"/>
    <w:rsid w:val="005E2A2D"/>
    <w:rsid w:val="005E2AB3"/>
    <w:rsid w:val="005E2CA3"/>
    <w:rsid w:val="005E2E74"/>
    <w:rsid w:val="005E2FF9"/>
    <w:rsid w:val="005E3042"/>
    <w:rsid w:val="005E30E5"/>
    <w:rsid w:val="005E32EA"/>
    <w:rsid w:val="005E33B3"/>
    <w:rsid w:val="005E344A"/>
    <w:rsid w:val="005E347F"/>
    <w:rsid w:val="005E34DF"/>
    <w:rsid w:val="005E35BC"/>
    <w:rsid w:val="005E3741"/>
    <w:rsid w:val="005E3A7B"/>
    <w:rsid w:val="005E3AAB"/>
    <w:rsid w:val="005E3FCF"/>
    <w:rsid w:val="005E4016"/>
    <w:rsid w:val="005E4208"/>
    <w:rsid w:val="005E42D6"/>
    <w:rsid w:val="005E4367"/>
    <w:rsid w:val="005E451D"/>
    <w:rsid w:val="005E45CA"/>
    <w:rsid w:val="005E470E"/>
    <w:rsid w:val="005E4908"/>
    <w:rsid w:val="005E4B2C"/>
    <w:rsid w:val="005E4B95"/>
    <w:rsid w:val="005E4B9A"/>
    <w:rsid w:val="005E4C0A"/>
    <w:rsid w:val="005E4C45"/>
    <w:rsid w:val="005E4E19"/>
    <w:rsid w:val="005E4E82"/>
    <w:rsid w:val="005E52CF"/>
    <w:rsid w:val="005E54D3"/>
    <w:rsid w:val="005E55D0"/>
    <w:rsid w:val="005E5825"/>
    <w:rsid w:val="005E5828"/>
    <w:rsid w:val="005E591F"/>
    <w:rsid w:val="005E5ACB"/>
    <w:rsid w:val="005E5C47"/>
    <w:rsid w:val="005E5E6A"/>
    <w:rsid w:val="005E5F8A"/>
    <w:rsid w:val="005E5FE8"/>
    <w:rsid w:val="005E6248"/>
    <w:rsid w:val="005E626D"/>
    <w:rsid w:val="005E635C"/>
    <w:rsid w:val="005E64DB"/>
    <w:rsid w:val="005E6701"/>
    <w:rsid w:val="005E6709"/>
    <w:rsid w:val="005E679A"/>
    <w:rsid w:val="005E699B"/>
    <w:rsid w:val="005E6CE5"/>
    <w:rsid w:val="005E6CFC"/>
    <w:rsid w:val="005E722F"/>
    <w:rsid w:val="005E732C"/>
    <w:rsid w:val="005E7411"/>
    <w:rsid w:val="005E748E"/>
    <w:rsid w:val="005E76FE"/>
    <w:rsid w:val="005E7706"/>
    <w:rsid w:val="005E7741"/>
    <w:rsid w:val="005E7B45"/>
    <w:rsid w:val="005E7B4D"/>
    <w:rsid w:val="005E7C1B"/>
    <w:rsid w:val="005E7C79"/>
    <w:rsid w:val="005E7E1A"/>
    <w:rsid w:val="005F0238"/>
    <w:rsid w:val="005F02E9"/>
    <w:rsid w:val="005F06F3"/>
    <w:rsid w:val="005F07AE"/>
    <w:rsid w:val="005F08F0"/>
    <w:rsid w:val="005F0D9F"/>
    <w:rsid w:val="005F0E1D"/>
    <w:rsid w:val="005F0FE2"/>
    <w:rsid w:val="005F103D"/>
    <w:rsid w:val="005F11A1"/>
    <w:rsid w:val="005F1808"/>
    <w:rsid w:val="005F1A2E"/>
    <w:rsid w:val="005F1A92"/>
    <w:rsid w:val="005F1C33"/>
    <w:rsid w:val="005F1C73"/>
    <w:rsid w:val="005F1CC1"/>
    <w:rsid w:val="005F20B5"/>
    <w:rsid w:val="005F222D"/>
    <w:rsid w:val="005F227F"/>
    <w:rsid w:val="005F2425"/>
    <w:rsid w:val="005F2444"/>
    <w:rsid w:val="005F2516"/>
    <w:rsid w:val="005F2522"/>
    <w:rsid w:val="005F2ADD"/>
    <w:rsid w:val="005F2B90"/>
    <w:rsid w:val="005F2E46"/>
    <w:rsid w:val="005F2F9E"/>
    <w:rsid w:val="005F314F"/>
    <w:rsid w:val="005F3168"/>
    <w:rsid w:val="005F33A8"/>
    <w:rsid w:val="005F33AC"/>
    <w:rsid w:val="005F34DD"/>
    <w:rsid w:val="005F34DF"/>
    <w:rsid w:val="005F39AD"/>
    <w:rsid w:val="005F3B09"/>
    <w:rsid w:val="005F3DFA"/>
    <w:rsid w:val="005F4119"/>
    <w:rsid w:val="005F41CE"/>
    <w:rsid w:val="005F453F"/>
    <w:rsid w:val="005F464C"/>
    <w:rsid w:val="005F47F3"/>
    <w:rsid w:val="005F49C6"/>
    <w:rsid w:val="005F4C87"/>
    <w:rsid w:val="005F4D2A"/>
    <w:rsid w:val="005F4E02"/>
    <w:rsid w:val="005F4ECE"/>
    <w:rsid w:val="005F51E7"/>
    <w:rsid w:val="005F52B8"/>
    <w:rsid w:val="005F531F"/>
    <w:rsid w:val="005F54F1"/>
    <w:rsid w:val="005F55FE"/>
    <w:rsid w:val="005F58FD"/>
    <w:rsid w:val="005F5AC3"/>
    <w:rsid w:val="005F5DF6"/>
    <w:rsid w:val="005F6296"/>
    <w:rsid w:val="005F6389"/>
    <w:rsid w:val="005F645B"/>
    <w:rsid w:val="005F6475"/>
    <w:rsid w:val="005F64FE"/>
    <w:rsid w:val="005F6737"/>
    <w:rsid w:val="005F687D"/>
    <w:rsid w:val="005F6892"/>
    <w:rsid w:val="005F69D0"/>
    <w:rsid w:val="005F6A62"/>
    <w:rsid w:val="005F6AF2"/>
    <w:rsid w:val="005F6B88"/>
    <w:rsid w:val="005F6CCE"/>
    <w:rsid w:val="005F7059"/>
    <w:rsid w:val="005F70B6"/>
    <w:rsid w:val="005F7108"/>
    <w:rsid w:val="005F712B"/>
    <w:rsid w:val="005F71DF"/>
    <w:rsid w:val="005F7257"/>
    <w:rsid w:val="005F72FB"/>
    <w:rsid w:val="005F738F"/>
    <w:rsid w:val="005F787B"/>
    <w:rsid w:val="005F7A44"/>
    <w:rsid w:val="005F7C56"/>
    <w:rsid w:val="005F7EA8"/>
    <w:rsid w:val="005F7FA3"/>
    <w:rsid w:val="0060027D"/>
    <w:rsid w:val="00600444"/>
    <w:rsid w:val="00600593"/>
    <w:rsid w:val="00600661"/>
    <w:rsid w:val="00600C74"/>
    <w:rsid w:val="00600F6E"/>
    <w:rsid w:val="00600FA6"/>
    <w:rsid w:val="00600FF4"/>
    <w:rsid w:val="00600FF8"/>
    <w:rsid w:val="00601076"/>
    <w:rsid w:val="006011D6"/>
    <w:rsid w:val="006012B4"/>
    <w:rsid w:val="0060156D"/>
    <w:rsid w:val="00601902"/>
    <w:rsid w:val="00601931"/>
    <w:rsid w:val="00601B14"/>
    <w:rsid w:val="00601C23"/>
    <w:rsid w:val="00601E5F"/>
    <w:rsid w:val="00602111"/>
    <w:rsid w:val="006021E1"/>
    <w:rsid w:val="006023FC"/>
    <w:rsid w:val="0060271A"/>
    <w:rsid w:val="0060281D"/>
    <w:rsid w:val="00602877"/>
    <w:rsid w:val="00602B98"/>
    <w:rsid w:val="00602BE6"/>
    <w:rsid w:val="00602C4E"/>
    <w:rsid w:val="00602CBA"/>
    <w:rsid w:val="00603078"/>
    <w:rsid w:val="00603263"/>
    <w:rsid w:val="0060359B"/>
    <w:rsid w:val="00603601"/>
    <w:rsid w:val="0060366A"/>
    <w:rsid w:val="006036A1"/>
    <w:rsid w:val="006036C0"/>
    <w:rsid w:val="006038F7"/>
    <w:rsid w:val="00603AF0"/>
    <w:rsid w:val="00603C02"/>
    <w:rsid w:val="00603E00"/>
    <w:rsid w:val="00603E64"/>
    <w:rsid w:val="00603EEA"/>
    <w:rsid w:val="00603F14"/>
    <w:rsid w:val="00603FE0"/>
    <w:rsid w:val="006040EE"/>
    <w:rsid w:val="006045B8"/>
    <w:rsid w:val="00604631"/>
    <w:rsid w:val="00604744"/>
    <w:rsid w:val="0060481F"/>
    <w:rsid w:val="00604C78"/>
    <w:rsid w:val="00604D13"/>
    <w:rsid w:val="006057C6"/>
    <w:rsid w:val="00605889"/>
    <w:rsid w:val="00605969"/>
    <w:rsid w:val="00605ADF"/>
    <w:rsid w:val="00605B78"/>
    <w:rsid w:val="00605D1A"/>
    <w:rsid w:val="00605D89"/>
    <w:rsid w:val="00605FA9"/>
    <w:rsid w:val="00606468"/>
    <w:rsid w:val="006065A6"/>
    <w:rsid w:val="006069A7"/>
    <w:rsid w:val="00606A6D"/>
    <w:rsid w:val="00606A94"/>
    <w:rsid w:val="00606AD4"/>
    <w:rsid w:val="00606B38"/>
    <w:rsid w:val="00606C55"/>
    <w:rsid w:val="00606E93"/>
    <w:rsid w:val="00607013"/>
    <w:rsid w:val="0060701F"/>
    <w:rsid w:val="006073AE"/>
    <w:rsid w:val="006073F5"/>
    <w:rsid w:val="0060751A"/>
    <w:rsid w:val="006076FA"/>
    <w:rsid w:val="00607B32"/>
    <w:rsid w:val="00607BED"/>
    <w:rsid w:val="00607E7E"/>
    <w:rsid w:val="006101B4"/>
    <w:rsid w:val="006102BC"/>
    <w:rsid w:val="0061057A"/>
    <w:rsid w:val="0061064A"/>
    <w:rsid w:val="0061084B"/>
    <w:rsid w:val="006108D7"/>
    <w:rsid w:val="00610B95"/>
    <w:rsid w:val="00610C6C"/>
    <w:rsid w:val="00611014"/>
    <w:rsid w:val="0061122A"/>
    <w:rsid w:val="0061126C"/>
    <w:rsid w:val="0061157D"/>
    <w:rsid w:val="006115BB"/>
    <w:rsid w:val="0061168D"/>
    <w:rsid w:val="0061172F"/>
    <w:rsid w:val="0061189D"/>
    <w:rsid w:val="00611920"/>
    <w:rsid w:val="00611C52"/>
    <w:rsid w:val="00611FAD"/>
    <w:rsid w:val="0061224A"/>
    <w:rsid w:val="00612291"/>
    <w:rsid w:val="00612595"/>
    <w:rsid w:val="00612679"/>
    <w:rsid w:val="0061275A"/>
    <w:rsid w:val="00612816"/>
    <w:rsid w:val="00612BA3"/>
    <w:rsid w:val="00612D29"/>
    <w:rsid w:val="00612DFE"/>
    <w:rsid w:val="00612EA7"/>
    <w:rsid w:val="00613240"/>
    <w:rsid w:val="006132F2"/>
    <w:rsid w:val="0061337F"/>
    <w:rsid w:val="00613405"/>
    <w:rsid w:val="006139DF"/>
    <w:rsid w:val="00613A65"/>
    <w:rsid w:val="00613F61"/>
    <w:rsid w:val="00613FF0"/>
    <w:rsid w:val="00614003"/>
    <w:rsid w:val="006143C1"/>
    <w:rsid w:val="0061446D"/>
    <w:rsid w:val="006146D6"/>
    <w:rsid w:val="006152ED"/>
    <w:rsid w:val="006154A3"/>
    <w:rsid w:val="0061554D"/>
    <w:rsid w:val="0061584A"/>
    <w:rsid w:val="00615AA6"/>
    <w:rsid w:val="00615B04"/>
    <w:rsid w:val="00615B4B"/>
    <w:rsid w:val="00615C6D"/>
    <w:rsid w:val="00615E58"/>
    <w:rsid w:val="00616289"/>
    <w:rsid w:val="006162F9"/>
    <w:rsid w:val="00616667"/>
    <w:rsid w:val="0061669A"/>
    <w:rsid w:val="0061679F"/>
    <w:rsid w:val="006168C6"/>
    <w:rsid w:val="00616940"/>
    <w:rsid w:val="006169C5"/>
    <w:rsid w:val="00616A02"/>
    <w:rsid w:val="00616A0A"/>
    <w:rsid w:val="00616C8B"/>
    <w:rsid w:val="00616C9E"/>
    <w:rsid w:val="00616EB5"/>
    <w:rsid w:val="00616F28"/>
    <w:rsid w:val="00617061"/>
    <w:rsid w:val="006170E4"/>
    <w:rsid w:val="006171D9"/>
    <w:rsid w:val="0061759C"/>
    <w:rsid w:val="00617748"/>
    <w:rsid w:val="0061784F"/>
    <w:rsid w:val="00617891"/>
    <w:rsid w:val="00617A91"/>
    <w:rsid w:val="00617AA3"/>
    <w:rsid w:val="00617AE7"/>
    <w:rsid w:val="00617DE2"/>
    <w:rsid w:val="00620010"/>
    <w:rsid w:val="006205BD"/>
    <w:rsid w:val="00620A40"/>
    <w:rsid w:val="00620C24"/>
    <w:rsid w:val="00620CF6"/>
    <w:rsid w:val="00620F70"/>
    <w:rsid w:val="006211AA"/>
    <w:rsid w:val="00621318"/>
    <w:rsid w:val="006214EE"/>
    <w:rsid w:val="00621580"/>
    <w:rsid w:val="006215D5"/>
    <w:rsid w:val="006219FE"/>
    <w:rsid w:val="00621B12"/>
    <w:rsid w:val="00621CD6"/>
    <w:rsid w:val="00621E9F"/>
    <w:rsid w:val="00621FD2"/>
    <w:rsid w:val="00622615"/>
    <w:rsid w:val="006227BA"/>
    <w:rsid w:val="00622903"/>
    <w:rsid w:val="00622CF5"/>
    <w:rsid w:val="00622D11"/>
    <w:rsid w:val="00622DC3"/>
    <w:rsid w:val="00623015"/>
    <w:rsid w:val="00623443"/>
    <w:rsid w:val="006234AA"/>
    <w:rsid w:val="00623805"/>
    <w:rsid w:val="00623B6A"/>
    <w:rsid w:val="00623BAC"/>
    <w:rsid w:val="00623C87"/>
    <w:rsid w:val="00623D59"/>
    <w:rsid w:val="00623D91"/>
    <w:rsid w:val="00623DA3"/>
    <w:rsid w:val="00623F66"/>
    <w:rsid w:val="00623F6C"/>
    <w:rsid w:val="00624111"/>
    <w:rsid w:val="006242F6"/>
    <w:rsid w:val="00624691"/>
    <w:rsid w:val="0062469B"/>
    <w:rsid w:val="006247DE"/>
    <w:rsid w:val="006249D6"/>
    <w:rsid w:val="00624CD9"/>
    <w:rsid w:val="00624D07"/>
    <w:rsid w:val="00624F95"/>
    <w:rsid w:val="00625239"/>
    <w:rsid w:val="0062528A"/>
    <w:rsid w:val="006252F5"/>
    <w:rsid w:val="00625471"/>
    <w:rsid w:val="006256AD"/>
    <w:rsid w:val="006257D7"/>
    <w:rsid w:val="00625849"/>
    <w:rsid w:val="0062590F"/>
    <w:rsid w:val="00625AF0"/>
    <w:rsid w:val="00625BB2"/>
    <w:rsid w:val="00625BFC"/>
    <w:rsid w:val="00625CAC"/>
    <w:rsid w:val="00625D5E"/>
    <w:rsid w:val="00625E63"/>
    <w:rsid w:val="00625E9F"/>
    <w:rsid w:val="006260D4"/>
    <w:rsid w:val="00626377"/>
    <w:rsid w:val="00626896"/>
    <w:rsid w:val="00626A2D"/>
    <w:rsid w:val="00626C00"/>
    <w:rsid w:val="0062713C"/>
    <w:rsid w:val="00627396"/>
    <w:rsid w:val="00627A1F"/>
    <w:rsid w:val="00627A85"/>
    <w:rsid w:val="00627F65"/>
    <w:rsid w:val="00627F92"/>
    <w:rsid w:val="00630106"/>
    <w:rsid w:val="00630275"/>
    <w:rsid w:val="0063065B"/>
    <w:rsid w:val="00630A68"/>
    <w:rsid w:val="00630C09"/>
    <w:rsid w:val="00630C43"/>
    <w:rsid w:val="00630C70"/>
    <w:rsid w:val="00630D30"/>
    <w:rsid w:val="00631079"/>
    <w:rsid w:val="0063109A"/>
    <w:rsid w:val="006312EA"/>
    <w:rsid w:val="00631424"/>
    <w:rsid w:val="0063146F"/>
    <w:rsid w:val="006315B7"/>
    <w:rsid w:val="006315DD"/>
    <w:rsid w:val="006318AE"/>
    <w:rsid w:val="00631C38"/>
    <w:rsid w:val="00631F59"/>
    <w:rsid w:val="006320DB"/>
    <w:rsid w:val="00632233"/>
    <w:rsid w:val="006322FF"/>
    <w:rsid w:val="006323F3"/>
    <w:rsid w:val="006324B8"/>
    <w:rsid w:val="0063291F"/>
    <w:rsid w:val="00632970"/>
    <w:rsid w:val="00632A20"/>
    <w:rsid w:val="00632BE3"/>
    <w:rsid w:val="00632FD1"/>
    <w:rsid w:val="0063330F"/>
    <w:rsid w:val="0063335D"/>
    <w:rsid w:val="00633509"/>
    <w:rsid w:val="00633569"/>
    <w:rsid w:val="00633735"/>
    <w:rsid w:val="00633859"/>
    <w:rsid w:val="00633924"/>
    <w:rsid w:val="00633970"/>
    <w:rsid w:val="00633AD9"/>
    <w:rsid w:val="00633B55"/>
    <w:rsid w:val="00633B57"/>
    <w:rsid w:val="00633C73"/>
    <w:rsid w:val="00633C8F"/>
    <w:rsid w:val="00633DBC"/>
    <w:rsid w:val="00633E2C"/>
    <w:rsid w:val="006340F2"/>
    <w:rsid w:val="0063435C"/>
    <w:rsid w:val="006343A8"/>
    <w:rsid w:val="006345B0"/>
    <w:rsid w:val="006347BD"/>
    <w:rsid w:val="0063480F"/>
    <w:rsid w:val="0063481E"/>
    <w:rsid w:val="00634947"/>
    <w:rsid w:val="00634C65"/>
    <w:rsid w:val="006352AB"/>
    <w:rsid w:val="0063536D"/>
    <w:rsid w:val="006353E6"/>
    <w:rsid w:val="0063547E"/>
    <w:rsid w:val="00635533"/>
    <w:rsid w:val="00635C02"/>
    <w:rsid w:val="006362FF"/>
    <w:rsid w:val="0063632F"/>
    <w:rsid w:val="00636680"/>
    <w:rsid w:val="00636707"/>
    <w:rsid w:val="00636B0D"/>
    <w:rsid w:val="00636D93"/>
    <w:rsid w:val="00636F91"/>
    <w:rsid w:val="006372F1"/>
    <w:rsid w:val="00637850"/>
    <w:rsid w:val="00640240"/>
    <w:rsid w:val="0064026B"/>
    <w:rsid w:val="0064047A"/>
    <w:rsid w:val="006407DD"/>
    <w:rsid w:val="00640994"/>
    <w:rsid w:val="00640BFF"/>
    <w:rsid w:val="00640F11"/>
    <w:rsid w:val="00641201"/>
    <w:rsid w:val="0064139E"/>
    <w:rsid w:val="00641421"/>
    <w:rsid w:val="00641537"/>
    <w:rsid w:val="00641681"/>
    <w:rsid w:val="006417B8"/>
    <w:rsid w:val="0064185F"/>
    <w:rsid w:val="006419D5"/>
    <w:rsid w:val="00641CE6"/>
    <w:rsid w:val="006424B1"/>
    <w:rsid w:val="006427EB"/>
    <w:rsid w:val="00642880"/>
    <w:rsid w:val="0064299F"/>
    <w:rsid w:val="00642AD1"/>
    <w:rsid w:val="00642B61"/>
    <w:rsid w:val="00642C19"/>
    <w:rsid w:val="00642CAF"/>
    <w:rsid w:val="00642EA2"/>
    <w:rsid w:val="006431D3"/>
    <w:rsid w:val="00643215"/>
    <w:rsid w:val="00643251"/>
    <w:rsid w:val="00643313"/>
    <w:rsid w:val="006433EB"/>
    <w:rsid w:val="00643439"/>
    <w:rsid w:val="00643469"/>
    <w:rsid w:val="006435B9"/>
    <w:rsid w:val="006436B5"/>
    <w:rsid w:val="00643884"/>
    <w:rsid w:val="006438EF"/>
    <w:rsid w:val="006439DF"/>
    <w:rsid w:val="00643F4E"/>
    <w:rsid w:val="00644085"/>
    <w:rsid w:val="006442A4"/>
    <w:rsid w:val="006442A7"/>
    <w:rsid w:val="0064454E"/>
    <w:rsid w:val="00644872"/>
    <w:rsid w:val="006449CE"/>
    <w:rsid w:val="00644C94"/>
    <w:rsid w:val="00644CB9"/>
    <w:rsid w:val="00644D78"/>
    <w:rsid w:val="006451A7"/>
    <w:rsid w:val="006451C9"/>
    <w:rsid w:val="006453F0"/>
    <w:rsid w:val="006454C5"/>
    <w:rsid w:val="00645574"/>
    <w:rsid w:val="00645711"/>
    <w:rsid w:val="00645B3E"/>
    <w:rsid w:val="00645BCD"/>
    <w:rsid w:val="00645C9C"/>
    <w:rsid w:val="00645DC2"/>
    <w:rsid w:val="00645E8C"/>
    <w:rsid w:val="00645F4A"/>
    <w:rsid w:val="006461C9"/>
    <w:rsid w:val="006461E5"/>
    <w:rsid w:val="006462AA"/>
    <w:rsid w:val="00646481"/>
    <w:rsid w:val="006465A7"/>
    <w:rsid w:val="0064666F"/>
    <w:rsid w:val="00646739"/>
    <w:rsid w:val="0064685A"/>
    <w:rsid w:val="0064698E"/>
    <w:rsid w:val="00646D68"/>
    <w:rsid w:val="00646EEA"/>
    <w:rsid w:val="00647077"/>
    <w:rsid w:val="006471A4"/>
    <w:rsid w:val="00647233"/>
    <w:rsid w:val="0064731D"/>
    <w:rsid w:val="0064752E"/>
    <w:rsid w:val="006477A9"/>
    <w:rsid w:val="00647A33"/>
    <w:rsid w:val="00647EE9"/>
    <w:rsid w:val="00647F92"/>
    <w:rsid w:val="00647FBD"/>
    <w:rsid w:val="00650047"/>
    <w:rsid w:val="006501DF"/>
    <w:rsid w:val="00650307"/>
    <w:rsid w:val="00650409"/>
    <w:rsid w:val="00650607"/>
    <w:rsid w:val="00650629"/>
    <w:rsid w:val="00650761"/>
    <w:rsid w:val="0065094D"/>
    <w:rsid w:val="006509AE"/>
    <w:rsid w:val="00650BFD"/>
    <w:rsid w:val="00650CBA"/>
    <w:rsid w:val="0065140F"/>
    <w:rsid w:val="00651533"/>
    <w:rsid w:val="0065172F"/>
    <w:rsid w:val="00651B5D"/>
    <w:rsid w:val="00651DB9"/>
    <w:rsid w:val="0065223D"/>
    <w:rsid w:val="0065230D"/>
    <w:rsid w:val="006524BE"/>
    <w:rsid w:val="00652691"/>
    <w:rsid w:val="006527BC"/>
    <w:rsid w:val="0065298A"/>
    <w:rsid w:val="00652FB8"/>
    <w:rsid w:val="006531DE"/>
    <w:rsid w:val="0065357E"/>
    <w:rsid w:val="006535B4"/>
    <w:rsid w:val="0065364E"/>
    <w:rsid w:val="006536DE"/>
    <w:rsid w:val="006538BC"/>
    <w:rsid w:val="006539BB"/>
    <w:rsid w:val="00653B1D"/>
    <w:rsid w:val="00653CCB"/>
    <w:rsid w:val="00653DFC"/>
    <w:rsid w:val="00653E86"/>
    <w:rsid w:val="00653F02"/>
    <w:rsid w:val="00653F8A"/>
    <w:rsid w:val="00653FEA"/>
    <w:rsid w:val="006540E1"/>
    <w:rsid w:val="0065415E"/>
    <w:rsid w:val="006541DA"/>
    <w:rsid w:val="006542C5"/>
    <w:rsid w:val="006543EE"/>
    <w:rsid w:val="00654626"/>
    <w:rsid w:val="00654794"/>
    <w:rsid w:val="00654815"/>
    <w:rsid w:val="006549BF"/>
    <w:rsid w:val="00654AE6"/>
    <w:rsid w:val="00654BF9"/>
    <w:rsid w:val="00654D8B"/>
    <w:rsid w:val="00654EA2"/>
    <w:rsid w:val="00654F4B"/>
    <w:rsid w:val="00655008"/>
    <w:rsid w:val="00655089"/>
    <w:rsid w:val="0065510A"/>
    <w:rsid w:val="006556E1"/>
    <w:rsid w:val="006556E4"/>
    <w:rsid w:val="006557F3"/>
    <w:rsid w:val="00655A2F"/>
    <w:rsid w:val="00655EF7"/>
    <w:rsid w:val="00656151"/>
    <w:rsid w:val="006563A0"/>
    <w:rsid w:val="006566F9"/>
    <w:rsid w:val="00656783"/>
    <w:rsid w:val="00656DB1"/>
    <w:rsid w:val="006570DA"/>
    <w:rsid w:val="006572B4"/>
    <w:rsid w:val="00657483"/>
    <w:rsid w:val="006574BE"/>
    <w:rsid w:val="00657A73"/>
    <w:rsid w:val="00657B84"/>
    <w:rsid w:val="00657D38"/>
    <w:rsid w:val="00660063"/>
    <w:rsid w:val="0066056E"/>
    <w:rsid w:val="00660846"/>
    <w:rsid w:val="00660CEE"/>
    <w:rsid w:val="00660D91"/>
    <w:rsid w:val="00660ED5"/>
    <w:rsid w:val="00660EF6"/>
    <w:rsid w:val="00660F14"/>
    <w:rsid w:val="00660F37"/>
    <w:rsid w:val="006610E3"/>
    <w:rsid w:val="00661196"/>
    <w:rsid w:val="00661243"/>
    <w:rsid w:val="006615A1"/>
    <w:rsid w:val="00661787"/>
    <w:rsid w:val="00661868"/>
    <w:rsid w:val="00661968"/>
    <w:rsid w:val="006619FC"/>
    <w:rsid w:val="00661CA8"/>
    <w:rsid w:val="00661CAF"/>
    <w:rsid w:val="00661DB4"/>
    <w:rsid w:val="00661F02"/>
    <w:rsid w:val="00662059"/>
    <w:rsid w:val="006621FA"/>
    <w:rsid w:val="006622B3"/>
    <w:rsid w:val="006622F4"/>
    <w:rsid w:val="006623A9"/>
    <w:rsid w:val="006626CA"/>
    <w:rsid w:val="006629BA"/>
    <w:rsid w:val="00662ABB"/>
    <w:rsid w:val="00662FB4"/>
    <w:rsid w:val="00663118"/>
    <w:rsid w:val="00663329"/>
    <w:rsid w:val="006633AC"/>
    <w:rsid w:val="006634C7"/>
    <w:rsid w:val="006639C0"/>
    <w:rsid w:val="00663C94"/>
    <w:rsid w:val="00663CEA"/>
    <w:rsid w:val="00664185"/>
    <w:rsid w:val="00664195"/>
    <w:rsid w:val="0066420F"/>
    <w:rsid w:val="006643ED"/>
    <w:rsid w:val="006647B6"/>
    <w:rsid w:val="00664876"/>
    <w:rsid w:val="00664988"/>
    <w:rsid w:val="00664DE2"/>
    <w:rsid w:val="00664E6A"/>
    <w:rsid w:val="00664F95"/>
    <w:rsid w:val="006650AE"/>
    <w:rsid w:val="0066512C"/>
    <w:rsid w:val="0066516A"/>
    <w:rsid w:val="006651ED"/>
    <w:rsid w:val="006651EE"/>
    <w:rsid w:val="006657FD"/>
    <w:rsid w:val="006659AF"/>
    <w:rsid w:val="00665FB0"/>
    <w:rsid w:val="00666062"/>
    <w:rsid w:val="0066655D"/>
    <w:rsid w:val="0066666C"/>
    <w:rsid w:val="00666752"/>
    <w:rsid w:val="0066696F"/>
    <w:rsid w:val="00666ADE"/>
    <w:rsid w:val="00666CB4"/>
    <w:rsid w:val="00666EB3"/>
    <w:rsid w:val="00667021"/>
    <w:rsid w:val="00667138"/>
    <w:rsid w:val="006671EF"/>
    <w:rsid w:val="00667411"/>
    <w:rsid w:val="006674C4"/>
    <w:rsid w:val="0066772A"/>
    <w:rsid w:val="00670412"/>
    <w:rsid w:val="0067057A"/>
    <w:rsid w:val="006705BA"/>
    <w:rsid w:val="0067084A"/>
    <w:rsid w:val="00670A20"/>
    <w:rsid w:val="00670A54"/>
    <w:rsid w:val="00670A65"/>
    <w:rsid w:val="00670AC8"/>
    <w:rsid w:val="00670B7F"/>
    <w:rsid w:val="00670BC7"/>
    <w:rsid w:val="00670C5F"/>
    <w:rsid w:val="00670E66"/>
    <w:rsid w:val="00671717"/>
    <w:rsid w:val="00671736"/>
    <w:rsid w:val="00671881"/>
    <w:rsid w:val="00671A8C"/>
    <w:rsid w:val="00671EE7"/>
    <w:rsid w:val="00671EED"/>
    <w:rsid w:val="006722A9"/>
    <w:rsid w:val="00672512"/>
    <w:rsid w:val="00672579"/>
    <w:rsid w:val="006725AB"/>
    <w:rsid w:val="00672993"/>
    <w:rsid w:val="00672A35"/>
    <w:rsid w:val="00672CB9"/>
    <w:rsid w:val="00672F0D"/>
    <w:rsid w:val="00672FCB"/>
    <w:rsid w:val="00673043"/>
    <w:rsid w:val="0067315D"/>
    <w:rsid w:val="006731CD"/>
    <w:rsid w:val="00673384"/>
    <w:rsid w:val="006734EB"/>
    <w:rsid w:val="006735B1"/>
    <w:rsid w:val="00673734"/>
    <w:rsid w:val="006737E1"/>
    <w:rsid w:val="006738D8"/>
    <w:rsid w:val="00673A7A"/>
    <w:rsid w:val="00673C59"/>
    <w:rsid w:val="00673DA5"/>
    <w:rsid w:val="0067421F"/>
    <w:rsid w:val="006744D6"/>
    <w:rsid w:val="006748E8"/>
    <w:rsid w:val="00674B77"/>
    <w:rsid w:val="00674C0C"/>
    <w:rsid w:val="00674C2C"/>
    <w:rsid w:val="00674FC3"/>
    <w:rsid w:val="006750D7"/>
    <w:rsid w:val="006752B2"/>
    <w:rsid w:val="006755D3"/>
    <w:rsid w:val="0067565F"/>
    <w:rsid w:val="00675B6F"/>
    <w:rsid w:val="00675C57"/>
    <w:rsid w:val="00675EF2"/>
    <w:rsid w:val="006760D8"/>
    <w:rsid w:val="006760E5"/>
    <w:rsid w:val="006760E9"/>
    <w:rsid w:val="00676217"/>
    <w:rsid w:val="00676371"/>
    <w:rsid w:val="00676599"/>
    <w:rsid w:val="006766C3"/>
    <w:rsid w:val="006766E4"/>
    <w:rsid w:val="006768B9"/>
    <w:rsid w:val="00676BA1"/>
    <w:rsid w:val="00676ED8"/>
    <w:rsid w:val="00677098"/>
    <w:rsid w:val="00677315"/>
    <w:rsid w:val="00677332"/>
    <w:rsid w:val="00677483"/>
    <w:rsid w:val="006774DA"/>
    <w:rsid w:val="00677637"/>
    <w:rsid w:val="006776C9"/>
    <w:rsid w:val="006776DF"/>
    <w:rsid w:val="00677BB5"/>
    <w:rsid w:val="00677CBF"/>
    <w:rsid w:val="00677CDD"/>
    <w:rsid w:val="00677DB6"/>
    <w:rsid w:val="00677E1F"/>
    <w:rsid w:val="00677FEC"/>
    <w:rsid w:val="00680040"/>
    <w:rsid w:val="00680057"/>
    <w:rsid w:val="006801DC"/>
    <w:rsid w:val="00680572"/>
    <w:rsid w:val="006806E2"/>
    <w:rsid w:val="00680755"/>
    <w:rsid w:val="00680A21"/>
    <w:rsid w:val="00680A71"/>
    <w:rsid w:val="00680C60"/>
    <w:rsid w:val="00680C6F"/>
    <w:rsid w:val="00680CB0"/>
    <w:rsid w:val="00680D03"/>
    <w:rsid w:val="00680D72"/>
    <w:rsid w:val="00680E87"/>
    <w:rsid w:val="00680FD9"/>
    <w:rsid w:val="00681079"/>
    <w:rsid w:val="00681248"/>
    <w:rsid w:val="00681367"/>
    <w:rsid w:val="006814A9"/>
    <w:rsid w:val="006815B4"/>
    <w:rsid w:val="006816E3"/>
    <w:rsid w:val="0068173C"/>
    <w:rsid w:val="00681852"/>
    <w:rsid w:val="0068187C"/>
    <w:rsid w:val="006818A5"/>
    <w:rsid w:val="00681A49"/>
    <w:rsid w:val="00681A57"/>
    <w:rsid w:val="00681AFF"/>
    <w:rsid w:val="00681BF1"/>
    <w:rsid w:val="00681E31"/>
    <w:rsid w:val="00681F1B"/>
    <w:rsid w:val="00682016"/>
    <w:rsid w:val="006820D6"/>
    <w:rsid w:val="00682110"/>
    <w:rsid w:val="00682AD6"/>
    <w:rsid w:val="00682D06"/>
    <w:rsid w:val="00683267"/>
    <w:rsid w:val="006832AA"/>
    <w:rsid w:val="0068349B"/>
    <w:rsid w:val="00683617"/>
    <w:rsid w:val="00683816"/>
    <w:rsid w:val="00683A87"/>
    <w:rsid w:val="00683B04"/>
    <w:rsid w:val="00683B05"/>
    <w:rsid w:val="00684305"/>
    <w:rsid w:val="00684615"/>
    <w:rsid w:val="00684780"/>
    <w:rsid w:val="0068481C"/>
    <w:rsid w:val="006848A5"/>
    <w:rsid w:val="00684B99"/>
    <w:rsid w:val="00684CC2"/>
    <w:rsid w:val="00684EBF"/>
    <w:rsid w:val="00684F59"/>
    <w:rsid w:val="00684FD4"/>
    <w:rsid w:val="0068504B"/>
    <w:rsid w:val="00685076"/>
    <w:rsid w:val="006850A8"/>
    <w:rsid w:val="0068515E"/>
    <w:rsid w:val="00685614"/>
    <w:rsid w:val="00685BC5"/>
    <w:rsid w:val="00685D91"/>
    <w:rsid w:val="00685EBF"/>
    <w:rsid w:val="00686171"/>
    <w:rsid w:val="00686781"/>
    <w:rsid w:val="0068682B"/>
    <w:rsid w:val="006868C2"/>
    <w:rsid w:val="00686982"/>
    <w:rsid w:val="00686AD7"/>
    <w:rsid w:val="00686DAF"/>
    <w:rsid w:val="00686FF9"/>
    <w:rsid w:val="006870A4"/>
    <w:rsid w:val="006870A7"/>
    <w:rsid w:val="00687649"/>
    <w:rsid w:val="00687DD3"/>
    <w:rsid w:val="006900DD"/>
    <w:rsid w:val="006906D8"/>
    <w:rsid w:val="006907A0"/>
    <w:rsid w:val="00690BB9"/>
    <w:rsid w:val="00690C30"/>
    <w:rsid w:val="00690D61"/>
    <w:rsid w:val="00690EE2"/>
    <w:rsid w:val="00690F23"/>
    <w:rsid w:val="00690FF0"/>
    <w:rsid w:val="00691038"/>
    <w:rsid w:val="0069109F"/>
    <w:rsid w:val="00691369"/>
    <w:rsid w:val="006913F2"/>
    <w:rsid w:val="00691629"/>
    <w:rsid w:val="00691B89"/>
    <w:rsid w:val="00691C91"/>
    <w:rsid w:val="00691CFB"/>
    <w:rsid w:val="00691EED"/>
    <w:rsid w:val="00692338"/>
    <w:rsid w:val="006926AE"/>
    <w:rsid w:val="006926C6"/>
    <w:rsid w:val="006926D4"/>
    <w:rsid w:val="006927A0"/>
    <w:rsid w:val="006927B7"/>
    <w:rsid w:val="00692893"/>
    <w:rsid w:val="00692B7F"/>
    <w:rsid w:val="00692C1F"/>
    <w:rsid w:val="00692FFC"/>
    <w:rsid w:val="00693278"/>
    <w:rsid w:val="00693289"/>
    <w:rsid w:val="006934E1"/>
    <w:rsid w:val="00693671"/>
    <w:rsid w:val="00693AA0"/>
    <w:rsid w:val="00693B22"/>
    <w:rsid w:val="00693DAC"/>
    <w:rsid w:val="00694067"/>
    <w:rsid w:val="0069408C"/>
    <w:rsid w:val="0069417A"/>
    <w:rsid w:val="00694271"/>
    <w:rsid w:val="006943B1"/>
    <w:rsid w:val="0069448B"/>
    <w:rsid w:val="0069453B"/>
    <w:rsid w:val="0069460C"/>
    <w:rsid w:val="006947F2"/>
    <w:rsid w:val="0069480C"/>
    <w:rsid w:val="00694B9C"/>
    <w:rsid w:val="00694CDF"/>
    <w:rsid w:val="00694EBB"/>
    <w:rsid w:val="00694FAF"/>
    <w:rsid w:val="00694FBB"/>
    <w:rsid w:val="0069502A"/>
    <w:rsid w:val="00695066"/>
    <w:rsid w:val="006955BF"/>
    <w:rsid w:val="0069569E"/>
    <w:rsid w:val="006958CB"/>
    <w:rsid w:val="006959C0"/>
    <w:rsid w:val="00695B4D"/>
    <w:rsid w:val="00695BEE"/>
    <w:rsid w:val="00695E1F"/>
    <w:rsid w:val="006960C4"/>
    <w:rsid w:val="006961D2"/>
    <w:rsid w:val="00696368"/>
    <w:rsid w:val="00696399"/>
    <w:rsid w:val="0069647B"/>
    <w:rsid w:val="00696B13"/>
    <w:rsid w:val="00696BD9"/>
    <w:rsid w:val="00696C52"/>
    <w:rsid w:val="00696D5A"/>
    <w:rsid w:val="00696F8E"/>
    <w:rsid w:val="00696FBB"/>
    <w:rsid w:val="006971B3"/>
    <w:rsid w:val="006972A9"/>
    <w:rsid w:val="00697559"/>
    <w:rsid w:val="006978F3"/>
    <w:rsid w:val="00697903"/>
    <w:rsid w:val="0069795D"/>
    <w:rsid w:val="00697968"/>
    <w:rsid w:val="00697981"/>
    <w:rsid w:val="00697AA0"/>
    <w:rsid w:val="00697C30"/>
    <w:rsid w:val="006A0092"/>
    <w:rsid w:val="006A00BE"/>
    <w:rsid w:val="006A015F"/>
    <w:rsid w:val="006A0432"/>
    <w:rsid w:val="006A05F4"/>
    <w:rsid w:val="006A07D9"/>
    <w:rsid w:val="006A0868"/>
    <w:rsid w:val="006A09C5"/>
    <w:rsid w:val="006A1067"/>
    <w:rsid w:val="006A1297"/>
    <w:rsid w:val="006A15E3"/>
    <w:rsid w:val="006A1657"/>
    <w:rsid w:val="006A1667"/>
    <w:rsid w:val="006A173B"/>
    <w:rsid w:val="006A17E4"/>
    <w:rsid w:val="006A183F"/>
    <w:rsid w:val="006A1B9E"/>
    <w:rsid w:val="006A1C03"/>
    <w:rsid w:val="006A1CB8"/>
    <w:rsid w:val="006A1EBC"/>
    <w:rsid w:val="006A1F32"/>
    <w:rsid w:val="006A2CA9"/>
    <w:rsid w:val="006A2D9A"/>
    <w:rsid w:val="006A314F"/>
    <w:rsid w:val="006A31EE"/>
    <w:rsid w:val="006A35A4"/>
    <w:rsid w:val="006A36C5"/>
    <w:rsid w:val="006A38EA"/>
    <w:rsid w:val="006A3B74"/>
    <w:rsid w:val="006A3BCA"/>
    <w:rsid w:val="006A420B"/>
    <w:rsid w:val="006A4317"/>
    <w:rsid w:val="006A4475"/>
    <w:rsid w:val="006A44B6"/>
    <w:rsid w:val="006A4773"/>
    <w:rsid w:val="006A47FE"/>
    <w:rsid w:val="006A4845"/>
    <w:rsid w:val="006A4ACC"/>
    <w:rsid w:val="006A4ACF"/>
    <w:rsid w:val="006A4DCA"/>
    <w:rsid w:val="006A4F67"/>
    <w:rsid w:val="006A5160"/>
    <w:rsid w:val="006A564E"/>
    <w:rsid w:val="006A56BC"/>
    <w:rsid w:val="006A5901"/>
    <w:rsid w:val="006A592D"/>
    <w:rsid w:val="006A5EFC"/>
    <w:rsid w:val="006A60D2"/>
    <w:rsid w:val="006A619A"/>
    <w:rsid w:val="006A640F"/>
    <w:rsid w:val="006A650B"/>
    <w:rsid w:val="006A6542"/>
    <w:rsid w:val="006A6BCC"/>
    <w:rsid w:val="006A6C03"/>
    <w:rsid w:val="006A6D0B"/>
    <w:rsid w:val="006A735F"/>
    <w:rsid w:val="006A73B3"/>
    <w:rsid w:val="006A75DC"/>
    <w:rsid w:val="006A7CB6"/>
    <w:rsid w:val="006A7F26"/>
    <w:rsid w:val="006A7FBB"/>
    <w:rsid w:val="006A7FE5"/>
    <w:rsid w:val="006B009A"/>
    <w:rsid w:val="006B00E5"/>
    <w:rsid w:val="006B011D"/>
    <w:rsid w:val="006B027B"/>
    <w:rsid w:val="006B03D4"/>
    <w:rsid w:val="006B0501"/>
    <w:rsid w:val="006B057D"/>
    <w:rsid w:val="006B0648"/>
    <w:rsid w:val="006B0D86"/>
    <w:rsid w:val="006B0E26"/>
    <w:rsid w:val="006B0E65"/>
    <w:rsid w:val="006B0E7A"/>
    <w:rsid w:val="006B12B3"/>
    <w:rsid w:val="006B14D5"/>
    <w:rsid w:val="006B153A"/>
    <w:rsid w:val="006B16F8"/>
    <w:rsid w:val="006B1A9A"/>
    <w:rsid w:val="006B1B00"/>
    <w:rsid w:val="006B1BBB"/>
    <w:rsid w:val="006B1D4C"/>
    <w:rsid w:val="006B1E1F"/>
    <w:rsid w:val="006B1F5E"/>
    <w:rsid w:val="006B205A"/>
    <w:rsid w:val="006B20FC"/>
    <w:rsid w:val="006B28DE"/>
    <w:rsid w:val="006B2907"/>
    <w:rsid w:val="006B2A11"/>
    <w:rsid w:val="006B3063"/>
    <w:rsid w:val="006B3066"/>
    <w:rsid w:val="006B30FD"/>
    <w:rsid w:val="006B324B"/>
    <w:rsid w:val="006B33A8"/>
    <w:rsid w:val="006B34D3"/>
    <w:rsid w:val="006B3677"/>
    <w:rsid w:val="006B3F67"/>
    <w:rsid w:val="006B3F88"/>
    <w:rsid w:val="006B40ED"/>
    <w:rsid w:val="006B43DE"/>
    <w:rsid w:val="006B4504"/>
    <w:rsid w:val="006B450B"/>
    <w:rsid w:val="006B4512"/>
    <w:rsid w:val="006B4584"/>
    <w:rsid w:val="006B458F"/>
    <w:rsid w:val="006B4880"/>
    <w:rsid w:val="006B4E0D"/>
    <w:rsid w:val="006B51C2"/>
    <w:rsid w:val="006B5725"/>
    <w:rsid w:val="006B5AA5"/>
    <w:rsid w:val="006B5C25"/>
    <w:rsid w:val="006B5C27"/>
    <w:rsid w:val="006B5DE1"/>
    <w:rsid w:val="006B5F93"/>
    <w:rsid w:val="006B638F"/>
    <w:rsid w:val="006B63B0"/>
    <w:rsid w:val="006B63B3"/>
    <w:rsid w:val="006B64AC"/>
    <w:rsid w:val="006B6704"/>
    <w:rsid w:val="006B68EE"/>
    <w:rsid w:val="006B6A36"/>
    <w:rsid w:val="006B6AEE"/>
    <w:rsid w:val="006B6CBF"/>
    <w:rsid w:val="006B6DEE"/>
    <w:rsid w:val="006B6EA3"/>
    <w:rsid w:val="006B7090"/>
    <w:rsid w:val="006B709A"/>
    <w:rsid w:val="006B73B8"/>
    <w:rsid w:val="006B73D2"/>
    <w:rsid w:val="006B765A"/>
    <w:rsid w:val="006B765C"/>
    <w:rsid w:val="006B76A4"/>
    <w:rsid w:val="006B7726"/>
    <w:rsid w:val="006B779D"/>
    <w:rsid w:val="006B793F"/>
    <w:rsid w:val="006B7970"/>
    <w:rsid w:val="006B7990"/>
    <w:rsid w:val="006B7997"/>
    <w:rsid w:val="006B7C43"/>
    <w:rsid w:val="006B7FED"/>
    <w:rsid w:val="006C018C"/>
    <w:rsid w:val="006C01B7"/>
    <w:rsid w:val="006C0202"/>
    <w:rsid w:val="006C0292"/>
    <w:rsid w:val="006C03FF"/>
    <w:rsid w:val="006C0894"/>
    <w:rsid w:val="006C08AF"/>
    <w:rsid w:val="006C0A41"/>
    <w:rsid w:val="006C0F2B"/>
    <w:rsid w:val="006C0FB2"/>
    <w:rsid w:val="006C1188"/>
    <w:rsid w:val="006C1194"/>
    <w:rsid w:val="006C1218"/>
    <w:rsid w:val="006C126A"/>
    <w:rsid w:val="006C1300"/>
    <w:rsid w:val="006C132B"/>
    <w:rsid w:val="006C13BB"/>
    <w:rsid w:val="006C1524"/>
    <w:rsid w:val="006C1711"/>
    <w:rsid w:val="006C18A5"/>
    <w:rsid w:val="006C1A00"/>
    <w:rsid w:val="006C1B77"/>
    <w:rsid w:val="006C1B7E"/>
    <w:rsid w:val="006C1D9C"/>
    <w:rsid w:val="006C1DAB"/>
    <w:rsid w:val="006C1F72"/>
    <w:rsid w:val="006C1F9C"/>
    <w:rsid w:val="006C1FFE"/>
    <w:rsid w:val="006C20BD"/>
    <w:rsid w:val="006C2462"/>
    <w:rsid w:val="006C2616"/>
    <w:rsid w:val="006C2742"/>
    <w:rsid w:val="006C2C65"/>
    <w:rsid w:val="006C2FCD"/>
    <w:rsid w:val="006C32BE"/>
    <w:rsid w:val="006C3340"/>
    <w:rsid w:val="006C3367"/>
    <w:rsid w:val="006C3399"/>
    <w:rsid w:val="006C367B"/>
    <w:rsid w:val="006C3827"/>
    <w:rsid w:val="006C38F7"/>
    <w:rsid w:val="006C3BFD"/>
    <w:rsid w:val="006C3D49"/>
    <w:rsid w:val="006C3E13"/>
    <w:rsid w:val="006C3E8D"/>
    <w:rsid w:val="006C3FF4"/>
    <w:rsid w:val="006C403F"/>
    <w:rsid w:val="006C40F1"/>
    <w:rsid w:val="006C417F"/>
    <w:rsid w:val="006C423C"/>
    <w:rsid w:val="006C4270"/>
    <w:rsid w:val="006C43F5"/>
    <w:rsid w:val="006C43FF"/>
    <w:rsid w:val="006C46CC"/>
    <w:rsid w:val="006C4B56"/>
    <w:rsid w:val="006C501A"/>
    <w:rsid w:val="006C5171"/>
    <w:rsid w:val="006C547A"/>
    <w:rsid w:val="006C54C5"/>
    <w:rsid w:val="006C55A7"/>
    <w:rsid w:val="006C5A21"/>
    <w:rsid w:val="006C5B17"/>
    <w:rsid w:val="006C5BA6"/>
    <w:rsid w:val="006C5C25"/>
    <w:rsid w:val="006C5D58"/>
    <w:rsid w:val="006C5F06"/>
    <w:rsid w:val="006C5FF8"/>
    <w:rsid w:val="006C61A1"/>
    <w:rsid w:val="006C6244"/>
    <w:rsid w:val="006C6252"/>
    <w:rsid w:val="006C6367"/>
    <w:rsid w:val="006C63C5"/>
    <w:rsid w:val="006C63CD"/>
    <w:rsid w:val="006C6458"/>
    <w:rsid w:val="006C6527"/>
    <w:rsid w:val="006C68E2"/>
    <w:rsid w:val="006C6BAC"/>
    <w:rsid w:val="006C6CAA"/>
    <w:rsid w:val="006C6D49"/>
    <w:rsid w:val="006C6E42"/>
    <w:rsid w:val="006C6E48"/>
    <w:rsid w:val="006C71DF"/>
    <w:rsid w:val="006C7281"/>
    <w:rsid w:val="006C7309"/>
    <w:rsid w:val="006C7708"/>
    <w:rsid w:val="006C7AB2"/>
    <w:rsid w:val="006C7B57"/>
    <w:rsid w:val="006D00E6"/>
    <w:rsid w:val="006D0226"/>
    <w:rsid w:val="006D0259"/>
    <w:rsid w:val="006D0BE2"/>
    <w:rsid w:val="006D0C18"/>
    <w:rsid w:val="006D0CC3"/>
    <w:rsid w:val="006D0DE2"/>
    <w:rsid w:val="006D0EEF"/>
    <w:rsid w:val="006D105B"/>
    <w:rsid w:val="006D1105"/>
    <w:rsid w:val="006D153A"/>
    <w:rsid w:val="006D169B"/>
    <w:rsid w:val="006D17CA"/>
    <w:rsid w:val="006D206E"/>
    <w:rsid w:val="006D216E"/>
    <w:rsid w:val="006D224C"/>
    <w:rsid w:val="006D24DD"/>
    <w:rsid w:val="006D2759"/>
    <w:rsid w:val="006D2C33"/>
    <w:rsid w:val="006D2D32"/>
    <w:rsid w:val="006D2E2A"/>
    <w:rsid w:val="006D3004"/>
    <w:rsid w:val="006D3024"/>
    <w:rsid w:val="006D3190"/>
    <w:rsid w:val="006D31F9"/>
    <w:rsid w:val="006D3215"/>
    <w:rsid w:val="006D339C"/>
    <w:rsid w:val="006D3596"/>
    <w:rsid w:val="006D359B"/>
    <w:rsid w:val="006D3638"/>
    <w:rsid w:val="006D379F"/>
    <w:rsid w:val="006D3A63"/>
    <w:rsid w:val="006D3CF0"/>
    <w:rsid w:val="006D40AA"/>
    <w:rsid w:val="006D41E1"/>
    <w:rsid w:val="006D45BF"/>
    <w:rsid w:val="006D4617"/>
    <w:rsid w:val="006D475D"/>
    <w:rsid w:val="006D4857"/>
    <w:rsid w:val="006D492E"/>
    <w:rsid w:val="006D4943"/>
    <w:rsid w:val="006D49B5"/>
    <w:rsid w:val="006D4E86"/>
    <w:rsid w:val="006D4F82"/>
    <w:rsid w:val="006D4FA8"/>
    <w:rsid w:val="006D51C8"/>
    <w:rsid w:val="006D5270"/>
    <w:rsid w:val="006D52C1"/>
    <w:rsid w:val="006D5384"/>
    <w:rsid w:val="006D54CE"/>
    <w:rsid w:val="006D5608"/>
    <w:rsid w:val="006D5622"/>
    <w:rsid w:val="006D562E"/>
    <w:rsid w:val="006D586F"/>
    <w:rsid w:val="006D5A65"/>
    <w:rsid w:val="006D5BC4"/>
    <w:rsid w:val="006D5BE4"/>
    <w:rsid w:val="006D5C40"/>
    <w:rsid w:val="006D5E1A"/>
    <w:rsid w:val="006D5EDF"/>
    <w:rsid w:val="006D5EEA"/>
    <w:rsid w:val="006D5F03"/>
    <w:rsid w:val="006D6078"/>
    <w:rsid w:val="006D6093"/>
    <w:rsid w:val="006D6290"/>
    <w:rsid w:val="006D64F6"/>
    <w:rsid w:val="006D651A"/>
    <w:rsid w:val="006D65A1"/>
    <w:rsid w:val="006D68C3"/>
    <w:rsid w:val="006D69DA"/>
    <w:rsid w:val="006D6C5B"/>
    <w:rsid w:val="006D6E39"/>
    <w:rsid w:val="006D6F2C"/>
    <w:rsid w:val="006D6F86"/>
    <w:rsid w:val="006D6FD2"/>
    <w:rsid w:val="006D701B"/>
    <w:rsid w:val="006D7310"/>
    <w:rsid w:val="006D73DE"/>
    <w:rsid w:val="006D7788"/>
    <w:rsid w:val="006D77CB"/>
    <w:rsid w:val="006D7A29"/>
    <w:rsid w:val="006D7F21"/>
    <w:rsid w:val="006D7FA8"/>
    <w:rsid w:val="006E02FF"/>
    <w:rsid w:val="006E049B"/>
    <w:rsid w:val="006E078E"/>
    <w:rsid w:val="006E0822"/>
    <w:rsid w:val="006E08AE"/>
    <w:rsid w:val="006E0BB5"/>
    <w:rsid w:val="006E0BD4"/>
    <w:rsid w:val="006E0BEE"/>
    <w:rsid w:val="006E0ED2"/>
    <w:rsid w:val="006E0FE7"/>
    <w:rsid w:val="006E1005"/>
    <w:rsid w:val="006E129E"/>
    <w:rsid w:val="006E12B2"/>
    <w:rsid w:val="006E12F9"/>
    <w:rsid w:val="006E149B"/>
    <w:rsid w:val="006E1592"/>
    <w:rsid w:val="006E164F"/>
    <w:rsid w:val="006E16C4"/>
    <w:rsid w:val="006E17FF"/>
    <w:rsid w:val="006E1810"/>
    <w:rsid w:val="006E188D"/>
    <w:rsid w:val="006E1EDC"/>
    <w:rsid w:val="006E1F8C"/>
    <w:rsid w:val="006E1FE1"/>
    <w:rsid w:val="006E209B"/>
    <w:rsid w:val="006E20AF"/>
    <w:rsid w:val="006E23D6"/>
    <w:rsid w:val="006E2436"/>
    <w:rsid w:val="006E2479"/>
    <w:rsid w:val="006E2536"/>
    <w:rsid w:val="006E25AE"/>
    <w:rsid w:val="006E273F"/>
    <w:rsid w:val="006E276A"/>
    <w:rsid w:val="006E2A0A"/>
    <w:rsid w:val="006E2FC2"/>
    <w:rsid w:val="006E3010"/>
    <w:rsid w:val="006E3387"/>
    <w:rsid w:val="006E33DE"/>
    <w:rsid w:val="006E3703"/>
    <w:rsid w:val="006E383B"/>
    <w:rsid w:val="006E3E2B"/>
    <w:rsid w:val="006E3F59"/>
    <w:rsid w:val="006E404B"/>
    <w:rsid w:val="006E4087"/>
    <w:rsid w:val="006E4353"/>
    <w:rsid w:val="006E4390"/>
    <w:rsid w:val="006E447B"/>
    <w:rsid w:val="006E4664"/>
    <w:rsid w:val="006E4811"/>
    <w:rsid w:val="006E4B25"/>
    <w:rsid w:val="006E4D45"/>
    <w:rsid w:val="006E4E37"/>
    <w:rsid w:val="006E50C6"/>
    <w:rsid w:val="006E536C"/>
    <w:rsid w:val="006E53D5"/>
    <w:rsid w:val="006E5566"/>
    <w:rsid w:val="006E55FF"/>
    <w:rsid w:val="006E56AD"/>
    <w:rsid w:val="006E5C9D"/>
    <w:rsid w:val="006E5D17"/>
    <w:rsid w:val="006E5EC0"/>
    <w:rsid w:val="006E5FB9"/>
    <w:rsid w:val="006E6242"/>
    <w:rsid w:val="006E6336"/>
    <w:rsid w:val="006E669D"/>
    <w:rsid w:val="006E66F3"/>
    <w:rsid w:val="006E6783"/>
    <w:rsid w:val="006E679B"/>
    <w:rsid w:val="006E682D"/>
    <w:rsid w:val="006E706B"/>
    <w:rsid w:val="006E7824"/>
    <w:rsid w:val="006E78BC"/>
    <w:rsid w:val="006E7994"/>
    <w:rsid w:val="006E7EE7"/>
    <w:rsid w:val="006E7F96"/>
    <w:rsid w:val="006F004C"/>
    <w:rsid w:val="006F007D"/>
    <w:rsid w:val="006F0290"/>
    <w:rsid w:val="006F048A"/>
    <w:rsid w:val="006F0A0E"/>
    <w:rsid w:val="006F0A50"/>
    <w:rsid w:val="006F0A76"/>
    <w:rsid w:val="006F0D88"/>
    <w:rsid w:val="006F0D8B"/>
    <w:rsid w:val="006F0DBA"/>
    <w:rsid w:val="006F138C"/>
    <w:rsid w:val="006F14F9"/>
    <w:rsid w:val="006F15EA"/>
    <w:rsid w:val="006F178A"/>
    <w:rsid w:val="006F1890"/>
    <w:rsid w:val="006F195B"/>
    <w:rsid w:val="006F1965"/>
    <w:rsid w:val="006F1BBE"/>
    <w:rsid w:val="006F1DD3"/>
    <w:rsid w:val="006F1EC6"/>
    <w:rsid w:val="006F1F22"/>
    <w:rsid w:val="006F22AD"/>
    <w:rsid w:val="006F22CE"/>
    <w:rsid w:val="006F22FD"/>
    <w:rsid w:val="006F233B"/>
    <w:rsid w:val="006F23D9"/>
    <w:rsid w:val="006F2444"/>
    <w:rsid w:val="006F2A76"/>
    <w:rsid w:val="006F2F44"/>
    <w:rsid w:val="006F2F90"/>
    <w:rsid w:val="006F3181"/>
    <w:rsid w:val="006F3499"/>
    <w:rsid w:val="006F38AE"/>
    <w:rsid w:val="006F39E6"/>
    <w:rsid w:val="006F3BD8"/>
    <w:rsid w:val="006F3C07"/>
    <w:rsid w:val="006F3C8E"/>
    <w:rsid w:val="006F3D65"/>
    <w:rsid w:val="006F4162"/>
    <w:rsid w:val="006F41B3"/>
    <w:rsid w:val="006F4259"/>
    <w:rsid w:val="006F4432"/>
    <w:rsid w:val="006F45CC"/>
    <w:rsid w:val="006F47D0"/>
    <w:rsid w:val="006F4854"/>
    <w:rsid w:val="006F491F"/>
    <w:rsid w:val="006F4C5E"/>
    <w:rsid w:val="006F4D98"/>
    <w:rsid w:val="006F4F97"/>
    <w:rsid w:val="006F511D"/>
    <w:rsid w:val="006F51BE"/>
    <w:rsid w:val="006F534A"/>
    <w:rsid w:val="006F534F"/>
    <w:rsid w:val="006F561E"/>
    <w:rsid w:val="006F5727"/>
    <w:rsid w:val="006F59AE"/>
    <w:rsid w:val="006F5A53"/>
    <w:rsid w:val="006F5B0F"/>
    <w:rsid w:val="006F5B3D"/>
    <w:rsid w:val="006F5B4E"/>
    <w:rsid w:val="006F6023"/>
    <w:rsid w:val="006F6555"/>
    <w:rsid w:val="006F67E0"/>
    <w:rsid w:val="006F6B85"/>
    <w:rsid w:val="006F6D2A"/>
    <w:rsid w:val="006F6E5A"/>
    <w:rsid w:val="006F7483"/>
    <w:rsid w:val="006F7596"/>
    <w:rsid w:val="006F7750"/>
    <w:rsid w:val="006F78E2"/>
    <w:rsid w:val="006F7D68"/>
    <w:rsid w:val="006F7D6E"/>
    <w:rsid w:val="006F7D7A"/>
    <w:rsid w:val="006F7E95"/>
    <w:rsid w:val="006F7F35"/>
    <w:rsid w:val="0070032F"/>
    <w:rsid w:val="00700331"/>
    <w:rsid w:val="00700465"/>
    <w:rsid w:val="00700490"/>
    <w:rsid w:val="007004F1"/>
    <w:rsid w:val="0070079E"/>
    <w:rsid w:val="00700815"/>
    <w:rsid w:val="00700817"/>
    <w:rsid w:val="00700831"/>
    <w:rsid w:val="00700A06"/>
    <w:rsid w:val="00700AF8"/>
    <w:rsid w:val="00700B78"/>
    <w:rsid w:val="00700B7A"/>
    <w:rsid w:val="00700BE0"/>
    <w:rsid w:val="00700C6F"/>
    <w:rsid w:val="00700CDE"/>
    <w:rsid w:val="00700DCA"/>
    <w:rsid w:val="00700E7D"/>
    <w:rsid w:val="00700F22"/>
    <w:rsid w:val="00700F3D"/>
    <w:rsid w:val="007012CC"/>
    <w:rsid w:val="007015D7"/>
    <w:rsid w:val="00701798"/>
    <w:rsid w:val="0070184A"/>
    <w:rsid w:val="00701EB3"/>
    <w:rsid w:val="00702209"/>
    <w:rsid w:val="00702344"/>
    <w:rsid w:val="00702665"/>
    <w:rsid w:val="007026BD"/>
    <w:rsid w:val="00702CF0"/>
    <w:rsid w:val="00702DA2"/>
    <w:rsid w:val="00702EEA"/>
    <w:rsid w:val="00703160"/>
    <w:rsid w:val="00703163"/>
    <w:rsid w:val="00703563"/>
    <w:rsid w:val="00703596"/>
    <w:rsid w:val="007039F1"/>
    <w:rsid w:val="00703C51"/>
    <w:rsid w:val="00703E9C"/>
    <w:rsid w:val="00703EA9"/>
    <w:rsid w:val="0070445A"/>
    <w:rsid w:val="007044C4"/>
    <w:rsid w:val="00704592"/>
    <w:rsid w:val="007045DD"/>
    <w:rsid w:val="007048FD"/>
    <w:rsid w:val="00704A70"/>
    <w:rsid w:val="00704B03"/>
    <w:rsid w:val="00704B16"/>
    <w:rsid w:val="00704BF2"/>
    <w:rsid w:val="00704E46"/>
    <w:rsid w:val="00705387"/>
    <w:rsid w:val="0070552B"/>
    <w:rsid w:val="0070573B"/>
    <w:rsid w:val="00705890"/>
    <w:rsid w:val="00705A5C"/>
    <w:rsid w:val="00705A64"/>
    <w:rsid w:val="00705A65"/>
    <w:rsid w:val="00705B31"/>
    <w:rsid w:val="00705BC6"/>
    <w:rsid w:val="00705F00"/>
    <w:rsid w:val="00705FAE"/>
    <w:rsid w:val="00705FF1"/>
    <w:rsid w:val="007060B0"/>
    <w:rsid w:val="007063D0"/>
    <w:rsid w:val="0070641F"/>
    <w:rsid w:val="007067F2"/>
    <w:rsid w:val="0070685B"/>
    <w:rsid w:val="007069C5"/>
    <w:rsid w:val="007069E1"/>
    <w:rsid w:val="00706A9A"/>
    <w:rsid w:val="00706E88"/>
    <w:rsid w:val="00706EEC"/>
    <w:rsid w:val="00706FB6"/>
    <w:rsid w:val="00707174"/>
    <w:rsid w:val="00707178"/>
    <w:rsid w:val="00707259"/>
    <w:rsid w:val="00707329"/>
    <w:rsid w:val="0070748A"/>
    <w:rsid w:val="007074DB"/>
    <w:rsid w:val="00707538"/>
    <w:rsid w:val="007077AE"/>
    <w:rsid w:val="0070780D"/>
    <w:rsid w:val="00707890"/>
    <w:rsid w:val="007078F2"/>
    <w:rsid w:val="00707A4A"/>
    <w:rsid w:val="00707A4E"/>
    <w:rsid w:val="00707CEF"/>
    <w:rsid w:val="00707D62"/>
    <w:rsid w:val="00710309"/>
    <w:rsid w:val="00710339"/>
    <w:rsid w:val="007103AA"/>
    <w:rsid w:val="00710610"/>
    <w:rsid w:val="00710643"/>
    <w:rsid w:val="007106B6"/>
    <w:rsid w:val="00710732"/>
    <w:rsid w:val="0071077F"/>
    <w:rsid w:val="007107AD"/>
    <w:rsid w:val="00710DDC"/>
    <w:rsid w:val="00710E1D"/>
    <w:rsid w:val="007116E3"/>
    <w:rsid w:val="007119C1"/>
    <w:rsid w:val="00711D45"/>
    <w:rsid w:val="00711DF3"/>
    <w:rsid w:val="00711F19"/>
    <w:rsid w:val="00711F85"/>
    <w:rsid w:val="00712129"/>
    <w:rsid w:val="00712174"/>
    <w:rsid w:val="007122E9"/>
    <w:rsid w:val="00712452"/>
    <w:rsid w:val="0071278A"/>
    <w:rsid w:val="007127F8"/>
    <w:rsid w:val="00712BD2"/>
    <w:rsid w:val="00712C05"/>
    <w:rsid w:val="00712CA9"/>
    <w:rsid w:val="00712E30"/>
    <w:rsid w:val="00712ED1"/>
    <w:rsid w:val="00712F75"/>
    <w:rsid w:val="007130AC"/>
    <w:rsid w:val="0071311D"/>
    <w:rsid w:val="00713124"/>
    <w:rsid w:val="0071316D"/>
    <w:rsid w:val="007131AC"/>
    <w:rsid w:val="007131E4"/>
    <w:rsid w:val="00713341"/>
    <w:rsid w:val="007136BE"/>
    <w:rsid w:val="00713924"/>
    <w:rsid w:val="00713B4F"/>
    <w:rsid w:val="00713D83"/>
    <w:rsid w:val="00713E45"/>
    <w:rsid w:val="00713E99"/>
    <w:rsid w:val="00713FF0"/>
    <w:rsid w:val="007141E3"/>
    <w:rsid w:val="00714215"/>
    <w:rsid w:val="007143AE"/>
    <w:rsid w:val="00714406"/>
    <w:rsid w:val="00714492"/>
    <w:rsid w:val="007144F9"/>
    <w:rsid w:val="0071469C"/>
    <w:rsid w:val="0071492D"/>
    <w:rsid w:val="00714E6B"/>
    <w:rsid w:val="00715025"/>
    <w:rsid w:val="00715528"/>
    <w:rsid w:val="007155EF"/>
    <w:rsid w:val="0071562B"/>
    <w:rsid w:val="007156FF"/>
    <w:rsid w:val="007157EE"/>
    <w:rsid w:val="00715924"/>
    <w:rsid w:val="007159B2"/>
    <w:rsid w:val="00715B47"/>
    <w:rsid w:val="00715BE4"/>
    <w:rsid w:val="00715C8A"/>
    <w:rsid w:val="00716291"/>
    <w:rsid w:val="00716333"/>
    <w:rsid w:val="007164BB"/>
    <w:rsid w:val="0071676E"/>
    <w:rsid w:val="00716814"/>
    <w:rsid w:val="00716ADA"/>
    <w:rsid w:val="00716B4A"/>
    <w:rsid w:val="00716CB4"/>
    <w:rsid w:val="00716CFC"/>
    <w:rsid w:val="00716DEA"/>
    <w:rsid w:val="00717032"/>
    <w:rsid w:val="007171D9"/>
    <w:rsid w:val="00717450"/>
    <w:rsid w:val="00717461"/>
    <w:rsid w:val="0071788D"/>
    <w:rsid w:val="00717A27"/>
    <w:rsid w:val="00717A8D"/>
    <w:rsid w:val="00717C42"/>
    <w:rsid w:val="00717FAE"/>
    <w:rsid w:val="00720492"/>
    <w:rsid w:val="00720FD2"/>
    <w:rsid w:val="00721032"/>
    <w:rsid w:val="00721339"/>
    <w:rsid w:val="007214BB"/>
    <w:rsid w:val="00721535"/>
    <w:rsid w:val="00721573"/>
    <w:rsid w:val="007215D9"/>
    <w:rsid w:val="007216A8"/>
    <w:rsid w:val="007216D2"/>
    <w:rsid w:val="007217BE"/>
    <w:rsid w:val="007217CD"/>
    <w:rsid w:val="00721C6F"/>
    <w:rsid w:val="00721D9B"/>
    <w:rsid w:val="00721DBB"/>
    <w:rsid w:val="00721E68"/>
    <w:rsid w:val="00722010"/>
    <w:rsid w:val="007223E5"/>
    <w:rsid w:val="00722467"/>
    <w:rsid w:val="0072252B"/>
    <w:rsid w:val="0072272C"/>
    <w:rsid w:val="00722735"/>
    <w:rsid w:val="0072277F"/>
    <w:rsid w:val="00722841"/>
    <w:rsid w:val="00722947"/>
    <w:rsid w:val="00722B8D"/>
    <w:rsid w:val="00722D47"/>
    <w:rsid w:val="007230B2"/>
    <w:rsid w:val="0072327B"/>
    <w:rsid w:val="007232B7"/>
    <w:rsid w:val="007233E9"/>
    <w:rsid w:val="00723475"/>
    <w:rsid w:val="007236F3"/>
    <w:rsid w:val="007237F4"/>
    <w:rsid w:val="00723F71"/>
    <w:rsid w:val="0072407A"/>
    <w:rsid w:val="007240EA"/>
    <w:rsid w:val="0072422E"/>
    <w:rsid w:val="007242A6"/>
    <w:rsid w:val="00724322"/>
    <w:rsid w:val="00724B92"/>
    <w:rsid w:val="00724BD6"/>
    <w:rsid w:val="00724C24"/>
    <w:rsid w:val="00724D11"/>
    <w:rsid w:val="00724F73"/>
    <w:rsid w:val="00724FD6"/>
    <w:rsid w:val="007250F3"/>
    <w:rsid w:val="0072518C"/>
    <w:rsid w:val="007252BC"/>
    <w:rsid w:val="007253E5"/>
    <w:rsid w:val="007255FC"/>
    <w:rsid w:val="00725685"/>
    <w:rsid w:val="0072569E"/>
    <w:rsid w:val="00725845"/>
    <w:rsid w:val="00725908"/>
    <w:rsid w:val="00725B24"/>
    <w:rsid w:val="00725D9C"/>
    <w:rsid w:val="00725DCF"/>
    <w:rsid w:val="007260E6"/>
    <w:rsid w:val="00726461"/>
    <w:rsid w:val="00726515"/>
    <w:rsid w:val="007265C6"/>
    <w:rsid w:val="00726883"/>
    <w:rsid w:val="00726A5B"/>
    <w:rsid w:val="00726A61"/>
    <w:rsid w:val="00726CE2"/>
    <w:rsid w:val="00726D3B"/>
    <w:rsid w:val="00726E0E"/>
    <w:rsid w:val="00726F5F"/>
    <w:rsid w:val="00727168"/>
    <w:rsid w:val="007271FD"/>
    <w:rsid w:val="00727388"/>
    <w:rsid w:val="007274A3"/>
    <w:rsid w:val="007274EA"/>
    <w:rsid w:val="00727548"/>
    <w:rsid w:val="0072758E"/>
    <w:rsid w:val="00727614"/>
    <w:rsid w:val="00727669"/>
    <w:rsid w:val="00727A1E"/>
    <w:rsid w:val="00727BF2"/>
    <w:rsid w:val="00727D22"/>
    <w:rsid w:val="00730020"/>
    <w:rsid w:val="007301D2"/>
    <w:rsid w:val="007303DB"/>
    <w:rsid w:val="0073063A"/>
    <w:rsid w:val="0073072D"/>
    <w:rsid w:val="00730914"/>
    <w:rsid w:val="00730992"/>
    <w:rsid w:val="007309E0"/>
    <w:rsid w:val="00730BD4"/>
    <w:rsid w:val="00730C65"/>
    <w:rsid w:val="00730FDB"/>
    <w:rsid w:val="0073109A"/>
    <w:rsid w:val="00731285"/>
    <w:rsid w:val="00731376"/>
    <w:rsid w:val="007313EC"/>
    <w:rsid w:val="00731498"/>
    <w:rsid w:val="00731687"/>
    <w:rsid w:val="0073175F"/>
    <w:rsid w:val="0073180B"/>
    <w:rsid w:val="00731994"/>
    <w:rsid w:val="00731AF0"/>
    <w:rsid w:val="00731B7B"/>
    <w:rsid w:val="00731CBB"/>
    <w:rsid w:val="00731E1C"/>
    <w:rsid w:val="0073254B"/>
    <w:rsid w:val="007325B2"/>
    <w:rsid w:val="007325D0"/>
    <w:rsid w:val="007326BC"/>
    <w:rsid w:val="0073274A"/>
    <w:rsid w:val="00732756"/>
    <w:rsid w:val="0073296B"/>
    <w:rsid w:val="00732C0E"/>
    <w:rsid w:val="00732D36"/>
    <w:rsid w:val="00732D4F"/>
    <w:rsid w:val="00733008"/>
    <w:rsid w:val="007333A7"/>
    <w:rsid w:val="0073390B"/>
    <w:rsid w:val="00733BBF"/>
    <w:rsid w:val="00733D0C"/>
    <w:rsid w:val="00733E5F"/>
    <w:rsid w:val="0073417D"/>
    <w:rsid w:val="00734223"/>
    <w:rsid w:val="007342BB"/>
    <w:rsid w:val="0073451E"/>
    <w:rsid w:val="00734554"/>
    <w:rsid w:val="007346CF"/>
    <w:rsid w:val="007347C1"/>
    <w:rsid w:val="00734A56"/>
    <w:rsid w:val="00734A63"/>
    <w:rsid w:val="00734BB4"/>
    <w:rsid w:val="00734C5D"/>
    <w:rsid w:val="00734E3F"/>
    <w:rsid w:val="00735057"/>
    <w:rsid w:val="00735301"/>
    <w:rsid w:val="0073532C"/>
    <w:rsid w:val="00735482"/>
    <w:rsid w:val="00735666"/>
    <w:rsid w:val="007356DB"/>
    <w:rsid w:val="007356E1"/>
    <w:rsid w:val="00735965"/>
    <w:rsid w:val="0073596B"/>
    <w:rsid w:val="00735C1D"/>
    <w:rsid w:val="00735E7B"/>
    <w:rsid w:val="00735F63"/>
    <w:rsid w:val="00736123"/>
    <w:rsid w:val="007363C2"/>
    <w:rsid w:val="007364CB"/>
    <w:rsid w:val="007365C6"/>
    <w:rsid w:val="00736686"/>
    <w:rsid w:val="007366FC"/>
    <w:rsid w:val="00736765"/>
    <w:rsid w:val="00736858"/>
    <w:rsid w:val="00736C65"/>
    <w:rsid w:val="00736CD7"/>
    <w:rsid w:val="00736D63"/>
    <w:rsid w:val="00737049"/>
    <w:rsid w:val="007375FD"/>
    <w:rsid w:val="007376A0"/>
    <w:rsid w:val="007376C1"/>
    <w:rsid w:val="00737762"/>
    <w:rsid w:val="00737E89"/>
    <w:rsid w:val="00737FE4"/>
    <w:rsid w:val="00740053"/>
    <w:rsid w:val="007400A6"/>
    <w:rsid w:val="00740473"/>
    <w:rsid w:val="00740479"/>
    <w:rsid w:val="00740535"/>
    <w:rsid w:val="0074059D"/>
    <w:rsid w:val="0074073B"/>
    <w:rsid w:val="00740784"/>
    <w:rsid w:val="007407D0"/>
    <w:rsid w:val="00740998"/>
    <w:rsid w:val="00740BBD"/>
    <w:rsid w:val="00740BF8"/>
    <w:rsid w:val="00740D2F"/>
    <w:rsid w:val="00740E38"/>
    <w:rsid w:val="007410E8"/>
    <w:rsid w:val="0074115B"/>
    <w:rsid w:val="007412B7"/>
    <w:rsid w:val="0074141C"/>
    <w:rsid w:val="00741490"/>
    <w:rsid w:val="007414D3"/>
    <w:rsid w:val="0074152A"/>
    <w:rsid w:val="007415FE"/>
    <w:rsid w:val="0074180D"/>
    <w:rsid w:val="0074182E"/>
    <w:rsid w:val="00741A1F"/>
    <w:rsid w:val="00741B0A"/>
    <w:rsid w:val="00741E11"/>
    <w:rsid w:val="00741F71"/>
    <w:rsid w:val="0074212F"/>
    <w:rsid w:val="007421ED"/>
    <w:rsid w:val="00742218"/>
    <w:rsid w:val="0074226C"/>
    <w:rsid w:val="00742428"/>
    <w:rsid w:val="0074274E"/>
    <w:rsid w:val="007427FD"/>
    <w:rsid w:val="0074289F"/>
    <w:rsid w:val="007429B3"/>
    <w:rsid w:val="00742CAE"/>
    <w:rsid w:val="00743369"/>
    <w:rsid w:val="007436F6"/>
    <w:rsid w:val="00743799"/>
    <w:rsid w:val="00743966"/>
    <w:rsid w:val="00743B4F"/>
    <w:rsid w:val="00743C7A"/>
    <w:rsid w:val="00743D20"/>
    <w:rsid w:val="00743D25"/>
    <w:rsid w:val="00743DC3"/>
    <w:rsid w:val="00743E9A"/>
    <w:rsid w:val="00743F41"/>
    <w:rsid w:val="007440D3"/>
    <w:rsid w:val="0074443B"/>
    <w:rsid w:val="007444F5"/>
    <w:rsid w:val="0074471E"/>
    <w:rsid w:val="0074498C"/>
    <w:rsid w:val="007449FC"/>
    <w:rsid w:val="00744AFC"/>
    <w:rsid w:val="00744EFF"/>
    <w:rsid w:val="00745065"/>
    <w:rsid w:val="007450AB"/>
    <w:rsid w:val="00745552"/>
    <w:rsid w:val="007457A7"/>
    <w:rsid w:val="007458F9"/>
    <w:rsid w:val="00745DF3"/>
    <w:rsid w:val="00745F46"/>
    <w:rsid w:val="00746204"/>
    <w:rsid w:val="0074622B"/>
    <w:rsid w:val="0074630A"/>
    <w:rsid w:val="00746610"/>
    <w:rsid w:val="00746675"/>
    <w:rsid w:val="007466D1"/>
    <w:rsid w:val="007467A4"/>
    <w:rsid w:val="00746D9D"/>
    <w:rsid w:val="00746EBB"/>
    <w:rsid w:val="00746F7A"/>
    <w:rsid w:val="007475B1"/>
    <w:rsid w:val="00747816"/>
    <w:rsid w:val="00747822"/>
    <w:rsid w:val="00747846"/>
    <w:rsid w:val="00747AA9"/>
    <w:rsid w:val="00747C7E"/>
    <w:rsid w:val="00747CCB"/>
    <w:rsid w:val="00747FB5"/>
    <w:rsid w:val="00750492"/>
    <w:rsid w:val="007505B3"/>
    <w:rsid w:val="00750761"/>
    <w:rsid w:val="007507CC"/>
    <w:rsid w:val="0075082B"/>
    <w:rsid w:val="00750B47"/>
    <w:rsid w:val="00750B54"/>
    <w:rsid w:val="00750C0F"/>
    <w:rsid w:val="00750CDA"/>
    <w:rsid w:val="00751208"/>
    <w:rsid w:val="00751420"/>
    <w:rsid w:val="0075168E"/>
    <w:rsid w:val="00751786"/>
    <w:rsid w:val="007517DF"/>
    <w:rsid w:val="0075196E"/>
    <w:rsid w:val="00751FC4"/>
    <w:rsid w:val="0075208E"/>
    <w:rsid w:val="00752201"/>
    <w:rsid w:val="00752285"/>
    <w:rsid w:val="007522D6"/>
    <w:rsid w:val="0075259D"/>
    <w:rsid w:val="007525C3"/>
    <w:rsid w:val="007526BC"/>
    <w:rsid w:val="007527D4"/>
    <w:rsid w:val="00752A17"/>
    <w:rsid w:val="00752B39"/>
    <w:rsid w:val="00752C58"/>
    <w:rsid w:val="00752D56"/>
    <w:rsid w:val="00752D83"/>
    <w:rsid w:val="00752DE3"/>
    <w:rsid w:val="00753110"/>
    <w:rsid w:val="00753481"/>
    <w:rsid w:val="007534C6"/>
    <w:rsid w:val="0075356F"/>
    <w:rsid w:val="00753717"/>
    <w:rsid w:val="007539FB"/>
    <w:rsid w:val="00753A68"/>
    <w:rsid w:val="00753B3E"/>
    <w:rsid w:val="00753C30"/>
    <w:rsid w:val="00753D6E"/>
    <w:rsid w:val="00753FC0"/>
    <w:rsid w:val="00754274"/>
    <w:rsid w:val="007542DF"/>
    <w:rsid w:val="007547FA"/>
    <w:rsid w:val="00754811"/>
    <w:rsid w:val="007548FE"/>
    <w:rsid w:val="00754963"/>
    <w:rsid w:val="00754BA3"/>
    <w:rsid w:val="00754DC1"/>
    <w:rsid w:val="00755352"/>
    <w:rsid w:val="0075557F"/>
    <w:rsid w:val="00755624"/>
    <w:rsid w:val="007556F4"/>
    <w:rsid w:val="0075579D"/>
    <w:rsid w:val="00755EA8"/>
    <w:rsid w:val="00755EC9"/>
    <w:rsid w:val="00755F11"/>
    <w:rsid w:val="00756002"/>
    <w:rsid w:val="0075622D"/>
    <w:rsid w:val="007565EF"/>
    <w:rsid w:val="00756C2C"/>
    <w:rsid w:val="00756F35"/>
    <w:rsid w:val="00757878"/>
    <w:rsid w:val="00757A14"/>
    <w:rsid w:val="00757B36"/>
    <w:rsid w:val="00757C22"/>
    <w:rsid w:val="00760280"/>
    <w:rsid w:val="007609A5"/>
    <w:rsid w:val="00760A81"/>
    <w:rsid w:val="00760C51"/>
    <w:rsid w:val="00760DB0"/>
    <w:rsid w:val="00760DD1"/>
    <w:rsid w:val="00760E3A"/>
    <w:rsid w:val="007611F3"/>
    <w:rsid w:val="007612DA"/>
    <w:rsid w:val="007612F3"/>
    <w:rsid w:val="0076155A"/>
    <w:rsid w:val="00761950"/>
    <w:rsid w:val="007619EF"/>
    <w:rsid w:val="00761A70"/>
    <w:rsid w:val="00761AE8"/>
    <w:rsid w:val="00762085"/>
    <w:rsid w:val="00762100"/>
    <w:rsid w:val="007625ED"/>
    <w:rsid w:val="0076267D"/>
    <w:rsid w:val="00762B80"/>
    <w:rsid w:val="00762EAF"/>
    <w:rsid w:val="00762ECC"/>
    <w:rsid w:val="0076313B"/>
    <w:rsid w:val="007638B1"/>
    <w:rsid w:val="0076403F"/>
    <w:rsid w:val="007640A5"/>
    <w:rsid w:val="007641F6"/>
    <w:rsid w:val="00764228"/>
    <w:rsid w:val="0076422F"/>
    <w:rsid w:val="007643CD"/>
    <w:rsid w:val="0076493E"/>
    <w:rsid w:val="0076493F"/>
    <w:rsid w:val="0076498F"/>
    <w:rsid w:val="00765081"/>
    <w:rsid w:val="00765251"/>
    <w:rsid w:val="007653FA"/>
    <w:rsid w:val="0076598C"/>
    <w:rsid w:val="0076598E"/>
    <w:rsid w:val="007659A4"/>
    <w:rsid w:val="00765BBF"/>
    <w:rsid w:val="00765C1C"/>
    <w:rsid w:val="00766183"/>
    <w:rsid w:val="007662F5"/>
    <w:rsid w:val="007663C0"/>
    <w:rsid w:val="007666DB"/>
    <w:rsid w:val="007668DF"/>
    <w:rsid w:val="00766996"/>
    <w:rsid w:val="00766B05"/>
    <w:rsid w:val="00766C5D"/>
    <w:rsid w:val="00766F90"/>
    <w:rsid w:val="0076714C"/>
    <w:rsid w:val="0076742E"/>
    <w:rsid w:val="00767685"/>
    <w:rsid w:val="007679E8"/>
    <w:rsid w:val="00767CC9"/>
    <w:rsid w:val="00767CFD"/>
    <w:rsid w:val="00767F17"/>
    <w:rsid w:val="00770034"/>
    <w:rsid w:val="0077012B"/>
    <w:rsid w:val="00770197"/>
    <w:rsid w:val="007703A4"/>
    <w:rsid w:val="007706AB"/>
    <w:rsid w:val="007706CF"/>
    <w:rsid w:val="00770985"/>
    <w:rsid w:val="007709C5"/>
    <w:rsid w:val="00770A56"/>
    <w:rsid w:val="00770AD7"/>
    <w:rsid w:val="00770C02"/>
    <w:rsid w:val="00770C06"/>
    <w:rsid w:val="00771097"/>
    <w:rsid w:val="00771372"/>
    <w:rsid w:val="007713D5"/>
    <w:rsid w:val="007714D1"/>
    <w:rsid w:val="00771729"/>
    <w:rsid w:val="00771BB1"/>
    <w:rsid w:val="00771C64"/>
    <w:rsid w:val="00771D0F"/>
    <w:rsid w:val="007722EA"/>
    <w:rsid w:val="0077233D"/>
    <w:rsid w:val="0077255B"/>
    <w:rsid w:val="0077268B"/>
    <w:rsid w:val="00772B22"/>
    <w:rsid w:val="00772BEB"/>
    <w:rsid w:val="00772FEC"/>
    <w:rsid w:val="00773023"/>
    <w:rsid w:val="007730E3"/>
    <w:rsid w:val="007733F2"/>
    <w:rsid w:val="007734BE"/>
    <w:rsid w:val="0077353C"/>
    <w:rsid w:val="00773700"/>
    <w:rsid w:val="00773783"/>
    <w:rsid w:val="00773964"/>
    <w:rsid w:val="00773BD2"/>
    <w:rsid w:val="00773E48"/>
    <w:rsid w:val="00773E57"/>
    <w:rsid w:val="00773F8F"/>
    <w:rsid w:val="00773FB6"/>
    <w:rsid w:val="00773FC6"/>
    <w:rsid w:val="007745CD"/>
    <w:rsid w:val="0077474B"/>
    <w:rsid w:val="00774AE5"/>
    <w:rsid w:val="00774CD3"/>
    <w:rsid w:val="00774EFD"/>
    <w:rsid w:val="00775226"/>
    <w:rsid w:val="00775231"/>
    <w:rsid w:val="0077560E"/>
    <w:rsid w:val="00775841"/>
    <w:rsid w:val="00775882"/>
    <w:rsid w:val="00775974"/>
    <w:rsid w:val="00775A86"/>
    <w:rsid w:val="00775B21"/>
    <w:rsid w:val="00775E19"/>
    <w:rsid w:val="00775E2C"/>
    <w:rsid w:val="00775F55"/>
    <w:rsid w:val="00775FDD"/>
    <w:rsid w:val="00775FE9"/>
    <w:rsid w:val="00776344"/>
    <w:rsid w:val="0077642B"/>
    <w:rsid w:val="00776736"/>
    <w:rsid w:val="00776808"/>
    <w:rsid w:val="00776845"/>
    <w:rsid w:val="00776AF5"/>
    <w:rsid w:val="00776CDB"/>
    <w:rsid w:val="00776F66"/>
    <w:rsid w:val="0077735D"/>
    <w:rsid w:val="007773C0"/>
    <w:rsid w:val="007778E0"/>
    <w:rsid w:val="00777B50"/>
    <w:rsid w:val="00777D95"/>
    <w:rsid w:val="00777F40"/>
    <w:rsid w:val="00777F50"/>
    <w:rsid w:val="00780036"/>
    <w:rsid w:val="00780104"/>
    <w:rsid w:val="007803BE"/>
    <w:rsid w:val="007805D8"/>
    <w:rsid w:val="0078066C"/>
    <w:rsid w:val="007807E9"/>
    <w:rsid w:val="007809F3"/>
    <w:rsid w:val="00780C72"/>
    <w:rsid w:val="00780E1F"/>
    <w:rsid w:val="00780E35"/>
    <w:rsid w:val="00781102"/>
    <w:rsid w:val="00781453"/>
    <w:rsid w:val="007816C3"/>
    <w:rsid w:val="0078176E"/>
    <w:rsid w:val="007818C7"/>
    <w:rsid w:val="0078195F"/>
    <w:rsid w:val="00781A20"/>
    <w:rsid w:val="00781D30"/>
    <w:rsid w:val="0078234A"/>
    <w:rsid w:val="0078270D"/>
    <w:rsid w:val="007827CE"/>
    <w:rsid w:val="007827EC"/>
    <w:rsid w:val="0078289A"/>
    <w:rsid w:val="00782CF6"/>
    <w:rsid w:val="00782EAC"/>
    <w:rsid w:val="00782FC2"/>
    <w:rsid w:val="0078315D"/>
    <w:rsid w:val="00783455"/>
    <w:rsid w:val="0078350F"/>
    <w:rsid w:val="00783538"/>
    <w:rsid w:val="0078356A"/>
    <w:rsid w:val="007836AF"/>
    <w:rsid w:val="007838FA"/>
    <w:rsid w:val="00783AC1"/>
    <w:rsid w:val="00783B20"/>
    <w:rsid w:val="00783D25"/>
    <w:rsid w:val="00783D33"/>
    <w:rsid w:val="007841D8"/>
    <w:rsid w:val="0078454B"/>
    <w:rsid w:val="007845DB"/>
    <w:rsid w:val="0078484E"/>
    <w:rsid w:val="00784887"/>
    <w:rsid w:val="00784A2C"/>
    <w:rsid w:val="00784BF8"/>
    <w:rsid w:val="00784D08"/>
    <w:rsid w:val="00784D85"/>
    <w:rsid w:val="00784E6D"/>
    <w:rsid w:val="00784F45"/>
    <w:rsid w:val="0078514F"/>
    <w:rsid w:val="007851B7"/>
    <w:rsid w:val="007852D7"/>
    <w:rsid w:val="007853CE"/>
    <w:rsid w:val="00785897"/>
    <w:rsid w:val="00785DA5"/>
    <w:rsid w:val="00785E21"/>
    <w:rsid w:val="00786461"/>
    <w:rsid w:val="0078646B"/>
    <w:rsid w:val="00786909"/>
    <w:rsid w:val="00786CA5"/>
    <w:rsid w:val="00786CCE"/>
    <w:rsid w:val="00786F9A"/>
    <w:rsid w:val="007870FC"/>
    <w:rsid w:val="00787150"/>
    <w:rsid w:val="00787316"/>
    <w:rsid w:val="007875A5"/>
    <w:rsid w:val="0078765A"/>
    <w:rsid w:val="007876D8"/>
    <w:rsid w:val="0078795E"/>
    <w:rsid w:val="00787C06"/>
    <w:rsid w:val="00787CE0"/>
    <w:rsid w:val="00787DE3"/>
    <w:rsid w:val="00787EE6"/>
    <w:rsid w:val="00787F87"/>
    <w:rsid w:val="007900C3"/>
    <w:rsid w:val="00790290"/>
    <w:rsid w:val="0079035F"/>
    <w:rsid w:val="00790495"/>
    <w:rsid w:val="00790993"/>
    <w:rsid w:val="00790B84"/>
    <w:rsid w:val="00790E20"/>
    <w:rsid w:val="00791190"/>
    <w:rsid w:val="007911A3"/>
    <w:rsid w:val="0079127C"/>
    <w:rsid w:val="0079157B"/>
    <w:rsid w:val="00791587"/>
    <w:rsid w:val="00791806"/>
    <w:rsid w:val="007918CB"/>
    <w:rsid w:val="00791B85"/>
    <w:rsid w:val="00791C94"/>
    <w:rsid w:val="007921FF"/>
    <w:rsid w:val="007922EE"/>
    <w:rsid w:val="00792440"/>
    <w:rsid w:val="0079250D"/>
    <w:rsid w:val="0079251A"/>
    <w:rsid w:val="00792721"/>
    <w:rsid w:val="00792850"/>
    <w:rsid w:val="0079298E"/>
    <w:rsid w:val="00792A11"/>
    <w:rsid w:val="00792A33"/>
    <w:rsid w:val="00792B68"/>
    <w:rsid w:val="00792C74"/>
    <w:rsid w:val="00792D8B"/>
    <w:rsid w:val="0079309B"/>
    <w:rsid w:val="0079357C"/>
    <w:rsid w:val="007935FB"/>
    <w:rsid w:val="007936AB"/>
    <w:rsid w:val="007937D6"/>
    <w:rsid w:val="007937E4"/>
    <w:rsid w:val="0079382C"/>
    <w:rsid w:val="00793874"/>
    <w:rsid w:val="007938AC"/>
    <w:rsid w:val="007938DD"/>
    <w:rsid w:val="007939F4"/>
    <w:rsid w:val="00793AD9"/>
    <w:rsid w:val="00793E22"/>
    <w:rsid w:val="00793E3F"/>
    <w:rsid w:val="00794297"/>
    <w:rsid w:val="00794325"/>
    <w:rsid w:val="00794463"/>
    <w:rsid w:val="0079479B"/>
    <w:rsid w:val="007947DD"/>
    <w:rsid w:val="007949ED"/>
    <w:rsid w:val="00794BA9"/>
    <w:rsid w:val="00794C8F"/>
    <w:rsid w:val="00794F2B"/>
    <w:rsid w:val="0079539C"/>
    <w:rsid w:val="007954B9"/>
    <w:rsid w:val="007954D2"/>
    <w:rsid w:val="007957BB"/>
    <w:rsid w:val="00795A71"/>
    <w:rsid w:val="00795B11"/>
    <w:rsid w:val="00795B3B"/>
    <w:rsid w:val="00795B41"/>
    <w:rsid w:val="00795BB2"/>
    <w:rsid w:val="00795BD8"/>
    <w:rsid w:val="007960C5"/>
    <w:rsid w:val="0079624F"/>
    <w:rsid w:val="00796354"/>
    <w:rsid w:val="007964D5"/>
    <w:rsid w:val="00796910"/>
    <w:rsid w:val="007969A4"/>
    <w:rsid w:val="00796CD7"/>
    <w:rsid w:val="00796EC4"/>
    <w:rsid w:val="00796FA7"/>
    <w:rsid w:val="007970C7"/>
    <w:rsid w:val="00797177"/>
    <w:rsid w:val="00797252"/>
    <w:rsid w:val="00797528"/>
    <w:rsid w:val="00797596"/>
    <w:rsid w:val="007976B8"/>
    <w:rsid w:val="007976F7"/>
    <w:rsid w:val="00797775"/>
    <w:rsid w:val="0079779C"/>
    <w:rsid w:val="007977B8"/>
    <w:rsid w:val="00797894"/>
    <w:rsid w:val="00797C54"/>
    <w:rsid w:val="00797D29"/>
    <w:rsid w:val="00797E68"/>
    <w:rsid w:val="00797F3F"/>
    <w:rsid w:val="007A00FC"/>
    <w:rsid w:val="007A03A2"/>
    <w:rsid w:val="007A054D"/>
    <w:rsid w:val="007A06AB"/>
    <w:rsid w:val="007A08F1"/>
    <w:rsid w:val="007A09A3"/>
    <w:rsid w:val="007A0D7A"/>
    <w:rsid w:val="007A1060"/>
    <w:rsid w:val="007A1392"/>
    <w:rsid w:val="007A168A"/>
    <w:rsid w:val="007A1717"/>
    <w:rsid w:val="007A18B6"/>
    <w:rsid w:val="007A196E"/>
    <w:rsid w:val="007A1AE9"/>
    <w:rsid w:val="007A1F31"/>
    <w:rsid w:val="007A1FB3"/>
    <w:rsid w:val="007A1FFD"/>
    <w:rsid w:val="007A207B"/>
    <w:rsid w:val="007A2141"/>
    <w:rsid w:val="007A22AF"/>
    <w:rsid w:val="007A2454"/>
    <w:rsid w:val="007A250F"/>
    <w:rsid w:val="007A25BB"/>
    <w:rsid w:val="007A2683"/>
    <w:rsid w:val="007A2758"/>
    <w:rsid w:val="007A2B77"/>
    <w:rsid w:val="007A2C54"/>
    <w:rsid w:val="007A2CE6"/>
    <w:rsid w:val="007A2D91"/>
    <w:rsid w:val="007A2F24"/>
    <w:rsid w:val="007A2FB7"/>
    <w:rsid w:val="007A2FEA"/>
    <w:rsid w:val="007A3054"/>
    <w:rsid w:val="007A30DF"/>
    <w:rsid w:val="007A321A"/>
    <w:rsid w:val="007A331C"/>
    <w:rsid w:val="007A374A"/>
    <w:rsid w:val="007A3815"/>
    <w:rsid w:val="007A385D"/>
    <w:rsid w:val="007A3955"/>
    <w:rsid w:val="007A3A56"/>
    <w:rsid w:val="007A3B40"/>
    <w:rsid w:val="007A3FA6"/>
    <w:rsid w:val="007A41BF"/>
    <w:rsid w:val="007A4367"/>
    <w:rsid w:val="007A4427"/>
    <w:rsid w:val="007A44A6"/>
    <w:rsid w:val="007A4517"/>
    <w:rsid w:val="007A45F3"/>
    <w:rsid w:val="007A4B37"/>
    <w:rsid w:val="007A4BC7"/>
    <w:rsid w:val="007A4EC7"/>
    <w:rsid w:val="007A568B"/>
    <w:rsid w:val="007A573A"/>
    <w:rsid w:val="007A57C4"/>
    <w:rsid w:val="007A580C"/>
    <w:rsid w:val="007A58B2"/>
    <w:rsid w:val="007A5B5E"/>
    <w:rsid w:val="007A5E73"/>
    <w:rsid w:val="007A5EC6"/>
    <w:rsid w:val="007A621F"/>
    <w:rsid w:val="007A6736"/>
    <w:rsid w:val="007A6951"/>
    <w:rsid w:val="007A6DBC"/>
    <w:rsid w:val="007A6F4C"/>
    <w:rsid w:val="007A6FD0"/>
    <w:rsid w:val="007A7102"/>
    <w:rsid w:val="007A7163"/>
    <w:rsid w:val="007A71CD"/>
    <w:rsid w:val="007A7264"/>
    <w:rsid w:val="007A730D"/>
    <w:rsid w:val="007A7488"/>
    <w:rsid w:val="007A75A9"/>
    <w:rsid w:val="007A761F"/>
    <w:rsid w:val="007A7623"/>
    <w:rsid w:val="007A7A71"/>
    <w:rsid w:val="007A7B07"/>
    <w:rsid w:val="007A7BF8"/>
    <w:rsid w:val="007A7BFC"/>
    <w:rsid w:val="007A7FC6"/>
    <w:rsid w:val="007B0503"/>
    <w:rsid w:val="007B082C"/>
    <w:rsid w:val="007B09FA"/>
    <w:rsid w:val="007B0A82"/>
    <w:rsid w:val="007B0F85"/>
    <w:rsid w:val="007B1010"/>
    <w:rsid w:val="007B116D"/>
    <w:rsid w:val="007B1263"/>
    <w:rsid w:val="007B12DC"/>
    <w:rsid w:val="007B15DA"/>
    <w:rsid w:val="007B17F2"/>
    <w:rsid w:val="007B19C7"/>
    <w:rsid w:val="007B1AFF"/>
    <w:rsid w:val="007B21CD"/>
    <w:rsid w:val="007B22C8"/>
    <w:rsid w:val="007B22D1"/>
    <w:rsid w:val="007B2639"/>
    <w:rsid w:val="007B2717"/>
    <w:rsid w:val="007B2AC6"/>
    <w:rsid w:val="007B2BFD"/>
    <w:rsid w:val="007B2DAB"/>
    <w:rsid w:val="007B2E2F"/>
    <w:rsid w:val="007B2F6B"/>
    <w:rsid w:val="007B3049"/>
    <w:rsid w:val="007B32C3"/>
    <w:rsid w:val="007B3452"/>
    <w:rsid w:val="007B35E3"/>
    <w:rsid w:val="007B361A"/>
    <w:rsid w:val="007B3652"/>
    <w:rsid w:val="007B3913"/>
    <w:rsid w:val="007B39FB"/>
    <w:rsid w:val="007B3B5B"/>
    <w:rsid w:val="007B3D37"/>
    <w:rsid w:val="007B3F7F"/>
    <w:rsid w:val="007B40AE"/>
    <w:rsid w:val="007B45B9"/>
    <w:rsid w:val="007B4A8D"/>
    <w:rsid w:val="007B4C08"/>
    <w:rsid w:val="007B4DB1"/>
    <w:rsid w:val="007B4EA0"/>
    <w:rsid w:val="007B4EB2"/>
    <w:rsid w:val="007B4FDE"/>
    <w:rsid w:val="007B50EF"/>
    <w:rsid w:val="007B50F2"/>
    <w:rsid w:val="007B5154"/>
    <w:rsid w:val="007B536A"/>
    <w:rsid w:val="007B5BC9"/>
    <w:rsid w:val="007B5BF4"/>
    <w:rsid w:val="007B5DC5"/>
    <w:rsid w:val="007B6217"/>
    <w:rsid w:val="007B6413"/>
    <w:rsid w:val="007B6468"/>
    <w:rsid w:val="007B69DA"/>
    <w:rsid w:val="007B69E9"/>
    <w:rsid w:val="007B6A99"/>
    <w:rsid w:val="007B6B94"/>
    <w:rsid w:val="007B6C81"/>
    <w:rsid w:val="007B6DB7"/>
    <w:rsid w:val="007B6E89"/>
    <w:rsid w:val="007B6FA4"/>
    <w:rsid w:val="007B701F"/>
    <w:rsid w:val="007B7405"/>
    <w:rsid w:val="007B7410"/>
    <w:rsid w:val="007B7441"/>
    <w:rsid w:val="007B7474"/>
    <w:rsid w:val="007B7534"/>
    <w:rsid w:val="007B761B"/>
    <w:rsid w:val="007B76B6"/>
    <w:rsid w:val="007B79B1"/>
    <w:rsid w:val="007B7B0B"/>
    <w:rsid w:val="007B7B90"/>
    <w:rsid w:val="007B7DF6"/>
    <w:rsid w:val="007B7FF0"/>
    <w:rsid w:val="007C06AA"/>
    <w:rsid w:val="007C0870"/>
    <w:rsid w:val="007C092A"/>
    <w:rsid w:val="007C09E9"/>
    <w:rsid w:val="007C0A90"/>
    <w:rsid w:val="007C0AB6"/>
    <w:rsid w:val="007C0DA9"/>
    <w:rsid w:val="007C0DB0"/>
    <w:rsid w:val="007C0E62"/>
    <w:rsid w:val="007C1187"/>
    <w:rsid w:val="007C11DA"/>
    <w:rsid w:val="007C125A"/>
    <w:rsid w:val="007C12B3"/>
    <w:rsid w:val="007C1554"/>
    <w:rsid w:val="007C1589"/>
    <w:rsid w:val="007C17DC"/>
    <w:rsid w:val="007C1E74"/>
    <w:rsid w:val="007C1F63"/>
    <w:rsid w:val="007C239F"/>
    <w:rsid w:val="007C26E9"/>
    <w:rsid w:val="007C282D"/>
    <w:rsid w:val="007C2880"/>
    <w:rsid w:val="007C28EA"/>
    <w:rsid w:val="007C28FB"/>
    <w:rsid w:val="007C2BAB"/>
    <w:rsid w:val="007C2D01"/>
    <w:rsid w:val="007C3064"/>
    <w:rsid w:val="007C32E5"/>
    <w:rsid w:val="007C3718"/>
    <w:rsid w:val="007C3A21"/>
    <w:rsid w:val="007C3A4A"/>
    <w:rsid w:val="007C3E05"/>
    <w:rsid w:val="007C3EF2"/>
    <w:rsid w:val="007C40B3"/>
    <w:rsid w:val="007C4235"/>
    <w:rsid w:val="007C4562"/>
    <w:rsid w:val="007C48D2"/>
    <w:rsid w:val="007C4971"/>
    <w:rsid w:val="007C4A52"/>
    <w:rsid w:val="007C4AB9"/>
    <w:rsid w:val="007C4AC9"/>
    <w:rsid w:val="007C4C62"/>
    <w:rsid w:val="007C4D5A"/>
    <w:rsid w:val="007C4F09"/>
    <w:rsid w:val="007C4FFC"/>
    <w:rsid w:val="007C521C"/>
    <w:rsid w:val="007C534D"/>
    <w:rsid w:val="007C53DE"/>
    <w:rsid w:val="007C558B"/>
    <w:rsid w:val="007C56ED"/>
    <w:rsid w:val="007C5754"/>
    <w:rsid w:val="007C58BD"/>
    <w:rsid w:val="007C58FD"/>
    <w:rsid w:val="007C5AB1"/>
    <w:rsid w:val="007C5B63"/>
    <w:rsid w:val="007C5D15"/>
    <w:rsid w:val="007C5E93"/>
    <w:rsid w:val="007C5EFE"/>
    <w:rsid w:val="007C62BC"/>
    <w:rsid w:val="007C6652"/>
    <w:rsid w:val="007C677B"/>
    <w:rsid w:val="007C67E9"/>
    <w:rsid w:val="007C6A1A"/>
    <w:rsid w:val="007C6B1F"/>
    <w:rsid w:val="007C6C04"/>
    <w:rsid w:val="007C6FB8"/>
    <w:rsid w:val="007C71B9"/>
    <w:rsid w:val="007C76CC"/>
    <w:rsid w:val="007C77FD"/>
    <w:rsid w:val="007C781D"/>
    <w:rsid w:val="007C7896"/>
    <w:rsid w:val="007C78A1"/>
    <w:rsid w:val="007C7A2E"/>
    <w:rsid w:val="007C7B17"/>
    <w:rsid w:val="007C7C3C"/>
    <w:rsid w:val="007C7C89"/>
    <w:rsid w:val="007C7C8F"/>
    <w:rsid w:val="007C7DCE"/>
    <w:rsid w:val="007C7F1F"/>
    <w:rsid w:val="007C7F43"/>
    <w:rsid w:val="007D048A"/>
    <w:rsid w:val="007D071E"/>
    <w:rsid w:val="007D0734"/>
    <w:rsid w:val="007D075F"/>
    <w:rsid w:val="007D085E"/>
    <w:rsid w:val="007D0B24"/>
    <w:rsid w:val="007D0D2A"/>
    <w:rsid w:val="007D100A"/>
    <w:rsid w:val="007D10F2"/>
    <w:rsid w:val="007D1245"/>
    <w:rsid w:val="007D14B4"/>
    <w:rsid w:val="007D161C"/>
    <w:rsid w:val="007D1974"/>
    <w:rsid w:val="007D19F9"/>
    <w:rsid w:val="007D1D28"/>
    <w:rsid w:val="007D1F0E"/>
    <w:rsid w:val="007D21C1"/>
    <w:rsid w:val="007D2254"/>
    <w:rsid w:val="007D24B9"/>
    <w:rsid w:val="007D28A4"/>
    <w:rsid w:val="007D2E81"/>
    <w:rsid w:val="007D3064"/>
    <w:rsid w:val="007D30F9"/>
    <w:rsid w:val="007D31CF"/>
    <w:rsid w:val="007D3279"/>
    <w:rsid w:val="007D3409"/>
    <w:rsid w:val="007D3634"/>
    <w:rsid w:val="007D3653"/>
    <w:rsid w:val="007D3657"/>
    <w:rsid w:val="007D3B81"/>
    <w:rsid w:val="007D4068"/>
    <w:rsid w:val="007D40C6"/>
    <w:rsid w:val="007D4199"/>
    <w:rsid w:val="007D420E"/>
    <w:rsid w:val="007D4293"/>
    <w:rsid w:val="007D44A3"/>
    <w:rsid w:val="007D4569"/>
    <w:rsid w:val="007D468A"/>
    <w:rsid w:val="007D468E"/>
    <w:rsid w:val="007D46E8"/>
    <w:rsid w:val="007D4ABC"/>
    <w:rsid w:val="007D4C1B"/>
    <w:rsid w:val="007D4E51"/>
    <w:rsid w:val="007D5210"/>
    <w:rsid w:val="007D5306"/>
    <w:rsid w:val="007D53CE"/>
    <w:rsid w:val="007D57CF"/>
    <w:rsid w:val="007D5B9F"/>
    <w:rsid w:val="007D5BFD"/>
    <w:rsid w:val="007D5FCF"/>
    <w:rsid w:val="007D623D"/>
    <w:rsid w:val="007D633E"/>
    <w:rsid w:val="007D6659"/>
    <w:rsid w:val="007D6A91"/>
    <w:rsid w:val="007D6E98"/>
    <w:rsid w:val="007D702A"/>
    <w:rsid w:val="007D70A0"/>
    <w:rsid w:val="007D73FB"/>
    <w:rsid w:val="007D745F"/>
    <w:rsid w:val="007D7476"/>
    <w:rsid w:val="007D7478"/>
    <w:rsid w:val="007D76FF"/>
    <w:rsid w:val="007D7716"/>
    <w:rsid w:val="007D7920"/>
    <w:rsid w:val="007D7961"/>
    <w:rsid w:val="007D7BD0"/>
    <w:rsid w:val="007D7CAF"/>
    <w:rsid w:val="007D7CB2"/>
    <w:rsid w:val="007E01A5"/>
    <w:rsid w:val="007E0355"/>
    <w:rsid w:val="007E038E"/>
    <w:rsid w:val="007E047B"/>
    <w:rsid w:val="007E04DC"/>
    <w:rsid w:val="007E07FD"/>
    <w:rsid w:val="007E0BC2"/>
    <w:rsid w:val="007E0D7E"/>
    <w:rsid w:val="007E0F0B"/>
    <w:rsid w:val="007E140B"/>
    <w:rsid w:val="007E1609"/>
    <w:rsid w:val="007E1869"/>
    <w:rsid w:val="007E1907"/>
    <w:rsid w:val="007E19D9"/>
    <w:rsid w:val="007E1B89"/>
    <w:rsid w:val="007E20BE"/>
    <w:rsid w:val="007E2466"/>
    <w:rsid w:val="007E2615"/>
    <w:rsid w:val="007E269B"/>
    <w:rsid w:val="007E272D"/>
    <w:rsid w:val="007E273D"/>
    <w:rsid w:val="007E2994"/>
    <w:rsid w:val="007E2A24"/>
    <w:rsid w:val="007E2ABF"/>
    <w:rsid w:val="007E2B08"/>
    <w:rsid w:val="007E2BC7"/>
    <w:rsid w:val="007E2BC9"/>
    <w:rsid w:val="007E2C88"/>
    <w:rsid w:val="007E2DF0"/>
    <w:rsid w:val="007E2E38"/>
    <w:rsid w:val="007E2FE3"/>
    <w:rsid w:val="007E2FFD"/>
    <w:rsid w:val="007E3A2D"/>
    <w:rsid w:val="007E3B79"/>
    <w:rsid w:val="007E410B"/>
    <w:rsid w:val="007E42E4"/>
    <w:rsid w:val="007E4415"/>
    <w:rsid w:val="007E47AA"/>
    <w:rsid w:val="007E49D6"/>
    <w:rsid w:val="007E4A8B"/>
    <w:rsid w:val="007E4B96"/>
    <w:rsid w:val="007E4C74"/>
    <w:rsid w:val="007E4F23"/>
    <w:rsid w:val="007E5994"/>
    <w:rsid w:val="007E60AA"/>
    <w:rsid w:val="007E615E"/>
    <w:rsid w:val="007E6541"/>
    <w:rsid w:val="007E6851"/>
    <w:rsid w:val="007E69CE"/>
    <w:rsid w:val="007E6BA7"/>
    <w:rsid w:val="007E6EDD"/>
    <w:rsid w:val="007E6FAD"/>
    <w:rsid w:val="007E714C"/>
    <w:rsid w:val="007E715C"/>
    <w:rsid w:val="007E72D8"/>
    <w:rsid w:val="007E7679"/>
    <w:rsid w:val="007E796C"/>
    <w:rsid w:val="007E7A2F"/>
    <w:rsid w:val="007E7A4E"/>
    <w:rsid w:val="007E7B36"/>
    <w:rsid w:val="007E7F48"/>
    <w:rsid w:val="007F02B7"/>
    <w:rsid w:val="007F03EC"/>
    <w:rsid w:val="007F05D8"/>
    <w:rsid w:val="007F07AA"/>
    <w:rsid w:val="007F0B21"/>
    <w:rsid w:val="007F0C4F"/>
    <w:rsid w:val="007F0F7E"/>
    <w:rsid w:val="007F12E0"/>
    <w:rsid w:val="007F1658"/>
    <w:rsid w:val="007F19AD"/>
    <w:rsid w:val="007F19ED"/>
    <w:rsid w:val="007F1AC6"/>
    <w:rsid w:val="007F1BD5"/>
    <w:rsid w:val="007F1E13"/>
    <w:rsid w:val="007F1EF1"/>
    <w:rsid w:val="007F25A5"/>
    <w:rsid w:val="007F263E"/>
    <w:rsid w:val="007F2681"/>
    <w:rsid w:val="007F2975"/>
    <w:rsid w:val="007F2987"/>
    <w:rsid w:val="007F2AA2"/>
    <w:rsid w:val="007F2FD6"/>
    <w:rsid w:val="007F32FD"/>
    <w:rsid w:val="007F33B6"/>
    <w:rsid w:val="007F3AAE"/>
    <w:rsid w:val="007F3C56"/>
    <w:rsid w:val="007F3D56"/>
    <w:rsid w:val="007F3E0F"/>
    <w:rsid w:val="007F3E1D"/>
    <w:rsid w:val="007F3F09"/>
    <w:rsid w:val="007F4145"/>
    <w:rsid w:val="007F4175"/>
    <w:rsid w:val="007F45FD"/>
    <w:rsid w:val="007F4608"/>
    <w:rsid w:val="007F46B4"/>
    <w:rsid w:val="007F46D3"/>
    <w:rsid w:val="007F46DC"/>
    <w:rsid w:val="007F4A07"/>
    <w:rsid w:val="007F4CB4"/>
    <w:rsid w:val="007F503A"/>
    <w:rsid w:val="007F54D5"/>
    <w:rsid w:val="007F5516"/>
    <w:rsid w:val="007F555D"/>
    <w:rsid w:val="007F58BC"/>
    <w:rsid w:val="007F5AE0"/>
    <w:rsid w:val="007F5CF5"/>
    <w:rsid w:val="007F5EEA"/>
    <w:rsid w:val="007F6041"/>
    <w:rsid w:val="007F631F"/>
    <w:rsid w:val="007F6573"/>
    <w:rsid w:val="007F6636"/>
    <w:rsid w:val="007F663D"/>
    <w:rsid w:val="007F6E3F"/>
    <w:rsid w:val="007F7093"/>
    <w:rsid w:val="007F70B7"/>
    <w:rsid w:val="007F70BB"/>
    <w:rsid w:val="007F71B7"/>
    <w:rsid w:val="007F7399"/>
    <w:rsid w:val="007F73F4"/>
    <w:rsid w:val="007F7468"/>
    <w:rsid w:val="007F74F7"/>
    <w:rsid w:val="007F7692"/>
    <w:rsid w:val="007F779E"/>
    <w:rsid w:val="007F77E8"/>
    <w:rsid w:val="007F7BCC"/>
    <w:rsid w:val="007F7C00"/>
    <w:rsid w:val="007F7CFF"/>
    <w:rsid w:val="007F7ED2"/>
    <w:rsid w:val="00800055"/>
    <w:rsid w:val="008000BD"/>
    <w:rsid w:val="00800582"/>
    <w:rsid w:val="008005A8"/>
    <w:rsid w:val="00800956"/>
    <w:rsid w:val="00800B8E"/>
    <w:rsid w:val="00800CA6"/>
    <w:rsid w:val="00800FB3"/>
    <w:rsid w:val="00801300"/>
    <w:rsid w:val="0080148D"/>
    <w:rsid w:val="008016E2"/>
    <w:rsid w:val="00801938"/>
    <w:rsid w:val="008019BD"/>
    <w:rsid w:val="00801B07"/>
    <w:rsid w:val="00801C68"/>
    <w:rsid w:val="00801E84"/>
    <w:rsid w:val="00801F5E"/>
    <w:rsid w:val="008021F8"/>
    <w:rsid w:val="0080257B"/>
    <w:rsid w:val="00802B47"/>
    <w:rsid w:val="00802F08"/>
    <w:rsid w:val="00802F1B"/>
    <w:rsid w:val="00803038"/>
    <w:rsid w:val="008030AB"/>
    <w:rsid w:val="0080314B"/>
    <w:rsid w:val="0080319C"/>
    <w:rsid w:val="00803370"/>
    <w:rsid w:val="008033CD"/>
    <w:rsid w:val="0080341A"/>
    <w:rsid w:val="0080352E"/>
    <w:rsid w:val="00803813"/>
    <w:rsid w:val="00803B60"/>
    <w:rsid w:val="00803CF4"/>
    <w:rsid w:val="00803EAC"/>
    <w:rsid w:val="00804875"/>
    <w:rsid w:val="00804920"/>
    <w:rsid w:val="00804A26"/>
    <w:rsid w:val="00804BF4"/>
    <w:rsid w:val="00804D1C"/>
    <w:rsid w:val="00804F05"/>
    <w:rsid w:val="00805400"/>
    <w:rsid w:val="00805591"/>
    <w:rsid w:val="008055EC"/>
    <w:rsid w:val="00805735"/>
    <w:rsid w:val="00805765"/>
    <w:rsid w:val="008058B0"/>
    <w:rsid w:val="00805AE5"/>
    <w:rsid w:val="00805DE7"/>
    <w:rsid w:val="00805F09"/>
    <w:rsid w:val="0080614D"/>
    <w:rsid w:val="00806335"/>
    <w:rsid w:val="008063BE"/>
    <w:rsid w:val="008063CB"/>
    <w:rsid w:val="00806511"/>
    <w:rsid w:val="008066AD"/>
    <w:rsid w:val="00806A74"/>
    <w:rsid w:val="00806AFF"/>
    <w:rsid w:val="00806B3C"/>
    <w:rsid w:val="00806E4A"/>
    <w:rsid w:val="008075FC"/>
    <w:rsid w:val="00807768"/>
    <w:rsid w:val="00807D5D"/>
    <w:rsid w:val="008102BA"/>
    <w:rsid w:val="0081039F"/>
    <w:rsid w:val="00810485"/>
    <w:rsid w:val="0081056B"/>
    <w:rsid w:val="008105A0"/>
    <w:rsid w:val="00810602"/>
    <w:rsid w:val="00810613"/>
    <w:rsid w:val="0081067C"/>
    <w:rsid w:val="008107B7"/>
    <w:rsid w:val="008108A9"/>
    <w:rsid w:val="00810B60"/>
    <w:rsid w:val="00810FE3"/>
    <w:rsid w:val="00811315"/>
    <w:rsid w:val="008113A1"/>
    <w:rsid w:val="00811420"/>
    <w:rsid w:val="008114E6"/>
    <w:rsid w:val="00811A01"/>
    <w:rsid w:val="00811A60"/>
    <w:rsid w:val="00811E19"/>
    <w:rsid w:val="00811FB9"/>
    <w:rsid w:val="0081204E"/>
    <w:rsid w:val="00812230"/>
    <w:rsid w:val="0081253C"/>
    <w:rsid w:val="00812B84"/>
    <w:rsid w:val="00812E87"/>
    <w:rsid w:val="00813272"/>
    <w:rsid w:val="0081334B"/>
    <w:rsid w:val="0081336F"/>
    <w:rsid w:val="008135FF"/>
    <w:rsid w:val="0081362B"/>
    <w:rsid w:val="008136B3"/>
    <w:rsid w:val="008139DE"/>
    <w:rsid w:val="00813C24"/>
    <w:rsid w:val="008140D5"/>
    <w:rsid w:val="00814259"/>
    <w:rsid w:val="0081425E"/>
    <w:rsid w:val="00814466"/>
    <w:rsid w:val="00814561"/>
    <w:rsid w:val="00814787"/>
    <w:rsid w:val="00814C67"/>
    <w:rsid w:val="00814D2E"/>
    <w:rsid w:val="00814F6B"/>
    <w:rsid w:val="00814F76"/>
    <w:rsid w:val="00814FA0"/>
    <w:rsid w:val="008150E5"/>
    <w:rsid w:val="00815417"/>
    <w:rsid w:val="00815766"/>
    <w:rsid w:val="0081578D"/>
    <w:rsid w:val="0081585D"/>
    <w:rsid w:val="0081592E"/>
    <w:rsid w:val="00815A58"/>
    <w:rsid w:val="00815A87"/>
    <w:rsid w:val="00815B57"/>
    <w:rsid w:val="00815B97"/>
    <w:rsid w:val="00815E69"/>
    <w:rsid w:val="00815E6B"/>
    <w:rsid w:val="00815F70"/>
    <w:rsid w:val="00815FFB"/>
    <w:rsid w:val="0081628E"/>
    <w:rsid w:val="008164D9"/>
    <w:rsid w:val="00816BBC"/>
    <w:rsid w:val="00816C2E"/>
    <w:rsid w:val="00816E3E"/>
    <w:rsid w:val="00816FA6"/>
    <w:rsid w:val="00816FB2"/>
    <w:rsid w:val="008170CE"/>
    <w:rsid w:val="008170DB"/>
    <w:rsid w:val="008173D8"/>
    <w:rsid w:val="00817419"/>
    <w:rsid w:val="00817827"/>
    <w:rsid w:val="0081788F"/>
    <w:rsid w:val="00817896"/>
    <w:rsid w:val="008178E2"/>
    <w:rsid w:val="00817928"/>
    <w:rsid w:val="00817977"/>
    <w:rsid w:val="00817BF7"/>
    <w:rsid w:val="00817CA3"/>
    <w:rsid w:val="008200F2"/>
    <w:rsid w:val="00820132"/>
    <w:rsid w:val="00820587"/>
    <w:rsid w:val="008205CB"/>
    <w:rsid w:val="00820633"/>
    <w:rsid w:val="008208D8"/>
    <w:rsid w:val="008209B4"/>
    <w:rsid w:val="00820A9C"/>
    <w:rsid w:val="00820B6C"/>
    <w:rsid w:val="00820B9E"/>
    <w:rsid w:val="00820C33"/>
    <w:rsid w:val="00821086"/>
    <w:rsid w:val="008212D8"/>
    <w:rsid w:val="008213AF"/>
    <w:rsid w:val="0082174F"/>
    <w:rsid w:val="00821A1F"/>
    <w:rsid w:val="00821A7A"/>
    <w:rsid w:val="00821ABF"/>
    <w:rsid w:val="00821D88"/>
    <w:rsid w:val="008228B8"/>
    <w:rsid w:val="0082294B"/>
    <w:rsid w:val="00822A56"/>
    <w:rsid w:val="00822B79"/>
    <w:rsid w:val="00822C86"/>
    <w:rsid w:val="00822CAC"/>
    <w:rsid w:val="00822CB4"/>
    <w:rsid w:val="00822F82"/>
    <w:rsid w:val="00823072"/>
    <w:rsid w:val="008231E6"/>
    <w:rsid w:val="00823621"/>
    <w:rsid w:val="008236F7"/>
    <w:rsid w:val="008237DA"/>
    <w:rsid w:val="00823823"/>
    <w:rsid w:val="0082387B"/>
    <w:rsid w:val="00823943"/>
    <w:rsid w:val="008239CD"/>
    <w:rsid w:val="00823BF1"/>
    <w:rsid w:val="00823C0D"/>
    <w:rsid w:val="00823C32"/>
    <w:rsid w:val="00823F20"/>
    <w:rsid w:val="00823FB4"/>
    <w:rsid w:val="008241BA"/>
    <w:rsid w:val="008242B7"/>
    <w:rsid w:val="00824331"/>
    <w:rsid w:val="008243BA"/>
    <w:rsid w:val="008247B1"/>
    <w:rsid w:val="00824ADF"/>
    <w:rsid w:val="00824BBC"/>
    <w:rsid w:val="00824C8B"/>
    <w:rsid w:val="00824D58"/>
    <w:rsid w:val="008250BA"/>
    <w:rsid w:val="008250F7"/>
    <w:rsid w:val="00825512"/>
    <w:rsid w:val="00825576"/>
    <w:rsid w:val="008256B5"/>
    <w:rsid w:val="00825720"/>
    <w:rsid w:val="00825753"/>
    <w:rsid w:val="00825C52"/>
    <w:rsid w:val="00825FC1"/>
    <w:rsid w:val="0082614C"/>
    <w:rsid w:val="0082645E"/>
    <w:rsid w:val="00826763"/>
    <w:rsid w:val="0082684B"/>
    <w:rsid w:val="00826971"/>
    <w:rsid w:val="0082698C"/>
    <w:rsid w:val="0082699F"/>
    <w:rsid w:val="00826B87"/>
    <w:rsid w:val="00826D84"/>
    <w:rsid w:val="00826F04"/>
    <w:rsid w:val="00826F86"/>
    <w:rsid w:val="008273C1"/>
    <w:rsid w:val="008275EE"/>
    <w:rsid w:val="008277A7"/>
    <w:rsid w:val="008279DA"/>
    <w:rsid w:val="00827A85"/>
    <w:rsid w:val="00827D92"/>
    <w:rsid w:val="00827E64"/>
    <w:rsid w:val="00830211"/>
    <w:rsid w:val="00830556"/>
    <w:rsid w:val="008305E9"/>
    <w:rsid w:val="00830686"/>
    <w:rsid w:val="00830708"/>
    <w:rsid w:val="00830895"/>
    <w:rsid w:val="00830955"/>
    <w:rsid w:val="00830B68"/>
    <w:rsid w:val="00830C1B"/>
    <w:rsid w:val="00830D56"/>
    <w:rsid w:val="00830D5F"/>
    <w:rsid w:val="00831104"/>
    <w:rsid w:val="0083131B"/>
    <w:rsid w:val="008313E5"/>
    <w:rsid w:val="00831600"/>
    <w:rsid w:val="008319D9"/>
    <w:rsid w:val="00831DB7"/>
    <w:rsid w:val="00831FC2"/>
    <w:rsid w:val="008321B1"/>
    <w:rsid w:val="00832228"/>
    <w:rsid w:val="00832597"/>
    <w:rsid w:val="0083275E"/>
    <w:rsid w:val="0083285B"/>
    <w:rsid w:val="00832A1D"/>
    <w:rsid w:val="00832A49"/>
    <w:rsid w:val="00832AB0"/>
    <w:rsid w:val="00833058"/>
    <w:rsid w:val="008330BD"/>
    <w:rsid w:val="00833224"/>
    <w:rsid w:val="00833280"/>
    <w:rsid w:val="0083331D"/>
    <w:rsid w:val="0083347D"/>
    <w:rsid w:val="008334C9"/>
    <w:rsid w:val="008334E3"/>
    <w:rsid w:val="0083360A"/>
    <w:rsid w:val="0083394F"/>
    <w:rsid w:val="008343D0"/>
    <w:rsid w:val="00834469"/>
    <w:rsid w:val="00834504"/>
    <w:rsid w:val="00834526"/>
    <w:rsid w:val="00834538"/>
    <w:rsid w:val="00834565"/>
    <w:rsid w:val="00834783"/>
    <w:rsid w:val="00834974"/>
    <w:rsid w:val="00834B10"/>
    <w:rsid w:val="00834C52"/>
    <w:rsid w:val="00834C73"/>
    <w:rsid w:val="00834E3F"/>
    <w:rsid w:val="00834EE2"/>
    <w:rsid w:val="00835089"/>
    <w:rsid w:val="00835203"/>
    <w:rsid w:val="008357D9"/>
    <w:rsid w:val="00835BC0"/>
    <w:rsid w:val="00835C4C"/>
    <w:rsid w:val="0083603B"/>
    <w:rsid w:val="008362AF"/>
    <w:rsid w:val="00836318"/>
    <w:rsid w:val="00836818"/>
    <w:rsid w:val="00836A12"/>
    <w:rsid w:val="00836B75"/>
    <w:rsid w:val="00836CD5"/>
    <w:rsid w:val="00837038"/>
    <w:rsid w:val="008376BB"/>
    <w:rsid w:val="00837CC0"/>
    <w:rsid w:val="00837E9B"/>
    <w:rsid w:val="00840197"/>
    <w:rsid w:val="008403B7"/>
    <w:rsid w:val="008403D4"/>
    <w:rsid w:val="008403EE"/>
    <w:rsid w:val="0084041C"/>
    <w:rsid w:val="00840550"/>
    <w:rsid w:val="008407A7"/>
    <w:rsid w:val="00840878"/>
    <w:rsid w:val="008408AA"/>
    <w:rsid w:val="00840C08"/>
    <w:rsid w:val="00840E43"/>
    <w:rsid w:val="008411A3"/>
    <w:rsid w:val="0084132B"/>
    <w:rsid w:val="008415F2"/>
    <w:rsid w:val="008415FE"/>
    <w:rsid w:val="00841753"/>
    <w:rsid w:val="00841765"/>
    <w:rsid w:val="00841889"/>
    <w:rsid w:val="0084190A"/>
    <w:rsid w:val="00841966"/>
    <w:rsid w:val="0084205A"/>
    <w:rsid w:val="00842106"/>
    <w:rsid w:val="00842208"/>
    <w:rsid w:val="00842232"/>
    <w:rsid w:val="008422A8"/>
    <w:rsid w:val="0084288C"/>
    <w:rsid w:val="00842A3B"/>
    <w:rsid w:val="00842A9F"/>
    <w:rsid w:val="00842C78"/>
    <w:rsid w:val="00842EA4"/>
    <w:rsid w:val="00842F45"/>
    <w:rsid w:val="0084311E"/>
    <w:rsid w:val="0084345E"/>
    <w:rsid w:val="0084357D"/>
    <w:rsid w:val="00843CB7"/>
    <w:rsid w:val="00843CD7"/>
    <w:rsid w:val="00844088"/>
    <w:rsid w:val="008441C2"/>
    <w:rsid w:val="0084420B"/>
    <w:rsid w:val="00844296"/>
    <w:rsid w:val="0084430A"/>
    <w:rsid w:val="008444DB"/>
    <w:rsid w:val="008446CF"/>
    <w:rsid w:val="0084475E"/>
    <w:rsid w:val="008449EE"/>
    <w:rsid w:val="00844CD0"/>
    <w:rsid w:val="008451F6"/>
    <w:rsid w:val="0084529B"/>
    <w:rsid w:val="0084529C"/>
    <w:rsid w:val="00845593"/>
    <w:rsid w:val="008457B4"/>
    <w:rsid w:val="008458F0"/>
    <w:rsid w:val="00845A01"/>
    <w:rsid w:val="00845DEE"/>
    <w:rsid w:val="00845E9F"/>
    <w:rsid w:val="00845ECC"/>
    <w:rsid w:val="00845F46"/>
    <w:rsid w:val="00845FAA"/>
    <w:rsid w:val="0084613E"/>
    <w:rsid w:val="00846610"/>
    <w:rsid w:val="0084665E"/>
    <w:rsid w:val="00846779"/>
    <w:rsid w:val="0084685B"/>
    <w:rsid w:val="00846C4D"/>
    <w:rsid w:val="00846C90"/>
    <w:rsid w:val="00846EC4"/>
    <w:rsid w:val="00846F4F"/>
    <w:rsid w:val="00846FA5"/>
    <w:rsid w:val="0084707E"/>
    <w:rsid w:val="008471EA"/>
    <w:rsid w:val="00847488"/>
    <w:rsid w:val="0084751E"/>
    <w:rsid w:val="008475D7"/>
    <w:rsid w:val="0084764B"/>
    <w:rsid w:val="008476C8"/>
    <w:rsid w:val="00847980"/>
    <w:rsid w:val="00847B8F"/>
    <w:rsid w:val="00847BE4"/>
    <w:rsid w:val="00847C73"/>
    <w:rsid w:val="00847C93"/>
    <w:rsid w:val="00847D56"/>
    <w:rsid w:val="00850070"/>
    <w:rsid w:val="008500E2"/>
    <w:rsid w:val="008503F2"/>
    <w:rsid w:val="0085065C"/>
    <w:rsid w:val="00850926"/>
    <w:rsid w:val="0085094A"/>
    <w:rsid w:val="00850A48"/>
    <w:rsid w:val="00850B60"/>
    <w:rsid w:val="00850B86"/>
    <w:rsid w:val="008510F6"/>
    <w:rsid w:val="0085135C"/>
    <w:rsid w:val="008513F1"/>
    <w:rsid w:val="008514D3"/>
    <w:rsid w:val="0085153A"/>
    <w:rsid w:val="00851788"/>
    <w:rsid w:val="0085194C"/>
    <w:rsid w:val="00851AE0"/>
    <w:rsid w:val="00851AF8"/>
    <w:rsid w:val="00851B88"/>
    <w:rsid w:val="0085229C"/>
    <w:rsid w:val="008522EA"/>
    <w:rsid w:val="008522F8"/>
    <w:rsid w:val="00852335"/>
    <w:rsid w:val="008529D9"/>
    <w:rsid w:val="00852A93"/>
    <w:rsid w:val="00852B76"/>
    <w:rsid w:val="00852BEE"/>
    <w:rsid w:val="00852E97"/>
    <w:rsid w:val="00852F06"/>
    <w:rsid w:val="00852FB7"/>
    <w:rsid w:val="00853141"/>
    <w:rsid w:val="00853280"/>
    <w:rsid w:val="008532BE"/>
    <w:rsid w:val="008533D4"/>
    <w:rsid w:val="008534A0"/>
    <w:rsid w:val="00853549"/>
    <w:rsid w:val="0085355A"/>
    <w:rsid w:val="00853674"/>
    <w:rsid w:val="00853847"/>
    <w:rsid w:val="00853B1F"/>
    <w:rsid w:val="00853D1A"/>
    <w:rsid w:val="00853D1B"/>
    <w:rsid w:val="00853EB3"/>
    <w:rsid w:val="008540D5"/>
    <w:rsid w:val="00854129"/>
    <w:rsid w:val="00854176"/>
    <w:rsid w:val="00854311"/>
    <w:rsid w:val="008545DF"/>
    <w:rsid w:val="0085486A"/>
    <w:rsid w:val="008548E4"/>
    <w:rsid w:val="00854B46"/>
    <w:rsid w:val="00854B99"/>
    <w:rsid w:val="00854FFF"/>
    <w:rsid w:val="008550B0"/>
    <w:rsid w:val="0085540F"/>
    <w:rsid w:val="008554CF"/>
    <w:rsid w:val="008555DA"/>
    <w:rsid w:val="00855690"/>
    <w:rsid w:val="00855870"/>
    <w:rsid w:val="00855872"/>
    <w:rsid w:val="0085590A"/>
    <w:rsid w:val="00855A27"/>
    <w:rsid w:val="00855B61"/>
    <w:rsid w:val="00855B81"/>
    <w:rsid w:val="00855C0A"/>
    <w:rsid w:val="00855E0C"/>
    <w:rsid w:val="00856262"/>
    <w:rsid w:val="008565C2"/>
    <w:rsid w:val="0085684A"/>
    <w:rsid w:val="00856C0E"/>
    <w:rsid w:val="00856F3E"/>
    <w:rsid w:val="00856FDD"/>
    <w:rsid w:val="0085700D"/>
    <w:rsid w:val="0085728C"/>
    <w:rsid w:val="0085734C"/>
    <w:rsid w:val="00857497"/>
    <w:rsid w:val="008576B9"/>
    <w:rsid w:val="008577D8"/>
    <w:rsid w:val="008577F7"/>
    <w:rsid w:val="008578C1"/>
    <w:rsid w:val="0085799A"/>
    <w:rsid w:val="00857A1E"/>
    <w:rsid w:val="00857EC4"/>
    <w:rsid w:val="00857FA8"/>
    <w:rsid w:val="008601F7"/>
    <w:rsid w:val="00860738"/>
    <w:rsid w:val="008608A6"/>
    <w:rsid w:val="008609C0"/>
    <w:rsid w:val="00860BC5"/>
    <w:rsid w:val="00860C2C"/>
    <w:rsid w:val="00860CBC"/>
    <w:rsid w:val="00860D88"/>
    <w:rsid w:val="0086114A"/>
    <w:rsid w:val="00861466"/>
    <w:rsid w:val="008614C6"/>
    <w:rsid w:val="0086169B"/>
    <w:rsid w:val="008617B0"/>
    <w:rsid w:val="0086190C"/>
    <w:rsid w:val="00861914"/>
    <w:rsid w:val="00861AAF"/>
    <w:rsid w:val="00861B00"/>
    <w:rsid w:val="00861BEB"/>
    <w:rsid w:val="00861D30"/>
    <w:rsid w:val="00861DDF"/>
    <w:rsid w:val="00861ED2"/>
    <w:rsid w:val="008621A2"/>
    <w:rsid w:val="00862237"/>
    <w:rsid w:val="0086227F"/>
    <w:rsid w:val="008622D0"/>
    <w:rsid w:val="008623F4"/>
    <w:rsid w:val="00862771"/>
    <w:rsid w:val="0086279F"/>
    <w:rsid w:val="008627A1"/>
    <w:rsid w:val="0086298E"/>
    <w:rsid w:val="00862E4F"/>
    <w:rsid w:val="00862EB2"/>
    <w:rsid w:val="00862FA1"/>
    <w:rsid w:val="00862FE5"/>
    <w:rsid w:val="008630E9"/>
    <w:rsid w:val="008635F8"/>
    <w:rsid w:val="00863667"/>
    <w:rsid w:val="00863CA1"/>
    <w:rsid w:val="00863D0A"/>
    <w:rsid w:val="00863D39"/>
    <w:rsid w:val="00863E5F"/>
    <w:rsid w:val="008644D5"/>
    <w:rsid w:val="008646FD"/>
    <w:rsid w:val="0086478B"/>
    <w:rsid w:val="008647A2"/>
    <w:rsid w:val="0086483A"/>
    <w:rsid w:val="00864BA5"/>
    <w:rsid w:val="00864E56"/>
    <w:rsid w:val="00864EE7"/>
    <w:rsid w:val="0086500C"/>
    <w:rsid w:val="008650A8"/>
    <w:rsid w:val="00865222"/>
    <w:rsid w:val="008653CA"/>
    <w:rsid w:val="008653CD"/>
    <w:rsid w:val="00865A10"/>
    <w:rsid w:val="00865CAA"/>
    <w:rsid w:val="00865FD2"/>
    <w:rsid w:val="00866042"/>
    <w:rsid w:val="0086617D"/>
    <w:rsid w:val="00866366"/>
    <w:rsid w:val="008665DD"/>
    <w:rsid w:val="00866721"/>
    <w:rsid w:val="008668CC"/>
    <w:rsid w:val="00866BC3"/>
    <w:rsid w:val="00866E54"/>
    <w:rsid w:val="00866F4A"/>
    <w:rsid w:val="00867213"/>
    <w:rsid w:val="00867431"/>
    <w:rsid w:val="008675E8"/>
    <w:rsid w:val="00867611"/>
    <w:rsid w:val="00867A6D"/>
    <w:rsid w:val="00867B4E"/>
    <w:rsid w:val="00867D2E"/>
    <w:rsid w:val="00867D47"/>
    <w:rsid w:val="00867DE1"/>
    <w:rsid w:val="0087023B"/>
    <w:rsid w:val="00870419"/>
    <w:rsid w:val="0087056E"/>
    <w:rsid w:val="00870663"/>
    <w:rsid w:val="00870BA4"/>
    <w:rsid w:val="00870C6D"/>
    <w:rsid w:val="00870DBC"/>
    <w:rsid w:val="00870E31"/>
    <w:rsid w:val="0087139A"/>
    <w:rsid w:val="008717D2"/>
    <w:rsid w:val="00871C0B"/>
    <w:rsid w:val="0087216E"/>
    <w:rsid w:val="00872380"/>
    <w:rsid w:val="00872429"/>
    <w:rsid w:val="008725A0"/>
    <w:rsid w:val="008725D3"/>
    <w:rsid w:val="00872709"/>
    <w:rsid w:val="0087289C"/>
    <w:rsid w:val="00872C79"/>
    <w:rsid w:val="00872CAC"/>
    <w:rsid w:val="00872D98"/>
    <w:rsid w:val="00872DEC"/>
    <w:rsid w:val="00872F0A"/>
    <w:rsid w:val="0087327E"/>
    <w:rsid w:val="00873469"/>
    <w:rsid w:val="00873496"/>
    <w:rsid w:val="0087388E"/>
    <w:rsid w:val="00873CC2"/>
    <w:rsid w:val="00873CD6"/>
    <w:rsid w:val="00873EE3"/>
    <w:rsid w:val="00874093"/>
    <w:rsid w:val="008740A9"/>
    <w:rsid w:val="008743B5"/>
    <w:rsid w:val="008746AE"/>
    <w:rsid w:val="00874AA9"/>
    <w:rsid w:val="00874CBC"/>
    <w:rsid w:val="00874CDF"/>
    <w:rsid w:val="008752BF"/>
    <w:rsid w:val="00875386"/>
    <w:rsid w:val="00875717"/>
    <w:rsid w:val="00875778"/>
    <w:rsid w:val="00875867"/>
    <w:rsid w:val="008758FA"/>
    <w:rsid w:val="008759D8"/>
    <w:rsid w:val="00875A17"/>
    <w:rsid w:val="00875C9C"/>
    <w:rsid w:val="00876018"/>
    <w:rsid w:val="0087611C"/>
    <w:rsid w:val="0087623C"/>
    <w:rsid w:val="00876249"/>
    <w:rsid w:val="00876481"/>
    <w:rsid w:val="00876F10"/>
    <w:rsid w:val="008770EA"/>
    <w:rsid w:val="008771A5"/>
    <w:rsid w:val="008774D1"/>
    <w:rsid w:val="00877793"/>
    <w:rsid w:val="0087799F"/>
    <w:rsid w:val="00877B6A"/>
    <w:rsid w:val="00877ED2"/>
    <w:rsid w:val="008800CD"/>
    <w:rsid w:val="0088012E"/>
    <w:rsid w:val="00880189"/>
    <w:rsid w:val="00880207"/>
    <w:rsid w:val="0088033E"/>
    <w:rsid w:val="00880441"/>
    <w:rsid w:val="00880484"/>
    <w:rsid w:val="008807E2"/>
    <w:rsid w:val="00880C61"/>
    <w:rsid w:val="00880D15"/>
    <w:rsid w:val="00880FA5"/>
    <w:rsid w:val="008812FF"/>
    <w:rsid w:val="00881390"/>
    <w:rsid w:val="008813BA"/>
    <w:rsid w:val="0088183A"/>
    <w:rsid w:val="0088199C"/>
    <w:rsid w:val="00881A86"/>
    <w:rsid w:val="00881D12"/>
    <w:rsid w:val="008820E2"/>
    <w:rsid w:val="00882135"/>
    <w:rsid w:val="00882152"/>
    <w:rsid w:val="0088252D"/>
    <w:rsid w:val="0088265F"/>
    <w:rsid w:val="008828B4"/>
    <w:rsid w:val="00882C8B"/>
    <w:rsid w:val="00882CBD"/>
    <w:rsid w:val="00882E0C"/>
    <w:rsid w:val="00882E7A"/>
    <w:rsid w:val="00882F61"/>
    <w:rsid w:val="00883178"/>
    <w:rsid w:val="0088327C"/>
    <w:rsid w:val="008835A4"/>
    <w:rsid w:val="00883649"/>
    <w:rsid w:val="00883838"/>
    <w:rsid w:val="008839D5"/>
    <w:rsid w:val="008839E6"/>
    <w:rsid w:val="00883A19"/>
    <w:rsid w:val="00883C09"/>
    <w:rsid w:val="00883CC7"/>
    <w:rsid w:val="00883F5D"/>
    <w:rsid w:val="0088411A"/>
    <w:rsid w:val="008845ED"/>
    <w:rsid w:val="008845FF"/>
    <w:rsid w:val="008847ED"/>
    <w:rsid w:val="008848F4"/>
    <w:rsid w:val="00884C09"/>
    <w:rsid w:val="00884C91"/>
    <w:rsid w:val="00884C9E"/>
    <w:rsid w:val="00884DCE"/>
    <w:rsid w:val="00884F7F"/>
    <w:rsid w:val="0088504A"/>
    <w:rsid w:val="0088521F"/>
    <w:rsid w:val="00885232"/>
    <w:rsid w:val="0088548B"/>
    <w:rsid w:val="0088553A"/>
    <w:rsid w:val="00885650"/>
    <w:rsid w:val="0088569F"/>
    <w:rsid w:val="008857DF"/>
    <w:rsid w:val="008859CE"/>
    <w:rsid w:val="00885AA7"/>
    <w:rsid w:val="00885AEF"/>
    <w:rsid w:val="00885B09"/>
    <w:rsid w:val="00885BF0"/>
    <w:rsid w:val="00885D8B"/>
    <w:rsid w:val="00885EB8"/>
    <w:rsid w:val="00885F8D"/>
    <w:rsid w:val="008860D5"/>
    <w:rsid w:val="008860DC"/>
    <w:rsid w:val="0088641D"/>
    <w:rsid w:val="00886453"/>
    <w:rsid w:val="0088659F"/>
    <w:rsid w:val="00886D1E"/>
    <w:rsid w:val="00886D2E"/>
    <w:rsid w:val="00887014"/>
    <w:rsid w:val="00887015"/>
    <w:rsid w:val="00887277"/>
    <w:rsid w:val="00887503"/>
    <w:rsid w:val="00887674"/>
    <w:rsid w:val="0088776A"/>
    <w:rsid w:val="00887889"/>
    <w:rsid w:val="00887961"/>
    <w:rsid w:val="008879DC"/>
    <w:rsid w:val="00887B93"/>
    <w:rsid w:val="00887C03"/>
    <w:rsid w:val="00887D7E"/>
    <w:rsid w:val="00887ED2"/>
    <w:rsid w:val="0089026A"/>
    <w:rsid w:val="0089029F"/>
    <w:rsid w:val="00890367"/>
    <w:rsid w:val="008908F1"/>
    <w:rsid w:val="00890F89"/>
    <w:rsid w:val="0089112E"/>
    <w:rsid w:val="00891221"/>
    <w:rsid w:val="008913AC"/>
    <w:rsid w:val="008913BC"/>
    <w:rsid w:val="008916E9"/>
    <w:rsid w:val="00891955"/>
    <w:rsid w:val="0089196D"/>
    <w:rsid w:val="008919AD"/>
    <w:rsid w:val="00891A1E"/>
    <w:rsid w:val="00891B1C"/>
    <w:rsid w:val="00891B60"/>
    <w:rsid w:val="00891C5A"/>
    <w:rsid w:val="00892046"/>
    <w:rsid w:val="0089237B"/>
    <w:rsid w:val="008923AA"/>
    <w:rsid w:val="008926E9"/>
    <w:rsid w:val="008928AF"/>
    <w:rsid w:val="00892AB9"/>
    <w:rsid w:val="00892B4F"/>
    <w:rsid w:val="00892B76"/>
    <w:rsid w:val="00892D67"/>
    <w:rsid w:val="00892EB9"/>
    <w:rsid w:val="00892EF4"/>
    <w:rsid w:val="0089332F"/>
    <w:rsid w:val="008934AD"/>
    <w:rsid w:val="008936E4"/>
    <w:rsid w:val="00893AB6"/>
    <w:rsid w:val="00893D8E"/>
    <w:rsid w:val="00893EBF"/>
    <w:rsid w:val="00893ED4"/>
    <w:rsid w:val="008940CF"/>
    <w:rsid w:val="0089438B"/>
    <w:rsid w:val="008943A4"/>
    <w:rsid w:val="0089497F"/>
    <w:rsid w:val="00894F82"/>
    <w:rsid w:val="008951BF"/>
    <w:rsid w:val="0089532D"/>
    <w:rsid w:val="00895343"/>
    <w:rsid w:val="00895511"/>
    <w:rsid w:val="00895975"/>
    <w:rsid w:val="00895AE5"/>
    <w:rsid w:val="00895E82"/>
    <w:rsid w:val="00896096"/>
    <w:rsid w:val="008960D5"/>
    <w:rsid w:val="0089615F"/>
    <w:rsid w:val="00896333"/>
    <w:rsid w:val="00896345"/>
    <w:rsid w:val="008964EF"/>
    <w:rsid w:val="00896562"/>
    <w:rsid w:val="00896658"/>
    <w:rsid w:val="00896755"/>
    <w:rsid w:val="00896774"/>
    <w:rsid w:val="00896F81"/>
    <w:rsid w:val="00897375"/>
    <w:rsid w:val="00897569"/>
    <w:rsid w:val="008975EE"/>
    <w:rsid w:val="00897723"/>
    <w:rsid w:val="0089781A"/>
    <w:rsid w:val="00897CFF"/>
    <w:rsid w:val="00897D20"/>
    <w:rsid w:val="00897E2F"/>
    <w:rsid w:val="00897E33"/>
    <w:rsid w:val="008A01DC"/>
    <w:rsid w:val="008A01F3"/>
    <w:rsid w:val="008A046A"/>
    <w:rsid w:val="008A05C4"/>
    <w:rsid w:val="008A05E9"/>
    <w:rsid w:val="008A0706"/>
    <w:rsid w:val="008A087C"/>
    <w:rsid w:val="008A099A"/>
    <w:rsid w:val="008A0C63"/>
    <w:rsid w:val="008A0D9F"/>
    <w:rsid w:val="008A0DB3"/>
    <w:rsid w:val="008A10A7"/>
    <w:rsid w:val="008A110E"/>
    <w:rsid w:val="008A11BE"/>
    <w:rsid w:val="008A13B9"/>
    <w:rsid w:val="008A14C7"/>
    <w:rsid w:val="008A16BB"/>
    <w:rsid w:val="008A16C1"/>
    <w:rsid w:val="008A17C9"/>
    <w:rsid w:val="008A184E"/>
    <w:rsid w:val="008A188D"/>
    <w:rsid w:val="008A1927"/>
    <w:rsid w:val="008A19D1"/>
    <w:rsid w:val="008A1A14"/>
    <w:rsid w:val="008A2013"/>
    <w:rsid w:val="008A2240"/>
    <w:rsid w:val="008A24FF"/>
    <w:rsid w:val="008A256D"/>
    <w:rsid w:val="008A2606"/>
    <w:rsid w:val="008A2759"/>
    <w:rsid w:val="008A27A1"/>
    <w:rsid w:val="008A2872"/>
    <w:rsid w:val="008A2980"/>
    <w:rsid w:val="008A2A3C"/>
    <w:rsid w:val="008A2BED"/>
    <w:rsid w:val="008A2DC7"/>
    <w:rsid w:val="008A2E82"/>
    <w:rsid w:val="008A37A7"/>
    <w:rsid w:val="008A3840"/>
    <w:rsid w:val="008A38BF"/>
    <w:rsid w:val="008A3974"/>
    <w:rsid w:val="008A3B96"/>
    <w:rsid w:val="008A3CB5"/>
    <w:rsid w:val="008A3F5E"/>
    <w:rsid w:val="008A4097"/>
    <w:rsid w:val="008A4151"/>
    <w:rsid w:val="008A419E"/>
    <w:rsid w:val="008A41AD"/>
    <w:rsid w:val="008A42E5"/>
    <w:rsid w:val="008A4342"/>
    <w:rsid w:val="008A444E"/>
    <w:rsid w:val="008A4545"/>
    <w:rsid w:val="008A459C"/>
    <w:rsid w:val="008A4688"/>
    <w:rsid w:val="008A4720"/>
    <w:rsid w:val="008A4D51"/>
    <w:rsid w:val="008A4DB6"/>
    <w:rsid w:val="008A4F6E"/>
    <w:rsid w:val="008A5072"/>
    <w:rsid w:val="008A527C"/>
    <w:rsid w:val="008A531B"/>
    <w:rsid w:val="008A53BA"/>
    <w:rsid w:val="008A550C"/>
    <w:rsid w:val="008A56C5"/>
    <w:rsid w:val="008A57CC"/>
    <w:rsid w:val="008A5906"/>
    <w:rsid w:val="008A5DD0"/>
    <w:rsid w:val="008A5E39"/>
    <w:rsid w:val="008A62EB"/>
    <w:rsid w:val="008A644E"/>
    <w:rsid w:val="008A666F"/>
    <w:rsid w:val="008A66EC"/>
    <w:rsid w:val="008A6775"/>
    <w:rsid w:val="008A67CD"/>
    <w:rsid w:val="008A69BB"/>
    <w:rsid w:val="008A6E31"/>
    <w:rsid w:val="008A730F"/>
    <w:rsid w:val="008A758C"/>
    <w:rsid w:val="008A78C5"/>
    <w:rsid w:val="008A7A29"/>
    <w:rsid w:val="008A7A4B"/>
    <w:rsid w:val="008A7BE7"/>
    <w:rsid w:val="008A7CA0"/>
    <w:rsid w:val="008A7D01"/>
    <w:rsid w:val="008A7D48"/>
    <w:rsid w:val="008A7E70"/>
    <w:rsid w:val="008B0108"/>
    <w:rsid w:val="008B014D"/>
    <w:rsid w:val="008B020C"/>
    <w:rsid w:val="008B027F"/>
    <w:rsid w:val="008B035F"/>
    <w:rsid w:val="008B039C"/>
    <w:rsid w:val="008B052A"/>
    <w:rsid w:val="008B07B0"/>
    <w:rsid w:val="008B09F9"/>
    <w:rsid w:val="008B0A28"/>
    <w:rsid w:val="008B0A38"/>
    <w:rsid w:val="008B0A90"/>
    <w:rsid w:val="008B0BD9"/>
    <w:rsid w:val="008B0BE6"/>
    <w:rsid w:val="008B0C03"/>
    <w:rsid w:val="008B0C5A"/>
    <w:rsid w:val="008B0E14"/>
    <w:rsid w:val="008B0FFC"/>
    <w:rsid w:val="008B12A5"/>
    <w:rsid w:val="008B13B2"/>
    <w:rsid w:val="008B13BB"/>
    <w:rsid w:val="008B1480"/>
    <w:rsid w:val="008B14B5"/>
    <w:rsid w:val="008B16D2"/>
    <w:rsid w:val="008B18E8"/>
    <w:rsid w:val="008B1AD4"/>
    <w:rsid w:val="008B1B66"/>
    <w:rsid w:val="008B1C57"/>
    <w:rsid w:val="008B1D1A"/>
    <w:rsid w:val="008B2297"/>
    <w:rsid w:val="008B23D7"/>
    <w:rsid w:val="008B253F"/>
    <w:rsid w:val="008B2704"/>
    <w:rsid w:val="008B27A6"/>
    <w:rsid w:val="008B27AB"/>
    <w:rsid w:val="008B2A2A"/>
    <w:rsid w:val="008B2B5F"/>
    <w:rsid w:val="008B2C1E"/>
    <w:rsid w:val="008B2CC1"/>
    <w:rsid w:val="008B2DD1"/>
    <w:rsid w:val="008B2F62"/>
    <w:rsid w:val="008B30B3"/>
    <w:rsid w:val="008B32C6"/>
    <w:rsid w:val="008B32F0"/>
    <w:rsid w:val="008B34B5"/>
    <w:rsid w:val="008B34D9"/>
    <w:rsid w:val="008B37B1"/>
    <w:rsid w:val="008B38F8"/>
    <w:rsid w:val="008B3A8E"/>
    <w:rsid w:val="008B3AAB"/>
    <w:rsid w:val="008B3C04"/>
    <w:rsid w:val="008B443E"/>
    <w:rsid w:val="008B44A0"/>
    <w:rsid w:val="008B4530"/>
    <w:rsid w:val="008B4543"/>
    <w:rsid w:val="008B4812"/>
    <w:rsid w:val="008B4BD9"/>
    <w:rsid w:val="008B4C95"/>
    <w:rsid w:val="008B4DDF"/>
    <w:rsid w:val="008B4E25"/>
    <w:rsid w:val="008B4EA1"/>
    <w:rsid w:val="008B4F6D"/>
    <w:rsid w:val="008B4FCE"/>
    <w:rsid w:val="008B4FD5"/>
    <w:rsid w:val="008B529A"/>
    <w:rsid w:val="008B562C"/>
    <w:rsid w:val="008B5716"/>
    <w:rsid w:val="008B59D0"/>
    <w:rsid w:val="008B5FC9"/>
    <w:rsid w:val="008B5FE8"/>
    <w:rsid w:val="008B6182"/>
    <w:rsid w:val="008B61DA"/>
    <w:rsid w:val="008B61E9"/>
    <w:rsid w:val="008B61EB"/>
    <w:rsid w:val="008B6408"/>
    <w:rsid w:val="008B6460"/>
    <w:rsid w:val="008B6659"/>
    <w:rsid w:val="008B668F"/>
    <w:rsid w:val="008B66FD"/>
    <w:rsid w:val="008B6745"/>
    <w:rsid w:val="008B68EE"/>
    <w:rsid w:val="008B69C1"/>
    <w:rsid w:val="008B6FA7"/>
    <w:rsid w:val="008B6FD8"/>
    <w:rsid w:val="008B70B8"/>
    <w:rsid w:val="008B72EC"/>
    <w:rsid w:val="008B7400"/>
    <w:rsid w:val="008B771D"/>
    <w:rsid w:val="008B792E"/>
    <w:rsid w:val="008B7AB6"/>
    <w:rsid w:val="008B7B41"/>
    <w:rsid w:val="008B7B72"/>
    <w:rsid w:val="008B7F87"/>
    <w:rsid w:val="008C02FE"/>
    <w:rsid w:val="008C03CF"/>
    <w:rsid w:val="008C03FE"/>
    <w:rsid w:val="008C06F3"/>
    <w:rsid w:val="008C0780"/>
    <w:rsid w:val="008C0B07"/>
    <w:rsid w:val="008C0BC6"/>
    <w:rsid w:val="008C0C97"/>
    <w:rsid w:val="008C0E16"/>
    <w:rsid w:val="008C0E3F"/>
    <w:rsid w:val="008C0EAC"/>
    <w:rsid w:val="008C10A9"/>
    <w:rsid w:val="008C1185"/>
    <w:rsid w:val="008C166F"/>
    <w:rsid w:val="008C173C"/>
    <w:rsid w:val="008C189E"/>
    <w:rsid w:val="008C199F"/>
    <w:rsid w:val="008C1B0B"/>
    <w:rsid w:val="008C1F46"/>
    <w:rsid w:val="008C1FD0"/>
    <w:rsid w:val="008C2003"/>
    <w:rsid w:val="008C22F1"/>
    <w:rsid w:val="008C2380"/>
    <w:rsid w:val="008C2383"/>
    <w:rsid w:val="008C2612"/>
    <w:rsid w:val="008C2673"/>
    <w:rsid w:val="008C26C6"/>
    <w:rsid w:val="008C276C"/>
    <w:rsid w:val="008C2857"/>
    <w:rsid w:val="008C287D"/>
    <w:rsid w:val="008C2EFF"/>
    <w:rsid w:val="008C2F48"/>
    <w:rsid w:val="008C2F79"/>
    <w:rsid w:val="008C3021"/>
    <w:rsid w:val="008C3213"/>
    <w:rsid w:val="008C32A9"/>
    <w:rsid w:val="008C3478"/>
    <w:rsid w:val="008C3826"/>
    <w:rsid w:val="008C38C6"/>
    <w:rsid w:val="008C38D5"/>
    <w:rsid w:val="008C3D83"/>
    <w:rsid w:val="008C3DF2"/>
    <w:rsid w:val="008C3E6A"/>
    <w:rsid w:val="008C3F50"/>
    <w:rsid w:val="008C3F51"/>
    <w:rsid w:val="008C407D"/>
    <w:rsid w:val="008C42F7"/>
    <w:rsid w:val="008C433E"/>
    <w:rsid w:val="008C4435"/>
    <w:rsid w:val="008C4887"/>
    <w:rsid w:val="008C4B50"/>
    <w:rsid w:val="008C4CA5"/>
    <w:rsid w:val="008C4DF6"/>
    <w:rsid w:val="008C50B5"/>
    <w:rsid w:val="008C5688"/>
    <w:rsid w:val="008C56A0"/>
    <w:rsid w:val="008C56F3"/>
    <w:rsid w:val="008C574E"/>
    <w:rsid w:val="008C5A69"/>
    <w:rsid w:val="008C5AB1"/>
    <w:rsid w:val="008C5BC8"/>
    <w:rsid w:val="008C5D5C"/>
    <w:rsid w:val="008C5EBF"/>
    <w:rsid w:val="008C63F0"/>
    <w:rsid w:val="008C6426"/>
    <w:rsid w:val="008C649C"/>
    <w:rsid w:val="008C66A1"/>
    <w:rsid w:val="008C67CD"/>
    <w:rsid w:val="008C6BBE"/>
    <w:rsid w:val="008C70E6"/>
    <w:rsid w:val="008C712F"/>
    <w:rsid w:val="008C7270"/>
    <w:rsid w:val="008C740C"/>
    <w:rsid w:val="008C7551"/>
    <w:rsid w:val="008C75B7"/>
    <w:rsid w:val="008C7607"/>
    <w:rsid w:val="008C7775"/>
    <w:rsid w:val="008C785E"/>
    <w:rsid w:val="008C7ACF"/>
    <w:rsid w:val="008D030A"/>
    <w:rsid w:val="008D033D"/>
    <w:rsid w:val="008D0595"/>
    <w:rsid w:val="008D06D6"/>
    <w:rsid w:val="008D0716"/>
    <w:rsid w:val="008D0811"/>
    <w:rsid w:val="008D081E"/>
    <w:rsid w:val="008D0830"/>
    <w:rsid w:val="008D0A62"/>
    <w:rsid w:val="008D0AC3"/>
    <w:rsid w:val="008D0B01"/>
    <w:rsid w:val="008D0D2C"/>
    <w:rsid w:val="008D0DCD"/>
    <w:rsid w:val="008D10D7"/>
    <w:rsid w:val="008D1178"/>
    <w:rsid w:val="008D1271"/>
    <w:rsid w:val="008D12FF"/>
    <w:rsid w:val="008D14A3"/>
    <w:rsid w:val="008D1574"/>
    <w:rsid w:val="008D1880"/>
    <w:rsid w:val="008D188D"/>
    <w:rsid w:val="008D191F"/>
    <w:rsid w:val="008D1990"/>
    <w:rsid w:val="008D1D39"/>
    <w:rsid w:val="008D1D6F"/>
    <w:rsid w:val="008D1DBB"/>
    <w:rsid w:val="008D1EEC"/>
    <w:rsid w:val="008D2173"/>
    <w:rsid w:val="008D2314"/>
    <w:rsid w:val="008D23DB"/>
    <w:rsid w:val="008D27D0"/>
    <w:rsid w:val="008D2C54"/>
    <w:rsid w:val="008D2EFE"/>
    <w:rsid w:val="008D2F21"/>
    <w:rsid w:val="008D3076"/>
    <w:rsid w:val="008D3138"/>
    <w:rsid w:val="008D322C"/>
    <w:rsid w:val="008D3294"/>
    <w:rsid w:val="008D32F5"/>
    <w:rsid w:val="008D3513"/>
    <w:rsid w:val="008D3968"/>
    <w:rsid w:val="008D3A0C"/>
    <w:rsid w:val="008D3D0F"/>
    <w:rsid w:val="008D3FF9"/>
    <w:rsid w:val="008D4066"/>
    <w:rsid w:val="008D487D"/>
    <w:rsid w:val="008D4E77"/>
    <w:rsid w:val="008D5037"/>
    <w:rsid w:val="008D5437"/>
    <w:rsid w:val="008D5543"/>
    <w:rsid w:val="008D559E"/>
    <w:rsid w:val="008D58F1"/>
    <w:rsid w:val="008D599F"/>
    <w:rsid w:val="008D5BAD"/>
    <w:rsid w:val="008D5EF4"/>
    <w:rsid w:val="008D6575"/>
    <w:rsid w:val="008D6748"/>
    <w:rsid w:val="008D6953"/>
    <w:rsid w:val="008D6A6A"/>
    <w:rsid w:val="008D6DEA"/>
    <w:rsid w:val="008D6EDF"/>
    <w:rsid w:val="008D6FDD"/>
    <w:rsid w:val="008D6FFB"/>
    <w:rsid w:val="008D70D9"/>
    <w:rsid w:val="008D712D"/>
    <w:rsid w:val="008D714F"/>
    <w:rsid w:val="008D7482"/>
    <w:rsid w:val="008D74C0"/>
    <w:rsid w:val="008D7988"/>
    <w:rsid w:val="008D7998"/>
    <w:rsid w:val="008D7C73"/>
    <w:rsid w:val="008D7C99"/>
    <w:rsid w:val="008D7DC5"/>
    <w:rsid w:val="008D7E73"/>
    <w:rsid w:val="008E0070"/>
    <w:rsid w:val="008E00D1"/>
    <w:rsid w:val="008E0371"/>
    <w:rsid w:val="008E0535"/>
    <w:rsid w:val="008E0614"/>
    <w:rsid w:val="008E091A"/>
    <w:rsid w:val="008E0E4F"/>
    <w:rsid w:val="008E0F6E"/>
    <w:rsid w:val="008E147B"/>
    <w:rsid w:val="008E14B6"/>
    <w:rsid w:val="008E156C"/>
    <w:rsid w:val="008E15FE"/>
    <w:rsid w:val="008E179B"/>
    <w:rsid w:val="008E1BB6"/>
    <w:rsid w:val="008E1ED9"/>
    <w:rsid w:val="008E215B"/>
    <w:rsid w:val="008E21AA"/>
    <w:rsid w:val="008E221A"/>
    <w:rsid w:val="008E287C"/>
    <w:rsid w:val="008E28B3"/>
    <w:rsid w:val="008E2A10"/>
    <w:rsid w:val="008E2AED"/>
    <w:rsid w:val="008E2E50"/>
    <w:rsid w:val="008E2F50"/>
    <w:rsid w:val="008E3241"/>
    <w:rsid w:val="008E324F"/>
    <w:rsid w:val="008E385D"/>
    <w:rsid w:val="008E39B5"/>
    <w:rsid w:val="008E42E8"/>
    <w:rsid w:val="008E433F"/>
    <w:rsid w:val="008E46F3"/>
    <w:rsid w:val="008E495B"/>
    <w:rsid w:val="008E49D9"/>
    <w:rsid w:val="008E4CE6"/>
    <w:rsid w:val="008E5117"/>
    <w:rsid w:val="008E539B"/>
    <w:rsid w:val="008E561F"/>
    <w:rsid w:val="008E5782"/>
    <w:rsid w:val="008E579A"/>
    <w:rsid w:val="008E57BA"/>
    <w:rsid w:val="008E5D3B"/>
    <w:rsid w:val="008E5E50"/>
    <w:rsid w:val="008E6002"/>
    <w:rsid w:val="008E62B3"/>
    <w:rsid w:val="008E6596"/>
    <w:rsid w:val="008E689A"/>
    <w:rsid w:val="008E6A7B"/>
    <w:rsid w:val="008E6BB8"/>
    <w:rsid w:val="008E6BCC"/>
    <w:rsid w:val="008E6F29"/>
    <w:rsid w:val="008E7342"/>
    <w:rsid w:val="008E7343"/>
    <w:rsid w:val="008E7435"/>
    <w:rsid w:val="008E7469"/>
    <w:rsid w:val="008E7512"/>
    <w:rsid w:val="008E7657"/>
    <w:rsid w:val="008E77BB"/>
    <w:rsid w:val="008E78A4"/>
    <w:rsid w:val="008E7A37"/>
    <w:rsid w:val="008E7CFA"/>
    <w:rsid w:val="008E7DB8"/>
    <w:rsid w:val="008E7E07"/>
    <w:rsid w:val="008F007E"/>
    <w:rsid w:val="008F0275"/>
    <w:rsid w:val="008F0323"/>
    <w:rsid w:val="008F03E7"/>
    <w:rsid w:val="008F0647"/>
    <w:rsid w:val="008F09DA"/>
    <w:rsid w:val="008F0BA3"/>
    <w:rsid w:val="008F0EB7"/>
    <w:rsid w:val="008F112F"/>
    <w:rsid w:val="008F134D"/>
    <w:rsid w:val="008F13B5"/>
    <w:rsid w:val="008F13E8"/>
    <w:rsid w:val="008F1506"/>
    <w:rsid w:val="008F15F2"/>
    <w:rsid w:val="008F1654"/>
    <w:rsid w:val="008F180E"/>
    <w:rsid w:val="008F1A39"/>
    <w:rsid w:val="008F1B80"/>
    <w:rsid w:val="008F1B87"/>
    <w:rsid w:val="008F1CA7"/>
    <w:rsid w:val="008F1CD6"/>
    <w:rsid w:val="008F1D52"/>
    <w:rsid w:val="008F1DB9"/>
    <w:rsid w:val="008F2265"/>
    <w:rsid w:val="008F226B"/>
    <w:rsid w:val="008F2501"/>
    <w:rsid w:val="008F2518"/>
    <w:rsid w:val="008F27C2"/>
    <w:rsid w:val="008F2A1D"/>
    <w:rsid w:val="008F2A1F"/>
    <w:rsid w:val="008F2F1E"/>
    <w:rsid w:val="008F346C"/>
    <w:rsid w:val="008F36AA"/>
    <w:rsid w:val="008F3753"/>
    <w:rsid w:val="008F3A17"/>
    <w:rsid w:val="008F3B51"/>
    <w:rsid w:val="008F41B0"/>
    <w:rsid w:val="008F4282"/>
    <w:rsid w:val="008F459C"/>
    <w:rsid w:val="008F47D4"/>
    <w:rsid w:val="008F4A79"/>
    <w:rsid w:val="008F4AC1"/>
    <w:rsid w:val="008F4EDF"/>
    <w:rsid w:val="008F516B"/>
    <w:rsid w:val="008F51B2"/>
    <w:rsid w:val="008F51F2"/>
    <w:rsid w:val="008F52D1"/>
    <w:rsid w:val="008F5321"/>
    <w:rsid w:val="008F569F"/>
    <w:rsid w:val="008F56CC"/>
    <w:rsid w:val="008F5D26"/>
    <w:rsid w:val="008F5E84"/>
    <w:rsid w:val="008F5FA9"/>
    <w:rsid w:val="008F60AE"/>
    <w:rsid w:val="008F67AB"/>
    <w:rsid w:val="008F68CF"/>
    <w:rsid w:val="008F69BD"/>
    <w:rsid w:val="008F6E22"/>
    <w:rsid w:val="008F716A"/>
    <w:rsid w:val="008F72A9"/>
    <w:rsid w:val="008F72ED"/>
    <w:rsid w:val="008F7385"/>
    <w:rsid w:val="008F74FD"/>
    <w:rsid w:val="008F7643"/>
    <w:rsid w:val="008F7660"/>
    <w:rsid w:val="008F781E"/>
    <w:rsid w:val="008F782B"/>
    <w:rsid w:val="008F7D39"/>
    <w:rsid w:val="008F7D6E"/>
    <w:rsid w:val="008F7E15"/>
    <w:rsid w:val="008F7FAF"/>
    <w:rsid w:val="008F7FB5"/>
    <w:rsid w:val="0090029A"/>
    <w:rsid w:val="00900489"/>
    <w:rsid w:val="009004DA"/>
    <w:rsid w:val="00900581"/>
    <w:rsid w:val="009008A9"/>
    <w:rsid w:val="009008F9"/>
    <w:rsid w:val="009009CD"/>
    <w:rsid w:val="00900AB1"/>
    <w:rsid w:val="00900DB8"/>
    <w:rsid w:val="00900F70"/>
    <w:rsid w:val="00901101"/>
    <w:rsid w:val="009015DC"/>
    <w:rsid w:val="00901628"/>
    <w:rsid w:val="00901730"/>
    <w:rsid w:val="00901749"/>
    <w:rsid w:val="009017EE"/>
    <w:rsid w:val="0090196B"/>
    <w:rsid w:val="00901BB0"/>
    <w:rsid w:val="00901E4E"/>
    <w:rsid w:val="00901EE8"/>
    <w:rsid w:val="00902058"/>
    <w:rsid w:val="009022B0"/>
    <w:rsid w:val="0090255A"/>
    <w:rsid w:val="009026AA"/>
    <w:rsid w:val="009026D6"/>
    <w:rsid w:val="00902822"/>
    <w:rsid w:val="00902B79"/>
    <w:rsid w:val="00902E51"/>
    <w:rsid w:val="00902FB7"/>
    <w:rsid w:val="0090321E"/>
    <w:rsid w:val="0090322E"/>
    <w:rsid w:val="009033C3"/>
    <w:rsid w:val="00903930"/>
    <w:rsid w:val="009039BF"/>
    <w:rsid w:val="009039C2"/>
    <w:rsid w:val="00903C88"/>
    <w:rsid w:val="00903D29"/>
    <w:rsid w:val="00903DEE"/>
    <w:rsid w:val="00903F45"/>
    <w:rsid w:val="00903F8F"/>
    <w:rsid w:val="009041EF"/>
    <w:rsid w:val="009042BC"/>
    <w:rsid w:val="0090432D"/>
    <w:rsid w:val="00904366"/>
    <w:rsid w:val="0090438D"/>
    <w:rsid w:val="00904411"/>
    <w:rsid w:val="0090475B"/>
    <w:rsid w:val="00904CCE"/>
    <w:rsid w:val="00904D8A"/>
    <w:rsid w:val="00904F5B"/>
    <w:rsid w:val="0090506F"/>
    <w:rsid w:val="00905116"/>
    <w:rsid w:val="0090522D"/>
    <w:rsid w:val="00905267"/>
    <w:rsid w:val="00905537"/>
    <w:rsid w:val="009055D2"/>
    <w:rsid w:val="00905A7E"/>
    <w:rsid w:val="00905C85"/>
    <w:rsid w:val="00905CEE"/>
    <w:rsid w:val="00905F65"/>
    <w:rsid w:val="009060BC"/>
    <w:rsid w:val="00906253"/>
    <w:rsid w:val="009065D0"/>
    <w:rsid w:val="0090662F"/>
    <w:rsid w:val="0090667F"/>
    <w:rsid w:val="009067DE"/>
    <w:rsid w:val="009067EC"/>
    <w:rsid w:val="009068A1"/>
    <w:rsid w:val="00906951"/>
    <w:rsid w:val="00906ADD"/>
    <w:rsid w:val="00906C44"/>
    <w:rsid w:val="00906D87"/>
    <w:rsid w:val="009070D7"/>
    <w:rsid w:val="00907359"/>
    <w:rsid w:val="009073FB"/>
    <w:rsid w:val="00907564"/>
    <w:rsid w:val="009076C5"/>
    <w:rsid w:val="009077A1"/>
    <w:rsid w:val="00907B12"/>
    <w:rsid w:val="00907C1F"/>
    <w:rsid w:val="00907D18"/>
    <w:rsid w:val="00910008"/>
    <w:rsid w:val="0091076A"/>
    <w:rsid w:val="009108BB"/>
    <w:rsid w:val="00910BDE"/>
    <w:rsid w:val="00910DBD"/>
    <w:rsid w:val="00910E5C"/>
    <w:rsid w:val="00911145"/>
    <w:rsid w:val="009111F7"/>
    <w:rsid w:val="00911559"/>
    <w:rsid w:val="009116C1"/>
    <w:rsid w:val="009118D7"/>
    <w:rsid w:val="009119AF"/>
    <w:rsid w:val="00911A98"/>
    <w:rsid w:val="00911B40"/>
    <w:rsid w:val="00911E61"/>
    <w:rsid w:val="00912202"/>
    <w:rsid w:val="009125D6"/>
    <w:rsid w:val="009126E2"/>
    <w:rsid w:val="00912716"/>
    <w:rsid w:val="00912C17"/>
    <w:rsid w:val="00912DD4"/>
    <w:rsid w:val="0091304D"/>
    <w:rsid w:val="00913094"/>
    <w:rsid w:val="009131E8"/>
    <w:rsid w:val="009132D0"/>
    <w:rsid w:val="009132E8"/>
    <w:rsid w:val="0091342C"/>
    <w:rsid w:val="00913E6E"/>
    <w:rsid w:val="00913F2E"/>
    <w:rsid w:val="009140B4"/>
    <w:rsid w:val="009140EF"/>
    <w:rsid w:val="009140F9"/>
    <w:rsid w:val="00914103"/>
    <w:rsid w:val="00914174"/>
    <w:rsid w:val="0091426C"/>
    <w:rsid w:val="009142BA"/>
    <w:rsid w:val="009143E7"/>
    <w:rsid w:val="009143F7"/>
    <w:rsid w:val="009144F1"/>
    <w:rsid w:val="0091465B"/>
    <w:rsid w:val="00914793"/>
    <w:rsid w:val="009147E3"/>
    <w:rsid w:val="00914A67"/>
    <w:rsid w:val="00914B30"/>
    <w:rsid w:val="00914C0C"/>
    <w:rsid w:val="00914C18"/>
    <w:rsid w:val="00914E7B"/>
    <w:rsid w:val="00914EC2"/>
    <w:rsid w:val="00914EF5"/>
    <w:rsid w:val="009152DE"/>
    <w:rsid w:val="009152F7"/>
    <w:rsid w:val="009154B6"/>
    <w:rsid w:val="009155D3"/>
    <w:rsid w:val="009156C2"/>
    <w:rsid w:val="009156FC"/>
    <w:rsid w:val="009157C0"/>
    <w:rsid w:val="009157ED"/>
    <w:rsid w:val="009158D6"/>
    <w:rsid w:val="0091590D"/>
    <w:rsid w:val="00915A6E"/>
    <w:rsid w:val="00915BFC"/>
    <w:rsid w:val="00915DAF"/>
    <w:rsid w:val="00915DD2"/>
    <w:rsid w:val="00915EBA"/>
    <w:rsid w:val="00915FBD"/>
    <w:rsid w:val="00916054"/>
    <w:rsid w:val="00916079"/>
    <w:rsid w:val="00916404"/>
    <w:rsid w:val="00916742"/>
    <w:rsid w:val="0091680F"/>
    <w:rsid w:val="00916865"/>
    <w:rsid w:val="00917285"/>
    <w:rsid w:val="00917449"/>
    <w:rsid w:val="00917A9B"/>
    <w:rsid w:val="00917C58"/>
    <w:rsid w:val="00917C91"/>
    <w:rsid w:val="00920233"/>
    <w:rsid w:val="009202AA"/>
    <w:rsid w:val="009202BD"/>
    <w:rsid w:val="009202CC"/>
    <w:rsid w:val="009202D3"/>
    <w:rsid w:val="00920665"/>
    <w:rsid w:val="009206C3"/>
    <w:rsid w:val="0092088C"/>
    <w:rsid w:val="009209C4"/>
    <w:rsid w:val="009209FD"/>
    <w:rsid w:val="00920A46"/>
    <w:rsid w:val="00920A7A"/>
    <w:rsid w:val="00920CDE"/>
    <w:rsid w:val="00920CF3"/>
    <w:rsid w:val="00920E0D"/>
    <w:rsid w:val="009211D8"/>
    <w:rsid w:val="009214D9"/>
    <w:rsid w:val="009214F4"/>
    <w:rsid w:val="0092173C"/>
    <w:rsid w:val="00921A36"/>
    <w:rsid w:val="00921AB8"/>
    <w:rsid w:val="00921BD2"/>
    <w:rsid w:val="00921C03"/>
    <w:rsid w:val="00921F7A"/>
    <w:rsid w:val="00921F89"/>
    <w:rsid w:val="0092200E"/>
    <w:rsid w:val="0092234B"/>
    <w:rsid w:val="00922474"/>
    <w:rsid w:val="0092255E"/>
    <w:rsid w:val="0092257A"/>
    <w:rsid w:val="009225B5"/>
    <w:rsid w:val="0092273C"/>
    <w:rsid w:val="0092283B"/>
    <w:rsid w:val="0092286E"/>
    <w:rsid w:val="009228E5"/>
    <w:rsid w:val="00922B54"/>
    <w:rsid w:val="00922C21"/>
    <w:rsid w:val="00922F82"/>
    <w:rsid w:val="00922FDC"/>
    <w:rsid w:val="0092318F"/>
    <w:rsid w:val="00923270"/>
    <w:rsid w:val="00923498"/>
    <w:rsid w:val="009234D3"/>
    <w:rsid w:val="009236C9"/>
    <w:rsid w:val="009237CC"/>
    <w:rsid w:val="0092382C"/>
    <w:rsid w:val="009238DA"/>
    <w:rsid w:val="00923B7B"/>
    <w:rsid w:val="0092456D"/>
    <w:rsid w:val="00924685"/>
    <w:rsid w:val="00924797"/>
    <w:rsid w:val="0092491E"/>
    <w:rsid w:val="00924A1A"/>
    <w:rsid w:val="00924B0D"/>
    <w:rsid w:val="00924B8A"/>
    <w:rsid w:val="00924C09"/>
    <w:rsid w:val="00924E15"/>
    <w:rsid w:val="00924EE7"/>
    <w:rsid w:val="009252C2"/>
    <w:rsid w:val="009259CD"/>
    <w:rsid w:val="009259DF"/>
    <w:rsid w:val="00925C2F"/>
    <w:rsid w:val="00925CC5"/>
    <w:rsid w:val="00925E95"/>
    <w:rsid w:val="00925FDA"/>
    <w:rsid w:val="00926009"/>
    <w:rsid w:val="00926214"/>
    <w:rsid w:val="009262CD"/>
    <w:rsid w:val="00926308"/>
    <w:rsid w:val="009263CA"/>
    <w:rsid w:val="009263F8"/>
    <w:rsid w:val="0092644A"/>
    <w:rsid w:val="00926775"/>
    <w:rsid w:val="0092681A"/>
    <w:rsid w:val="009268C8"/>
    <w:rsid w:val="00927242"/>
    <w:rsid w:val="009272B7"/>
    <w:rsid w:val="009273A6"/>
    <w:rsid w:val="009273D2"/>
    <w:rsid w:val="00927613"/>
    <w:rsid w:val="00927A8F"/>
    <w:rsid w:val="00927B3E"/>
    <w:rsid w:val="00927C9E"/>
    <w:rsid w:val="00927D48"/>
    <w:rsid w:val="00927D94"/>
    <w:rsid w:val="00927DBD"/>
    <w:rsid w:val="00927DDE"/>
    <w:rsid w:val="00927E2D"/>
    <w:rsid w:val="00927EB0"/>
    <w:rsid w:val="00930783"/>
    <w:rsid w:val="009307BA"/>
    <w:rsid w:val="009308BD"/>
    <w:rsid w:val="00930C0B"/>
    <w:rsid w:val="0093134B"/>
    <w:rsid w:val="0093146A"/>
    <w:rsid w:val="00931505"/>
    <w:rsid w:val="00931802"/>
    <w:rsid w:val="00931952"/>
    <w:rsid w:val="00931A97"/>
    <w:rsid w:val="00931B5E"/>
    <w:rsid w:val="00931C47"/>
    <w:rsid w:val="00931FCD"/>
    <w:rsid w:val="0093221B"/>
    <w:rsid w:val="0093224E"/>
    <w:rsid w:val="009322C6"/>
    <w:rsid w:val="00932682"/>
    <w:rsid w:val="009327DA"/>
    <w:rsid w:val="009327EE"/>
    <w:rsid w:val="00932A0E"/>
    <w:rsid w:val="00932AB7"/>
    <w:rsid w:val="00932AB8"/>
    <w:rsid w:val="00932C74"/>
    <w:rsid w:val="009330F5"/>
    <w:rsid w:val="00933160"/>
    <w:rsid w:val="009332AD"/>
    <w:rsid w:val="0093352C"/>
    <w:rsid w:val="00933583"/>
    <w:rsid w:val="00933714"/>
    <w:rsid w:val="00933BB1"/>
    <w:rsid w:val="00933E51"/>
    <w:rsid w:val="00934226"/>
    <w:rsid w:val="009342CD"/>
    <w:rsid w:val="0093438B"/>
    <w:rsid w:val="00934756"/>
    <w:rsid w:val="0093494B"/>
    <w:rsid w:val="00934A26"/>
    <w:rsid w:val="00934C6A"/>
    <w:rsid w:val="00934E78"/>
    <w:rsid w:val="00934E80"/>
    <w:rsid w:val="00934F1D"/>
    <w:rsid w:val="0093505B"/>
    <w:rsid w:val="00935090"/>
    <w:rsid w:val="0093529A"/>
    <w:rsid w:val="009352A1"/>
    <w:rsid w:val="009352F7"/>
    <w:rsid w:val="0093532A"/>
    <w:rsid w:val="0093551D"/>
    <w:rsid w:val="009359FB"/>
    <w:rsid w:val="00935B0A"/>
    <w:rsid w:val="00935BF1"/>
    <w:rsid w:val="00935C37"/>
    <w:rsid w:val="00935D8E"/>
    <w:rsid w:val="00935E30"/>
    <w:rsid w:val="00936284"/>
    <w:rsid w:val="00936417"/>
    <w:rsid w:val="0093647A"/>
    <w:rsid w:val="00936547"/>
    <w:rsid w:val="009366D7"/>
    <w:rsid w:val="0093677D"/>
    <w:rsid w:val="0093680D"/>
    <w:rsid w:val="009368F9"/>
    <w:rsid w:val="009369D4"/>
    <w:rsid w:val="00936ACB"/>
    <w:rsid w:val="00936C01"/>
    <w:rsid w:val="00936C13"/>
    <w:rsid w:val="00936C36"/>
    <w:rsid w:val="00937309"/>
    <w:rsid w:val="00937346"/>
    <w:rsid w:val="00937584"/>
    <w:rsid w:val="00937590"/>
    <w:rsid w:val="009375CA"/>
    <w:rsid w:val="0093773F"/>
    <w:rsid w:val="00937837"/>
    <w:rsid w:val="00937900"/>
    <w:rsid w:val="00937ADF"/>
    <w:rsid w:val="00937B18"/>
    <w:rsid w:val="00937C08"/>
    <w:rsid w:val="00937E20"/>
    <w:rsid w:val="00937E67"/>
    <w:rsid w:val="00937EB7"/>
    <w:rsid w:val="00937F3A"/>
    <w:rsid w:val="00937FB1"/>
    <w:rsid w:val="009401B6"/>
    <w:rsid w:val="009401C5"/>
    <w:rsid w:val="00940466"/>
    <w:rsid w:val="009409A5"/>
    <w:rsid w:val="00940B2E"/>
    <w:rsid w:val="00940D70"/>
    <w:rsid w:val="0094104B"/>
    <w:rsid w:val="0094107F"/>
    <w:rsid w:val="00941101"/>
    <w:rsid w:val="00941300"/>
    <w:rsid w:val="00941494"/>
    <w:rsid w:val="0094161B"/>
    <w:rsid w:val="00941622"/>
    <w:rsid w:val="0094185E"/>
    <w:rsid w:val="00941999"/>
    <w:rsid w:val="00941A0B"/>
    <w:rsid w:val="00941C29"/>
    <w:rsid w:val="00941C58"/>
    <w:rsid w:val="00941C96"/>
    <w:rsid w:val="00941EDE"/>
    <w:rsid w:val="00941F8A"/>
    <w:rsid w:val="009420D9"/>
    <w:rsid w:val="00942349"/>
    <w:rsid w:val="009425F6"/>
    <w:rsid w:val="0094272A"/>
    <w:rsid w:val="0094291F"/>
    <w:rsid w:val="009429D9"/>
    <w:rsid w:val="00942C55"/>
    <w:rsid w:val="00942CFE"/>
    <w:rsid w:val="00942D55"/>
    <w:rsid w:val="00942EBF"/>
    <w:rsid w:val="0094324D"/>
    <w:rsid w:val="00943361"/>
    <w:rsid w:val="00943544"/>
    <w:rsid w:val="00943577"/>
    <w:rsid w:val="0094384E"/>
    <w:rsid w:val="00943912"/>
    <w:rsid w:val="00943ADC"/>
    <w:rsid w:val="00944083"/>
    <w:rsid w:val="00944268"/>
    <w:rsid w:val="00944470"/>
    <w:rsid w:val="00944680"/>
    <w:rsid w:val="0094496F"/>
    <w:rsid w:val="00944A66"/>
    <w:rsid w:val="00944DBE"/>
    <w:rsid w:val="00944E60"/>
    <w:rsid w:val="00944EBF"/>
    <w:rsid w:val="00944ECA"/>
    <w:rsid w:val="0094515D"/>
    <w:rsid w:val="00945343"/>
    <w:rsid w:val="00945392"/>
    <w:rsid w:val="009455D9"/>
    <w:rsid w:val="0094598D"/>
    <w:rsid w:val="009459A6"/>
    <w:rsid w:val="00945B8E"/>
    <w:rsid w:val="0094604B"/>
    <w:rsid w:val="009461E2"/>
    <w:rsid w:val="00946405"/>
    <w:rsid w:val="00946554"/>
    <w:rsid w:val="00946D64"/>
    <w:rsid w:val="00946E83"/>
    <w:rsid w:val="00947029"/>
    <w:rsid w:val="0094725A"/>
    <w:rsid w:val="00947319"/>
    <w:rsid w:val="009474E2"/>
    <w:rsid w:val="009474F3"/>
    <w:rsid w:val="0094757E"/>
    <w:rsid w:val="0094764F"/>
    <w:rsid w:val="0094778F"/>
    <w:rsid w:val="009478E2"/>
    <w:rsid w:val="00947AF5"/>
    <w:rsid w:val="00947B85"/>
    <w:rsid w:val="00947DD2"/>
    <w:rsid w:val="00947DF0"/>
    <w:rsid w:val="00947EBF"/>
    <w:rsid w:val="0095015E"/>
    <w:rsid w:val="00950251"/>
    <w:rsid w:val="00950357"/>
    <w:rsid w:val="00950499"/>
    <w:rsid w:val="0095050C"/>
    <w:rsid w:val="009505EA"/>
    <w:rsid w:val="00950617"/>
    <w:rsid w:val="009506FE"/>
    <w:rsid w:val="0095087B"/>
    <w:rsid w:val="00950B74"/>
    <w:rsid w:val="00950F02"/>
    <w:rsid w:val="00950FF1"/>
    <w:rsid w:val="00951081"/>
    <w:rsid w:val="00951408"/>
    <w:rsid w:val="009514F9"/>
    <w:rsid w:val="00951612"/>
    <w:rsid w:val="009518CA"/>
    <w:rsid w:val="00951BAE"/>
    <w:rsid w:val="00951BFE"/>
    <w:rsid w:val="00951D42"/>
    <w:rsid w:val="00952240"/>
    <w:rsid w:val="00952355"/>
    <w:rsid w:val="009524EA"/>
    <w:rsid w:val="00952617"/>
    <w:rsid w:val="00952688"/>
    <w:rsid w:val="009527F1"/>
    <w:rsid w:val="009527F7"/>
    <w:rsid w:val="00952839"/>
    <w:rsid w:val="00952B28"/>
    <w:rsid w:val="00952C6D"/>
    <w:rsid w:val="00952CC0"/>
    <w:rsid w:val="009535FB"/>
    <w:rsid w:val="00953862"/>
    <w:rsid w:val="00953997"/>
    <w:rsid w:val="009539C2"/>
    <w:rsid w:val="00953AEE"/>
    <w:rsid w:val="00953AFF"/>
    <w:rsid w:val="00953FBE"/>
    <w:rsid w:val="009540F3"/>
    <w:rsid w:val="00954449"/>
    <w:rsid w:val="009544AD"/>
    <w:rsid w:val="009545A4"/>
    <w:rsid w:val="009548BB"/>
    <w:rsid w:val="00954961"/>
    <w:rsid w:val="00954A6A"/>
    <w:rsid w:val="00954AC5"/>
    <w:rsid w:val="00954C64"/>
    <w:rsid w:val="00954D35"/>
    <w:rsid w:val="00955058"/>
    <w:rsid w:val="0095521C"/>
    <w:rsid w:val="00955449"/>
    <w:rsid w:val="009554A4"/>
    <w:rsid w:val="00955717"/>
    <w:rsid w:val="00955A78"/>
    <w:rsid w:val="00955B26"/>
    <w:rsid w:val="00955CB5"/>
    <w:rsid w:val="00955DBE"/>
    <w:rsid w:val="00955DD1"/>
    <w:rsid w:val="00955F4D"/>
    <w:rsid w:val="00956090"/>
    <w:rsid w:val="009561B7"/>
    <w:rsid w:val="009562AB"/>
    <w:rsid w:val="009563A9"/>
    <w:rsid w:val="009563D1"/>
    <w:rsid w:val="00956422"/>
    <w:rsid w:val="00956527"/>
    <w:rsid w:val="009565C0"/>
    <w:rsid w:val="00956D9F"/>
    <w:rsid w:val="009571D2"/>
    <w:rsid w:val="009572B8"/>
    <w:rsid w:val="00957690"/>
    <w:rsid w:val="00957A8F"/>
    <w:rsid w:val="00957CC0"/>
    <w:rsid w:val="00957D69"/>
    <w:rsid w:val="00957E01"/>
    <w:rsid w:val="00957F65"/>
    <w:rsid w:val="0096019E"/>
    <w:rsid w:val="009601B5"/>
    <w:rsid w:val="0096021F"/>
    <w:rsid w:val="0096029E"/>
    <w:rsid w:val="009603DF"/>
    <w:rsid w:val="009604BF"/>
    <w:rsid w:val="00960660"/>
    <w:rsid w:val="0096070E"/>
    <w:rsid w:val="00960822"/>
    <w:rsid w:val="00960AC4"/>
    <w:rsid w:val="00960BB2"/>
    <w:rsid w:val="00960BB7"/>
    <w:rsid w:val="00961277"/>
    <w:rsid w:val="009612EB"/>
    <w:rsid w:val="0096163A"/>
    <w:rsid w:val="0096172F"/>
    <w:rsid w:val="009618F3"/>
    <w:rsid w:val="00961AC7"/>
    <w:rsid w:val="00961BEC"/>
    <w:rsid w:val="00961F96"/>
    <w:rsid w:val="009620DA"/>
    <w:rsid w:val="00962107"/>
    <w:rsid w:val="0096216A"/>
    <w:rsid w:val="009622A6"/>
    <w:rsid w:val="009622CA"/>
    <w:rsid w:val="0096232B"/>
    <w:rsid w:val="009623D5"/>
    <w:rsid w:val="0096251B"/>
    <w:rsid w:val="00962728"/>
    <w:rsid w:val="009627CB"/>
    <w:rsid w:val="00962C41"/>
    <w:rsid w:val="00962E01"/>
    <w:rsid w:val="00962FD5"/>
    <w:rsid w:val="00962FDA"/>
    <w:rsid w:val="009631AF"/>
    <w:rsid w:val="009632FC"/>
    <w:rsid w:val="0096336C"/>
    <w:rsid w:val="009634EB"/>
    <w:rsid w:val="0096359D"/>
    <w:rsid w:val="00963996"/>
    <w:rsid w:val="00963BDD"/>
    <w:rsid w:val="00963DF4"/>
    <w:rsid w:val="00963E01"/>
    <w:rsid w:val="00963E53"/>
    <w:rsid w:val="00963E6C"/>
    <w:rsid w:val="00963EF1"/>
    <w:rsid w:val="009640EE"/>
    <w:rsid w:val="009643AD"/>
    <w:rsid w:val="009643D8"/>
    <w:rsid w:val="00964A69"/>
    <w:rsid w:val="00964ABD"/>
    <w:rsid w:val="00964B51"/>
    <w:rsid w:val="00964C6A"/>
    <w:rsid w:val="00964D3E"/>
    <w:rsid w:val="00964D52"/>
    <w:rsid w:val="009651ED"/>
    <w:rsid w:val="00965215"/>
    <w:rsid w:val="00965248"/>
    <w:rsid w:val="00965273"/>
    <w:rsid w:val="009654A3"/>
    <w:rsid w:val="00965755"/>
    <w:rsid w:val="0096577B"/>
    <w:rsid w:val="00965B8B"/>
    <w:rsid w:val="00965EAB"/>
    <w:rsid w:val="00965EB2"/>
    <w:rsid w:val="009660D2"/>
    <w:rsid w:val="0096643E"/>
    <w:rsid w:val="009666A7"/>
    <w:rsid w:val="00966962"/>
    <w:rsid w:val="009669F4"/>
    <w:rsid w:val="00966F99"/>
    <w:rsid w:val="0096720D"/>
    <w:rsid w:val="0096724F"/>
    <w:rsid w:val="00967293"/>
    <w:rsid w:val="00967627"/>
    <w:rsid w:val="00967660"/>
    <w:rsid w:val="00967730"/>
    <w:rsid w:val="009679DD"/>
    <w:rsid w:val="00967D51"/>
    <w:rsid w:val="00967DF8"/>
    <w:rsid w:val="0097028A"/>
    <w:rsid w:val="0097044A"/>
    <w:rsid w:val="00970765"/>
    <w:rsid w:val="009707AE"/>
    <w:rsid w:val="0097087D"/>
    <w:rsid w:val="00970940"/>
    <w:rsid w:val="009709D4"/>
    <w:rsid w:val="00970E39"/>
    <w:rsid w:val="009711CA"/>
    <w:rsid w:val="009715FD"/>
    <w:rsid w:val="00971603"/>
    <w:rsid w:val="0097173B"/>
    <w:rsid w:val="009717D8"/>
    <w:rsid w:val="00971833"/>
    <w:rsid w:val="009718D9"/>
    <w:rsid w:val="00971DD4"/>
    <w:rsid w:val="00971E44"/>
    <w:rsid w:val="00971FA0"/>
    <w:rsid w:val="0097208E"/>
    <w:rsid w:val="009722E8"/>
    <w:rsid w:val="009724A0"/>
    <w:rsid w:val="00972522"/>
    <w:rsid w:val="00972A5C"/>
    <w:rsid w:val="00972D34"/>
    <w:rsid w:val="00972FB0"/>
    <w:rsid w:val="00973267"/>
    <w:rsid w:val="0097349E"/>
    <w:rsid w:val="009735C5"/>
    <w:rsid w:val="00973641"/>
    <w:rsid w:val="00973737"/>
    <w:rsid w:val="00973969"/>
    <w:rsid w:val="0097419A"/>
    <w:rsid w:val="009741B9"/>
    <w:rsid w:val="0097447B"/>
    <w:rsid w:val="0097448D"/>
    <w:rsid w:val="009745DD"/>
    <w:rsid w:val="009745FF"/>
    <w:rsid w:val="0097460F"/>
    <w:rsid w:val="0097466D"/>
    <w:rsid w:val="009748A0"/>
    <w:rsid w:val="009749A0"/>
    <w:rsid w:val="009749F5"/>
    <w:rsid w:val="009749FA"/>
    <w:rsid w:val="00974A14"/>
    <w:rsid w:val="00974A22"/>
    <w:rsid w:val="00974CE4"/>
    <w:rsid w:val="00974F5C"/>
    <w:rsid w:val="00974FE2"/>
    <w:rsid w:val="00975082"/>
    <w:rsid w:val="009755A6"/>
    <w:rsid w:val="009755FE"/>
    <w:rsid w:val="00975651"/>
    <w:rsid w:val="00975675"/>
    <w:rsid w:val="00975774"/>
    <w:rsid w:val="00975852"/>
    <w:rsid w:val="00975A87"/>
    <w:rsid w:val="00975B85"/>
    <w:rsid w:val="00976050"/>
    <w:rsid w:val="00976406"/>
    <w:rsid w:val="00976444"/>
    <w:rsid w:val="009766D6"/>
    <w:rsid w:val="009768CC"/>
    <w:rsid w:val="0097695F"/>
    <w:rsid w:val="00976EAA"/>
    <w:rsid w:val="0097706B"/>
    <w:rsid w:val="00977270"/>
    <w:rsid w:val="0097734F"/>
    <w:rsid w:val="00977552"/>
    <w:rsid w:val="00977772"/>
    <w:rsid w:val="00977B15"/>
    <w:rsid w:val="00977BB6"/>
    <w:rsid w:val="00977CF0"/>
    <w:rsid w:val="00977DE4"/>
    <w:rsid w:val="00977FA3"/>
    <w:rsid w:val="009800E3"/>
    <w:rsid w:val="00980357"/>
    <w:rsid w:val="009803E6"/>
    <w:rsid w:val="00980540"/>
    <w:rsid w:val="0098069F"/>
    <w:rsid w:val="009807AC"/>
    <w:rsid w:val="00980A7E"/>
    <w:rsid w:val="00980C1E"/>
    <w:rsid w:val="009812C6"/>
    <w:rsid w:val="009812FF"/>
    <w:rsid w:val="00981572"/>
    <w:rsid w:val="009817AD"/>
    <w:rsid w:val="009817D8"/>
    <w:rsid w:val="009819E5"/>
    <w:rsid w:val="00981AB3"/>
    <w:rsid w:val="00981B80"/>
    <w:rsid w:val="00981C13"/>
    <w:rsid w:val="00981E37"/>
    <w:rsid w:val="00982185"/>
    <w:rsid w:val="00982412"/>
    <w:rsid w:val="009825E1"/>
    <w:rsid w:val="0098281E"/>
    <w:rsid w:val="0098284C"/>
    <w:rsid w:val="00982877"/>
    <w:rsid w:val="00982C5E"/>
    <w:rsid w:val="00982CDC"/>
    <w:rsid w:val="00982EC4"/>
    <w:rsid w:val="00982F24"/>
    <w:rsid w:val="0098314E"/>
    <w:rsid w:val="009832C8"/>
    <w:rsid w:val="00983357"/>
    <w:rsid w:val="00983366"/>
    <w:rsid w:val="009833CB"/>
    <w:rsid w:val="009833EA"/>
    <w:rsid w:val="00983454"/>
    <w:rsid w:val="009834C8"/>
    <w:rsid w:val="0098365E"/>
    <w:rsid w:val="009836B6"/>
    <w:rsid w:val="00983BA6"/>
    <w:rsid w:val="00983CC2"/>
    <w:rsid w:val="00983E16"/>
    <w:rsid w:val="00983F0C"/>
    <w:rsid w:val="009841A5"/>
    <w:rsid w:val="009841EC"/>
    <w:rsid w:val="00984378"/>
    <w:rsid w:val="00984486"/>
    <w:rsid w:val="009846A1"/>
    <w:rsid w:val="0098479C"/>
    <w:rsid w:val="00984A07"/>
    <w:rsid w:val="00984D32"/>
    <w:rsid w:val="00984EA3"/>
    <w:rsid w:val="0098509C"/>
    <w:rsid w:val="009851A9"/>
    <w:rsid w:val="0098546B"/>
    <w:rsid w:val="00985599"/>
    <w:rsid w:val="009855DC"/>
    <w:rsid w:val="00985A00"/>
    <w:rsid w:val="00985A6E"/>
    <w:rsid w:val="00985A7D"/>
    <w:rsid w:val="00985DD3"/>
    <w:rsid w:val="00985F71"/>
    <w:rsid w:val="00985FCB"/>
    <w:rsid w:val="009861EA"/>
    <w:rsid w:val="009863C7"/>
    <w:rsid w:val="009865B6"/>
    <w:rsid w:val="00986667"/>
    <w:rsid w:val="00986CD7"/>
    <w:rsid w:val="0098752D"/>
    <w:rsid w:val="009877A9"/>
    <w:rsid w:val="00987879"/>
    <w:rsid w:val="009879A8"/>
    <w:rsid w:val="00987AC4"/>
    <w:rsid w:val="00987D12"/>
    <w:rsid w:val="00987D81"/>
    <w:rsid w:val="00987EBD"/>
    <w:rsid w:val="0099011A"/>
    <w:rsid w:val="0099019D"/>
    <w:rsid w:val="009901B9"/>
    <w:rsid w:val="0099054A"/>
    <w:rsid w:val="009906F2"/>
    <w:rsid w:val="00990950"/>
    <w:rsid w:val="00990D5A"/>
    <w:rsid w:val="009911A4"/>
    <w:rsid w:val="00991744"/>
    <w:rsid w:val="00991796"/>
    <w:rsid w:val="00991947"/>
    <w:rsid w:val="00991A00"/>
    <w:rsid w:val="00991B2F"/>
    <w:rsid w:val="00991DE0"/>
    <w:rsid w:val="00991E74"/>
    <w:rsid w:val="00991F29"/>
    <w:rsid w:val="00992066"/>
    <w:rsid w:val="009920B3"/>
    <w:rsid w:val="00992538"/>
    <w:rsid w:val="00992609"/>
    <w:rsid w:val="00992622"/>
    <w:rsid w:val="00992742"/>
    <w:rsid w:val="009927B7"/>
    <w:rsid w:val="00992852"/>
    <w:rsid w:val="00992AAA"/>
    <w:rsid w:val="00992C2D"/>
    <w:rsid w:val="00992D63"/>
    <w:rsid w:val="009931FC"/>
    <w:rsid w:val="0099325C"/>
    <w:rsid w:val="00993321"/>
    <w:rsid w:val="00993616"/>
    <w:rsid w:val="00993736"/>
    <w:rsid w:val="00993A9E"/>
    <w:rsid w:val="00993AEF"/>
    <w:rsid w:val="00993C7C"/>
    <w:rsid w:val="00993C97"/>
    <w:rsid w:val="00993DC7"/>
    <w:rsid w:val="0099418C"/>
    <w:rsid w:val="00994617"/>
    <w:rsid w:val="0099472E"/>
    <w:rsid w:val="00994999"/>
    <w:rsid w:val="00994E7C"/>
    <w:rsid w:val="00994ED5"/>
    <w:rsid w:val="00995439"/>
    <w:rsid w:val="009954BB"/>
    <w:rsid w:val="0099553E"/>
    <w:rsid w:val="009955BC"/>
    <w:rsid w:val="00995606"/>
    <w:rsid w:val="00995A56"/>
    <w:rsid w:val="00995A65"/>
    <w:rsid w:val="00995B9A"/>
    <w:rsid w:val="00995CB7"/>
    <w:rsid w:val="00995DC2"/>
    <w:rsid w:val="00995EAD"/>
    <w:rsid w:val="00996331"/>
    <w:rsid w:val="00996333"/>
    <w:rsid w:val="009963AC"/>
    <w:rsid w:val="00996400"/>
    <w:rsid w:val="00996425"/>
    <w:rsid w:val="0099645C"/>
    <w:rsid w:val="00996480"/>
    <w:rsid w:val="0099665A"/>
    <w:rsid w:val="00996729"/>
    <w:rsid w:val="00996749"/>
    <w:rsid w:val="0099694F"/>
    <w:rsid w:val="009969AA"/>
    <w:rsid w:val="0099753E"/>
    <w:rsid w:val="00997566"/>
    <w:rsid w:val="0099764F"/>
    <w:rsid w:val="0099784A"/>
    <w:rsid w:val="0099794A"/>
    <w:rsid w:val="00997AB9"/>
    <w:rsid w:val="00997AE9"/>
    <w:rsid w:val="00997C0D"/>
    <w:rsid w:val="00997C5F"/>
    <w:rsid w:val="00997C9E"/>
    <w:rsid w:val="00997CD2"/>
    <w:rsid w:val="00997D34"/>
    <w:rsid w:val="00997F79"/>
    <w:rsid w:val="009A0077"/>
    <w:rsid w:val="009A0797"/>
    <w:rsid w:val="009A07A1"/>
    <w:rsid w:val="009A0A2B"/>
    <w:rsid w:val="009A0AE6"/>
    <w:rsid w:val="009A0B86"/>
    <w:rsid w:val="009A0DD9"/>
    <w:rsid w:val="009A0E2F"/>
    <w:rsid w:val="009A0E84"/>
    <w:rsid w:val="009A0E91"/>
    <w:rsid w:val="009A0FA9"/>
    <w:rsid w:val="009A109B"/>
    <w:rsid w:val="009A1370"/>
    <w:rsid w:val="009A1396"/>
    <w:rsid w:val="009A161C"/>
    <w:rsid w:val="009A16AB"/>
    <w:rsid w:val="009A16BE"/>
    <w:rsid w:val="009A16EF"/>
    <w:rsid w:val="009A1705"/>
    <w:rsid w:val="009A183C"/>
    <w:rsid w:val="009A1939"/>
    <w:rsid w:val="009A2123"/>
    <w:rsid w:val="009A230C"/>
    <w:rsid w:val="009A234C"/>
    <w:rsid w:val="009A252F"/>
    <w:rsid w:val="009A25FC"/>
    <w:rsid w:val="009A27E5"/>
    <w:rsid w:val="009A28CE"/>
    <w:rsid w:val="009A2F6F"/>
    <w:rsid w:val="009A2FAE"/>
    <w:rsid w:val="009A2FB7"/>
    <w:rsid w:val="009A31D9"/>
    <w:rsid w:val="009A3206"/>
    <w:rsid w:val="009A33B2"/>
    <w:rsid w:val="009A3EFE"/>
    <w:rsid w:val="009A3FE4"/>
    <w:rsid w:val="009A4344"/>
    <w:rsid w:val="009A4864"/>
    <w:rsid w:val="009A4976"/>
    <w:rsid w:val="009A4BE1"/>
    <w:rsid w:val="009A4DE0"/>
    <w:rsid w:val="009A4DFC"/>
    <w:rsid w:val="009A4EE4"/>
    <w:rsid w:val="009A51D2"/>
    <w:rsid w:val="009A5210"/>
    <w:rsid w:val="009A537F"/>
    <w:rsid w:val="009A55AC"/>
    <w:rsid w:val="009A5A08"/>
    <w:rsid w:val="009A5A60"/>
    <w:rsid w:val="009A5AB7"/>
    <w:rsid w:val="009A5C54"/>
    <w:rsid w:val="009A5C55"/>
    <w:rsid w:val="009A5C8D"/>
    <w:rsid w:val="009A5ECF"/>
    <w:rsid w:val="009A62DB"/>
    <w:rsid w:val="009A6B72"/>
    <w:rsid w:val="009A6BE3"/>
    <w:rsid w:val="009A6C51"/>
    <w:rsid w:val="009A6E5E"/>
    <w:rsid w:val="009A6FCF"/>
    <w:rsid w:val="009A7025"/>
    <w:rsid w:val="009A73AB"/>
    <w:rsid w:val="009A7749"/>
    <w:rsid w:val="009A7767"/>
    <w:rsid w:val="009A77C4"/>
    <w:rsid w:val="009A7837"/>
    <w:rsid w:val="009A7926"/>
    <w:rsid w:val="009A799C"/>
    <w:rsid w:val="009A7B44"/>
    <w:rsid w:val="009A7BFD"/>
    <w:rsid w:val="009A7C4A"/>
    <w:rsid w:val="009A7C9D"/>
    <w:rsid w:val="009A7E92"/>
    <w:rsid w:val="009A7ED0"/>
    <w:rsid w:val="009B00EF"/>
    <w:rsid w:val="009B02F1"/>
    <w:rsid w:val="009B060C"/>
    <w:rsid w:val="009B06EF"/>
    <w:rsid w:val="009B0833"/>
    <w:rsid w:val="009B08CA"/>
    <w:rsid w:val="009B0C27"/>
    <w:rsid w:val="009B0DF7"/>
    <w:rsid w:val="009B0E27"/>
    <w:rsid w:val="009B0EC1"/>
    <w:rsid w:val="009B1083"/>
    <w:rsid w:val="009B118B"/>
    <w:rsid w:val="009B16DE"/>
    <w:rsid w:val="009B1B01"/>
    <w:rsid w:val="009B1B76"/>
    <w:rsid w:val="009B20E1"/>
    <w:rsid w:val="009B2453"/>
    <w:rsid w:val="009B289F"/>
    <w:rsid w:val="009B2BE7"/>
    <w:rsid w:val="009B2D41"/>
    <w:rsid w:val="009B2D93"/>
    <w:rsid w:val="009B2E0A"/>
    <w:rsid w:val="009B2FE5"/>
    <w:rsid w:val="009B3466"/>
    <w:rsid w:val="009B34DD"/>
    <w:rsid w:val="009B34F0"/>
    <w:rsid w:val="009B36AA"/>
    <w:rsid w:val="009B3816"/>
    <w:rsid w:val="009B39ED"/>
    <w:rsid w:val="009B3A85"/>
    <w:rsid w:val="009B3BC0"/>
    <w:rsid w:val="009B3CF0"/>
    <w:rsid w:val="009B40DD"/>
    <w:rsid w:val="009B41B1"/>
    <w:rsid w:val="009B4243"/>
    <w:rsid w:val="009B424D"/>
    <w:rsid w:val="009B4721"/>
    <w:rsid w:val="009B48CF"/>
    <w:rsid w:val="009B49C6"/>
    <w:rsid w:val="009B4A27"/>
    <w:rsid w:val="009B4A87"/>
    <w:rsid w:val="009B4AF1"/>
    <w:rsid w:val="009B4C1C"/>
    <w:rsid w:val="009B5230"/>
    <w:rsid w:val="009B5517"/>
    <w:rsid w:val="009B581B"/>
    <w:rsid w:val="009B5886"/>
    <w:rsid w:val="009B58E0"/>
    <w:rsid w:val="009B5C59"/>
    <w:rsid w:val="009B5D54"/>
    <w:rsid w:val="009B64B2"/>
    <w:rsid w:val="009B64B7"/>
    <w:rsid w:val="009B6563"/>
    <w:rsid w:val="009B69F2"/>
    <w:rsid w:val="009B6AA9"/>
    <w:rsid w:val="009B6CA0"/>
    <w:rsid w:val="009B6D18"/>
    <w:rsid w:val="009B6D44"/>
    <w:rsid w:val="009B6DE4"/>
    <w:rsid w:val="009B73F5"/>
    <w:rsid w:val="009B749E"/>
    <w:rsid w:val="009B79C4"/>
    <w:rsid w:val="009B7DB6"/>
    <w:rsid w:val="009C0231"/>
    <w:rsid w:val="009C023C"/>
    <w:rsid w:val="009C03B9"/>
    <w:rsid w:val="009C04C0"/>
    <w:rsid w:val="009C0607"/>
    <w:rsid w:val="009C06F1"/>
    <w:rsid w:val="009C0858"/>
    <w:rsid w:val="009C093D"/>
    <w:rsid w:val="009C0962"/>
    <w:rsid w:val="009C0A20"/>
    <w:rsid w:val="009C0D93"/>
    <w:rsid w:val="009C0D9B"/>
    <w:rsid w:val="009C0E5F"/>
    <w:rsid w:val="009C12B6"/>
    <w:rsid w:val="009C1687"/>
    <w:rsid w:val="009C18B3"/>
    <w:rsid w:val="009C1BA5"/>
    <w:rsid w:val="009C1E95"/>
    <w:rsid w:val="009C1FA4"/>
    <w:rsid w:val="009C2214"/>
    <w:rsid w:val="009C249E"/>
    <w:rsid w:val="009C2515"/>
    <w:rsid w:val="009C297A"/>
    <w:rsid w:val="009C2990"/>
    <w:rsid w:val="009C2A75"/>
    <w:rsid w:val="009C2F4C"/>
    <w:rsid w:val="009C31EB"/>
    <w:rsid w:val="009C348A"/>
    <w:rsid w:val="009C34D3"/>
    <w:rsid w:val="009C37FC"/>
    <w:rsid w:val="009C3877"/>
    <w:rsid w:val="009C3907"/>
    <w:rsid w:val="009C394F"/>
    <w:rsid w:val="009C3AC5"/>
    <w:rsid w:val="009C3D77"/>
    <w:rsid w:val="009C3F7F"/>
    <w:rsid w:val="009C4104"/>
    <w:rsid w:val="009C4170"/>
    <w:rsid w:val="009C4226"/>
    <w:rsid w:val="009C46E7"/>
    <w:rsid w:val="009C47F3"/>
    <w:rsid w:val="009C4812"/>
    <w:rsid w:val="009C48CB"/>
    <w:rsid w:val="009C4FAF"/>
    <w:rsid w:val="009C50EE"/>
    <w:rsid w:val="009C5133"/>
    <w:rsid w:val="009C532E"/>
    <w:rsid w:val="009C5572"/>
    <w:rsid w:val="009C5629"/>
    <w:rsid w:val="009C5704"/>
    <w:rsid w:val="009C588C"/>
    <w:rsid w:val="009C59AE"/>
    <w:rsid w:val="009C59C9"/>
    <w:rsid w:val="009C5B4E"/>
    <w:rsid w:val="009C61B1"/>
    <w:rsid w:val="009C6328"/>
    <w:rsid w:val="009C64B5"/>
    <w:rsid w:val="009C64F3"/>
    <w:rsid w:val="009C65B1"/>
    <w:rsid w:val="009C6845"/>
    <w:rsid w:val="009C69DF"/>
    <w:rsid w:val="009C6CF0"/>
    <w:rsid w:val="009C6E1C"/>
    <w:rsid w:val="009C6F62"/>
    <w:rsid w:val="009C71CA"/>
    <w:rsid w:val="009C7349"/>
    <w:rsid w:val="009C784E"/>
    <w:rsid w:val="009C786F"/>
    <w:rsid w:val="009D01BE"/>
    <w:rsid w:val="009D0234"/>
    <w:rsid w:val="009D02AA"/>
    <w:rsid w:val="009D039A"/>
    <w:rsid w:val="009D048D"/>
    <w:rsid w:val="009D0843"/>
    <w:rsid w:val="009D08AF"/>
    <w:rsid w:val="009D0B59"/>
    <w:rsid w:val="009D0B73"/>
    <w:rsid w:val="009D0C16"/>
    <w:rsid w:val="009D0D3E"/>
    <w:rsid w:val="009D0D57"/>
    <w:rsid w:val="009D0E31"/>
    <w:rsid w:val="009D0EBF"/>
    <w:rsid w:val="009D1313"/>
    <w:rsid w:val="009D1A7D"/>
    <w:rsid w:val="009D1B65"/>
    <w:rsid w:val="009D1B87"/>
    <w:rsid w:val="009D2067"/>
    <w:rsid w:val="009D22A2"/>
    <w:rsid w:val="009D22E0"/>
    <w:rsid w:val="009D253A"/>
    <w:rsid w:val="009D27B5"/>
    <w:rsid w:val="009D27C3"/>
    <w:rsid w:val="009D2838"/>
    <w:rsid w:val="009D2880"/>
    <w:rsid w:val="009D29E0"/>
    <w:rsid w:val="009D2AD3"/>
    <w:rsid w:val="009D2AE1"/>
    <w:rsid w:val="009D2B47"/>
    <w:rsid w:val="009D2B58"/>
    <w:rsid w:val="009D2C84"/>
    <w:rsid w:val="009D2D62"/>
    <w:rsid w:val="009D2E00"/>
    <w:rsid w:val="009D34CD"/>
    <w:rsid w:val="009D378E"/>
    <w:rsid w:val="009D38BF"/>
    <w:rsid w:val="009D3CEC"/>
    <w:rsid w:val="009D3E49"/>
    <w:rsid w:val="009D3E4F"/>
    <w:rsid w:val="009D3F44"/>
    <w:rsid w:val="009D4065"/>
    <w:rsid w:val="009D414F"/>
    <w:rsid w:val="009D436D"/>
    <w:rsid w:val="009D43CF"/>
    <w:rsid w:val="009D4631"/>
    <w:rsid w:val="009D47F8"/>
    <w:rsid w:val="009D4A80"/>
    <w:rsid w:val="009D4CC1"/>
    <w:rsid w:val="009D4ECB"/>
    <w:rsid w:val="009D4FCC"/>
    <w:rsid w:val="009D51D3"/>
    <w:rsid w:val="009D51DD"/>
    <w:rsid w:val="009D526D"/>
    <w:rsid w:val="009D52D5"/>
    <w:rsid w:val="009D542E"/>
    <w:rsid w:val="009D5633"/>
    <w:rsid w:val="009D59D5"/>
    <w:rsid w:val="009D5A02"/>
    <w:rsid w:val="009D5B75"/>
    <w:rsid w:val="009D5DB0"/>
    <w:rsid w:val="009D629B"/>
    <w:rsid w:val="009D631A"/>
    <w:rsid w:val="009D6346"/>
    <w:rsid w:val="009D6570"/>
    <w:rsid w:val="009D68F0"/>
    <w:rsid w:val="009D6ACC"/>
    <w:rsid w:val="009D6DE4"/>
    <w:rsid w:val="009D6EAF"/>
    <w:rsid w:val="009D7174"/>
    <w:rsid w:val="009D72CA"/>
    <w:rsid w:val="009D7359"/>
    <w:rsid w:val="009D7409"/>
    <w:rsid w:val="009D755D"/>
    <w:rsid w:val="009D7675"/>
    <w:rsid w:val="009D780C"/>
    <w:rsid w:val="009D797D"/>
    <w:rsid w:val="009D79BC"/>
    <w:rsid w:val="009D7C42"/>
    <w:rsid w:val="009E02B8"/>
    <w:rsid w:val="009E02F2"/>
    <w:rsid w:val="009E0373"/>
    <w:rsid w:val="009E03C5"/>
    <w:rsid w:val="009E0504"/>
    <w:rsid w:val="009E07CF"/>
    <w:rsid w:val="009E0826"/>
    <w:rsid w:val="009E09AC"/>
    <w:rsid w:val="009E0A29"/>
    <w:rsid w:val="009E0ABF"/>
    <w:rsid w:val="009E0C32"/>
    <w:rsid w:val="009E0F18"/>
    <w:rsid w:val="009E10B7"/>
    <w:rsid w:val="009E1193"/>
    <w:rsid w:val="009E13D1"/>
    <w:rsid w:val="009E143B"/>
    <w:rsid w:val="009E1513"/>
    <w:rsid w:val="009E1780"/>
    <w:rsid w:val="009E17B5"/>
    <w:rsid w:val="009E17D1"/>
    <w:rsid w:val="009E1A31"/>
    <w:rsid w:val="009E1B80"/>
    <w:rsid w:val="009E1D5A"/>
    <w:rsid w:val="009E1EA3"/>
    <w:rsid w:val="009E1FBE"/>
    <w:rsid w:val="009E1FF8"/>
    <w:rsid w:val="009E2065"/>
    <w:rsid w:val="009E20DB"/>
    <w:rsid w:val="009E2197"/>
    <w:rsid w:val="009E23DA"/>
    <w:rsid w:val="009E2774"/>
    <w:rsid w:val="009E2838"/>
    <w:rsid w:val="009E2926"/>
    <w:rsid w:val="009E2B0F"/>
    <w:rsid w:val="009E2FD8"/>
    <w:rsid w:val="009E3040"/>
    <w:rsid w:val="009E30D0"/>
    <w:rsid w:val="009E3402"/>
    <w:rsid w:val="009E37DC"/>
    <w:rsid w:val="009E391B"/>
    <w:rsid w:val="009E39CC"/>
    <w:rsid w:val="009E39D4"/>
    <w:rsid w:val="009E3ADD"/>
    <w:rsid w:val="009E3C18"/>
    <w:rsid w:val="009E3C63"/>
    <w:rsid w:val="009E4024"/>
    <w:rsid w:val="009E4157"/>
    <w:rsid w:val="009E4271"/>
    <w:rsid w:val="009E4363"/>
    <w:rsid w:val="009E4554"/>
    <w:rsid w:val="009E48C2"/>
    <w:rsid w:val="009E4A1A"/>
    <w:rsid w:val="009E4A8F"/>
    <w:rsid w:val="009E4BCD"/>
    <w:rsid w:val="009E4CA7"/>
    <w:rsid w:val="009E4FED"/>
    <w:rsid w:val="009E542E"/>
    <w:rsid w:val="009E5523"/>
    <w:rsid w:val="009E5641"/>
    <w:rsid w:val="009E5AF4"/>
    <w:rsid w:val="009E5DFC"/>
    <w:rsid w:val="009E5E0A"/>
    <w:rsid w:val="009E5FE6"/>
    <w:rsid w:val="009E601A"/>
    <w:rsid w:val="009E61CD"/>
    <w:rsid w:val="009E6623"/>
    <w:rsid w:val="009E6652"/>
    <w:rsid w:val="009E676D"/>
    <w:rsid w:val="009E6868"/>
    <w:rsid w:val="009E6B38"/>
    <w:rsid w:val="009E6F8E"/>
    <w:rsid w:val="009E6F92"/>
    <w:rsid w:val="009E70F4"/>
    <w:rsid w:val="009E737A"/>
    <w:rsid w:val="009E75B1"/>
    <w:rsid w:val="009E7A04"/>
    <w:rsid w:val="009E7ADD"/>
    <w:rsid w:val="009E7CAE"/>
    <w:rsid w:val="009E7E40"/>
    <w:rsid w:val="009F002F"/>
    <w:rsid w:val="009F0292"/>
    <w:rsid w:val="009F03C3"/>
    <w:rsid w:val="009F0421"/>
    <w:rsid w:val="009F079C"/>
    <w:rsid w:val="009F07CD"/>
    <w:rsid w:val="009F0D2B"/>
    <w:rsid w:val="009F0D76"/>
    <w:rsid w:val="009F0D7A"/>
    <w:rsid w:val="009F0DA0"/>
    <w:rsid w:val="009F125F"/>
    <w:rsid w:val="009F12B9"/>
    <w:rsid w:val="009F14A6"/>
    <w:rsid w:val="009F17D1"/>
    <w:rsid w:val="009F190A"/>
    <w:rsid w:val="009F1B32"/>
    <w:rsid w:val="009F1E82"/>
    <w:rsid w:val="009F1EDF"/>
    <w:rsid w:val="009F1F92"/>
    <w:rsid w:val="009F1FAE"/>
    <w:rsid w:val="009F20C7"/>
    <w:rsid w:val="009F22B1"/>
    <w:rsid w:val="009F24DD"/>
    <w:rsid w:val="009F2782"/>
    <w:rsid w:val="009F2E86"/>
    <w:rsid w:val="009F2FA0"/>
    <w:rsid w:val="009F3046"/>
    <w:rsid w:val="009F3201"/>
    <w:rsid w:val="009F342F"/>
    <w:rsid w:val="009F3B30"/>
    <w:rsid w:val="009F3F5A"/>
    <w:rsid w:val="009F4251"/>
    <w:rsid w:val="009F42FD"/>
    <w:rsid w:val="009F45A8"/>
    <w:rsid w:val="009F4624"/>
    <w:rsid w:val="009F46EB"/>
    <w:rsid w:val="009F47B1"/>
    <w:rsid w:val="009F4B5E"/>
    <w:rsid w:val="009F4BC2"/>
    <w:rsid w:val="009F4E7C"/>
    <w:rsid w:val="009F51A6"/>
    <w:rsid w:val="009F51B6"/>
    <w:rsid w:val="009F521D"/>
    <w:rsid w:val="009F52D6"/>
    <w:rsid w:val="009F545F"/>
    <w:rsid w:val="009F5846"/>
    <w:rsid w:val="009F58BB"/>
    <w:rsid w:val="009F5A4E"/>
    <w:rsid w:val="009F5CFA"/>
    <w:rsid w:val="009F5F21"/>
    <w:rsid w:val="009F5FA9"/>
    <w:rsid w:val="009F6289"/>
    <w:rsid w:val="009F62D5"/>
    <w:rsid w:val="009F63F1"/>
    <w:rsid w:val="009F69F2"/>
    <w:rsid w:val="009F6CD4"/>
    <w:rsid w:val="009F6D6D"/>
    <w:rsid w:val="009F7096"/>
    <w:rsid w:val="009F7148"/>
    <w:rsid w:val="009F77F0"/>
    <w:rsid w:val="009F7903"/>
    <w:rsid w:val="009F7B4E"/>
    <w:rsid w:val="009F7F30"/>
    <w:rsid w:val="009F7FD6"/>
    <w:rsid w:val="00A000C2"/>
    <w:rsid w:val="00A00143"/>
    <w:rsid w:val="00A0017F"/>
    <w:rsid w:val="00A0037E"/>
    <w:rsid w:val="00A003A7"/>
    <w:rsid w:val="00A006B2"/>
    <w:rsid w:val="00A0074C"/>
    <w:rsid w:val="00A007E4"/>
    <w:rsid w:val="00A008A9"/>
    <w:rsid w:val="00A00959"/>
    <w:rsid w:val="00A00BC9"/>
    <w:rsid w:val="00A00BF1"/>
    <w:rsid w:val="00A00C33"/>
    <w:rsid w:val="00A00D6D"/>
    <w:rsid w:val="00A00E98"/>
    <w:rsid w:val="00A0139A"/>
    <w:rsid w:val="00A013C8"/>
    <w:rsid w:val="00A01454"/>
    <w:rsid w:val="00A01646"/>
    <w:rsid w:val="00A018A4"/>
    <w:rsid w:val="00A019FD"/>
    <w:rsid w:val="00A01A37"/>
    <w:rsid w:val="00A01B6F"/>
    <w:rsid w:val="00A01D4B"/>
    <w:rsid w:val="00A01E05"/>
    <w:rsid w:val="00A01F07"/>
    <w:rsid w:val="00A02172"/>
    <w:rsid w:val="00A021CA"/>
    <w:rsid w:val="00A02C91"/>
    <w:rsid w:val="00A02F7B"/>
    <w:rsid w:val="00A03016"/>
    <w:rsid w:val="00A030C7"/>
    <w:rsid w:val="00A0318B"/>
    <w:rsid w:val="00A038A1"/>
    <w:rsid w:val="00A0397C"/>
    <w:rsid w:val="00A039ED"/>
    <w:rsid w:val="00A040BE"/>
    <w:rsid w:val="00A044AC"/>
    <w:rsid w:val="00A0465D"/>
    <w:rsid w:val="00A04848"/>
    <w:rsid w:val="00A04987"/>
    <w:rsid w:val="00A04A62"/>
    <w:rsid w:val="00A04A93"/>
    <w:rsid w:val="00A04D70"/>
    <w:rsid w:val="00A04DB8"/>
    <w:rsid w:val="00A04E0C"/>
    <w:rsid w:val="00A04FF3"/>
    <w:rsid w:val="00A05163"/>
    <w:rsid w:val="00A052A1"/>
    <w:rsid w:val="00A0541E"/>
    <w:rsid w:val="00A05966"/>
    <w:rsid w:val="00A059EF"/>
    <w:rsid w:val="00A05E86"/>
    <w:rsid w:val="00A05F9E"/>
    <w:rsid w:val="00A06289"/>
    <w:rsid w:val="00A062B3"/>
    <w:rsid w:val="00A06411"/>
    <w:rsid w:val="00A064F9"/>
    <w:rsid w:val="00A06559"/>
    <w:rsid w:val="00A0682D"/>
    <w:rsid w:val="00A069D5"/>
    <w:rsid w:val="00A06C4E"/>
    <w:rsid w:val="00A07062"/>
    <w:rsid w:val="00A07178"/>
    <w:rsid w:val="00A07948"/>
    <w:rsid w:val="00A07A97"/>
    <w:rsid w:val="00A07BB4"/>
    <w:rsid w:val="00A07BF9"/>
    <w:rsid w:val="00A07C93"/>
    <w:rsid w:val="00A07E8B"/>
    <w:rsid w:val="00A07EE6"/>
    <w:rsid w:val="00A07F79"/>
    <w:rsid w:val="00A10232"/>
    <w:rsid w:val="00A1024E"/>
    <w:rsid w:val="00A10274"/>
    <w:rsid w:val="00A1057C"/>
    <w:rsid w:val="00A106F1"/>
    <w:rsid w:val="00A107E0"/>
    <w:rsid w:val="00A10801"/>
    <w:rsid w:val="00A10815"/>
    <w:rsid w:val="00A1092C"/>
    <w:rsid w:val="00A10BAD"/>
    <w:rsid w:val="00A10C5A"/>
    <w:rsid w:val="00A10D68"/>
    <w:rsid w:val="00A10EA2"/>
    <w:rsid w:val="00A10FA3"/>
    <w:rsid w:val="00A11542"/>
    <w:rsid w:val="00A11A4F"/>
    <w:rsid w:val="00A11DA2"/>
    <w:rsid w:val="00A120BB"/>
    <w:rsid w:val="00A121A3"/>
    <w:rsid w:val="00A12358"/>
    <w:rsid w:val="00A12463"/>
    <w:rsid w:val="00A12682"/>
    <w:rsid w:val="00A128CF"/>
    <w:rsid w:val="00A12F69"/>
    <w:rsid w:val="00A13268"/>
    <w:rsid w:val="00A136AA"/>
    <w:rsid w:val="00A136C3"/>
    <w:rsid w:val="00A136FB"/>
    <w:rsid w:val="00A13792"/>
    <w:rsid w:val="00A13806"/>
    <w:rsid w:val="00A1383D"/>
    <w:rsid w:val="00A1385B"/>
    <w:rsid w:val="00A13A5C"/>
    <w:rsid w:val="00A13DAB"/>
    <w:rsid w:val="00A13E50"/>
    <w:rsid w:val="00A14117"/>
    <w:rsid w:val="00A1435C"/>
    <w:rsid w:val="00A143B7"/>
    <w:rsid w:val="00A143D8"/>
    <w:rsid w:val="00A14451"/>
    <w:rsid w:val="00A14902"/>
    <w:rsid w:val="00A149A0"/>
    <w:rsid w:val="00A14BB6"/>
    <w:rsid w:val="00A14C5E"/>
    <w:rsid w:val="00A14CB0"/>
    <w:rsid w:val="00A14DC6"/>
    <w:rsid w:val="00A1516E"/>
    <w:rsid w:val="00A151CB"/>
    <w:rsid w:val="00A15274"/>
    <w:rsid w:val="00A15342"/>
    <w:rsid w:val="00A15522"/>
    <w:rsid w:val="00A1552D"/>
    <w:rsid w:val="00A15669"/>
    <w:rsid w:val="00A156DB"/>
    <w:rsid w:val="00A1577C"/>
    <w:rsid w:val="00A157A2"/>
    <w:rsid w:val="00A15869"/>
    <w:rsid w:val="00A15B24"/>
    <w:rsid w:val="00A15D98"/>
    <w:rsid w:val="00A16031"/>
    <w:rsid w:val="00A1690A"/>
    <w:rsid w:val="00A16A68"/>
    <w:rsid w:val="00A16AB1"/>
    <w:rsid w:val="00A16C56"/>
    <w:rsid w:val="00A16D13"/>
    <w:rsid w:val="00A17457"/>
    <w:rsid w:val="00A17505"/>
    <w:rsid w:val="00A17A19"/>
    <w:rsid w:val="00A17C43"/>
    <w:rsid w:val="00A17DB6"/>
    <w:rsid w:val="00A17F2A"/>
    <w:rsid w:val="00A201A2"/>
    <w:rsid w:val="00A20210"/>
    <w:rsid w:val="00A2039A"/>
    <w:rsid w:val="00A2091B"/>
    <w:rsid w:val="00A20D8D"/>
    <w:rsid w:val="00A20FAC"/>
    <w:rsid w:val="00A21044"/>
    <w:rsid w:val="00A212A5"/>
    <w:rsid w:val="00A2130C"/>
    <w:rsid w:val="00A213F6"/>
    <w:rsid w:val="00A217C9"/>
    <w:rsid w:val="00A2194F"/>
    <w:rsid w:val="00A21B6F"/>
    <w:rsid w:val="00A21E5F"/>
    <w:rsid w:val="00A21EFF"/>
    <w:rsid w:val="00A220BD"/>
    <w:rsid w:val="00A221EF"/>
    <w:rsid w:val="00A22202"/>
    <w:rsid w:val="00A225AD"/>
    <w:rsid w:val="00A22687"/>
    <w:rsid w:val="00A2272D"/>
    <w:rsid w:val="00A227D6"/>
    <w:rsid w:val="00A22BE3"/>
    <w:rsid w:val="00A22D22"/>
    <w:rsid w:val="00A22F15"/>
    <w:rsid w:val="00A2323D"/>
    <w:rsid w:val="00A235E4"/>
    <w:rsid w:val="00A23776"/>
    <w:rsid w:val="00A2378B"/>
    <w:rsid w:val="00A238C7"/>
    <w:rsid w:val="00A238E6"/>
    <w:rsid w:val="00A239DE"/>
    <w:rsid w:val="00A23AAC"/>
    <w:rsid w:val="00A23ABB"/>
    <w:rsid w:val="00A23C1E"/>
    <w:rsid w:val="00A23C5E"/>
    <w:rsid w:val="00A23E90"/>
    <w:rsid w:val="00A23E98"/>
    <w:rsid w:val="00A23ECD"/>
    <w:rsid w:val="00A23F16"/>
    <w:rsid w:val="00A23FA1"/>
    <w:rsid w:val="00A24004"/>
    <w:rsid w:val="00A24011"/>
    <w:rsid w:val="00A240E9"/>
    <w:rsid w:val="00A2430B"/>
    <w:rsid w:val="00A243CF"/>
    <w:rsid w:val="00A2445E"/>
    <w:rsid w:val="00A244D1"/>
    <w:rsid w:val="00A24818"/>
    <w:rsid w:val="00A24B37"/>
    <w:rsid w:val="00A25360"/>
    <w:rsid w:val="00A25545"/>
    <w:rsid w:val="00A256B8"/>
    <w:rsid w:val="00A2587F"/>
    <w:rsid w:val="00A2592C"/>
    <w:rsid w:val="00A25B80"/>
    <w:rsid w:val="00A25EAD"/>
    <w:rsid w:val="00A2607E"/>
    <w:rsid w:val="00A26147"/>
    <w:rsid w:val="00A26212"/>
    <w:rsid w:val="00A2633F"/>
    <w:rsid w:val="00A2634C"/>
    <w:rsid w:val="00A26C78"/>
    <w:rsid w:val="00A26C93"/>
    <w:rsid w:val="00A26D88"/>
    <w:rsid w:val="00A26EA0"/>
    <w:rsid w:val="00A26F2F"/>
    <w:rsid w:val="00A27265"/>
    <w:rsid w:val="00A272C9"/>
    <w:rsid w:val="00A273F6"/>
    <w:rsid w:val="00A2748D"/>
    <w:rsid w:val="00A27A45"/>
    <w:rsid w:val="00A27A56"/>
    <w:rsid w:val="00A27ABB"/>
    <w:rsid w:val="00A27B53"/>
    <w:rsid w:val="00A27D6B"/>
    <w:rsid w:val="00A27FC4"/>
    <w:rsid w:val="00A302B3"/>
    <w:rsid w:val="00A303A1"/>
    <w:rsid w:val="00A306D7"/>
    <w:rsid w:val="00A30700"/>
    <w:rsid w:val="00A30876"/>
    <w:rsid w:val="00A30C93"/>
    <w:rsid w:val="00A30D7B"/>
    <w:rsid w:val="00A3108D"/>
    <w:rsid w:val="00A31340"/>
    <w:rsid w:val="00A31352"/>
    <w:rsid w:val="00A31363"/>
    <w:rsid w:val="00A31529"/>
    <w:rsid w:val="00A318BB"/>
    <w:rsid w:val="00A31FD2"/>
    <w:rsid w:val="00A322D6"/>
    <w:rsid w:val="00A327E5"/>
    <w:rsid w:val="00A32881"/>
    <w:rsid w:val="00A329CB"/>
    <w:rsid w:val="00A32A0D"/>
    <w:rsid w:val="00A32B51"/>
    <w:rsid w:val="00A32D91"/>
    <w:rsid w:val="00A32F0A"/>
    <w:rsid w:val="00A33267"/>
    <w:rsid w:val="00A33615"/>
    <w:rsid w:val="00A3393B"/>
    <w:rsid w:val="00A33AE7"/>
    <w:rsid w:val="00A33C91"/>
    <w:rsid w:val="00A33CBF"/>
    <w:rsid w:val="00A33DA0"/>
    <w:rsid w:val="00A3402E"/>
    <w:rsid w:val="00A3411C"/>
    <w:rsid w:val="00A34374"/>
    <w:rsid w:val="00A34375"/>
    <w:rsid w:val="00A347BF"/>
    <w:rsid w:val="00A347CC"/>
    <w:rsid w:val="00A347EC"/>
    <w:rsid w:val="00A3489C"/>
    <w:rsid w:val="00A348B9"/>
    <w:rsid w:val="00A34AA5"/>
    <w:rsid w:val="00A34F1D"/>
    <w:rsid w:val="00A34FEF"/>
    <w:rsid w:val="00A352C6"/>
    <w:rsid w:val="00A352F1"/>
    <w:rsid w:val="00A354C0"/>
    <w:rsid w:val="00A358E7"/>
    <w:rsid w:val="00A35B6E"/>
    <w:rsid w:val="00A35D30"/>
    <w:rsid w:val="00A35D33"/>
    <w:rsid w:val="00A35D84"/>
    <w:rsid w:val="00A35F3C"/>
    <w:rsid w:val="00A35FEB"/>
    <w:rsid w:val="00A3603B"/>
    <w:rsid w:val="00A36735"/>
    <w:rsid w:val="00A368AB"/>
    <w:rsid w:val="00A368CE"/>
    <w:rsid w:val="00A36A17"/>
    <w:rsid w:val="00A36AE1"/>
    <w:rsid w:val="00A36B0C"/>
    <w:rsid w:val="00A36B10"/>
    <w:rsid w:val="00A36B99"/>
    <w:rsid w:val="00A36CCA"/>
    <w:rsid w:val="00A3700B"/>
    <w:rsid w:val="00A3703B"/>
    <w:rsid w:val="00A37122"/>
    <w:rsid w:val="00A37231"/>
    <w:rsid w:val="00A375E0"/>
    <w:rsid w:val="00A375E8"/>
    <w:rsid w:val="00A37648"/>
    <w:rsid w:val="00A3775A"/>
    <w:rsid w:val="00A37A3F"/>
    <w:rsid w:val="00A37AD6"/>
    <w:rsid w:val="00A37B7F"/>
    <w:rsid w:val="00A37D37"/>
    <w:rsid w:val="00A37D4A"/>
    <w:rsid w:val="00A37F5E"/>
    <w:rsid w:val="00A4032F"/>
    <w:rsid w:val="00A40366"/>
    <w:rsid w:val="00A40578"/>
    <w:rsid w:val="00A40872"/>
    <w:rsid w:val="00A40964"/>
    <w:rsid w:val="00A40B59"/>
    <w:rsid w:val="00A40BC8"/>
    <w:rsid w:val="00A40DD2"/>
    <w:rsid w:val="00A40FED"/>
    <w:rsid w:val="00A410C6"/>
    <w:rsid w:val="00A4117E"/>
    <w:rsid w:val="00A4152C"/>
    <w:rsid w:val="00A4161F"/>
    <w:rsid w:val="00A4195A"/>
    <w:rsid w:val="00A41C13"/>
    <w:rsid w:val="00A41C17"/>
    <w:rsid w:val="00A41CDC"/>
    <w:rsid w:val="00A41D2F"/>
    <w:rsid w:val="00A41DD1"/>
    <w:rsid w:val="00A41E09"/>
    <w:rsid w:val="00A41FEB"/>
    <w:rsid w:val="00A420B5"/>
    <w:rsid w:val="00A422A7"/>
    <w:rsid w:val="00A423D1"/>
    <w:rsid w:val="00A427E5"/>
    <w:rsid w:val="00A4283B"/>
    <w:rsid w:val="00A42892"/>
    <w:rsid w:val="00A428D0"/>
    <w:rsid w:val="00A4298B"/>
    <w:rsid w:val="00A429D8"/>
    <w:rsid w:val="00A43350"/>
    <w:rsid w:val="00A4346B"/>
    <w:rsid w:val="00A43519"/>
    <w:rsid w:val="00A435D1"/>
    <w:rsid w:val="00A43AFB"/>
    <w:rsid w:val="00A43C6C"/>
    <w:rsid w:val="00A43CCB"/>
    <w:rsid w:val="00A43D6D"/>
    <w:rsid w:val="00A43EE0"/>
    <w:rsid w:val="00A441D7"/>
    <w:rsid w:val="00A442B8"/>
    <w:rsid w:val="00A44568"/>
    <w:rsid w:val="00A446CE"/>
    <w:rsid w:val="00A44885"/>
    <w:rsid w:val="00A44C24"/>
    <w:rsid w:val="00A44D23"/>
    <w:rsid w:val="00A44F3C"/>
    <w:rsid w:val="00A45189"/>
    <w:rsid w:val="00A45258"/>
    <w:rsid w:val="00A4529B"/>
    <w:rsid w:val="00A452E5"/>
    <w:rsid w:val="00A4539E"/>
    <w:rsid w:val="00A454D8"/>
    <w:rsid w:val="00A45606"/>
    <w:rsid w:val="00A457B5"/>
    <w:rsid w:val="00A45975"/>
    <w:rsid w:val="00A459DF"/>
    <w:rsid w:val="00A45AAF"/>
    <w:rsid w:val="00A45E48"/>
    <w:rsid w:val="00A461F6"/>
    <w:rsid w:val="00A46316"/>
    <w:rsid w:val="00A46334"/>
    <w:rsid w:val="00A4635C"/>
    <w:rsid w:val="00A46395"/>
    <w:rsid w:val="00A46564"/>
    <w:rsid w:val="00A466B3"/>
    <w:rsid w:val="00A466DB"/>
    <w:rsid w:val="00A466EC"/>
    <w:rsid w:val="00A46866"/>
    <w:rsid w:val="00A469E2"/>
    <w:rsid w:val="00A46A3C"/>
    <w:rsid w:val="00A46B66"/>
    <w:rsid w:val="00A46B7A"/>
    <w:rsid w:val="00A46C1C"/>
    <w:rsid w:val="00A46DF0"/>
    <w:rsid w:val="00A46E2F"/>
    <w:rsid w:val="00A47032"/>
    <w:rsid w:val="00A471E9"/>
    <w:rsid w:val="00A47339"/>
    <w:rsid w:val="00A4735B"/>
    <w:rsid w:val="00A4775B"/>
    <w:rsid w:val="00A4783E"/>
    <w:rsid w:val="00A47989"/>
    <w:rsid w:val="00A479A3"/>
    <w:rsid w:val="00A47AF2"/>
    <w:rsid w:val="00A47DD9"/>
    <w:rsid w:val="00A50301"/>
    <w:rsid w:val="00A5030D"/>
    <w:rsid w:val="00A503AD"/>
    <w:rsid w:val="00A5066B"/>
    <w:rsid w:val="00A50804"/>
    <w:rsid w:val="00A50F20"/>
    <w:rsid w:val="00A51000"/>
    <w:rsid w:val="00A5139C"/>
    <w:rsid w:val="00A515ED"/>
    <w:rsid w:val="00A51B5D"/>
    <w:rsid w:val="00A51BB2"/>
    <w:rsid w:val="00A51C67"/>
    <w:rsid w:val="00A51E4C"/>
    <w:rsid w:val="00A5205C"/>
    <w:rsid w:val="00A5216F"/>
    <w:rsid w:val="00A52216"/>
    <w:rsid w:val="00A52297"/>
    <w:rsid w:val="00A523E1"/>
    <w:rsid w:val="00A5249C"/>
    <w:rsid w:val="00A52987"/>
    <w:rsid w:val="00A5304D"/>
    <w:rsid w:val="00A5342C"/>
    <w:rsid w:val="00A534D9"/>
    <w:rsid w:val="00A5355F"/>
    <w:rsid w:val="00A535D9"/>
    <w:rsid w:val="00A5379B"/>
    <w:rsid w:val="00A537B7"/>
    <w:rsid w:val="00A53F06"/>
    <w:rsid w:val="00A544F0"/>
    <w:rsid w:val="00A54533"/>
    <w:rsid w:val="00A548A2"/>
    <w:rsid w:val="00A549A9"/>
    <w:rsid w:val="00A54FDB"/>
    <w:rsid w:val="00A55128"/>
    <w:rsid w:val="00A55622"/>
    <w:rsid w:val="00A55678"/>
    <w:rsid w:val="00A5570C"/>
    <w:rsid w:val="00A55857"/>
    <w:rsid w:val="00A55889"/>
    <w:rsid w:val="00A55B77"/>
    <w:rsid w:val="00A55CF3"/>
    <w:rsid w:val="00A55D46"/>
    <w:rsid w:val="00A55DDC"/>
    <w:rsid w:val="00A55E0C"/>
    <w:rsid w:val="00A55F5B"/>
    <w:rsid w:val="00A55FC4"/>
    <w:rsid w:val="00A56053"/>
    <w:rsid w:val="00A56226"/>
    <w:rsid w:val="00A5628E"/>
    <w:rsid w:val="00A564AB"/>
    <w:rsid w:val="00A56D0A"/>
    <w:rsid w:val="00A56D50"/>
    <w:rsid w:val="00A570A8"/>
    <w:rsid w:val="00A571D8"/>
    <w:rsid w:val="00A57551"/>
    <w:rsid w:val="00A57707"/>
    <w:rsid w:val="00A578C3"/>
    <w:rsid w:val="00A57E59"/>
    <w:rsid w:val="00A60101"/>
    <w:rsid w:val="00A601A7"/>
    <w:rsid w:val="00A602F4"/>
    <w:rsid w:val="00A60361"/>
    <w:rsid w:val="00A6036E"/>
    <w:rsid w:val="00A605BA"/>
    <w:rsid w:val="00A60901"/>
    <w:rsid w:val="00A6092A"/>
    <w:rsid w:val="00A60A9C"/>
    <w:rsid w:val="00A60AA8"/>
    <w:rsid w:val="00A60B30"/>
    <w:rsid w:val="00A60D0C"/>
    <w:rsid w:val="00A60D42"/>
    <w:rsid w:val="00A60D51"/>
    <w:rsid w:val="00A60F23"/>
    <w:rsid w:val="00A60F68"/>
    <w:rsid w:val="00A61074"/>
    <w:rsid w:val="00A6118F"/>
    <w:rsid w:val="00A61579"/>
    <w:rsid w:val="00A61597"/>
    <w:rsid w:val="00A616FF"/>
    <w:rsid w:val="00A61733"/>
    <w:rsid w:val="00A61C36"/>
    <w:rsid w:val="00A61C6C"/>
    <w:rsid w:val="00A61FDF"/>
    <w:rsid w:val="00A62037"/>
    <w:rsid w:val="00A6243C"/>
    <w:rsid w:val="00A62598"/>
    <w:rsid w:val="00A627B2"/>
    <w:rsid w:val="00A62853"/>
    <w:rsid w:val="00A6293F"/>
    <w:rsid w:val="00A62A10"/>
    <w:rsid w:val="00A62AEF"/>
    <w:rsid w:val="00A62BC3"/>
    <w:rsid w:val="00A62CDA"/>
    <w:rsid w:val="00A62E71"/>
    <w:rsid w:val="00A62F7A"/>
    <w:rsid w:val="00A63071"/>
    <w:rsid w:val="00A630B7"/>
    <w:rsid w:val="00A6319A"/>
    <w:rsid w:val="00A63294"/>
    <w:rsid w:val="00A6329D"/>
    <w:rsid w:val="00A63364"/>
    <w:rsid w:val="00A63379"/>
    <w:rsid w:val="00A6340F"/>
    <w:rsid w:val="00A634C9"/>
    <w:rsid w:val="00A636D9"/>
    <w:rsid w:val="00A6399B"/>
    <w:rsid w:val="00A63A26"/>
    <w:rsid w:val="00A63C27"/>
    <w:rsid w:val="00A63DB9"/>
    <w:rsid w:val="00A63F67"/>
    <w:rsid w:val="00A63F7F"/>
    <w:rsid w:val="00A64151"/>
    <w:rsid w:val="00A641A0"/>
    <w:rsid w:val="00A645CA"/>
    <w:rsid w:val="00A64705"/>
    <w:rsid w:val="00A64726"/>
    <w:rsid w:val="00A6483F"/>
    <w:rsid w:val="00A64D03"/>
    <w:rsid w:val="00A64FBF"/>
    <w:rsid w:val="00A650C7"/>
    <w:rsid w:val="00A65193"/>
    <w:rsid w:val="00A65312"/>
    <w:rsid w:val="00A654EF"/>
    <w:rsid w:val="00A65524"/>
    <w:rsid w:val="00A6559F"/>
    <w:rsid w:val="00A657F0"/>
    <w:rsid w:val="00A658B1"/>
    <w:rsid w:val="00A659D3"/>
    <w:rsid w:val="00A65C05"/>
    <w:rsid w:val="00A65E6E"/>
    <w:rsid w:val="00A65EFD"/>
    <w:rsid w:val="00A66294"/>
    <w:rsid w:val="00A6629F"/>
    <w:rsid w:val="00A6637B"/>
    <w:rsid w:val="00A66851"/>
    <w:rsid w:val="00A66918"/>
    <w:rsid w:val="00A66E3C"/>
    <w:rsid w:val="00A66EFB"/>
    <w:rsid w:val="00A673EE"/>
    <w:rsid w:val="00A675A9"/>
    <w:rsid w:val="00A679DB"/>
    <w:rsid w:val="00A67AD6"/>
    <w:rsid w:val="00A67E74"/>
    <w:rsid w:val="00A70049"/>
    <w:rsid w:val="00A700E8"/>
    <w:rsid w:val="00A7020A"/>
    <w:rsid w:val="00A706A9"/>
    <w:rsid w:val="00A708F8"/>
    <w:rsid w:val="00A7090E"/>
    <w:rsid w:val="00A70938"/>
    <w:rsid w:val="00A70A80"/>
    <w:rsid w:val="00A70AEB"/>
    <w:rsid w:val="00A70D0E"/>
    <w:rsid w:val="00A70DCB"/>
    <w:rsid w:val="00A70E4A"/>
    <w:rsid w:val="00A70F65"/>
    <w:rsid w:val="00A711DA"/>
    <w:rsid w:val="00A7170F"/>
    <w:rsid w:val="00A71760"/>
    <w:rsid w:val="00A71A17"/>
    <w:rsid w:val="00A71B13"/>
    <w:rsid w:val="00A71CDA"/>
    <w:rsid w:val="00A71F3B"/>
    <w:rsid w:val="00A72680"/>
    <w:rsid w:val="00A72727"/>
    <w:rsid w:val="00A728FD"/>
    <w:rsid w:val="00A72953"/>
    <w:rsid w:val="00A72A7A"/>
    <w:rsid w:val="00A72D62"/>
    <w:rsid w:val="00A72E62"/>
    <w:rsid w:val="00A730B4"/>
    <w:rsid w:val="00A73357"/>
    <w:rsid w:val="00A73465"/>
    <w:rsid w:val="00A73489"/>
    <w:rsid w:val="00A73561"/>
    <w:rsid w:val="00A736B8"/>
    <w:rsid w:val="00A736DF"/>
    <w:rsid w:val="00A738E9"/>
    <w:rsid w:val="00A73B0D"/>
    <w:rsid w:val="00A73D58"/>
    <w:rsid w:val="00A74196"/>
    <w:rsid w:val="00A7433A"/>
    <w:rsid w:val="00A743EF"/>
    <w:rsid w:val="00A745E9"/>
    <w:rsid w:val="00A747C0"/>
    <w:rsid w:val="00A74987"/>
    <w:rsid w:val="00A749D6"/>
    <w:rsid w:val="00A749E8"/>
    <w:rsid w:val="00A74D9E"/>
    <w:rsid w:val="00A74DB8"/>
    <w:rsid w:val="00A75555"/>
    <w:rsid w:val="00A75937"/>
    <w:rsid w:val="00A75950"/>
    <w:rsid w:val="00A75A0E"/>
    <w:rsid w:val="00A75B89"/>
    <w:rsid w:val="00A75D01"/>
    <w:rsid w:val="00A75D4A"/>
    <w:rsid w:val="00A76202"/>
    <w:rsid w:val="00A76216"/>
    <w:rsid w:val="00A7628C"/>
    <w:rsid w:val="00A762A6"/>
    <w:rsid w:val="00A762B6"/>
    <w:rsid w:val="00A76555"/>
    <w:rsid w:val="00A7672A"/>
    <w:rsid w:val="00A76733"/>
    <w:rsid w:val="00A76797"/>
    <w:rsid w:val="00A76836"/>
    <w:rsid w:val="00A7695F"/>
    <w:rsid w:val="00A769BD"/>
    <w:rsid w:val="00A76A87"/>
    <w:rsid w:val="00A76AE3"/>
    <w:rsid w:val="00A76C89"/>
    <w:rsid w:val="00A76D3B"/>
    <w:rsid w:val="00A76D46"/>
    <w:rsid w:val="00A7700A"/>
    <w:rsid w:val="00A77069"/>
    <w:rsid w:val="00A7718F"/>
    <w:rsid w:val="00A777A6"/>
    <w:rsid w:val="00A77A41"/>
    <w:rsid w:val="00A77AA4"/>
    <w:rsid w:val="00A77D01"/>
    <w:rsid w:val="00A77E2F"/>
    <w:rsid w:val="00A77F50"/>
    <w:rsid w:val="00A77FCA"/>
    <w:rsid w:val="00A8004C"/>
    <w:rsid w:val="00A80466"/>
    <w:rsid w:val="00A8050F"/>
    <w:rsid w:val="00A805D9"/>
    <w:rsid w:val="00A80ACA"/>
    <w:rsid w:val="00A80CC9"/>
    <w:rsid w:val="00A80D55"/>
    <w:rsid w:val="00A81149"/>
    <w:rsid w:val="00A81347"/>
    <w:rsid w:val="00A81451"/>
    <w:rsid w:val="00A81486"/>
    <w:rsid w:val="00A815DA"/>
    <w:rsid w:val="00A8177E"/>
    <w:rsid w:val="00A81964"/>
    <w:rsid w:val="00A81C25"/>
    <w:rsid w:val="00A81D0B"/>
    <w:rsid w:val="00A81E0E"/>
    <w:rsid w:val="00A81F6D"/>
    <w:rsid w:val="00A820AA"/>
    <w:rsid w:val="00A825FF"/>
    <w:rsid w:val="00A8275A"/>
    <w:rsid w:val="00A82A73"/>
    <w:rsid w:val="00A82AB8"/>
    <w:rsid w:val="00A82CC1"/>
    <w:rsid w:val="00A82CC3"/>
    <w:rsid w:val="00A82D38"/>
    <w:rsid w:val="00A82EB2"/>
    <w:rsid w:val="00A82EEC"/>
    <w:rsid w:val="00A82F59"/>
    <w:rsid w:val="00A830AC"/>
    <w:rsid w:val="00A830E6"/>
    <w:rsid w:val="00A8316E"/>
    <w:rsid w:val="00A834D8"/>
    <w:rsid w:val="00A834FB"/>
    <w:rsid w:val="00A83782"/>
    <w:rsid w:val="00A839E9"/>
    <w:rsid w:val="00A83A24"/>
    <w:rsid w:val="00A83A57"/>
    <w:rsid w:val="00A83A5F"/>
    <w:rsid w:val="00A83C9E"/>
    <w:rsid w:val="00A83CDE"/>
    <w:rsid w:val="00A83F10"/>
    <w:rsid w:val="00A8419F"/>
    <w:rsid w:val="00A841D3"/>
    <w:rsid w:val="00A842EE"/>
    <w:rsid w:val="00A84513"/>
    <w:rsid w:val="00A84865"/>
    <w:rsid w:val="00A8498A"/>
    <w:rsid w:val="00A849E2"/>
    <w:rsid w:val="00A84C3E"/>
    <w:rsid w:val="00A84C70"/>
    <w:rsid w:val="00A84E29"/>
    <w:rsid w:val="00A84E39"/>
    <w:rsid w:val="00A84EF6"/>
    <w:rsid w:val="00A84FE8"/>
    <w:rsid w:val="00A8528C"/>
    <w:rsid w:val="00A85563"/>
    <w:rsid w:val="00A85594"/>
    <w:rsid w:val="00A85637"/>
    <w:rsid w:val="00A85642"/>
    <w:rsid w:val="00A8578E"/>
    <w:rsid w:val="00A85820"/>
    <w:rsid w:val="00A85845"/>
    <w:rsid w:val="00A8592C"/>
    <w:rsid w:val="00A85A1A"/>
    <w:rsid w:val="00A85EC1"/>
    <w:rsid w:val="00A86183"/>
    <w:rsid w:val="00A86548"/>
    <w:rsid w:val="00A8654E"/>
    <w:rsid w:val="00A86590"/>
    <w:rsid w:val="00A86731"/>
    <w:rsid w:val="00A8686E"/>
    <w:rsid w:val="00A86887"/>
    <w:rsid w:val="00A86899"/>
    <w:rsid w:val="00A868BF"/>
    <w:rsid w:val="00A868FD"/>
    <w:rsid w:val="00A86936"/>
    <w:rsid w:val="00A869BB"/>
    <w:rsid w:val="00A86A10"/>
    <w:rsid w:val="00A86AC9"/>
    <w:rsid w:val="00A86C37"/>
    <w:rsid w:val="00A86D57"/>
    <w:rsid w:val="00A86DEC"/>
    <w:rsid w:val="00A86E6B"/>
    <w:rsid w:val="00A8706D"/>
    <w:rsid w:val="00A87716"/>
    <w:rsid w:val="00A877A2"/>
    <w:rsid w:val="00A87ACF"/>
    <w:rsid w:val="00A87B07"/>
    <w:rsid w:val="00A87B4D"/>
    <w:rsid w:val="00A87C44"/>
    <w:rsid w:val="00A87CD8"/>
    <w:rsid w:val="00A87DEC"/>
    <w:rsid w:val="00A87E3C"/>
    <w:rsid w:val="00A87ED9"/>
    <w:rsid w:val="00A906AC"/>
    <w:rsid w:val="00A906CB"/>
    <w:rsid w:val="00A909CA"/>
    <w:rsid w:val="00A90A7F"/>
    <w:rsid w:val="00A90AED"/>
    <w:rsid w:val="00A90D73"/>
    <w:rsid w:val="00A910F0"/>
    <w:rsid w:val="00A9165E"/>
    <w:rsid w:val="00A91662"/>
    <w:rsid w:val="00A917E2"/>
    <w:rsid w:val="00A91915"/>
    <w:rsid w:val="00A91969"/>
    <w:rsid w:val="00A919F6"/>
    <w:rsid w:val="00A91B06"/>
    <w:rsid w:val="00A91DDE"/>
    <w:rsid w:val="00A9223A"/>
    <w:rsid w:val="00A927A8"/>
    <w:rsid w:val="00A92A4A"/>
    <w:rsid w:val="00A92BB4"/>
    <w:rsid w:val="00A92BEC"/>
    <w:rsid w:val="00A92F88"/>
    <w:rsid w:val="00A930D8"/>
    <w:rsid w:val="00A931D8"/>
    <w:rsid w:val="00A933DE"/>
    <w:rsid w:val="00A93495"/>
    <w:rsid w:val="00A939B6"/>
    <w:rsid w:val="00A93A28"/>
    <w:rsid w:val="00A93AD5"/>
    <w:rsid w:val="00A93CDC"/>
    <w:rsid w:val="00A93DC6"/>
    <w:rsid w:val="00A93F65"/>
    <w:rsid w:val="00A93FF1"/>
    <w:rsid w:val="00A9408A"/>
    <w:rsid w:val="00A94266"/>
    <w:rsid w:val="00A94492"/>
    <w:rsid w:val="00A9453E"/>
    <w:rsid w:val="00A94BBF"/>
    <w:rsid w:val="00A94EC8"/>
    <w:rsid w:val="00A95235"/>
    <w:rsid w:val="00A952B6"/>
    <w:rsid w:val="00A952F8"/>
    <w:rsid w:val="00A95366"/>
    <w:rsid w:val="00A954C5"/>
    <w:rsid w:val="00A954F8"/>
    <w:rsid w:val="00A9554C"/>
    <w:rsid w:val="00A95734"/>
    <w:rsid w:val="00A95809"/>
    <w:rsid w:val="00A95912"/>
    <w:rsid w:val="00A95A5A"/>
    <w:rsid w:val="00A95B72"/>
    <w:rsid w:val="00A95D58"/>
    <w:rsid w:val="00A95F95"/>
    <w:rsid w:val="00A95FF7"/>
    <w:rsid w:val="00A96381"/>
    <w:rsid w:val="00A968E1"/>
    <w:rsid w:val="00A96AEC"/>
    <w:rsid w:val="00A970A9"/>
    <w:rsid w:val="00A9729F"/>
    <w:rsid w:val="00A972C5"/>
    <w:rsid w:val="00A973CC"/>
    <w:rsid w:val="00A973DF"/>
    <w:rsid w:val="00A9764F"/>
    <w:rsid w:val="00A9773C"/>
    <w:rsid w:val="00A97762"/>
    <w:rsid w:val="00A97CD0"/>
    <w:rsid w:val="00AA00B7"/>
    <w:rsid w:val="00AA0268"/>
    <w:rsid w:val="00AA02CF"/>
    <w:rsid w:val="00AA04B1"/>
    <w:rsid w:val="00AA05AD"/>
    <w:rsid w:val="00AA05E7"/>
    <w:rsid w:val="00AA05FD"/>
    <w:rsid w:val="00AA0796"/>
    <w:rsid w:val="00AA083C"/>
    <w:rsid w:val="00AA0993"/>
    <w:rsid w:val="00AA0C3E"/>
    <w:rsid w:val="00AA0DAE"/>
    <w:rsid w:val="00AA0E29"/>
    <w:rsid w:val="00AA0F05"/>
    <w:rsid w:val="00AA137E"/>
    <w:rsid w:val="00AA1438"/>
    <w:rsid w:val="00AA149B"/>
    <w:rsid w:val="00AA1570"/>
    <w:rsid w:val="00AA1620"/>
    <w:rsid w:val="00AA1632"/>
    <w:rsid w:val="00AA19F9"/>
    <w:rsid w:val="00AA1A00"/>
    <w:rsid w:val="00AA1A3A"/>
    <w:rsid w:val="00AA1A76"/>
    <w:rsid w:val="00AA1AED"/>
    <w:rsid w:val="00AA1C55"/>
    <w:rsid w:val="00AA21C8"/>
    <w:rsid w:val="00AA22E9"/>
    <w:rsid w:val="00AA2544"/>
    <w:rsid w:val="00AA275B"/>
    <w:rsid w:val="00AA2B00"/>
    <w:rsid w:val="00AA2FA4"/>
    <w:rsid w:val="00AA367B"/>
    <w:rsid w:val="00AA36F0"/>
    <w:rsid w:val="00AA3773"/>
    <w:rsid w:val="00AA3A34"/>
    <w:rsid w:val="00AA3D4D"/>
    <w:rsid w:val="00AA3DE5"/>
    <w:rsid w:val="00AA3F9E"/>
    <w:rsid w:val="00AA42B6"/>
    <w:rsid w:val="00AA43B6"/>
    <w:rsid w:val="00AA4533"/>
    <w:rsid w:val="00AA482B"/>
    <w:rsid w:val="00AA486C"/>
    <w:rsid w:val="00AA4961"/>
    <w:rsid w:val="00AA4A66"/>
    <w:rsid w:val="00AA4BBB"/>
    <w:rsid w:val="00AA4CC9"/>
    <w:rsid w:val="00AA4D04"/>
    <w:rsid w:val="00AA4E1E"/>
    <w:rsid w:val="00AA508F"/>
    <w:rsid w:val="00AA5249"/>
    <w:rsid w:val="00AA5301"/>
    <w:rsid w:val="00AA53CF"/>
    <w:rsid w:val="00AA53EF"/>
    <w:rsid w:val="00AA5420"/>
    <w:rsid w:val="00AA551D"/>
    <w:rsid w:val="00AA55CE"/>
    <w:rsid w:val="00AA5650"/>
    <w:rsid w:val="00AA588A"/>
    <w:rsid w:val="00AA5A2B"/>
    <w:rsid w:val="00AA5B50"/>
    <w:rsid w:val="00AA5D35"/>
    <w:rsid w:val="00AA5E43"/>
    <w:rsid w:val="00AA5E5D"/>
    <w:rsid w:val="00AA601E"/>
    <w:rsid w:val="00AA6077"/>
    <w:rsid w:val="00AA62E4"/>
    <w:rsid w:val="00AA64F7"/>
    <w:rsid w:val="00AA6590"/>
    <w:rsid w:val="00AA65AF"/>
    <w:rsid w:val="00AA6816"/>
    <w:rsid w:val="00AA68D2"/>
    <w:rsid w:val="00AA6E50"/>
    <w:rsid w:val="00AA6F09"/>
    <w:rsid w:val="00AA7147"/>
    <w:rsid w:val="00AA72BF"/>
    <w:rsid w:val="00AA7404"/>
    <w:rsid w:val="00AA74F5"/>
    <w:rsid w:val="00AA750B"/>
    <w:rsid w:val="00AA76AF"/>
    <w:rsid w:val="00AA77F3"/>
    <w:rsid w:val="00AA7A0D"/>
    <w:rsid w:val="00AA7B5F"/>
    <w:rsid w:val="00AA7EDB"/>
    <w:rsid w:val="00AB01A6"/>
    <w:rsid w:val="00AB01B1"/>
    <w:rsid w:val="00AB047A"/>
    <w:rsid w:val="00AB05C5"/>
    <w:rsid w:val="00AB077E"/>
    <w:rsid w:val="00AB0940"/>
    <w:rsid w:val="00AB0A3F"/>
    <w:rsid w:val="00AB0CDF"/>
    <w:rsid w:val="00AB0CF6"/>
    <w:rsid w:val="00AB0FC8"/>
    <w:rsid w:val="00AB1296"/>
    <w:rsid w:val="00AB12CD"/>
    <w:rsid w:val="00AB149E"/>
    <w:rsid w:val="00AB14AD"/>
    <w:rsid w:val="00AB1533"/>
    <w:rsid w:val="00AB161C"/>
    <w:rsid w:val="00AB17AC"/>
    <w:rsid w:val="00AB1937"/>
    <w:rsid w:val="00AB1945"/>
    <w:rsid w:val="00AB19AB"/>
    <w:rsid w:val="00AB1ABE"/>
    <w:rsid w:val="00AB1ADD"/>
    <w:rsid w:val="00AB1F8A"/>
    <w:rsid w:val="00AB2047"/>
    <w:rsid w:val="00AB206D"/>
    <w:rsid w:val="00AB20A2"/>
    <w:rsid w:val="00AB2230"/>
    <w:rsid w:val="00AB233C"/>
    <w:rsid w:val="00AB2374"/>
    <w:rsid w:val="00AB2872"/>
    <w:rsid w:val="00AB28AA"/>
    <w:rsid w:val="00AB2A83"/>
    <w:rsid w:val="00AB2BC8"/>
    <w:rsid w:val="00AB2C2D"/>
    <w:rsid w:val="00AB2EE0"/>
    <w:rsid w:val="00AB30A3"/>
    <w:rsid w:val="00AB31D7"/>
    <w:rsid w:val="00AB32C0"/>
    <w:rsid w:val="00AB351F"/>
    <w:rsid w:val="00AB3551"/>
    <w:rsid w:val="00AB3664"/>
    <w:rsid w:val="00AB3739"/>
    <w:rsid w:val="00AB39FC"/>
    <w:rsid w:val="00AB3B92"/>
    <w:rsid w:val="00AB3E70"/>
    <w:rsid w:val="00AB42B7"/>
    <w:rsid w:val="00AB4300"/>
    <w:rsid w:val="00AB46CF"/>
    <w:rsid w:val="00AB477B"/>
    <w:rsid w:val="00AB4829"/>
    <w:rsid w:val="00AB4AAD"/>
    <w:rsid w:val="00AB500E"/>
    <w:rsid w:val="00AB504E"/>
    <w:rsid w:val="00AB51E2"/>
    <w:rsid w:val="00AB5396"/>
    <w:rsid w:val="00AB5518"/>
    <w:rsid w:val="00AB5671"/>
    <w:rsid w:val="00AB5684"/>
    <w:rsid w:val="00AB56B1"/>
    <w:rsid w:val="00AB5994"/>
    <w:rsid w:val="00AB5CCC"/>
    <w:rsid w:val="00AB6186"/>
    <w:rsid w:val="00AB618E"/>
    <w:rsid w:val="00AB61B5"/>
    <w:rsid w:val="00AB62C8"/>
    <w:rsid w:val="00AB64DE"/>
    <w:rsid w:val="00AB6588"/>
    <w:rsid w:val="00AB6597"/>
    <w:rsid w:val="00AB6C2E"/>
    <w:rsid w:val="00AB6C7B"/>
    <w:rsid w:val="00AB6D8C"/>
    <w:rsid w:val="00AB6EF5"/>
    <w:rsid w:val="00AB7053"/>
    <w:rsid w:val="00AB763B"/>
    <w:rsid w:val="00AB7868"/>
    <w:rsid w:val="00AB797C"/>
    <w:rsid w:val="00AB7AFC"/>
    <w:rsid w:val="00AB7BDB"/>
    <w:rsid w:val="00AB7D14"/>
    <w:rsid w:val="00AB7F6A"/>
    <w:rsid w:val="00AC0515"/>
    <w:rsid w:val="00AC0868"/>
    <w:rsid w:val="00AC0A0A"/>
    <w:rsid w:val="00AC0CE8"/>
    <w:rsid w:val="00AC0DAB"/>
    <w:rsid w:val="00AC0DD5"/>
    <w:rsid w:val="00AC0EA7"/>
    <w:rsid w:val="00AC0FD3"/>
    <w:rsid w:val="00AC1522"/>
    <w:rsid w:val="00AC17C8"/>
    <w:rsid w:val="00AC1D21"/>
    <w:rsid w:val="00AC1F7C"/>
    <w:rsid w:val="00AC2009"/>
    <w:rsid w:val="00AC21BA"/>
    <w:rsid w:val="00AC2480"/>
    <w:rsid w:val="00AC2749"/>
    <w:rsid w:val="00AC2954"/>
    <w:rsid w:val="00AC2C1A"/>
    <w:rsid w:val="00AC2DE1"/>
    <w:rsid w:val="00AC2E97"/>
    <w:rsid w:val="00AC35F7"/>
    <w:rsid w:val="00AC37FD"/>
    <w:rsid w:val="00AC390A"/>
    <w:rsid w:val="00AC3A8B"/>
    <w:rsid w:val="00AC3AF1"/>
    <w:rsid w:val="00AC3EB1"/>
    <w:rsid w:val="00AC44E1"/>
    <w:rsid w:val="00AC4582"/>
    <w:rsid w:val="00AC45A7"/>
    <w:rsid w:val="00AC4737"/>
    <w:rsid w:val="00AC497B"/>
    <w:rsid w:val="00AC4A0B"/>
    <w:rsid w:val="00AC4CDB"/>
    <w:rsid w:val="00AC4DA5"/>
    <w:rsid w:val="00AC4E5F"/>
    <w:rsid w:val="00AC5021"/>
    <w:rsid w:val="00AC5028"/>
    <w:rsid w:val="00AC5462"/>
    <w:rsid w:val="00AC556F"/>
    <w:rsid w:val="00AC56FB"/>
    <w:rsid w:val="00AC58DE"/>
    <w:rsid w:val="00AC5C43"/>
    <w:rsid w:val="00AC5F94"/>
    <w:rsid w:val="00AC61E3"/>
    <w:rsid w:val="00AC62FA"/>
    <w:rsid w:val="00AC6ACC"/>
    <w:rsid w:val="00AC6B79"/>
    <w:rsid w:val="00AC6D37"/>
    <w:rsid w:val="00AC6E8D"/>
    <w:rsid w:val="00AC6EA6"/>
    <w:rsid w:val="00AC746E"/>
    <w:rsid w:val="00AC7492"/>
    <w:rsid w:val="00AC754D"/>
    <w:rsid w:val="00AC7622"/>
    <w:rsid w:val="00AC76BE"/>
    <w:rsid w:val="00AC793F"/>
    <w:rsid w:val="00AC79B7"/>
    <w:rsid w:val="00AC7CA1"/>
    <w:rsid w:val="00AC7CDF"/>
    <w:rsid w:val="00AC7CFB"/>
    <w:rsid w:val="00AC7D43"/>
    <w:rsid w:val="00AC7DA6"/>
    <w:rsid w:val="00AC7E01"/>
    <w:rsid w:val="00AC7E69"/>
    <w:rsid w:val="00AC7EA1"/>
    <w:rsid w:val="00AC7EFB"/>
    <w:rsid w:val="00AC7FDA"/>
    <w:rsid w:val="00AD0101"/>
    <w:rsid w:val="00AD020D"/>
    <w:rsid w:val="00AD037A"/>
    <w:rsid w:val="00AD042E"/>
    <w:rsid w:val="00AD07A6"/>
    <w:rsid w:val="00AD0842"/>
    <w:rsid w:val="00AD0CCD"/>
    <w:rsid w:val="00AD0DE5"/>
    <w:rsid w:val="00AD0E78"/>
    <w:rsid w:val="00AD0FA9"/>
    <w:rsid w:val="00AD1044"/>
    <w:rsid w:val="00AD1139"/>
    <w:rsid w:val="00AD113B"/>
    <w:rsid w:val="00AD1238"/>
    <w:rsid w:val="00AD178B"/>
    <w:rsid w:val="00AD18FA"/>
    <w:rsid w:val="00AD1A1A"/>
    <w:rsid w:val="00AD1C0B"/>
    <w:rsid w:val="00AD1CEB"/>
    <w:rsid w:val="00AD1ECC"/>
    <w:rsid w:val="00AD2142"/>
    <w:rsid w:val="00AD22EF"/>
    <w:rsid w:val="00AD238E"/>
    <w:rsid w:val="00AD242F"/>
    <w:rsid w:val="00AD24A9"/>
    <w:rsid w:val="00AD24BC"/>
    <w:rsid w:val="00AD25CD"/>
    <w:rsid w:val="00AD27B1"/>
    <w:rsid w:val="00AD286E"/>
    <w:rsid w:val="00AD2A97"/>
    <w:rsid w:val="00AD2C17"/>
    <w:rsid w:val="00AD2C56"/>
    <w:rsid w:val="00AD2E02"/>
    <w:rsid w:val="00AD2E9E"/>
    <w:rsid w:val="00AD2F2E"/>
    <w:rsid w:val="00AD2F55"/>
    <w:rsid w:val="00AD31C5"/>
    <w:rsid w:val="00AD31C6"/>
    <w:rsid w:val="00AD34B0"/>
    <w:rsid w:val="00AD3517"/>
    <w:rsid w:val="00AD373E"/>
    <w:rsid w:val="00AD391B"/>
    <w:rsid w:val="00AD4096"/>
    <w:rsid w:val="00AD40A7"/>
    <w:rsid w:val="00AD40F1"/>
    <w:rsid w:val="00AD4457"/>
    <w:rsid w:val="00AD46E9"/>
    <w:rsid w:val="00AD478E"/>
    <w:rsid w:val="00AD47F3"/>
    <w:rsid w:val="00AD4885"/>
    <w:rsid w:val="00AD4CC9"/>
    <w:rsid w:val="00AD541C"/>
    <w:rsid w:val="00AD55CC"/>
    <w:rsid w:val="00AD58BD"/>
    <w:rsid w:val="00AD597D"/>
    <w:rsid w:val="00AD5980"/>
    <w:rsid w:val="00AD5C69"/>
    <w:rsid w:val="00AD6244"/>
    <w:rsid w:val="00AD62BF"/>
    <w:rsid w:val="00AD6341"/>
    <w:rsid w:val="00AD640A"/>
    <w:rsid w:val="00AD67DB"/>
    <w:rsid w:val="00AD68CD"/>
    <w:rsid w:val="00AD6B12"/>
    <w:rsid w:val="00AD6BAC"/>
    <w:rsid w:val="00AD6EBC"/>
    <w:rsid w:val="00AD6ED8"/>
    <w:rsid w:val="00AD6FE7"/>
    <w:rsid w:val="00AD7140"/>
    <w:rsid w:val="00AD7363"/>
    <w:rsid w:val="00AD74B3"/>
    <w:rsid w:val="00AD755F"/>
    <w:rsid w:val="00AD7AD2"/>
    <w:rsid w:val="00AD7D9D"/>
    <w:rsid w:val="00AD7DA9"/>
    <w:rsid w:val="00AD7E25"/>
    <w:rsid w:val="00AD7F64"/>
    <w:rsid w:val="00AE0008"/>
    <w:rsid w:val="00AE00CD"/>
    <w:rsid w:val="00AE019C"/>
    <w:rsid w:val="00AE032D"/>
    <w:rsid w:val="00AE0332"/>
    <w:rsid w:val="00AE03E7"/>
    <w:rsid w:val="00AE0601"/>
    <w:rsid w:val="00AE06F5"/>
    <w:rsid w:val="00AE0758"/>
    <w:rsid w:val="00AE07CE"/>
    <w:rsid w:val="00AE0ABF"/>
    <w:rsid w:val="00AE0B6E"/>
    <w:rsid w:val="00AE0B91"/>
    <w:rsid w:val="00AE0FDA"/>
    <w:rsid w:val="00AE101E"/>
    <w:rsid w:val="00AE129E"/>
    <w:rsid w:val="00AE1342"/>
    <w:rsid w:val="00AE1628"/>
    <w:rsid w:val="00AE18AB"/>
    <w:rsid w:val="00AE19FA"/>
    <w:rsid w:val="00AE1A70"/>
    <w:rsid w:val="00AE1BA6"/>
    <w:rsid w:val="00AE1CD6"/>
    <w:rsid w:val="00AE1D1B"/>
    <w:rsid w:val="00AE1F32"/>
    <w:rsid w:val="00AE1F33"/>
    <w:rsid w:val="00AE22A7"/>
    <w:rsid w:val="00AE22E5"/>
    <w:rsid w:val="00AE24B9"/>
    <w:rsid w:val="00AE264A"/>
    <w:rsid w:val="00AE26EE"/>
    <w:rsid w:val="00AE28E6"/>
    <w:rsid w:val="00AE28FE"/>
    <w:rsid w:val="00AE2981"/>
    <w:rsid w:val="00AE29B9"/>
    <w:rsid w:val="00AE29D9"/>
    <w:rsid w:val="00AE2BE8"/>
    <w:rsid w:val="00AE2EEE"/>
    <w:rsid w:val="00AE3415"/>
    <w:rsid w:val="00AE366D"/>
    <w:rsid w:val="00AE38CF"/>
    <w:rsid w:val="00AE3972"/>
    <w:rsid w:val="00AE3A36"/>
    <w:rsid w:val="00AE3D32"/>
    <w:rsid w:val="00AE3ECD"/>
    <w:rsid w:val="00AE4228"/>
    <w:rsid w:val="00AE4267"/>
    <w:rsid w:val="00AE438B"/>
    <w:rsid w:val="00AE450E"/>
    <w:rsid w:val="00AE4A05"/>
    <w:rsid w:val="00AE4AB9"/>
    <w:rsid w:val="00AE4C84"/>
    <w:rsid w:val="00AE5054"/>
    <w:rsid w:val="00AE52F9"/>
    <w:rsid w:val="00AE5411"/>
    <w:rsid w:val="00AE5583"/>
    <w:rsid w:val="00AE59AC"/>
    <w:rsid w:val="00AE5C06"/>
    <w:rsid w:val="00AE5C51"/>
    <w:rsid w:val="00AE5CBE"/>
    <w:rsid w:val="00AE5D07"/>
    <w:rsid w:val="00AE5F7D"/>
    <w:rsid w:val="00AE63CD"/>
    <w:rsid w:val="00AE6556"/>
    <w:rsid w:val="00AE6620"/>
    <w:rsid w:val="00AE66A2"/>
    <w:rsid w:val="00AE6708"/>
    <w:rsid w:val="00AE69BC"/>
    <w:rsid w:val="00AE6ADC"/>
    <w:rsid w:val="00AE6B56"/>
    <w:rsid w:val="00AE71BE"/>
    <w:rsid w:val="00AE7257"/>
    <w:rsid w:val="00AE730E"/>
    <w:rsid w:val="00AE7361"/>
    <w:rsid w:val="00AE7456"/>
    <w:rsid w:val="00AE747D"/>
    <w:rsid w:val="00AE74F9"/>
    <w:rsid w:val="00AE7626"/>
    <w:rsid w:val="00AE76DE"/>
    <w:rsid w:val="00AE7AAB"/>
    <w:rsid w:val="00AF01DD"/>
    <w:rsid w:val="00AF0244"/>
    <w:rsid w:val="00AF0766"/>
    <w:rsid w:val="00AF07F8"/>
    <w:rsid w:val="00AF08C6"/>
    <w:rsid w:val="00AF0B58"/>
    <w:rsid w:val="00AF0C04"/>
    <w:rsid w:val="00AF0EAB"/>
    <w:rsid w:val="00AF1043"/>
    <w:rsid w:val="00AF1197"/>
    <w:rsid w:val="00AF1287"/>
    <w:rsid w:val="00AF1423"/>
    <w:rsid w:val="00AF1457"/>
    <w:rsid w:val="00AF1546"/>
    <w:rsid w:val="00AF1764"/>
    <w:rsid w:val="00AF1AB6"/>
    <w:rsid w:val="00AF1D22"/>
    <w:rsid w:val="00AF1D92"/>
    <w:rsid w:val="00AF1D9F"/>
    <w:rsid w:val="00AF1E00"/>
    <w:rsid w:val="00AF200A"/>
    <w:rsid w:val="00AF2210"/>
    <w:rsid w:val="00AF22BA"/>
    <w:rsid w:val="00AF2380"/>
    <w:rsid w:val="00AF2897"/>
    <w:rsid w:val="00AF29EE"/>
    <w:rsid w:val="00AF2A32"/>
    <w:rsid w:val="00AF2BC8"/>
    <w:rsid w:val="00AF2CFE"/>
    <w:rsid w:val="00AF319E"/>
    <w:rsid w:val="00AF322D"/>
    <w:rsid w:val="00AF3232"/>
    <w:rsid w:val="00AF3371"/>
    <w:rsid w:val="00AF3443"/>
    <w:rsid w:val="00AF3527"/>
    <w:rsid w:val="00AF3B55"/>
    <w:rsid w:val="00AF3BA4"/>
    <w:rsid w:val="00AF3C5C"/>
    <w:rsid w:val="00AF3C83"/>
    <w:rsid w:val="00AF3C8A"/>
    <w:rsid w:val="00AF3E40"/>
    <w:rsid w:val="00AF3E81"/>
    <w:rsid w:val="00AF3E88"/>
    <w:rsid w:val="00AF4066"/>
    <w:rsid w:val="00AF4185"/>
    <w:rsid w:val="00AF4289"/>
    <w:rsid w:val="00AF43CC"/>
    <w:rsid w:val="00AF44E0"/>
    <w:rsid w:val="00AF452C"/>
    <w:rsid w:val="00AF4547"/>
    <w:rsid w:val="00AF46CC"/>
    <w:rsid w:val="00AF4B4A"/>
    <w:rsid w:val="00AF504C"/>
    <w:rsid w:val="00AF5104"/>
    <w:rsid w:val="00AF5189"/>
    <w:rsid w:val="00AF56A9"/>
    <w:rsid w:val="00AF58C2"/>
    <w:rsid w:val="00AF59FC"/>
    <w:rsid w:val="00AF5B98"/>
    <w:rsid w:val="00AF5DC6"/>
    <w:rsid w:val="00AF60D2"/>
    <w:rsid w:val="00AF60FE"/>
    <w:rsid w:val="00AF618B"/>
    <w:rsid w:val="00AF626D"/>
    <w:rsid w:val="00AF670E"/>
    <w:rsid w:val="00AF67F4"/>
    <w:rsid w:val="00AF685D"/>
    <w:rsid w:val="00AF688A"/>
    <w:rsid w:val="00AF68B0"/>
    <w:rsid w:val="00AF69B2"/>
    <w:rsid w:val="00AF6EC1"/>
    <w:rsid w:val="00AF70BC"/>
    <w:rsid w:val="00AF731E"/>
    <w:rsid w:val="00AF73FF"/>
    <w:rsid w:val="00AF7483"/>
    <w:rsid w:val="00AF75D3"/>
    <w:rsid w:val="00AF7752"/>
    <w:rsid w:val="00AF78F9"/>
    <w:rsid w:val="00AF7927"/>
    <w:rsid w:val="00AF792D"/>
    <w:rsid w:val="00AF796F"/>
    <w:rsid w:val="00AF7AF2"/>
    <w:rsid w:val="00AF7C0F"/>
    <w:rsid w:val="00B00347"/>
    <w:rsid w:val="00B0051F"/>
    <w:rsid w:val="00B0056C"/>
    <w:rsid w:val="00B00588"/>
    <w:rsid w:val="00B007DF"/>
    <w:rsid w:val="00B00905"/>
    <w:rsid w:val="00B00AA5"/>
    <w:rsid w:val="00B00C4F"/>
    <w:rsid w:val="00B00D33"/>
    <w:rsid w:val="00B00F12"/>
    <w:rsid w:val="00B00FC1"/>
    <w:rsid w:val="00B01048"/>
    <w:rsid w:val="00B013C4"/>
    <w:rsid w:val="00B01486"/>
    <w:rsid w:val="00B0151B"/>
    <w:rsid w:val="00B01795"/>
    <w:rsid w:val="00B0188A"/>
    <w:rsid w:val="00B018DF"/>
    <w:rsid w:val="00B0195D"/>
    <w:rsid w:val="00B01D37"/>
    <w:rsid w:val="00B01D83"/>
    <w:rsid w:val="00B02280"/>
    <w:rsid w:val="00B0233B"/>
    <w:rsid w:val="00B02376"/>
    <w:rsid w:val="00B023D2"/>
    <w:rsid w:val="00B024E0"/>
    <w:rsid w:val="00B02569"/>
    <w:rsid w:val="00B02824"/>
    <w:rsid w:val="00B02A89"/>
    <w:rsid w:val="00B02C4C"/>
    <w:rsid w:val="00B03047"/>
    <w:rsid w:val="00B032D4"/>
    <w:rsid w:val="00B034CC"/>
    <w:rsid w:val="00B035E0"/>
    <w:rsid w:val="00B03871"/>
    <w:rsid w:val="00B0387C"/>
    <w:rsid w:val="00B03A33"/>
    <w:rsid w:val="00B03FA3"/>
    <w:rsid w:val="00B03FC3"/>
    <w:rsid w:val="00B041F0"/>
    <w:rsid w:val="00B0433C"/>
    <w:rsid w:val="00B043FF"/>
    <w:rsid w:val="00B0440E"/>
    <w:rsid w:val="00B0441C"/>
    <w:rsid w:val="00B04929"/>
    <w:rsid w:val="00B04AA5"/>
    <w:rsid w:val="00B04B18"/>
    <w:rsid w:val="00B04CED"/>
    <w:rsid w:val="00B04DC5"/>
    <w:rsid w:val="00B04FB2"/>
    <w:rsid w:val="00B050ED"/>
    <w:rsid w:val="00B05125"/>
    <w:rsid w:val="00B051B5"/>
    <w:rsid w:val="00B053A0"/>
    <w:rsid w:val="00B05498"/>
    <w:rsid w:val="00B05779"/>
    <w:rsid w:val="00B0587D"/>
    <w:rsid w:val="00B05A50"/>
    <w:rsid w:val="00B05AE4"/>
    <w:rsid w:val="00B05F6F"/>
    <w:rsid w:val="00B062AE"/>
    <w:rsid w:val="00B06418"/>
    <w:rsid w:val="00B064C7"/>
    <w:rsid w:val="00B064DA"/>
    <w:rsid w:val="00B06702"/>
    <w:rsid w:val="00B0673C"/>
    <w:rsid w:val="00B067DD"/>
    <w:rsid w:val="00B06AD4"/>
    <w:rsid w:val="00B07056"/>
    <w:rsid w:val="00B07093"/>
    <w:rsid w:val="00B073B2"/>
    <w:rsid w:val="00B07594"/>
    <w:rsid w:val="00B076BB"/>
    <w:rsid w:val="00B076E0"/>
    <w:rsid w:val="00B07830"/>
    <w:rsid w:val="00B0791D"/>
    <w:rsid w:val="00B07FA0"/>
    <w:rsid w:val="00B10115"/>
    <w:rsid w:val="00B1038E"/>
    <w:rsid w:val="00B10500"/>
    <w:rsid w:val="00B1050D"/>
    <w:rsid w:val="00B10699"/>
    <w:rsid w:val="00B10BC9"/>
    <w:rsid w:val="00B10CCE"/>
    <w:rsid w:val="00B10EA7"/>
    <w:rsid w:val="00B110E0"/>
    <w:rsid w:val="00B117F0"/>
    <w:rsid w:val="00B11A58"/>
    <w:rsid w:val="00B11CEE"/>
    <w:rsid w:val="00B11F68"/>
    <w:rsid w:val="00B1207A"/>
    <w:rsid w:val="00B1227A"/>
    <w:rsid w:val="00B124AB"/>
    <w:rsid w:val="00B125A4"/>
    <w:rsid w:val="00B1274D"/>
    <w:rsid w:val="00B12768"/>
    <w:rsid w:val="00B127CC"/>
    <w:rsid w:val="00B12A02"/>
    <w:rsid w:val="00B12B91"/>
    <w:rsid w:val="00B12C64"/>
    <w:rsid w:val="00B12D48"/>
    <w:rsid w:val="00B12F1A"/>
    <w:rsid w:val="00B13111"/>
    <w:rsid w:val="00B131FC"/>
    <w:rsid w:val="00B1323D"/>
    <w:rsid w:val="00B132E7"/>
    <w:rsid w:val="00B133CC"/>
    <w:rsid w:val="00B135D3"/>
    <w:rsid w:val="00B1375D"/>
    <w:rsid w:val="00B13DBA"/>
    <w:rsid w:val="00B13DE7"/>
    <w:rsid w:val="00B13EC2"/>
    <w:rsid w:val="00B14083"/>
    <w:rsid w:val="00B14093"/>
    <w:rsid w:val="00B14305"/>
    <w:rsid w:val="00B144FB"/>
    <w:rsid w:val="00B145B6"/>
    <w:rsid w:val="00B14830"/>
    <w:rsid w:val="00B1484C"/>
    <w:rsid w:val="00B1489F"/>
    <w:rsid w:val="00B14C9A"/>
    <w:rsid w:val="00B15102"/>
    <w:rsid w:val="00B15211"/>
    <w:rsid w:val="00B1530F"/>
    <w:rsid w:val="00B153DB"/>
    <w:rsid w:val="00B1558D"/>
    <w:rsid w:val="00B15FEF"/>
    <w:rsid w:val="00B16376"/>
    <w:rsid w:val="00B163A0"/>
    <w:rsid w:val="00B16527"/>
    <w:rsid w:val="00B165C3"/>
    <w:rsid w:val="00B165E5"/>
    <w:rsid w:val="00B16796"/>
    <w:rsid w:val="00B167CE"/>
    <w:rsid w:val="00B16ED6"/>
    <w:rsid w:val="00B1710D"/>
    <w:rsid w:val="00B1724A"/>
    <w:rsid w:val="00B172C6"/>
    <w:rsid w:val="00B17325"/>
    <w:rsid w:val="00B17542"/>
    <w:rsid w:val="00B175D7"/>
    <w:rsid w:val="00B177A3"/>
    <w:rsid w:val="00B177BC"/>
    <w:rsid w:val="00B17C89"/>
    <w:rsid w:val="00B17D6F"/>
    <w:rsid w:val="00B17E26"/>
    <w:rsid w:val="00B17F75"/>
    <w:rsid w:val="00B17FD2"/>
    <w:rsid w:val="00B200DC"/>
    <w:rsid w:val="00B202A1"/>
    <w:rsid w:val="00B20338"/>
    <w:rsid w:val="00B2063D"/>
    <w:rsid w:val="00B20A7C"/>
    <w:rsid w:val="00B20A8E"/>
    <w:rsid w:val="00B20D66"/>
    <w:rsid w:val="00B20F5E"/>
    <w:rsid w:val="00B211C5"/>
    <w:rsid w:val="00B2120C"/>
    <w:rsid w:val="00B21351"/>
    <w:rsid w:val="00B21552"/>
    <w:rsid w:val="00B21647"/>
    <w:rsid w:val="00B218E2"/>
    <w:rsid w:val="00B21A26"/>
    <w:rsid w:val="00B21B40"/>
    <w:rsid w:val="00B21C12"/>
    <w:rsid w:val="00B21C53"/>
    <w:rsid w:val="00B21DFA"/>
    <w:rsid w:val="00B225C6"/>
    <w:rsid w:val="00B22687"/>
    <w:rsid w:val="00B22781"/>
    <w:rsid w:val="00B22B3D"/>
    <w:rsid w:val="00B22C8E"/>
    <w:rsid w:val="00B22DE6"/>
    <w:rsid w:val="00B22F0E"/>
    <w:rsid w:val="00B22F65"/>
    <w:rsid w:val="00B22FB1"/>
    <w:rsid w:val="00B22FDA"/>
    <w:rsid w:val="00B2304B"/>
    <w:rsid w:val="00B234B2"/>
    <w:rsid w:val="00B237FE"/>
    <w:rsid w:val="00B238AF"/>
    <w:rsid w:val="00B238E1"/>
    <w:rsid w:val="00B239B1"/>
    <w:rsid w:val="00B239FE"/>
    <w:rsid w:val="00B23C5F"/>
    <w:rsid w:val="00B23D7E"/>
    <w:rsid w:val="00B23D95"/>
    <w:rsid w:val="00B23F42"/>
    <w:rsid w:val="00B2408C"/>
    <w:rsid w:val="00B24268"/>
    <w:rsid w:val="00B24594"/>
    <w:rsid w:val="00B2460E"/>
    <w:rsid w:val="00B24720"/>
    <w:rsid w:val="00B24A5E"/>
    <w:rsid w:val="00B24A9B"/>
    <w:rsid w:val="00B24BCD"/>
    <w:rsid w:val="00B24D44"/>
    <w:rsid w:val="00B2511D"/>
    <w:rsid w:val="00B253F3"/>
    <w:rsid w:val="00B25721"/>
    <w:rsid w:val="00B259D1"/>
    <w:rsid w:val="00B25A73"/>
    <w:rsid w:val="00B25CFA"/>
    <w:rsid w:val="00B25E78"/>
    <w:rsid w:val="00B25EBB"/>
    <w:rsid w:val="00B260D6"/>
    <w:rsid w:val="00B261E8"/>
    <w:rsid w:val="00B263E2"/>
    <w:rsid w:val="00B266D5"/>
    <w:rsid w:val="00B26876"/>
    <w:rsid w:val="00B26A46"/>
    <w:rsid w:val="00B26C24"/>
    <w:rsid w:val="00B26D3A"/>
    <w:rsid w:val="00B26E73"/>
    <w:rsid w:val="00B26FBB"/>
    <w:rsid w:val="00B27011"/>
    <w:rsid w:val="00B270B3"/>
    <w:rsid w:val="00B270BA"/>
    <w:rsid w:val="00B27116"/>
    <w:rsid w:val="00B271D0"/>
    <w:rsid w:val="00B27241"/>
    <w:rsid w:val="00B2724F"/>
    <w:rsid w:val="00B27C58"/>
    <w:rsid w:val="00B27F2A"/>
    <w:rsid w:val="00B27FAE"/>
    <w:rsid w:val="00B27FF6"/>
    <w:rsid w:val="00B302BF"/>
    <w:rsid w:val="00B3045F"/>
    <w:rsid w:val="00B3057E"/>
    <w:rsid w:val="00B305FD"/>
    <w:rsid w:val="00B3089F"/>
    <w:rsid w:val="00B30944"/>
    <w:rsid w:val="00B309BD"/>
    <w:rsid w:val="00B30AE2"/>
    <w:rsid w:val="00B30B15"/>
    <w:rsid w:val="00B30B57"/>
    <w:rsid w:val="00B30C9F"/>
    <w:rsid w:val="00B30F47"/>
    <w:rsid w:val="00B30F90"/>
    <w:rsid w:val="00B31076"/>
    <w:rsid w:val="00B3159A"/>
    <w:rsid w:val="00B3160E"/>
    <w:rsid w:val="00B31611"/>
    <w:rsid w:val="00B31664"/>
    <w:rsid w:val="00B3167B"/>
    <w:rsid w:val="00B3174B"/>
    <w:rsid w:val="00B317D2"/>
    <w:rsid w:val="00B318ED"/>
    <w:rsid w:val="00B319FA"/>
    <w:rsid w:val="00B31A76"/>
    <w:rsid w:val="00B31CE2"/>
    <w:rsid w:val="00B31D7C"/>
    <w:rsid w:val="00B31F4C"/>
    <w:rsid w:val="00B322D7"/>
    <w:rsid w:val="00B32379"/>
    <w:rsid w:val="00B323E1"/>
    <w:rsid w:val="00B32453"/>
    <w:rsid w:val="00B3261C"/>
    <w:rsid w:val="00B326E6"/>
    <w:rsid w:val="00B3297B"/>
    <w:rsid w:val="00B32DBD"/>
    <w:rsid w:val="00B32E17"/>
    <w:rsid w:val="00B32E43"/>
    <w:rsid w:val="00B33088"/>
    <w:rsid w:val="00B3349F"/>
    <w:rsid w:val="00B335A6"/>
    <w:rsid w:val="00B336DC"/>
    <w:rsid w:val="00B3375E"/>
    <w:rsid w:val="00B33A90"/>
    <w:rsid w:val="00B33B29"/>
    <w:rsid w:val="00B33D0A"/>
    <w:rsid w:val="00B33D1B"/>
    <w:rsid w:val="00B33E16"/>
    <w:rsid w:val="00B33F0D"/>
    <w:rsid w:val="00B3403D"/>
    <w:rsid w:val="00B340FD"/>
    <w:rsid w:val="00B345EA"/>
    <w:rsid w:val="00B348C3"/>
    <w:rsid w:val="00B3497F"/>
    <w:rsid w:val="00B349FE"/>
    <w:rsid w:val="00B34A0C"/>
    <w:rsid w:val="00B34AA7"/>
    <w:rsid w:val="00B34E34"/>
    <w:rsid w:val="00B35007"/>
    <w:rsid w:val="00B352D1"/>
    <w:rsid w:val="00B35411"/>
    <w:rsid w:val="00B35455"/>
    <w:rsid w:val="00B35489"/>
    <w:rsid w:val="00B354AD"/>
    <w:rsid w:val="00B35606"/>
    <w:rsid w:val="00B3561E"/>
    <w:rsid w:val="00B3597F"/>
    <w:rsid w:val="00B35B87"/>
    <w:rsid w:val="00B35BE8"/>
    <w:rsid w:val="00B35D19"/>
    <w:rsid w:val="00B36168"/>
    <w:rsid w:val="00B362D0"/>
    <w:rsid w:val="00B36467"/>
    <w:rsid w:val="00B365B4"/>
    <w:rsid w:val="00B367DF"/>
    <w:rsid w:val="00B36B05"/>
    <w:rsid w:val="00B36E0C"/>
    <w:rsid w:val="00B37328"/>
    <w:rsid w:val="00B3753C"/>
    <w:rsid w:val="00B377CF"/>
    <w:rsid w:val="00B3792C"/>
    <w:rsid w:val="00B379C9"/>
    <w:rsid w:val="00B37ABC"/>
    <w:rsid w:val="00B37B32"/>
    <w:rsid w:val="00B37B90"/>
    <w:rsid w:val="00B37E35"/>
    <w:rsid w:val="00B400A5"/>
    <w:rsid w:val="00B403AC"/>
    <w:rsid w:val="00B404CD"/>
    <w:rsid w:val="00B404E9"/>
    <w:rsid w:val="00B40504"/>
    <w:rsid w:val="00B40543"/>
    <w:rsid w:val="00B405BE"/>
    <w:rsid w:val="00B409BA"/>
    <w:rsid w:val="00B40B0B"/>
    <w:rsid w:val="00B40BA0"/>
    <w:rsid w:val="00B40BFA"/>
    <w:rsid w:val="00B40C92"/>
    <w:rsid w:val="00B410AE"/>
    <w:rsid w:val="00B410B3"/>
    <w:rsid w:val="00B41173"/>
    <w:rsid w:val="00B4150A"/>
    <w:rsid w:val="00B41568"/>
    <w:rsid w:val="00B41737"/>
    <w:rsid w:val="00B41858"/>
    <w:rsid w:val="00B418E5"/>
    <w:rsid w:val="00B41A2A"/>
    <w:rsid w:val="00B41C91"/>
    <w:rsid w:val="00B41E36"/>
    <w:rsid w:val="00B42404"/>
    <w:rsid w:val="00B4240E"/>
    <w:rsid w:val="00B4247D"/>
    <w:rsid w:val="00B426EA"/>
    <w:rsid w:val="00B42C31"/>
    <w:rsid w:val="00B42CB9"/>
    <w:rsid w:val="00B42E0E"/>
    <w:rsid w:val="00B42EA9"/>
    <w:rsid w:val="00B42FDD"/>
    <w:rsid w:val="00B43025"/>
    <w:rsid w:val="00B43081"/>
    <w:rsid w:val="00B4312D"/>
    <w:rsid w:val="00B43340"/>
    <w:rsid w:val="00B43418"/>
    <w:rsid w:val="00B43419"/>
    <w:rsid w:val="00B434CF"/>
    <w:rsid w:val="00B43586"/>
    <w:rsid w:val="00B435BC"/>
    <w:rsid w:val="00B435DE"/>
    <w:rsid w:val="00B437A8"/>
    <w:rsid w:val="00B43932"/>
    <w:rsid w:val="00B43C14"/>
    <w:rsid w:val="00B43CA3"/>
    <w:rsid w:val="00B43E1B"/>
    <w:rsid w:val="00B43F58"/>
    <w:rsid w:val="00B43F63"/>
    <w:rsid w:val="00B43F71"/>
    <w:rsid w:val="00B44296"/>
    <w:rsid w:val="00B4430F"/>
    <w:rsid w:val="00B443E3"/>
    <w:rsid w:val="00B4442B"/>
    <w:rsid w:val="00B448F2"/>
    <w:rsid w:val="00B44919"/>
    <w:rsid w:val="00B44ECE"/>
    <w:rsid w:val="00B44F5E"/>
    <w:rsid w:val="00B45071"/>
    <w:rsid w:val="00B4538C"/>
    <w:rsid w:val="00B45482"/>
    <w:rsid w:val="00B4548B"/>
    <w:rsid w:val="00B4565C"/>
    <w:rsid w:val="00B45700"/>
    <w:rsid w:val="00B457BA"/>
    <w:rsid w:val="00B45814"/>
    <w:rsid w:val="00B45A9D"/>
    <w:rsid w:val="00B45B81"/>
    <w:rsid w:val="00B45BDA"/>
    <w:rsid w:val="00B46011"/>
    <w:rsid w:val="00B4606F"/>
    <w:rsid w:val="00B46503"/>
    <w:rsid w:val="00B465A4"/>
    <w:rsid w:val="00B465C7"/>
    <w:rsid w:val="00B46698"/>
    <w:rsid w:val="00B46816"/>
    <w:rsid w:val="00B46914"/>
    <w:rsid w:val="00B46A32"/>
    <w:rsid w:val="00B46C53"/>
    <w:rsid w:val="00B46C65"/>
    <w:rsid w:val="00B46D29"/>
    <w:rsid w:val="00B46D50"/>
    <w:rsid w:val="00B47394"/>
    <w:rsid w:val="00B477EA"/>
    <w:rsid w:val="00B47900"/>
    <w:rsid w:val="00B47B95"/>
    <w:rsid w:val="00B47C2F"/>
    <w:rsid w:val="00B47ED0"/>
    <w:rsid w:val="00B501CE"/>
    <w:rsid w:val="00B5050A"/>
    <w:rsid w:val="00B505C8"/>
    <w:rsid w:val="00B506B5"/>
    <w:rsid w:val="00B50828"/>
    <w:rsid w:val="00B50A0D"/>
    <w:rsid w:val="00B50ACD"/>
    <w:rsid w:val="00B50B1E"/>
    <w:rsid w:val="00B5103A"/>
    <w:rsid w:val="00B511F1"/>
    <w:rsid w:val="00B5175B"/>
    <w:rsid w:val="00B518C7"/>
    <w:rsid w:val="00B51997"/>
    <w:rsid w:val="00B51BB7"/>
    <w:rsid w:val="00B5273D"/>
    <w:rsid w:val="00B527DB"/>
    <w:rsid w:val="00B529FE"/>
    <w:rsid w:val="00B52AB5"/>
    <w:rsid w:val="00B52B59"/>
    <w:rsid w:val="00B52C64"/>
    <w:rsid w:val="00B53363"/>
    <w:rsid w:val="00B533DE"/>
    <w:rsid w:val="00B53401"/>
    <w:rsid w:val="00B5347B"/>
    <w:rsid w:val="00B53576"/>
    <w:rsid w:val="00B539F2"/>
    <w:rsid w:val="00B53A4F"/>
    <w:rsid w:val="00B53B00"/>
    <w:rsid w:val="00B53CDC"/>
    <w:rsid w:val="00B53DBE"/>
    <w:rsid w:val="00B53DD6"/>
    <w:rsid w:val="00B53F0F"/>
    <w:rsid w:val="00B540AD"/>
    <w:rsid w:val="00B54150"/>
    <w:rsid w:val="00B543AA"/>
    <w:rsid w:val="00B543FE"/>
    <w:rsid w:val="00B54478"/>
    <w:rsid w:val="00B545AD"/>
    <w:rsid w:val="00B547BB"/>
    <w:rsid w:val="00B54892"/>
    <w:rsid w:val="00B54937"/>
    <w:rsid w:val="00B54A90"/>
    <w:rsid w:val="00B54ADD"/>
    <w:rsid w:val="00B54C0D"/>
    <w:rsid w:val="00B54CFB"/>
    <w:rsid w:val="00B54F00"/>
    <w:rsid w:val="00B5507B"/>
    <w:rsid w:val="00B5527C"/>
    <w:rsid w:val="00B552CB"/>
    <w:rsid w:val="00B557F6"/>
    <w:rsid w:val="00B5580F"/>
    <w:rsid w:val="00B55852"/>
    <w:rsid w:val="00B55B67"/>
    <w:rsid w:val="00B55F08"/>
    <w:rsid w:val="00B56049"/>
    <w:rsid w:val="00B5607E"/>
    <w:rsid w:val="00B5626B"/>
    <w:rsid w:val="00B56858"/>
    <w:rsid w:val="00B5698E"/>
    <w:rsid w:val="00B56BD0"/>
    <w:rsid w:val="00B56CF6"/>
    <w:rsid w:val="00B571BC"/>
    <w:rsid w:val="00B57416"/>
    <w:rsid w:val="00B5782D"/>
    <w:rsid w:val="00B57861"/>
    <w:rsid w:val="00B57A22"/>
    <w:rsid w:val="00B57DE7"/>
    <w:rsid w:val="00B57E33"/>
    <w:rsid w:val="00B57F79"/>
    <w:rsid w:val="00B60255"/>
    <w:rsid w:val="00B603A5"/>
    <w:rsid w:val="00B60692"/>
    <w:rsid w:val="00B60A11"/>
    <w:rsid w:val="00B60AA2"/>
    <w:rsid w:val="00B60AEE"/>
    <w:rsid w:val="00B60CD2"/>
    <w:rsid w:val="00B60E46"/>
    <w:rsid w:val="00B60E94"/>
    <w:rsid w:val="00B612D0"/>
    <w:rsid w:val="00B6131D"/>
    <w:rsid w:val="00B61416"/>
    <w:rsid w:val="00B616B0"/>
    <w:rsid w:val="00B619FF"/>
    <w:rsid w:val="00B61BD6"/>
    <w:rsid w:val="00B61E9B"/>
    <w:rsid w:val="00B61EB2"/>
    <w:rsid w:val="00B62045"/>
    <w:rsid w:val="00B620C6"/>
    <w:rsid w:val="00B6210D"/>
    <w:rsid w:val="00B62134"/>
    <w:rsid w:val="00B62198"/>
    <w:rsid w:val="00B6244B"/>
    <w:rsid w:val="00B624C1"/>
    <w:rsid w:val="00B62660"/>
    <w:rsid w:val="00B62692"/>
    <w:rsid w:val="00B626B6"/>
    <w:rsid w:val="00B62740"/>
    <w:rsid w:val="00B62850"/>
    <w:rsid w:val="00B629A5"/>
    <w:rsid w:val="00B62A35"/>
    <w:rsid w:val="00B62FEB"/>
    <w:rsid w:val="00B6332D"/>
    <w:rsid w:val="00B63357"/>
    <w:rsid w:val="00B63412"/>
    <w:rsid w:val="00B63691"/>
    <w:rsid w:val="00B637F8"/>
    <w:rsid w:val="00B63A35"/>
    <w:rsid w:val="00B63CEA"/>
    <w:rsid w:val="00B63D3B"/>
    <w:rsid w:val="00B63F97"/>
    <w:rsid w:val="00B63FE0"/>
    <w:rsid w:val="00B63FE2"/>
    <w:rsid w:val="00B64031"/>
    <w:rsid w:val="00B6406A"/>
    <w:rsid w:val="00B64695"/>
    <w:rsid w:val="00B647DB"/>
    <w:rsid w:val="00B6482C"/>
    <w:rsid w:val="00B64C65"/>
    <w:rsid w:val="00B64D89"/>
    <w:rsid w:val="00B64FB3"/>
    <w:rsid w:val="00B64FCB"/>
    <w:rsid w:val="00B6506C"/>
    <w:rsid w:val="00B65311"/>
    <w:rsid w:val="00B6549C"/>
    <w:rsid w:val="00B6553D"/>
    <w:rsid w:val="00B65820"/>
    <w:rsid w:val="00B65A81"/>
    <w:rsid w:val="00B65ABF"/>
    <w:rsid w:val="00B65B56"/>
    <w:rsid w:val="00B65DA8"/>
    <w:rsid w:val="00B65E09"/>
    <w:rsid w:val="00B65E74"/>
    <w:rsid w:val="00B6609D"/>
    <w:rsid w:val="00B660CB"/>
    <w:rsid w:val="00B6610E"/>
    <w:rsid w:val="00B662E8"/>
    <w:rsid w:val="00B66383"/>
    <w:rsid w:val="00B66514"/>
    <w:rsid w:val="00B66673"/>
    <w:rsid w:val="00B66733"/>
    <w:rsid w:val="00B66ABC"/>
    <w:rsid w:val="00B66BD2"/>
    <w:rsid w:val="00B66C21"/>
    <w:rsid w:val="00B66DB1"/>
    <w:rsid w:val="00B673A0"/>
    <w:rsid w:val="00B6775E"/>
    <w:rsid w:val="00B677E2"/>
    <w:rsid w:val="00B6780B"/>
    <w:rsid w:val="00B67BA3"/>
    <w:rsid w:val="00B67CBD"/>
    <w:rsid w:val="00B67E8C"/>
    <w:rsid w:val="00B70379"/>
    <w:rsid w:val="00B70777"/>
    <w:rsid w:val="00B70B18"/>
    <w:rsid w:val="00B70F4B"/>
    <w:rsid w:val="00B70F7B"/>
    <w:rsid w:val="00B70FBD"/>
    <w:rsid w:val="00B710B3"/>
    <w:rsid w:val="00B7119C"/>
    <w:rsid w:val="00B7170C"/>
    <w:rsid w:val="00B7178C"/>
    <w:rsid w:val="00B71896"/>
    <w:rsid w:val="00B71973"/>
    <w:rsid w:val="00B71A4B"/>
    <w:rsid w:val="00B71B19"/>
    <w:rsid w:val="00B71C6C"/>
    <w:rsid w:val="00B71CF3"/>
    <w:rsid w:val="00B71D94"/>
    <w:rsid w:val="00B71DE8"/>
    <w:rsid w:val="00B7212E"/>
    <w:rsid w:val="00B72184"/>
    <w:rsid w:val="00B7225F"/>
    <w:rsid w:val="00B72358"/>
    <w:rsid w:val="00B725D2"/>
    <w:rsid w:val="00B7261A"/>
    <w:rsid w:val="00B727EE"/>
    <w:rsid w:val="00B727FB"/>
    <w:rsid w:val="00B72840"/>
    <w:rsid w:val="00B72B19"/>
    <w:rsid w:val="00B72B85"/>
    <w:rsid w:val="00B72D40"/>
    <w:rsid w:val="00B72DC2"/>
    <w:rsid w:val="00B72E26"/>
    <w:rsid w:val="00B72FCF"/>
    <w:rsid w:val="00B73221"/>
    <w:rsid w:val="00B732B8"/>
    <w:rsid w:val="00B73358"/>
    <w:rsid w:val="00B733C4"/>
    <w:rsid w:val="00B733D4"/>
    <w:rsid w:val="00B73554"/>
    <w:rsid w:val="00B73693"/>
    <w:rsid w:val="00B73A7D"/>
    <w:rsid w:val="00B73AEA"/>
    <w:rsid w:val="00B73DC2"/>
    <w:rsid w:val="00B73E6A"/>
    <w:rsid w:val="00B73FCA"/>
    <w:rsid w:val="00B73FCF"/>
    <w:rsid w:val="00B7400E"/>
    <w:rsid w:val="00B740FD"/>
    <w:rsid w:val="00B7485A"/>
    <w:rsid w:val="00B7494F"/>
    <w:rsid w:val="00B74EFE"/>
    <w:rsid w:val="00B75042"/>
    <w:rsid w:val="00B75066"/>
    <w:rsid w:val="00B75083"/>
    <w:rsid w:val="00B7518A"/>
    <w:rsid w:val="00B751B1"/>
    <w:rsid w:val="00B7522E"/>
    <w:rsid w:val="00B7530B"/>
    <w:rsid w:val="00B7598B"/>
    <w:rsid w:val="00B75AD4"/>
    <w:rsid w:val="00B75F50"/>
    <w:rsid w:val="00B75F95"/>
    <w:rsid w:val="00B76467"/>
    <w:rsid w:val="00B76594"/>
    <w:rsid w:val="00B76ACF"/>
    <w:rsid w:val="00B76EE3"/>
    <w:rsid w:val="00B771B6"/>
    <w:rsid w:val="00B773E1"/>
    <w:rsid w:val="00B7745F"/>
    <w:rsid w:val="00B774C1"/>
    <w:rsid w:val="00B775B8"/>
    <w:rsid w:val="00B77697"/>
    <w:rsid w:val="00B778F3"/>
    <w:rsid w:val="00B77E4A"/>
    <w:rsid w:val="00B8031A"/>
    <w:rsid w:val="00B807F0"/>
    <w:rsid w:val="00B80A9F"/>
    <w:rsid w:val="00B80AE0"/>
    <w:rsid w:val="00B80E6D"/>
    <w:rsid w:val="00B80EA6"/>
    <w:rsid w:val="00B80F8F"/>
    <w:rsid w:val="00B8134B"/>
    <w:rsid w:val="00B8164E"/>
    <w:rsid w:val="00B8180C"/>
    <w:rsid w:val="00B81EAD"/>
    <w:rsid w:val="00B82996"/>
    <w:rsid w:val="00B829A9"/>
    <w:rsid w:val="00B82C06"/>
    <w:rsid w:val="00B82C10"/>
    <w:rsid w:val="00B82E16"/>
    <w:rsid w:val="00B82EBC"/>
    <w:rsid w:val="00B82FA2"/>
    <w:rsid w:val="00B83546"/>
    <w:rsid w:val="00B8367E"/>
    <w:rsid w:val="00B83A3D"/>
    <w:rsid w:val="00B83AA0"/>
    <w:rsid w:val="00B841AB"/>
    <w:rsid w:val="00B84290"/>
    <w:rsid w:val="00B8463A"/>
    <w:rsid w:val="00B8478E"/>
    <w:rsid w:val="00B84802"/>
    <w:rsid w:val="00B849BB"/>
    <w:rsid w:val="00B84A7F"/>
    <w:rsid w:val="00B84C15"/>
    <w:rsid w:val="00B84D81"/>
    <w:rsid w:val="00B84E24"/>
    <w:rsid w:val="00B84E6A"/>
    <w:rsid w:val="00B85105"/>
    <w:rsid w:val="00B854EC"/>
    <w:rsid w:val="00B85511"/>
    <w:rsid w:val="00B856C6"/>
    <w:rsid w:val="00B85720"/>
    <w:rsid w:val="00B858FB"/>
    <w:rsid w:val="00B85905"/>
    <w:rsid w:val="00B85A65"/>
    <w:rsid w:val="00B85C4F"/>
    <w:rsid w:val="00B85CF0"/>
    <w:rsid w:val="00B85D07"/>
    <w:rsid w:val="00B85D37"/>
    <w:rsid w:val="00B85E70"/>
    <w:rsid w:val="00B861C6"/>
    <w:rsid w:val="00B8627B"/>
    <w:rsid w:val="00B8640B"/>
    <w:rsid w:val="00B86438"/>
    <w:rsid w:val="00B86536"/>
    <w:rsid w:val="00B87006"/>
    <w:rsid w:val="00B870A7"/>
    <w:rsid w:val="00B872F2"/>
    <w:rsid w:val="00B8741C"/>
    <w:rsid w:val="00B8743B"/>
    <w:rsid w:val="00B878F0"/>
    <w:rsid w:val="00B87B02"/>
    <w:rsid w:val="00B87C62"/>
    <w:rsid w:val="00B87CB7"/>
    <w:rsid w:val="00B87D8E"/>
    <w:rsid w:val="00B87E74"/>
    <w:rsid w:val="00B87F69"/>
    <w:rsid w:val="00B900A4"/>
    <w:rsid w:val="00B90211"/>
    <w:rsid w:val="00B9024A"/>
    <w:rsid w:val="00B9031F"/>
    <w:rsid w:val="00B9070A"/>
    <w:rsid w:val="00B9089A"/>
    <w:rsid w:val="00B90975"/>
    <w:rsid w:val="00B909FE"/>
    <w:rsid w:val="00B90ADF"/>
    <w:rsid w:val="00B90E9E"/>
    <w:rsid w:val="00B90ED5"/>
    <w:rsid w:val="00B90F13"/>
    <w:rsid w:val="00B91064"/>
    <w:rsid w:val="00B9113C"/>
    <w:rsid w:val="00B91160"/>
    <w:rsid w:val="00B91374"/>
    <w:rsid w:val="00B916BC"/>
    <w:rsid w:val="00B91859"/>
    <w:rsid w:val="00B9191F"/>
    <w:rsid w:val="00B91927"/>
    <w:rsid w:val="00B919CC"/>
    <w:rsid w:val="00B91A5E"/>
    <w:rsid w:val="00B91DDF"/>
    <w:rsid w:val="00B9215B"/>
    <w:rsid w:val="00B92179"/>
    <w:rsid w:val="00B9245F"/>
    <w:rsid w:val="00B9257E"/>
    <w:rsid w:val="00B925C9"/>
    <w:rsid w:val="00B9275B"/>
    <w:rsid w:val="00B92BEA"/>
    <w:rsid w:val="00B92E91"/>
    <w:rsid w:val="00B93052"/>
    <w:rsid w:val="00B937C6"/>
    <w:rsid w:val="00B93855"/>
    <w:rsid w:val="00B93A37"/>
    <w:rsid w:val="00B93C73"/>
    <w:rsid w:val="00B93E15"/>
    <w:rsid w:val="00B93E50"/>
    <w:rsid w:val="00B93F47"/>
    <w:rsid w:val="00B9441D"/>
    <w:rsid w:val="00B94446"/>
    <w:rsid w:val="00B946E7"/>
    <w:rsid w:val="00B94734"/>
    <w:rsid w:val="00B94925"/>
    <w:rsid w:val="00B94952"/>
    <w:rsid w:val="00B94A92"/>
    <w:rsid w:val="00B951DA"/>
    <w:rsid w:val="00B952A7"/>
    <w:rsid w:val="00B952B8"/>
    <w:rsid w:val="00B953FA"/>
    <w:rsid w:val="00B95418"/>
    <w:rsid w:val="00B95479"/>
    <w:rsid w:val="00B954A4"/>
    <w:rsid w:val="00B95614"/>
    <w:rsid w:val="00B95830"/>
    <w:rsid w:val="00B958B4"/>
    <w:rsid w:val="00B959EE"/>
    <w:rsid w:val="00B95A7A"/>
    <w:rsid w:val="00B95B38"/>
    <w:rsid w:val="00B95B8E"/>
    <w:rsid w:val="00B95CA2"/>
    <w:rsid w:val="00B96069"/>
    <w:rsid w:val="00B9608E"/>
    <w:rsid w:val="00B9618F"/>
    <w:rsid w:val="00B963AE"/>
    <w:rsid w:val="00B968B5"/>
    <w:rsid w:val="00B96A90"/>
    <w:rsid w:val="00B96AAE"/>
    <w:rsid w:val="00B96C86"/>
    <w:rsid w:val="00B97184"/>
    <w:rsid w:val="00B97835"/>
    <w:rsid w:val="00B97925"/>
    <w:rsid w:val="00B97F60"/>
    <w:rsid w:val="00BA005C"/>
    <w:rsid w:val="00BA008E"/>
    <w:rsid w:val="00BA02A5"/>
    <w:rsid w:val="00BA0488"/>
    <w:rsid w:val="00BA04F0"/>
    <w:rsid w:val="00BA0534"/>
    <w:rsid w:val="00BA065A"/>
    <w:rsid w:val="00BA0A58"/>
    <w:rsid w:val="00BA0BA5"/>
    <w:rsid w:val="00BA0BCD"/>
    <w:rsid w:val="00BA0C39"/>
    <w:rsid w:val="00BA0E9C"/>
    <w:rsid w:val="00BA0F31"/>
    <w:rsid w:val="00BA1533"/>
    <w:rsid w:val="00BA15EC"/>
    <w:rsid w:val="00BA1730"/>
    <w:rsid w:val="00BA19A2"/>
    <w:rsid w:val="00BA1A56"/>
    <w:rsid w:val="00BA1D85"/>
    <w:rsid w:val="00BA1DAD"/>
    <w:rsid w:val="00BA219C"/>
    <w:rsid w:val="00BA21B2"/>
    <w:rsid w:val="00BA226A"/>
    <w:rsid w:val="00BA24A3"/>
    <w:rsid w:val="00BA2850"/>
    <w:rsid w:val="00BA29BC"/>
    <w:rsid w:val="00BA2BE6"/>
    <w:rsid w:val="00BA2C34"/>
    <w:rsid w:val="00BA2C45"/>
    <w:rsid w:val="00BA2DF2"/>
    <w:rsid w:val="00BA2E91"/>
    <w:rsid w:val="00BA3023"/>
    <w:rsid w:val="00BA3308"/>
    <w:rsid w:val="00BA34DE"/>
    <w:rsid w:val="00BA363E"/>
    <w:rsid w:val="00BA37EB"/>
    <w:rsid w:val="00BA3860"/>
    <w:rsid w:val="00BA39A3"/>
    <w:rsid w:val="00BA39A6"/>
    <w:rsid w:val="00BA39DA"/>
    <w:rsid w:val="00BA39F8"/>
    <w:rsid w:val="00BA3A5E"/>
    <w:rsid w:val="00BA3B54"/>
    <w:rsid w:val="00BA3CDE"/>
    <w:rsid w:val="00BA3D7B"/>
    <w:rsid w:val="00BA3E32"/>
    <w:rsid w:val="00BA3F75"/>
    <w:rsid w:val="00BA3F84"/>
    <w:rsid w:val="00BA3F99"/>
    <w:rsid w:val="00BA3FF2"/>
    <w:rsid w:val="00BA4001"/>
    <w:rsid w:val="00BA402C"/>
    <w:rsid w:val="00BA406B"/>
    <w:rsid w:val="00BA4072"/>
    <w:rsid w:val="00BA4429"/>
    <w:rsid w:val="00BA4457"/>
    <w:rsid w:val="00BA457B"/>
    <w:rsid w:val="00BA46A4"/>
    <w:rsid w:val="00BA4795"/>
    <w:rsid w:val="00BA486A"/>
    <w:rsid w:val="00BA488F"/>
    <w:rsid w:val="00BA4A7E"/>
    <w:rsid w:val="00BA4A96"/>
    <w:rsid w:val="00BA4CE8"/>
    <w:rsid w:val="00BA4D66"/>
    <w:rsid w:val="00BA5318"/>
    <w:rsid w:val="00BA566A"/>
    <w:rsid w:val="00BA5861"/>
    <w:rsid w:val="00BA5A2F"/>
    <w:rsid w:val="00BA5A4E"/>
    <w:rsid w:val="00BA5C89"/>
    <w:rsid w:val="00BA6133"/>
    <w:rsid w:val="00BA66A7"/>
    <w:rsid w:val="00BA6956"/>
    <w:rsid w:val="00BA6CB4"/>
    <w:rsid w:val="00BA6D3F"/>
    <w:rsid w:val="00BA6E24"/>
    <w:rsid w:val="00BA6ECD"/>
    <w:rsid w:val="00BA7654"/>
    <w:rsid w:val="00BA7745"/>
    <w:rsid w:val="00BA7746"/>
    <w:rsid w:val="00BA7CF1"/>
    <w:rsid w:val="00BA7E12"/>
    <w:rsid w:val="00BA7E5F"/>
    <w:rsid w:val="00BB0054"/>
    <w:rsid w:val="00BB0064"/>
    <w:rsid w:val="00BB00D1"/>
    <w:rsid w:val="00BB02B4"/>
    <w:rsid w:val="00BB040E"/>
    <w:rsid w:val="00BB0570"/>
    <w:rsid w:val="00BB0679"/>
    <w:rsid w:val="00BB0760"/>
    <w:rsid w:val="00BB089B"/>
    <w:rsid w:val="00BB0947"/>
    <w:rsid w:val="00BB0C39"/>
    <w:rsid w:val="00BB0E5D"/>
    <w:rsid w:val="00BB0F29"/>
    <w:rsid w:val="00BB11D6"/>
    <w:rsid w:val="00BB1356"/>
    <w:rsid w:val="00BB147C"/>
    <w:rsid w:val="00BB1B7C"/>
    <w:rsid w:val="00BB1BBF"/>
    <w:rsid w:val="00BB1E05"/>
    <w:rsid w:val="00BB1FC6"/>
    <w:rsid w:val="00BB205E"/>
    <w:rsid w:val="00BB20FD"/>
    <w:rsid w:val="00BB22A9"/>
    <w:rsid w:val="00BB23DE"/>
    <w:rsid w:val="00BB24CD"/>
    <w:rsid w:val="00BB263A"/>
    <w:rsid w:val="00BB27F4"/>
    <w:rsid w:val="00BB2AD2"/>
    <w:rsid w:val="00BB2C7A"/>
    <w:rsid w:val="00BB2CD1"/>
    <w:rsid w:val="00BB2EA4"/>
    <w:rsid w:val="00BB2FC1"/>
    <w:rsid w:val="00BB301E"/>
    <w:rsid w:val="00BB3696"/>
    <w:rsid w:val="00BB36DC"/>
    <w:rsid w:val="00BB39C8"/>
    <w:rsid w:val="00BB3C81"/>
    <w:rsid w:val="00BB3F4D"/>
    <w:rsid w:val="00BB4337"/>
    <w:rsid w:val="00BB4681"/>
    <w:rsid w:val="00BB46E3"/>
    <w:rsid w:val="00BB47FA"/>
    <w:rsid w:val="00BB4803"/>
    <w:rsid w:val="00BB49D6"/>
    <w:rsid w:val="00BB4A68"/>
    <w:rsid w:val="00BB4B53"/>
    <w:rsid w:val="00BB4EEC"/>
    <w:rsid w:val="00BB50B5"/>
    <w:rsid w:val="00BB52ED"/>
    <w:rsid w:val="00BB5541"/>
    <w:rsid w:val="00BB56B7"/>
    <w:rsid w:val="00BB56FC"/>
    <w:rsid w:val="00BB58A5"/>
    <w:rsid w:val="00BB5973"/>
    <w:rsid w:val="00BB5ACA"/>
    <w:rsid w:val="00BB5B74"/>
    <w:rsid w:val="00BB5C7A"/>
    <w:rsid w:val="00BB5C8F"/>
    <w:rsid w:val="00BB5E62"/>
    <w:rsid w:val="00BB5ECB"/>
    <w:rsid w:val="00BB5EFC"/>
    <w:rsid w:val="00BB6082"/>
    <w:rsid w:val="00BB614F"/>
    <w:rsid w:val="00BB615B"/>
    <w:rsid w:val="00BB61E7"/>
    <w:rsid w:val="00BB6209"/>
    <w:rsid w:val="00BB6358"/>
    <w:rsid w:val="00BB6511"/>
    <w:rsid w:val="00BB6550"/>
    <w:rsid w:val="00BB672D"/>
    <w:rsid w:val="00BB687A"/>
    <w:rsid w:val="00BB68A3"/>
    <w:rsid w:val="00BB697B"/>
    <w:rsid w:val="00BB6B68"/>
    <w:rsid w:val="00BB6C63"/>
    <w:rsid w:val="00BB6D26"/>
    <w:rsid w:val="00BB6EC8"/>
    <w:rsid w:val="00BB6F18"/>
    <w:rsid w:val="00BB72E8"/>
    <w:rsid w:val="00BB7524"/>
    <w:rsid w:val="00BB773E"/>
    <w:rsid w:val="00BB7E65"/>
    <w:rsid w:val="00BC0332"/>
    <w:rsid w:val="00BC0489"/>
    <w:rsid w:val="00BC057B"/>
    <w:rsid w:val="00BC0607"/>
    <w:rsid w:val="00BC067F"/>
    <w:rsid w:val="00BC071B"/>
    <w:rsid w:val="00BC07A3"/>
    <w:rsid w:val="00BC09E0"/>
    <w:rsid w:val="00BC0A12"/>
    <w:rsid w:val="00BC0C94"/>
    <w:rsid w:val="00BC0D0D"/>
    <w:rsid w:val="00BC0E9A"/>
    <w:rsid w:val="00BC0F26"/>
    <w:rsid w:val="00BC1863"/>
    <w:rsid w:val="00BC19DF"/>
    <w:rsid w:val="00BC1BF3"/>
    <w:rsid w:val="00BC1C14"/>
    <w:rsid w:val="00BC1E8F"/>
    <w:rsid w:val="00BC2214"/>
    <w:rsid w:val="00BC2394"/>
    <w:rsid w:val="00BC23C6"/>
    <w:rsid w:val="00BC251F"/>
    <w:rsid w:val="00BC2602"/>
    <w:rsid w:val="00BC2679"/>
    <w:rsid w:val="00BC2B28"/>
    <w:rsid w:val="00BC2EC0"/>
    <w:rsid w:val="00BC32FA"/>
    <w:rsid w:val="00BC33C7"/>
    <w:rsid w:val="00BC33F7"/>
    <w:rsid w:val="00BC349D"/>
    <w:rsid w:val="00BC3BE0"/>
    <w:rsid w:val="00BC3BED"/>
    <w:rsid w:val="00BC3DFC"/>
    <w:rsid w:val="00BC3E86"/>
    <w:rsid w:val="00BC40E9"/>
    <w:rsid w:val="00BC45F9"/>
    <w:rsid w:val="00BC4641"/>
    <w:rsid w:val="00BC4752"/>
    <w:rsid w:val="00BC4983"/>
    <w:rsid w:val="00BC4C9F"/>
    <w:rsid w:val="00BC4DD0"/>
    <w:rsid w:val="00BC4E5A"/>
    <w:rsid w:val="00BC4F09"/>
    <w:rsid w:val="00BC531C"/>
    <w:rsid w:val="00BC5580"/>
    <w:rsid w:val="00BC5ACF"/>
    <w:rsid w:val="00BC5B5D"/>
    <w:rsid w:val="00BC5C74"/>
    <w:rsid w:val="00BC5CEB"/>
    <w:rsid w:val="00BC5D37"/>
    <w:rsid w:val="00BC5D38"/>
    <w:rsid w:val="00BC5F9E"/>
    <w:rsid w:val="00BC6067"/>
    <w:rsid w:val="00BC64E6"/>
    <w:rsid w:val="00BC6716"/>
    <w:rsid w:val="00BC6849"/>
    <w:rsid w:val="00BC697D"/>
    <w:rsid w:val="00BC6B9A"/>
    <w:rsid w:val="00BC6BD7"/>
    <w:rsid w:val="00BC6D20"/>
    <w:rsid w:val="00BC6D64"/>
    <w:rsid w:val="00BC6E2F"/>
    <w:rsid w:val="00BC6E52"/>
    <w:rsid w:val="00BC752A"/>
    <w:rsid w:val="00BC756D"/>
    <w:rsid w:val="00BC7597"/>
    <w:rsid w:val="00BC78CB"/>
    <w:rsid w:val="00BC7D9E"/>
    <w:rsid w:val="00BC7DB0"/>
    <w:rsid w:val="00BC7DC5"/>
    <w:rsid w:val="00BC7E9F"/>
    <w:rsid w:val="00BC7F5D"/>
    <w:rsid w:val="00BD003F"/>
    <w:rsid w:val="00BD0212"/>
    <w:rsid w:val="00BD027B"/>
    <w:rsid w:val="00BD027F"/>
    <w:rsid w:val="00BD0430"/>
    <w:rsid w:val="00BD04A6"/>
    <w:rsid w:val="00BD05A0"/>
    <w:rsid w:val="00BD092D"/>
    <w:rsid w:val="00BD095C"/>
    <w:rsid w:val="00BD0A6D"/>
    <w:rsid w:val="00BD0D90"/>
    <w:rsid w:val="00BD1058"/>
    <w:rsid w:val="00BD13DF"/>
    <w:rsid w:val="00BD15CE"/>
    <w:rsid w:val="00BD168A"/>
    <w:rsid w:val="00BD17B5"/>
    <w:rsid w:val="00BD1830"/>
    <w:rsid w:val="00BD19D2"/>
    <w:rsid w:val="00BD19E9"/>
    <w:rsid w:val="00BD1C76"/>
    <w:rsid w:val="00BD1CDD"/>
    <w:rsid w:val="00BD1D27"/>
    <w:rsid w:val="00BD279D"/>
    <w:rsid w:val="00BD2CC5"/>
    <w:rsid w:val="00BD2D1F"/>
    <w:rsid w:val="00BD2E00"/>
    <w:rsid w:val="00BD2EEA"/>
    <w:rsid w:val="00BD302C"/>
    <w:rsid w:val="00BD32FE"/>
    <w:rsid w:val="00BD3394"/>
    <w:rsid w:val="00BD33C1"/>
    <w:rsid w:val="00BD3AA4"/>
    <w:rsid w:val="00BD3DF1"/>
    <w:rsid w:val="00BD418E"/>
    <w:rsid w:val="00BD43A9"/>
    <w:rsid w:val="00BD43BE"/>
    <w:rsid w:val="00BD457D"/>
    <w:rsid w:val="00BD46D7"/>
    <w:rsid w:val="00BD4769"/>
    <w:rsid w:val="00BD47DA"/>
    <w:rsid w:val="00BD4AD7"/>
    <w:rsid w:val="00BD4E84"/>
    <w:rsid w:val="00BD4E8C"/>
    <w:rsid w:val="00BD4F63"/>
    <w:rsid w:val="00BD5145"/>
    <w:rsid w:val="00BD5767"/>
    <w:rsid w:val="00BD5906"/>
    <w:rsid w:val="00BD591B"/>
    <w:rsid w:val="00BD5952"/>
    <w:rsid w:val="00BD5989"/>
    <w:rsid w:val="00BD5CDF"/>
    <w:rsid w:val="00BD5D2B"/>
    <w:rsid w:val="00BD5E86"/>
    <w:rsid w:val="00BD5F73"/>
    <w:rsid w:val="00BD62D3"/>
    <w:rsid w:val="00BD62DA"/>
    <w:rsid w:val="00BD641B"/>
    <w:rsid w:val="00BD6646"/>
    <w:rsid w:val="00BD681B"/>
    <w:rsid w:val="00BD6914"/>
    <w:rsid w:val="00BD693F"/>
    <w:rsid w:val="00BD6A74"/>
    <w:rsid w:val="00BD6A93"/>
    <w:rsid w:val="00BD6D5D"/>
    <w:rsid w:val="00BD6E5C"/>
    <w:rsid w:val="00BD7271"/>
    <w:rsid w:val="00BD7537"/>
    <w:rsid w:val="00BD758E"/>
    <w:rsid w:val="00BD799B"/>
    <w:rsid w:val="00BD7A06"/>
    <w:rsid w:val="00BE0154"/>
    <w:rsid w:val="00BE019C"/>
    <w:rsid w:val="00BE0298"/>
    <w:rsid w:val="00BE0338"/>
    <w:rsid w:val="00BE0346"/>
    <w:rsid w:val="00BE03DF"/>
    <w:rsid w:val="00BE0677"/>
    <w:rsid w:val="00BE094F"/>
    <w:rsid w:val="00BE0BF8"/>
    <w:rsid w:val="00BE0C2D"/>
    <w:rsid w:val="00BE0E12"/>
    <w:rsid w:val="00BE0F5A"/>
    <w:rsid w:val="00BE11FD"/>
    <w:rsid w:val="00BE12E0"/>
    <w:rsid w:val="00BE1350"/>
    <w:rsid w:val="00BE16CC"/>
    <w:rsid w:val="00BE16E3"/>
    <w:rsid w:val="00BE1A49"/>
    <w:rsid w:val="00BE1A53"/>
    <w:rsid w:val="00BE1A6A"/>
    <w:rsid w:val="00BE1B15"/>
    <w:rsid w:val="00BE1F6A"/>
    <w:rsid w:val="00BE2002"/>
    <w:rsid w:val="00BE21E2"/>
    <w:rsid w:val="00BE2361"/>
    <w:rsid w:val="00BE23B6"/>
    <w:rsid w:val="00BE2436"/>
    <w:rsid w:val="00BE243E"/>
    <w:rsid w:val="00BE245D"/>
    <w:rsid w:val="00BE24EA"/>
    <w:rsid w:val="00BE24EB"/>
    <w:rsid w:val="00BE26FA"/>
    <w:rsid w:val="00BE2883"/>
    <w:rsid w:val="00BE28AC"/>
    <w:rsid w:val="00BE2AD6"/>
    <w:rsid w:val="00BE2C0A"/>
    <w:rsid w:val="00BE2DA8"/>
    <w:rsid w:val="00BE2E41"/>
    <w:rsid w:val="00BE3171"/>
    <w:rsid w:val="00BE3392"/>
    <w:rsid w:val="00BE33D7"/>
    <w:rsid w:val="00BE33EC"/>
    <w:rsid w:val="00BE33F4"/>
    <w:rsid w:val="00BE34FF"/>
    <w:rsid w:val="00BE36D4"/>
    <w:rsid w:val="00BE3735"/>
    <w:rsid w:val="00BE38B5"/>
    <w:rsid w:val="00BE3A4B"/>
    <w:rsid w:val="00BE3B8F"/>
    <w:rsid w:val="00BE3C04"/>
    <w:rsid w:val="00BE3C3B"/>
    <w:rsid w:val="00BE3F2F"/>
    <w:rsid w:val="00BE4203"/>
    <w:rsid w:val="00BE427A"/>
    <w:rsid w:val="00BE460A"/>
    <w:rsid w:val="00BE470D"/>
    <w:rsid w:val="00BE489B"/>
    <w:rsid w:val="00BE48AF"/>
    <w:rsid w:val="00BE4A38"/>
    <w:rsid w:val="00BE4CF6"/>
    <w:rsid w:val="00BE4DA8"/>
    <w:rsid w:val="00BE4DBC"/>
    <w:rsid w:val="00BE520E"/>
    <w:rsid w:val="00BE554E"/>
    <w:rsid w:val="00BE57AE"/>
    <w:rsid w:val="00BE5BF4"/>
    <w:rsid w:val="00BE5D91"/>
    <w:rsid w:val="00BE619B"/>
    <w:rsid w:val="00BE6240"/>
    <w:rsid w:val="00BE6288"/>
    <w:rsid w:val="00BE63A2"/>
    <w:rsid w:val="00BE63E2"/>
    <w:rsid w:val="00BE6473"/>
    <w:rsid w:val="00BE649D"/>
    <w:rsid w:val="00BE66DC"/>
    <w:rsid w:val="00BE6776"/>
    <w:rsid w:val="00BE67CA"/>
    <w:rsid w:val="00BE6953"/>
    <w:rsid w:val="00BE6C98"/>
    <w:rsid w:val="00BE6CA1"/>
    <w:rsid w:val="00BE6DE6"/>
    <w:rsid w:val="00BE7162"/>
    <w:rsid w:val="00BE72FB"/>
    <w:rsid w:val="00BE732E"/>
    <w:rsid w:val="00BE7672"/>
    <w:rsid w:val="00BE7729"/>
    <w:rsid w:val="00BE777B"/>
    <w:rsid w:val="00BE77B5"/>
    <w:rsid w:val="00BE78A2"/>
    <w:rsid w:val="00BE79EC"/>
    <w:rsid w:val="00BE7A4F"/>
    <w:rsid w:val="00BE7E4E"/>
    <w:rsid w:val="00BE7E7B"/>
    <w:rsid w:val="00BE7FCF"/>
    <w:rsid w:val="00BE7FE9"/>
    <w:rsid w:val="00BF022F"/>
    <w:rsid w:val="00BF03D3"/>
    <w:rsid w:val="00BF043B"/>
    <w:rsid w:val="00BF072D"/>
    <w:rsid w:val="00BF0A35"/>
    <w:rsid w:val="00BF0ADD"/>
    <w:rsid w:val="00BF0DB1"/>
    <w:rsid w:val="00BF0E55"/>
    <w:rsid w:val="00BF0FEE"/>
    <w:rsid w:val="00BF1011"/>
    <w:rsid w:val="00BF1168"/>
    <w:rsid w:val="00BF12C5"/>
    <w:rsid w:val="00BF1304"/>
    <w:rsid w:val="00BF141C"/>
    <w:rsid w:val="00BF1520"/>
    <w:rsid w:val="00BF15F1"/>
    <w:rsid w:val="00BF17AA"/>
    <w:rsid w:val="00BF18DD"/>
    <w:rsid w:val="00BF1A1A"/>
    <w:rsid w:val="00BF1B62"/>
    <w:rsid w:val="00BF1C76"/>
    <w:rsid w:val="00BF1D5F"/>
    <w:rsid w:val="00BF2051"/>
    <w:rsid w:val="00BF21C6"/>
    <w:rsid w:val="00BF22D8"/>
    <w:rsid w:val="00BF24B6"/>
    <w:rsid w:val="00BF257B"/>
    <w:rsid w:val="00BF2A36"/>
    <w:rsid w:val="00BF2AF6"/>
    <w:rsid w:val="00BF2E9C"/>
    <w:rsid w:val="00BF2F1D"/>
    <w:rsid w:val="00BF3756"/>
    <w:rsid w:val="00BF3913"/>
    <w:rsid w:val="00BF3AB0"/>
    <w:rsid w:val="00BF3CAC"/>
    <w:rsid w:val="00BF3CB6"/>
    <w:rsid w:val="00BF3F43"/>
    <w:rsid w:val="00BF3F79"/>
    <w:rsid w:val="00BF407E"/>
    <w:rsid w:val="00BF42D8"/>
    <w:rsid w:val="00BF4396"/>
    <w:rsid w:val="00BF439C"/>
    <w:rsid w:val="00BF460C"/>
    <w:rsid w:val="00BF4610"/>
    <w:rsid w:val="00BF46DD"/>
    <w:rsid w:val="00BF482D"/>
    <w:rsid w:val="00BF4846"/>
    <w:rsid w:val="00BF4923"/>
    <w:rsid w:val="00BF4A0F"/>
    <w:rsid w:val="00BF4BB0"/>
    <w:rsid w:val="00BF4C80"/>
    <w:rsid w:val="00BF4FEA"/>
    <w:rsid w:val="00BF5372"/>
    <w:rsid w:val="00BF5627"/>
    <w:rsid w:val="00BF58A0"/>
    <w:rsid w:val="00BF59E1"/>
    <w:rsid w:val="00BF5E72"/>
    <w:rsid w:val="00BF5ECF"/>
    <w:rsid w:val="00BF6049"/>
    <w:rsid w:val="00BF60A3"/>
    <w:rsid w:val="00BF6292"/>
    <w:rsid w:val="00BF629F"/>
    <w:rsid w:val="00BF62B8"/>
    <w:rsid w:val="00BF6520"/>
    <w:rsid w:val="00BF6E74"/>
    <w:rsid w:val="00BF75AC"/>
    <w:rsid w:val="00BF7674"/>
    <w:rsid w:val="00BF775C"/>
    <w:rsid w:val="00C00162"/>
    <w:rsid w:val="00C002FA"/>
    <w:rsid w:val="00C003AA"/>
    <w:rsid w:val="00C003C4"/>
    <w:rsid w:val="00C00563"/>
    <w:rsid w:val="00C00677"/>
    <w:rsid w:val="00C00772"/>
    <w:rsid w:val="00C00864"/>
    <w:rsid w:val="00C00F1D"/>
    <w:rsid w:val="00C01118"/>
    <w:rsid w:val="00C01135"/>
    <w:rsid w:val="00C014FD"/>
    <w:rsid w:val="00C0166B"/>
    <w:rsid w:val="00C01693"/>
    <w:rsid w:val="00C016E5"/>
    <w:rsid w:val="00C0175D"/>
    <w:rsid w:val="00C01808"/>
    <w:rsid w:val="00C01B7C"/>
    <w:rsid w:val="00C01D02"/>
    <w:rsid w:val="00C02029"/>
    <w:rsid w:val="00C02095"/>
    <w:rsid w:val="00C02857"/>
    <w:rsid w:val="00C0289A"/>
    <w:rsid w:val="00C02ADF"/>
    <w:rsid w:val="00C02E57"/>
    <w:rsid w:val="00C02E6B"/>
    <w:rsid w:val="00C03111"/>
    <w:rsid w:val="00C032AD"/>
    <w:rsid w:val="00C03317"/>
    <w:rsid w:val="00C03347"/>
    <w:rsid w:val="00C036DD"/>
    <w:rsid w:val="00C039C4"/>
    <w:rsid w:val="00C03F90"/>
    <w:rsid w:val="00C03FCA"/>
    <w:rsid w:val="00C041F1"/>
    <w:rsid w:val="00C043C9"/>
    <w:rsid w:val="00C04424"/>
    <w:rsid w:val="00C046EF"/>
    <w:rsid w:val="00C047DF"/>
    <w:rsid w:val="00C049FF"/>
    <w:rsid w:val="00C04EF2"/>
    <w:rsid w:val="00C051F5"/>
    <w:rsid w:val="00C0544D"/>
    <w:rsid w:val="00C058AA"/>
    <w:rsid w:val="00C05ABC"/>
    <w:rsid w:val="00C05B28"/>
    <w:rsid w:val="00C05EE6"/>
    <w:rsid w:val="00C061FA"/>
    <w:rsid w:val="00C0625B"/>
    <w:rsid w:val="00C062C1"/>
    <w:rsid w:val="00C062EE"/>
    <w:rsid w:val="00C06424"/>
    <w:rsid w:val="00C064BB"/>
    <w:rsid w:val="00C06776"/>
    <w:rsid w:val="00C07128"/>
    <w:rsid w:val="00C076C0"/>
    <w:rsid w:val="00C076C2"/>
    <w:rsid w:val="00C07721"/>
    <w:rsid w:val="00C07762"/>
    <w:rsid w:val="00C07A93"/>
    <w:rsid w:val="00C07E67"/>
    <w:rsid w:val="00C10306"/>
    <w:rsid w:val="00C103F0"/>
    <w:rsid w:val="00C107B8"/>
    <w:rsid w:val="00C10AE6"/>
    <w:rsid w:val="00C10BB5"/>
    <w:rsid w:val="00C10D1D"/>
    <w:rsid w:val="00C1124A"/>
    <w:rsid w:val="00C11565"/>
    <w:rsid w:val="00C11572"/>
    <w:rsid w:val="00C11857"/>
    <w:rsid w:val="00C11868"/>
    <w:rsid w:val="00C11B26"/>
    <w:rsid w:val="00C11DA4"/>
    <w:rsid w:val="00C11DDE"/>
    <w:rsid w:val="00C11E08"/>
    <w:rsid w:val="00C11EA1"/>
    <w:rsid w:val="00C11EB8"/>
    <w:rsid w:val="00C12664"/>
    <w:rsid w:val="00C126CE"/>
    <w:rsid w:val="00C1277E"/>
    <w:rsid w:val="00C12ACA"/>
    <w:rsid w:val="00C12C54"/>
    <w:rsid w:val="00C12D09"/>
    <w:rsid w:val="00C12D1F"/>
    <w:rsid w:val="00C12E4D"/>
    <w:rsid w:val="00C13243"/>
    <w:rsid w:val="00C1327C"/>
    <w:rsid w:val="00C13415"/>
    <w:rsid w:val="00C1375A"/>
    <w:rsid w:val="00C13797"/>
    <w:rsid w:val="00C139B8"/>
    <w:rsid w:val="00C13AF9"/>
    <w:rsid w:val="00C13E33"/>
    <w:rsid w:val="00C13ED1"/>
    <w:rsid w:val="00C144D1"/>
    <w:rsid w:val="00C145EC"/>
    <w:rsid w:val="00C14656"/>
    <w:rsid w:val="00C15016"/>
    <w:rsid w:val="00C15393"/>
    <w:rsid w:val="00C155BE"/>
    <w:rsid w:val="00C1560E"/>
    <w:rsid w:val="00C15746"/>
    <w:rsid w:val="00C159AB"/>
    <w:rsid w:val="00C15A30"/>
    <w:rsid w:val="00C15EF9"/>
    <w:rsid w:val="00C16030"/>
    <w:rsid w:val="00C1631C"/>
    <w:rsid w:val="00C165D9"/>
    <w:rsid w:val="00C1689B"/>
    <w:rsid w:val="00C1689E"/>
    <w:rsid w:val="00C16CEF"/>
    <w:rsid w:val="00C16D8D"/>
    <w:rsid w:val="00C16E84"/>
    <w:rsid w:val="00C16EC2"/>
    <w:rsid w:val="00C1706D"/>
    <w:rsid w:val="00C1712E"/>
    <w:rsid w:val="00C178B3"/>
    <w:rsid w:val="00C17DAD"/>
    <w:rsid w:val="00C17E9C"/>
    <w:rsid w:val="00C17F35"/>
    <w:rsid w:val="00C201BC"/>
    <w:rsid w:val="00C202E6"/>
    <w:rsid w:val="00C203A6"/>
    <w:rsid w:val="00C206D0"/>
    <w:rsid w:val="00C20CA2"/>
    <w:rsid w:val="00C2126E"/>
    <w:rsid w:val="00C21311"/>
    <w:rsid w:val="00C215F5"/>
    <w:rsid w:val="00C21762"/>
    <w:rsid w:val="00C21985"/>
    <w:rsid w:val="00C21B75"/>
    <w:rsid w:val="00C21DD7"/>
    <w:rsid w:val="00C21F17"/>
    <w:rsid w:val="00C21F5C"/>
    <w:rsid w:val="00C2201A"/>
    <w:rsid w:val="00C22047"/>
    <w:rsid w:val="00C2212A"/>
    <w:rsid w:val="00C222A2"/>
    <w:rsid w:val="00C22519"/>
    <w:rsid w:val="00C22583"/>
    <w:rsid w:val="00C22720"/>
    <w:rsid w:val="00C227EB"/>
    <w:rsid w:val="00C22A27"/>
    <w:rsid w:val="00C22C94"/>
    <w:rsid w:val="00C22F84"/>
    <w:rsid w:val="00C23133"/>
    <w:rsid w:val="00C23190"/>
    <w:rsid w:val="00C232CD"/>
    <w:rsid w:val="00C233C0"/>
    <w:rsid w:val="00C2352C"/>
    <w:rsid w:val="00C2382A"/>
    <w:rsid w:val="00C238FF"/>
    <w:rsid w:val="00C2392A"/>
    <w:rsid w:val="00C24293"/>
    <w:rsid w:val="00C24306"/>
    <w:rsid w:val="00C245C2"/>
    <w:rsid w:val="00C248E5"/>
    <w:rsid w:val="00C24A22"/>
    <w:rsid w:val="00C24C0D"/>
    <w:rsid w:val="00C25005"/>
    <w:rsid w:val="00C25008"/>
    <w:rsid w:val="00C252B5"/>
    <w:rsid w:val="00C253D4"/>
    <w:rsid w:val="00C254A5"/>
    <w:rsid w:val="00C25592"/>
    <w:rsid w:val="00C25667"/>
    <w:rsid w:val="00C25896"/>
    <w:rsid w:val="00C2591A"/>
    <w:rsid w:val="00C2595C"/>
    <w:rsid w:val="00C25C54"/>
    <w:rsid w:val="00C25C70"/>
    <w:rsid w:val="00C25E99"/>
    <w:rsid w:val="00C25EC1"/>
    <w:rsid w:val="00C26340"/>
    <w:rsid w:val="00C264AB"/>
    <w:rsid w:val="00C265D3"/>
    <w:rsid w:val="00C26696"/>
    <w:rsid w:val="00C26761"/>
    <w:rsid w:val="00C2676F"/>
    <w:rsid w:val="00C26B74"/>
    <w:rsid w:val="00C26D20"/>
    <w:rsid w:val="00C26DA0"/>
    <w:rsid w:val="00C26DE7"/>
    <w:rsid w:val="00C26F8D"/>
    <w:rsid w:val="00C270FF"/>
    <w:rsid w:val="00C271B7"/>
    <w:rsid w:val="00C27384"/>
    <w:rsid w:val="00C2756A"/>
    <w:rsid w:val="00C27738"/>
    <w:rsid w:val="00C279BC"/>
    <w:rsid w:val="00C27A17"/>
    <w:rsid w:val="00C27A60"/>
    <w:rsid w:val="00C27BA7"/>
    <w:rsid w:val="00C27BF6"/>
    <w:rsid w:val="00C27E34"/>
    <w:rsid w:val="00C27EA8"/>
    <w:rsid w:val="00C27F10"/>
    <w:rsid w:val="00C30174"/>
    <w:rsid w:val="00C3037F"/>
    <w:rsid w:val="00C30A9A"/>
    <w:rsid w:val="00C31069"/>
    <w:rsid w:val="00C3106D"/>
    <w:rsid w:val="00C3156A"/>
    <w:rsid w:val="00C3165E"/>
    <w:rsid w:val="00C31877"/>
    <w:rsid w:val="00C31962"/>
    <w:rsid w:val="00C31A7D"/>
    <w:rsid w:val="00C31BC6"/>
    <w:rsid w:val="00C32287"/>
    <w:rsid w:val="00C32877"/>
    <w:rsid w:val="00C32B1C"/>
    <w:rsid w:val="00C32CDD"/>
    <w:rsid w:val="00C332FF"/>
    <w:rsid w:val="00C33350"/>
    <w:rsid w:val="00C334AF"/>
    <w:rsid w:val="00C3368A"/>
    <w:rsid w:val="00C338B8"/>
    <w:rsid w:val="00C33A0D"/>
    <w:rsid w:val="00C33B7A"/>
    <w:rsid w:val="00C33BCE"/>
    <w:rsid w:val="00C33DDD"/>
    <w:rsid w:val="00C33EAB"/>
    <w:rsid w:val="00C3424E"/>
    <w:rsid w:val="00C34376"/>
    <w:rsid w:val="00C34404"/>
    <w:rsid w:val="00C349FB"/>
    <w:rsid w:val="00C34A59"/>
    <w:rsid w:val="00C34B42"/>
    <w:rsid w:val="00C34CEB"/>
    <w:rsid w:val="00C34E75"/>
    <w:rsid w:val="00C350A6"/>
    <w:rsid w:val="00C35119"/>
    <w:rsid w:val="00C35534"/>
    <w:rsid w:val="00C355F8"/>
    <w:rsid w:val="00C3599E"/>
    <w:rsid w:val="00C35A0E"/>
    <w:rsid w:val="00C35BE7"/>
    <w:rsid w:val="00C35DE0"/>
    <w:rsid w:val="00C35F03"/>
    <w:rsid w:val="00C35F7F"/>
    <w:rsid w:val="00C362C8"/>
    <w:rsid w:val="00C3648D"/>
    <w:rsid w:val="00C36590"/>
    <w:rsid w:val="00C368FB"/>
    <w:rsid w:val="00C3696B"/>
    <w:rsid w:val="00C36B13"/>
    <w:rsid w:val="00C36C47"/>
    <w:rsid w:val="00C36D15"/>
    <w:rsid w:val="00C3701C"/>
    <w:rsid w:val="00C37060"/>
    <w:rsid w:val="00C374D4"/>
    <w:rsid w:val="00C37560"/>
    <w:rsid w:val="00C375A8"/>
    <w:rsid w:val="00C375CB"/>
    <w:rsid w:val="00C37779"/>
    <w:rsid w:val="00C37788"/>
    <w:rsid w:val="00C3791E"/>
    <w:rsid w:val="00C37B6E"/>
    <w:rsid w:val="00C37D1F"/>
    <w:rsid w:val="00C40116"/>
    <w:rsid w:val="00C40156"/>
    <w:rsid w:val="00C402AF"/>
    <w:rsid w:val="00C40508"/>
    <w:rsid w:val="00C405D1"/>
    <w:rsid w:val="00C406EF"/>
    <w:rsid w:val="00C4070B"/>
    <w:rsid w:val="00C40727"/>
    <w:rsid w:val="00C408E8"/>
    <w:rsid w:val="00C40E21"/>
    <w:rsid w:val="00C41087"/>
    <w:rsid w:val="00C411D8"/>
    <w:rsid w:val="00C41393"/>
    <w:rsid w:val="00C41580"/>
    <w:rsid w:val="00C416E5"/>
    <w:rsid w:val="00C416FA"/>
    <w:rsid w:val="00C4172C"/>
    <w:rsid w:val="00C4174D"/>
    <w:rsid w:val="00C41951"/>
    <w:rsid w:val="00C41A5A"/>
    <w:rsid w:val="00C41ABC"/>
    <w:rsid w:val="00C41ACB"/>
    <w:rsid w:val="00C41BBA"/>
    <w:rsid w:val="00C41C52"/>
    <w:rsid w:val="00C420B6"/>
    <w:rsid w:val="00C422A1"/>
    <w:rsid w:val="00C4245C"/>
    <w:rsid w:val="00C42467"/>
    <w:rsid w:val="00C424F1"/>
    <w:rsid w:val="00C4282C"/>
    <w:rsid w:val="00C42948"/>
    <w:rsid w:val="00C42BFD"/>
    <w:rsid w:val="00C42C91"/>
    <w:rsid w:val="00C42EFE"/>
    <w:rsid w:val="00C43032"/>
    <w:rsid w:val="00C4324B"/>
    <w:rsid w:val="00C43457"/>
    <w:rsid w:val="00C434C1"/>
    <w:rsid w:val="00C43AB6"/>
    <w:rsid w:val="00C43CD9"/>
    <w:rsid w:val="00C4423E"/>
    <w:rsid w:val="00C4464A"/>
    <w:rsid w:val="00C44771"/>
    <w:rsid w:val="00C44878"/>
    <w:rsid w:val="00C44967"/>
    <w:rsid w:val="00C449CE"/>
    <w:rsid w:val="00C44B73"/>
    <w:rsid w:val="00C44CEC"/>
    <w:rsid w:val="00C44E4D"/>
    <w:rsid w:val="00C44F01"/>
    <w:rsid w:val="00C4548B"/>
    <w:rsid w:val="00C45540"/>
    <w:rsid w:val="00C455D1"/>
    <w:rsid w:val="00C45870"/>
    <w:rsid w:val="00C45918"/>
    <w:rsid w:val="00C459AB"/>
    <w:rsid w:val="00C45A1E"/>
    <w:rsid w:val="00C45CE8"/>
    <w:rsid w:val="00C45D39"/>
    <w:rsid w:val="00C45E0C"/>
    <w:rsid w:val="00C45E27"/>
    <w:rsid w:val="00C4607D"/>
    <w:rsid w:val="00C4618B"/>
    <w:rsid w:val="00C46489"/>
    <w:rsid w:val="00C46507"/>
    <w:rsid w:val="00C46529"/>
    <w:rsid w:val="00C46653"/>
    <w:rsid w:val="00C467DE"/>
    <w:rsid w:val="00C46A73"/>
    <w:rsid w:val="00C46B41"/>
    <w:rsid w:val="00C46B5B"/>
    <w:rsid w:val="00C46BDF"/>
    <w:rsid w:val="00C46D0D"/>
    <w:rsid w:val="00C46D15"/>
    <w:rsid w:val="00C46EE2"/>
    <w:rsid w:val="00C46F8B"/>
    <w:rsid w:val="00C46FDD"/>
    <w:rsid w:val="00C471AD"/>
    <w:rsid w:val="00C47244"/>
    <w:rsid w:val="00C47288"/>
    <w:rsid w:val="00C4764C"/>
    <w:rsid w:val="00C476B0"/>
    <w:rsid w:val="00C47A98"/>
    <w:rsid w:val="00C47D6B"/>
    <w:rsid w:val="00C47DBD"/>
    <w:rsid w:val="00C47F30"/>
    <w:rsid w:val="00C50089"/>
    <w:rsid w:val="00C5018C"/>
    <w:rsid w:val="00C505A0"/>
    <w:rsid w:val="00C50626"/>
    <w:rsid w:val="00C507BA"/>
    <w:rsid w:val="00C50983"/>
    <w:rsid w:val="00C50AC4"/>
    <w:rsid w:val="00C50B3D"/>
    <w:rsid w:val="00C5136F"/>
    <w:rsid w:val="00C515A3"/>
    <w:rsid w:val="00C517C1"/>
    <w:rsid w:val="00C52489"/>
    <w:rsid w:val="00C528DF"/>
    <w:rsid w:val="00C52D3B"/>
    <w:rsid w:val="00C52E85"/>
    <w:rsid w:val="00C53040"/>
    <w:rsid w:val="00C5379A"/>
    <w:rsid w:val="00C53B2E"/>
    <w:rsid w:val="00C53F38"/>
    <w:rsid w:val="00C53F9F"/>
    <w:rsid w:val="00C541DD"/>
    <w:rsid w:val="00C54214"/>
    <w:rsid w:val="00C54317"/>
    <w:rsid w:val="00C54572"/>
    <w:rsid w:val="00C54787"/>
    <w:rsid w:val="00C54A28"/>
    <w:rsid w:val="00C54BB3"/>
    <w:rsid w:val="00C54C91"/>
    <w:rsid w:val="00C54CA2"/>
    <w:rsid w:val="00C54DB4"/>
    <w:rsid w:val="00C551E8"/>
    <w:rsid w:val="00C557C0"/>
    <w:rsid w:val="00C55923"/>
    <w:rsid w:val="00C55D13"/>
    <w:rsid w:val="00C55D5D"/>
    <w:rsid w:val="00C55E21"/>
    <w:rsid w:val="00C55E34"/>
    <w:rsid w:val="00C561FB"/>
    <w:rsid w:val="00C563BE"/>
    <w:rsid w:val="00C56845"/>
    <w:rsid w:val="00C56C40"/>
    <w:rsid w:val="00C56C96"/>
    <w:rsid w:val="00C57005"/>
    <w:rsid w:val="00C57075"/>
    <w:rsid w:val="00C57229"/>
    <w:rsid w:val="00C572FB"/>
    <w:rsid w:val="00C5731F"/>
    <w:rsid w:val="00C574D9"/>
    <w:rsid w:val="00C57610"/>
    <w:rsid w:val="00C5778F"/>
    <w:rsid w:val="00C577B0"/>
    <w:rsid w:val="00C57A8E"/>
    <w:rsid w:val="00C57BC4"/>
    <w:rsid w:val="00C6002C"/>
    <w:rsid w:val="00C60096"/>
    <w:rsid w:val="00C60276"/>
    <w:rsid w:val="00C602AE"/>
    <w:rsid w:val="00C60318"/>
    <w:rsid w:val="00C605BB"/>
    <w:rsid w:val="00C605D0"/>
    <w:rsid w:val="00C607D0"/>
    <w:rsid w:val="00C608A6"/>
    <w:rsid w:val="00C60E53"/>
    <w:rsid w:val="00C60FA6"/>
    <w:rsid w:val="00C61002"/>
    <w:rsid w:val="00C61042"/>
    <w:rsid w:val="00C61057"/>
    <w:rsid w:val="00C61160"/>
    <w:rsid w:val="00C61448"/>
    <w:rsid w:val="00C6164A"/>
    <w:rsid w:val="00C6174E"/>
    <w:rsid w:val="00C61A9A"/>
    <w:rsid w:val="00C61BAD"/>
    <w:rsid w:val="00C61CC5"/>
    <w:rsid w:val="00C61D36"/>
    <w:rsid w:val="00C61F32"/>
    <w:rsid w:val="00C61FE2"/>
    <w:rsid w:val="00C6240F"/>
    <w:rsid w:val="00C6256D"/>
    <w:rsid w:val="00C62697"/>
    <w:rsid w:val="00C62864"/>
    <w:rsid w:val="00C62ADE"/>
    <w:rsid w:val="00C62C6C"/>
    <w:rsid w:val="00C62FF8"/>
    <w:rsid w:val="00C63092"/>
    <w:rsid w:val="00C632CF"/>
    <w:rsid w:val="00C632D7"/>
    <w:rsid w:val="00C63473"/>
    <w:rsid w:val="00C63492"/>
    <w:rsid w:val="00C636D4"/>
    <w:rsid w:val="00C637CB"/>
    <w:rsid w:val="00C639A1"/>
    <w:rsid w:val="00C63B8B"/>
    <w:rsid w:val="00C63B94"/>
    <w:rsid w:val="00C63CCC"/>
    <w:rsid w:val="00C63E26"/>
    <w:rsid w:val="00C63E4D"/>
    <w:rsid w:val="00C63EEE"/>
    <w:rsid w:val="00C63F03"/>
    <w:rsid w:val="00C63F4C"/>
    <w:rsid w:val="00C6404A"/>
    <w:rsid w:val="00C64114"/>
    <w:rsid w:val="00C641BC"/>
    <w:rsid w:val="00C642E7"/>
    <w:rsid w:val="00C64316"/>
    <w:rsid w:val="00C643F0"/>
    <w:rsid w:val="00C64624"/>
    <w:rsid w:val="00C647EB"/>
    <w:rsid w:val="00C648C3"/>
    <w:rsid w:val="00C65058"/>
    <w:rsid w:val="00C650D9"/>
    <w:rsid w:val="00C6512A"/>
    <w:rsid w:val="00C65617"/>
    <w:rsid w:val="00C656AC"/>
    <w:rsid w:val="00C65A61"/>
    <w:rsid w:val="00C6601C"/>
    <w:rsid w:val="00C660FB"/>
    <w:rsid w:val="00C66194"/>
    <w:rsid w:val="00C663DD"/>
    <w:rsid w:val="00C66756"/>
    <w:rsid w:val="00C667A7"/>
    <w:rsid w:val="00C66A22"/>
    <w:rsid w:val="00C66C8D"/>
    <w:rsid w:val="00C66F3C"/>
    <w:rsid w:val="00C6702C"/>
    <w:rsid w:val="00C671A2"/>
    <w:rsid w:val="00C67367"/>
    <w:rsid w:val="00C67675"/>
    <w:rsid w:val="00C67881"/>
    <w:rsid w:val="00C67890"/>
    <w:rsid w:val="00C67A27"/>
    <w:rsid w:val="00C67BC7"/>
    <w:rsid w:val="00C700AF"/>
    <w:rsid w:val="00C70157"/>
    <w:rsid w:val="00C7017C"/>
    <w:rsid w:val="00C702BE"/>
    <w:rsid w:val="00C7060A"/>
    <w:rsid w:val="00C70F75"/>
    <w:rsid w:val="00C70FA1"/>
    <w:rsid w:val="00C711F3"/>
    <w:rsid w:val="00C71238"/>
    <w:rsid w:val="00C71423"/>
    <w:rsid w:val="00C71500"/>
    <w:rsid w:val="00C716E6"/>
    <w:rsid w:val="00C71949"/>
    <w:rsid w:val="00C71A9E"/>
    <w:rsid w:val="00C71C80"/>
    <w:rsid w:val="00C71DF6"/>
    <w:rsid w:val="00C71F74"/>
    <w:rsid w:val="00C721B9"/>
    <w:rsid w:val="00C725B1"/>
    <w:rsid w:val="00C72925"/>
    <w:rsid w:val="00C72ACB"/>
    <w:rsid w:val="00C72D02"/>
    <w:rsid w:val="00C72E32"/>
    <w:rsid w:val="00C72F3B"/>
    <w:rsid w:val="00C72F50"/>
    <w:rsid w:val="00C730C8"/>
    <w:rsid w:val="00C7312E"/>
    <w:rsid w:val="00C73410"/>
    <w:rsid w:val="00C735D4"/>
    <w:rsid w:val="00C73755"/>
    <w:rsid w:val="00C738A1"/>
    <w:rsid w:val="00C73ABF"/>
    <w:rsid w:val="00C73C02"/>
    <w:rsid w:val="00C73C5F"/>
    <w:rsid w:val="00C73D12"/>
    <w:rsid w:val="00C73D91"/>
    <w:rsid w:val="00C7404C"/>
    <w:rsid w:val="00C7407C"/>
    <w:rsid w:val="00C7427D"/>
    <w:rsid w:val="00C742C2"/>
    <w:rsid w:val="00C7450F"/>
    <w:rsid w:val="00C74578"/>
    <w:rsid w:val="00C746CE"/>
    <w:rsid w:val="00C748E7"/>
    <w:rsid w:val="00C749EC"/>
    <w:rsid w:val="00C74BDC"/>
    <w:rsid w:val="00C74DF7"/>
    <w:rsid w:val="00C74E8C"/>
    <w:rsid w:val="00C75007"/>
    <w:rsid w:val="00C751EB"/>
    <w:rsid w:val="00C7562F"/>
    <w:rsid w:val="00C756B1"/>
    <w:rsid w:val="00C7577E"/>
    <w:rsid w:val="00C7582F"/>
    <w:rsid w:val="00C758A7"/>
    <w:rsid w:val="00C75921"/>
    <w:rsid w:val="00C75B03"/>
    <w:rsid w:val="00C75BC5"/>
    <w:rsid w:val="00C76000"/>
    <w:rsid w:val="00C76194"/>
    <w:rsid w:val="00C766EF"/>
    <w:rsid w:val="00C76756"/>
    <w:rsid w:val="00C76767"/>
    <w:rsid w:val="00C767E8"/>
    <w:rsid w:val="00C76A9C"/>
    <w:rsid w:val="00C76C28"/>
    <w:rsid w:val="00C76D1B"/>
    <w:rsid w:val="00C76DA9"/>
    <w:rsid w:val="00C76F11"/>
    <w:rsid w:val="00C77240"/>
    <w:rsid w:val="00C77306"/>
    <w:rsid w:val="00C77319"/>
    <w:rsid w:val="00C7740E"/>
    <w:rsid w:val="00C77737"/>
    <w:rsid w:val="00C77835"/>
    <w:rsid w:val="00C77B6E"/>
    <w:rsid w:val="00C77BA7"/>
    <w:rsid w:val="00C77C75"/>
    <w:rsid w:val="00C77CCD"/>
    <w:rsid w:val="00C77D40"/>
    <w:rsid w:val="00C77FA7"/>
    <w:rsid w:val="00C80117"/>
    <w:rsid w:val="00C80185"/>
    <w:rsid w:val="00C802B1"/>
    <w:rsid w:val="00C80314"/>
    <w:rsid w:val="00C80428"/>
    <w:rsid w:val="00C80A43"/>
    <w:rsid w:val="00C80AC8"/>
    <w:rsid w:val="00C80BB9"/>
    <w:rsid w:val="00C80C4F"/>
    <w:rsid w:val="00C80D05"/>
    <w:rsid w:val="00C80F62"/>
    <w:rsid w:val="00C8100F"/>
    <w:rsid w:val="00C810DC"/>
    <w:rsid w:val="00C8122B"/>
    <w:rsid w:val="00C81373"/>
    <w:rsid w:val="00C81917"/>
    <w:rsid w:val="00C81986"/>
    <w:rsid w:val="00C8199A"/>
    <w:rsid w:val="00C819EA"/>
    <w:rsid w:val="00C81B18"/>
    <w:rsid w:val="00C81BC5"/>
    <w:rsid w:val="00C8202D"/>
    <w:rsid w:val="00C82185"/>
    <w:rsid w:val="00C82372"/>
    <w:rsid w:val="00C82668"/>
    <w:rsid w:val="00C826DE"/>
    <w:rsid w:val="00C82730"/>
    <w:rsid w:val="00C82ACA"/>
    <w:rsid w:val="00C82BB4"/>
    <w:rsid w:val="00C82BFD"/>
    <w:rsid w:val="00C82C64"/>
    <w:rsid w:val="00C82C7E"/>
    <w:rsid w:val="00C82F90"/>
    <w:rsid w:val="00C834D5"/>
    <w:rsid w:val="00C834FC"/>
    <w:rsid w:val="00C83976"/>
    <w:rsid w:val="00C839A7"/>
    <w:rsid w:val="00C839DF"/>
    <w:rsid w:val="00C83C2D"/>
    <w:rsid w:val="00C83C7B"/>
    <w:rsid w:val="00C83D54"/>
    <w:rsid w:val="00C83D77"/>
    <w:rsid w:val="00C83E53"/>
    <w:rsid w:val="00C8411F"/>
    <w:rsid w:val="00C8434C"/>
    <w:rsid w:val="00C843B3"/>
    <w:rsid w:val="00C847B1"/>
    <w:rsid w:val="00C84905"/>
    <w:rsid w:val="00C84AA9"/>
    <w:rsid w:val="00C84BDA"/>
    <w:rsid w:val="00C84D35"/>
    <w:rsid w:val="00C84FFF"/>
    <w:rsid w:val="00C85120"/>
    <w:rsid w:val="00C85156"/>
    <w:rsid w:val="00C8516E"/>
    <w:rsid w:val="00C85649"/>
    <w:rsid w:val="00C85922"/>
    <w:rsid w:val="00C85950"/>
    <w:rsid w:val="00C85992"/>
    <w:rsid w:val="00C85B43"/>
    <w:rsid w:val="00C85C54"/>
    <w:rsid w:val="00C863BC"/>
    <w:rsid w:val="00C866BD"/>
    <w:rsid w:val="00C86813"/>
    <w:rsid w:val="00C86D19"/>
    <w:rsid w:val="00C86D6A"/>
    <w:rsid w:val="00C872B5"/>
    <w:rsid w:val="00C8740D"/>
    <w:rsid w:val="00C876C6"/>
    <w:rsid w:val="00C87B80"/>
    <w:rsid w:val="00C87C64"/>
    <w:rsid w:val="00C87D1D"/>
    <w:rsid w:val="00C87E0B"/>
    <w:rsid w:val="00C87F95"/>
    <w:rsid w:val="00C87FD6"/>
    <w:rsid w:val="00C9031E"/>
    <w:rsid w:val="00C903FE"/>
    <w:rsid w:val="00C904B3"/>
    <w:rsid w:val="00C9056D"/>
    <w:rsid w:val="00C90634"/>
    <w:rsid w:val="00C90DF3"/>
    <w:rsid w:val="00C90E17"/>
    <w:rsid w:val="00C90EFA"/>
    <w:rsid w:val="00C91004"/>
    <w:rsid w:val="00C9118B"/>
    <w:rsid w:val="00C911B1"/>
    <w:rsid w:val="00C91931"/>
    <w:rsid w:val="00C91AE7"/>
    <w:rsid w:val="00C91BA2"/>
    <w:rsid w:val="00C91C12"/>
    <w:rsid w:val="00C91D92"/>
    <w:rsid w:val="00C91ECB"/>
    <w:rsid w:val="00C91F4C"/>
    <w:rsid w:val="00C9216A"/>
    <w:rsid w:val="00C921A1"/>
    <w:rsid w:val="00C92251"/>
    <w:rsid w:val="00C9263F"/>
    <w:rsid w:val="00C9272B"/>
    <w:rsid w:val="00C92A43"/>
    <w:rsid w:val="00C92DB3"/>
    <w:rsid w:val="00C92E62"/>
    <w:rsid w:val="00C930C1"/>
    <w:rsid w:val="00C930E4"/>
    <w:rsid w:val="00C93121"/>
    <w:rsid w:val="00C93565"/>
    <w:rsid w:val="00C935E8"/>
    <w:rsid w:val="00C9370E"/>
    <w:rsid w:val="00C9376A"/>
    <w:rsid w:val="00C937C6"/>
    <w:rsid w:val="00C93939"/>
    <w:rsid w:val="00C93B2A"/>
    <w:rsid w:val="00C93B9A"/>
    <w:rsid w:val="00C93BE4"/>
    <w:rsid w:val="00C93C68"/>
    <w:rsid w:val="00C93D64"/>
    <w:rsid w:val="00C93DA6"/>
    <w:rsid w:val="00C93E2C"/>
    <w:rsid w:val="00C93F77"/>
    <w:rsid w:val="00C940FD"/>
    <w:rsid w:val="00C9466E"/>
    <w:rsid w:val="00C949D2"/>
    <w:rsid w:val="00C94A87"/>
    <w:rsid w:val="00C94B5D"/>
    <w:rsid w:val="00C94B80"/>
    <w:rsid w:val="00C94C2B"/>
    <w:rsid w:val="00C94DE2"/>
    <w:rsid w:val="00C94F4F"/>
    <w:rsid w:val="00C95322"/>
    <w:rsid w:val="00C95351"/>
    <w:rsid w:val="00C9537F"/>
    <w:rsid w:val="00C9555C"/>
    <w:rsid w:val="00C9564B"/>
    <w:rsid w:val="00C9572D"/>
    <w:rsid w:val="00C9596C"/>
    <w:rsid w:val="00C95A5B"/>
    <w:rsid w:val="00C95B11"/>
    <w:rsid w:val="00C95B33"/>
    <w:rsid w:val="00C95F1E"/>
    <w:rsid w:val="00C95F29"/>
    <w:rsid w:val="00C96021"/>
    <w:rsid w:val="00C96230"/>
    <w:rsid w:val="00C96318"/>
    <w:rsid w:val="00C9642C"/>
    <w:rsid w:val="00C964CA"/>
    <w:rsid w:val="00C965E6"/>
    <w:rsid w:val="00C973C9"/>
    <w:rsid w:val="00C97431"/>
    <w:rsid w:val="00C9776A"/>
    <w:rsid w:val="00C979CC"/>
    <w:rsid w:val="00C97A7D"/>
    <w:rsid w:val="00C97DEF"/>
    <w:rsid w:val="00C97EA6"/>
    <w:rsid w:val="00C97F4C"/>
    <w:rsid w:val="00CA017B"/>
    <w:rsid w:val="00CA01CD"/>
    <w:rsid w:val="00CA01D2"/>
    <w:rsid w:val="00CA0471"/>
    <w:rsid w:val="00CA0523"/>
    <w:rsid w:val="00CA069E"/>
    <w:rsid w:val="00CA0763"/>
    <w:rsid w:val="00CA079C"/>
    <w:rsid w:val="00CA0820"/>
    <w:rsid w:val="00CA0821"/>
    <w:rsid w:val="00CA090D"/>
    <w:rsid w:val="00CA0ACB"/>
    <w:rsid w:val="00CA0B50"/>
    <w:rsid w:val="00CA0BE8"/>
    <w:rsid w:val="00CA0C09"/>
    <w:rsid w:val="00CA0D27"/>
    <w:rsid w:val="00CA0D41"/>
    <w:rsid w:val="00CA0F30"/>
    <w:rsid w:val="00CA0F69"/>
    <w:rsid w:val="00CA1156"/>
    <w:rsid w:val="00CA11DD"/>
    <w:rsid w:val="00CA11FB"/>
    <w:rsid w:val="00CA128E"/>
    <w:rsid w:val="00CA1729"/>
    <w:rsid w:val="00CA1747"/>
    <w:rsid w:val="00CA1785"/>
    <w:rsid w:val="00CA17E9"/>
    <w:rsid w:val="00CA1854"/>
    <w:rsid w:val="00CA19A5"/>
    <w:rsid w:val="00CA1BA3"/>
    <w:rsid w:val="00CA1E83"/>
    <w:rsid w:val="00CA1EA3"/>
    <w:rsid w:val="00CA1F29"/>
    <w:rsid w:val="00CA1F4B"/>
    <w:rsid w:val="00CA2001"/>
    <w:rsid w:val="00CA21D1"/>
    <w:rsid w:val="00CA2527"/>
    <w:rsid w:val="00CA2531"/>
    <w:rsid w:val="00CA28A6"/>
    <w:rsid w:val="00CA2B4E"/>
    <w:rsid w:val="00CA2E8F"/>
    <w:rsid w:val="00CA2F35"/>
    <w:rsid w:val="00CA315B"/>
    <w:rsid w:val="00CA3207"/>
    <w:rsid w:val="00CA3312"/>
    <w:rsid w:val="00CA36BF"/>
    <w:rsid w:val="00CA3D1B"/>
    <w:rsid w:val="00CA3D57"/>
    <w:rsid w:val="00CA3DBD"/>
    <w:rsid w:val="00CA3EA1"/>
    <w:rsid w:val="00CA3F2D"/>
    <w:rsid w:val="00CA41C9"/>
    <w:rsid w:val="00CA477C"/>
    <w:rsid w:val="00CA47D8"/>
    <w:rsid w:val="00CA48C4"/>
    <w:rsid w:val="00CA4981"/>
    <w:rsid w:val="00CA4ADE"/>
    <w:rsid w:val="00CA4C42"/>
    <w:rsid w:val="00CA4DD9"/>
    <w:rsid w:val="00CA4E56"/>
    <w:rsid w:val="00CA4ED6"/>
    <w:rsid w:val="00CA5118"/>
    <w:rsid w:val="00CA5260"/>
    <w:rsid w:val="00CA5692"/>
    <w:rsid w:val="00CA57A0"/>
    <w:rsid w:val="00CA58CC"/>
    <w:rsid w:val="00CA6001"/>
    <w:rsid w:val="00CA6176"/>
    <w:rsid w:val="00CA645B"/>
    <w:rsid w:val="00CA648D"/>
    <w:rsid w:val="00CA6527"/>
    <w:rsid w:val="00CA66A6"/>
    <w:rsid w:val="00CA6A9B"/>
    <w:rsid w:val="00CA6B85"/>
    <w:rsid w:val="00CA6D6C"/>
    <w:rsid w:val="00CA6E4E"/>
    <w:rsid w:val="00CA719D"/>
    <w:rsid w:val="00CA71C8"/>
    <w:rsid w:val="00CA7224"/>
    <w:rsid w:val="00CA73FC"/>
    <w:rsid w:val="00CA7664"/>
    <w:rsid w:val="00CA7844"/>
    <w:rsid w:val="00CA789B"/>
    <w:rsid w:val="00CA7B2F"/>
    <w:rsid w:val="00CA7BE2"/>
    <w:rsid w:val="00CA7CDB"/>
    <w:rsid w:val="00CA7D13"/>
    <w:rsid w:val="00CA7E2E"/>
    <w:rsid w:val="00CB0125"/>
    <w:rsid w:val="00CB01CA"/>
    <w:rsid w:val="00CB0225"/>
    <w:rsid w:val="00CB0373"/>
    <w:rsid w:val="00CB039F"/>
    <w:rsid w:val="00CB0400"/>
    <w:rsid w:val="00CB0BCD"/>
    <w:rsid w:val="00CB1069"/>
    <w:rsid w:val="00CB10BD"/>
    <w:rsid w:val="00CB164C"/>
    <w:rsid w:val="00CB175E"/>
    <w:rsid w:val="00CB1B0F"/>
    <w:rsid w:val="00CB1C91"/>
    <w:rsid w:val="00CB1FA6"/>
    <w:rsid w:val="00CB229E"/>
    <w:rsid w:val="00CB26F3"/>
    <w:rsid w:val="00CB2752"/>
    <w:rsid w:val="00CB2A4F"/>
    <w:rsid w:val="00CB2BAE"/>
    <w:rsid w:val="00CB2F2E"/>
    <w:rsid w:val="00CB3020"/>
    <w:rsid w:val="00CB302C"/>
    <w:rsid w:val="00CB33DA"/>
    <w:rsid w:val="00CB36E3"/>
    <w:rsid w:val="00CB39FF"/>
    <w:rsid w:val="00CB3CB7"/>
    <w:rsid w:val="00CB3E8C"/>
    <w:rsid w:val="00CB3F08"/>
    <w:rsid w:val="00CB3F9E"/>
    <w:rsid w:val="00CB40A7"/>
    <w:rsid w:val="00CB45AF"/>
    <w:rsid w:val="00CB4603"/>
    <w:rsid w:val="00CB4725"/>
    <w:rsid w:val="00CB4822"/>
    <w:rsid w:val="00CB4896"/>
    <w:rsid w:val="00CB48EC"/>
    <w:rsid w:val="00CB4966"/>
    <w:rsid w:val="00CB4C0D"/>
    <w:rsid w:val="00CB4E26"/>
    <w:rsid w:val="00CB4FCE"/>
    <w:rsid w:val="00CB4FF7"/>
    <w:rsid w:val="00CB52C0"/>
    <w:rsid w:val="00CB5417"/>
    <w:rsid w:val="00CB55A4"/>
    <w:rsid w:val="00CB59BC"/>
    <w:rsid w:val="00CB5B6D"/>
    <w:rsid w:val="00CB5F04"/>
    <w:rsid w:val="00CB5F7B"/>
    <w:rsid w:val="00CB607D"/>
    <w:rsid w:val="00CB6102"/>
    <w:rsid w:val="00CB64AF"/>
    <w:rsid w:val="00CB657E"/>
    <w:rsid w:val="00CB669E"/>
    <w:rsid w:val="00CB6ACB"/>
    <w:rsid w:val="00CB6CEE"/>
    <w:rsid w:val="00CB6EBE"/>
    <w:rsid w:val="00CB7053"/>
    <w:rsid w:val="00CB7294"/>
    <w:rsid w:val="00CB7415"/>
    <w:rsid w:val="00CB7551"/>
    <w:rsid w:val="00CB7B59"/>
    <w:rsid w:val="00CB7C7B"/>
    <w:rsid w:val="00CB7CFA"/>
    <w:rsid w:val="00CB7D16"/>
    <w:rsid w:val="00CC020E"/>
    <w:rsid w:val="00CC0445"/>
    <w:rsid w:val="00CC048D"/>
    <w:rsid w:val="00CC0558"/>
    <w:rsid w:val="00CC0573"/>
    <w:rsid w:val="00CC0693"/>
    <w:rsid w:val="00CC0C28"/>
    <w:rsid w:val="00CC0D08"/>
    <w:rsid w:val="00CC0EE8"/>
    <w:rsid w:val="00CC10FD"/>
    <w:rsid w:val="00CC11F3"/>
    <w:rsid w:val="00CC15BF"/>
    <w:rsid w:val="00CC1643"/>
    <w:rsid w:val="00CC16AA"/>
    <w:rsid w:val="00CC16B0"/>
    <w:rsid w:val="00CC16F6"/>
    <w:rsid w:val="00CC18DE"/>
    <w:rsid w:val="00CC19FB"/>
    <w:rsid w:val="00CC1A01"/>
    <w:rsid w:val="00CC1A14"/>
    <w:rsid w:val="00CC1CC3"/>
    <w:rsid w:val="00CC1DEE"/>
    <w:rsid w:val="00CC1E58"/>
    <w:rsid w:val="00CC1EFD"/>
    <w:rsid w:val="00CC203F"/>
    <w:rsid w:val="00CC216F"/>
    <w:rsid w:val="00CC2289"/>
    <w:rsid w:val="00CC22BF"/>
    <w:rsid w:val="00CC23AB"/>
    <w:rsid w:val="00CC2435"/>
    <w:rsid w:val="00CC253B"/>
    <w:rsid w:val="00CC269D"/>
    <w:rsid w:val="00CC26C7"/>
    <w:rsid w:val="00CC2874"/>
    <w:rsid w:val="00CC2D41"/>
    <w:rsid w:val="00CC306C"/>
    <w:rsid w:val="00CC314C"/>
    <w:rsid w:val="00CC3262"/>
    <w:rsid w:val="00CC3556"/>
    <w:rsid w:val="00CC371E"/>
    <w:rsid w:val="00CC3869"/>
    <w:rsid w:val="00CC38E4"/>
    <w:rsid w:val="00CC3C32"/>
    <w:rsid w:val="00CC3DCD"/>
    <w:rsid w:val="00CC4046"/>
    <w:rsid w:val="00CC436A"/>
    <w:rsid w:val="00CC4382"/>
    <w:rsid w:val="00CC46E9"/>
    <w:rsid w:val="00CC483C"/>
    <w:rsid w:val="00CC4A01"/>
    <w:rsid w:val="00CC4C5E"/>
    <w:rsid w:val="00CC4C7A"/>
    <w:rsid w:val="00CC4C89"/>
    <w:rsid w:val="00CC4E82"/>
    <w:rsid w:val="00CC4F0C"/>
    <w:rsid w:val="00CC4F4D"/>
    <w:rsid w:val="00CC50C5"/>
    <w:rsid w:val="00CC534E"/>
    <w:rsid w:val="00CC54E0"/>
    <w:rsid w:val="00CC5683"/>
    <w:rsid w:val="00CC56A6"/>
    <w:rsid w:val="00CC57F6"/>
    <w:rsid w:val="00CC58F3"/>
    <w:rsid w:val="00CC596E"/>
    <w:rsid w:val="00CC59C4"/>
    <w:rsid w:val="00CC5AC5"/>
    <w:rsid w:val="00CC5C46"/>
    <w:rsid w:val="00CC5C52"/>
    <w:rsid w:val="00CC6098"/>
    <w:rsid w:val="00CC60CF"/>
    <w:rsid w:val="00CC63E7"/>
    <w:rsid w:val="00CC64AF"/>
    <w:rsid w:val="00CC65D6"/>
    <w:rsid w:val="00CC6666"/>
    <w:rsid w:val="00CC668A"/>
    <w:rsid w:val="00CC67A4"/>
    <w:rsid w:val="00CC691A"/>
    <w:rsid w:val="00CC6E0A"/>
    <w:rsid w:val="00CC7776"/>
    <w:rsid w:val="00CC7ABC"/>
    <w:rsid w:val="00CC7C7C"/>
    <w:rsid w:val="00CC7CBB"/>
    <w:rsid w:val="00CC7D1F"/>
    <w:rsid w:val="00CC7D8F"/>
    <w:rsid w:val="00CC7E35"/>
    <w:rsid w:val="00CC7EF4"/>
    <w:rsid w:val="00CC7F56"/>
    <w:rsid w:val="00CD019F"/>
    <w:rsid w:val="00CD03AC"/>
    <w:rsid w:val="00CD0492"/>
    <w:rsid w:val="00CD105C"/>
    <w:rsid w:val="00CD12F6"/>
    <w:rsid w:val="00CD157C"/>
    <w:rsid w:val="00CD172B"/>
    <w:rsid w:val="00CD19F3"/>
    <w:rsid w:val="00CD19F8"/>
    <w:rsid w:val="00CD1AC9"/>
    <w:rsid w:val="00CD1F36"/>
    <w:rsid w:val="00CD2093"/>
    <w:rsid w:val="00CD20D3"/>
    <w:rsid w:val="00CD2331"/>
    <w:rsid w:val="00CD2980"/>
    <w:rsid w:val="00CD2A1E"/>
    <w:rsid w:val="00CD2E17"/>
    <w:rsid w:val="00CD2EAC"/>
    <w:rsid w:val="00CD2EC5"/>
    <w:rsid w:val="00CD2FB0"/>
    <w:rsid w:val="00CD3058"/>
    <w:rsid w:val="00CD32F9"/>
    <w:rsid w:val="00CD347E"/>
    <w:rsid w:val="00CD3491"/>
    <w:rsid w:val="00CD354E"/>
    <w:rsid w:val="00CD35DA"/>
    <w:rsid w:val="00CD36E3"/>
    <w:rsid w:val="00CD37AE"/>
    <w:rsid w:val="00CD37BF"/>
    <w:rsid w:val="00CD3871"/>
    <w:rsid w:val="00CD39CB"/>
    <w:rsid w:val="00CD3A03"/>
    <w:rsid w:val="00CD3C3C"/>
    <w:rsid w:val="00CD3F23"/>
    <w:rsid w:val="00CD3F30"/>
    <w:rsid w:val="00CD3F8A"/>
    <w:rsid w:val="00CD4282"/>
    <w:rsid w:val="00CD49FE"/>
    <w:rsid w:val="00CD4B64"/>
    <w:rsid w:val="00CD4BE1"/>
    <w:rsid w:val="00CD4D16"/>
    <w:rsid w:val="00CD4EE1"/>
    <w:rsid w:val="00CD4F78"/>
    <w:rsid w:val="00CD5201"/>
    <w:rsid w:val="00CD5248"/>
    <w:rsid w:val="00CD5282"/>
    <w:rsid w:val="00CD5549"/>
    <w:rsid w:val="00CD5811"/>
    <w:rsid w:val="00CD5857"/>
    <w:rsid w:val="00CD5C6D"/>
    <w:rsid w:val="00CD5F4E"/>
    <w:rsid w:val="00CD6024"/>
    <w:rsid w:val="00CD60A3"/>
    <w:rsid w:val="00CD62CE"/>
    <w:rsid w:val="00CD636D"/>
    <w:rsid w:val="00CD638A"/>
    <w:rsid w:val="00CD646A"/>
    <w:rsid w:val="00CD64ED"/>
    <w:rsid w:val="00CD6761"/>
    <w:rsid w:val="00CD684C"/>
    <w:rsid w:val="00CD68A4"/>
    <w:rsid w:val="00CD6980"/>
    <w:rsid w:val="00CD6A25"/>
    <w:rsid w:val="00CD6C8A"/>
    <w:rsid w:val="00CD6CC5"/>
    <w:rsid w:val="00CD6D71"/>
    <w:rsid w:val="00CD6DD5"/>
    <w:rsid w:val="00CD6E73"/>
    <w:rsid w:val="00CD6E92"/>
    <w:rsid w:val="00CD71A8"/>
    <w:rsid w:val="00CD71F3"/>
    <w:rsid w:val="00CD7371"/>
    <w:rsid w:val="00CD780F"/>
    <w:rsid w:val="00CD788D"/>
    <w:rsid w:val="00CD79E4"/>
    <w:rsid w:val="00CD7A31"/>
    <w:rsid w:val="00CD7A6A"/>
    <w:rsid w:val="00CD7C20"/>
    <w:rsid w:val="00CD7E58"/>
    <w:rsid w:val="00CD7E89"/>
    <w:rsid w:val="00CD7E98"/>
    <w:rsid w:val="00CE0055"/>
    <w:rsid w:val="00CE00C9"/>
    <w:rsid w:val="00CE0143"/>
    <w:rsid w:val="00CE035F"/>
    <w:rsid w:val="00CE0441"/>
    <w:rsid w:val="00CE0655"/>
    <w:rsid w:val="00CE0749"/>
    <w:rsid w:val="00CE0947"/>
    <w:rsid w:val="00CE0EB8"/>
    <w:rsid w:val="00CE11C2"/>
    <w:rsid w:val="00CE11C7"/>
    <w:rsid w:val="00CE138F"/>
    <w:rsid w:val="00CE1A23"/>
    <w:rsid w:val="00CE1C27"/>
    <w:rsid w:val="00CE1DF6"/>
    <w:rsid w:val="00CE1E7D"/>
    <w:rsid w:val="00CE1F2D"/>
    <w:rsid w:val="00CE1FA4"/>
    <w:rsid w:val="00CE21F2"/>
    <w:rsid w:val="00CE2918"/>
    <w:rsid w:val="00CE2A5F"/>
    <w:rsid w:val="00CE2A9F"/>
    <w:rsid w:val="00CE304E"/>
    <w:rsid w:val="00CE3057"/>
    <w:rsid w:val="00CE3264"/>
    <w:rsid w:val="00CE32B1"/>
    <w:rsid w:val="00CE333F"/>
    <w:rsid w:val="00CE35A0"/>
    <w:rsid w:val="00CE37D9"/>
    <w:rsid w:val="00CE3865"/>
    <w:rsid w:val="00CE386C"/>
    <w:rsid w:val="00CE38F0"/>
    <w:rsid w:val="00CE39CF"/>
    <w:rsid w:val="00CE3A47"/>
    <w:rsid w:val="00CE3C1D"/>
    <w:rsid w:val="00CE3E53"/>
    <w:rsid w:val="00CE3FBB"/>
    <w:rsid w:val="00CE4104"/>
    <w:rsid w:val="00CE44EF"/>
    <w:rsid w:val="00CE47CC"/>
    <w:rsid w:val="00CE488A"/>
    <w:rsid w:val="00CE48A3"/>
    <w:rsid w:val="00CE4BDF"/>
    <w:rsid w:val="00CE4FE2"/>
    <w:rsid w:val="00CE504A"/>
    <w:rsid w:val="00CE509C"/>
    <w:rsid w:val="00CE50D4"/>
    <w:rsid w:val="00CE52DA"/>
    <w:rsid w:val="00CE57C4"/>
    <w:rsid w:val="00CE5F57"/>
    <w:rsid w:val="00CE5F9D"/>
    <w:rsid w:val="00CE6251"/>
    <w:rsid w:val="00CE6258"/>
    <w:rsid w:val="00CE6457"/>
    <w:rsid w:val="00CE67F5"/>
    <w:rsid w:val="00CE697B"/>
    <w:rsid w:val="00CE6D01"/>
    <w:rsid w:val="00CE6FB7"/>
    <w:rsid w:val="00CE7134"/>
    <w:rsid w:val="00CE7154"/>
    <w:rsid w:val="00CE715F"/>
    <w:rsid w:val="00CE731C"/>
    <w:rsid w:val="00CE765A"/>
    <w:rsid w:val="00CE769A"/>
    <w:rsid w:val="00CE777C"/>
    <w:rsid w:val="00CE78A3"/>
    <w:rsid w:val="00CF007A"/>
    <w:rsid w:val="00CF02E7"/>
    <w:rsid w:val="00CF0366"/>
    <w:rsid w:val="00CF0670"/>
    <w:rsid w:val="00CF0761"/>
    <w:rsid w:val="00CF07B4"/>
    <w:rsid w:val="00CF0831"/>
    <w:rsid w:val="00CF0846"/>
    <w:rsid w:val="00CF0C40"/>
    <w:rsid w:val="00CF12B5"/>
    <w:rsid w:val="00CF15FF"/>
    <w:rsid w:val="00CF1658"/>
    <w:rsid w:val="00CF1A8A"/>
    <w:rsid w:val="00CF1CC4"/>
    <w:rsid w:val="00CF1D3B"/>
    <w:rsid w:val="00CF1D48"/>
    <w:rsid w:val="00CF1D62"/>
    <w:rsid w:val="00CF1DD5"/>
    <w:rsid w:val="00CF1E19"/>
    <w:rsid w:val="00CF1FFB"/>
    <w:rsid w:val="00CF20B6"/>
    <w:rsid w:val="00CF23C2"/>
    <w:rsid w:val="00CF2521"/>
    <w:rsid w:val="00CF28B3"/>
    <w:rsid w:val="00CF2968"/>
    <w:rsid w:val="00CF2EF4"/>
    <w:rsid w:val="00CF3390"/>
    <w:rsid w:val="00CF35D5"/>
    <w:rsid w:val="00CF3952"/>
    <w:rsid w:val="00CF4216"/>
    <w:rsid w:val="00CF4312"/>
    <w:rsid w:val="00CF44DD"/>
    <w:rsid w:val="00CF462C"/>
    <w:rsid w:val="00CF46F5"/>
    <w:rsid w:val="00CF479C"/>
    <w:rsid w:val="00CF4814"/>
    <w:rsid w:val="00CF492F"/>
    <w:rsid w:val="00CF4BF6"/>
    <w:rsid w:val="00CF4CF5"/>
    <w:rsid w:val="00CF4D1F"/>
    <w:rsid w:val="00CF4E1F"/>
    <w:rsid w:val="00CF530D"/>
    <w:rsid w:val="00CF53AF"/>
    <w:rsid w:val="00CF53EE"/>
    <w:rsid w:val="00CF5501"/>
    <w:rsid w:val="00CF558C"/>
    <w:rsid w:val="00CF5A59"/>
    <w:rsid w:val="00CF5AD2"/>
    <w:rsid w:val="00CF5E89"/>
    <w:rsid w:val="00CF5FAB"/>
    <w:rsid w:val="00CF648E"/>
    <w:rsid w:val="00CF6674"/>
    <w:rsid w:val="00CF6694"/>
    <w:rsid w:val="00CF6AB0"/>
    <w:rsid w:val="00CF6B1A"/>
    <w:rsid w:val="00CF6C2A"/>
    <w:rsid w:val="00CF6C94"/>
    <w:rsid w:val="00CF6CC9"/>
    <w:rsid w:val="00CF71AF"/>
    <w:rsid w:val="00CF73A3"/>
    <w:rsid w:val="00CF757E"/>
    <w:rsid w:val="00CF7594"/>
    <w:rsid w:val="00CF784C"/>
    <w:rsid w:val="00CF785D"/>
    <w:rsid w:val="00CF7CDE"/>
    <w:rsid w:val="00CF7D2F"/>
    <w:rsid w:val="00CF7E29"/>
    <w:rsid w:val="00CF7F0A"/>
    <w:rsid w:val="00CF7F93"/>
    <w:rsid w:val="00D000F5"/>
    <w:rsid w:val="00D001B7"/>
    <w:rsid w:val="00D0071F"/>
    <w:rsid w:val="00D00A34"/>
    <w:rsid w:val="00D01006"/>
    <w:rsid w:val="00D0136A"/>
    <w:rsid w:val="00D01C1F"/>
    <w:rsid w:val="00D01DBD"/>
    <w:rsid w:val="00D01DFF"/>
    <w:rsid w:val="00D01EED"/>
    <w:rsid w:val="00D01F91"/>
    <w:rsid w:val="00D021E0"/>
    <w:rsid w:val="00D022F2"/>
    <w:rsid w:val="00D0287F"/>
    <w:rsid w:val="00D028DC"/>
    <w:rsid w:val="00D028E1"/>
    <w:rsid w:val="00D02903"/>
    <w:rsid w:val="00D0298F"/>
    <w:rsid w:val="00D02BFC"/>
    <w:rsid w:val="00D02CF2"/>
    <w:rsid w:val="00D02D1E"/>
    <w:rsid w:val="00D0307D"/>
    <w:rsid w:val="00D030A4"/>
    <w:rsid w:val="00D03308"/>
    <w:rsid w:val="00D03498"/>
    <w:rsid w:val="00D035A0"/>
    <w:rsid w:val="00D035BB"/>
    <w:rsid w:val="00D038F3"/>
    <w:rsid w:val="00D03C2B"/>
    <w:rsid w:val="00D03C2D"/>
    <w:rsid w:val="00D03D3A"/>
    <w:rsid w:val="00D03EB9"/>
    <w:rsid w:val="00D03F45"/>
    <w:rsid w:val="00D0434B"/>
    <w:rsid w:val="00D04366"/>
    <w:rsid w:val="00D04595"/>
    <w:rsid w:val="00D0496E"/>
    <w:rsid w:val="00D04A1B"/>
    <w:rsid w:val="00D04A2A"/>
    <w:rsid w:val="00D04CD6"/>
    <w:rsid w:val="00D0510B"/>
    <w:rsid w:val="00D05303"/>
    <w:rsid w:val="00D05392"/>
    <w:rsid w:val="00D053D4"/>
    <w:rsid w:val="00D057E6"/>
    <w:rsid w:val="00D05AB1"/>
    <w:rsid w:val="00D060C0"/>
    <w:rsid w:val="00D06329"/>
    <w:rsid w:val="00D0669D"/>
    <w:rsid w:val="00D06872"/>
    <w:rsid w:val="00D068FF"/>
    <w:rsid w:val="00D07022"/>
    <w:rsid w:val="00D070A3"/>
    <w:rsid w:val="00D074DA"/>
    <w:rsid w:val="00D0779F"/>
    <w:rsid w:val="00D0792A"/>
    <w:rsid w:val="00D07B20"/>
    <w:rsid w:val="00D07BF3"/>
    <w:rsid w:val="00D07CB8"/>
    <w:rsid w:val="00D07D63"/>
    <w:rsid w:val="00D07FCB"/>
    <w:rsid w:val="00D10008"/>
    <w:rsid w:val="00D1007D"/>
    <w:rsid w:val="00D1009F"/>
    <w:rsid w:val="00D10507"/>
    <w:rsid w:val="00D10639"/>
    <w:rsid w:val="00D10641"/>
    <w:rsid w:val="00D1064D"/>
    <w:rsid w:val="00D10755"/>
    <w:rsid w:val="00D107B3"/>
    <w:rsid w:val="00D1089F"/>
    <w:rsid w:val="00D108C5"/>
    <w:rsid w:val="00D10A3C"/>
    <w:rsid w:val="00D10A96"/>
    <w:rsid w:val="00D10EC5"/>
    <w:rsid w:val="00D110E9"/>
    <w:rsid w:val="00D113D5"/>
    <w:rsid w:val="00D11746"/>
    <w:rsid w:val="00D1179B"/>
    <w:rsid w:val="00D1196E"/>
    <w:rsid w:val="00D11AD2"/>
    <w:rsid w:val="00D11DD4"/>
    <w:rsid w:val="00D11E9F"/>
    <w:rsid w:val="00D120CF"/>
    <w:rsid w:val="00D12230"/>
    <w:rsid w:val="00D1230A"/>
    <w:rsid w:val="00D127C1"/>
    <w:rsid w:val="00D128DD"/>
    <w:rsid w:val="00D12B49"/>
    <w:rsid w:val="00D12D6C"/>
    <w:rsid w:val="00D12F4E"/>
    <w:rsid w:val="00D12FD4"/>
    <w:rsid w:val="00D130E6"/>
    <w:rsid w:val="00D13299"/>
    <w:rsid w:val="00D134A5"/>
    <w:rsid w:val="00D13747"/>
    <w:rsid w:val="00D1391B"/>
    <w:rsid w:val="00D13964"/>
    <w:rsid w:val="00D139CC"/>
    <w:rsid w:val="00D140C5"/>
    <w:rsid w:val="00D147E0"/>
    <w:rsid w:val="00D1483D"/>
    <w:rsid w:val="00D14A02"/>
    <w:rsid w:val="00D14A0C"/>
    <w:rsid w:val="00D14A49"/>
    <w:rsid w:val="00D14AE1"/>
    <w:rsid w:val="00D14F85"/>
    <w:rsid w:val="00D151D1"/>
    <w:rsid w:val="00D154F1"/>
    <w:rsid w:val="00D15811"/>
    <w:rsid w:val="00D15D5F"/>
    <w:rsid w:val="00D15DA9"/>
    <w:rsid w:val="00D15F69"/>
    <w:rsid w:val="00D15FC0"/>
    <w:rsid w:val="00D160CC"/>
    <w:rsid w:val="00D1612B"/>
    <w:rsid w:val="00D1613A"/>
    <w:rsid w:val="00D161C7"/>
    <w:rsid w:val="00D16325"/>
    <w:rsid w:val="00D16330"/>
    <w:rsid w:val="00D164E0"/>
    <w:rsid w:val="00D165AA"/>
    <w:rsid w:val="00D16637"/>
    <w:rsid w:val="00D166CA"/>
    <w:rsid w:val="00D169D1"/>
    <w:rsid w:val="00D16F96"/>
    <w:rsid w:val="00D17025"/>
    <w:rsid w:val="00D17479"/>
    <w:rsid w:val="00D17517"/>
    <w:rsid w:val="00D17778"/>
    <w:rsid w:val="00D17CB5"/>
    <w:rsid w:val="00D17CC3"/>
    <w:rsid w:val="00D17D65"/>
    <w:rsid w:val="00D17ED7"/>
    <w:rsid w:val="00D20279"/>
    <w:rsid w:val="00D202C0"/>
    <w:rsid w:val="00D2037A"/>
    <w:rsid w:val="00D203B1"/>
    <w:rsid w:val="00D204CA"/>
    <w:rsid w:val="00D20510"/>
    <w:rsid w:val="00D2084E"/>
    <w:rsid w:val="00D20863"/>
    <w:rsid w:val="00D20940"/>
    <w:rsid w:val="00D20987"/>
    <w:rsid w:val="00D20E34"/>
    <w:rsid w:val="00D20E53"/>
    <w:rsid w:val="00D20FA7"/>
    <w:rsid w:val="00D214B1"/>
    <w:rsid w:val="00D21581"/>
    <w:rsid w:val="00D21AE0"/>
    <w:rsid w:val="00D21BBB"/>
    <w:rsid w:val="00D21C51"/>
    <w:rsid w:val="00D21DDB"/>
    <w:rsid w:val="00D21FE7"/>
    <w:rsid w:val="00D2226A"/>
    <w:rsid w:val="00D225BD"/>
    <w:rsid w:val="00D22734"/>
    <w:rsid w:val="00D22A27"/>
    <w:rsid w:val="00D22BE7"/>
    <w:rsid w:val="00D22CD1"/>
    <w:rsid w:val="00D22CD9"/>
    <w:rsid w:val="00D22D50"/>
    <w:rsid w:val="00D22E9D"/>
    <w:rsid w:val="00D22F30"/>
    <w:rsid w:val="00D23210"/>
    <w:rsid w:val="00D233F2"/>
    <w:rsid w:val="00D238F1"/>
    <w:rsid w:val="00D23B17"/>
    <w:rsid w:val="00D23C4F"/>
    <w:rsid w:val="00D23E62"/>
    <w:rsid w:val="00D23F21"/>
    <w:rsid w:val="00D24011"/>
    <w:rsid w:val="00D24533"/>
    <w:rsid w:val="00D245A0"/>
    <w:rsid w:val="00D246E1"/>
    <w:rsid w:val="00D24C1D"/>
    <w:rsid w:val="00D25234"/>
    <w:rsid w:val="00D2527F"/>
    <w:rsid w:val="00D254C4"/>
    <w:rsid w:val="00D25712"/>
    <w:rsid w:val="00D25801"/>
    <w:rsid w:val="00D25A41"/>
    <w:rsid w:val="00D25A51"/>
    <w:rsid w:val="00D25AA0"/>
    <w:rsid w:val="00D25F1E"/>
    <w:rsid w:val="00D2607B"/>
    <w:rsid w:val="00D265DE"/>
    <w:rsid w:val="00D26704"/>
    <w:rsid w:val="00D267A9"/>
    <w:rsid w:val="00D267FF"/>
    <w:rsid w:val="00D269CD"/>
    <w:rsid w:val="00D26B8F"/>
    <w:rsid w:val="00D26B92"/>
    <w:rsid w:val="00D26C99"/>
    <w:rsid w:val="00D26DBD"/>
    <w:rsid w:val="00D26DC2"/>
    <w:rsid w:val="00D27067"/>
    <w:rsid w:val="00D27453"/>
    <w:rsid w:val="00D2748C"/>
    <w:rsid w:val="00D27701"/>
    <w:rsid w:val="00D27BF4"/>
    <w:rsid w:val="00D27DBC"/>
    <w:rsid w:val="00D27F53"/>
    <w:rsid w:val="00D27F9B"/>
    <w:rsid w:val="00D27FA8"/>
    <w:rsid w:val="00D300A9"/>
    <w:rsid w:val="00D301EC"/>
    <w:rsid w:val="00D304BF"/>
    <w:rsid w:val="00D3067B"/>
    <w:rsid w:val="00D30765"/>
    <w:rsid w:val="00D3084E"/>
    <w:rsid w:val="00D30D60"/>
    <w:rsid w:val="00D31138"/>
    <w:rsid w:val="00D31184"/>
    <w:rsid w:val="00D31260"/>
    <w:rsid w:val="00D316DE"/>
    <w:rsid w:val="00D31E9A"/>
    <w:rsid w:val="00D31F89"/>
    <w:rsid w:val="00D320AD"/>
    <w:rsid w:val="00D322F7"/>
    <w:rsid w:val="00D32640"/>
    <w:rsid w:val="00D328A0"/>
    <w:rsid w:val="00D328C6"/>
    <w:rsid w:val="00D32997"/>
    <w:rsid w:val="00D32BF7"/>
    <w:rsid w:val="00D32CF0"/>
    <w:rsid w:val="00D32DC6"/>
    <w:rsid w:val="00D32F17"/>
    <w:rsid w:val="00D32FE9"/>
    <w:rsid w:val="00D33042"/>
    <w:rsid w:val="00D331A6"/>
    <w:rsid w:val="00D33258"/>
    <w:rsid w:val="00D336A1"/>
    <w:rsid w:val="00D33826"/>
    <w:rsid w:val="00D3397B"/>
    <w:rsid w:val="00D33A0D"/>
    <w:rsid w:val="00D33B53"/>
    <w:rsid w:val="00D33C36"/>
    <w:rsid w:val="00D33DA2"/>
    <w:rsid w:val="00D33DEC"/>
    <w:rsid w:val="00D33E99"/>
    <w:rsid w:val="00D3449E"/>
    <w:rsid w:val="00D3453C"/>
    <w:rsid w:val="00D345CD"/>
    <w:rsid w:val="00D345E4"/>
    <w:rsid w:val="00D346C8"/>
    <w:rsid w:val="00D3495E"/>
    <w:rsid w:val="00D34978"/>
    <w:rsid w:val="00D34C48"/>
    <w:rsid w:val="00D34D31"/>
    <w:rsid w:val="00D35174"/>
    <w:rsid w:val="00D352FE"/>
    <w:rsid w:val="00D3544C"/>
    <w:rsid w:val="00D354E2"/>
    <w:rsid w:val="00D35560"/>
    <w:rsid w:val="00D355F5"/>
    <w:rsid w:val="00D3595B"/>
    <w:rsid w:val="00D3597E"/>
    <w:rsid w:val="00D359B5"/>
    <w:rsid w:val="00D35AB4"/>
    <w:rsid w:val="00D35D3F"/>
    <w:rsid w:val="00D36416"/>
    <w:rsid w:val="00D365FD"/>
    <w:rsid w:val="00D36A53"/>
    <w:rsid w:val="00D36B33"/>
    <w:rsid w:val="00D36B55"/>
    <w:rsid w:val="00D36CD9"/>
    <w:rsid w:val="00D36D77"/>
    <w:rsid w:val="00D36E16"/>
    <w:rsid w:val="00D3702D"/>
    <w:rsid w:val="00D370E9"/>
    <w:rsid w:val="00D37349"/>
    <w:rsid w:val="00D3740C"/>
    <w:rsid w:val="00D3771C"/>
    <w:rsid w:val="00D37B0B"/>
    <w:rsid w:val="00D37BFC"/>
    <w:rsid w:val="00D37C17"/>
    <w:rsid w:val="00D37DEF"/>
    <w:rsid w:val="00D37E06"/>
    <w:rsid w:val="00D402E8"/>
    <w:rsid w:val="00D403DD"/>
    <w:rsid w:val="00D403F4"/>
    <w:rsid w:val="00D40517"/>
    <w:rsid w:val="00D4055A"/>
    <w:rsid w:val="00D405F1"/>
    <w:rsid w:val="00D40638"/>
    <w:rsid w:val="00D406D0"/>
    <w:rsid w:val="00D407B8"/>
    <w:rsid w:val="00D40977"/>
    <w:rsid w:val="00D40A05"/>
    <w:rsid w:val="00D40A26"/>
    <w:rsid w:val="00D40BBA"/>
    <w:rsid w:val="00D40C51"/>
    <w:rsid w:val="00D40F49"/>
    <w:rsid w:val="00D4131F"/>
    <w:rsid w:val="00D41460"/>
    <w:rsid w:val="00D4149D"/>
    <w:rsid w:val="00D4169B"/>
    <w:rsid w:val="00D416B0"/>
    <w:rsid w:val="00D41B71"/>
    <w:rsid w:val="00D41CD2"/>
    <w:rsid w:val="00D42061"/>
    <w:rsid w:val="00D4257E"/>
    <w:rsid w:val="00D427A5"/>
    <w:rsid w:val="00D42DAC"/>
    <w:rsid w:val="00D42E7A"/>
    <w:rsid w:val="00D42E87"/>
    <w:rsid w:val="00D42F69"/>
    <w:rsid w:val="00D43129"/>
    <w:rsid w:val="00D431A7"/>
    <w:rsid w:val="00D4320B"/>
    <w:rsid w:val="00D43288"/>
    <w:rsid w:val="00D4329B"/>
    <w:rsid w:val="00D435F7"/>
    <w:rsid w:val="00D4374F"/>
    <w:rsid w:val="00D439FE"/>
    <w:rsid w:val="00D43C4D"/>
    <w:rsid w:val="00D43FB2"/>
    <w:rsid w:val="00D440BA"/>
    <w:rsid w:val="00D4438B"/>
    <w:rsid w:val="00D443CF"/>
    <w:rsid w:val="00D44427"/>
    <w:rsid w:val="00D44517"/>
    <w:rsid w:val="00D44823"/>
    <w:rsid w:val="00D44A6E"/>
    <w:rsid w:val="00D4526A"/>
    <w:rsid w:val="00D452A2"/>
    <w:rsid w:val="00D454B9"/>
    <w:rsid w:val="00D455B5"/>
    <w:rsid w:val="00D45AEE"/>
    <w:rsid w:val="00D45B53"/>
    <w:rsid w:val="00D45F63"/>
    <w:rsid w:val="00D460ED"/>
    <w:rsid w:val="00D4615E"/>
    <w:rsid w:val="00D46285"/>
    <w:rsid w:val="00D463A1"/>
    <w:rsid w:val="00D46507"/>
    <w:rsid w:val="00D4668D"/>
    <w:rsid w:val="00D466B4"/>
    <w:rsid w:val="00D468C2"/>
    <w:rsid w:val="00D4692E"/>
    <w:rsid w:val="00D46B8B"/>
    <w:rsid w:val="00D46C8B"/>
    <w:rsid w:val="00D46DE0"/>
    <w:rsid w:val="00D46E16"/>
    <w:rsid w:val="00D4700B"/>
    <w:rsid w:val="00D47113"/>
    <w:rsid w:val="00D471F3"/>
    <w:rsid w:val="00D47294"/>
    <w:rsid w:val="00D47491"/>
    <w:rsid w:val="00D47603"/>
    <w:rsid w:val="00D477F2"/>
    <w:rsid w:val="00D47ECC"/>
    <w:rsid w:val="00D47FCA"/>
    <w:rsid w:val="00D504D6"/>
    <w:rsid w:val="00D50518"/>
    <w:rsid w:val="00D505B3"/>
    <w:rsid w:val="00D505CE"/>
    <w:rsid w:val="00D50604"/>
    <w:rsid w:val="00D5063F"/>
    <w:rsid w:val="00D50775"/>
    <w:rsid w:val="00D50966"/>
    <w:rsid w:val="00D50A20"/>
    <w:rsid w:val="00D50B1C"/>
    <w:rsid w:val="00D50CA5"/>
    <w:rsid w:val="00D50D6F"/>
    <w:rsid w:val="00D50DCC"/>
    <w:rsid w:val="00D50DD1"/>
    <w:rsid w:val="00D50E86"/>
    <w:rsid w:val="00D50EB9"/>
    <w:rsid w:val="00D50ED5"/>
    <w:rsid w:val="00D51136"/>
    <w:rsid w:val="00D51259"/>
    <w:rsid w:val="00D5133F"/>
    <w:rsid w:val="00D514F8"/>
    <w:rsid w:val="00D51708"/>
    <w:rsid w:val="00D51717"/>
    <w:rsid w:val="00D5198B"/>
    <w:rsid w:val="00D51A56"/>
    <w:rsid w:val="00D51BCA"/>
    <w:rsid w:val="00D51E2D"/>
    <w:rsid w:val="00D51FE5"/>
    <w:rsid w:val="00D5202C"/>
    <w:rsid w:val="00D5206D"/>
    <w:rsid w:val="00D522E3"/>
    <w:rsid w:val="00D523F8"/>
    <w:rsid w:val="00D52439"/>
    <w:rsid w:val="00D524AD"/>
    <w:rsid w:val="00D526AA"/>
    <w:rsid w:val="00D528CB"/>
    <w:rsid w:val="00D529DF"/>
    <w:rsid w:val="00D52EC2"/>
    <w:rsid w:val="00D52F65"/>
    <w:rsid w:val="00D5301A"/>
    <w:rsid w:val="00D53143"/>
    <w:rsid w:val="00D532AD"/>
    <w:rsid w:val="00D53347"/>
    <w:rsid w:val="00D5344B"/>
    <w:rsid w:val="00D536E2"/>
    <w:rsid w:val="00D5383D"/>
    <w:rsid w:val="00D53868"/>
    <w:rsid w:val="00D53A22"/>
    <w:rsid w:val="00D53F95"/>
    <w:rsid w:val="00D53FBA"/>
    <w:rsid w:val="00D53FDC"/>
    <w:rsid w:val="00D541D0"/>
    <w:rsid w:val="00D54278"/>
    <w:rsid w:val="00D5458B"/>
    <w:rsid w:val="00D54647"/>
    <w:rsid w:val="00D5482A"/>
    <w:rsid w:val="00D54AE4"/>
    <w:rsid w:val="00D54C3E"/>
    <w:rsid w:val="00D54E75"/>
    <w:rsid w:val="00D54EB0"/>
    <w:rsid w:val="00D5533F"/>
    <w:rsid w:val="00D55347"/>
    <w:rsid w:val="00D5556C"/>
    <w:rsid w:val="00D557E1"/>
    <w:rsid w:val="00D55A34"/>
    <w:rsid w:val="00D55A6F"/>
    <w:rsid w:val="00D55B48"/>
    <w:rsid w:val="00D55D22"/>
    <w:rsid w:val="00D55DF2"/>
    <w:rsid w:val="00D55E25"/>
    <w:rsid w:val="00D55EDC"/>
    <w:rsid w:val="00D56351"/>
    <w:rsid w:val="00D56391"/>
    <w:rsid w:val="00D563FF"/>
    <w:rsid w:val="00D56637"/>
    <w:rsid w:val="00D566A2"/>
    <w:rsid w:val="00D566C1"/>
    <w:rsid w:val="00D56A1B"/>
    <w:rsid w:val="00D56BC9"/>
    <w:rsid w:val="00D56C2B"/>
    <w:rsid w:val="00D5719F"/>
    <w:rsid w:val="00D571C1"/>
    <w:rsid w:val="00D5726E"/>
    <w:rsid w:val="00D5748A"/>
    <w:rsid w:val="00D57654"/>
    <w:rsid w:val="00D57813"/>
    <w:rsid w:val="00D57960"/>
    <w:rsid w:val="00D57DE3"/>
    <w:rsid w:val="00D57E04"/>
    <w:rsid w:val="00D57EDF"/>
    <w:rsid w:val="00D57F70"/>
    <w:rsid w:val="00D60011"/>
    <w:rsid w:val="00D6001D"/>
    <w:rsid w:val="00D600B6"/>
    <w:rsid w:val="00D601C9"/>
    <w:rsid w:val="00D606A4"/>
    <w:rsid w:val="00D6078C"/>
    <w:rsid w:val="00D60B1B"/>
    <w:rsid w:val="00D60BA9"/>
    <w:rsid w:val="00D60BFC"/>
    <w:rsid w:val="00D60C09"/>
    <w:rsid w:val="00D610D2"/>
    <w:rsid w:val="00D611CB"/>
    <w:rsid w:val="00D61542"/>
    <w:rsid w:val="00D6156A"/>
    <w:rsid w:val="00D619A3"/>
    <w:rsid w:val="00D61B53"/>
    <w:rsid w:val="00D61BC1"/>
    <w:rsid w:val="00D61BE1"/>
    <w:rsid w:val="00D61F0A"/>
    <w:rsid w:val="00D61F60"/>
    <w:rsid w:val="00D61F91"/>
    <w:rsid w:val="00D621D7"/>
    <w:rsid w:val="00D62498"/>
    <w:rsid w:val="00D626BE"/>
    <w:rsid w:val="00D627AC"/>
    <w:rsid w:val="00D62AAC"/>
    <w:rsid w:val="00D62AFE"/>
    <w:rsid w:val="00D62BA9"/>
    <w:rsid w:val="00D62DCD"/>
    <w:rsid w:val="00D62E9B"/>
    <w:rsid w:val="00D62F34"/>
    <w:rsid w:val="00D63176"/>
    <w:rsid w:val="00D63378"/>
    <w:rsid w:val="00D6339D"/>
    <w:rsid w:val="00D633A6"/>
    <w:rsid w:val="00D63586"/>
    <w:rsid w:val="00D6371C"/>
    <w:rsid w:val="00D6380C"/>
    <w:rsid w:val="00D638D9"/>
    <w:rsid w:val="00D63964"/>
    <w:rsid w:val="00D63DD5"/>
    <w:rsid w:val="00D640BB"/>
    <w:rsid w:val="00D643AA"/>
    <w:rsid w:val="00D643CF"/>
    <w:rsid w:val="00D644F2"/>
    <w:rsid w:val="00D64662"/>
    <w:rsid w:val="00D6467C"/>
    <w:rsid w:val="00D64786"/>
    <w:rsid w:val="00D6487A"/>
    <w:rsid w:val="00D64A92"/>
    <w:rsid w:val="00D64CDA"/>
    <w:rsid w:val="00D64E23"/>
    <w:rsid w:val="00D6501D"/>
    <w:rsid w:val="00D6510E"/>
    <w:rsid w:val="00D65127"/>
    <w:rsid w:val="00D652A2"/>
    <w:rsid w:val="00D65638"/>
    <w:rsid w:val="00D65741"/>
    <w:rsid w:val="00D658FF"/>
    <w:rsid w:val="00D6591E"/>
    <w:rsid w:val="00D6594C"/>
    <w:rsid w:val="00D659D7"/>
    <w:rsid w:val="00D659E2"/>
    <w:rsid w:val="00D65B36"/>
    <w:rsid w:val="00D65DB5"/>
    <w:rsid w:val="00D65E29"/>
    <w:rsid w:val="00D662B5"/>
    <w:rsid w:val="00D665AA"/>
    <w:rsid w:val="00D665D5"/>
    <w:rsid w:val="00D6689E"/>
    <w:rsid w:val="00D668D0"/>
    <w:rsid w:val="00D668FE"/>
    <w:rsid w:val="00D66918"/>
    <w:rsid w:val="00D66B32"/>
    <w:rsid w:val="00D66E5D"/>
    <w:rsid w:val="00D66EAF"/>
    <w:rsid w:val="00D66EF8"/>
    <w:rsid w:val="00D66F05"/>
    <w:rsid w:val="00D67027"/>
    <w:rsid w:val="00D6736D"/>
    <w:rsid w:val="00D673FE"/>
    <w:rsid w:val="00D674C3"/>
    <w:rsid w:val="00D67539"/>
    <w:rsid w:val="00D67579"/>
    <w:rsid w:val="00D67866"/>
    <w:rsid w:val="00D67901"/>
    <w:rsid w:val="00D67B9B"/>
    <w:rsid w:val="00D67D75"/>
    <w:rsid w:val="00D70097"/>
    <w:rsid w:val="00D702BD"/>
    <w:rsid w:val="00D70A93"/>
    <w:rsid w:val="00D70B52"/>
    <w:rsid w:val="00D70BA8"/>
    <w:rsid w:val="00D70C6E"/>
    <w:rsid w:val="00D70E75"/>
    <w:rsid w:val="00D70FD5"/>
    <w:rsid w:val="00D7112A"/>
    <w:rsid w:val="00D711D6"/>
    <w:rsid w:val="00D7128F"/>
    <w:rsid w:val="00D712CC"/>
    <w:rsid w:val="00D71324"/>
    <w:rsid w:val="00D71472"/>
    <w:rsid w:val="00D71548"/>
    <w:rsid w:val="00D71984"/>
    <w:rsid w:val="00D719AD"/>
    <w:rsid w:val="00D71AC5"/>
    <w:rsid w:val="00D71AE1"/>
    <w:rsid w:val="00D71BEE"/>
    <w:rsid w:val="00D71C26"/>
    <w:rsid w:val="00D71CBE"/>
    <w:rsid w:val="00D71D42"/>
    <w:rsid w:val="00D71D7B"/>
    <w:rsid w:val="00D71F07"/>
    <w:rsid w:val="00D71F10"/>
    <w:rsid w:val="00D71FBB"/>
    <w:rsid w:val="00D720A2"/>
    <w:rsid w:val="00D7210F"/>
    <w:rsid w:val="00D722AF"/>
    <w:rsid w:val="00D72317"/>
    <w:rsid w:val="00D72534"/>
    <w:rsid w:val="00D72969"/>
    <w:rsid w:val="00D72A40"/>
    <w:rsid w:val="00D72A86"/>
    <w:rsid w:val="00D72AEF"/>
    <w:rsid w:val="00D72F42"/>
    <w:rsid w:val="00D731C1"/>
    <w:rsid w:val="00D731EE"/>
    <w:rsid w:val="00D73285"/>
    <w:rsid w:val="00D732F1"/>
    <w:rsid w:val="00D73558"/>
    <w:rsid w:val="00D73688"/>
    <w:rsid w:val="00D73904"/>
    <w:rsid w:val="00D73C9A"/>
    <w:rsid w:val="00D73D56"/>
    <w:rsid w:val="00D73F01"/>
    <w:rsid w:val="00D73F21"/>
    <w:rsid w:val="00D73FCB"/>
    <w:rsid w:val="00D740C4"/>
    <w:rsid w:val="00D742F1"/>
    <w:rsid w:val="00D74763"/>
    <w:rsid w:val="00D747DC"/>
    <w:rsid w:val="00D7493D"/>
    <w:rsid w:val="00D7497B"/>
    <w:rsid w:val="00D74BAA"/>
    <w:rsid w:val="00D74C55"/>
    <w:rsid w:val="00D74DE6"/>
    <w:rsid w:val="00D74F3E"/>
    <w:rsid w:val="00D74F46"/>
    <w:rsid w:val="00D75166"/>
    <w:rsid w:val="00D751C4"/>
    <w:rsid w:val="00D7525F"/>
    <w:rsid w:val="00D7570A"/>
    <w:rsid w:val="00D7575E"/>
    <w:rsid w:val="00D757C8"/>
    <w:rsid w:val="00D75909"/>
    <w:rsid w:val="00D75A3A"/>
    <w:rsid w:val="00D75B16"/>
    <w:rsid w:val="00D75BD7"/>
    <w:rsid w:val="00D7633F"/>
    <w:rsid w:val="00D76468"/>
    <w:rsid w:val="00D76671"/>
    <w:rsid w:val="00D767C0"/>
    <w:rsid w:val="00D76BF2"/>
    <w:rsid w:val="00D76F0F"/>
    <w:rsid w:val="00D77142"/>
    <w:rsid w:val="00D771B2"/>
    <w:rsid w:val="00D772F1"/>
    <w:rsid w:val="00D77393"/>
    <w:rsid w:val="00D77408"/>
    <w:rsid w:val="00D77646"/>
    <w:rsid w:val="00D7796F"/>
    <w:rsid w:val="00D77CF1"/>
    <w:rsid w:val="00D77D4A"/>
    <w:rsid w:val="00D77D79"/>
    <w:rsid w:val="00D77E5E"/>
    <w:rsid w:val="00D77FC2"/>
    <w:rsid w:val="00D80157"/>
    <w:rsid w:val="00D80369"/>
    <w:rsid w:val="00D804C3"/>
    <w:rsid w:val="00D80739"/>
    <w:rsid w:val="00D807E3"/>
    <w:rsid w:val="00D8090B"/>
    <w:rsid w:val="00D80A40"/>
    <w:rsid w:val="00D80A68"/>
    <w:rsid w:val="00D80C4A"/>
    <w:rsid w:val="00D80C72"/>
    <w:rsid w:val="00D80F84"/>
    <w:rsid w:val="00D80F9B"/>
    <w:rsid w:val="00D8100E"/>
    <w:rsid w:val="00D8118C"/>
    <w:rsid w:val="00D811E5"/>
    <w:rsid w:val="00D8172C"/>
    <w:rsid w:val="00D817C6"/>
    <w:rsid w:val="00D817FC"/>
    <w:rsid w:val="00D819BE"/>
    <w:rsid w:val="00D8206C"/>
    <w:rsid w:val="00D8218C"/>
    <w:rsid w:val="00D823FB"/>
    <w:rsid w:val="00D82610"/>
    <w:rsid w:val="00D827D3"/>
    <w:rsid w:val="00D82819"/>
    <w:rsid w:val="00D8295F"/>
    <w:rsid w:val="00D82C65"/>
    <w:rsid w:val="00D8328C"/>
    <w:rsid w:val="00D83404"/>
    <w:rsid w:val="00D839E3"/>
    <w:rsid w:val="00D83C6D"/>
    <w:rsid w:val="00D83D39"/>
    <w:rsid w:val="00D83EA5"/>
    <w:rsid w:val="00D840D8"/>
    <w:rsid w:val="00D8410C"/>
    <w:rsid w:val="00D841A4"/>
    <w:rsid w:val="00D841A8"/>
    <w:rsid w:val="00D841AB"/>
    <w:rsid w:val="00D844D9"/>
    <w:rsid w:val="00D84531"/>
    <w:rsid w:val="00D845C2"/>
    <w:rsid w:val="00D845C8"/>
    <w:rsid w:val="00D84749"/>
    <w:rsid w:val="00D84882"/>
    <w:rsid w:val="00D848F8"/>
    <w:rsid w:val="00D84976"/>
    <w:rsid w:val="00D849C9"/>
    <w:rsid w:val="00D84F81"/>
    <w:rsid w:val="00D84FEC"/>
    <w:rsid w:val="00D851C2"/>
    <w:rsid w:val="00D85A0A"/>
    <w:rsid w:val="00D85D23"/>
    <w:rsid w:val="00D85D24"/>
    <w:rsid w:val="00D85E42"/>
    <w:rsid w:val="00D85EDE"/>
    <w:rsid w:val="00D85F42"/>
    <w:rsid w:val="00D86158"/>
    <w:rsid w:val="00D865C4"/>
    <w:rsid w:val="00D865F2"/>
    <w:rsid w:val="00D86648"/>
    <w:rsid w:val="00D86C48"/>
    <w:rsid w:val="00D86EAD"/>
    <w:rsid w:val="00D86FB3"/>
    <w:rsid w:val="00D872E4"/>
    <w:rsid w:val="00D8759C"/>
    <w:rsid w:val="00D87877"/>
    <w:rsid w:val="00D87A02"/>
    <w:rsid w:val="00D87A09"/>
    <w:rsid w:val="00D87AC4"/>
    <w:rsid w:val="00D87B61"/>
    <w:rsid w:val="00D87C2B"/>
    <w:rsid w:val="00D87EB3"/>
    <w:rsid w:val="00D9004C"/>
    <w:rsid w:val="00D90065"/>
    <w:rsid w:val="00D901D7"/>
    <w:rsid w:val="00D90402"/>
    <w:rsid w:val="00D9043F"/>
    <w:rsid w:val="00D9052D"/>
    <w:rsid w:val="00D906C3"/>
    <w:rsid w:val="00D907B1"/>
    <w:rsid w:val="00D90A70"/>
    <w:rsid w:val="00D90E6A"/>
    <w:rsid w:val="00D90E6F"/>
    <w:rsid w:val="00D90EA2"/>
    <w:rsid w:val="00D910CA"/>
    <w:rsid w:val="00D91323"/>
    <w:rsid w:val="00D914E0"/>
    <w:rsid w:val="00D91796"/>
    <w:rsid w:val="00D91939"/>
    <w:rsid w:val="00D919B4"/>
    <w:rsid w:val="00D91AA5"/>
    <w:rsid w:val="00D91AC9"/>
    <w:rsid w:val="00D91CF9"/>
    <w:rsid w:val="00D91F09"/>
    <w:rsid w:val="00D9208F"/>
    <w:rsid w:val="00D92245"/>
    <w:rsid w:val="00D92352"/>
    <w:rsid w:val="00D92376"/>
    <w:rsid w:val="00D9279E"/>
    <w:rsid w:val="00D92906"/>
    <w:rsid w:val="00D92A45"/>
    <w:rsid w:val="00D92A87"/>
    <w:rsid w:val="00D92E3E"/>
    <w:rsid w:val="00D92F1B"/>
    <w:rsid w:val="00D931D3"/>
    <w:rsid w:val="00D936C4"/>
    <w:rsid w:val="00D9394E"/>
    <w:rsid w:val="00D93A63"/>
    <w:rsid w:val="00D93A79"/>
    <w:rsid w:val="00D93A7B"/>
    <w:rsid w:val="00D9400B"/>
    <w:rsid w:val="00D94023"/>
    <w:rsid w:val="00D94355"/>
    <w:rsid w:val="00D945E1"/>
    <w:rsid w:val="00D94660"/>
    <w:rsid w:val="00D949CF"/>
    <w:rsid w:val="00D94C6D"/>
    <w:rsid w:val="00D94D8B"/>
    <w:rsid w:val="00D94D99"/>
    <w:rsid w:val="00D94DD4"/>
    <w:rsid w:val="00D94E4A"/>
    <w:rsid w:val="00D94FD4"/>
    <w:rsid w:val="00D9535E"/>
    <w:rsid w:val="00D95425"/>
    <w:rsid w:val="00D956A4"/>
    <w:rsid w:val="00D95795"/>
    <w:rsid w:val="00D9581B"/>
    <w:rsid w:val="00D95A5E"/>
    <w:rsid w:val="00D95CAA"/>
    <w:rsid w:val="00D95CE0"/>
    <w:rsid w:val="00D95D64"/>
    <w:rsid w:val="00D95DEE"/>
    <w:rsid w:val="00D95FFB"/>
    <w:rsid w:val="00D960A5"/>
    <w:rsid w:val="00D9610B"/>
    <w:rsid w:val="00D96252"/>
    <w:rsid w:val="00D9640B"/>
    <w:rsid w:val="00D96591"/>
    <w:rsid w:val="00D96CC1"/>
    <w:rsid w:val="00D96DFD"/>
    <w:rsid w:val="00D96F46"/>
    <w:rsid w:val="00D973DF"/>
    <w:rsid w:val="00D9756F"/>
    <w:rsid w:val="00D97ABC"/>
    <w:rsid w:val="00D97C3F"/>
    <w:rsid w:val="00D97E08"/>
    <w:rsid w:val="00D97FB0"/>
    <w:rsid w:val="00DA0267"/>
    <w:rsid w:val="00DA0441"/>
    <w:rsid w:val="00DA07A2"/>
    <w:rsid w:val="00DA0962"/>
    <w:rsid w:val="00DA0997"/>
    <w:rsid w:val="00DA09CD"/>
    <w:rsid w:val="00DA10FD"/>
    <w:rsid w:val="00DA12BF"/>
    <w:rsid w:val="00DA1303"/>
    <w:rsid w:val="00DA143B"/>
    <w:rsid w:val="00DA153A"/>
    <w:rsid w:val="00DA154C"/>
    <w:rsid w:val="00DA1587"/>
    <w:rsid w:val="00DA16EA"/>
    <w:rsid w:val="00DA183D"/>
    <w:rsid w:val="00DA1AB3"/>
    <w:rsid w:val="00DA1AC6"/>
    <w:rsid w:val="00DA1BA7"/>
    <w:rsid w:val="00DA1C37"/>
    <w:rsid w:val="00DA1C9C"/>
    <w:rsid w:val="00DA1E29"/>
    <w:rsid w:val="00DA1EDA"/>
    <w:rsid w:val="00DA1F00"/>
    <w:rsid w:val="00DA1F73"/>
    <w:rsid w:val="00DA1F90"/>
    <w:rsid w:val="00DA2048"/>
    <w:rsid w:val="00DA2258"/>
    <w:rsid w:val="00DA23B7"/>
    <w:rsid w:val="00DA261B"/>
    <w:rsid w:val="00DA263A"/>
    <w:rsid w:val="00DA292F"/>
    <w:rsid w:val="00DA2AB3"/>
    <w:rsid w:val="00DA2D4D"/>
    <w:rsid w:val="00DA2EC0"/>
    <w:rsid w:val="00DA30F1"/>
    <w:rsid w:val="00DA313A"/>
    <w:rsid w:val="00DA3297"/>
    <w:rsid w:val="00DA331B"/>
    <w:rsid w:val="00DA347A"/>
    <w:rsid w:val="00DA3768"/>
    <w:rsid w:val="00DA3A8C"/>
    <w:rsid w:val="00DA3ACB"/>
    <w:rsid w:val="00DA3B63"/>
    <w:rsid w:val="00DA3C03"/>
    <w:rsid w:val="00DA40A5"/>
    <w:rsid w:val="00DA4ADA"/>
    <w:rsid w:val="00DA4B1D"/>
    <w:rsid w:val="00DA4BB8"/>
    <w:rsid w:val="00DA4C7D"/>
    <w:rsid w:val="00DA4CF7"/>
    <w:rsid w:val="00DA4DE7"/>
    <w:rsid w:val="00DA5759"/>
    <w:rsid w:val="00DA596D"/>
    <w:rsid w:val="00DA59CA"/>
    <w:rsid w:val="00DA59CD"/>
    <w:rsid w:val="00DA5B39"/>
    <w:rsid w:val="00DA5E42"/>
    <w:rsid w:val="00DA60B3"/>
    <w:rsid w:val="00DA6264"/>
    <w:rsid w:val="00DA646F"/>
    <w:rsid w:val="00DA65CD"/>
    <w:rsid w:val="00DA6768"/>
    <w:rsid w:val="00DA6CDE"/>
    <w:rsid w:val="00DA6E84"/>
    <w:rsid w:val="00DA6E9C"/>
    <w:rsid w:val="00DA6EA2"/>
    <w:rsid w:val="00DA6F5C"/>
    <w:rsid w:val="00DA7111"/>
    <w:rsid w:val="00DA726A"/>
    <w:rsid w:val="00DA75C3"/>
    <w:rsid w:val="00DA76F2"/>
    <w:rsid w:val="00DA780A"/>
    <w:rsid w:val="00DA7935"/>
    <w:rsid w:val="00DA7B63"/>
    <w:rsid w:val="00DA7CDD"/>
    <w:rsid w:val="00DA7E73"/>
    <w:rsid w:val="00DB008E"/>
    <w:rsid w:val="00DB00DD"/>
    <w:rsid w:val="00DB012F"/>
    <w:rsid w:val="00DB030B"/>
    <w:rsid w:val="00DB03F3"/>
    <w:rsid w:val="00DB03FD"/>
    <w:rsid w:val="00DB049A"/>
    <w:rsid w:val="00DB04CB"/>
    <w:rsid w:val="00DB05C5"/>
    <w:rsid w:val="00DB07AB"/>
    <w:rsid w:val="00DB0874"/>
    <w:rsid w:val="00DB0C3F"/>
    <w:rsid w:val="00DB0F55"/>
    <w:rsid w:val="00DB0FBC"/>
    <w:rsid w:val="00DB1015"/>
    <w:rsid w:val="00DB1091"/>
    <w:rsid w:val="00DB12F7"/>
    <w:rsid w:val="00DB14A5"/>
    <w:rsid w:val="00DB162B"/>
    <w:rsid w:val="00DB1BDE"/>
    <w:rsid w:val="00DB1E10"/>
    <w:rsid w:val="00DB1E5D"/>
    <w:rsid w:val="00DB1FBE"/>
    <w:rsid w:val="00DB21C7"/>
    <w:rsid w:val="00DB2256"/>
    <w:rsid w:val="00DB229E"/>
    <w:rsid w:val="00DB2347"/>
    <w:rsid w:val="00DB239F"/>
    <w:rsid w:val="00DB248E"/>
    <w:rsid w:val="00DB259E"/>
    <w:rsid w:val="00DB26BB"/>
    <w:rsid w:val="00DB2719"/>
    <w:rsid w:val="00DB2A4D"/>
    <w:rsid w:val="00DB2CBF"/>
    <w:rsid w:val="00DB2DCF"/>
    <w:rsid w:val="00DB2F6F"/>
    <w:rsid w:val="00DB33EC"/>
    <w:rsid w:val="00DB34AE"/>
    <w:rsid w:val="00DB36AF"/>
    <w:rsid w:val="00DB38CE"/>
    <w:rsid w:val="00DB3949"/>
    <w:rsid w:val="00DB3983"/>
    <w:rsid w:val="00DB3CA3"/>
    <w:rsid w:val="00DB3F18"/>
    <w:rsid w:val="00DB3FC8"/>
    <w:rsid w:val="00DB4059"/>
    <w:rsid w:val="00DB414A"/>
    <w:rsid w:val="00DB4371"/>
    <w:rsid w:val="00DB4587"/>
    <w:rsid w:val="00DB4726"/>
    <w:rsid w:val="00DB4766"/>
    <w:rsid w:val="00DB4860"/>
    <w:rsid w:val="00DB4E25"/>
    <w:rsid w:val="00DB4FF9"/>
    <w:rsid w:val="00DB502E"/>
    <w:rsid w:val="00DB52B8"/>
    <w:rsid w:val="00DB5362"/>
    <w:rsid w:val="00DB539E"/>
    <w:rsid w:val="00DB54D9"/>
    <w:rsid w:val="00DB55CA"/>
    <w:rsid w:val="00DB56FD"/>
    <w:rsid w:val="00DB570B"/>
    <w:rsid w:val="00DB57D3"/>
    <w:rsid w:val="00DB595A"/>
    <w:rsid w:val="00DB5B91"/>
    <w:rsid w:val="00DB5DEC"/>
    <w:rsid w:val="00DB5FF0"/>
    <w:rsid w:val="00DB60D2"/>
    <w:rsid w:val="00DB63DE"/>
    <w:rsid w:val="00DB6622"/>
    <w:rsid w:val="00DB66D8"/>
    <w:rsid w:val="00DB6772"/>
    <w:rsid w:val="00DB6B8F"/>
    <w:rsid w:val="00DB7187"/>
    <w:rsid w:val="00DB7380"/>
    <w:rsid w:val="00DB748D"/>
    <w:rsid w:val="00DB74BD"/>
    <w:rsid w:val="00DB77FD"/>
    <w:rsid w:val="00DC0004"/>
    <w:rsid w:val="00DC00EA"/>
    <w:rsid w:val="00DC00F9"/>
    <w:rsid w:val="00DC01FA"/>
    <w:rsid w:val="00DC04F8"/>
    <w:rsid w:val="00DC0517"/>
    <w:rsid w:val="00DC0666"/>
    <w:rsid w:val="00DC0AAF"/>
    <w:rsid w:val="00DC0AF5"/>
    <w:rsid w:val="00DC0B40"/>
    <w:rsid w:val="00DC0B57"/>
    <w:rsid w:val="00DC0E5B"/>
    <w:rsid w:val="00DC0E64"/>
    <w:rsid w:val="00DC0F80"/>
    <w:rsid w:val="00DC1088"/>
    <w:rsid w:val="00DC1208"/>
    <w:rsid w:val="00DC1259"/>
    <w:rsid w:val="00DC15A2"/>
    <w:rsid w:val="00DC1811"/>
    <w:rsid w:val="00DC1A76"/>
    <w:rsid w:val="00DC1B67"/>
    <w:rsid w:val="00DC1C27"/>
    <w:rsid w:val="00DC1C28"/>
    <w:rsid w:val="00DC1D91"/>
    <w:rsid w:val="00DC2071"/>
    <w:rsid w:val="00DC2563"/>
    <w:rsid w:val="00DC2622"/>
    <w:rsid w:val="00DC2678"/>
    <w:rsid w:val="00DC26F1"/>
    <w:rsid w:val="00DC2737"/>
    <w:rsid w:val="00DC27BD"/>
    <w:rsid w:val="00DC28C4"/>
    <w:rsid w:val="00DC2F7C"/>
    <w:rsid w:val="00DC30F4"/>
    <w:rsid w:val="00DC310E"/>
    <w:rsid w:val="00DC3142"/>
    <w:rsid w:val="00DC3408"/>
    <w:rsid w:val="00DC3409"/>
    <w:rsid w:val="00DC374E"/>
    <w:rsid w:val="00DC3A66"/>
    <w:rsid w:val="00DC3AE3"/>
    <w:rsid w:val="00DC3B2B"/>
    <w:rsid w:val="00DC3E6C"/>
    <w:rsid w:val="00DC3EBF"/>
    <w:rsid w:val="00DC44CD"/>
    <w:rsid w:val="00DC44F8"/>
    <w:rsid w:val="00DC4566"/>
    <w:rsid w:val="00DC47FA"/>
    <w:rsid w:val="00DC4872"/>
    <w:rsid w:val="00DC48F6"/>
    <w:rsid w:val="00DC4C1F"/>
    <w:rsid w:val="00DC4CE3"/>
    <w:rsid w:val="00DC4DD6"/>
    <w:rsid w:val="00DC4E5C"/>
    <w:rsid w:val="00DC4FFE"/>
    <w:rsid w:val="00DC51CE"/>
    <w:rsid w:val="00DC51F4"/>
    <w:rsid w:val="00DC5545"/>
    <w:rsid w:val="00DC55DD"/>
    <w:rsid w:val="00DC58FB"/>
    <w:rsid w:val="00DC5921"/>
    <w:rsid w:val="00DC597A"/>
    <w:rsid w:val="00DC59AD"/>
    <w:rsid w:val="00DC5A1B"/>
    <w:rsid w:val="00DC5A26"/>
    <w:rsid w:val="00DC5D84"/>
    <w:rsid w:val="00DC5EB5"/>
    <w:rsid w:val="00DC62F1"/>
    <w:rsid w:val="00DC64BE"/>
    <w:rsid w:val="00DC662F"/>
    <w:rsid w:val="00DC67F5"/>
    <w:rsid w:val="00DC697D"/>
    <w:rsid w:val="00DC6DC2"/>
    <w:rsid w:val="00DC6E58"/>
    <w:rsid w:val="00DC6EB6"/>
    <w:rsid w:val="00DC6FA5"/>
    <w:rsid w:val="00DC7125"/>
    <w:rsid w:val="00DC71F7"/>
    <w:rsid w:val="00DC72FD"/>
    <w:rsid w:val="00DC7329"/>
    <w:rsid w:val="00DC74CB"/>
    <w:rsid w:val="00DC7655"/>
    <w:rsid w:val="00DC7852"/>
    <w:rsid w:val="00DC7993"/>
    <w:rsid w:val="00DC7BF8"/>
    <w:rsid w:val="00DC7EAC"/>
    <w:rsid w:val="00DD007E"/>
    <w:rsid w:val="00DD03CB"/>
    <w:rsid w:val="00DD0522"/>
    <w:rsid w:val="00DD0589"/>
    <w:rsid w:val="00DD06D9"/>
    <w:rsid w:val="00DD07EA"/>
    <w:rsid w:val="00DD0864"/>
    <w:rsid w:val="00DD0E20"/>
    <w:rsid w:val="00DD0E59"/>
    <w:rsid w:val="00DD0ED6"/>
    <w:rsid w:val="00DD112B"/>
    <w:rsid w:val="00DD1143"/>
    <w:rsid w:val="00DD1176"/>
    <w:rsid w:val="00DD1275"/>
    <w:rsid w:val="00DD12A4"/>
    <w:rsid w:val="00DD12C8"/>
    <w:rsid w:val="00DD1925"/>
    <w:rsid w:val="00DD19E0"/>
    <w:rsid w:val="00DD2BDB"/>
    <w:rsid w:val="00DD2D5C"/>
    <w:rsid w:val="00DD2FA5"/>
    <w:rsid w:val="00DD326C"/>
    <w:rsid w:val="00DD3439"/>
    <w:rsid w:val="00DD37CA"/>
    <w:rsid w:val="00DD39A9"/>
    <w:rsid w:val="00DD3CDE"/>
    <w:rsid w:val="00DD401E"/>
    <w:rsid w:val="00DD4142"/>
    <w:rsid w:val="00DD4266"/>
    <w:rsid w:val="00DD43F8"/>
    <w:rsid w:val="00DD4785"/>
    <w:rsid w:val="00DD491A"/>
    <w:rsid w:val="00DD4A67"/>
    <w:rsid w:val="00DD4ADF"/>
    <w:rsid w:val="00DD4C1D"/>
    <w:rsid w:val="00DD4C73"/>
    <w:rsid w:val="00DD4C8E"/>
    <w:rsid w:val="00DD4D27"/>
    <w:rsid w:val="00DD52C6"/>
    <w:rsid w:val="00DD52F3"/>
    <w:rsid w:val="00DD52FE"/>
    <w:rsid w:val="00DD54C4"/>
    <w:rsid w:val="00DD5750"/>
    <w:rsid w:val="00DD5858"/>
    <w:rsid w:val="00DD5D0F"/>
    <w:rsid w:val="00DD5DDD"/>
    <w:rsid w:val="00DD5EA1"/>
    <w:rsid w:val="00DD6134"/>
    <w:rsid w:val="00DD61DF"/>
    <w:rsid w:val="00DD699B"/>
    <w:rsid w:val="00DD6AA1"/>
    <w:rsid w:val="00DD6C99"/>
    <w:rsid w:val="00DD6D2A"/>
    <w:rsid w:val="00DD700A"/>
    <w:rsid w:val="00DD7509"/>
    <w:rsid w:val="00DD7662"/>
    <w:rsid w:val="00DD7AA9"/>
    <w:rsid w:val="00DD7C0E"/>
    <w:rsid w:val="00DD7C8E"/>
    <w:rsid w:val="00DE00FC"/>
    <w:rsid w:val="00DE0148"/>
    <w:rsid w:val="00DE0267"/>
    <w:rsid w:val="00DE03A1"/>
    <w:rsid w:val="00DE06D8"/>
    <w:rsid w:val="00DE0960"/>
    <w:rsid w:val="00DE09A6"/>
    <w:rsid w:val="00DE0AE7"/>
    <w:rsid w:val="00DE0BA7"/>
    <w:rsid w:val="00DE0C63"/>
    <w:rsid w:val="00DE0E8B"/>
    <w:rsid w:val="00DE0F11"/>
    <w:rsid w:val="00DE1016"/>
    <w:rsid w:val="00DE10C4"/>
    <w:rsid w:val="00DE1121"/>
    <w:rsid w:val="00DE12EF"/>
    <w:rsid w:val="00DE1318"/>
    <w:rsid w:val="00DE1433"/>
    <w:rsid w:val="00DE15CD"/>
    <w:rsid w:val="00DE168B"/>
    <w:rsid w:val="00DE190B"/>
    <w:rsid w:val="00DE1CA1"/>
    <w:rsid w:val="00DE2057"/>
    <w:rsid w:val="00DE2252"/>
    <w:rsid w:val="00DE2938"/>
    <w:rsid w:val="00DE2B9F"/>
    <w:rsid w:val="00DE2C84"/>
    <w:rsid w:val="00DE2D2E"/>
    <w:rsid w:val="00DE2D33"/>
    <w:rsid w:val="00DE2F14"/>
    <w:rsid w:val="00DE2F80"/>
    <w:rsid w:val="00DE2FF6"/>
    <w:rsid w:val="00DE310B"/>
    <w:rsid w:val="00DE32B2"/>
    <w:rsid w:val="00DE37A8"/>
    <w:rsid w:val="00DE38A6"/>
    <w:rsid w:val="00DE3A13"/>
    <w:rsid w:val="00DE3A6A"/>
    <w:rsid w:val="00DE3C21"/>
    <w:rsid w:val="00DE3DEE"/>
    <w:rsid w:val="00DE3F0A"/>
    <w:rsid w:val="00DE3F4D"/>
    <w:rsid w:val="00DE405F"/>
    <w:rsid w:val="00DE409E"/>
    <w:rsid w:val="00DE40AA"/>
    <w:rsid w:val="00DE40E4"/>
    <w:rsid w:val="00DE43A2"/>
    <w:rsid w:val="00DE445D"/>
    <w:rsid w:val="00DE491C"/>
    <w:rsid w:val="00DE4B1B"/>
    <w:rsid w:val="00DE4C4C"/>
    <w:rsid w:val="00DE4D07"/>
    <w:rsid w:val="00DE4F25"/>
    <w:rsid w:val="00DE501B"/>
    <w:rsid w:val="00DE563E"/>
    <w:rsid w:val="00DE57B3"/>
    <w:rsid w:val="00DE5A62"/>
    <w:rsid w:val="00DE5DFE"/>
    <w:rsid w:val="00DE5EA6"/>
    <w:rsid w:val="00DE631E"/>
    <w:rsid w:val="00DE6446"/>
    <w:rsid w:val="00DE6497"/>
    <w:rsid w:val="00DE64FF"/>
    <w:rsid w:val="00DE66CE"/>
    <w:rsid w:val="00DE670F"/>
    <w:rsid w:val="00DE677E"/>
    <w:rsid w:val="00DE67EA"/>
    <w:rsid w:val="00DE6C2C"/>
    <w:rsid w:val="00DE6CCB"/>
    <w:rsid w:val="00DE6D17"/>
    <w:rsid w:val="00DE7188"/>
    <w:rsid w:val="00DE71B2"/>
    <w:rsid w:val="00DE7506"/>
    <w:rsid w:val="00DE7667"/>
    <w:rsid w:val="00DE7762"/>
    <w:rsid w:val="00DE77A7"/>
    <w:rsid w:val="00DE77BA"/>
    <w:rsid w:val="00DE79BC"/>
    <w:rsid w:val="00DE7A27"/>
    <w:rsid w:val="00DE7C5E"/>
    <w:rsid w:val="00DE7D08"/>
    <w:rsid w:val="00DE7DE2"/>
    <w:rsid w:val="00DE7ECD"/>
    <w:rsid w:val="00DE7FC5"/>
    <w:rsid w:val="00DE7FFA"/>
    <w:rsid w:val="00DF026E"/>
    <w:rsid w:val="00DF02DF"/>
    <w:rsid w:val="00DF061A"/>
    <w:rsid w:val="00DF06A3"/>
    <w:rsid w:val="00DF082A"/>
    <w:rsid w:val="00DF0A0B"/>
    <w:rsid w:val="00DF0A51"/>
    <w:rsid w:val="00DF0B92"/>
    <w:rsid w:val="00DF0DBF"/>
    <w:rsid w:val="00DF1363"/>
    <w:rsid w:val="00DF1613"/>
    <w:rsid w:val="00DF16EA"/>
    <w:rsid w:val="00DF17DE"/>
    <w:rsid w:val="00DF1A7B"/>
    <w:rsid w:val="00DF1AA1"/>
    <w:rsid w:val="00DF1AA5"/>
    <w:rsid w:val="00DF1D41"/>
    <w:rsid w:val="00DF1E50"/>
    <w:rsid w:val="00DF1EA6"/>
    <w:rsid w:val="00DF2306"/>
    <w:rsid w:val="00DF231B"/>
    <w:rsid w:val="00DF235D"/>
    <w:rsid w:val="00DF2705"/>
    <w:rsid w:val="00DF32E2"/>
    <w:rsid w:val="00DF33CB"/>
    <w:rsid w:val="00DF353A"/>
    <w:rsid w:val="00DF38B5"/>
    <w:rsid w:val="00DF3A39"/>
    <w:rsid w:val="00DF3AAF"/>
    <w:rsid w:val="00DF3B07"/>
    <w:rsid w:val="00DF3E99"/>
    <w:rsid w:val="00DF43A2"/>
    <w:rsid w:val="00DF4681"/>
    <w:rsid w:val="00DF46ED"/>
    <w:rsid w:val="00DF48C9"/>
    <w:rsid w:val="00DF4B90"/>
    <w:rsid w:val="00DF4E4D"/>
    <w:rsid w:val="00DF4F13"/>
    <w:rsid w:val="00DF505E"/>
    <w:rsid w:val="00DF553E"/>
    <w:rsid w:val="00DF559C"/>
    <w:rsid w:val="00DF55D3"/>
    <w:rsid w:val="00DF5BD1"/>
    <w:rsid w:val="00DF5D17"/>
    <w:rsid w:val="00DF5D2F"/>
    <w:rsid w:val="00DF5DE1"/>
    <w:rsid w:val="00DF5EF5"/>
    <w:rsid w:val="00DF60AB"/>
    <w:rsid w:val="00DF637D"/>
    <w:rsid w:val="00DF64A8"/>
    <w:rsid w:val="00DF6543"/>
    <w:rsid w:val="00DF66DE"/>
    <w:rsid w:val="00DF67E7"/>
    <w:rsid w:val="00DF684B"/>
    <w:rsid w:val="00DF6912"/>
    <w:rsid w:val="00DF695F"/>
    <w:rsid w:val="00DF6A19"/>
    <w:rsid w:val="00DF6CA3"/>
    <w:rsid w:val="00DF6FA9"/>
    <w:rsid w:val="00DF710E"/>
    <w:rsid w:val="00DF7143"/>
    <w:rsid w:val="00DF7667"/>
    <w:rsid w:val="00DF770E"/>
    <w:rsid w:val="00DF78F7"/>
    <w:rsid w:val="00DF7A59"/>
    <w:rsid w:val="00DF7FE3"/>
    <w:rsid w:val="00E00439"/>
    <w:rsid w:val="00E00625"/>
    <w:rsid w:val="00E006C8"/>
    <w:rsid w:val="00E00819"/>
    <w:rsid w:val="00E00B70"/>
    <w:rsid w:val="00E00C40"/>
    <w:rsid w:val="00E00CAB"/>
    <w:rsid w:val="00E00CBE"/>
    <w:rsid w:val="00E00F5B"/>
    <w:rsid w:val="00E010CF"/>
    <w:rsid w:val="00E011DB"/>
    <w:rsid w:val="00E012E3"/>
    <w:rsid w:val="00E01324"/>
    <w:rsid w:val="00E0141C"/>
    <w:rsid w:val="00E015CF"/>
    <w:rsid w:val="00E015D8"/>
    <w:rsid w:val="00E016DC"/>
    <w:rsid w:val="00E01996"/>
    <w:rsid w:val="00E01B86"/>
    <w:rsid w:val="00E01C2B"/>
    <w:rsid w:val="00E01DBB"/>
    <w:rsid w:val="00E01ECC"/>
    <w:rsid w:val="00E020EF"/>
    <w:rsid w:val="00E022A4"/>
    <w:rsid w:val="00E023C2"/>
    <w:rsid w:val="00E0270B"/>
    <w:rsid w:val="00E02849"/>
    <w:rsid w:val="00E02A4B"/>
    <w:rsid w:val="00E02ABA"/>
    <w:rsid w:val="00E02BAF"/>
    <w:rsid w:val="00E02CE8"/>
    <w:rsid w:val="00E02D10"/>
    <w:rsid w:val="00E02D71"/>
    <w:rsid w:val="00E02E62"/>
    <w:rsid w:val="00E03036"/>
    <w:rsid w:val="00E0341D"/>
    <w:rsid w:val="00E035E0"/>
    <w:rsid w:val="00E03631"/>
    <w:rsid w:val="00E03738"/>
    <w:rsid w:val="00E03786"/>
    <w:rsid w:val="00E039E9"/>
    <w:rsid w:val="00E03CC2"/>
    <w:rsid w:val="00E03ECB"/>
    <w:rsid w:val="00E03F8D"/>
    <w:rsid w:val="00E0404A"/>
    <w:rsid w:val="00E04133"/>
    <w:rsid w:val="00E0455F"/>
    <w:rsid w:val="00E045C0"/>
    <w:rsid w:val="00E04864"/>
    <w:rsid w:val="00E04872"/>
    <w:rsid w:val="00E04948"/>
    <w:rsid w:val="00E049E4"/>
    <w:rsid w:val="00E05084"/>
    <w:rsid w:val="00E05185"/>
    <w:rsid w:val="00E053A9"/>
    <w:rsid w:val="00E055B8"/>
    <w:rsid w:val="00E056F2"/>
    <w:rsid w:val="00E05A58"/>
    <w:rsid w:val="00E06104"/>
    <w:rsid w:val="00E063F1"/>
    <w:rsid w:val="00E0661C"/>
    <w:rsid w:val="00E066D4"/>
    <w:rsid w:val="00E06863"/>
    <w:rsid w:val="00E0686F"/>
    <w:rsid w:val="00E068DE"/>
    <w:rsid w:val="00E06AC9"/>
    <w:rsid w:val="00E06B66"/>
    <w:rsid w:val="00E06B6E"/>
    <w:rsid w:val="00E06CF9"/>
    <w:rsid w:val="00E06FDC"/>
    <w:rsid w:val="00E074C4"/>
    <w:rsid w:val="00E077BD"/>
    <w:rsid w:val="00E0795A"/>
    <w:rsid w:val="00E07C72"/>
    <w:rsid w:val="00E07C76"/>
    <w:rsid w:val="00E07C7F"/>
    <w:rsid w:val="00E07DD3"/>
    <w:rsid w:val="00E07F83"/>
    <w:rsid w:val="00E10282"/>
    <w:rsid w:val="00E102EF"/>
    <w:rsid w:val="00E103AC"/>
    <w:rsid w:val="00E10449"/>
    <w:rsid w:val="00E10457"/>
    <w:rsid w:val="00E1086A"/>
    <w:rsid w:val="00E10B36"/>
    <w:rsid w:val="00E10C2B"/>
    <w:rsid w:val="00E11209"/>
    <w:rsid w:val="00E1147F"/>
    <w:rsid w:val="00E11827"/>
    <w:rsid w:val="00E11CB3"/>
    <w:rsid w:val="00E11D5D"/>
    <w:rsid w:val="00E11EA2"/>
    <w:rsid w:val="00E11ED0"/>
    <w:rsid w:val="00E11F12"/>
    <w:rsid w:val="00E11FC5"/>
    <w:rsid w:val="00E122A3"/>
    <w:rsid w:val="00E12717"/>
    <w:rsid w:val="00E1284F"/>
    <w:rsid w:val="00E12BFA"/>
    <w:rsid w:val="00E13016"/>
    <w:rsid w:val="00E13232"/>
    <w:rsid w:val="00E13284"/>
    <w:rsid w:val="00E13305"/>
    <w:rsid w:val="00E135D8"/>
    <w:rsid w:val="00E13B9A"/>
    <w:rsid w:val="00E13C33"/>
    <w:rsid w:val="00E13DAF"/>
    <w:rsid w:val="00E13EA1"/>
    <w:rsid w:val="00E141B3"/>
    <w:rsid w:val="00E14787"/>
    <w:rsid w:val="00E14AFA"/>
    <w:rsid w:val="00E14B85"/>
    <w:rsid w:val="00E14FB6"/>
    <w:rsid w:val="00E15144"/>
    <w:rsid w:val="00E151A9"/>
    <w:rsid w:val="00E151C9"/>
    <w:rsid w:val="00E152DF"/>
    <w:rsid w:val="00E1535F"/>
    <w:rsid w:val="00E154BB"/>
    <w:rsid w:val="00E154BD"/>
    <w:rsid w:val="00E15575"/>
    <w:rsid w:val="00E1579A"/>
    <w:rsid w:val="00E159AC"/>
    <w:rsid w:val="00E15A05"/>
    <w:rsid w:val="00E15AA0"/>
    <w:rsid w:val="00E15DA5"/>
    <w:rsid w:val="00E15DCC"/>
    <w:rsid w:val="00E15E27"/>
    <w:rsid w:val="00E164A5"/>
    <w:rsid w:val="00E16703"/>
    <w:rsid w:val="00E16771"/>
    <w:rsid w:val="00E16976"/>
    <w:rsid w:val="00E16A1D"/>
    <w:rsid w:val="00E16B7E"/>
    <w:rsid w:val="00E16C81"/>
    <w:rsid w:val="00E16CD0"/>
    <w:rsid w:val="00E16F44"/>
    <w:rsid w:val="00E170CC"/>
    <w:rsid w:val="00E1712E"/>
    <w:rsid w:val="00E17255"/>
    <w:rsid w:val="00E17288"/>
    <w:rsid w:val="00E17412"/>
    <w:rsid w:val="00E175CF"/>
    <w:rsid w:val="00E1766F"/>
    <w:rsid w:val="00E17834"/>
    <w:rsid w:val="00E17910"/>
    <w:rsid w:val="00E17AE7"/>
    <w:rsid w:val="00E17CF0"/>
    <w:rsid w:val="00E17DF7"/>
    <w:rsid w:val="00E2007A"/>
    <w:rsid w:val="00E200F4"/>
    <w:rsid w:val="00E20293"/>
    <w:rsid w:val="00E2077E"/>
    <w:rsid w:val="00E20B89"/>
    <w:rsid w:val="00E20C73"/>
    <w:rsid w:val="00E20D2C"/>
    <w:rsid w:val="00E20F33"/>
    <w:rsid w:val="00E2123E"/>
    <w:rsid w:val="00E21563"/>
    <w:rsid w:val="00E217AF"/>
    <w:rsid w:val="00E21975"/>
    <w:rsid w:val="00E21CD4"/>
    <w:rsid w:val="00E21DD3"/>
    <w:rsid w:val="00E21E41"/>
    <w:rsid w:val="00E224CC"/>
    <w:rsid w:val="00E22632"/>
    <w:rsid w:val="00E22633"/>
    <w:rsid w:val="00E2263F"/>
    <w:rsid w:val="00E2268B"/>
    <w:rsid w:val="00E228D8"/>
    <w:rsid w:val="00E2291C"/>
    <w:rsid w:val="00E2295B"/>
    <w:rsid w:val="00E22A2E"/>
    <w:rsid w:val="00E22A4D"/>
    <w:rsid w:val="00E22B0C"/>
    <w:rsid w:val="00E22B8A"/>
    <w:rsid w:val="00E22B8F"/>
    <w:rsid w:val="00E22D5F"/>
    <w:rsid w:val="00E22D93"/>
    <w:rsid w:val="00E22DE4"/>
    <w:rsid w:val="00E22E4C"/>
    <w:rsid w:val="00E2313D"/>
    <w:rsid w:val="00E231C1"/>
    <w:rsid w:val="00E23379"/>
    <w:rsid w:val="00E23AAE"/>
    <w:rsid w:val="00E23C85"/>
    <w:rsid w:val="00E23DD2"/>
    <w:rsid w:val="00E2465F"/>
    <w:rsid w:val="00E247DE"/>
    <w:rsid w:val="00E24893"/>
    <w:rsid w:val="00E2512F"/>
    <w:rsid w:val="00E2569A"/>
    <w:rsid w:val="00E2569F"/>
    <w:rsid w:val="00E256E5"/>
    <w:rsid w:val="00E257B5"/>
    <w:rsid w:val="00E2593C"/>
    <w:rsid w:val="00E25A84"/>
    <w:rsid w:val="00E25C73"/>
    <w:rsid w:val="00E25DD3"/>
    <w:rsid w:val="00E25E21"/>
    <w:rsid w:val="00E26145"/>
    <w:rsid w:val="00E2616E"/>
    <w:rsid w:val="00E26641"/>
    <w:rsid w:val="00E26CAD"/>
    <w:rsid w:val="00E26CD8"/>
    <w:rsid w:val="00E26ED1"/>
    <w:rsid w:val="00E27058"/>
    <w:rsid w:val="00E2779D"/>
    <w:rsid w:val="00E27A4D"/>
    <w:rsid w:val="00E27C55"/>
    <w:rsid w:val="00E27ECA"/>
    <w:rsid w:val="00E27F4C"/>
    <w:rsid w:val="00E3001B"/>
    <w:rsid w:val="00E30055"/>
    <w:rsid w:val="00E30452"/>
    <w:rsid w:val="00E30466"/>
    <w:rsid w:val="00E304CD"/>
    <w:rsid w:val="00E3062E"/>
    <w:rsid w:val="00E309F9"/>
    <w:rsid w:val="00E30A44"/>
    <w:rsid w:val="00E30CC5"/>
    <w:rsid w:val="00E31056"/>
    <w:rsid w:val="00E312F6"/>
    <w:rsid w:val="00E3144B"/>
    <w:rsid w:val="00E31490"/>
    <w:rsid w:val="00E316B7"/>
    <w:rsid w:val="00E3187B"/>
    <w:rsid w:val="00E31909"/>
    <w:rsid w:val="00E31A2B"/>
    <w:rsid w:val="00E31B97"/>
    <w:rsid w:val="00E31DE1"/>
    <w:rsid w:val="00E31E7F"/>
    <w:rsid w:val="00E322F5"/>
    <w:rsid w:val="00E3230E"/>
    <w:rsid w:val="00E323EF"/>
    <w:rsid w:val="00E32585"/>
    <w:rsid w:val="00E328CC"/>
    <w:rsid w:val="00E329B2"/>
    <w:rsid w:val="00E329FC"/>
    <w:rsid w:val="00E32B9D"/>
    <w:rsid w:val="00E32E1C"/>
    <w:rsid w:val="00E330D7"/>
    <w:rsid w:val="00E331E1"/>
    <w:rsid w:val="00E33227"/>
    <w:rsid w:val="00E332A7"/>
    <w:rsid w:val="00E332B5"/>
    <w:rsid w:val="00E334E7"/>
    <w:rsid w:val="00E3354A"/>
    <w:rsid w:val="00E33588"/>
    <w:rsid w:val="00E335B3"/>
    <w:rsid w:val="00E336B8"/>
    <w:rsid w:val="00E336D2"/>
    <w:rsid w:val="00E33752"/>
    <w:rsid w:val="00E33E8E"/>
    <w:rsid w:val="00E33EE1"/>
    <w:rsid w:val="00E33F73"/>
    <w:rsid w:val="00E34188"/>
    <w:rsid w:val="00E343C6"/>
    <w:rsid w:val="00E343FD"/>
    <w:rsid w:val="00E34719"/>
    <w:rsid w:val="00E3476F"/>
    <w:rsid w:val="00E3486F"/>
    <w:rsid w:val="00E348D4"/>
    <w:rsid w:val="00E34BE7"/>
    <w:rsid w:val="00E352C7"/>
    <w:rsid w:val="00E356D9"/>
    <w:rsid w:val="00E3575E"/>
    <w:rsid w:val="00E359CE"/>
    <w:rsid w:val="00E35E16"/>
    <w:rsid w:val="00E360BE"/>
    <w:rsid w:val="00E36183"/>
    <w:rsid w:val="00E36197"/>
    <w:rsid w:val="00E36448"/>
    <w:rsid w:val="00E366A2"/>
    <w:rsid w:val="00E36954"/>
    <w:rsid w:val="00E36C97"/>
    <w:rsid w:val="00E36CCA"/>
    <w:rsid w:val="00E36DFA"/>
    <w:rsid w:val="00E36E6D"/>
    <w:rsid w:val="00E36EA4"/>
    <w:rsid w:val="00E37284"/>
    <w:rsid w:val="00E37525"/>
    <w:rsid w:val="00E3772B"/>
    <w:rsid w:val="00E377B9"/>
    <w:rsid w:val="00E377D7"/>
    <w:rsid w:val="00E379E4"/>
    <w:rsid w:val="00E37C81"/>
    <w:rsid w:val="00E37E5C"/>
    <w:rsid w:val="00E40108"/>
    <w:rsid w:val="00E4050F"/>
    <w:rsid w:val="00E406B1"/>
    <w:rsid w:val="00E407C6"/>
    <w:rsid w:val="00E40D36"/>
    <w:rsid w:val="00E40DF9"/>
    <w:rsid w:val="00E40EF7"/>
    <w:rsid w:val="00E411AB"/>
    <w:rsid w:val="00E41438"/>
    <w:rsid w:val="00E4188E"/>
    <w:rsid w:val="00E41958"/>
    <w:rsid w:val="00E41BAC"/>
    <w:rsid w:val="00E41E14"/>
    <w:rsid w:val="00E421D8"/>
    <w:rsid w:val="00E42243"/>
    <w:rsid w:val="00E42408"/>
    <w:rsid w:val="00E425FE"/>
    <w:rsid w:val="00E4292D"/>
    <w:rsid w:val="00E42C4F"/>
    <w:rsid w:val="00E42E5D"/>
    <w:rsid w:val="00E42E7B"/>
    <w:rsid w:val="00E431B4"/>
    <w:rsid w:val="00E433F2"/>
    <w:rsid w:val="00E43938"/>
    <w:rsid w:val="00E43AD2"/>
    <w:rsid w:val="00E43C28"/>
    <w:rsid w:val="00E43C89"/>
    <w:rsid w:val="00E43D4E"/>
    <w:rsid w:val="00E43F87"/>
    <w:rsid w:val="00E44234"/>
    <w:rsid w:val="00E443F2"/>
    <w:rsid w:val="00E4444B"/>
    <w:rsid w:val="00E4459F"/>
    <w:rsid w:val="00E4480A"/>
    <w:rsid w:val="00E44910"/>
    <w:rsid w:val="00E44B7A"/>
    <w:rsid w:val="00E44BF4"/>
    <w:rsid w:val="00E452C0"/>
    <w:rsid w:val="00E452E7"/>
    <w:rsid w:val="00E45357"/>
    <w:rsid w:val="00E453C1"/>
    <w:rsid w:val="00E45452"/>
    <w:rsid w:val="00E45460"/>
    <w:rsid w:val="00E454BD"/>
    <w:rsid w:val="00E454F6"/>
    <w:rsid w:val="00E45608"/>
    <w:rsid w:val="00E45638"/>
    <w:rsid w:val="00E456AC"/>
    <w:rsid w:val="00E457CE"/>
    <w:rsid w:val="00E45979"/>
    <w:rsid w:val="00E45CB1"/>
    <w:rsid w:val="00E45D6B"/>
    <w:rsid w:val="00E465B2"/>
    <w:rsid w:val="00E46636"/>
    <w:rsid w:val="00E46678"/>
    <w:rsid w:val="00E4690C"/>
    <w:rsid w:val="00E46A35"/>
    <w:rsid w:val="00E46C18"/>
    <w:rsid w:val="00E46C89"/>
    <w:rsid w:val="00E46DB4"/>
    <w:rsid w:val="00E46F5F"/>
    <w:rsid w:val="00E47149"/>
    <w:rsid w:val="00E471BD"/>
    <w:rsid w:val="00E47353"/>
    <w:rsid w:val="00E4753A"/>
    <w:rsid w:val="00E47582"/>
    <w:rsid w:val="00E47723"/>
    <w:rsid w:val="00E47760"/>
    <w:rsid w:val="00E4779E"/>
    <w:rsid w:val="00E477BB"/>
    <w:rsid w:val="00E47B6F"/>
    <w:rsid w:val="00E47E1E"/>
    <w:rsid w:val="00E502C0"/>
    <w:rsid w:val="00E50352"/>
    <w:rsid w:val="00E504B1"/>
    <w:rsid w:val="00E50747"/>
    <w:rsid w:val="00E507EE"/>
    <w:rsid w:val="00E508DB"/>
    <w:rsid w:val="00E50C09"/>
    <w:rsid w:val="00E50D8F"/>
    <w:rsid w:val="00E50F54"/>
    <w:rsid w:val="00E51114"/>
    <w:rsid w:val="00E51153"/>
    <w:rsid w:val="00E514C2"/>
    <w:rsid w:val="00E51525"/>
    <w:rsid w:val="00E5155E"/>
    <w:rsid w:val="00E51870"/>
    <w:rsid w:val="00E519C5"/>
    <w:rsid w:val="00E51B23"/>
    <w:rsid w:val="00E51B40"/>
    <w:rsid w:val="00E51C2D"/>
    <w:rsid w:val="00E51C94"/>
    <w:rsid w:val="00E51FFC"/>
    <w:rsid w:val="00E521C3"/>
    <w:rsid w:val="00E522D7"/>
    <w:rsid w:val="00E522F9"/>
    <w:rsid w:val="00E52418"/>
    <w:rsid w:val="00E525CA"/>
    <w:rsid w:val="00E5293A"/>
    <w:rsid w:val="00E52968"/>
    <w:rsid w:val="00E529FB"/>
    <w:rsid w:val="00E52A89"/>
    <w:rsid w:val="00E52B5E"/>
    <w:rsid w:val="00E52D79"/>
    <w:rsid w:val="00E52DA7"/>
    <w:rsid w:val="00E53061"/>
    <w:rsid w:val="00E531B9"/>
    <w:rsid w:val="00E536C0"/>
    <w:rsid w:val="00E53A26"/>
    <w:rsid w:val="00E53B39"/>
    <w:rsid w:val="00E53BCF"/>
    <w:rsid w:val="00E5448F"/>
    <w:rsid w:val="00E5472A"/>
    <w:rsid w:val="00E54AB7"/>
    <w:rsid w:val="00E54BDF"/>
    <w:rsid w:val="00E54C65"/>
    <w:rsid w:val="00E55061"/>
    <w:rsid w:val="00E55174"/>
    <w:rsid w:val="00E55426"/>
    <w:rsid w:val="00E55808"/>
    <w:rsid w:val="00E55889"/>
    <w:rsid w:val="00E55983"/>
    <w:rsid w:val="00E55A82"/>
    <w:rsid w:val="00E55AA0"/>
    <w:rsid w:val="00E55E77"/>
    <w:rsid w:val="00E55F90"/>
    <w:rsid w:val="00E56029"/>
    <w:rsid w:val="00E56293"/>
    <w:rsid w:val="00E56439"/>
    <w:rsid w:val="00E56966"/>
    <w:rsid w:val="00E5696F"/>
    <w:rsid w:val="00E56B5B"/>
    <w:rsid w:val="00E56C06"/>
    <w:rsid w:val="00E56E4F"/>
    <w:rsid w:val="00E56FF2"/>
    <w:rsid w:val="00E57019"/>
    <w:rsid w:val="00E571D0"/>
    <w:rsid w:val="00E571FF"/>
    <w:rsid w:val="00E572A8"/>
    <w:rsid w:val="00E5766F"/>
    <w:rsid w:val="00E57714"/>
    <w:rsid w:val="00E578F8"/>
    <w:rsid w:val="00E57CD1"/>
    <w:rsid w:val="00E57EC8"/>
    <w:rsid w:val="00E57F23"/>
    <w:rsid w:val="00E57FDF"/>
    <w:rsid w:val="00E60078"/>
    <w:rsid w:val="00E600EC"/>
    <w:rsid w:val="00E60142"/>
    <w:rsid w:val="00E6037A"/>
    <w:rsid w:val="00E604EE"/>
    <w:rsid w:val="00E6067F"/>
    <w:rsid w:val="00E606AB"/>
    <w:rsid w:val="00E60726"/>
    <w:rsid w:val="00E60816"/>
    <w:rsid w:val="00E6091A"/>
    <w:rsid w:val="00E60F3E"/>
    <w:rsid w:val="00E6107A"/>
    <w:rsid w:val="00E612F3"/>
    <w:rsid w:val="00E6155A"/>
    <w:rsid w:val="00E61632"/>
    <w:rsid w:val="00E6182E"/>
    <w:rsid w:val="00E61913"/>
    <w:rsid w:val="00E61925"/>
    <w:rsid w:val="00E61AFC"/>
    <w:rsid w:val="00E61CE0"/>
    <w:rsid w:val="00E61D22"/>
    <w:rsid w:val="00E6201A"/>
    <w:rsid w:val="00E62124"/>
    <w:rsid w:val="00E6212A"/>
    <w:rsid w:val="00E6218D"/>
    <w:rsid w:val="00E623BE"/>
    <w:rsid w:val="00E62400"/>
    <w:rsid w:val="00E6241A"/>
    <w:rsid w:val="00E62475"/>
    <w:rsid w:val="00E6256E"/>
    <w:rsid w:val="00E62816"/>
    <w:rsid w:val="00E62AE0"/>
    <w:rsid w:val="00E62B84"/>
    <w:rsid w:val="00E63193"/>
    <w:rsid w:val="00E63434"/>
    <w:rsid w:val="00E63538"/>
    <w:rsid w:val="00E636AE"/>
    <w:rsid w:val="00E63936"/>
    <w:rsid w:val="00E63A5A"/>
    <w:rsid w:val="00E63A5E"/>
    <w:rsid w:val="00E63AC8"/>
    <w:rsid w:val="00E63DE5"/>
    <w:rsid w:val="00E63F81"/>
    <w:rsid w:val="00E63FAD"/>
    <w:rsid w:val="00E6402C"/>
    <w:rsid w:val="00E640E9"/>
    <w:rsid w:val="00E64115"/>
    <w:rsid w:val="00E64553"/>
    <w:rsid w:val="00E646ED"/>
    <w:rsid w:val="00E6475B"/>
    <w:rsid w:val="00E648DB"/>
    <w:rsid w:val="00E64A9B"/>
    <w:rsid w:val="00E64D02"/>
    <w:rsid w:val="00E652B2"/>
    <w:rsid w:val="00E65399"/>
    <w:rsid w:val="00E653C6"/>
    <w:rsid w:val="00E65577"/>
    <w:rsid w:val="00E6586A"/>
    <w:rsid w:val="00E65B6D"/>
    <w:rsid w:val="00E65B7D"/>
    <w:rsid w:val="00E65BC0"/>
    <w:rsid w:val="00E65C38"/>
    <w:rsid w:val="00E65C9C"/>
    <w:rsid w:val="00E65CE0"/>
    <w:rsid w:val="00E65DC4"/>
    <w:rsid w:val="00E65E37"/>
    <w:rsid w:val="00E66125"/>
    <w:rsid w:val="00E66338"/>
    <w:rsid w:val="00E66379"/>
    <w:rsid w:val="00E6640F"/>
    <w:rsid w:val="00E664E0"/>
    <w:rsid w:val="00E66802"/>
    <w:rsid w:val="00E66A88"/>
    <w:rsid w:val="00E66BED"/>
    <w:rsid w:val="00E66C3D"/>
    <w:rsid w:val="00E66CAF"/>
    <w:rsid w:val="00E66F36"/>
    <w:rsid w:val="00E66FBE"/>
    <w:rsid w:val="00E67188"/>
    <w:rsid w:val="00E671DC"/>
    <w:rsid w:val="00E672A3"/>
    <w:rsid w:val="00E67401"/>
    <w:rsid w:val="00E6754D"/>
    <w:rsid w:val="00E67727"/>
    <w:rsid w:val="00E6776E"/>
    <w:rsid w:val="00E67B1B"/>
    <w:rsid w:val="00E70315"/>
    <w:rsid w:val="00E7041B"/>
    <w:rsid w:val="00E7062E"/>
    <w:rsid w:val="00E70802"/>
    <w:rsid w:val="00E70944"/>
    <w:rsid w:val="00E70AA7"/>
    <w:rsid w:val="00E70C98"/>
    <w:rsid w:val="00E70D62"/>
    <w:rsid w:val="00E70E94"/>
    <w:rsid w:val="00E710E1"/>
    <w:rsid w:val="00E71356"/>
    <w:rsid w:val="00E7141D"/>
    <w:rsid w:val="00E715F3"/>
    <w:rsid w:val="00E7160F"/>
    <w:rsid w:val="00E716F0"/>
    <w:rsid w:val="00E7193F"/>
    <w:rsid w:val="00E71965"/>
    <w:rsid w:val="00E71969"/>
    <w:rsid w:val="00E71A4C"/>
    <w:rsid w:val="00E71B99"/>
    <w:rsid w:val="00E71BBA"/>
    <w:rsid w:val="00E71CE7"/>
    <w:rsid w:val="00E71DD8"/>
    <w:rsid w:val="00E720CD"/>
    <w:rsid w:val="00E722D5"/>
    <w:rsid w:val="00E7236A"/>
    <w:rsid w:val="00E7253D"/>
    <w:rsid w:val="00E72F83"/>
    <w:rsid w:val="00E72FAE"/>
    <w:rsid w:val="00E72FD5"/>
    <w:rsid w:val="00E73638"/>
    <w:rsid w:val="00E73D07"/>
    <w:rsid w:val="00E73DBC"/>
    <w:rsid w:val="00E73E9C"/>
    <w:rsid w:val="00E73EFB"/>
    <w:rsid w:val="00E7409B"/>
    <w:rsid w:val="00E740FD"/>
    <w:rsid w:val="00E742FD"/>
    <w:rsid w:val="00E744B8"/>
    <w:rsid w:val="00E744F4"/>
    <w:rsid w:val="00E74577"/>
    <w:rsid w:val="00E74582"/>
    <w:rsid w:val="00E747C7"/>
    <w:rsid w:val="00E749FD"/>
    <w:rsid w:val="00E74A50"/>
    <w:rsid w:val="00E74B9D"/>
    <w:rsid w:val="00E750C6"/>
    <w:rsid w:val="00E75115"/>
    <w:rsid w:val="00E7519E"/>
    <w:rsid w:val="00E75276"/>
    <w:rsid w:val="00E752E6"/>
    <w:rsid w:val="00E753CA"/>
    <w:rsid w:val="00E755EA"/>
    <w:rsid w:val="00E7592E"/>
    <w:rsid w:val="00E75A07"/>
    <w:rsid w:val="00E75AC8"/>
    <w:rsid w:val="00E75E04"/>
    <w:rsid w:val="00E75E2E"/>
    <w:rsid w:val="00E76016"/>
    <w:rsid w:val="00E7609B"/>
    <w:rsid w:val="00E76177"/>
    <w:rsid w:val="00E7628E"/>
    <w:rsid w:val="00E765A0"/>
    <w:rsid w:val="00E76848"/>
    <w:rsid w:val="00E76B1A"/>
    <w:rsid w:val="00E76BA8"/>
    <w:rsid w:val="00E76C84"/>
    <w:rsid w:val="00E76CB5"/>
    <w:rsid w:val="00E76F26"/>
    <w:rsid w:val="00E76FAF"/>
    <w:rsid w:val="00E77096"/>
    <w:rsid w:val="00E77110"/>
    <w:rsid w:val="00E77203"/>
    <w:rsid w:val="00E773B8"/>
    <w:rsid w:val="00E77437"/>
    <w:rsid w:val="00E77758"/>
    <w:rsid w:val="00E7779C"/>
    <w:rsid w:val="00E77836"/>
    <w:rsid w:val="00E77D66"/>
    <w:rsid w:val="00E80054"/>
    <w:rsid w:val="00E80063"/>
    <w:rsid w:val="00E803DF"/>
    <w:rsid w:val="00E80471"/>
    <w:rsid w:val="00E80604"/>
    <w:rsid w:val="00E8063C"/>
    <w:rsid w:val="00E80D1C"/>
    <w:rsid w:val="00E80E2D"/>
    <w:rsid w:val="00E813FE"/>
    <w:rsid w:val="00E8151C"/>
    <w:rsid w:val="00E81691"/>
    <w:rsid w:val="00E81AE6"/>
    <w:rsid w:val="00E81B74"/>
    <w:rsid w:val="00E81D20"/>
    <w:rsid w:val="00E81E04"/>
    <w:rsid w:val="00E81E9C"/>
    <w:rsid w:val="00E82436"/>
    <w:rsid w:val="00E824A2"/>
    <w:rsid w:val="00E824D4"/>
    <w:rsid w:val="00E824FA"/>
    <w:rsid w:val="00E82543"/>
    <w:rsid w:val="00E826CE"/>
    <w:rsid w:val="00E826D3"/>
    <w:rsid w:val="00E826D9"/>
    <w:rsid w:val="00E828F2"/>
    <w:rsid w:val="00E82A24"/>
    <w:rsid w:val="00E82B3E"/>
    <w:rsid w:val="00E82C0A"/>
    <w:rsid w:val="00E82C79"/>
    <w:rsid w:val="00E82D34"/>
    <w:rsid w:val="00E82E00"/>
    <w:rsid w:val="00E83160"/>
    <w:rsid w:val="00E835EF"/>
    <w:rsid w:val="00E836EB"/>
    <w:rsid w:val="00E8396B"/>
    <w:rsid w:val="00E839EB"/>
    <w:rsid w:val="00E83A06"/>
    <w:rsid w:val="00E83A0C"/>
    <w:rsid w:val="00E83AA6"/>
    <w:rsid w:val="00E83C3D"/>
    <w:rsid w:val="00E83F6C"/>
    <w:rsid w:val="00E840E3"/>
    <w:rsid w:val="00E84469"/>
    <w:rsid w:val="00E844AB"/>
    <w:rsid w:val="00E844F4"/>
    <w:rsid w:val="00E847D9"/>
    <w:rsid w:val="00E848A4"/>
    <w:rsid w:val="00E84970"/>
    <w:rsid w:val="00E84C6C"/>
    <w:rsid w:val="00E84C7E"/>
    <w:rsid w:val="00E84DAD"/>
    <w:rsid w:val="00E852CA"/>
    <w:rsid w:val="00E854F9"/>
    <w:rsid w:val="00E855B8"/>
    <w:rsid w:val="00E856FD"/>
    <w:rsid w:val="00E857D3"/>
    <w:rsid w:val="00E85EFA"/>
    <w:rsid w:val="00E86062"/>
    <w:rsid w:val="00E860AC"/>
    <w:rsid w:val="00E86172"/>
    <w:rsid w:val="00E86208"/>
    <w:rsid w:val="00E86466"/>
    <w:rsid w:val="00E867C9"/>
    <w:rsid w:val="00E867E6"/>
    <w:rsid w:val="00E86B52"/>
    <w:rsid w:val="00E86EA2"/>
    <w:rsid w:val="00E87070"/>
    <w:rsid w:val="00E871B8"/>
    <w:rsid w:val="00E8738A"/>
    <w:rsid w:val="00E87A41"/>
    <w:rsid w:val="00E87A83"/>
    <w:rsid w:val="00E87DC8"/>
    <w:rsid w:val="00E87F15"/>
    <w:rsid w:val="00E9012F"/>
    <w:rsid w:val="00E90413"/>
    <w:rsid w:val="00E9044D"/>
    <w:rsid w:val="00E90564"/>
    <w:rsid w:val="00E90821"/>
    <w:rsid w:val="00E90ABA"/>
    <w:rsid w:val="00E90E11"/>
    <w:rsid w:val="00E90E6A"/>
    <w:rsid w:val="00E90F0A"/>
    <w:rsid w:val="00E90F0B"/>
    <w:rsid w:val="00E90FD3"/>
    <w:rsid w:val="00E90FEC"/>
    <w:rsid w:val="00E913F5"/>
    <w:rsid w:val="00E915FD"/>
    <w:rsid w:val="00E91C04"/>
    <w:rsid w:val="00E91E92"/>
    <w:rsid w:val="00E91F48"/>
    <w:rsid w:val="00E91FF9"/>
    <w:rsid w:val="00E9250D"/>
    <w:rsid w:val="00E92543"/>
    <w:rsid w:val="00E925D2"/>
    <w:rsid w:val="00E927DA"/>
    <w:rsid w:val="00E928ED"/>
    <w:rsid w:val="00E92B38"/>
    <w:rsid w:val="00E92D09"/>
    <w:rsid w:val="00E92FEC"/>
    <w:rsid w:val="00E93008"/>
    <w:rsid w:val="00E9310B"/>
    <w:rsid w:val="00E93214"/>
    <w:rsid w:val="00E9329F"/>
    <w:rsid w:val="00E935B2"/>
    <w:rsid w:val="00E9360B"/>
    <w:rsid w:val="00E93958"/>
    <w:rsid w:val="00E93BE0"/>
    <w:rsid w:val="00E93D94"/>
    <w:rsid w:val="00E93E19"/>
    <w:rsid w:val="00E94072"/>
    <w:rsid w:val="00E941E8"/>
    <w:rsid w:val="00E9439E"/>
    <w:rsid w:val="00E943C0"/>
    <w:rsid w:val="00E94798"/>
    <w:rsid w:val="00E94A06"/>
    <w:rsid w:val="00E94A4B"/>
    <w:rsid w:val="00E94E43"/>
    <w:rsid w:val="00E94ED3"/>
    <w:rsid w:val="00E95119"/>
    <w:rsid w:val="00E95463"/>
    <w:rsid w:val="00E955B4"/>
    <w:rsid w:val="00E95669"/>
    <w:rsid w:val="00E959EC"/>
    <w:rsid w:val="00E95DCF"/>
    <w:rsid w:val="00E95EB3"/>
    <w:rsid w:val="00E964F5"/>
    <w:rsid w:val="00E9654E"/>
    <w:rsid w:val="00E9664E"/>
    <w:rsid w:val="00E96739"/>
    <w:rsid w:val="00E969EC"/>
    <w:rsid w:val="00E96B65"/>
    <w:rsid w:val="00E96EC4"/>
    <w:rsid w:val="00E970A6"/>
    <w:rsid w:val="00E970DF"/>
    <w:rsid w:val="00E9714E"/>
    <w:rsid w:val="00E972FA"/>
    <w:rsid w:val="00E97327"/>
    <w:rsid w:val="00E976E8"/>
    <w:rsid w:val="00E978BC"/>
    <w:rsid w:val="00E978E3"/>
    <w:rsid w:val="00E9796D"/>
    <w:rsid w:val="00E97AC7"/>
    <w:rsid w:val="00E97DAF"/>
    <w:rsid w:val="00E97DBE"/>
    <w:rsid w:val="00E97E96"/>
    <w:rsid w:val="00E97F04"/>
    <w:rsid w:val="00EA0242"/>
    <w:rsid w:val="00EA0320"/>
    <w:rsid w:val="00EA04B9"/>
    <w:rsid w:val="00EA0740"/>
    <w:rsid w:val="00EA0840"/>
    <w:rsid w:val="00EA0A4F"/>
    <w:rsid w:val="00EA0D6B"/>
    <w:rsid w:val="00EA0DB0"/>
    <w:rsid w:val="00EA1173"/>
    <w:rsid w:val="00EA11F2"/>
    <w:rsid w:val="00EA1552"/>
    <w:rsid w:val="00EA15B4"/>
    <w:rsid w:val="00EA1A6C"/>
    <w:rsid w:val="00EA21DD"/>
    <w:rsid w:val="00EA2323"/>
    <w:rsid w:val="00EA244C"/>
    <w:rsid w:val="00EA2475"/>
    <w:rsid w:val="00EA2666"/>
    <w:rsid w:val="00EA27D3"/>
    <w:rsid w:val="00EA2BB5"/>
    <w:rsid w:val="00EA2C90"/>
    <w:rsid w:val="00EA3566"/>
    <w:rsid w:val="00EA3636"/>
    <w:rsid w:val="00EA392B"/>
    <w:rsid w:val="00EA3932"/>
    <w:rsid w:val="00EA3953"/>
    <w:rsid w:val="00EA3A30"/>
    <w:rsid w:val="00EA3B30"/>
    <w:rsid w:val="00EA3CBB"/>
    <w:rsid w:val="00EA3D13"/>
    <w:rsid w:val="00EA3F45"/>
    <w:rsid w:val="00EA4158"/>
    <w:rsid w:val="00EA41F8"/>
    <w:rsid w:val="00EA4209"/>
    <w:rsid w:val="00EA4652"/>
    <w:rsid w:val="00EA4779"/>
    <w:rsid w:val="00EA4AE8"/>
    <w:rsid w:val="00EA4B31"/>
    <w:rsid w:val="00EA4D69"/>
    <w:rsid w:val="00EA4DA4"/>
    <w:rsid w:val="00EA4E25"/>
    <w:rsid w:val="00EA4E36"/>
    <w:rsid w:val="00EA50B2"/>
    <w:rsid w:val="00EA53EA"/>
    <w:rsid w:val="00EA53FB"/>
    <w:rsid w:val="00EA5474"/>
    <w:rsid w:val="00EA54C8"/>
    <w:rsid w:val="00EA56D4"/>
    <w:rsid w:val="00EA5DE0"/>
    <w:rsid w:val="00EA5E3C"/>
    <w:rsid w:val="00EA6149"/>
    <w:rsid w:val="00EA6179"/>
    <w:rsid w:val="00EA61BB"/>
    <w:rsid w:val="00EA65C8"/>
    <w:rsid w:val="00EA66D1"/>
    <w:rsid w:val="00EA6B26"/>
    <w:rsid w:val="00EA6C72"/>
    <w:rsid w:val="00EA720E"/>
    <w:rsid w:val="00EA7299"/>
    <w:rsid w:val="00EA72ED"/>
    <w:rsid w:val="00EA74D8"/>
    <w:rsid w:val="00EA7535"/>
    <w:rsid w:val="00EA76C9"/>
    <w:rsid w:val="00EA77AC"/>
    <w:rsid w:val="00EA79CE"/>
    <w:rsid w:val="00EA7B8D"/>
    <w:rsid w:val="00EA7B98"/>
    <w:rsid w:val="00EA7D96"/>
    <w:rsid w:val="00EA7ECC"/>
    <w:rsid w:val="00EB00D6"/>
    <w:rsid w:val="00EB0291"/>
    <w:rsid w:val="00EB033E"/>
    <w:rsid w:val="00EB0492"/>
    <w:rsid w:val="00EB04EE"/>
    <w:rsid w:val="00EB066F"/>
    <w:rsid w:val="00EB079A"/>
    <w:rsid w:val="00EB0845"/>
    <w:rsid w:val="00EB0887"/>
    <w:rsid w:val="00EB08DB"/>
    <w:rsid w:val="00EB0AD8"/>
    <w:rsid w:val="00EB0BCA"/>
    <w:rsid w:val="00EB0D66"/>
    <w:rsid w:val="00EB0DE0"/>
    <w:rsid w:val="00EB0FA5"/>
    <w:rsid w:val="00EB113F"/>
    <w:rsid w:val="00EB12B6"/>
    <w:rsid w:val="00EB12E7"/>
    <w:rsid w:val="00EB171C"/>
    <w:rsid w:val="00EB17AE"/>
    <w:rsid w:val="00EB1804"/>
    <w:rsid w:val="00EB1820"/>
    <w:rsid w:val="00EB18DD"/>
    <w:rsid w:val="00EB1A13"/>
    <w:rsid w:val="00EB1DD8"/>
    <w:rsid w:val="00EB20FF"/>
    <w:rsid w:val="00EB215F"/>
    <w:rsid w:val="00EB217B"/>
    <w:rsid w:val="00EB22CB"/>
    <w:rsid w:val="00EB22F4"/>
    <w:rsid w:val="00EB23A6"/>
    <w:rsid w:val="00EB2867"/>
    <w:rsid w:val="00EB2A97"/>
    <w:rsid w:val="00EB2BD4"/>
    <w:rsid w:val="00EB2C09"/>
    <w:rsid w:val="00EB2D4D"/>
    <w:rsid w:val="00EB2F53"/>
    <w:rsid w:val="00EB3050"/>
    <w:rsid w:val="00EB322B"/>
    <w:rsid w:val="00EB32D9"/>
    <w:rsid w:val="00EB3404"/>
    <w:rsid w:val="00EB345D"/>
    <w:rsid w:val="00EB3A72"/>
    <w:rsid w:val="00EB3B50"/>
    <w:rsid w:val="00EB3CCB"/>
    <w:rsid w:val="00EB3DDA"/>
    <w:rsid w:val="00EB3E4C"/>
    <w:rsid w:val="00EB3E54"/>
    <w:rsid w:val="00EB3FBE"/>
    <w:rsid w:val="00EB4125"/>
    <w:rsid w:val="00EB413C"/>
    <w:rsid w:val="00EB42E6"/>
    <w:rsid w:val="00EB4454"/>
    <w:rsid w:val="00EB49B5"/>
    <w:rsid w:val="00EB4C2A"/>
    <w:rsid w:val="00EB4D36"/>
    <w:rsid w:val="00EB4FD7"/>
    <w:rsid w:val="00EB4FFB"/>
    <w:rsid w:val="00EB5321"/>
    <w:rsid w:val="00EB596A"/>
    <w:rsid w:val="00EB5BF0"/>
    <w:rsid w:val="00EB5C40"/>
    <w:rsid w:val="00EB5D9A"/>
    <w:rsid w:val="00EB5FC6"/>
    <w:rsid w:val="00EB6187"/>
    <w:rsid w:val="00EB6394"/>
    <w:rsid w:val="00EB6478"/>
    <w:rsid w:val="00EB684F"/>
    <w:rsid w:val="00EB6C4D"/>
    <w:rsid w:val="00EB6C53"/>
    <w:rsid w:val="00EB6D09"/>
    <w:rsid w:val="00EB6DF6"/>
    <w:rsid w:val="00EB6E95"/>
    <w:rsid w:val="00EB6EB2"/>
    <w:rsid w:val="00EB6EC0"/>
    <w:rsid w:val="00EB6F77"/>
    <w:rsid w:val="00EB7089"/>
    <w:rsid w:val="00EB7155"/>
    <w:rsid w:val="00EB7382"/>
    <w:rsid w:val="00EB742C"/>
    <w:rsid w:val="00EB7431"/>
    <w:rsid w:val="00EB7461"/>
    <w:rsid w:val="00EB758D"/>
    <w:rsid w:val="00EB75B4"/>
    <w:rsid w:val="00EB763E"/>
    <w:rsid w:val="00EB76DD"/>
    <w:rsid w:val="00EB79AD"/>
    <w:rsid w:val="00EB7A4B"/>
    <w:rsid w:val="00EB7BF1"/>
    <w:rsid w:val="00EB7D3C"/>
    <w:rsid w:val="00EB7D4A"/>
    <w:rsid w:val="00EB7D72"/>
    <w:rsid w:val="00EC03EF"/>
    <w:rsid w:val="00EC03F6"/>
    <w:rsid w:val="00EC04F3"/>
    <w:rsid w:val="00EC0873"/>
    <w:rsid w:val="00EC0B40"/>
    <w:rsid w:val="00EC0BD8"/>
    <w:rsid w:val="00EC1126"/>
    <w:rsid w:val="00EC1261"/>
    <w:rsid w:val="00EC1322"/>
    <w:rsid w:val="00EC16A3"/>
    <w:rsid w:val="00EC1880"/>
    <w:rsid w:val="00EC19E3"/>
    <w:rsid w:val="00EC1AC4"/>
    <w:rsid w:val="00EC1E30"/>
    <w:rsid w:val="00EC1E34"/>
    <w:rsid w:val="00EC2055"/>
    <w:rsid w:val="00EC20E8"/>
    <w:rsid w:val="00EC229B"/>
    <w:rsid w:val="00EC263C"/>
    <w:rsid w:val="00EC2BF9"/>
    <w:rsid w:val="00EC2D17"/>
    <w:rsid w:val="00EC2F47"/>
    <w:rsid w:val="00EC3091"/>
    <w:rsid w:val="00EC3369"/>
    <w:rsid w:val="00EC34A2"/>
    <w:rsid w:val="00EC3802"/>
    <w:rsid w:val="00EC3F36"/>
    <w:rsid w:val="00EC3FE0"/>
    <w:rsid w:val="00EC4362"/>
    <w:rsid w:val="00EC4473"/>
    <w:rsid w:val="00EC4517"/>
    <w:rsid w:val="00EC4646"/>
    <w:rsid w:val="00EC48A8"/>
    <w:rsid w:val="00EC48E1"/>
    <w:rsid w:val="00EC4935"/>
    <w:rsid w:val="00EC4A40"/>
    <w:rsid w:val="00EC4C1A"/>
    <w:rsid w:val="00EC4E7A"/>
    <w:rsid w:val="00EC4EC7"/>
    <w:rsid w:val="00EC4F34"/>
    <w:rsid w:val="00EC4FCF"/>
    <w:rsid w:val="00EC5101"/>
    <w:rsid w:val="00EC5121"/>
    <w:rsid w:val="00EC51B0"/>
    <w:rsid w:val="00EC5265"/>
    <w:rsid w:val="00EC550C"/>
    <w:rsid w:val="00EC5545"/>
    <w:rsid w:val="00EC56C7"/>
    <w:rsid w:val="00EC5761"/>
    <w:rsid w:val="00EC5796"/>
    <w:rsid w:val="00EC5913"/>
    <w:rsid w:val="00EC5C61"/>
    <w:rsid w:val="00EC5E3E"/>
    <w:rsid w:val="00EC5E40"/>
    <w:rsid w:val="00EC5ED7"/>
    <w:rsid w:val="00EC5FF9"/>
    <w:rsid w:val="00EC60D7"/>
    <w:rsid w:val="00EC60E6"/>
    <w:rsid w:val="00EC6552"/>
    <w:rsid w:val="00EC67F0"/>
    <w:rsid w:val="00EC68FD"/>
    <w:rsid w:val="00EC6B69"/>
    <w:rsid w:val="00EC6D15"/>
    <w:rsid w:val="00EC6EFC"/>
    <w:rsid w:val="00EC7364"/>
    <w:rsid w:val="00EC758F"/>
    <w:rsid w:val="00EC7761"/>
    <w:rsid w:val="00EC7788"/>
    <w:rsid w:val="00EC77C7"/>
    <w:rsid w:val="00EC7926"/>
    <w:rsid w:val="00EC7AB0"/>
    <w:rsid w:val="00EC7B12"/>
    <w:rsid w:val="00EC7C3B"/>
    <w:rsid w:val="00EC7F44"/>
    <w:rsid w:val="00EC7FC2"/>
    <w:rsid w:val="00ED0375"/>
    <w:rsid w:val="00ED03B6"/>
    <w:rsid w:val="00ED074D"/>
    <w:rsid w:val="00ED07DD"/>
    <w:rsid w:val="00ED0A48"/>
    <w:rsid w:val="00ED0B59"/>
    <w:rsid w:val="00ED0B69"/>
    <w:rsid w:val="00ED1317"/>
    <w:rsid w:val="00ED142A"/>
    <w:rsid w:val="00ED15F1"/>
    <w:rsid w:val="00ED169A"/>
    <w:rsid w:val="00ED1815"/>
    <w:rsid w:val="00ED19AE"/>
    <w:rsid w:val="00ED1B55"/>
    <w:rsid w:val="00ED1B58"/>
    <w:rsid w:val="00ED1E96"/>
    <w:rsid w:val="00ED2030"/>
    <w:rsid w:val="00ED21D6"/>
    <w:rsid w:val="00ED2B09"/>
    <w:rsid w:val="00ED2CDE"/>
    <w:rsid w:val="00ED2D59"/>
    <w:rsid w:val="00ED2F3E"/>
    <w:rsid w:val="00ED31F7"/>
    <w:rsid w:val="00ED32DC"/>
    <w:rsid w:val="00ED34CB"/>
    <w:rsid w:val="00ED3500"/>
    <w:rsid w:val="00ED38A4"/>
    <w:rsid w:val="00ED3A17"/>
    <w:rsid w:val="00ED3F6C"/>
    <w:rsid w:val="00ED40D8"/>
    <w:rsid w:val="00ED4120"/>
    <w:rsid w:val="00ED41BF"/>
    <w:rsid w:val="00ED44C4"/>
    <w:rsid w:val="00ED45A8"/>
    <w:rsid w:val="00ED4670"/>
    <w:rsid w:val="00ED46C8"/>
    <w:rsid w:val="00ED46EE"/>
    <w:rsid w:val="00ED48ED"/>
    <w:rsid w:val="00ED490B"/>
    <w:rsid w:val="00ED49C1"/>
    <w:rsid w:val="00ED4B03"/>
    <w:rsid w:val="00ED4CDF"/>
    <w:rsid w:val="00ED4F2E"/>
    <w:rsid w:val="00ED5042"/>
    <w:rsid w:val="00ED515D"/>
    <w:rsid w:val="00ED5677"/>
    <w:rsid w:val="00ED570C"/>
    <w:rsid w:val="00ED5710"/>
    <w:rsid w:val="00ED597E"/>
    <w:rsid w:val="00ED5D66"/>
    <w:rsid w:val="00ED5E6B"/>
    <w:rsid w:val="00ED61CB"/>
    <w:rsid w:val="00ED68FE"/>
    <w:rsid w:val="00ED69E8"/>
    <w:rsid w:val="00ED6E9C"/>
    <w:rsid w:val="00ED6FFF"/>
    <w:rsid w:val="00ED713A"/>
    <w:rsid w:val="00ED74F6"/>
    <w:rsid w:val="00ED7628"/>
    <w:rsid w:val="00ED7882"/>
    <w:rsid w:val="00ED794C"/>
    <w:rsid w:val="00ED797C"/>
    <w:rsid w:val="00ED79B4"/>
    <w:rsid w:val="00ED7A67"/>
    <w:rsid w:val="00ED7A9F"/>
    <w:rsid w:val="00ED7AF2"/>
    <w:rsid w:val="00ED7D29"/>
    <w:rsid w:val="00ED7EDF"/>
    <w:rsid w:val="00ED7F39"/>
    <w:rsid w:val="00EE0195"/>
    <w:rsid w:val="00EE01D7"/>
    <w:rsid w:val="00EE01E1"/>
    <w:rsid w:val="00EE021F"/>
    <w:rsid w:val="00EE02B7"/>
    <w:rsid w:val="00EE05A1"/>
    <w:rsid w:val="00EE063C"/>
    <w:rsid w:val="00EE07A9"/>
    <w:rsid w:val="00EE07E2"/>
    <w:rsid w:val="00EE07E4"/>
    <w:rsid w:val="00EE0A4B"/>
    <w:rsid w:val="00EE0ACC"/>
    <w:rsid w:val="00EE0D38"/>
    <w:rsid w:val="00EE0D5F"/>
    <w:rsid w:val="00EE0DDF"/>
    <w:rsid w:val="00EE0F54"/>
    <w:rsid w:val="00EE0F9F"/>
    <w:rsid w:val="00EE0FC4"/>
    <w:rsid w:val="00EE1112"/>
    <w:rsid w:val="00EE118D"/>
    <w:rsid w:val="00EE1245"/>
    <w:rsid w:val="00EE16C9"/>
    <w:rsid w:val="00EE17A8"/>
    <w:rsid w:val="00EE1805"/>
    <w:rsid w:val="00EE1A38"/>
    <w:rsid w:val="00EE1A4D"/>
    <w:rsid w:val="00EE1D63"/>
    <w:rsid w:val="00EE209D"/>
    <w:rsid w:val="00EE2799"/>
    <w:rsid w:val="00EE28DB"/>
    <w:rsid w:val="00EE2F65"/>
    <w:rsid w:val="00EE2F89"/>
    <w:rsid w:val="00EE3056"/>
    <w:rsid w:val="00EE3076"/>
    <w:rsid w:val="00EE324E"/>
    <w:rsid w:val="00EE32A0"/>
    <w:rsid w:val="00EE335D"/>
    <w:rsid w:val="00EE3890"/>
    <w:rsid w:val="00EE3B44"/>
    <w:rsid w:val="00EE3E64"/>
    <w:rsid w:val="00EE3F95"/>
    <w:rsid w:val="00EE3FEE"/>
    <w:rsid w:val="00EE4171"/>
    <w:rsid w:val="00EE41DF"/>
    <w:rsid w:val="00EE422A"/>
    <w:rsid w:val="00EE43B7"/>
    <w:rsid w:val="00EE4610"/>
    <w:rsid w:val="00EE4662"/>
    <w:rsid w:val="00EE46A5"/>
    <w:rsid w:val="00EE473B"/>
    <w:rsid w:val="00EE479C"/>
    <w:rsid w:val="00EE48AF"/>
    <w:rsid w:val="00EE4BDF"/>
    <w:rsid w:val="00EE5048"/>
    <w:rsid w:val="00EE50E8"/>
    <w:rsid w:val="00EE5623"/>
    <w:rsid w:val="00EE576C"/>
    <w:rsid w:val="00EE591A"/>
    <w:rsid w:val="00EE5A49"/>
    <w:rsid w:val="00EE5B40"/>
    <w:rsid w:val="00EE5C4D"/>
    <w:rsid w:val="00EE5CD9"/>
    <w:rsid w:val="00EE5D72"/>
    <w:rsid w:val="00EE614D"/>
    <w:rsid w:val="00EE627B"/>
    <w:rsid w:val="00EE64AA"/>
    <w:rsid w:val="00EE64CB"/>
    <w:rsid w:val="00EE64DE"/>
    <w:rsid w:val="00EE64F5"/>
    <w:rsid w:val="00EE6506"/>
    <w:rsid w:val="00EE6569"/>
    <w:rsid w:val="00EE6BA9"/>
    <w:rsid w:val="00EE6BBF"/>
    <w:rsid w:val="00EE6BE2"/>
    <w:rsid w:val="00EE6BFE"/>
    <w:rsid w:val="00EE6C89"/>
    <w:rsid w:val="00EE6FF4"/>
    <w:rsid w:val="00EE701F"/>
    <w:rsid w:val="00EE7158"/>
    <w:rsid w:val="00EE7189"/>
    <w:rsid w:val="00EE7325"/>
    <w:rsid w:val="00EE76F7"/>
    <w:rsid w:val="00EE7C2D"/>
    <w:rsid w:val="00EE7E05"/>
    <w:rsid w:val="00EE7F80"/>
    <w:rsid w:val="00EE7FE9"/>
    <w:rsid w:val="00EF0038"/>
    <w:rsid w:val="00EF03C5"/>
    <w:rsid w:val="00EF072B"/>
    <w:rsid w:val="00EF0774"/>
    <w:rsid w:val="00EF07DA"/>
    <w:rsid w:val="00EF085F"/>
    <w:rsid w:val="00EF09DF"/>
    <w:rsid w:val="00EF0B71"/>
    <w:rsid w:val="00EF0BDA"/>
    <w:rsid w:val="00EF0C2F"/>
    <w:rsid w:val="00EF0D91"/>
    <w:rsid w:val="00EF0EB1"/>
    <w:rsid w:val="00EF0EE0"/>
    <w:rsid w:val="00EF1071"/>
    <w:rsid w:val="00EF1221"/>
    <w:rsid w:val="00EF1391"/>
    <w:rsid w:val="00EF1470"/>
    <w:rsid w:val="00EF1700"/>
    <w:rsid w:val="00EF18C1"/>
    <w:rsid w:val="00EF197B"/>
    <w:rsid w:val="00EF1B83"/>
    <w:rsid w:val="00EF1BBB"/>
    <w:rsid w:val="00EF22B5"/>
    <w:rsid w:val="00EF2588"/>
    <w:rsid w:val="00EF27FF"/>
    <w:rsid w:val="00EF287B"/>
    <w:rsid w:val="00EF29F5"/>
    <w:rsid w:val="00EF2CDC"/>
    <w:rsid w:val="00EF2EFB"/>
    <w:rsid w:val="00EF3001"/>
    <w:rsid w:val="00EF3124"/>
    <w:rsid w:val="00EF3140"/>
    <w:rsid w:val="00EF3256"/>
    <w:rsid w:val="00EF35CD"/>
    <w:rsid w:val="00EF3719"/>
    <w:rsid w:val="00EF3905"/>
    <w:rsid w:val="00EF3AFA"/>
    <w:rsid w:val="00EF3B84"/>
    <w:rsid w:val="00EF3FE4"/>
    <w:rsid w:val="00EF4124"/>
    <w:rsid w:val="00EF425A"/>
    <w:rsid w:val="00EF430D"/>
    <w:rsid w:val="00EF44F0"/>
    <w:rsid w:val="00EF4629"/>
    <w:rsid w:val="00EF47B4"/>
    <w:rsid w:val="00EF4934"/>
    <w:rsid w:val="00EF49A6"/>
    <w:rsid w:val="00EF4EAA"/>
    <w:rsid w:val="00EF50AA"/>
    <w:rsid w:val="00EF50AE"/>
    <w:rsid w:val="00EF52A0"/>
    <w:rsid w:val="00EF5717"/>
    <w:rsid w:val="00EF57EF"/>
    <w:rsid w:val="00EF5811"/>
    <w:rsid w:val="00EF598E"/>
    <w:rsid w:val="00EF59E6"/>
    <w:rsid w:val="00EF5B65"/>
    <w:rsid w:val="00EF5C4E"/>
    <w:rsid w:val="00EF5FAD"/>
    <w:rsid w:val="00EF60DC"/>
    <w:rsid w:val="00EF612D"/>
    <w:rsid w:val="00EF61D7"/>
    <w:rsid w:val="00EF638D"/>
    <w:rsid w:val="00EF63A6"/>
    <w:rsid w:val="00EF6848"/>
    <w:rsid w:val="00EF684D"/>
    <w:rsid w:val="00EF6C6A"/>
    <w:rsid w:val="00EF71C9"/>
    <w:rsid w:val="00EF71CB"/>
    <w:rsid w:val="00EF71E3"/>
    <w:rsid w:val="00EF7471"/>
    <w:rsid w:val="00EF7571"/>
    <w:rsid w:val="00EF7815"/>
    <w:rsid w:val="00EF7994"/>
    <w:rsid w:val="00EF7AF1"/>
    <w:rsid w:val="00EF7B9A"/>
    <w:rsid w:val="00EF7C1D"/>
    <w:rsid w:val="00EF7C9B"/>
    <w:rsid w:val="00EF7DCD"/>
    <w:rsid w:val="00EF7DFA"/>
    <w:rsid w:val="00EF7EC0"/>
    <w:rsid w:val="00F0021D"/>
    <w:rsid w:val="00F00361"/>
    <w:rsid w:val="00F004F7"/>
    <w:rsid w:val="00F00541"/>
    <w:rsid w:val="00F005D1"/>
    <w:rsid w:val="00F006BB"/>
    <w:rsid w:val="00F009F6"/>
    <w:rsid w:val="00F00AA3"/>
    <w:rsid w:val="00F00ED6"/>
    <w:rsid w:val="00F0101F"/>
    <w:rsid w:val="00F01038"/>
    <w:rsid w:val="00F01191"/>
    <w:rsid w:val="00F0144D"/>
    <w:rsid w:val="00F0152F"/>
    <w:rsid w:val="00F01531"/>
    <w:rsid w:val="00F01539"/>
    <w:rsid w:val="00F016F3"/>
    <w:rsid w:val="00F01753"/>
    <w:rsid w:val="00F01AC4"/>
    <w:rsid w:val="00F01AFC"/>
    <w:rsid w:val="00F01B47"/>
    <w:rsid w:val="00F01BAA"/>
    <w:rsid w:val="00F01C22"/>
    <w:rsid w:val="00F01D25"/>
    <w:rsid w:val="00F02059"/>
    <w:rsid w:val="00F02164"/>
    <w:rsid w:val="00F022B5"/>
    <w:rsid w:val="00F02396"/>
    <w:rsid w:val="00F025EE"/>
    <w:rsid w:val="00F028A3"/>
    <w:rsid w:val="00F02C50"/>
    <w:rsid w:val="00F02DC6"/>
    <w:rsid w:val="00F02E48"/>
    <w:rsid w:val="00F02F49"/>
    <w:rsid w:val="00F03005"/>
    <w:rsid w:val="00F0303B"/>
    <w:rsid w:val="00F030B4"/>
    <w:rsid w:val="00F033FE"/>
    <w:rsid w:val="00F03493"/>
    <w:rsid w:val="00F034A2"/>
    <w:rsid w:val="00F03BA9"/>
    <w:rsid w:val="00F03C36"/>
    <w:rsid w:val="00F03FB0"/>
    <w:rsid w:val="00F044EE"/>
    <w:rsid w:val="00F04538"/>
    <w:rsid w:val="00F046A2"/>
    <w:rsid w:val="00F0478B"/>
    <w:rsid w:val="00F047F1"/>
    <w:rsid w:val="00F049EF"/>
    <w:rsid w:val="00F04CC6"/>
    <w:rsid w:val="00F04FB0"/>
    <w:rsid w:val="00F050E0"/>
    <w:rsid w:val="00F05365"/>
    <w:rsid w:val="00F05390"/>
    <w:rsid w:val="00F0543D"/>
    <w:rsid w:val="00F05536"/>
    <w:rsid w:val="00F05870"/>
    <w:rsid w:val="00F05A54"/>
    <w:rsid w:val="00F05BF8"/>
    <w:rsid w:val="00F05CB2"/>
    <w:rsid w:val="00F05EB9"/>
    <w:rsid w:val="00F05ED7"/>
    <w:rsid w:val="00F05FCB"/>
    <w:rsid w:val="00F0611D"/>
    <w:rsid w:val="00F06182"/>
    <w:rsid w:val="00F061D2"/>
    <w:rsid w:val="00F0639B"/>
    <w:rsid w:val="00F0642F"/>
    <w:rsid w:val="00F065BF"/>
    <w:rsid w:val="00F06709"/>
    <w:rsid w:val="00F06AA3"/>
    <w:rsid w:val="00F06C73"/>
    <w:rsid w:val="00F06DAD"/>
    <w:rsid w:val="00F06DBA"/>
    <w:rsid w:val="00F06EA3"/>
    <w:rsid w:val="00F0746E"/>
    <w:rsid w:val="00F07788"/>
    <w:rsid w:val="00F07859"/>
    <w:rsid w:val="00F0792A"/>
    <w:rsid w:val="00F0795A"/>
    <w:rsid w:val="00F079C1"/>
    <w:rsid w:val="00F07AB0"/>
    <w:rsid w:val="00F07ACA"/>
    <w:rsid w:val="00F07DB5"/>
    <w:rsid w:val="00F10371"/>
    <w:rsid w:val="00F10645"/>
    <w:rsid w:val="00F10717"/>
    <w:rsid w:val="00F109BB"/>
    <w:rsid w:val="00F10AB0"/>
    <w:rsid w:val="00F10D7A"/>
    <w:rsid w:val="00F10E94"/>
    <w:rsid w:val="00F1105D"/>
    <w:rsid w:val="00F11261"/>
    <w:rsid w:val="00F112E2"/>
    <w:rsid w:val="00F1156C"/>
    <w:rsid w:val="00F11652"/>
    <w:rsid w:val="00F118E0"/>
    <w:rsid w:val="00F11E7E"/>
    <w:rsid w:val="00F123AB"/>
    <w:rsid w:val="00F12443"/>
    <w:rsid w:val="00F12540"/>
    <w:rsid w:val="00F12666"/>
    <w:rsid w:val="00F12676"/>
    <w:rsid w:val="00F126C5"/>
    <w:rsid w:val="00F126F8"/>
    <w:rsid w:val="00F127E4"/>
    <w:rsid w:val="00F12850"/>
    <w:rsid w:val="00F1297F"/>
    <w:rsid w:val="00F12BB5"/>
    <w:rsid w:val="00F12C64"/>
    <w:rsid w:val="00F12F57"/>
    <w:rsid w:val="00F13034"/>
    <w:rsid w:val="00F13337"/>
    <w:rsid w:val="00F13471"/>
    <w:rsid w:val="00F13713"/>
    <w:rsid w:val="00F13981"/>
    <w:rsid w:val="00F13C1E"/>
    <w:rsid w:val="00F13CD1"/>
    <w:rsid w:val="00F13D55"/>
    <w:rsid w:val="00F13E67"/>
    <w:rsid w:val="00F1416D"/>
    <w:rsid w:val="00F1418F"/>
    <w:rsid w:val="00F14452"/>
    <w:rsid w:val="00F14674"/>
    <w:rsid w:val="00F1474C"/>
    <w:rsid w:val="00F14991"/>
    <w:rsid w:val="00F14A21"/>
    <w:rsid w:val="00F14A34"/>
    <w:rsid w:val="00F14ACB"/>
    <w:rsid w:val="00F14CE4"/>
    <w:rsid w:val="00F14E41"/>
    <w:rsid w:val="00F14EC6"/>
    <w:rsid w:val="00F150BB"/>
    <w:rsid w:val="00F15312"/>
    <w:rsid w:val="00F15366"/>
    <w:rsid w:val="00F15527"/>
    <w:rsid w:val="00F15548"/>
    <w:rsid w:val="00F155A7"/>
    <w:rsid w:val="00F1568C"/>
    <w:rsid w:val="00F159BA"/>
    <w:rsid w:val="00F15D03"/>
    <w:rsid w:val="00F160EF"/>
    <w:rsid w:val="00F16550"/>
    <w:rsid w:val="00F1691F"/>
    <w:rsid w:val="00F16A1F"/>
    <w:rsid w:val="00F16A81"/>
    <w:rsid w:val="00F16C94"/>
    <w:rsid w:val="00F16FBF"/>
    <w:rsid w:val="00F1722B"/>
    <w:rsid w:val="00F172BB"/>
    <w:rsid w:val="00F17372"/>
    <w:rsid w:val="00F17407"/>
    <w:rsid w:val="00F17ABC"/>
    <w:rsid w:val="00F17C06"/>
    <w:rsid w:val="00F17CB2"/>
    <w:rsid w:val="00F17CD9"/>
    <w:rsid w:val="00F17F11"/>
    <w:rsid w:val="00F200AA"/>
    <w:rsid w:val="00F200BD"/>
    <w:rsid w:val="00F202FB"/>
    <w:rsid w:val="00F20332"/>
    <w:rsid w:val="00F20428"/>
    <w:rsid w:val="00F204BB"/>
    <w:rsid w:val="00F20645"/>
    <w:rsid w:val="00F20813"/>
    <w:rsid w:val="00F20859"/>
    <w:rsid w:val="00F2098B"/>
    <w:rsid w:val="00F20D7F"/>
    <w:rsid w:val="00F20D90"/>
    <w:rsid w:val="00F20F9C"/>
    <w:rsid w:val="00F2106B"/>
    <w:rsid w:val="00F211A6"/>
    <w:rsid w:val="00F2125B"/>
    <w:rsid w:val="00F2131A"/>
    <w:rsid w:val="00F214A0"/>
    <w:rsid w:val="00F217FC"/>
    <w:rsid w:val="00F21864"/>
    <w:rsid w:val="00F218CE"/>
    <w:rsid w:val="00F21981"/>
    <w:rsid w:val="00F21A64"/>
    <w:rsid w:val="00F21B5D"/>
    <w:rsid w:val="00F21BF1"/>
    <w:rsid w:val="00F21E12"/>
    <w:rsid w:val="00F21E8A"/>
    <w:rsid w:val="00F21ED3"/>
    <w:rsid w:val="00F22093"/>
    <w:rsid w:val="00F2218F"/>
    <w:rsid w:val="00F2220F"/>
    <w:rsid w:val="00F22326"/>
    <w:rsid w:val="00F224C3"/>
    <w:rsid w:val="00F22683"/>
    <w:rsid w:val="00F22E67"/>
    <w:rsid w:val="00F22E74"/>
    <w:rsid w:val="00F230DC"/>
    <w:rsid w:val="00F23100"/>
    <w:rsid w:val="00F23286"/>
    <w:rsid w:val="00F232A8"/>
    <w:rsid w:val="00F233EB"/>
    <w:rsid w:val="00F23568"/>
    <w:rsid w:val="00F2358C"/>
    <w:rsid w:val="00F236E3"/>
    <w:rsid w:val="00F23A7F"/>
    <w:rsid w:val="00F23BCB"/>
    <w:rsid w:val="00F241A6"/>
    <w:rsid w:val="00F2424E"/>
    <w:rsid w:val="00F24C81"/>
    <w:rsid w:val="00F24C9A"/>
    <w:rsid w:val="00F24E35"/>
    <w:rsid w:val="00F24EBC"/>
    <w:rsid w:val="00F25002"/>
    <w:rsid w:val="00F25109"/>
    <w:rsid w:val="00F25221"/>
    <w:rsid w:val="00F2546D"/>
    <w:rsid w:val="00F255AD"/>
    <w:rsid w:val="00F256BA"/>
    <w:rsid w:val="00F2575B"/>
    <w:rsid w:val="00F25B29"/>
    <w:rsid w:val="00F25B4F"/>
    <w:rsid w:val="00F25B8C"/>
    <w:rsid w:val="00F25C56"/>
    <w:rsid w:val="00F25D81"/>
    <w:rsid w:val="00F25E7B"/>
    <w:rsid w:val="00F2617C"/>
    <w:rsid w:val="00F26187"/>
    <w:rsid w:val="00F26236"/>
    <w:rsid w:val="00F26456"/>
    <w:rsid w:val="00F2771A"/>
    <w:rsid w:val="00F27F48"/>
    <w:rsid w:val="00F30165"/>
    <w:rsid w:val="00F30209"/>
    <w:rsid w:val="00F30602"/>
    <w:rsid w:val="00F307A9"/>
    <w:rsid w:val="00F309B3"/>
    <w:rsid w:val="00F30D45"/>
    <w:rsid w:val="00F30E4B"/>
    <w:rsid w:val="00F30EA4"/>
    <w:rsid w:val="00F30EDA"/>
    <w:rsid w:val="00F30F87"/>
    <w:rsid w:val="00F3142B"/>
    <w:rsid w:val="00F316AF"/>
    <w:rsid w:val="00F319A6"/>
    <w:rsid w:val="00F31A52"/>
    <w:rsid w:val="00F31F89"/>
    <w:rsid w:val="00F320B5"/>
    <w:rsid w:val="00F321F9"/>
    <w:rsid w:val="00F32246"/>
    <w:rsid w:val="00F32294"/>
    <w:rsid w:val="00F3231E"/>
    <w:rsid w:val="00F324CA"/>
    <w:rsid w:val="00F3255B"/>
    <w:rsid w:val="00F325AD"/>
    <w:rsid w:val="00F3275A"/>
    <w:rsid w:val="00F328DA"/>
    <w:rsid w:val="00F32B7D"/>
    <w:rsid w:val="00F32C93"/>
    <w:rsid w:val="00F32C98"/>
    <w:rsid w:val="00F32D3A"/>
    <w:rsid w:val="00F32D4A"/>
    <w:rsid w:val="00F32D83"/>
    <w:rsid w:val="00F330BC"/>
    <w:rsid w:val="00F3313E"/>
    <w:rsid w:val="00F331E5"/>
    <w:rsid w:val="00F332C5"/>
    <w:rsid w:val="00F332FA"/>
    <w:rsid w:val="00F3366B"/>
    <w:rsid w:val="00F336F3"/>
    <w:rsid w:val="00F33706"/>
    <w:rsid w:val="00F3372D"/>
    <w:rsid w:val="00F34139"/>
    <w:rsid w:val="00F34342"/>
    <w:rsid w:val="00F34391"/>
    <w:rsid w:val="00F34798"/>
    <w:rsid w:val="00F347EB"/>
    <w:rsid w:val="00F348BC"/>
    <w:rsid w:val="00F348DB"/>
    <w:rsid w:val="00F34C11"/>
    <w:rsid w:val="00F34C25"/>
    <w:rsid w:val="00F34D38"/>
    <w:rsid w:val="00F34F4E"/>
    <w:rsid w:val="00F35188"/>
    <w:rsid w:val="00F35337"/>
    <w:rsid w:val="00F35357"/>
    <w:rsid w:val="00F353D9"/>
    <w:rsid w:val="00F35415"/>
    <w:rsid w:val="00F355A1"/>
    <w:rsid w:val="00F356AE"/>
    <w:rsid w:val="00F356FB"/>
    <w:rsid w:val="00F35798"/>
    <w:rsid w:val="00F357FF"/>
    <w:rsid w:val="00F358A5"/>
    <w:rsid w:val="00F35994"/>
    <w:rsid w:val="00F35CEA"/>
    <w:rsid w:val="00F35D58"/>
    <w:rsid w:val="00F35F0C"/>
    <w:rsid w:val="00F35F25"/>
    <w:rsid w:val="00F36008"/>
    <w:rsid w:val="00F36114"/>
    <w:rsid w:val="00F36275"/>
    <w:rsid w:val="00F3628E"/>
    <w:rsid w:val="00F364CA"/>
    <w:rsid w:val="00F364CF"/>
    <w:rsid w:val="00F36562"/>
    <w:rsid w:val="00F36D45"/>
    <w:rsid w:val="00F36DE6"/>
    <w:rsid w:val="00F373D8"/>
    <w:rsid w:val="00F3747C"/>
    <w:rsid w:val="00F3755E"/>
    <w:rsid w:val="00F3757B"/>
    <w:rsid w:val="00F37B06"/>
    <w:rsid w:val="00F37D8D"/>
    <w:rsid w:val="00F37ED3"/>
    <w:rsid w:val="00F37EDC"/>
    <w:rsid w:val="00F37EE2"/>
    <w:rsid w:val="00F40D2E"/>
    <w:rsid w:val="00F40DDC"/>
    <w:rsid w:val="00F40FF9"/>
    <w:rsid w:val="00F4103C"/>
    <w:rsid w:val="00F410A9"/>
    <w:rsid w:val="00F4156F"/>
    <w:rsid w:val="00F419BA"/>
    <w:rsid w:val="00F41A7E"/>
    <w:rsid w:val="00F421E1"/>
    <w:rsid w:val="00F42347"/>
    <w:rsid w:val="00F42373"/>
    <w:rsid w:val="00F42696"/>
    <w:rsid w:val="00F426D1"/>
    <w:rsid w:val="00F42870"/>
    <w:rsid w:val="00F42B25"/>
    <w:rsid w:val="00F42CEF"/>
    <w:rsid w:val="00F42E3E"/>
    <w:rsid w:val="00F42E56"/>
    <w:rsid w:val="00F42ED0"/>
    <w:rsid w:val="00F43A73"/>
    <w:rsid w:val="00F43DC2"/>
    <w:rsid w:val="00F43F2A"/>
    <w:rsid w:val="00F43F37"/>
    <w:rsid w:val="00F440ED"/>
    <w:rsid w:val="00F4463F"/>
    <w:rsid w:val="00F447FB"/>
    <w:rsid w:val="00F44A5A"/>
    <w:rsid w:val="00F44BD1"/>
    <w:rsid w:val="00F44BE8"/>
    <w:rsid w:val="00F45102"/>
    <w:rsid w:val="00F45582"/>
    <w:rsid w:val="00F455D0"/>
    <w:rsid w:val="00F456EB"/>
    <w:rsid w:val="00F45A1A"/>
    <w:rsid w:val="00F45B8D"/>
    <w:rsid w:val="00F45C6C"/>
    <w:rsid w:val="00F460D0"/>
    <w:rsid w:val="00F46199"/>
    <w:rsid w:val="00F462F5"/>
    <w:rsid w:val="00F463C7"/>
    <w:rsid w:val="00F46459"/>
    <w:rsid w:val="00F4652F"/>
    <w:rsid w:val="00F46735"/>
    <w:rsid w:val="00F46A2D"/>
    <w:rsid w:val="00F46C3D"/>
    <w:rsid w:val="00F46C6C"/>
    <w:rsid w:val="00F46DD5"/>
    <w:rsid w:val="00F46DF6"/>
    <w:rsid w:val="00F46E95"/>
    <w:rsid w:val="00F47300"/>
    <w:rsid w:val="00F4732E"/>
    <w:rsid w:val="00F4786C"/>
    <w:rsid w:val="00F4788D"/>
    <w:rsid w:val="00F479E5"/>
    <w:rsid w:val="00F47A4E"/>
    <w:rsid w:val="00F47D35"/>
    <w:rsid w:val="00F47E8B"/>
    <w:rsid w:val="00F47EB2"/>
    <w:rsid w:val="00F5013A"/>
    <w:rsid w:val="00F50358"/>
    <w:rsid w:val="00F50592"/>
    <w:rsid w:val="00F5064D"/>
    <w:rsid w:val="00F5079B"/>
    <w:rsid w:val="00F5096E"/>
    <w:rsid w:val="00F50AED"/>
    <w:rsid w:val="00F50CCC"/>
    <w:rsid w:val="00F50F90"/>
    <w:rsid w:val="00F50FFF"/>
    <w:rsid w:val="00F510FB"/>
    <w:rsid w:val="00F51214"/>
    <w:rsid w:val="00F51636"/>
    <w:rsid w:val="00F51A74"/>
    <w:rsid w:val="00F51DCB"/>
    <w:rsid w:val="00F51E4D"/>
    <w:rsid w:val="00F51FB9"/>
    <w:rsid w:val="00F52008"/>
    <w:rsid w:val="00F52228"/>
    <w:rsid w:val="00F522E4"/>
    <w:rsid w:val="00F523AB"/>
    <w:rsid w:val="00F52780"/>
    <w:rsid w:val="00F527BE"/>
    <w:rsid w:val="00F52925"/>
    <w:rsid w:val="00F529CF"/>
    <w:rsid w:val="00F535CE"/>
    <w:rsid w:val="00F5361B"/>
    <w:rsid w:val="00F536CD"/>
    <w:rsid w:val="00F53B38"/>
    <w:rsid w:val="00F53C47"/>
    <w:rsid w:val="00F53D53"/>
    <w:rsid w:val="00F53E2D"/>
    <w:rsid w:val="00F54416"/>
    <w:rsid w:val="00F54539"/>
    <w:rsid w:val="00F5467F"/>
    <w:rsid w:val="00F546B4"/>
    <w:rsid w:val="00F54760"/>
    <w:rsid w:val="00F54932"/>
    <w:rsid w:val="00F54B78"/>
    <w:rsid w:val="00F54CAA"/>
    <w:rsid w:val="00F54F16"/>
    <w:rsid w:val="00F54F59"/>
    <w:rsid w:val="00F55053"/>
    <w:rsid w:val="00F552BC"/>
    <w:rsid w:val="00F552DA"/>
    <w:rsid w:val="00F55426"/>
    <w:rsid w:val="00F5557D"/>
    <w:rsid w:val="00F55691"/>
    <w:rsid w:val="00F5584F"/>
    <w:rsid w:val="00F558B3"/>
    <w:rsid w:val="00F55944"/>
    <w:rsid w:val="00F55D40"/>
    <w:rsid w:val="00F55E0B"/>
    <w:rsid w:val="00F55EDA"/>
    <w:rsid w:val="00F5633D"/>
    <w:rsid w:val="00F56344"/>
    <w:rsid w:val="00F5650E"/>
    <w:rsid w:val="00F56564"/>
    <w:rsid w:val="00F565A1"/>
    <w:rsid w:val="00F56774"/>
    <w:rsid w:val="00F56848"/>
    <w:rsid w:val="00F56A3B"/>
    <w:rsid w:val="00F56A98"/>
    <w:rsid w:val="00F56ABA"/>
    <w:rsid w:val="00F56AC7"/>
    <w:rsid w:val="00F56C43"/>
    <w:rsid w:val="00F56C91"/>
    <w:rsid w:val="00F56E9D"/>
    <w:rsid w:val="00F56F83"/>
    <w:rsid w:val="00F570B2"/>
    <w:rsid w:val="00F572AF"/>
    <w:rsid w:val="00F57597"/>
    <w:rsid w:val="00F57663"/>
    <w:rsid w:val="00F576DE"/>
    <w:rsid w:val="00F57780"/>
    <w:rsid w:val="00F57920"/>
    <w:rsid w:val="00F579CA"/>
    <w:rsid w:val="00F57C25"/>
    <w:rsid w:val="00F57CDB"/>
    <w:rsid w:val="00F57FDF"/>
    <w:rsid w:val="00F600BC"/>
    <w:rsid w:val="00F6059F"/>
    <w:rsid w:val="00F6063F"/>
    <w:rsid w:val="00F60A8B"/>
    <w:rsid w:val="00F611E4"/>
    <w:rsid w:val="00F6124E"/>
    <w:rsid w:val="00F61354"/>
    <w:rsid w:val="00F613E4"/>
    <w:rsid w:val="00F617CB"/>
    <w:rsid w:val="00F6181C"/>
    <w:rsid w:val="00F61834"/>
    <w:rsid w:val="00F61862"/>
    <w:rsid w:val="00F61993"/>
    <w:rsid w:val="00F619F1"/>
    <w:rsid w:val="00F61B94"/>
    <w:rsid w:val="00F61C08"/>
    <w:rsid w:val="00F61ED3"/>
    <w:rsid w:val="00F61EE7"/>
    <w:rsid w:val="00F62098"/>
    <w:rsid w:val="00F6230F"/>
    <w:rsid w:val="00F6253D"/>
    <w:rsid w:val="00F62B2B"/>
    <w:rsid w:val="00F62B2D"/>
    <w:rsid w:val="00F63192"/>
    <w:rsid w:val="00F63399"/>
    <w:rsid w:val="00F63612"/>
    <w:rsid w:val="00F63837"/>
    <w:rsid w:val="00F63A78"/>
    <w:rsid w:val="00F63AED"/>
    <w:rsid w:val="00F63C32"/>
    <w:rsid w:val="00F6423C"/>
    <w:rsid w:val="00F64525"/>
    <w:rsid w:val="00F64BA1"/>
    <w:rsid w:val="00F64E3F"/>
    <w:rsid w:val="00F64ED4"/>
    <w:rsid w:val="00F64F39"/>
    <w:rsid w:val="00F651F0"/>
    <w:rsid w:val="00F652F7"/>
    <w:rsid w:val="00F65397"/>
    <w:rsid w:val="00F6539B"/>
    <w:rsid w:val="00F6582C"/>
    <w:rsid w:val="00F65838"/>
    <w:rsid w:val="00F65A11"/>
    <w:rsid w:val="00F65EC0"/>
    <w:rsid w:val="00F66048"/>
    <w:rsid w:val="00F6645B"/>
    <w:rsid w:val="00F664D7"/>
    <w:rsid w:val="00F66621"/>
    <w:rsid w:val="00F66632"/>
    <w:rsid w:val="00F666AF"/>
    <w:rsid w:val="00F667A7"/>
    <w:rsid w:val="00F66B33"/>
    <w:rsid w:val="00F66B76"/>
    <w:rsid w:val="00F66BA5"/>
    <w:rsid w:val="00F66C6A"/>
    <w:rsid w:val="00F66D03"/>
    <w:rsid w:val="00F66D29"/>
    <w:rsid w:val="00F66F7A"/>
    <w:rsid w:val="00F67041"/>
    <w:rsid w:val="00F67068"/>
    <w:rsid w:val="00F67199"/>
    <w:rsid w:val="00F675EA"/>
    <w:rsid w:val="00F67654"/>
    <w:rsid w:val="00F67A14"/>
    <w:rsid w:val="00F67A29"/>
    <w:rsid w:val="00F67B4F"/>
    <w:rsid w:val="00F67E03"/>
    <w:rsid w:val="00F70077"/>
    <w:rsid w:val="00F702A2"/>
    <w:rsid w:val="00F702C7"/>
    <w:rsid w:val="00F70888"/>
    <w:rsid w:val="00F708BD"/>
    <w:rsid w:val="00F709B1"/>
    <w:rsid w:val="00F709C7"/>
    <w:rsid w:val="00F70B34"/>
    <w:rsid w:val="00F70C6C"/>
    <w:rsid w:val="00F70D17"/>
    <w:rsid w:val="00F70F62"/>
    <w:rsid w:val="00F70FBF"/>
    <w:rsid w:val="00F711CD"/>
    <w:rsid w:val="00F712D9"/>
    <w:rsid w:val="00F7132F"/>
    <w:rsid w:val="00F71485"/>
    <w:rsid w:val="00F7153D"/>
    <w:rsid w:val="00F715BF"/>
    <w:rsid w:val="00F71719"/>
    <w:rsid w:val="00F71720"/>
    <w:rsid w:val="00F7187E"/>
    <w:rsid w:val="00F71945"/>
    <w:rsid w:val="00F7195E"/>
    <w:rsid w:val="00F71A6C"/>
    <w:rsid w:val="00F71AFA"/>
    <w:rsid w:val="00F71BBC"/>
    <w:rsid w:val="00F71C82"/>
    <w:rsid w:val="00F71E3C"/>
    <w:rsid w:val="00F721AF"/>
    <w:rsid w:val="00F723BD"/>
    <w:rsid w:val="00F7248D"/>
    <w:rsid w:val="00F724A6"/>
    <w:rsid w:val="00F72778"/>
    <w:rsid w:val="00F72871"/>
    <w:rsid w:val="00F728C6"/>
    <w:rsid w:val="00F729F8"/>
    <w:rsid w:val="00F72A15"/>
    <w:rsid w:val="00F72D71"/>
    <w:rsid w:val="00F72E11"/>
    <w:rsid w:val="00F72EDE"/>
    <w:rsid w:val="00F72EFB"/>
    <w:rsid w:val="00F731CF"/>
    <w:rsid w:val="00F73235"/>
    <w:rsid w:val="00F732C4"/>
    <w:rsid w:val="00F732D9"/>
    <w:rsid w:val="00F734B1"/>
    <w:rsid w:val="00F735A0"/>
    <w:rsid w:val="00F739A6"/>
    <w:rsid w:val="00F739C0"/>
    <w:rsid w:val="00F73EB9"/>
    <w:rsid w:val="00F73F26"/>
    <w:rsid w:val="00F73FD9"/>
    <w:rsid w:val="00F74022"/>
    <w:rsid w:val="00F7407A"/>
    <w:rsid w:val="00F7454C"/>
    <w:rsid w:val="00F74658"/>
    <w:rsid w:val="00F746D7"/>
    <w:rsid w:val="00F74926"/>
    <w:rsid w:val="00F74A51"/>
    <w:rsid w:val="00F7537D"/>
    <w:rsid w:val="00F754B2"/>
    <w:rsid w:val="00F757FC"/>
    <w:rsid w:val="00F75950"/>
    <w:rsid w:val="00F75A4B"/>
    <w:rsid w:val="00F75A4E"/>
    <w:rsid w:val="00F75BD2"/>
    <w:rsid w:val="00F7617E"/>
    <w:rsid w:val="00F76318"/>
    <w:rsid w:val="00F766B0"/>
    <w:rsid w:val="00F76BF7"/>
    <w:rsid w:val="00F76E55"/>
    <w:rsid w:val="00F76FB4"/>
    <w:rsid w:val="00F77264"/>
    <w:rsid w:val="00F7739B"/>
    <w:rsid w:val="00F77400"/>
    <w:rsid w:val="00F77752"/>
    <w:rsid w:val="00F77763"/>
    <w:rsid w:val="00F778A3"/>
    <w:rsid w:val="00F779E6"/>
    <w:rsid w:val="00F77A27"/>
    <w:rsid w:val="00F77B79"/>
    <w:rsid w:val="00F77C57"/>
    <w:rsid w:val="00F77CE9"/>
    <w:rsid w:val="00F77D35"/>
    <w:rsid w:val="00F77D5D"/>
    <w:rsid w:val="00F77E9A"/>
    <w:rsid w:val="00F800CB"/>
    <w:rsid w:val="00F8067E"/>
    <w:rsid w:val="00F80748"/>
    <w:rsid w:val="00F807E2"/>
    <w:rsid w:val="00F80820"/>
    <w:rsid w:val="00F80A64"/>
    <w:rsid w:val="00F80AF5"/>
    <w:rsid w:val="00F80BE5"/>
    <w:rsid w:val="00F80C90"/>
    <w:rsid w:val="00F80DC7"/>
    <w:rsid w:val="00F80FC7"/>
    <w:rsid w:val="00F81167"/>
    <w:rsid w:val="00F8118D"/>
    <w:rsid w:val="00F8120D"/>
    <w:rsid w:val="00F817BD"/>
    <w:rsid w:val="00F8194E"/>
    <w:rsid w:val="00F8197B"/>
    <w:rsid w:val="00F81D7D"/>
    <w:rsid w:val="00F81D9C"/>
    <w:rsid w:val="00F81F66"/>
    <w:rsid w:val="00F8211D"/>
    <w:rsid w:val="00F822BA"/>
    <w:rsid w:val="00F82336"/>
    <w:rsid w:val="00F826AA"/>
    <w:rsid w:val="00F82819"/>
    <w:rsid w:val="00F8284A"/>
    <w:rsid w:val="00F82ECA"/>
    <w:rsid w:val="00F834FC"/>
    <w:rsid w:val="00F83573"/>
    <w:rsid w:val="00F836D6"/>
    <w:rsid w:val="00F83921"/>
    <w:rsid w:val="00F83C25"/>
    <w:rsid w:val="00F83D8E"/>
    <w:rsid w:val="00F83E3B"/>
    <w:rsid w:val="00F8403F"/>
    <w:rsid w:val="00F84253"/>
    <w:rsid w:val="00F845DE"/>
    <w:rsid w:val="00F846C9"/>
    <w:rsid w:val="00F8481D"/>
    <w:rsid w:val="00F84B47"/>
    <w:rsid w:val="00F850A4"/>
    <w:rsid w:val="00F852EF"/>
    <w:rsid w:val="00F85575"/>
    <w:rsid w:val="00F855FA"/>
    <w:rsid w:val="00F85628"/>
    <w:rsid w:val="00F85642"/>
    <w:rsid w:val="00F856A8"/>
    <w:rsid w:val="00F8579F"/>
    <w:rsid w:val="00F859F6"/>
    <w:rsid w:val="00F85B42"/>
    <w:rsid w:val="00F86008"/>
    <w:rsid w:val="00F862F9"/>
    <w:rsid w:val="00F86557"/>
    <w:rsid w:val="00F8661C"/>
    <w:rsid w:val="00F866A1"/>
    <w:rsid w:val="00F86D6A"/>
    <w:rsid w:val="00F86F8C"/>
    <w:rsid w:val="00F87074"/>
    <w:rsid w:val="00F87468"/>
    <w:rsid w:val="00F8754A"/>
    <w:rsid w:val="00F879DA"/>
    <w:rsid w:val="00F87B05"/>
    <w:rsid w:val="00F87BC1"/>
    <w:rsid w:val="00F87CE4"/>
    <w:rsid w:val="00F9002C"/>
    <w:rsid w:val="00F9083A"/>
    <w:rsid w:val="00F90960"/>
    <w:rsid w:val="00F90F9C"/>
    <w:rsid w:val="00F9114A"/>
    <w:rsid w:val="00F9122A"/>
    <w:rsid w:val="00F91498"/>
    <w:rsid w:val="00F91AC1"/>
    <w:rsid w:val="00F91BB7"/>
    <w:rsid w:val="00F91BD1"/>
    <w:rsid w:val="00F91C55"/>
    <w:rsid w:val="00F91F25"/>
    <w:rsid w:val="00F920A7"/>
    <w:rsid w:val="00F9250A"/>
    <w:rsid w:val="00F9261A"/>
    <w:rsid w:val="00F9263C"/>
    <w:rsid w:val="00F92791"/>
    <w:rsid w:val="00F92834"/>
    <w:rsid w:val="00F928F6"/>
    <w:rsid w:val="00F92BC2"/>
    <w:rsid w:val="00F92C41"/>
    <w:rsid w:val="00F92D5C"/>
    <w:rsid w:val="00F92DAB"/>
    <w:rsid w:val="00F92DEF"/>
    <w:rsid w:val="00F92F59"/>
    <w:rsid w:val="00F930C4"/>
    <w:rsid w:val="00F931CE"/>
    <w:rsid w:val="00F93263"/>
    <w:rsid w:val="00F93388"/>
    <w:rsid w:val="00F933E7"/>
    <w:rsid w:val="00F933EC"/>
    <w:rsid w:val="00F93465"/>
    <w:rsid w:val="00F934CE"/>
    <w:rsid w:val="00F93527"/>
    <w:rsid w:val="00F9363F"/>
    <w:rsid w:val="00F93758"/>
    <w:rsid w:val="00F9391F"/>
    <w:rsid w:val="00F9395B"/>
    <w:rsid w:val="00F93B05"/>
    <w:rsid w:val="00F93C4C"/>
    <w:rsid w:val="00F93DF3"/>
    <w:rsid w:val="00F93FED"/>
    <w:rsid w:val="00F94252"/>
    <w:rsid w:val="00F9461E"/>
    <w:rsid w:val="00F9469D"/>
    <w:rsid w:val="00F946BD"/>
    <w:rsid w:val="00F948F1"/>
    <w:rsid w:val="00F94D3B"/>
    <w:rsid w:val="00F94DDC"/>
    <w:rsid w:val="00F94DE0"/>
    <w:rsid w:val="00F94F1F"/>
    <w:rsid w:val="00F95110"/>
    <w:rsid w:val="00F951AD"/>
    <w:rsid w:val="00F952BC"/>
    <w:rsid w:val="00F952C1"/>
    <w:rsid w:val="00F95531"/>
    <w:rsid w:val="00F9588D"/>
    <w:rsid w:val="00F95B12"/>
    <w:rsid w:val="00F95BBE"/>
    <w:rsid w:val="00F95D35"/>
    <w:rsid w:val="00F95F60"/>
    <w:rsid w:val="00F96083"/>
    <w:rsid w:val="00F9608C"/>
    <w:rsid w:val="00F9614B"/>
    <w:rsid w:val="00F961AB"/>
    <w:rsid w:val="00F969A1"/>
    <w:rsid w:val="00F96D96"/>
    <w:rsid w:val="00F96E90"/>
    <w:rsid w:val="00F96EFD"/>
    <w:rsid w:val="00F97047"/>
    <w:rsid w:val="00F9706A"/>
    <w:rsid w:val="00F970B3"/>
    <w:rsid w:val="00F972D2"/>
    <w:rsid w:val="00F9751F"/>
    <w:rsid w:val="00F976A8"/>
    <w:rsid w:val="00F9773A"/>
    <w:rsid w:val="00F97740"/>
    <w:rsid w:val="00F97783"/>
    <w:rsid w:val="00F97887"/>
    <w:rsid w:val="00F978DE"/>
    <w:rsid w:val="00F97D28"/>
    <w:rsid w:val="00F97F03"/>
    <w:rsid w:val="00FA010F"/>
    <w:rsid w:val="00FA03A4"/>
    <w:rsid w:val="00FA0638"/>
    <w:rsid w:val="00FA0652"/>
    <w:rsid w:val="00FA065F"/>
    <w:rsid w:val="00FA08FA"/>
    <w:rsid w:val="00FA09CA"/>
    <w:rsid w:val="00FA0AD4"/>
    <w:rsid w:val="00FA0C46"/>
    <w:rsid w:val="00FA0D8F"/>
    <w:rsid w:val="00FA0DB6"/>
    <w:rsid w:val="00FA0F5D"/>
    <w:rsid w:val="00FA10F2"/>
    <w:rsid w:val="00FA1210"/>
    <w:rsid w:val="00FA1275"/>
    <w:rsid w:val="00FA12E0"/>
    <w:rsid w:val="00FA14A0"/>
    <w:rsid w:val="00FA14A3"/>
    <w:rsid w:val="00FA1587"/>
    <w:rsid w:val="00FA15CC"/>
    <w:rsid w:val="00FA177A"/>
    <w:rsid w:val="00FA1901"/>
    <w:rsid w:val="00FA1B3C"/>
    <w:rsid w:val="00FA1E3B"/>
    <w:rsid w:val="00FA1E84"/>
    <w:rsid w:val="00FA1EEA"/>
    <w:rsid w:val="00FA1FC4"/>
    <w:rsid w:val="00FA21EE"/>
    <w:rsid w:val="00FA280F"/>
    <w:rsid w:val="00FA283C"/>
    <w:rsid w:val="00FA289E"/>
    <w:rsid w:val="00FA2E0D"/>
    <w:rsid w:val="00FA2E24"/>
    <w:rsid w:val="00FA3020"/>
    <w:rsid w:val="00FA35CC"/>
    <w:rsid w:val="00FA3932"/>
    <w:rsid w:val="00FA39CA"/>
    <w:rsid w:val="00FA3CCE"/>
    <w:rsid w:val="00FA3D40"/>
    <w:rsid w:val="00FA3EFF"/>
    <w:rsid w:val="00FA3F11"/>
    <w:rsid w:val="00FA41FE"/>
    <w:rsid w:val="00FA46D4"/>
    <w:rsid w:val="00FA47A9"/>
    <w:rsid w:val="00FA485F"/>
    <w:rsid w:val="00FA4A40"/>
    <w:rsid w:val="00FA4AD4"/>
    <w:rsid w:val="00FA4B14"/>
    <w:rsid w:val="00FA4BA3"/>
    <w:rsid w:val="00FA4C56"/>
    <w:rsid w:val="00FA4D64"/>
    <w:rsid w:val="00FA4DCF"/>
    <w:rsid w:val="00FA50C5"/>
    <w:rsid w:val="00FA51EC"/>
    <w:rsid w:val="00FA5513"/>
    <w:rsid w:val="00FA594A"/>
    <w:rsid w:val="00FA5C58"/>
    <w:rsid w:val="00FA5CE3"/>
    <w:rsid w:val="00FA60F9"/>
    <w:rsid w:val="00FA61D8"/>
    <w:rsid w:val="00FA6247"/>
    <w:rsid w:val="00FA653E"/>
    <w:rsid w:val="00FA66CD"/>
    <w:rsid w:val="00FA672B"/>
    <w:rsid w:val="00FA6789"/>
    <w:rsid w:val="00FA67BA"/>
    <w:rsid w:val="00FA683D"/>
    <w:rsid w:val="00FA6969"/>
    <w:rsid w:val="00FA6BE9"/>
    <w:rsid w:val="00FA6CC6"/>
    <w:rsid w:val="00FA6E9E"/>
    <w:rsid w:val="00FA6EB9"/>
    <w:rsid w:val="00FA72B8"/>
    <w:rsid w:val="00FA746D"/>
    <w:rsid w:val="00FA7528"/>
    <w:rsid w:val="00FA774D"/>
    <w:rsid w:val="00FA7881"/>
    <w:rsid w:val="00FA78FC"/>
    <w:rsid w:val="00FA79E4"/>
    <w:rsid w:val="00FA7A59"/>
    <w:rsid w:val="00FA7B98"/>
    <w:rsid w:val="00FA7F1F"/>
    <w:rsid w:val="00FB02DB"/>
    <w:rsid w:val="00FB035B"/>
    <w:rsid w:val="00FB04C9"/>
    <w:rsid w:val="00FB0633"/>
    <w:rsid w:val="00FB083A"/>
    <w:rsid w:val="00FB08D5"/>
    <w:rsid w:val="00FB0BBA"/>
    <w:rsid w:val="00FB0BD2"/>
    <w:rsid w:val="00FB0D0B"/>
    <w:rsid w:val="00FB0D0C"/>
    <w:rsid w:val="00FB0E7A"/>
    <w:rsid w:val="00FB0F37"/>
    <w:rsid w:val="00FB1215"/>
    <w:rsid w:val="00FB1284"/>
    <w:rsid w:val="00FB14E0"/>
    <w:rsid w:val="00FB154C"/>
    <w:rsid w:val="00FB1C2E"/>
    <w:rsid w:val="00FB1F2A"/>
    <w:rsid w:val="00FB203A"/>
    <w:rsid w:val="00FB253A"/>
    <w:rsid w:val="00FB2684"/>
    <w:rsid w:val="00FB2A01"/>
    <w:rsid w:val="00FB2A95"/>
    <w:rsid w:val="00FB2B74"/>
    <w:rsid w:val="00FB2BAD"/>
    <w:rsid w:val="00FB2D1B"/>
    <w:rsid w:val="00FB2EBE"/>
    <w:rsid w:val="00FB3091"/>
    <w:rsid w:val="00FB3098"/>
    <w:rsid w:val="00FB3224"/>
    <w:rsid w:val="00FB3294"/>
    <w:rsid w:val="00FB3298"/>
    <w:rsid w:val="00FB3308"/>
    <w:rsid w:val="00FB3328"/>
    <w:rsid w:val="00FB3593"/>
    <w:rsid w:val="00FB367A"/>
    <w:rsid w:val="00FB3BEC"/>
    <w:rsid w:val="00FB3C82"/>
    <w:rsid w:val="00FB3D5E"/>
    <w:rsid w:val="00FB4261"/>
    <w:rsid w:val="00FB444D"/>
    <w:rsid w:val="00FB44F9"/>
    <w:rsid w:val="00FB467A"/>
    <w:rsid w:val="00FB46BE"/>
    <w:rsid w:val="00FB4A37"/>
    <w:rsid w:val="00FB4C17"/>
    <w:rsid w:val="00FB4DE2"/>
    <w:rsid w:val="00FB4FBF"/>
    <w:rsid w:val="00FB51DD"/>
    <w:rsid w:val="00FB52DB"/>
    <w:rsid w:val="00FB5502"/>
    <w:rsid w:val="00FB557A"/>
    <w:rsid w:val="00FB5693"/>
    <w:rsid w:val="00FB58A6"/>
    <w:rsid w:val="00FB5A1D"/>
    <w:rsid w:val="00FB5BD5"/>
    <w:rsid w:val="00FB5DA0"/>
    <w:rsid w:val="00FB6272"/>
    <w:rsid w:val="00FB6463"/>
    <w:rsid w:val="00FB647E"/>
    <w:rsid w:val="00FB6499"/>
    <w:rsid w:val="00FB66B8"/>
    <w:rsid w:val="00FB6846"/>
    <w:rsid w:val="00FB6A70"/>
    <w:rsid w:val="00FB6AED"/>
    <w:rsid w:val="00FB6D52"/>
    <w:rsid w:val="00FB6FD3"/>
    <w:rsid w:val="00FB70C6"/>
    <w:rsid w:val="00FB7323"/>
    <w:rsid w:val="00FB7343"/>
    <w:rsid w:val="00FB75B2"/>
    <w:rsid w:val="00FB75BE"/>
    <w:rsid w:val="00FB796B"/>
    <w:rsid w:val="00FB79EE"/>
    <w:rsid w:val="00FB7B29"/>
    <w:rsid w:val="00FB7F70"/>
    <w:rsid w:val="00FC01CC"/>
    <w:rsid w:val="00FC0219"/>
    <w:rsid w:val="00FC02EB"/>
    <w:rsid w:val="00FC04F4"/>
    <w:rsid w:val="00FC0617"/>
    <w:rsid w:val="00FC08AD"/>
    <w:rsid w:val="00FC0960"/>
    <w:rsid w:val="00FC0A91"/>
    <w:rsid w:val="00FC0B6C"/>
    <w:rsid w:val="00FC0BFD"/>
    <w:rsid w:val="00FC0CED"/>
    <w:rsid w:val="00FC0DAB"/>
    <w:rsid w:val="00FC0E3C"/>
    <w:rsid w:val="00FC0FED"/>
    <w:rsid w:val="00FC1154"/>
    <w:rsid w:val="00FC12B1"/>
    <w:rsid w:val="00FC1349"/>
    <w:rsid w:val="00FC1582"/>
    <w:rsid w:val="00FC1803"/>
    <w:rsid w:val="00FC1A80"/>
    <w:rsid w:val="00FC1C45"/>
    <w:rsid w:val="00FC1CE2"/>
    <w:rsid w:val="00FC2240"/>
    <w:rsid w:val="00FC2485"/>
    <w:rsid w:val="00FC2493"/>
    <w:rsid w:val="00FC24D3"/>
    <w:rsid w:val="00FC25E0"/>
    <w:rsid w:val="00FC29DA"/>
    <w:rsid w:val="00FC2B8D"/>
    <w:rsid w:val="00FC2BB2"/>
    <w:rsid w:val="00FC2DDE"/>
    <w:rsid w:val="00FC2E16"/>
    <w:rsid w:val="00FC2F2C"/>
    <w:rsid w:val="00FC3191"/>
    <w:rsid w:val="00FC323D"/>
    <w:rsid w:val="00FC32FE"/>
    <w:rsid w:val="00FC36EA"/>
    <w:rsid w:val="00FC3875"/>
    <w:rsid w:val="00FC392E"/>
    <w:rsid w:val="00FC398D"/>
    <w:rsid w:val="00FC39A2"/>
    <w:rsid w:val="00FC39BF"/>
    <w:rsid w:val="00FC3A5C"/>
    <w:rsid w:val="00FC3C29"/>
    <w:rsid w:val="00FC3CA4"/>
    <w:rsid w:val="00FC3F9C"/>
    <w:rsid w:val="00FC4325"/>
    <w:rsid w:val="00FC448B"/>
    <w:rsid w:val="00FC4B52"/>
    <w:rsid w:val="00FC4D37"/>
    <w:rsid w:val="00FC50E9"/>
    <w:rsid w:val="00FC51D2"/>
    <w:rsid w:val="00FC530C"/>
    <w:rsid w:val="00FC55F9"/>
    <w:rsid w:val="00FC56C8"/>
    <w:rsid w:val="00FC58C3"/>
    <w:rsid w:val="00FC5965"/>
    <w:rsid w:val="00FC5AA0"/>
    <w:rsid w:val="00FC5AF4"/>
    <w:rsid w:val="00FC5B79"/>
    <w:rsid w:val="00FC5E24"/>
    <w:rsid w:val="00FC5EDB"/>
    <w:rsid w:val="00FC6341"/>
    <w:rsid w:val="00FC6382"/>
    <w:rsid w:val="00FC645F"/>
    <w:rsid w:val="00FC6607"/>
    <w:rsid w:val="00FC6A1A"/>
    <w:rsid w:val="00FC6C50"/>
    <w:rsid w:val="00FC6CD8"/>
    <w:rsid w:val="00FC6D03"/>
    <w:rsid w:val="00FC6D98"/>
    <w:rsid w:val="00FC6E58"/>
    <w:rsid w:val="00FC6F94"/>
    <w:rsid w:val="00FC70E1"/>
    <w:rsid w:val="00FC71C7"/>
    <w:rsid w:val="00FC71D0"/>
    <w:rsid w:val="00FC726C"/>
    <w:rsid w:val="00FC73E2"/>
    <w:rsid w:val="00FC7584"/>
    <w:rsid w:val="00FC759F"/>
    <w:rsid w:val="00FC7669"/>
    <w:rsid w:val="00FC76C2"/>
    <w:rsid w:val="00FC799F"/>
    <w:rsid w:val="00FC79BE"/>
    <w:rsid w:val="00FC79C8"/>
    <w:rsid w:val="00FC7A7B"/>
    <w:rsid w:val="00FC7D49"/>
    <w:rsid w:val="00FC7EAE"/>
    <w:rsid w:val="00FC7EE9"/>
    <w:rsid w:val="00FD0279"/>
    <w:rsid w:val="00FD0611"/>
    <w:rsid w:val="00FD0689"/>
    <w:rsid w:val="00FD0BE9"/>
    <w:rsid w:val="00FD0C1C"/>
    <w:rsid w:val="00FD0C7D"/>
    <w:rsid w:val="00FD0D13"/>
    <w:rsid w:val="00FD0D40"/>
    <w:rsid w:val="00FD0E03"/>
    <w:rsid w:val="00FD0E60"/>
    <w:rsid w:val="00FD0EF8"/>
    <w:rsid w:val="00FD12F5"/>
    <w:rsid w:val="00FD1386"/>
    <w:rsid w:val="00FD1586"/>
    <w:rsid w:val="00FD1603"/>
    <w:rsid w:val="00FD175A"/>
    <w:rsid w:val="00FD1903"/>
    <w:rsid w:val="00FD1908"/>
    <w:rsid w:val="00FD1D65"/>
    <w:rsid w:val="00FD22D3"/>
    <w:rsid w:val="00FD244E"/>
    <w:rsid w:val="00FD245A"/>
    <w:rsid w:val="00FD246E"/>
    <w:rsid w:val="00FD24F7"/>
    <w:rsid w:val="00FD277A"/>
    <w:rsid w:val="00FD2858"/>
    <w:rsid w:val="00FD2E07"/>
    <w:rsid w:val="00FD3140"/>
    <w:rsid w:val="00FD31B9"/>
    <w:rsid w:val="00FD3252"/>
    <w:rsid w:val="00FD3564"/>
    <w:rsid w:val="00FD3691"/>
    <w:rsid w:val="00FD37C9"/>
    <w:rsid w:val="00FD37FF"/>
    <w:rsid w:val="00FD3839"/>
    <w:rsid w:val="00FD38C1"/>
    <w:rsid w:val="00FD3A31"/>
    <w:rsid w:val="00FD3A3D"/>
    <w:rsid w:val="00FD3FEC"/>
    <w:rsid w:val="00FD4032"/>
    <w:rsid w:val="00FD41AE"/>
    <w:rsid w:val="00FD428E"/>
    <w:rsid w:val="00FD451B"/>
    <w:rsid w:val="00FD45B5"/>
    <w:rsid w:val="00FD464D"/>
    <w:rsid w:val="00FD46CB"/>
    <w:rsid w:val="00FD4B57"/>
    <w:rsid w:val="00FD4BAC"/>
    <w:rsid w:val="00FD4DBD"/>
    <w:rsid w:val="00FD4FBD"/>
    <w:rsid w:val="00FD5093"/>
    <w:rsid w:val="00FD5217"/>
    <w:rsid w:val="00FD545F"/>
    <w:rsid w:val="00FD54CC"/>
    <w:rsid w:val="00FD5AF9"/>
    <w:rsid w:val="00FD5B9B"/>
    <w:rsid w:val="00FD5CD5"/>
    <w:rsid w:val="00FD60A6"/>
    <w:rsid w:val="00FD60C7"/>
    <w:rsid w:val="00FD61B4"/>
    <w:rsid w:val="00FD675D"/>
    <w:rsid w:val="00FD67F0"/>
    <w:rsid w:val="00FD681B"/>
    <w:rsid w:val="00FD6BF3"/>
    <w:rsid w:val="00FD7110"/>
    <w:rsid w:val="00FD723B"/>
    <w:rsid w:val="00FD73B2"/>
    <w:rsid w:val="00FD73E8"/>
    <w:rsid w:val="00FD77AB"/>
    <w:rsid w:val="00FD79BC"/>
    <w:rsid w:val="00FE00F7"/>
    <w:rsid w:val="00FE05A7"/>
    <w:rsid w:val="00FE05C8"/>
    <w:rsid w:val="00FE0AE9"/>
    <w:rsid w:val="00FE0CF1"/>
    <w:rsid w:val="00FE0DAE"/>
    <w:rsid w:val="00FE0F7C"/>
    <w:rsid w:val="00FE124B"/>
    <w:rsid w:val="00FE1328"/>
    <w:rsid w:val="00FE14C4"/>
    <w:rsid w:val="00FE154E"/>
    <w:rsid w:val="00FE15A8"/>
    <w:rsid w:val="00FE1AEF"/>
    <w:rsid w:val="00FE1B81"/>
    <w:rsid w:val="00FE1D44"/>
    <w:rsid w:val="00FE1DD8"/>
    <w:rsid w:val="00FE1F0C"/>
    <w:rsid w:val="00FE2374"/>
    <w:rsid w:val="00FE23CC"/>
    <w:rsid w:val="00FE243D"/>
    <w:rsid w:val="00FE2463"/>
    <w:rsid w:val="00FE2ACE"/>
    <w:rsid w:val="00FE2D2C"/>
    <w:rsid w:val="00FE2D57"/>
    <w:rsid w:val="00FE2E1E"/>
    <w:rsid w:val="00FE305C"/>
    <w:rsid w:val="00FE333E"/>
    <w:rsid w:val="00FE36B0"/>
    <w:rsid w:val="00FE3821"/>
    <w:rsid w:val="00FE38F4"/>
    <w:rsid w:val="00FE3B9A"/>
    <w:rsid w:val="00FE4142"/>
    <w:rsid w:val="00FE4176"/>
    <w:rsid w:val="00FE41C3"/>
    <w:rsid w:val="00FE42B5"/>
    <w:rsid w:val="00FE436F"/>
    <w:rsid w:val="00FE43AF"/>
    <w:rsid w:val="00FE4417"/>
    <w:rsid w:val="00FE47D0"/>
    <w:rsid w:val="00FE4A15"/>
    <w:rsid w:val="00FE4CB2"/>
    <w:rsid w:val="00FE4CE8"/>
    <w:rsid w:val="00FE4F0C"/>
    <w:rsid w:val="00FE4F70"/>
    <w:rsid w:val="00FE52E0"/>
    <w:rsid w:val="00FE5373"/>
    <w:rsid w:val="00FE55D2"/>
    <w:rsid w:val="00FE579E"/>
    <w:rsid w:val="00FE590C"/>
    <w:rsid w:val="00FE5B02"/>
    <w:rsid w:val="00FE5B8C"/>
    <w:rsid w:val="00FE5C2F"/>
    <w:rsid w:val="00FE5C9F"/>
    <w:rsid w:val="00FE5D75"/>
    <w:rsid w:val="00FE5D82"/>
    <w:rsid w:val="00FE60AC"/>
    <w:rsid w:val="00FE61BE"/>
    <w:rsid w:val="00FE6323"/>
    <w:rsid w:val="00FE6385"/>
    <w:rsid w:val="00FE63F2"/>
    <w:rsid w:val="00FE648C"/>
    <w:rsid w:val="00FE6496"/>
    <w:rsid w:val="00FE66EF"/>
    <w:rsid w:val="00FE69B5"/>
    <w:rsid w:val="00FE6E12"/>
    <w:rsid w:val="00FE6FA9"/>
    <w:rsid w:val="00FE7136"/>
    <w:rsid w:val="00FE75B6"/>
    <w:rsid w:val="00FE7743"/>
    <w:rsid w:val="00FE7CE3"/>
    <w:rsid w:val="00FF0186"/>
    <w:rsid w:val="00FF0375"/>
    <w:rsid w:val="00FF03E1"/>
    <w:rsid w:val="00FF03F5"/>
    <w:rsid w:val="00FF05EE"/>
    <w:rsid w:val="00FF0674"/>
    <w:rsid w:val="00FF0899"/>
    <w:rsid w:val="00FF0BDE"/>
    <w:rsid w:val="00FF0C1F"/>
    <w:rsid w:val="00FF11FE"/>
    <w:rsid w:val="00FF1241"/>
    <w:rsid w:val="00FF1ECA"/>
    <w:rsid w:val="00FF206B"/>
    <w:rsid w:val="00FF22C5"/>
    <w:rsid w:val="00FF278F"/>
    <w:rsid w:val="00FF2A41"/>
    <w:rsid w:val="00FF2CD1"/>
    <w:rsid w:val="00FF2F71"/>
    <w:rsid w:val="00FF33BD"/>
    <w:rsid w:val="00FF33D4"/>
    <w:rsid w:val="00FF35CD"/>
    <w:rsid w:val="00FF3745"/>
    <w:rsid w:val="00FF384B"/>
    <w:rsid w:val="00FF3C68"/>
    <w:rsid w:val="00FF3CA8"/>
    <w:rsid w:val="00FF3D3F"/>
    <w:rsid w:val="00FF3F79"/>
    <w:rsid w:val="00FF4010"/>
    <w:rsid w:val="00FF4116"/>
    <w:rsid w:val="00FF42F0"/>
    <w:rsid w:val="00FF43F7"/>
    <w:rsid w:val="00FF4543"/>
    <w:rsid w:val="00FF46BE"/>
    <w:rsid w:val="00FF479E"/>
    <w:rsid w:val="00FF4861"/>
    <w:rsid w:val="00FF491D"/>
    <w:rsid w:val="00FF4939"/>
    <w:rsid w:val="00FF494C"/>
    <w:rsid w:val="00FF4CA3"/>
    <w:rsid w:val="00FF5091"/>
    <w:rsid w:val="00FF532D"/>
    <w:rsid w:val="00FF5338"/>
    <w:rsid w:val="00FF55A9"/>
    <w:rsid w:val="00FF569E"/>
    <w:rsid w:val="00FF56CD"/>
    <w:rsid w:val="00FF56DB"/>
    <w:rsid w:val="00FF59A7"/>
    <w:rsid w:val="00FF59BE"/>
    <w:rsid w:val="00FF5A4B"/>
    <w:rsid w:val="00FF5C0F"/>
    <w:rsid w:val="00FF5F37"/>
    <w:rsid w:val="00FF605A"/>
    <w:rsid w:val="00FF64EE"/>
    <w:rsid w:val="00FF6595"/>
    <w:rsid w:val="00FF69CE"/>
    <w:rsid w:val="00FF6C2D"/>
    <w:rsid w:val="00FF723A"/>
    <w:rsid w:val="00FF769D"/>
    <w:rsid w:val="00FF7983"/>
    <w:rsid w:val="00FF7A52"/>
    <w:rsid w:val="00FF7C6E"/>
    <w:rsid w:val="00FF7DAD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3E43B5"/>
  <w15:docId w15:val="{245FC92C-C9B8-4AD1-B18E-B10F59B9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CB4"/>
    <w:rPr>
      <w:sz w:val="24"/>
      <w:szCs w:val="24"/>
      <w:lang w:val="en-GB" w:eastAsia="en-US"/>
    </w:rPr>
  </w:style>
  <w:style w:type="paragraph" w:styleId="Heading1">
    <w:name w:val="heading 1"/>
    <w:aliases w:val="h:1,h:1app,H1,H11,Level 1,R1,app heading 1,l1,h1,ITT t1,PA Chapter,Section Head,II+,I,Chapter Heading,T1,1,H12,H111,H13,H112,H14,H113,H15,H114,H16,H115,H17,H116,H18,H117,H19,H118,H110,H119,H120,H1110,H121,H1111,H131,H1121,H141,H1131,H151"/>
    <w:basedOn w:val="Normal"/>
    <w:next w:val="Normal"/>
    <w:link w:val="Heading1Char"/>
    <w:qFormat/>
    <w:rsid w:val="00BE732E"/>
    <w:pPr>
      <w:keepNext/>
      <w:numPr>
        <w:numId w:val="1"/>
      </w:numPr>
      <w:jc w:val="center"/>
      <w:outlineLvl w:val="0"/>
    </w:pPr>
    <w:rPr>
      <w:rFonts w:ascii="Bookman Old Style" w:hAnsi="Bookman Old Style"/>
      <w:b/>
      <w:bCs/>
    </w:rPr>
  </w:style>
  <w:style w:type="paragraph" w:styleId="Heading2">
    <w:name w:val="heading 2"/>
    <w:aliases w:val="Chapter Title,h2,h:2,h:2app,heading 2+ Indent: Left 0.25 in,Title1,título 2,TITRE 2,H2,2,1st level heading,l2,level 2 no toc,A,2nd level,Titre2,A.B.C.,Table2,Header 2,Level 2 Head,Head2,Chapter Number/Appendix Letter,chn,Heading2,Heading21"/>
    <w:basedOn w:val="Normal"/>
    <w:next w:val="Normal"/>
    <w:link w:val="Heading2Char"/>
    <w:qFormat/>
    <w:rsid w:val="00BE732E"/>
    <w:pPr>
      <w:keepNext/>
      <w:numPr>
        <w:ilvl w:val="1"/>
        <w:numId w:val="1"/>
      </w:numPr>
      <w:outlineLvl w:val="1"/>
    </w:pPr>
    <w:rPr>
      <w:rFonts w:ascii="Bookman Old Style" w:hAnsi="Bookman Old Style"/>
      <w:b/>
      <w:bCs/>
    </w:rPr>
  </w:style>
  <w:style w:type="paragraph" w:styleId="Heading3">
    <w:name w:val="heading 3"/>
    <w:aliases w:val="Section,h:3,h,3,h3,orderpara2,H3,l3,31,l31,32,l32,33,l33,34,l34,35,l35,36,l36,37,l37,38,l38,39,l39,310,l310,311,l311,321,l321,331,l331,341,l341,351,l351,361,l361,371,l371,312,l312,322,l322,332,l332,342,l342,352,l352,362,l362,372,l372,313,l313"/>
    <w:basedOn w:val="Normal"/>
    <w:next w:val="Normal"/>
    <w:qFormat/>
    <w:rsid w:val="00BE732E"/>
    <w:pPr>
      <w:keepNext/>
      <w:numPr>
        <w:ilvl w:val="2"/>
        <w:numId w:val="1"/>
      </w:numPr>
      <w:outlineLvl w:val="2"/>
    </w:pPr>
    <w:rPr>
      <w:rFonts w:ascii="Bookman Old Style" w:hAnsi="Bookman Old Style"/>
      <w:u w:val="single"/>
    </w:rPr>
  </w:style>
  <w:style w:type="paragraph" w:styleId="Heading4">
    <w:name w:val="heading 4"/>
    <w:aliases w:val="Map Title,h4,h:4,Level 4,heading 4 + Indent: Left 0.5 in,ITT t4,PA Micro Section,H4,TE Heading 4,4,l4,I4,a.,heading,l4+toc4,Normal4,heading4,V_Head4,Podkapitola3,Aufgabe,dash,xxxx8,Unterunterabschnitt,h41,h42,h43,h411,h44,h412,h45,T"/>
    <w:basedOn w:val="Normal"/>
    <w:next w:val="Normal"/>
    <w:qFormat/>
    <w:rsid w:val="00BE732E"/>
    <w:pPr>
      <w:keepNext/>
      <w:numPr>
        <w:ilvl w:val="3"/>
        <w:numId w:val="1"/>
      </w:numPr>
      <w:jc w:val="center"/>
      <w:outlineLvl w:val="3"/>
    </w:pPr>
    <w:rPr>
      <w:rFonts w:ascii="Bookman Old Style" w:hAnsi="Bookman Old Style"/>
      <w:u w:val="single"/>
    </w:rPr>
  </w:style>
  <w:style w:type="paragraph" w:styleId="Heading5">
    <w:name w:val="heading 5"/>
    <w:aliases w:val="h5,ITT t5,PA Pico Section,Roman list,5,Level 5,T5,TE Heading 5,IS41 Heading 5,H5,Roman list1,Roman list2,Roman list11,Roman list3,Roman list12,Roman list21,Roman list111,xxxx7,Level 3 - i,Para5,Appendix A to X,Heading 5   Appendix A to X,sb,E"/>
    <w:basedOn w:val="Normal"/>
    <w:next w:val="Normal"/>
    <w:qFormat/>
    <w:rsid w:val="00BE732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aliases w:val="ITT t6,PA Appendix,Bullet list,6,Level 6,h6,H6,Bullet list1,Bullet list2,Bullet list11,Bullet list3,Bullet list12,Bullet list21,Bullet list111,Bullet lis,xxx4,Appendix,sub-dash,sd,T6,Header 6,E6,l6,Numbered sub-steps,Criteria,Nota,m"/>
    <w:basedOn w:val="Normal"/>
    <w:next w:val="Normal"/>
    <w:qFormat/>
    <w:rsid w:val="00BE732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aliases w:val="ITT t7,PA Appendix Major,letter list,7,req3,st,SDL title,h7,H7,lettered list,letter list1,lettered list1,letter list2,lettered list2,letter list11,lettered list11,letter list3,lettered list3,letter list12,lettered list12,letter lis"/>
    <w:basedOn w:val="Normal"/>
    <w:next w:val="Normal"/>
    <w:qFormat/>
    <w:rsid w:val="00BE732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aliases w:val="ITT t8,PA Appendix Minor,action,8,r,requirement,req2,Reference List,TH,h8,action1,action2,action11,action3,action4,action5,action6,action7,action12,action21,action111,action31,action8,action13,action22,action112,action32,T8"/>
    <w:basedOn w:val="Normal"/>
    <w:next w:val="Normal"/>
    <w:uiPriority w:val="9"/>
    <w:qFormat/>
    <w:rsid w:val="00BE732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aliases w:val="ITT t9,progress,App Heading,Titre 10,9,rb,req bullet,req1,tt,ft,FTL,Figure Heading,FH,HF,table title,h9,progress1,progress2,progress11,progress3,progress4,progress5,progress6,progress7,progress12,progress21,progress111,xxx"/>
    <w:basedOn w:val="Normal"/>
    <w:next w:val="Normal"/>
    <w:qFormat/>
    <w:rsid w:val="00BE732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2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33AE7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rsid w:val="00A33AE7"/>
    <w:pPr>
      <w:spacing w:line="220" w:lineRule="atLeast"/>
      <w:ind w:left="835"/>
    </w:pPr>
    <w:rPr>
      <w:sz w:val="20"/>
      <w:szCs w:val="20"/>
      <w:lang w:val="en-US"/>
    </w:rPr>
  </w:style>
  <w:style w:type="paragraph" w:styleId="BodyText">
    <w:name w:val="Body Text"/>
    <w:basedOn w:val="Normal"/>
    <w:rsid w:val="00F42E56"/>
    <w:pPr>
      <w:jc w:val="both"/>
    </w:pPr>
    <w:rPr>
      <w:rFonts w:ascii="Bookman Old Style" w:hAnsi="Bookman Old Style"/>
      <w:lang w:val="en-US"/>
    </w:rPr>
  </w:style>
  <w:style w:type="paragraph" w:styleId="Subtitle">
    <w:name w:val="Subtitle"/>
    <w:aliases w:val=" Char Char"/>
    <w:basedOn w:val="Normal"/>
    <w:link w:val="SubtitleChar"/>
    <w:qFormat/>
    <w:rsid w:val="00F42E56"/>
    <w:rPr>
      <w:rFonts w:ascii="Bookman Old Style" w:hAnsi="Bookman Old Style"/>
      <w:b/>
      <w:bCs/>
      <w:lang w:val="en-US"/>
    </w:rPr>
  </w:style>
  <w:style w:type="paragraph" w:styleId="BodyText3">
    <w:name w:val="Body Text 3"/>
    <w:basedOn w:val="Normal"/>
    <w:rsid w:val="00F42E56"/>
    <w:pPr>
      <w:jc w:val="both"/>
    </w:pPr>
    <w:rPr>
      <w:rFonts w:ascii="Arial" w:hAnsi="Arial" w:cs="Arial"/>
      <w:b/>
      <w:bCs/>
    </w:rPr>
  </w:style>
  <w:style w:type="paragraph" w:styleId="Footer">
    <w:name w:val="footer"/>
    <w:basedOn w:val="Normal"/>
    <w:link w:val="FooterChar1"/>
    <w:uiPriority w:val="99"/>
    <w:rsid w:val="00F42E56"/>
    <w:pPr>
      <w:tabs>
        <w:tab w:val="center" w:pos="4320"/>
        <w:tab w:val="right" w:pos="8640"/>
      </w:tabs>
    </w:pPr>
    <w:rPr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9144F1"/>
    <w:pPr>
      <w:spacing w:after="120"/>
      <w:ind w:left="360"/>
    </w:pPr>
  </w:style>
  <w:style w:type="paragraph" w:styleId="Title">
    <w:name w:val="Title"/>
    <w:basedOn w:val="Normal"/>
    <w:qFormat/>
    <w:rsid w:val="002C1728"/>
    <w:pPr>
      <w:jc w:val="center"/>
    </w:pPr>
    <w:rPr>
      <w:b/>
      <w:i/>
      <w:sz w:val="28"/>
      <w:szCs w:val="20"/>
      <w:lang w:val="en-US"/>
    </w:rPr>
  </w:style>
  <w:style w:type="paragraph" w:styleId="ListBullet">
    <w:name w:val="List Bullet"/>
    <w:basedOn w:val="Normal"/>
    <w:autoRedefine/>
    <w:rsid w:val="00560D8E"/>
    <w:pPr>
      <w:numPr>
        <w:numId w:val="2"/>
      </w:numPr>
    </w:pPr>
    <w:rPr>
      <w:rFonts w:ascii="Bookman Old Style" w:hAnsi="Bookman Old Style"/>
      <w:spacing w:val="-5"/>
      <w:sz w:val="22"/>
      <w:szCs w:val="22"/>
      <w:lang w:val="en-US"/>
    </w:rPr>
  </w:style>
  <w:style w:type="paragraph" w:styleId="BodyTextIndent2">
    <w:name w:val="Body Text Indent 2"/>
    <w:basedOn w:val="Normal"/>
    <w:rsid w:val="00B47C2F"/>
    <w:pPr>
      <w:spacing w:after="120" w:line="480" w:lineRule="auto"/>
      <w:ind w:left="360"/>
    </w:pPr>
  </w:style>
  <w:style w:type="character" w:styleId="Hyperlink">
    <w:name w:val="Hyperlink"/>
    <w:rsid w:val="00E840E3"/>
    <w:rPr>
      <w:color w:val="0000FF"/>
      <w:u w:val="single"/>
    </w:rPr>
  </w:style>
  <w:style w:type="paragraph" w:styleId="BodyText2">
    <w:name w:val="Body Text 2"/>
    <w:basedOn w:val="Normal"/>
    <w:rsid w:val="005E3042"/>
    <w:pPr>
      <w:spacing w:after="120" w:line="480" w:lineRule="auto"/>
    </w:pPr>
  </w:style>
  <w:style w:type="paragraph" w:customStyle="1" w:styleId="Achievement">
    <w:name w:val="Achievement"/>
    <w:basedOn w:val="Normal"/>
    <w:rsid w:val="00F03005"/>
    <w:pPr>
      <w:numPr>
        <w:numId w:val="3"/>
      </w:numPr>
    </w:pPr>
    <w:rPr>
      <w:lang w:val="en-US"/>
    </w:rPr>
  </w:style>
  <w:style w:type="paragraph" w:styleId="TableofFigures">
    <w:name w:val="table of figures"/>
    <w:basedOn w:val="Normal"/>
    <w:next w:val="Normal"/>
    <w:semiHidden/>
    <w:rsid w:val="00FE2D2C"/>
    <w:pPr>
      <w:ind w:left="480" w:hanging="480"/>
    </w:pPr>
  </w:style>
  <w:style w:type="character" w:customStyle="1" w:styleId="WW8Num1z0">
    <w:name w:val="WW8Num1z0"/>
    <w:rsid w:val="00505E6E"/>
    <w:rPr>
      <w:rFonts w:ascii="Symbol" w:hAnsi="Symbol"/>
    </w:rPr>
  </w:style>
  <w:style w:type="character" w:styleId="PageNumber">
    <w:name w:val="page number"/>
    <w:basedOn w:val="DefaultParagraphFont"/>
    <w:rsid w:val="00707A4E"/>
  </w:style>
  <w:style w:type="character" w:customStyle="1" w:styleId="WW8Num4z1">
    <w:name w:val="WW8Num4z1"/>
    <w:rsid w:val="001141B5"/>
    <w:rPr>
      <w:rFonts w:ascii="Courier New" w:hAnsi="Courier New" w:cs="Courier New"/>
      <w:sz w:val="16"/>
      <w:szCs w:val="16"/>
    </w:rPr>
  </w:style>
  <w:style w:type="character" w:customStyle="1" w:styleId="Heading8Char">
    <w:name w:val="Heading 8 Char"/>
    <w:rsid w:val="007215D9"/>
    <w:rPr>
      <w:b/>
      <w:bCs/>
      <w:sz w:val="24"/>
      <w:szCs w:val="24"/>
      <w:lang w:val="en-GB"/>
    </w:rPr>
  </w:style>
  <w:style w:type="paragraph" w:styleId="PlainText">
    <w:name w:val="Plain Text"/>
    <w:basedOn w:val="Normal"/>
    <w:link w:val="PlainTextChar"/>
    <w:uiPriority w:val="99"/>
    <w:rsid w:val="002E25AC"/>
    <w:pPr>
      <w:suppressAutoHyphens/>
    </w:pPr>
    <w:rPr>
      <w:rFonts w:ascii="Courier New" w:hAnsi="Courier New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BF1A1A"/>
    <w:pPr>
      <w:tabs>
        <w:tab w:val="center" w:pos="4320"/>
        <w:tab w:val="right" w:pos="8640"/>
      </w:tabs>
    </w:pPr>
  </w:style>
  <w:style w:type="character" w:customStyle="1" w:styleId="WW8Num5z1">
    <w:name w:val="WW8Num5z1"/>
    <w:rsid w:val="00213476"/>
    <w:rPr>
      <w:rFonts w:ascii="Courier New" w:hAnsi="Courier New" w:cs="Courier New"/>
      <w:sz w:val="16"/>
      <w:szCs w:val="16"/>
    </w:rPr>
  </w:style>
  <w:style w:type="paragraph" w:customStyle="1" w:styleId="DarkList-Accent51">
    <w:name w:val="Dark List - Accent 51"/>
    <w:basedOn w:val="Normal"/>
    <w:link w:val="DarkList-Accent5Char"/>
    <w:uiPriority w:val="34"/>
    <w:qFormat/>
    <w:rsid w:val="00A149A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Heading5Char">
    <w:name w:val="Heading 5 Char"/>
    <w:rsid w:val="00B3561E"/>
    <w:rPr>
      <w:b/>
      <w:bCs/>
      <w:sz w:val="24"/>
      <w:szCs w:val="24"/>
      <w:lang w:val="en-GB"/>
    </w:rPr>
  </w:style>
  <w:style w:type="character" w:customStyle="1" w:styleId="SubtitleChar">
    <w:name w:val="Subtitle Char"/>
    <w:aliases w:val=" Char Char Char"/>
    <w:link w:val="Subtitle"/>
    <w:rsid w:val="00523A26"/>
    <w:rPr>
      <w:rFonts w:ascii="Bookman Old Style" w:hAnsi="Bookman Old Style"/>
      <w:b/>
      <w:bCs/>
      <w:sz w:val="24"/>
      <w:szCs w:val="24"/>
      <w:lang w:val="en-US" w:eastAsia="en-US" w:bidi="ar-SA"/>
    </w:rPr>
  </w:style>
  <w:style w:type="character" w:customStyle="1" w:styleId="FooterChar">
    <w:name w:val="Footer Char"/>
    <w:uiPriority w:val="99"/>
    <w:rsid w:val="002825CA"/>
    <w:rPr>
      <w:sz w:val="24"/>
      <w:szCs w:val="24"/>
      <w:lang w:val="en-GB"/>
    </w:rPr>
  </w:style>
  <w:style w:type="paragraph" w:styleId="DocumentMap">
    <w:name w:val="Document Map"/>
    <w:basedOn w:val="Normal"/>
    <w:semiHidden/>
    <w:rsid w:val="00424760"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semiHidden/>
    <w:rsid w:val="00424760"/>
    <w:rPr>
      <w:sz w:val="16"/>
      <w:szCs w:val="16"/>
    </w:rPr>
  </w:style>
  <w:style w:type="paragraph" w:styleId="CommentText">
    <w:name w:val="annotation text"/>
    <w:basedOn w:val="Normal"/>
    <w:semiHidden/>
    <w:rsid w:val="0042476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24760"/>
    <w:rPr>
      <w:b/>
      <w:bCs/>
    </w:rPr>
  </w:style>
  <w:style w:type="character" w:customStyle="1" w:styleId="FooterChar1">
    <w:name w:val="Footer Char1"/>
    <w:link w:val="Footer"/>
    <w:rsid w:val="00996749"/>
    <w:rPr>
      <w:sz w:val="24"/>
      <w:szCs w:val="24"/>
      <w:lang w:val="en-US"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65E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0F65EA"/>
    <w:rPr>
      <w:lang w:val="en-GB"/>
    </w:rPr>
  </w:style>
  <w:style w:type="character" w:styleId="EndnoteReference">
    <w:name w:val="endnote reference"/>
    <w:uiPriority w:val="99"/>
    <w:semiHidden/>
    <w:unhideWhenUsed/>
    <w:rsid w:val="000F65EA"/>
    <w:rPr>
      <w:vertAlign w:val="superscript"/>
    </w:rPr>
  </w:style>
  <w:style w:type="paragraph" w:customStyle="1" w:styleId="MediumGrid21">
    <w:name w:val="Medium Grid 21"/>
    <w:link w:val="MediumGrid2Char"/>
    <w:uiPriority w:val="1"/>
    <w:qFormat/>
    <w:rsid w:val="008A5DD0"/>
    <w:rPr>
      <w:sz w:val="24"/>
      <w:szCs w:val="24"/>
      <w:lang w:val="en-GB" w:eastAsia="en-GB"/>
    </w:rPr>
  </w:style>
  <w:style w:type="character" w:customStyle="1" w:styleId="BodyTextIndentChar">
    <w:name w:val="Body Text Indent Char"/>
    <w:link w:val="BodyTextIndent"/>
    <w:uiPriority w:val="99"/>
    <w:rsid w:val="00655A2F"/>
    <w:rPr>
      <w:sz w:val="24"/>
      <w:szCs w:val="24"/>
      <w:lang w:val="en-GB"/>
    </w:rPr>
  </w:style>
  <w:style w:type="paragraph" w:customStyle="1" w:styleId="Default">
    <w:name w:val="Default"/>
    <w:rsid w:val="002B1D20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</w:rPr>
  </w:style>
  <w:style w:type="character" w:customStyle="1" w:styleId="HeaderChar">
    <w:name w:val="Header Char"/>
    <w:link w:val="Header"/>
    <w:uiPriority w:val="99"/>
    <w:rsid w:val="004D1448"/>
    <w:rPr>
      <w:sz w:val="24"/>
      <w:szCs w:val="24"/>
      <w:lang w:val="en-GB"/>
    </w:rPr>
  </w:style>
  <w:style w:type="character" w:customStyle="1" w:styleId="WW8Num9z3">
    <w:name w:val="WW8Num9z3"/>
    <w:rsid w:val="00B91374"/>
    <w:rPr>
      <w:rFonts w:ascii="Symbol" w:hAnsi="Symbol"/>
    </w:rPr>
  </w:style>
  <w:style w:type="character" w:customStyle="1" w:styleId="MediumGrid11">
    <w:name w:val="Medium Grid 11"/>
    <w:uiPriority w:val="99"/>
    <w:semiHidden/>
    <w:rsid w:val="00D3595B"/>
    <w:rPr>
      <w:color w:val="808080"/>
    </w:rPr>
  </w:style>
  <w:style w:type="character" w:customStyle="1" w:styleId="apple-style-span">
    <w:name w:val="apple-style-span"/>
    <w:basedOn w:val="DefaultParagraphFont"/>
    <w:rsid w:val="00433269"/>
  </w:style>
  <w:style w:type="character" w:customStyle="1" w:styleId="WW8Num5z2">
    <w:name w:val="WW8Num5z2"/>
    <w:rsid w:val="00B73221"/>
    <w:rPr>
      <w:rFonts w:ascii="Wingdings" w:hAnsi="Wingdings"/>
    </w:rPr>
  </w:style>
  <w:style w:type="character" w:customStyle="1" w:styleId="PlainTextChar">
    <w:name w:val="Plain Text Char"/>
    <w:link w:val="PlainText"/>
    <w:uiPriority w:val="99"/>
    <w:rsid w:val="001978E1"/>
    <w:rPr>
      <w:rFonts w:ascii="Courier New" w:hAnsi="Courier New"/>
      <w:lang w:eastAsia="ar-SA"/>
    </w:rPr>
  </w:style>
  <w:style w:type="paragraph" w:customStyle="1" w:styleId="TableContents">
    <w:name w:val="Table Contents"/>
    <w:basedOn w:val="BodyText"/>
    <w:rsid w:val="002E36D1"/>
    <w:pPr>
      <w:widowControl w:val="0"/>
      <w:suppressAutoHyphens/>
      <w:jc w:val="left"/>
    </w:pPr>
    <w:rPr>
      <w:rFonts w:ascii="Times New Roman" w:hAnsi="Times New Roman"/>
      <w:szCs w:val="20"/>
    </w:rPr>
  </w:style>
  <w:style w:type="paragraph" w:customStyle="1" w:styleId="section1">
    <w:name w:val="section1"/>
    <w:basedOn w:val="Normal"/>
    <w:uiPriority w:val="99"/>
    <w:rsid w:val="00285277"/>
    <w:pPr>
      <w:spacing w:before="100" w:beforeAutospacing="1" w:after="100" w:afterAutospacing="1"/>
    </w:pPr>
    <w:rPr>
      <w:rFonts w:eastAsia="Calibri"/>
      <w:lang w:val="en-US"/>
    </w:rPr>
  </w:style>
  <w:style w:type="character" w:customStyle="1" w:styleId="Heading1Char">
    <w:name w:val="Heading 1 Char"/>
    <w:aliases w:val="h:1 Char,h:1app Char,H1 Char,H11 Char,Level 1 Char,R1 Char,app heading 1 Char,l1 Char,h1 Char,ITT t1 Char,PA Chapter Char,Section Head Char,II+ Char,I Char,Chapter Heading Char,T1 Char,1 Char,H12 Char,H111 Char,H13 Char,H112 Char,H14 Char"/>
    <w:link w:val="Heading1"/>
    <w:rsid w:val="00CE38F0"/>
    <w:rPr>
      <w:rFonts w:ascii="Bookman Old Style" w:hAnsi="Bookman Old Style"/>
      <w:b/>
      <w:bCs/>
      <w:sz w:val="24"/>
      <w:szCs w:val="24"/>
      <w:lang w:val="en-GB"/>
    </w:rPr>
  </w:style>
  <w:style w:type="character" w:customStyle="1" w:styleId="Heading2Char">
    <w:name w:val="Heading 2 Char"/>
    <w:aliases w:val="Chapter Title Char,h2 Char,h:2 Char,h:2app Char,heading 2+ Indent: Left 0.25 in Char,Title1 Char,título 2 Char,TITRE 2 Char,H2 Char,2 Char,1st level heading Char,l2 Char,level 2 no toc Char,A Char,2nd level Char,Titre2 Char,A.B.C. Char"/>
    <w:link w:val="Heading2"/>
    <w:rsid w:val="00CE38F0"/>
    <w:rPr>
      <w:rFonts w:ascii="Bookman Old Style" w:hAnsi="Bookman Old Style"/>
      <w:b/>
      <w:bCs/>
      <w:sz w:val="24"/>
      <w:szCs w:val="24"/>
      <w:lang w:val="en-GB"/>
    </w:rPr>
  </w:style>
  <w:style w:type="character" w:customStyle="1" w:styleId="MediumGrid2Char">
    <w:name w:val="Medium Grid 2 Char"/>
    <w:link w:val="MediumGrid21"/>
    <w:uiPriority w:val="1"/>
    <w:locked/>
    <w:rsid w:val="00D711D6"/>
    <w:rPr>
      <w:sz w:val="24"/>
      <w:szCs w:val="24"/>
      <w:lang w:val="en-GB" w:eastAsia="en-GB" w:bidi="ar-SA"/>
    </w:rPr>
  </w:style>
  <w:style w:type="character" w:customStyle="1" w:styleId="DarkList-Accent5Char">
    <w:name w:val="Dark List - Accent 5 Char"/>
    <w:link w:val="DarkList-Accent51"/>
    <w:uiPriority w:val="34"/>
    <w:locked/>
    <w:rsid w:val="001C2C3A"/>
    <w:rPr>
      <w:rFonts w:ascii="Calibri" w:eastAsia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1C6CF8"/>
    <w:pPr>
      <w:spacing w:before="100" w:beforeAutospacing="1" w:after="100" w:afterAutospacing="1"/>
    </w:pPr>
    <w:rPr>
      <w:lang w:val="en-ZA" w:eastAsia="en-ZA"/>
    </w:rPr>
  </w:style>
  <w:style w:type="table" w:customStyle="1" w:styleId="TableGrid0">
    <w:name w:val="TableGrid"/>
    <w:rsid w:val="0069448B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851B7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D541D0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D541D0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541D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List-Accent51">
    <w:name w:val="Light List - Accent 51"/>
    <w:basedOn w:val="Normal"/>
    <w:link w:val="LightList-Accent5Char1"/>
    <w:uiPriority w:val="34"/>
    <w:qFormat/>
    <w:rsid w:val="00BC78CB"/>
    <w:pPr>
      <w:ind w:left="720"/>
    </w:pPr>
  </w:style>
  <w:style w:type="character" w:customStyle="1" w:styleId="LightList-Accent5Char1">
    <w:name w:val="Light List - Accent 5 Char1"/>
    <w:link w:val="LightList-Accent51"/>
    <w:uiPriority w:val="34"/>
    <w:rsid w:val="00BC78CB"/>
    <w:rPr>
      <w:sz w:val="24"/>
      <w:szCs w:val="24"/>
      <w:lang w:val="en-GB"/>
    </w:rPr>
  </w:style>
  <w:style w:type="paragraph" w:customStyle="1" w:styleId="MediumList2-Accent41">
    <w:name w:val="Medium List 2 - Accent 41"/>
    <w:basedOn w:val="Normal"/>
    <w:link w:val="MediumList2-Accent4Char1"/>
    <w:uiPriority w:val="34"/>
    <w:qFormat/>
    <w:rsid w:val="00FC1582"/>
    <w:pPr>
      <w:ind w:left="720"/>
    </w:pPr>
  </w:style>
  <w:style w:type="character" w:customStyle="1" w:styleId="MediumList2-Accent4Char1">
    <w:name w:val="Medium List 2 - Accent 4 Char1"/>
    <w:link w:val="MediumList2-Accent41"/>
    <w:uiPriority w:val="34"/>
    <w:rsid w:val="00FC1582"/>
    <w:rPr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674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8B6745"/>
    <w:rPr>
      <w:sz w:val="16"/>
      <w:szCs w:val="16"/>
      <w:lang w:val="en-GB"/>
    </w:rPr>
  </w:style>
  <w:style w:type="paragraph" w:customStyle="1" w:styleId="ColorfulShading-Accent31">
    <w:name w:val="Colorful Shading - Accent 31"/>
    <w:basedOn w:val="Normal"/>
    <w:link w:val="ColorfulShading-Accent3Char1"/>
    <w:uiPriority w:val="34"/>
    <w:qFormat/>
    <w:rsid w:val="00D66F05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character" w:customStyle="1" w:styleId="ColorfulShading-Accent3Char1">
    <w:name w:val="Colorful Shading - Accent 3 Char1"/>
    <w:link w:val="ColorfulShading-Accent31"/>
    <w:uiPriority w:val="34"/>
    <w:rsid w:val="00D66F05"/>
    <w:rPr>
      <w:rFonts w:ascii="Calibri" w:eastAsia="Calibri" w:hAnsi="Calibri"/>
      <w:sz w:val="22"/>
      <w:szCs w:val="22"/>
    </w:rPr>
  </w:style>
  <w:style w:type="paragraph" w:customStyle="1" w:styleId="LightGrid-Accent31">
    <w:name w:val="Light Grid - Accent 31"/>
    <w:basedOn w:val="Normal"/>
    <w:link w:val="LightGrid-Accent3Char1"/>
    <w:qFormat/>
    <w:rsid w:val="009F3201"/>
    <w:pPr>
      <w:ind w:left="720"/>
    </w:pPr>
  </w:style>
  <w:style w:type="character" w:customStyle="1" w:styleId="LightGrid-Accent3Char1">
    <w:name w:val="Light Grid - Accent 3 Char1"/>
    <w:link w:val="LightGrid-Accent31"/>
    <w:rsid w:val="009F3201"/>
    <w:rPr>
      <w:sz w:val="24"/>
      <w:szCs w:val="24"/>
      <w:lang w:val="en-GB"/>
    </w:rPr>
  </w:style>
  <w:style w:type="paragraph" w:customStyle="1" w:styleId="MediumGrid1-Accent21">
    <w:name w:val="Medium Grid 1 - Accent 21"/>
    <w:basedOn w:val="Normal"/>
    <w:link w:val="MediumGrid1-Accent2Char1"/>
    <w:uiPriority w:val="34"/>
    <w:qFormat/>
    <w:rsid w:val="00FC0B6C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character" w:customStyle="1" w:styleId="MediumGrid1-Accent2Char1">
    <w:name w:val="Medium Grid 1 - Accent 2 Char1"/>
    <w:link w:val="MediumGrid1-Accent21"/>
    <w:uiPriority w:val="34"/>
    <w:rsid w:val="00FC0B6C"/>
    <w:rPr>
      <w:rFonts w:ascii="Calibri" w:eastAsia="Calibri" w:hAnsi="Calibri"/>
      <w:sz w:val="22"/>
      <w:szCs w:val="22"/>
      <w:lang w:val="en-US" w:eastAsia="en-US"/>
    </w:rPr>
  </w:style>
  <w:style w:type="character" w:customStyle="1" w:styleId="ColorfulList-Accent1Char1">
    <w:name w:val="Colorful List - Accent 1 Char1"/>
    <w:link w:val="ColorfulList-Accent11"/>
    <w:uiPriority w:val="34"/>
    <w:locked/>
    <w:rsid w:val="005A291C"/>
    <w:rPr>
      <w:sz w:val="24"/>
      <w:szCs w:val="24"/>
      <w:lang w:val="en-GB"/>
    </w:rPr>
  </w:style>
  <w:style w:type="paragraph" w:customStyle="1" w:styleId="ColorfulList-Accent11">
    <w:name w:val="Colorful List - Accent 11"/>
    <w:basedOn w:val="Normal"/>
    <w:link w:val="ColorfulList-Accent1Char1"/>
    <w:uiPriority w:val="34"/>
    <w:qFormat/>
    <w:rsid w:val="005A291C"/>
    <w:pPr>
      <w:ind w:left="720"/>
    </w:pPr>
  </w:style>
  <w:style w:type="paragraph" w:customStyle="1" w:styleId="ColorfulList-Accent12">
    <w:name w:val="Colorful List - Accent 12"/>
    <w:basedOn w:val="Normal"/>
    <w:link w:val="ColorfulList-Accent1Char"/>
    <w:uiPriority w:val="34"/>
    <w:qFormat/>
    <w:rsid w:val="00DA780A"/>
    <w:pPr>
      <w:ind w:left="720"/>
    </w:pPr>
  </w:style>
  <w:style w:type="character" w:customStyle="1" w:styleId="ColorfulList-Accent1Char">
    <w:name w:val="Colorful List - Accent 1 Char"/>
    <w:link w:val="ColorfulList-Accent12"/>
    <w:uiPriority w:val="34"/>
    <w:rsid w:val="00DA780A"/>
    <w:rPr>
      <w:sz w:val="24"/>
      <w:szCs w:val="24"/>
      <w:lang w:val="en-GB" w:eastAsia="en-US"/>
    </w:rPr>
  </w:style>
  <w:style w:type="paragraph" w:customStyle="1" w:styleId="MediumList2-Accent42">
    <w:name w:val="Medium List 2 - Accent 42"/>
    <w:basedOn w:val="Normal"/>
    <w:link w:val="MediumList2-Accent4Char"/>
    <w:uiPriority w:val="34"/>
    <w:qFormat/>
    <w:rsid w:val="00E55808"/>
    <w:pPr>
      <w:ind w:left="720"/>
    </w:pPr>
  </w:style>
  <w:style w:type="character" w:customStyle="1" w:styleId="MediumList2-Accent4Char">
    <w:name w:val="Medium List 2 - Accent 4 Char"/>
    <w:link w:val="MediumList2-Accent42"/>
    <w:uiPriority w:val="34"/>
    <w:rsid w:val="00E55808"/>
    <w:rPr>
      <w:sz w:val="24"/>
      <w:szCs w:val="24"/>
      <w:lang w:val="en-GB"/>
    </w:rPr>
  </w:style>
  <w:style w:type="paragraph" w:customStyle="1" w:styleId="ColorfulShading-Accent32">
    <w:name w:val="Colorful Shading - Accent 32"/>
    <w:basedOn w:val="Normal"/>
    <w:link w:val="ColorfulShading-Accent3Char2"/>
    <w:uiPriority w:val="34"/>
    <w:qFormat/>
    <w:rsid w:val="00572F8C"/>
    <w:pPr>
      <w:ind w:left="720"/>
    </w:pPr>
  </w:style>
  <w:style w:type="character" w:customStyle="1" w:styleId="ColorfulShading-Accent3Char2">
    <w:name w:val="Colorful Shading - Accent 3 Char2"/>
    <w:link w:val="ColorfulShading-Accent32"/>
    <w:uiPriority w:val="34"/>
    <w:rsid w:val="00572F8C"/>
    <w:rPr>
      <w:sz w:val="24"/>
      <w:szCs w:val="24"/>
      <w:lang w:val="en-GB" w:eastAsia="en-US"/>
    </w:rPr>
  </w:style>
  <w:style w:type="paragraph" w:customStyle="1" w:styleId="LightGrid-Accent32">
    <w:name w:val="Light Grid - Accent 32"/>
    <w:basedOn w:val="Normal"/>
    <w:link w:val="LightGrid-Accent3Char2"/>
    <w:uiPriority w:val="34"/>
    <w:qFormat/>
    <w:rsid w:val="001B5A01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character" w:customStyle="1" w:styleId="LightGrid-Accent3Char2">
    <w:name w:val="Light Grid - Accent 3 Char2"/>
    <w:link w:val="LightGrid-Accent32"/>
    <w:uiPriority w:val="34"/>
    <w:rsid w:val="001B5A01"/>
    <w:rPr>
      <w:rFonts w:ascii="Calibri" w:eastAsia="Calibri" w:hAnsi="Calibri"/>
      <w:sz w:val="22"/>
      <w:szCs w:val="22"/>
      <w:lang w:val="en-US" w:eastAsia="en-US"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5F33AC"/>
    <w:pPr>
      <w:keepLines/>
      <w:numPr>
        <w:numId w:val="0"/>
      </w:numPr>
      <w:spacing w:before="480" w:line="276" w:lineRule="auto"/>
      <w:jc w:val="left"/>
      <w:outlineLvl w:val="9"/>
    </w:pPr>
    <w:rPr>
      <w:rFonts w:ascii="Calibri" w:eastAsia="MS Gothic" w:hAnsi="Calibri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33AC"/>
    <w:pPr>
      <w:spacing w:before="120"/>
    </w:pPr>
    <w:rPr>
      <w:rFonts w:ascii="Cambria" w:hAnsi="Cambria"/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33AC"/>
    <w:pPr>
      <w:ind w:left="240"/>
    </w:pPr>
    <w:rPr>
      <w:rFonts w:ascii="Cambria" w:hAnsi="Cambria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33AC"/>
    <w:pPr>
      <w:ind w:left="480"/>
    </w:pPr>
    <w:rPr>
      <w:rFonts w:ascii="Cambria" w:hAnsi="Cambria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33AC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33AC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33AC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33AC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33AC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33AC"/>
    <w:pPr>
      <w:ind w:left="1920"/>
    </w:pPr>
    <w:rPr>
      <w:rFonts w:ascii="Cambria" w:hAnsi="Cambria"/>
      <w:sz w:val="20"/>
      <w:szCs w:val="20"/>
    </w:rPr>
  </w:style>
  <w:style w:type="paragraph" w:customStyle="1" w:styleId="MediumGrid1-Accent22">
    <w:name w:val="Medium Grid 1 - Accent 22"/>
    <w:basedOn w:val="Normal"/>
    <w:link w:val="MediumGrid1-Accent2Char2"/>
    <w:uiPriority w:val="34"/>
    <w:qFormat/>
    <w:rsid w:val="003A5886"/>
    <w:pPr>
      <w:ind w:left="720"/>
    </w:pPr>
  </w:style>
  <w:style w:type="character" w:customStyle="1" w:styleId="MediumGrid1-Accent2Char2">
    <w:name w:val="Medium Grid 1 - Accent 2 Char2"/>
    <w:link w:val="MediumGrid1-Accent22"/>
    <w:uiPriority w:val="34"/>
    <w:rsid w:val="003A5886"/>
    <w:rPr>
      <w:sz w:val="24"/>
      <w:szCs w:val="24"/>
      <w:lang w:val="en-GB" w:eastAsia="en-US"/>
    </w:rPr>
  </w:style>
  <w:style w:type="paragraph" w:customStyle="1" w:styleId="ColorfulList-Accent13">
    <w:name w:val="Colorful List - Accent 13"/>
    <w:basedOn w:val="Normal"/>
    <w:link w:val="ColorfulList-Accent1Char3"/>
    <w:uiPriority w:val="34"/>
    <w:qFormat/>
    <w:rsid w:val="000F2683"/>
    <w:pPr>
      <w:ind w:left="720"/>
    </w:pPr>
  </w:style>
  <w:style w:type="character" w:customStyle="1" w:styleId="ColorfulList-Accent1Char3">
    <w:name w:val="Colorful List - Accent 1 Char3"/>
    <w:link w:val="ColorfulList-Accent13"/>
    <w:uiPriority w:val="34"/>
    <w:rsid w:val="000F2683"/>
    <w:rPr>
      <w:sz w:val="24"/>
      <w:szCs w:val="24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531AD"/>
    <w:pPr>
      <w:ind w:left="720"/>
    </w:pPr>
  </w:style>
  <w:style w:type="paragraph" w:customStyle="1" w:styleId="p0">
    <w:name w:val="p0"/>
    <w:basedOn w:val="Normal"/>
    <w:rsid w:val="00E2123E"/>
    <w:rPr>
      <w:lang w:val="en-ZW" w:eastAsia="en-ZW"/>
    </w:rPr>
  </w:style>
  <w:style w:type="character" w:customStyle="1" w:styleId="ListParagraphChar">
    <w:name w:val="List Paragraph Char"/>
    <w:link w:val="ListParagraph"/>
    <w:uiPriority w:val="34"/>
    <w:rsid w:val="0078765A"/>
    <w:rPr>
      <w:sz w:val="24"/>
      <w:szCs w:val="24"/>
      <w:lang w:val="en-GB" w:eastAsia="en-US"/>
    </w:rPr>
  </w:style>
  <w:style w:type="paragraph" w:styleId="Revision">
    <w:name w:val="Revision"/>
    <w:hidden/>
    <w:uiPriority w:val="99"/>
    <w:semiHidden/>
    <w:rsid w:val="00FE41C3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F4463F"/>
    <w:rPr>
      <w:rFonts w:ascii="Univers" w:hAnsi="Univers"/>
      <w:lang w:val="en-US" w:eastAsia="en-US"/>
    </w:rPr>
  </w:style>
  <w:style w:type="table" w:customStyle="1" w:styleId="TableGrid5">
    <w:name w:val="Table Grid5"/>
    <w:basedOn w:val="TableNormal"/>
    <w:next w:val="TableGrid"/>
    <w:uiPriority w:val="39"/>
    <w:rsid w:val="00A40F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uiPriority w:val="39"/>
    <w:rsid w:val="00B8164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974">
      <w:bodyDiv w:val="1"/>
      <w:marLeft w:val="15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6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72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20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5B9EB-89C4-4A6B-8FE8-9B2A720B5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Telone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Primus Tsaurai</dc:creator>
  <cp:lastModifiedBy>DELL</cp:lastModifiedBy>
  <cp:revision>2</cp:revision>
  <cp:lastPrinted>2016-09-08T02:54:00Z</cp:lastPrinted>
  <dcterms:created xsi:type="dcterms:W3CDTF">2023-11-28T14:16:00Z</dcterms:created>
  <dcterms:modified xsi:type="dcterms:W3CDTF">2023-11-28T14:16:00Z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4808c93151bc7229843e7231b3cb99ef5c4b90ac662ea5c2c37ac98ab6e762cd</vt:lpwstr>
  </property>
  <property fmtid="{D5CDD505-2E9C-101B-9397-08002B2CF9AE}" pid="3" name="_DocHome">
    <vt:i4>-818926316</vt:i4>
  </property>
</Properties>
</file>