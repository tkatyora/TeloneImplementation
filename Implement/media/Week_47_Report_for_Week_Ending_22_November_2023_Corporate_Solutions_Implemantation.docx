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7A86A" w14:textId="77777777" w:rsidR="002B7675" w:rsidRDefault="002B7675" w:rsidP="00BE67CA">
      <w:pPr>
        <w:rPr>
          <w:rFonts w:ascii="Century Gothic" w:hAnsi="Century Gothic"/>
          <w:b/>
          <w:noProof/>
          <w:sz w:val="18"/>
          <w:szCs w:val="18"/>
          <w:lang w:val="en-US"/>
        </w:rPr>
      </w:pPr>
    </w:p>
    <w:p w14:paraId="44C4EFA8" w14:textId="77777777" w:rsidR="00546B9F" w:rsidRDefault="00F10D7A" w:rsidP="00BE67CA">
      <w:pPr>
        <w:rPr>
          <w:rFonts w:ascii="Century Gothic" w:hAnsi="Century Gothic"/>
          <w:b/>
          <w:noProof/>
          <w:sz w:val="18"/>
          <w:szCs w:val="18"/>
          <w:lang w:val="en-US"/>
        </w:rPr>
      </w:pPr>
      <w:r>
        <w:rPr>
          <w:rFonts w:ascii="Century Gothic" w:hAnsi="Century Gothic"/>
          <w:b/>
          <w:noProof/>
          <w:sz w:val="18"/>
          <w:szCs w:val="18"/>
          <w:lang w:val="en-US"/>
        </w:rPr>
        <w:t xml:space="preserve"> </w:t>
      </w:r>
    </w:p>
    <w:p w14:paraId="522AD154" w14:textId="77777777" w:rsidR="00DD5DDD" w:rsidRDefault="00DD5DDD" w:rsidP="00BE67CA">
      <w:pPr>
        <w:rPr>
          <w:rFonts w:ascii="Century Gothic" w:hAnsi="Century Gothic"/>
          <w:b/>
          <w:noProof/>
          <w:sz w:val="18"/>
          <w:szCs w:val="18"/>
          <w:lang w:val="en-US"/>
        </w:rPr>
      </w:pPr>
    </w:p>
    <w:p w14:paraId="4FAD606D" w14:textId="77777777" w:rsidR="006B68EE" w:rsidRPr="000B73F5" w:rsidRDefault="006B68EE" w:rsidP="00BE67CA">
      <w:pPr>
        <w:jc w:val="center"/>
        <w:rPr>
          <w:rFonts w:ascii="Century Gothic" w:hAnsi="Century Gothic"/>
          <w:b/>
          <w:noProof/>
          <w:sz w:val="18"/>
          <w:szCs w:val="18"/>
          <w:lang w:val="en-US"/>
        </w:rPr>
      </w:pPr>
    </w:p>
    <w:p w14:paraId="4959186E" w14:textId="77777777" w:rsidR="00546B9F" w:rsidRPr="000B73F5" w:rsidRDefault="00546B9F" w:rsidP="00BE67CA">
      <w:pPr>
        <w:jc w:val="center"/>
        <w:rPr>
          <w:rFonts w:ascii="Century Gothic" w:hAnsi="Century Gothic"/>
          <w:b/>
          <w:noProof/>
          <w:sz w:val="18"/>
          <w:szCs w:val="18"/>
          <w:lang w:val="en-US"/>
        </w:rPr>
      </w:pPr>
    </w:p>
    <w:p w14:paraId="7A0AFDD6" w14:textId="77777777" w:rsidR="00BF42D8" w:rsidRPr="00F10645" w:rsidRDefault="00D767C0" w:rsidP="00271844">
      <w:pPr>
        <w:rPr>
          <w:rFonts w:ascii="Century Gothic" w:hAnsi="Century Gothic"/>
          <w:b/>
          <w:noProof/>
          <w:sz w:val="18"/>
          <w:szCs w:val="18"/>
          <w:lang w:val="en-US"/>
        </w:rPr>
      </w:pPr>
      <w:r w:rsidRPr="00F10645">
        <w:rPr>
          <w:noProof/>
          <w:lang w:val="en-US"/>
        </w:rPr>
        <w:drawing>
          <wp:anchor distT="0" distB="0" distL="114300" distR="114300" simplePos="0" relativeHeight="251658240" behindDoc="0" locked="0" layoutInCell="1" allowOverlap="1" wp14:anchorId="4BF09EF0" wp14:editId="690E2B8F">
            <wp:simplePos x="3649211" y="1015068"/>
            <wp:positionH relativeFrom="column">
              <wp:posOffset>3653406</wp:posOffset>
            </wp:positionH>
            <wp:positionV relativeFrom="paragraph">
              <wp:align>top</wp:align>
            </wp:positionV>
            <wp:extent cx="2590800" cy="1158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90800" cy="1158240"/>
                    </a:xfrm>
                    <a:prstGeom prst="rect">
                      <a:avLst/>
                    </a:prstGeom>
                  </pic:spPr>
                </pic:pic>
              </a:graphicData>
            </a:graphic>
          </wp:anchor>
        </w:drawing>
      </w:r>
      <w:r w:rsidR="00271844">
        <w:rPr>
          <w:rFonts w:ascii="Century Gothic" w:hAnsi="Century Gothic"/>
          <w:b/>
          <w:noProof/>
          <w:sz w:val="18"/>
          <w:szCs w:val="18"/>
          <w:lang w:val="en-US"/>
        </w:rPr>
        <w:br w:type="textWrapping" w:clear="all"/>
      </w:r>
    </w:p>
    <w:p w14:paraId="12B8FEB2" w14:textId="77777777" w:rsidR="00546B9F" w:rsidRPr="00F10645" w:rsidRDefault="00546B9F" w:rsidP="00BE67CA">
      <w:pPr>
        <w:jc w:val="both"/>
        <w:rPr>
          <w:rFonts w:ascii="Century Gothic" w:hAnsi="Century Gothic"/>
          <w:b/>
          <w:sz w:val="18"/>
          <w:szCs w:val="18"/>
        </w:rPr>
      </w:pPr>
    </w:p>
    <w:p w14:paraId="5E0FA131" w14:textId="77777777" w:rsidR="00546B9F" w:rsidRPr="00F10645" w:rsidRDefault="00546B9F" w:rsidP="00BE67CA">
      <w:pPr>
        <w:jc w:val="both"/>
        <w:rPr>
          <w:rFonts w:ascii="Century Gothic" w:hAnsi="Century Gothic"/>
          <w:b/>
          <w:sz w:val="18"/>
          <w:szCs w:val="18"/>
        </w:rPr>
      </w:pPr>
    </w:p>
    <w:p w14:paraId="18A7CD4A" w14:textId="77777777" w:rsidR="00546B9F" w:rsidRPr="00F10645" w:rsidRDefault="00546B9F" w:rsidP="00BE67CA">
      <w:pPr>
        <w:jc w:val="both"/>
        <w:rPr>
          <w:rFonts w:ascii="Century Gothic" w:hAnsi="Century Gothic"/>
          <w:b/>
          <w:sz w:val="18"/>
          <w:szCs w:val="18"/>
        </w:rPr>
      </w:pPr>
    </w:p>
    <w:p w14:paraId="787B465A" w14:textId="77777777" w:rsidR="00546B9F" w:rsidRPr="00F10645" w:rsidRDefault="00546B9F" w:rsidP="00BE67CA">
      <w:pPr>
        <w:jc w:val="both"/>
        <w:rPr>
          <w:rFonts w:ascii="Century Gothic" w:hAnsi="Century Gothic"/>
          <w:b/>
          <w:sz w:val="18"/>
          <w:szCs w:val="18"/>
        </w:rPr>
      </w:pPr>
    </w:p>
    <w:p w14:paraId="2C46ECEC" w14:textId="77777777" w:rsidR="00546B9F" w:rsidRPr="00F10645" w:rsidRDefault="00546B9F" w:rsidP="00BE67CA">
      <w:pPr>
        <w:jc w:val="both"/>
        <w:rPr>
          <w:rFonts w:ascii="Century Gothic" w:hAnsi="Century Gothic"/>
          <w:b/>
          <w:sz w:val="18"/>
          <w:szCs w:val="18"/>
        </w:rPr>
      </w:pPr>
    </w:p>
    <w:p w14:paraId="37FBE7E3" w14:textId="77777777" w:rsidR="00546B9F" w:rsidRPr="00F10645" w:rsidRDefault="00546B9F" w:rsidP="00BE67CA">
      <w:pPr>
        <w:jc w:val="both"/>
        <w:rPr>
          <w:rFonts w:ascii="Century Gothic" w:hAnsi="Century Gothic"/>
          <w:b/>
          <w:sz w:val="18"/>
          <w:szCs w:val="18"/>
        </w:rPr>
      </w:pPr>
    </w:p>
    <w:p w14:paraId="55FBB43F" w14:textId="77777777" w:rsidR="00546B9F" w:rsidRPr="00F10645" w:rsidRDefault="00546B9F" w:rsidP="00BE67CA">
      <w:pPr>
        <w:jc w:val="both"/>
        <w:rPr>
          <w:rFonts w:ascii="Century Gothic" w:hAnsi="Century Gothic"/>
          <w:b/>
          <w:sz w:val="18"/>
          <w:szCs w:val="18"/>
        </w:rPr>
      </w:pPr>
    </w:p>
    <w:p w14:paraId="343ECB59" w14:textId="77777777" w:rsidR="00546B9F" w:rsidRPr="00F10645" w:rsidRDefault="00546B9F" w:rsidP="00BE67CA">
      <w:pPr>
        <w:jc w:val="both"/>
        <w:rPr>
          <w:rFonts w:ascii="Century Gothic" w:hAnsi="Century Gothic"/>
          <w:b/>
          <w:sz w:val="18"/>
          <w:szCs w:val="18"/>
        </w:rPr>
      </w:pPr>
    </w:p>
    <w:p w14:paraId="680BF5D6" w14:textId="77777777" w:rsidR="00546B9F" w:rsidRPr="00F10645" w:rsidRDefault="00907564" w:rsidP="00BE67CA">
      <w:pPr>
        <w:jc w:val="center"/>
        <w:rPr>
          <w:rFonts w:ascii="Albertus Extra Bold" w:hAnsi="Albertus Extra Bold"/>
          <w:b/>
          <w:sz w:val="44"/>
          <w:szCs w:val="44"/>
        </w:rPr>
      </w:pPr>
      <w:r>
        <w:rPr>
          <w:rFonts w:ascii="Albertus Extra Bold" w:hAnsi="Albertus Extra Bold"/>
          <w:b/>
          <w:sz w:val="44"/>
          <w:szCs w:val="44"/>
        </w:rPr>
        <w:t>ENTERPRISE</w:t>
      </w:r>
      <w:r w:rsidR="009622A6" w:rsidRPr="00F10645">
        <w:rPr>
          <w:rFonts w:ascii="Albertus Extra Bold" w:hAnsi="Albertus Extra Bold"/>
          <w:b/>
          <w:sz w:val="44"/>
          <w:szCs w:val="44"/>
        </w:rPr>
        <w:t xml:space="preserve"> SOLUTIONS </w:t>
      </w:r>
      <w:r w:rsidR="00AA6077" w:rsidRPr="00F10645">
        <w:rPr>
          <w:rFonts w:ascii="Albertus Extra Bold" w:hAnsi="Albertus Extra Bold"/>
          <w:b/>
          <w:sz w:val="44"/>
          <w:szCs w:val="44"/>
        </w:rPr>
        <w:t>IMPLEMENTATION</w:t>
      </w:r>
      <w:r w:rsidR="00546B9F" w:rsidRPr="00F10645">
        <w:rPr>
          <w:rFonts w:ascii="Albertus Extra Bold" w:hAnsi="Albertus Extra Bold"/>
          <w:b/>
          <w:sz w:val="44"/>
          <w:szCs w:val="44"/>
        </w:rPr>
        <w:t xml:space="preserve"> </w:t>
      </w:r>
    </w:p>
    <w:p w14:paraId="2DE31126" w14:textId="77777777" w:rsidR="00546B9F" w:rsidRPr="00F10645" w:rsidRDefault="00700465" w:rsidP="00BE67CA">
      <w:pPr>
        <w:jc w:val="center"/>
        <w:rPr>
          <w:rFonts w:ascii="Albertus Extra Bold" w:hAnsi="Albertus Extra Bold"/>
          <w:b/>
          <w:sz w:val="44"/>
          <w:szCs w:val="44"/>
        </w:rPr>
      </w:pPr>
      <w:r>
        <w:rPr>
          <w:rFonts w:ascii="Albertus Extra Bold" w:hAnsi="Albertus Extra Bold"/>
          <w:b/>
          <w:sz w:val="44"/>
          <w:szCs w:val="44"/>
        </w:rPr>
        <w:t>MANAGER</w:t>
      </w:r>
    </w:p>
    <w:p w14:paraId="7B15A2B0" w14:textId="77777777" w:rsidR="00546B9F" w:rsidRPr="00F10645" w:rsidRDefault="009505EA" w:rsidP="00BE67CA">
      <w:pPr>
        <w:tabs>
          <w:tab w:val="left" w:pos="9611"/>
        </w:tabs>
        <w:rPr>
          <w:rFonts w:ascii="Albertus Extra Bold" w:hAnsi="Albertus Extra Bold"/>
          <w:b/>
          <w:sz w:val="44"/>
          <w:szCs w:val="44"/>
        </w:rPr>
      </w:pPr>
      <w:r w:rsidRPr="00F10645">
        <w:rPr>
          <w:rFonts w:ascii="Albertus Extra Bold" w:hAnsi="Albertus Extra Bold"/>
          <w:b/>
          <w:sz w:val="44"/>
          <w:szCs w:val="44"/>
        </w:rPr>
        <w:tab/>
      </w:r>
    </w:p>
    <w:p w14:paraId="080F2982" w14:textId="77777777" w:rsidR="00546B9F" w:rsidRPr="00F10645" w:rsidRDefault="00AC0515" w:rsidP="00BE67CA">
      <w:pPr>
        <w:jc w:val="center"/>
        <w:rPr>
          <w:rFonts w:ascii="Albertus Extra Bold" w:hAnsi="Albertus Extra Bold"/>
          <w:b/>
          <w:sz w:val="44"/>
          <w:szCs w:val="44"/>
        </w:rPr>
      </w:pPr>
      <w:r>
        <w:rPr>
          <w:rFonts w:ascii="Albertus Extra Bold" w:hAnsi="Albertus Extra Bold"/>
          <w:b/>
          <w:sz w:val="44"/>
          <w:szCs w:val="44"/>
        </w:rPr>
        <w:t>WEEK</w:t>
      </w:r>
      <w:r w:rsidR="0089196D">
        <w:rPr>
          <w:rFonts w:ascii="Albertus Extra Bold" w:hAnsi="Albertus Extra Bold"/>
          <w:b/>
          <w:sz w:val="44"/>
          <w:szCs w:val="44"/>
        </w:rPr>
        <w:t xml:space="preserve"> </w:t>
      </w:r>
      <w:r w:rsidR="00AE29B9">
        <w:rPr>
          <w:rFonts w:ascii="Albertus Extra Bold" w:hAnsi="Albertus Extra Bold"/>
          <w:b/>
          <w:sz w:val="44"/>
          <w:szCs w:val="44"/>
        </w:rPr>
        <w:t>4</w:t>
      </w:r>
      <w:r w:rsidR="00560B47">
        <w:rPr>
          <w:rFonts w:ascii="Albertus Extra Bold" w:hAnsi="Albertus Extra Bold"/>
          <w:b/>
          <w:sz w:val="44"/>
          <w:szCs w:val="44"/>
        </w:rPr>
        <w:t>7</w:t>
      </w:r>
      <w:r w:rsidR="003A21ED">
        <w:rPr>
          <w:rFonts w:ascii="Albertus Extra Bold" w:hAnsi="Albertus Extra Bold"/>
          <w:b/>
          <w:sz w:val="44"/>
          <w:szCs w:val="44"/>
        </w:rPr>
        <w:t xml:space="preserve"> </w:t>
      </w:r>
      <w:r w:rsidR="003A21ED" w:rsidRPr="00F10645">
        <w:rPr>
          <w:rFonts w:ascii="Albertus Extra Bold" w:hAnsi="Albertus Extra Bold"/>
          <w:b/>
          <w:sz w:val="44"/>
          <w:szCs w:val="44"/>
        </w:rPr>
        <w:t>REPORT</w:t>
      </w:r>
      <w:r w:rsidR="00546B9F" w:rsidRPr="00F10645">
        <w:rPr>
          <w:rFonts w:ascii="Albertus Extra Bold" w:hAnsi="Albertus Extra Bold"/>
          <w:b/>
          <w:sz w:val="44"/>
          <w:szCs w:val="44"/>
        </w:rPr>
        <w:t xml:space="preserve"> FOR </w:t>
      </w:r>
      <w:r w:rsidR="003A3479">
        <w:rPr>
          <w:rFonts w:ascii="Albertus Extra Bold" w:hAnsi="Albertus Extra Bold"/>
          <w:b/>
          <w:sz w:val="44"/>
          <w:szCs w:val="44"/>
        </w:rPr>
        <w:t xml:space="preserve">THE </w:t>
      </w:r>
      <w:r w:rsidR="00546B9F" w:rsidRPr="00F10645">
        <w:rPr>
          <w:rFonts w:ascii="Albertus Extra Bold" w:hAnsi="Albertus Extra Bold"/>
          <w:b/>
          <w:sz w:val="44"/>
          <w:szCs w:val="44"/>
        </w:rPr>
        <w:t xml:space="preserve">WEEK ENDING </w:t>
      </w:r>
    </w:p>
    <w:p w14:paraId="48B82589" w14:textId="77777777" w:rsidR="00546B9F" w:rsidRPr="00F10645" w:rsidRDefault="00F67A29" w:rsidP="00BE67CA">
      <w:pPr>
        <w:tabs>
          <w:tab w:val="left" w:pos="9422"/>
        </w:tabs>
        <w:rPr>
          <w:rFonts w:ascii="Albertus Extra Bold" w:hAnsi="Albertus Extra Bold"/>
          <w:b/>
          <w:sz w:val="44"/>
          <w:szCs w:val="44"/>
        </w:rPr>
      </w:pPr>
      <w:r w:rsidRPr="00F10645">
        <w:rPr>
          <w:rFonts w:ascii="Albertus Extra Bold" w:hAnsi="Albertus Extra Bold"/>
          <w:b/>
          <w:sz w:val="44"/>
          <w:szCs w:val="44"/>
        </w:rPr>
        <w:tab/>
      </w:r>
    </w:p>
    <w:p w14:paraId="5B84D348" w14:textId="77777777" w:rsidR="00546B9F" w:rsidRPr="00F10645" w:rsidRDefault="00546B9F" w:rsidP="00BE67CA">
      <w:pPr>
        <w:rPr>
          <w:rFonts w:ascii="Albertus Extra Bold" w:hAnsi="Albertus Extra Bold"/>
          <w:b/>
          <w:sz w:val="44"/>
          <w:szCs w:val="44"/>
        </w:rPr>
      </w:pPr>
    </w:p>
    <w:p w14:paraId="11AA5B2F" w14:textId="77777777" w:rsidR="00546B9F" w:rsidRPr="00F10645" w:rsidRDefault="00546B9F" w:rsidP="00BE67CA">
      <w:pPr>
        <w:jc w:val="center"/>
        <w:rPr>
          <w:rFonts w:ascii="Albertus Extra Bold" w:hAnsi="Albertus Extra Bold"/>
          <w:b/>
          <w:sz w:val="44"/>
          <w:szCs w:val="44"/>
        </w:rPr>
      </w:pPr>
    </w:p>
    <w:p w14:paraId="4F78CE60" w14:textId="77777777" w:rsidR="00546B9F" w:rsidRDefault="00560B47" w:rsidP="00BE67CA">
      <w:pPr>
        <w:jc w:val="center"/>
        <w:rPr>
          <w:rFonts w:ascii="Albertus Extra Bold" w:hAnsi="Albertus Extra Bold"/>
          <w:b/>
          <w:sz w:val="44"/>
          <w:szCs w:val="44"/>
        </w:rPr>
      </w:pPr>
      <w:r>
        <w:rPr>
          <w:rFonts w:ascii="Albertus Extra Bold" w:hAnsi="Albertus Extra Bold"/>
          <w:b/>
          <w:sz w:val="44"/>
          <w:szCs w:val="44"/>
        </w:rPr>
        <w:t>22</w:t>
      </w:r>
      <w:r w:rsidR="005C7419">
        <w:rPr>
          <w:rFonts w:ascii="Albertus Extra Bold" w:hAnsi="Albertus Extra Bold"/>
          <w:b/>
          <w:sz w:val="44"/>
          <w:szCs w:val="44"/>
        </w:rPr>
        <w:t>-1</w:t>
      </w:r>
      <w:r w:rsidR="005D0671">
        <w:rPr>
          <w:rFonts w:ascii="Albertus Extra Bold" w:hAnsi="Albertus Extra Bold"/>
          <w:b/>
          <w:sz w:val="44"/>
          <w:szCs w:val="44"/>
        </w:rPr>
        <w:t>1</w:t>
      </w:r>
      <w:r w:rsidR="002056D9" w:rsidRPr="00F10645">
        <w:rPr>
          <w:rFonts w:ascii="Albertus Extra Bold" w:hAnsi="Albertus Extra Bold"/>
          <w:b/>
          <w:sz w:val="44"/>
          <w:szCs w:val="44"/>
        </w:rPr>
        <w:t>-</w:t>
      </w:r>
      <w:r w:rsidR="00166978" w:rsidRPr="00F10645">
        <w:rPr>
          <w:rFonts w:ascii="Albertus Extra Bold" w:hAnsi="Albertus Extra Bold"/>
          <w:b/>
          <w:sz w:val="44"/>
          <w:szCs w:val="44"/>
        </w:rPr>
        <w:t>202</w:t>
      </w:r>
      <w:r w:rsidR="00CB64AF">
        <w:rPr>
          <w:rFonts w:ascii="Albertus Extra Bold" w:hAnsi="Albertus Extra Bold"/>
          <w:b/>
          <w:sz w:val="44"/>
          <w:szCs w:val="44"/>
        </w:rPr>
        <w:t>3</w:t>
      </w:r>
    </w:p>
    <w:p w14:paraId="68920A78" w14:textId="77777777" w:rsidR="00546B9F" w:rsidRPr="00F10645" w:rsidRDefault="00546B9F" w:rsidP="00BE67CA">
      <w:pPr>
        <w:rPr>
          <w:rFonts w:ascii="Century Gothic" w:hAnsi="Century Gothic"/>
          <w:b/>
          <w:sz w:val="40"/>
          <w:szCs w:val="40"/>
        </w:rPr>
      </w:pPr>
      <w:r w:rsidRPr="00F10645">
        <w:rPr>
          <w:rFonts w:ascii="Century Gothic" w:hAnsi="Century Gothic"/>
          <w:sz w:val="40"/>
          <w:szCs w:val="40"/>
        </w:rPr>
        <w:t xml:space="preserve">  </w:t>
      </w:r>
    </w:p>
    <w:p w14:paraId="45A89661" w14:textId="77777777" w:rsidR="00D7525F" w:rsidRPr="00F10645" w:rsidRDefault="00546B9F" w:rsidP="00BE67CA">
      <w:pPr>
        <w:jc w:val="both"/>
        <w:rPr>
          <w:rFonts w:ascii="Century Gothic" w:hAnsi="Century Gothic"/>
          <w:b/>
          <w:sz w:val="40"/>
          <w:szCs w:val="40"/>
        </w:rPr>
      </w:pPr>
      <w:r w:rsidRPr="00F10645">
        <w:rPr>
          <w:rFonts w:ascii="Century Gothic" w:hAnsi="Century Gothic"/>
          <w:b/>
          <w:sz w:val="40"/>
          <w:szCs w:val="40"/>
        </w:rPr>
        <w:tab/>
      </w:r>
      <w:r w:rsidRPr="00F10645">
        <w:rPr>
          <w:rFonts w:ascii="Century Gothic" w:hAnsi="Century Gothic"/>
          <w:b/>
          <w:sz w:val="40"/>
          <w:szCs w:val="40"/>
        </w:rPr>
        <w:tab/>
      </w:r>
    </w:p>
    <w:p w14:paraId="6F9DD995" w14:textId="77777777" w:rsidR="006A73B3" w:rsidRDefault="00546B9F" w:rsidP="00BE67CA">
      <w:pPr>
        <w:jc w:val="both"/>
        <w:rPr>
          <w:rFonts w:ascii="Century Gothic" w:hAnsi="Century Gothic"/>
          <w:b/>
          <w:sz w:val="40"/>
          <w:szCs w:val="40"/>
        </w:rPr>
      </w:pPr>
      <w:r w:rsidRPr="00F10645">
        <w:rPr>
          <w:rFonts w:ascii="Century Gothic" w:hAnsi="Century Gothic"/>
          <w:b/>
          <w:sz w:val="40"/>
          <w:szCs w:val="40"/>
        </w:rPr>
        <w:tab/>
      </w:r>
    </w:p>
    <w:p w14:paraId="15B11ADF" w14:textId="77777777" w:rsidR="00291F61" w:rsidRPr="00F10645" w:rsidRDefault="00546B9F" w:rsidP="00A7020A">
      <w:pPr>
        <w:jc w:val="both"/>
        <w:rPr>
          <w:rFonts w:ascii="Century Gothic" w:hAnsi="Century Gothic"/>
          <w:sz w:val="18"/>
          <w:szCs w:val="18"/>
          <w:u w:val="single"/>
        </w:rPr>
      </w:pPr>
      <w:r w:rsidRPr="00F10645">
        <w:rPr>
          <w:rFonts w:ascii="Century Gothic" w:hAnsi="Century Gothic"/>
          <w:b/>
          <w:sz w:val="40"/>
          <w:szCs w:val="40"/>
        </w:rPr>
        <w:tab/>
      </w:r>
    </w:p>
    <w:p w14:paraId="4660ACA9" w14:textId="77777777" w:rsidR="003724EE" w:rsidRPr="00996333" w:rsidRDefault="003724EE" w:rsidP="003724EE">
      <w:pPr>
        <w:numPr>
          <w:ilvl w:val="0"/>
          <w:numId w:val="4"/>
        </w:numPr>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lastRenderedPageBreak/>
        <w:t>Highlights</w:t>
      </w:r>
    </w:p>
    <w:p w14:paraId="05CCAC76" w14:textId="77777777" w:rsidR="003724EE" w:rsidRPr="00996333" w:rsidRDefault="003724EE" w:rsidP="003724EE">
      <w:pPr>
        <w:ind w:left="360"/>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t xml:space="preserve"> 1.1 General</w:t>
      </w:r>
    </w:p>
    <w:p w14:paraId="1800CEE9" w14:textId="77777777" w:rsidR="003724EE" w:rsidRPr="00996333" w:rsidRDefault="00BE2436"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The department</w:t>
      </w:r>
      <w:r w:rsidR="003724EE" w:rsidRPr="00996333">
        <w:rPr>
          <w:rFonts w:ascii="Century Gothic" w:hAnsi="Century Gothic"/>
          <w:color w:val="000000" w:themeColor="text1"/>
          <w:sz w:val="18"/>
          <w:szCs w:val="18"/>
        </w:rPr>
        <w:t xml:space="preserve"> is staffed with 1 CTT, 5 </w:t>
      </w:r>
      <w:r w:rsidR="003724EE" w:rsidRPr="0099418C">
        <w:rPr>
          <w:rFonts w:ascii="Century Gothic" w:hAnsi="Century Gothic"/>
          <w:color w:val="000000" w:themeColor="text1"/>
          <w:sz w:val="18"/>
          <w:szCs w:val="18"/>
        </w:rPr>
        <w:t xml:space="preserve">Engineers, </w:t>
      </w:r>
      <w:r w:rsidR="00FA746D" w:rsidRPr="00FA746D">
        <w:rPr>
          <w:rFonts w:ascii="Century Gothic" w:hAnsi="Century Gothic"/>
          <w:color w:val="000000" w:themeColor="text1"/>
          <w:sz w:val="18"/>
          <w:szCs w:val="18"/>
          <w:highlight w:val="green"/>
        </w:rPr>
        <w:t>12</w:t>
      </w:r>
      <w:r w:rsidR="006870A7" w:rsidRPr="00FA746D">
        <w:rPr>
          <w:rFonts w:ascii="Century Gothic" w:hAnsi="Century Gothic"/>
          <w:color w:val="000000" w:themeColor="text1"/>
          <w:sz w:val="18"/>
          <w:szCs w:val="18"/>
          <w:highlight w:val="green"/>
        </w:rPr>
        <w:t xml:space="preserve"> </w:t>
      </w:r>
      <w:r w:rsidRPr="00FA746D">
        <w:rPr>
          <w:rFonts w:ascii="Century Gothic" w:hAnsi="Century Gothic"/>
          <w:color w:val="000000" w:themeColor="text1"/>
          <w:sz w:val="18"/>
          <w:szCs w:val="18"/>
          <w:highlight w:val="green"/>
        </w:rPr>
        <w:t>T</w:t>
      </w:r>
      <w:r>
        <w:rPr>
          <w:rFonts w:ascii="Century Gothic" w:hAnsi="Century Gothic"/>
          <w:color w:val="000000" w:themeColor="text1"/>
          <w:sz w:val="18"/>
          <w:szCs w:val="18"/>
        </w:rPr>
        <w:t>Ts,</w:t>
      </w:r>
      <w:r w:rsidR="00AA137E">
        <w:rPr>
          <w:rFonts w:ascii="Century Gothic" w:hAnsi="Century Gothic"/>
          <w:color w:val="000000" w:themeColor="text1"/>
          <w:sz w:val="18"/>
          <w:szCs w:val="18"/>
        </w:rPr>
        <w:t xml:space="preserve"> and 7</w:t>
      </w:r>
      <w:r>
        <w:rPr>
          <w:rFonts w:ascii="Century Gothic" w:hAnsi="Century Gothic"/>
          <w:color w:val="000000" w:themeColor="text1"/>
          <w:sz w:val="18"/>
          <w:szCs w:val="18"/>
        </w:rPr>
        <w:t xml:space="preserve"> TAs</w:t>
      </w:r>
      <w:r w:rsidR="003724EE" w:rsidRPr="0099418C">
        <w:rPr>
          <w:rFonts w:ascii="Century Gothic" w:hAnsi="Century Gothic"/>
          <w:color w:val="000000" w:themeColor="text1"/>
          <w:sz w:val="18"/>
          <w:szCs w:val="18"/>
        </w:rPr>
        <w:t xml:space="preserve">. Registration </w:t>
      </w:r>
      <w:r w:rsidR="003724EE" w:rsidRPr="00996333">
        <w:rPr>
          <w:rFonts w:ascii="Century Gothic" w:hAnsi="Century Gothic"/>
          <w:color w:val="000000" w:themeColor="text1"/>
          <w:sz w:val="18"/>
          <w:szCs w:val="18"/>
        </w:rPr>
        <w:t xml:space="preserve">with </w:t>
      </w:r>
      <w:r>
        <w:rPr>
          <w:rFonts w:ascii="Century Gothic" w:hAnsi="Century Gothic"/>
          <w:color w:val="000000" w:themeColor="text1"/>
          <w:sz w:val="18"/>
          <w:szCs w:val="18"/>
        </w:rPr>
        <w:t xml:space="preserve">the </w:t>
      </w:r>
      <w:r w:rsidR="003724EE" w:rsidRPr="00996333">
        <w:rPr>
          <w:rFonts w:ascii="Century Gothic" w:hAnsi="Century Gothic"/>
          <w:color w:val="000000" w:themeColor="text1"/>
          <w:sz w:val="18"/>
          <w:szCs w:val="18"/>
        </w:rPr>
        <w:t xml:space="preserve">Engineering Council of Zimbabwe is in progress for technicians and some engineers. The department is still facing severe transport problems. There are </w:t>
      </w:r>
      <w:r w:rsidR="00CD6E73">
        <w:rPr>
          <w:rFonts w:ascii="Century Gothic" w:hAnsi="Century Gothic"/>
          <w:color w:val="000000" w:themeColor="text1"/>
          <w:sz w:val="18"/>
          <w:szCs w:val="18"/>
        </w:rPr>
        <w:t>four</w:t>
      </w:r>
      <w:r w:rsidR="003724EE" w:rsidRPr="00996333">
        <w:rPr>
          <w:rFonts w:ascii="Century Gothic" w:hAnsi="Century Gothic"/>
          <w:color w:val="000000" w:themeColor="text1"/>
          <w:sz w:val="18"/>
          <w:szCs w:val="18"/>
        </w:rPr>
        <w:t xml:space="preserve"> vehicles in the motor workshop. Some of the vehicles are beyond their economic life an</w:t>
      </w:r>
      <w:r w:rsidR="00CD6E73">
        <w:rPr>
          <w:rFonts w:ascii="Century Gothic" w:hAnsi="Century Gothic"/>
          <w:color w:val="000000" w:themeColor="text1"/>
          <w:sz w:val="18"/>
          <w:szCs w:val="18"/>
        </w:rPr>
        <w:t xml:space="preserve">d not fuel-efficient. </w:t>
      </w:r>
    </w:p>
    <w:p w14:paraId="720E8247" w14:textId="77777777" w:rsidR="003724EE" w:rsidRPr="00AF0244" w:rsidRDefault="003724EE" w:rsidP="00AF0244">
      <w:pPr>
        <w:ind w:left="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Total no of</w:t>
      </w:r>
      <w:r w:rsidR="002E14DC" w:rsidRPr="00AF0244">
        <w:rPr>
          <w:rFonts w:ascii="Century Gothic" w:eastAsia="Calibri" w:hAnsi="Century Gothic"/>
          <w:color w:val="000000" w:themeColor="text1"/>
          <w:sz w:val="18"/>
          <w:szCs w:val="18"/>
        </w:rPr>
        <w:t xml:space="preserve"> vehicles</w:t>
      </w:r>
      <w:r w:rsidR="002E14DC" w:rsidRPr="00AF0244">
        <w:rPr>
          <w:rFonts w:ascii="Century Gothic" w:eastAsia="Calibri" w:hAnsi="Century Gothic"/>
          <w:color w:val="000000" w:themeColor="text1"/>
          <w:sz w:val="18"/>
          <w:szCs w:val="18"/>
        </w:rPr>
        <w:tab/>
      </w:r>
      <w:r w:rsidR="002E14DC" w:rsidRPr="00AF0244">
        <w:rPr>
          <w:rFonts w:ascii="Century Gothic" w:eastAsia="Calibri" w:hAnsi="Century Gothic"/>
          <w:color w:val="000000" w:themeColor="text1"/>
          <w:sz w:val="18"/>
          <w:szCs w:val="18"/>
        </w:rPr>
        <w:tab/>
        <w:t>=13</w:t>
      </w:r>
    </w:p>
    <w:p w14:paraId="31A8E27E" w14:textId="77777777" w:rsidR="003724EE" w:rsidRPr="00AF0244" w:rsidRDefault="00726A61" w:rsidP="00AF0244">
      <w:pPr>
        <w:ind w:left="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On the road</w:t>
      </w:r>
      <w:r w:rsidR="00760DB0">
        <w:rPr>
          <w:rFonts w:ascii="Century Gothic" w:eastAsia="Calibri" w:hAnsi="Century Gothic"/>
          <w:color w:val="000000" w:themeColor="text1"/>
          <w:sz w:val="18"/>
          <w:szCs w:val="18"/>
        </w:rPr>
        <w:t xml:space="preserve"> average </w:t>
      </w:r>
      <w:r>
        <w:rPr>
          <w:rFonts w:ascii="Century Gothic" w:eastAsia="Calibri" w:hAnsi="Century Gothic"/>
          <w:color w:val="000000" w:themeColor="text1"/>
          <w:sz w:val="18"/>
          <w:szCs w:val="18"/>
        </w:rPr>
        <w:tab/>
      </w:r>
      <w:r>
        <w:rPr>
          <w:rFonts w:ascii="Century Gothic" w:eastAsia="Calibri" w:hAnsi="Century Gothic"/>
          <w:color w:val="000000" w:themeColor="text1"/>
          <w:sz w:val="18"/>
          <w:szCs w:val="18"/>
        </w:rPr>
        <w:tab/>
        <w:t>=</w:t>
      </w:r>
      <w:r w:rsidR="00560B47">
        <w:rPr>
          <w:rFonts w:ascii="Century Gothic" w:eastAsia="Calibri" w:hAnsi="Century Gothic"/>
          <w:color w:val="000000" w:themeColor="text1"/>
          <w:sz w:val="18"/>
          <w:szCs w:val="18"/>
        </w:rPr>
        <w:t xml:space="preserve"> 8</w:t>
      </w:r>
    </w:p>
    <w:p w14:paraId="3705C9A0" w14:textId="77777777" w:rsidR="003724EE" w:rsidRPr="00AF0244"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Garage</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00AB4829" w:rsidRPr="00AF0244">
        <w:rPr>
          <w:rFonts w:ascii="Century Gothic" w:eastAsia="Calibri" w:hAnsi="Century Gothic"/>
          <w:color w:val="000000" w:themeColor="text1"/>
          <w:sz w:val="18"/>
          <w:szCs w:val="18"/>
        </w:rPr>
        <w:t xml:space="preserve">= </w:t>
      </w:r>
      <w:r w:rsidR="00560B47">
        <w:rPr>
          <w:rFonts w:ascii="Century Gothic" w:eastAsia="Calibri" w:hAnsi="Century Gothic"/>
          <w:color w:val="000000" w:themeColor="text1"/>
          <w:sz w:val="18"/>
          <w:szCs w:val="18"/>
        </w:rPr>
        <w:t>5</w:t>
      </w:r>
    </w:p>
    <w:p w14:paraId="7414CE65" w14:textId="77777777" w:rsidR="003724EE" w:rsidRPr="00AF0244" w:rsidRDefault="00063F79"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From (other) Transport</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w:t>
      </w:r>
      <w:r w:rsidR="00760DB0">
        <w:rPr>
          <w:rFonts w:ascii="Century Gothic" w:eastAsia="Calibri" w:hAnsi="Century Gothic"/>
          <w:color w:val="000000" w:themeColor="text1"/>
          <w:sz w:val="18"/>
          <w:szCs w:val="18"/>
        </w:rPr>
        <w:t xml:space="preserve"> 1</w:t>
      </w:r>
    </w:p>
    <w:p w14:paraId="5D3EFFA3" w14:textId="77777777" w:rsidR="00760DB0"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 other</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=Nil</w:t>
      </w:r>
      <w:r w:rsidR="00760DB0">
        <w:rPr>
          <w:rFonts w:ascii="Century Gothic" w:eastAsia="Calibri" w:hAnsi="Century Gothic"/>
          <w:color w:val="000000" w:themeColor="text1"/>
          <w:sz w:val="18"/>
          <w:szCs w:val="18"/>
        </w:rPr>
        <w:t xml:space="preserve"> </w:t>
      </w:r>
    </w:p>
    <w:p w14:paraId="54E1EF4C" w14:textId="77777777" w:rsidR="00025337" w:rsidRPr="00AF0244" w:rsidRDefault="00025337" w:rsidP="00AF0244">
      <w:pPr>
        <w:ind w:firstLine="720"/>
        <w:rPr>
          <w:rFonts w:ascii="Century Gothic" w:eastAsia="Calibri" w:hAnsi="Century Gothic"/>
          <w:color w:val="000000" w:themeColor="text1"/>
          <w:sz w:val="18"/>
          <w:szCs w:val="18"/>
        </w:rPr>
      </w:pPr>
    </w:p>
    <w:tbl>
      <w:tblPr>
        <w:tblStyle w:val="TableGrid"/>
        <w:tblW w:w="0" w:type="auto"/>
        <w:tblInd w:w="704" w:type="dxa"/>
        <w:tblLook w:val="04A0" w:firstRow="1" w:lastRow="0" w:firstColumn="1" w:lastColumn="0" w:noHBand="0" w:noVBand="1"/>
      </w:tblPr>
      <w:tblGrid>
        <w:gridCol w:w="1313"/>
        <w:gridCol w:w="2017"/>
        <w:gridCol w:w="2017"/>
        <w:gridCol w:w="2017"/>
        <w:gridCol w:w="2017"/>
        <w:gridCol w:w="2017"/>
        <w:gridCol w:w="1360"/>
      </w:tblGrid>
      <w:tr w:rsidR="005D0671" w14:paraId="76DE8076" w14:textId="77777777" w:rsidTr="00760DB0">
        <w:tc>
          <w:tcPr>
            <w:tcW w:w="1313" w:type="dxa"/>
          </w:tcPr>
          <w:p w14:paraId="7AA623B4" w14:textId="77777777" w:rsidR="005D0671" w:rsidRPr="006102BC" w:rsidRDefault="00560B47" w:rsidP="003034A2">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15</w:t>
            </w:r>
            <w:r w:rsidR="008E1ED9">
              <w:rPr>
                <w:rFonts w:ascii="Century Gothic" w:eastAsia="Calibri" w:hAnsi="Century Gothic"/>
                <w:b/>
                <w:color w:val="000000" w:themeColor="text1"/>
                <w:sz w:val="18"/>
                <w:szCs w:val="18"/>
              </w:rPr>
              <w:t xml:space="preserve"> Nov</w:t>
            </w:r>
          </w:p>
        </w:tc>
        <w:tc>
          <w:tcPr>
            <w:tcW w:w="2017" w:type="dxa"/>
          </w:tcPr>
          <w:p w14:paraId="52B49C36" w14:textId="77777777" w:rsidR="005D0671" w:rsidRPr="006102BC" w:rsidRDefault="00560B47" w:rsidP="005D0671">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16</w:t>
            </w:r>
            <w:r w:rsidR="008E1ED9">
              <w:rPr>
                <w:rFonts w:ascii="Century Gothic" w:eastAsia="Calibri" w:hAnsi="Century Gothic"/>
                <w:b/>
                <w:color w:val="000000" w:themeColor="text1"/>
                <w:sz w:val="18"/>
                <w:szCs w:val="18"/>
              </w:rPr>
              <w:t xml:space="preserve"> Nov</w:t>
            </w:r>
          </w:p>
        </w:tc>
        <w:tc>
          <w:tcPr>
            <w:tcW w:w="2017" w:type="dxa"/>
          </w:tcPr>
          <w:p w14:paraId="75D9AC24" w14:textId="77777777"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17</w:t>
            </w:r>
            <w:r w:rsidR="008E1ED9">
              <w:rPr>
                <w:rFonts w:ascii="Century Gothic" w:eastAsia="Calibri" w:hAnsi="Century Gothic"/>
                <w:b/>
                <w:color w:val="000000" w:themeColor="text1"/>
                <w:sz w:val="18"/>
                <w:szCs w:val="18"/>
              </w:rPr>
              <w:t xml:space="preserve"> Nov</w:t>
            </w:r>
          </w:p>
        </w:tc>
        <w:tc>
          <w:tcPr>
            <w:tcW w:w="2017" w:type="dxa"/>
          </w:tcPr>
          <w:p w14:paraId="3AADC9D4" w14:textId="77777777"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18</w:t>
            </w:r>
            <w:r w:rsidR="008E1ED9">
              <w:rPr>
                <w:rFonts w:ascii="Century Gothic" w:eastAsia="Calibri" w:hAnsi="Century Gothic"/>
                <w:b/>
                <w:color w:val="000000" w:themeColor="text1"/>
                <w:sz w:val="18"/>
                <w:szCs w:val="18"/>
              </w:rPr>
              <w:t xml:space="preserve"> Nov</w:t>
            </w:r>
          </w:p>
        </w:tc>
        <w:tc>
          <w:tcPr>
            <w:tcW w:w="2017" w:type="dxa"/>
          </w:tcPr>
          <w:p w14:paraId="3824A175" w14:textId="77777777"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19</w:t>
            </w:r>
            <w:r w:rsidR="008E1ED9">
              <w:rPr>
                <w:rFonts w:ascii="Century Gothic" w:eastAsia="Calibri" w:hAnsi="Century Gothic"/>
                <w:b/>
                <w:color w:val="000000" w:themeColor="text1"/>
                <w:sz w:val="18"/>
                <w:szCs w:val="18"/>
              </w:rPr>
              <w:t xml:space="preserve"> Nov</w:t>
            </w:r>
          </w:p>
        </w:tc>
        <w:tc>
          <w:tcPr>
            <w:tcW w:w="2017" w:type="dxa"/>
          </w:tcPr>
          <w:p w14:paraId="7052DE5E" w14:textId="77777777"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20</w:t>
            </w:r>
            <w:r w:rsidR="008E1ED9">
              <w:rPr>
                <w:rFonts w:ascii="Century Gothic" w:eastAsia="Calibri" w:hAnsi="Century Gothic"/>
                <w:b/>
                <w:color w:val="000000" w:themeColor="text1"/>
                <w:sz w:val="18"/>
                <w:szCs w:val="18"/>
              </w:rPr>
              <w:t xml:space="preserve"> Nov</w:t>
            </w:r>
          </w:p>
        </w:tc>
        <w:tc>
          <w:tcPr>
            <w:tcW w:w="1360" w:type="dxa"/>
          </w:tcPr>
          <w:p w14:paraId="3629A653" w14:textId="77777777"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27</w:t>
            </w:r>
            <w:r w:rsidR="008E1ED9">
              <w:rPr>
                <w:rFonts w:ascii="Century Gothic" w:eastAsia="Calibri" w:hAnsi="Century Gothic"/>
                <w:b/>
                <w:color w:val="000000" w:themeColor="text1"/>
                <w:sz w:val="18"/>
                <w:szCs w:val="18"/>
              </w:rPr>
              <w:t xml:space="preserve"> Nov</w:t>
            </w:r>
          </w:p>
        </w:tc>
      </w:tr>
      <w:tr w:rsidR="005D0671" w14:paraId="37A2CEA6" w14:textId="77777777" w:rsidTr="00760DB0">
        <w:tc>
          <w:tcPr>
            <w:tcW w:w="1313" w:type="dxa"/>
          </w:tcPr>
          <w:p w14:paraId="50F3258E" w14:textId="77777777" w:rsidR="005D0671" w:rsidRDefault="00A75950"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c>
          <w:tcPr>
            <w:tcW w:w="2017" w:type="dxa"/>
          </w:tcPr>
          <w:p w14:paraId="1AF487A3" w14:textId="77777777"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c>
          <w:tcPr>
            <w:tcW w:w="2017" w:type="dxa"/>
          </w:tcPr>
          <w:p w14:paraId="320443E5" w14:textId="77777777"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c>
          <w:tcPr>
            <w:tcW w:w="2017" w:type="dxa"/>
          </w:tcPr>
          <w:p w14:paraId="68AD6D33" w14:textId="77777777"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Sat</w:t>
            </w:r>
          </w:p>
        </w:tc>
        <w:tc>
          <w:tcPr>
            <w:tcW w:w="2017" w:type="dxa"/>
          </w:tcPr>
          <w:p w14:paraId="60432287" w14:textId="77777777"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Sunday</w:t>
            </w:r>
          </w:p>
        </w:tc>
        <w:tc>
          <w:tcPr>
            <w:tcW w:w="2017" w:type="dxa"/>
          </w:tcPr>
          <w:p w14:paraId="0A908F8E" w14:textId="77777777"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c>
          <w:tcPr>
            <w:tcW w:w="1360" w:type="dxa"/>
          </w:tcPr>
          <w:p w14:paraId="66DFED63" w14:textId="77777777"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r>
    </w:tbl>
    <w:p w14:paraId="7BDE8E6B" w14:textId="77777777" w:rsidR="00025337" w:rsidRDefault="00025337" w:rsidP="00AF0244">
      <w:pPr>
        <w:ind w:firstLine="720"/>
        <w:rPr>
          <w:rFonts w:ascii="Century Gothic" w:eastAsia="Calibri" w:hAnsi="Century Gothic"/>
          <w:color w:val="000000" w:themeColor="text1"/>
          <w:sz w:val="18"/>
          <w:szCs w:val="18"/>
        </w:rPr>
      </w:pPr>
    </w:p>
    <w:p w14:paraId="240A9017" w14:textId="77777777" w:rsidR="003724EE" w:rsidRPr="00AF0244" w:rsidRDefault="00025337" w:rsidP="00AF0244">
      <w:pPr>
        <w:ind w:firstLine="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From above analysis, while our fleet is 13 Vehicles we average 6 vehicles each day.</w:t>
      </w:r>
    </w:p>
    <w:p w14:paraId="44468784" w14:textId="77777777" w:rsidR="00025337" w:rsidRDefault="00025337" w:rsidP="00AF0244">
      <w:pPr>
        <w:ind w:firstLine="720"/>
        <w:rPr>
          <w:rFonts w:ascii="Century Gothic" w:eastAsia="Calibri" w:hAnsi="Century Gothic"/>
          <w:b/>
          <w:color w:val="000000" w:themeColor="text1"/>
          <w:sz w:val="18"/>
          <w:szCs w:val="18"/>
        </w:rPr>
      </w:pPr>
    </w:p>
    <w:p w14:paraId="60C99F87" w14:textId="77777777" w:rsidR="00AC0DAB" w:rsidRPr="00AF0244" w:rsidRDefault="00AC0DAB" w:rsidP="00AF0244">
      <w:pPr>
        <w:ind w:firstLine="720"/>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Fuel Consumption</w:t>
      </w:r>
    </w:p>
    <w:tbl>
      <w:tblPr>
        <w:tblStyle w:val="TableGrid"/>
        <w:tblW w:w="0" w:type="auto"/>
        <w:tblInd w:w="704" w:type="dxa"/>
        <w:tblLook w:val="04A0" w:firstRow="1" w:lastRow="0" w:firstColumn="1" w:lastColumn="0" w:noHBand="0" w:noVBand="1"/>
      </w:tblPr>
      <w:tblGrid>
        <w:gridCol w:w="4002"/>
        <w:gridCol w:w="4707"/>
        <w:gridCol w:w="4049"/>
      </w:tblGrid>
      <w:tr w:rsidR="00AC0DAB" w:rsidRPr="00AF0244" w14:paraId="3B2B251E" w14:textId="77777777" w:rsidTr="0098281E">
        <w:tc>
          <w:tcPr>
            <w:tcW w:w="4002" w:type="dxa"/>
            <w:shd w:val="clear" w:color="auto" w:fill="BDD6EE" w:themeFill="accent1" w:themeFillTint="66"/>
          </w:tcPr>
          <w:p w14:paraId="31F9F04F" w14:textId="77777777"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Period Under Review</w:t>
            </w:r>
          </w:p>
        </w:tc>
        <w:tc>
          <w:tcPr>
            <w:tcW w:w="4707" w:type="dxa"/>
            <w:shd w:val="clear" w:color="auto" w:fill="BDD6EE" w:themeFill="accent1" w:themeFillTint="66"/>
          </w:tcPr>
          <w:p w14:paraId="5C84E09D" w14:textId="77777777"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Petrol</w:t>
            </w:r>
          </w:p>
        </w:tc>
        <w:tc>
          <w:tcPr>
            <w:tcW w:w="4049" w:type="dxa"/>
            <w:shd w:val="clear" w:color="auto" w:fill="BDD6EE" w:themeFill="accent1" w:themeFillTint="66"/>
          </w:tcPr>
          <w:p w14:paraId="70A9BFAC" w14:textId="77777777"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Diesel</w:t>
            </w:r>
          </w:p>
        </w:tc>
      </w:tr>
      <w:tr w:rsidR="00B662E8" w:rsidRPr="00AF0244" w14:paraId="4C9C81E5" w14:textId="77777777" w:rsidTr="00AC0DAB">
        <w:tc>
          <w:tcPr>
            <w:tcW w:w="4002" w:type="dxa"/>
          </w:tcPr>
          <w:p w14:paraId="013BBEA7" w14:textId="77777777" w:rsidR="00B662E8" w:rsidRPr="00AF0244" w:rsidRDefault="00E02D71" w:rsidP="00560B47">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Week 4</w:t>
            </w:r>
            <w:r w:rsidR="00560B47">
              <w:rPr>
                <w:rFonts w:ascii="Century Gothic" w:eastAsia="Calibri" w:hAnsi="Century Gothic"/>
                <w:color w:val="000000" w:themeColor="text1"/>
                <w:sz w:val="18"/>
                <w:szCs w:val="18"/>
              </w:rPr>
              <w:t>7</w:t>
            </w:r>
            <w:r w:rsidR="00B662E8" w:rsidRPr="00AF0244">
              <w:rPr>
                <w:rFonts w:ascii="Century Gothic" w:eastAsia="Calibri" w:hAnsi="Century Gothic"/>
                <w:color w:val="000000" w:themeColor="text1"/>
                <w:sz w:val="18"/>
                <w:szCs w:val="18"/>
              </w:rPr>
              <w:t xml:space="preserve"> of 2023 consumption</w:t>
            </w:r>
          </w:p>
        </w:tc>
        <w:tc>
          <w:tcPr>
            <w:tcW w:w="4707" w:type="dxa"/>
          </w:tcPr>
          <w:p w14:paraId="6C0DBC78" w14:textId="77777777" w:rsidR="00B662E8" w:rsidRPr="00AF0244" w:rsidRDefault="00B662E8" w:rsidP="008C5D5C">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 xml:space="preserve">   </w:t>
            </w:r>
            <w:r w:rsidR="00E20B89">
              <w:rPr>
                <w:rFonts w:ascii="Century Gothic" w:eastAsia="Calibri" w:hAnsi="Century Gothic"/>
                <w:color w:val="000000" w:themeColor="text1"/>
                <w:sz w:val="18"/>
                <w:szCs w:val="18"/>
              </w:rPr>
              <w:t xml:space="preserve"> </w:t>
            </w:r>
            <w:r w:rsidR="009749F5">
              <w:rPr>
                <w:rFonts w:ascii="Century Gothic" w:eastAsia="Calibri" w:hAnsi="Century Gothic"/>
                <w:color w:val="000000" w:themeColor="text1"/>
                <w:sz w:val="18"/>
                <w:szCs w:val="18"/>
              </w:rPr>
              <w:t>252</w:t>
            </w:r>
          </w:p>
        </w:tc>
        <w:tc>
          <w:tcPr>
            <w:tcW w:w="4049" w:type="dxa"/>
          </w:tcPr>
          <w:p w14:paraId="66044373" w14:textId="77777777" w:rsidR="00B662E8" w:rsidRPr="00AF0244" w:rsidRDefault="00B662E8" w:rsidP="009D414F">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 xml:space="preserve">   </w:t>
            </w:r>
            <w:r w:rsidR="00B125A4">
              <w:rPr>
                <w:rFonts w:ascii="Century Gothic" w:eastAsia="Calibri" w:hAnsi="Century Gothic"/>
                <w:color w:val="000000" w:themeColor="text1"/>
                <w:sz w:val="18"/>
                <w:szCs w:val="18"/>
              </w:rPr>
              <w:t>51</w:t>
            </w:r>
            <w:r w:rsidR="009749F5">
              <w:rPr>
                <w:rFonts w:ascii="Century Gothic" w:eastAsia="Calibri" w:hAnsi="Century Gothic"/>
                <w:color w:val="000000" w:themeColor="text1"/>
                <w:sz w:val="18"/>
                <w:szCs w:val="18"/>
              </w:rPr>
              <w:t>2</w:t>
            </w:r>
          </w:p>
        </w:tc>
      </w:tr>
      <w:tr w:rsidR="00B662E8" w:rsidRPr="00AF0244" w14:paraId="28EB7A7D" w14:textId="77777777" w:rsidTr="0098281E">
        <w:trPr>
          <w:trHeight w:val="50"/>
        </w:trPr>
        <w:tc>
          <w:tcPr>
            <w:tcW w:w="4002" w:type="dxa"/>
            <w:shd w:val="clear" w:color="auto" w:fill="BDD6EE" w:themeFill="accent1" w:themeFillTint="66"/>
          </w:tcPr>
          <w:p w14:paraId="2B301658" w14:textId="77777777" w:rsidR="00B662E8" w:rsidRPr="00AF0244" w:rsidRDefault="00B662E8" w:rsidP="00AF0244">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Year-to-date consumption</w:t>
            </w:r>
          </w:p>
        </w:tc>
        <w:tc>
          <w:tcPr>
            <w:tcW w:w="4707" w:type="dxa"/>
            <w:shd w:val="clear" w:color="auto" w:fill="BDD6EE" w:themeFill="accent1" w:themeFillTint="66"/>
          </w:tcPr>
          <w:p w14:paraId="6ED5F3E0" w14:textId="77777777" w:rsidR="00B662E8" w:rsidRPr="00AF0244" w:rsidRDefault="000C5ECD" w:rsidP="00B125A4">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16</w:t>
            </w:r>
            <w:r w:rsidR="00B125A4">
              <w:rPr>
                <w:rFonts w:ascii="Century Gothic" w:eastAsia="Calibri" w:hAnsi="Century Gothic"/>
                <w:color w:val="000000" w:themeColor="text1"/>
                <w:sz w:val="18"/>
                <w:szCs w:val="18"/>
              </w:rPr>
              <w:t>642</w:t>
            </w:r>
            <w:r w:rsidR="00B662E8" w:rsidRPr="00AF0244">
              <w:rPr>
                <w:rFonts w:ascii="Century Gothic" w:eastAsia="Calibri" w:hAnsi="Century Gothic"/>
                <w:color w:val="000000" w:themeColor="text1"/>
                <w:sz w:val="18"/>
                <w:szCs w:val="18"/>
              </w:rPr>
              <w:t>.65</w:t>
            </w:r>
          </w:p>
        </w:tc>
        <w:tc>
          <w:tcPr>
            <w:tcW w:w="4049" w:type="dxa"/>
            <w:shd w:val="clear" w:color="auto" w:fill="BDD6EE" w:themeFill="accent1" w:themeFillTint="66"/>
          </w:tcPr>
          <w:p w14:paraId="20F9C446" w14:textId="77777777" w:rsidR="00B662E8" w:rsidRPr="00AF0244" w:rsidRDefault="00B125A4" w:rsidP="00E360BE">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4</w:t>
            </w:r>
            <w:r w:rsidR="00E360BE">
              <w:rPr>
                <w:rFonts w:ascii="Century Gothic" w:eastAsia="Calibri" w:hAnsi="Century Gothic"/>
                <w:color w:val="000000" w:themeColor="text1"/>
                <w:sz w:val="18"/>
                <w:szCs w:val="18"/>
              </w:rPr>
              <w:t>857</w:t>
            </w:r>
            <w:r>
              <w:rPr>
                <w:rFonts w:ascii="Century Gothic" w:eastAsia="Calibri" w:hAnsi="Century Gothic"/>
                <w:color w:val="000000" w:themeColor="text1"/>
                <w:sz w:val="18"/>
                <w:szCs w:val="18"/>
              </w:rPr>
              <w:t>.2</w:t>
            </w:r>
          </w:p>
        </w:tc>
      </w:tr>
    </w:tbl>
    <w:p w14:paraId="6CC6C4B4" w14:textId="77777777" w:rsidR="003724EE" w:rsidRPr="00AF0244" w:rsidRDefault="003724EE" w:rsidP="00AF0244">
      <w:pPr>
        <w:rPr>
          <w:rFonts w:ascii="Century Gothic" w:eastAsia="Calibri" w:hAnsi="Century Gothic"/>
          <w:color w:val="000000" w:themeColor="text1"/>
          <w:sz w:val="18"/>
          <w:szCs w:val="18"/>
          <w:lang w:val="en-ZW"/>
        </w:rPr>
      </w:pPr>
    </w:p>
    <w:tbl>
      <w:tblPr>
        <w:tblStyle w:val="TableGrid51"/>
        <w:tblW w:w="4554" w:type="pct"/>
        <w:tblInd w:w="648" w:type="dxa"/>
        <w:tblLook w:val="04A0" w:firstRow="1" w:lastRow="0" w:firstColumn="1" w:lastColumn="0" w:noHBand="0" w:noVBand="1"/>
      </w:tblPr>
      <w:tblGrid>
        <w:gridCol w:w="2024"/>
        <w:gridCol w:w="3091"/>
        <w:gridCol w:w="3788"/>
        <w:gridCol w:w="3957"/>
      </w:tblGrid>
      <w:tr w:rsidR="00996333" w:rsidRPr="00AF0244" w14:paraId="33F8DF97" w14:textId="77777777"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20752F8B" w14:textId="77777777" w:rsidR="003724EE" w:rsidRPr="00AF0244" w:rsidRDefault="003724EE" w:rsidP="00AF0244">
            <w:pPr>
              <w:rPr>
                <w:rFonts w:ascii="Century Gothic" w:hAnsi="Century Gothic"/>
                <w:b/>
                <w:bCs/>
                <w:color w:val="000000" w:themeColor="text1"/>
                <w:sz w:val="18"/>
                <w:szCs w:val="18"/>
              </w:rPr>
            </w:pPr>
            <w:r w:rsidRPr="00AF0244">
              <w:rPr>
                <w:rFonts w:ascii="Century Gothic" w:hAnsi="Century Gothic"/>
                <w:b/>
                <w:bCs/>
                <w:color w:val="000000" w:themeColor="text1"/>
                <w:sz w:val="18"/>
                <w:szCs w:val="18"/>
                <w:lang w:val="en-ZW"/>
              </w:rPr>
              <w:t>Vehicles on the road</w:t>
            </w:r>
          </w:p>
        </w:tc>
        <w:tc>
          <w:tcPr>
            <w:tcW w:w="12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4AADAE9A" w14:textId="77777777"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in the garage</w:t>
            </w:r>
          </w:p>
        </w:tc>
        <w:tc>
          <w:tcPr>
            <w:tcW w:w="147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04103240" w14:textId="77777777"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by other departments</w:t>
            </w:r>
          </w:p>
        </w:tc>
        <w:tc>
          <w:tcPr>
            <w:tcW w:w="15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7C646EBA" w14:textId="77777777"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from other departments</w:t>
            </w:r>
          </w:p>
        </w:tc>
      </w:tr>
      <w:tr w:rsidR="003034A2" w:rsidRPr="00AF0244" w14:paraId="406E0493" w14:textId="77777777"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14:paraId="6DA66DCF" w14:textId="77777777" w:rsidR="003034A2" w:rsidRPr="00AF0244" w:rsidRDefault="003034A2" w:rsidP="006102BC">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rPr>
              <w:t>AFU 5349</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14:paraId="24CF82C1" w14:textId="77777777" w:rsidR="003034A2" w:rsidRPr="00AF0244" w:rsidRDefault="003034A2" w:rsidP="006102BC">
            <w:pPr>
              <w:rPr>
                <w:rFonts w:ascii="Century Gothic" w:hAnsi="Century Gothic"/>
                <w:color w:val="000000" w:themeColor="text1"/>
                <w:sz w:val="18"/>
                <w:szCs w:val="18"/>
              </w:rPr>
            </w:pPr>
            <w:r>
              <w:rPr>
                <w:rFonts w:ascii="Century Gothic" w:hAnsi="Century Gothic"/>
                <w:color w:val="000000" w:themeColor="text1"/>
                <w:sz w:val="18"/>
                <w:szCs w:val="18"/>
              </w:rPr>
              <w:t>ADR 1725</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14:paraId="47D7F6F6" w14:textId="77777777" w:rsidR="003034A2" w:rsidRPr="00AF0244" w:rsidRDefault="003034A2"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14:paraId="432A14D5" w14:textId="77777777" w:rsidR="003034A2" w:rsidRPr="00AF0244" w:rsidRDefault="003034A2"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ADR6125</w:t>
            </w:r>
          </w:p>
        </w:tc>
      </w:tr>
      <w:tr w:rsidR="00A75950" w:rsidRPr="00AF0244" w14:paraId="45512977" w14:textId="77777777"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14:paraId="57B24308" w14:textId="77777777" w:rsidR="00A75950" w:rsidRPr="00AF0244" w:rsidRDefault="00A75950" w:rsidP="006102BC">
            <w:pPr>
              <w:rPr>
                <w:rFonts w:ascii="Century Gothic" w:hAnsi="Century Gothic"/>
                <w:color w:val="000000" w:themeColor="text1"/>
                <w:sz w:val="18"/>
                <w:szCs w:val="18"/>
              </w:rPr>
            </w:pPr>
            <w:r w:rsidRPr="00AF0244">
              <w:rPr>
                <w:rFonts w:ascii="Century Gothic" w:hAnsi="Century Gothic"/>
                <w:color w:val="000000" w:themeColor="text1"/>
                <w:sz w:val="18"/>
                <w:szCs w:val="18"/>
              </w:rPr>
              <w:t>ABT 0307</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14:paraId="6CC27C9E" w14:textId="77777777" w:rsidR="00A75950" w:rsidRPr="00AF0244" w:rsidRDefault="00560B47" w:rsidP="006102BC">
            <w:pPr>
              <w:rPr>
                <w:rFonts w:ascii="Century Gothic" w:hAnsi="Century Gothic"/>
                <w:color w:val="000000" w:themeColor="text1"/>
                <w:sz w:val="18"/>
                <w:szCs w:val="18"/>
              </w:rPr>
            </w:pPr>
            <w:r>
              <w:rPr>
                <w:rFonts w:ascii="Century Gothic" w:hAnsi="Century Gothic"/>
                <w:color w:val="000000" w:themeColor="text1"/>
                <w:sz w:val="18"/>
                <w:szCs w:val="18"/>
                <w:lang w:val="en-ZW"/>
              </w:rPr>
              <w:t>AEF 8652</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14:paraId="7C33BD1E" w14:textId="77777777"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14:paraId="67EB34B0" w14:textId="77777777" w:rsidR="00A75950" w:rsidRPr="00AF0244" w:rsidRDefault="00A75950" w:rsidP="006102BC">
            <w:pPr>
              <w:rPr>
                <w:rFonts w:ascii="Century Gothic" w:hAnsi="Century Gothic"/>
                <w:color w:val="000000" w:themeColor="text1"/>
                <w:sz w:val="18"/>
                <w:szCs w:val="18"/>
                <w:lang w:val="en-ZW"/>
              </w:rPr>
            </w:pPr>
          </w:p>
        </w:tc>
      </w:tr>
      <w:tr w:rsidR="00A75950" w:rsidRPr="00AF0244" w14:paraId="7DE56FB6"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55B098CA" w14:textId="77777777" w:rsidR="00A75950" w:rsidRPr="00AF0244" w:rsidRDefault="00A75950" w:rsidP="006102BC">
            <w:pPr>
              <w:rPr>
                <w:rFonts w:ascii="Century Gothic" w:hAnsi="Century Gothic"/>
                <w:color w:val="000000" w:themeColor="text1"/>
                <w:sz w:val="18"/>
                <w:szCs w:val="18"/>
              </w:rPr>
            </w:pPr>
            <w:r>
              <w:rPr>
                <w:rFonts w:ascii="Century Gothic" w:hAnsi="Century Gothic"/>
                <w:color w:val="000000" w:themeColor="text1"/>
                <w:sz w:val="18"/>
                <w:szCs w:val="18"/>
                <w:lang w:val="en-ZW"/>
              </w:rPr>
              <w:t>ADR 1518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72E26010" w14:textId="77777777" w:rsidR="00A75950" w:rsidRPr="00AF0244" w:rsidRDefault="00A75950"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ABI 5766</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718C281E" w14:textId="77777777"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28EBECBA" w14:textId="77777777" w:rsidR="00A75950" w:rsidRPr="00AF0244" w:rsidRDefault="00A75950" w:rsidP="006102BC">
            <w:pPr>
              <w:rPr>
                <w:rFonts w:ascii="Century Gothic" w:hAnsi="Century Gothic"/>
                <w:color w:val="000000" w:themeColor="text1"/>
                <w:sz w:val="18"/>
                <w:szCs w:val="18"/>
                <w:lang w:val="en-ZW"/>
              </w:rPr>
            </w:pPr>
          </w:p>
        </w:tc>
      </w:tr>
      <w:tr w:rsidR="00A75950" w:rsidRPr="00AF0244" w14:paraId="6B9D951D"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65FB98A5" w14:textId="77777777"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ABT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001BD1C7" w14:textId="77777777" w:rsidR="00A75950" w:rsidRPr="00AF0244" w:rsidRDefault="00560B47"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ADA 7885</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464B7EFB" w14:textId="77777777"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59534C29" w14:textId="77777777" w:rsidR="00A75950" w:rsidRPr="00AF0244" w:rsidRDefault="00A75950" w:rsidP="00AF0244">
            <w:pPr>
              <w:rPr>
                <w:rFonts w:ascii="Century Gothic" w:hAnsi="Century Gothic"/>
                <w:color w:val="000000" w:themeColor="text1"/>
                <w:sz w:val="18"/>
                <w:szCs w:val="18"/>
                <w:lang w:val="en-ZW"/>
              </w:rPr>
            </w:pPr>
          </w:p>
        </w:tc>
      </w:tr>
      <w:tr w:rsidR="00A75950" w:rsidRPr="00AF0244" w14:paraId="710ABB16"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176E59AC" w14:textId="77777777"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AEK 6601</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7F72D0C1" w14:textId="77777777"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ACC4408</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72BF81EF" w14:textId="77777777"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37E8978D" w14:textId="77777777" w:rsidR="00A75950" w:rsidRPr="00AF0244" w:rsidRDefault="00A75950" w:rsidP="00AF0244">
            <w:pPr>
              <w:rPr>
                <w:rFonts w:ascii="Century Gothic" w:hAnsi="Century Gothic"/>
                <w:color w:val="000000" w:themeColor="text1"/>
                <w:sz w:val="18"/>
                <w:szCs w:val="18"/>
                <w:lang w:val="en-ZW"/>
              </w:rPr>
            </w:pPr>
          </w:p>
        </w:tc>
      </w:tr>
      <w:tr w:rsidR="00A75950" w:rsidRPr="00AF0244" w14:paraId="3F426BE8"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43B8240B" w14:textId="77777777" w:rsidR="00A75950" w:rsidRPr="00AF0244" w:rsidRDefault="00560B47"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ADL 7057</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0A4B86F3" w14:textId="77777777"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0E84E0A9" w14:textId="77777777"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1AAB78B5" w14:textId="77777777" w:rsidR="00A75950" w:rsidRPr="00AF0244" w:rsidRDefault="00A75950" w:rsidP="00AF0244">
            <w:pPr>
              <w:rPr>
                <w:rFonts w:ascii="Century Gothic" w:hAnsi="Century Gothic"/>
                <w:color w:val="000000" w:themeColor="text1"/>
                <w:sz w:val="18"/>
                <w:szCs w:val="18"/>
                <w:lang w:val="en-ZW"/>
              </w:rPr>
            </w:pPr>
          </w:p>
        </w:tc>
      </w:tr>
      <w:tr w:rsidR="00A75950" w:rsidRPr="00AF0244" w14:paraId="79D7BC90"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723266F0" w14:textId="77777777"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 1688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12A40638" w14:textId="77777777"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398F3DBA" w14:textId="77777777"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473FE8EE" w14:textId="77777777" w:rsidR="00A75950" w:rsidRPr="00AF0244" w:rsidRDefault="00A75950" w:rsidP="00AF0244">
            <w:pPr>
              <w:rPr>
                <w:rFonts w:ascii="Century Gothic" w:hAnsi="Century Gothic"/>
                <w:color w:val="000000" w:themeColor="text1"/>
                <w:sz w:val="18"/>
                <w:szCs w:val="18"/>
                <w:lang w:val="en-ZW"/>
              </w:rPr>
            </w:pPr>
          </w:p>
        </w:tc>
      </w:tr>
      <w:tr w:rsidR="00A75950" w:rsidRPr="00177C31" w14:paraId="299FC1F0"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6469D2CD" w14:textId="77777777" w:rsidR="00A75950" w:rsidRPr="00177C31"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AEN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4AC8F14B" w14:textId="77777777" w:rsidR="00A75950" w:rsidRPr="00177C31"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19DD9687" w14:textId="77777777" w:rsidR="00A75950" w:rsidRPr="00177C31"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64E46912" w14:textId="77777777" w:rsidR="00A75950" w:rsidRPr="00177C31" w:rsidRDefault="00A75950" w:rsidP="00AF0244">
            <w:pPr>
              <w:rPr>
                <w:rFonts w:ascii="Century Gothic" w:hAnsi="Century Gothic"/>
                <w:color w:val="000000" w:themeColor="text1"/>
                <w:sz w:val="18"/>
                <w:szCs w:val="18"/>
                <w:lang w:val="en-ZW"/>
              </w:rPr>
            </w:pPr>
          </w:p>
        </w:tc>
      </w:tr>
      <w:tr w:rsidR="00A75950" w:rsidRPr="00DA59CD" w14:paraId="3A38FDE9"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70DFEB54" w14:textId="77777777" w:rsidR="00A75950" w:rsidRPr="00177C31"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5953D8DF" w14:textId="77777777"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00B3B776" w14:textId="77777777"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0991D22F" w14:textId="77777777" w:rsidR="00A75950" w:rsidRPr="00177C31" w:rsidRDefault="00A75950" w:rsidP="00697903">
            <w:pPr>
              <w:rPr>
                <w:rFonts w:ascii="Century Gothic" w:hAnsi="Century Gothic"/>
                <w:color w:val="000000" w:themeColor="text1"/>
                <w:sz w:val="18"/>
                <w:szCs w:val="18"/>
                <w:lang w:val="en-ZW"/>
              </w:rPr>
            </w:pPr>
          </w:p>
        </w:tc>
      </w:tr>
      <w:tr w:rsidR="00A75950" w:rsidRPr="00DA59CD" w14:paraId="525849DD" w14:textId="77777777"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14:paraId="3771B8C3" w14:textId="77777777" w:rsidR="00A75950"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14:paraId="20C9DC38" w14:textId="77777777"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14:paraId="7B121FD7" w14:textId="77777777"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14:paraId="015C7099" w14:textId="77777777" w:rsidR="00A75950" w:rsidRPr="00177C31" w:rsidRDefault="00A75950" w:rsidP="00697903">
            <w:pPr>
              <w:rPr>
                <w:rFonts w:ascii="Century Gothic" w:hAnsi="Century Gothic"/>
                <w:color w:val="000000" w:themeColor="text1"/>
                <w:sz w:val="18"/>
                <w:szCs w:val="18"/>
                <w:lang w:val="en-ZW"/>
              </w:rPr>
            </w:pPr>
          </w:p>
        </w:tc>
      </w:tr>
    </w:tbl>
    <w:p w14:paraId="20168A8A" w14:textId="77777777" w:rsidR="003724EE" w:rsidRPr="00DA59CD" w:rsidRDefault="003724EE" w:rsidP="003724EE">
      <w:pPr>
        <w:ind w:firstLine="720"/>
        <w:rPr>
          <w:rFonts w:ascii="Century Gothic" w:eastAsia="Calibri" w:hAnsi="Century Gothic"/>
          <w:color w:val="000000" w:themeColor="text1"/>
          <w:sz w:val="18"/>
          <w:szCs w:val="18"/>
          <w:highlight w:val="green"/>
          <w:lang w:val="en-ZW"/>
        </w:rPr>
      </w:pPr>
    </w:p>
    <w:tbl>
      <w:tblPr>
        <w:tblpPr w:leftFromText="180" w:rightFromText="180" w:vertAnchor="text" w:tblpX="709" w:tblpY="1"/>
        <w:tblOverlap w:val="never"/>
        <w:tblW w:w="13631" w:type="dxa"/>
        <w:tblCellMar>
          <w:left w:w="0" w:type="dxa"/>
          <w:right w:w="0" w:type="dxa"/>
        </w:tblCellMar>
        <w:tblLook w:val="04A0" w:firstRow="1" w:lastRow="0" w:firstColumn="1" w:lastColumn="0" w:noHBand="0" w:noVBand="1"/>
      </w:tblPr>
      <w:tblGrid>
        <w:gridCol w:w="1985"/>
        <w:gridCol w:w="3118"/>
        <w:gridCol w:w="257"/>
        <w:gridCol w:w="7398"/>
        <w:gridCol w:w="873"/>
      </w:tblGrid>
      <w:tr w:rsidR="00996333" w:rsidRPr="00DA59CD" w14:paraId="2E1ADBE6" w14:textId="77777777" w:rsidTr="003724EE">
        <w:trPr>
          <w:gridAfter w:val="2"/>
          <w:wAfter w:w="8271" w:type="dxa"/>
          <w:trHeight w:val="493"/>
        </w:trPr>
        <w:tc>
          <w:tcPr>
            <w:tcW w:w="1985" w:type="dxa"/>
            <w:noWrap/>
            <w:tcMar>
              <w:top w:w="0" w:type="dxa"/>
              <w:left w:w="108" w:type="dxa"/>
              <w:bottom w:w="0" w:type="dxa"/>
              <w:right w:w="108" w:type="dxa"/>
            </w:tcMar>
            <w:vAlign w:val="bottom"/>
          </w:tcPr>
          <w:p w14:paraId="1BCD9A9D" w14:textId="77777777" w:rsidR="003724EE" w:rsidRPr="00DA59CD" w:rsidRDefault="003724EE"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hideMark/>
          </w:tcPr>
          <w:p w14:paraId="39B141A4" w14:textId="77777777" w:rsidR="003724EE" w:rsidRPr="00DA59CD" w:rsidRDefault="003724EE" w:rsidP="003724EE">
            <w:pPr>
              <w:rPr>
                <w:rFonts w:ascii="Century Gothic" w:eastAsia="Calibri" w:hAnsi="Century Gothic" w:cs="Calibri"/>
                <w:color w:val="000000" w:themeColor="text1"/>
                <w:sz w:val="18"/>
                <w:szCs w:val="18"/>
                <w:highlight w:val="green"/>
              </w:rPr>
            </w:pPr>
          </w:p>
          <w:p w14:paraId="60300ACA" w14:textId="77777777"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14:paraId="60E66DCC" w14:textId="77777777" w:rsidTr="003724EE">
        <w:trPr>
          <w:gridAfter w:val="2"/>
          <w:wAfter w:w="8271" w:type="dxa"/>
          <w:trHeight w:val="493"/>
        </w:trPr>
        <w:tc>
          <w:tcPr>
            <w:tcW w:w="1985" w:type="dxa"/>
            <w:noWrap/>
            <w:tcMar>
              <w:top w:w="0" w:type="dxa"/>
              <w:left w:w="108" w:type="dxa"/>
              <w:bottom w:w="0" w:type="dxa"/>
              <w:right w:w="108" w:type="dxa"/>
            </w:tcMar>
            <w:vAlign w:val="bottom"/>
          </w:tcPr>
          <w:p w14:paraId="5772CB56" w14:textId="77777777" w:rsidR="003724EE" w:rsidRDefault="003724EE" w:rsidP="003724EE">
            <w:pPr>
              <w:rPr>
                <w:rFonts w:ascii="Century Gothic" w:eastAsia="Calibri" w:hAnsi="Century Gothic" w:cs="Calibri"/>
                <w:color w:val="000000" w:themeColor="text1"/>
                <w:sz w:val="18"/>
                <w:szCs w:val="18"/>
                <w:highlight w:val="green"/>
              </w:rPr>
            </w:pPr>
          </w:p>
          <w:p w14:paraId="69EF98B4" w14:textId="77777777" w:rsidR="006102BC" w:rsidRDefault="006102BC" w:rsidP="003724EE">
            <w:pPr>
              <w:rPr>
                <w:rFonts w:ascii="Century Gothic" w:eastAsia="Calibri" w:hAnsi="Century Gothic" w:cs="Calibri"/>
                <w:color w:val="000000" w:themeColor="text1"/>
                <w:sz w:val="18"/>
                <w:szCs w:val="18"/>
                <w:highlight w:val="green"/>
              </w:rPr>
            </w:pPr>
          </w:p>
          <w:p w14:paraId="27C211E6" w14:textId="77777777" w:rsidR="006102BC" w:rsidRDefault="006102BC" w:rsidP="003724EE">
            <w:pPr>
              <w:rPr>
                <w:rFonts w:ascii="Century Gothic" w:eastAsia="Calibri" w:hAnsi="Century Gothic" w:cs="Calibri"/>
                <w:color w:val="000000" w:themeColor="text1"/>
                <w:sz w:val="18"/>
                <w:szCs w:val="18"/>
                <w:highlight w:val="green"/>
              </w:rPr>
            </w:pPr>
          </w:p>
          <w:p w14:paraId="5B357C98" w14:textId="77777777" w:rsidR="006102BC" w:rsidRPr="00DA59CD" w:rsidRDefault="006102BC"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tcPr>
          <w:p w14:paraId="2DF9BD78" w14:textId="77777777"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14:paraId="1838C6EB" w14:textId="77777777" w:rsidTr="003724EE">
        <w:trPr>
          <w:trHeight w:val="406"/>
        </w:trPr>
        <w:tc>
          <w:tcPr>
            <w:tcW w:w="1985" w:type="dxa"/>
            <w:noWrap/>
            <w:tcMar>
              <w:top w:w="0" w:type="dxa"/>
              <w:left w:w="108" w:type="dxa"/>
              <w:bottom w:w="0" w:type="dxa"/>
              <w:right w:w="108" w:type="dxa"/>
            </w:tcMar>
            <w:vAlign w:val="bottom"/>
          </w:tcPr>
          <w:p w14:paraId="030F16B6" w14:textId="77777777" w:rsidR="003724EE" w:rsidRPr="00DA59CD" w:rsidRDefault="003724EE" w:rsidP="003724EE">
            <w:pPr>
              <w:rPr>
                <w:color w:val="000000" w:themeColor="text1"/>
                <w:sz w:val="18"/>
                <w:szCs w:val="18"/>
                <w:highlight w:val="green"/>
                <w:lang w:val="en-US" w:eastAsia="en-ZW"/>
              </w:rPr>
            </w:pPr>
          </w:p>
          <w:p w14:paraId="74E6F14C" w14:textId="77777777" w:rsidR="00EB5BF0" w:rsidRPr="00DA59CD" w:rsidRDefault="00EB5BF0" w:rsidP="003724EE">
            <w:pPr>
              <w:rPr>
                <w:color w:val="000000" w:themeColor="text1"/>
                <w:sz w:val="18"/>
                <w:szCs w:val="18"/>
                <w:highlight w:val="green"/>
                <w:lang w:val="en-US" w:eastAsia="en-ZW"/>
              </w:rPr>
            </w:pPr>
          </w:p>
          <w:p w14:paraId="5AC3DEC1" w14:textId="77777777" w:rsidR="00EB5BF0" w:rsidRPr="00DA59CD" w:rsidRDefault="00EB5BF0" w:rsidP="003724EE">
            <w:pPr>
              <w:rPr>
                <w:color w:val="000000" w:themeColor="text1"/>
                <w:sz w:val="18"/>
                <w:szCs w:val="18"/>
                <w:highlight w:val="green"/>
                <w:lang w:val="en-US" w:eastAsia="en-ZW"/>
              </w:rPr>
            </w:pPr>
          </w:p>
          <w:p w14:paraId="2745837B" w14:textId="77777777" w:rsidR="003724EE" w:rsidRPr="00DA59CD" w:rsidRDefault="003724EE" w:rsidP="003724EE">
            <w:pPr>
              <w:rPr>
                <w:color w:val="000000" w:themeColor="text1"/>
                <w:sz w:val="18"/>
                <w:szCs w:val="18"/>
                <w:highlight w:val="green"/>
                <w:lang w:val="en-US" w:eastAsia="en-ZW"/>
              </w:rPr>
            </w:pPr>
          </w:p>
        </w:tc>
        <w:tc>
          <w:tcPr>
            <w:tcW w:w="3118" w:type="dxa"/>
            <w:noWrap/>
            <w:tcMar>
              <w:top w:w="0" w:type="dxa"/>
              <w:left w:w="108" w:type="dxa"/>
              <w:bottom w:w="0" w:type="dxa"/>
              <w:right w:w="108" w:type="dxa"/>
            </w:tcMar>
            <w:vAlign w:val="bottom"/>
            <w:hideMark/>
          </w:tcPr>
          <w:p w14:paraId="30D1D8B5" w14:textId="77777777" w:rsidR="003724EE" w:rsidRPr="00DA59CD" w:rsidRDefault="003724EE" w:rsidP="003724EE">
            <w:pPr>
              <w:rPr>
                <w:color w:val="000000" w:themeColor="text1"/>
                <w:sz w:val="18"/>
                <w:szCs w:val="18"/>
                <w:highlight w:val="green"/>
                <w:lang w:val="en-US" w:eastAsia="en-ZW"/>
              </w:rPr>
            </w:pPr>
          </w:p>
        </w:tc>
        <w:tc>
          <w:tcPr>
            <w:tcW w:w="7655" w:type="dxa"/>
            <w:gridSpan w:val="2"/>
            <w:noWrap/>
            <w:tcMar>
              <w:top w:w="0" w:type="dxa"/>
              <w:left w:w="108" w:type="dxa"/>
              <w:bottom w:w="0" w:type="dxa"/>
              <w:right w:w="108" w:type="dxa"/>
            </w:tcMar>
            <w:vAlign w:val="bottom"/>
            <w:hideMark/>
          </w:tcPr>
          <w:p w14:paraId="7D73551E" w14:textId="77777777" w:rsidR="003724EE" w:rsidRPr="00DA59CD" w:rsidRDefault="00C33350" w:rsidP="003724EE">
            <w:pPr>
              <w:rPr>
                <w:color w:val="000000" w:themeColor="text1"/>
                <w:sz w:val="18"/>
                <w:szCs w:val="18"/>
                <w:highlight w:val="green"/>
                <w:lang w:val="en-US"/>
              </w:rPr>
            </w:pPr>
            <w:r>
              <w:rPr>
                <w:color w:val="000000" w:themeColor="text1"/>
                <w:sz w:val="18"/>
                <w:szCs w:val="18"/>
                <w:highlight w:val="green"/>
                <w:lang w:val="en-US"/>
              </w:rPr>
              <w:t xml:space="preserve"> </w:t>
            </w:r>
          </w:p>
        </w:tc>
        <w:tc>
          <w:tcPr>
            <w:tcW w:w="873" w:type="dxa"/>
            <w:noWrap/>
            <w:tcMar>
              <w:top w:w="0" w:type="dxa"/>
              <w:left w:w="108" w:type="dxa"/>
              <w:bottom w:w="0" w:type="dxa"/>
              <w:right w:w="108" w:type="dxa"/>
            </w:tcMar>
            <w:vAlign w:val="bottom"/>
            <w:hideMark/>
          </w:tcPr>
          <w:p w14:paraId="4C955709" w14:textId="77777777" w:rsidR="003724EE" w:rsidRPr="00DA59CD" w:rsidRDefault="003724EE" w:rsidP="003724EE">
            <w:pPr>
              <w:rPr>
                <w:color w:val="000000" w:themeColor="text1"/>
                <w:sz w:val="18"/>
                <w:szCs w:val="18"/>
                <w:highlight w:val="green"/>
                <w:lang w:val="en-US"/>
              </w:rPr>
            </w:pPr>
          </w:p>
        </w:tc>
      </w:tr>
      <w:tr w:rsidR="00996333" w:rsidRPr="00DA59CD" w14:paraId="36D11422" w14:textId="77777777" w:rsidTr="003724EE">
        <w:trPr>
          <w:gridAfter w:val="1"/>
          <w:wAfter w:w="873" w:type="dxa"/>
          <w:trHeight w:val="471"/>
        </w:trPr>
        <w:tc>
          <w:tcPr>
            <w:tcW w:w="1985" w:type="dxa"/>
            <w:tcBorders>
              <w:top w:val="single" w:sz="8" w:space="0" w:color="auto"/>
              <w:left w:val="single" w:sz="8" w:space="0" w:color="auto"/>
              <w:bottom w:val="nil"/>
              <w:right w:val="single" w:sz="8" w:space="0" w:color="auto"/>
            </w:tcBorders>
            <w:shd w:val="clear" w:color="auto" w:fill="ACB9CA"/>
            <w:noWrap/>
            <w:tcMar>
              <w:top w:w="0" w:type="dxa"/>
              <w:left w:w="108" w:type="dxa"/>
              <w:bottom w:w="0" w:type="dxa"/>
              <w:right w:w="108" w:type="dxa"/>
            </w:tcMar>
            <w:vAlign w:val="bottom"/>
          </w:tcPr>
          <w:p w14:paraId="5533E642" w14:textId="77777777" w:rsidR="003724EE" w:rsidRPr="00177C31" w:rsidRDefault="003724EE" w:rsidP="003724EE">
            <w:pPr>
              <w:rPr>
                <w:rFonts w:ascii="Century Gothic" w:eastAsia="Calibri" w:hAnsi="Century Gothic" w:cs="Calibri"/>
                <w:b/>
                <w:bCs/>
                <w:color w:val="000000" w:themeColor="text1"/>
                <w:sz w:val="18"/>
                <w:szCs w:val="18"/>
                <w:lang w:eastAsia="en-ZW"/>
              </w:rPr>
            </w:pPr>
            <w:r w:rsidRPr="00177C31">
              <w:rPr>
                <w:rFonts w:ascii="Century Gothic" w:eastAsia="Calibri" w:hAnsi="Century Gothic" w:cs="Calibri"/>
                <w:b/>
                <w:bCs/>
                <w:color w:val="000000" w:themeColor="text1"/>
                <w:sz w:val="18"/>
                <w:szCs w:val="18"/>
                <w:lang w:val="en-US" w:eastAsia="en-ZW"/>
              </w:rPr>
              <w:t>Vehicle</w:t>
            </w:r>
          </w:p>
        </w:tc>
        <w:tc>
          <w:tcPr>
            <w:tcW w:w="3118" w:type="dxa"/>
            <w:tcBorders>
              <w:top w:val="single" w:sz="8" w:space="0" w:color="auto"/>
              <w:left w:val="nil"/>
              <w:bottom w:val="nil"/>
              <w:right w:val="single" w:sz="8" w:space="0" w:color="auto"/>
            </w:tcBorders>
            <w:shd w:val="clear" w:color="auto" w:fill="ACB9CA"/>
            <w:noWrap/>
            <w:tcMar>
              <w:top w:w="0" w:type="dxa"/>
              <w:left w:w="108" w:type="dxa"/>
              <w:bottom w:w="0" w:type="dxa"/>
              <w:right w:w="108" w:type="dxa"/>
            </w:tcMar>
            <w:vAlign w:val="bottom"/>
          </w:tcPr>
          <w:p w14:paraId="4315575B" w14:textId="77777777"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Fuel drawn</w:t>
            </w:r>
          </w:p>
        </w:tc>
        <w:tc>
          <w:tcPr>
            <w:tcW w:w="7655" w:type="dxa"/>
            <w:gridSpan w:val="2"/>
            <w:tcBorders>
              <w:top w:val="single" w:sz="8" w:space="0" w:color="auto"/>
              <w:left w:val="nil"/>
              <w:bottom w:val="nil"/>
              <w:right w:val="single" w:sz="8" w:space="0" w:color="000000"/>
            </w:tcBorders>
            <w:shd w:val="clear" w:color="auto" w:fill="ACB9CA"/>
            <w:noWrap/>
            <w:tcMar>
              <w:top w:w="0" w:type="dxa"/>
              <w:left w:w="108" w:type="dxa"/>
              <w:bottom w:w="0" w:type="dxa"/>
              <w:right w:w="108" w:type="dxa"/>
            </w:tcMar>
            <w:vAlign w:val="bottom"/>
          </w:tcPr>
          <w:p w14:paraId="24C50EAF" w14:textId="77777777"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 xml:space="preserve">Reasons for exceeding </w:t>
            </w:r>
          </w:p>
        </w:tc>
      </w:tr>
      <w:tr w:rsidR="00697903" w:rsidRPr="00DA59CD" w14:paraId="0091D772" w14:textId="77777777"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0DFE3DE9"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ADA 7885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6D99DA26" w14:textId="77777777" w:rsidR="00697903" w:rsidRPr="00AF0244" w:rsidRDefault="00475B3D" w:rsidP="00697903">
            <w:pPr>
              <w:rPr>
                <w:rFonts w:ascii="Century Gothic" w:eastAsia="Calibri" w:hAnsi="Century Gothic" w:cs="Calibri"/>
                <w:b/>
                <w:bCs/>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4252E116" w14:textId="77777777" w:rsidR="00697903" w:rsidRPr="00AF0244" w:rsidRDefault="00560B47" w:rsidP="004F25D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WSHOPS</w:t>
            </w:r>
          </w:p>
        </w:tc>
      </w:tr>
      <w:tr w:rsidR="00697903" w:rsidRPr="00DA59CD" w14:paraId="190FDD76" w14:textId="77777777"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7602EAB5"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AEF 8652</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68F307BB" w14:textId="77777777" w:rsidR="00697903" w:rsidRPr="00AF0244" w:rsidRDefault="00697903" w:rsidP="00B125A4">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0WShops</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4E7C7E8E" w14:textId="77777777" w:rsidR="00697903" w:rsidRPr="00AF0244" w:rsidRDefault="001E6F69" w:rsidP="005C741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HIS Mt pleasant</w:t>
            </w:r>
          </w:p>
        </w:tc>
      </w:tr>
      <w:tr w:rsidR="00697903" w:rsidRPr="00DA59CD" w14:paraId="1AFE7E5C" w14:textId="77777777"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10AFC379"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41EAB6FF" w14:textId="77777777" w:rsidR="00324B86" w:rsidRDefault="00324B86" w:rsidP="00697903">
            <w:pPr>
              <w:rPr>
                <w:rFonts w:ascii="Century Gothic" w:eastAsia="Calibri" w:hAnsi="Century Gothic" w:cs="Calibri"/>
                <w:color w:val="000000" w:themeColor="text1"/>
                <w:sz w:val="18"/>
                <w:szCs w:val="18"/>
                <w:lang w:val="en-US" w:eastAsia="en-ZW"/>
              </w:rPr>
            </w:pPr>
          </w:p>
          <w:p w14:paraId="647B3DC2" w14:textId="77777777" w:rsidR="00697903" w:rsidRPr="00AF0244" w:rsidRDefault="00B125A4" w:rsidP="00E23C85">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40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66FD359C" w14:textId="77777777" w:rsidR="00697903" w:rsidRPr="00AF0244" w:rsidRDefault="00B125A4"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HIS Mt Pleasant</w:t>
            </w:r>
          </w:p>
        </w:tc>
      </w:tr>
      <w:tr w:rsidR="00697903" w:rsidRPr="00DA59CD" w14:paraId="0388D1D3" w14:textId="77777777" w:rsidTr="00800FB3">
        <w:trPr>
          <w:gridAfter w:val="1"/>
          <w:wAfter w:w="873" w:type="dxa"/>
          <w:trHeight w:val="28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30425D59"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0307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7D03F592" w14:textId="77777777" w:rsidR="00697903" w:rsidRPr="00AF0244" w:rsidRDefault="00B125A4"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4</w:t>
            </w:r>
            <w:r w:rsidR="00CA6176">
              <w:rPr>
                <w:rFonts w:ascii="Century Gothic" w:eastAsia="Calibri" w:hAnsi="Century Gothic" w:cs="Calibri"/>
                <w:color w:val="000000" w:themeColor="text1"/>
                <w:sz w:val="18"/>
                <w:szCs w:val="18"/>
                <w:lang w:val="en-US" w:eastAsia="en-ZW"/>
              </w:rPr>
              <w:t>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1BF0E4DE" w14:textId="77777777" w:rsidR="00697903" w:rsidRPr="00AF0244" w:rsidRDefault="00CA6176"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DFA and ZFC Aspindale</w:t>
            </w:r>
          </w:p>
        </w:tc>
      </w:tr>
      <w:tr w:rsidR="00697903" w:rsidRPr="00DA59CD" w14:paraId="18E3C4DF" w14:textId="77777777" w:rsidTr="00800FB3">
        <w:trPr>
          <w:gridAfter w:val="1"/>
          <w:wAfter w:w="873" w:type="dxa"/>
          <w:trHeight w:val="40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32E62F78"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ABI 5766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43B7E1B0" w14:textId="77777777" w:rsidR="00697903" w:rsidRPr="00AF0244" w:rsidRDefault="003726E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0ltrs</w:t>
            </w:r>
            <w:r w:rsidR="00A657F0"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005A07A4" w14:textId="77777777" w:rsidR="00697903" w:rsidRPr="00AF0244" w:rsidRDefault="00C3335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Workshops</w:t>
            </w:r>
          </w:p>
        </w:tc>
      </w:tr>
      <w:tr w:rsidR="00697903" w:rsidRPr="00DA59CD" w14:paraId="3F40E5B0" w14:textId="77777777" w:rsidTr="00800FB3">
        <w:trPr>
          <w:gridAfter w:val="1"/>
          <w:wAfter w:w="873" w:type="dxa"/>
          <w:trHeight w:val="39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75044B85"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AFU 5349</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40D2117A" w14:textId="77777777" w:rsidR="00697903" w:rsidRPr="00AF0244" w:rsidRDefault="00A657F0" w:rsidP="00A6118F">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70</w:t>
            </w:r>
            <w:r w:rsidR="000E5D02"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55F55168" w14:textId="77777777" w:rsidR="00697903" w:rsidRPr="00AF0244" w:rsidRDefault="005C7419" w:rsidP="00E23C85">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ZNA Land based</w:t>
            </w:r>
            <w:r w:rsidR="00CA6176">
              <w:rPr>
                <w:rFonts w:ascii="Century Gothic" w:eastAsia="Calibri" w:hAnsi="Century Gothic" w:cs="Calibri"/>
                <w:color w:val="000000" w:themeColor="text1"/>
                <w:sz w:val="18"/>
                <w:szCs w:val="18"/>
                <w:lang w:val="en-US" w:eastAsia="en-ZW"/>
              </w:rPr>
              <w:t xml:space="preserve"> and Norton Council</w:t>
            </w:r>
          </w:p>
        </w:tc>
      </w:tr>
      <w:tr w:rsidR="00697903" w:rsidRPr="00DA59CD" w14:paraId="4A723128" w14:textId="77777777" w:rsidTr="00E51C2D">
        <w:trPr>
          <w:gridAfter w:val="1"/>
          <w:wAfter w:w="873" w:type="dxa"/>
          <w:trHeight w:val="352"/>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37B861C9"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hAnsi="Century Gothic"/>
                <w:color w:val="000000" w:themeColor="text1"/>
                <w:sz w:val="18"/>
                <w:szCs w:val="18"/>
                <w:lang w:val="en-ZW"/>
              </w:rPr>
              <w:t>AEK 6601</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378C357C" w14:textId="77777777" w:rsidR="00697903" w:rsidRPr="00AF0244" w:rsidRDefault="00697903" w:rsidP="00156D95">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20</w:t>
            </w:r>
            <w:r w:rsidR="0075168E">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18ECAB3E" w14:textId="77777777" w:rsidR="00697903" w:rsidRPr="00AF0244" w:rsidRDefault="00B125A4" w:rsidP="005653DF">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ZNA Mash west/Murambinda</w:t>
            </w:r>
          </w:p>
        </w:tc>
      </w:tr>
      <w:tr w:rsidR="00697903" w:rsidRPr="00DA59CD" w14:paraId="682B49F5" w14:textId="77777777" w:rsidTr="00E51C2D">
        <w:trPr>
          <w:gridAfter w:val="1"/>
          <w:wAfter w:w="873" w:type="dxa"/>
          <w:trHeight w:val="25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19D497E3" w14:textId="77777777"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AEN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0BD39677" w14:textId="77777777" w:rsidR="00697903" w:rsidRPr="00AF0244" w:rsidRDefault="00697903" w:rsidP="0075168E">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5</w:t>
            </w:r>
            <w:r w:rsidR="005653DF">
              <w:rPr>
                <w:rFonts w:ascii="Century Gothic" w:eastAsia="Calibri" w:hAnsi="Century Gothic" w:cs="Calibri"/>
                <w:color w:val="000000" w:themeColor="text1"/>
                <w:sz w:val="18"/>
                <w:szCs w:val="18"/>
                <w:lang w:val="en-US" w:eastAsia="en-ZW"/>
              </w:rPr>
              <w:t xml:space="preserve">0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4F401325" w14:textId="77777777" w:rsidR="00697903" w:rsidRPr="00AF0244" w:rsidRDefault="00CA6176" w:rsidP="00A87ED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Save Birchnough</w:t>
            </w:r>
          </w:p>
        </w:tc>
      </w:tr>
      <w:tr w:rsidR="00697903" w:rsidRPr="00DA59CD" w14:paraId="36E4790B" w14:textId="77777777" w:rsidTr="00E51C2D">
        <w:trPr>
          <w:gridAfter w:val="1"/>
          <w:wAfter w:w="873" w:type="dxa"/>
          <w:trHeight w:val="17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5FC11BD6" w14:textId="77777777"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ACC 4408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0E55C6CC" w14:textId="77777777" w:rsidR="00697903" w:rsidRPr="00AF0244" w:rsidRDefault="00066FE8" w:rsidP="000E5D02">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60</w:t>
            </w:r>
            <w:r w:rsidR="00697903" w:rsidRPr="00AF0244">
              <w:rPr>
                <w:rFonts w:ascii="Century Gothic" w:eastAsia="Calibri" w:hAnsi="Century Gothic" w:cs="Calibri"/>
                <w:color w:val="000000" w:themeColor="text1"/>
                <w:sz w:val="18"/>
                <w:szCs w:val="18"/>
                <w:lang w:val="en-US" w:eastAsia="en-ZW"/>
              </w:rPr>
              <w:t xml:space="preserve"> Petrol </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0BB842B9" w14:textId="77777777" w:rsidR="00697903" w:rsidRPr="00AF0244" w:rsidRDefault="00F50FFF" w:rsidP="00C33350">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33350">
              <w:rPr>
                <w:rFonts w:ascii="Century Gothic" w:eastAsia="Calibri" w:hAnsi="Century Gothic" w:cs="Calibri"/>
                <w:color w:val="000000" w:themeColor="text1"/>
                <w:sz w:val="18"/>
                <w:szCs w:val="18"/>
                <w:lang w:val="en-US" w:eastAsia="en-ZW"/>
              </w:rPr>
              <w:t>ZDF and ZNA</w:t>
            </w:r>
            <w:r w:rsidR="00A6118F">
              <w:rPr>
                <w:rFonts w:ascii="Century Gothic" w:eastAsia="Calibri" w:hAnsi="Century Gothic" w:cs="Calibri"/>
                <w:color w:val="000000" w:themeColor="text1"/>
                <w:sz w:val="18"/>
                <w:szCs w:val="18"/>
                <w:lang w:val="en-US" w:eastAsia="en-ZW"/>
              </w:rPr>
              <w:t xml:space="preserve"> </w:t>
            </w:r>
          </w:p>
        </w:tc>
      </w:tr>
      <w:tr w:rsidR="00697903" w:rsidRPr="00DA59CD" w14:paraId="437069B7"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7604598F" w14:textId="77777777"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ADL 7057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1FECB67E"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0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5721B6D8"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Workshops</w:t>
            </w:r>
          </w:p>
        </w:tc>
      </w:tr>
      <w:tr w:rsidR="00697903" w:rsidRPr="00DA59CD" w14:paraId="6FDE72C3"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4A9464E0" w14:textId="77777777"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1725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39EEC595"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0</w:t>
            </w:r>
            <w:r w:rsidRPr="00AF0244">
              <w:rPr>
                <w:rFonts w:ascii="Century Gothic" w:eastAsia="Calibri" w:hAnsi="Century Gothic" w:cs="Calibri"/>
                <w:color w:val="000000" w:themeColor="text1"/>
                <w:sz w:val="18"/>
                <w:szCs w:val="18"/>
                <w:lang w:val="en-US" w:eastAsia="en-ZW"/>
              </w:rPr>
              <w:t xml:space="preserve">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181EC7AA" w14:textId="77777777" w:rsidR="00697903" w:rsidRPr="00AF0244" w:rsidRDefault="00E23C85"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Brokedown</w:t>
            </w:r>
          </w:p>
        </w:tc>
      </w:tr>
      <w:tr w:rsidR="00697903" w:rsidRPr="00DA59CD" w14:paraId="473D9BA3"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43E590E9" w14:textId="77777777"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1688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58F50E0A"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626C00">
              <w:rPr>
                <w:rFonts w:ascii="Century Gothic" w:eastAsia="Calibri" w:hAnsi="Century Gothic" w:cs="Calibri"/>
                <w:color w:val="000000" w:themeColor="text1"/>
                <w:sz w:val="18"/>
                <w:szCs w:val="18"/>
                <w:lang w:val="en-US" w:eastAsia="en-ZW"/>
              </w:rPr>
              <w:t>0</w:t>
            </w:r>
            <w:r w:rsidR="005653DF">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4C2875D7" w14:textId="77777777" w:rsidR="00697903" w:rsidRPr="00AF0244" w:rsidRDefault="00B125A4" w:rsidP="00D40A05">
            <w:pPr>
              <w:rPr>
                <w:rFonts w:ascii="Century Gothic" w:eastAsia="Calibri" w:hAnsi="Century Gothic" w:cs="Calibri"/>
                <w:color w:val="000000" w:themeColor="text1"/>
                <w:sz w:val="16"/>
                <w:szCs w:val="18"/>
                <w:lang w:val="en-US" w:eastAsia="en-ZW"/>
              </w:rPr>
            </w:pPr>
            <w:r>
              <w:rPr>
                <w:rFonts w:ascii="Century Gothic" w:eastAsia="Calibri" w:hAnsi="Century Gothic" w:cs="Calibri"/>
                <w:color w:val="000000" w:themeColor="text1"/>
                <w:sz w:val="16"/>
                <w:szCs w:val="18"/>
                <w:lang w:val="en-US" w:eastAsia="en-ZW"/>
              </w:rPr>
              <w:t xml:space="preserve">Local jobs </w:t>
            </w:r>
          </w:p>
        </w:tc>
      </w:tr>
      <w:tr w:rsidR="00697903" w14:paraId="17DA3B13"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21889096" w14:textId="77777777"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AGE 0547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0F1F9234" w14:textId="77777777" w:rsidR="00697903" w:rsidRPr="00AF0244" w:rsidRDefault="00B125A4"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130</w:t>
            </w:r>
            <w:r w:rsidR="003B51F8" w:rsidRPr="00AF0244">
              <w:rPr>
                <w:rFonts w:ascii="Century Gothic" w:eastAsia="Calibri" w:hAnsi="Century Gothic" w:cs="Calibri"/>
                <w:bCs/>
                <w:color w:val="000000" w:themeColor="text1"/>
                <w:sz w:val="18"/>
                <w:szCs w:val="18"/>
                <w:lang w:val="en-US" w:eastAsia="en-ZW"/>
              </w:rPr>
              <w:t xml:space="preserve"> </w:t>
            </w:r>
            <w:r w:rsidR="00697903" w:rsidRPr="00AF0244">
              <w:rPr>
                <w:rFonts w:ascii="Century Gothic" w:eastAsia="Calibri" w:hAnsi="Century Gothic" w:cs="Calibri"/>
                <w:bCs/>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493881D9" w14:textId="77777777" w:rsidR="00697903" w:rsidRPr="00AF0244" w:rsidRDefault="00E006C8" w:rsidP="008D188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Shamva and Masvingo pole deliveries</w:t>
            </w:r>
          </w:p>
        </w:tc>
      </w:tr>
      <w:tr w:rsidR="00800FB3" w14:paraId="1DFA7F2C"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2A190831" w14:textId="77777777" w:rsidR="00800FB3" w:rsidRPr="00AF0244"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1518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1D5C13CC" w14:textId="77777777" w:rsidR="00800FB3" w:rsidRPr="00AF0244" w:rsidRDefault="00B125A4"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287</w:t>
            </w:r>
            <w:r w:rsidR="00DA3768">
              <w:rPr>
                <w:rFonts w:ascii="Century Gothic" w:eastAsia="Calibri" w:hAnsi="Century Gothic" w:cs="Calibri"/>
                <w:bCs/>
                <w:color w:val="000000" w:themeColor="text1"/>
                <w:sz w:val="18"/>
                <w:szCs w:val="18"/>
                <w:lang w:val="en-US" w:eastAsia="en-ZW"/>
              </w:rPr>
              <w:t xml:space="preserve"> 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70704456" w14:textId="77777777" w:rsidR="00800FB3"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 xml:space="preserve"> Murambinda material delivery</w:t>
            </w:r>
            <w:r w:rsidR="00DD61DF">
              <w:rPr>
                <w:rFonts w:ascii="Century Gothic" w:eastAsia="Calibri" w:hAnsi="Century Gothic" w:cs="Calibri"/>
                <w:bCs/>
                <w:color w:val="000000" w:themeColor="text1"/>
                <w:sz w:val="18"/>
                <w:szCs w:val="18"/>
                <w:lang w:val="en-US" w:eastAsia="en-ZW"/>
              </w:rPr>
              <w:t xml:space="preserve"> trips</w:t>
            </w:r>
          </w:p>
        </w:tc>
      </w:tr>
      <w:tr w:rsidR="00DA3768" w14:paraId="63D48D6A"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2DED6C10" w14:textId="77777777" w:rsidR="00DA3768"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6125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08577AAE" w14:textId="77777777" w:rsidR="00DA3768" w:rsidRDefault="00B125A4"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42</w:t>
            </w:r>
            <w:r w:rsidR="00DA3768">
              <w:rPr>
                <w:rFonts w:ascii="Century Gothic" w:eastAsia="Calibri" w:hAnsi="Century Gothic" w:cs="Calibri"/>
                <w:bCs/>
                <w:color w:val="000000" w:themeColor="text1"/>
                <w:sz w:val="18"/>
                <w:szCs w:val="18"/>
                <w:lang w:val="en-US" w:eastAsia="en-ZW"/>
              </w:rPr>
              <w:t>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1F0A2906" w14:textId="77777777" w:rsidR="00DA3768"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Birchnough SAVE BEACH</w:t>
            </w:r>
          </w:p>
        </w:tc>
      </w:tr>
      <w:tr w:rsidR="00DA3768" w14:paraId="2290C94A" w14:textId="77777777"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14:paraId="6C420B39" w14:textId="77777777" w:rsidR="00DA3768" w:rsidRDefault="00DA3768" w:rsidP="00A6118F">
            <w:pPr>
              <w:rPr>
                <w:rFonts w:ascii="Century Gothic" w:eastAsia="Calibri" w:hAnsi="Century Gothic" w:cs="Calibri"/>
                <w:color w:val="000000" w:themeColor="text1"/>
                <w:sz w:val="18"/>
                <w:szCs w:val="18"/>
                <w:lang w:val="en-US" w:eastAsia="en-ZW"/>
              </w:rPr>
            </w:pP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14:paraId="3CB5833E" w14:textId="77777777" w:rsidR="00DA3768" w:rsidRDefault="00DA3768" w:rsidP="00DA3768">
            <w:pPr>
              <w:rPr>
                <w:rFonts w:ascii="Century Gothic" w:eastAsia="Calibri" w:hAnsi="Century Gothic" w:cs="Calibri"/>
                <w:bCs/>
                <w:color w:val="000000" w:themeColor="text1"/>
                <w:sz w:val="18"/>
                <w:szCs w:val="18"/>
                <w:lang w:val="en-US" w:eastAsia="en-ZW"/>
              </w:rPr>
            </w:pP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14:paraId="1A78ACFB" w14:textId="77777777" w:rsidR="00DA3768" w:rsidRDefault="00DA3768" w:rsidP="00697903">
            <w:pPr>
              <w:rPr>
                <w:rFonts w:ascii="Century Gothic" w:eastAsia="Calibri" w:hAnsi="Century Gothic" w:cs="Calibri"/>
                <w:bCs/>
                <w:color w:val="000000" w:themeColor="text1"/>
                <w:sz w:val="18"/>
                <w:szCs w:val="18"/>
                <w:lang w:val="en-US" w:eastAsia="en-ZW"/>
              </w:rPr>
            </w:pPr>
          </w:p>
        </w:tc>
      </w:tr>
    </w:tbl>
    <w:p w14:paraId="2786E6E3" w14:textId="77777777" w:rsidR="003724EE" w:rsidRPr="00996333" w:rsidRDefault="003724EE" w:rsidP="003724EE">
      <w:pPr>
        <w:ind w:left="720"/>
        <w:jc w:val="both"/>
        <w:rPr>
          <w:rFonts w:ascii="Century Gothic" w:hAnsi="Century Gothic"/>
          <w:b/>
          <w:color w:val="000000" w:themeColor="text1"/>
          <w:sz w:val="18"/>
          <w:szCs w:val="18"/>
        </w:rPr>
      </w:pPr>
      <w:r w:rsidRPr="00996333">
        <w:rPr>
          <w:rFonts w:ascii="Century Gothic" w:hAnsi="Century Gothic"/>
          <w:b/>
          <w:color w:val="000000" w:themeColor="text1"/>
          <w:sz w:val="18"/>
          <w:szCs w:val="18"/>
        </w:rPr>
        <w:t>Critical Material Out of Stock</w:t>
      </w:r>
    </w:p>
    <w:p w14:paraId="7D54657B" w14:textId="77777777" w:rsidR="003724EE" w:rsidRDefault="00D468C2" w:rsidP="003724EE">
      <w:pPr>
        <w:ind w:left="720"/>
        <w:jc w:val="both"/>
        <w:rPr>
          <w:rFonts w:ascii="Century Gothic" w:hAnsi="Century Gothic"/>
          <w:color w:val="000000" w:themeColor="text1"/>
          <w:sz w:val="18"/>
          <w:szCs w:val="18"/>
          <w:shd w:val="clear" w:color="auto" w:fill="FFFFFF" w:themeFill="background1"/>
        </w:rPr>
      </w:pPr>
      <w:r>
        <w:rPr>
          <w:rFonts w:ascii="Century Gothic" w:hAnsi="Century Gothic"/>
          <w:color w:val="000000" w:themeColor="text1"/>
          <w:sz w:val="18"/>
          <w:szCs w:val="18"/>
        </w:rPr>
        <w:t xml:space="preserve">RJ45 Connectors </w:t>
      </w:r>
      <w:r w:rsidR="002816CA">
        <w:rPr>
          <w:rFonts w:ascii="Century Gothic" w:hAnsi="Century Gothic"/>
          <w:color w:val="000000" w:themeColor="text1"/>
          <w:sz w:val="18"/>
          <w:szCs w:val="18"/>
        </w:rPr>
        <w:t>received but</w:t>
      </w:r>
      <w:r w:rsidR="00A25360">
        <w:rPr>
          <w:rFonts w:ascii="Century Gothic" w:hAnsi="Century Gothic"/>
          <w:color w:val="000000" w:themeColor="text1"/>
          <w:sz w:val="18"/>
          <w:szCs w:val="18"/>
        </w:rPr>
        <w:t xml:space="preserve"> Cisco switches of various sizes</w:t>
      </w:r>
      <w:r w:rsidR="00D233F2">
        <w:rPr>
          <w:rFonts w:ascii="Century Gothic" w:hAnsi="Century Gothic"/>
          <w:color w:val="000000" w:themeColor="text1"/>
          <w:sz w:val="18"/>
          <w:szCs w:val="18"/>
        </w:rPr>
        <w:t xml:space="preserve"> </w:t>
      </w:r>
      <w:r w:rsidR="0097208E">
        <w:rPr>
          <w:rFonts w:ascii="Century Gothic" w:hAnsi="Century Gothic"/>
          <w:color w:val="000000" w:themeColor="text1"/>
          <w:sz w:val="18"/>
          <w:szCs w:val="18"/>
        </w:rPr>
        <w:t>Fibre optic cable, A</w:t>
      </w:r>
      <w:r w:rsidR="003F7CA6">
        <w:rPr>
          <w:rFonts w:ascii="Century Gothic" w:hAnsi="Century Gothic"/>
          <w:color w:val="000000" w:themeColor="text1"/>
          <w:sz w:val="18"/>
          <w:szCs w:val="18"/>
        </w:rPr>
        <w:t>DSS Stay Rods</w:t>
      </w:r>
      <w:r w:rsidR="00D233F2">
        <w:rPr>
          <w:rFonts w:ascii="Century Gothic" w:hAnsi="Century Gothic"/>
          <w:color w:val="000000" w:themeColor="text1"/>
          <w:sz w:val="18"/>
          <w:szCs w:val="18"/>
        </w:rPr>
        <w:t>, Stay wire 7.5m</w:t>
      </w:r>
      <w:r w:rsidR="0097208E">
        <w:rPr>
          <w:rFonts w:ascii="Century Gothic" w:hAnsi="Century Gothic"/>
          <w:color w:val="000000" w:themeColor="text1"/>
          <w:sz w:val="18"/>
          <w:szCs w:val="18"/>
        </w:rPr>
        <w:t>, mid-span, dead ends</w:t>
      </w:r>
      <w:r w:rsidR="00BE2436">
        <w:rPr>
          <w:rFonts w:ascii="Century Gothic" w:hAnsi="Century Gothic"/>
          <w:color w:val="000000" w:themeColor="text1"/>
          <w:sz w:val="18"/>
          <w:szCs w:val="18"/>
        </w:rPr>
        <w:t>,</w:t>
      </w:r>
      <w:r w:rsidR="0097208E">
        <w:rPr>
          <w:rFonts w:ascii="Century Gothic" w:hAnsi="Century Gothic"/>
          <w:color w:val="000000" w:themeColor="text1"/>
          <w:sz w:val="18"/>
          <w:szCs w:val="18"/>
        </w:rPr>
        <w:t xml:space="preserve"> </w:t>
      </w:r>
      <w:r w:rsidR="00C97EA6">
        <w:rPr>
          <w:rFonts w:ascii="Century Gothic" w:hAnsi="Century Gothic"/>
          <w:color w:val="000000" w:themeColor="text1"/>
          <w:sz w:val="18"/>
          <w:szCs w:val="18"/>
        </w:rPr>
        <w:t xml:space="preserve">and 10 </w:t>
      </w:r>
      <w:r w:rsidR="006C54C5" w:rsidRPr="003F7CA6">
        <w:rPr>
          <w:rFonts w:ascii="Century Gothic" w:hAnsi="Century Gothic"/>
          <w:color w:val="000000" w:themeColor="text1"/>
          <w:sz w:val="18"/>
          <w:szCs w:val="18"/>
        </w:rPr>
        <w:t>m poles</w:t>
      </w:r>
      <w:r w:rsidR="00446A3B">
        <w:rPr>
          <w:rFonts w:ascii="Century Gothic" w:hAnsi="Century Gothic"/>
          <w:color w:val="000000" w:themeColor="text1"/>
          <w:sz w:val="18"/>
          <w:szCs w:val="18"/>
        </w:rPr>
        <w:t xml:space="preserve">. Pole </w:t>
      </w:r>
      <w:r w:rsidR="00B91859">
        <w:rPr>
          <w:rFonts w:ascii="Century Gothic" w:hAnsi="Century Gothic"/>
          <w:color w:val="000000" w:themeColor="text1"/>
          <w:sz w:val="18"/>
          <w:szCs w:val="18"/>
        </w:rPr>
        <w:t>deliver</w:t>
      </w:r>
      <w:r w:rsidR="00446A3B">
        <w:rPr>
          <w:rFonts w:ascii="Century Gothic" w:hAnsi="Century Gothic"/>
          <w:color w:val="000000" w:themeColor="text1"/>
          <w:sz w:val="18"/>
          <w:szCs w:val="18"/>
        </w:rPr>
        <w:t xml:space="preserve">y pending. Some </w:t>
      </w:r>
      <w:r w:rsidR="005C7693" w:rsidRPr="00B70B18">
        <w:rPr>
          <w:rFonts w:ascii="Century Gothic" w:hAnsi="Century Gothic"/>
          <w:color w:val="000000" w:themeColor="text1"/>
          <w:sz w:val="18"/>
          <w:szCs w:val="18"/>
          <w:shd w:val="clear" w:color="auto" w:fill="FFFFFF" w:themeFill="background1"/>
        </w:rPr>
        <w:t xml:space="preserve">protective clothing </w:t>
      </w:r>
      <w:r w:rsidR="00446A3B">
        <w:rPr>
          <w:rFonts w:ascii="Century Gothic" w:hAnsi="Century Gothic"/>
          <w:color w:val="000000" w:themeColor="text1"/>
          <w:sz w:val="18"/>
          <w:szCs w:val="18"/>
          <w:shd w:val="clear" w:color="auto" w:fill="FFFFFF" w:themeFill="background1"/>
        </w:rPr>
        <w:t xml:space="preserve">has been delivered. </w:t>
      </w:r>
      <w:r w:rsidR="00A25360">
        <w:rPr>
          <w:rFonts w:ascii="Century Gothic" w:hAnsi="Century Gothic"/>
          <w:color w:val="000000" w:themeColor="text1"/>
          <w:sz w:val="18"/>
          <w:szCs w:val="18"/>
          <w:shd w:val="clear" w:color="auto" w:fill="FFFFFF" w:themeFill="background1"/>
        </w:rPr>
        <w:t xml:space="preserve"> </w:t>
      </w:r>
    </w:p>
    <w:p w14:paraId="29C629C7" w14:textId="77777777" w:rsidR="00A25360" w:rsidRPr="00996333" w:rsidRDefault="00A25360"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Orders for some of these materials are being made but suppliers are failing to deliver resulting in re-tendering which is consuming a lot of the </w:t>
      </w:r>
      <w:r w:rsidR="00C97EA6">
        <w:rPr>
          <w:rFonts w:ascii="Century Gothic" w:hAnsi="Century Gothic"/>
          <w:color w:val="000000" w:themeColor="text1"/>
          <w:sz w:val="18"/>
          <w:szCs w:val="18"/>
        </w:rPr>
        <w:t>department’s</w:t>
      </w:r>
      <w:r>
        <w:rPr>
          <w:rFonts w:ascii="Century Gothic" w:hAnsi="Century Gothic"/>
          <w:color w:val="000000" w:themeColor="text1"/>
          <w:sz w:val="18"/>
          <w:szCs w:val="18"/>
        </w:rPr>
        <w:t xml:space="preserve"> time.</w:t>
      </w:r>
      <w:r w:rsidR="00D3084E">
        <w:rPr>
          <w:rFonts w:ascii="Century Gothic" w:hAnsi="Century Gothic"/>
          <w:color w:val="000000" w:themeColor="text1"/>
          <w:sz w:val="18"/>
          <w:szCs w:val="18"/>
        </w:rPr>
        <w:t xml:space="preserve"> Testin</w:t>
      </w:r>
      <w:r w:rsidR="002816CA">
        <w:rPr>
          <w:rFonts w:ascii="Century Gothic" w:hAnsi="Century Gothic"/>
          <w:color w:val="000000" w:themeColor="text1"/>
          <w:sz w:val="18"/>
          <w:szCs w:val="18"/>
        </w:rPr>
        <w:t>g of received 200km done.</w:t>
      </w:r>
      <w:r w:rsidR="00D3084E">
        <w:rPr>
          <w:rFonts w:ascii="Century Gothic" w:hAnsi="Century Gothic"/>
          <w:color w:val="000000" w:themeColor="text1"/>
          <w:sz w:val="18"/>
          <w:szCs w:val="18"/>
        </w:rPr>
        <w:t xml:space="preserve"> </w:t>
      </w:r>
    </w:p>
    <w:p w14:paraId="323D8824" w14:textId="77777777" w:rsidR="000073E5" w:rsidRPr="00F10645" w:rsidRDefault="000073E5" w:rsidP="00A954F8">
      <w:pPr>
        <w:jc w:val="both"/>
        <w:rPr>
          <w:rFonts w:ascii="Century Gothic" w:hAnsi="Century Gothic"/>
          <w:b/>
          <w:sz w:val="18"/>
          <w:szCs w:val="18"/>
        </w:rPr>
      </w:pPr>
    </w:p>
    <w:p w14:paraId="7D9CA68A" w14:textId="77777777" w:rsidR="00AE00CD" w:rsidRPr="00B23D7E" w:rsidRDefault="00AE00CD" w:rsidP="00CA1F4B">
      <w:pPr>
        <w:jc w:val="both"/>
        <w:rPr>
          <w:rFonts w:ascii="Century Gothic" w:hAnsi="Century Gothic"/>
          <w:b/>
        </w:rPr>
      </w:pPr>
      <w:r w:rsidRPr="00B23D7E">
        <w:rPr>
          <w:rFonts w:ascii="Century Gothic" w:hAnsi="Century Gothic"/>
          <w:b/>
        </w:rPr>
        <w:t xml:space="preserve">Major Project Reviews </w:t>
      </w:r>
    </w:p>
    <w:p w14:paraId="7DADF7B0" w14:textId="77777777" w:rsidR="003F0AF2" w:rsidRPr="00B23D7E" w:rsidRDefault="003F0AF2" w:rsidP="00BE67CA">
      <w:pPr>
        <w:ind w:left="720"/>
        <w:jc w:val="both"/>
        <w:rPr>
          <w:rFonts w:ascii="Century Gothic" w:hAnsi="Century Gothic"/>
          <w:b/>
          <w:sz w:val="22"/>
          <w:szCs w:val="22"/>
        </w:rPr>
      </w:pPr>
    </w:p>
    <w:p w14:paraId="16040903" w14:textId="77777777" w:rsidR="00725D9C" w:rsidRPr="0098281E" w:rsidRDefault="0029273C" w:rsidP="002106C8">
      <w:pPr>
        <w:jc w:val="both"/>
        <w:rPr>
          <w:rFonts w:ascii="Century Gothic" w:hAnsi="Century Gothic"/>
          <w:b/>
          <w:sz w:val="22"/>
          <w:szCs w:val="22"/>
        </w:rPr>
      </w:pPr>
      <w:r w:rsidRPr="0098281E">
        <w:rPr>
          <w:rFonts w:ascii="Century Gothic" w:hAnsi="Century Gothic"/>
          <w:b/>
          <w:sz w:val="22"/>
          <w:szCs w:val="22"/>
        </w:rPr>
        <w:t xml:space="preserve">MAJOR </w:t>
      </w:r>
      <w:r w:rsidR="00725D9C" w:rsidRPr="0098281E">
        <w:rPr>
          <w:rFonts w:ascii="Century Gothic" w:hAnsi="Century Gothic"/>
          <w:b/>
          <w:sz w:val="22"/>
          <w:szCs w:val="22"/>
        </w:rPr>
        <w:t>HIGHLIGHTS</w:t>
      </w:r>
    </w:p>
    <w:p w14:paraId="33DA651F" w14:textId="77777777" w:rsidR="00375F7D" w:rsidRPr="0098281E" w:rsidRDefault="00EC03F6" w:rsidP="00BE67CA">
      <w:pPr>
        <w:ind w:left="720"/>
        <w:jc w:val="both"/>
        <w:rPr>
          <w:rFonts w:ascii="Century Gothic" w:hAnsi="Century Gothic"/>
          <w:sz w:val="18"/>
          <w:szCs w:val="18"/>
        </w:rPr>
      </w:pPr>
      <w:r w:rsidRPr="0098281E">
        <w:rPr>
          <w:rFonts w:ascii="Century Gothic" w:hAnsi="Century Gothic"/>
          <w:sz w:val="18"/>
          <w:szCs w:val="18"/>
        </w:rPr>
        <w:t xml:space="preserve"> </w:t>
      </w:r>
    </w:p>
    <w:p w14:paraId="5C663678" w14:textId="77777777" w:rsidR="009D0C16" w:rsidRPr="00B84D81" w:rsidRDefault="00C46EE2" w:rsidP="00BE67CA">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B73FCF">
        <w:rPr>
          <w:rFonts w:ascii="Century Gothic" w:hAnsi="Century Gothic"/>
          <w:b/>
          <w:color w:val="000000" w:themeColor="text1"/>
          <w:sz w:val="22"/>
          <w:szCs w:val="22"/>
        </w:rPr>
        <w:t>1</w:t>
      </w:r>
      <w:r w:rsidR="00BF22D8" w:rsidRPr="00B84D81">
        <w:rPr>
          <w:rFonts w:ascii="Century Gothic" w:hAnsi="Century Gothic"/>
          <w:b/>
          <w:color w:val="000000" w:themeColor="text1"/>
          <w:sz w:val="22"/>
          <w:szCs w:val="22"/>
        </w:rPr>
        <w:t>)</w:t>
      </w:r>
      <w:r w:rsidR="00FE6385" w:rsidRPr="00B84D81">
        <w:rPr>
          <w:rFonts w:ascii="Century Gothic" w:hAnsi="Century Gothic"/>
          <w:b/>
          <w:color w:val="000000" w:themeColor="text1"/>
          <w:sz w:val="22"/>
          <w:szCs w:val="22"/>
        </w:rPr>
        <w:t xml:space="preserve"> </w:t>
      </w:r>
      <w:r w:rsidR="00A04D70" w:rsidRPr="00B84D81">
        <w:rPr>
          <w:rFonts w:ascii="Century Gothic" w:hAnsi="Century Gothic"/>
          <w:b/>
          <w:color w:val="000000" w:themeColor="text1"/>
          <w:sz w:val="22"/>
          <w:szCs w:val="22"/>
        </w:rPr>
        <w:t>simple job</w:t>
      </w:r>
      <w:r w:rsidR="00246E39" w:rsidRPr="00B84D81">
        <w:rPr>
          <w:rFonts w:ascii="Century Gothic" w:hAnsi="Century Gothic"/>
          <w:b/>
          <w:color w:val="000000" w:themeColor="text1"/>
          <w:sz w:val="22"/>
          <w:szCs w:val="22"/>
        </w:rPr>
        <w:t>s</w:t>
      </w:r>
      <w:r w:rsidR="00570B11" w:rsidRPr="00B84D81">
        <w:rPr>
          <w:rFonts w:ascii="Century Gothic" w:hAnsi="Century Gothic"/>
          <w:b/>
          <w:color w:val="000000" w:themeColor="text1"/>
          <w:sz w:val="22"/>
          <w:szCs w:val="22"/>
        </w:rPr>
        <w:t xml:space="preserve"> </w:t>
      </w:r>
      <w:r w:rsidR="000D1FEA" w:rsidRPr="00B84D81">
        <w:rPr>
          <w:rFonts w:ascii="Century Gothic" w:hAnsi="Century Gothic"/>
          <w:b/>
          <w:color w:val="000000" w:themeColor="text1"/>
          <w:sz w:val="22"/>
          <w:szCs w:val="22"/>
        </w:rPr>
        <w:t>com</w:t>
      </w:r>
      <w:r w:rsidR="00CC57F6" w:rsidRPr="00B84D81">
        <w:rPr>
          <w:rFonts w:ascii="Century Gothic" w:hAnsi="Century Gothic"/>
          <w:b/>
          <w:color w:val="000000" w:themeColor="text1"/>
          <w:sz w:val="22"/>
          <w:szCs w:val="22"/>
        </w:rPr>
        <w:t>pleted</w:t>
      </w:r>
      <w:r w:rsidR="0088659F" w:rsidRPr="00B84D81">
        <w:rPr>
          <w:rFonts w:ascii="Century Gothic" w:hAnsi="Century Gothic"/>
          <w:b/>
          <w:color w:val="000000" w:themeColor="text1"/>
          <w:sz w:val="22"/>
          <w:szCs w:val="22"/>
        </w:rPr>
        <w:t xml:space="preserve"> </w:t>
      </w:r>
      <w:r w:rsidR="0010017E" w:rsidRPr="00B84D81">
        <w:rPr>
          <w:rFonts w:ascii="Century Gothic" w:hAnsi="Century Gothic"/>
          <w:b/>
          <w:color w:val="000000" w:themeColor="text1"/>
          <w:sz w:val="22"/>
          <w:szCs w:val="22"/>
        </w:rPr>
        <w:t xml:space="preserve">in </w:t>
      </w:r>
      <w:r w:rsidR="00B73FCF">
        <w:rPr>
          <w:rFonts w:ascii="Century Gothic" w:hAnsi="Century Gothic"/>
          <w:b/>
          <w:color w:val="000000" w:themeColor="text1"/>
          <w:sz w:val="22"/>
          <w:szCs w:val="22"/>
        </w:rPr>
        <w:t xml:space="preserve">an average of </w:t>
      </w:r>
      <w:r w:rsidR="006E5EC0">
        <w:rPr>
          <w:rFonts w:ascii="Century Gothic" w:hAnsi="Century Gothic"/>
          <w:b/>
          <w:color w:val="000000" w:themeColor="text1"/>
          <w:sz w:val="22"/>
          <w:szCs w:val="22"/>
        </w:rPr>
        <w:t>5</w:t>
      </w:r>
      <w:r w:rsidR="002E5F6A" w:rsidRPr="00B84D81">
        <w:rPr>
          <w:rFonts w:ascii="Century Gothic" w:hAnsi="Century Gothic"/>
          <w:b/>
          <w:color w:val="000000" w:themeColor="text1"/>
          <w:sz w:val="22"/>
          <w:szCs w:val="22"/>
        </w:rPr>
        <w:t xml:space="preserve"> days per job. </w:t>
      </w:r>
    </w:p>
    <w:p w14:paraId="58447C20" w14:textId="1F67BD39" w:rsidR="00D110E9" w:rsidRPr="00D110E9" w:rsidRDefault="00BE33EC" w:rsidP="009E09AC">
      <w:pPr>
        <w:pStyle w:val="ListParagraph"/>
        <w:numPr>
          <w:ilvl w:val="1"/>
          <w:numId w:val="6"/>
        </w:numPr>
        <w:shd w:val="clear" w:color="auto" w:fill="DEEAF6" w:themeFill="accent1" w:themeFillTint="33"/>
        <w:jc w:val="both"/>
        <w:rPr>
          <w:rFonts w:ascii="Century Gothic" w:hAnsi="Century Gothic"/>
          <w:b/>
          <w:sz w:val="22"/>
          <w:szCs w:val="22"/>
        </w:rPr>
      </w:pPr>
      <w:r>
        <w:rPr>
          <w:rFonts w:ascii="Century Gothic" w:hAnsi="Century Gothic"/>
          <w:b/>
          <w:sz w:val="22"/>
          <w:szCs w:val="22"/>
        </w:rPr>
        <w:t>Completed (20</w:t>
      </w:r>
      <w:r w:rsidR="00D110E9" w:rsidRPr="00D110E9">
        <w:rPr>
          <w:rFonts w:ascii="Century Gothic" w:hAnsi="Century Gothic"/>
          <w:b/>
          <w:sz w:val="22"/>
          <w:szCs w:val="22"/>
        </w:rPr>
        <w:t xml:space="preserve">) simple corporate quotations in </w:t>
      </w:r>
      <w:r w:rsidRPr="00302883">
        <w:rPr>
          <w:rFonts w:ascii="Century Gothic" w:hAnsi="Century Gothic"/>
          <w:b/>
          <w:sz w:val="22"/>
          <w:szCs w:val="22"/>
        </w:rPr>
        <w:t>10.8</w:t>
      </w:r>
      <w:r w:rsidRPr="00963B97">
        <w:rPr>
          <w:rFonts w:ascii="Century Gothic" w:hAnsi="Century Gothic"/>
          <w:sz w:val="18"/>
          <w:szCs w:val="18"/>
        </w:rPr>
        <w:t xml:space="preserve"> </w:t>
      </w:r>
      <w:r w:rsidR="00D110E9" w:rsidRPr="00D110E9">
        <w:rPr>
          <w:rFonts w:ascii="Century Gothic" w:hAnsi="Century Gothic"/>
          <w:b/>
          <w:sz w:val="22"/>
          <w:szCs w:val="22"/>
        </w:rPr>
        <w:t>hours per quote.</w:t>
      </w:r>
    </w:p>
    <w:p w14:paraId="565AABFE" w14:textId="77777777" w:rsidR="007D633E" w:rsidRPr="00B84D81" w:rsidRDefault="005C5D93" w:rsidP="00EA4E25">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B73FCF">
        <w:rPr>
          <w:rFonts w:ascii="Century Gothic" w:hAnsi="Century Gothic"/>
          <w:b/>
          <w:color w:val="000000" w:themeColor="text1"/>
          <w:sz w:val="22"/>
          <w:szCs w:val="22"/>
        </w:rPr>
        <w:t>1</w:t>
      </w:r>
      <w:r w:rsidR="0075259D" w:rsidRPr="00B84D81">
        <w:rPr>
          <w:rFonts w:ascii="Century Gothic" w:hAnsi="Century Gothic"/>
          <w:b/>
          <w:color w:val="000000" w:themeColor="text1"/>
          <w:sz w:val="22"/>
          <w:szCs w:val="22"/>
        </w:rPr>
        <w:t xml:space="preserve">) </w:t>
      </w:r>
      <w:r w:rsidR="004C6ACE" w:rsidRPr="00B84D81">
        <w:rPr>
          <w:rFonts w:ascii="Century Gothic" w:hAnsi="Century Gothic"/>
          <w:b/>
          <w:color w:val="000000" w:themeColor="text1"/>
          <w:sz w:val="22"/>
          <w:szCs w:val="22"/>
        </w:rPr>
        <w:t>Mini</w:t>
      </w:r>
      <w:r w:rsidR="00467F9F" w:rsidRPr="00B84D81">
        <w:rPr>
          <w:rFonts w:ascii="Century Gothic" w:hAnsi="Century Gothic"/>
          <w:b/>
          <w:color w:val="000000" w:themeColor="text1"/>
          <w:sz w:val="22"/>
          <w:szCs w:val="22"/>
        </w:rPr>
        <w:t xml:space="preserve"> Projects</w:t>
      </w:r>
      <w:r w:rsidR="0088659F" w:rsidRPr="00B84D81">
        <w:rPr>
          <w:rFonts w:ascii="Century Gothic" w:hAnsi="Century Gothic"/>
          <w:b/>
          <w:color w:val="000000" w:themeColor="text1"/>
          <w:sz w:val="22"/>
          <w:szCs w:val="22"/>
        </w:rPr>
        <w:t xml:space="preserve"> for</w:t>
      </w:r>
      <w:r w:rsidR="00B95479" w:rsidRPr="00B84D81">
        <w:rPr>
          <w:rFonts w:ascii="Century Gothic" w:hAnsi="Century Gothic"/>
          <w:b/>
          <w:color w:val="000000" w:themeColor="text1"/>
          <w:sz w:val="22"/>
          <w:szCs w:val="22"/>
        </w:rPr>
        <w:t xml:space="preserve"> </w:t>
      </w:r>
      <w:r w:rsidR="009E09AC">
        <w:rPr>
          <w:rFonts w:ascii="Century Gothic" w:hAnsi="Century Gothic"/>
          <w:b/>
          <w:color w:val="000000" w:themeColor="text1"/>
          <w:sz w:val="22"/>
          <w:szCs w:val="22"/>
        </w:rPr>
        <w:t>PetroZim, Lanwood Marondera and Masvingo Mucheke library.</w:t>
      </w:r>
      <w:r w:rsidR="00126C76">
        <w:rPr>
          <w:rFonts w:ascii="Century Gothic" w:hAnsi="Century Gothic"/>
          <w:b/>
          <w:color w:val="000000" w:themeColor="text1"/>
          <w:sz w:val="22"/>
          <w:szCs w:val="22"/>
        </w:rPr>
        <w:t xml:space="preserve"> </w:t>
      </w:r>
      <w:r w:rsidR="00B73FCF">
        <w:rPr>
          <w:rFonts w:ascii="Century Gothic" w:hAnsi="Century Gothic"/>
          <w:b/>
          <w:color w:val="000000" w:themeColor="text1"/>
          <w:sz w:val="22"/>
          <w:szCs w:val="22"/>
        </w:rPr>
        <w:t xml:space="preserve"> </w:t>
      </w:r>
      <w:r w:rsidR="00976406" w:rsidRPr="00B84D81">
        <w:rPr>
          <w:rFonts w:ascii="Century Gothic" w:hAnsi="Century Gothic"/>
          <w:b/>
          <w:color w:val="000000" w:themeColor="text1"/>
          <w:sz w:val="22"/>
          <w:szCs w:val="22"/>
        </w:rPr>
        <w:t xml:space="preserve"> </w:t>
      </w:r>
      <w:r w:rsidR="004C6ACE" w:rsidRPr="00B84D81">
        <w:rPr>
          <w:rFonts w:ascii="Century Gothic" w:hAnsi="Century Gothic"/>
          <w:b/>
          <w:color w:val="000000" w:themeColor="text1"/>
          <w:sz w:val="22"/>
          <w:szCs w:val="22"/>
        </w:rPr>
        <w:t xml:space="preserve"> </w:t>
      </w:r>
      <w:r w:rsidRPr="00B84D81">
        <w:rPr>
          <w:rFonts w:ascii="Century Gothic" w:hAnsi="Century Gothic"/>
          <w:b/>
          <w:color w:val="000000" w:themeColor="text1"/>
          <w:sz w:val="22"/>
          <w:szCs w:val="22"/>
        </w:rPr>
        <w:t xml:space="preserve"> </w:t>
      </w:r>
      <w:r w:rsidR="00513401" w:rsidRPr="00B84D81">
        <w:rPr>
          <w:rFonts w:ascii="Century Gothic" w:hAnsi="Century Gothic"/>
          <w:b/>
          <w:color w:val="000000" w:themeColor="text1"/>
          <w:sz w:val="22"/>
          <w:szCs w:val="22"/>
        </w:rPr>
        <w:t xml:space="preserve"> </w:t>
      </w:r>
      <w:r w:rsidR="007D633E" w:rsidRPr="00B84D81">
        <w:rPr>
          <w:rFonts w:ascii="Century Gothic" w:hAnsi="Century Gothic"/>
          <w:b/>
          <w:color w:val="000000" w:themeColor="text1"/>
          <w:sz w:val="22"/>
          <w:szCs w:val="22"/>
        </w:rPr>
        <w:t xml:space="preserve"> </w:t>
      </w:r>
    </w:p>
    <w:p w14:paraId="6F851D57" w14:textId="77777777" w:rsidR="00A83A5F" w:rsidRPr="00D110E9" w:rsidRDefault="00D110E9" w:rsidP="00D110E9">
      <w:pPr>
        <w:pStyle w:val="ListParagraph"/>
        <w:numPr>
          <w:ilvl w:val="1"/>
          <w:numId w:val="6"/>
        </w:numPr>
        <w:jc w:val="both"/>
        <w:rPr>
          <w:rFonts w:ascii="Century Gothic" w:hAnsi="Century Gothic"/>
          <w:b/>
          <w:sz w:val="22"/>
          <w:szCs w:val="22"/>
        </w:rPr>
      </w:pPr>
      <w:r w:rsidRPr="00D110E9">
        <w:rPr>
          <w:rFonts w:ascii="Century Gothic" w:hAnsi="Century Gothic"/>
          <w:b/>
          <w:sz w:val="22"/>
          <w:szCs w:val="22"/>
        </w:rPr>
        <w:lastRenderedPageBreak/>
        <w:t xml:space="preserve">One (1) was completed in week under review.      </w:t>
      </w:r>
      <w:r w:rsidR="0009389D" w:rsidRPr="00D110E9">
        <w:rPr>
          <w:rFonts w:ascii="Century Gothic" w:hAnsi="Century Gothic"/>
          <w:b/>
          <w:color w:val="000000" w:themeColor="text1"/>
          <w:sz w:val="22"/>
          <w:szCs w:val="22"/>
        </w:rPr>
        <w:t xml:space="preserve"> </w:t>
      </w:r>
      <w:r w:rsidR="0023286D" w:rsidRPr="00D110E9">
        <w:rPr>
          <w:rFonts w:ascii="Century Gothic" w:hAnsi="Century Gothic"/>
          <w:b/>
          <w:color w:val="000000" w:themeColor="text1"/>
          <w:sz w:val="22"/>
          <w:szCs w:val="22"/>
        </w:rPr>
        <w:t xml:space="preserve"> </w:t>
      </w:r>
      <w:r w:rsidR="0099665A" w:rsidRPr="00D110E9">
        <w:rPr>
          <w:rFonts w:ascii="Century Gothic" w:hAnsi="Century Gothic"/>
          <w:b/>
          <w:color w:val="000000" w:themeColor="text1"/>
          <w:sz w:val="22"/>
          <w:szCs w:val="22"/>
        </w:rPr>
        <w:t xml:space="preserve"> </w:t>
      </w:r>
      <w:r w:rsidR="00381472" w:rsidRPr="00D110E9">
        <w:rPr>
          <w:rFonts w:ascii="Century Gothic" w:hAnsi="Century Gothic"/>
          <w:b/>
          <w:color w:val="000000" w:themeColor="text1"/>
          <w:sz w:val="22"/>
          <w:szCs w:val="22"/>
        </w:rPr>
        <w:t xml:space="preserve"> </w:t>
      </w:r>
      <w:r w:rsidR="00185615" w:rsidRPr="00D110E9">
        <w:rPr>
          <w:rFonts w:ascii="Century Gothic" w:hAnsi="Century Gothic"/>
          <w:b/>
          <w:color w:val="000000" w:themeColor="text1"/>
          <w:sz w:val="22"/>
          <w:szCs w:val="22"/>
        </w:rPr>
        <w:t xml:space="preserve"> </w:t>
      </w:r>
    </w:p>
    <w:p w14:paraId="60C38C4A" w14:textId="77777777" w:rsidR="001166ED" w:rsidRPr="00B84D81" w:rsidRDefault="00B73FCF" w:rsidP="009E09AC">
      <w:pPr>
        <w:pStyle w:val="ListParagraph"/>
        <w:numPr>
          <w:ilvl w:val="1"/>
          <w:numId w:val="6"/>
        </w:numPr>
        <w:shd w:val="clear" w:color="auto" w:fill="DEEAF6" w:themeFill="accent1" w:themeFillTint="33"/>
        <w:jc w:val="both"/>
        <w:rPr>
          <w:rFonts w:ascii="Century Gothic" w:hAnsi="Century Gothic"/>
          <w:b/>
          <w:color w:val="000000" w:themeColor="text1"/>
          <w:sz w:val="22"/>
          <w:szCs w:val="22"/>
        </w:rPr>
      </w:pPr>
      <w:r>
        <w:rPr>
          <w:rFonts w:ascii="Century Gothic" w:hAnsi="Century Gothic"/>
          <w:b/>
          <w:color w:val="000000" w:themeColor="text1"/>
          <w:sz w:val="22"/>
          <w:szCs w:val="22"/>
        </w:rPr>
        <w:t>Five</w:t>
      </w:r>
      <w:r w:rsidR="0088659F" w:rsidRPr="00B84D81">
        <w:rPr>
          <w:rFonts w:ascii="Century Gothic" w:hAnsi="Century Gothic"/>
          <w:b/>
          <w:color w:val="000000" w:themeColor="text1"/>
          <w:sz w:val="22"/>
          <w:szCs w:val="22"/>
        </w:rPr>
        <w:t xml:space="preserve"> (</w:t>
      </w:r>
      <w:r>
        <w:rPr>
          <w:rFonts w:ascii="Century Gothic" w:hAnsi="Century Gothic"/>
          <w:b/>
          <w:color w:val="000000" w:themeColor="text1"/>
          <w:sz w:val="22"/>
          <w:szCs w:val="22"/>
        </w:rPr>
        <w:t>5</w:t>
      </w:r>
      <w:r w:rsidR="00C82372" w:rsidRPr="00B84D81">
        <w:rPr>
          <w:rFonts w:ascii="Century Gothic" w:hAnsi="Century Gothic"/>
          <w:b/>
          <w:color w:val="000000" w:themeColor="text1"/>
          <w:sz w:val="22"/>
          <w:szCs w:val="22"/>
        </w:rPr>
        <w:t>)</w:t>
      </w:r>
      <w:r w:rsidR="00106C51" w:rsidRPr="00B84D81">
        <w:rPr>
          <w:rFonts w:ascii="Century Gothic" w:hAnsi="Century Gothic"/>
          <w:b/>
          <w:color w:val="000000" w:themeColor="text1"/>
          <w:sz w:val="22"/>
          <w:szCs w:val="22"/>
        </w:rPr>
        <w:t xml:space="preserve"> job</w:t>
      </w:r>
      <w:r w:rsidR="0088659F" w:rsidRPr="00B84D81">
        <w:rPr>
          <w:rFonts w:ascii="Century Gothic" w:hAnsi="Century Gothic"/>
          <w:b/>
          <w:color w:val="000000" w:themeColor="text1"/>
          <w:sz w:val="22"/>
          <w:szCs w:val="22"/>
        </w:rPr>
        <w:t>s</w:t>
      </w:r>
      <w:r w:rsidR="004C6ACE" w:rsidRPr="00B84D81">
        <w:rPr>
          <w:rFonts w:ascii="Century Gothic" w:hAnsi="Century Gothic"/>
          <w:b/>
          <w:color w:val="000000" w:themeColor="text1"/>
          <w:sz w:val="22"/>
          <w:szCs w:val="22"/>
        </w:rPr>
        <w:t xml:space="preserve"> </w:t>
      </w:r>
      <w:r w:rsidR="001166ED" w:rsidRPr="00B84D81">
        <w:rPr>
          <w:rFonts w:ascii="Century Gothic" w:hAnsi="Century Gothic"/>
          <w:b/>
          <w:color w:val="000000" w:themeColor="text1"/>
          <w:sz w:val="22"/>
          <w:szCs w:val="22"/>
        </w:rPr>
        <w:t>handed over</w:t>
      </w:r>
      <w:r w:rsidR="004A2A10" w:rsidRPr="00B84D81">
        <w:rPr>
          <w:rFonts w:ascii="Century Gothic" w:hAnsi="Century Gothic"/>
          <w:b/>
          <w:color w:val="000000" w:themeColor="text1"/>
          <w:sz w:val="22"/>
          <w:szCs w:val="22"/>
        </w:rPr>
        <w:t xml:space="preserve"> to </w:t>
      </w:r>
      <w:r w:rsidR="00C334AF" w:rsidRPr="00B84D81">
        <w:rPr>
          <w:rFonts w:ascii="Century Gothic" w:hAnsi="Century Gothic"/>
          <w:b/>
          <w:color w:val="000000" w:themeColor="text1"/>
          <w:sz w:val="22"/>
          <w:szCs w:val="22"/>
        </w:rPr>
        <w:t>Retail O</w:t>
      </w:r>
      <w:r w:rsidR="004A2A10" w:rsidRPr="00B84D81">
        <w:rPr>
          <w:rFonts w:ascii="Century Gothic" w:hAnsi="Century Gothic"/>
          <w:b/>
          <w:color w:val="000000" w:themeColor="text1"/>
          <w:sz w:val="22"/>
          <w:szCs w:val="22"/>
        </w:rPr>
        <w:t>peration</w:t>
      </w:r>
      <w:r w:rsidR="00C334AF" w:rsidRPr="00B84D81">
        <w:rPr>
          <w:rFonts w:ascii="Century Gothic" w:hAnsi="Century Gothic"/>
          <w:b/>
          <w:color w:val="000000" w:themeColor="text1"/>
          <w:sz w:val="22"/>
          <w:szCs w:val="22"/>
        </w:rPr>
        <w:t>s in the week under review</w:t>
      </w:r>
    </w:p>
    <w:p w14:paraId="48E9CC1F" w14:textId="77777777" w:rsidR="004A2A10" w:rsidRPr="00B84D81" w:rsidRDefault="00B73FCF" w:rsidP="003778D0">
      <w:pPr>
        <w:pStyle w:val="ListParagraph"/>
        <w:numPr>
          <w:ilvl w:val="1"/>
          <w:numId w:val="6"/>
        </w:numPr>
        <w:jc w:val="both"/>
        <w:rPr>
          <w:rFonts w:ascii="Century Gothic" w:hAnsi="Century Gothic"/>
          <w:b/>
          <w:color w:val="000000" w:themeColor="text1"/>
          <w:sz w:val="22"/>
          <w:szCs w:val="22"/>
        </w:rPr>
      </w:pPr>
      <w:r>
        <w:rPr>
          <w:rFonts w:ascii="Century Gothic" w:hAnsi="Century Gothic"/>
          <w:b/>
          <w:color w:val="000000" w:themeColor="text1"/>
          <w:sz w:val="22"/>
          <w:szCs w:val="22"/>
        </w:rPr>
        <w:t>Six</w:t>
      </w:r>
      <w:r w:rsidR="005A2F9C" w:rsidRPr="00B84D81">
        <w:rPr>
          <w:rFonts w:ascii="Century Gothic" w:hAnsi="Century Gothic"/>
          <w:b/>
          <w:color w:val="000000" w:themeColor="text1"/>
          <w:sz w:val="22"/>
          <w:szCs w:val="22"/>
        </w:rPr>
        <w:t xml:space="preserve"> </w:t>
      </w:r>
      <w:r w:rsidR="00C21F5C" w:rsidRPr="00B84D81">
        <w:rPr>
          <w:rFonts w:ascii="Century Gothic" w:hAnsi="Century Gothic"/>
          <w:b/>
          <w:color w:val="000000" w:themeColor="text1"/>
          <w:sz w:val="22"/>
          <w:szCs w:val="22"/>
        </w:rPr>
        <w:t>(</w:t>
      </w:r>
      <w:r>
        <w:rPr>
          <w:rFonts w:ascii="Century Gothic" w:hAnsi="Century Gothic"/>
          <w:b/>
          <w:color w:val="000000" w:themeColor="text1"/>
          <w:sz w:val="22"/>
          <w:szCs w:val="22"/>
        </w:rPr>
        <w:t>6</w:t>
      </w:r>
      <w:r w:rsidR="0075259D" w:rsidRPr="00B84D81">
        <w:rPr>
          <w:rFonts w:ascii="Century Gothic" w:hAnsi="Century Gothic"/>
          <w:b/>
          <w:color w:val="000000" w:themeColor="text1"/>
          <w:sz w:val="22"/>
          <w:szCs w:val="22"/>
        </w:rPr>
        <w:t>)</w:t>
      </w:r>
      <w:r w:rsidR="00795B41" w:rsidRPr="00B84D81">
        <w:rPr>
          <w:rFonts w:ascii="Century Gothic" w:hAnsi="Century Gothic"/>
          <w:b/>
          <w:color w:val="000000" w:themeColor="text1"/>
          <w:sz w:val="22"/>
          <w:szCs w:val="22"/>
        </w:rPr>
        <w:t xml:space="preserve"> new job</w:t>
      </w:r>
      <w:r w:rsidR="00C82372" w:rsidRPr="00B84D81">
        <w:rPr>
          <w:rFonts w:ascii="Century Gothic" w:hAnsi="Century Gothic"/>
          <w:b/>
          <w:color w:val="000000" w:themeColor="text1"/>
          <w:sz w:val="22"/>
          <w:szCs w:val="22"/>
        </w:rPr>
        <w:t>s</w:t>
      </w:r>
      <w:r w:rsidR="003C5424" w:rsidRPr="00B84D81">
        <w:rPr>
          <w:rFonts w:ascii="Century Gothic" w:hAnsi="Century Gothic"/>
          <w:b/>
          <w:color w:val="000000" w:themeColor="text1"/>
          <w:sz w:val="22"/>
          <w:szCs w:val="22"/>
        </w:rPr>
        <w:t xml:space="preserve"> </w:t>
      </w:r>
      <w:r w:rsidR="00C97EA6" w:rsidRPr="00B84D81">
        <w:rPr>
          <w:rFonts w:ascii="Century Gothic" w:hAnsi="Century Gothic"/>
          <w:b/>
          <w:color w:val="000000" w:themeColor="text1"/>
          <w:sz w:val="22"/>
          <w:szCs w:val="22"/>
        </w:rPr>
        <w:t xml:space="preserve">were </w:t>
      </w:r>
      <w:r w:rsidR="004A2A10" w:rsidRPr="00B84D81">
        <w:rPr>
          <w:rFonts w:ascii="Century Gothic" w:hAnsi="Century Gothic"/>
          <w:b/>
          <w:color w:val="000000" w:themeColor="text1"/>
          <w:sz w:val="22"/>
          <w:szCs w:val="22"/>
        </w:rPr>
        <w:t xml:space="preserve">received in </w:t>
      </w:r>
      <w:r w:rsidR="00C97EA6" w:rsidRPr="00B84D81">
        <w:rPr>
          <w:rFonts w:ascii="Century Gothic" w:hAnsi="Century Gothic"/>
          <w:b/>
          <w:color w:val="000000" w:themeColor="text1"/>
          <w:sz w:val="22"/>
          <w:szCs w:val="22"/>
        </w:rPr>
        <w:t xml:space="preserve">the </w:t>
      </w:r>
      <w:r w:rsidR="004A2A10" w:rsidRPr="00B84D81">
        <w:rPr>
          <w:rFonts w:ascii="Century Gothic" w:hAnsi="Century Gothic"/>
          <w:b/>
          <w:color w:val="000000" w:themeColor="text1"/>
          <w:sz w:val="22"/>
          <w:szCs w:val="22"/>
        </w:rPr>
        <w:t>week under review</w:t>
      </w:r>
      <w:r w:rsidR="00AB3551" w:rsidRPr="00B84D81">
        <w:rPr>
          <w:rFonts w:ascii="Century Gothic" w:hAnsi="Century Gothic"/>
          <w:b/>
          <w:color w:val="000000" w:themeColor="text1"/>
          <w:sz w:val="22"/>
          <w:szCs w:val="22"/>
        </w:rPr>
        <w:t xml:space="preserve">. </w:t>
      </w:r>
    </w:p>
    <w:p w14:paraId="4C48A7EA" w14:textId="77777777" w:rsidR="003778D0" w:rsidRPr="00B84D81" w:rsidRDefault="0088659F" w:rsidP="009E09AC">
      <w:pPr>
        <w:pStyle w:val="ListParagraph"/>
        <w:numPr>
          <w:ilvl w:val="1"/>
          <w:numId w:val="6"/>
        </w:numPr>
        <w:shd w:val="clear" w:color="auto" w:fill="DEEAF6" w:themeFill="accent1" w:themeFillTint="33"/>
        <w:jc w:val="both"/>
        <w:rPr>
          <w:rFonts w:ascii="Century Gothic" w:hAnsi="Century Gothic"/>
          <w:b/>
          <w:color w:val="000000" w:themeColor="text1"/>
          <w:sz w:val="22"/>
          <w:szCs w:val="22"/>
        </w:rPr>
      </w:pPr>
      <w:r w:rsidRPr="009E09AC">
        <w:rPr>
          <w:rFonts w:ascii="Century Gothic" w:hAnsi="Century Gothic"/>
          <w:b/>
          <w:color w:val="000000" w:themeColor="text1"/>
          <w:sz w:val="22"/>
          <w:szCs w:val="22"/>
          <w:shd w:val="clear" w:color="auto" w:fill="DEEAF6" w:themeFill="accent1" w:themeFillTint="33"/>
        </w:rPr>
        <w:t>Nil</w:t>
      </w:r>
      <w:r w:rsidR="0065415E" w:rsidRPr="009E09AC">
        <w:rPr>
          <w:rFonts w:ascii="Century Gothic" w:hAnsi="Century Gothic"/>
          <w:b/>
          <w:color w:val="000000" w:themeColor="text1"/>
          <w:sz w:val="22"/>
          <w:szCs w:val="22"/>
          <w:shd w:val="clear" w:color="auto" w:fill="DEEAF6" w:themeFill="accent1" w:themeFillTint="33"/>
        </w:rPr>
        <w:t xml:space="preserve"> </w:t>
      </w:r>
      <w:r w:rsidRPr="009E09AC">
        <w:rPr>
          <w:rFonts w:ascii="Century Gothic" w:hAnsi="Century Gothic"/>
          <w:b/>
          <w:color w:val="000000" w:themeColor="text1"/>
          <w:sz w:val="22"/>
          <w:szCs w:val="22"/>
          <w:shd w:val="clear" w:color="auto" w:fill="DEEAF6" w:themeFill="accent1" w:themeFillTint="33"/>
        </w:rPr>
        <w:t>(0</w:t>
      </w:r>
      <w:r w:rsidR="00E50C09" w:rsidRPr="009E09AC">
        <w:rPr>
          <w:rFonts w:ascii="Century Gothic" w:hAnsi="Century Gothic"/>
          <w:b/>
          <w:color w:val="000000" w:themeColor="text1"/>
          <w:sz w:val="22"/>
          <w:szCs w:val="22"/>
          <w:shd w:val="clear" w:color="auto" w:fill="DEEAF6" w:themeFill="accent1" w:themeFillTint="33"/>
        </w:rPr>
        <w:t>)</w:t>
      </w:r>
      <w:r w:rsidR="003778D0" w:rsidRPr="009E09AC">
        <w:rPr>
          <w:rFonts w:ascii="Century Gothic" w:hAnsi="Century Gothic"/>
          <w:b/>
          <w:color w:val="000000" w:themeColor="text1"/>
          <w:sz w:val="22"/>
          <w:szCs w:val="22"/>
          <w:shd w:val="clear" w:color="auto" w:fill="DEEAF6" w:themeFill="accent1" w:themeFillTint="33"/>
        </w:rPr>
        <w:t xml:space="preserve"> tender</w:t>
      </w:r>
      <w:r w:rsidR="00587D69" w:rsidRPr="009E09AC">
        <w:rPr>
          <w:rFonts w:ascii="Century Gothic" w:hAnsi="Century Gothic"/>
          <w:b/>
          <w:color w:val="000000" w:themeColor="text1"/>
          <w:sz w:val="22"/>
          <w:szCs w:val="22"/>
          <w:shd w:val="clear" w:color="auto" w:fill="DEEAF6" w:themeFill="accent1" w:themeFillTint="33"/>
        </w:rPr>
        <w:t>s</w:t>
      </w:r>
      <w:r w:rsidR="003778D0" w:rsidRPr="009E09AC">
        <w:rPr>
          <w:rFonts w:ascii="Century Gothic" w:hAnsi="Century Gothic"/>
          <w:b/>
          <w:color w:val="000000" w:themeColor="text1"/>
          <w:sz w:val="22"/>
          <w:szCs w:val="22"/>
          <w:shd w:val="clear" w:color="auto" w:fill="DEEAF6" w:themeFill="accent1" w:themeFillTint="33"/>
        </w:rPr>
        <w:t xml:space="preserve"> submitted in the week under review</w:t>
      </w:r>
      <w:r w:rsidR="009E09AC">
        <w:rPr>
          <w:rFonts w:ascii="Century Gothic" w:hAnsi="Century Gothic"/>
          <w:b/>
          <w:color w:val="000000" w:themeColor="text1"/>
          <w:sz w:val="22"/>
          <w:szCs w:val="22"/>
          <w:shd w:val="clear" w:color="auto" w:fill="DEEAF6" w:themeFill="accent1" w:themeFillTint="33"/>
        </w:rPr>
        <w:t xml:space="preserve">                                                                                                                                  </w:t>
      </w:r>
    </w:p>
    <w:p w14:paraId="1A5E9001" w14:textId="77777777" w:rsidR="00E8396B" w:rsidRDefault="00110786" w:rsidP="00110786">
      <w:pPr>
        <w:jc w:val="both"/>
        <w:rPr>
          <w:rFonts w:ascii="Century Gothic" w:hAnsi="Century Gothic"/>
          <w:sz w:val="18"/>
          <w:szCs w:val="18"/>
        </w:rPr>
      </w:pPr>
      <w:r>
        <w:rPr>
          <w:rFonts w:ascii="Century Gothic" w:hAnsi="Century Gothic"/>
          <w:sz w:val="18"/>
          <w:szCs w:val="18"/>
        </w:rPr>
        <w:t xml:space="preserve"> </w:t>
      </w:r>
    </w:p>
    <w:p w14:paraId="38C74198" w14:textId="77777777" w:rsidR="00E8396B" w:rsidRPr="00670A20" w:rsidRDefault="008C0B07" w:rsidP="00387B38">
      <w:pPr>
        <w:ind w:firstLine="709"/>
        <w:jc w:val="both"/>
        <w:rPr>
          <w:rFonts w:ascii="Century Gothic" w:hAnsi="Century Gothic"/>
          <w:sz w:val="22"/>
          <w:szCs w:val="22"/>
        </w:rPr>
      </w:pPr>
      <w:r w:rsidRPr="00670A20">
        <w:rPr>
          <w:rFonts w:ascii="Century Gothic" w:hAnsi="Century Gothic"/>
          <w:b/>
          <w:sz w:val="22"/>
          <w:szCs w:val="22"/>
        </w:rPr>
        <w:t>A few</w:t>
      </w:r>
      <w:r w:rsidR="00387B38" w:rsidRPr="00670A20">
        <w:rPr>
          <w:rFonts w:ascii="Century Gothic" w:hAnsi="Century Gothic"/>
          <w:b/>
          <w:sz w:val="22"/>
          <w:szCs w:val="22"/>
        </w:rPr>
        <w:t xml:space="preserve"> vehicles were in the garage undergoing repairs. </w:t>
      </w:r>
      <w:r w:rsidR="00D3084E">
        <w:rPr>
          <w:rFonts w:ascii="Century Gothic" w:hAnsi="Century Gothic"/>
          <w:b/>
          <w:sz w:val="22"/>
          <w:szCs w:val="22"/>
        </w:rPr>
        <w:t>One vehicle was forcibly taken by transport department.</w:t>
      </w:r>
    </w:p>
    <w:p w14:paraId="4F2C25C8" w14:textId="77777777" w:rsidR="00446A3B" w:rsidRDefault="00446A3B" w:rsidP="00BE67CA">
      <w:pPr>
        <w:jc w:val="both"/>
        <w:rPr>
          <w:rFonts w:ascii="Century Gothic" w:hAnsi="Century Gothic"/>
          <w:b/>
          <w:bCs/>
          <w:sz w:val="22"/>
          <w:szCs w:val="22"/>
        </w:rPr>
      </w:pPr>
    </w:p>
    <w:p w14:paraId="6BB24105" w14:textId="77777777" w:rsidR="00E8396B" w:rsidRDefault="00483B77" w:rsidP="00BE67CA">
      <w:pPr>
        <w:jc w:val="both"/>
        <w:rPr>
          <w:rFonts w:ascii="Century Gothic" w:hAnsi="Century Gothic"/>
          <w:b/>
          <w:bCs/>
          <w:sz w:val="22"/>
          <w:szCs w:val="22"/>
        </w:rPr>
      </w:pPr>
      <w:r w:rsidRPr="00F10645">
        <w:rPr>
          <w:rFonts w:ascii="Century Gothic" w:hAnsi="Century Gothic"/>
          <w:b/>
          <w:bCs/>
          <w:sz w:val="22"/>
          <w:szCs w:val="22"/>
        </w:rPr>
        <w:t>Training</w:t>
      </w:r>
    </w:p>
    <w:p w14:paraId="30755514" w14:textId="77777777" w:rsidR="006E17FF" w:rsidRDefault="00126C76" w:rsidP="00BE67CA">
      <w:pPr>
        <w:jc w:val="both"/>
        <w:rPr>
          <w:rFonts w:ascii="Century Gothic" w:hAnsi="Century Gothic"/>
          <w:bCs/>
          <w:sz w:val="20"/>
          <w:szCs w:val="20"/>
        </w:rPr>
      </w:pPr>
      <w:r>
        <w:rPr>
          <w:rFonts w:ascii="Century Gothic" w:hAnsi="Century Gothic"/>
          <w:bCs/>
          <w:sz w:val="20"/>
          <w:szCs w:val="20"/>
        </w:rPr>
        <w:t>Nill training received in the week under review.</w:t>
      </w:r>
    </w:p>
    <w:p w14:paraId="204DA846" w14:textId="77777777" w:rsidR="00D3084E" w:rsidRPr="000745B2" w:rsidRDefault="00D3084E" w:rsidP="00BE67CA">
      <w:pPr>
        <w:jc w:val="both"/>
        <w:rPr>
          <w:rFonts w:ascii="Century Gothic" w:hAnsi="Century Gothic"/>
          <w:bCs/>
          <w:sz w:val="20"/>
          <w:szCs w:val="20"/>
        </w:rPr>
      </w:pPr>
    </w:p>
    <w:p w14:paraId="5E3D4E42" w14:textId="77777777" w:rsidR="00B340FD" w:rsidRPr="00F10645" w:rsidRDefault="000C0AE0" w:rsidP="00BE67CA">
      <w:pPr>
        <w:pStyle w:val="p0"/>
        <w:rPr>
          <w:rFonts w:ascii="Century Gothic" w:eastAsia="Calibri" w:hAnsi="Century Gothic"/>
          <w:b/>
          <w:sz w:val="28"/>
          <w:szCs w:val="28"/>
          <w:lang w:val="en-US"/>
        </w:rPr>
      </w:pPr>
      <w:bookmarkStart w:id="0" w:name="_Hlk522107361"/>
      <w:bookmarkStart w:id="1" w:name="_Hlk522711311"/>
      <w:r w:rsidRPr="00F10645">
        <w:rPr>
          <w:rFonts w:ascii="Century Gothic" w:eastAsia="Calibri" w:hAnsi="Century Gothic"/>
          <w:b/>
          <w:sz w:val="28"/>
          <w:szCs w:val="28"/>
          <w:lang w:val="en-US"/>
        </w:rPr>
        <w:t>2.1</w:t>
      </w:r>
      <w:r w:rsidR="00B340FD" w:rsidRPr="00F10645">
        <w:rPr>
          <w:rFonts w:ascii="Century Gothic" w:eastAsia="Calibri" w:hAnsi="Century Gothic"/>
          <w:b/>
          <w:sz w:val="28"/>
          <w:szCs w:val="28"/>
          <w:lang w:val="en-US"/>
        </w:rPr>
        <w:tab/>
        <w:t>Network Documentation Hand-Over Update</w:t>
      </w:r>
    </w:p>
    <w:p w14:paraId="70F02918" w14:textId="77777777" w:rsidR="00870BA4" w:rsidRPr="00F10645" w:rsidRDefault="00870BA4" w:rsidP="00BE67CA">
      <w:pPr>
        <w:pStyle w:val="p0"/>
        <w:ind w:left="720"/>
        <w:rPr>
          <w:rFonts w:ascii="Century Gothic" w:eastAsia="Calibri" w:hAnsi="Century Gothic"/>
          <w:color w:val="FF0000"/>
          <w:sz w:val="18"/>
          <w:szCs w:val="18"/>
          <w:lang w:val="en-US"/>
        </w:rPr>
      </w:pPr>
    </w:p>
    <w:tbl>
      <w:tblPr>
        <w:tblW w:w="491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
        <w:gridCol w:w="1111"/>
        <w:gridCol w:w="3801"/>
        <w:gridCol w:w="169"/>
        <w:gridCol w:w="1559"/>
        <w:gridCol w:w="31"/>
        <w:gridCol w:w="1670"/>
        <w:gridCol w:w="1559"/>
        <w:gridCol w:w="1700"/>
        <w:gridCol w:w="2270"/>
      </w:tblGrid>
      <w:tr w:rsidR="00681248" w:rsidRPr="00F10645" w14:paraId="42E2B07F" w14:textId="77777777" w:rsidTr="00251E00">
        <w:trPr>
          <w:gridBefore w:val="1"/>
          <w:wBefore w:w="8" w:type="pct"/>
          <w:trHeight w:val="300"/>
        </w:trPr>
        <w:tc>
          <w:tcPr>
            <w:tcW w:w="400" w:type="pct"/>
            <w:shd w:val="clear" w:color="auto" w:fill="9CC2E5" w:themeFill="accent1" w:themeFillTint="99"/>
          </w:tcPr>
          <w:bookmarkEnd w:id="0"/>
          <w:bookmarkEnd w:id="1"/>
          <w:p w14:paraId="486565DE"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Item</w:t>
            </w:r>
          </w:p>
        </w:tc>
        <w:tc>
          <w:tcPr>
            <w:tcW w:w="1368" w:type="pct"/>
            <w:shd w:val="clear" w:color="auto" w:fill="9CC2E5" w:themeFill="accent1" w:themeFillTint="99"/>
            <w:noWrap/>
          </w:tcPr>
          <w:p w14:paraId="7501E211" w14:textId="77777777" w:rsidR="00681248" w:rsidRPr="00F10645" w:rsidRDefault="00004666" w:rsidP="00BE67CA">
            <w:pPr>
              <w:rPr>
                <w:rFonts w:ascii="Century Gothic" w:eastAsia="Calibri" w:hAnsi="Century Gothic"/>
                <w:b/>
                <w:sz w:val="18"/>
                <w:szCs w:val="18"/>
                <w:lang w:val="en-ZW"/>
              </w:rPr>
            </w:pPr>
            <w:r>
              <w:rPr>
                <w:rFonts w:ascii="Century Gothic" w:eastAsia="Calibri" w:hAnsi="Century Gothic"/>
                <w:b/>
                <w:sz w:val="18"/>
                <w:szCs w:val="18"/>
                <w:lang w:val="en-ZW"/>
              </w:rPr>
              <w:t>Client Nam3</w:t>
            </w:r>
          </w:p>
        </w:tc>
        <w:tc>
          <w:tcPr>
            <w:tcW w:w="633" w:type="pct"/>
            <w:gridSpan w:val="3"/>
            <w:shd w:val="clear" w:color="auto" w:fill="9CC2E5" w:themeFill="accent1" w:themeFillTint="99"/>
            <w:noWrap/>
          </w:tcPr>
          <w:p w14:paraId="644AA002"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Installations Completed</w:t>
            </w:r>
          </w:p>
        </w:tc>
        <w:tc>
          <w:tcPr>
            <w:tcW w:w="601" w:type="pct"/>
            <w:shd w:val="clear" w:color="auto" w:fill="9CC2E5" w:themeFill="accent1" w:themeFillTint="99"/>
            <w:noWrap/>
          </w:tcPr>
          <w:p w14:paraId="1DE9540E"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Submitted To D/O</w:t>
            </w:r>
          </w:p>
        </w:tc>
        <w:tc>
          <w:tcPr>
            <w:tcW w:w="561" w:type="pct"/>
            <w:shd w:val="clear" w:color="auto" w:fill="9CC2E5" w:themeFill="accent1" w:themeFillTint="99"/>
            <w:noWrap/>
          </w:tcPr>
          <w:p w14:paraId="1B4A6312"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Collected from D/O</w:t>
            </w:r>
          </w:p>
        </w:tc>
        <w:tc>
          <w:tcPr>
            <w:tcW w:w="612" w:type="pct"/>
            <w:shd w:val="clear" w:color="auto" w:fill="9CC2E5" w:themeFill="accent1" w:themeFillTint="99"/>
          </w:tcPr>
          <w:p w14:paraId="0FC7760B"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Handed Over to Operations</w:t>
            </w:r>
          </w:p>
        </w:tc>
        <w:tc>
          <w:tcPr>
            <w:tcW w:w="817" w:type="pct"/>
            <w:shd w:val="clear" w:color="auto" w:fill="9CC2E5" w:themeFill="accent1" w:themeFillTint="99"/>
          </w:tcPr>
          <w:p w14:paraId="720848ED"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Comments</w:t>
            </w:r>
          </w:p>
        </w:tc>
      </w:tr>
      <w:tr w:rsidR="00681248" w:rsidRPr="00F10645" w14:paraId="60DFB814" w14:textId="77777777" w:rsidTr="00251E00">
        <w:trPr>
          <w:gridBefore w:val="1"/>
          <w:wBefore w:w="8" w:type="pct"/>
          <w:trHeight w:val="485"/>
        </w:trPr>
        <w:tc>
          <w:tcPr>
            <w:tcW w:w="4992" w:type="pct"/>
            <w:gridSpan w:val="9"/>
          </w:tcPr>
          <w:p w14:paraId="0D99D07B" w14:textId="77777777"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HAND-OVERS</w:t>
            </w:r>
          </w:p>
        </w:tc>
      </w:tr>
      <w:tr w:rsidR="00681248" w:rsidRPr="00F10645" w14:paraId="4D51616D" w14:textId="77777777" w:rsidTr="00251E00">
        <w:trPr>
          <w:gridBefore w:val="1"/>
          <w:wBefore w:w="8" w:type="pct"/>
          <w:trHeight w:val="485"/>
        </w:trPr>
        <w:tc>
          <w:tcPr>
            <w:tcW w:w="4992" w:type="pct"/>
            <w:gridSpan w:val="9"/>
          </w:tcPr>
          <w:p w14:paraId="01A5B65B" w14:textId="77777777" w:rsidR="00681248" w:rsidRPr="004C3AE8" w:rsidRDefault="00681248" w:rsidP="00BE67CA">
            <w:pPr>
              <w:rPr>
                <w:rFonts w:ascii="Century Gothic" w:eastAsia="Calibri" w:hAnsi="Century Gothic"/>
                <w:b/>
                <w:sz w:val="18"/>
                <w:szCs w:val="18"/>
                <w:lang w:val="en-ZW"/>
              </w:rPr>
            </w:pPr>
            <w:r w:rsidRPr="004C3AE8">
              <w:rPr>
                <w:rFonts w:ascii="Century Gothic" w:eastAsia="Calibri" w:hAnsi="Century Gothic"/>
                <w:b/>
                <w:sz w:val="18"/>
                <w:szCs w:val="18"/>
                <w:lang w:val="en-ZW"/>
              </w:rPr>
              <w:t xml:space="preserve">Completed </w:t>
            </w:r>
          </w:p>
        </w:tc>
      </w:tr>
      <w:tr w:rsidR="00251E00" w:rsidRPr="00F10645" w14:paraId="3D12829F"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46137E6C"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1.</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74E5C2C8"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Zim FILM</w:t>
            </w:r>
          </w:p>
        </w:tc>
        <w:tc>
          <w:tcPr>
            <w:tcW w:w="561" w:type="pct"/>
            <w:tcBorders>
              <w:top w:val="single" w:sz="8" w:space="0" w:color="000000"/>
              <w:left w:val="single" w:sz="8" w:space="0" w:color="000000"/>
              <w:bottom w:val="single" w:sz="8" w:space="0" w:color="000000"/>
              <w:right w:val="single" w:sz="8" w:space="0" w:color="000000"/>
            </w:tcBorders>
            <w:noWrap/>
          </w:tcPr>
          <w:p w14:paraId="2D6E72C9"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17/10/23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013653E1"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1C3C7D76"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57A5DD7A"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112E6CD9"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00BDAE9D"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0A29D3AC"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2.</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01AA3306"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DFA (Terraco,Stanchart,Afrix)</w:t>
            </w:r>
          </w:p>
        </w:tc>
        <w:tc>
          <w:tcPr>
            <w:tcW w:w="561" w:type="pct"/>
            <w:tcBorders>
              <w:top w:val="single" w:sz="8" w:space="0" w:color="000000"/>
              <w:left w:val="single" w:sz="8" w:space="0" w:color="000000"/>
              <w:bottom w:val="single" w:sz="8" w:space="0" w:color="000000"/>
              <w:right w:val="single" w:sz="8" w:space="0" w:color="000000"/>
            </w:tcBorders>
            <w:noWrap/>
          </w:tcPr>
          <w:p w14:paraId="79740FDE"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01/09/23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7491BBAC"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15D99CD0"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58619D9F"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33E8B03C"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4976A329"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07E07516"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3.</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48F87B60"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Nyaradzo Joina City</w:t>
            </w:r>
          </w:p>
        </w:tc>
        <w:tc>
          <w:tcPr>
            <w:tcW w:w="561" w:type="pct"/>
            <w:tcBorders>
              <w:top w:val="single" w:sz="8" w:space="0" w:color="000000"/>
              <w:left w:val="single" w:sz="8" w:space="0" w:color="000000"/>
              <w:bottom w:val="single" w:sz="8" w:space="0" w:color="000000"/>
              <w:right w:val="single" w:sz="8" w:space="0" w:color="000000"/>
            </w:tcBorders>
            <w:noWrap/>
          </w:tcPr>
          <w:p w14:paraId="7FA1E18F"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08/08/23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00571EA5"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293F3E70"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7A4B25C1"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2FF447E3"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40E17335"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675E319C"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4.</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23A22615"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Ned Bank 3</w:t>
            </w:r>
            <w:r w:rsidRPr="00251E00">
              <w:rPr>
                <w:rFonts w:ascii="Century Gothic" w:hAnsi="Century Gothic"/>
                <w:bCs/>
                <w:sz w:val="18"/>
                <w:szCs w:val="18"/>
                <w:highlight w:val="green"/>
                <w:vertAlign w:val="superscript"/>
                <w:lang w:val="en-US"/>
              </w:rPr>
              <w:t>rd</w:t>
            </w:r>
          </w:p>
        </w:tc>
        <w:tc>
          <w:tcPr>
            <w:tcW w:w="561" w:type="pct"/>
            <w:tcBorders>
              <w:top w:val="single" w:sz="8" w:space="0" w:color="000000"/>
              <w:left w:val="single" w:sz="8" w:space="0" w:color="000000"/>
              <w:bottom w:val="single" w:sz="8" w:space="0" w:color="000000"/>
              <w:right w:val="single" w:sz="8" w:space="0" w:color="000000"/>
            </w:tcBorders>
            <w:noWrap/>
          </w:tcPr>
          <w:p w14:paraId="1E9BC980"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30/10/23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598DED1E"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34CE8BE3"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72D96432"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18E5BF1D"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3AD961FD"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240D9085"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5.</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376E171B"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H.I.S</w:t>
            </w:r>
          </w:p>
        </w:tc>
        <w:tc>
          <w:tcPr>
            <w:tcW w:w="561" w:type="pct"/>
            <w:tcBorders>
              <w:top w:val="single" w:sz="8" w:space="0" w:color="000000"/>
              <w:left w:val="single" w:sz="8" w:space="0" w:color="000000"/>
              <w:bottom w:val="single" w:sz="8" w:space="0" w:color="000000"/>
              <w:right w:val="single" w:sz="8" w:space="0" w:color="000000"/>
            </w:tcBorders>
            <w:noWrap/>
          </w:tcPr>
          <w:p w14:paraId="15794A04"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21/11/23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691941CF"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08FE918C"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29225831"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259E0959"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1F13A8CD"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40910BC4"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6.</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177D246A"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Bank ABC Madokero</w:t>
            </w:r>
          </w:p>
        </w:tc>
        <w:tc>
          <w:tcPr>
            <w:tcW w:w="561" w:type="pct"/>
            <w:tcBorders>
              <w:top w:val="single" w:sz="8" w:space="0" w:color="000000"/>
              <w:left w:val="single" w:sz="8" w:space="0" w:color="000000"/>
              <w:bottom w:val="single" w:sz="8" w:space="0" w:color="000000"/>
              <w:right w:val="single" w:sz="8" w:space="0" w:color="000000"/>
            </w:tcBorders>
            <w:noWrap/>
          </w:tcPr>
          <w:p w14:paraId="36EAB18D"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01/09/23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64AA4D28"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745ED6B0"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755F1200"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5B4271C6"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596012C0"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503F7B37" w14:textId="77777777" w:rsidR="00251E00" w:rsidRPr="00251E00" w:rsidRDefault="00251E00" w:rsidP="00251E00">
            <w:pPr>
              <w:rPr>
                <w:rFonts w:ascii="Century Gothic" w:eastAsia="Calibri" w:hAnsi="Century Gothic" w:cs="Calibri"/>
                <w:sz w:val="18"/>
                <w:szCs w:val="18"/>
                <w:highlight w:val="green"/>
              </w:rPr>
            </w:pPr>
            <w:r w:rsidRPr="00251E00">
              <w:rPr>
                <w:rFonts w:ascii="Century Gothic" w:eastAsia="Calibri" w:hAnsi="Century Gothic" w:cs="Calibri"/>
                <w:sz w:val="18"/>
                <w:szCs w:val="18"/>
                <w:highlight w:val="green"/>
              </w:rPr>
              <w:t>7.</w:t>
            </w:r>
          </w:p>
        </w:tc>
        <w:tc>
          <w:tcPr>
            <w:tcW w:w="1429" w:type="pct"/>
            <w:gridSpan w:val="2"/>
            <w:tcBorders>
              <w:top w:val="single" w:sz="8" w:space="0" w:color="000000"/>
              <w:left w:val="single" w:sz="8" w:space="0" w:color="000000"/>
              <w:bottom w:val="single" w:sz="8" w:space="0" w:color="000000"/>
              <w:right w:val="single" w:sz="8" w:space="0" w:color="000000"/>
            </w:tcBorders>
            <w:noWrap/>
          </w:tcPr>
          <w:p w14:paraId="2E66D668"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cstheme="minorHAnsi"/>
                <w:sz w:val="18"/>
                <w:szCs w:val="18"/>
                <w:highlight w:val="green"/>
              </w:rPr>
              <w:t>UNDP Parirenyatwa</w:t>
            </w:r>
          </w:p>
        </w:tc>
        <w:tc>
          <w:tcPr>
            <w:tcW w:w="561" w:type="pct"/>
            <w:tcBorders>
              <w:top w:val="single" w:sz="8" w:space="0" w:color="000000"/>
              <w:left w:val="single" w:sz="8" w:space="0" w:color="000000"/>
              <w:bottom w:val="single" w:sz="8" w:space="0" w:color="000000"/>
              <w:right w:val="single" w:sz="8" w:space="0" w:color="000000"/>
            </w:tcBorders>
            <w:noWrap/>
          </w:tcPr>
          <w:p w14:paraId="3A3C1D10"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04/09/23</w:t>
            </w:r>
          </w:p>
        </w:tc>
        <w:tc>
          <w:tcPr>
            <w:tcW w:w="612" w:type="pct"/>
            <w:gridSpan w:val="2"/>
            <w:tcBorders>
              <w:top w:val="single" w:sz="8" w:space="0" w:color="000000"/>
              <w:left w:val="single" w:sz="8" w:space="0" w:color="000000"/>
              <w:bottom w:val="single" w:sz="8" w:space="0" w:color="000000"/>
              <w:right w:val="single" w:sz="8" w:space="0" w:color="000000"/>
            </w:tcBorders>
            <w:noWrap/>
          </w:tcPr>
          <w:p w14:paraId="2F33BB04" w14:textId="77777777" w:rsidR="00251E00" w:rsidRPr="00251E00" w:rsidRDefault="00251E00" w:rsidP="00251E00">
            <w:pPr>
              <w:rPr>
                <w:highlight w:val="green"/>
              </w:rPr>
            </w:pPr>
            <w:r w:rsidRPr="00251E00">
              <w:rPr>
                <w:rFonts w:ascii="Century Gothic" w:hAnsi="Century Gothic"/>
                <w:bCs/>
                <w:sz w:val="18"/>
                <w:szCs w:val="18"/>
                <w:highlight w:val="green"/>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14:paraId="6E9A57E0" w14:textId="77777777" w:rsidR="00251E00" w:rsidRPr="00251E00" w:rsidRDefault="00251E00" w:rsidP="00251E00">
            <w:pPr>
              <w:rPr>
                <w:highlight w:val="green"/>
              </w:rPr>
            </w:pPr>
            <w:r w:rsidRPr="00251E00">
              <w:rPr>
                <w:rFonts w:ascii="Century Gothic" w:hAnsi="Century Gothic"/>
                <w:bCs/>
                <w:sz w:val="18"/>
                <w:szCs w:val="18"/>
                <w:highlight w:val="green"/>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14:paraId="322A1AE5" w14:textId="77777777" w:rsidR="00251E00" w:rsidRPr="00251E00" w:rsidRDefault="00251E00" w:rsidP="00251E00">
            <w:pPr>
              <w:jc w:val="both"/>
              <w:rPr>
                <w:rFonts w:ascii="Century Gothic" w:hAnsi="Century Gothic"/>
                <w:bCs/>
                <w:sz w:val="18"/>
                <w:szCs w:val="18"/>
                <w:highlight w:val="green"/>
                <w:lang w:val="en-US"/>
              </w:rPr>
            </w:pPr>
            <w:r w:rsidRPr="00251E00">
              <w:rPr>
                <w:rFonts w:ascii="Century Gothic" w:hAnsi="Century Gothic"/>
                <w:bCs/>
                <w:sz w:val="18"/>
                <w:szCs w:val="18"/>
                <w:highlight w:val="green"/>
                <w:lang w:val="en-US"/>
              </w:rPr>
              <w:t>22/11/23</w:t>
            </w:r>
          </w:p>
        </w:tc>
        <w:tc>
          <w:tcPr>
            <w:tcW w:w="817" w:type="pct"/>
            <w:tcBorders>
              <w:top w:val="single" w:sz="8" w:space="0" w:color="000000"/>
              <w:left w:val="single" w:sz="8" w:space="0" w:color="000000"/>
              <w:bottom w:val="single" w:sz="8" w:space="0" w:color="000000"/>
              <w:right w:val="single" w:sz="8" w:space="0" w:color="000000"/>
            </w:tcBorders>
          </w:tcPr>
          <w:p w14:paraId="14569A09" w14:textId="77777777" w:rsidR="00251E00" w:rsidRPr="00251E00" w:rsidRDefault="00251E00" w:rsidP="00251E00">
            <w:pPr>
              <w:rPr>
                <w:rFonts w:ascii="Century Gothic" w:hAnsi="Century Gothic"/>
                <w:bCs/>
                <w:sz w:val="18"/>
                <w:szCs w:val="18"/>
                <w:highlight w:val="green"/>
                <w:lang w:val="en-US"/>
              </w:rPr>
            </w:pPr>
            <w:r w:rsidRPr="00251E00">
              <w:rPr>
                <w:rFonts w:ascii="Century Gothic" w:hAnsi="Century Gothic"/>
                <w:bCs/>
                <w:sz w:val="18"/>
                <w:szCs w:val="18"/>
                <w:highlight w:val="green"/>
                <w:lang w:val="en-US"/>
              </w:rPr>
              <w:t>Handover Completed</w:t>
            </w:r>
          </w:p>
        </w:tc>
      </w:tr>
      <w:tr w:rsidR="00251E00" w:rsidRPr="00F10645" w14:paraId="433E6EF9"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14:paraId="55BC3487" w14:textId="77777777" w:rsidR="00251E00" w:rsidRPr="00F71AFA" w:rsidRDefault="00251E00" w:rsidP="00251E00">
            <w:pPr>
              <w:rPr>
                <w:rFonts w:ascii="Century Gothic" w:eastAsia="Calibri" w:hAnsi="Century Gothic" w:cs="Calibri"/>
                <w:sz w:val="18"/>
                <w:szCs w:val="18"/>
              </w:rPr>
            </w:pP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303804A6" w14:textId="77777777" w:rsidR="00251E00" w:rsidRPr="00396739" w:rsidRDefault="00251E00" w:rsidP="00251E00">
            <w:pPr>
              <w:rPr>
                <w:rFonts w:ascii="Century Gothic" w:hAnsi="Century Gothic"/>
                <w:sz w:val="18"/>
                <w:szCs w:val="18"/>
              </w:rPr>
            </w:pPr>
          </w:p>
        </w:tc>
        <w:tc>
          <w:tcPr>
            <w:tcW w:w="561" w:type="pct"/>
            <w:tcBorders>
              <w:top w:val="single" w:sz="4" w:space="0" w:color="auto"/>
              <w:bottom w:val="single" w:sz="4" w:space="0" w:color="auto"/>
              <w:right w:val="single" w:sz="4" w:space="0" w:color="auto"/>
            </w:tcBorders>
            <w:shd w:val="clear" w:color="auto" w:fill="auto"/>
            <w:noWrap/>
          </w:tcPr>
          <w:p w14:paraId="70171377" w14:textId="77777777" w:rsidR="00251E00" w:rsidRPr="00396739" w:rsidRDefault="00251E00" w:rsidP="00251E00">
            <w:pPr>
              <w:rPr>
                <w:rFonts w:ascii="Century Gothic" w:hAnsi="Century Gothic"/>
                <w:sz w:val="18"/>
                <w:szCs w:val="18"/>
              </w:rPr>
            </w:pP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4052C127" w14:textId="77777777" w:rsidR="00251E00" w:rsidRPr="00396739" w:rsidRDefault="00251E00" w:rsidP="00251E00">
            <w:pPr>
              <w:rPr>
                <w:rFonts w:ascii="Century Gothic" w:hAnsi="Century Gothic" w:cstheme="majorHAnsi"/>
                <w:sz w:val="18"/>
                <w:szCs w:val="18"/>
              </w:rPr>
            </w:pPr>
          </w:p>
        </w:tc>
        <w:tc>
          <w:tcPr>
            <w:tcW w:w="561" w:type="pct"/>
            <w:tcBorders>
              <w:top w:val="single" w:sz="4" w:space="0" w:color="auto"/>
              <w:bottom w:val="single" w:sz="4" w:space="0" w:color="auto"/>
            </w:tcBorders>
            <w:shd w:val="clear" w:color="auto" w:fill="auto"/>
            <w:noWrap/>
          </w:tcPr>
          <w:p w14:paraId="41C8D800" w14:textId="77777777" w:rsidR="00251E00" w:rsidRDefault="00251E00" w:rsidP="00251E00">
            <w:pPr>
              <w:rPr>
                <w:rFonts w:ascii="Century Gothic" w:hAnsi="Century Gothic" w:cstheme="majorHAnsi"/>
                <w:sz w:val="18"/>
                <w:szCs w:val="18"/>
              </w:rPr>
            </w:pP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511341E1" w14:textId="77777777" w:rsidR="00251E00" w:rsidRDefault="00251E00" w:rsidP="00251E00">
            <w:pPr>
              <w:rPr>
                <w:rFonts w:ascii="Century Gothic" w:hAnsi="Century Gothic" w:cstheme="majorHAnsi"/>
                <w:sz w:val="18"/>
                <w:szCs w:val="18"/>
              </w:rPr>
            </w:pP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6AD33252" w14:textId="77777777" w:rsidR="00251E00" w:rsidRPr="00396739" w:rsidRDefault="00251E00" w:rsidP="00251E00">
            <w:pPr>
              <w:rPr>
                <w:rFonts w:ascii="Century Gothic" w:hAnsi="Century Gothic" w:cs="Arial"/>
                <w:sz w:val="18"/>
                <w:szCs w:val="18"/>
              </w:rPr>
            </w:pPr>
          </w:p>
        </w:tc>
      </w:tr>
      <w:tr w:rsidR="00251E00" w:rsidRPr="00F10645" w14:paraId="61946EA1"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992" w:type="pct"/>
            <w:gridSpan w:val="9"/>
            <w:tcBorders>
              <w:top w:val="single" w:sz="8" w:space="0" w:color="000000"/>
              <w:left w:val="single" w:sz="8" w:space="0" w:color="000000"/>
              <w:bottom w:val="single" w:sz="4" w:space="0" w:color="auto"/>
              <w:right w:val="single" w:sz="4" w:space="0" w:color="auto"/>
            </w:tcBorders>
            <w:shd w:val="clear" w:color="auto" w:fill="auto"/>
          </w:tcPr>
          <w:p w14:paraId="4D34119C" w14:textId="77777777" w:rsidR="00251E00" w:rsidRPr="00F10645" w:rsidRDefault="00251E00" w:rsidP="00251E00">
            <w:pPr>
              <w:jc w:val="both"/>
              <w:rPr>
                <w:rFonts w:ascii="Century Gothic" w:hAnsi="Century Gothic"/>
                <w:b/>
                <w:bCs/>
                <w:sz w:val="18"/>
                <w:szCs w:val="18"/>
                <w:lang w:val="en-US" w:eastAsia="en-ZW"/>
              </w:rPr>
            </w:pPr>
            <w:r w:rsidRPr="00F10645">
              <w:rPr>
                <w:rFonts w:ascii="Century Gothic" w:hAnsi="Century Gothic"/>
                <w:b/>
                <w:bCs/>
                <w:sz w:val="18"/>
                <w:szCs w:val="18"/>
                <w:lang w:val="en-US" w:eastAsia="en-ZW"/>
              </w:rPr>
              <w:t xml:space="preserve">PENDING </w:t>
            </w:r>
          </w:p>
        </w:tc>
      </w:tr>
      <w:tr w:rsidR="00251E00" w:rsidRPr="00F10645" w14:paraId="5601167F"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1664F1FB" w14:textId="77777777" w:rsidR="00251E00" w:rsidRPr="00F10645" w:rsidRDefault="00251E00" w:rsidP="00251E00">
            <w:pPr>
              <w:tabs>
                <w:tab w:val="left" w:pos="730"/>
              </w:tabs>
              <w:rPr>
                <w:rFonts w:ascii="Century Gothic" w:hAnsi="Century Gothic"/>
                <w:b/>
                <w:bCs/>
                <w:sz w:val="18"/>
                <w:szCs w:val="18"/>
                <w:lang w:val="en-US"/>
              </w:rPr>
            </w:pPr>
            <w:r>
              <w:rPr>
                <w:rFonts w:ascii="Century Gothic" w:hAnsi="Century Gothic"/>
                <w:b/>
                <w:bCs/>
                <w:sz w:val="18"/>
                <w:szCs w:val="18"/>
                <w:lang w:val="en-US"/>
              </w:rPr>
              <w:t>1</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39A3D558" w14:textId="77777777" w:rsidR="00251E00" w:rsidRPr="00233F9B" w:rsidRDefault="00251E00" w:rsidP="00251E00">
            <w:pPr>
              <w:rPr>
                <w:rFonts w:ascii="Century Gothic" w:hAnsi="Century Gothic" w:cs="Arial"/>
                <w:sz w:val="18"/>
                <w:szCs w:val="18"/>
                <w:lang w:eastAsia="ar-SA"/>
              </w:rPr>
            </w:pPr>
            <w:r w:rsidRPr="00233F9B">
              <w:rPr>
                <w:rFonts w:ascii="Century Gothic" w:hAnsi="Century Gothic"/>
                <w:sz w:val="18"/>
                <w:szCs w:val="18"/>
              </w:rPr>
              <w:t>Kanyemba</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5D3C5C6C" w14:textId="77777777" w:rsidR="00251E00" w:rsidRPr="00233F9B" w:rsidRDefault="00251E00" w:rsidP="00251E00">
            <w:pPr>
              <w:rPr>
                <w:rFonts w:ascii="Century Gothic" w:hAnsi="Century Gothic"/>
                <w:sz w:val="18"/>
                <w:szCs w:val="18"/>
              </w:rPr>
            </w:pPr>
            <w:r w:rsidRPr="00233F9B">
              <w:rPr>
                <w:rFonts w:ascii="Century Gothic" w:hAnsi="Century Gothic"/>
                <w:sz w:val="18"/>
                <w:szCs w:val="18"/>
              </w:rPr>
              <w:t>04/10/19</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6FB271B3" w14:textId="77777777"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7/10/19</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2BC0D165" w14:textId="77777777"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 xml:space="preserve">15/10/19 </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1F2DE2CA" w14:textId="77777777"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3E6223B8" w14:textId="77777777" w:rsidR="00251E00" w:rsidRPr="00233F9B" w:rsidRDefault="00251E00" w:rsidP="00251E00">
            <w:pPr>
              <w:rPr>
                <w:rFonts w:ascii="Century Gothic" w:hAnsi="Century Gothic" w:cs="Arial"/>
                <w:sz w:val="18"/>
                <w:szCs w:val="18"/>
                <w:lang w:eastAsia="ar-SA"/>
              </w:rPr>
            </w:pPr>
            <w:r w:rsidRPr="00233F9B">
              <w:rPr>
                <w:rFonts w:ascii="Century Gothic" w:hAnsi="Century Gothic" w:cs="Arial"/>
                <w:sz w:val="18"/>
                <w:szCs w:val="18"/>
                <w:lang w:eastAsia="ar-SA"/>
              </w:rPr>
              <w:t xml:space="preserve">This has issues and could not be handed over </w:t>
            </w:r>
            <w:r>
              <w:rPr>
                <w:rFonts w:ascii="Century Gothic" w:hAnsi="Century Gothic" w:cs="Arial"/>
                <w:sz w:val="18"/>
                <w:szCs w:val="18"/>
                <w:lang w:eastAsia="ar-SA"/>
              </w:rPr>
              <w:t>as the backhaul link has not been provisioned.</w:t>
            </w:r>
          </w:p>
        </w:tc>
      </w:tr>
      <w:tr w:rsidR="00251E00" w:rsidRPr="00F10645" w14:paraId="29E6D280"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02C8D903"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2</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39F784" w14:textId="77777777" w:rsidR="00251E00" w:rsidRPr="00233F9B" w:rsidRDefault="00251E00" w:rsidP="00251E00">
            <w:pPr>
              <w:rPr>
                <w:rFonts w:ascii="Century Gothic" w:eastAsia="Calibri" w:hAnsi="Century Gothic" w:cs="Calibri"/>
                <w:sz w:val="18"/>
                <w:szCs w:val="18"/>
              </w:rPr>
            </w:pPr>
            <w:r w:rsidRPr="00233F9B">
              <w:rPr>
                <w:rFonts w:ascii="Century Gothic" w:eastAsia="Calibri" w:hAnsi="Century Gothic" w:cs="Calibri"/>
                <w:sz w:val="18"/>
                <w:szCs w:val="18"/>
              </w:rPr>
              <w:t>Philadelphia Junior School</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40D98255" w14:textId="77777777"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02/06/2020</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7369DFB3" w14:textId="77777777"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3FB7DAA7" w14:textId="77777777"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0B4BFFA1" w14:textId="77777777"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7D9A777C" w14:textId="77777777" w:rsidR="00251E00" w:rsidRPr="00233F9B" w:rsidRDefault="00251E00" w:rsidP="00251E00">
            <w:pPr>
              <w:rPr>
                <w:rFonts w:ascii="Century Gothic" w:eastAsia="Calibri" w:hAnsi="Century Gothic" w:cs="Calibri"/>
                <w:sz w:val="18"/>
                <w:szCs w:val="18"/>
              </w:rPr>
            </w:pPr>
          </w:p>
        </w:tc>
      </w:tr>
      <w:tr w:rsidR="00251E00" w:rsidRPr="00F10645" w14:paraId="5ABAB7AE"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1726351F"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3</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tcBorders>
            <w:shd w:val="clear" w:color="auto" w:fill="auto"/>
            <w:noWrap/>
            <w:vAlign w:val="center"/>
          </w:tcPr>
          <w:p w14:paraId="2FD097B7" w14:textId="77777777" w:rsidR="00251E00" w:rsidRPr="00233F9B" w:rsidRDefault="00251E00" w:rsidP="00251E00">
            <w:pPr>
              <w:rPr>
                <w:rFonts w:ascii="Century Gothic" w:hAnsi="Century Gothic" w:cs="Arial"/>
                <w:sz w:val="18"/>
                <w:szCs w:val="18"/>
                <w:lang w:eastAsia="ar-SA"/>
              </w:rPr>
            </w:pPr>
            <w:r w:rsidRPr="00233F9B">
              <w:rPr>
                <w:rFonts w:ascii="Century Gothic" w:hAnsi="Century Gothic" w:cs="Arial"/>
                <w:sz w:val="18"/>
                <w:szCs w:val="18"/>
              </w:rPr>
              <w:t xml:space="preserve">Min of local Gvt </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70591CD2" w14:textId="77777777" w:rsidR="00251E00" w:rsidRPr="00233F9B" w:rsidRDefault="00251E00" w:rsidP="00251E00">
            <w:pPr>
              <w:rPr>
                <w:rFonts w:ascii="Century Gothic" w:hAnsi="Century Gothic"/>
                <w:sz w:val="18"/>
                <w:szCs w:val="18"/>
              </w:rPr>
            </w:pPr>
            <w:r w:rsidRPr="00233F9B">
              <w:rPr>
                <w:rFonts w:ascii="Century Gothic" w:hAnsi="Century Gothic"/>
                <w:sz w:val="18"/>
                <w:szCs w:val="18"/>
              </w:rPr>
              <w:t>21/5/2021</w:t>
            </w:r>
          </w:p>
        </w:tc>
        <w:tc>
          <w:tcPr>
            <w:tcW w:w="612" w:type="pct"/>
            <w:gridSpan w:val="2"/>
            <w:tcBorders>
              <w:top w:val="single" w:sz="4" w:space="0" w:color="auto"/>
              <w:left w:val="single" w:sz="4" w:space="0" w:color="auto"/>
              <w:bottom w:val="single" w:sz="4" w:space="0" w:color="auto"/>
              <w:right w:val="single" w:sz="4" w:space="0" w:color="auto"/>
            </w:tcBorders>
            <w:noWrap/>
          </w:tcPr>
          <w:p w14:paraId="25B3A039" w14:textId="77777777"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561" w:type="pct"/>
            <w:tcBorders>
              <w:top w:val="single" w:sz="4" w:space="0" w:color="auto"/>
              <w:left w:val="single" w:sz="4" w:space="0" w:color="auto"/>
              <w:bottom w:val="single" w:sz="4" w:space="0" w:color="auto"/>
              <w:right w:val="single" w:sz="4" w:space="0" w:color="auto"/>
            </w:tcBorders>
            <w:noWrap/>
          </w:tcPr>
          <w:p w14:paraId="77166EF7" w14:textId="77777777"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612" w:type="pct"/>
            <w:tcBorders>
              <w:top w:val="single" w:sz="4" w:space="0" w:color="auto"/>
              <w:left w:val="single" w:sz="4" w:space="0" w:color="auto"/>
              <w:bottom w:val="single" w:sz="4" w:space="0" w:color="auto"/>
              <w:right w:val="single" w:sz="4" w:space="0" w:color="auto"/>
            </w:tcBorders>
          </w:tcPr>
          <w:p w14:paraId="32ABE5C7" w14:textId="77777777"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079ADA70" w14:textId="77777777" w:rsidR="00251E00" w:rsidRDefault="00251E00" w:rsidP="00251E00"/>
        </w:tc>
      </w:tr>
      <w:tr w:rsidR="00251E00" w:rsidRPr="00F10645" w14:paraId="3915BD2A"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48256281"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lastRenderedPageBreak/>
              <w:t>4</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5D40D5F7" w14:textId="77777777" w:rsidR="00251E00" w:rsidRPr="00233F9B" w:rsidRDefault="00251E00" w:rsidP="00251E00">
            <w:pPr>
              <w:rPr>
                <w:rFonts w:ascii="Century Gothic" w:eastAsia="Calibri" w:hAnsi="Century Gothic" w:cs="Calibri"/>
                <w:sz w:val="18"/>
                <w:szCs w:val="18"/>
              </w:rPr>
            </w:pPr>
            <w:r w:rsidRPr="00233F9B">
              <w:rPr>
                <w:rFonts w:ascii="Century Gothic" w:hAnsi="Century Gothic" w:cstheme="majorHAnsi"/>
                <w:sz w:val="18"/>
                <w:szCs w:val="18"/>
              </w:rPr>
              <w:t>Doves Harare</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1B5D3C2D" w14:textId="77777777" w:rsidR="00251E00" w:rsidRPr="00233F9B" w:rsidRDefault="00251E00" w:rsidP="00251E00">
            <w:pPr>
              <w:rPr>
                <w:rFonts w:ascii="Century Gothic" w:eastAsia="Calibri" w:hAnsi="Century Gothic" w:cs="Calibri"/>
                <w:sz w:val="18"/>
                <w:szCs w:val="18"/>
              </w:rPr>
            </w:pPr>
            <w:r w:rsidRPr="00233F9B">
              <w:rPr>
                <w:rFonts w:ascii="Century Gothic" w:hAnsi="Century Gothic" w:cstheme="majorHAnsi"/>
                <w:sz w:val="18"/>
                <w:szCs w:val="18"/>
              </w:rPr>
              <w:t>06/07/22</w:t>
            </w:r>
          </w:p>
        </w:tc>
        <w:tc>
          <w:tcPr>
            <w:tcW w:w="612" w:type="pct"/>
            <w:gridSpan w:val="2"/>
            <w:tcBorders>
              <w:left w:val="single" w:sz="4" w:space="0" w:color="auto"/>
              <w:bottom w:val="single" w:sz="4" w:space="0" w:color="auto"/>
              <w:right w:val="single" w:sz="4" w:space="0" w:color="auto"/>
            </w:tcBorders>
            <w:shd w:val="clear" w:color="auto" w:fill="auto"/>
            <w:noWrap/>
          </w:tcPr>
          <w:p w14:paraId="62DA3CD9" w14:textId="77777777"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561" w:type="pct"/>
            <w:tcBorders>
              <w:bottom w:val="single" w:sz="4" w:space="0" w:color="auto"/>
            </w:tcBorders>
            <w:shd w:val="clear" w:color="auto" w:fill="auto"/>
            <w:noWrap/>
          </w:tcPr>
          <w:p w14:paraId="695D3B01" w14:textId="77777777"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38AD7DF7" w14:textId="77777777"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72C63615" w14:textId="77777777" w:rsidR="00251E00" w:rsidRDefault="00251E00" w:rsidP="00251E00"/>
        </w:tc>
      </w:tr>
      <w:tr w:rsidR="00251E00" w:rsidRPr="00F10645" w14:paraId="2FD71B39"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1206BFB7"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5.</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7F57F96" w14:textId="77777777" w:rsidR="00251E00" w:rsidRPr="00233F9B" w:rsidRDefault="00251E00" w:rsidP="00251E00">
            <w:pPr>
              <w:rPr>
                <w:rFonts w:ascii="Century Gothic" w:hAnsi="Century Gothic" w:cs="Arial"/>
                <w:sz w:val="18"/>
                <w:szCs w:val="18"/>
              </w:rPr>
            </w:pPr>
            <w:r w:rsidRPr="0074182E">
              <w:rPr>
                <w:rFonts w:ascii="Century Gothic" w:hAnsi="Century Gothic"/>
                <w:sz w:val="18"/>
                <w:szCs w:val="18"/>
              </w:rPr>
              <w:t>Gain Cash Willowvale</w:t>
            </w:r>
          </w:p>
        </w:tc>
        <w:tc>
          <w:tcPr>
            <w:tcW w:w="561" w:type="pct"/>
            <w:tcBorders>
              <w:top w:val="single" w:sz="4" w:space="0" w:color="auto"/>
              <w:bottom w:val="single" w:sz="4" w:space="0" w:color="auto"/>
            </w:tcBorders>
            <w:shd w:val="clear" w:color="auto" w:fill="auto"/>
            <w:noWrap/>
          </w:tcPr>
          <w:p w14:paraId="102C6880" w14:textId="77777777" w:rsidR="00251E00" w:rsidRPr="00233F9B" w:rsidRDefault="00251E00" w:rsidP="00251E00">
            <w:pPr>
              <w:rPr>
                <w:rFonts w:ascii="Century Gothic" w:hAnsi="Century Gothic"/>
                <w:sz w:val="18"/>
                <w:szCs w:val="18"/>
              </w:rPr>
            </w:pPr>
            <w:r w:rsidRPr="0074182E">
              <w:rPr>
                <w:rFonts w:ascii="Century Gothic" w:hAnsi="Century Gothic"/>
                <w:sz w:val="18"/>
                <w:szCs w:val="18"/>
              </w:rPr>
              <w:t>21/03/2023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12B1A329" w14:textId="77777777"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43CD1943" w14:textId="77777777"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2E4EF01D" w14:textId="77777777"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255E5B08" w14:textId="77777777" w:rsidR="00251E00" w:rsidRPr="00233F9B" w:rsidRDefault="00251E00" w:rsidP="00251E00">
            <w:pPr>
              <w:rPr>
                <w:rFonts w:ascii="Century Gothic" w:hAnsi="Century Gothic"/>
                <w:sz w:val="18"/>
                <w:szCs w:val="18"/>
              </w:rPr>
            </w:pPr>
          </w:p>
        </w:tc>
      </w:tr>
      <w:tr w:rsidR="00251E00" w:rsidRPr="00F10645" w14:paraId="1F9ED6B4"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6A3C20F6"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6</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FC9739B" w14:textId="77777777" w:rsidR="00251E00" w:rsidRPr="00233F9B" w:rsidRDefault="00251E00" w:rsidP="00251E00">
            <w:pPr>
              <w:rPr>
                <w:rFonts w:ascii="Century Gothic" w:hAnsi="Century Gothic" w:cs="Arial"/>
                <w:sz w:val="18"/>
                <w:szCs w:val="18"/>
                <w:highlight w:val="green"/>
              </w:rPr>
            </w:pPr>
            <w:r w:rsidRPr="0009389D">
              <w:rPr>
                <w:rFonts w:ascii="Century Gothic" w:hAnsi="Century Gothic"/>
                <w:sz w:val="18"/>
                <w:szCs w:val="18"/>
              </w:rPr>
              <w:t>Innovative Technologies</w:t>
            </w:r>
          </w:p>
        </w:tc>
        <w:tc>
          <w:tcPr>
            <w:tcW w:w="561" w:type="pct"/>
            <w:tcBorders>
              <w:top w:val="single" w:sz="4" w:space="0" w:color="auto"/>
              <w:bottom w:val="single" w:sz="4" w:space="0" w:color="auto"/>
            </w:tcBorders>
            <w:shd w:val="clear" w:color="auto" w:fill="auto"/>
            <w:noWrap/>
          </w:tcPr>
          <w:p w14:paraId="0E64CCEA" w14:textId="77777777" w:rsidR="00251E00" w:rsidRPr="00233F9B" w:rsidRDefault="00251E00" w:rsidP="00251E00">
            <w:pPr>
              <w:rPr>
                <w:rFonts w:ascii="Century Gothic" w:hAnsi="Century Gothic"/>
                <w:sz w:val="18"/>
                <w:szCs w:val="18"/>
                <w:highlight w:val="green"/>
              </w:rPr>
            </w:pPr>
            <w:r w:rsidRPr="0009389D">
              <w:rPr>
                <w:rFonts w:ascii="Century Gothic" w:hAnsi="Century Gothic"/>
                <w:sz w:val="18"/>
                <w:szCs w:val="18"/>
              </w:rPr>
              <w:t>3/05/2023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4C15EB0C" w14:textId="77777777" w:rsidR="00251E00" w:rsidRPr="00233F9B" w:rsidRDefault="00251E00" w:rsidP="00251E00">
            <w:pPr>
              <w:rPr>
                <w:rFonts w:ascii="Century Gothic" w:hAnsi="Century Gothic"/>
                <w:sz w:val="18"/>
                <w:szCs w:val="18"/>
                <w:highlight w:val="green"/>
              </w:rPr>
            </w:pPr>
          </w:p>
        </w:tc>
        <w:tc>
          <w:tcPr>
            <w:tcW w:w="561" w:type="pct"/>
            <w:tcBorders>
              <w:top w:val="single" w:sz="4" w:space="0" w:color="auto"/>
              <w:bottom w:val="single" w:sz="4" w:space="0" w:color="auto"/>
            </w:tcBorders>
            <w:shd w:val="clear" w:color="auto" w:fill="auto"/>
            <w:noWrap/>
          </w:tcPr>
          <w:p w14:paraId="7FE7147B" w14:textId="77777777" w:rsidR="00251E00" w:rsidRPr="00233F9B" w:rsidRDefault="00251E00" w:rsidP="00251E00">
            <w:pPr>
              <w:rPr>
                <w:rFonts w:ascii="Century Gothic" w:hAnsi="Century Gothic"/>
                <w:sz w:val="18"/>
                <w:szCs w:val="18"/>
                <w:highlight w:val="green"/>
              </w:rPr>
            </w:pP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5F09ACD1" w14:textId="77777777" w:rsidR="00251E00" w:rsidRPr="00233F9B" w:rsidRDefault="00251E00" w:rsidP="00251E00">
            <w:pPr>
              <w:rPr>
                <w:rFonts w:ascii="Century Gothic" w:hAnsi="Century Gothic"/>
                <w:sz w:val="18"/>
                <w:szCs w:val="18"/>
                <w:highlight w:val="green"/>
              </w:rPr>
            </w:pP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1137AAC4" w14:textId="77777777" w:rsidR="00251E00" w:rsidRPr="00233F9B" w:rsidRDefault="00251E00" w:rsidP="00251E00">
            <w:pPr>
              <w:rPr>
                <w:rFonts w:ascii="Century Gothic" w:hAnsi="Century Gothic"/>
                <w:sz w:val="18"/>
                <w:szCs w:val="18"/>
                <w:highlight w:val="green"/>
              </w:rPr>
            </w:pPr>
          </w:p>
        </w:tc>
      </w:tr>
      <w:tr w:rsidR="00251E00" w:rsidRPr="00F10645" w14:paraId="68AB9278"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2B9F8564"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8.</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21CD2A8B" w14:textId="77777777" w:rsidR="00251E00" w:rsidRPr="00233F9B" w:rsidRDefault="00251E00" w:rsidP="00251E00">
            <w:pPr>
              <w:rPr>
                <w:rFonts w:ascii="Century Gothic" w:hAnsi="Century Gothic" w:cstheme="majorHAnsi"/>
                <w:color w:val="000000"/>
                <w:sz w:val="18"/>
                <w:szCs w:val="18"/>
              </w:rPr>
            </w:pPr>
            <w:r w:rsidRPr="004A1CC3">
              <w:rPr>
                <w:rFonts w:ascii="Century Gothic" w:hAnsi="Century Gothic"/>
                <w:sz w:val="18"/>
                <w:szCs w:val="18"/>
              </w:rPr>
              <w:t xml:space="preserve">Premier Outsourcing   Joina </w:t>
            </w:r>
            <w:r>
              <w:rPr>
                <w:rFonts w:ascii="Century Gothic" w:hAnsi="Century Gothic"/>
                <w:sz w:val="18"/>
                <w:szCs w:val="18"/>
              </w:rPr>
              <w:t>City</w:t>
            </w:r>
          </w:p>
        </w:tc>
        <w:tc>
          <w:tcPr>
            <w:tcW w:w="561" w:type="pct"/>
            <w:tcBorders>
              <w:top w:val="single" w:sz="4" w:space="0" w:color="auto"/>
              <w:bottom w:val="single" w:sz="4" w:space="0" w:color="auto"/>
            </w:tcBorders>
            <w:shd w:val="clear" w:color="auto" w:fill="auto"/>
            <w:noWrap/>
          </w:tcPr>
          <w:p w14:paraId="56E5C879" w14:textId="77777777"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22/05/2023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4848A9B7"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26A3B091"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70B97168"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15408E9B" w14:textId="77777777" w:rsidR="00251E00" w:rsidRPr="00233F9B" w:rsidRDefault="00251E00" w:rsidP="00251E00">
            <w:pPr>
              <w:jc w:val="center"/>
              <w:rPr>
                <w:rFonts w:ascii="Century Gothic" w:hAnsi="Century Gothic" w:cs="Arial"/>
                <w:sz w:val="18"/>
                <w:szCs w:val="18"/>
              </w:rPr>
            </w:pPr>
          </w:p>
        </w:tc>
      </w:tr>
      <w:tr w:rsidR="00251E00" w:rsidRPr="00F10645" w14:paraId="4B677E69"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191EEE59" w14:textId="77777777"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9</w:t>
            </w:r>
            <w:r w:rsidRPr="00F846C9">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52AA7D42" w14:textId="77777777" w:rsidR="00251E00" w:rsidRPr="00233F9B" w:rsidRDefault="00251E00" w:rsidP="00251E00">
            <w:pPr>
              <w:rPr>
                <w:rFonts w:ascii="Century Gothic" w:hAnsi="Century Gothic" w:cstheme="majorHAnsi"/>
                <w:color w:val="000000"/>
                <w:sz w:val="18"/>
                <w:szCs w:val="18"/>
              </w:rPr>
            </w:pPr>
            <w:r w:rsidRPr="00BF22D8">
              <w:rPr>
                <w:rFonts w:ascii="Century Gothic" w:hAnsi="Century Gothic"/>
                <w:sz w:val="18"/>
                <w:szCs w:val="18"/>
              </w:rPr>
              <w:t>Frampol Autoworld</w:t>
            </w:r>
          </w:p>
        </w:tc>
        <w:tc>
          <w:tcPr>
            <w:tcW w:w="561" w:type="pct"/>
            <w:tcBorders>
              <w:top w:val="single" w:sz="4" w:space="0" w:color="auto"/>
              <w:bottom w:val="single" w:sz="4" w:space="0" w:color="auto"/>
            </w:tcBorders>
            <w:shd w:val="clear" w:color="auto" w:fill="auto"/>
            <w:noWrap/>
          </w:tcPr>
          <w:p w14:paraId="71943E44" w14:textId="77777777"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2/6/20231</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5F25A91E" w14:textId="77777777" w:rsidR="00251E00" w:rsidRPr="00233F9B" w:rsidRDefault="00251E00" w:rsidP="00251E00">
            <w:pPr>
              <w:rPr>
                <w:rFonts w:ascii="Century Gothic" w:hAnsi="Century Gothic" w:cstheme="majorHAnsi"/>
                <w:sz w:val="18"/>
                <w:szCs w:val="18"/>
              </w:rPr>
            </w:pPr>
            <w:r>
              <w:rPr>
                <w:rFonts w:ascii="Century Gothic" w:hAnsi="Century Gothic" w:cstheme="majorHAnsi"/>
                <w:sz w:val="18"/>
                <w:szCs w:val="18"/>
              </w:rPr>
              <w:t>17/07/2023</w:t>
            </w:r>
          </w:p>
        </w:tc>
        <w:tc>
          <w:tcPr>
            <w:tcW w:w="561" w:type="pct"/>
            <w:tcBorders>
              <w:top w:val="single" w:sz="4" w:space="0" w:color="auto"/>
              <w:bottom w:val="single" w:sz="4" w:space="0" w:color="auto"/>
            </w:tcBorders>
            <w:shd w:val="clear" w:color="auto" w:fill="auto"/>
            <w:noWrap/>
          </w:tcPr>
          <w:p w14:paraId="42D5CBD3"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1EF93505"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5973D2B6" w14:textId="77777777" w:rsidR="00251E00" w:rsidRPr="00233F9B" w:rsidRDefault="00251E00" w:rsidP="00251E00">
            <w:pPr>
              <w:rPr>
                <w:rFonts w:ascii="Century Gothic" w:hAnsi="Century Gothic" w:cs="Arial"/>
                <w:sz w:val="18"/>
                <w:szCs w:val="18"/>
              </w:rPr>
            </w:pPr>
          </w:p>
        </w:tc>
      </w:tr>
      <w:tr w:rsidR="00251E00" w:rsidRPr="00F10645" w14:paraId="17B92E51"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5C696A5E" w14:textId="77777777" w:rsidR="00251E00" w:rsidRPr="00F846C9" w:rsidRDefault="00251E00" w:rsidP="00251E00">
            <w:pPr>
              <w:rPr>
                <w:rFonts w:ascii="Century Gothic" w:hAnsi="Century Gothic"/>
                <w:b/>
                <w:bCs/>
                <w:sz w:val="18"/>
                <w:szCs w:val="18"/>
                <w:lang w:val="en-US"/>
              </w:rPr>
            </w:pPr>
            <w:r>
              <w:rPr>
                <w:rFonts w:ascii="Century Gothic" w:hAnsi="Century Gothic"/>
                <w:b/>
                <w:bCs/>
                <w:sz w:val="18"/>
                <w:szCs w:val="18"/>
                <w:lang w:val="en-US"/>
              </w:rPr>
              <w:t>10.</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53228B63" w14:textId="77777777" w:rsidR="00251E00" w:rsidRPr="00233F9B" w:rsidRDefault="00251E00" w:rsidP="00251E00">
            <w:pPr>
              <w:rPr>
                <w:rFonts w:ascii="Century Gothic" w:hAnsi="Century Gothic" w:cstheme="majorHAnsi"/>
                <w:color w:val="000000"/>
                <w:sz w:val="18"/>
                <w:szCs w:val="18"/>
              </w:rPr>
            </w:pPr>
            <w:r w:rsidRPr="00236550">
              <w:rPr>
                <w:rFonts w:ascii="Century Gothic" w:hAnsi="Century Gothic"/>
                <w:sz w:val="18"/>
                <w:szCs w:val="18"/>
              </w:rPr>
              <w:t xml:space="preserve">ZRP Old CID Office </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14:paraId="6F4A3CBD" w14:textId="77777777"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20/7/2023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0E090E75"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0C7C5248"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186D5B57" w14:textId="77777777"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8" w:space="0" w:color="000000"/>
              <w:left w:val="single" w:sz="8" w:space="0" w:color="000000"/>
              <w:bottom w:val="single" w:sz="8" w:space="0" w:color="000000"/>
              <w:right w:val="single" w:sz="8" w:space="0" w:color="000000"/>
            </w:tcBorders>
          </w:tcPr>
          <w:p w14:paraId="3655E183" w14:textId="77777777" w:rsidR="00251E00" w:rsidRPr="00233F9B" w:rsidRDefault="00251E00" w:rsidP="00251E00">
            <w:pPr>
              <w:rPr>
                <w:rFonts w:ascii="Century Gothic" w:hAnsi="Century Gothic" w:cs="Arial"/>
                <w:sz w:val="18"/>
                <w:szCs w:val="18"/>
              </w:rPr>
            </w:pPr>
          </w:p>
        </w:tc>
      </w:tr>
      <w:tr w:rsidR="00251E00" w:rsidRPr="00F10645" w14:paraId="386AA2A4"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36329718"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11</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4DDB3A00" w14:textId="77777777" w:rsidR="00251E00" w:rsidRPr="00D77E5E" w:rsidRDefault="00251E00" w:rsidP="00251E00">
            <w:pPr>
              <w:rPr>
                <w:rFonts w:ascii="Century Gothic" w:hAnsi="Century Gothic"/>
                <w:sz w:val="18"/>
                <w:szCs w:val="18"/>
              </w:rPr>
            </w:pPr>
            <w:r>
              <w:rPr>
                <w:rFonts w:ascii="Century Gothic" w:hAnsi="Century Gothic"/>
                <w:sz w:val="18"/>
                <w:szCs w:val="18"/>
              </w:rPr>
              <w:t>OPC Greendale</w:t>
            </w:r>
          </w:p>
        </w:tc>
        <w:tc>
          <w:tcPr>
            <w:tcW w:w="561" w:type="pct"/>
            <w:tcBorders>
              <w:top w:val="single" w:sz="4" w:space="0" w:color="auto"/>
              <w:bottom w:val="single" w:sz="4" w:space="0" w:color="auto"/>
              <w:right w:val="single" w:sz="4" w:space="0" w:color="auto"/>
            </w:tcBorders>
            <w:shd w:val="clear" w:color="auto" w:fill="auto"/>
            <w:noWrap/>
          </w:tcPr>
          <w:p w14:paraId="6E4CFA5F" w14:textId="77777777" w:rsidR="00251E00" w:rsidRDefault="00251E00" w:rsidP="00251E00">
            <w:pPr>
              <w:rPr>
                <w:rFonts w:ascii="Century Gothic" w:hAnsi="Century Gothic"/>
                <w:sz w:val="18"/>
                <w:szCs w:val="18"/>
              </w:rPr>
            </w:pPr>
            <w:r>
              <w:rPr>
                <w:rFonts w:ascii="Century Gothic" w:hAnsi="Century Gothic"/>
                <w:sz w:val="18"/>
                <w:szCs w:val="18"/>
              </w:rPr>
              <w:t>18/8/2023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1A2E0FB1" w14:textId="77777777"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741CB278" w14:textId="77777777"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0BF79624" w14:textId="77777777"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34478FF6" w14:textId="77777777" w:rsidR="00251E00" w:rsidRPr="00233F9B" w:rsidRDefault="00251E00" w:rsidP="00251E00">
            <w:pPr>
              <w:rPr>
                <w:rFonts w:ascii="Century Gothic" w:hAnsi="Century Gothic" w:cs="Arial"/>
                <w:sz w:val="18"/>
                <w:szCs w:val="18"/>
              </w:rPr>
            </w:pPr>
            <w:r w:rsidRPr="0065415E">
              <w:rPr>
                <w:rFonts w:ascii="Century Gothic" w:hAnsi="Century Gothic" w:cs="Arial"/>
                <w:sz w:val="18"/>
                <w:szCs w:val="18"/>
              </w:rPr>
              <w:t>Pole issue outstanding</w:t>
            </w:r>
          </w:p>
        </w:tc>
      </w:tr>
      <w:tr w:rsidR="00251E00" w:rsidRPr="00F10645" w14:paraId="6382F52D"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6DEE31FC"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12.</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66008A87" w14:textId="77777777" w:rsidR="00251E00" w:rsidRPr="00CC57F6" w:rsidRDefault="00251E00" w:rsidP="00251E00">
            <w:pPr>
              <w:rPr>
                <w:rFonts w:ascii="Century Gothic" w:hAnsi="Century Gothic"/>
                <w:sz w:val="18"/>
                <w:szCs w:val="18"/>
              </w:rPr>
            </w:pPr>
            <w:r w:rsidRPr="00AF0244">
              <w:rPr>
                <w:rFonts w:ascii="Century Gothic" w:hAnsi="Century Gothic"/>
                <w:sz w:val="18"/>
                <w:szCs w:val="18"/>
              </w:rPr>
              <w:t xml:space="preserve">Msasa FBC </w:t>
            </w:r>
          </w:p>
        </w:tc>
        <w:tc>
          <w:tcPr>
            <w:tcW w:w="561" w:type="pct"/>
            <w:tcBorders>
              <w:top w:val="single" w:sz="4" w:space="0" w:color="auto"/>
              <w:bottom w:val="single" w:sz="4" w:space="0" w:color="auto"/>
              <w:right w:val="single" w:sz="4" w:space="0" w:color="auto"/>
            </w:tcBorders>
            <w:shd w:val="clear" w:color="auto" w:fill="auto"/>
            <w:noWrap/>
          </w:tcPr>
          <w:p w14:paraId="3DCF5228" w14:textId="77777777" w:rsidR="00251E00" w:rsidRPr="00CC57F6" w:rsidRDefault="00251E00" w:rsidP="00251E00">
            <w:pPr>
              <w:rPr>
                <w:rFonts w:ascii="Century Gothic" w:hAnsi="Century Gothic"/>
                <w:sz w:val="18"/>
                <w:szCs w:val="18"/>
              </w:rPr>
            </w:pPr>
            <w:r w:rsidRPr="00AF0244">
              <w:rPr>
                <w:rFonts w:ascii="Century Gothic" w:hAnsi="Century Gothic"/>
                <w:sz w:val="18"/>
                <w:szCs w:val="18"/>
              </w:rPr>
              <w:t>07/09/2023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558F9EB3" w14:textId="77777777"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done</w:t>
            </w:r>
          </w:p>
        </w:tc>
        <w:tc>
          <w:tcPr>
            <w:tcW w:w="561" w:type="pct"/>
            <w:tcBorders>
              <w:top w:val="single" w:sz="4" w:space="0" w:color="auto"/>
              <w:bottom w:val="single" w:sz="4" w:space="0" w:color="auto"/>
            </w:tcBorders>
            <w:shd w:val="clear" w:color="auto" w:fill="auto"/>
            <w:noWrap/>
          </w:tcPr>
          <w:p w14:paraId="01C80E86" w14:textId="77777777"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17/10/2023</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72E1E7D2" w14:textId="77777777"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5F874585" w14:textId="77777777" w:rsidR="00251E00" w:rsidRPr="00233F9B" w:rsidRDefault="00251E00" w:rsidP="00251E00">
            <w:pPr>
              <w:rPr>
                <w:rFonts w:ascii="Century Gothic" w:hAnsi="Century Gothic" w:cs="Arial"/>
                <w:sz w:val="18"/>
                <w:szCs w:val="18"/>
              </w:rPr>
            </w:pPr>
            <w:r w:rsidRPr="00396739">
              <w:rPr>
                <w:rFonts w:ascii="Century Gothic" w:hAnsi="Century Gothic" w:cs="Arial"/>
                <w:sz w:val="18"/>
                <w:szCs w:val="18"/>
              </w:rPr>
              <w:t>Handover await opening of  1 Manhole Blocked</w:t>
            </w:r>
          </w:p>
        </w:tc>
      </w:tr>
      <w:tr w:rsidR="00251E00" w:rsidRPr="00F10645" w14:paraId="66707DB4"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3204B4D6"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13.</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14:paraId="799A4863" w14:textId="77777777" w:rsidR="00251E00" w:rsidRPr="00B6332D" w:rsidRDefault="00251E00" w:rsidP="00251E00">
            <w:pPr>
              <w:rPr>
                <w:rFonts w:ascii="Century Gothic" w:hAnsi="Century Gothic" w:cstheme="majorHAnsi"/>
                <w:color w:val="000000"/>
                <w:sz w:val="18"/>
                <w:szCs w:val="18"/>
              </w:rPr>
            </w:pPr>
            <w:r>
              <w:rPr>
                <w:rFonts w:ascii="Century Gothic" w:hAnsi="Century Gothic"/>
                <w:sz w:val="18"/>
                <w:szCs w:val="18"/>
              </w:rPr>
              <w:t>AFC HQ Harare(Redundancy)</w:t>
            </w:r>
          </w:p>
        </w:tc>
        <w:tc>
          <w:tcPr>
            <w:tcW w:w="561" w:type="pct"/>
            <w:tcBorders>
              <w:top w:val="single" w:sz="4" w:space="0" w:color="auto"/>
              <w:bottom w:val="single" w:sz="4" w:space="0" w:color="auto"/>
              <w:right w:val="single" w:sz="4" w:space="0" w:color="auto"/>
            </w:tcBorders>
            <w:shd w:val="clear" w:color="auto" w:fill="auto"/>
            <w:noWrap/>
          </w:tcPr>
          <w:p w14:paraId="2ED7E538" w14:textId="77777777" w:rsidR="00251E00" w:rsidRPr="00B6332D" w:rsidRDefault="00251E00" w:rsidP="00251E00">
            <w:pPr>
              <w:rPr>
                <w:rFonts w:ascii="Century Gothic" w:hAnsi="Century Gothic" w:cstheme="majorHAnsi"/>
                <w:color w:val="000000"/>
                <w:sz w:val="18"/>
                <w:szCs w:val="18"/>
              </w:rPr>
            </w:pPr>
            <w:r>
              <w:rPr>
                <w:rFonts w:ascii="Century Gothic" w:hAnsi="Century Gothic"/>
                <w:sz w:val="18"/>
                <w:szCs w:val="18"/>
              </w:rPr>
              <w:t>15/09/2023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2B815483" w14:textId="77777777"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1B93DDCA" w14:textId="77777777"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12B04AB4" w14:textId="77777777"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102E9756" w14:textId="77777777" w:rsidR="00251E00" w:rsidRPr="00233F9B" w:rsidRDefault="00251E00" w:rsidP="00251E00">
            <w:pPr>
              <w:rPr>
                <w:rFonts w:ascii="Century Gothic" w:hAnsi="Century Gothic" w:cs="Arial"/>
                <w:sz w:val="18"/>
                <w:szCs w:val="18"/>
              </w:rPr>
            </w:pPr>
          </w:p>
        </w:tc>
      </w:tr>
      <w:tr w:rsidR="00251E00" w:rsidRPr="00F10645" w14:paraId="2249FC94"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14:paraId="04935CD4"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14.</w:t>
            </w:r>
          </w:p>
        </w:tc>
        <w:tc>
          <w:tcPr>
            <w:tcW w:w="1429" w:type="pct"/>
            <w:gridSpan w:val="2"/>
            <w:tcBorders>
              <w:top w:val="single" w:sz="4" w:space="0" w:color="auto"/>
              <w:left w:val="double" w:sz="4" w:space="0" w:color="auto"/>
              <w:bottom w:val="single" w:sz="4" w:space="0" w:color="auto"/>
              <w:right w:val="single" w:sz="4" w:space="0" w:color="auto"/>
            </w:tcBorders>
            <w:shd w:val="clear" w:color="auto" w:fill="auto"/>
            <w:noWrap/>
          </w:tcPr>
          <w:p w14:paraId="245CDCDA" w14:textId="77777777" w:rsidR="00251E00" w:rsidRPr="00B6332D" w:rsidRDefault="00251E00" w:rsidP="00251E00">
            <w:pPr>
              <w:rPr>
                <w:rFonts w:ascii="Century Gothic" w:hAnsi="Century Gothic"/>
                <w:sz w:val="18"/>
                <w:szCs w:val="18"/>
              </w:rPr>
            </w:pPr>
            <w:r w:rsidRPr="00B76594">
              <w:rPr>
                <w:rFonts w:ascii="Century Gothic" w:hAnsi="Century Gothic"/>
                <w:sz w:val="18"/>
                <w:szCs w:val="18"/>
              </w:rPr>
              <w:t>Pres. Department 116 ED Munangagwa Rd</w:t>
            </w:r>
          </w:p>
        </w:tc>
        <w:tc>
          <w:tcPr>
            <w:tcW w:w="561" w:type="pct"/>
            <w:tcBorders>
              <w:top w:val="single" w:sz="4" w:space="0" w:color="auto"/>
              <w:bottom w:val="single" w:sz="4" w:space="0" w:color="auto"/>
              <w:right w:val="single" w:sz="4" w:space="0" w:color="auto"/>
            </w:tcBorders>
            <w:shd w:val="clear" w:color="auto" w:fill="auto"/>
            <w:noWrap/>
          </w:tcPr>
          <w:p w14:paraId="199154A4" w14:textId="77777777" w:rsidR="00251E00" w:rsidRDefault="00251E00" w:rsidP="00251E00">
            <w:pPr>
              <w:rPr>
                <w:rFonts w:ascii="Century Gothic" w:hAnsi="Century Gothic" w:cstheme="majorHAnsi"/>
                <w:color w:val="000000"/>
                <w:sz w:val="18"/>
                <w:szCs w:val="18"/>
                <w:highlight w:val="green"/>
                <w:lang w:val="en-ZW"/>
              </w:rPr>
            </w:pPr>
            <w:r>
              <w:rPr>
                <w:rFonts w:ascii="Century Gothic" w:hAnsi="Century Gothic"/>
                <w:sz w:val="18"/>
                <w:szCs w:val="18"/>
              </w:rPr>
              <w:t>25/10/2023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7768C8F4" w14:textId="77777777"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09F22D62" w14:textId="77777777"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2AC3BC14" w14:textId="77777777"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32131CF0" w14:textId="77777777" w:rsidR="00251E00" w:rsidRPr="00233F9B" w:rsidRDefault="00251E00" w:rsidP="00251E00">
            <w:pPr>
              <w:rPr>
                <w:rFonts w:ascii="Century Gothic" w:hAnsi="Century Gothic" w:cs="Arial"/>
                <w:sz w:val="18"/>
                <w:szCs w:val="18"/>
              </w:rPr>
            </w:pPr>
          </w:p>
        </w:tc>
      </w:tr>
      <w:tr w:rsidR="00251E00" w:rsidRPr="00F10645" w14:paraId="2A527681"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14:paraId="0B6B87FF"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15.</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14:paraId="374CE707" w14:textId="77777777" w:rsidR="00251E00" w:rsidRPr="00F4788D" w:rsidRDefault="00251E00" w:rsidP="00251E00">
            <w:pPr>
              <w:rPr>
                <w:rFonts w:ascii="Century Gothic" w:hAnsi="Century Gothic"/>
                <w:sz w:val="18"/>
                <w:szCs w:val="18"/>
              </w:rPr>
            </w:pPr>
            <w:r>
              <w:rPr>
                <w:rFonts w:ascii="Century Gothic" w:hAnsi="Century Gothic"/>
                <w:sz w:val="18"/>
                <w:szCs w:val="18"/>
              </w:rPr>
              <w:t>Frampol Spar Groombridge</w:t>
            </w:r>
          </w:p>
        </w:tc>
        <w:tc>
          <w:tcPr>
            <w:tcW w:w="561" w:type="pct"/>
            <w:tcBorders>
              <w:top w:val="single" w:sz="4" w:space="0" w:color="auto"/>
              <w:bottom w:val="single" w:sz="4" w:space="0" w:color="auto"/>
              <w:right w:val="single" w:sz="4" w:space="0" w:color="auto"/>
            </w:tcBorders>
            <w:shd w:val="clear" w:color="auto" w:fill="auto"/>
            <w:noWrap/>
          </w:tcPr>
          <w:p w14:paraId="1C47C386" w14:textId="77777777" w:rsidR="00251E00" w:rsidRPr="00F4788D" w:rsidRDefault="00251E00" w:rsidP="00251E00">
            <w:pPr>
              <w:rPr>
                <w:rFonts w:ascii="Century Gothic" w:hAnsi="Century Gothic"/>
                <w:sz w:val="18"/>
                <w:szCs w:val="18"/>
              </w:rPr>
            </w:pPr>
            <w:r>
              <w:rPr>
                <w:rFonts w:ascii="Century Gothic" w:hAnsi="Century Gothic"/>
                <w:sz w:val="18"/>
                <w:szCs w:val="18"/>
              </w:rPr>
              <w:t>01/11/2023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0824A634" w14:textId="77777777"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0108C70D" w14:textId="77777777"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48C8ED01" w14:textId="77777777"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5F390A71" w14:textId="77777777" w:rsidR="00251E00" w:rsidRPr="00F4788D" w:rsidRDefault="00251E00" w:rsidP="00251E00">
            <w:pPr>
              <w:rPr>
                <w:rFonts w:ascii="Century Gothic" w:hAnsi="Century Gothic" w:cs="Arial"/>
                <w:sz w:val="18"/>
                <w:szCs w:val="18"/>
              </w:rPr>
            </w:pPr>
          </w:p>
        </w:tc>
      </w:tr>
      <w:tr w:rsidR="00251E00" w:rsidRPr="00F10645" w14:paraId="1B93807C"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14:paraId="38990A75"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16.</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14:paraId="6232EAF1" w14:textId="77777777" w:rsidR="00251E00" w:rsidRPr="006B0501" w:rsidRDefault="00251E00" w:rsidP="00251E00">
            <w:pPr>
              <w:rPr>
                <w:rFonts w:ascii="Century Gothic" w:hAnsi="Century Gothic" w:cs="Arial"/>
                <w:sz w:val="18"/>
                <w:szCs w:val="18"/>
              </w:rPr>
            </w:pPr>
            <w:r>
              <w:rPr>
                <w:rFonts w:ascii="Century Gothic" w:hAnsi="Century Gothic"/>
                <w:sz w:val="18"/>
                <w:szCs w:val="18"/>
              </w:rPr>
              <w:t>Chemplex Sunway</w:t>
            </w:r>
          </w:p>
        </w:tc>
        <w:tc>
          <w:tcPr>
            <w:tcW w:w="561" w:type="pct"/>
            <w:tcBorders>
              <w:top w:val="single" w:sz="4" w:space="0" w:color="auto"/>
              <w:bottom w:val="single" w:sz="4" w:space="0" w:color="auto"/>
              <w:right w:val="single" w:sz="4" w:space="0" w:color="auto"/>
            </w:tcBorders>
            <w:shd w:val="clear" w:color="auto" w:fill="auto"/>
            <w:noWrap/>
          </w:tcPr>
          <w:p w14:paraId="566C017B" w14:textId="77777777" w:rsidR="00251E00" w:rsidRPr="0009389D" w:rsidRDefault="00251E00" w:rsidP="00251E00">
            <w:pPr>
              <w:rPr>
                <w:rFonts w:ascii="Century Gothic" w:hAnsi="Century Gothic"/>
                <w:sz w:val="18"/>
                <w:szCs w:val="18"/>
              </w:rPr>
            </w:pPr>
            <w:r>
              <w:rPr>
                <w:rFonts w:ascii="Century Gothic" w:hAnsi="Century Gothic"/>
                <w:sz w:val="18"/>
                <w:szCs w:val="18"/>
              </w:rPr>
              <w:t>26/10/2023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0881B509" w14:textId="77777777"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730ADC94" w14:textId="77777777"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02BD1075" w14:textId="77777777"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2A2D0131" w14:textId="77777777" w:rsidR="00251E00" w:rsidRPr="00396739" w:rsidRDefault="00251E00" w:rsidP="00251E00">
            <w:pPr>
              <w:rPr>
                <w:rFonts w:ascii="Century Gothic" w:hAnsi="Century Gothic" w:cs="Arial"/>
                <w:sz w:val="18"/>
                <w:szCs w:val="18"/>
              </w:rPr>
            </w:pPr>
          </w:p>
        </w:tc>
      </w:tr>
      <w:tr w:rsidR="00251E00" w:rsidRPr="00F10645" w14:paraId="406C912B"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14:paraId="04B4CAB3" w14:textId="77777777"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17.</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14:paraId="26D0EA9A" w14:textId="77777777" w:rsidR="00251E00" w:rsidRPr="009A16EF" w:rsidRDefault="00251E00" w:rsidP="00251E00">
            <w:pPr>
              <w:rPr>
                <w:rFonts w:ascii="Century Gothic" w:hAnsi="Century Gothic"/>
                <w:sz w:val="18"/>
                <w:szCs w:val="18"/>
                <w:highlight w:val="green"/>
              </w:rPr>
            </w:pPr>
            <w:r>
              <w:rPr>
                <w:rFonts w:ascii="Century Gothic" w:hAnsi="Century Gothic"/>
                <w:sz w:val="18"/>
                <w:szCs w:val="18"/>
              </w:rPr>
              <w:t>Petrozim</w:t>
            </w:r>
          </w:p>
        </w:tc>
        <w:tc>
          <w:tcPr>
            <w:tcW w:w="561" w:type="pct"/>
            <w:tcBorders>
              <w:top w:val="single" w:sz="4" w:space="0" w:color="auto"/>
              <w:bottom w:val="single" w:sz="4" w:space="0" w:color="auto"/>
              <w:right w:val="single" w:sz="4" w:space="0" w:color="auto"/>
            </w:tcBorders>
            <w:shd w:val="clear" w:color="auto" w:fill="auto"/>
            <w:noWrap/>
          </w:tcPr>
          <w:p w14:paraId="37C4EAEA" w14:textId="77777777" w:rsidR="00251E00" w:rsidRPr="009A16EF" w:rsidRDefault="00251E00" w:rsidP="00251E00">
            <w:pPr>
              <w:rPr>
                <w:rFonts w:ascii="Century Gothic" w:hAnsi="Century Gothic"/>
                <w:sz w:val="18"/>
                <w:szCs w:val="18"/>
                <w:highlight w:val="green"/>
              </w:rPr>
            </w:pPr>
            <w:r>
              <w:rPr>
                <w:rFonts w:ascii="Century Gothic" w:hAnsi="Century Gothic"/>
                <w:sz w:val="18"/>
                <w:szCs w:val="18"/>
              </w:rPr>
              <w:t>9/11/2023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1874EC1A" w14:textId="77777777"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589253CC" w14:textId="77777777"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00A5955A" w14:textId="77777777"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6B5F41CF" w14:textId="77777777" w:rsidR="00251E00" w:rsidRPr="009A16EF" w:rsidRDefault="00251E00" w:rsidP="00251E00">
            <w:pPr>
              <w:rPr>
                <w:rFonts w:ascii="Century Gothic" w:hAnsi="Century Gothic" w:cs="Arial"/>
                <w:sz w:val="18"/>
                <w:szCs w:val="18"/>
                <w:highlight w:val="green"/>
              </w:rPr>
            </w:pPr>
          </w:p>
        </w:tc>
      </w:tr>
      <w:tr w:rsidR="008D033D" w:rsidRPr="00F10645" w14:paraId="193A0CDC" w14:textId="77777777"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14:paraId="200A0473" w14:textId="77777777" w:rsidR="008D033D" w:rsidRDefault="008D033D" w:rsidP="008D033D">
            <w:pPr>
              <w:rPr>
                <w:rFonts w:ascii="Century Gothic" w:hAnsi="Century Gothic"/>
                <w:b/>
                <w:bCs/>
                <w:sz w:val="18"/>
                <w:szCs w:val="18"/>
                <w:lang w:val="en-US"/>
              </w:rPr>
            </w:pPr>
            <w:r>
              <w:rPr>
                <w:rFonts w:ascii="Century Gothic" w:hAnsi="Century Gothic"/>
                <w:b/>
                <w:bCs/>
                <w:sz w:val="18"/>
                <w:szCs w:val="18"/>
                <w:lang w:val="en-US"/>
              </w:rPr>
              <w:t>18.</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14:paraId="3B5983D9" w14:textId="77777777" w:rsidR="008D033D" w:rsidRPr="000D19D0" w:rsidRDefault="008D033D" w:rsidP="008D033D">
            <w:pPr>
              <w:rPr>
                <w:rFonts w:ascii="Century Gothic" w:hAnsi="Century Gothic"/>
                <w:sz w:val="18"/>
                <w:szCs w:val="18"/>
              </w:rPr>
            </w:pPr>
            <w:r>
              <w:rPr>
                <w:rFonts w:ascii="Century Gothic" w:hAnsi="Century Gothic"/>
                <w:sz w:val="18"/>
                <w:szCs w:val="18"/>
              </w:rPr>
              <w:t>Frampol Hellenic</w:t>
            </w:r>
          </w:p>
        </w:tc>
        <w:tc>
          <w:tcPr>
            <w:tcW w:w="561" w:type="pct"/>
            <w:tcBorders>
              <w:top w:val="single" w:sz="4" w:space="0" w:color="auto"/>
              <w:bottom w:val="single" w:sz="4" w:space="0" w:color="auto"/>
              <w:right w:val="single" w:sz="4" w:space="0" w:color="auto"/>
            </w:tcBorders>
            <w:shd w:val="clear" w:color="auto" w:fill="auto"/>
            <w:noWrap/>
          </w:tcPr>
          <w:p w14:paraId="7423EE07" w14:textId="77777777" w:rsidR="008D033D" w:rsidRPr="000D19D0" w:rsidRDefault="008D033D" w:rsidP="008D033D">
            <w:pPr>
              <w:rPr>
                <w:rFonts w:ascii="Century Gothic" w:hAnsi="Century Gothic"/>
                <w:sz w:val="18"/>
                <w:szCs w:val="18"/>
              </w:rPr>
            </w:pPr>
            <w:r>
              <w:rPr>
                <w:rFonts w:ascii="Century Gothic" w:hAnsi="Century Gothic"/>
                <w:sz w:val="18"/>
                <w:szCs w:val="18"/>
              </w:rPr>
              <w:t>15/11/2023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14:paraId="216F665A" w14:textId="77777777"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14:paraId="49B63C13" w14:textId="77777777"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14:paraId="6F2B7346" w14:textId="77777777"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14:paraId="70F2447B" w14:textId="77777777" w:rsidR="008D033D" w:rsidRPr="009A16EF" w:rsidRDefault="008D033D" w:rsidP="008D033D">
            <w:pPr>
              <w:rPr>
                <w:rFonts w:ascii="Century Gothic" w:hAnsi="Century Gothic" w:cs="Arial"/>
                <w:sz w:val="18"/>
                <w:szCs w:val="18"/>
                <w:highlight w:val="green"/>
              </w:rPr>
            </w:pPr>
          </w:p>
        </w:tc>
      </w:tr>
    </w:tbl>
    <w:p w14:paraId="630C163B" w14:textId="77777777" w:rsidR="002C5D13" w:rsidRDefault="00E8151C" w:rsidP="00E8151C">
      <w:pPr>
        <w:pStyle w:val="p0"/>
        <w:tabs>
          <w:tab w:val="left" w:pos="9150"/>
        </w:tabs>
        <w:rPr>
          <w:rFonts w:ascii="Century Gothic" w:eastAsia="Calibri" w:hAnsi="Century Gothic"/>
          <w:b/>
          <w:sz w:val="20"/>
          <w:szCs w:val="20"/>
          <w:lang w:val="en-US"/>
        </w:rPr>
      </w:pPr>
      <w:r>
        <w:rPr>
          <w:rFonts w:ascii="Century Gothic" w:eastAsia="Calibri" w:hAnsi="Century Gothic"/>
          <w:b/>
          <w:sz w:val="20"/>
          <w:szCs w:val="20"/>
          <w:lang w:val="en-US"/>
        </w:rPr>
        <w:tab/>
      </w:r>
    </w:p>
    <w:p w14:paraId="61BDCC1E" w14:textId="77777777" w:rsidR="00B70B18" w:rsidRDefault="008D033D" w:rsidP="008B7B72">
      <w:pPr>
        <w:pStyle w:val="p0"/>
        <w:rPr>
          <w:rFonts w:ascii="Century Gothic" w:hAnsi="Century Gothic"/>
          <w:b/>
          <w:sz w:val="22"/>
          <w:szCs w:val="22"/>
        </w:rPr>
      </w:pPr>
      <w:r>
        <w:rPr>
          <w:rFonts w:ascii="Century Gothic" w:eastAsia="Calibri" w:hAnsi="Century Gothic"/>
          <w:b/>
          <w:sz w:val="20"/>
          <w:szCs w:val="20"/>
          <w:lang w:val="en-US"/>
        </w:rPr>
        <w:t>Seven</w:t>
      </w:r>
      <w:r w:rsidR="00AB2047">
        <w:rPr>
          <w:rFonts w:ascii="Century Gothic" w:eastAsia="Calibri" w:hAnsi="Century Gothic"/>
          <w:b/>
          <w:sz w:val="20"/>
          <w:szCs w:val="20"/>
          <w:lang w:val="en-US"/>
        </w:rPr>
        <w:t xml:space="preserve"> </w:t>
      </w:r>
      <w:r>
        <w:rPr>
          <w:rFonts w:ascii="Century Gothic" w:eastAsia="Calibri" w:hAnsi="Century Gothic"/>
          <w:b/>
          <w:sz w:val="20"/>
          <w:szCs w:val="20"/>
          <w:lang w:val="en-US"/>
        </w:rPr>
        <w:t>(7</w:t>
      </w:r>
      <w:r w:rsidR="00371164">
        <w:rPr>
          <w:rFonts w:ascii="Century Gothic" w:eastAsia="Calibri" w:hAnsi="Century Gothic"/>
          <w:b/>
          <w:sz w:val="20"/>
          <w:szCs w:val="20"/>
          <w:lang w:val="en-US"/>
        </w:rPr>
        <w:t>) jo</w:t>
      </w:r>
      <w:r w:rsidR="005F2516">
        <w:rPr>
          <w:rFonts w:ascii="Century Gothic" w:eastAsia="Calibri" w:hAnsi="Century Gothic"/>
          <w:b/>
          <w:sz w:val="20"/>
          <w:szCs w:val="20"/>
          <w:lang w:val="en-US"/>
        </w:rPr>
        <w:t>b</w:t>
      </w:r>
      <w:r w:rsidR="000E6767">
        <w:rPr>
          <w:rFonts w:ascii="Century Gothic" w:eastAsia="Calibri" w:hAnsi="Century Gothic"/>
          <w:b/>
          <w:sz w:val="20"/>
          <w:szCs w:val="20"/>
          <w:lang w:val="en-US"/>
        </w:rPr>
        <w:t xml:space="preserve"> was</w:t>
      </w:r>
      <w:r w:rsidR="00E7236A" w:rsidRPr="00F10645">
        <w:rPr>
          <w:rFonts w:ascii="Century Gothic" w:eastAsia="Calibri" w:hAnsi="Century Gothic"/>
          <w:b/>
          <w:sz w:val="20"/>
          <w:szCs w:val="20"/>
          <w:lang w:val="en-US"/>
        </w:rPr>
        <w:t xml:space="preserve"> handed over to Retail Operations in the week under review</w:t>
      </w:r>
      <w:r w:rsidR="00022F40" w:rsidRPr="009C1687">
        <w:rPr>
          <w:rFonts w:ascii="Century Gothic" w:eastAsia="Calibri" w:hAnsi="Century Gothic"/>
          <w:b/>
          <w:sz w:val="20"/>
          <w:szCs w:val="20"/>
          <w:lang w:val="en-US"/>
        </w:rPr>
        <w:t xml:space="preserve">. </w:t>
      </w:r>
    </w:p>
    <w:p w14:paraId="494C9050" w14:textId="77777777" w:rsidR="00B70B18" w:rsidRDefault="00B70B18" w:rsidP="008B7B72">
      <w:pPr>
        <w:pStyle w:val="p0"/>
        <w:rPr>
          <w:rFonts w:ascii="Century Gothic" w:hAnsi="Century Gothic"/>
          <w:b/>
          <w:sz w:val="22"/>
          <w:szCs w:val="22"/>
        </w:rPr>
      </w:pPr>
    </w:p>
    <w:p w14:paraId="194918BE" w14:textId="77777777" w:rsidR="00181ED9" w:rsidRPr="00F10645" w:rsidRDefault="00181ED9" w:rsidP="008B7B72">
      <w:pPr>
        <w:pStyle w:val="p0"/>
        <w:rPr>
          <w:rFonts w:ascii="Century Gothic" w:hAnsi="Century Gothic"/>
          <w:b/>
          <w:color w:val="FF0000"/>
          <w:sz w:val="22"/>
          <w:szCs w:val="22"/>
        </w:rPr>
      </w:pPr>
      <w:r w:rsidRPr="00F10645">
        <w:rPr>
          <w:rFonts w:ascii="Century Gothic" w:hAnsi="Century Gothic"/>
          <w:b/>
          <w:sz w:val="22"/>
          <w:szCs w:val="22"/>
        </w:rPr>
        <w:t>Major Projects Update</w:t>
      </w:r>
    </w:p>
    <w:p w14:paraId="2446F609" w14:textId="77777777" w:rsidR="00181ED9" w:rsidRPr="00F10645" w:rsidRDefault="00181ED9" w:rsidP="00BE67CA">
      <w:pPr>
        <w:rPr>
          <w:rFonts w:ascii="Century Gothic" w:hAnsi="Century Gothic"/>
          <w:b/>
          <w:color w:val="FF0000"/>
          <w:sz w:val="18"/>
          <w:szCs w:val="18"/>
        </w:rPr>
      </w:pPr>
    </w:p>
    <w:p w14:paraId="515975E9" w14:textId="77777777" w:rsidR="00181ED9" w:rsidRPr="00F10645" w:rsidRDefault="00181ED9" w:rsidP="00BE67CA">
      <w:pPr>
        <w:numPr>
          <w:ilvl w:val="1"/>
          <w:numId w:val="6"/>
        </w:numPr>
        <w:tabs>
          <w:tab w:val="left" w:pos="720"/>
        </w:tabs>
        <w:ind w:left="810" w:hanging="810"/>
        <w:rPr>
          <w:rFonts w:ascii="Century Gothic" w:hAnsi="Century Gothic"/>
          <w:b/>
          <w:color w:val="FF0000"/>
          <w:sz w:val="22"/>
          <w:szCs w:val="22"/>
        </w:rPr>
      </w:pPr>
      <w:r w:rsidRPr="00F10645">
        <w:rPr>
          <w:rFonts w:ascii="Century Gothic" w:hAnsi="Century Gothic"/>
          <w:b/>
          <w:color w:val="FF0000"/>
          <w:sz w:val="22"/>
          <w:szCs w:val="22"/>
        </w:rPr>
        <w:t xml:space="preserve">   </w:t>
      </w:r>
      <w:r w:rsidRPr="00F10645">
        <w:rPr>
          <w:rFonts w:ascii="Century Gothic" w:hAnsi="Century Gothic"/>
          <w:b/>
          <w:sz w:val="22"/>
          <w:szCs w:val="22"/>
        </w:rPr>
        <w:t>Major Projects Under Implementation</w:t>
      </w:r>
    </w:p>
    <w:p w14:paraId="700D3FC9" w14:textId="77777777" w:rsidR="00702EEA" w:rsidRPr="00F10645" w:rsidRDefault="00702EEA" w:rsidP="00BE67CA">
      <w:pPr>
        <w:rPr>
          <w:rFonts w:ascii="Century Gothic" w:hAnsi="Century Gothic"/>
          <w:b/>
          <w:color w:val="FF0000"/>
          <w:sz w:val="18"/>
          <w:szCs w:val="18"/>
        </w:rPr>
      </w:pPr>
    </w:p>
    <w:p w14:paraId="4755018C" w14:textId="77777777" w:rsidR="00702EEA" w:rsidRPr="00F10645" w:rsidRDefault="00702EEA" w:rsidP="00BE67CA">
      <w:pPr>
        <w:rPr>
          <w:rFonts w:ascii="Century Gothic" w:hAnsi="Century Gothic"/>
          <w:b/>
          <w:color w:val="FF0000"/>
          <w:sz w:val="18"/>
          <w:szCs w:val="18"/>
        </w:rPr>
      </w:pPr>
    </w:p>
    <w:tbl>
      <w:tblPr>
        <w:tblW w:w="13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1710"/>
        <w:gridCol w:w="2777"/>
        <w:gridCol w:w="13"/>
        <w:gridCol w:w="1170"/>
        <w:gridCol w:w="1227"/>
        <w:gridCol w:w="3402"/>
        <w:gridCol w:w="2551"/>
      </w:tblGrid>
      <w:tr w:rsidR="00FC76C2" w:rsidRPr="00F10645" w14:paraId="2690E07A" w14:textId="77777777" w:rsidTr="00FE5D82">
        <w:trPr>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14:paraId="232937B2"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ITEM</w:t>
            </w:r>
          </w:p>
        </w:tc>
        <w:tc>
          <w:tcPr>
            <w:tcW w:w="1710"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14:paraId="7F4A6759"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Title</w:t>
            </w:r>
          </w:p>
          <w:p w14:paraId="646BD0AB" w14:textId="77777777" w:rsidR="00FC76C2" w:rsidRPr="00F10645" w:rsidRDefault="00FC76C2" w:rsidP="00BE67CA">
            <w:pPr>
              <w:rPr>
                <w:rFonts w:ascii="Century Gothic" w:hAnsi="Century Gothic"/>
                <w:sz w:val="18"/>
                <w:szCs w:val="18"/>
              </w:rPr>
            </w:pPr>
          </w:p>
        </w:tc>
        <w:tc>
          <w:tcPr>
            <w:tcW w:w="2790" w:type="dxa"/>
            <w:gridSpan w:val="2"/>
            <w:tcBorders>
              <w:top w:val="double" w:sz="4" w:space="0" w:color="auto"/>
              <w:left w:val="single" w:sz="4" w:space="0" w:color="auto"/>
              <w:bottom w:val="double" w:sz="4" w:space="0" w:color="auto"/>
            </w:tcBorders>
            <w:shd w:val="clear" w:color="auto" w:fill="9CC2E5" w:themeFill="accent1" w:themeFillTint="99"/>
          </w:tcPr>
          <w:p w14:paraId="17311C65"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Scope</w:t>
            </w:r>
          </w:p>
        </w:tc>
        <w:tc>
          <w:tcPr>
            <w:tcW w:w="1170" w:type="dxa"/>
            <w:tcBorders>
              <w:top w:val="double" w:sz="4" w:space="0" w:color="auto"/>
              <w:bottom w:val="double" w:sz="4" w:space="0" w:color="auto"/>
              <w:right w:val="single" w:sz="4" w:space="0" w:color="auto"/>
            </w:tcBorders>
            <w:shd w:val="clear" w:color="auto" w:fill="9CC2E5" w:themeFill="accent1" w:themeFillTint="99"/>
          </w:tcPr>
          <w:p w14:paraId="521B1439"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State Date</w:t>
            </w:r>
          </w:p>
        </w:tc>
        <w:tc>
          <w:tcPr>
            <w:tcW w:w="1227" w:type="dxa"/>
            <w:tcBorders>
              <w:top w:val="double" w:sz="4" w:space="0" w:color="auto"/>
              <w:bottom w:val="double" w:sz="4" w:space="0" w:color="auto"/>
              <w:right w:val="single" w:sz="4" w:space="0" w:color="auto"/>
            </w:tcBorders>
            <w:shd w:val="clear" w:color="auto" w:fill="9CC2E5" w:themeFill="accent1" w:themeFillTint="99"/>
          </w:tcPr>
          <w:p w14:paraId="73E3BE1F"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Finish Date</w:t>
            </w:r>
          </w:p>
        </w:tc>
        <w:tc>
          <w:tcPr>
            <w:tcW w:w="3402" w:type="dxa"/>
            <w:tcBorders>
              <w:top w:val="double" w:sz="4" w:space="0" w:color="auto"/>
              <w:left w:val="single" w:sz="4" w:space="0" w:color="auto"/>
              <w:bottom w:val="double" w:sz="4" w:space="0" w:color="auto"/>
            </w:tcBorders>
            <w:shd w:val="clear" w:color="auto" w:fill="9CC2E5" w:themeFill="accent1" w:themeFillTint="99"/>
          </w:tcPr>
          <w:p w14:paraId="0301AF4A"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This Week Accomplishments</w:t>
            </w:r>
          </w:p>
        </w:tc>
        <w:tc>
          <w:tcPr>
            <w:tcW w:w="2551" w:type="dxa"/>
            <w:tcBorders>
              <w:top w:val="double" w:sz="4" w:space="0" w:color="auto"/>
              <w:bottom w:val="double" w:sz="4" w:space="0" w:color="auto"/>
              <w:right w:val="double" w:sz="4" w:space="0" w:color="auto"/>
            </w:tcBorders>
            <w:shd w:val="clear" w:color="auto" w:fill="9CC2E5" w:themeFill="accent1" w:themeFillTint="99"/>
          </w:tcPr>
          <w:p w14:paraId="72AE5F74" w14:textId="77777777" w:rsidR="00FC76C2" w:rsidRPr="00F10645" w:rsidRDefault="00FC76C2"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FC76C2" w:rsidRPr="00F10645" w14:paraId="48DFC315" w14:textId="77777777" w:rsidTr="00F862F9">
        <w:trPr>
          <w:gridAfter w:val="5"/>
          <w:wAfter w:w="8363" w:type="dxa"/>
          <w:trHeight w:val="170"/>
        </w:trPr>
        <w:tc>
          <w:tcPr>
            <w:tcW w:w="885" w:type="dxa"/>
            <w:tcBorders>
              <w:left w:val="double" w:sz="4" w:space="0" w:color="auto"/>
              <w:right w:val="double" w:sz="4" w:space="0" w:color="auto"/>
            </w:tcBorders>
          </w:tcPr>
          <w:p w14:paraId="1F007221" w14:textId="77777777" w:rsidR="00FC76C2" w:rsidRPr="00F10645" w:rsidRDefault="00FC76C2" w:rsidP="00BE67CA">
            <w:pPr>
              <w:jc w:val="center"/>
              <w:rPr>
                <w:rFonts w:ascii="Century Gothic" w:hAnsi="Century Gothic" w:cs="Arial"/>
                <w:b/>
                <w:sz w:val="16"/>
                <w:szCs w:val="16"/>
                <w:lang w:eastAsia="ar-SA"/>
              </w:rPr>
            </w:pPr>
          </w:p>
          <w:p w14:paraId="6F270C3D" w14:textId="77777777" w:rsidR="00FC76C2" w:rsidRPr="00F10645" w:rsidRDefault="00FC76C2" w:rsidP="00BE67CA">
            <w:pPr>
              <w:jc w:val="center"/>
              <w:rPr>
                <w:rFonts w:ascii="Century Gothic" w:hAnsi="Century Gothic" w:cs="Arial"/>
                <w:b/>
                <w:sz w:val="20"/>
                <w:szCs w:val="20"/>
                <w:lang w:eastAsia="ar-SA"/>
              </w:rPr>
            </w:pPr>
          </w:p>
        </w:tc>
        <w:tc>
          <w:tcPr>
            <w:tcW w:w="4487" w:type="dxa"/>
            <w:gridSpan w:val="2"/>
            <w:tcBorders>
              <w:left w:val="double" w:sz="4" w:space="0" w:color="auto"/>
              <w:right w:val="double" w:sz="4" w:space="0" w:color="auto"/>
            </w:tcBorders>
          </w:tcPr>
          <w:p w14:paraId="480D7F77" w14:textId="77777777" w:rsidR="00FC76C2" w:rsidRPr="00F10645" w:rsidRDefault="00FC76C2" w:rsidP="00BE67CA">
            <w:pPr>
              <w:jc w:val="center"/>
              <w:rPr>
                <w:rFonts w:ascii="Century Gothic" w:hAnsi="Century Gothic" w:cs="Arial"/>
                <w:b/>
                <w:sz w:val="16"/>
                <w:szCs w:val="16"/>
                <w:lang w:eastAsia="ar-SA"/>
              </w:rPr>
            </w:pPr>
          </w:p>
        </w:tc>
      </w:tr>
      <w:tr w:rsidR="00A5139C" w:rsidRPr="00F10645" w14:paraId="7B1DBBB8" w14:textId="77777777" w:rsidTr="00F061D2">
        <w:trPr>
          <w:trHeight w:val="764"/>
        </w:trPr>
        <w:tc>
          <w:tcPr>
            <w:tcW w:w="885" w:type="dxa"/>
            <w:tcBorders>
              <w:left w:val="double" w:sz="4" w:space="0" w:color="auto"/>
            </w:tcBorders>
            <w:shd w:val="clear" w:color="auto" w:fill="auto"/>
          </w:tcPr>
          <w:p w14:paraId="4B4BE813"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1</w:t>
            </w:r>
          </w:p>
        </w:tc>
        <w:tc>
          <w:tcPr>
            <w:tcW w:w="1710" w:type="dxa"/>
            <w:tcBorders>
              <w:left w:val="double" w:sz="4" w:space="0" w:color="auto"/>
            </w:tcBorders>
            <w:shd w:val="clear" w:color="auto" w:fill="auto"/>
            <w:vAlign w:val="center"/>
          </w:tcPr>
          <w:p w14:paraId="3A130CE0"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Bulawayo City Council PBX Tender.</w:t>
            </w:r>
          </w:p>
          <w:p w14:paraId="07E1BD67" w14:textId="77777777" w:rsidR="00A5139C" w:rsidRPr="00F10645" w:rsidRDefault="00A5139C" w:rsidP="00B72FCF">
            <w:pPr>
              <w:rPr>
                <w:rFonts w:ascii="Century Gothic" w:hAnsi="Century Gothic" w:cs="Arial"/>
                <w:sz w:val="18"/>
                <w:szCs w:val="18"/>
              </w:rPr>
            </w:pPr>
          </w:p>
          <w:p w14:paraId="7A2BCB97" w14:textId="77777777" w:rsidR="00A5139C" w:rsidRPr="00F10645" w:rsidRDefault="00A5139C" w:rsidP="00B72FCF">
            <w:pPr>
              <w:rPr>
                <w:rFonts w:ascii="Century Gothic" w:hAnsi="Century Gothic" w:cs="Arial"/>
                <w:sz w:val="18"/>
                <w:szCs w:val="18"/>
              </w:rPr>
            </w:pPr>
          </w:p>
          <w:p w14:paraId="7D2E6261" w14:textId="77777777" w:rsidR="00A5139C" w:rsidRPr="00F10645" w:rsidRDefault="00A5139C" w:rsidP="00B72FCF">
            <w:pPr>
              <w:rPr>
                <w:rFonts w:ascii="Century Gothic" w:hAnsi="Century Gothic" w:cs="Arial"/>
                <w:sz w:val="18"/>
                <w:szCs w:val="18"/>
              </w:rPr>
            </w:pPr>
          </w:p>
          <w:p w14:paraId="77810D42" w14:textId="77777777" w:rsidR="00A5139C" w:rsidRPr="00F10645" w:rsidRDefault="00A5139C" w:rsidP="00B72FCF">
            <w:pPr>
              <w:rPr>
                <w:rFonts w:ascii="Century Gothic" w:hAnsi="Century Gothic" w:cs="Arial"/>
                <w:sz w:val="18"/>
                <w:szCs w:val="18"/>
              </w:rPr>
            </w:pPr>
          </w:p>
          <w:p w14:paraId="2CE69E14" w14:textId="77777777" w:rsidR="00A5139C" w:rsidRPr="00F10645" w:rsidRDefault="00A5139C" w:rsidP="00B72FCF">
            <w:pPr>
              <w:rPr>
                <w:rFonts w:ascii="Century Gothic" w:hAnsi="Century Gothic" w:cs="Arial"/>
                <w:sz w:val="18"/>
                <w:szCs w:val="18"/>
              </w:rPr>
            </w:pPr>
          </w:p>
          <w:p w14:paraId="264B3DE8" w14:textId="77777777" w:rsidR="00A5139C" w:rsidRPr="00F10645" w:rsidRDefault="00A5139C" w:rsidP="00B72FCF">
            <w:pPr>
              <w:rPr>
                <w:rFonts w:ascii="Century Gothic" w:hAnsi="Century Gothic" w:cs="Arial"/>
                <w:sz w:val="18"/>
                <w:szCs w:val="18"/>
              </w:rPr>
            </w:pPr>
          </w:p>
          <w:p w14:paraId="2F92C28D" w14:textId="77777777" w:rsidR="00A5139C" w:rsidRPr="00F10645" w:rsidRDefault="00A5139C" w:rsidP="00B72FCF">
            <w:pPr>
              <w:rPr>
                <w:rFonts w:ascii="Century Gothic" w:hAnsi="Century Gothic" w:cs="Arial"/>
                <w:sz w:val="18"/>
                <w:szCs w:val="18"/>
              </w:rPr>
            </w:pPr>
          </w:p>
          <w:p w14:paraId="2C3E69D3" w14:textId="77777777" w:rsidR="00A5139C" w:rsidRPr="00F10645" w:rsidRDefault="00A5139C" w:rsidP="00B72FCF">
            <w:pPr>
              <w:rPr>
                <w:rFonts w:ascii="Century Gothic" w:hAnsi="Century Gothic" w:cs="Arial"/>
                <w:sz w:val="18"/>
                <w:szCs w:val="18"/>
              </w:rPr>
            </w:pPr>
          </w:p>
          <w:p w14:paraId="716E8BE1" w14:textId="77777777" w:rsidR="00A5139C" w:rsidRPr="00F10645" w:rsidRDefault="00A5139C" w:rsidP="00B72FCF">
            <w:pPr>
              <w:rPr>
                <w:rFonts w:ascii="Century Gothic" w:hAnsi="Century Gothic" w:cs="Arial"/>
                <w:sz w:val="18"/>
                <w:szCs w:val="18"/>
              </w:rPr>
            </w:pPr>
          </w:p>
          <w:p w14:paraId="38F93AD6" w14:textId="77777777" w:rsidR="00A5139C" w:rsidRPr="00F10645" w:rsidRDefault="00A5139C" w:rsidP="00B72FCF">
            <w:pPr>
              <w:rPr>
                <w:rFonts w:ascii="Century Gothic" w:hAnsi="Century Gothic" w:cs="Arial"/>
                <w:sz w:val="18"/>
                <w:szCs w:val="18"/>
              </w:rPr>
            </w:pPr>
          </w:p>
        </w:tc>
        <w:tc>
          <w:tcPr>
            <w:tcW w:w="2790" w:type="dxa"/>
            <w:gridSpan w:val="2"/>
            <w:shd w:val="clear" w:color="auto" w:fill="auto"/>
          </w:tcPr>
          <w:p w14:paraId="4C530692" w14:textId="77777777" w:rsidR="00A5139C" w:rsidRPr="00F10645" w:rsidRDefault="00A5139C" w:rsidP="00B72FCF">
            <w:pPr>
              <w:rPr>
                <w:rFonts w:ascii="Century Gothic" w:hAnsi="Century Gothic"/>
                <w:sz w:val="18"/>
                <w:szCs w:val="18"/>
              </w:rPr>
            </w:pPr>
            <w:r w:rsidRPr="00F10645">
              <w:rPr>
                <w:rFonts w:ascii="Century Gothic" w:hAnsi="Century Gothic" w:cs="Arial"/>
                <w:sz w:val="18"/>
                <w:szCs w:val="18"/>
              </w:rPr>
              <w:lastRenderedPageBreak/>
              <w:t xml:space="preserve">To provide and install an enterprise PBX and </w:t>
            </w:r>
            <w:r>
              <w:rPr>
                <w:rFonts w:ascii="Century Gothic" w:hAnsi="Century Gothic" w:cs="Arial"/>
                <w:sz w:val="18"/>
                <w:szCs w:val="18"/>
              </w:rPr>
              <w:t>set</w:t>
            </w:r>
            <w:r w:rsidRPr="00F10645">
              <w:rPr>
                <w:rFonts w:ascii="Century Gothic" w:hAnsi="Century Gothic" w:cs="Arial"/>
                <w:sz w:val="18"/>
                <w:szCs w:val="18"/>
              </w:rPr>
              <w:t xml:space="preserve"> up a metro network for a VoIP solution.</w:t>
            </w:r>
          </w:p>
        </w:tc>
        <w:tc>
          <w:tcPr>
            <w:tcW w:w="1170" w:type="dxa"/>
            <w:shd w:val="clear" w:color="auto" w:fill="auto"/>
            <w:vAlign w:val="center"/>
          </w:tcPr>
          <w:p w14:paraId="282FFF49"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09/03/18</w:t>
            </w:r>
          </w:p>
          <w:p w14:paraId="54614ABE" w14:textId="77777777" w:rsidR="00A5139C" w:rsidRPr="00F10645" w:rsidRDefault="00A5139C" w:rsidP="00B72FCF">
            <w:pPr>
              <w:rPr>
                <w:rFonts w:ascii="Century Gothic" w:hAnsi="Century Gothic" w:cs="Arial"/>
                <w:sz w:val="18"/>
                <w:szCs w:val="18"/>
              </w:rPr>
            </w:pPr>
          </w:p>
          <w:p w14:paraId="337D2FD8" w14:textId="77777777" w:rsidR="00A5139C" w:rsidRPr="00F10645" w:rsidRDefault="00A5139C" w:rsidP="00B72FCF">
            <w:pPr>
              <w:rPr>
                <w:rFonts w:ascii="Century Gothic" w:hAnsi="Century Gothic" w:cs="Arial"/>
                <w:sz w:val="18"/>
                <w:szCs w:val="18"/>
              </w:rPr>
            </w:pPr>
          </w:p>
          <w:p w14:paraId="64A13C9F" w14:textId="77777777" w:rsidR="00A5139C" w:rsidRPr="00F10645" w:rsidRDefault="00A5139C" w:rsidP="00B72FCF">
            <w:pPr>
              <w:rPr>
                <w:rFonts w:ascii="Century Gothic" w:hAnsi="Century Gothic" w:cs="Arial"/>
                <w:sz w:val="18"/>
                <w:szCs w:val="18"/>
              </w:rPr>
            </w:pPr>
          </w:p>
          <w:p w14:paraId="189F80B9" w14:textId="77777777" w:rsidR="00A5139C" w:rsidRPr="00F10645" w:rsidRDefault="00A5139C" w:rsidP="00B72FCF">
            <w:pPr>
              <w:rPr>
                <w:rFonts w:ascii="Century Gothic" w:hAnsi="Century Gothic" w:cs="Arial"/>
                <w:sz w:val="18"/>
                <w:szCs w:val="18"/>
              </w:rPr>
            </w:pPr>
          </w:p>
          <w:p w14:paraId="3A19EE55" w14:textId="77777777" w:rsidR="00A5139C" w:rsidRPr="00F10645" w:rsidRDefault="00A5139C" w:rsidP="00B72FCF">
            <w:pPr>
              <w:rPr>
                <w:rFonts w:ascii="Century Gothic" w:hAnsi="Century Gothic" w:cs="Arial"/>
                <w:sz w:val="18"/>
                <w:szCs w:val="18"/>
              </w:rPr>
            </w:pPr>
          </w:p>
          <w:p w14:paraId="0FD90467" w14:textId="77777777" w:rsidR="00A5139C" w:rsidRPr="00F10645" w:rsidRDefault="00A5139C" w:rsidP="00B72FCF">
            <w:pPr>
              <w:rPr>
                <w:rFonts w:ascii="Century Gothic" w:hAnsi="Century Gothic" w:cs="Arial"/>
                <w:sz w:val="18"/>
                <w:szCs w:val="18"/>
              </w:rPr>
            </w:pPr>
          </w:p>
          <w:p w14:paraId="138AAEE0" w14:textId="77777777" w:rsidR="00A5139C" w:rsidRPr="00F10645" w:rsidRDefault="00A5139C" w:rsidP="00B72FCF">
            <w:pPr>
              <w:rPr>
                <w:rFonts w:ascii="Century Gothic" w:hAnsi="Century Gothic" w:cs="Arial"/>
                <w:sz w:val="18"/>
                <w:szCs w:val="18"/>
              </w:rPr>
            </w:pPr>
          </w:p>
          <w:p w14:paraId="4A63777B" w14:textId="77777777" w:rsidR="00A5139C" w:rsidRPr="00F10645" w:rsidRDefault="00A5139C" w:rsidP="00B72FCF">
            <w:pPr>
              <w:rPr>
                <w:rFonts w:ascii="Century Gothic" w:hAnsi="Century Gothic" w:cs="Arial"/>
                <w:sz w:val="18"/>
                <w:szCs w:val="18"/>
              </w:rPr>
            </w:pPr>
          </w:p>
          <w:p w14:paraId="64EB74AF" w14:textId="77777777" w:rsidR="00A5139C" w:rsidRPr="00F10645" w:rsidRDefault="00A5139C" w:rsidP="00B72FCF">
            <w:pPr>
              <w:rPr>
                <w:rFonts w:ascii="Century Gothic" w:hAnsi="Century Gothic" w:cs="Arial"/>
                <w:sz w:val="18"/>
                <w:szCs w:val="18"/>
              </w:rPr>
            </w:pPr>
          </w:p>
          <w:p w14:paraId="37E856F5" w14:textId="77777777" w:rsidR="00A5139C" w:rsidRPr="00F10645" w:rsidRDefault="00A5139C" w:rsidP="00B72FCF">
            <w:pPr>
              <w:rPr>
                <w:rFonts w:ascii="Century Gothic" w:hAnsi="Century Gothic" w:cs="Arial"/>
                <w:sz w:val="18"/>
                <w:szCs w:val="18"/>
              </w:rPr>
            </w:pPr>
          </w:p>
          <w:p w14:paraId="675CD8BB" w14:textId="77777777" w:rsidR="00A5139C" w:rsidRPr="00F10645" w:rsidRDefault="00A5139C" w:rsidP="00B72FCF">
            <w:pPr>
              <w:rPr>
                <w:rFonts w:ascii="Century Gothic" w:hAnsi="Century Gothic" w:cs="Arial"/>
                <w:sz w:val="18"/>
                <w:szCs w:val="18"/>
              </w:rPr>
            </w:pPr>
          </w:p>
          <w:p w14:paraId="6FF37511" w14:textId="77777777" w:rsidR="00A5139C" w:rsidRPr="00F10645" w:rsidRDefault="00A5139C" w:rsidP="00B72FCF">
            <w:pPr>
              <w:rPr>
                <w:rFonts w:ascii="Century Gothic" w:hAnsi="Century Gothic" w:cs="Arial"/>
                <w:sz w:val="18"/>
                <w:szCs w:val="18"/>
              </w:rPr>
            </w:pPr>
          </w:p>
        </w:tc>
        <w:tc>
          <w:tcPr>
            <w:tcW w:w="1227" w:type="dxa"/>
            <w:tcBorders>
              <w:bottom w:val="single" w:sz="4" w:space="0" w:color="auto"/>
            </w:tcBorders>
            <w:shd w:val="clear" w:color="auto" w:fill="auto"/>
          </w:tcPr>
          <w:p w14:paraId="69DF0608" w14:textId="77777777" w:rsidR="00A5139C" w:rsidRDefault="00126C76" w:rsidP="00B72FCF">
            <w:r>
              <w:rPr>
                <w:rFonts w:ascii="Century Gothic" w:hAnsi="Century Gothic"/>
                <w:sz w:val="18"/>
                <w:szCs w:val="18"/>
              </w:rPr>
              <w:lastRenderedPageBreak/>
              <w:t>17</w:t>
            </w:r>
            <w:r w:rsidR="006C5F06">
              <w:rPr>
                <w:rFonts w:ascii="Century Gothic" w:hAnsi="Century Gothic"/>
                <w:sz w:val="18"/>
                <w:szCs w:val="18"/>
              </w:rPr>
              <w:t>/11</w:t>
            </w:r>
            <w:r w:rsidR="00A5139C" w:rsidRPr="002E5B16">
              <w:rPr>
                <w:rFonts w:ascii="Century Gothic" w:hAnsi="Century Gothic"/>
                <w:sz w:val="18"/>
                <w:szCs w:val="18"/>
              </w:rPr>
              <w:t>/2023</w:t>
            </w:r>
          </w:p>
        </w:tc>
        <w:tc>
          <w:tcPr>
            <w:tcW w:w="3402" w:type="dxa"/>
            <w:shd w:val="clear" w:color="auto" w:fill="auto"/>
          </w:tcPr>
          <w:p w14:paraId="2BF760A9" w14:textId="77777777" w:rsidR="00A5139C" w:rsidRPr="00F10645" w:rsidRDefault="00A5139C" w:rsidP="00B72FCF">
            <w:pPr>
              <w:rPr>
                <w:rFonts w:ascii="Century Gothic" w:hAnsi="Century Gothic" w:cs="Arial"/>
                <w:b/>
                <w:sz w:val="18"/>
                <w:szCs w:val="18"/>
              </w:rPr>
            </w:pPr>
            <w:r w:rsidRPr="00F10645">
              <w:rPr>
                <w:rFonts w:ascii="Century Gothic" w:hAnsi="Century Gothic" w:cs="Arial"/>
                <w:b/>
                <w:sz w:val="18"/>
                <w:szCs w:val="18"/>
              </w:rPr>
              <w:t>Overall = 90% complete</w:t>
            </w:r>
          </w:p>
          <w:p w14:paraId="4C44019F"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All </w:t>
            </w:r>
            <w:r>
              <w:rPr>
                <w:rFonts w:ascii="Century Gothic" w:hAnsi="Century Gothic" w:cs="Arial"/>
                <w:sz w:val="18"/>
                <w:szCs w:val="18"/>
              </w:rPr>
              <w:t>scopes</w:t>
            </w:r>
            <w:r w:rsidRPr="00F10645">
              <w:rPr>
                <w:rFonts w:ascii="Century Gothic" w:hAnsi="Century Gothic" w:cs="Arial"/>
                <w:sz w:val="18"/>
                <w:szCs w:val="18"/>
              </w:rPr>
              <w:t xml:space="preserve"> completed except </w:t>
            </w:r>
            <w:r>
              <w:rPr>
                <w:rFonts w:ascii="Century Gothic" w:hAnsi="Century Gothic" w:cs="Arial"/>
                <w:sz w:val="18"/>
                <w:szCs w:val="18"/>
              </w:rPr>
              <w:t>the</w:t>
            </w:r>
            <w:r w:rsidRPr="00F10645">
              <w:rPr>
                <w:rFonts w:ascii="Century Gothic" w:hAnsi="Century Gothic" w:cs="Arial"/>
                <w:sz w:val="18"/>
                <w:szCs w:val="18"/>
              </w:rPr>
              <w:t xml:space="preserve"> following:</w:t>
            </w:r>
          </w:p>
          <w:p w14:paraId="67FEFC83"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-Delivery of 100 handsets</w:t>
            </w:r>
          </w:p>
          <w:p w14:paraId="3C2A1FEE"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-UPS</w:t>
            </w:r>
          </w:p>
          <w:p w14:paraId="3717CE58"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-User Training</w:t>
            </w:r>
          </w:p>
          <w:p w14:paraId="2753DA7D"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-VSAT sites</w:t>
            </w:r>
          </w:p>
          <w:p w14:paraId="56F1C30D" w14:textId="77777777" w:rsidR="00A5139C" w:rsidRPr="00F10645" w:rsidRDefault="00A5139C" w:rsidP="00B72FCF">
            <w:pPr>
              <w:rPr>
                <w:rFonts w:ascii="Century Gothic" w:hAnsi="Century Gothic" w:cs="Arial"/>
                <w:sz w:val="18"/>
                <w:szCs w:val="18"/>
              </w:rPr>
            </w:pPr>
          </w:p>
          <w:p w14:paraId="13D4BB2B" w14:textId="77777777" w:rsidR="00A5139C" w:rsidRPr="00F10645" w:rsidRDefault="00A5139C" w:rsidP="00B72FCF">
            <w:pPr>
              <w:rPr>
                <w:rFonts w:ascii="Century Gothic" w:hAnsi="Century Gothic" w:cs="Arial"/>
                <w:sz w:val="18"/>
                <w:szCs w:val="18"/>
              </w:rPr>
            </w:pPr>
          </w:p>
          <w:p w14:paraId="631D143F"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lastRenderedPageBreak/>
              <w:t xml:space="preserve">-All PATs </w:t>
            </w:r>
            <w:r>
              <w:rPr>
                <w:rFonts w:ascii="Century Gothic" w:hAnsi="Century Gothic" w:cs="Arial"/>
                <w:sz w:val="18"/>
                <w:szCs w:val="18"/>
              </w:rPr>
              <w:t>were done</w:t>
            </w:r>
            <w:r w:rsidRPr="00F10645">
              <w:rPr>
                <w:rFonts w:ascii="Century Gothic" w:hAnsi="Century Gothic" w:cs="Arial"/>
                <w:sz w:val="18"/>
                <w:szCs w:val="18"/>
              </w:rPr>
              <w:t xml:space="preserve">. </w:t>
            </w:r>
          </w:p>
          <w:p w14:paraId="6D9E947E" w14:textId="77777777"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 </w:t>
            </w:r>
            <w:r>
              <w:rPr>
                <w:rFonts w:ascii="Century Gothic" w:hAnsi="Century Gothic" w:cs="Arial"/>
                <w:sz w:val="18"/>
                <w:szCs w:val="18"/>
              </w:rPr>
              <w:t>As-built</w:t>
            </w:r>
            <w:r w:rsidRPr="00F10645">
              <w:rPr>
                <w:rFonts w:ascii="Century Gothic" w:hAnsi="Century Gothic" w:cs="Arial"/>
                <w:sz w:val="18"/>
                <w:szCs w:val="18"/>
              </w:rPr>
              <w:t xml:space="preserve"> documents in process.</w:t>
            </w:r>
          </w:p>
        </w:tc>
        <w:tc>
          <w:tcPr>
            <w:tcW w:w="2551" w:type="dxa"/>
            <w:tcBorders>
              <w:right w:val="double" w:sz="4" w:space="0" w:color="auto"/>
            </w:tcBorders>
            <w:shd w:val="clear" w:color="auto" w:fill="auto"/>
          </w:tcPr>
          <w:p w14:paraId="77B39D48" w14:textId="77777777" w:rsidR="00A5139C" w:rsidRPr="00F10645" w:rsidRDefault="00A5139C" w:rsidP="00B72FCF">
            <w:pPr>
              <w:rPr>
                <w:rFonts w:ascii="Century Gothic" w:hAnsi="Century Gothic" w:cs="Arial"/>
                <w:sz w:val="18"/>
                <w:szCs w:val="18"/>
                <w:lang w:val="en-ZA"/>
              </w:rPr>
            </w:pPr>
            <w:r w:rsidRPr="00F10645">
              <w:rPr>
                <w:rFonts w:ascii="Century Gothic" w:hAnsi="Century Gothic" w:cs="Arial"/>
                <w:sz w:val="18"/>
                <w:szCs w:val="18"/>
                <w:lang w:val="en-ZA"/>
              </w:rPr>
              <w:lastRenderedPageBreak/>
              <w:t>The client accepted to get into a support contract with the PBX supplier and have all outstanding issues resolved.</w:t>
            </w:r>
          </w:p>
          <w:p w14:paraId="40A5C892" w14:textId="77777777" w:rsidR="00A5139C" w:rsidRPr="00F10645" w:rsidRDefault="00A5139C" w:rsidP="00B72FCF">
            <w:pPr>
              <w:rPr>
                <w:rFonts w:ascii="Century Gothic" w:hAnsi="Century Gothic" w:cs="Arial"/>
                <w:sz w:val="18"/>
                <w:szCs w:val="18"/>
                <w:lang w:val="en-ZA"/>
              </w:rPr>
            </w:pPr>
            <w:r>
              <w:rPr>
                <w:rFonts w:ascii="Century Gothic" w:hAnsi="Century Gothic" w:cs="Arial"/>
                <w:sz w:val="18"/>
                <w:szCs w:val="18"/>
                <w:lang w:val="en-ZA"/>
              </w:rPr>
              <w:t xml:space="preserve">Finalization of the contract is in progress. </w:t>
            </w:r>
            <w:r w:rsidRPr="00F10645">
              <w:rPr>
                <w:rFonts w:ascii="Century Gothic" w:hAnsi="Century Gothic" w:cs="Arial"/>
                <w:sz w:val="18"/>
                <w:szCs w:val="18"/>
                <w:lang w:val="en-ZA"/>
              </w:rPr>
              <w:t xml:space="preserve">  </w:t>
            </w:r>
          </w:p>
          <w:p w14:paraId="330C54CB" w14:textId="77777777" w:rsidR="00A5139C" w:rsidRPr="00F10645" w:rsidRDefault="00A5139C" w:rsidP="00B72FCF">
            <w:pPr>
              <w:rPr>
                <w:rFonts w:ascii="Century Gothic" w:hAnsi="Century Gothic" w:cs="Arial"/>
                <w:sz w:val="18"/>
                <w:szCs w:val="18"/>
                <w:lang w:val="en-ZA"/>
              </w:rPr>
            </w:pPr>
          </w:p>
        </w:tc>
      </w:tr>
      <w:tr w:rsidR="00126C76" w:rsidRPr="00C35F03" w14:paraId="264F4479" w14:textId="77777777" w:rsidTr="00126C76">
        <w:trPr>
          <w:trHeight w:val="2576"/>
        </w:trPr>
        <w:tc>
          <w:tcPr>
            <w:tcW w:w="885" w:type="dxa"/>
            <w:tcBorders>
              <w:top w:val="single" w:sz="4" w:space="0" w:color="auto"/>
              <w:left w:val="double" w:sz="4" w:space="0" w:color="auto"/>
              <w:bottom w:val="single" w:sz="4" w:space="0" w:color="auto"/>
            </w:tcBorders>
            <w:shd w:val="clear" w:color="auto" w:fill="DEEAF6" w:themeFill="accent1" w:themeFillTint="33"/>
          </w:tcPr>
          <w:p w14:paraId="3EB78917" w14:textId="77777777" w:rsidR="00126C76" w:rsidRPr="00F061D2" w:rsidRDefault="00126C76" w:rsidP="00126C76">
            <w:pPr>
              <w:rPr>
                <w:rFonts w:ascii="Century Gothic" w:hAnsi="Century Gothic" w:cs="Arial"/>
                <w:sz w:val="18"/>
                <w:szCs w:val="18"/>
              </w:rPr>
            </w:pPr>
            <w:r w:rsidRPr="00F061D2">
              <w:rPr>
                <w:rFonts w:ascii="Century Gothic" w:hAnsi="Century Gothic" w:cs="Arial"/>
                <w:sz w:val="18"/>
                <w:szCs w:val="18"/>
              </w:rPr>
              <w:t>2</w:t>
            </w:r>
          </w:p>
        </w:tc>
        <w:tc>
          <w:tcPr>
            <w:tcW w:w="1710" w:type="dxa"/>
            <w:tcBorders>
              <w:left w:val="double" w:sz="4" w:space="0" w:color="auto"/>
              <w:right w:val="single" w:sz="4" w:space="0" w:color="auto"/>
            </w:tcBorders>
            <w:shd w:val="clear" w:color="auto" w:fill="DEEAF6" w:themeFill="accent1" w:themeFillTint="33"/>
            <w:vAlign w:val="center"/>
          </w:tcPr>
          <w:p w14:paraId="22130BF4" w14:textId="77777777" w:rsidR="00126C76" w:rsidRPr="00F061D2" w:rsidRDefault="00126C76" w:rsidP="00126C76">
            <w:pPr>
              <w:rPr>
                <w:rFonts w:ascii="Century Gothic" w:hAnsi="Century Gothic" w:cs="Arial"/>
                <w:sz w:val="18"/>
                <w:szCs w:val="18"/>
              </w:rPr>
            </w:pPr>
            <w:r w:rsidRPr="00F061D2">
              <w:rPr>
                <w:rFonts w:ascii="Century Gothic" w:hAnsi="Century Gothic" w:cs="Arial"/>
                <w:sz w:val="18"/>
                <w:szCs w:val="18"/>
              </w:rPr>
              <w:t>Allied timbers Manicaland x 11 sites.</w:t>
            </w:r>
          </w:p>
          <w:p w14:paraId="4FBE45E3" w14:textId="77777777" w:rsidR="00126C76" w:rsidRPr="00F061D2" w:rsidRDefault="00126C76" w:rsidP="00126C76">
            <w:pPr>
              <w:rPr>
                <w:rFonts w:ascii="Century Gothic" w:hAnsi="Century Gothic" w:cs="Arial"/>
                <w:sz w:val="18"/>
                <w:szCs w:val="18"/>
              </w:rPr>
            </w:pPr>
          </w:p>
          <w:p w14:paraId="518C02C9" w14:textId="77777777" w:rsidR="00126C76" w:rsidRPr="00F061D2" w:rsidRDefault="00126C76" w:rsidP="00126C76">
            <w:pPr>
              <w:rPr>
                <w:rFonts w:ascii="Century Gothic" w:hAnsi="Century Gothic" w:cs="Arial"/>
                <w:sz w:val="18"/>
                <w:szCs w:val="18"/>
              </w:rPr>
            </w:pPr>
          </w:p>
          <w:p w14:paraId="0353B363" w14:textId="77777777" w:rsidR="00126C76" w:rsidRPr="00F061D2" w:rsidRDefault="00126C76" w:rsidP="00126C76">
            <w:pPr>
              <w:rPr>
                <w:rFonts w:ascii="Century Gothic" w:hAnsi="Century Gothic" w:cs="Arial"/>
                <w:sz w:val="18"/>
                <w:szCs w:val="18"/>
              </w:rPr>
            </w:pPr>
          </w:p>
          <w:p w14:paraId="3D1592B0" w14:textId="77777777" w:rsidR="00126C76" w:rsidRPr="00F061D2" w:rsidRDefault="00126C76" w:rsidP="00126C76">
            <w:pPr>
              <w:rPr>
                <w:rFonts w:ascii="Century Gothic" w:hAnsi="Century Gothic" w:cs="Arial"/>
                <w:sz w:val="18"/>
                <w:szCs w:val="18"/>
              </w:rPr>
            </w:pPr>
          </w:p>
          <w:p w14:paraId="7FA94CD7" w14:textId="77777777" w:rsidR="00126C76" w:rsidRPr="00F061D2" w:rsidRDefault="00126C76" w:rsidP="00126C76">
            <w:pPr>
              <w:rPr>
                <w:rFonts w:ascii="Century Gothic" w:hAnsi="Century Gothic" w:cs="Arial"/>
                <w:sz w:val="18"/>
                <w:szCs w:val="18"/>
              </w:rPr>
            </w:pPr>
          </w:p>
          <w:p w14:paraId="1CF5E252" w14:textId="77777777" w:rsidR="00126C76" w:rsidRPr="00F061D2" w:rsidRDefault="00126C76" w:rsidP="00126C76">
            <w:pPr>
              <w:rPr>
                <w:rFonts w:ascii="Century Gothic" w:hAnsi="Century Gothic" w:cs="Arial"/>
                <w:sz w:val="18"/>
                <w:szCs w:val="18"/>
              </w:rPr>
            </w:pPr>
          </w:p>
          <w:p w14:paraId="1FF83457" w14:textId="77777777" w:rsidR="00126C76" w:rsidRPr="00F061D2" w:rsidRDefault="00126C76" w:rsidP="00126C76">
            <w:pPr>
              <w:rPr>
                <w:rFonts w:ascii="Century Gothic" w:hAnsi="Century Gothic" w:cs="Arial"/>
                <w:sz w:val="18"/>
                <w:szCs w:val="18"/>
              </w:rPr>
            </w:pPr>
          </w:p>
          <w:p w14:paraId="0FFCAB33" w14:textId="77777777" w:rsidR="00126C76" w:rsidRPr="00F061D2" w:rsidRDefault="00126C76" w:rsidP="00126C76">
            <w:pPr>
              <w:rPr>
                <w:rFonts w:ascii="Century Gothic" w:hAnsi="Century Gothic" w:cs="Arial"/>
                <w:sz w:val="18"/>
                <w:szCs w:val="18"/>
              </w:rPr>
            </w:pPr>
          </w:p>
          <w:p w14:paraId="6B4082D7" w14:textId="77777777" w:rsidR="00126C76" w:rsidRPr="00F061D2" w:rsidRDefault="00126C76" w:rsidP="00126C7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DEEAF6" w:themeFill="accent1" w:themeFillTint="33"/>
          </w:tcPr>
          <w:p w14:paraId="24E85E9B" w14:textId="77777777" w:rsidR="00126C76" w:rsidRPr="00F061D2" w:rsidRDefault="00126C76" w:rsidP="00126C76">
            <w:pPr>
              <w:rPr>
                <w:rFonts w:ascii="Century Gothic" w:hAnsi="Century Gothic"/>
                <w:sz w:val="18"/>
                <w:szCs w:val="18"/>
              </w:rPr>
            </w:pPr>
            <w:r w:rsidRPr="00F061D2">
              <w:rPr>
                <w:rFonts w:ascii="Century Gothic" w:hAnsi="Century Gothic"/>
                <w:sz w:val="18"/>
                <w:szCs w:val="18"/>
              </w:rPr>
              <w:t>LAN</w:t>
            </w:r>
          </w:p>
        </w:tc>
        <w:tc>
          <w:tcPr>
            <w:tcW w:w="1170" w:type="dxa"/>
            <w:tcBorders>
              <w:left w:val="single" w:sz="4" w:space="0" w:color="auto"/>
              <w:right w:val="single" w:sz="4" w:space="0" w:color="auto"/>
            </w:tcBorders>
            <w:shd w:val="clear" w:color="auto" w:fill="DEEAF6" w:themeFill="accent1" w:themeFillTint="33"/>
            <w:vAlign w:val="center"/>
          </w:tcPr>
          <w:p w14:paraId="01821463" w14:textId="77777777" w:rsidR="00126C76" w:rsidRPr="00F061D2" w:rsidRDefault="00126C76" w:rsidP="00126C76">
            <w:pPr>
              <w:rPr>
                <w:rFonts w:ascii="Century Gothic" w:hAnsi="Century Gothic"/>
                <w:sz w:val="18"/>
                <w:szCs w:val="18"/>
              </w:rPr>
            </w:pPr>
            <w:r w:rsidRPr="00F061D2">
              <w:rPr>
                <w:rFonts w:ascii="Century Gothic" w:hAnsi="Century Gothic"/>
                <w:sz w:val="18"/>
                <w:szCs w:val="18"/>
              </w:rPr>
              <w:t>17/04/22</w:t>
            </w:r>
          </w:p>
          <w:p w14:paraId="7654D6A7" w14:textId="77777777" w:rsidR="00126C76" w:rsidRPr="00F061D2" w:rsidRDefault="00126C76" w:rsidP="00126C76">
            <w:pPr>
              <w:rPr>
                <w:rFonts w:ascii="Century Gothic" w:hAnsi="Century Gothic"/>
                <w:sz w:val="18"/>
                <w:szCs w:val="18"/>
              </w:rPr>
            </w:pPr>
          </w:p>
          <w:p w14:paraId="2FBBC9D1" w14:textId="77777777" w:rsidR="00126C76" w:rsidRPr="00F061D2" w:rsidRDefault="00126C76" w:rsidP="00126C76">
            <w:pPr>
              <w:rPr>
                <w:rFonts w:ascii="Century Gothic" w:hAnsi="Century Gothic"/>
                <w:sz w:val="18"/>
                <w:szCs w:val="18"/>
              </w:rPr>
            </w:pPr>
          </w:p>
          <w:p w14:paraId="523A33C3" w14:textId="77777777" w:rsidR="00126C76" w:rsidRPr="00F061D2" w:rsidRDefault="00126C76" w:rsidP="00126C76">
            <w:pPr>
              <w:rPr>
                <w:rFonts w:ascii="Century Gothic" w:hAnsi="Century Gothic"/>
                <w:sz w:val="18"/>
                <w:szCs w:val="18"/>
              </w:rPr>
            </w:pPr>
          </w:p>
          <w:p w14:paraId="1DE09BB4" w14:textId="77777777" w:rsidR="00126C76" w:rsidRPr="00F061D2" w:rsidRDefault="00126C76" w:rsidP="00126C76">
            <w:pPr>
              <w:rPr>
                <w:rFonts w:ascii="Century Gothic" w:hAnsi="Century Gothic"/>
                <w:sz w:val="18"/>
                <w:szCs w:val="18"/>
              </w:rPr>
            </w:pPr>
          </w:p>
          <w:p w14:paraId="4CC21664" w14:textId="77777777" w:rsidR="00126C76" w:rsidRPr="00F061D2" w:rsidRDefault="00126C76" w:rsidP="00126C76">
            <w:pPr>
              <w:rPr>
                <w:rFonts w:ascii="Century Gothic" w:hAnsi="Century Gothic"/>
                <w:sz w:val="18"/>
                <w:szCs w:val="18"/>
              </w:rPr>
            </w:pPr>
          </w:p>
          <w:p w14:paraId="4CE1D78A" w14:textId="77777777" w:rsidR="00126C76" w:rsidRPr="00F061D2" w:rsidRDefault="00126C76" w:rsidP="00126C76">
            <w:pPr>
              <w:rPr>
                <w:rFonts w:ascii="Century Gothic" w:hAnsi="Century Gothic"/>
                <w:sz w:val="18"/>
                <w:szCs w:val="18"/>
              </w:rPr>
            </w:pPr>
          </w:p>
          <w:p w14:paraId="0F16A17A" w14:textId="77777777" w:rsidR="00126C76" w:rsidRPr="00F061D2" w:rsidRDefault="00126C76" w:rsidP="00126C76">
            <w:pPr>
              <w:rPr>
                <w:rFonts w:ascii="Century Gothic" w:hAnsi="Century Gothic"/>
                <w:sz w:val="18"/>
                <w:szCs w:val="18"/>
              </w:rPr>
            </w:pPr>
          </w:p>
          <w:p w14:paraId="723D7EB6" w14:textId="77777777" w:rsidR="00126C76" w:rsidRPr="00F061D2" w:rsidRDefault="00126C76" w:rsidP="00126C76">
            <w:pPr>
              <w:rPr>
                <w:rFonts w:ascii="Century Gothic" w:hAnsi="Century Gothic"/>
                <w:sz w:val="18"/>
                <w:szCs w:val="18"/>
              </w:rPr>
            </w:pPr>
          </w:p>
          <w:p w14:paraId="3C331191" w14:textId="77777777" w:rsidR="00126C76" w:rsidRPr="00F061D2" w:rsidRDefault="00126C76" w:rsidP="00126C76">
            <w:pPr>
              <w:rPr>
                <w:rFonts w:ascii="Century Gothic" w:hAnsi="Century Gothic"/>
                <w:sz w:val="18"/>
                <w:szCs w:val="18"/>
              </w:rPr>
            </w:pPr>
          </w:p>
          <w:p w14:paraId="0E35AE7D" w14:textId="77777777" w:rsidR="00126C76" w:rsidRPr="00F061D2" w:rsidRDefault="00126C76" w:rsidP="00126C76">
            <w:pPr>
              <w:rPr>
                <w:rFonts w:ascii="Century Gothic" w:hAnsi="Century Gothic"/>
                <w:sz w:val="18"/>
                <w:szCs w:val="18"/>
              </w:rPr>
            </w:pPr>
          </w:p>
          <w:p w14:paraId="3C739779" w14:textId="77777777" w:rsidR="00126C76" w:rsidRPr="00F061D2" w:rsidRDefault="00126C76" w:rsidP="00126C76">
            <w:pPr>
              <w:rPr>
                <w:rFonts w:ascii="Century Gothic" w:hAnsi="Century Gothic"/>
                <w:sz w:val="18"/>
                <w:szCs w:val="18"/>
              </w:rPr>
            </w:pPr>
          </w:p>
        </w:tc>
        <w:tc>
          <w:tcPr>
            <w:tcW w:w="1227" w:type="dxa"/>
            <w:tcBorders>
              <w:bottom w:val="single" w:sz="4" w:space="0" w:color="auto"/>
            </w:tcBorders>
            <w:shd w:val="clear" w:color="auto" w:fill="DEEAF6" w:themeFill="accent1" w:themeFillTint="33"/>
          </w:tcPr>
          <w:p w14:paraId="3986E149"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DEEAF6" w:themeFill="accent1" w:themeFillTint="33"/>
          </w:tcPr>
          <w:p w14:paraId="067D8FAE"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Completed 11/11</w:t>
            </w:r>
          </w:p>
          <w:p w14:paraId="19FDB7BE"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MUTARE MAIN – completed</w:t>
            </w:r>
          </w:p>
          <w:p w14:paraId="357EA9F9"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SALIGNA – completed</w:t>
            </w:r>
          </w:p>
          <w:p w14:paraId="574B86E7"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Stapleford – completed</w:t>
            </w:r>
          </w:p>
          <w:p w14:paraId="078336C5"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Nyangui – Completed</w:t>
            </w:r>
          </w:p>
          <w:p w14:paraId="4FD8D7CA"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Cashel Valley – completed</w:t>
            </w:r>
          </w:p>
          <w:p w14:paraId="4CDB5160"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Gwendingwe – completed</w:t>
            </w:r>
          </w:p>
          <w:p w14:paraId="14CDA66C"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Martin – completed</w:t>
            </w:r>
          </w:p>
          <w:p w14:paraId="307628D8"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Chisengu – completed</w:t>
            </w:r>
          </w:p>
          <w:p w14:paraId="4009B55E"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Erin – completed</w:t>
            </w:r>
          </w:p>
          <w:p w14:paraId="4F7FBB41" w14:textId="77777777" w:rsidR="00126C76" w:rsidRPr="00F061D2" w:rsidRDefault="00126C76" w:rsidP="00126C76">
            <w:pPr>
              <w:rPr>
                <w:rFonts w:ascii="Century Gothic" w:hAnsi="Century Gothic"/>
                <w:b/>
                <w:bCs/>
                <w:sz w:val="18"/>
                <w:szCs w:val="18"/>
              </w:rPr>
            </w:pPr>
            <w:r w:rsidRPr="00F061D2">
              <w:rPr>
                <w:rFonts w:ascii="Century Gothic" w:hAnsi="Century Gothic"/>
                <w:b/>
                <w:bCs/>
                <w:sz w:val="18"/>
                <w:szCs w:val="18"/>
              </w:rPr>
              <w:t>York Cottages – completed</w:t>
            </w:r>
          </w:p>
          <w:p w14:paraId="723F79DD" w14:textId="77777777" w:rsidR="00126C76" w:rsidRPr="00F061D2" w:rsidRDefault="00126C76" w:rsidP="00126C76">
            <w:pPr>
              <w:rPr>
                <w:rFonts w:ascii="Century Gothic" w:hAnsi="Century Gothic"/>
                <w:sz w:val="18"/>
                <w:szCs w:val="18"/>
              </w:rPr>
            </w:pPr>
            <w:r w:rsidRPr="00F061D2">
              <w:rPr>
                <w:rFonts w:ascii="Century Gothic" w:hAnsi="Century Gothic"/>
                <w:b/>
                <w:bCs/>
                <w:sz w:val="18"/>
                <w:szCs w:val="18"/>
              </w:rPr>
              <w:t>Ngungunyani</w:t>
            </w:r>
            <w:r w:rsidRPr="00F061D2">
              <w:rPr>
                <w:rFonts w:ascii="Century Gothic" w:hAnsi="Century Gothic"/>
                <w:b/>
                <w:sz w:val="18"/>
                <w:szCs w:val="18"/>
              </w:rPr>
              <w:t xml:space="preserve"> – completed</w:t>
            </w:r>
          </w:p>
        </w:tc>
        <w:tc>
          <w:tcPr>
            <w:tcW w:w="2551" w:type="dxa"/>
            <w:tcBorders>
              <w:left w:val="single" w:sz="4" w:space="0" w:color="auto"/>
              <w:right w:val="double" w:sz="4" w:space="0" w:color="auto"/>
            </w:tcBorders>
            <w:shd w:val="clear" w:color="auto" w:fill="DEEAF6" w:themeFill="accent1" w:themeFillTint="33"/>
          </w:tcPr>
          <w:p w14:paraId="0832F78B" w14:textId="77777777" w:rsidR="00126C76" w:rsidRPr="00F061D2" w:rsidRDefault="00126C76" w:rsidP="00126C76">
            <w:pPr>
              <w:rPr>
                <w:rFonts w:ascii="Century Gothic" w:hAnsi="Century Gothic" w:cs="Arial"/>
                <w:sz w:val="18"/>
                <w:szCs w:val="18"/>
              </w:rPr>
            </w:pPr>
            <w:r w:rsidRPr="00F061D2">
              <w:rPr>
                <w:rFonts w:ascii="Century Gothic" w:hAnsi="Century Gothic" w:cs="Arial"/>
                <w:sz w:val="18"/>
                <w:szCs w:val="18"/>
              </w:rPr>
              <w:t xml:space="preserve">Finance signed off on </w:t>
            </w:r>
            <w:r>
              <w:rPr>
                <w:rFonts w:ascii="Century Gothic" w:hAnsi="Century Gothic" w:cs="Arial"/>
                <w:sz w:val="18"/>
                <w:szCs w:val="18"/>
              </w:rPr>
              <w:t xml:space="preserve">the </w:t>
            </w:r>
            <w:r w:rsidRPr="00F061D2">
              <w:rPr>
                <w:rFonts w:ascii="Century Gothic" w:hAnsi="Century Gothic" w:cs="Arial"/>
                <w:sz w:val="18"/>
                <w:szCs w:val="18"/>
              </w:rPr>
              <w:t>procurement</w:t>
            </w:r>
            <w:r>
              <w:rPr>
                <w:rFonts w:ascii="Century Gothic" w:hAnsi="Century Gothic" w:cs="Arial"/>
                <w:sz w:val="18"/>
                <w:szCs w:val="18"/>
              </w:rPr>
              <w:t xml:space="preserve"> the </w:t>
            </w:r>
            <w:r w:rsidRPr="00F061D2">
              <w:rPr>
                <w:rFonts w:ascii="Century Gothic" w:hAnsi="Century Gothic" w:cs="Arial"/>
                <w:sz w:val="18"/>
                <w:szCs w:val="18"/>
              </w:rPr>
              <w:t>of balance of 12 switch</w:t>
            </w:r>
            <w:r>
              <w:rPr>
                <w:rFonts w:ascii="Century Gothic" w:hAnsi="Century Gothic" w:cs="Arial"/>
                <w:sz w:val="18"/>
                <w:szCs w:val="18"/>
              </w:rPr>
              <w:t>es. The tender</w:t>
            </w:r>
            <w:r w:rsidRPr="00F061D2">
              <w:rPr>
                <w:rFonts w:ascii="Century Gothic" w:hAnsi="Century Gothic" w:cs="Arial"/>
                <w:sz w:val="18"/>
                <w:szCs w:val="18"/>
              </w:rPr>
              <w:t xml:space="preserve">er closed and </w:t>
            </w:r>
            <w:r>
              <w:rPr>
                <w:rFonts w:ascii="Century Gothic" w:hAnsi="Century Gothic" w:cs="Arial"/>
                <w:sz w:val="18"/>
                <w:szCs w:val="18"/>
              </w:rPr>
              <w:t xml:space="preserve">the </w:t>
            </w:r>
            <w:r w:rsidRPr="00F061D2">
              <w:rPr>
                <w:rFonts w:ascii="Century Gothic" w:hAnsi="Century Gothic" w:cs="Arial"/>
                <w:sz w:val="18"/>
                <w:szCs w:val="18"/>
              </w:rPr>
              <w:t xml:space="preserve">evaluation completed. Order sent to </w:t>
            </w:r>
            <w:r>
              <w:rPr>
                <w:rFonts w:ascii="Century Gothic" w:hAnsi="Century Gothic" w:cs="Arial"/>
                <w:sz w:val="18"/>
                <w:szCs w:val="18"/>
              </w:rPr>
              <w:t xml:space="preserve">the </w:t>
            </w:r>
            <w:r w:rsidRPr="00F061D2">
              <w:rPr>
                <w:rFonts w:ascii="Century Gothic" w:hAnsi="Century Gothic" w:cs="Arial"/>
                <w:sz w:val="18"/>
                <w:szCs w:val="18"/>
              </w:rPr>
              <w:t>supplier. Supplier requested price variation.</w:t>
            </w:r>
          </w:p>
        </w:tc>
      </w:tr>
      <w:tr w:rsidR="00126C76" w:rsidRPr="00C35F03" w14:paraId="60BBDFC0" w14:textId="77777777" w:rsidTr="00396739">
        <w:trPr>
          <w:trHeight w:val="90"/>
        </w:trPr>
        <w:tc>
          <w:tcPr>
            <w:tcW w:w="885" w:type="dxa"/>
            <w:tcBorders>
              <w:top w:val="single" w:sz="4" w:space="0" w:color="auto"/>
              <w:left w:val="double" w:sz="4" w:space="0" w:color="auto"/>
              <w:bottom w:val="single" w:sz="4" w:space="0" w:color="auto"/>
            </w:tcBorders>
            <w:shd w:val="clear" w:color="auto" w:fill="auto"/>
          </w:tcPr>
          <w:p w14:paraId="4A02998B" w14:textId="77777777" w:rsidR="00126C76" w:rsidRPr="00A50F20" w:rsidRDefault="00126C76" w:rsidP="00126C76">
            <w:pPr>
              <w:rPr>
                <w:rFonts w:ascii="Century Gothic" w:hAnsi="Century Gothic" w:cs="Arial"/>
                <w:sz w:val="18"/>
                <w:szCs w:val="18"/>
              </w:rPr>
            </w:pPr>
            <w:r w:rsidRPr="00A50F20">
              <w:rPr>
                <w:rFonts w:ascii="Century Gothic" w:hAnsi="Century Gothic" w:cs="Arial"/>
                <w:sz w:val="18"/>
                <w:szCs w:val="18"/>
              </w:rPr>
              <w:t>3</w:t>
            </w:r>
          </w:p>
        </w:tc>
        <w:tc>
          <w:tcPr>
            <w:tcW w:w="1710" w:type="dxa"/>
            <w:tcBorders>
              <w:left w:val="double" w:sz="4" w:space="0" w:color="auto"/>
              <w:right w:val="single" w:sz="4" w:space="0" w:color="auto"/>
            </w:tcBorders>
            <w:shd w:val="clear" w:color="auto" w:fill="auto"/>
            <w:vAlign w:val="center"/>
          </w:tcPr>
          <w:p w14:paraId="60C93D30" w14:textId="77777777" w:rsidR="00126C76" w:rsidRDefault="00126C76" w:rsidP="00126C76">
            <w:pPr>
              <w:rPr>
                <w:rFonts w:ascii="Century Gothic" w:hAnsi="Century Gothic" w:cs="Arial"/>
                <w:sz w:val="18"/>
                <w:szCs w:val="18"/>
              </w:rPr>
            </w:pPr>
            <w:r w:rsidRPr="00A50F20">
              <w:rPr>
                <w:rFonts w:ascii="Century Gothic" w:hAnsi="Century Gothic" w:cs="Arial"/>
                <w:sz w:val="18"/>
                <w:szCs w:val="18"/>
              </w:rPr>
              <w:t>POTRAZ E-Heath</w:t>
            </w:r>
          </w:p>
          <w:p w14:paraId="233D5685" w14:textId="77777777" w:rsidR="00126C76" w:rsidRDefault="00126C76" w:rsidP="00126C76">
            <w:pPr>
              <w:rPr>
                <w:rFonts w:ascii="Century Gothic" w:hAnsi="Century Gothic" w:cs="Arial"/>
                <w:sz w:val="18"/>
                <w:szCs w:val="18"/>
              </w:rPr>
            </w:pPr>
          </w:p>
          <w:p w14:paraId="032CFE5E" w14:textId="77777777" w:rsidR="00126C76" w:rsidRDefault="00126C76" w:rsidP="00126C76">
            <w:pPr>
              <w:rPr>
                <w:rFonts w:ascii="Century Gothic" w:hAnsi="Century Gothic" w:cs="Arial"/>
                <w:sz w:val="18"/>
                <w:szCs w:val="18"/>
              </w:rPr>
            </w:pPr>
          </w:p>
          <w:p w14:paraId="70270BA6" w14:textId="77777777" w:rsidR="00126C76" w:rsidRPr="00A50F20" w:rsidRDefault="00126C76" w:rsidP="00126C76">
            <w:pPr>
              <w:rPr>
                <w:rFonts w:ascii="Century Gothic" w:hAnsi="Century Gothic" w:cs="Arial"/>
                <w:sz w:val="18"/>
                <w:szCs w:val="18"/>
              </w:rPr>
            </w:pPr>
          </w:p>
          <w:p w14:paraId="24F6E5A8" w14:textId="77777777" w:rsidR="00126C76" w:rsidRPr="00A50F20" w:rsidRDefault="00126C76" w:rsidP="00126C76">
            <w:pPr>
              <w:rPr>
                <w:rFonts w:ascii="Century Gothic" w:hAnsi="Century Gothic" w:cs="Arial"/>
                <w:sz w:val="18"/>
                <w:szCs w:val="18"/>
              </w:rPr>
            </w:pPr>
          </w:p>
          <w:p w14:paraId="2ED51C4C" w14:textId="77777777" w:rsidR="00126C76" w:rsidRPr="00A50F20" w:rsidRDefault="00126C76" w:rsidP="00126C76">
            <w:pPr>
              <w:rPr>
                <w:rFonts w:ascii="Century Gothic" w:hAnsi="Century Gothic" w:cs="Arial"/>
                <w:sz w:val="18"/>
                <w:szCs w:val="18"/>
              </w:rPr>
            </w:pPr>
          </w:p>
          <w:p w14:paraId="40AB6747" w14:textId="77777777" w:rsidR="00126C76" w:rsidRPr="00A50F20" w:rsidRDefault="00126C76" w:rsidP="00126C76">
            <w:pPr>
              <w:rPr>
                <w:rFonts w:ascii="Century Gothic" w:hAnsi="Century Gothic" w:cs="Arial"/>
                <w:sz w:val="18"/>
                <w:szCs w:val="18"/>
              </w:rPr>
            </w:pPr>
          </w:p>
          <w:p w14:paraId="0AA5D634" w14:textId="77777777" w:rsidR="00126C76" w:rsidRPr="00A50F20" w:rsidRDefault="00126C76" w:rsidP="00126C76">
            <w:pPr>
              <w:rPr>
                <w:rFonts w:ascii="Century Gothic" w:hAnsi="Century Gothic" w:cs="Arial"/>
                <w:sz w:val="18"/>
                <w:szCs w:val="18"/>
              </w:rPr>
            </w:pPr>
          </w:p>
          <w:p w14:paraId="17174057" w14:textId="77777777" w:rsidR="00126C76" w:rsidRPr="00A50F20" w:rsidRDefault="00126C76" w:rsidP="00126C76">
            <w:pPr>
              <w:rPr>
                <w:rFonts w:ascii="Century Gothic" w:hAnsi="Century Gothic" w:cs="Arial"/>
                <w:sz w:val="18"/>
                <w:szCs w:val="18"/>
              </w:rPr>
            </w:pPr>
          </w:p>
          <w:p w14:paraId="720C0CF7" w14:textId="77777777" w:rsidR="00126C76" w:rsidRPr="00A50F20" w:rsidRDefault="00126C76" w:rsidP="00126C76">
            <w:pPr>
              <w:rPr>
                <w:rFonts w:ascii="Century Gothic" w:hAnsi="Century Gothic" w:cs="Arial"/>
                <w:sz w:val="18"/>
                <w:szCs w:val="18"/>
              </w:rPr>
            </w:pPr>
          </w:p>
          <w:p w14:paraId="535A44E2" w14:textId="77777777" w:rsidR="00126C76" w:rsidRPr="00A50F20" w:rsidRDefault="00126C76" w:rsidP="00126C76">
            <w:pPr>
              <w:rPr>
                <w:rFonts w:ascii="Century Gothic" w:hAnsi="Century Gothic" w:cs="Arial"/>
                <w:sz w:val="18"/>
                <w:szCs w:val="18"/>
              </w:rPr>
            </w:pPr>
          </w:p>
          <w:p w14:paraId="49117455" w14:textId="77777777" w:rsidR="00126C76" w:rsidRPr="00A50F20" w:rsidRDefault="00126C76" w:rsidP="00126C76">
            <w:pPr>
              <w:rPr>
                <w:rFonts w:ascii="Century Gothic" w:hAnsi="Century Gothic" w:cs="Arial"/>
                <w:sz w:val="18"/>
                <w:szCs w:val="18"/>
              </w:rPr>
            </w:pPr>
          </w:p>
          <w:p w14:paraId="3DA8BFBD" w14:textId="77777777" w:rsidR="00126C76" w:rsidRPr="00A50F20" w:rsidRDefault="00126C76" w:rsidP="00126C76">
            <w:pPr>
              <w:rPr>
                <w:rFonts w:ascii="Century Gothic" w:hAnsi="Century Gothic" w:cs="Arial"/>
                <w:sz w:val="18"/>
                <w:szCs w:val="18"/>
              </w:rPr>
            </w:pPr>
          </w:p>
          <w:p w14:paraId="0DD08DDB" w14:textId="77777777" w:rsidR="00126C76" w:rsidRPr="00A50F20" w:rsidRDefault="00126C76" w:rsidP="00126C76">
            <w:pPr>
              <w:rPr>
                <w:rFonts w:ascii="Century Gothic" w:hAnsi="Century Gothic" w:cs="Arial"/>
                <w:sz w:val="18"/>
                <w:szCs w:val="18"/>
              </w:rPr>
            </w:pPr>
          </w:p>
          <w:p w14:paraId="14DEB605" w14:textId="77777777" w:rsidR="00126C76" w:rsidRPr="00A50F20" w:rsidRDefault="00126C76" w:rsidP="00126C76">
            <w:pPr>
              <w:rPr>
                <w:rFonts w:ascii="Century Gothic" w:hAnsi="Century Gothic" w:cs="Arial"/>
                <w:sz w:val="18"/>
                <w:szCs w:val="18"/>
              </w:rPr>
            </w:pPr>
          </w:p>
          <w:p w14:paraId="3EF99EC8" w14:textId="77777777" w:rsidR="00126C76" w:rsidRPr="00A50F20" w:rsidRDefault="00126C76" w:rsidP="00126C76">
            <w:pPr>
              <w:rPr>
                <w:rFonts w:ascii="Century Gothic" w:hAnsi="Century Gothic" w:cs="Arial"/>
                <w:sz w:val="18"/>
                <w:szCs w:val="18"/>
              </w:rPr>
            </w:pPr>
          </w:p>
          <w:p w14:paraId="094D24A5" w14:textId="77777777" w:rsidR="00126C76" w:rsidRPr="00A50F20" w:rsidRDefault="00126C76" w:rsidP="00126C76">
            <w:pPr>
              <w:rPr>
                <w:rFonts w:ascii="Century Gothic" w:hAnsi="Century Gothic" w:cs="Arial"/>
                <w:sz w:val="18"/>
                <w:szCs w:val="18"/>
              </w:rPr>
            </w:pPr>
          </w:p>
          <w:p w14:paraId="6F837414" w14:textId="77777777" w:rsidR="00126C76" w:rsidRPr="00A50F20" w:rsidRDefault="00126C76" w:rsidP="00126C76">
            <w:pPr>
              <w:rPr>
                <w:rFonts w:ascii="Century Gothic" w:hAnsi="Century Gothic" w:cs="Arial"/>
                <w:sz w:val="18"/>
                <w:szCs w:val="18"/>
              </w:rPr>
            </w:pPr>
          </w:p>
          <w:p w14:paraId="21090E91" w14:textId="77777777" w:rsidR="00126C76" w:rsidRPr="00A50F20" w:rsidRDefault="00126C76" w:rsidP="00126C76">
            <w:pPr>
              <w:rPr>
                <w:rFonts w:ascii="Century Gothic" w:hAnsi="Century Gothic" w:cs="Arial"/>
                <w:sz w:val="18"/>
                <w:szCs w:val="18"/>
              </w:rPr>
            </w:pPr>
          </w:p>
          <w:p w14:paraId="73808858" w14:textId="77777777" w:rsidR="00126C76" w:rsidRPr="00A50F20" w:rsidRDefault="00126C76" w:rsidP="00126C76">
            <w:pPr>
              <w:rPr>
                <w:rFonts w:ascii="Century Gothic" w:hAnsi="Century Gothic" w:cs="Arial"/>
                <w:sz w:val="18"/>
                <w:szCs w:val="18"/>
              </w:rPr>
            </w:pPr>
          </w:p>
          <w:p w14:paraId="24FB9699" w14:textId="77777777" w:rsidR="00126C76" w:rsidRPr="00A50F20" w:rsidRDefault="00126C76" w:rsidP="00126C76">
            <w:pPr>
              <w:rPr>
                <w:rFonts w:ascii="Century Gothic" w:hAnsi="Century Gothic" w:cs="Arial"/>
                <w:sz w:val="18"/>
                <w:szCs w:val="18"/>
              </w:rPr>
            </w:pPr>
          </w:p>
          <w:p w14:paraId="62CD4485" w14:textId="77777777" w:rsidR="00126C76" w:rsidRPr="00A50F20" w:rsidRDefault="00126C76" w:rsidP="00126C76">
            <w:pPr>
              <w:rPr>
                <w:rFonts w:ascii="Century Gothic" w:hAnsi="Century Gothic" w:cs="Arial"/>
                <w:sz w:val="18"/>
                <w:szCs w:val="18"/>
              </w:rPr>
            </w:pPr>
          </w:p>
          <w:p w14:paraId="77CA9374" w14:textId="77777777" w:rsidR="00126C76" w:rsidRPr="00A50F20" w:rsidRDefault="00126C76" w:rsidP="00126C76">
            <w:pPr>
              <w:rPr>
                <w:rFonts w:ascii="Century Gothic" w:hAnsi="Century Gothic" w:cs="Arial"/>
                <w:sz w:val="18"/>
                <w:szCs w:val="18"/>
              </w:rPr>
            </w:pPr>
          </w:p>
          <w:p w14:paraId="3187D3FC" w14:textId="77777777" w:rsidR="00126C76" w:rsidRPr="00A50F20" w:rsidRDefault="00126C76" w:rsidP="00126C76">
            <w:pPr>
              <w:rPr>
                <w:rFonts w:ascii="Century Gothic" w:hAnsi="Century Gothic" w:cs="Arial"/>
                <w:sz w:val="18"/>
                <w:szCs w:val="18"/>
              </w:rPr>
            </w:pPr>
          </w:p>
          <w:p w14:paraId="42DC345A" w14:textId="77777777" w:rsidR="00126C76" w:rsidRPr="00A50F20" w:rsidRDefault="00126C76" w:rsidP="00126C76">
            <w:pPr>
              <w:rPr>
                <w:rFonts w:ascii="Century Gothic" w:hAnsi="Century Gothic" w:cs="Arial"/>
                <w:sz w:val="18"/>
                <w:szCs w:val="18"/>
              </w:rPr>
            </w:pPr>
          </w:p>
          <w:p w14:paraId="14D13751" w14:textId="77777777" w:rsidR="00126C76" w:rsidRPr="00A50F20" w:rsidRDefault="00126C76" w:rsidP="00126C7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auto"/>
          </w:tcPr>
          <w:p w14:paraId="3943D101" w14:textId="77777777" w:rsidR="00126C76" w:rsidRPr="00A50F20" w:rsidRDefault="00126C76" w:rsidP="00126C76">
            <w:pPr>
              <w:rPr>
                <w:rFonts w:ascii="Century Gothic" w:hAnsi="Century Gothic"/>
                <w:sz w:val="18"/>
                <w:szCs w:val="18"/>
              </w:rPr>
            </w:pPr>
            <w:r w:rsidRPr="00A50F20">
              <w:rPr>
                <w:rFonts w:ascii="Century Gothic" w:hAnsi="Century Gothic"/>
                <w:sz w:val="18"/>
                <w:szCs w:val="18"/>
              </w:rPr>
              <w:t>Internet over VSAT(711) and  fibre(82) cumulative 793 sites in Masvingo, Midlands, Mashonaland East and Manicaland.</w:t>
            </w:r>
          </w:p>
        </w:tc>
        <w:tc>
          <w:tcPr>
            <w:tcW w:w="1170" w:type="dxa"/>
            <w:tcBorders>
              <w:left w:val="single" w:sz="4" w:space="0" w:color="auto"/>
              <w:right w:val="single" w:sz="4" w:space="0" w:color="auto"/>
            </w:tcBorders>
            <w:shd w:val="clear" w:color="auto" w:fill="auto"/>
            <w:vAlign w:val="center"/>
          </w:tcPr>
          <w:p w14:paraId="79B5DE23" w14:textId="77777777" w:rsidR="00126C76" w:rsidRDefault="00126C76" w:rsidP="00126C76">
            <w:pPr>
              <w:rPr>
                <w:rFonts w:ascii="Century Gothic" w:hAnsi="Century Gothic"/>
                <w:sz w:val="18"/>
                <w:szCs w:val="18"/>
              </w:rPr>
            </w:pPr>
            <w:r w:rsidRPr="00A50F20">
              <w:rPr>
                <w:rFonts w:ascii="Century Gothic" w:hAnsi="Century Gothic"/>
                <w:sz w:val="18"/>
                <w:szCs w:val="18"/>
              </w:rPr>
              <w:t>14/4/22</w:t>
            </w:r>
          </w:p>
          <w:p w14:paraId="5117EF8E" w14:textId="77777777" w:rsidR="00126C76" w:rsidRDefault="00126C76" w:rsidP="00126C76">
            <w:pPr>
              <w:rPr>
                <w:rFonts w:ascii="Century Gothic" w:hAnsi="Century Gothic"/>
                <w:sz w:val="18"/>
                <w:szCs w:val="18"/>
              </w:rPr>
            </w:pPr>
          </w:p>
          <w:p w14:paraId="1E4E0AC2" w14:textId="77777777" w:rsidR="00126C76" w:rsidRDefault="00126C76" w:rsidP="00126C76">
            <w:pPr>
              <w:rPr>
                <w:rFonts w:ascii="Century Gothic" w:hAnsi="Century Gothic"/>
                <w:sz w:val="18"/>
                <w:szCs w:val="18"/>
              </w:rPr>
            </w:pPr>
          </w:p>
          <w:p w14:paraId="32FF64BB" w14:textId="77777777" w:rsidR="00126C76" w:rsidRPr="00A50F20" w:rsidRDefault="00126C76" w:rsidP="00126C76">
            <w:pPr>
              <w:rPr>
                <w:rFonts w:ascii="Century Gothic" w:hAnsi="Century Gothic"/>
                <w:sz w:val="18"/>
                <w:szCs w:val="18"/>
              </w:rPr>
            </w:pPr>
          </w:p>
          <w:p w14:paraId="0AC832E1" w14:textId="77777777" w:rsidR="00126C76" w:rsidRPr="00A50F20" w:rsidRDefault="00126C76" w:rsidP="00126C76">
            <w:pPr>
              <w:rPr>
                <w:rFonts w:ascii="Century Gothic" w:hAnsi="Century Gothic"/>
                <w:sz w:val="18"/>
                <w:szCs w:val="18"/>
              </w:rPr>
            </w:pPr>
          </w:p>
          <w:p w14:paraId="3D548627" w14:textId="77777777" w:rsidR="00126C76" w:rsidRPr="00A50F20" w:rsidRDefault="00126C76" w:rsidP="00126C76">
            <w:pPr>
              <w:rPr>
                <w:rFonts w:ascii="Century Gothic" w:hAnsi="Century Gothic"/>
                <w:sz w:val="18"/>
                <w:szCs w:val="18"/>
              </w:rPr>
            </w:pPr>
          </w:p>
          <w:p w14:paraId="6EAB6AA5" w14:textId="77777777" w:rsidR="00126C76" w:rsidRPr="00A50F20" w:rsidRDefault="00126C76" w:rsidP="00126C76">
            <w:pPr>
              <w:rPr>
                <w:rFonts w:ascii="Century Gothic" w:hAnsi="Century Gothic"/>
                <w:sz w:val="18"/>
                <w:szCs w:val="18"/>
              </w:rPr>
            </w:pPr>
          </w:p>
          <w:p w14:paraId="41272C09" w14:textId="77777777" w:rsidR="00126C76" w:rsidRPr="00A50F20" w:rsidRDefault="00126C76" w:rsidP="00126C76">
            <w:pPr>
              <w:rPr>
                <w:rFonts w:ascii="Century Gothic" w:hAnsi="Century Gothic"/>
                <w:sz w:val="18"/>
                <w:szCs w:val="18"/>
              </w:rPr>
            </w:pPr>
          </w:p>
          <w:p w14:paraId="16D124EC" w14:textId="77777777" w:rsidR="00126C76" w:rsidRPr="00A50F20" w:rsidRDefault="00126C76" w:rsidP="00126C76">
            <w:pPr>
              <w:rPr>
                <w:rFonts w:ascii="Century Gothic" w:hAnsi="Century Gothic"/>
                <w:sz w:val="18"/>
                <w:szCs w:val="18"/>
              </w:rPr>
            </w:pPr>
          </w:p>
          <w:p w14:paraId="7082286E" w14:textId="77777777" w:rsidR="00126C76" w:rsidRPr="00A50F20" w:rsidRDefault="00126C76" w:rsidP="00126C76">
            <w:pPr>
              <w:rPr>
                <w:rFonts w:ascii="Century Gothic" w:hAnsi="Century Gothic"/>
                <w:sz w:val="18"/>
                <w:szCs w:val="18"/>
              </w:rPr>
            </w:pPr>
          </w:p>
          <w:p w14:paraId="4C55F4BA" w14:textId="77777777" w:rsidR="00126C76" w:rsidRPr="00A50F20" w:rsidRDefault="00126C76" w:rsidP="00126C76">
            <w:pPr>
              <w:rPr>
                <w:rFonts w:ascii="Century Gothic" w:hAnsi="Century Gothic"/>
                <w:sz w:val="18"/>
                <w:szCs w:val="18"/>
              </w:rPr>
            </w:pPr>
          </w:p>
          <w:p w14:paraId="189A6BA6" w14:textId="77777777" w:rsidR="00126C76" w:rsidRPr="00A50F20" w:rsidRDefault="00126C76" w:rsidP="00126C76">
            <w:pPr>
              <w:rPr>
                <w:rFonts w:ascii="Century Gothic" w:hAnsi="Century Gothic"/>
                <w:sz w:val="18"/>
                <w:szCs w:val="18"/>
              </w:rPr>
            </w:pPr>
          </w:p>
          <w:p w14:paraId="77207E3E" w14:textId="77777777" w:rsidR="00126C76" w:rsidRPr="00A50F20" w:rsidRDefault="00126C76" w:rsidP="00126C76">
            <w:pPr>
              <w:rPr>
                <w:rFonts w:ascii="Century Gothic" w:hAnsi="Century Gothic"/>
                <w:sz w:val="18"/>
                <w:szCs w:val="18"/>
              </w:rPr>
            </w:pPr>
          </w:p>
          <w:p w14:paraId="3498008B" w14:textId="77777777" w:rsidR="00126C76" w:rsidRPr="00A50F20" w:rsidRDefault="00126C76" w:rsidP="00126C76">
            <w:pPr>
              <w:rPr>
                <w:rFonts w:ascii="Century Gothic" w:hAnsi="Century Gothic"/>
                <w:sz w:val="18"/>
                <w:szCs w:val="18"/>
              </w:rPr>
            </w:pPr>
          </w:p>
          <w:p w14:paraId="46599D40" w14:textId="77777777" w:rsidR="00126C76" w:rsidRPr="00A50F20" w:rsidRDefault="00126C76" w:rsidP="00126C76">
            <w:pPr>
              <w:rPr>
                <w:rFonts w:ascii="Century Gothic" w:hAnsi="Century Gothic"/>
                <w:sz w:val="18"/>
                <w:szCs w:val="18"/>
              </w:rPr>
            </w:pPr>
          </w:p>
          <w:p w14:paraId="76F28866" w14:textId="77777777" w:rsidR="00126C76" w:rsidRPr="00A50F20" w:rsidRDefault="00126C76" w:rsidP="00126C76">
            <w:pPr>
              <w:rPr>
                <w:rFonts w:ascii="Century Gothic" w:hAnsi="Century Gothic"/>
                <w:sz w:val="18"/>
                <w:szCs w:val="18"/>
              </w:rPr>
            </w:pPr>
          </w:p>
          <w:p w14:paraId="51679D53" w14:textId="77777777" w:rsidR="00126C76" w:rsidRPr="00A50F20" w:rsidRDefault="00126C76" w:rsidP="00126C76">
            <w:pPr>
              <w:rPr>
                <w:rFonts w:ascii="Century Gothic" w:hAnsi="Century Gothic"/>
                <w:sz w:val="18"/>
                <w:szCs w:val="18"/>
              </w:rPr>
            </w:pPr>
          </w:p>
          <w:p w14:paraId="0F0B6521" w14:textId="77777777" w:rsidR="00126C76" w:rsidRPr="00A50F20" w:rsidRDefault="00126C76" w:rsidP="00126C76">
            <w:pPr>
              <w:rPr>
                <w:rFonts w:ascii="Century Gothic" w:hAnsi="Century Gothic"/>
                <w:sz w:val="18"/>
                <w:szCs w:val="18"/>
              </w:rPr>
            </w:pPr>
          </w:p>
          <w:p w14:paraId="43334CA6" w14:textId="77777777" w:rsidR="00126C76" w:rsidRPr="00A50F20" w:rsidRDefault="00126C76" w:rsidP="00126C76">
            <w:pPr>
              <w:rPr>
                <w:rFonts w:ascii="Century Gothic" w:hAnsi="Century Gothic"/>
                <w:sz w:val="18"/>
                <w:szCs w:val="18"/>
              </w:rPr>
            </w:pPr>
          </w:p>
          <w:p w14:paraId="221055D9" w14:textId="77777777" w:rsidR="00126C76" w:rsidRPr="00A50F20" w:rsidRDefault="00126C76" w:rsidP="00126C76">
            <w:pPr>
              <w:rPr>
                <w:rFonts w:ascii="Century Gothic" w:hAnsi="Century Gothic"/>
                <w:sz w:val="18"/>
                <w:szCs w:val="18"/>
              </w:rPr>
            </w:pPr>
          </w:p>
          <w:p w14:paraId="67BA1BA1" w14:textId="77777777" w:rsidR="00126C76" w:rsidRPr="00A50F20" w:rsidRDefault="00126C76" w:rsidP="00126C76">
            <w:pPr>
              <w:rPr>
                <w:rFonts w:ascii="Century Gothic" w:hAnsi="Century Gothic"/>
                <w:sz w:val="18"/>
                <w:szCs w:val="18"/>
              </w:rPr>
            </w:pPr>
          </w:p>
          <w:p w14:paraId="69C2D95C" w14:textId="77777777" w:rsidR="00126C76" w:rsidRPr="00A50F20" w:rsidRDefault="00126C76" w:rsidP="00126C76">
            <w:pPr>
              <w:rPr>
                <w:rFonts w:ascii="Century Gothic" w:hAnsi="Century Gothic"/>
                <w:sz w:val="18"/>
                <w:szCs w:val="18"/>
              </w:rPr>
            </w:pPr>
          </w:p>
          <w:p w14:paraId="73199182" w14:textId="77777777" w:rsidR="00126C76" w:rsidRPr="00A50F20" w:rsidRDefault="00126C76" w:rsidP="00126C76">
            <w:pPr>
              <w:rPr>
                <w:rFonts w:ascii="Century Gothic" w:hAnsi="Century Gothic"/>
                <w:sz w:val="18"/>
                <w:szCs w:val="18"/>
              </w:rPr>
            </w:pPr>
          </w:p>
          <w:p w14:paraId="36F0286E" w14:textId="77777777" w:rsidR="00126C76" w:rsidRPr="00A50F20" w:rsidRDefault="00126C76" w:rsidP="00126C76">
            <w:pPr>
              <w:rPr>
                <w:rFonts w:ascii="Century Gothic" w:hAnsi="Century Gothic"/>
                <w:sz w:val="18"/>
                <w:szCs w:val="18"/>
              </w:rPr>
            </w:pPr>
          </w:p>
          <w:p w14:paraId="364BD5B5" w14:textId="77777777" w:rsidR="00126C76" w:rsidRPr="00A50F20" w:rsidRDefault="00126C76" w:rsidP="00126C76">
            <w:pPr>
              <w:rPr>
                <w:rFonts w:ascii="Century Gothic" w:hAnsi="Century Gothic"/>
                <w:sz w:val="18"/>
                <w:szCs w:val="18"/>
              </w:rPr>
            </w:pPr>
          </w:p>
          <w:p w14:paraId="1652611D" w14:textId="77777777" w:rsidR="00126C76" w:rsidRPr="00A50F20" w:rsidRDefault="00126C76" w:rsidP="00126C76">
            <w:pPr>
              <w:rPr>
                <w:rFonts w:ascii="Century Gothic" w:hAnsi="Century Gothic"/>
                <w:sz w:val="18"/>
                <w:szCs w:val="18"/>
              </w:rPr>
            </w:pPr>
          </w:p>
        </w:tc>
        <w:tc>
          <w:tcPr>
            <w:tcW w:w="1227" w:type="dxa"/>
            <w:tcBorders>
              <w:bottom w:val="single" w:sz="4" w:space="0" w:color="auto"/>
            </w:tcBorders>
            <w:shd w:val="clear" w:color="auto" w:fill="auto"/>
          </w:tcPr>
          <w:p w14:paraId="71645FA3"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auto"/>
          </w:tcPr>
          <w:p w14:paraId="32B5E2B5"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t>Contract signed on 24/4/22</w:t>
            </w:r>
          </w:p>
          <w:p w14:paraId="06C70237"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t>Summary</w:t>
            </w:r>
          </w:p>
          <w:p w14:paraId="1BAC9DE6"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t>LAN</w:t>
            </w:r>
          </w:p>
          <w:p w14:paraId="48323095"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0 sites were done this week</w:t>
            </w:r>
          </w:p>
          <w:p w14:paraId="487EAE87"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692 Total Completed</w:t>
            </w:r>
          </w:p>
          <w:p w14:paraId="3EFA482F" w14:textId="77777777" w:rsidR="00126C76" w:rsidRPr="00A50F20" w:rsidRDefault="00126C76" w:rsidP="00126C76">
            <w:pPr>
              <w:rPr>
                <w:rFonts w:ascii="Century Gothic" w:hAnsi="Century Gothic"/>
                <w:bCs/>
                <w:sz w:val="18"/>
                <w:szCs w:val="18"/>
              </w:rPr>
            </w:pPr>
          </w:p>
          <w:p w14:paraId="22B0166E"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t>Fibre</w:t>
            </w:r>
          </w:p>
          <w:p w14:paraId="58594E41" w14:textId="77777777" w:rsidR="00126C76" w:rsidRPr="00A50F20" w:rsidRDefault="00126C76" w:rsidP="00126C76">
            <w:pPr>
              <w:rPr>
                <w:rFonts w:ascii="Century Gothic" w:hAnsi="Century Gothic"/>
                <w:bCs/>
                <w:sz w:val="18"/>
                <w:szCs w:val="18"/>
              </w:rPr>
            </w:pPr>
            <w:r>
              <w:rPr>
                <w:rFonts w:ascii="Century Gothic" w:hAnsi="Century Gothic"/>
                <w:bCs/>
                <w:sz w:val="18"/>
                <w:szCs w:val="18"/>
              </w:rPr>
              <w:t>71</w:t>
            </w:r>
            <w:r w:rsidRPr="00A50F20">
              <w:rPr>
                <w:rFonts w:ascii="Century Gothic" w:hAnsi="Century Gothic"/>
                <w:bCs/>
                <w:sz w:val="18"/>
                <w:szCs w:val="18"/>
              </w:rPr>
              <w:t xml:space="preserve"> Fully completed.</w:t>
            </w:r>
            <w:r>
              <w:rPr>
                <w:rFonts w:ascii="Century Gothic" w:hAnsi="Century Gothic"/>
                <w:bCs/>
                <w:sz w:val="18"/>
                <w:szCs w:val="18"/>
              </w:rPr>
              <w:t xml:space="preserve"> (11 sites in Masvingo were converted to VSAT).</w:t>
            </w:r>
            <w:r w:rsidRPr="00A50F20">
              <w:rPr>
                <w:rFonts w:ascii="Century Gothic" w:hAnsi="Century Gothic"/>
                <w:bCs/>
                <w:sz w:val="18"/>
                <w:szCs w:val="18"/>
              </w:rPr>
              <w:t xml:space="preserve"> (Revised)</w:t>
            </w:r>
            <w:r>
              <w:rPr>
                <w:rFonts w:ascii="Century Gothic" w:hAnsi="Century Gothic"/>
                <w:bCs/>
                <w:sz w:val="18"/>
                <w:szCs w:val="18"/>
              </w:rPr>
              <w:t>. Masvingo CBD fibre stringing completed, splicing and termination complete and configurations complete, PATs for completed sites done. 4 Masvingo sites pending delivery of poles. 4 Kwekwe and 2 Gokwe Sites PATs to be done starting 10 October 2023.  64 PAT documents for fibre sites at hand.</w:t>
            </w:r>
          </w:p>
          <w:p w14:paraId="751BFAB6" w14:textId="77777777" w:rsidR="00126C76" w:rsidRPr="00A50F20" w:rsidRDefault="00126C76" w:rsidP="00126C76">
            <w:pPr>
              <w:rPr>
                <w:rFonts w:ascii="Century Gothic" w:hAnsi="Century Gothic"/>
                <w:bCs/>
                <w:sz w:val="18"/>
                <w:szCs w:val="18"/>
              </w:rPr>
            </w:pPr>
          </w:p>
          <w:p w14:paraId="4D6E15EC"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t>VSAT</w:t>
            </w:r>
          </w:p>
          <w:p w14:paraId="134BD7AD"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0 sites were done this week.</w:t>
            </w:r>
          </w:p>
          <w:p w14:paraId="5F9DD2A0"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679/712 VSAT sites done.</w:t>
            </w:r>
          </w:p>
          <w:p w14:paraId="44A6289B"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626/712 fully completed.</w:t>
            </w:r>
          </w:p>
          <w:p w14:paraId="35708C0A"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53 partially completed.</w:t>
            </w:r>
          </w:p>
          <w:p w14:paraId="39B92B48"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33 yet to be done.</w:t>
            </w:r>
          </w:p>
          <w:p w14:paraId="0FBE4638" w14:textId="77777777" w:rsidR="00126C76" w:rsidRPr="00A50F20" w:rsidRDefault="00126C76" w:rsidP="00126C76">
            <w:pPr>
              <w:rPr>
                <w:rFonts w:ascii="Century Gothic" w:hAnsi="Century Gothic"/>
                <w:b/>
                <w:bCs/>
                <w:sz w:val="18"/>
                <w:szCs w:val="18"/>
              </w:rPr>
            </w:pPr>
            <w:r w:rsidRPr="00A50F20">
              <w:rPr>
                <w:rFonts w:ascii="Century Gothic" w:hAnsi="Century Gothic"/>
                <w:b/>
                <w:bCs/>
                <w:sz w:val="18"/>
                <w:szCs w:val="18"/>
              </w:rPr>
              <w:lastRenderedPageBreak/>
              <w:t>PATS</w:t>
            </w:r>
          </w:p>
          <w:p w14:paraId="11989CC0" w14:textId="77777777" w:rsidR="00126C76" w:rsidRPr="00A50F20" w:rsidRDefault="00126C76" w:rsidP="00126C76">
            <w:pPr>
              <w:rPr>
                <w:rFonts w:ascii="Century Gothic" w:hAnsi="Century Gothic"/>
                <w:bCs/>
                <w:sz w:val="18"/>
                <w:szCs w:val="18"/>
              </w:rPr>
            </w:pPr>
            <w:r w:rsidRPr="00A50F20">
              <w:rPr>
                <w:rFonts w:ascii="Century Gothic" w:hAnsi="Century Gothic"/>
                <w:bCs/>
                <w:sz w:val="18"/>
                <w:szCs w:val="18"/>
              </w:rPr>
              <w:t>395 PATs done</w:t>
            </w:r>
            <w:r>
              <w:rPr>
                <w:rFonts w:ascii="Century Gothic" w:hAnsi="Century Gothic"/>
                <w:bCs/>
                <w:sz w:val="18"/>
                <w:szCs w:val="18"/>
              </w:rPr>
              <w:t>. VSAT PATs to resume on 25/08/23</w:t>
            </w:r>
          </w:p>
        </w:tc>
        <w:tc>
          <w:tcPr>
            <w:tcW w:w="2551" w:type="dxa"/>
            <w:tcBorders>
              <w:left w:val="single" w:sz="4" w:space="0" w:color="auto"/>
              <w:right w:val="double" w:sz="4" w:space="0" w:color="auto"/>
            </w:tcBorders>
            <w:shd w:val="clear" w:color="auto" w:fill="auto"/>
          </w:tcPr>
          <w:p w14:paraId="26C23364" w14:textId="77777777" w:rsidR="00126C76" w:rsidRPr="00A50F20" w:rsidRDefault="00126C76" w:rsidP="00126C76">
            <w:pPr>
              <w:rPr>
                <w:rFonts w:ascii="Century Gothic" w:hAnsi="Century Gothic" w:cs="Arial"/>
                <w:sz w:val="18"/>
                <w:szCs w:val="18"/>
              </w:rPr>
            </w:pPr>
            <w:r w:rsidRPr="00A50F20">
              <w:rPr>
                <w:rFonts w:ascii="Century Gothic" w:hAnsi="Century Gothic" w:cs="Arial"/>
                <w:sz w:val="18"/>
                <w:szCs w:val="18"/>
              </w:rPr>
              <w:lastRenderedPageBreak/>
              <w:t>Transport logistics are a major issue and have been escalated to Manager of Transport.</w:t>
            </w:r>
          </w:p>
          <w:p w14:paraId="033A3B4E" w14:textId="77777777" w:rsidR="00126C76" w:rsidRPr="00A50F20" w:rsidRDefault="00126C76" w:rsidP="00126C76">
            <w:pPr>
              <w:rPr>
                <w:rFonts w:ascii="Century Gothic" w:hAnsi="Century Gothic" w:cs="Arial"/>
                <w:sz w:val="18"/>
                <w:szCs w:val="18"/>
              </w:rPr>
            </w:pPr>
            <w:r w:rsidRPr="00A50F20">
              <w:rPr>
                <w:rFonts w:ascii="Century Gothic" w:hAnsi="Century Gothic" w:cs="Arial"/>
                <w:sz w:val="18"/>
                <w:szCs w:val="18"/>
              </w:rPr>
              <w:t>Internal meeting held to discuss failure by sites installed to achieve download bandwidth of 5Mbps. Management advised of this challenge.</w:t>
            </w:r>
          </w:p>
          <w:p w14:paraId="6C01C6BF" w14:textId="77777777" w:rsidR="00126C76" w:rsidRPr="00A50F20" w:rsidRDefault="00126C76" w:rsidP="00126C76">
            <w:pPr>
              <w:rPr>
                <w:rFonts w:ascii="Century Gothic" w:hAnsi="Century Gothic" w:cs="Arial"/>
                <w:sz w:val="18"/>
                <w:szCs w:val="18"/>
              </w:rPr>
            </w:pPr>
          </w:p>
          <w:p w14:paraId="1B327C10" w14:textId="77777777" w:rsidR="00126C76" w:rsidRDefault="00126C76" w:rsidP="00126C76">
            <w:pPr>
              <w:rPr>
                <w:rFonts w:ascii="Century Gothic" w:hAnsi="Century Gothic" w:cs="Arial"/>
                <w:sz w:val="18"/>
                <w:szCs w:val="18"/>
              </w:rPr>
            </w:pPr>
            <w:r w:rsidRPr="00A50F20">
              <w:rPr>
                <w:rFonts w:ascii="Century Gothic" w:hAnsi="Century Gothic" w:cs="Arial"/>
                <w:sz w:val="18"/>
                <w:szCs w:val="18"/>
              </w:rPr>
              <w:t>Miss-communication on the requirement for regions to conduct PATs resolved</w:t>
            </w:r>
          </w:p>
          <w:p w14:paraId="7ACE20CA" w14:textId="77777777" w:rsidR="00126C76" w:rsidRDefault="00126C76" w:rsidP="00126C76">
            <w:pPr>
              <w:rPr>
                <w:rFonts w:ascii="Century Gothic" w:hAnsi="Century Gothic" w:cs="Arial"/>
                <w:sz w:val="18"/>
                <w:szCs w:val="18"/>
              </w:rPr>
            </w:pPr>
          </w:p>
          <w:p w14:paraId="50CCE150" w14:textId="77777777" w:rsidR="00126C76" w:rsidRPr="00A50F20" w:rsidRDefault="00126C76" w:rsidP="00126C76">
            <w:pPr>
              <w:rPr>
                <w:rFonts w:ascii="Century Gothic" w:hAnsi="Century Gothic" w:cs="Arial"/>
                <w:sz w:val="18"/>
                <w:szCs w:val="18"/>
              </w:rPr>
            </w:pPr>
            <w:r>
              <w:rPr>
                <w:rFonts w:ascii="Century Gothic" w:hAnsi="Century Gothic" w:cs="Arial"/>
                <w:sz w:val="18"/>
                <w:szCs w:val="18"/>
              </w:rPr>
              <w:t>4 Sites needs Poles</w:t>
            </w:r>
          </w:p>
          <w:p w14:paraId="5EECA4AF" w14:textId="77777777" w:rsidR="00126C76" w:rsidRPr="00A50F20" w:rsidRDefault="00126C76" w:rsidP="00126C76">
            <w:pPr>
              <w:rPr>
                <w:rFonts w:ascii="Century Gothic" w:hAnsi="Century Gothic" w:cs="Arial"/>
                <w:sz w:val="18"/>
                <w:szCs w:val="18"/>
              </w:rPr>
            </w:pPr>
          </w:p>
          <w:p w14:paraId="3776B99F" w14:textId="77777777" w:rsidR="00126C76" w:rsidRPr="00A50F20" w:rsidRDefault="00126C76" w:rsidP="00126C76">
            <w:pPr>
              <w:rPr>
                <w:rFonts w:ascii="Century Gothic" w:hAnsi="Century Gothic" w:cs="Arial"/>
                <w:sz w:val="18"/>
                <w:szCs w:val="18"/>
              </w:rPr>
            </w:pPr>
            <w:r w:rsidRPr="00A50F20">
              <w:rPr>
                <w:rFonts w:ascii="Century Gothic" w:hAnsi="Century Gothic" w:cs="Arial"/>
                <w:sz w:val="18"/>
                <w:szCs w:val="18"/>
              </w:rPr>
              <w:t>LAN installations for VSAT were put on hold.  Meeting with POTRAZ resolved to switch off all sites which are failing to meet the bandwidth requirements.</w:t>
            </w:r>
          </w:p>
        </w:tc>
      </w:tr>
      <w:tr w:rsidR="00126C76" w:rsidRPr="00C35F03" w14:paraId="0E3DC3AA" w14:textId="77777777" w:rsidTr="00D67B9B">
        <w:trPr>
          <w:trHeight w:val="90"/>
        </w:trPr>
        <w:tc>
          <w:tcPr>
            <w:tcW w:w="885" w:type="dxa"/>
            <w:tcBorders>
              <w:top w:val="single" w:sz="4" w:space="0" w:color="auto"/>
              <w:left w:val="double" w:sz="4" w:space="0" w:color="auto"/>
              <w:bottom w:val="single" w:sz="4" w:space="0" w:color="auto"/>
            </w:tcBorders>
            <w:shd w:val="clear" w:color="auto" w:fill="F7CAAC" w:themeFill="accent2" w:themeFillTint="66"/>
          </w:tcPr>
          <w:p w14:paraId="2283C489" w14:textId="77777777" w:rsidR="00126C76" w:rsidRPr="00F061D2" w:rsidRDefault="00126C76" w:rsidP="00126C76">
            <w:pPr>
              <w:rPr>
                <w:rFonts w:ascii="Century Gothic" w:hAnsi="Century Gothic" w:cs="Arial"/>
                <w:sz w:val="18"/>
                <w:szCs w:val="18"/>
              </w:rPr>
            </w:pPr>
            <w:r w:rsidRPr="005D1010">
              <w:rPr>
                <w:rFonts w:ascii="Century Gothic" w:hAnsi="Century Gothic" w:cs="Arial"/>
                <w:sz w:val="18"/>
                <w:szCs w:val="18"/>
              </w:rPr>
              <w:t>4</w:t>
            </w:r>
          </w:p>
        </w:tc>
        <w:tc>
          <w:tcPr>
            <w:tcW w:w="1710" w:type="dxa"/>
            <w:tcBorders>
              <w:left w:val="double" w:sz="4" w:space="0" w:color="auto"/>
              <w:right w:val="single" w:sz="4" w:space="0" w:color="auto"/>
            </w:tcBorders>
            <w:shd w:val="clear" w:color="auto" w:fill="F7CAAC" w:themeFill="accent2" w:themeFillTint="66"/>
            <w:vAlign w:val="center"/>
          </w:tcPr>
          <w:p w14:paraId="341771F2" w14:textId="77777777" w:rsidR="00126C76" w:rsidRDefault="00126C76" w:rsidP="00126C76">
            <w:pPr>
              <w:rPr>
                <w:rFonts w:ascii="Century Gothic" w:hAnsi="Century Gothic" w:cs="Arial"/>
                <w:sz w:val="18"/>
                <w:szCs w:val="18"/>
              </w:rPr>
            </w:pPr>
            <w:r w:rsidRPr="005D1010">
              <w:rPr>
                <w:rFonts w:ascii="Century Gothic" w:hAnsi="Century Gothic" w:cs="Arial"/>
                <w:sz w:val="18"/>
                <w:szCs w:val="18"/>
              </w:rPr>
              <w:t>Nyazura – Murambinda Link Phase 2</w:t>
            </w:r>
          </w:p>
          <w:p w14:paraId="027B10E8" w14:textId="77777777" w:rsidR="00126C76" w:rsidRDefault="00126C76" w:rsidP="00126C76">
            <w:pPr>
              <w:rPr>
                <w:rFonts w:ascii="Century Gothic" w:hAnsi="Century Gothic" w:cs="Arial"/>
                <w:sz w:val="18"/>
                <w:szCs w:val="18"/>
              </w:rPr>
            </w:pPr>
          </w:p>
          <w:p w14:paraId="46444C67" w14:textId="77777777" w:rsidR="00126C76" w:rsidRPr="005D1010" w:rsidRDefault="00126C76" w:rsidP="00126C76">
            <w:pPr>
              <w:rPr>
                <w:rFonts w:ascii="Century Gothic" w:hAnsi="Century Gothic" w:cs="Arial"/>
                <w:sz w:val="18"/>
                <w:szCs w:val="18"/>
              </w:rPr>
            </w:pPr>
          </w:p>
          <w:p w14:paraId="4533E722" w14:textId="77777777" w:rsidR="00126C76" w:rsidRPr="005D1010" w:rsidRDefault="00126C76" w:rsidP="00126C76">
            <w:pPr>
              <w:rPr>
                <w:rFonts w:ascii="Century Gothic" w:hAnsi="Century Gothic" w:cs="Arial"/>
                <w:sz w:val="18"/>
                <w:szCs w:val="18"/>
              </w:rPr>
            </w:pPr>
          </w:p>
          <w:p w14:paraId="7336DA6A" w14:textId="77777777" w:rsidR="00126C76" w:rsidRPr="005D1010" w:rsidRDefault="00126C76" w:rsidP="00126C76">
            <w:pPr>
              <w:rPr>
                <w:rFonts w:ascii="Century Gothic" w:hAnsi="Century Gothic" w:cs="Arial"/>
                <w:sz w:val="18"/>
                <w:szCs w:val="18"/>
              </w:rPr>
            </w:pPr>
          </w:p>
          <w:p w14:paraId="1A661743" w14:textId="77777777" w:rsidR="00126C76" w:rsidRPr="005D1010" w:rsidRDefault="00126C76" w:rsidP="00126C76">
            <w:pPr>
              <w:rPr>
                <w:rFonts w:ascii="Century Gothic" w:hAnsi="Century Gothic" w:cs="Arial"/>
                <w:sz w:val="18"/>
                <w:szCs w:val="18"/>
              </w:rPr>
            </w:pPr>
          </w:p>
          <w:p w14:paraId="59971777" w14:textId="77777777" w:rsidR="00126C76" w:rsidRPr="005D1010" w:rsidRDefault="00126C76" w:rsidP="00126C76">
            <w:pPr>
              <w:rPr>
                <w:rFonts w:ascii="Century Gothic" w:hAnsi="Century Gothic" w:cs="Arial"/>
                <w:sz w:val="18"/>
                <w:szCs w:val="18"/>
              </w:rPr>
            </w:pPr>
          </w:p>
          <w:p w14:paraId="146C1DEE" w14:textId="77777777" w:rsidR="00126C76" w:rsidRPr="005D1010" w:rsidRDefault="00126C76" w:rsidP="00126C76">
            <w:pPr>
              <w:rPr>
                <w:rFonts w:ascii="Century Gothic" w:hAnsi="Century Gothic" w:cs="Arial"/>
                <w:sz w:val="18"/>
                <w:szCs w:val="18"/>
              </w:rPr>
            </w:pPr>
          </w:p>
          <w:p w14:paraId="12C4E3F1" w14:textId="77777777" w:rsidR="00126C76" w:rsidRPr="005D1010" w:rsidRDefault="00126C76" w:rsidP="00126C76">
            <w:pPr>
              <w:rPr>
                <w:rFonts w:ascii="Century Gothic" w:hAnsi="Century Gothic" w:cs="Arial"/>
                <w:sz w:val="18"/>
                <w:szCs w:val="18"/>
              </w:rPr>
            </w:pPr>
          </w:p>
          <w:p w14:paraId="26695C09" w14:textId="77777777" w:rsidR="00126C76" w:rsidRPr="005D1010" w:rsidRDefault="00126C76" w:rsidP="00126C76">
            <w:pPr>
              <w:rPr>
                <w:rFonts w:ascii="Century Gothic" w:hAnsi="Century Gothic" w:cs="Arial"/>
                <w:sz w:val="18"/>
                <w:szCs w:val="18"/>
              </w:rPr>
            </w:pPr>
          </w:p>
          <w:p w14:paraId="32FC83B0" w14:textId="77777777" w:rsidR="00126C76" w:rsidRPr="005D1010" w:rsidRDefault="00126C76" w:rsidP="00126C76">
            <w:pPr>
              <w:rPr>
                <w:rFonts w:ascii="Century Gothic" w:hAnsi="Century Gothic" w:cs="Arial"/>
                <w:sz w:val="18"/>
                <w:szCs w:val="18"/>
              </w:rPr>
            </w:pPr>
          </w:p>
          <w:p w14:paraId="1C54B62E" w14:textId="77777777" w:rsidR="00126C76" w:rsidRPr="005D1010" w:rsidRDefault="00126C76" w:rsidP="00126C76">
            <w:pPr>
              <w:rPr>
                <w:rFonts w:ascii="Century Gothic" w:hAnsi="Century Gothic" w:cs="Arial"/>
                <w:sz w:val="18"/>
                <w:szCs w:val="18"/>
              </w:rPr>
            </w:pPr>
          </w:p>
          <w:p w14:paraId="78DDC1DF" w14:textId="77777777" w:rsidR="00126C76" w:rsidRPr="005D1010" w:rsidRDefault="00126C76" w:rsidP="00126C76">
            <w:pPr>
              <w:rPr>
                <w:rFonts w:ascii="Century Gothic" w:hAnsi="Century Gothic" w:cs="Arial"/>
                <w:sz w:val="18"/>
                <w:szCs w:val="18"/>
              </w:rPr>
            </w:pPr>
          </w:p>
          <w:p w14:paraId="6E638CEF" w14:textId="77777777" w:rsidR="00126C76" w:rsidRPr="005D1010" w:rsidRDefault="00126C76" w:rsidP="00126C76">
            <w:pPr>
              <w:rPr>
                <w:rFonts w:ascii="Century Gothic" w:hAnsi="Century Gothic" w:cs="Arial"/>
                <w:sz w:val="18"/>
                <w:szCs w:val="18"/>
              </w:rPr>
            </w:pPr>
          </w:p>
          <w:p w14:paraId="7C228FA7" w14:textId="77777777" w:rsidR="00126C76" w:rsidRPr="005D1010" w:rsidRDefault="00126C76" w:rsidP="00126C76">
            <w:pPr>
              <w:rPr>
                <w:rFonts w:ascii="Century Gothic" w:hAnsi="Century Gothic" w:cs="Arial"/>
                <w:sz w:val="18"/>
                <w:szCs w:val="18"/>
              </w:rPr>
            </w:pPr>
          </w:p>
          <w:p w14:paraId="54EDE9FC" w14:textId="77777777" w:rsidR="00126C76" w:rsidRPr="005D1010" w:rsidRDefault="00126C76" w:rsidP="00126C76">
            <w:pPr>
              <w:rPr>
                <w:rFonts w:ascii="Century Gothic" w:hAnsi="Century Gothic" w:cs="Arial"/>
                <w:sz w:val="18"/>
                <w:szCs w:val="18"/>
              </w:rPr>
            </w:pPr>
          </w:p>
          <w:p w14:paraId="46364D2D" w14:textId="77777777" w:rsidR="00126C76" w:rsidRPr="005D1010" w:rsidRDefault="00126C76" w:rsidP="00126C76">
            <w:pPr>
              <w:rPr>
                <w:rFonts w:ascii="Century Gothic" w:hAnsi="Century Gothic" w:cs="Arial"/>
                <w:sz w:val="18"/>
                <w:szCs w:val="18"/>
              </w:rPr>
            </w:pPr>
          </w:p>
          <w:p w14:paraId="2C3B8F04" w14:textId="77777777" w:rsidR="00126C76" w:rsidRPr="005D1010" w:rsidRDefault="00126C76" w:rsidP="00126C76">
            <w:pPr>
              <w:rPr>
                <w:rFonts w:ascii="Century Gothic" w:hAnsi="Century Gothic" w:cs="Arial"/>
                <w:sz w:val="18"/>
                <w:szCs w:val="18"/>
              </w:rPr>
            </w:pPr>
          </w:p>
          <w:p w14:paraId="03EA53DD" w14:textId="77777777" w:rsidR="00126C76" w:rsidRPr="00F061D2" w:rsidRDefault="00126C76" w:rsidP="00126C7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F7CAAC" w:themeFill="accent2" w:themeFillTint="66"/>
            <w:vAlign w:val="center"/>
          </w:tcPr>
          <w:p w14:paraId="4F9FFCBB" w14:textId="77777777" w:rsidR="00126C76" w:rsidRDefault="00126C76" w:rsidP="00126C76">
            <w:pPr>
              <w:rPr>
                <w:rFonts w:ascii="Century Gothic" w:hAnsi="Century Gothic" w:cs="Arial"/>
                <w:sz w:val="18"/>
                <w:szCs w:val="18"/>
              </w:rPr>
            </w:pPr>
            <w:r w:rsidRPr="005D1010">
              <w:rPr>
                <w:rFonts w:ascii="Century Gothic" w:hAnsi="Century Gothic" w:cs="Arial"/>
                <w:sz w:val="18"/>
                <w:szCs w:val="18"/>
              </w:rPr>
              <w:t>Nyazura – Murambinda Link Phase 2</w:t>
            </w:r>
          </w:p>
          <w:p w14:paraId="47AF7BA8" w14:textId="77777777" w:rsidR="00126C76" w:rsidRDefault="00126C76" w:rsidP="00126C76">
            <w:pPr>
              <w:rPr>
                <w:rFonts w:ascii="Century Gothic" w:hAnsi="Century Gothic" w:cs="Arial"/>
                <w:sz w:val="18"/>
                <w:szCs w:val="18"/>
              </w:rPr>
            </w:pPr>
          </w:p>
          <w:p w14:paraId="3227C130" w14:textId="77777777" w:rsidR="00126C76" w:rsidRPr="005D1010" w:rsidRDefault="00126C76" w:rsidP="00126C76">
            <w:pPr>
              <w:rPr>
                <w:rFonts w:ascii="Century Gothic" w:hAnsi="Century Gothic" w:cs="Arial"/>
                <w:sz w:val="18"/>
                <w:szCs w:val="18"/>
              </w:rPr>
            </w:pPr>
          </w:p>
          <w:p w14:paraId="3A2B0A28" w14:textId="77777777" w:rsidR="00126C76" w:rsidRPr="005D1010" w:rsidRDefault="00126C76" w:rsidP="00126C76">
            <w:pPr>
              <w:rPr>
                <w:rFonts w:ascii="Century Gothic" w:hAnsi="Century Gothic" w:cs="Arial"/>
                <w:sz w:val="18"/>
                <w:szCs w:val="18"/>
              </w:rPr>
            </w:pPr>
          </w:p>
          <w:p w14:paraId="20317175" w14:textId="77777777" w:rsidR="00126C76" w:rsidRPr="005D1010" w:rsidRDefault="00126C76" w:rsidP="00126C76">
            <w:pPr>
              <w:rPr>
                <w:rFonts w:ascii="Century Gothic" w:hAnsi="Century Gothic" w:cs="Arial"/>
                <w:sz w:val="18"/>
                <w:szCs w:val="18"/>
              </w:rPr>
            </w:pPr>
          </w:p>
          <w:p w14:paraId="23DA4F93" w14:textId="77777777" w:rsidR="00126C76" w:rsidRPr="005D1010" w:rsidRDefault="00126C76" w:rsidP="00126C76">
            <w:pPr>
              <w:rPr>
                <w:rFonts w:ascii="Century Gothic" w:hAnsi="Century Gothic" w:cs="Arial"/>
                <w:sz w:val="18"/>
                <w:szCs w:val="18"/>
              </w:rPr>
            </w:pPr>
          </w:p>
          <w:p w14:paraId="092B8B7A" w14:textId="77777777" w:rsidR="00126C76" w:rsidRPr="005D1010" w:rsidRDefault="00126C76" w:rsidP="00126C76">
            <w:pPr>
              <w:rPr>
                <w:rFonts w:ascii="Century Gothic" w:hAnsi="Century Gothic" w:cs="Arial"/>
                <w:sz w:val="18"/>
                <w:szCs w:val="18"/>
              </w:rPr>
            </w:pPr>
          </w:p>
          <w:p w14:paraId="66928F53" w14:textId="77777777" w:rsidR="00126C76" w:rsidRPr="005D1010" w:rsidRDefault="00126C76" w:rsidP="00126C76">
            <w:pPr>
              <w:rPr>
                <w:rFonts w:ascii="Century Gothic" w:hAnsi="Century Gothic" w:cs="Arial"/>
                <w:sz w:val="18"/>
                <w:szCs w:val="18"/>
              </w:rPr>
            </w:pPr>
          </w:p>
          <w:p w14:paraId="1F915259" w14:textId="77777777" w:rsidR="00126C76" w:rsidRPr="005D1010" w:rsidRDefault="00126C76" w:rsidP="00126C76">
            <w:pPr>
              <w:rPr>
                <w:rFonts w:ascii="Century Gothic" w:hAnsi="Century Gothic" w:cs="Arial"/>
                <w:sz w:val="18"/>
                <w:szCs w:val="18"/>
              </w:rPr>
            </w:pPr>
          </w:p>
          <w:p w14:paraId="2510E917" w14:textId="77777777" w:rsidR="00126C76" w:rsidRPr="005D1010" w:rsidRDefault="00126C76" w:rsidP="00126C76">
            <w:pPr>
              <w:rPr>
                <w:rFonts w:ascii="Century Gothic" w:hAnsi="Century Gothic" w:cs="Arial"/>
                <w:sz w:val="18"/>
                <w:szCs w:val="18"/>
              </w:rPr>
            </w:pPr>
          </w:p>
          <w:p w14:paraId="14CAD925" w14:textId="77777777" w:rsidR="00126C76" w:rsidRPr="005D1010" w:rsidRDefault="00126C76" w:rsidP="00126C76">
            <w:pPr>
              <w:rPr>
                <w:rFonts w:ascii="Century Gothic" w:hAnsi="Century Gothic" w:cs="Arial"/>
                <w:sz w:val="18"/>
                <w:szCs w:val="18"/>
              </w:rPr>
            </w:pPr>
          </w:p>
          <w:p w14:paraId="44F92659" w14:textId="77777777" w:rsidR="00126C76" w:rsidRPr="005D1010" w:rsidRDefault="00126C76" w:rsidP="00126C76">
            <w:pPr>
              <w:rPr>
                <w:rFonts w:ascii="Century Gothic" w:hAnsi="Century Gothic" w:cs="Arial"/>
                <w:sz w:val="18"/>
                <w:szCs w:val="18"/>
              </w:rPr>
            </w:pPr>
          </w:p>
          <w:p w14:paraId="2541103B" w14:textId="77777777" w:rsidR="00126C76" w:rsidRPr="005D1010" w:rsidRDefault="00126C76" w:rsidP="00126C76">
            <w:pPr>
              <w:rPr>
                <w:rFonts w:ascii="Century Gothic" w:hAnsi="Century Gothic" w:cs="Arial"/>
                <w:sz w:val="18"/>
                <w:szCs w:val="18"/>
              </w:rPr>
            </w:pPr>
          </w:p>
          <w:p w14:paraId="4C18707D" w14:textId="77777777" w:rsidR="00126C76" w:rsidRPr="005D1010" w:rsidRDefault="00126C76" w:rsidP="00126C76">
            <w:pPr>
              <w:rPr>
                <w:rFonts w:ascii="Century Gothic" w:hAnsi="Century Gothic" w:cs="Arial"/>
                <w:sz w:val="18"/>
                <w:szCs w:val="18"/>
              </w:rPr>
            </w:pPr>
          </w:p>
          <w:p w14:paraId="60A04912" w14:textId="77777777" w:rsidR="00126C76" w:rsidRPr="005D1010" w:rsidRDefault="00126C76" w:rsidP="00126C76">
            <w:pPr>
              <w:rPr>
                <w:rFonts w:ascii="Century Gothic" w:hAnsi="Century Gothic" w:cs="Arial"/>
                <w:sz w:val="18"/>
                <w:szCs w:val="18"/>
              </w:rPr>
            </w:pPr>
          </w:p>
          <w:p w14:paraId="00201355" w14:textId="77777777" w:rsidR="00126C76" w:rsidRPr="005D1010" w:rsidRDefault="00126C76" w:rsidP="00126C76">
            <w:pPr>
              <w:rPr>
                <w:rFonts w:ascii="Century Gothic" w:hAnsi="Century Gothic" w:cs="Arial"/>
                <w:sz w:val="18"/>
                <w:szCs w:val="18"/>
              </w:rPr>
            </w:pPr>
          </w:p>
          <w:p w14:paraId="6992448C" w14:textId="77777777" w:rsidR="00126C76" w:rsidRPr="005D1010" w:rsidRDefault="00126C76" w:rsidP="00126C76">
            <w:pPr>
              <w:rPr>
                <w:rFonts w:ascii="Century Gothic" w:hAnsi="Century Gothic" w:cs="Arial"/>
                <w:sz w:val="18"/>
                <w:szCs w:val="18"/>
              </w:rPr>
            </w:pPr>
          </w:p>
          <w:p w14:paraId="2B5C9032" w14:textId="77777777" w:rsidR="00126C76" w:rsidRPr="005D1010" w:rsidRDefault="00126C76" w:rsidP="00126C76">
            <w:pPr>
              <w:rPr>
                <w:rFonts w:ascii="Century Gothic" w:hAnsi="Century Gothic" w:cs="Arial"/>
                <w:sz w:val="18"/>
                <w:szCs w:val="18"/>
              </w:rPr>
            </w:pPr>
          </w:p>
          <w:p w14:paraId="19148E28" w14:textId="77777777" w:rsidR="00126C76" w:rsidRPr="005D1010" w:rsidRDefault="00126C76" w:rsidP="00126C76">
            <w:pPr>
              <w:rPr>
                <w:rFonts w:ascii="Century Gothic" w:hAnsi="Century Gothic" w:cs="Arial"/>
                <w:sz w:val="18"/>
                <w:szCs w:val="18"/>
              </w:rPr>
            </w:pPr>
          </w:p>
          <w:p w14:paraId="449E4CA7" w14:textId="77777777" w:rsidR="00126C76" w:rsidRPr="00F061D2" w:rsidRDefault="00126C76" w:rsidP="00126C76">
            <w:pPr>
              <w:rPr>
                <w:rFonts w:ascii="Century Gothic" w:hAnsi="Century Gothic"/>
                <w:sz w:val="18"/>
                <w:szCs w:val="18"/>
              </w:rPr>
            </w:pPr>
          </w:p>
        </w:tc>
        <w:tc>
          <w:tcPr>
            <w:tcW w:w="1170" w:type="dxa"/>
            <w:tcBorders>
              <w:left w:val="single" w:sz="4" w:space="0" w:color="auto"/>
              <w:right w:val="single" w:sz="4" w:space="0" w:color="auto"/>
            </w:tcBorders>
            <w:shd w:val="clear" w:color="auto" w:fill="F7CAAC" w:themeFill="accent2" w:themeFillTint="66"/>
          </w:tcPr>
          <w:p w14:paraId="07EF7E62" w14:textId="77777777" w:rsidR="00126C76" w:rsidRPr="00F061D2" w:rsidRDefault="00126C76" w:rsidP="00126C76">
            <w:pPr>
              <w:rPr>
                <w:rFonts w:ascii="Century Gothic" w:hAnsi="Century Gothic"/>
                <w:sz w:val="18"/>
                <w:szCs w:val="18"/>
              </w:rPr>
            </w:pPr>
            <w:r w:rsidRPr="005D1010">
              <w:rPr>
                <w:rFonts w:ascii="Century Gothic" w:hAnsi="Century Gothic"/>
                <w:sz w:val="18"/>
                <w:szCs w:val="18"/>
              </w:rPr>
              <w:t>Rehabilitation works</w:t>
            </w:r>
          </w:p>
        </w:tc>
        <w:tc>
          <w:tcPr>
            <w:tcW w:w="1227" w:type="dxa"/>
            <w:shd w:val="clear" w:color="auto" w:fill="F7CAAC" w:themeFill="accent2" w:themeFillTint="66"/>
          </w:tcPr>
          <w:p w14:paraId="09D035AB"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double" w:sz="4" w:space="0" w:color="auto"/>
            </w:tcBorders>
            <w:shd w:val="clear" w:color="auto" w:fill="F7CAAC" w:themeFill="accent2" w:themeFillTint="66"/>
          </w:tcPr>
          <w:p w14:paraId="13A7A037" w14:textId="204E99B3" w:rsidR="00126C76" w:rsidRPr="00993C97" w:rsidRDefault="00126C76" w:rsidP="00126C76">
            <w:pPr>
              <w:jc w:val="both"/>
              <w:rPr>
                <w:rFonts w:ascii="Century Gothic" w:hAnsi="Century Gothic"/>
                <w:sz w:val="18"/>
                <w:szCs w:val="18"/>
              </w:rPr>
            </w:pPr>
            <w:r w:rsidRPr="00993C97">
              <w:rPr>
                <w:rFonts w:ascii="Century Gothic" w:hAnsi="Century Gothic"/>
                <w:sz w:val="18"/>
                <w:szCs w:val="18"/>
              </w:rPr>
              <w:t>Overall:</w:t>
            </w:r>
            <w:r w:rsidR="00D67B9B">
              <w:rPr>
                <w:rFonts w:ascii="Century Gothic" w:hAnsi="Century Gothic"/>
                <w:sz w:val="18"/>
                <w:szCs w:val="18"/>
              </w:rPr>
              <w:t>50.53</w:t>
            </w:r>
            <w:r w:rsidRPr="00993C97">
              <w:rPr>
                <w:rFonts w:ascii="Century Gothic" w:hAnsi="Century Gothic"/>
                <w:sz w:val="18"/>
                <w:szCs w:val="18"/>
              </w:rPr>
              <w:t>% Complete</w:t>
            </w:r>
            <w:r w:rsidR="00D67B9B">
              <w:rPr>
                <w:rFonts w:ascii="Century Gothic" w:hAnsi="Century Gothic"/>
                <w:sz w:val="18"/>
                <w:szCs w:val="18"/>
              </w:rPr>
              <w:t xml:space="preserve"> </w:t>
            </w:r>
          </w:p>
          <w:p w14:paraId="3630EB7D" w14:textId="0790E8E1"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Resource Mobilization and Project Resumption</w:t>
            </w:r>
            <w:r>
              <w:rPr>
                <w:rFonts w:ascii="Century Gothic" w:hAnsi="Century Gothic"/>
                <w:sz w:val="18"/>
                <w:szCs w:val="18"/>
              </w:rPr>
              <w:t xml:space="preserve"> 35/40</w:t>
            </w:r>
          </w:p>
          <w:p w14:paraId="0DC6E2F2" w14:textId="27889BB5"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Bush Cutting (km )</w:t>
            </w:r>
            <w:r>
              <w:rPr>
                <w:rFonts w:ascii="Century Gothic" w:hAnsi="Century Gothic"/>
                <w:sz w:val="18"/>
                <w:szCs w:val="18"/>
              </w:rPr>
              <w:t xml:space="preserve"> 63/74</w:t>
            </w:r>
          </w:p>
          <w:p w14:paraId="21FD0ACC" w14:textId="32EA48A7"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Hole Marking</w:t>
            </w:r>
            <w:r>
              <w:rPr>
                <w:rFonts w:ascii="Century Gothic" w:hAnsi="Century Gothic"/>
                <w:sz w:val="18"/>
                <w:szCs w:val="18"/>
              </w:rPr>
              <w:t xml:space="preserve"> 482/760</w:t>
            </w:r>
          </w:p>
          <w:p w14:paraId="03940662" w14:textId="167A1E51"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Hole Digging</w:t>
            </w:r>
            <w:r>
              <w:rPr>
                <w:rFonts w:ascii="Century Gothic" w:hAnsi="Century Gothic"/>
                <w:sz w:val="18"/>
                <w:szCs w:val="18"/>
              </w:rPr>
              <w:t xml:space="preserve"> </w:t>
            </w:r>
            <w:r>
              <w:rPr>
                <w:rFonts w:ascii="Century Gothic" w:hAnsi="Century Gothic"/>
                <w:sz w:val="18"/>
                <w:szCs w:val="18"/>
              </w:rPr>
              <w:t>482/760</w:t>
            </w:r>
          </w:p>
          <w:p w14:paraId="60C5A202" w14:textId="598B9EEC"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Planting</w:t>
            </w:r>
            <w:r>
              <w:rPr>
                <w:rFonts w:ascii="Century Gothic" w:hAnsi="Century Gothic"/>
                <w:sz w:val="18"/>
                <w:szCs w:val="18"/>
              </w:rPr>
              <w:t xml:space="preserve"> </w:t>
            </w:r>
            <w:r>
              <w:rPr>
                <w:rFonts w:ascii="Century Gothic" w:hAnsi="Century Gothic"/>
                <w:sz w:val="18"/>
                <w:szCs w:val="18"/>
              </w:rPr>
              <w:t>482/760</w:t>
            </w:r>
          </w:p>
          <w:p w14:paraId="18E520B6" w14:textId="5C7BF4E4"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Stay Hole Marking &amp; Stay Hole Digging</w:t>
            </w:r>
            <w:r>
              <w:rPr>
                <w:rFonts w:ascii="Century Gothic" w:hAnsi="Century Gothic"/>
                <w:sz w:val="18"/>
                <w:szCs w:val="18"/>
              </w:rPr>
              <w:t xml:space="preserve"> 566/838</w:t>
            </w:r>
          </w:p>
          <w:p w14:paraId="2924B4DE" w14:textId="028ACC8A"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Stay Set Installations</w:t>
            </w:r>
            <w:r>
              <w:rPr>
                <w:rFonts w:ascii="Century Gothic" w:hAnsi="Century Gothic"/>
                <w:sz w:val="18"/>
                <w:szCs w:val="18"/>
              </w:rPr>
              <w:t xml:space="preserve"> 458/838</w:t>
            </w:r>
          </w:p>
          <w:p w14:paraId="003B7ED2" w14:textId="60738703"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Dead End fittings</w:t>
            </w:r>
            <w:r>
              <w:rPr>
                <w:rFonts w:ascii="Century Gothic" w:hAnsi="Century Gothic"/>
                <w:sz w:val="18"/>
                <w:szCs w:val="18"/>
              </w:rPr>
              <w:t xml:space="preserve"> 488/600</w:t>
            </w:r>
          </w:p>
          <w:p w14:paraId="057CED6C" w14:textId="448ED533"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Mid Span Fittings</w:t>
            </w:r>
            <w:r>
              <w:rPr>
                <w:rFonts w:ascii="Century Gothic" w:hAnsi="Century Gothic"/>
                <w:sz w:val="18"/>
                <w:szCs w:val="18"/>
              </w:rPr>
              <w:t xml:space="preserve"> 344/502</w:t>
            </w:r>
          </w:p>
          <w:p w14:paraId="24AD0561" w14:textId="78AF0EBF"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Cable Stringing ( km )</w:t>
            </w:r>
            <w:r>
              <w:rPr>
                <w:rFonts w:ascii="Century Gothic" w:hAnsi="Century Gothic"/>
                <w:sz w:val="18"/>
                <w:szCs w:val="18"/>
              </w:rPr>
              <w:t xml:space="preserve"> 50/95</w:t>
            </w:r>
          </w:p>
          <w:p w14:paraId="1CB4247B" w14:textId="07E5FF22"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Splicing ( joints )</w:t>
            </w:r>
            <w:r>
              <w:rPr>
                <w:rFonts w:ascii="Century Gothic" w:hAnsi="Century Gothic"/>
                <w:sz w:val="18"/>
                <w:szCs w:val="18"/>
              </w:rPr>
              <w:t xml:space="preserve"> 6/19</w:t>
            </w:r>
          </w:p>
          <w:p w14:paraId="45E845DB" w14:textId="065DFB7C"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Cable Storage Fittings</w:t>
            </w:r>
            <w:r>
              <w:rPr>
                <w:rFonts w:ascii="Century Gothic" w:hAnsi="Century Gothic"/>
                <w:sz w:val="18"/>
                <w:szCs w:val="18"/>
              </w:rPr>
              <w:t xml:space="preserve"> 14/36</w:t>
            </w:r>
          </w:p>
          <w:p w14:paraId="7ACCC978" w14:textId="4FA7F618"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Line regulation ( km )</w:t>
            </w:r>
            <w:r>
              <w:rPr>
                <w:rFonts w:ascii="Century Gothic" w:hAnsi="Century Gothic"/>
                <w:sz w:val="18"/>
                <w:szCs w:val="18"/>
              </w:rPr>
              <w:t xml:space="preserve"> 0/95</w:t>
            </w:r>
          </w:p>
          <w:p w14:paraId="1D5A0020" w14:textId="54E4B7C3" w:rsidR="00D67B9B" w:rsidRPr="00D67B9B" w:rsidRDefault="00D67B9B" w:rsidP="00D67B9B">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End to end Testing  &amp; Faulting ( cores )</w:t>
            </w:r>
            <w:r>
              <w:rPr>
                <w:rFonts w:ascii="Century Gothic" w:hAnsi="Century Gothic"/>
                <w:sz w:val="18"/>
                <w:szCs w:val="18"/>
              </w:rPr>
              <w:t xml:space="preserve"> 0/24</w:t>
            </w:r>
          </w:p>
          <w:p w14:paraId="677ABB51" w14:textId="7BA6725F" w:rsidR="00126C76" w:rsidRPr="00993C97" w:rsidRDefault="00D67B9B" w:rsidP="00D67B9B">
            <w:pPr>
              <w:numPr>
                <w:ilvl w:val="0"/>
                <w:numId w:val="41"/>
              </w:numPr>
              <w:jc w:val="both"/>
              <w:rPr>
                <w:rFonts w:ascii="Century Gothic" w:hAnsi="Century Gothic"/>
                <w:sz w:val="18"/>
                <w:szCs w:val="18"/>
              </w:rPr>
            </w:pPr>
            <w:r w:rsidRPr="00D67B9B">
              <w:rPr>
                <w:rFonts w:ascii="Century Gothic" w:hAnsi="Century Gothic"/>
                <w:sz w:val="18"/>
                <w:szCs w:val="18"/>
              </w:rPr>
              <w:t>Changeover &amp; Handover</w:t>
            </w:r>
            <w:r>
              <w:rPr>
                <w:rFonts w:ascii="Century Gothic" w:hAnsi="Century Gothic"/>
                <w:sz w:val="18"/>
                <w:szCs w:val="18"/>
              </w:rPr>
              <w:t xml:space="preserve"> 0/1</w:t>
            </w:r>
            <w:r w:rsidRPr="00D67B9B">
              <w:rPr>
                <w:rFonts w:ascii="Century Gothic" w:hAnsi="Century Gothic"/>
                <w:sz w:val="18"/>
                <w:szCs w:val="18"/>
              </w:rPr>
              <w:t xml:space="preserve"> </w:t>
            </w:r>
          </w:p>
        </w:tc>
        <w:tc>
          <w:tcPr>
            <w:tcW w:w="2551" w:type="dxa"/>
            <w:tcBorders>
              <w:left w:val="single" w:sz="4" w:space="0" w:color="auto"/>
              <w:right w:val="double" w:sz="4" w:space="0" w:color="auto"/>
            </w:tcBorders>
            <w:shd w:val="clear" w:color="auto" w:fill="F7CAAC" w:themeFill="accent2" w:themeFillTint="66"/>
          </w:tcPr>
          <w:p w14:paraId="6A710E48" w14:textId="5EC82437" w:rsidR="00126C76" w:rsidRPr="00F061D2" w:rsidRDefault="00D67B9B" w:rsidP="00126C76">
            <w:pPr>
              <w:rPr>
                <w:rFonts w:ascii="Century Gothic" w:hAnsi="Century Gothic"/>
                <w:sz w:val="18"/>
                <w:szCs w:val="18"/>
              </w:rPr>
            </w:pPr>
            <w:r>
              <w:rPr>
                <w:rFonts w:ascii="Century Gothic" w:hAnsi="Century Gothic"/>
                <w:sz w:val="18"/>
                <w:szCs w:val="18"/>
              </w:rPr>
              <w:t>Requesting availing of a second lorry to assist transport poles and work with one of the teams as this is now a Crunch Implementation with a strict deadline.</w:t>
            </w:r>
          </w:p>
        </w:tc>
      </w:tr>
      <w:tr w:rsidR="00126C76" w:rsidRPr="00C35F03" w14:paraId="3FA2788A" w14:textId="77777777" w:rsidTr="0010017E">
        <w:trPr>
          <w:trHeight w:val="90"/>
        </w:trPr>
        <w:tc>
          <w:tcPr>
            <w:tcW w:w="885" w:type="dxa"/>
            <w:tcBorders>
              <w:top w:val="single" w:sz="4" w:space="0" w:color="auto"/>
              <w:left w:val="double" w:sz="4" w:space="0" w:color="auto"/>
              <w:bottom w:val="single" w:sz="4" w:space="0" w:color="auto"/>
            </w:tcBorders>
            <w:shd w:val="clear" w:color="auto" w:fill="auto"/>
          </w:tcPr>
          <w:p w14:paraId="72880C9F" w14:textId="77777777" w:rsidR="00126C76" w:rsidRDefault="00126C76" w:rsidP="00126C76">
            <w:pPr>
              <w:rPr>
                <w:rFonts w:ascii="Century Gothic" w:hAnsi="Century Gothic" w:cs="Arial"/>
                <w:sz w:val="18"/>
                <w:szCs w:val="18"/>
              </w:rPr>
            </w:pPr>
            <w:r>
              <w:rPr>
                <w:rFonts w:ascii="Century Gothic" w:hAnsi="Century Gothic" w:cs="Arial"/>
                <w:sz w:val="18"/>
                <w:szCs w:val="18"/>
              </w:rPr>
              <w:t>5</w:t>
            </w:r>
          </w:p>
        </w:tc>
        <w:tc>
          <w:tcPr>
            <w:tcW w:w="1710" w:type="dxa"/>
            <w:tcBorders>
              <w:left w:val="double" w:sz="4" w:space="0" w:color="auto"/>
              <w:right w:val="single" w:sz="4" w:space="0" w:color="auto"/>
            </w:tcBorders>
            <w:shd w:val="clear" w:color="auto" w:fill="auto"/>
          </w:tcPr>
          <w:p w14:paraId="685934FB" w14:textId="77777777" w:rsidR="00126C76" w:rsidRDefault="00126C76" w:rsidP="00126C76">
            <w:pPr>
              <w:rPr>
                <w:rFonts w:ascii="Century Gothic" w:hAnsi="Century Gothic"/>
                <w:sz w:val="18"/>
                <w:szCs w:val="18"/>
              </w:rPr>
            </w:pPr>
            <w:r>
              <w:rPr>
                <w:rFonts w:ascii="Century Gothic" w:hAnsi="Century Gothic"/>
                <w:sz w:val="18"/>
                <w:szCs w:val="18"/>
              </w:rPr>
              <w:t xml:space="preserve">CBD Sanitization </w:t>
            </w:r>
          </w:p>
        </w:tc>
        <w:tc>
          <w:tcPr>
            <w:tcW w:w="2790" w:type="dxa"/>
            <w:gridSpan w:val="2"/>
            <w:tcBorders>
              <w:left w:val="single" w:sz="4" w:space="0" w:color="auto"/>
              <w:right w:val="single" w:sz="4" w:space="0" w:color="auto"/>
            </w:tcBorders>
            <w:shd w:val="clear" w:color="auto" w:fill="auto"/>
          </w:tcPr>
          <w:p w14:paraId="41527FE3" w14:textId="77777777" w:rsidR="00126C76" w:rsidRDefault="00126C76" w:rsidP="00126C76">
            <w:pPr>
              <w:rPr>
                <w:rFonts w:ascii="Century Gothic" w:hAnsi="Century Gothic"/>
                <w:sz w:val="18"/>
                <w:szCs w:val="18"/>
              </w:rPr>
            </w:pPr>
            <w:r>
              <w:rPr>
                <w:rFonts w:ascii="Century Gothic" w:hAnsi="Century Gothic"/>
                <w:sz w:val="18"/>
                <w:szCs w:val="18"/>
              </w:rPr>
              <w:t>Connecting switches as POP on 2 Buildings in Q1</w:t>
            </w:r>
          </w:p>
        </w:tc>
        <w:tc>
          <w:tcPr>
            <w:tcW w:w="1170" w:type="dxa"/>
            <w:tcBorders>
              <w:left w:val="single" w:sz="4" w:space="0" w:color="auto"/>
              <w:right w:val="single" w:sz="4" w:space="0" w:color="auto"/>
            </w:tcBorders>
            <w:shd w:val="clear" w:color="auto" w:fill="auto"/>
          </w:tcPr>
          <w:p w14:paraId="1501073A" w14:textId="77777777" w:rsidR="00126C76" w:rsidRDefault="00126C76" w:rsidP="00126C76">
            <w:pPr>
              <w:rPr>
                <w:rFonts w:ascii="Century Gothic" w:hAnsi="Century Gothic"/>
                <w:sz w:val="18"/>
                <w:szCs w:val="18"/>
              </w:rPr>
            </w:pPr>
            <w:r>
              <w:rPr>
                <w:rFonts w:ascii="Century Gothic" w:hAnsi="Century Gothic"/>
                <w:sz w:val="18"/>
                <w:szCs w:val="18"/>
              </w:rPr>
              <w:t>13/02/23</w:t>
            </w:r>
          </w:p>
        </w:tc>
        <w:tc>
          <w:tcPr>
            <w:tcW w:w="1227" w:type="dxa"/>
            <w:shd w:val="clear" w:color="auto" w:fill="auto"/>
          </w:tcPr>
          <w:p w14:paraId="637EF4CA"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auto"/>
          </w:tcPr>
          <w:p w14:paraId="1881D67B" w14:textId="77777777" w:rsidR="00126C76" w:rsidRDefault="00126C76" w:rsidP="00126C76">
            <w:pPr>
              <w:rPr>
                <w:rFonts w:ascii="Century Gothic" w:hAnsi="Century Gothic"/>
                <w:sz w:val="18"/>
                <w:szCs w:val="18"/>
              </w:rPr>
            </w:pPr>
            <w:r>
              <w:rPr>
                <w:rFonts w:ascii="Century Gothic" w:hAnsi="Century Gothic"/>
                <w:sz w:val="18"/>
                <w:szCs w:val="18"/>
              </w:rPr>
              <w:t>Surveys done.</w:t>
            </w:r>
          </w:p>
          <w:p w14:paraId="480DF224" w14:textId="77777777" w:rsidR="00126C76" w:rsidRDefault="00126C76" w:rsidP="00126C76">
            <w:pPr>
              <w:rPr>
                <w:rFonts w:ascii="Century Gothic" w:hAnsi="Century Gothic"/>
                <w:sz w:val="18"/>
                <w:szCs w:val="18"/>
              </w:rPr>
            </w:pPr>
            <w:r>
              <w:rPr>
                <w:rFonts w:ascii="Century Gothic" w:hAnsi="Century Gothic"/>
                <w:sz w:val="18"/>
                <w:szCs w:val="18"/>
              </w:rPr>
              <w:t>Project file produced.</w:t>
            </w:r>
          </w:p>
          <w:p w14:paraId="5A0F3787" w14:textId="77777777" w:rsidR="00126C76" w:rsidRDefault="00126C76" w:rsidP="00126C76">
            <w:pPr>
              <w:rPr>
                <w:rFonts w:ascii="Century Gothic" w:hAnsi="Century Gothic"/>
                <w:sz w:val="18"/>
                <w:szCs w:val="18"/>
              </w:rPr>
            </w:pPr>
            <w:r>
              <w:rPr>
                <w:rFonts w:ascii="Century Gothic" w:hAnsi="Century Gothic"/>
                <w:sz w:val="18"/>
                <w:szCs w:val="18"/>
              </w:rPr>
              <w:t>Procurement of ATN switches, fiber patch cords is outstanding. Evaluation of ATNs cancelled.</w:t>
            </w:r>
          </w:p>
          <w:p w14:paraId="14D217D4" w14:textId="77777777" w:rsidR="00126C76" w:rsidRDefault="00126C76" w:rsidP="00126C76">
            <w:pPr>
              <w:rPr>
                <w:rFonts w:ascii="Century Gothic" w:hAnsi="Century Gothic"/>
                <w:sz w:val="18"/>
                <w:szCs w:val="18"/>
              </w:rPr>
            </w:pPr>
            <w:r>
              <w:rPr>
                <w:rFonts w:ascii="Century Gothic" w:hAnsi="Century Gothic"/>
                <w:sz w:val="18"/>
                <w:szCs w:val="18"/>
              </w:rPr>
              <w:t>Asset number processed.</w:t>
            </w:r>
          </w:p>
          <w:p w14:paraId="5AE8D510" w14:textId="77777777" w:rsidR="00126C76" w:rsidRDefault="00126C76" w:rsidP="00126C76">
            <w:pPr>
              <w:rPr>
                <w:rFonts w:ascii="Century Gothic" w:hAnsi="Century Gothic"/>
                <w:sz w:val="18"/>
                <w:szCs w:val="18"/>
              </w:rPr>
            </w:pPr>
            <w:r>
              <w:rPr>
                <w:rFonts w:ascii="Century Gothic" w:hAnsi="Century Gothic"/>
                <w:sz w:val="18"/>
                <w:szCs w:val="18"/>
              </w:rPr>
              <w:t>Material mobilization is in progress.</w:t>
            </w:r>
          </w:p>
          <w:p w14:paraId="3142B7BB" w14:textId="77777777" w:rsidR="00126C76" w:rsidRDefault="00126C76" w:rsidP="00126C76">
            <w:pPr>
              <w:rPr>
                <w:rFonts w:ascii="Century Gothic" w:hAnsi="Century Gothic"/>
                <w:sz w:val="18"/>
                <w:szCs w:val="18"/>
              </w:rPr>
            </w:pPr>
          </w:p>
          <w:p w14:paraId="678F5081" w14:textId="77777777" w:rsidR="00126C76" w:rsidRDefault="00126C76" w:rsidP="00126C76">
            <w:pPr>
              <w:rPr>
                <w:rFonts w:ascii="Century Gothic" w:hAnsi="Century Gothic"/>
                <w:sz w:val="18"/>
                <w:szCs w:val="18"/>
              </w:rPr>
            </w:pPr>
            <w:r>
              <w:rPr>
                <w:rFonts w:ascii="Century Gothic" w:hAnsi="Century Gothic"/>
                <w:sz w:val="18"/>
                <w:szCs w:val="18"/>
              </w:rPr>
              <w:t>Pushing cores for Pegasus done and terminations in progress and Eastgate building in progress.</w:t>
            </w:r>
          </w:p>
          <w:p w14:paraId="00106153" w14:textId="77777777" w:rsidR="00126C76" w:rsidRPr="005B1D3C" w:rsidRDefault="00126C76" w:rsidP="00126C76">
            <w:pPr>
              <w:rPr>
                <w:rFonts w:ascii="Century Gothic" w:hAnsi="Century Gothic"/>
                <w:sz w:val="18"/>
                <w:szCs w:val="18"/>
              </w:rPr>
            </w:pPr>
            <w:r>
              <w:rPr>
                <w:rFonts w:ascii="Century Gothic" w:hAnsi="Century Gothic"/>
                <w:sz w:val="18"/>
                <w:szCs w:val="18"/>
              </w:rPr>
              <w:t>Cabinet and Media Converter chassis mounted at Mkwati.</w:t>
            </w:r>
          </w:p>
        </w:tc>
        <w:tc>
          <w:tcPr>
            <w:tcW w:w="2551" w:type="dxa"/>
            <w:tcBorders>
              <w:left w:val="single" w:sz="4" w:space="0" w:color="auto"/>
              <w:right w:val="double" w:sz="4" w:space="0" w:color="auto"/>
            </w:tcBorders>
            <w:shd w:val="clear" w:color="auto" w:fill="auto"/>
          </w:tcPr>
          <w:p w14:paraId="0F725551" w14:textId="77777777" w:rsidR="00126C76" w:rsidRDefault="00126C76" w:rsidP="00126C76">
            <w:pPr>
              <w:rPr>
                <w:rFonts w:ascii="Century Gothic" w:hAnsi="Century Gothic"/>
                <w:bCs/>
                <w:sz w:val="18"/>
                <w:szCs w:val="18"/>
              </w:rPr>
            </w:pPr>
            <w:r>
              <w:rPr>
                <w:rFonts w:ascii="Century Gothic" w:hAnsi="Century Gothic"/>
                <w:bCs/>
                <w:sz w:val="18"/>
                <w:szCs w:val="18"/>
              </w:rPr>
              <w:t>To use a 25U cabinet instead of 27U cabinet.</w:t>
            </w:r>
          </w:p>
          <w:p w14:paraId="303FC5B1" w14:textId="77777777" w:rsidR="00126C76" w:rsidRDefault="00126C76" w:rsidP="00126C76">
            <w:pPr>
              <w:rPr>
                <w:rFonts w:ascii="Century Gothic" w:hAnsi="Century Gothic"/>
                <w:bCs/>
                <w:sz w:val="18"/>
                <w:szCs w:val="18"/>
              </w:rPr>
            </w:pPr>
          </w:p>
          <w:p w14:paraId="198FE074" w14:textId="77777777" w:rsidR="00126C76" w:rsidRDefault="00126C76" w:rsidP="00126C76">
            <w:pPr>
              <w:rPr>
                <w:rFonts w:ascii="Century Gothic" w:hAnsi="Century Gothic"/>
                <w:bCs/>
                <w:sz w:val="18"/>
                <w:szCs w:val="18"/>
              </w:rPr>
            </w:pPr>
            <w:r>
              <w:rPr>
                <w:rFonts w:ascii="Century Gothic" w:hAnsi="Century Gothic"/>
                <w:bCs/>
                <w:sz w:val="18"/>
                <w:szCs w:val="18"/>
              </w:rPr>
              <w:t>Clearance requested for Mukwati and Kaguvi.</w:t>
            </w:r>
          </w:p>
        </w:tc>
      </w:tr>
      <w:tr w:rsidR="00126C76" w:rsidRPr="00C35F03" w14:paraId="42890EE8" w14:textId="77777777" w:rsidTr="00126C76">
        <w:trPr>
          <w:trHeight w:val="90"/>
        </w:trPr>
        <w:tc>
          <w:tcPr>
            <w:tcW w:w="885" w:type="dxa"/>
            <w:tcBorders>
              <w:top w:val="single" w:sz="4" w:space="0" w:color="auto"/>
              <w:left w:val="double" w:sz="4" w:space="0" w:color="auto"/>
              <w:bottom w:val="single" w:sz="4" w:space="0" w:color="auto"/>
            </w:tcBorders>
            <w:shd w:val="clear" w:color="auto" w:fill="DEEAF6" w:themeFill="accent1" w:themeFillTint="33"/>
          </w:tcPr>
          <w:p w14:paraId="56F71B07" w14:textId="77777777" w:rsidR="00126C76" w:rsidRDefault="00126C76" w:rsidP="00126C76">
            <w:pPr>
              <w:rPr>
                <w:rFonts w:ascii="Century Gothic" w:hAnsi="Century Gothic" w:cs="Arial"/>
                <w:sz w:val="18"/>
                <w:szCs w:val="18"/>
              </w:rPr>
            </w:pPr>
            <w:r>
              <w:rPr>
                <w:rFonts w:ascii="Century Gothic" w:hAnsi="Century Gothic" w:cs="Arial"/>
                <w:sz w:val="18"/>
                <w:szCs w:val="18"/>
              </w:rPr>
              <w:t>6</w:t>
            </w:r>
          </w:p>
        </w:tc>
        <w:tc>
          <w:tcPr>
            <w:tcW w:w="1710" w:type="dxa"/>
            <w:tcBorders>
              <w:left w:val="double" w:sz="4" w:space="0" w:color="auto"/>
              <w:right w:val="single" w:sz="4" w:space="0" w:color="auto"/>
            </w:tcBorders>
            <w:shd w:val="clear" w:color="auto" w:fill="DEEAF6" w:themeFill="accent1" w:themeFillTint="33"/>
          </w:tcPr>
          <w:p w14:paraId="60D4ADAA" w14:textId="77777777" w:rsidR="00126C76" w:rsidRDefault="00126C76" w:rsidP="00126C76">
            <w:pPr>
              <w:rPr>
                <w:rFonts w:ascii="Century Gothic" w:hAnsi="Century Gothic"/>
                <w:sz w:val="18"/>
                <w:szCs w:val="18"/>
              </w:rPr>
            </w:pPr>
            <w:r>
              <w:rPr>
                <w:rFonts w:ascii="Century Gothic" w:hAnsi="Century Gothic"/>
                <w:sz w:val="18"/>
                <w:szCs w:val="18"/>
              </w:rPr>
              <w:t>New Parliament Mt Hampden</w:t>
            </w:r>
          </w:p>
        </w:tc>
        <w:tc>
          <w:tcPr>
            <w:tcW w:w="2790" w:type="dxa"/>
            <w:gridSpan w:val="2"/>
            <w:tcBorders>
              <w:left w:val="single" w:sz="4" w:space="0" w:color="auto"/>
              <w:right w:val="single" w:sz="4" w:space="0" w:color="auto"/>
            </w:tcBorders>
            <w:shd w:val="clear" w:color="auto" w:fill="DEEAF6" w:themeFill="accent1" w:themeFillTint="33"/>
          </w:tcPr>
          <w:p w14:paraId="5A172F98" w14:textId="77777777" w:rsidR="00126C76" w:rsidRDefault="00126C76" w:rsidP="00126C76">
            <w:pPr>
              <w:rPr>
                <w:rFonts w:ascii="Century Gothic" w:hAnsi="Century Gothic"/>
                <w:sz w:val="18"/>
                <w:szCs w:val="18"/>
              </w:rPr>
            </w:pPr>
            <w:r>
              <w:rPr>
                <w:rFonts w:ascii="Century Gothic" w:hAnsi="Century Gothic"/>
                <w:sz w:val="18"/>
                <w:szCs w:val="18"/>
              </w:rPr>
              <w:t>Relocation of existing lines</w:t>
            </w:r>
          </w:p>
        </w:tc>
        <w:tc>
          <w:tcPr>
            <w:tcW w:w="1170" w:type="dxa"/>
            <w:tcBorders>
              <w:left w:val="single" w:sz="4" w:space="0" w:color="auto"/>
              <w:right w:val="single" w:sz="4" w:space="0" w:color="auto"/>
            </w:tcBorders>
            <w:shd w:val="clear" w:color="auto" w:fill="DEEAF6" w:themeFill="accent1" w:themeFillTint="33"/>
          </w:tcPr>
          <w:p w14:paraId="4689B615" w14:textId="77777777" w:rsidR="00126C76" w:rsidRDefault="00126C76" w:rsidP="00126C76">
            <w:pPr>
              <w:rPr>
                <w:rFonts w:ascii="Century Gothic" w:hAnsi="Century Gothic"/>
                <w:sz w:val="18"/>
                <w:szCs w:val="18"/>
              </w:rPr>
            </w:pPr>
            <w:r>
              <w:rPr>
                <w:rFonts w:ascii="Century Gothic" w:hAnsi="Century Gothic"/>
                <w:sz w:val="18"/>
                <w:szCs w:val="18"/>
              </w:rPr>
              <w:t>27/2/2023</w:t>
            </w:r>
          </w:p>
        </w:tc>
        <w:tc>
          <w:tcPr>
            <w:tcW w:w="1227" w:type="dxa"/>
            <w:shd w:val="clear" w:color="auto" w:fill="DEEAF6" w:themeFill="accent1" w:themeFillTint="33"/>
          </w:tcPr>
          <w:p w14:paraId="2C1B11A1"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DEEAF6" w:themeFill="accent1" w:themeFillTint="33"/>
          </w:tcPr>
          <w:p w14:paraId="25802AB3" w14:textId="77777777" w:rsidR="00126C76" w:rsidRDefault="00126C76" w:rsidP="00126C76">
            <w:pPr>
              <w:rPr>
                <w:rFonts w:ascii="Century Gothic" w:hAnsi="Century Gothic"/>
                <w:sz w:val="18"/>
                <w:szCs w:val="18"/>
              </w:rPr>
            </w:pPr>
            <w:r>
              <w:rPr>
                <w:rFonts w:ascii="Century Gothic" w:hAnsi="Century Gothic"/>
                <w:sz w:val="18"/>
                <w:szCs w:val="18"/>
              </w:rPr>
              <w:t>To provide these services there is a need for high-capacity switch.</w:t>
            </w:r>
          </w:p>
        </w:tc>
        <w:tc>
          <w:tcPr>
            <w:tcW w:w="2551" w:type="dxa"/>
            <w:tcBorders>
              <w:left w:val="single" w:sz="4" w:space="0" w:color="auto"/>
              <w:right w:val="double" w:sz="4" w:space="0" w:color="auto"/>
            </w:tcBorders>
            <w:shd w:val="clear" w:color="auto" w:fill="DEEAF6" w:themeFill="accent1" w:themeFillTint="33"/>
          </w:tcPr>
          <w:p w14:paraId="40F2ED5E" w14:textId="77777777" w:rsidR="00126C76" w:rsidRDefault="00126C76" w:rsidP="00126C76">
            <w:pPr>
              <w:rPr>
                <w:rFonts w:ascii="Century Gothic" w:hAnsi="Century Gothic"/>
                <w:bCs/>
                <w:sz w:val="18"/>
                <w:szCs w:val="18"/>
              </w:rPr>
            </w:pPr>
            <w:r>
              <w:rPr>
                <w:rFonts w:ascii="Century Gothic" w:hAnsi="Century Gothic"/>
                <w:bCs/>
                <w:sz w:val="18"/>
                <w:szCs w:val="18"/>
              </w:rPr>
              <w:t xml:space="preserve">Procurement advices that previous direct purchase request for TAN switches  need to be closed  before </w:t>
            </w:r>
            <w:r>
              <w:rPr>
                <w:rFonts w:ascii="Century Gothic" w:hAnsi="Century Gothic"/>
                <w:bCs/>
                <w:sz w:val="18"/>
                <w:szCs w:val="18"/>
              </w:rPr>
              <w:lastRenderedPageBreak/>
              <w:t xml:space="preserve">a fresh  request can be made. </w:t>
            </w:r>
          </w:p>
        </w:tc>
      </w:tr>
      <w:tr w:rsidR="00126C76" w:rsidRPr="00C35F03" w14:paraId="47FC261E" w14:textId="77777777" w:rsidTr="0065415E">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auto"/>
          </w:tcPr>
          <w:p w14:paraId="1F0DB95E" w14:textId="77777777" w:rsidR="00126C76" w:rsidRPr="007730E3" w:rsidRDefault="00126C76" w:rsidP="00126C76">
            <w:pPr>
              <w:rPr>
                <w:rFonts w:ascii="Century Gothic" w:hAnsi="Century Gothic" w:cs="Arial"/>
                <w:sz w:val="18"/>
                <w:szCs w:val="18"/>
              </w:rPr>
            </w:pPr>
            <w:r w:rsidRPr="007730E3">
              <w:rPr>
                <w:rFonts w:ascii="Century Gothic" w:hAnsi="Century Gothic" w:cs="Arial"/>
                <w:sz w:val="18"/>
                <w:szCs w:val="18"/>
              </w:rPr>
              <w:lastRenderedPageBreak/>
              <w:t>7</w:t>
            </w:r>
          </w:p>
        </w:tc>
        <w:tc>
          <w:tcPr>
            <w:tcW w:w="1710" w:type="dxa"/>
            <w:tcBorders>
              <w:left w:val="double" w:sz="4" w:space="0" w:color="auto"/>
              <w:right w:val="single" w:sz="4" w:space="0" w:color="auto"/>
            </w:tcBorders>
            <w:shd w:val="clear" w:color="auto" w:fill="auto"/>
          </w:tcPr>
          <w:p w14:paraId="6C8D11E1"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NetOne x 3</w:t>
            </w:r>
          </w:p>
          <w:p w14:paraId="7AF3D08F"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 </w:t>
            </w:r>
          </w:p>
        </w:tc>
        <w:tc>
          <w:tcPr>
            <w:tcW w:w="2790" w:type="dxa"/>
            <w:gridSpan w:val="2"/>
            <w:tcBorders>
              <w:left w:val="single" w:sz="4" w:space="0" w:color="auto"/>
              <w:right w:val="single" w:sz="4" w:space="0" w:color="auto"/>
            </w:tcBorders>
            <w:shd w:val="clear" w:color="auto" w:fill="auto"/>
          </w:tcPr>
          <w:p w14:paraId="7694E679"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IGbps VPN </w:t>
            </w:r>
          </w:p>
        </w:tc>
        <w:tc>
          <w:tcPr>
            <w:tcW w:w="1170" w:type="dxa"/>
            <w:tcBorders>
              <w:left w:val="single" w:sz="4" w:space="0" w:color="auto"/>
              <w:right w:val="single" w:sz="4" w:space="0" w:color="auto"/>
            </w:tcBorders>
            <w:shd w:val="clear" w:color="auto" w:fill="auto"/>
          </w:tcPr>
          <w:p w14:paraId="495A98C8"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21/6/</w:t>
            </w:r>
            <w:r>
              <w:rPr>
                <w:rFonts w:ascii="Century Gothic" w:hAnsi="Century Gothic"/>
                <w:sz w:val="18"/>
                <w:szCs w:val="18"/>
              </w:rPr>
              <w:t>20</w:t>
            </w:r>
            <w:r w:rsidRPr="007730E3">
              <w:rPr>
                <w:rFonts w:ascii="Century Gothic" w:hAnsi="Century Gothic"/>
                <w:sz w:val="18"/>
                <w:szCs w:val="18"/>
              </w:rPr>
              <w:t>23</w:t>
            </w:r>
          </w:p>
        </w:tc>
        <w:tc>
          <w:tcPr>
            <w:tcW w:w="1227" w:type="dxa"/>
            <w:shd w:val="clear" w:color="auto" w:fill="auto"/>
          </w:tcPr>
          <w:p w14:paraId="33A40EFE"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auto"/>
          </w:tcPr>
          <w:p w14:paraId="37DFF40D" w14:textId="77777777" w:rsidR="00126C76" w:rsidRDefault="00126C76" w:rsidP="00126C76">
            <w:pPr>
              <w:rPr>
                <w:rFonts w:ascii="Century Gothic" w:hAnsi="Century Gothic"/>
                <w:sz w:val="18"/>
                <w:szCs w:val="18"/>
              </w:rPr>
            </w:pPr>
            <w:r>
              <w:rPr>
                <w:rFonts w:ascii="Century Gothic" w:hAnsi="Century Gothic"/>
                <w:sz w:val="18"/>
                <w:szCs w:val="18"/>
              </w:rPr>
              <w:t>Overall 2/3 Completed</w:t>
            </w:r>
          </w:p>
          <w:p w14:paraId="25A25F08"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Tshabalala </w:t>
            </w:r>
          </w:p>
          <w:p w14:paraId="6124743F"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completed </w:t>
            </w:r>
          </w:p>
          <w:p w14:paraId="4E8C7385" w14:textId="77777777" w:rsidR="00126C76" w:rsidRPr="007730E3" w:rsidRDefault="00126C76" w:rsidP="00126C76">
            <w:pPr>
              <w:rPr>
                <w:rFonts w:ascii="Century Gothic" w:hAnsi="Century Gothic"/>
                <w:sz w:val="18"/>
                <w:szCs w:val="18"/>
              </w:rPr>
            </w:pPr>
          </w:p>
          <w:p w14:paraId="7D389EF6"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Nketa 6: </w:t>
            </w:r>
          </w:p>
          <w:p w14:paraId="003747EB"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Completed </w:t>
            </w:r>
          </w:p>
          <w:p w14:paraId="63CEC248" w14:textId="77777777" w:rsidR="00126C76" w:rsidRPr="007730E3" w:rsidRDefault="00126C76" w:rsidP="00126C76">
            <w:pPr>
              <w:rPr>
                <w:rFonts w:ascii="Century Gothic" w:hAnsi="Century Gothic"/>
                <w:sz w:val="18"/>
                <w:szCs w:val="18"/>
              </w:rPr>
            </w:pPr>
          </w:p>
          <w:p w14:paraId="0E00420A" w14:textId="77777777" w:rsidR="00126C76" w:rsidRPr="007730E3" w:rsidRDefault="00126C76" w:rsidP="00126C76">
            <w:pPr>
              <w:rPr>
                <w:rFonts w:ascii="Century Gothic" w:hAnsi="Century Gothic"/>
                <w:sz w:val="18"/>
                <w:szCs w:val="18"/>
              </w:rPr>
            </w:pPr>
          </w:p>
          <w:p w14:paraId="3AF2417D" w14:textId="77777777" w:rsidR="00126C76" w:rsidRPr="007730E3" w:rsidRDefault="00126C76" w:rsidP="00126C76">
            <w:pPr>
              <w:rPr>
                <w:rFonts w:ascii="Century Gothic" w:hAnsi="Century Gothic"/>
                <w:sz w:val="18"/>
                <w:szCs w:val="18"/>
              </w:rPr>
            </w:pPr>
            <w:r w:rsidRPr="007730E3">
              <w:rPr>
                <w:rFonts w:ascii="Century Gothic" w:hAnsi="Century Gothic"/>
                <w:sz w:val="18"/>
                <w:szCs w:val="18"/>
              </w:rPr>
              <w:t xml:space="preserve">Murambinda – awaiting upgrade of backbone Nyazura to Murambinda which is in progress </w:t>
            </w:r>
          </w:p>
        </w:tc>
        <w:tc>
          <w:tcPr>
            <w:tcW w:w="2551" w:type="dxa"/>
            <w:tcBorders>
              <w:left w:val="double" w:sz="4" w:space="0" w:color="auto"/>
              <w:right w:val="single" w:sz="4" w:space="0" w:color="auto"/>
            </w:tcBorders>
            <w:shd w:val="clear" w:color="auto" w:fill="auto"/>
          </w:tcPr>
          <w:p w14:paraId="7AC739AA" w14:textId="77777777" w:rsidR="00126C76" w:rsidRPr="007730E3" w:rsidRDefault="00126C76" w:rsidP="00126C76">
            <w:pPr>
              <w:rPr>
                <w:rFonts w:ascii="Century Gothic" w:hAnsi="Century Gothic"/>
                <w:bCs/>
                <w:sz w:val="18"/>
                <w:szCs w:val="18"/>
              </w:rPr>
            </w:pPr>
          </w:p>
        </w:tc>
      </w:tr>
      <w:tr w:rsidR="00126C76" w:rsidRPr="00C35F03" w14:paraId="29079DEB" w14:textId="77777777" w:rsidTr="00126C76">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2F4F3460" w14:textId="77777777" w:rsidR="00126C76" w:rsidRPr="00177C31" w:rsidRDefault="00126C76" w:rsidP="00126C76">
            <w:pPr>
              <w:rPr>
                <w:rFonts w:ascii="Century Gothic" w:hAnsi="Century Gothic" w:cs="Arial"/>
                <w:sz w:val="18"/>
                <w:szCs w:val="18"/>
              </w:rPr>
            </w:pPr>
            <w:r w:rsidRPr="00177C31">
              <w:rPr>
                <w:rFonts w:ascii="Century Gothic" w:hAnsi="Century Gothic" w:cs="Arial"/>
                <w:sz w:val="18"/>
                <w:szCs w:val="18"/>
              </w:rPr>
              <w:t>8</w:t>
            </w:r>
          </w:p>
        </w:tc>
        <w:tc>
          <w:tcPr>
            <w:tcW w:w="1710" w:type="dxa"/>
            <w:tcBorders>
              <w:left w:val="double" w:sz="4" w:space="0" w:color="auto"/>
              <w:right w:val="single" w:sz="4" w:space="0" w:color="auto"/>
            </w:tcBorders>
            <w:shd w:val="clear" w:color="auto" w:fill="DEEAF6" w:themeFill="accent1" w:themeFillTint="33"/>
          </w:tcPr>
          <w:p w14:paraId="0C991ACC" w14:textId="77777777" w:rsidR="00126C76" w:rsidRPr="00AF0244" w:rsidRDefault="00126C76" w:rsidP="00126C76">
            <w:pPr>
              <w:rPr>
                <w:rFonts w:ascii="Century Gothic" w:hAnsi="Century Gothic"/>
                <w:sz w:val="18"/>
                <w:szCs w:val="18"/>
              </w:rPr>
            </w:pPr>
            <w:r w:rsidRPr="00AF0244">
              <w:rPr>
                <w:rFonts w:ascii="Century Gothic" w:hAnsi="Century Gothic"/>
                <w:sz w:val="18"/>
                <w:szCs w:val="18"/>
              </w:rPr>
              <w:t xml:space="preserve">Nhowe Mission </w:t>
            </w:r>
          </w:p>
        </w:tc>
        <w:tc>
          <w:tcPr>
            <w:tcW w:w="2790" w:type="dxa"/>
            <w:gridSpan w:val="2"/>
            <w:tcBorders>
              <w:left w:val="single" w:sz="4" w:space="0" w:color="auto"/>
              <w:right w:val="single" w:sz="4" w:space="0" w:color="auto"/>
            </w:tcBorders>
            <w:shd w:val="clear" w:color="auto" w:fill="DEEAF6" w:themeFill="accent1" w:themeFillTint="33"/>
          </w:tcPr>
          <w:p w14:paraId="68A5C85E" w14:textId="77777777" w:rsidR="00126C76" w:rsidRPr="00AF0244" w:rsidRDefault="00126C76" w:rsidP="00126C76">
            <w:pPr>
              <w:rPr>
                <w:rFonts w:ascii="Century Gothic" w:hAnsi="Century Gothic"/>
                <w:sz w:val="18"/>
                <w:szCs w:val="18"/>
              </w:rPr>
            </w:pPr>
            <w:r w:rsidRPr="00AF0244">
              <w:rPr>
                <w:rFonts w:ascii="Century Gothic" w:hAnsi="Century Gothic"/>
                <w:sz w:val="18"/>
                <w:szCs w:val="18"/>
              </w:rPr>
              <w:t xml:space="preserve">30km Fiber Project </w:t>
            </w:r>
          </w:p>
        </w:tc>
        <w:tc>
          <w:tcPr>
            <w:tcW w:w="1170" w:type="dxa"/>
            <w:tcBorders>
              <w:left w:val="single" w:sz="4" w:space="0" w:color="auto"/>
              <w:right w:val="single" w:sz="4" w:space="0" w:color="auto"/>
            </w:tcBorders>
            <w:shd w:val="clear" w:color="auto" w:fill="DEEAF6" w:themeFill="accent1" w:themeFillTint="33"/>
          </w:tcPr>
          <w:p w14:paraId="3B04AA32" w14:textId="77777777" w:rsidR="00126C76" w:rsidRPr="00AF0244" w:rsidRDefault="00126C76" w:rsidP="00126C76">
            <w:pPr>
              <w:rPr>
                <w:rFonts w:ascii="Century Gothic" w:hAnsi="Century Gothic"/>
                <w:sz w:val="18"/>
                <w:szCs w:val="18"/>
              </w:rPr>
            </w:pPr>
            <w:r>
              <w:rPr>
                <w:rFonts w:ascii="Century Gothic" w:hAnsi="Century Gothic"/>
                <w:sz w:val="18"/>
                <w:szCs w:val="18"/>
              </w:rPr>
              <w:t>16/</w:t>
            </w:r>
            <w:r w:rsidRPr="00AF0244">
              <w:rPr>
                <w:rFonts w:ascii="Century Gothic" w:hAnsi="Century Gothic"/>
                <w:sz w:val="18"/>
                <w:szCs w:val="18"/>
              </w:rPr>
              <w:t>8/2023</w:t>
            </w:r>
          </w:p>
        </w:tc>
        <w:tc>
          <w:tcPr>
            <w:tcW w:w="1227" w:type="dxa"/>
            <w:shd w:val="clear" w:color="auto" w:fill="DEEAF6" w:themeFill="accent1" w:themeFillTint="33"/>
          </w:tcPr>
          <w:p w14:paraId="3D021728" w14:textId="77777777" w:rsidR="00126C76" w:rsidRDefault="00126C76" w:rsidP="00126C76">
            <w:r w:rsidRPr="002C2028">
              <w:rPr>
                <w:rFonts w:ascii="Century Gothic" w:hAnsi="Century Gothic"/>
                <w:sz w:val="18"/>
                <w:szCs w:val="18"/>
              </w:rPr>
              <w:t>17/11/2023</w:t>
            </w:r>
          </w:p>
        </w:tc>
        <w:tc>
          <w:tcPr>
            <w:tcW w:w="3402" w:type="dxa"/>
            <w:tcBorders>
              <w:left w:val="single" w:sz="4" w:space="0" w:color="auto"/>
              <w:right w:val="single" w:sz="4" w:space="0" w:color="auto"/>
            </w:tcBorders>
            <w:shd w:val="clear" w:color="auto" w:fill="DEEAF6" w:themeFill="accent1" w:themeFillTint="33"/>
          </w:tcPr>
          <w:p w14:paraId="143F2EF4" w14:textId="77777777" w:rsidR="00126C76" w:rsidRPr="00AF0244" w:rsidRDefault="00126C76" w:rsidP="00126C76">
            <w:pPr>
              <w:rPr>
                <w:rFonts w:ascii="Century Gothic" w:hAnsi="Century Gothic"/>
                <w:sz w:val="18"/>
                <w:szCs w:val="18"/>
              </w:rPr>
            </w:pPr>
            <w:r w:rsidRPr="00AF0244">
              <w:rPr>
                <w:rFonts w:ascii="Century Gothic" w:hAnsi="Century Gothic"/>
                <w:sz w:val="18"/>
                <w:szCs w:val="18"/>
              </w:rPr>
              <w:t xml:space="preserve">Project was put on Hold  </w:t>
            </w:r>
          </w:p>
        </w:tc>
        <w:tc>
          <w:tcPr>
            <w:tcW w:w="2551" w:type="dxa"/>
            <w:tcBorders>
              <w:left w:val="double" w:sz="4" w:space="0" w:color="auto"/>
              <w:right w:val="single" w:sz="4" w:space="0" w:color="auto"/>
            </w:tcBorders>
            <w:shd w:val="clear" w:color="auto" w:fill="DEEAF6" w:themeFill="accent1" w:themeFillTint="33"/>
          </w:tcPr>
          <w:p w14:paraId="56F8FCD0" w14:textId="77777777" w:rsidR="00126C76" w:rsidRPr="00AF0244" w:rsidRDefault="00126C76" w:rsidP="00126C76">
            <w:pPr>
              <w:rPr>
                <w:rFonts w:ascii="Century Gothic" w:hAnsi="Century Gothic"/>
                <w:bCs/>
                <w:sz w:val="18"/>
                <w:szCs w:val="18"/>
              </w:rPr>
            </w:pPr>
            <w:r w:rsidRPr="00AF0244">
              <w:rPr>
                <w:rFonts w:ascii="Century Gothic" w:hAnsi="Century Gothic"/>
                <w:bCs/>
                <w:sz w:val="18"/>
                <w:szCs w:val="18"/>
              </w:rPr>
              <w:t>Project approval pending</w:t>
            </w:r>
          </w:p>
        </w:tc>
      </w:tr>
    </w:tbl>
    <w:p w14:paraId="2441F87F" w14:textId="77777777" w:rsidR="00621E9F" w:rsidRPr="00F10645" w:rsidRDefault="00621E9F" w:rsidP="00BE67CA">
      <w:pPr>
        <w:rPr>
          <w:rFonts w:ascii="Century Gothic" w:hAnsi="Century Gothic"/>
          <w:color w:val="FF0000"/>
          <w:sz w:val="18"/>
          <w:szCs w:val="18"/>
        </w:rPr>
      </w:pPr>
    </w:p>
    <w:p w14:paraId="11E6D57D" w14:textId="77777777" w:rsidR="004666D9" w:rsidRDefault="00D523F8" w:rsidP="00BE67CA">
      <w:pPr>
        <w:numPr>
          <w:ilvl w:val="1"/>
          <w:numId w:val="6"/>
        </w:numPr>
        <w:tabs>
          <w:tab w:val="num" w:pos="540"/>
          <w:tab w:val="left" w:pos="720"/>
        </w:tabs>
        <w:ind w:left="810" w:hanging="810"/>
        <w:rPr>
          <w:rFonts w:ascii="Century Gothic" w:hAnsi="Century Gothic"/>
          <w:b/>
          <w:sz w:val="22"/>
          <w:szCs w:val="22"/>
        </w:rPr>
      </w:pPr>
      <w:r w:rsidRPr="00F05A54">
        <w:rPr>
          <w:rFonts w:ascii="Century Gothic" w:hAnsi="Century Gothic"/>
          <w:b/>
          <w:sz w:val="22"/>
          <w:szCs w:val="22"/>
        </w:rPr>
        <w:t>Equipment</w:t>
      </w:r>
      <w:r w:rsidR="004666D9" w:rsidRPr="00F05A54">
        <w:rPr>
          <w:rFonts w:ascii="Century Gothic" w:hAnsi="Century Gothic"/>
          <w:b/>
          <w:sz w:val="22"/>
          <w:szCs w:val="22"/>
        </w:rPr>
        <w:t xml:space="preserve"> Under Procurement</w:t>
      </w:r>
    </w:p>
    <w:p w14:paraId="5F98DC79" w14:textId="77777777" w:rsidR="00F05A54" w:rsidRDefault="00F05A54" w:rsidP="00F05A54">
      <w:pPr>
        <w:tabs>
          <w:tab w:val="left" w:pos="720"/>
          <w:tab w:val="num" w:pos="786"/>
        </w:tabs>
        <w:ind w:left="810"/>
        <w:rPr>
          <w:rFonts w:ascii="Century Gothic" w:hAnsi="Century Gothic"/>
          <w:b/>
          <w:sz w:val="22"/>
          <w:szCs w:val="22"/>
        </w:rPr>
      </w:pPr>
    </w:p>
    <w:p w14:paraId="064EF36A" w14:textId="77777777" w:rsidR="005857DD" w:rsidRPr="005857DD" w:rsidRDefault="005857DD" w:rsidP="00F05A54">
      <w:pPr>
        <w:tabs>
          <w:tab w:val="left" w:pos="720"/>
          <w:tab w:val="num" w:pos="786"/>
        </w:tabs>
        <w:ind w:left="810"/>
        <w:rPr>
          <w:rFonts w:ascii="Century Gothic" w:hAnsi="Century Gothic"/>
          <w:sz w:val="22"/>
          <w:szCs w:val="22"/>
        </w:rPr>
      </w:pPr>
      <w:r w:rsidRPr="00A25360">
        <w:rPr>
          <w:rFonts w:ascii="Century Gothic" w:hAnsi="Century Gothic"/>
          <w:sz w:val="22"/>
          <w:szCs w:val="22"/>
        </w:rPr>
        <w:t>1. Purchase</w:t>
      </w:r>
      <w:r w:rsidRPr="005857DD">
        <w:rPr>
          <w:rFonts w:ascii="Century Gothic" w:hAnsi="Century Gothic"/>
          <w:sz w:val="22"/>
          <w:szCs w:val="22"/>
        </w:rPr>
        <w:t xml:space="preserve"> requests made during the week under review</w:t>
      </w:r>
      <w:r>
        <w:rPr>
          <w:rFonts w:ascii="Century Gothic" w:hAnsi="Century Gothic"/>
          <w:sz w:val="22"/>
          <w:szCs w:val="22"/>
        </w:rPr>
        <w:t xml:space="preserve">. </w:t>
      </w:r>
      <w:r w:rsidR="000D1FEA">
        <w:rPr>
          <w:rFonts w:ascii="Century Gothic" w:hAnsi="Century Gothic"/>
          <w:sz w:val="22"/>
          <w:szCs w:val="22"/>
        </w:rPr>
        <w:t>D</w:t>
      </w:r>
      <w:r>
        <w:rPr>
          <w:rFonts w:ascii="Century Gothic" w:hAnsi="Century Gothic"/>
          <w:sz w:val="22"/>
          <w:szCs w:val="22"/>
        </w:rPr>
        <w:t>ocument</w:t>
      </w:r>
      <w:r w:rsidR="000D1FEA">
        <w:rPr>
          <w:rFonts w:ascii="Century Gothic" w:hAnsi="Century Gothic"/>
          <w:sz w:val="22"/>
          <w:szCs w:val="22"/>
        </w:rPr>
        <w:t xml:space="preserve"> compilation in progress.</w:t>
      </w:r>
    </w:p>
    <w:p w14:paraId="1DDCDABD" w14:textId="77777777" w:rsidR="004D6096" w:rsidRDefault="005857DD"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2. </w:t>
      </w:r>
      <w:r w:rsidR="002E0B04">
        <w:rPr>
          <w:rFonts w:ascii="Century Gothic" w:hAnsi="Century Gothic"/>
          <w:sz w:val="22"/>
          <w:szCs w:val="22"/>
        </w:rPr>
        <w:t>RFQ’s, CBT(D)’s, Direct Procurement and CBTD(I) being processed.</w:t>
      </w:r>
      <w:r w:rsidR="000D1FEA">
        <w:rPr>
          <w:rFonts w:ascii="Century Gothic" w:hAnsi="Century Gothic"/>
          <w:sz w:val="22"/>
          <w:szCs w:val="22"/>
        </w:rPr>
        <w:t xml:space="preserve"> Document compilation in progress.</w:t>
      </w:r>
    </w:p>
    <w:p w14:paraId="3CC04519" w14:textId="77777777" w:rsidR="00A25360" w:rsidRPr="005857DD" w:rsidRDefault="00A25360"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3. Evaluations completed and those in progress. </w:t>
      </w:r>
      <w:r w:rsidR="000D1FEA">
        <w:rPr>
          <w:rFonts w:ascii="Century Gothic" w:hAnsi="Century Gothic"/>
          <w:sz w:val="22"/>
          <w:szCs w:val="22"/>
        </w:rPr>
        <w:t>Document compilation in progress.</w:t>
      </w:r>
    </w:p>
    <w:p w14:paraId="3727B204" w14:textId="77777777" w:rsidR="00F05A54" w:rsidRDefault="00F05A54" w:rsidP="00F05A54">
      <w:pPr>
        <w:tabs>
          <w:tab w:val="left" w:pos="720"/>
          <w:tab w:val="num" w:pos="786"/>
        </w:tabs>
        <w:ind w:left="810"/>
        <w:rPr>
          <w:rFonts w:ascii="Century Gothic" w:hAnsi="Century Gothic"/>
          <w:sz w:val="18"/>
          <w:szCs w:val="18"/>
        </w:rPr>
      </w:pPr>
    </w:p>
    <w:p w14:paraId="08E50671" w14:textId="77777777" w:rsidR="0065415E" w:rsidRPr="00F05A54" w:rsidRDefault="0065415E" w:rsidP="00F05A54">
      <w:pPr>
        <w:tabs>
          <w:tab w:val="left" w:pos="720"/>
          <w:tab w:val="num" w:pos="786"/>
        </w:tabs>
        <w:ind w:left="810"/>
        <w:rPr>
          <w:rFonts w:ascii="Century Gothic" w:hAnsi="Century Gothic"/>
          <w:sz w:val="18"/>
          <w:szCs w:val="18"/>
        </w:rPr>
      </w:pPr>
    </w:p>
    <w:p w14:paraId="5534DF5D" w14:textId="77777777" w:rsidR="009640EE" w:rsidRPr="00F10645" w:rsidRDefault="009640EE" w:rsidP="00BE67CA">
      <w:pPr>
        <w:numPr>
          <w:ilvl w:val="2"/>
          <w:numId w:val="6"/>
        </w:numPr>
        <w:tabs>
          <w:tab w:val="left" w:pos="720"/>
        </w:tabs>
        <w:ind w:hanging="1980"/>
        <w:rPr>
          <w:rFonts w:ascii="Century Gothic" w:hAnsi="Century Gothic"/>
          <w:b/>
          <w:sz w:val="22"/>
          <w:szCs w:val="22"/>
        </w:rPr>
      </w:pPr>
      <w:r w:rsidRPr="00F10645">
        <w:rPr>
          <w:rFonts w:ascii="Century Gothic" w:hAnsi="Century Gothic"/>
          <w:b/>
          <w:sz w:val="22"/>
          <w:szCs w:val="22"/>
        </w:rPr>
        <w:t>Corporate Installations</w:t>
      </w:r>
    </w:p>
    <w:p w14:paraId="6869C31B" w14:textId="77777777" w:rsidR="00DF770E" w:rsidRDefault="004D7CB7" w:rsidP="00BE67CA">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009640EE" w:rsidRPr="00F10645">
        <w:rPr>
          <w:rFonts w:ascii="Century Gothic" w:hAnsi="Century Gothic"/>
          <w:b/>
          <w:sz w:val="22"/>
          <w:szCs w:val="22"/>
        </w:rPr>
        <w:t>Corporate Installations Completed</w:t>
      </w:r>
    </w:p>
    <w:p w14:paraId="3C6ED839" w14:textId="77777777" w:rsidR="00DF770E" w:rsidRPr="00F10645" w:rsidRDefault="00DF770E" w:rsidP="00BE67CA">
      <w:pPr>
        <w:tabs>
          <w:tab w:val="left" w:pos="720"/>
        </w:tabs>
        <w:rPr>
          <w:rFonts w:ascii="Century Gothic" w:hAnsi="Century Gothic"/>
          <w:b/>
          <w:sz w:val="18"/>
          <w:szCs w:val="18"/>
        </w:rPr>
      </w:pPr>
    </w:p>
    <w:tbl>
      <w:tblPr>
        <w:tblW w:w="13812"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708"/>
        <w:gridCol w:w="2112"/>
        <w:gridCol w:w="2735"/>
        <w:gridCol w:w="1278"/>
        <w:gridCol w:w="1292"/>
        <w:gridCol w:w="1055"/>
        <w:gridCol w:w="1889"/>
        <w:gridCol w:w="2743"/>
      </w:tblGrid>
      <w:tr w:rsidR="00555FE7" w:rsidRPr="00F10645" w14:paraId="559EEE19" w14:textId="77777777" w:rsidTr="00A53F06">
        <w:trPr>
          <w:trHeight w:val="537"/>
          <w:tblHeader/>
        </w:trPr>
        <w:tc>
          <w:tcPr>
            <w:tcW w:w="708" w:type="dxa"/>
            <w:tcBorders>
              <w:top w:val="double" w:sz="4" w:space="0" w:color="auto"/>
              <w:left w:val="double" w:sz="4" w:space="0" w:color="auto"/>
              <w:bottom w:val="double" w:sz="4" w:space="0" w:color="auto"/>
              <w:right w:val="single" w:sz="4" w:space="0" w:color="auto"/>
            </w:tcBorders>
            <w:shd w:val="clear" w:color="auto" w:fill="F2F2F2"/>
          </w:tcPr>
          <w:p w14:paraId="0369CE63"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ITEM</w:t>
            </w:r>
          </w:p>
        </w:tc>
        <w:tc>
          <w:tcPr>
            <w:tcW w:w="2112" w:type="dxa"/>
            <w:tcBorders>
              <w:top w:val="double" w:sz="4" w:space="0" w:color="auto"/>
              <w:left w:val="double" w:sz="4" w:space="0" w:color="auto"/>
              <w:bottom w:val="double" w:sz="4" w:space="0" w:color="auto"/>
              <w:right w:val="single" w:sz="4" w:space="0" w:color="auto"/>
            </w:tcBorders>
            <w:shd w:val="clear" w:color="auto" w:fill="F2F2F2"/>
          </w:tcPr>
          <w:p w14:paraId="0D1F70FA"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Title</w:t>
            </w:r>
          </w:p>
          <w:p w14:paraId="0A3DE577" w14:textId="77777777" w:rsidR="00555FE7" w:rsidRPr="00F10645" w:rsidRDefault="00555FE7" w:rsidP="00BE67CA">
            <w:pPr>
              <w:rPr>
                <w:rFonts w:ascii="Century Gothic" w:hAnsi="Century Gothic"/>
                <w:sz w:val="18"/>
                <w:szCs w:val="18"/>
              </w:rPr>
            </w:pPr>
          </w:p>
        </w:tc>
        <w:tc>
          <w:tcPr>
            <w:tcW w:w="2735" w:type="dxa"/>
            <w:tcBorders>
              <w:top w:val="double" w:sz="4" w:space="0" w:color="auto"/>
              <w:left w:val="single" w:sz="4" w:space="0" w:color="auto"/>
              <w:bottom w:val="double" w:sz="4" w:space="0" w:color="auto"/>
            </w:tcBorders>
            <w:shd w:val="clear" w:color="auto" w:fill="F2F2F2"/>
          </w:tcPr>
          <w:p w14:paraId="0398B404"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Scope</w:t>
            </w:r>
          </w:p>
        </w:tc>
        <w:tc>
          <w:tcPr>
            <w:tcW w:w="1278" w:type="dxa"/>
            <w:tcBorders>
              <w:top w:val="double" w:sz="4" w:space="0" w:color="auto"/>
              <w:bottom w:val="double" w:sz="4" w:space="0" w:color="auto"/>
              <w:right w:val="single" w:sz="4" w:space="0" w:color="auto"/>
            </w:tcBorders>
            <w:shd w:val="clear" w:color="auto" w:fill="F2F2F2"/>
          </w:tcPr>
          <w:p w14:paraId="143EB042"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Start Date</w:t>
            </w:r>
          </w:p>
        </w:tc>
        <w:tc>
          <w:tcPr>
            <w:tcW w:w="1292" w:type="dxa"/>
            <w:tcBorders>
              <w:top w:val="double" w:sz="4" w:space="0" w:color="auto"/>
              <w:bottom w:val="double" w:sz="4" w:space="0" w:color="auto"/>
            </w:tcBorders>
            <w:shd w:val="clear" w:color="auto" w:fill="F2F2F2"/>
          </w:tcPr>
          <w:p w14:paraId="43FC8D4C"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Finish Date</w:t>
            </w:r>
          </w:p>
        </w:tc>
        <w:tc>
          <w:tcPr>
            <w:tcW w:w="1055" w:type="dxa"/>
            <w:tcBorders>
              <w:top w:val="double" w:sz="4" w:space="0" w:color="auto"/>
              <w:bottom w:val="double" w:sz="4" w:space="0" w:color="auto"/>
              <w:right w:val="single" w:sz="4" w:space="0" w:color="auto"/>
            </w:tcBorders>
            <w:shd w:val="clear" w:color="auto" w:fill="F2F2F2"/>
          </w:tcPr>
          <w:p w14:paraId="4AC574BA"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Duration</w:t>
            </w:r>
          </w:p>
          <w:p w14:paraId="141BCE6D"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(Days)</w:t>
            </w:r>
          </w:p>
        </w:tc>
        <w:tc>
          <w:tcPr>
            <w:tcW w:w="1889" w:type="dxa"/>
            <w:tcBorders>
              <w:top w:val="double" w:sz="4" w:space="0" w:color="auto"/>
              <w:left w:val="single" w:sz="4" w:space="0" w:color="auto"/>
              <w:bottom w:val="double" w:sz="4" w:space="0" w:color="auto"/>
            </w:tcBorders>
            <w:shd w:val="clear" w:color="auto" w:fill="F2F2F2"/>
          </w:tcPr>
          <w:p w14:paraId="09CAF0AF"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This Week Accomplishments</w:t>
            </w:r>
          </w:p>
        </w:tc>
        <w:tc>
          <w:tcPr>
            <w:tcW w:w="2743" w:type="dxa"/>
            <w:tcBorders>
              <w:top w:val="double" w:sz="4" w:space="0" w:color="auto"/>
              <w:bottom w:val="double" w:sz="4" w:space="0" w:color="auto"/>
              <w:right w:val="double" w:sz="4" w:space="0" w:color="auto"/>
            </w:tcBorders>
            <w:shd w:val="clear" w:color="auto" w:fill="F2F2F2"/>
          </w:tcPr>
          <w:p w14:paraId="49802F2F" w14:textId="77777777" w:rsidR="00555FE7" w:rsidRPr="00F10645" w:rsidRDefault="00555FE7"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555FE7" w:rsidRPr="00F10645" w14:paraId="3E4F13E5" w14:textId="77777777" w:rsidTr="00A53F06">
        <w:trPr>
          <w:gridAfter w:val="6"/>
          <w:wAfter w:w="10992" w:type="dxa"/>
          <w:trHeight w:val="404"/>
        </w:trPr>
        <w:tc>
          <w:tcPr>
            <w:tcW w:w="708" w:type="dxa"/>
            <w:tcBorders>
              <w:left w:val="double" w:sz="4" w:space="0" w:color="auto"/>
              <w:right w:val="double" w:sz="4" w:space="0" w:color="auto"/>
            </w:tcBorders>
          </w:tcPr>
          <w:p w14:paraId="4D210E9F" w14:textId="77777777" w:rsidR="00555FE7" w:rsidRPr="00F10645" w:rsidRDefault="00555FE7" w:rsidP="00BE67CA">
            <w:pPr>
              <w:rPr>
                <w:rFonts w:ascii="Century Gothic" w:hAnsi="Century Gothic" w:cs="Arial"/>
                <w:b/>
                <w:sz w:val="18"/>
                <w:szCs w:val="18"/>
              </w:rPr>
            </w:pPr>
          </w:p>
        </w:tc>
        <w:tc>
          <w:tcPr>
            <w:tcW w:w="2112" w:type="dxa"/>
            <w:tcBorders>
              <w:left w:val="double" w:sz="4" w:space="0" w:color="auto"/>
              <w:right w:val="double" w:sz="4" w:space="0" w:color="auto"/>
            </w:tcBorders>
          </w:tcPr>
          <w:p w14:paraId="083AC5ED" w14:textId="77777777" w:rsidR="00555FE7" w:rsidRPr="00F10645" w:rsidRDefault="00555FE7" w:rsidP="00BE67CA">
            <w:pPr>
              <w:rPr>
                <w:rFonts w:ascii="Century Gothic" w:hAnsi="Century Gothic" w:cs="Arial"/>
                <w:b/>
                <w:sz w:val="18"/>
                <w:szCs w:val="18"/>
              </w:rPr>
            </w:pPr>
          </w:p>
          <w:p w14:paraId="51C7D89B" w14:textId="77777777" w:rsidR="00555FE7" w:rsidRPr="00F10645" w:rsidRDefault="00555FE7" w:rsidP="00BE67CA">
            <w:pPr>
              <w:rPr>
                <w:rFonts w:ascii="Century Gothic" w:hAnsi="Century Gothic" w:cs="Arial"/>
                <w:b/>
                <w:sz w:val="18"/>
                <w:szCs w:val="18"/>
              </w:rPr>
            </w:pPr>
            <w:r w:rsidRPr="00F10645">
              <w:rPr>
                <w:rFonts w:ascii="Century Gothic" w:hAnsi="Century Gothic" w:cs="Arial"/>
                <w:b/>
                <w:sz w:val="18"/>
                <w:szCs w:val="18"/>
              </w:rPr>
              <w:t>Simple LANS and PBX’s</w:t>
            </w:r>
          </w:p>
          <w:p w14:paraId="7ACDA565" w14:textId="77777777" w:rsidR="00555FE7" w:rsidRPr="00F10645" w:rsidRDefault="00555FE7" w:rsidP="00BE67CA">
            <w:pPr>
              <w:rPr>
                <w:rFonts w:ascii="Century Gothic" w:hAnsi="Century Gothic" w:cs="Arial"/>
                <w:b/>
                <w:sz w:val="18"/>
                <w:szCs w:val="18"/>
              </w:rPr>
            </w:pPr>
          </w:p>
        </w:tc>
      </w:tr>
      <w:tr w:rsidR="006E5EC0" w:rsidRPr="00EB413C" w14:paraId="290EAC82" w14:textId="77777777" w:rsidTr="008E1ED9">
        <w:trPr>
          <w:trHeight w:val="184"/>
        </w:trPr>
        <w:tc>
          <w:tcPr>
            <w:tcW w:w="708" w:type="dxa"/>
            <w:tcBorders>
              <w:left w:val="double" w:sz="4" w:space="0" w:color="auto"/>
              <w:right w:val="double" w:sz="4" w:space="0" w:color="auto"/>
            </w:tcBorders>
            <w:shd w:val="clear" w:color="auto" w:fill="FFFFFF" w:themeFill="background1"/>
          </w:tcPr>
          <w:p w14:paraId="7ABB09EF" w14:textId="77777777" w:rsidR="006E5EC0" w:rsidRPr="00425C85" w:rsidRDefault="006E5EC0" w:rsidP="006E5EC0">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74791C8B" w14:textId="77777777" w:rsidR="006E5EC0" w:rsidRPr="002176B2" w:rsidRDefault="006E5EC0" w:rsidP="006E5EC0">
            <w:pPr>
              <w:rPr>
                <w:rFonts w:ascii="Century Gothic" w:hAnsi="Century Gothic"/>
                <w:sz w:val="18"/>
                <w:szCs w:val="18"/>
                <w:highlight w:val="green"/>
              </w:rPr>
            </w:pPr>
          </w:p>
        </w:tc>
        <w:tc>
          <w:tcPr>
            <w:tcW w:w="2735" w:type="dxa"/>
            <w:tcBorders>
              <w:left w:val="single" w:sz="4" w:space="0" w:color="auto"/>
              <w:right w:val="single" w:sz="4" w:space="0" w:color="auto"/>
            </w:tcBorders>
            <w:shd w:val="clear" w:color="auto" w:fill="auto"/>
          </w:tcPr>
          <w:p w14:paraId="6548F11D" w14:textId="77777777" w:rsidR="006E5EC0" w:rsidRPr="002176B2" w:rsidRDefault="006E5EC0" w:rsidP="006E5EC0">
            <w:pPr>
              <w:rPr>
                <w:rFonts w:ascii="Century Gothic" w:hAnsi="Century Gothic"/>
                <w:sz w:val="18"/>
                <w:szCs w:val="18"/>
                <w:highlight w:val="green"/>
              </w:rPr>
            </w:pPr>
          </w:p>
        </w:tc>
        <w:tc>
          <w:tcPr>
            <w:tcW w:w="1278" w:type="dxa"/>
            <w:tcBorders>
              <w:left w:val="single" w:sz="4" w:space="0" w:color="auto"/>
              <w:right w:val="single" w:sz="4" w:space="0" w:color="auto"/>
            </w:tcBorders>
            <w:shd w:val="clear" w:color="auto" w:fill="auto"/>
          </w:tcPr>
          <w:p w14:paraId="3A56BFAD" w14:textId="77777777" w:rsidR="006E5EC0" w:rsidRPr="002176B2" w:rsidRDefault="006E5EC0" w:rsidP="006E5EC0">
            <w:pPr>
              <w:rPr>
                <w:rFonts w:ascii="Century Gothic" w:hAnsi="Century Gothic"/>
                <w:sz w:val="18"/>
                <w:szCs w:val="18"/>
                <w:highlight w:val="green"/>
              </w:rPr>
            </w:pPr>
          </w:p>
        </w:tc>
        <w:tc>
          <w:tcPr>
            <w:tcW w:w="1292" w:type="dxa"/>
            <w:tcBorders>
              <w:left w:val="single" w:sz="4" w:space="0" w:color="auto"/>
              <w:right w:val="single" w:sz="4" w:space="0" w:color="auto"/>
            </w:tcBorders>
            <w:shd w:val="clear" w:color="auto" w:fill="auto"/>
          </w:tcPr>
          <w:p w14:paraId="2D041708" w14:textId="77777777" w:rsidR="006E5EC0" w:rsidRPr="002176B2" w:rsidRDefault="006E5EC0" w:rsidP="006E5EC0">
            <w:pPr>
              <w:rPr>
                <w:rFonts w:ascii="Century Gothic" w:hAnsi="Century Gothic"/>
                <w:sz w:val="18"/>
                <w:szCs w:val="18"/>
                <w:highlight w:val="green"/>
              </w:rPr>
            </w:pP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10F456D1" w14:textId="77777777" w:rsidR="006E5EC0" w:rsidRPr="002176B2" w:rsidRDefault="006E5EC0" w:rsidP="006E5EC0">
            <w:pPr>
              <w:jc w:val="center"/>
              <w:rPr>
                <w:rFonts w:ascii="Century Gothic" w:hAnsi="Century Gothic"/>
                <w:sz w:val="18"/>
                <w:szCs w:val="18"/>
                <w:highlight w:val="green"/>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14:paraId="08B3394A" w14:textId="77777777" w:rsidR="006E5EC0" w:rsidRPr="002176B2" w:rsidRDefault="006E5EC0" w:rsidP="006E5EC0">
            <w:pPr>
              <w:rPr>
                <w:rFonts w:ascii="Century Gothic" w:hAnsi="Century Gothic"/>
                <w:sz w:val="18"/>
                <w:szCs w:val="18"/>
                <w:highlight w:val="green"/>
              </w:rPr>
            </w:pPr>
          </w:p>
        </w:tc>
        <w:tc>
          <w:tcPr>
            <w:tcW w:w="2743" w:type="dxa"/>
            <w:tcBorders>
              <w:left w:val="single" w:sz="4" w:space="0" w:color="auto"/>
              <w:bottom w:val="single" w:sz="4" w:space="0" w:color="auto"/>
              <w:right w:val="double" w:sz="4" w:space="0" w:color="auto"/>
            </w:tcBorders>
          </w:tcPr>
          <w:p w14:paraId="5EA9898C" w14:textId="77777777" w:rsidR="006E5EC0" w:rsidRPr="00EB413C" w:rsidRDefault="006E5EC0" w:rsidP="006E5EC0">
            <w:pPr>
              <w:rPr>
                <w:rFonts w:ascii="Century Gothic" w:hAnsi="Century Gothic" w:cs="Arial"/>
                <w:sz w:val="18"/>
                <w:szCs w:val="18"/>
              </w:rPr>
            </w:pPr>
          </w:p>
        </w:tc>
      </w:tr>
      <w:tr w:rsidR="002176B2" w:rsidRPr="00B45B81" w14:paraId="5CA9F873" w14:textId="77777777" w:rsidTr="00A53F06">
        <w:trPr>
          <w:gridAfter w:val="6"/>
          <w:wAfter w:w="10992" w:type="dxa"/>
          <w:trHeight w:val="87"/>
        </w:trPr>
        <w:tc>
          <w:tcPr>
            <w:tcW w:w="708" w:type="dxa"/>
            <w:tcBorders>
              <w:left w:val="double" w:sz="4" w:space="0" w:color="auto"/>
              <w:right w:val="double" w:sz="4" w:space="0" w:color="auto"/>
            </w:tcBorders>
            <w:shd w:val="clear" w:color="auto" w:fill="auto"/>
          </w:tcPr>
          <w:p w14:paraId="32FCB93D" w14:textId="77777777" w:rsidR="002176B2" w:rsidRPr="00EB413C" w:rsidRDefault="002176B2" w:rsidP="002176B2">
            <w:pPr>
              <w:rPr>
                <w:rFonts w:ascii="Century Gothic" w:hAnsi="Century Gothic"/>
                <w:sz w:val="18"/>
                <w:szCs w:val="18"/>
              </w:rPr>
            </w:pPr>
          </w:p>
        </w:tc>
        <w:tc>
          <w:tcPr>
            <w:tcW w:w="2112" w:type="dxa"/>
            <w:tcBorders>
              <w:left w:val="double" w:sz="4" w:space="0" w:color="auto"/>
              <w:right w:val="double" w:sz="4" w:space="0" w:color="auto"/>
            </w:tcBorders>
            <w:shd w:val="clear" w:color="auto" w:fill="auto"/>
            <w:vAlign w:val="center"/>
          </w:tcPr>
          <w:p w14:paraId="245B33FA" w14:textId="77777777" w:rsidR="002176B2" w:rsidRPr="00EB413C" w:rsidRDefault="002176B2" w:rsidP="002176B2">
            <w:pPr>
              <w:rPr>
                <w:rFonts w:ascii="Century Gothic" w:hAnsi="Century Gothic"/>
                <w:b/>
                <w:sz w:val="18"/>
                <w:szCs w:val="18"/>
              </w:rPr>
            </w:pPr>
            <w:r>
              <w:rPr>
                <w:rFonts w:ascii="Century Gothic" w:hAnsi="Century Gothic"/>
                <w:b/>
                <w:sz w:val="18"/>
                <w:szCs w:val="18"/>
              </w:rPr>
              <w:t>Completed Mini</w:t>
            </w:r>
            <w:r w:rsidRPr="00EB413C">
              <w:rPr>
                <w:rFonts w:ascii="Century Gothic" w:hAnsi="Century Gothic"/>
                <w:b/>
                <w:sz w:val="18"/>
                <w:szCs w:val="18"/>
              </w:rPr>
              <w:t xml:space="preserve"> Jobs</w:t>
            </w:r>
          </w:p>
          <w:p w14:paraId="59E5B6FD" w14:textId="77777777" w:rsidR="002176B2" w:rsidRPr="00EB413C" w:rsidRDefault="002176B2" w:rsidP="002176B2">
            <w:pPr>
              <w:rPr>
                <w:rFonts w:ascii="Century Gothic" w:hAnsi="Century Gothic"/>
                <w:b/>
                <w:sz w:val="18"/>
                <w:szCs w:val="18"/>
              </w:rPr>
            </w:pPr>
          </w:p>
        </w:tc>
      </w:tr>
      <w:tr w:rsidR="00E304CD" w:rsidRPr="00EB413C" w14:paraId="7F829379" w14:textId="77777777" w:rsidTr="00414B07">
        <w:trPr>
          <w:trHeight w:val="269"/>
        </w:trPr>
        <w:tc>
          <w:tcPr>
            <w:tcW w:w="708" w:type="dxa"/>
            <w:tcBorders>
              <w:left w:val="double" w:sz="4" w:space="0" w:color="auto"/>
              <w:right w:val="double" w:sz="4" w:space="0" w:color="auto"/>
            </w:tcBorders>
            <w:shd w:val="clear" w:color="auto" w:fill="FFFFFF" w:themeFill="background1"/>
          </w:tcPr>
          <w:p w14:paraId="7FAD4D3C" w14:textId="77777777" w:rsidR="00E304CD" w:rsidRDefault="00E304CD" w:rsidP="00E304CD">
            <w:pPr>
              <w:rPr>
                <w:rFonts w:ascii="Century Gothic" w:hAnsi="Century Gothic" w:cs="Arial"/>
                <w:sz w:val="18"/>
                <w:szCs w:val="18"/>
              </w:rPr>
            </w:pPr>
          </w:p>
        </w:tc>
        <w:tc>
          <w:tcPr>
            <w:tcW w:w="2112" w:type="dxa"/>
            <w:tcBorders>
              <w:left w:val="double" w:sz="4" w:space="0" w:color="auto"/>
              <w:right w:val="single" w:sz="4" w:space="0" w:color="auto"/>
            </w:tcBorders>
            <w:shd w:val="clear" w:color="auto" w:fill="DEEAF6" w:themeFill="accent1" w:themeFillTint="33"/>
          </w:tcPr>
          <w:p w14:paraId="3678E17F" w14:textId="77777777" w:rsidR="00E304CD" w:rsidRPr="00E304CD" w:rsidRDefault="00E304CD" w:rsidP="00E304CD">
            <w:pPr>
              <w:rPr>
                <w:rFonts w:ascii="Century Gothic" w:hAnsi="Century Gothic"/>
                <w:sz w:val="18"/>
                <w:szCs w:val="18"/>
                <w:highlight w:val="green"/>
              </w:rPr>
            </w:pPr>
            <w:r w:rsidRPr="00E304CD">
              <w:rPr>
                <w:rFonts w:ascii="Century Gothic" w:hAnsi="Century Gothic"/>
                <w:sz w:val="18"/>
                <w:szCs w:val="18"/>
                <w:highlight w:val="green"/>
              </w:rPr>
              <w:t>Department of Irrigation</w:t>
            </w:r>
          </w:p>
        </w:tc>
        <w:tc>
          <w:tcPr>
            <w:tcW w:w="2735" w:type="dxa"/>
            <w:tcBorders>
              <w:left w:val="single" w:sz="4" w:space="0" w:color="auto"/>
              <w:right w:val="single" w:sz="4" w:space="0" w:color="auto"/>
            </w:tcBorders>
            <w:shd w:val="clear" w:color="auto" w:fill="DEEAF6" w:themeFill="accent1" w:themeFillTint="33"/>
          </w:tcPr>
          <w:p w14:paraId="566F91CA" w14:textId="77777777" w:rsidR="00E304CD" w:rsidRPr="00E304CD" w:rsidRDefault="00E304CD" w:rsidP="00E304CD">
            <w:pPr>
              <w:rPr>
                <w:rFonts w:ascii="Century Gothic" w:hAnsi="Century Gothic"/>
                <w:sz w:val="18"/>
                <w:szCs w:val="18"/>
                <w:highlight w:val="green"/>
              </w:rPr>
            </w:pPr>
            <w:r w:rsidRPr="00E304CD">
              <w:rPr>
                <w:rFonts w:ascii="Century Gothic" w:hAnsi="Century Gothic"/>
                <w:sz w:val="18"/>
                <w:szCs w:val="18"/>
                <w:highlight w:val="green"/>
              </w:rPr>
              <w:t>10Mbps Int</w:t>
            </w:r>
          </w:p>
        </w:tc>
        <w:tc>
          <w:tcPr>
            <w:tcW w:w="1278" w:type="dxa"/>
            <w:tcBorders>
              <w:left w:val="single" w:sz="4" w:space="0" w:color="auto"/>
              <w:right w:val="single" w:sz="4" w:space="0" w:color="auto"/>
            </w:tcBorders>
            <w:shd w:val="clear" w:color="auto" w:fill="auto"/>
            <w:vAlign w:val="bottom"/>
          </w:tcPr>
          <w:p w14:paraId="1138C542" w14:textId="77777777" w:rsidR="00E304CD" w:rsidRPr="00E304CD" w:rsidRDefault="00E304CD" w:rsidP="00E304CD">
            <w:pPr>
              <w:spacing w:after="240"/>
              <w:jc w:val="both"/>
              <w:rPr>
                <w:rFonts w:ascii="Century Gothic" w:hAnsi="Century Gothic"/>
                <w:sz w:val="18"/>
                <w:szCs w:val="18"/>
                <w:highlight w:val="green"/>
              </w:rPr>
            </w:pPr>
            <w:r w:rsidRPr="00E304CD">
              <w:rPr>
                <w:rFonts w:ascii="Century Gothic" w:hAnsi="Century Gothic"/>
                <w:sz w:val="18"/>
                <w:szCs w:val="18"/>
                <w:highlight w:val="green"/>
              </w:rPr>
              <w:t>16/08/2023</w:t>
            </w:r>
          </w:p>
        </w:tc>
        <w:tc>
          <w:tcPr>
            <w:tcW w:w="1292" w:type="dxa"/>
            <w:tcBorders>
              <w:bottom w:val="single" w:sz="4" w:space="0" w:color="auto"/>
            </w:tcBorders>
            <w:shd w:val="clear" w:color="auto" w:fill="auto"/>
          </w:tcPr>
          <w:p w14:paraId="49F42468" w14:textId="77777777" w:rsidR="00E304CD" w:rsidRPr="00E304CD" w:rsidRDefault="00E304CD" w:rsidP="00E304CD">
            <w:pPr>
              <w:rPr>
                <w:rFonts w:ascii="Century Gothic" w:hAnsi="Century Gothic"/>
                <w:sz w:val="18"/>
                <w:szCs w:val="18"/>
                <w:highlight w:val="green"/>
              </w:rPr>
            </w:pPr>
            <w:r w:rsidRPr="00E304CD">
              <w:rPr>
                <w:rFonts w:ascii="Century Gothic" w:hAnsi="Century Gothic"/>
                <w:sz w:val="18"/>
                <w:szCs w:val="18"/>
                <w:highlight w:val="green"/>
              </w:rPr>
              <w:t>17/11/2023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362582CC" w14:textId="77777777" w:rsidR="00E304CD" w:rsidRPr="00E304CD" w:rsidRDefault="00E304CD" w:rsidP="00E304CD">
            <w:pPr>
              <w:jc w:val="center"/>
              <w:rPr>
                <w:rFonts w:ascii="Century Gothic" w:hAnsi="Century Gothic"/>
                <w:sz w:val="18"/>
                <w:szCs w:val="18"/>
                <w:highlight w:val="green"/>
              </w:rPr>
            </w:pPr>
            <w:r w:rsidRPr="00E304CD">
              <w:rPr>
                <w:rFonts w:ascii="Century Gothic" w:hAnsi="Century Gothic"/>
                <w:sz w:val="18"/>
                <w:szCs w:val="18"/>
                <w:highlight w:val="green"/>
              </w:rPr>
              <w:t>88</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58179DDB" w14:textId="77777777" w:rsidR="00E304CD" w:rsidRPr="00E304CD" w:rsidRDefault="00E304CD" w:rsidP="00E304CD">
            <w:pPr>
              <w:rPr>
                <w:rFonts w:ascii="Century Gothic" w:hAnsi="Century Gothic"/>
                <w:sz w:val="18"/>
                <w:szCs w:val="18"/>
                <w:highlight w:val="green"/>
              </w:rPr>
            </w:pPr>
            <w:r w:rsidRPr="00E304CD">
              <w:rPr>
                <w:rFonts w:ascii="Century Gothic" w:hAnsi="Century Gothic"/>
                <w:sz w:val="18"/>
                <w:szCs w:val="18"/>
                <w:highlight w:val="green"/>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1D0FBAEB" w14:textId="77777777" w:rsidR="00E304CD" w:rsidRPr="00B76594" w:rsidRDefault="00E304CD" w:rsidP="00E304CD">
            <w:pPr>
              <w:rPr>
                <w:rFonts w:ascii="Century Gothic" w:hAnsi="Century Gothic"/>
                <w:sz w:val="18"/>
                <w:szCs w:val="18"/>
              </w:rPr>
            </w:pPr>
          </w:p>
        </w:tc>
      </w:tr>
      <w:tr w:rsidR="005C40F1" w:rsidRPr="00EB413C" w14:paraId="09545A36" w14:textId="77777777" w:rsidTr="00414B07">
        <w:trPr>
          <w:trHeight w:val="269"/>
        </w:trPr>
        <w:tc>
          <w:tcPr>
            <w:tcW w:w="708" w:type="dxa"/>
            <w:tcBorders>
              <w:left w:val="double" w:sz="4" w:space="0" w:color="auto"/>
              <w:right w:val="double" w:sz="4" w:space="0" w:color="auto"/>
            </w:tcBorders>
            <w:shd w:val="clear" w:color="auto" w:fill="FFFFFF" w:themeFill="background1"/>
          </w:tcPr>
          <w:p w14:paraId="4F607B72" w14:textId="77777777" w:rsidR="005C40F1"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436CB33C" w14:textId="77777777" w:rsidR="005C40F1" w:rsidRPr="005C40F1" w:rsidRDefault="005C40F1" w:rsidP="005C40F1">
            <w:pPr>
              <w:rPr>
                <w:rFonts w:ascii="Century Gothic" w:hAnsi="Century Gothic"/>
                <w:sz w:val="18"/>
                <w:szCs w:val="18"/>
                <w:highlight w:val="green"/>
              </w:rPr>
            </w:pPr>
            <w:r w:rsidRPr="005C40F1">
              <w:rPr>
                <w:rFonts w:ascii="Century Gothic" w:hAnsi="Century Gothic"/>
                <w:sz w:val="18"/>
                <w:szCs w:val="18"/>
                <w:highlight w:val="green"/>
              </w:rPr>
              <w:t xml:space="preserve">Norton Town x 3 </w:t>
            </w:r>
          </w:p>
        </w:tc>
        <w:tc>
          <w:tcPr>
            <w:tcW w:w="2735" w:type="dxa"/>
            <w:tcBorders>
              <w:left w:val="single" w:sz="4" w:space="0" w:color="auto"/>
              <w:right w:val="single" w:sz="4" w:space="0" w:color="auto"/>
            </w:tcBorders>
            <w:shd w:val="clear" w:color="auto" w:fill="auto"/>
          </w:tcPr>
          <w:p w14:paraId="3C24D113" w14:textId="77777777" w:rsidR="005C40F1" w:rsidRPr="005C40F1" w:rsidRDefault="005C40F1" w:rsidP="005C40F1">
            <w:pPr>
              <w:rPr>
                <w:rFonts w:ascii="Century Gothic" w:hAnsi="Century Gothic"/>
                <w:sz w:val="18"/>
                <w:szCs w:val="18"/>
                <w:highlight w:val="green"/>
              </w:rPr>
            </w:pPr>
            <w:r w:rsidRPr="005C40F1">
              <w:rPr>
                <w:rFonts w:ascii="Century Gothic" w:hAnsi="Century Gothic"/>
                <w:sz w:val="18"/>
                <w:szCs w:val="18"/>
                <w:highlight w:val="green"/>
              </w:rPr>
              <w:t>LAN</w:t>
            </w:r>
          </w:p>
        </w:tc>
        <w:tc>
          <w:tcPr>
            <w:tcW w:w="1278" w:type="dxa"/>
            <w:tcBorders>
              <w:left w:val="single" w:sz="4" w:space="0" w:color="auto"/>
              <w:right w:val="single" w:sz="4" w:space="0" w:color="auto"/>
            </w:tcBorders>
            <w:shd w:val="clear" w:color="auto" w:fill="auto"/>
            <w:vAlign w:val="bottom"/>
          </w:tcPr>
          <w:p w14:paraId="6B759C4B" w14:textId="77777777" w:rsidR="005C40F1" w:rsidRPr="00E304CD" w:rsidRDefault="005C40F1" w:rsidP="005C40F1">
            <w:pPr>
              <w:spacing w:after="240"/>
              <w:jc w:val="both"/>
              <w:rPr>
                <w:rFonts w:ascii="Century Gothic" w:hAnsi="Century Gothic"/>
                <w:sz w:val="18"/>
                <w:szCs w:val="18"/>
                <w:highlight w:val="green"/>
              </w:rPr>
            </w:pPr>
            <w:r>
              <w:rPr>
                <w:rFonts w:ascii="Century Gothic" w:hAnsi="Century Gothic"/>
                <w:sz w:val="18"/>
                <w:szCs w:val="18"/>
                <w:highlight w:val="green"/>
              </w:rPr>
              <w:t>24/08/2023</w:t>
            </w:r>
          </w:p>
        </w:tc>
        <w:tc>
          <w:tcPr>
            <w:tcW w:w="1292" w:type="dxa"/>
            <w:tcBorders>
              <w:bottom w:val="single" w:sz="4" w:space="0" w:color="auto"/>
            </w:tcBorders>
            <w:shd w:val="clear" w:color="auto" w:fill="auto"/>
          </w:tcPr>
          <w:p w14:paraId="19F9D3A6" w14:textId="77777777" w:rsidR="005C40F1" w:rsidRPr="00E304CD" w:rsidRDefault="005C40F1" w:rsidP="005C40F1">
            <w:pPr>
              <w:rPr>
                <w:rFonts w:ascii="Century Gothic" w:hAnsi="Century Gothic"/>
                <w:sz w:val="18"/>
                <w:szCs w:val="18"/>
                <w:highlight w:val="green"/>
              </w:rPr>
            </w:pPr>
            <w:r>
              <w:rPr>
                <w:rFonts w:ascii="Century Gothic" w:hAnsi="Century Gothic"/>
                <w:sz w:val="18"/>
                <w:szCs w:val="18"/>
                <w:highlight w:val="green"/>
              </w:rPr>
              <w:t>17/11/2023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20393816" w14:textId="77777777" w:rsidR="005C40F1" w:rsidRPr="00E304CD" w:rsidRDefault="005C40F1" w:rsidP="005C40F1">
            <w:pPr>
              <w:jc w:val="center"/>
              <w:rPr>
                <w:rFonts w:ascii="Century Gothic" w:hAnsi="Century Gothic"/>
                <w:sz w:val="18"/>
                <w:szCs w:val="18"/>
                <w:highlight w:val="green"/>
              </w:rPr>
            </w:pPr>
            <w:r>
              <w:rPr>
                <w:rFonts w:ascii="Century Gothic" w:hAnsi="Century Gothic"/>
                <w:sz w:val="18"/>
                <w:szCs w:val="18"/>
                <w:highlight w:val="green"/>
              </w:rPr>
              <w:t>81</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4E2960FC" w14:textId="77777777" w:rsidR="005C40F1" w:rsidRPr="00E304CD" w:rsidRDefault="005C40F1" w:rsidP="005C40F1">
            <w:pPr>
              <w:rPr>
                <w:rFonts w:ascii="Century Gothic" w:hAnsi="Century Gothic"/>
                <w:sz w:val="18"/>
                <w:szCs w:val="18"/>
                <w:highlight w:val="green"/>
              </w:rPr>
            </w:pPr>
            <w:r>
              <w:rPr>
                <w:rFonts w:ascii="Century Gothic" w:hAnsi="Century Gothic"/>
                <w:sz w:val="18"/>
                <w:szCs w:val="18"/>
                <w:highlight w:val="green"/>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247A77D8" w14:textId="77777777" w:rsidR="005C40F1" w:rsidRPr="00B76594" w:rsidRDefault="005C40F1" w:rsidP="005C40F1">
            <w:pPr>
              <w:rPr>
                <w:rFonts w:ascii="Century Gothic" w:hAnsi="Century Gothic"/>
                <w:sz w:val="18"/>
                <w:szCs w:val="18"/>
              </w:rPr>
            </w:pPr>
          </w:p>
        </w:tc>
      </w:tr>
      <w:tr w:rsidR="005C40F1" w:rsidRPr="00EB413C" w14:paraId="7AD8D6DB" w14:textId="77777777" w:rsidTr="00414B07">
        <w:trPr>
          <w:trHeight w:val="269"/>
        </w:trPr>
        <w:tc>
          <w:tcPr>
            <w:tcW w:w="708" w:type="dxa"/>
            <w:tcBorders>
              <w:left w:val="double" w:sz="4" w:space="0" w:color="auto"/>
              <w:right w:val="double" w:sz="4" w:space="0" w:color="auto"/>
            </w:tcBorders>
            <w:shd w:val="clear" w:color="auto" w:fill="FFFFFF" w:themeFill="background1"/>
          </w:tcPr>
          <w:p w14:paraId="04157AB3" w14:textId="77777777" w:rsidR="005C40F1"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4710D787" w14:textId="07239CDC" w:rsidR="005C40F1" w:rsidRPr="005C40F1" w:rsidRDefault="005C40F1" w:rsidP="005C40F1">
            <w:pPr>
              <w:rPr>
                <w:rFonts w:ascii="Century Gothic" w:hAnsi="Century Gothic"/>
                <w:sz w:val="18"/>
                <w:szCs w:val="18"/>
                <w:highlight w:val="green"/>
              </w:rPr>
            </w:pPr>
          </w:p>
        </w:tc>
        <w:tc>
          <w:tcPr>
            <w:tcW w:w="2735" w:type="dxa"/>
            <w:tcBorders>
              <w:left w:val="single" w:sz="4" w:space="0" w:color="auto"/>
              <w:right w:val="single" w:sz="4" w:space="0" w:color="auto"/>
            </w:tcBorders>
            <w:shd w:val="clear" w:color="auto" w:fill="auto"/>
          </w:tcPr>
          <w:p w14:paraId="6C294037" w14:textId="31578F5C" w:rsidR="005C40F1" w:rsidRPr="005C40F1" w:rsidRDefault="005C40F1" w:rsidP="005C40F1">
            <w:pPr>
              <w:rPr>
                <w:rFonts w:ascii="Century Gothic" w:hAnsi="Century Gothic"/>
                <w:sz w:val="18"/>
                <w:szCs w:val="18"/>
                <w:highlight w:val="green"/>
              </w:rPr>
            </w:pPr>
          </w:p>
        </w:tc>
        <w:tc>
          <w:tcPr>
            <w:tcW w:w="1278" w:type="dxa"/>
            <w:tcBorders>
              <w:left w:val="single" w:sz="4" w:space="0" w:color="auto"/>
              <w:right w:val="single" w:sz="4" w:space="0" w:color="auto"/>
            </w:tcBorders>
            <w:shd w:val="clear" w:color="auto" w:fill="auto"/>
            <w:vAlign w:val="bottom"/>
          </w:tcPr>
          <w:p w14:paraId="05916696" w14:textId="0C5EF131" w:rsidR="005C40F1" w:rsidRDefault="005C40F1" w:rsidP="005C40F1">
            <w:pPr>
              <w:spacing w:after="240"/>
              <w:jc w:val="both"/>
              <w:rPr>
                <w:rFonts w:ascii="Century Gothic" w:hAnsi="Century Gothic"/>
                <w:sz w:val="18"/>
                <w:szCs w:val="18"/>
                <w:highlight w:val="green"/>
              </w:rPr>
            </w:pPr>
          </w:p>
        </w:tc>
        <w:tc>
          <w:tcPr>
            <w:tcW w:w="1292" w:type="dxa"/>
            <w:tcBorders>
              <w:bottom w:val="single" w:sz="4" w:space="0" w:color="auto"/>
            </w:tcBorders>
            <w:shd w:val="clear" w:color="auto" w:fill="auto"/>
          </w:tcPr>
          <w:p w14:paraId="36192B7C" w14:textId="524DC3D7" w:rsidR="005C40F1" w:rsidRDefault="005C40F1" w:rsidP="005C40F1">
            <w:pPr>
              <w:rPr>
                <w:rFonts w:ascii="Century Gothic" w:hAnsi="Century Gothic"/>
                <w:sz w:val="18"/>
                <w:szCs w:val="18"/>
                <w:highlight w:val="green"/>
              </w:rPr>
            </w:pP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7EA60737" w14:textId="2A030E71" w:rsidR="005C40F1" w:rsidRDefault="005C40F1" w:rsidP="005C40F1">
            <w:pPr>
              <w:jc w:val="center"/>
              <w:rPr>
                <w:rFonts w:ascii="Century Gothic" w:hAnsi="Century Gothic"/>
                <w:sz w:val="18"/>
                <w:szCs w:val="18"/>
                <w:highlight w:val="green"/>
              </w:rPr>
            </w:pP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426FBAA6" w14:textId="691A1E23" w:rsidR="005C40F1" w:rsidRDefault="005C40F1" w:rsidP="005C40F1">
            <w:pPr>
              <w:rPr>
                <w:rFonts w:ascii="Century Gothic" w:hAnsi="Century Gothic"/>
                <w:sz w:val="18"/>
                <w:szCs w:val="18"/>
                <w:highlight w:val="green"/>
              </w:rPr>
            </w:pP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53583AE9" w14:textId="77777777" w:rsidR="005C40F1" w:rsidRPr="00B76594" w:rsidRDefault="005C40F1" w:rsidP="005C40F1">
            <w:pPr>
              <w:rPr>
                <w:rFonts w:ascii="Century Gothic" w:hAnsi="Century Gothic"/>
                <w:sz w:val="18"/>
                <w:szCs w:val="18"/>
              </w:rPr>
            </w:pPr>
          </w:p>
        </w:tc>
      </w:tr>
      <w:tr w:rsidR="005C40F1" w:rsidRPr="00EB413C" w14:paraId="49CBA758" w14:textId="77777777" w:rsidTr="00826D84">
        <w:trPr>
          <w:trHeight w:val="269"/>
        </w:trPr>
        <w:tc>
          <w:tcPr>
            <w:tcW w:w="708" w:type="dxa"/>
            <w:tcBorders>
              <w:left w:val="double" w:sz="4" w:space="0" w:color="auto"/>
              <w:right w:val="double" w:sz="4" w:space="0" w:color="auto"/>
            </w:tcBorders>
            <w:shd w:val="clear" w:color="auto" w:fill="FFFFFF" w:themeFill="background1"/>
          </w:tcPr>
          <w:p w14:paraId="6BB78412" w14:textId="77777777" w:rsidR="005C40F1"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7A5291C2" w14:textId="5DEEA85C" w:rsidR="005C40F1" w:rsidRPr="004F1B59" w:rsidRDefault="005C40F1" w:rsidP="005C40F1">
            <w:pPr>
              <w:rPr>
                <w:rFonts w:ascii="Century Gothic" w:hAnsi="Century Gothic"/>
                <w:sz w:val="18"/>
                <w:szCs w:val="18"/>
              </w:rPr>
            </w:pPr>
          </w:p>
        </w:tc>
        <w:tc>
          <w:tcPr>
            <w:tcW w:w="2735" w:type="dxa"/>
            <w:tcBorders>
              <w:left w:val="single" w:sz="4" w:space="0" w:color="auto"/>
              <w:right w:val="single" w:sz="4" w:space="0" w:color="auto"/>
            </w:tcBorders>
            <w:shd w:val="clear" w:color="auto" w:fill="auto"/>
          </w:tcPr>
          <w:p w14:paraId="4CAEBCFB" w14:textId="23D282BF" w:rsidR="005C40F1" w:rsidRPr="004F1B59" w:rsidRDefault="005C40F1" w:rsidP="005C40F1">
            <w:pPr>
              <w:rPr>
                <w:rFonts w:ascii="Century Gothic" w:hAnsi="Century Gothic"/>
                <w:sz w:val="18"/>
                <w:szCs w:val="18"/>
              </w:rPr>
            </w:pPr>
          </w:p>
        </w:tc>
        <w:tc>
          <w:tcPr>
            <w:tcW w:w="1278" w:type="dxa"/>
            <w:tcBorders>
              <w:left w:val="single" w:sz="4" w:space="0" w:color="auto"/>
              <w:right w:val="single" w:sz="4" w:space="0" w:color="auto"/>
            </w:tcBorders>
            <w:shd w:val="clear" w:color="auto" w:fill="auto"/>
            <w:vAlign w:val="bottom"/>
          </w:tcPr>
          <w:p w14:paraId="6694CC9D" w14:textId="41FD0C6D" w:rsidR="005C40F1" w:rsidRPr="004F1B59" w:rsidRDefault="005C40F1" w:rsidP="005C40F1">
            <w:pPr>
              <w:spacing w:after="240"/>
              <w:jc w:val="both"/>
              <w:rPr>
                <w:rFonts w:ascii="Century Gothic" w:hAnsi="Century Gothic"/>
                <w:sz w:val="18"/>
                <w:szCs w:val="18"/>
              </w:rPr>
            </w:pPr>
          </w:p>
        </w:tc>
        <w:tc>
          <w:tcPr>
            <w:tcW w:w="1292" w:type="dxa"/>
            <w:tcBorders>
              <w:bottom w:val="single" w:sz="4" w:space="0" w:color="auto"/>
            </w:tcBorders>
            <w:shd w:val="clear" w:color="auto" w:fill="auto"/>
          </w:tcPr>
          <w:p w14:paraId="757A7E4B" w14:textId="413C5105" w:rsidR="005C40F1" w:rsidRPr="004F1B59" w:rsidRDefault="005C40F1" w:rsidP="005C40F1">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74C0C96" w14:textId="3B36D2A8" w:rsidR="005C40F1" w:rsidRPr="004F1B59" w:rsidRDefault="005C40F1" w:rsidP="005C40F1">
            <w:pPr>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14:paraId="3B8BD4BF" w14:textId="35D804A4" w:rsidR="005C40F1" w:rsidRPr="004F1B59" w:rsidRDefault="005C40F1" w:rsidP="005C40F1">
            <w:pPr>
              <w:rPr>
                <w:rFonts w:ascii="Century Gothic" w:hAnsi="Century Gothic"/>
                <w:sz w:val="18"/>
                <w:szCs w:val="18"/>
              </w:rPr>
            </w:pP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7E6D7FC5" w14:textId="77777777" w:rsidR="005C40F1" w:rsidRPr="00B76594" w:rsidRDefault="005C40F1" w:rsidP="005C40F1">
            <w:pPr>
              <w:rPr>
                <w:rFonts w:ascii="Century Gothic" w:hAnsi="Century Gothic"/>
                <w:sz w:val="18"/>
                <w:szCs w:val="18"/>
              </w:rPr>
            </w:pPr>
          </w:p>
        </w:tc>
      </w:tr>
      <w:tr w:rsidR="005C40F1" w:rsidRPr="00EB413C" w14:paraId="2AAB87D6" w14:textId="77777777" w:rsidTr="00126C76">
        <w:trPr>
          <w:trHeight w:val="269"/>
        </w:trPr>
        <w:tc>
          <w:tcPr>
            <w:tcW w:w="708" w:type="dxa"/>
            <w:tcBorders>
              <w:left w:val="double" w:sz="4" w:space="0" w:color="auto"/>
              <w:right w:val="double" w:sz="4" w:space="0" w:color="auto"/>
            </w:tcBorders>
            <w:shd w:val="clear" w:color="auto" w:fill="FFFFFF" w:themeFill="background1"/>
          </w:tcPr>
          <w:p w14:paraId="24DFC1B3" w14:textId="77777777" w:rsidR="005C40F1" w:rsidRDefault="005C40F1" w:rsidP="005C40F1">
            <w:pPr>
              <w:rPr>
                <w:rFonts w:ascii="Century Gothic" w:hAnsi="Century Gothic" w:cs="Arial"/>
                <w:sz w:val="18"/>
                <w:szCs w:val="18"/>
              </w:rPr>
            </w:pPr>
            <w:r>
              <w:rPr>
                <w:rFonts w:ascii="Century Gothic" w:hAnsi="Century Gothic" w:cs="Arial"/>
                <w:sz w:val="18"/>
                <w:szCs w:val="18"/>
              </w:rPr>
              <w:t>1.</w:t>
            </w:r>
          </w:p>
        </w:tc>
        <w:tc>
          <w:tcPr>
            <w:tcW w:w="2112" w:type="dxa"/>
            <w:tcBorders>
              <w:left w:val="double" w:sz="4" w:space="0" w:color="auto"/>
              <w:right w:val="single" w:sz="4" w:space="0" w:color="auto"/>
            </w:tcBorders>
            <w:shd w:val="clear" w:color="auto" w:fill="auto"/>
          </w:tcPr>
          <w:p w14:paraId="3716A4A1" w14:textId="77777777" w:rsidR="005C40F1" w:rsidRPr="00126C76" w:rsidRDefault="005C40F1" w:rsidP="005C40F1">
            <w:pPr>
              <w:spacing w:after="240"/>
              <w:jc w:val="both"/>
              <w:rPr>
                <w:rFonts w:ascii="Century Gothic" w:hAnsi="Century Gothic"/>
                <w:sz w:val="18"/>
                <w:szCs w:val="18"/>
              </w:rPr>
            </w:pPr>
            <w:r w:rsidRPr="00126C76">
              <w:rPr>
                <w:rFonts w:ascii="Century Gothic" w:hAnsi="Century Gothic"/>
                <w:sz w:val="18"/>
                <w:szCs w:val="18"/>
              </w:rPr>
              <w:t>PetroZim</w:t>
            </w:r>
          </w:p>
        </w:tc>
        <w:tc>
          <w:tcPr>
            <w:tcW w:w="2735" w:type="dxa"/>
            <w:tcBorders>
              <w:left w:val="single" w:sz="4" w:space="0" w:color="auto"/>
              <w:right w:val="single" w:sz="4" w:space="0" w:color="auto"/>
            </w:tcBorders>
            <w:shd w:val="clear" w:color="auto" w:fill="auto"/>
          </w:tcPr>
          <w:p w14:paraId="7AB67B98"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10Mbps VPN</w:t>
            </w:r>
          </w:p>
        </w:tc>
        <w:tc>
          <w:tcPr>
            <w:tcW w:w="1278" w:type="dxa"/>
            <w:tcBorders>
              <w:left w:val="single" w:sz="4" w:space="0" w:color="auto"/>
              <w:right w:val="single" w:sz="4" w:space="0" w:color="auto"/>
            </w:tcBorders>
            <w:shd w:val="clear" w:color="auto" w:fill="auto"/>
            <w:vAlign w:val="bottom"/>
          </w:tcPr>
          <w:p w14:paraId="45B05E85" w14:textId="77777777" w:rsidR="005C40F1" w:rsidRPr="00126C76" w:rsidRDefault="005C40F1" w:rsidP="005C40F1">
            <w:pPr>
              <w:spacing w:after="240"/>
              <w:jc w:val="both"/>
              <w:rPr>
                <w:rFonts w:ascii="Century Gothic" w:hAnsi="Century Gothic"/>
                <w:sz w:val="18"/>
                <w:szCs w:val="18"/>
              </w:rPr>
            </w:pPr>
            <w:r w:rsidRPr="00126C76">
              <w:rPr>
                <w:rFonts w:ascii="Century Gothic" w:hAnsi="Century Gothic"/>
                <w:sz w:val="18"/>
                <w:szCs w:val="18"/>
              </w:rPr>
              <w:t>18/09/2023</w:t>
            </w:r>
          </w:p>
        </w:tc>
        <w:tc>
          <w:tcPr>
            <w:tcW w:w="1292" w:type="dxa"/>
            <w:tcBorders>
              <w:bottom w:val="single" w:sz="4" w:space="0" w:color="auto"/>
            </w:tcBorders>
            <w:shd w:val="clear" w:color="auto" w:fill="auto"/>
          </w:tcPr>
          <w:p w14:paraId="1A26E82A" w14:textId="77777777" w:rsidR="005C40F1" w:rsidRPr="00126C76" w:rsidRDefault="005C40F1" w:rsidP="005C40F1">
            <w:r w:rsidRPr="00126C76">
              <w:rPr>
                <w:rFonts w:ascii="Century Gothic" w:hAnsi="Century Gothic"/>
                <w:sz w:val="18"/>
                <w:szCs w:val="18"/>
              </w:rPr>
              <w:t>9/11/2023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61A5508C" w14:textId="77777777" w:rsidR="005C40F1" w:rsidRPr="00126C76" w:rsidRDefault="005C40F1" w:rsidP="005C40F1">
            <w:pPr>
              <w:jc w:val="center"/>
              <w:rPr>
                <w:rFonts w:ascii="Century Gothic" w:hAnsi="Century Gothic"/>
                <w:sz w:val="18"/>
                <w:szCs w:val="18"/>
              </w:rPr>
            </w:pPr>
            <w:r w:rsidRPr="00126C76">
              <w:rPr>
                <w:rFonts w:ascii="Century Gothic" w:hAnsi="Century Gothic"/>
                <w:sz w:val="18"/>
                <w:szCs w:val="18"/>
              </w:rPr>
              <w:t>36</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1E0FFB08"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661E1228" w14:textId="77777777" w:rsidR="005C40F1" w:rsidRPr="00B76594" w:rsidRDefault="005C40F1" w:rsidP="005C40F1">
            <w:pPr>
              <w:rPr>
                <w:rFonts w:ascii="Century Gothic" w:hAnsi="Century Gothic"/>
                <w:sz w:val="18"/>
                <w:szCs w:val="18"/>
              </w:rPr>
            </w:pPr>
          </w:p>
        </w:tc>
      </w:tr>
      <w:tr w:rsidR="005C40F1" w:rsidRPr="00EB413C" w14:paraId="77D622C4" w14:textId="77777777" w:rsidTr="009E09AC">
        <w:trPr>
          <w:trHeight w:val="269"/>
        </w:trPr>
        <w:tc>
          <w:tcPr>
            <w:tcW w:w="708" w:type="dxa"/>
            <w:tcBorders>
              <w:left w:val="double" w:sz="4" w:space="0" w:color="auto"/>
              <w:right w:val="double" w:sz="4" w:space="0" w:color="auto"/>
            </w:tcBorders>
            <w:shd w:val="clear" w:color="auto" w:fill="DEEAF6" w:themeFill="accent1" w:themeFillTint="33"/>
          </w:tcPr>
          <w:p w14:paraId="1186E786" w14:textId="77777777" w:rsidR="005C40F1" w:rsidRDefault="005C40F1" w:rsidP="005C40F1">
            <w:pPr>
              <w:rPr>
                <w:rFonts w:ascii="Century Gothic" w:hAnsi="Century Gothic" w:cs="Arial"/>
                <w:sz w:val="18"/>
                <w:szCs w:val="18"/>
              </w:rPr>
            </w:pPr>
            <w:r>
              <w:rPr>
                <w:rFonts w:ascii="Century Gothic" w:hAnsi="Century Gothic" w:cs="Arial"/>
                <w:sz w:val="18"/>
                <w:szCs w:val="18"/>
              </w:rPr>
              <w:t>2.</w:t>
            </w:r>
          </w:p>
        </w:tc>
        <w:tc>
          <w:tcPr>
            <w:tcW w:w="2112" w:type="dxa"/>
            <w:tcBorders>
              <w:left w:val="double" w:sz="4" w:space="0" w:color="auto"/>
              <w:right w:val="single" w:sz="4" w:space="0" w:color="auto"/>
            </w:tcBorders>
            <w:shd w:val="clear" w:color="auto" w:fill="DEEAF6" w:themeFill="accent1" w:themeFillTint="33"/>
          </w:tcPr>
          <w:p w14:paraId="7F6CBDCB" w14:textId="77777777" w:rsidR="005C40F1" w:rsidRDefault="005C40F1" w:rsidP="005C40F1">
            <w:pPr>
              <w:spacing w:after="240"/>
              <w:jc w:val="both"/>
              <w:rPr>
                <w:rFonts w:ascii="Century Gothic" w:hAnsi="Century Gothic"/>
                <w:sz w:val="18"/>
                <w:szCs w:val="18"/>
              </w:rPr>
            </w:pPr>
            <w:r>
              <w:rPr>
                <w:rFonts w:ascii="Century Gothic" w:hAnsi="Century Gothic"/>
                <w:sz w:val="18"/>
                <w:szCs w:val="18"/>
              </w:rPr>
              <w:t>Lanwood Trading Marondera</w:t>
            </w:r>
          </w:p>
        </w:tc>
        <w:tc>
          <w:tcPr>
            <w:tcW w:w="2735" w:type="dxa"/>
            <w:tcBorders>
              <w:left w:val="single" w:sz="4" w:space="0" w:color="auto"/>
              <w:right w:val="single" w:sz="4" w:space="0" w:color="auto"/>
            </w:tcBorders>
            <w:shd w:val="clear" w:color="auto" w:fill="DEEAF6" w:themeFill="accent1" w:themeFillTint="33"/>
          </w:tcPr>
          <w:p w14:paraId="09BA04D8" w14:textId="77777777" w:rsidR="005C40F1" w:rsidRDefault="005C40F1" w:rsidP="005C40F1">
            <w:pPr>
              <w:rPr>
                <w:rFonts w:ascii="Century Gothic" w:hAnsi="Century Gothic"/>
                <w:sz w:val="18"/>
                <w:szCs w:val="18"/>
              </w:rPr>
            </w:pPr>
            <w:r>
              <w:rPr>
                <w:rFonts w:ascii="Century Gothic" w:hAnsi="Century Gothic"/>
                <w:sz w:val="18"/>
                <w:szCs w:val="18"/>
              </w:rPr>
              <w:t>VPN</w:t>
            </w:r>
          </w:p>
        </w:tc>
        <w:tc>
          <w:tcPr>
            <w:tcW w:w="1278" w:type="dxa"/>
            <w:tcBorders>
              <w:left w:val="single" w:sz="4" w:space="0" w:color="auto"/>
              <w:right w:val="single" w:sz="4" w:space="0" w:color="auto"/>
            </w:tcBorders>
            <w:shd w:val="clear" w:color="auto" w:fill="DEEAF6" w:themeFill="accent1" w:themeFillTint="33"/>
            <w:vAlign w:val="bottom"/>
          </w:tcPr>
          <w:p w14:paraId="40587BC1" w14:textId="77777777" w:rsidR="005C40F1" w:rsidRDefault="005C40F1" w:rsidP="005C40F1">
            <w:pPr>
              <w:spacing w:after="240"/>
              <w:jc w:val="both"/>
              <w:rPr>
                <w:rFonts w:ascii="Century Gothic" w:hAnsi="Century Gothic"/>
                <w:sz w:val="18"/>
                <w:szCs w:val="18"/>
              </w:rPr>
            </w:pPr>
            <w:r>
              <w:rPr>
                <w:rFonts w:ascii="Century Gothic" w:hAnsi="Century Gothic"/>
                <w:sz w:val="18"/>
                <w:szCs w:val="18"/>
              </w:rPr>
              <w:t>22/09/2023</w:t>
            </w:r>
          </w:p>
        </w:tc>
        <w:tc>
          <w:tcPr>
            <w:tcW w:w="1292" w:type="dxa"/>
            <w:tcBorders>
              <w:bottom w:val="single" w:sz="4" w:space="0" w:color="auto"/>
            </w:tcBorders>
            <w:shd w:val="clear" w:color="auto" w:fill="DEEAF6" w:themeFill="accent1" w:themeFillTint="33"/>
          </w:tcPr>
          <w:p w14:paraId="1D90782D" w14:textId="77777777" w:rsidR="005C40F1" w:rsidRDefault="005C40F1" w:rsidP="005C40F1">
            <w:r w:rsidRPr="00FC6A58">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A5F20C0" w14:textId="77777777" w:rsidR="005C40F1" w:rsidRPr="00126C76" w:rsidRDefault="005C40F1" w:rsidP="005C40F1">
            <w:pPr>
              <w:jc w:val="center"/>
              <w:rPr>
                <w:rFonts w:ascii="Century Gothic" w:hAnsi="Century Gothic"/>
                <w:sz w:val="18"/>
                <w:szCs w:val="18"/>
              </w:rPr>
            </w:pPr>
            <w:r>
              <w:rPr>
                <w:rFonts w:ascii="Century Gothic" w:hAnsi="Century Gothic"/>
                <w:sz w:val="18"/>
                <w:szCs w:val="18"/>
              </w:rPr>
              <w:t>39</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E784DC0" w14:textId="77777777" w:rsidR="005C40F1" w:rsidRPr="00126C76"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4B9D16" w14:textId="77777777" w:rsidR="005C40F1" w:rsidRPr="00B76594" w:rsidRDefault="005C40F1" w:rsidP="005C40F1">
            <w:pPr>
              <w:rPr>
                <w:rFonts w:ascii="Century Gothic" w:hAnsi="Century Gothic"/>
                <w:sz w:val="18"/>
                <w:szCs w:val="18"/>
              </w:rPr>
            </w:pPr>
          </w:p>
        </w:tc>
      </w:tr>
      <w:tr w:rsidR="005C40F1" w:rsidRPr="00EB413C" w14:paraId="02DE5300" w14:textId="77777777" w:rsidTr="00C55E34">
        <w:trPr>
          <w:trHeight w:val="269"/>
        </w:trPr>
        <w:tc>
          <w:tcPr>
            <w:tcW w:w="708" w:type="dxa"/>
            <w:tcBorders>
              <w:left w:val="double" w:sz="4" w:space="0" w:color="auto"/>
              <w:right w:val="double" w:sz="4" w:space="0" w:color="auto"/>
            </w:tcBorders>
            <w:shd w:val="clear" w:color="auto" w:fill="FFFFFF" w:themeFill="background1"/>
          </w:tcPr>
          <w:p w14:paraId="6D00A7DF" w14:textId="77777777" w:rsidR="005C40F1" w:rsidRDefault="005C40F1" w:rsidP="005C40F1">
            <w:pPr>
              <w:rPr>
                <w:rFonts w:ascii="Century Gothic" w:hAnsi="Century Gothic" w:cs="Arial"/>
                <w:sz w:val="18"/>
                <w:szCs w:val="18"/>
              </w:rPr>
            </w:pPr>
            <w:r>
              <w:rPr>
                <w:rFonts w:ascii="Century Gothic" w:hAnsi="Century Gothic" w:cs="Arial"/>
                <w:sz w:val="18"/>
                <w:szCs w:val="18"/>
              </w:rPr>
              <w:t>3</w:t>
            </w:r>
          </w:p>
        </w:tc>
        <w:tc>
          <w:tcPr>
            <w:tcW w:w="2112" w:type="dxa"/>
            <w:tcBorders>
              <w:left w:val="double" w:sz="4" w:space="0" w:color="auto"/>
              <w:right w:val="single" w:sz="4" w:space="0" w:color="auto"/>
            </w:tcBorders>
            <w:shd w:val="clear" w:color="auto" w:fill="FFFFFF" w:themeFill="background1"/>
          </w:tcPr>
          <w:p w14:paraId="4D34FACA" w14:textId="77777777" w:rsidR="005C40F1" w:rsidRPr="00FB4A37" w:rsidRDefault="005C40F1" w:rsidP="005C40F1">
            <w:pPr>
              <w:spacing w:after="240"/>
              <w:jc w:val="both"/>
              <w:rPr>
                <w:rFonts w:ascii="Century Gothic" w:hAnsi="Century Gothic"/>
                <w:sz w:val="18"/>
                <w:szCs w:val="18"/>
              </w:rPr>
            </w:pPr>
            <w:r w:rsidRPr="00FB4A37">
              <w:rPr>
                <w:rFonts w:ascii="Century Gothic" w:hAnsi="Century Gothic"/>
                <w:sz w:val="18"/>
                <w:szCs w:val="18"/>
              </w:rPr>
              <w:t>CAAZ</w:t>
            </w:r>
            <w:r>
              <w:rPr>
                <w:rFonts w:ascii="Century Gothic" w:hAnsi="Century Gothic"/>
                <w:sz w:val="18"/>
                <w:szCs w:val="18"/>
              </w:rPr>
              <w:t xml:space="preserve"> Kariba</w:t>
            </w:r>
          </w:p>
        </w:tc>
        <w:tc>
          <w:tcPr>
            <w:tcW w:w="2735" w:type="dxa"/>
            <w:tcBorders>
              <w:left w:val="single" w:sz="4" w:space="0" w:color="auto"/>
              <w:right w:val="single" w:sz="4" w:space="0" w:color="auto"/>
            </w:tcBorders>
            <w:shd w:val="clear" w:color="auto" w:fill="FFFFFF" w:themeFill="background1"/>
          </w:tcPr>
          <w:p w14:paraId="0485FD11" w14:textId="77777777" w:rsidR="005C40F1" w:rsidRPr="00FB4A37" w:rsidRDefault="005C40F1" w:rsidP="005C40F1">
            <w:pPr>
              <w:rPr>
                <w:rFonts w:ascii="Century Gothic" w:hAnsi="Century Gothic"/>
                <w:sz w:val="18"/>
                <w:szCs w:val="18"/>
              </w:rPr>
            </w:pPr>
            <w:r w:rsidRPr="00FB4A37">
              <w:rPr>
                <w:rFonts w:ascii="Century Gothic" w:hAnsi="Century Gothic"/>
                <w:sz w:val="18"/>
                <w:szCs w:val="18"/>
              </w:rPr>
              <w:t>10Mbps VPN</w:t>
            </w:r>
          </w:p>
        </w:tc>
        <w:tc>
          <w:tcPr>
            <w:tcW w:w="1278" w:type="dxa"/>
            <w:tcBorders>
              <w:left w:val="single" w:sz="4" w:space="0" w:color="auto"/>
              <w:right w:val="single" w:sz="4" w:space="0" w:color="auto"/>
            </w:tcBorders>
            <w:shd w:val="clear" w:color="auto" w:fill="FFFFFF" w:themeFill="background1"/>
          </w:tcPr>
          <w:p w14:paraId="234A14F3" w14:textId="77777777" w:rsidR="005C40F1" w:rsidRPr="00FB4A37" w:rsidRDefault="005C40F1" w:rsidP="005C40F1">
            <w:pPr>
              <w:spacing w:after="240"/>
              <w:jc w:val="both"/>
              <w:rPr>
                <w:rFonts w:ascii="Century Gothic" w:hAnsi="Century Gothic"/>
                <w:sz w:val="18"/>
                <w:szCs w:val="18"/>
              </w:rPr>
            </w:pPr>
            <w:r w:rsidRPr="00FB4A37">
              <w:rPr>
                <w:rFonts w:ascii="Century Gothic" w:hAnsi="Century Gothic"/>
                <w:sz w:val="18"/>
                <w:szCs w:val="18"/>
              </w:rPr>
              <w:t>28/09/2023</w:t>
            </w:r>
          </w:p>
        </w:tc>
        <w:tc>
          <w:tcPr>
            <w:tcW w:w="1292" w:type="dxa"/>
            <w:shd w:val="clear" w:color="auto" w:fill="FFFFFF" w:themeFill="background1"/>
          </w:tcPr>
          <w:p w14:paraId="6C12625A" w14:textId="77777777" w:rsidR="005C40F1" w:rsidRDefault="005C40F1" w:rsidP="005C40F1">
            <w:r>
              <w:rPr>
                <w:rFonts w:ascii="Century Gothic" w:hAnsi="Century Gothic"/>
                <w:sz w:val="18"/>
                <w:szCs w:val="18"/>
              </w:rPr>
              <w:t>15</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1853F9C1" w14:textId="77777777" w:rsidR="005C40F1" w:rsidRDefault="005C40F1" w:rsidP="005C40F1">
            <w:pPr>
              <w:jc w:val="center"/>
              <w:rPr>
                <w:rFonts w:ascii="Century Gothic" w:hAnsi="Century Gothic"/>
                <w:sz w:val="18"/>
                <w:szCs w:val="18"/>
              </w:rPr>
            </w:pPr>
            <w:r>
              <w:rPr>
                <w:rFonts w:ascii="Century Gothic" w:hAnsi="Century Gothic"/>
                <w:sz w:val="18"/>
                <w:szCs w:val="18"/>
              </w:rPr>
              <w:t>34</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68A119AF"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07632DBD" w14:textId="77777777" w:rsidR="005C40F1" w:rsidRPr="00B76594" w:rsidRDefault="005C40F1" w:rsidP="005C40F1">
            <w:pPr>
              <w:rPr>
                <w:rFonts w:ascii="Century Gothic" w:hAnsi="Century Gothic"/>
                <w:sz w:val="18"/>
                <w:szCs w:val="18"/>
              </w:rPr>
            </w:pPr>
          </w:p>
        </w:tc>
      </w:tr>
      <w:tr w:rsidR="005C40F1" w:rsidRPr="00EB413C" w14:paraId="4507EB5F" w14:textId="77777777" w:rsidTr="007807E9">
        <w:trPr>
          <w:trHeight w:val="269"/>
        </w:trPr>
        <w:tc>
          <w:tcPr>
            <w:tcW w:w="708" w:type="dxa"/>
            <w:tcBorders>
              <w:left w:val="double" w:sz="4" w:space="0" w:color="auto"/>
              <w:right w:val="double" w:sz="4" w:space="0" w:color="auto"/>
            </w:tcBorders>
            <w:shd w:val="clear" w:color="auto" w:fill="DEEAF6" w:themeFill="accent1" w:themeFillTint="33"/>
          </w:tcPr>
          <w:p w14:paraId="2622E857" w14:textId="77777777" w:rsidR="005C40F1" w:rsidRDefault="005C40F1" w:rsidP="005C40F1">
            <w:pPr>
              <w:rPr>
                <w:rFonts w:ascii="Century Gothic" w:hAnsi="Century Gothic" w:cs="Arial"/>
                <w:sz w:val="18"/>
                <w:szCs w:val="18"/>
              </w:rPr>
            </w:pPr>
            <w:r>
              <w:rPr>
                <w:rFonts w:ascii="Century Gothic" w:hAnsi="Century Gothic" w:cs="Arial"/>
                <w:sz w:val="18"/>
                <w:szCs w:val="18"/>
              </w:rPr>
              <w:t>4</w:t>
            </w:r>
          </w:p>
        </w:tc>
        <w:tc>
          <w:tcPr>
            <w:tcW w:w="2112" w:type="dxa"/>
            <w:tcBorders>
              <w:left w:val="double" w:sz="4" w:space="0" w:color="auto"/>
              <w:right w:val="single" w:sz="4" w:space="0" w:color="auto"/>
            </w:tcBorders>
            <w:shd w:val="clear" w:color="auto" w:fill="DEEAF6" w:themeFill="accent1" w:themeFillTint="33"/>
          </w:tcPr>
          <w:p w14:paraId="24381412" w14:textId="77777777" w:rsidR="005C40F1" w:rsidRPr="00FB4A37" w:rsidRDefault="005C40F1" w:rsidP="005C40F1">
            <w:pPr>
              <w:spacing w:after="240"/>
              <w:jc w:val="both"/>
              <w:rPr>
                <w:rFonts w:ascii="Century Gothic" w:hAnsi="Century Gothic"/>
                <w:sz w:val="18"/>
                <w:szCs w:val="18"/>
              </w:rPr>
            </w:pPr>
            <w:r>
              <w:rPr>
                <w:rFonts w:ascii="Century Gothic" w:hAnsi="Century Gothic"/>
                <w:sz w:val="18"/>
                <w:szCs w:val="18"/>
              </w:rPr>
              <w:t>CAAZ Gokwe</w:t>
            </w:r>
          </w:p>
        </w:tc>
        <w:tc>
          <w:tcPr>
            <w:tcW w:w="2735" w:type="dxa"/>
            <w:tcBorders>
              <w:left w:val="single" w:sz="4" w:space="0" w:color="auto"/>
              <w:right w:val="single" w:sz="4" w:space="0" w:color="auto"/>
            </w:tcBorders>
            <w:shd w:val="clear" w:color="auto" w:fill="DEEAF6" w:themeFill="accent1" w:themeFillTint="33"/>
          </w:tcPr>
          <w:p w14:paraId="1666C571" w14:textId="77777777" w:rsidR="005C40F1" w:rsidRPr="00FB4A37" w:rsidRDefault="005C40F1" w:rsidP="005C40F1">
            <w:pPr>
              <w:rPr>
                <w:rFonts w:ascii="Century Gothic" w:hAnsi="Century Gothic"/>
                <w:sz w:val="18"/>
                <w:szCs w:val="18"/>
              </w:rPr>
            </w:pPr>
            <w:r>
              <w:rPr>
                <w:rFonts w:ascii="Century Gothic" w:hAnsi="Century Gothic"/>
                <w:sz w:val="18"/>
                <w:szCs w:val="18"/>
              </w:rPr>
              <w:t>10Mbps VPN</w:t>
            </w:r>
          </w:p>
        </w:tc>
        <w:tc>
          <w:tcPr>
            <w:tcW w:w="1278" w:type="dxa"/>
            <w:tcBorders>
              <w:left w:val="single" w:sz="4" w:space="0" w:color="auto"/>
              <w:right w:val="single" w:sz="4" w:space="0" w:color="auto"/>
            </w:tcBorders>
            <w:shd w:val="clear" w:color="auto" w:fill="DEEAF6" w:themeFill="accent1" w:themeFillTint="33"/>
          </w:tcPr>
          <w:p w14:paraId="7FB13DCA" w14:textId="77777777" w:rsidR="005C40F1" w:rsidRPr="00FB4A37" w:rsidRDefault="005C40F1" w:rsidP="005C40F1">
            <w:pPr>
              <w:spacing w:after="240"/>
              <w:jc w:val="both"/>
              <w:rPr>
                <w:rFonts w:ascii="Century Gothic" w:hAnsi="Century Gothic"/>
                <w:sz w:val="18"/>
                <w:szCs w:val="18"/>
              </w:rPr>
            </w:pPr>
            <w:r>
              <w:rPr>
                <w:rFonts w:ascii="Century Gothic" w:hAnsi="Century Gothic"/>
                <w:sz w:val="18"/>
                <w:szCs w:val="18"/>
              </w:rPr>
              <w:t>28/09/2023</w:t>
            </w:r>
          </w:p>
        </w:tc>
        <w:tc>
          <w:tcPr>
            <w:tcW w:w="1292" w:type="dxa"/>
            <w:shd w:val="clear" w:color="auto" w:fill="DEEAF6" w:themeFill="accent1" w:themeFillTint="33"/>
          </w:tcPr>
          <w:p w14:paraId="4D9C61FF" w14:textId="77777777" w:rsidR="005C40F1" w:rsidRPr="00FC6A58" w:rsidRDefault="005C40F1" w:rsidP="005C40F1">
            <w:pPr>
              <w:rPr>
                <w:rFonts w:ascii="Century Gothic" w:hAnsi="Century Gothic"/>
                <w:sz w:val="18"/>
                <w:szCs w:val="18"/>
              </w:rPr>
            </w:pPr>
            <w:r>
              <w:rPr>
                <w:rFonts w:ascii="Century Gothic" w:hAnsi="Century Gothic"/>
                <w:sz w:val="18"/>
                <w:szCs w:val="18"/>
              </w:rPr>
              <w:t>15/11/2023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6857F8" w14:textId="77777777" w:rsidR="005C40F1" w:rsidRDefault="005C40F1" w:rsidP="005C40F1">
            <w:pPr>
              <w:jc w:val="center"/>
              <w:rPr>
                <w:rFonts w:ascii="Century Gothic" w:hAnsi="Century Gothic"/>
                <w:sz w:val="18"/>
                <w:szCs w:val="18"/>
              </w:rPr>
            </w:pPr>
            <w:r>
              <w:rPr>
                <w:rFonts w:ascii="Century Gothic" w:hAnsi="Century Gothic"/>
                <w:sz w:val="18"/>
                <w:szCs w:val="18"/>
              </w:rPr>
              <w:t>34</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0380E3"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745C5C" w14:textId="77777777" w:rsidR="005C40F1" w:rsidRPr="00B76594" w:rsidRDefault="005C40F1" w:rsidP="005C40F1">
            <w:pPr>
              <w:rPr>
                <w:rFonts w:ascii="Century Gothic" w:hAnsi="Century Gothic"/>
                <w:sz w:val="18"/>
                <w:szCs w:val="18"/>
              </w:rPr>
            </w:pPr>
          </w:p>
        </w:tc>
      </w:tr>
      <w:tr w:rsidR="005C40F1" w:rsidRPr="00623BAC" w14:paraId="10BE4819" w14:textId="77777777" w:rsidTr="00A53F06">
        <w:trPr>
          <w:gridAfter w:val="5"/>
          <w:wAfter w:w="8257" w:type="dxa"/>
          <w:trHeight w:val="204"/>
        </w:trPr>
        <w:tc>
          <w:tcPr>
            <w:tcW w:w="708" w:type="dxa"/>
            <w:tcBorders>
              <w:left w:val="double" w:sz="4" w:space="0" w:color="auto"/>
              <w:right w:val="double" w:sz="4" w:space="0" w:color="auto"/>
            </w:tcBorders>
            <w:shd w:val="clear" w:color="auto" w:fill="auto"/>
          </w:tcPr>
          <w:p w14:paraId="5BDD6CF6" w14:textId="77777777" w:rsidR="005C40F1" w:rsidRPr="00A50F20"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shd w:val="clear" w:color="auto" w:fill="auto"/>
            <w:vAlign w:val="center"/>
          </w:tcPr>
          <w:p w14:paraId="58A9F4DA" w14:textId="77777777" w:rsidR="005C40F1" w:rsidRPr="00A50F20" w:rsidRDefault="005C40F1" w:rsidP="005C40F1">
            <w:pPr>
              <w:rPr>
                <w:rFonts w:ascii="Century Gothic" w:hAnsi="Century Gothic"/>
                <w:b/>
                <w:sz w:val="18"/>
                <w:szCs w:val="18"/>
              </w:rPr>
            </w:pPr>
            <w:r w:rsidRPr="00A50F20">
              <w:rPr>
                <w:rFonts w:ascii="Century Gothic" w:hAnsi="Century Gothic"/>
                <w:b/>
                <w:sz w:val="18"/>
                <w:szCs w:val="18"/>
              </w:rPr>
              <w:t>Completed Simple Jobs</w:t>
            </w:r>
          </w:p>
          <w:p w14:paraId="0B234716" w14:textId="77777777" w:rsidR="005C40F1" w:rsidRPr="00A50F20" w:rsidRDefault="005C40F1" w:rsidP="005C40F1">
            <w:pPr>
              <w:rPr>
                <w:rFonts w:ascii="Century Gothic" w:hAnsi="Century Gothic"/>
                <w:sz w:val="18"/>
                <w:szCs w:val="18"/>
              </w:rPr>
            </w:pPr>
          </w:p>
        </w:tc>
        <w:tc>
          <w:tcPr>
            <w:tcW w:w="2735" w:type="dxa"/>
            <w:tcBorders>
              <w:left w:val="single" w:sz="4" w:space="0" w:color="auto"/>
              <w:right w:val="single" w:sz="4" w:space="0" w:color="auto"/>
            </w:tcBorders>
            <w:shd w:val="clear" w:color="auto" w:fill="auto"/>
          </w:tcPr>
          <w:p w14:paraId="636ABC14" w14:textId="77777777" w:rsidR="005C40F1" w:rsidRPr="00A50F20" w:rsidRDefault="005C40F1" w:rsidP="005C40F1">
            <w:pPr>
              <w:jc w:val="center"/>
              <w:rPr>
                <w:rFonts w:ascii="Century Gothic" w:hAnsi="Century Gothic"/>
                <w:sz w:val="18"/>
                <w:szCs w:val="18"/>
              </w:rPr>
            </w:pPr>
          </w:p>
        </w:tc>
      </w:tr>
      <w:tr w:rsidR="005C40F1" w:rsidRPr="00EB413C" w14:paraId="1A5D7CE1" w14:textId="77777777" w:rsidTr="009E09AC">
        <w:trPr>
          <w:trHeight w:val="204"/>
        </w:trPr>
        <w:tc>
          <w:tcPr>
            <w:tcW w:w="708" w:type="dxa"/>
            <w:tcBorders>
              <w:left w:val="double" w:sz="4" w:space="0" w:color="auto"/>
              <w:right w:val="double" w:sz="4" w:space="0" w:color="auto"/>
            </w:tcBorders>
            <w:shd w:val="clear" w:color="auto" w:fill="DEEAF6" w:themeFill="accent1" w:themeFillTint="33"/>
          </w:tcPr>
          <w:p w14:paraId="6EE0B215" w14:textId="77777777" w:rsidR="005C40F1" w:rsidRDefault="005C40F1" w:rsidP="005C40F1">
            <w:pPr>
              <w:rPr>
                <w:rFonts w:ascii="Century Gothic" w:hAnsi="Century Gothic" w:cs="Arial"/>
                <w:sz w:val="18"/>
                <w:szCs w:val="18"/>
              </w:rPr>
            </w:pPr>
            <w:r>
              <w:rPr>
                <w:rFonts w:ascii="Century Gothic" w:hAnsi="Century Gothic" w:cs="Arial"/>
                <w:sz w:val="18"/>
                <w:szCs w:val="18"/>
              </w:rPr>
              <w:t>5</w:t>
            </w:r>
          </w:p>
        </w:tc>
        <w:tc>
          <w:tcPr>
            <w:tcW w:w="2112" w:type="dxa"/>
            <w:tcBorders>
              <w:left w:val="double" w:sz="4" w:space="0" w:color="auto"/>
              <w:right w:val="single" w:sz="4" w:space="0" w:color="auto"/>
            </w:tcBorders>
            <w:shd w:val="clear" w:color="auto" w:fill="DEEAF6" w:themeFill="accent1" w:themeFillTint="33"/>
          </w:tcPr>
          <w:p w14:paraId="3D1CC903"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Frampol Hellenic</w:t>
            </w:r>
          </w:p>
        </w:tc>
        <w:tc>
          <w:tcPr>
            <w:tcW w:w="2735" w:type="dxa"/>
            <w:tcBorders>
              <w:left w:val="single" w:sz="4" w:space="0" w:color="auto"/>
              <w:right w:val="single" w:sz="4" w:space="0" w:color="auto"/>
            </w:tcBorders>
            <w:shd w:val="clear" w:color="auto" w:fill="DEEAF6" w:themeFill="accent1" w:themeFillTint="33"/>
          </w:tcPr>
          <w:p w14:paraId="14585BD3"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VPN</w:t>
            </w:r>
          </w:p>
        </w:tc>
        <w:tc>
          <w:tcPr>
            <w:tcW w:w="1278" w:type="dxa"/>
            <w:tcBorders>
              <w:left w:val="single" w:sz="4" w:space="0" w:color="auto"/>
              <w:right w:val="single" w:sz="4" w:space="0" w:color="auto"/>
            </w:tcBorders>
            <w:shd w:val="clear" w:color="auto" w:fill="DEEAF6" w:themeFill="accent1" w:themeFillTint="33"/>
          </w:tcPr>
          <w:p w14:paraId="1CC75810"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10/11/2023</w:t>
            </w:r>
          </w:p>
        </w:tc>
        <w:tc>
          <w:tcPr>
            <w:tcW w:w="1292" w:type="dxa"/>
            <w:tcBorders>
              <w:left w:val="single" w:sz="4" w:space="0" w:color="auto"/>
              <w:right w:val="single" w:sz="4" w:space="0" w:color="auto"/>
            </w:tcBorders>
            <w:shd w:val="clear" w:color="auto" w:fill="DEEAF6" w:themeFill="accent1" w:themeFillTint="33"/>
          </w:tcPr>
          <w:p w14:paraId="268A304F"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15/11/2023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6C2004" w14:textId="77777777" w:rsidR="005C40F1" w:rsidRPr="00126C76" w:rsidRDefault="005C40F1" w:rsidP="005C40F1">
            <w:pPr>
              <w:jc w:val="center"/>
              <w:rPr>
                <w:rFonts w:ascii="Century Gothic" w:hAnsi="Century Gothic"/>
                <w:sz w:val="18"/>
                <w:szCs w:val="18"/>
              </w:rPr>
            </w:pPr>
            <w:r w:rsidRPr="00126C76">
              <w:rPr>
                <w:rFonts w:ascii="Century Gothic" w:hAnsi="Century Gothic"/>
                <w:sz w:val="18"/>
                <w:szCs w:val="18"/>
              </w:rPr>
              <w:t>5</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1500B6" w14:textId="77777777" w:rsidR="005C40F1" w:rsidRPr="00126C76" w:rsidRDefault="005C40F1" w:rsidP="005C40F1">
            <w:pPr>
              <w:rPr>
                <w:rFonts w:ascii="Century Gothic" w:hAnsi="Century Gothic"/>
                <w:sz w:val="18"/>
                <w:szCs w:val="18"/>
              </w:rPr>
            </w:pPr>
            <w:r w:rsidRPr="00126C76">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C915FF" w14:textId="77777777" w:rsidR="005C40F1" w:rsidRPr="00661CAF" w:rsidRDefault="005C40F1" w:rsidP="005C40F1">
            <w:pPr>
              <w:rPr>
                <w:rFonts w:ascii="Century Gothic" w:hAnsi="Century Gothic"/>
                <w:sz w:val="18"/>
                <w:szCs w:val="18"/>
              </w:rPr>
            </w:pPr>
          </w:p>
        </w:tc>
      </w:tr>
      <w:tr w:rsidR="005C40F1" w:rsidRPr="00EB413C" w14:paraId="440E16E7" w14:textId="77777777" w:rsidTr="007807E9">
        <w:trPr>
          <w:trHeight w:val="204"/>
        </w:trPr>
        <w:tc>
          <w:tcPr>
            <w:tcW w:w="708" w:type="dxa"/>
            <w:tcBorders>
              <w:left w:val="double" w:sz="4" w:space="0" w:color="auto"/>
              <w:right w:val="double" w:sz="4" w:space="0" w:color="auto"/>
            </w:tcBorders>
            <w:shd w:val="clear" w:color="auto" w:fill="FFFFFF" w:themeFill="background1"/>
          </w:tcPr>
          <w:p w14:paraId="0F8C81C9" w14:textId="77777777" w:rsidR="005C40F1" w:rsidRDefault="005C40F1" w:rsidP="005C40F1">
            <w:pPr>
              <w:rPr>
                <w:rFonts w:ascii="Century Gothic" w:hAnsi="Century Gothic" w:cs="Arial"/>
                <w:sz w:val="18"/>
                <w:szCs w:val="18"/>
              </w:rPr>
            </w:pPr>
            <w:r>
              <w:rPr>
                <w:rFonts w:ascii="Century Gothic" w:hAnsi="Century Gothic" w:cs="Arial"/>
                <w:sz w:val="18"/>
                <w:szCs w:val="18"/>
              </w:rPr>
              <w:t>6</w:t>
            </w:r>
          </w:p>
        </w:tc>
        <w:tc>
          <w:tcPr>
            <w:tcW w:w="2112" w:type="dxa"/>
            <w:tcBorders>
              <w:left w:val="double" w:sz="4" w:space="0" w:color="auto"/>
              <w:right w:val="single" w:sz="4" w:space="0" w:color="auto"/>
            </w:tcBorders>
            <w:shd w:val="clear" w:color="auto" w:fill="FFFFFF" w:themeFill="background1"/>
          </w:tcPr>
          <w:p w14:paraId="1C5BAF6C" w14:textId="77777777" w:rsidR="005C40F1" w:rsidRPr="00734A63" w:rsidRDefault="005C40F1" w:rsidP="005C40F1">
            <w:pPr>
              <w:rPr>
                <w:rFonts w:ascii="Century Gothic" w:hAnsi="Century Gothic"/>
                <w:sz w:val="18"/>
                <w:szCs w:val="18"/>
              </w:rPr>
            </w:pPr>
            <w:r w:rsidRPr="00734A63">
              <w:rPr>
                <w:rFonts w:ascii="Century Gothic" w:hAnsi="Century Gothic"/>
                <w:sz w:val="18"/>
                <w:szCs w:val="18"/>
              </w:rPr>
              <w:t xml:space="preserve">Frampol Hellenic School </w:t>
            </w:r>
          </w:p>
        </w:tc>
        <w:tc>
          <w:tcPr>
            <w:tcW w:w="2735" w:type="dxa"/>
            <w:tcBorders>
              <w:left w:val="single" w:sz="4" w:space="0" w:color="auto"/>
              <w:right w:val="single" w:sz="4" w:space="0" w:color="auto"/>
            </w:tcBorders>
            <w:shd w:val="clear" w:color="auto" w:fill="FFFFFF" w:themeFill="background1"/>
          </w:tcPr>
          <w:p w14:paraId="04658CF1" w14:textId="77777777" w:rsidR="005C40F1" w:rsidRPr="00734A63" w:rsidRDefault="005C40F1" w:rsidP="005C40F1">
            <w:pPr>
              <w:rPr>
                <w:rFonts w:ascii="Century Gothic" w:hAnsi="Century Gothic"/>
                <w:sz w:val="18"/>
                <w:szCs w:val="18"/>
              </w:rPr>
            </w:pPr>
            <w:r w:rsidRPr="00734A63">
              <w:rPr>
                <w:rFonts w:ascii="Century Gothic" w:hAnsi="Century Gothic"/>
                <w:sz w:val="18"/>
                <w:szCs w:val="18"/>
              </w:rPr>
              <w:t>100Mbps</w:t>
            </w:r>
          </w:p>
        </w:tc>
        <w:tc>
          <w:tcPr>
            <w:tcW w:w="1278" w:type="dxa"/>
            <w:tcBorders>
              <w:left w:val="single" w:sz="4" w:space="0" w:color="auto"/>
              <w:right w:val="single" w:sz="4" w:space="0" w:color="auto"/>
            </w:tcBorders>
            <w:shd w:val="clear" w:color="auto" w:fill="FFFFFF" w:themeFill="background1"/>
          </w:tcPr>
          <w:p w14:paraId="46DCB0B3" w14:textId="77777777" w:rsidR="005C40F1" w:rsidRPr="00734A63" w:rsidRDefault="005C40F1" w:rsidP="005C40F1">
            <w:pPr>
              <w:rPr>
                <w:rFonts w:ascii="Century Gothic" w:hAnsi="Century Gothic"/>
                <w:sz w:val="18"/>
                <w:szCs w:val="18"/>
              </w:rPr>
            </w:pPr>
            <w:r w:rsidRPr="00734A63">
              <w:rPr>
                <w:rFonts w:ascii="Century Gothic" w:hAnsi="Century Gothic"/>
                <w:sz w:val="18"/>
                <w:szCs w:val="18"/>
              </w:rPr>
              <w:t>09/11/2023</w:t>
            </w:r>
          </w:p>
        </w:tc>
        <w:tc>
          <w:tcPr>
            <w:tcW w:w="1292" w:type="dxa"/>
            <w:tcBorders>
              <w:left w:val="single" w:sz="4" w:space="0" w:color="auto"/>
              <w:right w:val="single" w:sz="4" w:space="0" w:color="auto"/>
            </w:tcBorders>
            <w:shd w:val="clear" w:color="auto" w:fill="FFFFFF" w:themeFill="background1"/>
          </w:tcPr>
          <w:p w14:paraId="1B7390E1" w14:textId="77777777" w:rsidR="005C40F1" w:rsidRDefault="005C40F1" w:rsidP="005C40F1">
            <w:r>
              <w:rPr>
                <w:rFonts w:ascii="Century Gothic" w:hAnsi="Century Gothic"/>
                <w:sz w:val="18"/>
                <w:szCs w:val="18"/>
              </w:rPr>
              <w:t>15</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3B89D703" w14:textId="77777777" w:rsidR="005C40F1" w:rsidRPr="00126C76" w:rsidRDefault="005C40F1" w:rsidP="005C40F1">
            <w:pPr>
              <w:jc w:val="center"/>
              <w:rPr>
                <w:rFonts w:ascii="Century Gothic" w:hAnsi="Century Gothic"/>
                <w:sz w:val="18"/>
                <w:szCs w:val="18"/>
              </w:rPr>
            </w:pPr>
            <w:r>
              <w:rPr>
                <w:rFonts w:ascii="Century Gothic" w:hAnsi="Century Gothic"/>
                <w:sz w:val="18"/>
                <w:szCs w:val="18"/>
              </w:rPr>
              <w:t>4</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320A6EAC" w14:textId="77777777" w:rsidR="005C40F1" w:rsidRPr="00126C76"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55449B7E" w14:textId="77777777" w:rsidR="005C40F1" w:rsidRPr="00661CAF" w:rsidRDefault="005C40F1" w:rsidP="005C40F1">
            <w:pPr>
              <w:rPr>
                <w:rFonts w:ascii="Century Gothic" w:hAnsi="Century Gothic"/>
                <w:sz w:val="18"/>
                <w:szCs w:val="18"/>
              </w:rPr>
            </w:pPr>
          </w:p>
        </w:tc>
      </w:tr>
      <w:tr w:rsidR="005C40F1" w:rsidRPr="00EB413C" w14:paraId="15F5C9AA" w14:textId="77777777" w:rsidTr="00100D6C">
        <w:trPr>
          <w:trHeight w:val="204"/>
        </w:trPr>
        <w:tc>
          <w:tcPr>
            <w:tcW w:w="708" w:type="dxa"/>
            <w:tcBorders>
              <w:left w:val="double" w:sz="4" w:space="0" w:color="auto"/>
              <w:right w:val="double" w:sz="4" w:space="0" w:color="auto"/>
            </w:tcBorders>
            <w:shd w:val="clear" w:color="auto" w:fill="DEEAF6" w:themeFill="accent1" w:themeFillTint="33"/>
          </w:tcPr>
          <w:p w14:paraId="6B91657F" w14:textId="77777777" w:rsidR="005C40F1" w:rsidRDefault="005C40F1" w:rsidP="005C40F1">
            <w:pPr>
              <w:rPr>
                <w:rFonts w:ascii="Century Gothic" w:hAnsi="Century Gothic" w:cs="Arial"/>
                <w:sz w:val="18"/>
                <w:szCs w:val="18"/>
              </w:rPr>
            </w:pPr>
            <w:r>
              <w:rPr>
                <w:rFonts w:ascii="Century Gothic" w:hAnsi="Century Gothic" w:cs="Arial"/>
                <w:sz w:val="18"/>
                <w:szCs w:val="18"/>
              </w:rPr>
              <w:t>7</w:t>
            </w:r>
          </w:p>
        </w:tc>
        <w:tc>
          <w:tcPr>
            <w:tcW w:w="211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43EFA136" w14:textId="77777777" w:rsidR="005C40F1" w:rsidRDefault="005C40F1" w:rsidP="005C40F1">
            <w:pPr>
              <w:rPr>
                <w:rFonts w:ascii="Century Gothic" w:hAnsi="Century Gothic" w:cs="Courier New"/>
                <w:sz w:val="18"/>
                <w:szCs w:val="18"/>
                <w:lang w:val="en-US"/>
              </w:rPr>
            </w:pPr>
            <w:r>
              <w:rPr>
                <w:rFonts w:ascii="Century Gothic" w:hAnsi="Century Gothic" w:cs="Courier New"/>
                <w:sz w:val="18"/>
                <w:szCs w:val="18"/>
              </w:rPr>
              <w:t>Netone Customer Banganyemba</w:t>
            </w:r>
          </w:p>
        </w:tc>
        <w:tc>
          <w:tcPr>
            <w:tcW w:w="273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5B0879FE"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800Mbps to 1000Mbps</w:t>
            </w:r>
          </w:p>
        </w:tc>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6F3CFC42"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14/11/2023</w:t>
            </w:r>
          </w:p>
        </w:tc>
        <w:tc>
          <w:tcPr>
            <w:tcW w:w="129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A65AE7" w14:textId="77777777" w:rsidR="005C40F1" w:rsidRDefault="005C40F1" w:rsidP="005C40F1">
            <w:r>
              <w:rPr>
                <w:rFonts w:ascii="Century Gothic" w:hAnsi="Century Gothic"/>
                <w:sz w:val="18"/>
                <w:szCs w:val="18"/>
              </w:rPr>
              <w:t>14</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FA0B30" w14:textId="77777777" w:rsidR="005C40F1" w:rsidRDefault="005C40F1" w:rsidP="005C40F1">
            <w:pPr>
              <w:jc w:val="center"/>
              <w:rPr>
                <w:rFonts w:ascii="Century Gothic" w:hAnsi="Century Gothic"/>
                <w:sz w:val="18"/>
                <w:szCs w:val="18"/>
              </w:rPr>
            </w:pPr>
            <w:r>
              <w:rPr>
                <w:rFonts w:ascii="Century Gothic" w:hAnsi="Century Gothic"/>
                <w:sz w:val="18"/>
                <w:szCs w:val="18"/>
              </w:rPr>
              <w:t>1</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8BFDEA"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998CCCE" w14:textId="77777777" w:rsidR="005C40F1" w:rsidRPr="00661CAF" w:rsidRDefault="005C40F1" w:rsidP="005C40F1">
            <w:pPr>
              <w:rPr>
                <w:rFonts w:ascii="Century Gothic" w:hAnsi="Century Gothic"/>
                <w:sz w:val="18"/>
                <w:szCs w:val="18"/>
              </w:rPr>
            </w:pPr>
          </w:p>
        </w:tc>
      </w:tr>
      <w:tr w:rsidR="005C40F1" w:rsidRPr="00EB413C" w14:paraId="70667B43" w14:textId="77777777" w:rsidTr="007807E9">
        <w:trPr>
          <w:trHeight w:val="204"/>
        </w:trPr>
        <w:tc>
          <w:tcPr>
            <w:tcW w:w="708" w:type="dxa"/>
            <w:tcBorders>
              <w:left w:val="double" w:sz="4" w:space="0" w:color="auto"/>
              <w:right w:val="double" w:sz="4" w:space="0" w:color="auto"/>
            </w:tcBorders>
            <w:shd w:val="clear" w:color="auto" w:fill="FFFFFF" w:themeFill="background1"/>
          </w:tcPr>
          <w:p w14:paraId="11463589" w14:textId="77777777" w:rsidR="005C40F1" w:rsidRDefault="005C40F1" w:rsidP="005C40F1">
            <w:pPr>
              <w:rPr>
                <w:rFonts w:ascii="Century Gothic" w:hAnsi="Century Gothic" w:cs="Arial"/>
                <w:sz w:val="18"/>
                <w:szCs w:val="18"/>
              </w:rPr>
            </w:pPr>
            <w:r>
              <w:rPr>
                <w:rFonts w:ascii="Century Gothic" w:hAnsi="Century Gothic" w:cs="Arial"/>
                <w:sz w:val="18"/>
                <w:szCs w:val="18"/>
              </w:rPr>
              <w:t>8</w:t>
            </w:r>
          </w:p>
        </w:tc>
        <w:tc>
          <w:tcPr>
            <w:tcW w:w="2112" w:type="dxa"/>
            <w:tcBorders>
              <w:left w:val="double" w:sz="4" w:space="0" w:color="auto"/>
              <w:right w:val="single" w:sz="4" w:space="0" w:color="auto"/>
            </w:tcBorders>
            <w:shd w:val="clear" w:color="auto" w:fill="FFFFFF" w:themeFill="background1"/>
          </w:tcPr>
          <w:p w14:paraId="4D8073C7" w14:textId="77777777" w:rsidR="005C40F1" w:rsidRPr="00FB4A37" w:rsidRDefault="005C40F1" w:rsidP="005C40F1">
            <w:pPr>
              <w:spacing w:after="240"/>
              <w:jc w:val="both"/>
              <w:rPr>
                <w:rFonts w:ascii="Century Gothic" w:hAnsi="Century Gothic"/>
                <w:sz w:val="18"/>
                <w:szCs w:val="18"/>
              </w:rPr>
            </w:pPr>
            <w:r w:rsidRPr="00FB4A37">
              <w:rPr>
                <w:rFonts w:ascii="Century Gothic" w:hAnsi="Century Gothic"/>
                <w:sz w:val="18"/>
                <w:szCs w:val="18"/>
              </w:rPr>
              <w:t>City of Masvingo – Mucheke Library</w:t>
            </w:r>
          </w:p>
        </w:tc>
        <w:tc>
          <w:tcPr>
            <w:tcW w:w="2735" w:type="dxa"/>
            <w:tcBorders>
              <w:left w:val="single" w:sz="4" w:space="0" w:color="auto"/>
              <w:right w:val="single" w:sz="4" w:space="0" w:color="auto"/>
            </w:tcBorders>
            <w:shd w:val="clear" w:color="auto" w:fill="FFFFFF" w:themeFill="background1"/>
          </w:tcPr>
          <w:p w14:paraId="53E67D2C" w14:textId="77777777" w:rsidR="005C40F1" w:rsidRPr="00FB4A37" w:rsidRDefault="005C40F1" w:rsidP="005C40F1">
            <w:pPr>
              <w:rPr>
                <w:rFonts w:ascii="Century Gothic" w:hAnsi="Century Gothic"/>
                <w:sz w:val="18"/>
                <w:szCs w:val="18"/>
              </w:rPr>
            </w:pPr>
            <w:r w:rsidRPr="00FB4A37">
              <w:rPr>
                <w:rFonts w:ascii="Century Gothic" w:hAnsi="Century Gothic"/>
                <w:sz w:val="18"/>
                <w:szCs w:val="18"/>
              </w:rPr>
              <w:t>10Mbps VPN</w:t>
            </w:r>
          </w:p>
        </w:tc>
        <w:tc>
          <w:tcPr>
            <w:tcW w:w="1278" w:type="dxa"/>
            <w:tcBorders>
              <w:left w:val="single" w:sz="4" w:space="0" w:color="auto"/>
              <w:right w:val="single" w:sz="4" w:space="0" w:color="auto"/>
            </w:tcBorders>
            <w:shd w:val="clear" w:color="auto" w:fill="FFFFFF" w:themeFill="background1"/>
          </w:tcPr>
          <w:p w14:paraId="4C5CDFB1" w14:textId="77777777" w:rsidR="005C40F1" w:rsidRPr="00FB4A37" w:rsidRDefault="005C40F1" w:rsidP="005C40F1">
            <w:pPr>
              <w:spacing w:after="240"/>
              <w:jc w:val="both"/>
              <w:rPr>
                <w:rFonts w:ascii="Century Gothic" w:hAnsi="Century Gothic"/>
                <w:sz w:val="18"/>
                <w:szCs w:val="18"/>
              </w:rPr>
            </w:pPr>
            <w:r w:rsidRPr="00FB4A37">
              <w:rPr>
                <w:rFonts w:ascii="Century Gothic" w:hAnsi="Century Gothic"/>
                <w:sz w:val="18"/>
                <w:szCs w:val="18"/>
              </w:rPr>
              <w:t>18/10/2023</w:t>
            </w:r>
          </w:p>
        </w:tc>
        <w:tc>
          <w:tcPr>
            <w:tcW w:w="1292" w:type="dxa"/>
            <w:shd w:val="clear" w:color="auto" w:fill="FFFFFF" w:themeFill="background1"/>
          </w:tcPr>
          <w:p w14:paraId="21FE79EC" w14:textId="77777777" w:rsidR="005C40F1" w:rsidRDefault="005C40F1" w:rsidP="005C40F1">
            <w:r>
              <w:rPr>
                <w:rFonts w:ascii="Century Gothic" w:hAnsi="Century Gothic"/>
                <w:sz w:val="18"/>
                <w:szCs w:val="18"/>
              </w:rPr>
              <w:t>13</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3A980670" w14:textId="77777777" w:rsidR="005C40F1" w:rsidRDefault="005C40F1" w:rsidP="005C40F1">
            <w:pPr>
              <w:jc w:val="center"/>
              <w:rPr>
                <w:rFonts w:ascii="Century Gothic" w:hAnsi="Century Gothic"/>
                <w:sz w:val="18"/>
                <w:szCs w:val="18"/>
              </w:rPr>
            </w:pPr>
            <w:r>
              <w:rPr>
                <w:rFonts w:ascii="Century Gothic" w:hAnsi="Century Gothic"/>
                <w:sz w:val="18"/>
                <w:szCs w:val="18"/>
              </w:rPr>
              <w:t>17</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753BB6E6"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0EE488F3" w14:textId="77777777" w:rsidR="005C40F1" w:rsidRPr="00661CAF" w:rsidRDefault="005C40F1" w:rsidP="005C40F1">
            <w:pPr>
              <w:rPr>
                <w:rFonts w:ascii="Century Gothic" w:hAnsi="Century Gothic"/>
                <w:sz w:val="18"/>
                <w:szCs w:val="18"/>
              </w:rPr>
            </w:pPr>
          </w:p>
        </w:tc>
      </w:tr>
      <w:tr w:rsidR="005C40F1" w:rsidRPr="00EB413C" w14:paraId="729482F1" w14:textId="77777777" w:rsidTr="00100D6C">
        <w:trPr>
          <w:trHeight w:val="204"/>
        </w:trPr>
        <w:tc>
          <w:tcPr>
            <w:tcW w:w="708" w:type="dxa"/>
            <w:tcBorders>
              <w:left w:val="double" w:sz="4" w:space="0" w:color="auto"/>
              <w:right w:val="double" w:sz="4" w:space="0" w:color="auto"/>
            </w:tcBorders>
            <w:shd w:val="clear" w:color="auto" w:fill="DEEAF6" w:themeFill="accent1" w:themeFillTint="33"/>
          </w:tcPr>
          <w:p w14:paraId="2693A0E5" w14:textId="77777777" w:rsidR="005C40F1" w:rsidRDefault="005C40F1" w:rsidP="005C40F1">
            <w:pPr>
              <w:rPr>
                <w:rFonts w:ascii="Century Gothic" w:hAnsi="Century Gothic" w:cs="Arial"/>
                <w:sz w:val="18"/>
                <w:szCs w:val="18"/>
              </w:rPr>
            </w:pPr>
            <w:r>
              <w:rPr>
                <w:rFonts w:ascii="Century Gothic" w:hAnsi="Century Gothic" w:cs="Arial"/>
                <w:sz w:val="18"/>
                <w:szCs w:val="18"/>
              </w:rPr>
              <w:t>9</w:t>
            </w:r>
          </w:p>
        </w:tc>
        <w:tc>
          <w:tcPr>
            <w:tcW w:w="211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089025DF" w14:textId="77777777" w:rsidR="005C40F1" w:rsidRDefault="005C40F1" w:rsidP="005C40F1">
            <w:pPr>
              <w:rPr>
                <w:rFonts w:ascii="Century Gothic" w:hAnsi="Century Gothic" w:cs="Courier New"/>
                <w:sz w:val="18"/>
                <w:szCs w:val="18"/>
                <w:lang w:val="en-US"/>
              </w:rPr>
            </w:pPr>
            <w:r>
              <w:rPr>
                <w:rFonts w:ascii="Century Gothic" w:hAnsi="Century Gothic" w:cs="Courier New"/>
                <w:sz w:val="18"/>
                <w:szCs w:val="18"/>
              </w:rPr>
              <w:t>Netone Customer Banganyemba</w:t>
            </w:r>
          </w:p>
        </w:tc>
        <w:tc>
          <w:tcPr>
            <w:tcW w:w="273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1D0983BA"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800Mbps to 1000Mbps</w:t>
            </w:r>
          </w:p>
        </w:tc>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14:paraId="110F3464"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14/11/2023</w:t>
            </w:r>
          </w:p>
        </w:tc>
        <w:tc>
          <w:tcPr>
            <w:tcW w:w="129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598E30" w14:textId="77777777" w:rsidR="005C40F1" w:rsidRDefault="005C40F1" w:rsidP="005C40F1">
            <w:r>
              <w:rPr>
                <w:rFonts w:ascii="Century Gothic" w:hAnsi="Century Gothic"/>
                <w:sz w:val="18"/>
                <w:szCs w:val="18"/>
              </w:rPr>
              <w:t>14</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9B08134" w14:textId="77777777" w:rsidR="005C40F1" w:rsidRDefault="005C40F1" w:rsidP="005C40F1">
            <w:pPr>
              <w:jc w:val="center"/>
              <w:rPr>
                <w:rFonts w:ascii="Century Gothic" w:hAnsi="Century Gothic"/>
                <w:sz w:val="18"/>
                <w:szCs w:val="18"/>
              </w:rPr>
            </w:pPr>
            <w:r>
              <w:rPr>
                <w:rFonts w:ascii="Century Gothic" w:hAnsi="Century Gothic"/>
                <w:sz w:val="18"/>
                <w:szCs w:val="18"/>
              </w:rPr>
              <w:t>1</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59A9D2"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1D48F91" w14:textId="77777777" w:rsidR="005C40F1" w:rsidRPr="00661CAF" w:rsidRDefault="005C40F1" w:rsidP="005C40F1">
            <w:pPr>
              <w:rPr>
                <w:rFonts w:ascii="Century Gothic" w:hAnsi="Century Gothic"/>
                <w:sz w:val="18"/>
                <w:szCs w:val="18"/>
              </w:rPr>
            </w:pPr>
          </w:p>
        </w:tc>
      </w:tr>
      <w:tr w:rsidR="005C40F1" w:rsidRPr="00EB413C" w14:paraId="6A76D40D" w14:textId="77777777" w:rsidTr="007807E9">
        <w:trPr>
          <w:trHeight w:val="204"/>
        </w:trPr>
        <w:tc>
          <w:tcPr>
            <w:tcW w:w="708" w:type="dxa"/>
            <w:tcBorders>
              <w:left w:val="double" w:sz="4" w:space="0" w:color="auto"/>
              <w:right w:val="double" w:sz="4" w:space="0" w:color="auto"/>
            </w:tcBorders>
            <w:shd w:val="clear" w:color="auto" w:fill="FFFFFF" w:themeFill="background1"/>
          </w:tcPr>
          <w:p w14:paraId="46704C84" w14:textId="77777777" w:rsidR="005C40F1" w:rsidRDefault="005C40F1" w:rsidP="005C40F1">
            <w:pPr>
              <w:rPr>
                <w:rFonts w:ascii="Century Gothic" w:hAnsi="Century Gothic" w:cs="Arial"/>
                <w:sz w:val="18"/>
                <w:szCs w:val="18"/>
              </w:rPr>
            </w:pPr>
            <w:r>
              <w:rPr>
                <w:rFonts w:ascii="Century Gothic" w:hAnsi="Century Gothic" w:cs="Arial"/>
                <w:sz w:val="18"/>
                <w:szCs w:val="18"/>
              </w:rPr>
              <w:t>10</w:t>
            </w:r>
          </w:p>
        </w:tc>
        <w:tc>
          <w:tcPr>
            <w:tcW w:w="21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342C42" w14:textId="77777777" w:rsidR="005C40F1" w:rsidRDefault="005C40F1" w:rsidP="005C40F1">
            <w:pPr>
              <w:rPr>
                <w:rFonts w:ascii="Century Gothic" w:hAnsi="Century Gothic" w:cs="Courier New"/>
                <w:sz w:val="18"/>
                <w:szCs w:val="18"/>
                <w:lang w:val="en-US"/>
              </w:rPr>
            </w:pPr>
            <w:r>
              <w:rPr>
                <w:rFonts w:ascii="Century Gothic" w:hAnsi="Century Gothic" w:cs="Courier New"/>
                <w:sz w:val="18"/>
                <w:szCs w:val="18"/>
              </w:rPr>
              <w:t>Netone Customer Banganyemba</w:t>
            </w:r>
          </w:p>
        </w:tc>
        <w:tc>
          <w:tcPr>
            <w:tcW w:w="27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592C4AE"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800Mbps to 1000Mbps</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A9025D8"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14/11/2023</w:t>
            </w:r>
          </w:p>
        </w:tc>
        <w:tc>
          <w:tcPr>
            <w:tcW w:w="1292" w:type="dxa"/>
            <w:tcBorders>
              <w:top w:val="single" w:sz="4" w:space="0" w:color="auto"/>
              <w:left w:val="single" w:sz="4" w:space="0" w:color="auto"/>
              <w:bottom w:val="single" w:sz="4" w:space="0" w:color="auto"/>
              <w:right w:val="single" w:sz="4" w:space="0" w:color="auto"/>
            </w:tcBorders>
            <w:shd w:val="clear" w:color="auto" w:fill="FFFFFF" w:themeFill="background1"/>
          </w:tcPr>
          <w:p w14:paraId="6708B91E" w14:textId="77777777" w:rsidR="005C40F1" w:rsidRDefault="005C40F1" w:rsidP="005C40F1">
            <w:r>
              <w:rPr>
                <w:rFonts w:ascii="Century Gothic" w:hAnsi="Century Gothic"/>
                <w:sz w:val="18"/>
                <w:szCs w:val="18"/>
              </w:rPr>
              <w:t>14</w:t>
            </w:r>
            <w:r w:rsidRPr="00FC6A58">
              <w:rPr>
                <w:rFonts w:ascii="Century Gothic" w:hAnsi="Century Gothic"/>
                <w:sz w:val="18"/>
                <w:szCs w:val="18"/>
              </w:rPr>
              <w:t>/11/2023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54B29215" w14:textId="77777777" w:rsidR="005C40F1" w:rsidRDefault="005C40F1" w:rsidP="005C40F1">
            <w:pPr>
              <w:jc w:val="center"/>
              <w:rPr>
                <w:rFonts w:ascii="Century Gothic" w:hAnsi="Century Gothic"/>
                <w:sz w:val="18"/>
                <w:szCs w:val="18"/>
              </w:rPr>
            </w:pPr>
            <w:r>
              <w:rPr>
                <w:rFonts w:ascii="Century Gothic" w:hAnsi="Century Gothic"/>
                <w:sz w:val="18"/>
                <w:szCs w:val="18"/>
              </w:rPr>
              <w:t>1</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619B15D4"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15A15CEE" w14:textId="77777777" w:rsidR="005C40F1" w:rsidRPr="00661CAF" w:rsidRDefault="005C40F1" w:rsidP="005C40F1">
            <w:pPr>
              <w:rPr>
                <w:rFonts w:ascii="Century Gothic" w:hAnsi="Century Gothic"/>
                <w:sz w:val="18"/>
                <w:szCs w:val="18"/>
              </w:rPr>
            </w:pPr>
          </w:p>
        </w:tc>
      </w:tr>
      <w:tr w:rsidR="005C40F1" w:rsidRPr="00EB413C" w14:paraId="2C3E430C" w14:textId="77777777" w:rsidTr="007807E9">
        <w:trPr>
          <w:trHeight w:val="204"/>
        </w:trPr>
        <w:tc>
          <w:tcPr>
            <w:tcW w:w="708" w:type="dxa"/>
            <w:tcBorders>
              <w:left w:val="double" w:sz="4" w:space="0" w:color="auto"/>
              <w:right w:val="double" w:sz="4" w:space="0" w:color="auto"/>
            </w:tcBorders>
            <w:shd w:val="clear" w:color="auto" w:fill="FFFFFF" w:themeFill="background1"/>
          </w:tcPr>
          <w:p w14:paraId="6BB1DC66" w14:textId="77777777" w:rsidR="005C40F1" w:rsidRDefault="005C40F1" w:rsidP="005C40F1">
            <w:pPr>
              <w:rPr>
                <w:rFonts w:ascii="Century Gothic" w:hAnsi="Century Gothic" w:cs="Arial"/>
                <w:sz w:val="18"/>
                <w:szCs w:val="18"/>
              </w:rPr>
            </w:pPr>
            <w:r>
              <w:rPr>
                <w:rFonts w:ascii="Century Gothic" w:hAnsi="Century Gothic" w:cs="Arial"/>
                <w:sz w:val="18"/>
                <w:szCs w:val="18"/>
              </w:rPr>
              <w:t>11</w:t>
            </w:r>
          </w:p>
        </w:tc>
        <w:tc>
          <w:tcPr>
            <w:tcW w:w="21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161218E"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Profeeds Murehwa</w:t>
            </w:r>
          </w:p>
        </w:tc>
        <w:tc>
          <w:tcPr>
            <w:tcW w:w="27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50F8AA"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VPN</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B604E74" w14:textId="77777777" w:rsidR="005C40F1" w:rsidRDefault="005C40F1" w:rsidP="005C40F1">
            <w:pPr>
              <w:rPr>
                <w:rFonts w:ascii="Century Gothic" w:hAnsi="Century Gothic" w:cs="Courier New"/>
                <w:sz w:val="18"/>
                <w:szCs w:val="18"/>
              </w:rPr>
            </w:pPr>
            <w:r>
              <w:rPr>
                <w:rFonts w:ascii="Century Gothic" w:hAnsi="Century Gothic" w:cs="Courier New"/>
                <w:sz w:val="18"/>
                <w:szCs w:val="18"/>
              </w:rPr>
              <w:t>06/11/2023</w:t>
            </w:r>
          </w:p>
        </w:tc>
        <w:tc>
          <w:tcPr>
            <w:tcW w:w="1292" w:type="dxa"/>
            <w:tcBorders>
              <w:top w:val="single" w:sz="4" w:space="0" w:color="auto"/>
              <w:left w:val="single" w:sz="4" w:space="0" w:color="auto"/>
              <w:bottom w:val="single" w:sz="4" w:space="0" w:color="auto"/>
              <w:right w:val="single" w:sz="4" w:space="0" w:color="auto"/>
            </w:tcBorders>
            <w:shd w:val="clear" w:color="auto" w:fill="FFFFFF" w:themeFill="background1"/>
          </w:tcPr>
          <w:p w14:paraId="08AE7091" w14:textId="77777777" w:rsidR="005C40F1" w:rsidRDefault="005C40F1" w:rsidP="005C40F1">
            <w:pPr>
              <w:rPr>
                <w:rFonts w:ascii="Century Gothic" w:hAnsi="Century Gothic"/>
                <w:sz w:val="18"/>
                <w:szCs w:val="18"/>
              </w:rPr>
            </w:pPr>
            <w:r>
              <w:rPr>
                <w:rFonts w:ascii="Century Gothic" w:hAnsi="Century Gothic"/>
                <w:sz w:val="18"/>
                <w:szCs w:val="18"/>
              </w:rPr>
              <w:t>13/11/2023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27211589" w14:textId="77777777" w:rsidR="005C40F1" w:rsidRDefault="005C40F1" w:rsidP="005C40F1">
            <w:pPr>
              <w:jc w:val="center"/>
              <w:rPr>
                <w:rFonts w:ascii="Century Gothic" w:hAnsi="Century Gothic"/>
                <w:sz w:val="18"/>
                <w:szCs w:val="18"/>
              </w:rPr>
            </w:pPr>
            <w:r>
              <w:rPr>
                <w:rFonts w:ascii="Century Gothic" w:hAnsi="Century Gothic"/>
                <w:sz w:val="18"/>
                <w:szCs w:val="18"/>
              </w:rPr>
              <w:t>5</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3B43FEB7" w14:textId="77777777"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3A8F7312" w14:textId="77777777" w:rsidR="005C40F1" w:rsidRPr="00661CAF" w:rsidRDefault="005C40F1" w:rsidP="005C40F1">
            <w:pPr>
              <w:rPr>
                <w:rFonts w:ascii="Century Gothic" w:hAnsi="Century Gothic"/>
                <w:sz w:val="18"/>
                <w:szCs w:val="18"/>
              </w:rPr>
            </w:pPr>
          </w:p>
        </w:tc>
      </w:tr>
      <w:tr w:rsidR="005C40F1" w:rsidRPr="00EB413C" w14:paraId="72E5236C" w14:textId="77777777" w:rsidTr="00414B07">
        <w:trPr>
          <w:trHeight w:val="204"/>
        </w:trPr>
        <w:tc>
          <w:tcPr>
            <w:tcW w:w="708" w:type="dxa"/>
            <w:tcBorders>
              <w:left w:val="double" w:sz="4" w:space="0" w:color="auto"/>
              <w:right w:val="double" w:sz="4" w:space="0" w:color="auto"/>
            </w:tcBorders>
            <w:shd w:val="clear" w:color="auto" w:fill="FFFFFF" w:themeFill="background1"/>
          </w:tcPr>
          <w:p w14:paraId="6B9EDE1A" w14:textId="0DB73F38" w:rsidR="005C40F1" w:rsidRDefault="00903D29" w:rsidP="005C40F1">
            <w:pPr>
              <w:rPr>
                <w:rFonts w:ascii="Century Gothic" w:hAnsi="Century Gothic" w:cs="Arial"/>
                <w:sz w:val="18"/>
                <w:szCs w:val="18"/>
              </w:rPr>
            </w:pPr>
            <w:r>
              <w:rPr>
                <w:rFonts w:ascii="Century Gothic" w:hAnsi="Century Gothic" w:cs="Arial"/>
                <w:sz w:val="18"/>
                <w:szCs w:val="18"/>
              </w:rPr>
              <w:t>12</w:t>
            </w:r>
          </w:p>
        </w:tc>
        <w:tc>
          <w:tcPr>
            <w:tcW w:w="2112" w:type="dxa"/>
            <w:tcBorders>
              <w:left w:val="double" w:sz="4" w:space="0" w:color="auto"/>
              <w:right w:val="single" w:sz="4" w:space="0" w:color="auto"/>
            </w:tcBorders>
            <w:shd w:val="clear" w:color="auto" w:fill="FFFFFF" w:themeFill="background1"/>
          </w:tcPr>
          <w:p w14:paraId="48BB74DF" w14:textId="77777777" w:rsidR="005C40F1" w:rsidRPr="003A6852" w:rsidRDefault="005C40F1" w:rsidP="005C40F1">
            <w:pPr>
              <w:rPr>
                <w:rFonts w:ascii="Century Gothic" w:hAnsi="Century Gothic"/>
                <w:sz w:val="18"/>
                <w:szCs w:val="18"/>
                <w:highlight w:val="green"/>
              </w:rPr>
            </w:pPr>
            <w:r w:rsidRPr="003A6852">
              <w:rPr>
                <w:rFonts w:ascii="Century Gothic" w:hAnsi="Century Gothic"/>
                <w:sz w:val="18"/>
                <w:szCs w:val="18"/>
                <w:highlight w:val="green"/>
              </w:rPr>
              <w:t>Axia Solutions</w:t>
            </w:r>
          </w:p>
        </w:tc>
        <w:tc>
          <w:tcPr>
            <w:tcW w:w="2735" w:type="dxa"/>
            <w:tcBorders>
              <w:left w:val="single" w:sz="4" w:space="0" w:color="auto"/>
              <w:right w:val="single" w:sz="4" w:space="0" w:color="auto"/>
            </w:tcBorders>
            <w:shd w:val="clear" w:color="auto" w:fill="FFFFFF" w:themeFill="background1"/>
          </w:tcPr>
          <w:p w14:paraId="5A7F585D" w14:textId="77777777" w:rsidR="005C40F1" w:rsidRPr="003A6852" w:rsidRDefault="005C40F1" w:rsidP="005C40F1">
            <w:pPr>
              <w:rPr>
                <w:rFonts w:ascii="Century Gothic" w:hAnsi="Century Gothic"/>
                <w:sz w:val="18"/>
                <w:szCs w:val="18"/>
                <w:highlight w:val="green"/>
              </w:rPr>
            </w:pPr>
            <w:r w:rsidRPr="003A6852">
              <w:rPr>
                <w:rFonts w:ascii="Century Gothic" w:hAnsi="Century Gothic"/>
                <w:sz w:val="18"/>
                <w:szCs w:val="18"/>
                <w:highlight w:val="green"/>
              </w:rPr>
              <w:t>5 Mbps Internet</w:t>
            </w:r>
          </w:p>
        </w:tc>
        <w:tc>
          <w:tcPr>
            <w:tcW w:w="1278" w:type="dxa"/>
            <w:tcBorders>
              <w:left w:val="single" w:sz="4" w:space="0" w:color="auto"/>
              <w:right w:val="single" w:sz="4" w:space="0" w:color="auto"/>
            </w:tcBorders>
            <w:shd w:val="clear" w:color="auto" w:fill="FFFFFF" w:themeFill="background1"/>
          </w:tcPr>
          <w:p w14:paraId="626DE151" w14:textId="77777777" w:rsidR="005C40F1" w:rsidRPr="003A6852" w:rsidRDefault="005C40F1" w:rsidP="005C40F1">
            <w:pPr>
              <w:rPr>
                <w:rFonts w:ascii="Century Gothic" w:hAnsi="Century Gothic"/>
                <w:sz w:val="18"/>
                <w:szCs w:val="18"/>
                <w:highlight w:val="green"/>
              </w:rPr>
            </w:pPr>
            <w:r w:rsidRPr="003A6852">
              <w:rPr>
                <w:rFonts w:ascii="Century Gothic" w:hAnsi="Century Gothic"/>
                <w:sz w:val="18"/>
                <w:szCs w:val="18"/>
                <w:highlight w:val="green"/>
              </w:rPr>
              <w:t>27/10/2023</w:t>
            </w:r>
          </w:p>
        </w:tc>
        <w:tc>
          <w:tcPr>
            <w:tcW w:w="1292" w:type="dxa"/>
            <w:tcBorders>
              <w:left w:val="single" w:sz="4" w:space="0" w:color="auto"/>
              <w:right w:val="single" w:sz="4" w:space="0" w:color="auto"/>
            </w:tcBorders>
            <w:shd w:val="clear" w:color="auto" w:fill="FFFFFF" w:themeFill="background1"/>
          </w:tcPr>
          <w:p w14:paraId="2C69D218" w14:textId="77777777" w:rsidR="005C40F1" w:rsidRPr="003A6852" w:rsidRDefault="005C40F1" w:rsidP="005C40F1">
            <w:pPr>
              <w:rPr>
                <w:highlight w:val="green"/>
              </w:rPr>
            </w:pPr>
            <w:r w:rsidRPr="003A6852">
              <w:rPr>
                <w:rFonts w:ascii="Century Gothic" w:hAnsi="Century Gothic"/>
                <w:sz w:val="18"/>
                <w:szCs w:val="18"/>
                <w:highlight w:val="green"/>
              </w:rPr>
              <w:t>17/11/2023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DAB3F" w14:textId="77777777" w:rsidR="005C40F1" w:rsidRPr="003A6852" w:rsidRDefault="005C40F1" w:rsidP="005C40F1">
            <w:pPr>
              <w:jc w:val="center"/>
              <w:rPr>
                <w:rFonts w:ascii="Century Gothic" w:hAnsi="Century Gothic"/>
                <w:sz w:val="18"/>
                <w:szCs w:val="18"/>
                <w:highlight w:val="green"/>
              </w:rPr>
            </w:pPr>
            <w:r w:rsidRPr="003A6852">
              <w:rPr>
                <w:rFonts w:ascii="Century Gothic" w:hAnsi="Century Gothic"/>
                <w:sz w:val="18"/>
                <w:szCs w:val="18"/>
                <w:highlight w:val="green"/>
              </w:rPr>
              <w:t>15</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14:paraId="0B8F8980" w14:textId="77777777" w:rsidR="005C40F1" w:rsidRPr="003A6852" w:rsidRDefault="005C40F1" w:rsidP="005C40F1">
            <w:pPr>
              <w:rPr>
                <w:rFonts w:ascii="Century Gothic" w:hAnsi="Century Gothic"/>
                <w:sz w:val="18"/>
                <w:szCs w:val="18"/>
                <w:highlight w:val="green"/>
              </w:rPr>
            </w:pPr>
            <w:r w:rsidRPr="003A6852">
              <w:rPr>
                <w:rFonts w:ascii="Century Gothic" w:hAnsi="Century Gothic"/>
                <w:sz w:val="18"/>
                <w:szCs w:val="18"/>
                <w:highlight w:val="green"/>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1C9A9F7C" w14:textId="77777777" w:rsidR="005C40F1" w:rsidRPr="00661CAF" w:rsidRDefault="005C40F1" w:rsidP="005C40F1">
            <w:pPr>
              <w:rPr>
                <w:rFonts w:ascii="Century Gothic" w:hAnsi="Century Gothic"/>
                <w:sz w:val="18"/>
                <w:szCs w:val="18"/>
              </w:rPr>
            </w:pPr>
          </w:p>
        </w:tc>
      </w:tr>
      <w:tr w:rsidR="00903D29" w:rsidRPr="00EB413C" w14:paraId="1876060B" w14:textId="77777777" w:rsidTr="00903D29">
        <w:trPr>
          <w:trHeight w:val="204"/>
        </w:trPr>
        <w:tc>
          <w:tcPr>
            <w:tcW w:w="708" w:type="dxa"/>
            <w:tcBorders>
              <w:left w:val="double" w:sz="4" w:space="0" w:color="auto"/>
              <w:right w:val="double" w:sz="4" w:space="0" w:color="auto"/>
            </w:tcBorders>
            <w:shd w:val="clear" w:color="auto" w:fill="FFFF00"/>
          </w:tcPr>
          <w:p w14:paraId="7A5F8D7B" w14:textId="501FC0A2" w:rsidR="00903D29" w:rsidRDefault="00903D29" w:rsidP="00903D29">
            <w:pPr>
              <w:rPr>
                <w:rFonts w:ascii="Century Gothic" w:hAnsi="Century Gothic" w:cs="Arial"/>
                <w:sz w:val="18"/>
                <w:szCs w:val="18"/>
              </w:rPr>
            </w:pPr>
            <w:r>
              <w:rPr>
                <w:rFonts w:ascii="Century Gothic" w:hAnsi="Century Gothic" w:cs="Arial"/>
                <w:sz w:val="18"/>
                <w:szCs w:val="18"/>
              </w:rPr>
              <w:t>13</w:t>
            </w:r>
          </w:p>
        </w:tc>
        <w:tc>
          <w:tcPr>
            <w:tcW w:w="2112" w:type="dxa"/>
            <w:tcBorders>
              <w:top w:val="single" w:sz="6" w:space="0" w:color="000000"/>
              <w:left w:val="single" w:sz="6" w:space="0" w:color="000000"/>
              <w:bottom w:val="single" w:sz="6" w:space="0" w:color="000000"/>
              <w:right w:val="single" w:sz="6" w:space="0" w:color="000000"/>
            </w:tcBorders>
            <w:shd w:val="clear" w:color="auto" w:fill="FFFF00"/>
            <w:vAlign w:val="bottom"/>
          </w:tcPr>
          <w:p w14:paraId="3EC39887" w14:textId="4E1A3893" w:rsidR="00903D29" w:rsidRPr="003A6852" w:rsidRDefault="00903D29" w:rsidP="00903D29">
            <w:pPr>
              <w:rPr>
                <w:rFonts w:ascii="Century Gothic" w:hAnsi="Century Gothic"/>
                <w:sz w:val="18"/>
                <w:szCs w:val="18"/>
                <w:highlight w:val="green"/>
              </w:rPr>
            </w:pPr>
            <w:r>
              <w:rPr>
                <w:rFonts w:ascii="Century Gothic" w:hAnsi="Century Gothic" w:cs="Courier New"/>
                <w:sz w:val="18"/>
                <w:szCs w:val="18"/>
              </w:rPr>
              <w:t>IT Anywhere - Palm Vic Falls</w:t>
            </w:r>
          </w:p>
        </w:tc>
        <w:tc>
          <w:tcPr>
            <w:tcW w:w="2735" w:type="dxa"/>
            <w:tcBorders>
              <w:top w:val="single" w:sz="6" w:space="0" w:color="000000"/>
              <w:left w:val="single" w:sz="6" w:space="0" w:color="CCCCCC"/>
              <w:bottom w:val="single" w:sz="6" w:space="0" w:color="000000"/>
              <w:right w:val="single" w:sz="6" w:space="0" w:color="000000"/>
            </w:tcBorders>
            <w:shd w:val="clear" w:color="auto" w:fill="FFFF00"/>
            <w:vAlign w:val="bottom"/>
          </w:tcPr>
          <w:p w14:paraId="70BF3BCC" w14:textId="5EF92FB9" w:rsidR="00903D29" w:rsidRPr="003A6852" w:rsidRDefault="00903D29" w:rsidP="00903D29">
            <w:pPr>
              <w:rPr>
                <w:rFonts w:ascii="Century Gothic" w:hAnsi="Century Gothic"/>
                <w:sz w:val="18"/>
                <w:szCs w:val="18"/>
                <w:highlight w:val="green"/>
              </w:rPr>
            </w:pPr>
            <w:r>
              <w:rPr>
                <w:rFonts w:ascii="Century Gothic" w:hAnsi="Century Gothic" w:cs="Courier New"/>
                <w:sz w:val="18"/>
                <w:szCs w:val="18"/>
              </w:rPr>
              <w:t>100Mbps</w:t>
            </w:r>
          </w:p>
        </w:tc>
        <w:tc>
          <w:tcPr>
            <w:tcW w:w="1278" w:type="dxa"/>
            <w:tcBorders>
              <w:top w:val="single" w:sz="6" w:space="0" w:color="000000"/>
              <w:left w:val="single" w:sz="6" w:space="0" w:color="CCCCCC"/>
              <w:bottom w:val="single" w:sz="6" w:space="0" w:color="000000"/>
              <w:right w:val="single" w:sz="6" w:space="0" w:color="000000"/>
            </w:tcBorders>
            <w:shd w:val="clear" w:color="auto" w:fill="FFFF00"/>
            <w:vAlign w:val="bottom"/>
          </w:tcPr>
          <w:p w14:paraId="7365E942" w14:textId="18A8C19F" w:rsidR="00903D29" w:rsidRPr="003A6852" w:rsidRDefault="00903D29" w:rsidP="00903D29">
            <w:pPr>
              <w:rPr>
                <w:rFonts w:ascii="Century Gothic" w:hAnsi="Century Gothic"/>
                <w:sz w:val="18"/>
                <w:szCs w:val="18"/>
                <w:highlight w:val="green"/>
              </w:rPr>
            </w:pPr>
            <w:r>
              <w:rPr>
                <w:rFonts w:ascii="Century Gothic" w:hAnsi="Century Gothic" w:cs="Courier New"/>
                <w:sz w:val="18"/>
                <w:szCs w:val="18"/>
              </w:rPr>
              <w:t>14/11/2023</w:t>
            </w:r>
          </w:p>
        </w:tc>
        <w:tc>
          <w:tcPr>
            <w:tcW w:w="1292" w:type="dxa"/>
            <w:tcBorders>
              <w:top w:val="single" w:sz="6" w:space="0" w:color="000000"/>
              <w:left w:val="single" w:sz="6" w:space="0" w:color="CCCCCC"/>
              <w:bottom w:val="single" w:sz="6" w:space="0" w:color="000000"/>
              <w:right w:val="single" w:sz="6" w:space="0" w:color="000000"/>
            </w:tcBorders>
            <w:shd w:val="clear" w:color="auto" w:fill="FFFF00"/>
          </w:tcPr>
          <w:p w14:paraId="50F96095" w14:textId="77777777" w:rsidR="00903D29" w:rsidRDefault="00903D29" w:rsidP="00903D29">
            <w:pPr>
              <w:rPr>
                <w:rFonts w:ascii="Century Gothic" w:hAnsi="Century Gothic" w:cs="Courier New"/>
                <w:sz w:val="18"/>
                <w:szCs w:val="18"/>
              </w:rPr>
            </w:pPr>
          </w:p>
          <w:p w14:paraId="27B27566" w14:textId="0819630B" w:rsidR="00903D29" w:rsidRPr="003A6852" w:rsidRDefault="00903D29" w:rsidP="00903D29">
            <w:pPr>
              <w:rPr>
                <w:rFonts w:ascii="Century Gothic" w:hAnsi="Century Gothic"/>
                <w:sz w:val="18"/>
                <w:szCs w:val="18"/>
                <w:highlight w:val="green"/>
              </w:rPr>
            </w:pPr>
            <w:r>
              <w:rPr>
                <w:rFonts w:ascii="Century Gothic" w:hAnsi="Century Gothic" w:cs="Courier New"/>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FFFF00"/>
          </w:tcPr>
          <w:p w14:paraId="044E9D9B" w14:textId="35D0687C" w:rsidR="00903D29" w:rsidRPr="00903D29" w:rsidRDefault="007303DB" w:rsidP="00903D29">
            <w:pPr>
              <w:jc w:val="center"/>
              <w:rPr>
                <w:rFonts w:ascii="Century Gothic" w:hAnsi="Century Gothic"/>
                <w:sz w:val="18"/>
                <w:szCs w:val="18"/>
              </w:rPr>
            </w:pPr>
            <w:r>
              <w:rPr>
                <w:rFonts w:ascii="Century Gothic" w:hAnsi="Century Gothic"/>
                <w:sz w:val="18"/>
                <w:szCs w:val="18"/>
              </w:rPr>
              <w:t>3</w:t>
            </w:r>
          </w:p>
        </w:tc>
        <w:tc>
          <w:tcPr>
            <w:tcW w:w="1889" w:type="dxa"/>
            <w:tcBorders>
              <w:top w:val="single" w:sz="4" w:space="0" w:color="auto"/>
              <w:left w:val="single" w:sz="4" w:space="0" w:color="auto"/>
              <w:bottom w:val="single" w:sz="4" w:space="0" w:color="auto"/>
              <w:right w:val="single" w:sz="4" w:space="0" w:color="auto"/>
            </w:tcBorders>
            <w:shd w:val="clear" w:color="auto" w:fill="FFFF00"/>
          </w:tcPr>
          <w:p w14:paraId="5700E4BA" w14:textId="1E61629E" w:rsidR="00903D29" w:rsidRPr="00903D29" w:rsidRDefault="00903D29" w:rsidP="00903D29">
            <w:pPr>
              <w:rPr>
                <w:rFonts w:ascii="Century Gothic" w:hAnsi="Century Gothic"/>
                <w:sz w:val="18"/>
                <w:szCs w:val="18"/>
              </w:rPr>
            </w:pPr>
            <w:r w:rsidRPr="00903D29">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58538DDC" w14:textId="77777777" w:rsidR="00903D29" w:rsidRPr="00661CAF" w:rsidRDefault="00903D29" w:rsidP="00903D29">
            <w:pPr>
              <w:rPr>
                <w:rFonts w:ascii="Century Gothic" w:hAnsi="Century Gothic"/>
                <w:sz w:val="18"/>
                <w:szCs w:val="18"/>
              </w:rPr>
            </w:pPr>
          </w:p>
        </w:tc>
      </w:tr>
      <w:tr w:rsidR="007303DB" w:rsidRPr="00EB413C" w14:paraId="7ECD2A98" w14:textId="77777777" w:rsidTr="00684EE9">
        <w:trPr>
          <w:trHeight w:val="204"/>
        </w:trPr>
        <w:tc>
          <w:tcPr>
            <w:tcW w:w="708" w:type="dxa"/>
            <w:tcBorders>
              <w:left w:val="double" w:sz="4" w:space="0" w:color="auto"/>
              <w:right w:val="double" w:sz="4" w:space="0" w:color="auto"/>
            </w:tcBorders>
            <w:shd w:val="clear" w:color="auto" w:fill="FFFF00"/>
          </w:tcPr>
          <w:p w14:paraId="6F582DCA" w14:textId="0E76AB17" w:rsidR="007303DB" w:rsidRDefault="00F12BB5" w:rsidP="007303DB">
            <w:pPr>
              <w:rPr>
                <w:rFonts w:ascii="Century Gothic" w:hAnsi="Century Gothic" w:cs="Arial"/>
                <w:sz w:val="18"/>
                <w:szCs w:val="18"/>
              </w:rPr>
            </w:pPr>
            <w:r>
              <w:rPr>
                <w:rFonts w:ascii="Century Gothic" w:hAnsi="Century Gothic" w:cs="Arial"/>
                <w:sz w:val="18"/>
                <w:szCs w:val="18"/>
              </w:rPr>
              <w:t>14</w:t>
            </w:r>
          </w:p>
        </w:tc>
        <w:tc>
          <w:tcPr>
            <w:tcW w:w="2112" w:type="dxa"/>
            <w:tcBorders>
              <w:top w:val="single" w:sz="6" w:space="0" w:color="000000"/>
              <w:left w:val="double" w:sz="2" w:space="0" w:color="000000"/>
              <w:bottom w:val="single" w:sz="6" w:space="0" w:color="000000"/>
              <w:right w:val="single" w:sz="6" w:space="0" w:color="000000"/>
            </w:tcBorders>
            <w:shd w:val="clear" w:color="auto" w:fill="FFFF00"/>
          </w:tcPr>
          <w:p w14:paraId="24E18C3B" w14:textId="7771DBB8" w:rsidR="007303DB" w:rsidRDefault="007303DB" w:rsidP="007303DB">
            <w:pPr>
              <w:rPr>
                <w:rFonts w:ascii="Century Gothic" w:hAnsi="Century Gothic" w:cs="Courier New"/>
                <w:sz w:val="18"/>
                <w:szCs w:val="18"/>
              </w:rPr>
            </w:pPr>
            <w:r>
              <w:rPr>
                <w:rFonts w:ascii="Century Gothic" w:hAnsi="Century Gothic" w:cs="Courier New"/>
                <w:sz w:val="18"/>
                <w:szCs w:val="18"/>
              </w:rPr>
              <w:t>Mutare Halsted’s, 33 Second Street</w:t>
            </w:r>
          </w:p>
        </w:tc>
        <w:tc>
          <w:tcPr>
            <w:tcW w:w="2735" w:type="dxa"/>
            <w:tcBorders>
              <w:top w:val="single" w:sz="6" w:space="0" w:color="000000"/>
              <w:left w:val="single" w:sz="6" w:space="0" w:color="CCCCCC"/>
              <w:bottom w:val="single" w:sz="6" w:space="0" w:color="000000"/>
              <w:right w:val="single" w:sz="6" w:space="0" w:color="000000"/>
            </w:tcBorders>
            <w:shd w:val="clear" w:color="auto" w:fill="FFFF00"/>
          </w:tcPr>
          <w:p w14:paraId="7BCD71FF" w14:textId="66072305" w:rsidR="007303DB" w:rsidRDefault="007303DB" w:rsidP="007303DB">
            <w:pPr>
              <w:rPr>
                <w:rFonts w:ascii="Century Gothic" w:hAnsi="Century Gothic" w:cs="Courier New"/>
                <w:sz w:val="18"/>
                <w:szCs w:val="18"/>
              </w:rPr>
            </w:pPr>
            <w:r>
              <w:rPr>
                <w:rFonts w:ascii="Century Gothic" w:hAnsi="Century Gothic" w:cs="Courier New"/>
                <w:sz w:val="18"/>
                <w:szCs w:val="18"/>
              </w:rPr>
              <w:t>Outdoor transfer</w:t>
            </w:r>
          </w:p>
        </w:tc>
        <w:tc>
          <w:tcPr>
            <w:tcW w:w="1278" w:type="dxa"/>
            <w:tcBorders>
              <w:top w:val="single" w:sz="6" w:space="0" w:color="000000"/>
              <w:left w:val="single" w:sz="6" w:space="0" w:color="CCCCCC"/>
              <w:bottom w:val="single" w:sz="6" w:space="0" w:color="000000"/>
              <w:right w:val="single" w:sz="6" w:space="0" w:color="000000"/>
            </w:tcBorders>
            <w:shd w:val="clear" w:color="auto" w:fill="FFFF00"/>
          </w:tcPr>
          <w:p w14:paraId="139B372E" w14:textId="3AD7565A" w:rsidR="007303DB" w:rsidRDefault="007303DB" w:rsidP="007303DB">
            <w:pPr>
              <w:rPr>
                <w:rFonts w:ascii="Century Gothic" w:hAnsi="Century Gothic" w:cs="Courier New"/>
                <w:sz w:val="18"/>
                <w:szCs w:val="18"/>
              </w:rPr>
            </w:pPr>
            <w:r>
              <w:rPr>
                <w:rFonts w:ascii="Century Gothic" w:hAnsi="Century Gothic" w:cs="Courier New"/>
                <w:sz w:val="18"/>
                <w:szCs w:val="18"/>
              </w:rPr>
              <w:t>15/11/2023</w:t>
            </w:r>
          </w:p>
        </w:tc>
        <w:tc>
          <w:tcPr>
            <w:tcW w:w="1292" w:type="dxa"/>
            <w:tcBorders>
              <w:top w:val="single" w:sz="6" w:space="0" w:color="000000"/>
              <w:left w:val="single" w:sz="6" w:space="0" w:color="CCCCCC"/>
              <w:bottom w:val="single" w:sz="6" w:space="0" w:color="000000"/>
              <w:right w:val="single" w:sz="6" w:space="0" w:color="000000"/>
            </w:tcBorders>
            <w:shd w:val="clear" w:color="auto" w:fill="FFFF00"/>
          </w:tcPr>
          <w:p w14:paraId="44A096C9" w14:textId="721884DF" w:rsidR="007303DB" w:rsidRDefault="007303DB" w:rsidP="007303DB">
            <w:pPr>
              <w:rPr>
                <w:rFonts w:ascii="Century Gothic" w:hAnsi="Century Gothic" w:cs="Courier New"/>
                <w:sz w:val="18"/>
                <w:szCs w:val="18"/>
              </w:rPr>
            </w:pPr>
            <w:r>
              <w:rPr>
                <w:rFonts w:ascii="Century Gothic" w:hAnsi="Century Gothic" w:cs="Courier New"/>
                <w:sz w:val="18"/>
                <w:szCs w:val="18"/>
              </w:rPr>
              <w:t>21/11/2023</w:t>
            </w:r>
          </w:p>
        </w:tc>
        <w:tc>
          <w:tcPr>
            <w:tcW w:w="1055" w:type="dxa"/>
            <w:tcBorders>
              <w:top w:val="single" w:sz="4" w:space="0" w:color="auto"/>
              <w:left w:val="single" w:sz="4" w:space="0" w:color="auto"/>
              <w:bottom w:val="single" w:sz="4" w:space="0" w:color="auto"/>
              <w:right w:val="single" w:sz="4" w:space="0" w:color="auto"/>
            </w:tcBorders>
            <w:shd w:val="clear" w:color="auto" w:fill="FFFF00"/>
          </w:tcPr>
          <w:p w14:paraId="5FC563E6" w14:textId="520A3F4C" w:rsidR="007303DB" w:rsidRPr="00903D29" w:rsidRDefault="007303DB" w:rsidP="007303DB">
            <w:pPr>
              <w:jc w:val="center"/>
              <w:rPr>
                <w:rFonts w:ascii="Century Gothic" w:hAnsi="Century Gothic"/>
                <w:sz w:val="18"/>
                <w:szCs w:val="18"/>
              </w:rPr>
            </w:pPr>
            <w:r>
              <w:rPr>
                <w:rFonts w:ascii="Century Gothic" w:hAnsi="Century Gothic"/>
                <w:sz w:val="18"/>
                <w:szCs w:val="18"/>
              </w:rPr>
              <w:t>4</w:t>
            </w:r>
          </w:p>
        </w:tc>
        <w:tc>
          <w:tcPr>
            <w:tcW w:w="1889" w:type="dxa"/>
            <w:tcBorders>
              <w:top w:val="single" w:sz="4" w:space="0" w:color="auto"/>
              <w:left w:val="single" w:sz="4" w:space="0" w:color="auto"/>
              <w:bottom w:val="single" w:sz="4" w:space="0" w:color="auto"/>
              <w:right w:val="single" w:sz="4" w:space="0" w:color="auto"/>
            </w:tcBorders>
            <w:shd w:val="clear" w:color="auto" w:fill="FFFF00"/>
          </w:tcPr>
          <w:p w14:paraId="32966850" w14:textId="038B2DB0" w:rsidR="007303DB" w:rsidRPr="00903D29" w:rsidRDefault="007D5210" w:rsidP="007303DB">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4F2CA545" w14:textId="77777777" w:rsidR="007303DB" w:rsidRPr="00661CAF" w:rsidRDefault="007303DB" w:rsidP="007303DB">
            <w:pPr>
              <w:rPr>
                <w:rFonts w:ascii="Century Gothic" w:hAnsi="Century Gothic"/>
                <w:sz w:val="18"/>
                <w:szCs w:val="18"/>
              </w:rPr>
            </w:pPr>
          </w:p>
        </w:tc>
      </w:tr>
      <w:tr w:rsidR="004F1B59" w:rsidRPr="00EB413C" w14:paraId="081285A6" w14:textId="77777777" w:rsidTr="000430C0">
        <w:trPr>
          <w:trHeight w:val="204"/>
        </w:trPr>
        <w:tc>
          <w:tcPr>
            <w:tcW w:w="708" w:type="dxa"/>
            <w:tcBorders>
              <w:left w:val="double" w:sz="4" w:space="0" w:color="auto"/>
              <w:right w:val="double" w:sz="4" w:space="0" w:color="auto"/>
            </w:tcBorders>
            <w:shd w:val="clear" w:color="auto" w:fill="FFFF00"/>
          </w:tcPr>
          <w:p w14:paraId="02968FCA" w14:textId="4E4D5486" w:rsidR="004F1B59" w:rsidRDefault="004F1B59" w:rsidP="004F1B59">
            <w:pPr>
              <w:rPr>
                <w:rFonts w:ascii="Century Gothic" w:hAnsi="Century Gothic" w:cs="Arial"/>
                <w:sz w:val="18"/>
                <w:szCs w:val="18"/>
              </w:rPr>
            </w:pPr>
            <w:r>
              <w:rPr>
                <w:rFonts w:ascii="Century Gothic" w:hAnsi="Century Gothic" w:cs="Arial"/>
                <w:sz w:val="18"/>
                <w:szCs w:val="18"/>
              </w:rPr>
              <w:t>15</w:t>
            </w:r>
          </w:p>
        </w:tc>
        <w:tc>
          <w:tcPr>
            <w:tcW w:w="2112" w:type="dxa"/>
            <w:tcBorders>
              <w:top w:val="single" w:sz="6" w:space="0" w:color="000000"/>
              <w:left w:val="double" w:sz="2" w:space="0" w:color="000000"/>
              <w:bottom w:val="single" w:sz="6" w:space="0" w:color="000000"/>
              <w:right w:val="single" w:sz="6" w:space="0" w:color="000000"/>
            </w:tcBorders>
            <w:shd w:val="clear" w:color="auto" w:fill="FFFF00"/>
          </w:tcPr>
          <w:p w14:paraId="6516DF6B" w14:textId="6724FFD7" w:rsidR="004F1B59" w:rsidRDefault="004F1B59" w:rsidP="004F1B59">
            <w:pPr>
              <w:rPr>
                <w:rFonts w:ascii="Century Gothic" w:hAnsi="Century Gothic" w:cs="Courier New"/>
                <w:sz w:val="18"/>
                <w:szCs w:val="18"/>
              </w:rPr>
            </w:pPr>
            <w:r w:rsidRPr="004F1B59">
              <w:rPr>
                <w:rFonts w:ascii="Century Gothic" w:hAnsi="Century Gothic"/>
                <w:sz w:val="18"/>
                <w:szCs w:val="18"/>
              </w:rPr>
              <w:t>DFA Dartford Rd</w:t>
            </w:r>
          </w:p>
        </w:tc>
        <w:tc>
          <w:tcPr>
            <w:tcW w:w="2735" w:type="dxa"/>
            <w:tcBorders>
              <w:top w:val="single" w:sz="6" w:space="0" w:color="000000"/>
              <w:left w:val="single" w:sz="6" w:space="0" w:color="CCCCCC"/>
              <w:bottom w:val="single" w:sz="6" w:space="0" w:color="000000"/>
              <w:right w:val="single" w:sz="6" w:space="0" w:color="000000"/>
            </w:tcBorders>
            <w:shd w:val="clear" w:color="auto" w:fill="FFFF00"/>
          </w:tcPr>
          <w:p w14:paraId="3985FE11" w14:textId="1177D983" w:rsidR="004F1B59" w:rsidRDefault="004F1B59" w:rsidP="004F1B59">
            <w:pPr>
              <w:rPr>
                <w:rFonts w:ascii="Century Gothic" w:hAnsi="Century Gothic" w:cs="Courier New"/>
                <w:sz w:val="18"/>
                <w:szCs w:val="18"/>
              </w:rPr>
            </w:pPr>
            <w:r w:rsidRPr="004F1B59">
              <w:rPr>
                <w:rFonts w:ascii="Century Gothic" w:hAnsi="Century Gothic"/>
                <w:sz w:val="18"/>
                <w:szCs w:val="18"/>
              </w:rPr>
              <w:t>VPN</w:t>
            </w:r>
          </w:p>
        </w:tc>
        <w:tc>
          <w:tcPr>
            <w:tcW w:w="1278" w:type="dxa"/>
            <w:tcBorders>
              <w:top w:val="single" w:sz="6" w:space="0" w:color="000000"/>
              <w:left w:val="single" w:sz="6" w:space="0" w:color="CCCCCC"/>
              <w:bottom w:val="single" w:sz="6" w:space="0" w:color="000000"/>
              <w:right w:val="single" w:sz="6" w:space="0" w:color="000000"/>
            </w:tcBorders>
            <w:shd w:val="clear" w:color="auto" w:fill="FFFF00"/>
            <w:vAlign w:val="bottom"/>
          </w:tcPr>
          <w:p w14:paraId="647095C2" w14:textId="3DE03A7A" w:rsidR="004F1B59" w:rsidRDefault="004F1B59" w:rsidP="004F1B59">
            <w:pPr>
              <w:rPr>
                <w:rFonts w:ascii="Century Gothic" w:hAnsi="Century Gothic" w:cs="Courier New"/>
                <w:sz w:val="18"/>
                <w:szCs w:val="18"/>
              </w:rPr>
            </w:pPr>
            <w:r w:rsidRPr="004F1B59">
              <w:rPr>
                <w:rFonts w:ascii="Century Gothic" w:hAnsi="Century Gothic"/>
                <w:sz w:val="18"/>
                <w:szCs w:val="18"/>
              </w:rPr>
              <w:t>16/10/2023</w:t>
            </w:r>
          </w:p>
        </w:tc>
        <w:tc>
          <w:tcPr>
            <w:tcW w:w="1292" w:type="dxa"/>
            <w:tcBorders>
              <w:top w:val="single" w:sz="6" w:space="0" w:color="000000"/>
              <w:left w:val="single" w:sz="6" w:space="0" w:color="CCCCCC"/>
              <w:bottom w:val="single" w:sz="6" w:space="0" w:color="000000"/>
              <w:right w:val="single" w:sz="6" w:space="0" w:color="000000"/>
            </w:tcBorders>
            <w:shd w:val="clear" w:color="auto" w:fill="FFFF00"/>
          </w:tcPr>
          <w:p w14:paraId="4E2E2D89" w14:textId="5E302386" w:rsidR="004F1B59" w:rsidRDefault="004F1B59" w:rsidP="004F1B59">
            <w:pPr>
              <w:rPr>
                <w:rFonts w:ascii="Century Gothic" w:hAnsi="Century Gothic" w:cs="Courier New"/>
                <w:sz w:val="18"/>
                <w:szCs w:val="18"/>
              </w:rPr>
            </w:pPr>
            <w:r w:rsidRPr="004F1B59">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FFFF00"/>
          </w:tcPr>
          <w:p w14:paraId="5C95B67C" w14:textId="77777777" w:rsidR="004F1B59" w:rsidRDefault="004F1B59" w:rsidP="004F1B59">
            <w:pPr>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FFFF00"/>
          </w:tcPr>
          <w:p w14:paraId="7686AB74" w14:textId="77777777" w:rsidR="004F1B59" w:rsidRDefault="004F1B59" w:rsidP="004F1B59">
            <w:pPr>
              <w:rPr>
                <w:rFonts w:ascii="Century Gothic" w:hAnsi="Century Gothic"/>
                <w:sz w:val="18"/>
                <w:szCs w:val="18"/>
              </w:rPr>
            </w:pP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276C7D60" w14:textId="77777777" w:rsidR="004F1B59" w:rsidRPr="00661CAF" w:rsidRDefault="004F1B59" w:rsidP="004F1B59">
            <w:pPr>
              <w:rPr>
                <w:rFonts w:ascii="Century Gothic" w:hAnsi="Century Gothic"/>
                <w:sz w:val="18"/>
                <w:szCs w:val="18"/>
              </w:rPr>
            </w:pPr>
          </w:p>
        </w:tc>
      </w:tr>
      <w:tr w:rsidR="002F3CAF" w:rsidRPr="00EB413C" w14:paraId="32C38F18" w14:textId="77777777" w:rsidTr="002F3CAF">
        <w:trPr>
          <w:trHeight w:val="204"/>
        </w:trPr>
        <w:tc>
          <w:tcPr>
            <w:tcW w:w="708" w:type="dxa"/>
            <w:tcBorders>
              <w:left w:val="double" w:sz="4" w:space="0" w:color="auto"/>
              <w:right w:val="double" w:sz="4" w:space="0" w:color="auto"/>
            </w:tcBorders>
            <w:shd w:val="clear" w:color="auto" w:fill="FFFF00"/>
          </w:tcPr>
          <w:p w14:paraId="15858D14" w14:textId="652F3A63" w:rsidR="002F3CAF" w:rsidRDefault="002F3CAF" w:rsidP="002F3CAF">
            <w:pPr>
              <w:rPr>
                <w:rFonts w:ascii="Century Gothic" w:hAnsi="Century Gothic" w:cs="Arial"/>
                <w:sz w:val="18"/>
                <w:szCs w:val="18"/>
              </w:rPr>
            </w:pPr>
            <w:r>
              <w:rPr>
                <w:rFonts w:ascii="Century Gothic" w:hAnsi="Century Gothic" w:cs="Arial"/>
                <w:sz w:val="18"/>
                <w:szCs w:val="18"/>
              </w:rPr>
              <w:t>16</w:t>
            </w:r>
          </w:p>
        </w:tc>
        <w:tc>
          <w:tcPr>
            <w:tcW w:w="2112" w:type="dxa"/>
            <w:tcBorders>
              <w:left w:val="double" w:sz="4" w:space="0" w:color="auto"/>
              <w:right w:val="single" w:sz="4" w:space="0" w:color="auto"/>
            </w:tcBorders>
            <w:shd w:val="clear" w:color="auto" w:fill="FFFF00"/>
          </w:tcPr>
          <w:p w14:paraId="3F81ED77" w14:textId="09720670" w:rsidR="002F3CAF" w:rsidRPr="002F3CAF" w:rsidRDefault="002F3CAF" w:rsidP="002F3CAF">
            <w:pPr>
              <w:rPr>
                <w:rFonts w:ascii="Century Gothic" w:hAnsi="Century Gothic"/>
                <w:sz w:val="18"/>
                <w:szCs w:val="18"/>
              </w:rPr>
            </w:pPr>
            <w:r w:rsidRPr="002F3CAF">
              <w:rPr>
                <w:rFonts w:ascii="Century Gothic" w:hAnsi="Century Gothic"/>
                <w:sz w:val="18"/>
                <w:szCs w:val="18"/>
              </w:rPr>
              <w:t>Frampol Harare Int Schools</w:t>
            </w:r>
          </w:p>
        </w:tc>
        <w:tc>
          <w:tcPr>
            <w:tcW w:w="2735" w:type="dxa"/>
            <w:tcBorders>
              <w:left w:val="single" w:sz="4" w:space="0" w:color="auto"/>
              <w:right w:val="single" w:sz="4" w:space="0" w:color="auto"/>
            </w:tcBorders>
            <w:shd w:val="clear" w:color="auto" w:fill="FFFF00"/>
          </w:tcPr>
          <w:p w14:paraId="767FC6B8" w14:textId="766DA092" w:rsidR="002F3CAF" w:rsidRPr="002F3CAF" w:rsidRDefault="002F3CAF" w:rsidP="002F3CAF">
            <w:pPr>
              <w:rPr>
                <w:rFonts w:ascii="Century Gothic" w:hAnsi="Century Gothic"/>
                <w:sz w:val="18"/>
                <w:szCs w:val="18"/>
              </w:rPr>
            </w:pPr>
            <w:r w:rsidRPr="002F3CAF">
              <w:rPr>
                <w:rFonts w:ascii="Century Gothic" w:hAnsi="Century Gothic"/>
                <w:sz w:val="18"/>
                <w:szCs w:val="18"/>
              </w:rPr>
              <w:t>200Mbps VPN</w:t>
            </w:r>
          </w:p>
        </w:tc>
        <w:tc>
          <w:tcPr>
            <w:tcW w:w="1278" w:type="dxa"/>
            <w:tcBorders>
              <w:left w:val="single" w:sz="4" w:space="0" w:color="auto"/>
              <w:right w:val="single" w:sz="4" w:space="0" w:color="auto"/>
            </w:tcBorders>
            <w:shd w:val="clear" w:color="auto" w:fill="FFFF00"/>
            <w:vAlign w:val="bottom"/>
          </w:tcPr>
          <w:p w14:paraId="1EF76E8B" w14:textId="66B5EF7B" w:rsidR="002F3CAF" w:rsidRPr="002F3CAF" w:rsidRDefault="002F3CAF" w:rsidP="002F3CAF">
            <w:pPr>
              <w:rPr>
                <w:rFonts w:ascii="Century Gothic" w:hAnsi="Century Gothic"/>
                <w:sz w:val="18"/>
                <w:szCs w:val="18"/>
              </w:rPr>
            </w:pPr>
            <w:r w:rsidRPr="002F3CAF">
              <w:rPr>
                <w:rFonts w:ascii="Century Gothic" w:hAnsi="Century Gothic"/>
                <w:sz w:val="18"/>
                <w:szCs w:val="18"/>
              </w:rPr>
              <w:t>25/10/2023</w:t>
            </w:r>
          </w:p>
        </w:tc>
        <w:tc>
          <w:tcPr>
            <w:tcW w:w="1292" w:type="dxa"/>
            <w:tcBorders>
              <w:bottom w:val="single" w:sz="4" w:space="0" w:color="auto"/>
            </w:tcBorders>
            <w:shd w:val="clear" w:color="auto" w:fill="FFFF00"/>
          </w:tcPr>
          <w:p w14:paraId="15587AFA" w14:textId="6CB137FE" w:rsidR="002F3CAF" w:rsidRPr="002F3CAF" w:rsidRDefault="002F3CAF" w:rsidP="002F3CAF">
            <w:pPr>
              <w:rPr>
                <w:rFonts w:ascii="Century Gothic" w:hAnsi="Century Gothic"/>
                <w:sz w:val="18"/>
                <w:szCs w:val="18"/>
              </w:rPr>
            </w:pPr>
            <w:r w:rsidRPr="002F3CAF">
              <w:rPr>
                <w:rFonts w:ascii="Century Gothic" w:hAnsi="Century Gothic"/>
                <w:sz w:val="18"/>
                <w:szCs w:val="18"/>
              </w:rPr>
              <w:t>20/11/2023</w:t>
            </w:r>
          </w:p>
        </w:tc>
        <w:tc>
          <w:tcPr>
            <w:tcW w:w="1055" w:type="dxa"/>
            <w:tcBorders>
              <w:top w:val="single" w:sz="4" w:space="0" w:color="auto"/>
              <w:left w:val="single" w:sz="4" w:space="0" w:color="auto"/>
              <w:bottom w:val="single" w:sz="4" w:space="0" w:color="auto"/>
              <w:right w:val="single" w:sz="4" w:space="0" w:color="auto"/>
            </w:tcBorders>
            <w:shd w:val="clear" w:color="auto" w:fill="FFFF00"/>
          </w:tcPr>
          <w:p w14:paraId="7E72904C" w14:textId="65BE0435" w:rsidR="002F3CAF" w:rsidRPr="002F3CAF" w:rsidRDefault="002F3CAF" w:rsidP="002F3CAF">
            <w:pPr>
              <w:jc w:val="center"/>
              <w:rPr>
                <w:rFonts w:ascii="Century Gothic" w:hAnsi="Century Gothic"/>
                <w:sz w:val="18"/>
                <w:szCs w:val="18"/>
              </w:rPr>
            </w:pPr>
            <w:r w:rsidRPr="002F3CAF">
              <w:rPr>
                <w:rFonts w:ascii="Century Gothic" w:hAnsi="Century Gothic"/>
                <w:sz w:val="18"/>
                <w:szCs w:val="18"/>
              </w:rPr>
              <w:t>18</w:t>
            </w:r>
          </w:p>
        </w:tc>
        <w:tc>
          <w:tcPr>
            <w:tcW w:w="1889" w:type="dxa"/>
            <w:tcBorders>
              <w:top w:val="single" w:sz="4" w:space="0" w:color="auto"/>
              <w:left w:val="single" w:sz="4" w:space="0" w:color="auto"/>
              <w:bottom w:val="single" w:sz="4" w:space="0" w:color="auto"/>
              <w:right w:val="single" w:sz="4" w:space="0" w:color="auto"/>
            </w:tcBorders>
            <w:shd w:val="clear" w:color="auto" w:fill="FFFF00"/>
          </w:tcPr>
          <w:p w14:paraId="0C16BEC1" w14:textId="45B445B0" w:rsidR="002F3CAF" w:rsidRPr="002F3CAF" w:rsidRDefault="002F3CAF" w:rsidP="002F3CAF">
            <w:pPr>
              <w:rPr>
                <w:rFonts w:ascii="Century Gothic" w:hAnsi="Century Gothic"/>
                <w:sz w:val="18"/>
                <w:szCs w:val="18"/>
              </w:rPr>
            </w:pPr>
            <w:r w:rsidRPr="002F3CAF">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14:paraId="5FA0B16D" w14:textId="77777777" w:rsidR="002F3CAF" w:rsidRPr="00661CAF" w:rsidRDefault="002F3CAF" w:rsidP="002F3CAF">
            <w:pPr>
              <w:rPr>
                <w:rFonts w:ascii="Century Gothic" w:hAnsi="Century Gothic"/>
                <w:sz w:val="18"/>
                <w:szCs w:val="18"/>
              </w:rPr>
            </w:pPr>
          </w:p>
        </w:tc>
      </w:tr>
      <w:tr w:rsidR="005C40F1" w:rsidRPr="00EB413C" w14:paraId="6933F5C5" w14:textId="77777777" w:rsidTr="00A53F06">
        <w:trPr>
          <w:gridAfter w:val="6"/>
          <w:wAfter w:w="10992" w:type="dxa"/>
          <w:trHeight w:val="276"/>
        </w:trPr>
        <w:tc>
          <w:tcPr>
            <w:tcW w:w="708" w:type="dxa"/>
            <w:tcBorders>
              <w:left w:val="double" w:sz="4" w:space="0" w:color="auto"/>
            </w:tcBorders>
          </w:tcPr>
          <w:p w14:paraId="5B8CDC18" w14:textId="77777777" w:rsidR="005C40F1" w:rsidRPr="00654815" w:rsidRDefault="005C40F1" w:rsidP="005C40F1">
            <w:pPr>
              <w:rPr>
                <w:rFonts w:ascii="Century Gothic" w:hAnsi="Century Gothic"/>
                <w:b/>
                <w:sz w:val="18"/>
                <w:szCs w:val="18"/>
              </w:rPr>
            </w:pPr>
          </w:p>
        </w:tc>
        <w:tc>
          <w:tcPr>
            <w:tcW w:w="2112" w:type="dxa"/>
            <w:tcBorders>
              <w:top w:val="single" w:sz="4" w:space="0" w:color="auto"/>
              <w:left w:val="double" w:sz="4" w:space="0" w:color="auto"/>
            </w:tcBorders>
            <w:vAlign w:val="center"/>
          </w:tcPr>
          <w:p w14:paraId="45E47A48" w14:textId="77777777" w:rsidR="005C40F1" w:rsidRPr="00EB413C" w:rsidRDefault="005C40F1" w:rsidP="005C40F1">
            <w:pPr>
              <w:rPr>
                <w:rFonts w:ascii="Century Gothic" w:hAnsi="Century Gothic"/>
                <w:b/>
                <w:sz w:val="18"/>
                <w:szCs w:val="18"/>
              </w:rPr>
            </w:pPr>
            <w:r w:rsidRPr="00EB413C">
              <w:rPr>
                <w:rFonts w:ascii="Century Gothic" w:hAnsi="Century Gothic"/>
                <w:b/>
                <w:sz w:val="18"/>
                <w:szCs w:val="18"/>
              </w:rPr>
              <w:t>VSAT</w:t>
            </w:r>
          </w:p>
        </w:tc>
      </w:tr>
      <w:tr w:rsidR="005C40F1" w:rsidRPr="00EB413C" w14:paraId="567AC50A" w14:textId="77777777" w:rsidTr="00A53F06">
        <w:trPr>
          <w:trHeight w:val="224"/>
        </w:trPr>
        <w:tc>
          <w:tcPr>
            <w:tcW w:w="708" w:type="dxa"/>
            <w:tcBorders>
              <w:left w:val="double" w:sz="4" w:space="0" w:color="auto"/>
            </w:tcBorders>
          </w:tcPr>
          <w:p w14:paraId="096869B3" w14:textId="77777777" w:rsidR="005C40F1" w:rsidRPr="00654815"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05ABB76C" w14:textId="77777777" w:rsidR="005C40F1" w:rsidRPr="00EB413C" w:rsidRDefault="005C40F1" w:rsidP="005C40F1">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14:paraId="27A850F9" w14:textId="77777777" w:rsidR="005C40F1" w:rsidRPr="00EB413C" w:rsidRDefault="005C40F1" w:rsidP="005C40F1">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14:paraId="7F3736C5" w14:textId="77777777" w:rsidR="005C40F1" w:rsidRPr="00EB413C" w:rsidRDefault="005C40F1" w:rsidP="005C40F1">
            <w:pPr>
              <w:rPr>
                <w:rFonts w:ascii="Century Gothic" w:hAnsi="Century Gothic" w:cs="Arial"/>
                <w:sz w:val="18"/>
                <w:szCs w:val="18"/>
              </w:rPr>
            </w:pPr>
          </w:p>
        </w:tc>
        <w:tc>
          <w:tcPr>
            <w:tcW w:w="1292" w:type="dxa"/>
          </w:tcPr>
          <w:p w14:paraId="043D2D5D" w14:textId="77777777" w:rsidR="005C40F1" w:rsidRPr="00EB413C" w:rsidRDefault="005C40F1" w:rsidP="005C40F1">
            <w:pPr>
              <w:rPr>
                <w:rFonts w:ascii="Century Gothic" w:hAnsi="Century Gothic"/>
                <w:sz w:val="18"/>
                <w:szCs w:val="18"/>
              </w:rPr>
            </w:pPr>
          </w:p>
        </w:tc>
        <w:tc>
          <w:tcPr>
            <w:tcW w:w="1055" w:type="dxa"/>
          </w:tcPr>
          <w:p w14:paraId="3A01FDC3" w14:textId="77777777" w:rsidR="005C40F1" w:rsidRPr="00EB413C" w:rsidRDefault="005C40F1" w:rsidP="005C40F1">
            <w:pPr>
              <w:jc w:val="center"/>
              <w:rPr>
                <w:rFonts w:ascii="Century Gothic" w:hAnsi="Century Gothic" w:cs="Arial"/>
                <w:sz w:val="18"/>
                <w:szCs w:val="18"/>
              </w:rPr>
            </w:pPr>
          </w:p>
        </w:tc>
        <w:tc>
          <w:tcPr>
            <w:tcW w:w="1889" w:type="dxa"/>
            <w:tcBorders>
              <w:right w:val="single" w:sz="4" w:space="0" w:color="auto"/>
            </w:tcBorders>
            <w:vAlign w:val="center"/>
          </w:tcPr>
          <w:p w14:paraId="7970E56C" w14:textId="77777777" w:rsidR="005C40F1" w:rsidRPr="00EB413C" w:rsidRDefault="005C40F1" w:rsidP="005C40F1">
            <w:pPr>
              <w:rPr>
                <w:rFonts w:ascii="Century Gothic" w:hAnsi="Century Gothic" w:cs="Arial"/>
                <w:sz w:val="18"/>
                <w:szCs w:val="18"/>
              </w:rPr>
            </w:pPr>
          </w:p>
        </w:tc>
        <w:tc>
          <w:tcPr>
            <w:tcW w:w="2743" w:type="dxa"/>
            <w:tcBorders>
              <w:right w:val="double" w:sz="4" w:space="0" w:color="auto"/>
            </w:tcBorders>
            <w:vAlign w:val="center"/>
          </w:tcPr>
          <w:p w14:paraId="7B1E5A4A" w14:textId="77777777" w:rsidR="005C40F1" w:rsidRPr="00EB413C" w:rsidRDefault="005C40F1" w:rsidP="005C40F1">
            <w:pPr>
              <w:rPr>
                <w:rFonts w:ascii="Century Gothic" w:hAnsi="Century Gothic"/>
                <w:sz w:val="18"/>
                <w:szCs w:val="18"/>
              </w:rPr>
            </w:pPr>
          </w:p>
        </w:tc>
      </w:tr>
      <w:tr w:rsidR="005C40F1" w:rsidRPr="00EB413C" w14:paraId="74FBD7F8" w14:textId="77777777" w:rsidTr="00A53F06">
        <w:trPr>
          <w:gridAfter w:val="6"/>
          <w:wAfter w:w="10992" w:type="dxa"/>
          <w:trHeight w:val="224"/>
        </w:trPr>
        <w:tc>
          <w:tcPr>
            <w:tcW w:w="708" w:type="dxa"/>
            <w:tcBorders>
              <w:left w:val="double" w:sz="4" w:space="0" w:color="auto"/>
            </w:tcBorders>
          </w:tcPr>
          <w:p w14:paraId="3EE5E9B9" w14:textId="77777777" w:rsidR="005C40F1" w:rsidRPr="00654815"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vAlign w:val="center"/>
          </w:tcPr>
          <w:p w14:paraId="154436ED" w14:textId="77777777" w:rsidR="005C40F1" w:rsidRPr="00EB413C" w:rsidRDefault="005C40F1" w:rsidP="005C40F1">
            <w:pPr>
              <w:rPr>
                <w:rFonts w:ascii="Century Gothic" w:hAnsi="Century Gothic" w:cs="Arial"/>
                <w:sz w:val="18"/>
                <w:szCs w:val="18"/>
              </w:rPr>
            </w:pPr>
            <w:r w:rsidRPr="00EB413C">
              <w:rPr>
                <w:rFonts w:ascii="Century Gothic" w:hAnsi="Century Gothic"/>
                <w:b/>
                <w:sz w:val="18"/>
                <w:szCs w:val="18"/>
              </w:rPr>
              <w:t>VoIP</w:t>
            </w:r>
          </w:p>
        </w:tc>
      </w:tr>
      <w:tr w:rsidR="005C40F1" w:rsidRPr="00EB413C" w14:paraId="77238ED0" w14:textId="77777777" w:rsidTr="00A53F06">
        <w:trPr>
          <w:trHeight w:val="224"/>
        </w:trPr>
        <w:tc>
          <w:tcPr>
            <w:tcW w:w="708" w:type="dxa"/>
            <w:tcBorders>
              <w:left w:val="double" w:sz="4" w:space="0" w:color="auto"/>
            </w:tcBorders>
          </w:tcPr>
          <w:p w14:paraId="7C9935EF" w14:textId="77777777" w:rsidR="005C40F1" w:rsidRPr="004A1CC3" w:rsidRDefault="005C40F1" w:rsidP="005C40F1">
            <w:pPr>
              <w:rPr>
                <w:rFonts w:ascii="Century Gothic" w:hAnsi="Century Gothic" w:cs="Arial"/>
                <w:sz w:val="18"/>
                <w:szCs w:val="18"/>
                <w:highlight w:val="yellow"/>
              </w:rPr>
            </w:pPr>
          </w:p>
        </w:tc>
        <w:tc>
          <w:tcPr>
            <w:tcW w:w="2112" w:type="dxa"/>
            <w:tcBorders>
              <w:left w:val="double" w:sz="4" w:space="0" w:color="auto"/>
              <w:right w:val="single" w:sz="4" w:space="0" w:color="auto"/>
            </w:tcBorders>
            <w:shd w:val="clear" w:color="auto" w:fill="auto"/>
          </w:tcPr>
          <w:p w14:paraId="1CB700F2" w14:textId="77777777" w:rsidR="005C40F1" w:rsidRPr="004A1CC3" w:rsidRDefault="005C40F1" w:rsidP="005C40F1">
            <w:pPr>
              <w:rPr>
                <w:rFonts w:ascii="Century Gothic" w:hAnsi="Century Gothic" w:cs="Arial"/>
                <w:sz w:val="18"/>
                <w:szCs w:val="18"/>
                <w:highlight w:val="yellow"/>
              </w:rPr>
            </w:pPr>
          </w:p>
        </w:tc>
        <w:tc>
          <w:tcPr>
            <w:tcW w:w="2735" w:type="dxa"/>
            <w:tcBorders>
              <w:left w:val="single" w:sz="4" w:space="0" w:color="auto"/>
              <w:right w:val="single" w:sz="4" w:space="0" w:color="auto"/>
            </w:tcBorders>
            <w:shd w:val="clear" w:color="auto" w:fill="auto"/>
          </w:tcPr>
          <w:p w14:paraId="33AC05C7" w14:textId="77777777" w:rsidR="005C40F1" w:rsidRPr="004A1CC3" w:rsidRDefault="005C40F1" w:rsidP="005C40F1">
            <w:pPr>
              <w:rPr>
                <w:rFonts w:ascii="Century Gothic" w:hAnsi="Century Gothic"/>
                <w:sz w:val="18"/>
                <w:szCs w:val="18"/>
                <w:highlight w:val="yellow"/>
              </w:rPr>
            </w:pPr>
          </w:p>
        </w:tc>
        <w:tc>
          <w:tcPr>
            <w:tcW w:w="1278" w:type="dxa"/>
            <w:tcBorders>
              <w:left w:val="single" w:sz="4" w:space="0" w:color="auto"/>
              <w:right w:val="single" w:sz="4" w:space="0" w:color="auto"/>
            </w:tcBorders>
            <w:shd w:val="clear" w:color="auto" w:fill="auto"/>
          </w:tcPr>
          <w:p w14:paraId="6966702B" w14:textId="77777777" w:rsidR="005C40F1" w:rsidRPr="004A1CC3" w:rsidRDefault="005C40F1" w:rsidP="005C40F1">
            <w:pPr>
              <w:rPr>
                <w:rFonts w:ascii="Century Gothic" w:hAnsi="Century Gothic"/>
                <w:sz w:val="18"/>
                <w:szCs w:val="18"/>
                <w:highlight w:val="yellow"/>
              </w:rPr>
            </w:pPr>
          </w:p>
        </w:tc>
        <w:tc>
          <w:tcPr>
            <w:tcW w:w="1292" w:type="dxa"/>
            <w:tcBorders>
              <w:top w:val="single" w:sz="4" w:space="0" w:color="auto"/>
              <w:left w:val="single" w:sz="4" w:space="0" w:color="auto"/>
              <w:bottom w:val="single" w:sz="4" w:space="0" w:color="auto"/>
              <w:right w:val="single" w:sz="4" w:space="0" w:color="auto"/>
            </w:tcBorders>
            <w:shd w:val="clear" w:color="auto" w:fill="auto"/>
          </w:tcPr>
          <w:p w14:paraId="19EA0966" w14:textId="77777777" w:rsidR="005C40F1" w:rsidRPr="004032C8" w:rsidRDefault="005C40F1" w:rsidP="005C40F1">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4277577C" w14:textId="77777777" w:rsidR="005C40F1" w:rsidRPr="004032C8" w:rsidRDefault="005C40F1" w:rsidP="005C40F1">
            <w:pPr>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14:paraId="77640A2F" w14:textId="77777777" w:rsidR="005C40F1" w:rsidRPr="004032C8" w:rsidRDefault="005C40F1" w:rsidP="005C40F1">
            <w:pPr>
              <w:rPr>
                <w:rFonts w:ascii="Century Gothic" w:hAnsi="Century Gothic"/>
                <w:sz w:val="18"/>
                <w:szCs w:val="18"/>
              </w:rPr>
            </w:pPr>
          </w:p>
        </w:tc>
        <w:tc>
          <w:tcPr>
            <w:tcW w:w="2743" w:type="dxa"/>
            <w:tcBorders>
              <w:left w:val="single" w:sz="4" w:space="0" w:color="auto"/>
              <w:right w:val="double" w:sz="4" w:space="0" w:color="auto"/>
            </w:tcBorders>
            <w:vAlign w:val="center"/>
          </w:tcPr>
          <w:p w14:paraId="53E79A9E" w14:textId="77777777" w:rsidR="005C40F1" w:rsidRPr="00EB413C" w:rsidRDefault="005C40F1" w:rsidP="005C40F1">
            <w:pPr>
              <w:rPr>
                <w:rFonts w:ascii="Century Gothic" w:hAnsi="Century Gothic"/>
                <w:sz w:val="18"/>
                <w:szCs w:val="18"/>
              </w:rPr>
            </w:pPr>
          </w:p>
        </w:tc>
      </w:tr>
      <w:tr w:rsidR="005C40F1" w:rsidRPr="00EB413C" w14:paraId="5FBD3BEE" w14:textId="77777777" w:rsidTr="00A53F06">
        <w:trPr>
          <w:gridAfter w:val="6"/>
          <w:wAfter w:w="10992" w:type="dxa"/>
          <w:trHeight w:val="224"/>
        </w:trPr>
        <w:tc>
          <w:tcPr>
            <w:tcW w:w="708" w:type="dxa"/>
            <w:tcBorders>
              <w:left w:val="double" w:sz="4" w:space="0" w:color="auto"/>
            </w:tcBorders>
          </w:tcPr>
          <w:p w14:paraId="2A2AC596" w14:textId="77777777" w:rsidR="005C40F1" w:rsidRPr="00EB413C"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vAlign w:val="center"/>
          </w:tcPr>
          <w:p w14:paraId="45EAE76E" w14:textId="77777777" w:rsidR="005C40F1" w:rsidRPr="00B0433C" w:rsidRDefault="005C40F1" w:rsidP="005C40F1">
            <w:pPr>
              <w:rPr>
                <w:rFonts w:ascii="Century Gothic" w:hAnsi="Century Gothic"/>
                <w:b/>
                <w:sz w:val="18"/>
                <w:szCs w:val="18"/>
              </w:rPr>
            </w:pPr>
            <w:r w:rsidRPr="00B0433C">
              <w:rPr>
                <w:rFonts w:ascii="Century Gothic" w:hAnsi="Century Gothic"/>
                <w:b/>
                <w:sz w:val="18"/>
                <w:szCs w:val="18"/>
              </w:rPr>
              <w:t>ISDN</w:t>
            </w:r>
          </w:p>
        </w:tc>
      </w:tr>
      <w:tr w:rsidR="005C40F1" w:rsidRPr="00EB413C" w14:paraId="3C0D1613" w14:textId="77777777" w:rsidTr="00A53F06">
        <w:trPr>
          <w:trHeight w:val="224"/>
        </w:trPr>
        <w:tc>
          <w:tcPr>
            <w:tcW w:w="708" w:type="dxa"/>
            <w:tcBorders>
              <w:left w:val="double" w:sz="4" w:space="0" w:color="auto"/>
            </w:tcBorders>
          </w:tcPr>
          <w:p w14:paraId="79B0F28C" w14:textId="77777777" w:rsidR="005C40F1"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14:paraId="1455E3F1" w14:textId="77777777" w:rsidR="005C40F1" w:rsidRPr="002D31EA" w:rsidRDefault="005C40F1" w:rsidP="005C40F1">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14:paraId="3E164A6D" w14:textId="77777777" w:rsidR="005C40F1" w:rsidRPr="002D31EA" w:rsidRDefault="005C40F1" w:rsidP="005C40F1">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14:paraId="78320213" w14:textId="77777777" w:rsidR="005C40F1" w:rsidRPr="002D31EA" w:rsidRDefault="005C40F1" w:rsidP="005C40F1">
            <w:pPr>
              <w:rPr>
                <w:rFonts w:ascii="Century Gothic" w:hAnsi="Century Gothic"/>
                <w:sz w:val="18"/>
                <w:szCs w:val="18"/>
              </w:rPr>
            </w:pPr>
          </w:p>
        </w:tc>
        <w:tc>
          <w:tcPr>
            <w:tcW w:w="1292" w:type="dxa"/>
          </w:tcPr>
          <w:p w14:paraId="318681DF" w14:textId="77777777" w:rsidR="005C40F1" w:rsidRPr="002D31EA" w:rsidRDefault="005C40F1" w:rsidP="005C40F1">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1031224E" w14:textId="77777777" w:rsidR="005C40F1" w:rsidRDefault="005C40F1" w:rsidP="005C40F1">
            <w:pPr>
              <w:spacing w:line="276" w:lineRule="auto"/>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tcPr>
          <w:p w14:paraId="47FDB917" w14:textId="77777777" w:rsidR="005C40F1" w:rsidRDefault="005C40F1" w:rsidP="005C40F1">
            <w:pPr>
              <w:rPr>
                <w:rFonts w:ascii="Century Gothic" w:hAnsi="Century Gothic"/>
                <w:sz w:val="18"/>
                <w:szCs w:val="18"/>
              </w:rPr>
            </w:pPr>
          </w:p>
        </w:tc>
        <w:tc>
          <w:tcPr>
            <w:tcW w:w="2743" w:type="dxa"/>
            <w:tcBorders>
              <w:left w:val="single" w:sz="4" w:space="0" w:color="auto"/>
              <w:right w:val="double" w:sz="4" w:space="0" w:color="auto"/>
            </w:tcBorders>
            <w:vAlign w:val="center"/>
          </w:tcPr>
          <w:p w14:paraId="6BB28E61" w14:textId="77777777" w:rsidR="005C40F1" w:rsidRPr="00EB413C" w:rsidRDefault="005C40F1" w:rsidP="005C40F1">
            <w:pPr>
              <w:rPr>
                <w:rFonts w:ascii="Century Gothic" w:hAnsi="Century Gothic"/>
                <w:sz w:val="18"/>
                <w:szCs w:val="18"/>
              </w:rPr>
            </w:pPr>
          </w:p>
        </w:tc>
      </w:tr>
    </w:tbl>
    <w:p w14:paraId="5D14B409" w14:textId="77777777" w:rsidR="0055733E" w:rsidRDefault="0055733E" w:rsidP="00BE67CA">
      <w:pPr>
        <w:tabs>
          <w:tab w:val="left" w:pos="3240"/>
        </w:tabs>
        <w:rPr>
          <w:rFonts w:ascii="Century Gothic" w:hAnsi="Century Gothic" w:cs="Arial"/>
          <w:b/>
          <w:sz w:val="18"/>
          <w:szCs w:val="18"/>
        </w:rPr>
      </w:pPr>
    </w:p>
    <w:p w14:paraId="7E4BB500" w14:textId="77777777" w:rsidR="004D7CB7" w:rsidRDefault="004D7CB7" w:rsidP="0011656D">
      <w:pPr>
        <w:tabs>
          <w:tab w:val="left" w:pos="3240"/>
        </w:tabs>
        <w:rPr>
          <w:rFonts w:ascii="Century Gothic" w:hAnsi="Century Gothic" w:cs="Arial"/>
          <w:b/>
          <w:sz w:val="18"/>
          <w:szCs w:val="18"/>
        </w:rPr>
      </w:pPr>
    </w:p>
    <w:p w14:paraId="396BCB3E" w14:textId="77777777" w:rsidR="0011656D" w:rsidRPr="00EB413C" w:rsidRDefault="00DF5DE1" w:rsidP="0011656D">
      <w:pPr>
        <w:tabs>
          <w:tab w:val="left" w:pos="3240"/>
        </w:tabs>
        <w:rPr>
          <w:rFonts w:ascii="Century Gothic" w:hAnsi="Century Gothic" w:cs="Arial"/>
          <w:b/>
          <w:sz w:val="18"/>
          <w:szCs w:val="18"/>
        </w:rPr>
      </w:pPr>
      <w:r>
        <w:rPr>
          <w:rFonts w:ascii="Century Gothic" w:hAnsi="Century Gothic" w:cs="Arial"/>
          <w:b/>
          <w:sz w:val="18"/>
          <w:szCs w:val="18"/>
        </w:rPr>
        <w:t xml:space="preserve"> </w:t>
      </w:r>
      <w:r w:rsidR="00A83C9E">
        <w:rPr>
          <w:rFonts w:ascii="Century Gothic" w:hAnsi="Century Gothic" w:cs="Arial"/>
          <w:b/>
          <w:sz w:val="18"/>
          <w:szCs w:val="18"/>
        </w:rPr>
        <w:t xml:space="preserve"> </w:t>
      </w:r>
      <w:r w:rsidR="00373617">
        <w:rPr>
          <w:rFonts w:ascii="Century Gothic" w:hAnsi="Century Gothic" w:cs="Arial"/>
          <w:b/>
          <w:sz w:val="18"/>
          <w:szCs w:val="18"/>
        </w:rPr>
        <w:t>Seven</w:t>
      </w:r>
      <w:r w:rsidR="00D0434B">
        <w:rPr>
          <w:rFonts w:ascii="Century Gothic" w:hAnsi="Century Gothic" w:cs="Arial"/>
          <w:b/>
          <w:sz w:val="18"/>
          <w:szCs w:val="18"/>
        </w:rPr>
        <w:t xml:space="preserve"> </w:t>
      </w:r>
      <w:r w:rsidR="00A83C9E">
        <w:rPr>
          <w:rFonts w:ascii="Century Gothic" w:hAnsi="Century Gothic" w:cs="Arial"/>
          <w:b/>
          <w:sz w:val="18"/>
          <w:szCs w:val="18"/>
        </w:rPr>
        <w:t>(</w:t>
      </w:r>
      <w:r w:rsidR="00373617">
        <w:rPr>
          <w:rFonts w:ascii="Century Gothic" w:hAnsi="Century Gothic" w:cs="Arial"/>
          <w:b/>
          <w:sz w:val="18"/>
          <w:szCs w:val="18"/>
        </w:rPr>
        <w:t>7</w:t>
      </w:r>
      <w:r w:rsidR="00C424F1">
        <w:rPr>
          <w:rFonts w:ascii="Century Gothic" w:hAnsi="Century Gothic" w:cs="Arial"/>
          <w:b/>
          <w:sz w:val="18"/>
          <w:szCs w:val="18"/>
        </w:rPr>
        <w:t xml:space="preserve">) </w:t>
      </w:r>
      <w:r w:rsidR="0011656D" w:rsidRPr="00EB413C">
        <w:rPr>
          <w:rFonts w:ascii="Century Gothic" w:hAnsi="Century Gothic" w:cs="Arial"/>
          <w:b/>
          <w:sz w:val="18"/>
          <w:szCs w:val="18"/>
        </w:rPr>
        <w:t xml:space="preserve">simple jobs </w:t>
      </w:r>
      <w:r w:rsidR="00BE2436">
        <w:rPr>
          <w:rFonts w:ascii="Century Gothic" w:hAnsi="Century Gothic" w:cs="Arial"/>
          <w:b/>
          <w:sz w:val="18"/>
          <w:szCs w:val="18"/>
        </w:rPr>
        <w:t xml:space="preserve">were </w:t>
      </w:r>
      <w:r w:rsidR="0011656D" w:rsidRPr="00EB413C">
        <w:rPr>
          <w:rFonts w:ascii="Century Gothic" w:hAnsi="Century Gothic" w:cs="Arial"/>
          <w:b/>
          <w:sz w:val="18"/>
          <w:szCs w:val="18"/>
        </w:rPr>
        <w:t>completed during the week</w:t>
      </w:r>
      <w:r w:rsidR="00373617">
        <w:rPr>
          <w:rFonts w:ascii="Century Gothic" w:hAnsi="Century Gothic" w:cs="Arial"/>
          <w:b/>
          <w:sz w:val="18"/>
          <w:szCs w:val="18"/>
        </w:rPr>
        <w:t xml:space="preserve"> at an average of 6.8</w:t>
      </w:r>
      <w:r w:rsidR="002E5F6A">
        <w:rPr>
          <w:rFonts w:ascii="Century Gothic" w:hAnsi="Century Gothic" w:cs="Arial"/>
          <w:b/>
          <w:sz w:val="18"/>
          <w:szCs w:val="18"/>
        </w:rPr>
        <w:t xml:space="preserve"> days </w:t>
      </w:r>
      <w:r w:rsidR="00B73FCF">
        <w:rPr>
          <w:rFonts w:ascii="Century Gothic" w:hAnsi="Century Gothic" w:cs="Arial"/>
          <w:b/>
          <w:sz w:val="18"/>
          <w:szCs w:val="18"/>
        </w:rPr>
        <w:t xml:space="preserve">for the job. </w:t>
      </w:r>
      <w:r w:rsidR="0010017E">
        <w:rPr>
          <w:rFonts w:ascii="Century Gothic" w:hAnsi="Century Gothic" w:cs="Arial"/>
          <w:b/>
          <w:sz w:val="18"/>
          <w:szCs w:val="18"/>
        </w:rPr>
        <w:t xml:space="preserve"> </w:t>
      </w:r>
    </w:p>
    <w:p w14:paraId="7760E84E" w14:textId="77777777" w:rsidR="0011656D" w:rsidRPr="00EB413C" w:rsidRDefault="0011656D" w:rsidP="0011656D">
      <w:pPr>
        <w:tabs>
          <w:tab w:val="left" w:pos="3240"/>
        </w:tabs>
        <w:rPr>
          <w:rFonts w:ascii="Century Gothic" w:hAnsi="Century Gothic" w:cs="Arial"/>
          <w:b/>
          <w:sz w:val="18"/>
          <w:szCs w:val="18"/>
        </w:rPr>
      </w:pPr>
    </w:p>
    <w:tbl>
      <w:tblPr>
        <w:tblW w:w="4929" w:type="pct"/>
        <w:tblInd w:w="12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204"/>
        <w:gridCol w:w="2680"/>
        <w:gridCol w:w="1090"/>
        <w:gridCol w:w="1145"/>
        <w:gridCol w:w="1012"/>
        <w:gridCol w:w="973"/>
        <w:gridCol w:w="1148"/>
        <w:gridCol w:w="976"/>
        <w:gridCol w:w="3672"/>
      </w:tblGrid>
      <w:tr w:rsidR="0011656D" w:rsidRPr="00EB413C" w14:paraId="6D762641" w14:textId="77777777" w:rsidTr="00126C76">
        <w:trPr>
          <w:trHeight w:val="285"/>
        </w:trPr>
        <w:tc>
          <w:tcPr>
            <w:tcW w:w="433" w:type="pct"/>
            <w:vMerge w:val="restart"/>
            <w:shd w:val="clear" w:color="auto" w:fill="BDD6EE" w:themeFill="accent1" w:themeFillTint="66"/>
            <w:vAlign w:val="center"/>
            <w:hideMark/>
          </w:tcPr>
          <w:p w14:paraId="5BBCEFEC" w14:textId="77777777"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BDD6EE" w:themeFill="accent1" w:themeFillTint="66"/>
            <w:vAlign w:val="center"/>
            <w:hideMark/>
          </w:tcPr>
          <w:p w14:paraId="7A4D06AD"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No. of completed Jobs</w:t>
            </w:r>
          </w:p>
        </w:tc>
        <w:tc>
          <w:tcPr>
            <w:tcW w:w="392" w:type="pct"/>
            <w:shd w:val="clear" w:color="auto" w:fill="BDD6EE" w:themeFill="accent1" w:themeFillTint="66"/>
            <w:vAlign w:val="center"/>
            <w:hideMark/>
          </w:tcPr>
          <w:p w14:paraId="780601CC"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2" w:type="pct"/>
            <w:shd w:val="clear" w:color="auto" w:fill="BDD6EE" w:themeFill="accent1" w:themeFillTint="66"/>
            <w:vAlign w:val="center"/>
            <w:hideMark/>
          </w:tcPr>
          <w:p w14:paraId="197FDF21"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Time taken (days)</w:t>
            </w:r>
          </w:p>
        </w:tc>
        <w:tc>
          <w:tcPr>
            <w:tcW w:w="364" w:type="pct"/>
            <w:shd w:val="clear" w:color="auto" w:fill="BDD6EE" w:themeFill="accent1" w:themeFillTint="66"/>
            <w:vAlign w:val="center"/>
            <w:hideMark/>
          </w:tcPr>
          <w:p w14:paraId="599FBDBE"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ASTT (days)</w:t>
            </w:r>
          </w:p>
        </w:tc>
        <w:tc>
          <w:tcPr>
            <w:tcW w:w="2435" w:type="pct"/>
            <w:gridSpan w:val="4"/>
            <w:shd w:val="clear" w:color="auto" w:fill="BDD6EE" w:themeFill="accent1" w:themeFillTint="66"/>
            <w:vAlign w:val="center"/>
            <w:hideMark/>
          </w:tcPr>
          <w:p w14:paraId="603F0A2C"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Remarks</w:t>
            </w:r>
          </w:p>
        </w:tc>
      </w:tr>
      <w:tr w:rsidR="0011656D" w:rsidRPr="00EB413C" w14:paraId="1FF4B531" w14:textId="77777777" w:rsidTr="00C54C91">
        <w:trPr>
          <w:trHeight w:val="585"/>
        </w:trPr>
        <w:tc>
          <w:tcPr>
            <w:tcW w:w="433" w:type="pct"/>
            <w:vMerge/>
            <w:vAlign w:val="center"/>
            <w:hideMark/>
          </w:tcPr>
          <w:p w14:paraId="68A67782" w14:textId="77777777"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vAlign w:val="center"/>
            <w:hideMark/>
          </w:tcPr>
          <w:p w14:paraId="5543A5A5"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1-5 days</w:t>
            </w:r>
          </w:p>
        </w:tc>
        <w:tc>
          <w:tcPr>
            <w:tcW w:w="392" w:type="pct"/>
            <w:shd w:val="clear" w:color="auto" w:fill="auto"/>
            <w:vAlign w:val="center"/>
            <w:hideMark/>
          </w:tcPr>
          <w:p w14:paraId="1F36889B"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6-10 days</w:t>
            </w:r>
          </w:p>
        </w:tc>
        <w:tc>
          <w:tcPr>
            <w:tcW w:w="412" w:type="pct"/>
            <w:shd w:val="clear" w:color="auto" w:fill="auto"/>
            <w:vAlign w:val="center"/>
            <w:hideMark/>
          </w:tcPr>
          <w:p w14:paraId="0A2357BC"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11-15 days</w:t>
            </w:r>
          </w:p>
        </w:tc>
        <w:tc>
          <w:tcPr>
            <w:tcW w:w="364" w:type="pct"/>
            <w:shd w:val="clear" w:color="auto" w:fill="auto"/>
            <w:vAlign w:val="center"/>
            <w:hideMark/>
          </w:tcPr>
          <w:p w14:paraId="08E98E55"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Over 15 days</w:t>
            </w:r>
          </w:p>
        </w:tc>
        <w:tc>
          <w:tcPr>
            <w:tcW w:w="350" w:type="pct"/>
            <w:vAlign w:val="center"/>
            <w:hideMark/>
          </w:tcPr>
          <w:p w14:paraId="03060DDA"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3" w:type="pct"/>
            <w:vAlign w:val="center"/>
            <w:hideMark/>
          </w:tcPr>
          <w:p w14:paraId="1A4E15CD"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days</w:t>
            </w:r>
            <w:r w:rsidR="00D04CD6">
              <w:rPr>
                <w:rFonts w:ascii="Century Gothic" w:hAnsi="Century Gothic"/>
                <w:b/>
                <w:bCs/>
                <w:sz w:val="18"/>
                <w:szCs w:val="18"/>
                <w:lang w:val="en-ZW"/>
              </w:rPr>
              <w:t xml:space="preserve"> Taken</w:t>
            </w:r>
          </w:p>
        </w:tc>
        <w:tc>
          <w:tcPr>
            <w:tcW w:w="351" w:type="pct"/>
            <w:vAlign w:val="center"/>
            <w:hideMark/>
          </w:tcPr>
          <w:p w14:paraId="40A71664" w14:textId="77777777"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Ave</w:t>
            </w:r>
            <w:r w:rsidR="005B49D4">
              <w:rPr>
                <w:rFonts w:ascii="Century Gothic" w:hAnsi="Century Gothic"/>
                <w:b/>
                <w:bCs/>
                <w:sz w:val="18"/>
                <w:szCs w:val="18"/>
                <w:lang w:val="en-ZW"/>
              </w:rPr>
              <w:t>rage</w:t>
            </w:r>
          </w:p>
        </w:tc>
        <w:tc>
          <w:tcPr>
            <w:tcW w:w="1321" w:type="pct"/>
            <w:vAlign w:val="center"/>
            <w:hideMark/>
          </w:tcPr>
          <w:p w14:paraId="6512DEA8" w14:textId="77777777" w:rsidR="0011656D" w:rsidRPr="00EB413C" w:rsidRDefault="0011656D" w:rsidP="00A23AAC">
            <w:pPr>
              <w:tabs>
                <w:tab w:val="left" w:pos="720"/>
              </w:tabs>
              <w:rPr>
                <w:rFonts w:ascii="Century Gothic" w:hAnsi="Century Gothic"/>
                <w:b/>
                <w:bCs/>
                <w:sz w:val="18"/>
                <w:szCs w:val="18"/>
                <w:lang w:val="en-ZW"/>
              </w:rPr>
            </w:pPr>
          </w:p>
        </w:tc>
      </w:tr>
      <w:tr w:rsidR="0011656D" w:rsidRPr="00EB413C" w14:paraId="38BBA7F2" w14:textId="77777777" w:rsidTr="00C54C91">
        <w:trPr>
          <w:trHeight w:val="327"/>
        </w:trPr>
        <w:tc>
          <w:tcPr>
            <w:tcW w:w="433" w:type="pct"/>
            <w:shd w:val="clear" w:color="auto" w:fill="auto"/>
            <w:noWrap/>
            <w:vAlign w:val="center"/>
            <w:hideMark/>
          </w:tcPr>
          <w:p w14:paraId="09D7CA55" w14:textId="77777777"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tcPr>
          <w:p w14:paraId="3679D4D4" w14:textId="77777777" w:rsidR="0011656D" w:rsidRPr="00EB413C" w:rsidRDefault="00373617" w:rsidP="00A23AAC">
            <w:pPr>
              <w:tabs>
                <w:tab w:val="left" w:pos="720"/>
              </w:tabs>
              <w:rPr>
                <w:rFonts w:ascii="Century Gothic" w:hAnsi="Century Gothic"/>
                <w:b/>
                <w:bCs/>
                <w:sz w:val="18"/>
                <w:szCs w:val="18"/>
                <w:lang w:val="en-ZW"/>
              </w:rPr>
            </w:pPr>
            <w:r>
              <w:rPr>
                <w:rFonts w:ascii="Century Gothic" w:hAnsi="Century Gothic"/>
                <w:b/>
                <w:bCs/>
                <w:sz w:val="18"/>
                <w:szCs w:val="18"/>
                <w:lang w:val="en-ZW"/>
              </w:rPr>
              <w:t>6</w:t>
            </w:r>
          </w:p>
        </w:tc>
        <w:tc>
          <w:tcPr>
            <w:tcW w:w="392" w:type="pct"/>
            <w:shd w:val="clear" w:color="auto" w:fill="auto"/>
          </w:tcPr>
          <w:p w14:paraId="7AE69A76" w14:textId="77777777" w:rsidR="0011656D" w:rsidRPr="00EB413C" w:rsidRDefault="00661CA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412" w:type="pct"/>
            <w:shd w:val="clear" w:color="auto" w:fill="auto"/>
          </w:tcPr>
          <w:p w14:paraId="7BC08BB6" w14:textId="77777777" w:rsidR="0011656D" w:rsidRPr="00EB413C" w:rsidRDefault="00AC0FD3"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364" w:type="pct"/>
            <w:shd w:val="clear" w:color="auto" w:fill="auto"/>
          </w:tcPr>
          <w:p w14:paraId="24BCC638" w14:textId="77777777" w:rsidR="0011656D" w:rsidRPr="00EB413C" w:rsidRDefault="00373617" w:rsidP="00A23AAC">
            <w:pPr>
              <w:tabs>
                <w:tab w:val="left" w:pos="720"/>
              </w:tabs>
              <w:rPr>
                <w:rFonts w:ascii="Century Gothic" w:hAnsi="Century Gothic"/>
                <w:b/>
                <w:bCs/>
                <w:sz w:val="18"/>
                <w:szCs w:val="18"/>
                <w:lang w:val="en-ZW"/>
              </w:rPr>
            </w:pPr>
            <w:r>
              <w:rPr>
                <w:rFonts w:ascii="Century Gothic" w:hAnsi="Century Gothic"/>
                <w:b/>
                <w:bCs/>
                <w:sz w:val="18"/>
                <w:szCs w:val="18"/>
                <w:lang w:val="en-ZW"/>
              </w:rPr>
              <w:t>1</w:t>
            </w:r>
          </w:p>
        </w:tc>
        <w:tc>
          <w:tcPr>
            <w:tcW w:w="350" w:type="pct"/>
            <w:shd w:val="clear" w:color="auto" w:fill="auto"/>
          </w:tcPr>
          <w:p w14:paraId="790D2AFB" w14:textId="77777777" w:rsidR="0011656D" w:rsidRPr="00EB413C" w:rsidRDefault="00373617" w:rsidP="00A23AAC">
            <w:pPr>
              <w:tabs>
                <w:tab w:val="left" w:pos="720"/>
              </w:tabs>
              <w:rPr>
                <w:rFonts w:ascii="Century Gothic" w:hAnsi="Century Gothic"/>
                <w:b/>
                <w:bCs/>
                <w:sz w:val="18"/>
                <w:szCs w:val="18"/>
                <w:lang w:val="en-ZW"/>
              </w:rPr>
            </w:pPr>
            <w:r>
              <w:rPr>
                <w:rFonts w:ascii="Century Gothic" w:hAnsi="Century Gothic"/>
                <w:b/>
                <w:bCs/>
                <w:sz w:val="18"/>
                <w:szCs w:val="18"/>
                <w:lang w:val="en-ZW"/>
              </w:rPr>
              <w:t>7</w:t>
            </w:r>
          </w:p>
        </w:tc>
        <w:tc>
          <w:tcPr>
            <w:tcW w:w="413" w:type="pct"/>
            <w:shd w:val="clear" w:color="auto" w:fill="auto"/>
          </w:tcPr>
          <w:p w14:paraId="0936DAD2" w14:textId="77777777" w:rsidR="0011656D" w:rsidRPr="00EB413C" w:rsidRDefault="00373617" w:rsidP="00A23AAC">
            <w:pPr>
              <w:tabs>
                <w:tab w:val="left" w:pos="720"/>
              </w:tabs>
              <w:rPr>
                <w:rFonts w:ascii="Century Gothic" w:hAnsi="Century Gothic"/>
                <w:b/>
                <w:bCs/>
                <w:sz w:val="18"/>
                <w:szCs w:val="18"/>
                <w:lang w:val="en-ZW"/>
              </w:rPr>
            </w:pPr>
            <w:r>
              <w:rPr>
                <w:rFonts w:ascii="Century Gothic" w:hAnsi="Century Gothic"/>
                <w:b/>
                <w:bCs/>
                <w:sz w:val="18"/>
                <w:szCs w:val="18"/>
                <w:lang w:val="en-ZW"/>
              </w:rPr>
              <w:t>34</w:t>
            </w:r>
          </w:p>
        </w:tc>
        <w:tc>
          <w:tcPr>
            <w:tcW w:w="351" w:type="pct"/>
            <w:shd w:val="clear" w:color="auto" w:fill="auto"/>
          </w:tcPr>
          <w:p w14:paraId="187552AE" w14:textId="77777777" w:rsidR="0011656D" w:rsidRPr="00EB413C" w:rsidRDefault="00B73FC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5</w:t>
            </w:r>
          </w:p>
        </w:tc>
        <w:tc>
          <w:tcPr>
            <w:tcW w:w="1321" w:type="pct"/>
            <w:shd w:val="clear" w:color="auto" w:fill="auto"/>
            <w:vAlign w:val="center"/>
          </w:tcPr>
          <w:p w14:paraId="67F18D03" w14:textId="77777777" w:rsidR="0011656D" w:rsidRPr="00EB413C" w:rsidRDefault="0011656D" w:rsidP="00A23AAC">
            <w:pPr>
              <w:tabs>
                <w:tab w:val="left" w:pos="720"/>
              </w:tabs>
              <w:rPr>
                <w:rFonts w:ascii="Century Gothic" w:hAnsi="Century Gothic"/>
                <w:b/>
                <w:bCs/>
                <w:sz w:val="18"/>
                <w:szCs w:val="18"/>
                <w:lang w:val="en-ZW"/>
              </w:rPr>
            </w:pPr>
          </w:p>
        </w:tc>
      </w:tr>
    </w:tbl>
    <w:p w14:paraId="1226D26C" w14:textId="77777777" w:rsidR="00C53B2E" w:rsidRPr="00C53B2E" w:rsidRDefault="00B132E7" w:rsidP="00C53B2E">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Pr="00F10645">
        <w:rPr>
          <w:rFonts w:ascii="Century Gothic" w:hAnsi="Century Gothic"/>
          <w:b/>
          <w:sz w:val="22"/>
          <w:szCs w:val="22"/>
        </w:rPr>
        <w:t>Corporate</w:t>
      </w:r>
      <w:r>
        <w:rPr>
          <w:rFonts w:ascii="Century Gothic" w:hAnsi="Century Gothic"/>
          <w:b/>
          <w:sz w:val="22"/>
          <w:szCs w:val="22"/>
        </w:rPr>
        <w:t xml:space="preserve"> Quotations Completed</w:t>
      </w:r>
    </w:p>
    <w:p w14:paraId="76633519" w14:textId="77777777" w:rsidR="0025541F" w:rsidRDefault="0025541F" w:rsidP="0025541F">
      <w:pPr>
        <w:tabs>
          <w:tab w:val="left" w:pos="720"/>
        </w:tabs>
        <w:rPr>
          <w:rFonts w:ascii="Century Gothic" w:hAnsi="Century Gothic"/>
          <w:b/>
          <w:sz w:val="22"/>
          <w:szCs w:val="22"/>
        </w:rPr>
      </w:pPr>
    </w:p>
    <w:p w14:paraId="56F9054E" w14:textId="77777777" w:rsidR="005F2ADD" w:rsidRPr="00C53B2E" w:rsidRDefault="005F2ADD" w:rsidP="005F2ADD">
      <w:pPr>
        <w:rPr>
          <w:rFonts w:ascii="Century Gothic" w:hAnsi="Century Gothic"/>
          <w:b/>
          <w:sz w:val="18"/>
          <w:szCs w:val="18"/>
        </w:rPr>
      </w:pPr>
      <w:r w:rsidRPr="00C53B2E">
        <w:rPr>
          <w:rFonts w:ascii="Century Gothic" w:hAnsi="Century Gothic"/>
          <w:b/>
          <w:sz w:val="18"/>
          <w:szCs w:val="18"/>
        </w:rPr>
        <w:t>Local Corporate Quotations Completed</w:t>
      </w:r>
    </w:p>
    <w:p w14:paraId="2A4D59AE" w14:textId="77777777" w:rsidR="005F2ADD" w:rsidRDefault="005F2ADD" w:rsidP="005F2ADD">
      <w:pPr>
        <w:ind w:firstLine="720"/>
        <w:rPr>
          <w:rFonts w:ascii="Century Gothic" w:hAnsi="Century Gothic"/>
          <w:b/>
          <w:sz w:val="18"/>
          <w:szCs w:val="18"/>
        </w:rPr>
      </w:pPr>
    </w:p>
    <w:p w14:paraId="7476219A" w14:textId="77777777" w:rsidR="0059518B" w:rsidRPr="001164A3" w:rsidRDefault="0059518B" w:rsidP="0059518B">
      <w:pPr>
        <w:ind w:firstLine="720"/>
        <w:rPr>
          <w:rFonts w:ascii="Century Gothic" w:hAnsi="Century Gothic"/>
          <w:sz w:val="18"/>
          <w:szCs w:val="18"/>
        </w:rPr>
      </w:pPr>
    </w:p>
    <w:tbl>
      <w:tblPr>
        <w:tblpPr w:leftFromText="180" w:rightFromText="180" w:vertAnchor="text" w:horzAnchor="margin" w:tblpY="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99"/>
        <w:gridCol w:w="3221"/>
        <w:gridCol w:w="1529"/>
        <w:gridCol w:w="1416"/>
        <w:gridCol w:w="1520"/>
        <w:gridCol w:w="1272"/>
        <w:gridCol w:w="1433"/>
        <w:gridCol w:w="1771"/>
        <w:gridCol w:w="1139"/>
      </w:tblGrid>
      <w:tr w:rsidR="0059518B" w:rsidRPr="00C53B2E" w14:paraId="6EA5EE7A" w14:textId="77777777" w:rsidTr="00126C76">
        <w:trPr>
          <w:tblHeader/>
        </w:trPr>
        <w:tc>
          <w:tcPr>
            <w:tcW w:w="283" w:type="pct"/>
            <w:tcBorders>
              <w:top w:val="double" w:sz="4" w:space="0" w:color="auto"/>
              <w:left w:val="double" w:sz="4" w:space="0" w:color="auto"/>
              <w:bottom w:val="double" w:sz="4" w:space="0" w:color="auto"/>
              <w:right w:val="single" w:sz="4" w:space="0" w:color="auto"/>
            </w:tcBorders>
            <w:shd w:val="clear" w:color="auto" w:fill="BDD6EE" w:themeFill="accent1" w:themeFillTint="66"/>
          </w:tcPr>
          <w:p w14:paraId="72F41664" w14:textId="77777777"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ITEM</w:t>
            </w:r>
          </w:p>
        </w:tc>
        <w:tc>
          <w:tcPr>
            <w:tcW w:w="1142" w:type="pct"/>
            <w:tcBorders>
              <w:top w:val="double" w:sz="4" w:space="0" w:color="auto"/>
              <w:left w:val="double" w:sz="4" w:space="0" w:color="auto"/>
              <w:bottom w:val="double" w:sz="4" w:space="0" w:color="auto"/>
              <w:right w:val="single" w:sz="4" w:space="0" w:color="auto"/>
            </w:tcBorders>
            <w:shd w:val="clear" w:color="auto" w:fill="BDD6EE" w:themeFill="accent1" w:themeFillTint="66"/>
          </w:tcPr>
          <w:p w14:paraId="190BE780" w14:textId="77777777" w:rsidR="0059518B" w:rsidRPr="00C53B2E" w:rsidRDefault="0059518B" w:rsidP="00D14A49">
            <w:pPr>
              <w:rPr>
                <w:rFonts w:ascii="Century Gothic" w:hAnsi="Century Gothic"/>
                <w:sz w:val="18"/>
                <w:szCs w:val="18"/>
              </w:rPr>
            </w:pPr>
            <w:r w:rsidRPr="00C53B2E">
              <w:rPr>
                <w:rFonts w:ascii="Century Gothic" w:hAnsi="Century Gothic"/>
                <w:sz w:val="18"/>
                <w:szCs w:val="18"/>
              </w:rPr>
              <w:t>Customer/Client Name</w:t>
            </w:r>
          </w:p>
        </w:tc>
        <w:tc>
          <w:tcPr>
            <w:tcW w:w="542" w:type="pct"/>
            <w:tcBorders>
              <w:top w:val="double" w:sz="4" w:space="0" w:color="auto"/>
              <w:left w:val="single" w:sz="4" w:space="0" w:color="auto"/>
              <w:bottom w:val="double" w:sz="4" w:space="0" w:color="auto"/>
            </w:tcBorders>
            <w:shd w:val="clear" w:color="auto" w:fill="BDD6EE" w:themeFill="accent1" w:themeFillTint="66"/>
          </w:tcPr>
          <w:p w14:paraId="78BCE600" w14:textId="77777777" w:rsidR="0059518B" w:rsidRPr="00C53B2E" w:rsidRDefault="0059518B" w:rsidP="00D14A49">
            <w:pPr>
              <w:rPr>
                <w:rFonts w:ascii="Century Gothic" w:hAnsi="Century Gothic"/>
                <w:sz w:val="18"/>
                <w:szCs w:val="18"/>
              </w:rPr>
            </w:pPr>
            <w:r w:rsidRPr="00C53B2E">
              <w:rPr>
                <w:rFonts w:ascii="Century Gothic" w:hAnsi="Century Gothic"/>
                <w:sz w:val="18"/>
                <w:szCs w:val="18"/>
              </w:rPr>
              <w:t>Project Scope</w:t>
            </w:r>
          </w:p>
        </w:tc>
        <w:tc>
          <w:tcPr>
            <w:tcW w:w="502" w:type="pct"/>
            <w:tcBorders>
              <w:top w:val="double" w:sz="4" w:space="0" w:color="auto"/>
              <w:bottom w:val="double" w:sz="4" w:space="0" w:color="auto"/>
              <w:right w:val="single" w:sz="4" w:space="0" w:color="auto"/>
            </w:tcBorders>
            <w:shd w:val="clear" w:color="auto" w:fill="BDD6EE" w:themeFill="accent1" w:themeFillTint="66"/>
          </w:tcPr>
          <w:p w14:paraId="01D0794D" w14:textId="77777777" w:rsidR="0059518B" w:rsidRPr="00C53B2E" w:rsidRDefault="0059518B" w:rsidP="00D14A49">
            <w:pPr>
              <w:rPr>
                <w:rFonts w:ascii="Century Gothic" w:hAnsi="Century Gothic"/>
                <w:sz w:val="18"/>
                <w:szCs w:val="18"/>
              </w:rPr>
            </w:pPr>
            <w:r w:rsidRPr="00C53B2E">
              <w:rPr>
                <w:rFonts w:ascii="Century Gothic" w:hAnsi="Century Gothic"/>
                <w:sz w:val="18"/>
                <w:szCs w:val="18"/>
              </w:rPr>
              <w:t>Start Date</w:t>
            </w:r>
          </w:p>
        </w:tc>
        <w:tc>
          <w:tcPr>
            <w:tcW w:w="539" w:type="pct"/>
            <w:tcBorders>
              <w:top w:val="double" w:sz="4" w:space="0" w:color="auto"/>
              <w:bottom w:val="double" w:sz="4" w:space="0" w:color="auto"/>
              <w:right w:val="single" w:sz="4" w:space="0" w:color="auto"/>
            </w:tcBorders>
            <w:shd w:val="clear" w:color="auto" w:fill="BDD6EE" w:themeFill="accent1" w:themeFillTint="66"/>
          </w:tcPr>
          <w:p w14:paraId="35CA36A5" w14:textId="77777777" w:rsidR="0059518B" w:rsidRPr="00C53B2E" w:rsidRDefault="0059518B" w:rsidP="00D14A49">
            <w:pPr>
              <w:rPr>
                <w:rFonts w:ascii="Century Gothic" w:hAnsi="Century Gothic"/>
                <w:sz w:val="18"/>
                <w:szCs w:val="18"/>
              </w:rPr>
            </w:pPr>
            <w:r w:rsidRPr="00C53B2E">
              <w:rPr>
                <w:rFonts w:ascii="Century Gothic" w:hAnsi="Century Gothic"/>
                <w:sz w:val="18"/>
                <w:szCs w:val="18"/>
              </w:rPr>
              <w:t>Finish Date</w:t>
            </w:r>
          </w:p>
        </w:tc>
        <w:tc>
          <w:tcPr>
            <w:tcW w:w="451" w:type="pct"/>
            <w:tcBorders>
              <w:top w:val="double" w:sz="4" w:space="0" w:color="auto"/>
              <w:bottom w:val="double" w:sz="4" w:space="0" w:color="auto"/>
            </w:tcBorders>
            <w:shd w:val="clear" w:color="auto" w:fill="BDD6EE" w:themeFill="accent1" w:themeFillTint="66"/>
          </w:tcPr>
          <w:p w14:paraId="299F3036" w14:textId="77777777" w:rsidR="0059518B" w:rsidRPr="00C53B2E" w:rsidRDefault="0059518B" w:rsidP="0052663B">
            <w:pPr>
              <w:jc w:val="right"/>
              <w:rPr>
                <w:rFonts w:ascii="Century Gothic" w:hAnsi="Century Gothic"/>
                <w:sz w:val="18"/>
                <w:szCs w:val="18"/>
              </w:rPr>
            </w:pPr>
            <w:r w:rsidRPr="00C53B2E">
              <w:rPr>
                <w:rFonts w:ascii="Century Gothic" w:hAnsi="Century Gothic"/>
                <w:sz w:val="18"/>
                <w:szCs w:val="18"/>
              </w:rPr>
              <w:t>Duration (h)</w:t>
            </w:r>
          </w:p>
        </w:tc>
        <w:tc>
          <w:tcPr>
            <w:tcW w:w="508" w:type="pct"/>
            <w:tcBorders>
              <w:top w:val="double" w:sz="4" w:space="0" w:color="auto"/>
              <w:bottom w:val="double" w:sz="4" w:space="0" w:color="auto"/>
              <w:right w:val="single" w:sz="4" w:space="0" w:color="auto"/>
            </w:tcBorders>
            <w:shd w:val="clear" w:color="auto" w:fill="BDD6EE" w:themeFill="accent1" w:themeFillTint="66"/>
          </w:tcPr>
          <w:p w14:paraId="5B09510C" w14:textId="77777777" w:rsidR="0059518B" w:rsidRPr="00C53B2E" w:rsidRDefault="0059518B" w:rsidP="00D14A49">
            <w:pPr>
              <w:rPr>
                <w:rFonts w:ascii="Century Gothic" w:hAnsi="Century Gothic"/>
                <w:sz w:val="18"/>
                <w:szCs w:val="18"/>
              </w:rPr>
            </w:pPr>
            <w:r w:rsidRPr="00C53B2E">
              <w:rPr>
                <w:rFonts w:ascii="Century Gothic" w:hAnsi="Century Gothic"/>
                <w:sz w:val="18"/>
                <w:szCs w:val="18"/>
              </w:rPr>
              <w:t>Value</w:t>
            </w:r>
          </w:p>
        </w:tc>
        <w:tc>
          <w:tcPr>
            <w:tcW w:w="628" w:type="pct"/>
            <w:tcBorders>
              <w:top w:val="double" w:sz="4" w:space="0" w:color="auto"/>
              <w:left w:val="single" w:sz="4" w:space="0" w:color="auto"/>
              <w:bottom w:val="double" w:sz="4" w:space="0" w:color="auto"/>
            </w:tcBorders>
            <w:shd w:val="clear" w:color="auto" w:fill="BDD6EE" w:themeFill="accent1" w:themeFillTint="66"/>
          </w:tcPr>
          <w:p w14:paraId="0F771380" w14:textId="77777777" w:rsidR="0059518B" w:rsidRPr="00C53B2E" w:rsidRDefault="0059518B" w:rsidP="00D14A49">
            <w:pPr>
              <w:jc w:val="both"/>
              <w:rPr>
                <w:rFonts w:ascii="Century Gothic" w:hAnsi="Century Gothic"/>
                <w:sz w:val="18"/>
                <w:szCs w:val="18"/>
              </w:rPr>
            </w:pPr>
            <w:r w:rsidRPr="00C53B2E">
              <w:rPr>
                <w:rFonts w:ascii="Century Gothic" w:hAnsi="Century Gothic"/>
                <w:sz w:val="18"/>
                <w:szCs w:val="18"/>
              </w:rPr>
              <w:t>Accomplishments</w:t>
            </w:r>
          </w:p>
        </w:tc>
        <w:tc>
          <w:tcPr>
            <w:tcW w:w="404" w:type="pct"/>
            <w:tcBorders>
              <w:top w:val="double" w:sz="4" w:space="0" w:color="auto"/>
              <w:bottom w:val="double" w:sz="4" w:space="0" w:color="auto"/>
              <w:right w:val="double" w:sz="4" w:space="0" w:color="auto"/>
            </w:tcBorders>
            <w:shd w:val="clear" w:color="auto" w:fill="BDD6EE" w:themeFill="accent1" w:themeFillTint="66"/>
          </w:tcPr>
          <w:p w14:paraId="6633DCAE" w14:textId="77777777"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 xml:space="preserve">Issues and Potential </w:t>
            </w:r>
          </w:p>
        </w:tc>
      </w:tr>
      <w:tr w:rsidR="0059518B" w:rsidRPr="00C53B2E" w14:paraId="73769C37" w14:textId="77777777" w:rsidTr="00D14A49">
        <w:trPr>
          <w:tblHeader/>
        </w:trPr>
        <w:tc>
          <w:tcPr>
            <w:tcW w:w="283" w:type="pct"/>
            <w:tcBorders>
              <w:top w:val="double" w:sz="4" w:space="0" w:color="auto"/>
              <w:left w:val="double" w:sz="4" w:space="0" w:color="auto"/>
              <w:bottom w:val="single" w:sz="4" w:space="0" w:color="auto"/>
              <w:right w:val="single" w:sz="4" w:space="0" w:color="auto"/>
            </w:tcBorders>
            <w:shd w:val="clear" w:color="auto" w:fill="auto"/>
          </w:tcPr>
          <w:p w14:paraId="6EBAB468" w14:textId="77777777" w:rsidR="0059518B" w:rsidRPr="00A820AA" w:rsidRDefault="0059518B" w:rsidP="00D14A49">
            <w:pPr>
              <w:rPr>
                <w:rFonts w:ascii="Century Gothic" w:hAnsi="Century Gothic"/>
                <w:sz w:val="18"/>
                <w:szCs w:val="18"/>
              </w:rPr>
            </w:pPr>
          </w:p>
        </w:tc>
        <w:tc>
          <w:tcPr>
            <w:tcW w:w="1142" w:type="pct"/>
            <w:tcBorders>
              <w:top w:val="double" w:sz="4" w:space="0" w:color="auto"/>
              <w:left w:val="double" w:sz="4" w:space="0" w:color="auto"/>
              <w:bottom w:val="single" w:sz="4" w:space="0" w:color="auto"/>
              <w:right w:val="single" w:sz="4" w:space="0" w:color="auto"/>
            </w:tcBorders>
            <w:shd w:val="clear" w:color="auto" w:fill="auto"/>
          </w:tcPr>
          <w:p w14:paraId="0BA7DDD0" w14:textId="77777777" w:rsidR="0059518B" w:rsidRPr="00A820AA" w:rsidRDefault="0059518B" w:rsidP="00D14A49">
            <w:pPr>
              <w:rPr>
                <w:rFonts w:ascii="Century Gothic" w:hAnsi="Century Gothic"/>
                <w:sz w:val="18"/>
                <w:szCs w:val="18"/>
              </w:rPr>
            </w:pPr>
            <w:r w:rsidRPr="00C53B2E">
              <w:rPr>
                <w:rFonts w:ascii="Century Gothic" w:hAnsi="Century Gothic"/>
                <w:sz w:val="18"/>
                <w:szCs w:val="18"/>
              </w:rPr>
              <w:t>Fibre and VPN</w:t>
            </w:r>
          </w:p>
        </w:tc>
        <w:tc>
          <w:tcPr>
            <w:tcW w:w="542" w:type="pct"/>
            <w:tcBorders>
              <w:top w:val="double" w:sz="4" w:space="0" w:color="auto"/>
              <w:left w:val="single" w:sz="4" w:space="0" w:color="auto"/>
              <w:bottom w:val="single" w:sz="4" w:space="0" w:color="auto"/>
            </w:tcBorders>
            <w:shd w:val="clear" w:color="auto" w:fill="auto"/>
          </w:tcPr>
          <w:p w14:paraId="41F53AEC" w14:textId="77777777" w:rsidR="0059518B" w:rsidRPr="00C53B2E" w:rsidRDefault="0059518B" w:rsidP="00D14A49">
            <w:pPr>
              <w:rPr>
                <w:rFonts w:ascii="Century Gothic" w:hAnsi="Century Gothic"/>
                <w:sz w:val="18"/>
                <w:szCs w:val="18"/>
              </w:rPr>
            </w:pPr>
          </w:p>
        </w:tc>
        <w:tc>
          <w:tcPr>
            <w:tcW w:w="502" w:type="pct"/>
            <w:tcBorders>
              <w:top w:val="double" w:sz="4" w:space="0" w:color="auto"/>
              <w:bottom w:val="single" w:sz="4" w:space="0" w:color="auto"/>
              <w:right w:val="single" w:sz="4" w:space="0" w:color="auto"/>
            </w:tcBorders>
            <w:shd w:val="clear" w:color="auto" w:fill="auto"/>
          </w:tcPr>
          <w:p w14:paraId="77E238B6" w14:textId="77777777" w:rsidR="0059518B" w:rsidRPr="00C53B2E" w:rsidRDefault="0059518B" w:rsidP="00D14A49">
            <w:pPr>
              <w:rPr>
                <w:rFonts w:ascii="Century Gothic" w:hAnsi="Century Gothic"/>
                <w:sz w:val="18"/>
                <w:szCs w:val="18"/>
              </w:rPr>
            </w:pPr>
          </w:p>
        </w:tc>
        <w:tc>
          <w:tcPr>
            <w:tcW w:w="539" w:type="pct"/>
            <w:tcBorders>
              <w:top w:val="double" w:sz="4" w:space="0" w:color="auto"/>
              <w:bottom w:val="single" w:sz="4" w:space="0" w:color="auto"/>
              <w:right w:val="single" w:sz="4" w:space="0" w:color="auto"/>
            </w:tcBorders>
            <w:shd w:val="clear" w:color="auto" w:fill="auto"/>
          </w:tcPr>
          <w:p w14:paraId="3CA69B2C" w14:textId="77777777" w:rsidR="0059518B" w:rsidRPr="00C53B2E" w:rsidRDefault="0059518B" w:rsidP="00D14A49">
            <w:pPr>
              <w:rPr>
                <w:rFonts w:ascii="Century Gothic" w:hAnsi="Century Gothic"/>
                <w:sz w:val="18"/>
                <w:szCs w:val="18"/>
              </w:rPr>
            </w:pPr>
          </w:p>
        </w:tc>
        <w:tc>
          <w:tcPr>
            <w:tcW w:w="451" w:type="pct"/>
            <w:tcBorders>
              <w:top w:val="double" w:sz="4" w:space="0" w:color="auto"/>
              <w:bottom w:val="single" w:sz="4" w:space="0" w:color="auto"/>
            </w:tcBorders>
          </w:tcPr>
          <w:p w14:paraId="5E9BC6F7" w14:textId="77777777" w:rsidR="0059518B" w:rsidRPr="00C53B2E" w:rsidRDefault="0059518B" w:rsidP="0052663B">
            <w:pPr>
              <w:jc w:val="center"/>
              <w:rPr>
                <w:rFonts w:ascii="Century Gothic" w:hAnsi="Century Gothic"/>
                <w:sz w:val="18"/>
                <w:szCs w:val="18"/>
              </w:rPr>
            </w:pPr>
          </w:p>
        </w:tc>
        <w:tc>
          <w:tcPr>
            <w:tcW w:w="508" w:type="pct"/>
            <w:tcBorders>
              <w:top w:val="double" w:sz="4" w:space="0" w:color="auto"/>
              <w:bottom w:val="single" w:sz="4" w:space="0" w:color="auto"/>
              <w:right w:val="single" w:sz="4" w:space="0" w:color="auto"/>
            </w:tcBorders>
            <w:shd w:val="clear" w:color="auto" w:fill="auto"/>
          </w:tcPr>
          <w:p w14:paraId="192CE5B9" w14:textId="77777777" w:rsidR="0059518B" w:rsidRPr="00C53B2E" w:rsidRDefault="0059518B" w:rsidP="00D14A49">
            <w:pPr>
              <w:rPr>
                <w:rFonts w:ascii="Century Gothic" w:hAnsi="Century Gothic"/>
                <w:sz w:val="18"/>
                <w:szCs w:val="18"/>
              </w:rPr>
            </w:pPr>
          </w:p>
        </w:tc>
        <w:tc>
          <w:tcPr>
            <w:tcW w:w="628" w:type="pct"/>
            <w:tcBorders>
              <w:top w:val="double" w:sz="4" w:space="0" w:color="auto"/>
              <w:left w:val="single" w:sz="4" w:space="0" w:color="auto"/>
              <w:bottom w:val="single" w:sz="4" w:space="0" w:color="auto"/>
            </w:tcBorders>
            <w:shd w:val="clear" w:color="auto" w:fill="auto"/>
          </w:tcPr>
          <w:p w14:paraId="6A75A493" w14:textId="77777777" w:rsidR="0059518B" w:rsidRPr="00C53B2E" w:rsidRDefault="0059518B" w:rsidP="00D14A49">
            <w:pPr>
              <w:jc w:val="both"/>
              <w:rPr>
                <w:rFonts w:ascii="Century Gothic" w:hAnsi="Century Gothic"/>
                <w:sz w:val="18"/>
                <w:szCs w:val="18"/>
              </w:rPr>
            </w:pPr>
          </w:p>
        </w:tc>
        <w:tc>
          <w:tcPr>
            <w:tcW w:w="404" w:type="pct"/>
            <w:tcBorders>
              <w:top w:val="double" w:sz="4" w:space="0" w:color="auto"/>
              <w:bottom w:val="single" w:sz="4" w:space="0" w:color="auto"/>
              <w:right w:val="double" w:sz="4" w:space="0" w:color="auto"/>
            </w:tcBorders>
            <w:shd w:val="clear" w:color="auto" w:fill="auto"/>
          </w:tcPr>
          <w:p w14:paraId="3E378859" w14:textId="77777777" w:rsidR="0059518B" w:rsidRPr="00C53B2E" w:rsidRDefault="0059518B" w:rsidP="00D14A49">
            <w:pPr>
              <w:rPr>
                <w:rFonts w:ascii="Century Gothic" w:hAnsi="Century Gothic"/>
                <w:sz w:val="18"/>
                <w:szCs w:val="18"/>
                <w:lang w:val="en-ZA"/>
              </w:rPr>
            </w:pPr>
          </w:p>
        </w:tc>
      </w:tr>
      <w:tr w:rsidR="00A820AA" w:rsidRPr="00D01DBD" w14:paraId="26148233"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2853DAAD"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1</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33F8D984" w14:textId="6E77E6B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Michael Gelfand Clinic</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6CBD7F68" w14:textId="7CD18505"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3CCDAC8C" w14:textId="14A8727F"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396142C3" w14:textId="0CA4A4ED"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634B0CC1" w14:textId="08884EA0" w:rsidR="00A820AA" w:rsidRPr="00A820AA" w:rsidRDefault="00EB7382" w:rsidP="0052663B">
            <w:pPr>
              <w:tabs>
                <w:tab w:val="left" w:pos="720"/>
              </w:tabs>
              <w:jc w:val="center"/>
              <w:rPr>
                <w:rFonts w:ascii="Century Gothic" w:hAnsi="Century Gothic"/>
                <w:sz w:val="18"/>
                <w:szCs w:val="18"/>
              </w:rPr>
            </w:pPr>
            <w:r>
              <w:rPr>
                <w:rFonts w:ascii="Century Gothic" w:hAnsi="Century Gothic"/>
                <w:sz w:val="18"/>
                <w:szCs w:val="18"/>
              </w:rPr>
              <w:t>10.4</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513520C1" w14:textId="5FBF026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$2996.66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7E366161" w14:textId="00794AEA"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742BB35" w14:textId="56A04DE4" w:rsidR="00A820AA" w:rsidRPr="00A820AA" w:rsidRDefault="00A820AA" w:rsidP="00A820AA">
            <w:pPr>
              <w:tabs>
                <w:tab w:val="left" w:pos="720"/>
              </w:tabs>
              <w:rPr>
                <w:rFonts w:ascii="Century Gothic" w:hAnsi="Century Gothic"/>
                <w:b/>
                <w:bCs/>
                <w:sz w:val="18"/>
                <w:szCs w:val="18"/>
                <w:lang w:val="en-ZW"/>
              </w:rPr>
            </w:pPr>
          </w:p>
        </w:tc>
      </w:tr>
      <w:tr w:rsidR="00A820AA" w:rsidRPr="00D01DBD" w14:paraId="2A28E30F" w14:textId="77777777"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7BD39CDD"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2</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14:paraId="0035CF49" w14:textId="3285DF3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PSC Lupane</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14:paraId="2B5DE6E2" w14:textId="582EC7CF"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14:paraId="4C6F2AE4" w14:textId="4C337AFF"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14:paraId="5FCD5D4B" w14:textId="6E1B21E2"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14:paraId="6480F8BC" w14:textId="47BD53B6"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14:paraId="42D3331E" w14:textId="598D510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$1059.44</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14:paraId="3B5CD22D" w14:textId="3C34AE4B"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72F7DEBD" w14:textId="5ED8FBA4" w:rsidR="00A820AA" w:rsidRPr="00A820AA" w:rsidRDefault="00A820AA" w:rsidP="00A820AA">
            <w:pPr>
              <w:tabs>
                <w:tab w:val="left" w:pos="720"/>
              </w:tabs>
              <w:rPr>
                <w:rFonts w:ascii="Century Gothic" w:hAnsi="Century Gothic"/>
                <w:b/>
                <w:bCs/>
                <w:sz w:val="18"/>
                <w:szCs w:val="18"/>
                <w:lang w:val="en-ZW"/>
              </w:rPr>
            </w:pPr>
          </w:p>
        </w:tc>
      </w:tr>
      <w:tr w:rsidR="00A820AA" w:rsidRPr="00D01DBD" w14:paraId="50A4688B" w14:textId="77777777"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7D9B8D96"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3</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14:paraId="5393BD36" w14:textId="03B3A3A8"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IncoFreight Pvt Ltd</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14:paraId="65CE950F" w14:textId="3CA6FAD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14:paraId="4139557D" w14:textId="09781431"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14:paraId="4F916B9C" w14:textId="7AB0B1FE"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14:paraId="18DA194A" w14:textId="4F70217D" w:rsidR="00A820AA" w:rsidRPr="00A820AA" w:rsidRDefault="00B72E26" w:rsidP="0052663B">
            <w:pPr>
              <w:tabs>
                <w:tab w:val="left" w:pos="720"/>
              </w:tabs>
              <w:jc w:val="center"/>
              <w:rPr>
                <w:rFonts w:ascii="Century Gothic" w:hAnsi="Century Gothic"/>
                <w:sz w:val="18"/>
                <w:szCs w:val="18"/>
              </w:rPr>
            </w:pPr>
            <w:r>
              <w:rPr>
                <w:rFonts w:ascii="Century Gothic" w:hAnsi="Century Gothic"/>
                <w:sz w:val="18"/>
                <w:szCs w:val="18"/>
              </w:rPr>
              <w:t>29.5</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14:paraId="0208E8A7" w14:textId="12CB57F8"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$3379.96</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14:paraId="2AD20E0F" w14:textId="2E85987A"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772228D" w14:textId="453ABE49" w:rsidR="00A820AA" w:rsidRPr="00A820AA" w:rsidRDefault="00A820AA" w:rsidP="00A820AA">
            <w:pPr>
              <w:tabs>
                <w:tab w:val="left" w:pos="720"/>
              </w:tabs>
              <w:rPr>
                <w:rFonts w:ascii="Century Gothic" w:hAnsi="Century Gothic"/>
                <w:b/>
                <w:bCs/>
                <w:sz w:val="18"/>
                <w:szCs w:val="18"/>
                <w:lang w:val="en-ZW"/>
              </w:rPr>
            </w:pPr>
          </w:p>
        </w:tc>
      </w:tr>
      <w:tr w:rsidR="00A820AA" w:rsidRPr="00D01DBD" w14:paraId="2B3069D3" w14:textId="77777777" w:rsidTr="00A820AA">
        <w:trPr>
          <w:trHeight w:val="361"/>
        </w:trPr>
        <w:tc>
          <w:tcPr>
            <w:tcW w:w="283" w:type="pct"/>
            <w:tcBorders>
              <w:top w:val="single" w:sz="4" w:space="0" w:color="auto"/>
              <w:left w:val="single" w:sz="4" w:space="0" w:color="auto"/>
              <w:bottom w:val="single" w:sz="4" w:space="0" w:color="auto"/>
              <w:right w:val="single" w:sz="4" w:space="0" w:color="auto"/>
            </w:tcBorders>
            <w:shd w:val="clear" w:color="auto" w:fill="auto"/>
          </w:tcPr>
          <w:p w14:paraId="4E4B76DC"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4</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14:paraId="401BB202" w14:textId="23A1D30B"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ICC Pomona Business Park</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14:paraId="0188D9A3" w14:textId="7457A5F9"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14:paraId="7A11ECB2" w14:textId="671AC700"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14:paraId="1CB2687F" w14:textId="0AD3A8B3"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14:paraId="035F8A83" w14:textId="60938C3B"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14:paraId="035163D0" w14:textId="361CBBD5"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$1848.66</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14:paraId="646EDA15" w14:textId="5782368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BB14854" w14:textId="79A2CC16" w:rsidR="00A820AA" w:rsidRPr="00A820AA" w:rsidRDefault="00A820AA" w:rsidP="00A820AA">
            <w:pPr>
              <w:tabs>
                <w:tab w:val="left" w:pos="720"/>
              </w:tabs>
              <w:rPr>
                <w:rFonts w:ascii="Century Gothic" w:hAnsi="Century Gothic"/>
                <w:b/>
                <w:bCs/>
                <w:sz w:val="18"/>
                <w:szCs w:val="18"/>
                <w:lang w:val="en-ZW"/>
              </w:rPr>
            </w:pPr>
          </w:p>
        </w:tc>
      </w:tr>
      <w:tr w:rsidR="00A820AA" w:rsidRPr="00D01DBD" w14:paraId="1EBF0FED" w14:textId="77777777"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7B589D0A"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5</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14:paraId="118D7D39" w14:textId="7B06F62A"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Tinarow Motor Spares</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14:paraId="7C09BF75" w14:textId="153AFB7A"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14:paraId="1D02DDD9" w14:textId="12B22BE2"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14:paraId="12058881" w14:textId="7456FCD9"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14:paraId="795278F4" w14:textId="59C6FD36" w:rsidR="00A820AA" w:rsidRPr="00A820AA" w:rsidRDefault="00002ED7" w:rsidP="0052663B">
            <w:pPr>
              <w:tabs>
                <w:tab w:val="left" w:pos="720"/>
              </w:tabs>
              <w:jc w:val="center"/>
              <w:rPr>
                <w:rFonts w:ascii="Century Gothic" w:hAnsi="Century Gothic"/>
                <w:sz w:val="18"/>
                <w:szCs w:val="18"/>
              </w:rPr>
            </w:pPr>
            <w:r>
              <w:rPr>
                <w:rFonts w:ascii="Century Gothic" w:hAnsi="Century Gothic"/>
                <w:sz w:val="18"/>
                <w:szCs w:val="18"/>
              </w:rPr>
              <w:t>19</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14:paraId="6BF71C67" w14:textId="42EA51B8"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$1841.16</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14:paraId="02098DB0" w14:textId="6DD8F4F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438D4C90" w14:textId="757C5276" w:rsidR="00A820AA" w:rsidRPr="00A820AA" w:rsidRDefault="00A820AA" w:rsidP="00A820AA">
            <w:pPr>
              <w:tabs>
                <w:tab w:val="left" w:pos="720"/>
              </w:tabs>
              <w:rPr>
                <w:rFonts w:ascii="Century Gothic" w:hAnsi="Century Gothic"/>
                <w:b/>
                <w:bCs/>
                <w:sz w:val="18"/>
                <w:szCs w:val="18"/>
                <w:lang w:val="en-ZW"/>
              </w:rPr>
            </w:pPr>
          </w:p>
        </w:tc>
      </w:tr>
      <w:tr w:rsidR="00A820AA" w:rsidRPr="00D01DBD" w14:paraId="02D17543" w14:textId="77777777"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22D2B8E3"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6</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14:paraId="090BA260" w14:textId="334E13A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70 Mutare Road</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14:paraId="1E610269" w14:textId="2D9998E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14:paraId="0AA63F34" w14:textId="0AA7C493"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14:paraId="26D36531" w14:textId="4ECA6DBE"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14:paraId="16DDBE3A" w14:textId="16F8B545" w:rsidR="00A820AA" w:rsidRPr="00A820AA" w:rsidRDefault="00681AFF" w:rsidP="0052663B">
            <w:pPr>
              <w:tabs>
                <w:tab w:val="left" w:pos="720"/>
              </w:tabs>
              <w:jc w:val="center"/>
              <w:rPr>
                <w:rFonts w:ascii="Century Gothic" w:hAnsi="Century Gothic"/>
                <w:sz w:val="18"/>
                <w:szCs w:val="18"/>
              </w:rPr>
            </w:pPr>
            <w:r>
              <w:rPr>
                <w:rFonts w:ascii="Century Gothic" w:hAnsi="Century Gothic"/>
                <w:sz w:val="18"/>
                <w:szCs w:val="18"/>
              </w:rPr>
              <w:t>2.5</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14:paraId="53D77E1A" w14:textId="6C283C1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$966.21</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14:paraId="0D0D8CC8" w14:textId="20333AFB"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BDE8642" w14:textId="3D747D6A" w:rsidR="00A820AA" w:rsidRPr="00A820AA" w:rsidRDefault="00A820AA" w:rsidP="00A820AA">
            <w:pPr>
              <w:tabs>
                <w:tab w:val="left" w:pos="720"/>
              </w:tabs>
              <w:rPr>
                <w:rFonts w:ascii="Century Gothic" w:hAnsi="Century Gothic"/>
                <w:b/>
                <w:bCs/>
                <w:sz w:val="18"/>
                <w:szCs w:val="18"/>
                <w:lang w:val="en-ZW"/>
              </w:rPr>
            </w:pPr>
          </w:p>
        </w:tc>
      </w:tr>
      <w:tr w:rsidR="00A820AA" w:rsidRPr="00D01DBD" w14:paraId="0670E4D4"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388C324E" w14:textId="77777777" w:rsidR="00A820AA" w:rsidRPr="00D01DBD" w:rsidRDefault="00A820AA" w:rsidP="00A820AA">
            <w:pPr>
              <w:rPr>
                <w:rFonts w:ascii="Century Gothic" w:hAnsi="Century Gothic"/>
                <w:sz w:val="18"/>
                <w:szCs w:val="18"/>
              </w:rPr>
            </w:pPr>
            <w:r w:rsidRPr="00D01DBD">
              <w:rPr>
                <w:rFonts w:ascii="Century Gothic" w:hAnsi="Century Gothic"/>
                <w:sz w:val="18"/>
                <w:szCs w:val="18"/>
              </w:rPr>
              <w:t>7</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75729F32" w14:textId="56268A3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Chemayde Pharmacy</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49522F3C" w14:textId="4D9EA18C"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70EAE430" w14:textId="1B023286"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7E410C01" w14:textId="3F04609A"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20768B42" w14:textId="49A126C9" w:rsidR="00A820AA" w:rsidRPr="00A820AA" w:rsidRDefault="00A83A57" w:rsidP="0052663B">
            <w:pPr>
              <w:tabs>
                <w:tab w:val="left" w:pos="720"/>
              </w:tabs>
              <w:jc w:val="center"/>
              <w:rPr>
                <w:rFonts w:ascii="Century Gothic" w:hAnsi="Century Gothic"/>
                <w:sz w:val="18"/>
                <w:szCs w:val="18"/>
              </w:rPr>
            </w:pPr>
            <w:r>
              <w:rPr>
                <w:rFonts w:ascii="Century Gothic" w:hAnsi="Century Gothic"/>
                <w:sz w:val="18"/>
                <w:szCs w:val="18"/>
              </w:rPr>
              <w:t>11.25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7EC9376B" w14:textId="2CE054BB"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$2553.91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085FF8EA" w14:textId="0BA8E9A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64DCD1FE" w14:textId="38FC31C9" w:rsidR="00A820AA" w:rsidRPr="00A820AA" w:rsidRDefault="00A820AA" w:rsidP="00A820AA">
            <w:pPr>
              <w:tabs>
                <w:tab w:val="left" w:pos="720"/>
              </w:tabs>
              <w:rPr>
                <w:rFonts w:ascii="Century Gothic" w:hAnsi="Century Gothic"/>
                <w:b/>
                <w:bCs/>
                <w:sz w:val="18"/>
                <w:szCs w:val="18"/>
                <w:lang w:val="en-ZW"/>
              </w:rPr>
            </w:pPr>
          </w:p>
        </w:tc>
      </w:tr>
      <w:tr w:rsidR="00A820AA" w:rsidRPr="00D01DBD" w14:paraId="21EF5472"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19749143" w14:textId="4E5B0FDB" w:rsidR="00A820AA" w:rsidRPr="00D01DBD" w:rsidRDefault="00A820AA" w:rsidP="00A820AA">
            <w:pPr>
              <w:rPr>
                <w:rFonts w:ascii="Century Gothic" w:hAnsi="Century Gothic"/>
                <w:sz w:val="18"/>
                <w:szCs w:val="18"/>
              </w:rPr>
            </w:pPr>
            <w:r>
              <w:rPr>
                <w:rFonts w:ascii="Century Gothic" w:hAnsi="Century Gothic"/>
                <w:sz w:val="18"/>
                <w:szCs w:val="18"/>
              </w:rPr>
              <w:t>8.</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27F5796E" w14:textId="6A177A29"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Protea Court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0F402C62" w14:textId="21B66B5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2BF360A7" w14:textId="2214456D"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32CFB139" w14:textId="7A599F37"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64CEA747" w14:textId="6293C343"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r w:rsidR="003677BF">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66F44B3F" w14:textId="4732842D"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$2850.71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44F7A4C6" w14:textId="78058AD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6B79278E" w14:textId="3E0EC389" w:rsidR="00A820AA" w:rsidRPr="00A820AA" w:rsidRDefault="00A820AA" w:rsidP="00A820AA">
            <w:pPr>
              <w:tabs>
                <w:tab w:val="left" w:pos="720"/>
              </w:tabs>
              <w:rPr>
                <w:rFonts w:ascii="Century Gothic" w:hAnsi="Century Gothic"/>
                <w:b/>
                <w:bCs/>
                <w:sz w:val="18"/>
                <w:szCs w:val="18"/>
                <w:lang w:val="en-ZW"/>
              </w:rPr>
            </w:pPr>
          </w:p>
        </w:tc>
      </w:tr>
      <w:tr w:rsidR="00A820AA" w:rsidRPr="00D01DBD" w14:paraId="20576650"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31173C35" w14:textId="5905F4B3" w:rsidR="00A820AA" w:rsidRPr="00D01DBD" w:rsidRDefault="00A820AA" w:rsidP="00A820AA">
            <w:pPr>
              <w:rPr>
                <w:rFonts w:ascii="Century Gothic" w:hAnsi="Century Gothic"/>
                <w:sz w:val="18"/>
                <w:szCs w:val="18"/>
              </w:rPr>
            </w:pPr>
            <w:r>
              <w:rPr>
                <w:rFonts w:ascii="Century Gothic" w:hAnsi="Century Gothic"/>
                <w:sz w:val="18"/>
                <w:szCs w:val="18"/>
              </w:rPr>
              <w:t>9.</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636D7BBE" w14:textId="07AC217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Beverly Crt N Mandela Harare</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7A311497" w14:textId="718B9C8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47EFECA0" w14:textId="727B93F1"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5A55950F" w14:textId="111C1A74"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20443F9C" w14:textId="06A66E2C"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0</w:t>
            </w:r>
            <w:r w:rsidR="00EE0FC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7549115F" w14:textId="304C0A1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$1535.46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0F2C5137" w14:textId="702BB4F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32346D71" w14:textId="57703E9A" w:rsidR="00A820AA" w:rsidRPr="00A820AA" w:rsidRDefault="00A820AA" w:rsidP="00A820AA">
            <w:pPr>
              <w:tabs>
                <w:tab w:val="left" w:pos="720"/>
              </w:tabs>
              <w:rPr>
                <w:rFonts w:ascii="Century Gothic" w:hAnsi="Century Gothic"/>
                <w:b/>
                <w:bCs/>
                <w:sz w:val="18"/>
                <w:szCs w:val="18"/>
                <w:lang w:val="en-ZW"/>
              </w:rPr>
            </w:pPr>
          </w:p>
        </w:tc>
      </w:tr>
      <w:tr w:rsidR="00A820AA" w:rsidRPr="00D01DBD" w14:paraId="3E6C510B"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64D6F3B9" w14:textId="6656CEE8" w:rsidR="00A820AA" w:rsidRDefault="00A820AA" w:rsidP="00A820AA">
            <w:pPr>
              <w:rPr>
                <w:rFonts w:ascii="Century Gothic" w:hAnsi="Century Gothic"/>
                <w:sz w:val="18"/>
                <w:szCs w:val="18"/>
              </w:rPr>
            </w:pPr>
            <w:r>
              <w:rPr>
                <w:rFonts w:ascii="Century Gothic" w:hAnsi="Century Gothic"/>
                <w:sz w:val="18"/>
                <w:szCs w:val="18"/>
              </w:rPr>
              <w:t>10</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2550F70C" w14:textId="57C9A8A4"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Zarnet VID Bevedere</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2E223DFC" w14:textId="6E5777D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72B0AFFB" w14:textId="6B9A5925"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7F5C1C4D" w14:textId="01839DCA"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0BB6BA60" w14:textId="141E44E8" w:rsidR="00A820AA" w:rsidRPr="00A820AA" w:rsidRDefault="00E011DB" w:rsidP="0052663B">
            <w:pPr>
              <w:tabs>
                <w:tab w:val="left" w:pos="720"/>
              </w:tabs>
              <w:jc w:val="center"/>
              <w:rPr>
                <w:rFonts w:ascii="Century Gothic" w:hAnsi="Century Gothic"/>
                <w:sz w:val="18"/>
                <w:szCs w:val="18"/>
              </w:rPr>
            </w:pPr>
            <w:r>
              <w:rPr>
                <w:rFonts w:ascii="Century Gothic" w:hAnsi="Century Gothic"/>
                <w:sz w:val="18"/>
                <w:szCs w:val="18"/>
              </w:rPr>
              <w:t>25.5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7C18A6D9" w14:textId="0180F7A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$1698.76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58C5D8F4" w14:textId="4BA93A79"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3920E7E0" w14:textId="081E8000" w:rsidR="00A820AA" w:rsidRPr="00A820AA" w:rsidRDefault="00A820AA" w:rsidP="00A820AA">
            <w:pPr>
              <w:tabs>
                <w:tab w:val="left" w:pos="720"/>
              </w:tabs>
              <w:rPr>
                <w:rFonts w:ascii="Century Gothic" w:hAnsi="Century Gothic"/>
                <w:b/>
                <w:bCs/>
                <w:sz w:val="18"/>
                <w:szCs w:val="18"/>
                <w:lang w:val="en-ZW"/>
              </w:rPr>
            </w:pPr>
          </w:p>
        </w:tc>
      </w:tr>
      <w:tr w:rsidR="00A820AA" w:rsidRPr="00D01DBD" w14:paraId="163D89F2"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0C300EFB" w14:textId="127CC6AA" w:rsidR="00A820AA" w:rsidRDefault="00A820AA" w:rsidP="00A820AA">
            <w:pPr>
              <w:rPr>
                <w:rFonts w:ascii="Century Gothic" w:hAnsi="Century Gothic"/>
                <w:sz w:val="18"/>
                <w:szCs w:val="18"/>
              </w:rPr>
            </w:pPr>
            <w:r>
              <w:rPr>
                <w:rFonts w:ascii="Century Gothic" w:hAnsi="Century Gothic"/>
                <w:sz w:val="18"/>
                <w:szCs w:val="18"/>
              </w:rPr>
              <w:t>11</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2ABB5B6C" w14:textId="3635236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CBZ Harare Airport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70AF0676" w14:textId="2F9B030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0597E0F8" w14:textId="0785D5D5"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2E9E4690" w14:textId="15368F82"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0905CC32" w14:textId="13823603" w:rsidR="00A820AA" w:rsidRPr="00A820AA" w:rsidRDefault="00975B85" w:rsidP="0052663B">
            <w:pPr>
              <w:tabs>
                <w:tab w:val="left" w:pos="720"/>
              </w:tabs>
              <w:jc w:val="center"/>
              <w:rPr>
                <w:rFonts w:ascii="Century Gothic" w:hAnsi="Century Gothic"/>
                <w:sz w:val="18"/>
                <w:szCs w:val="18"/>
              </w:rPr>
            </w:pPr>
            <w:r>
              <w:rPr>
                <w:rFonts w:ascii="Century Gothic" w:hAnsi="Century Gothic"/>
                <w:sz w:val="18"/>
                <w:szCs w:val="18"/>
              </w:rPr>
              <w:t>23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3E775163" w14:textId="186F876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$3101.96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027A17CA" w14:textId="09A94A5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20EF452D" w14:textId="1521429D" w:rsidR="00A820AA" w:rsidRPr="00A820AA" w:rsidRDefault="00A820AA" w:rsidP="00A820AA">
            <w:pPr>
              <w:tabs>
                <w:tab w:val="left" w:pos="720"/>
              </w:tabs>
              <w:rPr>
                <w:rFonts w:ascii="Century Gothic" w:hAnsi="Century Gothic"/>
                <w:b/>
                <w:bCs/>
                <w:sz w:val="18"/>
                <w:szCs w:val="18"/>
                <w:lang w:val="en-ZW"/>
              </w:rPr>
            </w:pPr>
          </w:p>
        </w:tc>
      </w:tr>
      <w:tr w:rsidR="00A820AA" w:rsidRPr="00D01DBD" w14:paraId="5946AA01"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280E21B7" w14:textId="292CF089" w:rsidR="00A820AA" w:rsidRPr="00D01DBD" w:rsidRDefault="00A820AA" w:rsidP="00A820AA">
            <w:pPr>
              <w:rPr>
                <w:rFonts w:ascii="Century Gothic" w:hAnsi="Century Gothic"/>
                <w:sz w:val="18"/>
                <w:szCs w:val="18"/>
              </w:rPr>
            </w:pPr>
            <w:r>
              <w:rPr>
                <w:rFonts w:ascii="Century Gothic" w:hAnsi="Century Gothic"/>
                <w:sz w:val="18"/>
                <w:szCs w:val="18"/>
              </w:rPr>
              <w:t>12</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41302067" w14:textId="3E95A4A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Eat n Lick Head Office</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6E57EEB9" w14:textId="0DD970BC"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3E6E3135" w14:textId="7588379D"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24629DCA" w14:textId="5BCB36EF"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764C188F" w14:textId="737090EB" w:rsidR="00A820AA" w:rsidRPr="00A820AA" w:rsidRDefault="00DF7FE3" w:rsidP="0052663B">
            <w:pPr>
              <w:tabs>
                <w:tab w:val="left" w:pos="720"/>
              </w:tabs>
              <w:jc w:val="center"/>
              <w:rPr>
                <w:rFonts w:ascii="Century Gothic" w:hAnsi="Century Gothic"/>
                <w:sz w:val="18"/>
                <w:szCs w:val="18"/>
              </w:rPr>
            </w:pPr>
            <w:r>
              <w:rPr>
                <w:rFonts w:ascii="Century Gothic" w:hAnsi="Century Gothic"/>
                <w:sz w:val="18"/>
                <w:szCs w:val="18"/>
              </w:rPr>
              <w:t>4.75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60571F68" w14:textId="1188FE8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$2284.61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095CC38F" w14:textId="4F9943BB"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46C6F235" w14:textId="380546DE" w:rsidR="00A820AA" w:rsidRPr="00A820AA" w:rsidRDefault="00A820AA" w:rsidP="00A820AA">
            <w:pPr>
              <w:tabs>
                <w:tab w:val="left" w:pos="720"/>
              </w:tabs>
              <w:rPr>
                <w:rFonts w:ascii="Century Gothic" w:hAnsi="Century Gothic"/>
                <w:b/>
                <w:bCs/>
                <w:sz w:val="18"/>
                <w:szCs w:val="18"/>
                <w:lang w:val="en-ZW"/>
              </w:rPr>
            </w:pPr>
          </w:p>
        </w:tc>
      </w:tr>
      <w:tr w:rsidR="00A820AA" w:rsidRPr="00D01DBD" w14:paraId="06F284AC"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69609616" w14:textId="6D15EC70" w:rsidR="00A820AA" w:rsidRPr="00D01DBD"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3</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396AA7F4" w14:textId="28EC0965"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PCCW Global Emirates Harare Airport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4BBA0CF0" w14:textId="023132B3"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3B8F3019" w14:textId="3DE6C6CE"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7F3511E9" w14:textId="44077A83"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31FD07E3" w14:textId="6CEF6C97" w:rsidR="00A820AA" w:rsidRPr="00A820AA" w:rsidRDefault="008458F0" w:rsidP="0052663B">
            <w:pPr>
              <w:tabs>
                <w:tab w:val="left" w:pos="720"/>
              </w:tabs>
              <w:jc w:val="center"/>
              <w:rPr>
                <w:rFonts w:ascii="Century Gothic" w:hAnsi="Century Gothic"/>
                <w:sz w:val="18"/>
                <w:szCs w:val="18"/>
              </w:rPr>
            </w:pPr>
            <w:r>
              <w:rPr>
                <w:rFonts w:ascii="Century Gothic" w:hAnsi="Century Gothic"/>
                <w:sz w:val="18"/>
                <w:szCs w:val="18"/>
              </w:rPr>
              <w:t>23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53246D33" w14:textId="53F46BF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$2835.16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377E2049" w14:textId="62DEBCD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7CA9536D" w14:textId="4AA8AE3B" w:rsidR="00A820AA" w:rsidRPr="00A820AA" w:rsidRDefault="00A820AA" w:rsidP="00A820AA">
            <w:pPr>
              <w:tabs>
                <w:tab w:val="left" w:pos="720"/>
              </w:tabs>
              <w:rPr>
                <w:rFonts w:ascii="Century Gothic" w:hAnsi="Century Gothic"/>
                <w:b/>
                <w:bCs/>
                <w:sz w:val="18"/>
                <w:szCs w:val="18"/>
                <w:lang w:val="en-ZW"/>
              </w:rPr>
            </w:pPr>
          </w:p>
        </w:tc>
      </w:tr>
      <w:tr w:rsidR="00A820AA" w:rsidRPr="00D01DBD" w14:paraId="4868C297"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30CD265A" w14:textId="724800A6" w:rsidR="00A820AA" w:rsidRPr="00D01DBD"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4</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49452775" w14:textId="16007E3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PCCW Global Emirates Cargo</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7D078865" w14:textId="2BF60D1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2508832E" w14:textId="2B0E7427"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529D322F" w14:textId="3CFD280E"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739B10EF" w14:textId="3049B4CC" w:rsidR="00A820AA" w:rsidRPr="00A820AA" w:rsidRDefault="009722E8" w:rsidP="0052663B">
            <w:pPr>
              <w:tabs>
                <w:tab w:val="left" w:pos="720"/>
              </w:tabs>
              <w:jc w:val="center"/>
              <w:rPr>
                <w:rFonts w:ascii="Century Gothic" w:hAnsi="Century Gothic"/>
                <w:sz w:val="18"/>
                <w:szCs w:val="18"/>
              </w:rPr>
            </w:pPr>
            <w:r>
              <w:rPr>
                <w:rFonts w:ascii="Century Gothic" w:hAnsi="Century Gothic"/>
                <w:sz w:val="18"/>
                <w:szCs w:val="18"/>
              </w:rPr>
              <w:t>24</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1EE59531" w14:textId="08F7132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$4396.76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68992FB9" w14:textId="09A56714"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7C8AB84" w14:textId="4430E8C5" w:rsidR="00A820AA" w:rsidRPr="00A820AA" w:rsidRDefault="00A820AA" w:rsidP="00A820AA">
            <w:pPr>
              <w:tabs>
                <w:tab w:val="left" w:pos="720"/>
              </w:tabs>
              <w:rPr>
                <w:rFonts w:ascii="Century Gothic" w:hAnsi="Century Gothic"/>
                <w:b/>
                <w:bCs/>
                <w:sz w:val="18"/>
                <w:szCs w:val="18"/>
                <w:lang w:val="en-ZW"/>
              </w:rPr>
            </w:pPr>
          </w:p>
        </w:tc>
      </w:tr>
      <w:tr w:rsidR="00A820AA" w:rsidRPr="00D01DBD" w14:paraId="214A9287"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5097B02B" w14:textId="23ED3EA0" w:rsidR="00A820AA"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5</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664E3637" w14:textId="29702370"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CBZ Highlands</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6182B897" w14:textId="4E0C49DE"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6EF0662C" w14:textId="3175AC98"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178CA6B7" w14:textId="481EB2F4"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09E4705C" w14:textId="344A7597"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4</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1BB71D8A" w14:textId="037EE2CC"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$5243.51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5AF4FFBD" w14:textId="35CF5BB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403CFE1" w14:textId="235EB784" w:rsidR="00A820AA" w:rsidRPr="00A820AA" w:rsidRDefault="00A820AA" w:rsidP="00A820AA">
            <w:pPr>
              <w:tabs>
                <w:tab w:val="left" w:pos="720"/>
              </w:tabs>
              <w:rPr>
                <w:rFonts w:ascii="Century Gothic" w:hAnsi="Century Gothic"/>
                <w:b/>
                <w:bCs/>
                <w:sz w:val="18"/>
                <w:szCs w:val="18"/>
                <w:lang w:val="en-ZW"/>
              </w:rPr>
            </w:pPr>
          </w:p>
        </w:tc>
      </w:tr>
      <w:tr w:rsidR="00A820AA" w:rsidRPr="00D01DBD" w14:paraId="083C7C29"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1BA09A53" w14:textId="5AA4C0FF" w:rsidR="00A820AA" w:rsidRPr="00D01DBD" w:rsidRDefault="00847980" w:rsidP="00A820AA">
            <w:pPr>
              <w:rPr>
                <w:rFonts w:ascii="Century Gothic" w:hAnsi="Century Gothic"/>
                <w:sz w:val="18"/>
                <w:szCs w:val="18"/>
              </w:rPr>
            </w:pPr>
            <w:r>
              <w:rPr>
                <w:rFonts w:ascii="Century Gothic" w:hAnsi="Century Gothic"/>
                <w:sz w:val="18"/>
                <w:szCs w:val="18"/>
              </w:rPr>
              <w:lastRenderedPageBreak/>
              <w:t>16</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7B4D2CDA" w14:textId="6EFD55E3"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Affrica Acces Team PCCW Global Newlands</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5ABEAB11" w14:textId="07D4D556"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5FB59F63" w14:textId="39612904"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55B08E9A" w14:textId="67195DF6"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715B8A86" w14:textId="242A3694" w:rsidR="00A820AA" w:rsidRPr="00A820AA" w:rsidRDefault="007242A6" w:rsidP="0052663B">
            <w:pPr>
              <w:tabs>
                <w:tab w:val="left" w:pos="720"/>
              </w:tabs>
              <w:jc w:val="center"/>
              <w:rPr>
                <w:rFonts w:ascii="Century Gothic" w:hAnsi="Century Gothic"/>
                <w:sz w:val="18"/>
                <w:szCs w:val="18"/>
              </w:rPr>
            </w:pPr>
            <w:r>
              <w:rPr>
                <w:rFonts w:ascii="Century Gothic" w:hAnsi="Century Gothic"/>
                <w:sz w:val="18"/>
                <w:szCs w:val="18"/>
              </w:rPr>
              <w:t>6</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5FDE3C0D" w14:textId="1EC08624"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$2953.66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6BB2A4D9" w14:textId="5AE6E5F3"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3F6B08C6" w14:textId="03B316A7" w:rsidR="00A820AA" w:rsidRPr="00A820AA" w:rsidRDefault="00A820AA" w:rsidP="00A820AA">
            <w:pPr>
              <w:tabs>
                <w:tab w:val="left" w:pos="720"/>
              </w:tabs>
              <w:rPr>
                <w:rFonts w:ascii="Century Gothic" w:hAnsi="Century Gothic"/>
                <w:b/>
                <w:bCs/>
                <w:sz w:val="18"/>
                <w:szCs w:val="18"/>
                <w:lang w:val="en-ZW"/>
              </w:rPr>
            </w:pPr>
          </w:p>
        </w:tc>
      </w:tr>
      <w:tr w:rsidR="00A820AA" w:rsidRPr="00D01DBD" w14:paraId="730B45B1"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708A2A8E" w14:textId="21E01EE9" w:rsidR="00A820AA" w:rsidRPr="00D01DBD" w:rsidRDefault="00847980" w:rsidP="00A820AA">
            <w:pPr>
              <w:rPr>
                <w:rFonts w:ascii="Century Gothic" w:hAnsi="Century Gothic"/>
                <w:sz w:val="18"/>
                <w:szCs w:val="18"/>
              </w:rPr>
            </w:pPr>
            <w:r>
              <w:rPr>
                <w:rFonts w:ascii="Century Gothic" w:hAnsi="Century Gothic"/>
                <w:sz w:val="18"/>
                <w:szCs w:val="18"/>
              </w:rPr>
              <w:t>17</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7F8F6D3D" w14:textId="67107111"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Embassy of Malaysia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3C5EAD7A" w14:textId="7CCE988D"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173205F4" w14:textId="0DCA97DE"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15/11/2023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751B12F1" w14:textId="6E5CB1DA"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2AB29553" w14:textId="5669ADB6" w:rsidR="00A820AA" w:rsidRPr="00A820AA" w:rsidRDefault="004F40C5" w:rsidP="0052663B">
            <w:pPr>
              <w:tabs>
                <w:tab w:val="left" w:pos="720"/>
              </w:tabs>
              <w:jc w:val="center"/>
              <w:rPr>
                <w:rFonts w:ascii="Century Gothic" w:hAnsi="Century Gothic"/>
                <w:sz w:val="18"/>
                <w:szCs w:val="18"/>
              </w:rPr>
            </w:pPr>
            <w:r>
              <w:rPr>
                <w:rFonts w:ascii="Century Gothic" w:hAnsi="Century Gothic"/>
                <w:sz w:val="18"/>
                <w:szCs w:val="18"/>
              </w:rPr>
              <w:t>9</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201748AD" w14:textId="3EB2B6DF"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$6895.56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384BDF2D" w14:textId="691E5FC7"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1BDA261" w14:textId="0878B407" w:rsidR="00A820AA" w:rsidRPr="00A820AA" w:rsidRDefault="00A820AA" w:rsidP="00A820AA">
            <w:pPr>
              <w:tabs>
                <w:tab w:val="left" w:pos="720"/>
              </w:tabs>
              <w:rPr>
                <w:rFonts w:ascii="Century Gothic" w:hAnsi="Century Gothic"/>
                <w:b/>
                <w:bCs/>
                <w:sz w:val="18"/>
                <w:szCs w:val="18"/>
                <w:lang w:val="en-ZW"/>
              </w:rPr>
            </w:pPr>
          </w:p>
        </w:tc>
      </w:tr>
      <w:tr w:rsidR="00A820AA" w:rsidRPr="00D01DBD" w14:paraId="353FB768"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5B639A65" w14:textId="2FDF2FAF" w:rsidR="00A820AA" w:rsidRPr="00D01DBD" w:rsidRDefault="00847980" w:rsidP="00A820AA">
            <w:pPr>
              <w:rPr>
                <w:rFonts w:ascii="Century Gothic" w:hAnsi="Century Gothic"/>
                <w:sz w:val="18"/>
                <w:szCs w:val="18"/>
              </w:rPr>
            </w:pPr>
            <w:r>
              <w:rPr>
                <w:rFonts w:ascii="Century Gothic" w:hAnsi="Century Gothic"/>
                <w:sz w:val="18"/>
                <w:szCs w:val="18"/>
              </w:rPr>
              <w:t>18</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17270ADB" w14:textId="4D4D47A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NSSA Chivhu</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4FD83831" w14:textId="28C1F2BC"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34F09854" w14:textId="4DE2E3AF"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0D1090E8" w14:textId="4C996222"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4F93C535" w14:textId="469CB0B4"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8</w:t>
            </w:r>
            <w:r w:rsidR="0004735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7301738B" w14:textId="422905E3"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$1980.26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19BA8DEA" w14:textId="3AD3B513"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24E30B92" w14:textId="199F1C3B" w:rsidR="00A820AA" w:rsidRPr="00A820AA" w:rsidRDefault="00A820AA" w:rsidP="00A820AA">
            <w:pPr>
              <w:tabs>
                <w:tab w:val="left" w:pos="720"/>
              </w:tabs>
              <w:rPr>
                <w:rFonts w:ascii="Century Gothic" w:hAnsi="Century Gothic"/>
                <w:b/>
                <w:bCs/>
                <w:sz w:val="18"/>
                <w:szCs w:val="18"/>
                <w:lang w:val="en-ZW"/>
              </w:rPr>
            </w:pPr>
          </w:p>
        </w:tc>
      </w:tr>
      <w:tr w:rsidR="00A820AA" w:rsidRPr="00D01DBD" w14:paraId="55358A77"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7D1605C4" w14:textId="37D56BBC" w:rsidR="00A820AA" w:rsidRPr="00D01DBD" w:rsidRDefault="00847980" w:rsidP="00A820AA">
            <w:pPr>
              <w:rPr>
                <w:rFonts w:ascii="Century Gothic" w:hAnsi="Century Gothic"/>
                <w:sz w:val="18"/>
                <w:szCs w:val="18"/>
              </w:rPr>
            </w:pPr>
            <w:r>
              <w:rPr>
                <w:rFonts w:ascii="Century Gothic" w:hAnsi="Century Gothic"/>
                <w:sz w:val="18"/>
                <w:szCs w:val="18"/>
              </w:rPr>
              <w:t>19</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50E82371" w14:textId="66D66B0C"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Civil Registry Chimhanda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74A48DF9" w14:textId="4AD5A0B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67E7872F" w14:textId="5EEEE3F7"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15/11/2023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383A0E7C" w14:textId="1C3E4F1A"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264A80EB" w14:textId="5F499E44" w:rsidR="00A820AA" w:rsidRPr="00A820AA" w:rsidRDefault="009877A9" w:rsidP="0052663B">
            <w:pPr>
              <w:tabs>
                <w:tab w:val="left" w:pos="720"/>
              </w:tabs>
              <w:jc w:val="center"/>
              <w:rPr>
                <w:rFonts w:ascii="Century Gothic" w:hAnsi="Century Gothic"/>
                <w:sz w:val="18"/>
                <w:szCs w:val="18"/>
              </w:rPr>
            </w:pPr>
            <w:r>
              <w:rPr>
                <w:rFonts w:ascii="Century Gothic" w:hAnsi="Century Gothic"/>
                <w:sz w:val="18"/>
                <w:szCs w:val="18"/>
              </w:rPr>
              <w:t>7</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134070FE" w14:textId="29B25E42"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$69835.36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2A3B8DE7" w14:textId="3AD6E008"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49BF9149" w14:textId="080AB2F1" w:rsidR="00A820AA" w:rsidRPr="00A820AA" w:rsidRDefault="00A820AA" w:rsidP="00A820AA">
            <w:pPr>
              <w:tabs>
                <w:tab w:val="left" w:pos="720"/>
              </w:tabs>
              <w:rPr>
                <w:rFonts w:ascii="Century Gothic" w:hAnsi="Century Gothic"/>
                <w:b/>
                <w:bCs/>
                <w:sz w:val="18"/>
                <w:szCs w:val="18"/>
                <w:lang w:val="en-ZW"/>
              </w:rPr>
            </w:pPr>
          </w:p>
        </w:tc>
      </w:tr>
      <w:tr w:rsidR="00A820AA" w:rsidRPr="00D01DBD" w14:paraId="3BA9DEB9" w14:textId="77777777" w:rsidTr="006A5C09">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14:paraId="2FEBDF95" w14:textId="046B1F10" w:rsidR="00A820AA" w:rsidRPr="00D01DBD" w:rsidRDefault="00A820AA" w:rsidP="00A820AA">
            <w:pPr>
              <w:rPr>
                <w:rFonts w:ascii="Century Gothic" w:hAnsi="Century Gothic"/>
                <w:sz w:val="18"/>
                <w:szCs w:val="18"/>
              </w:rPr>
            </w:pPr>
            <w:r>
              <w:rPr>
                <w:rFonts w:ascii="Century Gothic" w:hAnsi="Century Gothic"/>
                <w:sz w:val="18"/>
                <w:szCs w:val="18"/>
              </w:rPr>
              <w:t>2</w:t>
            </w:r>
            <w:r w:rsidR="00847980">
              <w:rPr>
                <w:rFonts w:ascii="Century Gothic" w:hAnsi="Century Gothic"/>
                <w:sz w:val="18"/>
                <w:szCs w:val="18"/>
              </w:rPr>
              <w:t>0</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14:paraId="06ED3192" w14:textId="3CD4855E" w:rsidR="00A820AA" w:rsidRPr="000E0C94" w:rsidRDefault="00A820AA" w:rsidP="00A820AA">
            <w:pPr>
              <w:rPr>
                <w:rFonts w:ascii="Century Gothic" w:hAnsi="Century Gothic"/>
                <w:sz w:val="18"/>
                <w:szCs w:val="18"/>
              </w:rPr>
            </w:pPr>
            <w:r w:rsidRPr="00A820AA">
              <w:rPr>
                <w:rFonts w:ascii="Century Gothic" w:hAnsi="Century Gothic"/>
                <w:sz w:val="18"/>
                <w:szCs w:val="18"/>
              </w:rPr>
              <w:t>NSSA Murewa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14:paraId="54936ABB" w14:textId="400D402A" w:rsidR="00A820AA" w:rsidRPr="000E0C94" w:rsidRDefault="00A820AA" w:rsidP="00A820AA">
            <w:pPr>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14:paraId="367266B8" w14:textId="7064A81F" w:rsidR="00A820AA" w:rsidRDefault="00A820AA" w:rsidP="00A820AA">
            <w:pPr>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14:paraId="5DDB7211" w14:textId="72020ED8" w:rsidR="00A820AA" w:rsidRDefault="00A820AA" w:rsidP="00A820AA">
            <w:pPr>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14:paraId="46B3CC1E" w14:textId="3B837290" w:rsidR="00A820AA" w:rsidRPr="000E0C94" w:rsidRDefault="00A820AA" w:rsidP="0052663B">
            <w:pPr>
              <w:jc w:val="center"/>
              <w:rPr>
                <w:rFonts w:ascii="Century Gothic" w:hAnsi="Century Gothic"/>
                <w:sz w:val="18"/>
                <w:szCs w:val="18"/>
              </w:rPr>
            </w:pPr>
            <w:r w:rsidRPr="00A820AA">
              <w:rPr>
                <w:rFonts w:ascii="Century Gothic" w:hAnsi="Century Gothic"/>
                <w:sz w:val="18"/>
                <w:szCs w:val="18"/>
              </w:rPr>
              <w:t>1</w:t>
            </w:r>
            <w:r w:rsidR="005B1CC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14:paraId="7AAA81D9" w14:textId="4D82E730" w:rsidR="00A820AA" w:rsidRPr="000E0C94" w:rsidRDefault="00A820AA" w:rsidP="00A820AA">
            <w:pPr>
              <w:rPr>
                <w:rFonts w:ascii="Century Gothic" w:hAnsi="Century Gothic"/>
                <w:sz w:val="18"/>
                <w:szCs w:val="18"/>
              </w:rPr>
            </w:pPr>
            <w:r w:rsidRPr="00A820AA">
              <w:rPr>
                <w:rFonts w:ascii="Century Gothic" w:hAnsi="Century Gothic"/>
                <w:sz w:val="18"/>
                <w:szCs w:val="18"/>
              </w:rPr>
              <w:t>$1590.19</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14:paraId="7A4451B2" w14:textId="31EC0B42" w:rsidR="00A820AA" w:rsidRPr="000E0C94" w:rsidRDefault="00A820AA" w:rsidP="00A820AA">
            <w:pPr>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29FF2136" w14:textId="3F8B429C" w:rsidR="00A820AA" w:rsidRPr="00D01DBD" w:rsidRDefault="00A820AA" w:rsidP="00A820AA">
            <w:pPr>
              <w:rPr>
                <w:rFonts w:ascii="Century Gothic" w:hAnsi="Century Gothic"/>
                <w:sz w:val="18"/>
                <w:szCs w:val="18"/>
              </w:rPr>
            </w:pPr>
          </w:p>
        </w:tc>
      </w:tr>
    </w:tbl>
    <w:p w14:paraId="34074D8B" w14:textId="77777777" w:rsidR="00802F1B" w:rsidRDefault="00802F1B" w:rsidP="00571560">
      <w:pPr>
        <w:rPr>
          <w:rFonts w:ascii="Century Gothic" w:hAnsi="Century Gothic"/>
          <w:sz w:val="18"/>
          <w:szCs w:val="18"/>
        </w:rPr>
      </w:pPr>
    </w:p>
    <w:p w14:paraId="17368DA3" w14:textId="6B3B8016" w:rsidR="00571560" w:rsidRDefault="004E1C5F" w:rsidP="00571560">
      <w:pPr>
        <w:rPr>
          <w:rFonts w:ascii="Century Gothic" w:hAnsi="Century Gothic"/>
          <w:sz w:val="18"/>
          <w:szCs w:val="18"/>
        </w:rPr>
      </w:pPr>
      <w:r>
        <w:rPr>
          <w:rFonts w:ascii="Century Gothic" w:hAnsi="Century Gothic"/>
          <w:sz w:val="18"/>
          <w:szCs w:val="18"/>
        </w:rPr>
        <w:t>Completed (20</w:t>
      </w:r>
      <w:r w:rsidR="00571560" w:rsidRPr="005B668A">
        <w:rPr>
          <w:rFonts w:ascii="Century Gothic" w:hAnsi="Century Gothic"/>
          <w:sz w:val="18"/>
          <w:szCs w:val="18"/>
        </w:rPr>
        <w:t xml:space="preserve">) simple corporate quotations in </w:t>
      </w:r>
      <w:r w:rsidR="001262F1">
        <w:rPr>
          <w:rFonts w:ascii="Century Gothic" w:hAnsi="Century Gothic"/>
          <w:sz w:val="18"/>
          <w:szCs w:val="18"/>
        </w:rPr>
        <w:t>10.8</w:t>
      </w:r>
      <w:r w:rsidR="00571560" w:rsidRPr="00963B97">
        <w:rPr>
          <w:rFonts w:ascii="Century Gothic" w:hAnsi="Century Gothic"/>
          <w:sz w:val="18"/>
          <w:szCs w:val="18"/>
        </w:rPr>
        <w:t xml:space="preserve"> </w:t>
      </w:r>
      <w:r w:rsidR="00571560" w:rsidRPr="005B668A">
        <w:rPr>
          <w:rFonts w:ascii="Century Gothic" w:hAnsi="Century Gothic"/>
          <w:sz w:val="18"/>
          <w:szCs w:val="18"/>
        </w:rPr>
        <w:t>hours per quote.</w:t>
      </w:r>
    </w:p>
    <w:p w14:paraId="22E46C46" w14:textId="77777777" w:rsidR="009B289F" w:rsidRDefault="009B289F" w:rsidP="009B289F">
      <w:pPr>
        <w:rPr>
          <w:rFonts w:ascii="Century Gothic" w:hAnsi="Century Gothic"/>
          <w:sz w:val="18"/>
          <w:szCs w:val="18"/>
        </w:rPr>
      </w:pPr>
    </w:p>
    <w:p w14:paraId="301A8CE7" w14:textId="77777777" w:rsidR="009B289F" w:rsidRDefault="009B289F" w:rsidP="009B289F">
      <w:pPr>
        <w:rPr>
          <w:rFonts w:ascii="Century Gothic" w:hAnsi="Century Gothic"/>
          <w:sz w:val="18"/>
          <w:szCs w:val="18"/>
        </w:rPr>
      </w:pPr>
    </w:p>
    <w:tbl>
      <w:tblPr>
        <w:tblW w:w="5000" w:type="pct"/>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76"/>
        <w:gridCol w:w="964"/>
        <w:gridCol w:w="1049"/>
        <w:gridCol w:w="1086"/>
        <w:gridCol w:w="922"/>
        <w:gridCol w:w="959"/>
        <w:gridCol w:w="1091"/>
        <w:gridCol w:w="2236"/>
        <w:gridCol w:w="3517"/>
      </w:tblGrid>
      <w:tr w:rsidR="0059518B" w14:paraId="42DC229A" w14:textId="77777777" w:rsidTr="00D14A49">
        <w:trPr>
          <w:trHeight w:val="285"/>
        </w:trPr>
        <w:tc>
          <w:tcPr>
            <w:tcW w:w="807" w:type="pct"/>
            <w:vMerge w:val="restart"/>
            <w:tcBorders>
              <w:top w:val="double" w:sz="4" w:space="0" w:color="auto"/>
              <w:left w:val="double" w:sz="4" w:space="0" w:color="auto"/>
              <w:bottom w:val="single" w:sz="6" w:space="0" w:color="auto"/>
              <w:right w:val="single" w:sz="6" w:space="0" w:color="auto"/>
            </w:tcBorders>
            <w:shd w:val="clear" w:color="auto" w:fill="DBE5F1"/>
            <w:vAlign w:val="center"/>
            <w:hideMark/>
          </w:tcPr>
          <w:p w14:paraId="059C3ABC" w14:textId="77777777" w:rsidR="0059518B" w:rsidRDefault="0059518B" w:rsidP="00D14A49">
            <w:pPr>
              <w:rPr>
                <w:rFonts w:ascii="Century Gothic" w:hAnsi="Century Gothic"/>
                <w:sz w:val="18"/>
                <w:szCs w:val="18"/>
              </w:rPr>
            </w:pPr>
          </w:p>
        </w:tc>
        <w:tc>
          <w:tcPr>
            <w:tcW w:w="1426" w:type="pct"/>
            <w:gridSpan w:val="4"/>
            <w:tcBorders>
              <w:top w:val="double" w:sz="4" w:space="0" w:color="auto"/>
              <w:left w:val="single" w:sz="6" w:space="0" w:color="auto"/>
              <w:bottom w:val="single" w:sz="6" w:space="0" w:color="auto"/>
              <w:right w:val="single" w:sz="6" w:space="0" w:color="auto"/>
            </w:tcBorders>
            <w:shd w:val="clear" w:color="auto" w:fill="DBE5F1"/>
            <w:vAlign w:val="center"/>
            <w:hideMark/>
          </w:tcPr>
          <w:p w14:paraId="5585F658" w14:textId="77777777" w:rsidR="0059518B" w:rsidRDefault="0059518B" w:rsidP="00D14A49">
            <w:pPr>
              <w:rPr>
                <w:rFonts w:ascii="Century Gothic" w:hAnsi="Century Gothic"/>
                <w:b/>
                <w:bCs/>
                <w:sz w:val="18"/>
                <w:szCs w:val="18"/>
              </w:rPr>
            </w:pPr>
            <w:r>
              <w:rPr>
                <w:rFonts w:ascii="Century Gothic" w:hAnsi="Century Gothic"/>
                <w:b/>
                <w:bCs/>
                <w:sz w:val="18"/>
                <w:szCs w:val="18"/>
              </w:rPr>
              <w:t>No. of Quotations Requests Received</w:t>
            </w:r>
          </w:p>
        </w:tc>
        <w:tc>
          <w:tcPr>
            <w:tcW w:w="340" w:type="pct"/>
            <w:tcBorders>
              <w:top w:val="double" w:sz="4" w:space="0" w:color="auto"/>
              <w:left w:val="single" w:sz="6" w:space="0" w:color="auto"/>
              <w:bottom w:val="single" w:sz="6" w:space="0" w:color="auto"/>
              <w:right w:val="single" w:sz="6" w:space="0" w:color="auto"/>
            </w:tcBorders>
            <w:shd w:val="clear" w:color="auto" w:fill="DBE5F1"/>
            <w:vAlign w:val="center"/>
            <w:hideMark/>
          </w:tcPr>
          <w:p w14:paraId="0F4862B7" w14:textId="77777777" w:rsidR="0059518B" w:rsidRDefault="0059518B" w:rsidP="00D14A49">
            <w:pPr>
              <w:rPr>
                <w:rFonts w:ascii="Century Gothic" w:hAnsi="Century Gothic"/>
                <w:b/>
                <w:bCs/>
                <w:sz w:val="18"/>
                <w:szCs w:val="18"/>
              </w:rPr>
            </w:pPr>
            <w:r>
              <w:rPr>
                <w:rFonts w:ascii="Century Gothic" w:hAnsi="Century Gothic"/>
                <w:b/>
                <w:bCs/>
                <w:sz w:val="18"/>
                <w:szCs w:val="18"/>
              </w:rPr>
              <w:t>Total Quotes</w:t>
            </w:r>
          </w:p>
        </w:tc>
        <w:tc>
          <w:tcPr>
            <w:tcW w:w="387" w:type="pct"/>
            <w:tcBorders>
              <w:top w:val="double" w:sz="4" w:space="0" w:color="auto"/>
              <w:left w:val="single" w:sz="6" w:space="0" w:color="auto"/>
              <w:bottom w:val="single" w:sz="6" w:space="0" w:color="auto"/>
              <w:right w:val="single" w:sz="6" w:space="0" w:color="auto"/>
            </w:tcBorders>
            <w:shd w:val="clear" w:color="auto" w:fill="DBE5F1"/>
            <w:vAlign w:val="center"/>
            <w:hideMark/>
          </w:tcPr>
          <w:p w14:paraId="66FFCAAA" w14:textId="77777777" w:rsidR="0059518B" w:rsidRDefault="0059518B" w:rsidP="00D14A49">
            <w:pPr>
              <w:rPr>
                <w:rFonts w:ascii="Century Gothic" w:hAnsi="Century Gothic"/>
                <w:b/>
                <w:bCs/>
                <w:sz w:val="18"/>
                <w:szCs w:val="18"/>
              </w:rPr>
            </w:pPr>
            <w:r>
              <w:rPr>
                <w:rFonts w:ascii="Century Gothic" w:hAnsi="Century Gothic"/>
                <w:b/>
                <w:bCs/>
                <w:sz w:val="18"/>
                <w:szCs w:val="18"/>
              </w:rPr>
              <w:t>Time taken (hours)</w:t>
            </w:r>
          </w:p>
        </w:tc>
        <w:tc>
          <w:tcPr>
            <w:tcW w:w="793" w:type="pct"/>
            <w:tcBorders>
              <w:top w:val="double" w:sz="4" w:space="0" w:color="auto"/>
              <w:left w:val="single" w:sz="6" w:space="0" w:color="auto"/>
              <w:bottom w:val="single" w:sz="6" w:space="0" w:color="auto"/>
              <w:right w:val="single" w:sz="6" w:space="0" w:color="auto"/>
            </w:tcBorders>
            <w:shd w:val="clear" w:color="auto" w:fill="DBE5F1"/>
            <w:vAlign w:val="center"/>
            <w:hideMark/>
          </w:tcPr>
          <w:p w14:paraId="7E0EC0D5" w14:textId="77777777" w:rsidR="0059518B" w:rsidRDefault="0059518B" w:rsidP="00D14A49">
            <w:pPr>
              <w:rPr>
                <w:rFonts w:ascii="Century Gothic" w:hAnsi="Century Gothic"/>
                <w:b/>
                <w:bCs/>
                <w:sz w:val="18"/>
                <w:szCs w:val="18"/>
              </w:rPr>
            </w:pPr>
            <w:r>
              <w:rPr>
                <w:rFonts w:ascii="Century Gothic" w:hAnsi="Century Gothic"/>
                <w:b/>
                <w:bCs/>
                <w:sz w:val="18"/>
                <w:szCs w:val="18"/>
              </w:rPr>
              <w:t>ASTT (hrs)</w:t>
            </w:r>
          </w:p>
        </w:tc>
        <w:tc>
          <w:tcPr>
            <w:tcW w:w="1247" w:type="pct"/>
            <w:tcBorders>
              <w:top w:val="double" w:sz="4" w:space="0" w:color="auto"/>
              <w:left w:val="single" w:sz="6" w:space="0" w:color="auto"/>
              <w:bottom w:val="single" w:sz="6" w:space="0" w:color="auto"/>
              <w:right w:val="double" w:sz="4" w:space="0" w:color="auto"/>
            </w:tcBorders>
            <w:shd w:val="clear" w:color="auto" w:fill="DBE5F1"/>
            <w:vAlign w:val="center"/>
            <w:hideMark/>
          </w:tcPr>
          <w:p w14:paraId="1708ACDC" w14:textId="77777777" w:rsidR="0059518B" w:rsidRDefault="0059518B" w:rsidP="00D14A49">
            <w:pPr>
              <w:rPr>
                <w:rFonts w:ascii="Century Gothic" w:hAnsi="Century Gothic"/>
                <w:b/>
                <w:bCs/>
                <w:sz w:val="18"/>
                <w:szCs w:val="18"/>
              </w:rPr>
            </w:pPr>
            <w:r>
              <w:rPr>
                <w:rFonts w:ascii="Century Gothic" w:hAnsi="Century Gothic"/>
                <w:b/>
                <w:bCs/>
                <w:sz w:val="18"/>
                <w:szCs w:val="18"/>
              </w:rPr>
              <w:t>Remarks</w:t>
            </w:r>
          </w:p>
        </w:tc>
      </w:tr>
      <w:tr w:rsidR="0059518B" w14:paraId="440F0548" w14:textId="77777777" w:rsidTr="00D14A49">
        <w:trPr>
          <w:trHeight w:val="585"/>
        </w:trPr>
        <w:tc>
          <w:tcPr>
            <w:tcW w:w="0" w:type="auto"/>
            <w:vMerge/>
            <w:tcBorders>
              <w:top w:val="double" w:sz="4" w:space="0" w:color="auto"/>
              <w:left w:val="double" w:sz="4" w:space="0" w:color="auto"/>
              <w:bottom w:val="single" w:sz="6" w:space="0" w:color="auto"/>
              <w:right w:val="single" w:sz="6" w:space="0" w:color="auto"/>
            </w:tcBorders>
            <w:vAlign w:val="center"/>
            <w:hideMark/>
          </w:tcPr>
          <w:p w14:paraId="12284E02" w14:textId="77777777" w:rsidR="0059518B" w:rsidRDefault="0059518B" w:rsidP="00D14A49">
            <w:pPr>
              <w:rPr>
                <w:rFonts w:ascii="Century Gothic" w:hAnsi="Century Gothic"/>
                <w:sz w:val="18"/>
                <w:szCs w:val="18"/>
              </w:rPr>
            </w:pPr>
          </w:p>
        </w:tc>
        <w:tc>
          <w:tcPr>
            <w:tcW w:w="342" w:type="pct"/>
            <w:tcBorders>
              <w:top w:val="single" w:sz="6" w:space="0" w:color="auto"/>
              <w:left w:val="single" w:sz="6" w:space="0" w:color="auto"/>
              <w:bottom w:val="single" w:sz="6" w:space="0" w:color="auto"/>
              <w:right w:val="single" w:sz="6" w:space="0" w:color="auto"/>
            </w:tcBorders>
            <w:shd w:val="clear" w:color="auto" w:fill="DBE5F1"/>
            <w:vAlign w:val="center"/>
            <w:hideMark/>
          </w:tcPr>
          <w:p w14:paraId="2F4550F5" w14:textId="77777777" w:rsidR="0059518B" w:rsidRDefault="0059518B" w:rsidP="00D14A49">
            <w:pPr>
              <w:rPr>
                <w:rFonts w:ascii="Century Gothic" w:hAnsi="Century Gothic"/>
                <w:b/>
                <w:bCs/>
                <w:sz w:val="18"/>
                <w:szCs w:val="18"/>
              </w:rPr>
            </w:pPr>
            <w:r>
              <w:rPr>
                <w:rFonts w:ascii="Century Gothic" w:hAnsi="Century Gothic"/>
                <w:b/>
                <w:bCs/>
                <w:sz w:val="18"/>
                <w:szCs w:val="18"/>
              </w:rPr>
              <w:t>1- 12 hrs</w:t>
            </w:r>
          </w:p>
        </w:tc>
        <w:tc>
          <w:tcPr>
            <w:tcW w:w="372" w:type="pct"/>
            <w:tcBorders>
              <w:top w:val="single" w:sz="6" w:space="0" w:color="auto"/>
              <w:left w:val="single" w:sz="6" w:space="0" w:color="auto"/>
              <w:bottom w:val="single" w:sz="6" w:space="0" w:color="auto"/>
              <w:right w:val="single" w:sz="6" w:space="0" w:color="auto"/>
            </w:tcBorders>
            <w:shd w:val="clear" w:color="auto" w:fill="DBE5F1"/>
            <w:vAlign w:val="center"/>
            <w:hideMark/>
          </w:tcPr>
          <w:p w14:paraId="113FA39E" w14:textId="77777777" w:rsidR="0059518B" w:rsidRDefault="0059518B" w:rsidP="00D14A49">
            <w:pPr>
              <w:rPr>
                <w:rFonts w:ascii="Century Gothic" w:hAnsi="Century Gothic"/>
                <w:b/>
                <w:bCs/>
                <w:sz w:val="18"/>
                <w:szCs w:val="18"/>
              </w:rPr>
            </w:pPr>
            <w:r>
              <w:rPr>
                <w:rFonts w:ascii="Century Gothic" w:hAnsi="Century Gothic"/>
                <w:b/>
                <w:bCs/>
                <w:sz w:val="18"/>
                <w:szCs w:val="18"/>
              </w:rPr>
              <w:t>13-24 hrs</w:t>
            </w:r>
          </w:p>
        </w:tc>
        <w:tc>
          <w:tcPr>
            <w:tcW w:w="385" w:type="pct"/>
            <w:tcBorders>
              <w:top w:val="single" w:sz="6" w:space="0" w:color="auto"/>
              <w:left w:val="single" w:sz="6" w:space="0" w:color="auto"/>
              <w:bottom w:val="single" w:sz="6" w:space="0" w:color="auto"/>
              <w:right w:val="single" w:sz="6" w:space="0" w:color="auto"/>
            </w:tcBorders>
            <w:shd w:val="clear" w:color="auto" w:fill="DBE5F1"/>
            <w:vAlign w:val="center"/>
            <w:hideMark/>
          </w:tcPr>
          <w:p w14:paraId="5174AB5B" w14:textId="77777777" w:rsidR="0059518B" w:rsidRDefault="0059518B" w:rsidP="00D14A49">
            <w:pPr>
              <w:rPr>
                <w:rFonts w:ascii="Century Gothic" w:hAnsi="Century Gothic"/>
                <w:b/>
                <w:bCs/>
                <w:sz w:val="18"/>
                <w:szCs w:val="18"/>
              </w:rPr>
            </w:pPr>
            <w:r>
              <w:rPr>
                <w:rFonts w:ascii="Century Gothic" w:hAnsi="Century Gothic"/>
                <w:b/>
                <w:bCs/>
                <w:sz w:val="18"/>
                <w:szCs w:val="18"/>
              </w:rPr>
              <w:t>25-48 hrs</w:t>
            </w:r>
          </w:p>
        </w:tc>
        <w:tc>
          <w:tcPr>
            <w:tcW w:w="327" w:type="pct"/>
            <w:tcBorders>
              <w:top w:val="single" w:sz="6" w:space="0" w:color="auto"/>
              <w:left w:val="single" w:sz="6" w:space="0" w:color="auto"/>
              <w:bottom w:val="single" w:sz="6" w:space="0" w:color="auto"/>
              <w:right w:val="single" w:sz="6" w:space="0" w:color="auto"/>
            </w:tcBorders>
            <w:shd w:val="clear" w:color="auto" w:fill="DBE5F1"/>
            <w:vAlign w:val="center"/>
            <w:hideMark/>
          </w:tcPr>
          <w:p w14:paraId="03DE9C6D" w14:textId="77777777" w:rsidR="0059518B" w:rsidRDefault="0059518B" w:rsidP="00D14A49">
            <w:pPr>
              <w:rPr>
                <w:rFonts w:ascii="Century Gothic" w:hAnsi="Century Gothic"/>
                <w:b/>
                <w:bCs/>
                <w:sz w:val="18"/>
                <w:szCs w:val="18"/>
              </w:rPr>
            </w:pPr>
            <w:r>
              <w:rPr>
                <w:rFonts w:ascii="Century Gothic" w:hAnsi="Century Gothic"/>
                <w:b/>
                <w:bCs/>
                <w:sz w:val="18"/>
                <w:szCs w:val="18"/>
              </w:rPr>
              <w:t>Over 49 hrs</w:t>
            </w:r>
          </w:p>
        </w:tc>
        <w:tc>
          <w:tcPr>
            <w:tcW w:w="340" w:type="pct"/>
            <w:tcBorders>
              <w:top w:val="single" w:sz="6" w:space="0" w:color="auto"/>
              <w:left w:val="single" w:sz="6" w:space="0" w:color="auto"/>
              <w:bottom w:val="single" w:sz="6" w:space="0" w:color="auto"/>
              <w:right w:val="single" w:sz="6" w:space="0" w:color="auto"/>
            </w:tcBorders>
            <w:vAlign w:val="center"/>
            <w:hideMark/>
          </w:tcPr>
          <w:p w14:paraId="0E23B753" w14:textId="77777777" w:rsidR="0059518B" w:rsidRDefault="0059518B" w:rsidP="00D14A49">
            <w:pPr>
              <w:rPr>
                <w:rFonts w:ascii="Century Gothic" w:hAnsi="Century Gothic"/>
                <w:b/>
                <w:bCs/>
                <w:sz w:val="18"/>
                <w:szCs w:val="18"/>
              </w:rPr>
            </w:pPr>
          </w:p>
        </w:tc>
        <w:tc>
          <w:tcPr>
            <w:tcW w:w="387" w:type="pct"/>
            <w:tcBorders>
              <w:top w:val="single" w:sz="6" w:space="0" w:color="auto"/>
              <w:left w:val="single" w:sz="6" w:space="0" w:color="auto"/>
              <w:bottom w:val="single" w:sz="6" w:space="0" w:color="auto"/>
              <w:right w:val="single" w:sz="6" w:space="0" w:color="auto"/>
            </w:tcBorders>
            <w:vAlign w:val="center"/>
            <w:hideMark/>
          </w:tcPr>
          <w:p w14:paraId="0B3CA7B3" w14:textId="77777777" w:rsidR="0059518B" w:rsidRDefault="0059518B" w:rsidP="00D14A49">
            <w:pPr>
              <w:rPr>
                <w:sz w:val="20"/>
                <w:szCs w:val="20"/>
                <w:lang w:val="en-AU" w:eastAsia="en-AU"/>
              </w:rPr>
            </w:pPr>
          </w:p>
        </w:tc>
        <w:tc>
          <w:tcPr>
            <w:tcW w:w="793" w:type="pct"/>
            <w:tcBorders>
              <w:top w:val="single" w:sz="6" w:space="0" w:color="auto"/>
              <w:left w:val="single" w:sz="6" w:space="0" w:color="auto"/>
              <w:bottom w:val="single" w:sz="6" w:space="0" w:color="auto"/>
              <w:right w:val="single" w:sz="6" w:space="0" w:color="auto"/>
            </w:tcBorders>
            <w:vAlign w:val="center"/>
            <w:hideMark/>
          </w:tcPr>
          <w:p w14:paraId="30FA2883" w14:textId="77777777" w:rsidR="0059518B" w:rsidRDefault="0059518B" w:rsidP="00D14A49">
            <w:pPr>
              <w:rPr>
                <w:rFonts w:ascii="Century Gothic" w:hAnsi="Century Gothic"/>
                <w:b/>
                <w:bCs/>
                <w:sz w:val="18"/>
                <w:szCs w:val="18"/>
              </w:rPr>
            </w:pPr>
            <w:r>
              <w:rPr>
                <w:rFonts w:ascii="Century Gothic" w:hAnsi="Century Gothic"/>
                <w:b/>
                <w:bCs/>
                <w:sz w:val="18"/>
                <w:szCs w:val="18"/>
                <w:lang w:val="en-ZW"/>
              </w:rPr>
              <w:t xml:space="preserve"> </w:t>
            </w:r>
          </w:p>
        </w:tc>
        <w:tc>
          <w:tcPr>
            <w:tcW w:w="1247" w:type="pct"/>
            <w:tcBorders>
              <w:top w:val="single" w:sz="6" w:space="0" w:color="auto"/>
              <w:left w:val="single" w:sz="6" w:space="0" w:color="auto"/>
              <w:bottom w:val="single" w:sz="6" w:space="0" w:color="auto"/>
              <w:right w:val="double" w:sz="4" w:space="0" w:color="auto"/>
            </w:tcBorders>
            <w:vAlign w:val="center"/>
            <w:hideMark/>
          </w:tcPr>
          <w:p w14:paraId="07F1030F" w14:textId="77777777" w:rsidR="0059518B" w:rsidRDefault="0059518B" w:rsidP="00D14A49">
            <w:pPr>
              <w:rPr>
                <w:rFonts w:ascii="Century Gothic" w:hAnsi="Century Gothic"/>
                <w:b/>
                <w:bCs/>
                <w:sz w:val="18"/>
                <w:szCs w:val="18"/>
              </w:rPr>
            </w:pPr>
          </w:p>
        </w:tc>
      </w:tr>
      <w:tr w:rsidR="00DB008E" w14:paraId="5E82C5A9" w14:textId="77777777" w:rsidTr="00D14A49">
        <w:trPr>
          <w:trHeight w:val="462"/>
        </w:trPr>
        <w:tc>
          <w:tcPr>
            <w:tcW w:w="807" w:type="pct"/>
            <w:tcBorders>
              <w:top w:val="single" w:sz="6" w:space="0" w:color="auto"/>
              <w:left w:val="double" w:sz="4" w:space="0" w:color="auto"/>
              <w:bottom w:val="double" w:sz="4" w:space="0" w:color="auto"/>
              <w:right w:val="single" w:sz="6" w:space="0" w:color="auto"/>
            </w:tcBorders>
            <w:noWrap/>
            <w:vAlign w:val="center"/>
            <w:hideMark/>
          </w:tcPr>
          <w:p w14:paraId="0F4A62CA" w14:textId="77777777" w:rsidR="00DB008E" w:rsidRDefault="00DB008E" w:rsidP="00DB008E">
            <w:pPr>
              <w:rPr>
                <w:sz w:val="20"/>
                <w:szCs w:val="20"/>
                <w:lang w:val="en-AU" w:eastAsia="en-AU"/>
              </w:rPr>
            </w:pPr>
          </w:p>
        </w:tc>
        <w:tc>
          <w:tcPr>
            <w:tcW w:w="342" w:type="pct"/>
            <w:tcBorders>
              <w:top w:val="single" w:sz="6" w:space="0" w:color="auto"/>
              <w:left w:val="single" w:sz="6" w:space="0" w:color="auto"/>
              <w:bottom w:val="double" w:sz="4" w:space="0" w:color="auto"/>
              <w:right w:val="single" w:sz="6" w:space="0" w:color="auto"/>
            </w:tcBorders>
            <w:hideMark/>
          </w:tcPr>
          <w:p w14:paraId="33BCABBC" w14:textId="66D47D73" w:rsidR="00DB008E" w:rsidRDefault="00A00C33" w:rsidP="00DB008E">
            <w:pPr>
              <w:rPr>
                <w:rFonts w:ascii="Century Gothic" w:hAnsi="Century Gothic"/>
                <w:b/>
                <w:bCs/>
                <w:sz w:val="18"/>
                <w:szCs w:val="18"/>
              </w:rPr>
            </w:pPr>
            <w:r>
              <w:rPr>
                <w:rFonts w:ascii="Century Gothic" w:hAnsi="Century Gothic"/>
                <w:b/>
                <w:bCs/>
                <w:sz w:val="18"/>
                <w:szCs w:val="18"/>
              </w:rPr>
              <w:t>21</w:t>
            </w:r>
          </w:p>
        </w:tc>
        <w:tc>
          <w:tcPr>
            <w:tcW w:w="372" w:type="pct"/>
            <w:tcBorders>
              <w:top w:val="single" w:sz="6" w:space="0" w:color="auto"/>
              <w:left w:val="single" w:sz="6" w:space="0" w:color="auto"/>
              <w:bottom w:val="double" w:sz="4" w:space="0" w:color="auto"/>
              <w:right w:val="single" w:sz="6" w:space="0" w:color="auto"/>
            </w:tcBorders>
            <w:hideMark/>
          </w:tcPr>
          <w:p w14:paraId="681528A8" w14:textId="20A4F278" w:rsidR="00DB008E" w:rsidRDefault="00A00C33" w:rsidP="00DB008E">
            <w:pPr>
              <w:rPr>
                <w:rFonts w:ascii="Century Gothic" w:hAnsi="Century Gothic"/>
                <w:b/>
                <w:bCs/>
                <w:sz w:val="18"/>
                <w:szCs w:val="18"/>
              </w:rPr>
            </w:pPr>
            <w:r>
              <w:rPr>
                <w:rFonts w:ascii="Century Gothic" w:hAnsi="Century Gothic"/>
                <w:b/>
                <w:bCs/>
                <w:sz w:val="18"/>
                <w:szCs w:val="18"/>
              </w:rPr>
              <w:t>3</w:t>
            </w:r>
          </w:p>
        </w:tc>
        <w:tc>
          <w:tcPr>
            <w:tcW w:w="385" w:type="pct"/>
            <w:tcBorders>
              <w:top w:val="single" w:sz="6" w:space="0" w:color="auto"/>
              <w:left w:val="single" w:sz="6" w:space="0" w:color="auto"/>
              <w:bottom w:val="double" w:sz="4" w:space="0" w:color="auto"/>
              <w:right w:val="single" w:sz="6" w:space="0" w:color="auto"/>
            </w:tcBorders>
            <w:hideMark/>
          </w:tcPr>
          <w:p w14:paraId="0EC59B50" w14:textId="40DD75BC" w:rsidR="00DB008E" w:rsidRDefault="00A00C33" w:rsidP="00DB008E">
            <w:pPr>
              <w:rPr>
                <w:rFonts w:ascii="Century Gothic" w:hAnsi="Century Gothic"/>
                <w:b/>
                <w:bCs/>
                <w:sz w:val="18"/>
                <w:szCs w:val="18"/>
              </w:rPr>
            </w:pPr>
            <w:r>
              <w:rPr>
                <w:rFonts w:ascii="Century Gothic" w:hAnsi="Century Gothic"/>
                <w:b/>
                <w:bCs/>
                <w:sz w:val="18"/>
                <w:szCs w:val="18"/>
              </w:rPr>
              <w:t>1</w:t>
            </w:r>
          </w:p>
        </w:tc>
        <w:tc>
          <w:tcPr>
            <w:tcW w:w="327" w:type="pct"/>
            <w:tcBorders>
              <w:top w:val="single" w:sz="6" w:space="0" w:color="auto"/>
              <w:left w:val="single" w:sz="6" w:space="0" w:color="auto"/>
              <w:bottom w:val="double" w:sz="4" w:space="0" w:color="auto"/>
              <w:right w:val="single" w:sz="6" w:space="0" w:color="auto"/>
            </w:tcBorders>
            <w:hideMark/>
          </w:tcPr>
          <w:p w14:paraId="4DE3FD37" w14:textId="77777777" w:rsidR="00DB008E" w:rsidRDefault="00DB008E" w:rsidP="00DB008E">
            <w:pPr>
              <w:rPr>
                <w:rFonts w:ascii="Century Gothic" w:hAnsi="Century Gothic"/>
                <w:b/>
                <w:bCs/>
                <w:sz w:val="18"/>
                <w:szCs w:val="18"/>
              </w:rPr>
            </w:pPr>
            <w:r>
              <w:rPr>
                <w:rFonts w:ascii="Century Gothic" w:hAnsi="Century Gothic"/>
                <w:b/>
                <w:bCs/>
                <w:sz w:val="18"/>
                <w:szCs w:val="18"/>
              </w:rPr>
              <w:t>0</w:t>
            </w:r>
          </w:p>
        </w:tc>
        <w:tc>
          <w:tcPr>
            <w:tcW w:w="340" w:type="pct"/>
            <w:tcBorders>
              <w:top w:val="single" w:sz="6" w:space="0" w:color="auto"/>
              <w:left w:val="single" w:sz="6" w:space="0" w:color="auto"/>
              <w:bottom w:val="double" w:sz="4" w:space="0" w:color="auto"/>
              <w:right w:val="single" w:sz="6" w:space="0" w:color="auto"/>
            </w:tcBorders>
            <w:hideMark/>
          </w:tcPr>
          <w:p w14:paraId="3E7606D0" w14:textId="1A9B5A34" w:rsidR="00DB008E" w:rsidRDefault="001456BC" w:rsidP="00DB008E">
            <w:pPr>
              <w:rPr>
                <w:rFonts w:ascii="Century Gothic" w:hAnsi="Century Gothic"/>
                <w:b/>
                <w:bCs/>
                <w:sz w:val="18"/>
                <w:szCs w:val="18"/>
              </w:rPr>
            </w:pPr>
            <w:r>
              <w:rPr>
                <w:rFonts w:ascii="Century Gothic" w:hAnsi="Century Gothic"/>
                <w:b/>
                <w:bCs/>
                <w:sz w:val="18"/>
                <w:szCs w:val="18"/>
              </w:rPr>
              <w:t>25</w:t>
            </w:r>
          </w:p>
        </w:tc>
        <w:tc>
          <w:tcPr>
            <w:tcW w:w="387" w:type="pct"/>
            <w:tcBorders>
              <w:top w:val="single" w:sz="6" w:space="0" w:color="auto"/>
              <w:left w:val="single" w:sz="6" w:space="0" w:color="auto"/>
              <w:bottom w:val="double" w:sz="4" w:space="0" w:color="auto"/>
              <w:right w:val="single" w:sz="6" w:space="0" w:color="auto"/>
            </w:tcBorders>
            <w:hideMark/>
          </w:tcPr>
          <w:p w14:paraId="50F03F9D" w14:textId="090FEF3E" w:rsidR="00DB008E" w:rsidRDefault="00F348DB" w:rsidP="00DB008E">
            <w:pPr>
              <w:rPr>
                <w:rFonts w:ascii="Century Gothic" w:hAnsi="Century Gothic"/>
                <w:b/>
                <w:bCs/>
                <w:sz w:val="18"/>
                <w:szCs w:val="18"/>
              </w:rPr>
            </w:pPr>
            <w:r w:rsidRPr="00A00C33">
              <w:rPr>
                <w:rFonts w:ascii="Century Gothic" w:hAnsi="Century Gothic"/>
                <w:b/>
                <w:bCs/>
                <w:sz w:val="18"/>
                <w:szCs w:val="18"/>
              </w:rPr>
              <w:t>215.9</w:t>
            </w:r>
          </w:p>
        </w:tc>
        <w:tc>
          <w:tcPr>
            <w:tcW w:w="793" w:type="pct"/>
            <w:tcBorders>
              <w:top w:val="single" w:sz="6" w:space="0" w:color="auto"/>
              <w:left w:val="single" w:sz="6" w:space="0" w:color="auto"/>
              <w:bottom w:val="double" w:sz="4" w:space="0" w:color="auto"/>
              <w:right w:val="single" w:sz="6" w:space="0" w:color="auto"/>
            </w:tcBorders>
            <w:hideMark/>
          </w:tcPr>
          <w:p w14:paraId="2BC55303" w14:textId="1D74403E" w:rsidR="00DB008E" w:rsidRDefault="00A329CB" w:rsidP="00DB008E">
            <w:pPr>
              <w:rPr>
                <w:rFonts w:ascii="Century Gothic" w:hAnsi="Century Gothic"/>
                <w:b/>
                <w:bCs/>
                <w:sz w:val="18"/>
                <w:szCs w:val="18"/>
              </w:rPr>
            </w:pPr>
            <w:r w:rsidRPr="00A329CB">
              <w:rPr>
                <w:rFonts w:ascii="Century Gothic" w:hAnsi="Century Gothic"/>
                <w:b/>
                <w:bCs/>
                <w:sz w:val="18"/>
                <w:szCs w:val="18"/>
              </w:rPr>
              <w:t>10.</w:t>
            </w:r>
            <w:r>
              <w:rPr>
                <w:rFonts w:ascii="Century Gothic" w:hAnsi="Century Gothic"/>
                <w:b/>
                <w:bCs/>
                <w:sz w:val="18"/>
                <w:szCs w:val="18"/>
              </w:rPr>
              <w:t>8</w:t>
            </w:r>
          </w:p>
        </w:tc>
        <w:tc>
          <w:tcPr>
            <w:tcW w:w="1247" w:type="pct"/>
            <w:tcBorders>
              <w:top w:val="single" w:sz="6" w:space="0" w:color="auto"/>
              <w:left w:val="single" w:sz="6" w:space="0" w:color="auto"/>
              <w:bottom w:val="double" w:sz="4" w:space="0" w:color="auto"/>
              <w:right w:val="double" w:sz="4" w:space="0" w:color="auto"/>
            </w:tcBorders>
            <w:vAlign w:val="center"/>
          </w:tcPr>
          <w:p w14:paraId="4C0E5FEC" w14:textId="77777777" w:rsidR="00DB008E" w:rsidRDefault="00DB008E" w:rsidP="00DB008E">
            <w:pPr>
              <w:rPr>
                <w:rFonts w:ascii="Century Gothic" w:hAnsi="Century Gothic"/>
                <w:b/>
                <w:bCs/>
                <w:sz w:val="18"/>
                <w:szCs w:val="18"/>
              </w:rPr>
            </w:pPr>
          </w:p>
        </w:tc>
      </w:tr>
    </w:tbl>
    <w:p w14:paraId="59E5D7EF" w14:textId="77777777" w:rsidR="0059518B" w:rsidRDefault="0059518B" w:rsidP="0059518B">
      <w:pPr>
        <w:rPr>
          <w:rFonts w:ascii="Century Gothic" w:hAnsi="Century Gothic"/>
          <w:b/>
          <w:sz w:val="18"/>
          <w:szCs w:val="18"/>
        </w:rPr>
      </w:pPr>
    </w:p>
    <w:p w14:paraId="6199C91C" w14:textId="77777777" w:rsidR="009B289F" w:rsidRDefault="009B289F" w:rsidP="009B289F">
      <w:pPr>
        <w:rPr>
          <w:rFonts w:ascii="Century Gothic" w:hAnsi="Century Gothic"/>
          <w:b/>
          <w:sz w:val="18"/>
          <w:szCs w:val="18"/>
        </w:rPr>
      </w:pPr>
    </w:p>
    <w:p w14:paraId="63C5167B" w14:textId="77777777" w:rsidR="004118DC" w:rsidRPr="004118DC" w:rsidRDefault="004118DC" w:rsidP="004118DC">
      <w:pPr>
        <w:pStyle w:val="ListParagraph"/>
        <w:numPr>
          <w:ilvl w:val="2"/>
          <w:numId w:val="6"/>
        </w:numPr>
        <w:rPr>
          <w:rFonts w:ascii="Century Gothic" w:hAnsi="Century Gothic"/>
          <w:b/>
          <w:sz w:val="18"/>
          <w:szCs w:val="18"/>
        </w:rPr>
      </w:pPr>
      <w:r w:rsidRPr="004118DC">
        <w:rPr>
          <w:rFonts w:ascii="Century Gothic" w:hAnsi="Century Gothic"/>
          <w:b/>
          <w:sz w:val="18"/>
          <w:szCs w:val="18"/>
        </w:rPr>
        <w:t xml:space="preserve">Requested </w:t>
      </w:r>
      <w:r w:rsidR="0008085A" w:rsidRPr="004118DC">
        <w:rPr>
          <w:rFonts w:ascii="Century Gothic" w:hAnsi="Century Gothic"/>
          <w:b/>
          <w:sz w:val="18"/>
          <w:szCs w:val="18"/>
        </w:rPr>
        <w:t>Quotations</w:t>
      </w:r>
      <w:r w:rsidRPr="004118DC">
        <w:rPr>
          <w:rFonts w:ascii="Century Gothic" w:hAnsi="Century Gothic"/>
          <w:b/>
          <w:sz w:val="18"/>
          <w:szCs w:val="18"/>
        </w:rPr>
        <w:t xml:space="preserve"> solutions</w:t>
      </w:r>
    </w:p>
    <w:p w14:paraId="1AFC4853" w14:textId="77777777" w:rsidR="004118DC" w:rsidRPr="004118DC" w:rsidRDefault="004118DC" w:rsidP="004118DC">
      <w:pPr>
        <w:pStyle w:val="ListParagraph"/>
        <w:ind w:left="1980"/>
        <w:rPr>
          <w:rFonts w:ascii="Century Gothic" w:hAnsi="Century Gothic"/>
          <w:b/>
          <w:sz w:val="18"/>
          <w:szCs w:val="18"/>
        </w:rPr>
      </w:pPr>
    </w:p>
    <w:p w14:paraId="5B6F513F" w14:textId="77777777" w:rsidR="00C53B2E" w:rsidRPr="00C53B2E" w:rsidRDefault="003906C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solution quotations in turnaround time.</w:t>
      </w:r>
    </w:p>
    <w:p w14:paraId="588CC776" w14:textId="77777777" w:rsidR="00C53B2E" w:rsidRPr="00C53B2E" w:rsidRDefault="00C53B2E" w:rsidP="00C53B2E">
      <w:pPr>
        <w:tabs>
          <w:tab w:val="left" w:pos="720"/>
        </w:tabs>
        <w:spacing w:after="160" w:line="259" w:lineRule="auto"/>
        <w:rPr>
          <w:rFonts w:ascii="Century Gothic" w:eastAsia="Calibri" w:hAnsi="Century Gothic"/>
          <w:b/>
          <w:kern w:val="2"/>
          <w:sz w:val="18"/>
          <w:szCs w:val="18"/>
          <w:lang w:val="en-ZW"/>
          <w14:ligatures w14:val="standardContextual"/>
        </w:rPr>
      </w:pPr>
    </w:p>
    <w:tbl>
      <w:tblPr>
        <w:tblW w:w="1373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54"/>
        <w:gridCol w:w="2908"/>
        <w:gridCol w:w="18"/>
        <w:gridCol w:w="2550"/>
        <w:gridCol w:w="11"/>
        <w:gridCol w:w="30"/>
        <w:gridCol w:w="1235"/>
        <w:gridCol w:w="1276"/>
        <w:gridCol w:w="992"/>
        <w:gridCol w:w="1956"/>
        <w:gridCol w:w="27"/>
        <w:gridCol w:w="27"/>
        <w:gridCol w:w="1753"/>
      </w:tblGrid>
      <w:tr w:rsidR="00C53B2E" w:rsidRPr="00C53B2E" w14:paraId="112D1DB6" w14:textId="77777777" w:rsidTr="000D0493">
        <w:trPr>
          <w:tblHeader/>
        </w:trPr>
        <w:tc>
          <w:tcPr>
            <w:tcW w:w="954" w:type="dxa"/>
            <w:tcBorders>
              <w:top w:val="double" w:sz="4" w:space="0" w:color="auto"/>
              <w:left w:val="double" w:sz="4" w:space="0" w:color="auto"/>
              <w:bottom w:val="double" w:sz="4" w:space="0" w:color="auto"/>
              <w:right w:val="single" w:sz="4" w:space="0" w:color="auto"/>
            </w:tcBorders>
            <w:shd w:val="clear" w:color="auto" w:fill="F2F2F2"/>
          </w:tcPr>
          <w:p w14:paraId="2BCCD116"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ITEM</w:t>
            </w:r>
          </w:p>
        </w:tc>
        <w:tc>
          <w:tcPr>
            <w:tcW w:w="2926" w:type="dxa"/>
            <w:gridSpan w:val="2"/>
            <w:tcBorders>
              <w:top w:val="double" w:sz="4" w:space="0" w:color="auto"/>
              <w:left w:val="double" w:sz="4" w:space="0" w:color="auto"/>
              <w:bottom w:val="double" w:sz="4" w:space="0" w:color="auto"/>
              <w:right w:val="single" w:sz="4" w:space="0" w:color="auto"/>
            </w:tcBorders>
            <w:shd w:val="clear" w:color="auto" w:fill="F2F2F2"/>
          </w:tcPr>
          <w:p w14:paraId="6B7DFCF3"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Customer/Client Name</w:t>
            </w:r>
          </w:p>
          <w:p w14:paraId="5B5DECD0"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top w:val="double" w:sz="4" w:space="0" w:color="auto"/>
              <w:left w:val="single" w:sz="4" w:space="0" w:color="auto"/>
              <w:bottom w:val="double" w:sz="4" w:space="0" w:color="auto"/>
            </w:tcBorders>
            <w:shd w:val="clear" w:color="auto" w:fill="F2F2F2"/>
          </w:tcPr>
          <w:p w14:paraId="3D52CF30"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Project Scope</w:t>
            </w:r>
          </w:p>
        </w:tc>
        <w:tc>
          <w:tcPr>
            <w:tcW w:w="1265" w:type="dxa"/>
            <w:gridSpan w:val="2"/>
            <w:tcBorders>
              <w:top w:val="double" w:sz="4" w:space="0" w:color="auto"/>
              <w:bottom w:val="double" w:sz="4" w:space="0" w:color="auto"/>
              <w:right w:val="single" w:sz="4" w:space="0" w:color="auto"/>
            </w:tcBorders>
            <w:shd w:val="clear" w:color="auto" w:fill="F2F2F2"/>
          </w:tcPr>
          <w:p w14:paraId="2CE3464C"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Start Date</w:t>
            </w:r>
          </w:p>
        </w:tc>
        <w:tc>
          <w:tcPr>
            <w:tcW w:w="1276" w:type="dxa"/>
            <w:tcBorders>
              <w:top w:val="double" w:sz="4" w:space="0" w:color="auto"/>
              <w:bottom w:val="double" w:sz="4" w:space="0" w:color="auto"/>
              <w:right w:val="single" w:sz="4" w:space="0" w:color="auto"/>
            </w:tcBorders>
            <w:shd w:val="clear" w:color="auto" w:fill="F2F2F2"/>
          </w:tcPr>
          <w:p w14:paraId="260C8DA1"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Finish Date</w:t>
            </w:r>
          </w:p>
        </w:tc>
        <w:tc>
          <w:tcPr>
            <w:tcW w:w="992" w:type="dxa"/>
            <w:tcBorders>
              <w:top w:val="double" w:sz="4" w:space="0" w:color="auto"/>
              <w:bottom w:val="double" w:sz="4" w:space="0" w:color="auto"/>
              <w:right w:val="single" w:sz="4" w:space="0" w:color="auto"/>
            </w:tcBorders>
            <w:shd w:val="clear" w:color="auto" w:fill="F2F2F2"/>
          </w:tcPr>
          <w:p w14:paraId="4AA21FEC"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Duration</w:t>
            </w:r>
          </w:p>
          <w:p w14:paraId="48AF70AF"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(Days)</w:t>
            </w:r>
          </w:p>
        </w:tc>
        <w:tc>
          <w:tcPr>
            <w:tcW w:w="1956" w:type="dxa"/>
            <w:tcBorders>
              <w:top w:val="double" w:sz="4" w:space="0" w:color="auto"/>
              <w:left w:val="single" w:sz="4" w:space="0" w:color="auto"/>
              <w:bottom w:val="double" w:sz="4" w:space="0" w:color="auto"/>
            </w:tcBorders>
            <w:shd w:val="clear" w:color="auto" w:fill="F2F2F2"/>
          </w:tcPr>
          <w:p w14:paraId="0D82BC26"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This Week Accomplishments</w:t>
            </w:r>
          </w:p>
        </w:tc>
        <w:tc>
          <w:tcPr>
            <w:tcW w:w="1807" w:type="dxa"/>
            <w:gridSpan w:val="3"/>
            <w:tcBorders>
              <w:top w:val="double" w:sz="4" w:space="0" w:color="auto"/>
              <w:bottom w:val="double" w:sz="4" w:space="0" w:color="auto"/>
              <w:right w:val="double" w:sz="4" w:space="0" w:color="auto"/>
            </w:tcBorders>
            <w:shd w:val="clear" w:color="auto" w:fill="F2F2F2"/>
          </w:tcPr>
          <w:p w14:paraId="6B78B7B9"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Issues and Potential Problems</w:t>
            </w:r>
          </w:p>
        </w:tc>
      </w:tr>
      <w:tr w:rsidR="00C53B2E" w:rsidRPr="00C53B2E" w14:paraId="34395C37" w14:textId="77777777" w:rsidTr="000D0493">
        <w:trPr>
          <w:trHeight w:val="170"/>
        </w:trPr>
        <w:tc>
          <w:tcPr>
            <w:tcW w:w="954" w:type="dxa"/>
            <w:tcBorders>
              <w:left w:val="double" w:sz="4" w:space="0" w:color="auto"/>
              <w:right w:val="double" w:sz="4" w:space="0" w:color="auto"/>
            </w:tcBorders>
          </w:tcPr>
          <w:p w14:paraId="0AD97901" w14:textId="77777777" w:rsidR="00C53B2E" w:rsidRPr="00C53B2E" w:rsidRDefault="00C53B2E" w:rsidP="00C53B2E">
            <w:pPr>
              <w:spacing w:after="160" w:line="259" w:lineRule="auto"/>
              <w:rPr>
                <w:rFonts w:ascii="Century Gothic" w:eastAsia="Calibri" w:hAnsi="Century Gothic" w:cs="Arial"/>
                <w:b/>
                <w:kern w:val="2"/>
                <w:sz w:val="18"/>
                <w:szCs w:val="18"/>
                <w:lang w:val="en-ZA"/>
                <w14:ligatures w14:val="standardContextual"/>
              </w:rPr>
            </w:pPr>
          </w:p>
        </w:tc>
        <w:tc>
          <w:tcPr>
            <w:tcW w:w="12783" w:type="dxa"/>
            <w:gridSpan w:val="12"/>
            <w:tcBorders>
              <w:left w:val="double" w:sz="4" w:space="0" w:color="auto"/>
              <w:right w:val="double" w:sz="4" w:space="0" w:color="auto"/>
            </w:tcBorders>
            <w:vAlign w:val="center"/>
          </w:tcPr>
          <w:p w14:paraId="5403E372" w14:textId="77777777"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r w:rsidRPr="00C53B2E">
              <w:rPr>
                <w:rFonts w:ascii="Century Gothic" w:eastAsia="Calibri" w:hAnsi="Century Gothic" w:cs="Arial"/>
                <w:b/>
                <w:kern w:val="2"/>
                <w:sz w:val="18"/>
                <w:szCs w:val="18"/>
                <w:lang w:val="en-ZA"/>
                <w14:ligatures w14:val="standardContextual"/>
              </w:rPr>
              <w:t>Completed LAN Solutions</w:t>
            </w:r>
          </w:p>
        </w:tc>
      </w:tr>
      <w:tr w:rsidR="00C53B2E" w:rsidRPr="00C53B2E" w14:paraId="7AA03C99" w14:textId="77777777" w:rsidTr="000D0493">
        <w:trPr>
          <w:trHeight w:val="170"/>
        </w:trPr>
        <w:tc>
          <w:tcPr>
            <w:tcW w:w="954" w:type="dxa"/>
            <w:tcBorders>
              <w:left w:val="double" w:sz="4" w:space="0" w:color="auto"/>
            </w:tcBorders>
          </w:tcPr>
          <w:p w14:paraId="17936E9E"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auto"/>
            <w:vAlign w:val="center"/>
          </w:tcPr>
          <w:p w14:paraId="0E076590"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auto"/>
          </w:tcPr>
          <w:p w14:paraId="4CD007B3"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auto"/>
            <w:vAlign w:val="center"/>
          </w:tcPr>
          <w:p w14:paraId="63C43551"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auto"/>
          </w:tcPr>
          <w:p w14:paraId="793E55B7"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auto"/>
          </w:tcPr>
          <w:p w14:paraId="676B3FE5" w14:textId="77777777"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auto"/>
          </w:tcPr>
          <w:p w14:paraId="187F1C1F"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14:paraId="5F668243" w14:textId="77777777"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14:paraId="265D6A4F" w14:textId="77777777" w:rsidTr="000D0493">
        <w:trPr>
          <w:trHeight w:val="170"/>
        </w:trPr>
        <w:tc>
          <w:tcPr>
            <w:tcW w:w="954" w:type="dxa"/>
            <w:tcBorders>
              <w:left w:val="double" w:sz="4" w:space="0" w:color="auto"/>
            </w:tcBorders>
          </w:tcPr>
          <w:p w14:paraId="7041A7E0"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FFFFFF"/>
            <w:vAlign w:val="center"/>
          </w:tcPr>
          <w:p w14:paraId="21D2249A"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FFFFFF"/>
            <w:vAlign w:val="center"/>
          </w:tcPr>
          <w:p w14:paraId="15D2F4E6"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FFFFFF"/>
          </w:tcPr>
          <w:p w14:paraId="5909E3EF"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FFFFFF"/>
          </w:tcPr>
          <w:p w14:paraId="6B7A337E"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FFFFFF"/>
          </w:tcPr>
          <w:p w14:paraId="4A1669A6" w14:textId="77777777"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FFFFFF"/>
          </w:tcPr>
          <w:p w14:paraId="58DFEF54"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14:paraId="21ED442E" w14:textId="77777777"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14:paraId="02B9043A" w14:textId="77777777" w:rsidTr="000D0493">
        <w:trPr>
          <w:trHeight w:val="106"/>
        </w:trPr>
        <w:tc>
          <w:tcPr>
            <w:tcW w:w="954" w:type="dxa"/>
            <w:tcBorders>
              <w:left w:val="double" w:sz="4" w:space="0" w:color="auto"/>
              <w:right w:val="double" w:sz="4" w:space="0" w:color="auto"/>
            </w:tcBorders>
          </w:tcPr>
          <w:p w14:paraId="68C42B1E" w14:textId="77777777"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tcPr>
          <w:p w14:paraId="48B7169C" w14:textId="77777777"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Proposals Completed</w:t>
            </w:r>
          </w:p>
          <w:p w14:paraId="32EB2A0D"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02627C" w:rsidRPr="00C53B2E" w14:paraId="2142FA96" w14:textId="77777777" w:rsidTr="000D0493">
        <w:trPr>
          <w:trHeight w:val="305"/>
        </w:trPr>
        <w:tc>
          <w:tcPr>
            <w:tcW w:w="954" w:type="dxa"/>
            <w:tcBorders>
              <w:left w:val="double" w:sz="4" w:space="0" w:color="auto"/>
              <w:right w:val="double" w:sz="4" w:space="0" w:color="auto"/>
            </w:tcBorders>
          </w:tcPr>
          <w:p w14:paraId="0EE3CDD6" w14:textId="77777777"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926" w:type="dxa"/>
            <w:gridSpan w:val="2"/>
            <w:tcBorders>
              <w:left w:val="double" w:sz="4" w:space="0" w:color="auto"/>
              <w:right w:val="single" w:sz="4" w:space="0" w:color="auto"/>
            </w:tcBorders>
            <w:vAlign w:val="center"/>
          </w:tcPr>
          <w:p w14:paraId="545C3707" w14:textId="77777777"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561"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14:paraId="70B7DF6E" w14:textId="77777777" w:rsidR="0002627C" w:rsidRPr="000E0C94" w:rsidRDefault="0002627C" w:rsidP="0002627C">
            <w:pPr>
              <w:rPr>
                <w:rFonts w:ascii="Century Gothic" w:hAnsi="Century Gothic"/>
                <w:sz w:val="18"/>
                <w:szCs w:val="18"/>
              </w:rPr>
            </w:pPr>
          </w:p>
        </w:tc>
        <w:tc>
          <w:tcPr>
            <w:tcW w:w="1265"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14:paraId="590381A2" w14:textId="77777777" w:rsidR="0002627C" w:rsidRPr="000E0C94" w:rsidRDefault="0002627C" w:rsidP="0002627C">
            <w:pPr>
              <w:rPr>
                <w:rFonts w:ascii="Century Gothic" w:hAnsi="Century Gothic"/>
                <w:sz w:val="18"/>
                <w:szCs w:val="18"/>
              </w:rPr>
            </w:pPr>
          </w:p>
        </w:tc>
        <w:tc>
          <w:tcPr>
            <w:tcW w:w="1276" w:type="dxa"/>
            <w:tcBorders>
              <w:top w:val="single" w:sz="2" w:space="0" w:color="auto"/>
              <w:left w:val="single" w:sz="6" w:space="0" w:color="auto"/>
              <w:bottom w:val="single" w:sz="2" w:space="0" w:color="auto"/>
              <w:right w:val="single" w:sz="6" w:space="0" w:color="auto"/>
            </w:tcBorders>
            <w:shd w:val="clear" w:color="auto" w:fill="FFFFFF"/>
            <w:vAlign w:val="center"/>
          </w:tcPr>
          <w:p w14:paraId="76911BA9" w14:textId="77777777" w:rsidR="0002627C" w:rsidRPr="000E0C94" w:rsidRDefault="0002627C" w:rsidP="0002627C">
            <w:pPr>
              <w:rPr>
                <w:rFonts w:ascii="Century Gothic" w:hAnsi="Century Gothic"/>
                <w:sz w:val="18"/>
                <w:szCs w:val="18"/>
              </w:rPr>
            </w:pPr>
          </w:p>
        </w:tc>
        <w:tc>
          <w:tcPr>
            <w:tcW w:w="992" w:type="dxa"/>
            <w:tcBorders>
              <w:top w:val="single" w:sz="2" w:space="0" w:color="auto"/>
              <w:left w:val="single" w:sz="6" w:space="0" w:color="auto"/>
              <w:bottom w:val="single" w:sz="2" w:space="0" w:color="auto"/>
              <w:right w:val="single" w:sz="6" w:space="0" w:color="auto"/>
            </w:tcBorders>
            <w:shd w:val="clear" w:color="auto" w:fill="FFFFFF"/>
            <w:vAlign w:val="center"/>
          </w:tcPr>
          <w:p w14:paraId="37DF0D3E" w14:textId="77777777" w:rsidR="0002627C" w:rsidRPr="000E0C94" w:rsidRDefault="0002627C" w:rsidP="0002627C">
            <w:pPr>
              <w:rPr>
                <w:rFonts w:ascii="Century Gothic" w:hAnsi="Century Gothic"/>
                <w:sz w:val="18"/>
                <w:szCs w:val="18"/>
              </w:rPr>
            </w:pPr>
          </w:p>
        </w:tc>
        <w:tc>
          <w:tcPr>
            <w:tcW w:w="1956" w:type="dxa"/>
            <w:tcBorders>
              <w:top w:val="single" w:sz="2" w:space="0" w:color="auto"/>
              <w:left w:val="single" w:sz="6" w:space="0" w:color="auto"/>
              <w:bottom w:val="single" w:sz="2" w:space="0" w:color="auto"/>
              <w:right w:val="single" w:sz="6" w:space="0" w:color="auto"/>
            </w:tcBorders>
            <w:shd w:val="clear" w:color="auto" w:fill="FFFFFF"/>
            <w:vAlign w:val="center"/>
          </w:tcPr>
          <w:p w14:paraId="030BDE44" w14:textId="77777777" w:rsidR="0002627C" w:rsidRPr="000E0C94" w:rsidRDefault="0002627C" w:rsidP="0002627C">
            <w:pPr>
              <w:rPr>
                <w:rFonts w:ascii="Century Gothic" w:hAnsi="Century Gothic"/>
                <w:sz w:val="18"/>
                <w:szCs w:val="18"/>
              </w:rPr>
            </w:pPr>
          </w:p>
        </w:tc>
        <w:tc>
          <w:tcPr>
            <w:tcW w:w="1807" w:type="dxa"/>
            <w:gridSpan w:val="3"/>
            <w:tcBorders>
              <w:right w:val="double" w:sz="4" w:space="0" w:color="auto"/>
            </w:tcBorders>
            <w:shd w:val="clear" w:color="auto" w:fill="auto"/>
          </w:tcPr>
          <w:p w14:paraId="795A88E7" w14:textId="77777777" w:rsidR="0002627C" w:rsidRPr="00C53B2E" w:rsidRDefault="0002627C" w:rsidP="0002627C">
            <w:pPr>
              <w:spacing w:after="160" w:line="259" w:lineRule="auto"/>
              <w:rPr>
                <w:rFonts w:ascii="Century Gothic" w:eastAsia="Calibri" w:hAnsi="Century Gothic"/>
                <w:kern w:val="2"/>
                <w:sz w:val="18"/>
                <w:szCs w:val="18"/>
                <w:lang w:val="en-ZW"/>
                <w14:ligatures w14:val="standardContextual"/>
              </w:rPr>
            </w:pPr>
          </w:p>
        </w:tc>
      </w:tr>
      <w:tr w:rsidR="00C53B2E" w:rsidRPr="00C53B2E" w14:paraId="1B5A4F6A" w14:textId="77777777" w:rsidTr="000D0493">
        <w:trPr>
          <w:trHeight w:val="305"/>
        </w:trPr>
        <w:tc>
          <w:tcPr>
            <w:tcW w:w="954" w:type="dxa"/>
            <w:tcBorders>
              <w:left w:val="double" w:sz="4" w:space="0" w:color="auto"/>
            </w:tcBorders>
            <w:shd w:val="clear" w:color="auto" w:fill="auto"/>
          </w:tcPr>
          <w:p w14:paraId="21940FDB"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14:paraId="48310359"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Solutions Quotations Submitted</w:t>
            </w:r>
          </w:p>
        </w:tc>
      </w:tr>
      <w:tr w:rsidR="000D0493" w:rsidRPr="00C53B2E" w14:paraId="42DFD19C" w14:textId="77777777" w:rsidTr="00126C76">
        <w:trPr>
          <w:trHeight w:val="305"/>
        </w:trPr>
        <w:tc>
          <w:tcPr>
            <w:tcW w:w="954" w:type="dxa"/>
            <w:tcBorders>
              <w:left w:val="double" w:sz="4" w:space="0" w:color="auto"/>
            </w:tcBorders>
            <w:shd w:val="clear" w:color="auto" w:fill="auto"/>
          </w:tcPr>
          <w:p w14:paraId="72A5666D" w14:textId="77777777" w:rsidR="000D0493" w:rsidRPr="000D0493" w:rsidRDefault="000D0493" w:rsidP="000D0493">
            <w:pPr>
              <w:spacing w:after="160" w:line="259" w:lineRule="auto"/>
              <w:rPr>
                <w:rFonts w:ascii="Century Gothic" w:eastAsia="Calibri" w:hAnsi="Century Gothic" w:cs="Arial"/>
                <w:kern w:val="2"/>
                <w:sz w:val="18"/>
                <w:szCs w:val="18"/>
                <w:lang w:val="en-ZW"/>
                <w14:ligatures w14:val="standardContextual"/>
              </w:rPr>
            </w:pPr>
            <w:r w:rsidRPr="000D0493">
              <w:rPr>
                <w:rFonts w:ascii="Century Gothic" w:eastAsia="Calibri" w:hAnsi="Century Gothic" w:cs="Arial"/>
                <w:kern w:val="2"/>
                <w:sz w:val="18"/>
                <w:szCs w:val="18"/>
                <w:lang w:val="en-ZW"/>
                <w14:ligatures w14:val="standardContextual"/>
              </w:rPr>
              <w:lastRenderedPageBreak/>
              <w:t>1</w:t>
            </w:r>
          </w:p>
        </w:tc>
        <w:tc>
          <w:tcPr>
            <w:tcW w:w="2908" w:type="dxa"/>
            <w:tcBorders>
              <w:left w:val="double" w:sz="4" w:space="0" w:color="auto"/>
              <w:right w:val="single" w:sz="4" w:space="0" w:color="auto"/>
            </w:tcBorders>
            <w:shd w:val="clear" w:color="auto" w:fill="auto"/>
            <w:vAlign w:val="center"/>
          </w:tcPr>
          <w:p w14:paraId="4E576A65" w14:textId="2135D3A6" w:rsidR="000D0493" w:rsidRPr="000D0493" w:rsidRDefault="00513894" w:rsidP="000D0493">
            <w:pPr>
              <w:spacing w:after="160" w:line="259" w:lineRule="auto"/>
              <w:rPr>
                <w:rFonts w:ascii="Century Gothic" w:eastAsia="Calibri" w:hAnsi="Century Gothic" w:cs="Arial"/>
                <w:kern w:val="2"/>
                <w:sz w:val="18"/>
                <w:szCs w:val="18"/>
                <w:lang w:val="en-ZW"/>
                <w14:ligatures w14:val="standardContextual"/>
              </w:rPr>
            </w:pPr>
            <w:r>
              <w:rPr>
                <w:rFonts w:ascii="Century Gothic" w:eastAsia="Calibri" w:hAnsi="Century Gothic" w:cs="Arial"/>
                <w:kern w:val="2"/>
                <w:sz w:val="18"/>
                <w:szCs w:val="18"/>
                <w:lang w:val="en-ZW"/>
                <w14:ligatures w14:val="standardContextual"/>
              </w:rPr>
              <w:t xml:space="preserve">Cerba lancet </w:t>
            </w:r>
            <w:r w:rsidR="000D0493" w:rsidRPr="000D0493">
              <w:rPr>
                <w:rFonts w:ascii="Century Gothic" w:eastAsia="Calibri" w:hAnsi="Century Gothic" w:cs="Arial"/>
                <w:kern w:val="2"/>
                <w:sz w:val="18"/>
                <w:szCs w:val="18"/>
                <w:lang w:val="en-ZW"/>
                <w14:ligatures w14:val="standardContextual"/>
              </w:rPr>
              <w:t xml:space="preserve"> x 5</w:t>
            </w:r>
          </w:p>
        </w:tc>
        <w:tc>
          <w:tcPr>
            <w:tcW w:w="2609" w:type="dxa"/>
            <w:gridSpan w:val="4"/>
            <w:tcBorders>
              <w:left w:val="single" w:sz="4" w:space="0" w:color="auto"/>
              <w:right w:val="single" w:sz="4" w:space="0" w:color="auto"/>
            </w:tcBorders>
            <w:shd w:val="clear" w:color="auto" w:fill="auto"/>
            <w:vAlign w:val="center"/>
          </w:tcPr>
          <w:p w14:paraId="0A9975D8" w14:textId="711D37CC" w:rsidR="000D0493" w:rsidRPr="000E0C94" w:rsidRDefault="00513894" w:rsidP="000D0493">
            <w:pPr>
              <w:rPr>
                <w:rFonts w:ascii="Century Gothic" w:hAnsi="Century Gothic"/>
                <w:sz w:val="18"/>
                <w:szCs w:val="18"/>
              </w:rPr>
            </w:pPr>
            <w:r>
              <w:rPr>
                <w:rFonts w:ascii="Century Gothic" w:hAnsi="Century Gothic"/>
                <w:sz w:val="18"/>
                <w:szCs w:val="18"/>
              </w:rPr>
              <w:t>Internet</w:t>
            </w:r>
          </w:p>
        </w:tc>
        <w:tc>
          <w:tcPr>
            <w:tcW w:w="1235" w:type="dxa"/>
            <w:tcBorders>
              <w:left w:val="single" w:sz="4" w:space="0" w:color="auto"/>
              <w:right w:val="single" w:sz="4" w:space="0" w:color="auto"/>
            </w:tcBorders>
            <w:shd w:val="clear" w:color="auto" w:fill="auto"/>
            <w:vAlign w:val="center"/>
          </w:tcPr>
          <w:p w14:paraId="3C4A8815" w14:textId="3C0DA297" w:rsidR="000D0493" w:rsidRPr="000E0C94" w:rsidRDefault="00513894" w:rsidP="000D0493">
            <w:pPr>
              <w:rPr>
                <w:rFonts w:ascii="Century Gothic" w:hAnsi="Century Gothic"/>
                <w:sz w:val="18"/>
                <w:szCs w:val="18"/>
              </w:rPr>
            </w:pPr>
            <w:r>
              <w:rPr>
                <w:rFonts w:ascii="Century Gothic" w:hAnsi="Century Gothic"/>
                <w:sz w:val="18"/>
                <w:szCs w:val="18"/>
              </w:rPr>
              <w:t>21</w:t>
            </w:r>
            <w:r w:rsidR="000D0493">
              <w:rPr>
                <w:rFonts w:ascii="Century Gothic" w:hAnsi="Century Gothic"/>
                <w:sz w:val="18"/>
                <w:szCs w:val="18"/>
              </w:rPr>
              <w:t>/11/2023</w:t>
            </w:r>
          </w:p>
        </w:tc>
        <w:tc>
          <w:tcPr>
            <w:tcW w:w="1276" w:type="dxa"/>
            <w:tcBorders>
              <w:left w:val="single" w:sz="4" w:space="0" w:color="auto"/>
              <w:right w:val="single" w:sz="4" w:space="0" w:color="auto"/>
            </w:tcBorders>
            <w:shd w:val="clear" w:color="auto" w:fill="auto"/>
            <w:vAlign w:val="center"/>
          </w:tcPr>
          <w:p w14:paraId="12535257" w14:textId="12FFEDD6" w:rsidR="000D0493" w:rsidRPr="000E0C94" w:rsidRDefault="00513894" w:rsidP="000D0493">
            <w:pPr>
              <w:rPr>
                <w:rFonts w:ascii="Century Gothic" w:hAnsi="Century Gothic"/>
                <w:sz w:val="18"/>
                <w:szCs w:val="18"/>
              </w:rPr>
            </w:pPr>
            <w:r>
              <w:rPr>
                <w:rFonts w:ascii="Century Gothic" w:hAnsi="Century Gothic"/>
                <w:sz w:val="18"/>
                <w:szCs w:val="18"/>
              </w:rPr>
              <w:t>121/</w:t>
            </w:r>
            <w:r w:rsidR="000D0493">
              <w:rPr>
                <w:rFonts w:ascii="Century Gothic" w:hAnsi="Century Gothic"/>
                <w:sz w:val="18"/>
                <w:szCs w:val="18"/>
              </w:rPr>
              <w:t>11/2023</w:t>
            </w:r>
          </w:p>
        </w:tc>
        <w:tc>
          <w:tcPr>
            <w:tcW w:w="992" w:type="dxa"/>
            <w:tcBorders>
              <w:left w:val="single" w:sz="4" w:space="0" w:color="auto"/>
              <w:right w:val="single" w:sz="4" w:space="0" w:color="auto"/>
            </w:tcBorders>
            <w:shd w:val="clear" w:color="auto" w:fill="auto"/>
            <w:vAlign w:val="center"/>
          </w:tcPr>
          <w:p w14:paraId="218A9CBD" w14:textId="77777777" w:rsidR="000D0493" w:rsidRPr="000E0C94" w:rsidRDefault="000D0493" w:rsidP="000D0493">
            <w:pPr>
              <w:rPr>
                <w:rFonts w:ascii="Century Gothic" w:hAnsi="Century Gothic"/>
                <w:sz w:val="18"/>
                <w:szCs w:val="18"/>
              </w:rPr>
            </w:pPr>
            <w:r>
              <w:rPr>
                <w:rFonts w:ascii="Century Gothic" w:hAnsi="Century Gothic"/>
                <w:sz w:val="18"/>
                <w:szCs w:val="18"/>
              </w:rPr>
              <w:t>1</w:t>
            </w:r>
          </w:p>
        </w:tc>
        <w:tc>
          <w:tcPr>
            <w:tcW w:w="2010" w:type="dxa"/>
            <w:gridSpan w:val="3"/>
            <w:tcBorders>
              <w:left w:val="single" w:sz="4" w:space="0" w:color="auto"/>
              <w:right w:val="single" w:sz="4" w:space="0" w:color="auto"/>
            </w:tcBorders>
            <w:shd w:val="clear" w:color="auto" w:fill="auto"/>
            <w:vAlign w:val="center"/>
          </w:tcPr>
          <w:p w14:paraId="5DABBCED" w14:textId="77777777" w:rsidR="000D0493" w:rsidRPr="000E0C94" w:rsidRDefault="000D0493" w:rsidP="000D0493">
            <w:pPr>
              <w:rPr>
                <w:rFonts w:ascii="Century Gothic" w:hAnsi="Century Gothic"/>
                <w:sz w:val="18"/>
                <w:szCs w:val="18"/>
              </w:rPr>
            </w:pPr>
            <w:r>
              <w:rPr>
                <w:rFonts w:ascii="Century Gothic" w:hAnsi="Century Gothic"/>
                <w:sz w:val="18"/>
                <w:szCs w:val="18"/>
              </w:rPr>
              <w:t>Solution</w:t>
            </w:r>
            <w:r w:rsidRPr="000E0C94">
              <w:rPr>
                <w:rFonts w:ascii="Century Gothic" w:hAnsi="Century Gothic"/>
                <w:sz w:val="18"/>
                <w:szCs w:val="18"/>
              </w:rPr>
              <w:t xml:space="preserve"> Completed</w:t>
            </w:r>
          </w:p>
        </w:tc>
        <w:tc>
          <w:tcPr>
            <w:tcW w:w="1753" w:type="dxa"/>
            <w:tcBorders>
              <w:left w:val="single" w:sz="4" w:space="0" w:color="auto"/>
              <w:right w:val="double" w:sz="4" w:space="0" w:color="auto"/>
            </w:tcBorders>
            <w:shd w:val="clear" w:color="auto" w:fill="auto"/>
          </w:tcPr>
          <w:p w14:paraId="207BA7C4" w14:textId="77777777" w:rsidR="000D0493" w:rsidRPr="00C53B2E" w:rsidRDefault="000D0493" w:rsidP="000D0493">
            <w:pPr>
              <w:spacing w:after="160" w:line="259" w:lineRule="auto"/>
              <w:rPr>
                <w:rFonts w:ascii="Century Gothic" w:eastAsia="Calibri" w:hAnsi="Century Gothic"/>
                <w:kern w:val="2"/>
                <w:sz w:val="18"/>
                <w:szCs w:val="18"/>
                <w:lang w:val="en-ZW"/>
                <w14:ligatures w14:val="standardContextual"/>
              </w:rPr>
            </w:pPr>
          </w:p>
        </w:tc>
      </w:tr>
      <w:tr w:rsidR="00C53B2E" w:rsidRPr="00C53B2E" w14:paraId="5C7135EF" w14:textId="77777777" w:rsidTr="000D0493">
        <w:trPr>
          <w:trHeight w:val="467"/>
        </w:trPr>
        <w:tc>
          <w:tcPr>
            <w:tcW w:w="954" w:type="dxa"/>
            <w:tcBorders>
              <w:left w:val="double" w:sz="4" w:space="0" w:color="auto"/>
              <w:right w:val="double" w:sz="4" w:space="0" w:color="auto"/>
            </w:tcBorders>
          </w:tcPr>
          <w:p w14:paraId="1F792B7C" w14:textId="77777777"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vAlign w:val="center"/>
          </w:tcPr>
          <w:p w14:paraId="0685F769" w14:textId="77777777"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TENDERS SUBMITTED</w:t>
            </w:r>
          </w:p>
        </w:tc>
      </w:tr>
      <w:tr w:rsidR="00C53B2E" w:rsidRPr="00C53B2E" w14:paraId="5C692819" w14:textId="77777777" w:rsidTr="000D0493">
        <w:trPr>
          <w:trHeight w:val="360"/>
        </w:trPr>
        <w:tc>
          <w:tcPr>
            <w:tcW w:w="954" w:type="dxa"/>
            <w:tcBorders>
              <w:left w:val="double" w:sz="4" w:space="0" w:color="auto"/>
              <w:right w:val="double" w:sz="4" w:space="0" w:color="auto"/>
            </w:tcBorders>
            <w:shd w:val="clear" w:color="auto" w:fill="auto"/>
          </w:tcPr>
          <w:p w14:paraId="7E2EF3E7"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auto"/>
            <w:vAlign w:val="center"/>
          </w:tcPr>
          <w:p w14:paraId="6A4FDC34"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left w:val="single" w:sz="4" w:space="0" w:color="auto"/>
              <w:right w:val="single" w:sz="4" w:space="0" w:color="auto"/>
            </w:tcBorders>
            <w:shd w:val="clear" w:color="auto" w:fill="auto"/>
            <w:vAlign w:val="center"/>
          </w:tcPr>
          <w:p w14:paraId="14BF9754"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tcBorders>
              <w:left w:val="single" w:sz="4" w:space="0" w:color="auto"/>
              <w:right w:val="single" w:sz="4" w:space="0" w:color="auto"/>
            </w:tcBorders>
            <w:shd w:val="clear" w:color="auto" w:fill="auto"/>
          </w:tcPr>
          <w:p w14:paraId="151D1C3A"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auto"/>
          </w:tcPr>
          <w:p w14:paraId="18D0A514"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auto"/>
            <w:vAlign w:val="center"/>
          </w:tcPr>
          <w:p w14:paraId="1759B919" w14:textId="77777777"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681EBCD6"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left w:val="single" w:sz="4" w:space="0" w:color="auto"/>
              <w:right w:val="double" w:sz="4" w:space="0" w:color="auto"/>
            </w:tcBorders>
            <w:shd w:val="clear" w:color="auto" w:fill="auto"/>
            <w:vAlign w:val="center"/>
          </w:tcPr>
          <w:p w14:paraId="7E3F45E4"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C53B2E" w:rsidRPr="00C53B2E" w14:paraId="36B4BBB6" w14:textId="77777777" w:rsidTr="000D0493">
        <w:trPr>
          <w:trHeight w:val="340"/>
        </w:trPr>
        <w:tc>
          <w:tcPr>
            <w:tcW w:w="954" w:type="dxa"/>
            <w:tcBorders>
              <w:left w:val="double" w:sz="4" w:space="0" w:color="auto"/>
              <w:right w:val="double" w:sz="4" w:space="0" w:color="auto"/>
            </w:tcBorders>
          </w:tcPr>
          <w:p w14:paraId="4934330E"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14:paraId="7297701B"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TENDERS IN PROGRESS</w:t>
            </w:r>
          </w:p>
        </w:tc>
      </w:tr>
      <w:tr w:rsidR="00C53B2E" w:rsidRPr="00C53B2E" w14:paraId="7E4E9E09" w14:textId="77777777" w:rsidTr="000D0493">
        <w:trPr>
          <w:trHeight w:val="340"/>
        </w:trPr>
        <w:tc>
          <w:tcPr>
            <w:tcW w:w="954" w:type="dxa"/>
            <w:tcBorders>
              <w:left w:val="double" w:sz="4" w:space="0" w:color="auto"/>
              <w:right w:val="double" w:sz="4" w:space="0" w:color="auto"/>
            </w:tcBorders>
            <w:shd w:val="clear" w:color="auto" w:fill="FFFFFF"/>
          </w:tcPr>
          <w:p w14:paraId="4E92115A"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FFFFFF"/>
            <w:vAlign w:val="center"/>
          </w:tcPr>
          <w:p w14:paraId="54B09A89" w14:textId="77777777" w:rsidR="00C53B2E" w:rsidRPr="00C53B2E" w:rsidRDefault="00C53B2E" w:rsidP="00C53B2E">
            <w:pPr>
              <w:spacing w:after="160" w:line="259" w:lineRule="auto"/>
              <w:rPr>
                <w:rFonts w:ascii="Century Gothic" w:eastAsia="Calibri" w:hAnsi="Century Gothic"/>
                <w:kern w:val="2"/>
                <w:sz w:val="18"/>
                <w:szCs w:val="18"/>
                <w:lang w:val="en-US"/>
                <w14:ligatures w14:val="standardContextual"/>
              </w:rPr>
            </w:pPr>
          </w:p>
        </w:tc>
        <w:tc>
          <w:tcPr>
            <w:tcW w:w="2550" w:type="dxa"/>
            <w:tcBorders>
              <w:left w:val="single" w:sz="4" w:space="0" w:color="auto"/>
              <w:right w:val="single" w:sz="4" w:space="0" w:color="auto"/>
            </w:tcBorders>
            <w:shd w:val="clear" w:color="auto" w:fill="FFFFFF"/>
            <w:vAlign w:val="center"/>
          </w:tcPr>
          <w:p w14:paraId="162568BE"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gridSpan w:val="3"/>
            <w:tcBorders>
              <w:left w:val="single" w:sz="4" w:space="0" w:color="auto"/>
              <w:right w:val="single" w:sz="4" w:space="0" w:color="auto"/>
            </w:tcBorders>
            <w:shd w:val="clear" w:color="auto" w:fill="FFFFFF"/>
            <w:vAlign w:val="center"/>
          </w:tcPr>
          <w:p w14:paraId="342FF4E0"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FFFFFF"/>
            <w:vAlign w:val="center"/>
          </w:tcPr>
          <w:p w14:paraId="2ED20387"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FFFFFF"/>
            <w:vAlign w:val="center"/>
          </w:tcPr>
          <w:p w14:paraId="49DE16D4" w14:textId="77777777"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8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81E931D"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780" w:type="dxa"/>
            <w:gridSpan w:val="2"/>
            <w:tcBorders>
              <w:left w:val="single" w:sz="4" w:space="0" w:color="auto"/>
              <w:right w:val="double" w:sz="4" w:space="0" w:color="auto"/>
            </w:tcBorders>
            <w:shd w:val="clear" w:color="auto" w:fill="FFFFFF"/>
            <w:vAlign w:val="center"/>
          </w:tcPr>
          <w:p w14:paraId="77FEA00A" w14:textId="77777777"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bl>
    <w:p w14:paraId="2911A998" w14:textId="77777777"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14:paraId="25A3FC78"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bl>
      <w:tblPr>
        <w:tblW w:w="4912" w:type="pct"/>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98"/>
        <w:gridCol w:w="2598"/>
        <w:gridCol w:w="1165"/>
        <w:gridCol w:w="1165"/>
        <w:gridCol w:w="985"/>
        <w:gridCol w:w="1099"/>
        <w:gridCol w:w="1045"/>
        <w:gridCol w:w="1221"/>
        <w:gridCol w:w="1011"/>
        <w:gridCol w:w="9"/>
        <w:gridCol w:w="956"/>
      </w:tblGrid>
      <w:tr w:rsidR="00C53B2E" w:rsidRPr="00C53B2E" w14:paraId="3D1355BC" w14:textId="77777777" w:rsidTr="001C5752">
        <w:trPr>
          <w:trHeight w:val="285"/>
        </w:trPr>
        <w:tc>
          <w:tcPr>
            <w:tcW w:w="938" w:type="pct"/>
            <w:shd w:val="clear" w:color="auto" w:fill="DBE5F1"/>
          </w:tcPr>
          <w:p w14:paraId="1F194FAD"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restart"/>
            <w:shd w:val="clear" w:color="auto" w:fill="DBE5F1"/>
            <w:vAlign w:val="center"/>
            <w:hideMark/>
          </w:tcPr>
          <w:p w14:paraId="29126FA6"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1593" w:type="pct"/>
            <w:gridSpan w:val="4"/>
            <w:shd w:val="clear" w:color="auto" w:fill="DBE5F1"/>
            <w:vAlign w:val="center"/>
            <w:hideMark/>
          </w:tcPr>
          <w:p w14:paraId="4351F7F0"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No. of Requests Received</w:t>
            </w:r>
          </w:p>
        </w:tc>
        <w:tc>
          <w:tcPr>
            <w:tcW w:w="377" w:type="pct"/>
            <w:shd w:val="clear" w:color="auto" w:fill="DBE5F1"/>
            <w:vAlign w:val="center"/>
            <w:hideMark/>
          </w:tcPr>
          <w:p w14:paraId="3AA19AB7"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Total Proposals</w:t>
            </w:r>
          </w:p>
        </w:tc>
        <w:tc>
          <w:tcPr>
            <w:tcW w:w="441" w:type="pct"/>
            <w:shd w:val="clear" w:color="auto" w:fill="DBE5F1"/>
            <w:vAlign w:val="center"/>
            <w:hideMark/>
          </w:tcPr>
          <w:p w14:paraId="64B920DD"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Time taken (days)</w:t>
            </w:r>
          </w:p>
        </w:tc>
        <w:tc>
          <w:tcPr>
            <w:tcW w:w="365" w:type="pct"/>
            <w:shd w:val="clear" w:color="auto" w:fill="DBE5F1"/>
            <w:vAlign w:val="center"/>
            <w:hideMark/>
          </w:tcPr>
          <w:p w14:paraId="2D2EBBF1"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ASTT (days)</w:t>
            </w:r>
          </w:p>
        </w:tc>
        <w:tc>
          <w:tcPr>
            <w:tcW w:w="348" w:type="pct"/>
            <w:gridSpan w:val="2"/>
            <w:shd w:val="clear" w:color="auto" w:fill="DBE5F1"/>
            <w:vAlign w:val="center"/>
            <w:hideMark/>
          </w:tcPr>
          <w:p w14:paraId="74ECD77A"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Remarks</w:t>
            </w:r>
          </w:p>
        </w:tc>
      </w:tr>
      <w:tr w:rsidR="00C53B2E" w:rsidRPr="00C53B2E" w14:paraId="0C91AE5A" w14:textId="77777777" w:rsidTr="001C5752">
        <w:trPr>
          <w:trHeight w:val="585"/>
        </w:trPr>
        <w:tc>
          <w:tcPr>
            <w:tcW w:w="938" w:type="pct"/>
          </w:tcPr>
          <w:p w14:paraId="29CCF539"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ign w:val="center"/>
            <w:hideMark/>
          </w:tcPr>
          <w:p w14:paraId="36E86313"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DBE5F1"/>
            <w:vAlign w:val="center"/>
            <w:hideMark/>
          </w:tcPr>
          <w:p w14:paraId="0C2DA1CD"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1 – 2 days</w:t>
            </w:r>
          </w:p>
        </w:tc>
        <w:tc>
          <w:tcPr>
            <w:tcW w:w="421" w:type="pct"/>
            <w:shd w:val="clear" w:color="auto" w:fill="DBE5F1"/>
            <w:vAlign w:val="center"/>
            <w:hideMark/>
          </w:tcPr>
          <w:p w14:paraId="4DA4FD67"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3 – 5 days</w:t>
            </w:r>
          </w:p>
        </w:tc>
        <w:tc>
          <w:tcPr>
            <w:tcW w:w="356" w:type="pct"/>
            <w:shd w:val="clear" w:color="auto" w:fill="DBE5F1"/>
            <w:vAlign w:val="center"/>
            <w:hideMark/>
          </w:tcPr>
          <w:p w14:paraId="4D9A40A5"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6-10 days</w:t>
            </w:r>
          </w:p>
        </w:tc>
        <w:tc>
          <w:tcPr>
            <w:tcW w:w="397" w:type="pct"/>
            <w:shd w:val="clear" w:color="auto" w:fill="DBE5F1"/>
            <w:vAlign w:val="center"/>
            <w:hideMark/>
          </w:tcPr>
          <w:p w14:paraId="31AEC6D2"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Over 10 days</w:t>
            </w:r>
          </w:p>
        </w:tc>
        <w:tc>
          <w:tcPr>
            <w:tcW w:w="377" w:type="pct"/>
            <w:vAlign w:val="center"/>
            <w:hideMark/>
          </w:tcPr>
          <w:p w14:paraId="190E27B4"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vAlign w:val="center"/>
            <w:hideMark/>
          </w:tcPr>
          <w:p w14:paraId="4F15EDD2"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vAlign w:val="center"/>
            <w:hideMark/>
          </w:tcPr>
          <w:p w14:paraId="17516B6E"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vAlign w:val="center"/>
            <w:hideMark/>
          </w:tcPr>
          <w:p w14:paraId="29932225"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C53B2E" w:rsidRPr="00C53B2E" w14:paraId="3A3F070E" w14:textId="77777777" w:rsidTr="001C5752">
        <w:trPr>
          <w:trHeight w:val="407"/>
        </w:trPr>
        <w:tc>
          <w:tcPr>
            <w:tcW w:w="938" w:type="pct"/>
          </w:tcPr>
          <w:p w14:paraId="4BDA5C0E"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14:paraId="130A691E"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14:paraId="116F6A2F"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14:paraId="7A494F15"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56" w:type="pct"/>
            <w:shd w:val="clear" w:color="auto" w:fill="auto"/>
          </w:tcPr>
          <w:p w14:paraId="696BD9CE"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97" w:type="pct"/>
            <w:shd w:val="clear" w:color="auto" w:fill="auto"/>
          </w:tcPr>
          <w:p w14:paraId="698F935E"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77" w:type="pct"/>
            <w:shd w:val="clear" w:color="auto" w:fill="auto"/>
          </w:tcPr>
          <w:p w14:paraId="44156DB1"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shd w:val="clear" w:color="auto" w:fill="auto"/>
          </w:tcPr>
          <w:p w14:paraId="051DF266"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shd w:val="clear" w:color="auto" w:fill="auto"/>
          </w:tcPr>
          <w:p w14:paraId="68E8F763"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14:paraId="4C6783FB" w14:textId="77777777"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597F3B" w:rsidRPr="00C53B2E" w14:paraId="57DC245C" w14:textId="77777777" w:rsidTr="001C5752">
        <w:trPr>
          <w:trHeight w:val="606"/>
        </w:trPr>
        <w:tc>
          <w:tcPr>
            <w:tcW w:w="938" w:type="pct"/>
          </w:tcPr>
          <w:p w14:paraId="1EFE79E2" w14:textId="77777777"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14:paraId="239685C1" w14:textId="77777777"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Completed Solution</w:t>
            </w:r>
          </w:p>
        </w:tc>
        <w:tc>
          <w:tcPr>
            <w:tcW w:w="421" w:type="pct"/>
            <w:shd w:val="clear" w:color="auto" w:fill="auto"/>
          </w:tcPr>
          <w:p w14:paraId="60960EDC"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421" w:type="pct"/>
            <w:shd w:val="clear" w:color="auto" w:fill="auto"/>
          </w:tcPr>
          <w:p w14:paraId="77C4EE47"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56" w:type="pct"/>
            <w:shd w:val="clear" w:color="auto" w:fill="auto"/>
          </w:tcPr>
          <w:p w14:paraId="58F60A42"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97" w:type="pct"/>
            <w:shd w:val="clear" w:color="auto" w:fill="auto"/>
          </w:tcPr>
          <w:p w14:paraId="71F4788A"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77" w:type="pct"/>
            <w:shd w:val="clear" w:color="auto" w:fill="auto"/>
          </w:tcPr>
          <w:p w14:paraId="4AC13BEB"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441" w:type="pct"/>
            <w:shd w:val="clear" w:color="auto" w:fill="auto"/>
          </w:tcPr>
          <w:p w14:paraId="722494E3"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368" w:type="pct"/>
            <w:gridSpan w:val="2"/>
            <w:shd w:val="clear" w:color="auto" w:fill="auto"/>
          </w:tcPr>
          <w:p w14:paraId="0070C599" w14:textId="77777777"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14:paraId="01593F40" w14:textId="77777777"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r>
    </w:tbl>
    <w:p w14:paraId="336BC5E8" w14:textId="77777777" w:rsidR="00C53B2E" w:rsidRPr="00C53B2E" w:rsidRDefault="00C53B2E" w:rsidP="00C53B2E">
      <w:pPr>
        <w:tabs>
          <w:tab w:val="left" w:pos="720"/>
        </w:tabs>
        <w:spacing w:after="160" w:line="259" w:lineRule="auto"/>
        <w:rPr>
          <w:rFonts w:ascii="Century Gothic" w:eastAsia="Calibri" w:hAnsi="Century Gothic"/>
          <w:b/>
          <w:color w:val="FF0000"/>
          <w:kern w:val="2"/>
          <w:sz w:val="18"/>
          <w:szCs w:val="18"/>
          <w:lang w:val="en-ZW"/>
          <w14:ligatures w14:val="standardContextual"/>
        </w:rPr>
      </w:pPr>
    </w:p>
    <w:p w14:paraId="489436C3" w14:textId="77777777" w:rsidR="00C53B2E" w:rsidRPr="00C53B2E" w:rsidRDefault="00597F3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w:t>
      </w:r>
      <w:r w:rsidR="0050706C" w:rsidRPr="00C53B2E">
        <w:rPr>
          <w:rFonts w:ascii="Century Gothic" w:eastAsia="Calibri" w:hAnsi="Century Gothic"/>
          <w:b/>
          <w:kern w:val="2"/>
          <w:sz w:val="18"/>
          <w:szCs w:val="18"/>
          <w:lang w:val="en-ZW"/>
          <w14:ligatures w14:val="standardContextual"/>
        </w:rPr>
        <w:t>solutions in</w:t>
      </w:r>
      <w:r w:rsidR="00C53B2E" w:rsidRPr="00C53B2E">
        <w:rPr>
          <w:rFonts w:ascii="Century Gothic" w:eastAsia="Calibri" w:hAnsi="Century Gothic"/>
          <w:b/>
          <w:kern w:val="2"/>
          <w:sz w:val="18"/>
          <w:szCs w:val="18"/>
          <w:lang w:val="en-ZW"/>
          <w14:ligatures w14:val="standardContextual"/>
        </w:rPr>
        <w:t xml:space="preserve"> the week under review.       </w:t>
      </w:r>
    </w:p>
    <w:p w14:paraId="7905BCBD" w14:textId="77777777"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p w14:paraId="6C26A00F" w14:textId="77777777" w:rsidR="00C53B2E" w:rsidRPr="00C53B2E" w:rsidRDefault="00C53B2E" w:rsidP="00C53B2E">
      <w:pPr>
        <w:rPr>
          <w:rFonts w:ascii="Century Gothic" w:hAnsi="Century Gothic"/>
          <w:b/>
          <w:sz w:val="18"/>
          <w:szCs w:val="18"/>
        </w:rPr>
      </w:pPr>
    </w:p>
    <w:p w14:paraId="20D753F7" w14:textId="77777777" w:rsidR="00C53B2E" w:rsidRPr="00C53B2E" w:rsidRDefault="00C53B2E" w:rsidP="00C53B2E">
      <w:pPr>
        <w:rPr>
          <w:rFonts w:ascii="Century Gothic" w:hAnsi="Century Gothic"/>
          <w:b/>
          <w:sz w:val="18"/>
          <w:szCs w:val="18"/>
        </w:rPr>
      </w:pPr>
    </w:p>
    <w:p w14:paraId="7FBCEF96" w14:textId="77777777" w:rsidR="00C53B2E" w:rsidRPr="00C53B2E" w:rsidRDefault="00C53B2E" w:rsidP="00C53B2E">
      <w:pPr>
        <w:rPr>
          <w:b/>
        </w:rPr>
      </w:pPr>
    </w:p>
    <w:p w14:paraId="0E404AED" w14:textId="77777777" w:rsidR="00C53B2E" w:rsidRPr="00C53B2E" w:rsidRDefault="00C53B2E" w:rsidP="00C53B2E">
      <w:pPr>
        <w:spacing w:after="160" w:line="259" w:lineRule="auto"/>
        <w:rPr>
          <w:rFonts w:ascii="Calibri" w:eastAsia="Calibri" w:hAnsi="Calibri"/>
          <w:kern w:val="2"/>
          <w:sz w:val="22"/>
          <w:szCs w:val="22"/>
          <w:lang w:val="en-ZW"/>
          <w14:ligatures w14:val="standardContextual"/>
        </w:rPr>
      </w:pPr>
    </w:p>
    <w:p w14:paraId="53871C45" w14:textId="77777777" w:rsidR="009640EE" w:rsidRPr="00EB413C" w:rsidRDefault="009640EE" w:rsidP="00BE67CA">
      <w:pPr>
        <w:numPr>
          <w:ilvl w:val="2"/>
          <w:numId w:val="6"/>
        </w:numPr>
        <w:tabs>
          <w:tab w:val="left" w:pos="720"/>
        </w:tabs>
        <w:ind w:hanging="1980"/>
        <w:rPr>
          <w:rFonts w:ascii="Century Gothic" w:hAnsi="Century Gothic"/>
          <w:b/>
        </w:rPr>
      </w:pPr>
      <w:r w:rsidRPr="00EB413C">
        <w:rPr>
          <w:rFonts w:ascii="Century Gothic" w:hAnsi="Century Gothic"/>
          <w:b/>
        </w:rPr>
        <w:t>On-going Installations</w:t>
      </w:r>
    </w:p>
    <w:p w14:paraId="0154696C" w14:textId="77777777" w:rsidR="009640EE" w:rsidRPr="00EB413C" w:rsidRDefault="009640EE" w:rsidP="00BE67CA">
      <w:pPr>
        <w:rPr>
          <w:rFonts w:ascii="Century Gothic" w:hAnsi="Century Gothic"/>
          <w:b/>
          <w:sz w:val="18"/>
          <w:szCs w:val="18"/>
        </w:rPr>
      </w:pPr>
    </w:p>
    <w:tbl>
      <w:tblPr>
        <w:tblpPr w:leftFromText="180" w:rightFromText="180" w:vertAnchor="text" w:tblpX="-72" w:tblpY="1"/>
        <w:tblOverlap w:val="never"/>
        <w:tblW w:w="14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3343"/>
        <w:gridCol w:w="1620"/>
        <w:gridCol w:w="91"/>
        <w:gridCol w:w="1276"/>
        <w:gridCol w:w="1275"/>
        <w:gridCol w:w="3928"/>
        <w:gridCol w:w="6"/>
        <w:gridCol w:w="2162"/>
      </w:tblGrid>
      <w:tr w:rsidR="00587D69" w:rsidRPr="00EB413C" w14:paraId="4BA4DB4F" w14:textId="77777777" w:rsidTr="00D0779F">
        <w:trPr>
          <w:trHeight w:val="643"/>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14:paraId="1E5D0C5C" w14:textId="77777777" w:rsidR="00587D69" w:rsidRPr="00EB413C" w:rsidRDefault="00587D69" w:rsidP="0058046D">
            <w:pPr>
              <w:rPr>
                <w:rFonts w:ascii="Century Gothic" w:hAnsi="Century Gothic"/>
                <w:b/>
                <w:sz w:val="18"/>
                <w:szCs w:val="18"/>
              </w:rPr>
            </w:pPr>
          </w:p>
        </w:tc>
        <w:tc>
          <w:tcPr>
            <w:tcW w:w="3343"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14:paraId="72AFDAC5"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Title</w:t>
            </w:r>
          </w:p>
          <w:p w14:paraId="5F68A97E" w14:textId="77777777" w:rsidR="00587D69" w:rsidRPr="00EB413C" w:rsidRDefault="00587D69" w:rsidP="0058046D">
            <w:pPr>
              <w:rPr>
                <w:rFonts w:ascii="Century Gothic" w:hAnsi="Century Gothic"/>
                <w:sz w:val="18"/>
                <w:szCs w:val="18"/>
              </w:rPr>
            </w:pPr>
          </w:p>
        </w:tc>
        <w:tc>
          <w:tcPr>
            <w:tcW w:w="1620" w:type="dxa"/>
            <w:tcBorders>
              <w:top w:val="double" w:sz="4" w:space="0" w:color="auto"/>
              <w:left w:val="single" w:sz="4" w:space="0" w:color="auto"/>
              <w:bottom w:val="double" w:sz="4" w:space="0" w:color="auto"/>
            </w:tcBorders>
            <w:shd w:val="clear" w:color="auto" w:fill="9CC2E5" w:themeFill="accent1" w:themeFillTint="99"/>
          </w:tcPr>
          <w:p w14:paraId="4D3B3AFD"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Scope</w:t>
            </w:r>
          </w:p>
        </w:tc>
        <w:tc>
          <w:tcPr>
            <w:tcW w:w="1367" w:type="dxa"/>
            <w:gridSpan w:val="2"/>
            <w:tcBorders>
              <w:top w:val="double" w:sz="4" w:space="0" w:color="auto"/>
              <w:bottom w:val="double" w:sz="4" w:space="0" w:color="auto"/>
              <w:right w:val="single" w:sz="4" w:space="0" w:color="auto"/>
            </w:tcBorders>
            <w:shd w:val="clear" w:color="auto" w:fill="9CC2E5" w:themeFill="accent1" w:themeFillTint="99"/>
          </w:tcPr>
          <w:p w14:paraId="7452CB2E"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Start Date</w:t>
            </w:r>
          </w:p>
        </w:tc>
        <w:tc>
          <w:tcPr>
            <w:tcW w:w="1275" w:type="dxa"/>
            <w:tcBorders>
              <w:top w:val="double" w:sz="4" w:space="0" w:color="auto"/>
              <w:bottom w:val="double" w:sz="4" w:space="0" w:color="auto"/>
              <w:right w:val="single" w:sz="4" w:space="0" w:color="auto"/>
            </w:tcBorders>
            <w:shd w:val="clear" w:color="auto" w:fill="9CC2E5" w:themeFill="accent1" w:themeFillTint="99"/>
          </w:tcPr>
          <w:p w14:paraId="2749AAA9"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Estimated Completion Date</w:t>
            </w:r>
          </w:p>
        </w:tc>
        <w:tc>
          <w:tcPr>
            <w:tcW w:w="3928" w:type="dxa"/>
            <w:tcBorders>
              <w:top w:val="double" w:sz="4" w:space="0" w:color="auto"/>
              <w:left w:val="single" w:sz="4" w:space="0" w:color="auto"/>
              <w:bottom w:val="double" w:sz="4" w:space="0" w:color="auto"/>
            </w:tcBorders>
            <w:shd w:val="clear" w:color="auto" w:fill="9CC2E5" w:themeFill="accent1" w:themeFillTint="99"/>
          </w:tcPr>
          <w:p w14:paraId="5024CE1D"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This Week Accomplishments</w:t>
            </w:r>
          </w:p>
        </w:tc>
        <w:tc>
          <w:tcPr>
            <w:tcW w:w="2168" w:type="dxa"/>
            <w:gridSpan w:val="2"/>
            <w:tcBorders>
              <w:top w:val="double" w:sz="4" w:space="0" w:color="auto"/>
              <w:bottom w:val="double" w:sz="4" w:space="0" w:color="auto"/>
              <w:right w:val="double" w:sz="4" w:space="0" w:color="auto"/>
            </w:tcBorders>
            <w:shd w:val="clear" w:color="auto" w:fill="9CC2E5" w:themeFill="accent1" w:themeFillTint="99"/>
          </w:tcPr>
          <w:p w14:paraId="2F041BA2" w14:textId="77777777" w:rsidR="00587D69" w:rsidRPr="00EB413C" w:rsidRDefault="00587D69" w:rsidP="0058046D">
            <w:pPr>
              <w:rPr>
                <w:rFonts w:ascii="Century Gothic" w:hAnsi="Century Gothic"/>
                <w:b/>
                <w:sz w:val="18"/>
                <w:szCs w:val="18"/>
              </w:rPr>
            </w:pPr>
            <w:r w:rsidRPr="00EB413C">
              <w:rPr>
                <w:rFonts w:ascii="Century Gothic" w:hAnsi="Century Gothic"/>
                <w:b/>
                <w:sz w:val="18"/>
                <w:szCs w:val="18"/>
              </w:rPr>
              <w:t>Issues and Potential Problems</w:t>
            </w:r>
          </w:p>
        </w:tc>
      </w:tr>
      <w:tr w:rsidR="00587D69" w:rsidRPr="00EB413C" w14:paraId="73BAC150" w14:textId="77777777" w:rsidTr="00D0779F">
        <w:trPr>
          <w:trHeight w:val="716"/>
        </w:trPr>
        <w:tc>
          <w:tcPr>
            <w:tcW w:w="885" w:type="dxa"/>
            <w:tcBorders>
              <w:left w:val="double" w:sz="4" w:space="0" w:color="auto"/>
              <w:right w:val="single" w:sz="4" w:space="0" w:color="000000"/>
            </w:tcBorders>
          </w:tcPr>
          <w:p w14:paraId="0E7E4E27" w14:textId="77777777" w:rsidR="00587D69" w:rsidRPr="00EB413C" w:rsidRDefault="00587D69" w:rsidP="0058046D">
            <w:pPr>
              <w:rPr>
                <w:rFonts w:ascii="Century Gothic" w:hAnsi="Century Gothic" w:cs="Arial"/>
                <w:b/>
                <w:sz w:val="20"/>
                <w:szCs w:val="20"/>
              </w:rPr>
            </w:pPr>
          </w:p>
          <w:p w14:paraId="1E88E997" w14:textId="77777777"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Item</w:t>
            </w:r>
          </w:p>
        </w:tc>
        <w:tc>
          <w:tcPr>
            <w:tcW w:w="11539" w:type="dxa"/>
            <w:gridSpan w:val="7"/>
            <w:tcBorders>
              <w:left w:val="double" w:sz="4" w:space="0" w:color="auto"/>
              <w:right w:val="single" w:sz="4" w:space="0" w:color="000000"/>
            </w:tcBorders>
            <w:vAlign w:val="center"/>
          </w:tcPr>
          <w:p w14:paraId="0575FAE9" w14:textId="77777777"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ONGOING LAN INSTALLATIONS</w:t>
            </w:r>
          </w:p>
        </w:tc>
        <w:tc>
          <w:tcPr>
            <w:tcW w:w="2162" w:type="dxa"/>
            <w:tcBorders>
              <w:right w:val="double" w:sz="4" w:space="0" w:color="auto"/>
            </w:tcBorders>
          </w:tcPr>
          <w:p w14:paraId="1A2760D6" w14:textId="77777777" w:rsidR="00587D69" w:rsidRPr="00EB413C" w:rsidRDefault="00587D69" w:rsidP="0058046D"/>
        </w:tc>
      </w:tr>
      <w:tr w:rsidR="006C5F06" w:rsidRPr="00EB413C" w14:paraId="0F372D0E" w14:textId="77777777" w:rsidTr="00D0779F">
        <w:trPr>
          <w:trHeight w:val="710"/>
        </w:trPr>
        <w:tc>
          <w:tcPr>
            <w:tcW w:w="885" w:type="dxa"/>
            <w:tcBorders>
              <w:left w:val="double" w:sz="4" w:space="0" w:color="auto"/>
            </w:tcBorders>
            <w:shd w:val="clear" w:color="auto" w:fill="auto"/>
          </w:tcPr>
          <w:p w14:paraId="5E971684" w14:textId="77777777" w:rsidR="006C5F06" w:rsidRPr="00EB413C" w:rsidRDefault="006C5F06" w:rsidP="006C5F06">
            <w:pPr>
              <w:rPr>
                <w:rFonts w:ascii="Century Gothic" w:hAnsi="Century Gothic"/>
                <w:sz w:val="18"/>
                <w:szCs w:val="18"/>
              </w:rPr>
            </w:pPr>
            <w:r>
              <w:rPr>
                <w:rFonts w:ascii="Century Gothic" w:hAnsi="Century Gothic"/>
                <w:sz w:val="18"/>
                <w:szCs w:val="18"/>
              </w:rPr>
              <w:t>1</w:t>
            </w:r>
          </w:p>
        </w:tc>
        <w:tc>
          <w:tcPr>
            <w:tcW w:w="3343" w:type="dxa"/>
            <w:tcBorders>
              <w:left w:val="double" w:sz="4" w:space="0" w:color="auto"/>
              <w:right w:val="single" w:sz="4" w:space="0" w:color="auto"/>
            </w:tcBorders>
            <w:shd w:val="clear" w:color="auto" w:fill="auto"/>
          </w:tcPr>
          <w:p w14:paraId="6547BAEA"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 xml:space="preserve">MOPSE </w:t>
            </w:r>
          </w:p>
        </w:tc>
        <w:tc>
          <w:tcPr>
            <w:tcW w:w="1620" w:type="dxa"/>
            <w:tcBorders>
              <w:left w:val="single" w:sz="4" w:space="0" w:color="auto"/>
              <w:right w:val="single" w:sz="4" w:space="0" w:color="auto"/>
            </w:tcBorders>
            <w:shd w:val="clear" w:color="auto" w:fill="auto"/>
          </w:tcPr>
          <w:p w14:paraId="0BDA919B"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auto"/>
          </w:tcPr>
          <w:p w14:paraId="5B109EAE"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6/12/21</w:t>
            </w:r>
          </w:p>
        </w:tc>
        <w:tc>
          <w:tcPr>
            <w:tcW w:w="1275" w:type="dxa"/>
            <w:tcBorders>
              <w:bottom w:val="single" w:sz="4" w:space="0" w:color="auto"/>
            </w:tcBorders>
            <w:shd w:val="clear" w:color="auto" w:fill="auto"/>
          </w:tcPr>
          <w:p w14:paraId="27A45BF8" w14:textId="77777777" w:rsidR="006C5F06" w:rsidRDefault="002B7D6F" w:rsidP="006C5F06">
            <w:r>
              <w:rPr>
                <w:rFonts w:ascii="Century Gothic" w:hAnsi="Century Gothic"/>
                <w:sz w:val="18"/>
                <w:szCs w:val="18"/>
              </w:rPr>
              <w:t>17/11</w:t>
            </w:r>
            <w:r w:rsidRPr="002E5B16">
              <w:rPr>
                <w:rFonts w:ascii="Century Gothic" w:hAnsi="Century Gothic"/>
                <w:sz w:val="18"/>
                <w:szCs w:val="18"/>
              </w:rPr>
              <w:t>/2023</w:t>
            </w:r>
          </w:p>
        </w:tc>
        <w:tc>
          <w:tcPr>
            <w:tcW w:w="3928" w:type="dxa"/>
            <w:shd w:val="clear" w:color="auto" w:fill="auto"/>
          </w:tcPr>
          <w:p w14:paraId="6768FC01"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Cabinet mounting 3/3</w:t>
            </w:r>
          </w:p>
          <w:p w14:paraId="41989412"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Trunking 80/100m</w:t>
            </w:r>
          </w:p>
          <w:p w14:paraId="15754AFC"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Lan cable run 1200/1500</w:t>
            </w:r>
          </w:p>
          <w:p w14:paraId="4FCA7439"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Wall plates mounting 34/40</w:t>
            </w:r>
          </w:p>
          <w:p w14:paraId="24D97DE9"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AP mounting 9/13</w:t>
            </w:r>
          </w:p>
          <w:p w14:paraId="46C006E5"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Lan points terminations 34/40</w:t>
            </w:r>
          </w:p>
          <w:p w14:paraId="4FD56252"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Testing 34/40</w:t>
            </w:r>
          </w:p>
          <w:p w14:paraId="4829C98B"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Fibre pulling 200/200</w:t>
            </w:r>
          </w:p>
          <w:p w14:paraId="0625A69A" w14:textId="77777777" w:rsidR="006C5F06" w:rsidRPr="00C25E99" w:rsidRDefault="006C5F06" w:rsidP="006C5F06">
            <w:pPr>
              <w:rPr>
                <w:rFonts w:ascii="Century Gothic" w:hAnsi="Century Gothic"/>
                <w:sz w:val="18"/>
                <w:szCs w:val="18"/>
              </w:rPr>
            </w:pPr>
            <w:r w:rsidRPr="00C25E99">
              <w:rPr>
                <w:rFonts w:ascii="Century Gothic" w:hAnsi="Century Gothic"/>
                <w:sz w:val="18"/>
                <w:szCs w:val="18"/>
              </w:rPr>
              <w:t>Splicing 6/6</w:t>
            </w:r>
          </w:p>
          <w:p w14:paraId="6D7511E6" w14:textId="77777777" w:rsidR="006C5F06" w:rsidRDefault="006C5F06" w:rsidP="006C5F06">
            <w:pPr>
              <w:rPr>
                <w:rFonts w:ascii="Century Gothic" w:hAnsi="Century Gothic"/>
                <w:sz w:val="18"/>
                <w:szCs w:val="18"/>
              </w:rPr>
            </w:pPr>
            <w:r w:rsidRPr="00C25E99">
              <w:rPr>
                <w:rFonts w:ascii="Century Gothic" w:hAnsi="Century Gothic"/>
                <w:sz w:val="18"/>
                <w:szCs w:val="18"/>
              </w:rPr>
              <w:t>Testing 1/1</w:t>
            </w:r>
          </w:p>
          <w:p w14:paraId="3F3C87FC" w14:textId="77777777" w:rsidR="006C5F06" w:rsidRPr="00C25E99" w:rsidRDefault="006C5F06" w:rsidP="006C5F06">
            <w:pPr>
              <w:rPr>
                <w:rFonts w:ascii="Century Gothic" w:hAnsi="Century Gothic"/>
                <w:sz w:val="18"/>
                <w:szCs w:val="18"/>
              </w:rPr>
            </w:pPr>
          </w:p>
        </w:tc>
        <w:tc>
          <w:tcPr>
            <w:tcW w:w="2168" w:type="dxa"/>
            <w:gridSpan w:val="2"/>
            <w:tcBorders>
              <w:right w:val="double" w:sz="4" w:space="0" w:color="auto"/>
            </w:tcBorders>
            <w:shd w:val="clear" w:color="auto" w:fill="auto"/>
          </w:tcPr>
          <w:p w14:paraId="1039A9E3" w14:textId="77777777" w:rsidR="006C5F06" w:rsidRPr="00C25E99" w:rsidRDefault="006C5F06" w:rsidP="006C5F06">
            <w:pPr>
              <w:rPr>
                <w:rFonts w:ascii="Century Gothic" w:hAnsi="Century Gothic"/>
                <w:sz w:val="18"/>
                <w:szCs w:val="18"/>
              </w:rPr>
            </w:pPr>
            <w:r>
              <w:rPr>
                <w:rFonts w:ascii="Century Gothic" w:hAnsi="Century Gothic"/>
                <w:sz w:val="18"/>
                <w:szCs w:val="18"/>
              </w:rPr>
              <w:t>Switches requested now under custodianship of Mr S. Ngugama, project to be concluded soon.</w:t>
            </w:r>
          </w:p>
        </w:tc>
      </w:tr>
      <w:tr w:rsidR="002B7D6F" w:rsidRPr="00EB413C" w14:paraId="608421B3" w14:textId="77777777" w:rsidTr="002B7D6F">
        <w:trPr>
          <w:trHeight w:val="710"/>
        </w:trPr>
        <w:tc>
          <w:tcPr>
            <w:tcW w:w="885" w:type="dxa"/>
            <w:tcBorders>
              <w:left w:val="double" w:sz="4" w:space="0" w:color="auto"/>
            </w:tcBorders>
            <w:shd w:val="clear" w:color="auto" w:fill="DEEAF6" w:themeFill="accent1" w:themeFillTint="33"/>
          </w:tcPr>
          <w:p w14:paraId="52C81F6B" w14:textId="77777777" w:rsidR="002B7D6F" w:rsidRPr="0099418C" w:rsidRDefault="002B7D6F" w:rsidP="002B7D6F">
            <w:pPr>
              <w:rPr>
                <w:rFonts w:ascii="Century Gothic" w:hAnsi="Century Gothic"/>
                <w:sz w:val="18"/>
                <w:szCs w:val="18"/>
              </w:rPr>
            </w:pPr>
            <w:r>
              <w:rPr>
                <w:rFonts w:ascii="Century Gothic" w:hAnsi="Century Gothic"/>
                <w:sz w:val="18"/>
                <w:szCs w:val="18"/>
              </w:rPr>
              <w:t>2</w:t>
            </w:r>
          </w:p>
        </w:tc>
        <w:tc>
          <w:tcPr>
            <w:tcW w:w="3343" w:type="dxa"/>
            <w:tcBorders>
              <w:left w:val="double" w:sz="4" w:space="0" w:color="auto"/>
              <w:right w:val="single" w:sz="4" w:space="0" w:color="auto"/>
            </w:tcBorders>
            <w:shd w:val="clear" w:color="auto" w:fill="DEEAF6" w:themeFill="accent1" w:themeFillTint="33"/>
          </w:tcPr>
          <w:p w14:paraId="626A2196"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ZRP Support Primary</w:t>
            </w:r>
          </w:p>
        </w:tc>
        <w:tc>
          <w:tcPr>
            <w:tcW w:w="1620" w:type="dxa"/>
            <w:tcBorders>
              <w:left w:val="single" w:sz="4" w:space="0" w:color="auto"/>
              <w:right w:val="single" w:sz="4" w:space="0" w:color="auto"/>
            </w:tcBorders>
            <w:shd w:val="clear" w:color="auto" w:fill="DEEAF6" w:themeFill="accent1" w:themeFillTint="33"/>
          </w:tcPr>
          <w:p w14:paraId="1C976FE8"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LAN/WAN</w:t>
            </w:r>
          </w:p>
        </w:tc>
        <w:tc>
          <w:tcPr>
            <w:tcW w:w="1367" w:type="dxa"/>
            <w:gridSpan w:val="2"/>
            <w:tcBorders>
              <w:left w:val="single" w:sz="4" w:space="0" w:color="auto"/>
              <w:right w:val="single" w:sz="4" w:space="0" w:color="auto"/>
            </w:tcBorders>
            <w:shd w:val="clear" w:color="auto" w:fill="DEEAF6" w:themeFill="accent1" w:themeFillTint="33"/>
          </w:tcPr>
          <w:p w14:paraId="78ACC6C8"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8/12/21</w:t>
            </w:r>
          </w:p>
        </w:tc>
        <w:tc>
          <w:tcPr>
            <w:tcW w:w="1275" w:type="dxa"/>
            <w:tcBorders>
              <w:bottom w:val="single" w:sz="4" w:space="0" w:color="auto"/>
            </w:tcBorders>
            <w:shd w:val="clear" w:color="auto" w:fill="DEEAF6" w:themeFill="accent1" w:themeFillTint="33"/>
          </w:tcPr>
          <w:p w14:paraId="1752ED01" w14:textId="77777777" w:rsidR="002B7D6F" w:rsidRDefault="002B7D6F" w:rsidP="002B7D6F">
            <w:r w:rsidRPr="00FC6A58">
              <w:rPr>
                <w:rFonts w:ascii="Century Gothic" w:hAnsi="Century Gothic"/>
                <w:sz w:val="18"/>
                <w:szCs w:val="18"/>
              </w:rPr>
              <w:t>17/11/2023</w:t>
            </w:r>
          </w:p>
        </w:tc>
        <w:tc>
          <w:tcPr>
            <w:tcW w:w="3928" w:type="dxa"/>
            <w:shd w:val="clear" w:color="auto" w:fill="DEEAF6" w:themeFill="accent1" w:themeFillTint="33"/>
          </w:tcPr>
          <w:p w14:paraId="635B0D10" w14:textId="77777777" w:rsidR="002B7D6F" w:rsidRPr="00425C85" w:rsidRDefault="002B7D6F" w:rsidP="002B7D6F">
            <w:pPr>
              <w:rPr>
                <w:rFonts w:ascii="Century Gothic" w:hAnsi="Century Gothic"/>
                <w:sz w:val="18"/>
                <w:szCs w:val="18"/>
              </w:rPr>
            </w:pPr>
            <w:r w:rsidRPr="00425C85">
              <w:rPr>
                <w:rFonts w:ascii="Century Gothic" w:hAnsi="Century Gothic"/>
                <w:b/>
                <w:sz w:val="18"/>
                <w:szCs w:val="18"/>
              </w:rPr>
              <w:t>99% complete</w:t>
            </w:r>
          </w:p>
          <w:p w14:paraId="37110684"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Pole holes 7/7</w:t>
            </w:r>
          </w:p>
          <w:p w14:paraId="2333B86B"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Planting 7/7</w:t>
            </w:r>
          </w:p>
          <w:p w14:paraId="123698C5" w14:textId="77777777" w:rsidR="002B7D6F" w:rsidRPr="00B20F5E" w:rsidRDefault="002B7D6F" w:rsidP="002B7D6F">
            <w:pPr>
              <w:pStyle w:val="Subtitle"/>
              <w:rPr>
                <w:rFonts w:ascii="Century Gothic" w:hAnsi="Century Gothic"/>
                <w:b w:val="0"/>
                <w:sz w:val="18"/>
                <w:szCs w:val="18"/>
              </w:rPr>
            </w:pPr>
            <w:r w:rsidRPr="00B20F5E">
              <w:rPr>
                <w:rFonts w:ascii="Century Gothic" w:hAnsi="Century Gothic"/>
                <w:b w:val="0"/>
                <w:sz w:val="18"/>
                <w:szCs w:val="18"/>
              </w:rPr>
              <w:t>Fiber pulling 600/600</w:t>
            </w:r>
          </w:p>
          <w:p w14:paraId="538F845F"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Cabinet mounting 3/3</w:t>
            </w:r>
          </w:p>
          <w:p w14:paraId="43D6234D"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Trunking 150/150</w:t>
            </w:r>
          </w:p>
          <w:p w14:paraId="0915254E"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Ethernet 100%</w:t>
            </w:r>
          </w:p>
          <w:p w14:paraId="0B44DD22"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Switches 5/5</w:t>
            </w:r>
          </w:p>
          <w:p w14:paraId="6BE412E0" w14:textId="77777777" w:rsidR="002B7D6F" w:rsidRPr="00425C85" w:rsidRDefault="002B7D6F" w:rsidP="002B7D6F">
            <w:pPr>
              <w:rPr>
                <w:rFonts w:ascii="Century Gothic" w:hAnsi="Century Gothic"/>
                <w:sz w:val="18"/>
                <w:szCs w:val="18"/>
              </w:rPr>
            </w:pPr>
            <w:r>
              <w:rPr>
                <w:rFonts w:ascii="Century Gothic" w:hAnsi="Century Gothic"/>
                <w:sz w:val="18"/>
                <w:szCs w:val="18"/>
              </w:rPr>
              <w:t>Apps</w:t>
            </w:r>
            <w:r w:rsidRPr="00425C85">
              <w:rPr>
                <w:rFonts w:ascii="Century Gothic" w:hAnsi="Century Gothic"/>
                <w:sz w:val="18"/>
                <w:szCs w:val="18"/>
              </w:rPr>
              <w:t xml:space="preserve"> 3/3</w:t>
            </w:r>
          </w:p>
          <w:p w14:paraId="27B51E0D"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 xml:space="preserve">Router 1/1 </w:t>
            </w:r>
          </w:p>
          <w:p w14:paraId="6A4EAA2B"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Terminated 90/90 points</w:t>
            </w:r>
          </w:p>
        </w:tc>
        <w:tc>
          <w:tcPr>
            <w:tcW w:w="2168" w:type="dxa"/>
            <w:gridSpan w:val="2"/>
            <w:tcBorders>
              <w:right w:val="double" w:sz="4" w:space="0" w:color="auto"/>
            </w:tcBorders>
            <w:shd w:val="clear" w:color="auto" w:fill="DEEAF6" w:themeFill="accent1" w:themeFillTint="33"/>
          </w:tcPr>
          <w:p w14:paraId="66E31E77"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 xml:space="preserve">Switches (2x24port switches) Installed but still 48 </w:t>
            </w:r>
            <w:r>
              <w:rPr>
                <w:rFonts w:ascii="Century Gothic" w:hAnsi="Century Gothic"/>
                <w:sz w:val="18"/>
                <w:szCs w:val="18"/>
              </w:rPr>
              <w:t>ports</w:t>
            </w:r>
            <w:r w:rsidRPr="00425C85">
              <w:rPr>
                <w:rFonts w:ascii="Century Gothic" w:hAnsi="Century Gothic"/>
                <w:sz w:val="18"/>
                <w:szCs w:val="18"/>
              </w:rPr>
              <w:t xml:space="preserve"> pending.</w:t>
            </w:r>
          </w:p>
          <w:p w14:paraId="3214BC2F" w14:textId="77777777" w:rsidR="002B7D6F" w:rsidRPr="00425C85" w:rsidRDefault="002B7D6F" w:rsidP="002B7D6F">
            <w:pPr>
              <w:rPr>
                <w:rFonts w:ascii="Century Gothic" w:hAnsi="Century Gothic"/>
                <w:sz w:val="18"/>
                <w:szCs w:val="18"/>
              </w:rPr>
            </w:pPr>
            <w:r w:rsidRPr="00425C85">
              <w:rPr>
                <w:rFonts w:ascii="Century Gothic" w:hAnsi="Century Gothic"/>
                <w:sz w:val="18"/>
                <w:szCs w:val="18"/>
              </w:rPr>
              <w:t>Procurement of 48 Port switch in progress evaluation completed. Winning bidder furnished kith order.</w:t>
            </w:r>
          </w:p>
        </w:tc>
      </w:tr>
      <w:tr w:rsidR="002B7D6F" w:rsidRPr="00EB413C" w14:paraId="1D127BBF" w14:textId="77777777" w:rsidTr="00560B47">
        <w:trPr>
          <w:trHeight w:val="710"/>
        </w:trPr>
        <w:tc>
          <w:tcPr>
            <w:tcW w:w="885" w:type="dxa"/>
            <w:tcBorders>
              <w:left w:val="double" w:sz="4" w:space="0" w:color="auto"/>
            </w:tcBorders>
            <w:shd w:val="clear" w:color="auto" w:fill="auto"/>
          </w:tcPr>
          <w:p w14:paraId="480DCCEF" w14:textId="77777777" w:rsidR="002B7D6F" w:rsidRPr="00C35F03" w:rsidRDefault="002B7D6F" w:rsidP="002B7D6F">
            <w:pPr>
              <w:rPr>
                <w:rFonts w:ascii="Century Gothic" w:hAnsi="Century Gothic"/>
                <w:sz w:val="18"/>
                <w:szCs w:val="18"/>
              </w:rPr>
            </w:pPr>
            <w:r>
              <w:rPr>
                <w:rFonts w:ascii="Century Gothic" w:hAnsi="Century Gothic"/>
                <w:sz w:val="18"/>
                <w:szCs w:val="18"/>
              </w:rPr>
              <w:t>3</w:t>
            </w:r>
          </w:p>
        </w:tc>
        <w:tc>
          <w:tcPr>
            <w:tcW w:w="3343" w:type="dxa"/>
            <w:tcBorders>
              <w:left w:val="double" w:sz="4" w:space="0" w:color="auto"/>
              <w:right w:val="single" w:sz="4" w:space="0" w:color="auto"/>
            </w:tcBorders>
            <w:shd w:val="clear" w:color="auto" w:fill="auto"/>
          </w:tcPr>
          <w:p w14:paraId="547BBECB" w14:textId="77777777" w:rsidR="002B7D6F" w:rsidRPr="004361D1" w:rsidRDefault="002B7D6F" w:rsidP="002B7D6F">
            <w:pPr>
              <w:rPr>
                <w:rFonts w:ascii="Century Gothic" w:hAnsi="Century Gothic"/>
                <w:sz w:val="18"/>
                <w:szCs w:val="18"/>
              </w:rPr>
            </w:pPr>
            <w:r w:rsidRPr="004361D1">
              <w:rPr>
                <w:rFonts w:ascii="Century Gothic" w:hAnsi="Century Gothic"/>
                <w:sz w:val="18"/>
                <w:szCs w:val="18"/>
              </w:rPr>
              <w:t>ZNA Defence House</w:t>
            </w:r>
          </w:p>
        </w:tc>
        <w:tc>
          <w:tcPr>
            <w:tcW w:w="1620" w:type="dxa"/>
            <w:tcBorders>
              <w:left w:val="single" w:sz="4" w:space="0" w:color="auto"/>
              <w:right w:val="single" w:sz="4" w:space="0" w:color="auto"/>
            </w:tcBorders>
            <w:shd w:val="clear" w:color="auto" w:fill="auto"/>
          </w:tcPr>
          <w:p w14:paraId="2A536703" w14:textId="77777777" w:rsidR="002B7D6F" w:rsidRPr="004361D1" w:rsidRDefault="002B7D6F" w:rsidP="002B7D6F">
            <w:pPr>
              <w:rPr>
                <w:rFonts w:ascii="Century Gothic" w:hAnsi="Century Gothic"/>
                <w:sz w:val="18"/>
                <w:szCs w:val="18"/>
              </w:rPr>
            </w:pPr>
            <w:r w:rsidRPr="004361D1">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14:paraId="5CA39BD4" w14:textId="77777777" w:rsidR="002B7D6F" w:rsidRPr="004361D1" w:rsidRDefault="002B7D6F" w:rsidP="002B7D6F">
            <w:pPr>
              <w:rPr>
                <w:rFonts w:ascii="Century Gothic" w:hAnsi="Century Gothic"/>
                <w:sz w:val="18"/>
                <w:szCs w:val="18"/>
              </w:rPr>
            </w:pPr>
            <w:r w:rsidRPr="004361D1">
              <w:rPr>
                <w:rFonts w:ascii="Century Gothic" w:hAnsi="Century Gothic"/>
                <w:sz w:val="18"/>
                <w:szCs w:val="18"/>
              </w:rPr>
              <w:t>20/01/22</w:t>
            </w:r>
          </w:p>
        </w:tc>
        <w:tc>
          <w:tcPr>
            <w:tcW w:w="1275" w:type="dxa"/>
            <w:tcBorders>
              <w:bottom w:val="single" w:sz="4" w:space="0" w:color="auto"/>
            </w:tcBorders>
            <w:shd w:val="clear" w:color="auto" w:fill="FFFFFF" w:themeFill="background1"/>
          </w:tcPr>
          <w:p w14:paraId="0B9E07A2" w14:textId="77777777" w:rsidR="002B7D6F" w:rsidRDefault="002B7D6F" w:rsidP="002B7D6F">
            <w:r w:rsidRPr="00FC6A58">
              <w:rPr>
                <w:rFonts w:ascii="Century Gothic" w:hAnsi="Century Gothic"/>
                <w:sz w:val="18"/>
                <w:szCs w:val="18"/>
              </w:rPr>
              <w:t>17/11/2023</w:t>
            </w:r>
          </w:p>
        </w:tc>
        <w:tc>
          <w:tcPr>
            <w:tcW w:w="3928" w:type="dxa"/>
            <w:shd w:val="clear" w:color="auto" w:fill="auto"/>
          </w:tcPr>
          <w:p w14:paraId="48978FBE" w14:textId="77777777" w:rsidR="002B7D6F" w:rsidRPr="004361D1" w:rsidRDefault="002B7D6F" w:rsidP="002B7D6F">
            <w:pPr>
              <w:rPr>
                <w:rFonts w:ascii="Century Gothic" w:hAnsi="Century Gothic"/>
                <w:b/>
                <w:color w:val="000000" w:themeColor="text1"/>
                <w:sz w:val="18"/>
                <w:szCs w:val="18"/>
              </w:rPr>
            </w:pPr>
            <w:r w:rsidRPr="004361D1">
              <w:rPr>
                <w:rFonts w:ascii="Century Gothic" w:hAnsi="Century Gothic"/>
                <w:b/>
                <w:color w:val="000000" w:themeColor="text1"/>
                <w:sz w:val="18"/>
                <w:szCs w:val="18"/>
              </w:rPr>
              <w:t>Completion 97%</w:t>
            </w:r>
          </w:p>
          <w:p w14:paraId="79724735"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Trunking 2000/2000</w:t>
            </w:r>
          </w:p>
          <w:p w14:paraId="3022BEA1"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Cable pulling 28000/28 000m</w:t>
            </w:r>
          </w:p>
          <w:p w14:paraId="3FF8026D"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Terminations 500/500</w:t>
            </w:r>
          </w:p>
          <w:p w14:paraId="2881E491"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Cabinet mounting 7/7</w:t>
            </w:r>
          </w:p>
          <w:p w14:paraId="1A2A67C5" w14:textId="77777777" w:rsidR="002B7D6F" w:rsidRPr="004361D1" w:rsidRDefault="002B7D6F" w:rsidP="002B7D6F">
            <w:pPr>
              <w:rPr>
                <w:rFonts w:ascii="Century Gothic" w:hAnsi="Century Gothic"/>
                <w:color w:val="000000" w:themeColor="text1"/>
                <w:sz w:val="18"/>
                <w:szCs w:val="18"/>
              </w:rPr>
            </w:pPr>
            <w:r>
              <w:rPr>
                <w:rFonts w:ascii="Century Gothic" w:hAnsi="Century Gothic"/>
                <w:color w:val="000000" w:themeColor="text1"/>
                <w:sz w:val="18"/>
                <w:szCs w:val="18"/>
              </w:rPr>
              <w:t xml:space="preserve">PBX </w:t>
            </w:r>
            <w:r w:rsidRPr="004361D1">
              <w:rPr>
                <w:rFonts w:ascii="Century Gothic" w:hAnsi="Century Gothic"/>
                <w:color w:val="000000" w:themeColor="text1"/>
                <w:sz w:val="18"/>
                <w:szCs w:val="18"/>
              </w:rPr>
              <w:t>mounting 1/2</w:t>
            </w:r>
          </w:p>
          <w:p w14:paraId="67DBA2EB"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Gateway configurations 40/40</w:t>
            </w:r>
          </w:p>
          <w:p w14:paraId="7005ED9B"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Testing 50/50</w:t>
            </w:r>
          </w:p>
          <w:p w14:paraId="2E794427"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Maps 1/2</w:t>
            </w:r>
          </w:p>
          <w:p w14:paraId="7D3854EC"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Configurations of IPBX 8/10</w:t>
            </w:r>
          </w:p>
          <w:p w14:paraId="751EC9E2"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Fiber pulling 2000/2000</w:t>
            </w:r>
          </w:p>
          <w:p w14:paraId="3933CF86"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Patch panel mounting 8/8</w:t>
            </w:r>
          </w:p>
          <w:p w14:paraId="13AD1B3A"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Splicing 16/16</w:t>
            </w:r>
          </w:p>
          <w:p w14:paraId="72FA47D9"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Switch mounting 10/12</w:t>
            </w:r>
          </w:p>
          <w:p w14:paraId="06A3507D"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Phone installation 500/500</w:t>
            </w:r>
          </w:p>
          <w:p w14:paraId="42537A3E"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lastRenderedPageBreak/>
              <w:t>System testing phase 1 completed left with phase 2</w:t>
            </w:r>
          </w:p>
          <w:p w14:paraId="17856428" w14:textId="77777777" w:rsidR="002B7D6F" w:rsidRPr="004361D1" w:rsidRDefault="002B7D6F" w:rsidP="002B7D6F">
            <w:pPr>
              <w:rPr>
                <w:rFonts w:ascii="Century Gothic" w:hAnsi="Century Gothic"/>
                <w:color w:val="000000" w:themeColor="text1"/>
                <w:sz w:val="18"/>
                <w:szCs w:val="18"/>
              </w:rPr>
            </w:pPr>
            <w:r w:rsidRPr="004361D1">
              <w:rPr>
                <w:rFonts w:ascii="Century Gothic" w:hAnsi="Century Gothic"/>
                <w:color w:val="000000" w:themeColor="text1"/>
                <w:sz w:val="18"/>
                <w:szCs w:val="18"/>
              </w:rPr>
              <w:t>Sip lines configurations 33/33</w:t>
            </w:r>
          </w:p>
          <w:p w14:paraId="73601EE1" w14:textId="77777777" w:rsidR="002B7D6F" w:rsidRPr="004361D1" w:rsidRDefault="002B7D6F" w:rsidP="002B7D6F">
            <w:pPr>
              <w:rPr>
                <w:rFonts w:ascii="Century Gothic" w:hAnsi="Century Gothic"/>
                <w:sz w:val="18"/>
                <w:szCs w:val="18"/>
              </w:rPr>
            </w:pPr>
            <w:r w:rsidRPr="004361D1">
              <w:rPr>
                <w:rFonts w:ascii="Century Gothic" w:hAnsi="Century Gothic"/>
                <w:color w:val="000000" w:themeColor="text1"/>
                <w:sz w:val="18"/>
                <w:szCs w:val="18"/>
              </w:rPr>
              <w:t>Housekeeping 100/100%</w:t>
            </w:r>
          </w:p>
        </w:tc>
        <w:tc>
          <w:tcPr>
            <w:tcW w:w="2168" w:type="dxa"/>
            <w:gridSpan w:val="2"/>
            <w:tcBorders>
              <w:right w:val="double" w:sz="4" w:space="0" w:color="auto"/>
            </w:tcBorders>
            <w:shd w:val="clear" w:color="auto" w:fill="auto"/>
          </w:tcPr>
          <w:p w14:paraId="498DA176" w14:textId="77777777" w:rsidR="002B7D6F" w:rsidRPr="001574EE" w:rsidRDefault="002B7D6F" w:rsidP="002B7D6F">
            <w:pPr>
              <w:rPr>
                <w:rFonts w:ascii="Century Gothic" w:hAnsi="Century Gothic" w:cs="Arial"/>
                <w:sz w:val="18"/>
                <w:szCs w:val="18"/>
              </w:rPr>
            </w:pPr>
            <w:r w:rsidRPr="001574EE">
              <w:rPr>
                <w:rFonts w:ascii="Century Gothic" w:hAnsi="Century Gothic" w:cs="Arial"/>
                <w:sz w:val="18"/>
                <w:szCs w:val="18"/>
              </w:rPr>
              <w:lastRenderedPageBreak/>
              <w:t xml:space="preserve">Lack of materials </w:t>
            </w:r>
          </w:p>
          <w:p w14:paraId="5978124B" w14:textId="77777777" w:rsidR="002B7D6F" w:rsidRPr="001574EE" w:rsidRDefault="002B7D6F" w:rsidP="002B7D6F">
            <w:pPr>
              <w:rPr>
                <w:rFonts w:ascii="Century Gothic" w:hAnsi="Century Gothic" w:cs="Arial"/>
                <w:sz w:val="18"/>
                <w:szCs w:val="18"/>
              </w:rPr>
            </w:pPr>
            <w:r w:rsidRPr="001574EE">
              <w:rPr>
                <w:rFonts w:ascii="Century Gothic" w:hAnsi="Century Gothic" w:cs="Arial"/>
                <w:sz w:val="18"/>
                <w:szCs w:val="18"/>
              </w:rPr>
              <w:t>Lack of machine tools like drill gun</w:t>
            </w:r>
          </w:p>
          <w:p w14:paraId="6E62ACB2" w14:textId="77777777" w:rsidR="002B7D6F" w:rsidRPr="001574EE" w:rsidRDefault="002B7D6F" w:rsidP="002B7D6F">
            <w:pPr>
              <w:rPr>
                <w:rFonts w:ascii="Century Gothic" w:hAnsi="Century Gothic" w:cs="Arial"/>
                <w:sz w:val="18"/>
                <w:szCs w:val="18"/>
              </w:rPr>
            </w:pPr>
            <w:r w:rsidRPr="001574EE">
              <w:rPr>
                <w:rFonts w:ascii="Century Gothic" w:hAnsi="Century Gothic" w:cs="Arial"/>
                <w:sz w:val="18"/>
                <w:szCs w:val="18"/>
              </w:rPr>
              <w:t xml:space="preserve">Casuals are not consistent in coming to work </w:t>
            </w:r>
          </w:p>
          <w:p w14:paraId="5A88269E" w14:textId="77777777" w:rsidR="002B7D6F" w:rsidRPr="001574EE" w:rsidRDefault="002B7D6F" w:rsidP="002B7D6F">
            <w:pPr>
              <w:rPr>
                <w:rFonts w:ascii="Century Gothic" w:hAnsi="Century Gothic" w:cs="Arial"/>
                <w:sz w:val="18"/>
                <w:szCs w:val="18"/>
              </w:rPr>
            </w:pPr>
            <w:r w:rsidRPr="001574EE">
              <w:rPr>
                <w:rFonts w:ascii="Century Gothic" w:hAnsi="Century Gothic" w:cs="Arial"/>
                <w:sz w:val="18"/>
                <w:szCs w:val="18"/>
              </w:rPr>
              <w:t xml:space="preserve">Some offices are not accessible always </w:t>
            </w:r>
          </w:p>
          <w:p w14:paraId="343E6247" w14:textId="77777777" w:rsidR="002B7D6F" w:rsidRPr="001574EE" w:rsidRDefault="002B7D6F" w:rsidP="002B7D6F">
            <w:pPr>
              <w:rPr>
                <w:rFonts w:ascii="Century Gothic" w:hAnsi="Century Gothic" w:cs="Arial"/>
                <w:sz w:val="18"/>
                <w:szCs w:val="18"/>
              </w:rPr>
            </w:pPr>
            <w:r>
              <w:rPr>
                <w:rFonts w:ascii="Century Gothic" w:hAnsi="Century Gothic" w:cs="Arial"/>
                <w:sz w:val="18"/>
                <w:szCs w:val="18"/>
              </w:rPr>
              <w:t>The challenge</w:t>
            </w:r>
            <w:r w:rsidRPr="001574EE">
              <w:rPr>
                <w:rFonts w:ascii="Century Gothic" w:hAnsi="Century Gothic" w:cs="Arial"/>
                <w:sz w:val="18"/>
                <w:szCs w:val="18"/>
              </w:rPr>
              <w:t xml:space="preserve"> in accessing the </w:t>
            </w:r>
            <w:r>
              <w:rPr>
                <w:rFonts w:ascii="Century Gothic" w:hAnsi="Century Gothic" w:cs="Arial"/>
                <w:sz w:val="18"/>
                <w:szCs w:val="18"/>
              </w:rPr>
              <w:t>general</w:t>
            </w:r>
            <w:r w:rsidRPr="001574EE">
              <w:rPr>
                <w:rFonts w:ascii="Century Gothic" w:hAnsi="Century Gothic" w:cs="Arial"/>
                <w:sz w:val="18"/>
                <w:szCs w:val="18"/>
              </w:rPr>
              <w:t xml:space="preserve"> offices the whole of Second Floor</w:t>
            </w:r>
          </w:p>
          <w:p w14:paraId="584D0054" w14:textId="77777777" w:rsidR="002B7D6F" w:rsidRPr="001574EE" w:rsidRDefault="002B7D6F" w:rsidP="002B7D6F">
            <w:pPr>
              <w:rPr>
                <w:rFonts w:ascii="Century Gothic" w:hAnsi="Century Gothic"/>
                <w:sz w:val="18"/>
                <w:szCs w:val="18"/>
              </w:rPr>
            </w:pPr>
            <w:r w:rsidRPr="001574EE">
              <w:rPr>
                <w:rFonts w:ascii="Century Gothic" w:hAnsi="Century Gothic" w:cs="Arial"/>
                <w:sz w:val="18"/>
                <w:szCs w:val="18"/>
              </w:rPr>
              <w:t xml:space="preserve">Note that there is a slight change on trunking and required </w:t>
            </w:r>
            <w:r w:rsidRPr="001574EE">
              <w:rPr>
                <w:rFonts w:ascii="Century Gothic" w:hAnsi="Century Gothic" w:cs="Arial"/>
                <w:sz w:val="18"/>
                <w:szCs w:val="18"/>
              </w:rPr>
              <w:lastRenderedPageBreak/>
              <w:t>cable to be pulled due to the physical scoping we are identifying</w:t>
            </w:r>
          </w:p>
        </w:tc>
      </w:tr>
      <w:tr w:rsidR="002B7D6F" w:rsidRPr="00EB413C" w14:paraId="67CCCD37" w14:textId="77777777" w:rsidTr="002B7D6F">
        <w:trPr>
          <w:trHeight w:val="71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69221112" w14:textId="77777777" w:rsidR="002B7D6F" w:rsidRDefault="00527FEE" w:rsidP="002B7D6F">
            <w:pPr>
              <w:rPr>
                <w:rFonts w:ascii="Century Gothic" w:hAnsi="Century Gothic"/>
                <w:sz w:val="18"/>
                <w:szCs w:val="18"/>
              </w:rPr>
            </w:pPr>
            <w:r>
              <w:rPr>
                <w:rFonts w:ascii="Century Gothic" w:hAnsi="Century Gothic"/>
                <w:sz w:val="18"/>
                <w:szCs w:val="18"/>
              </w:rPr>
              <w:t>4</w:t>
            </w:r>
          </w:p>
        </w:tc>
        <w:tc>
          <w:tcPr>
            <w:tcW w:w="3343" w:type="dxa"/>
            <w:tcBorders>
              <w:left w:val="double" w:sz="4" w:space="0" w:color="auto"/>
              <w:right w:val="single" w:sz="4" w:space="0" w:color="auto"/>
            </w:tcBorders>
            <w:shd w:val="clear" w:color="auto" w:fill="DEEAF6" w:themeFill="accent1" w:themeFillTint="33"/>
          </w:tcPr>
          <w:p w14:paraId="5AF5D2B4"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ARMY HQ</w:t>
            </w:r>
          </w:p>
        </w:tc>
        <w:tc>
          <w:tcPr>
            <w:tcW w:w="1620" w:type="dxa"/>
            <w:tcBorders>
              <w:left w:val="single" w:sz="4" w:space="0" w:color="auto"/>
              <w:right w:val="single" w:sz="4" w:space="0" w:color="auto"/>
            </w:tcBorders>
            <w:shd w:val="clear" w:color="auto" w:fill="DEEAF6" w:themeFill="accent1" w:themeFillTint="33"/>
          </w:tcPr>
          <w:p w14:paraId="23A12433"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 xml:space="preserve">PBX AND LAN </w:t>
            </w:r>
          </w:p>
        </w:tc>
        <w:tc>
          <w:tcPr>
            <w:tcW w:w="1367" w:type="dxa"/>
            <w:gridSpan w:val="2"/>
            <w:tcBorders>
              <w:left w:val="single" w:sz="4" w:space="0" w:color="auto"/>
              <w:right w:val="single" w:sz="4" w:space="0" w:color="auto"/>
            </w:tcBorders>
            <w:shd w:val="clear" w:color="auto" w:fill="DEEAF6" w:themeFill="accent1" w:themeFillTint="33"/>
          </w:tcPr>
          <w:p w14:paraId="77F68613"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25/10/2023</w:t>
            </w:r>
          </w:p>
        </w:tc>
        <w:tc>
          <w:tcPr>
            <w:tcW w:w="1275" w:type="dxa"/>
            <w:shd w:val="clear" w:color="auto" w:fill="DEEAF6" w:themeFill="accent1" w:themeFillTint="33"/>
          </w:tcPr>
          <w:p w14:paraId="47828708"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758308C2"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Survey 1/1</w:t>
            </w:r>
          </w:p>
          <w:p w14:paraId="3EF3E5ED"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Fiber pulling 0/2000</w:t>
            </w:r>
          </w:p>
          <w:p w14:paraId="2DC87ADB"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Spicing 0/24</w:t>
            </w:r>
          </w:p>
          <w:p w14:paraId="7F1E0184"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Termination 0/500</w:t>
            </w:r>
          </w:p>
          <w:p w14:paraId="3D2D1C9D"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Testing 0/500</w:t>
            </w:r>
          </w:p>
          <w:p w14:paraId="06AF9006"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Trunking 0/400</w:t>
            </w:r>
          </w:p>
          <w:p w14:paraId="1834F99E"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Trenching 0/500</w:t>
            </w:r>
          </w:p>
          <w:p w14:paraId="4358E828"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Pole planting 0/10</w:t>
            </w:r>
          </w:p>
          <w:p w14:paraId="44CF247E"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Ethernet Pulling 5000/18000</w:t>
            </w:r>
          </w:p>
          <w:p w14:paraId="59B7C712"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Termination 0/500</w:t>
            </w:r>
          </w:p>
          <w:p w14:paraId="7A5CDA72"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Cabinet mounting 0/12</w:t>
            </w:r>
          </w:p>
          <w:p w14:paraId="5735509B"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Maps 0/15</w:t>
            </w:r>
          </w:p>
          <w:p w14:paraId="33623AA1"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 xml:space="preserve">Pbx configuration 0/20 </w:t>
            </w:r>
          </w:p>
          <w:p w14:paraId="5A6FF0AD"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Faceplate mounting 0/500</w:t>
            </w:r>
          </w:p>
          <w:p w14:paraId="137113E9"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Switch 0/15</w:t>
            </w:r>
          </w:p>
          <w:p w14:paraId="74159D2B"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Ap mounting 0/20</w:t>
            </w:r>
          </w:p>
          <w:p w14:paraId="7C3B7E6B" w14:textId="77777777" w:rsidR="002B7D6F" w:rsidRPr="00B84D81" w:rsidRDefault="002B7D6F" w:rsidP="002B7D6F">
            <w:pPr>
              <w:rPr>
                <w:rFonts w:ascii="Century Gothic" w:hAnsi="Century Gothic"/>
                <w:sz w:val="18"/>
                <w:szCs w:val="18"/>
              </w:rPr>
            </w:pPr>
            <w:r w:rsidRPr="00B84D81">
              <w:rPr>
                <w:rFonts w:ascii="Century Gothic" w:hAnsi="Century Gothic"/>
                <w:sz w:val="18"/>
                <w:szCs w:val="18"/>
              </w:rPr>
              <w:t xml:space="preserve">Ap configuration 0/20 </w:t>
            </w:r>
          </w:p>
          <w:p w14:paraId="116DBC32" w14:textId="77777777" w:rsidR="002B7D6F" w:rsidRPr="00B84D81" w:rsidRDefault="002B7D6F" w:rsidP="002B7D6F">
            <w:pPr>
              <w:rPr>
                <w:rFonts w:ascii="Century Gothic" w:hAnsi="Century Gothic"/>
                <w:sz w:val="18"/>
                <w:szCs w:val="18"/>
              </w:rPr>
            </w:pPr>
          </w:p>
        </w:tc>
        <w:tc>
          <w:tcPr>
            <w:tcW w:w="2168" w:type="dxa"/>
            <w:gridSpan w:val="2"/>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39D97E3D" w14:textId="77777777" w:rsidR="002B7D6F" w:rsidRPr="00587D69" w:rsidRDefault="002B7D6F" w:rsidP="002B7D6F">
            <w:pPr>
              <w:rPr>
                <w:rFonts w:ascii="Century Gothic" w:hAnsi="Century Gothic"/>
                <w:sz w:val="18"/>
                <w:szCs w:val="18"/>
              </w:rPr>
            </w:pPr>
          </w:p>
        </w:tc>
      </w:tr>
      <w:tr w:rsidR="00527FEE" w:rsidRPr="00EB413C" w14:paraId="4E50219A" w14:textId="77777777" w:rsidTr="00560B47">
        <w:trPr>
          <w:trHeight w:val="710"/>
        </w:trPr>
        <w:tc>
          <w:tcPr>
            <w:tcW w:w="885" w:type="dxa"/>
            <w:tcBorders>
              <w:left w:val="double" w:sz="4" w:space="0" w:color="auto"/>
            </w:tcBorders>
            <w:shd w:val="clear" w:color="auto" w:fill="FFFFFF" w:themeFill="background1"/>
          </w:tcPr>
          <w:p w14:paraId="36E995C4" w14:textId="77777777" w:rsidR="00527FEE" w:rsidRPr="00C35F03" w:rsidRDefault="00527FEE" w:rsidP="00527FEE">
            <w:pPr>
              <w:rPr>
                <w:rFonts w:ascii="Century Gothic" w:hAnsi="Century Gothic"/>
                <w:sz w:val="18"/>
                <w:szCs w:val="18"/>
              </w:rPr>
            </w:pPr>
            <w:r>
              <w:rPr>
                <w:rFonts w:ascii="Century Gothic" w:hAnsi="Century Gothic"/>
                <w:sz w:val="18"/>
                <w:szCs w:val="18"/>
              </w:rPr>
              <w:t>5</w:t>
            </w:r>
          </w:p>
        </w:tc>
        <w:tc>
          <w:tcPr>
            <w:tcW w:w="3343" w:type="dxa"/>
            <w:tcBorders>
              <w:left w:val="double" w:sz="4" w:space="0" w:color="auto"/>
              <w:right w:val="single" w:sz="4" w:space="0" w:color="auto"/>
            </w:tcBorders>
            <w:shd w:val="clear" w:color="auto" w:fill="FFFFFF" w:themeFill="background1"/>
          </w:tcPr>
          <w:p w14:paraId="3A23516D" w14:textId="77777777" w:rsidR="00527FEE" w:rsidRPr="00D468C2" w:rsidRDefault="00527FEE" w:rsidP="00527FEE">
            <w:pPr>
              <w:rPr>
                <w:rFonts w:ascii="Century Gothic" w:hAnsi="Century Gothic"/>
                <w:sz w:val="18"/>
                <w:szCs w:val="18"/>
              </w:rPr>
            </w:pPr>
            <w:r w:rsidRPr="00D468C2">
              <w:rPr>
                <w:rFonts w:ascii="Century Gothic" w:hAnsi="Century Gothic"/>
                <w:sz w:val="18"/>
                <w:szCs w:val="18"/>
              </w:rPr>
              <w:t>JSC 162 Chinamano</w:t>
            </w:r>
          </w:p>
        </w:tc>
        <w:tc>
          <w:tcPr>
            <w:tcW w:w="1620" w:type="dxa"/>
            <w:tcBorders>
              <w:left w:val="single" w:sz="4" w:space="0" w:color="auto"/>
              <w:right w:val="single" w:sz="4" w:space="0" w:color="auto"/>
            </w:tcBorders>
            <w:shd w:val="clear" w:color="auto" w:fill="FFFFFF" w:themeFill="background1"/>
          </w:tcPr>
          <w:p w14:paraId="77F7988A" w14:textId="77777777" w:rsidR="00527FEE" w:rsidRPr="00D468C2" w:rsidRDefault="00527FEE" w:rsidP="00527FEE">
            <w:pPr>
              <w:rPr>
                <w:rFonts w:ascii="Century Gothic" w:hAnsi="Century Gothic"/>
                <w:sz w:val="18"/>
                <w:szCs w:val="18"/>
              </w:rPr>
            </w:pPr>
            <w:r w:rsidRPr="00D468C2">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FFFFFF" w:themeFill="background1"/>
          </w:tcPr>
          <w:p w14:paraId="70A3CD15" w14:textId="77777777" w:rsidR="00527FEE" w:rsidRPr="00D468C2" w:rsidRDefault="00527FEE" w:rsidP="00527FEE">
            <w:pPr>
              <w:rPr>
                <w:rFonts w:ascii="Century Gothic" w:hAnsi="Century Gothic"/>
                <w:sz w:val="18"/>
                <w:szCs w:val="18"/>
              </w:rPr>
            </w:pPr>
            <w:r w:rsidRPr="00D468C2">
              <w:rPr>
                <w:rFonts w:ascii="Century Gothic" w:hAnsi="Century Gothic"/>
                <w:sz w:val="18"/>
                <w:szCs w:val="18"/>
              </w:rPr>
              <w:t>28/9/2022</w:t>
            </w:r>
          </w:p>
        </w:tc>
        <w:tc>
          <w:tcPr>
            <w:tcW w:w="1275" w:type="dxa"/>
            <w:tcBorders>
              <w:bottom w:val="single" w:sz="4" w:space="0" w:color="auto"/>
            </w:tcBorders>
            <w:shd w:val="clear" w:color="auto" w:fill="FFFFFF" w:themeFill="background1"/>
          </w:tcPr>
          <w:p w14:paraId="56FF8EA5" w14:textId="77777777" w:rsidR="00527FEE" w:rsidRDefault="00527FEE" w:rsidP="00527FEE">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25103F10"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Material mobilisation</w:t>
            </w:r>
          </w:p>
          <w:p w14:paraId="7B500A99"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 xml:space="preserve"> 161IPBX Configuration 8/8</w:t>
            </w:r>
          </w:p>
          <w:p w14:paraId="48B37BDA"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Video conference test 2/2</w:t>
            </w:r>
          </w:p>
          <w:p w14:paraId="28A3462B"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Cable termination 50/50</w:t>
            </w:r>
          </w:p>
          <w:p w14:paraId="1AC7AFA6"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IP Phones configuration 50/50</w:t>
            </w:r>
          </w:p>
          <w:p w14:paraId="79AA267A"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Overall Test 1/1</w:t>
            </w:r>
          </w:p>
          <w:p w14:paraId="0F9318D9"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162 IPBX Configuration 8/8</w:t>
            </w:r>
          </w:p>
          <w:p w14:paraId="192D007F"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Video conference test 2/2</w:t>
            </w:r>
          </w:p>
          <w:p w14:paraId="6E78BC6F"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Cable termination 50/50</w:t>
            </w:r>
          </w:p>
          <w:p w14:paraId="28E1E649"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IP Phones configuration 30/30</w:t>
            </w:r>
          </w:p>
          <w:p w14:paraId="7D4C5103"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Switches 0/4</w:t>
            </w:r>
          </w:p>
          <w:p w14:paraId="73CCDFC4" w14:textId="77777777" w:rsidR="00527FEE" w:rsidRPr="00D468C2" w:rsidRDefault="00527FEE" w:rsidP="00527FEE">
            <w:pPr>
              <w:shd w:val="clear" w:color="auto" w:fill="FFFFFF"/>
              <w:rPr>
                <w:rFonts w:ascii="Century Gothic" w:hAnsi="Century Gothic"/>
                <w:sz w:val="18"/>
                <w:szCs w:val="18"/>
              </w:rPr>
            </w:pPr>
            <w:r w:rsidRPr="00D468C2">
              <w:rPr>
                <w:rFonts w:ascii="Century Gothic" w:hAnsi="Century Gothic"/>
                <w:sz w:val="18"/>
                <w:szCs w:val="18"/>
              </w:rPr>
              <w:t>Overall Test 1/1</w:t>
            </w:r>
          </w:p>
        </w:tc>
        <w:tc>
          <w:tcPr>
            <w:tcW w:w="2168" w:type="dxa"/>
            <w:gridSpan w:val="2"/>
            <w:tcBorders>
              <w:right w:val="double" w:sz="4" w:space="0" w:color="auto"/>
            </w:tcBorders>
            <w:shd w:val="clear" w:color="auto" w:fill="FFFFFF" w:themeFill="background1"/>
          </w:tcPr>
          <w:p w14:paraId="15B14FD3" w14:textId="77777777" w:rsidR="00527FEE" w:rsidRPr="00D468C2" w:rsidRDefault="00527FEE" w:rsidP="00527FEE">
            <w:pPr>
              <w:rPr>
                <w:rFonts w:ascii="Century Gothic" w:hAnsi="Century Gothic"/>
                <w:sz w:val="18"/>
                <w:szCs w:val="18"/>
              </w:rPr>
            </w:pPr>
            <w:r w:rsidRPr="00D468C2">
              <w:rPr>
                <w:rFonts w:ascii="Century Gothic" w:hAnsi="Century Gothic"/>
                <w:sz w:val="18"/>
                <w:szCs w:val="18"/>
              </w:rPr>
              <w:t>Requires 4 x Switches</w:t>
            </w:r>
          </w:p>
        </w:tc>
      </w:tr>
      <w:tr w:rsidR="002B7D6F" w:rsidRPr="00EB413C" w14:paraId="0D392A60" w14:textId="77777777" w:rsidTr="00D0779F">
        <w:trPr>
          <w:trHeight w:val="555"/>
        </w:trPr>
        <w:tc>
          <w:tcPr>
            <w:tcW w:w="885" w:type="dxa"/>
            <w:tcBorders>
              <w:left w:val="double" w:sz="4" w:space="0" w:color="auto"/>
              <w:right w:val="double" w:sz="4" w:space="0" w:color="auto"/>
            </w:tcBorders>
            <w:shd w:val="clear" w:color="auto" w:fill="auto"/>
          </w:tcPr>
          <w:p w14:paraId="7325E383" w14:textId="77777777" w:rsidR="002B7D6F" w:rsidRPr="00EB413C" w:rsidRDefault="002B7D6F" w:rsidP="002B7D6F">
            <w:pPr>
              <w:rPr>
                <w:rFonts w:ascii="Century Gothic" w:hAnsi="Century Gothic"/>
                <w:b/>
                <w:color w:val="FF0000"/>
                <w:sz w:val="18"/>
                <w:szCs w:val="18"/>
              </w:rPr>
            </w:pPr>
          </w:p>
        </w:tc>
        <w:tc>
          <w:tcPr>
            <w:tcW w:w="13701" w:type="dxa"/>
            <w:gridSpan w:val="8"/>
            <w:tcBorders>
              <w:left w:val="double" w:sz="4" w:space="0" w:color="auto"/>
              <w:right w:val="double" w:sz="4" w:space="0" w:color="auto"/>
            </w:tcBorders>
            <w:shd w:val="clear" w:color="auto" w:fill="auto"/>
            <w:vAlign w:val="center"/>
          </w:tcPr>
          <w:p w14:paraId="0F961F3D" w14:textId="77777777" w:rsidR="002B7D6F" w:rsidRPr="00EB413C" w:rsidRDefault="002B7D6F" w:rsidP="002B7D6F">
            <w:pPr>
              <w:rPr>
                <w:rFonts w:ascii="Century Gothic" w:hAnsi="Century Gothic"/>
                <w:b/>
                <w:color w:val="FF0000"/>
                <w:sz w:val="20"/>
                <w:szCs w:val="20"/>
              </w:rPr>
            </w:pPr>
            <w:r w:rsidRPr="00EB413C">
              <w:rPr>
                <w:rFonts w:ascii="Century Gothic" w:hAnsi="Century Gothic"/>
                <w:b/>
                <w:sz w:val="20"/>
                <w:szCs w:val="20"/>
              </w:rPr>
              <w:t>ONGOING FIBRE INSTALLATIONS</w:t>
            </w:r>
          </w:p>
        </w:tc>
      </w:tr>
      <w:tr w:rsidR="002B7D6F" w:rsidRPr="00EB413C" w14:paraId="316FBD90" w14:textId="77777777" w:rsidTr="00527FEE">
        <w:trPr>
          <w:trHeight w:val="2401"/>
        </w:trPr>
        <w:tc>
          <w:tcPr>
            <w:tcW w:w="885" w:type="dxa"/>
            <w:tcBorders>
              <w:left w:val="double" w:sz="4" w:space="0" w:color="auto"/>
            </w:tcBorders>
            <w:shd w:val="clear" w:color="auto" w:fill="DEEAF6" w:themeFill="accent1" w:themeFillTint="33"/>
          </w:tcPr>
          <w:p w14:paraId="651B55BA" w14:textId="77777777" w:rsidR="002B7D6F" w:rsidRPr="000F18AC" w:rsidRDefault="002B7D6F" w:rsidP="002B7D6F">
            <w:pPr>
              <w:rPr>
                <w:rFonts w:ascii="Century Gothic" w:hAnsi="Century Gothic" w:cs="Arial"/>
                <w:sz w:val="18"/>
                <w:szCs w:val="18"/>
              </w:rPr>
            </w:pPr>
            <w:r>
              <w:rPr>
                <w:rFonts w:ascii="Century Gothic" w:hAnsi="Century Gothic" w:cs="Arial"/>
                <w:sz w:val="18"/>
                <w:szCs w:val="18"/>
              </w:rPr>
              <w:lastRenderedPageBreak/>
              <w:t>6</w:t>
            </w:r>
          </w:p>
        </w:tc>
        <w:tc>
          <w:tcPr>
            <w:tcW w:w="3343" w:type="dxa"/>
            <w:tcBorders>
              <w:left w:val="double" w:sz="4" w:space="0" w:color="auto"/>
            </w:tcBorders>
            <w:shd w:val="clear" w:color="auto" w:fill="DEEAF6" w:themeFill="accent1" w:themeFillTint="33"/>
          </w:tcPr>
          <w:p w14:paraId="64B4AAE4" w14:textId="77777777" w:rsidR="002B7D6F" w:rsidRPr="000F18AC" w:rsidRDefault="002B7D6F" w:rsidP="002B7D6F">
            <w:pPr>
              <w:rPr>
                <w:rFonts w:ascii="Century Gothic" w:hAnsi="Century Gothic" w:cs="Arial"/>
                <w:sz w:val="18"/>
                <w:szCs w:val="18"/>
              </w:rPr>
            </w:pPr>
            <w:r w:rsidRPr="000F18AC">
              <w:rPr>
                <w:rFonts w:ascii="Century Gothic" w:hAnsi="Century Gothic" w:cs="Arial"/>
                <w:sz w:val="18"/>
                <w:szCs w:val="18"/>
              </w:rPr>
              <w:t>President’s Residence</w:t>
            </w:r>
          </w:p>
        </w:tc>
        <w:tc>
          <w:tcPr>
            <w:tcW w:w="1620" w:type="dxa"/>
            <w:shd w:val="clear" w:color="auto" w:fill="DEEAF6" w:themeFill="accent1" w:themeFillTint="33"/>
          </w:tcPr>
          <w:p w14:paraId="020CE35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Internet and WiFi0</w:t>
            </w:r>
          </w:p>
        </w:tc>
        <w:tc>
          <w:tcPr>
            <w:tcW w:w="1367" w:type="dxa"/>
            <w:gridSpan w:val="2"/>
            <w:shd w:val="clear" w:color="auto" w:fill="DEEAF6" w:themeFill="accent1" w:themeFillTint="33"/>
          </w:tcPr>
          <w:p w14:paraId="437B4E4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20/05/18</w:t>
            </w:r>
          </w:p>
        </w:tc>
        <w:tc>
          <w:tcPr>
            <w:tcW w:w="1275" w:type="dxa"/>
            <w:tcBorders>
              <w:bottom w:val="single" w:sz="4" w:space="0" w:color="auto"/>
            </w:tcBorders>
            <w:shd w:val="clear" w:color="auto" w:fill="DEEAF6" w:themeFill="accent1" w:themeFillTint="33"/>
          </w:tcPr>
          <w:p w14:paraId="6C763442" w14:textId="77777777" w:rsidR="002B7D6F" w:rsidRDefault="002B7D6F" w:rsidP="002B7D6F">
            <w:r w:rsidRPr="00FC6A58">
              <w:rPr>
                <w:rFonts w:ascii="Century Gothic" w:hAnsi="Century Gothic"/>
                <w:sz w:val="18"/>
                <w:szCs w:val="18"/>
              </w:rPr>
              <w:t>17/11/2023</w:t>
            </w:r>
          </w:p>
        </w:tc>
        <w:tc>
          <w:tcPr>
            <w:tcW w:w="3928" w:type="dxa"/>
            <w:shd w:val="clear" w:color="auto" w:fill="DEEAF6" w:themeFill="accent1" w:themeFillTint="33"/>
          </w:tcPr>
          <w:p w14:paraId="0DBFC99B" w14:textId="77777777" w:rsidR="002B7D6F" w:rsidRPr="000F18AC" w:rsidRDefault="002B7D6F" w:rsidP="002B7D6F">
            <w:pPr>
              <w:rPr>
                <w:rFonts w:ascii="Century Gothic" w:hAnsi="Century Gothic"/>
                <w:b/>
                <w:sz w:val="18"/>
                <w:szCs w:val="18"/>
              </w:rPr>
            </w:pPr>
            <w:r w:rsidRPr="000F18AC">
              <w:rPr>
                <w:rFonts w:ascii="Century Gothic" w:hAnsi="Century Gothic"/>
                <w:b/>
                <w:sz w:val="18"/>
                <w:szCs w:val="18"/>
              </w:rPr>
              <w:t>Overall = 3/4 sites complete</w:t>
            </w:r>
          </w:p>
          <w:p w14:paraId="11A5FC14" w14:textId="77777777" w:rsidR="002B7D6F" w:rsidRPr="000F18AC" w:rsidRDefault="002B7D6F" w:rsidP="002B7D6F">
            <w:pPr>
              <w:rPr>
                <w:rFonts w:ascii="Century Gothic" w:hAnsi="Century Gothic"/>
                <w:sz w:val="18"/>
                <w:szCs w:val="18"/>
              </w:rPr>
            </w:pPr>
            <w:r w:rsidRPr="000F18AC">
              <w:rPr>
                <w:rFonts w:ascii="Century Gothic" w:hAnsi="Century Gothic"/>
                <w:b/>
                <w:sz w:val="18"/>
                <w:szCs w:val="18"/>
              </w:rPr>
              <w:t>El Shaddai</w:t>
            </w:r>
            <w:r w:rsidRPr="000F18AC">
              <w:rPr>
                <w:rFonts w:ascii="Century Gothic" w:hAnsi="Century Gothic"/>
                <w:sz w:val="18"/>
                <w:szCs w:val="18"/>
              </w:rPr>
              <w:t xml:space="preserve"> – Completed pending is PABX </w:t>
            </w:r>
          </w:p>
          <w:p w14:paraId="27C44AA8" w14:textId="77777777" w:rsidR="002B7D6F" w:rsidRPr="000F18AC" w:rsidRDefault="002B7D6F" w:rsidP="002B7D6F">
            <w:pPr>
              <w:rPr>
                <w:rFonts w:ascii="Century Gothic" w:hAnsi="Century Gothic"/>
                <w:sz w:val="18"/>
                <w:szCs w:val="18"/>
                <w:lang w:val="en-US" w:eastAsia="en-ZW"/>
              </w:rPr>
            </w:pPr>
            <w:r w:rsidRPr="000F18AC">
              <w:rPr>
                <w:rFonts w:ascii="Century Gothic" w:hAnsi="Century Gothic"/>
                <w:b/>
                <w:sz w:val="18"/>
                <w:szCs w:val="18"/>
                <w:lang w:val="en-US" w:eastAsia="en-ZW"/>
              </w:rPr>
              <w:t>Whelldon</w:t>
            </w:r>
            <w:r w:rsidRPr="000F18AC">
              <w:rPr>
                <w:rFonts w:ascii="Century Gothic" w:hAnsi="Century Gothic"/>
                <w:sz w:val="18"/>
                <w:szCs w:val="18"/>
                <w:lang w:val="en-US" w:eastAsia="en-ZW"/>
              </w:rPr>
              <w:t xml:space="preserve"> – Completed fiber works up to the building but building still under construction</w:t>
            </w:r>
          </w:p>
          <w:p w14:paraId="3070DC22" w14:textId="77777777" w:rsidR="002B7D6F" w:rsidRPr="000F18AC" w:rsidRDefault="002B7D6F" w:rsidP="002B7D6F">
            <w:pPr>
              <w:rPr>
                <w:rFonts w:ascii="Century Gothic" w:hAnsi="Century Gothic"/>
                <w:sz w:val="18"/>
                <w:szCs w:val="18"/>
                <w:lang w:val="en-US" w:eastAsia="en-ZW"/>
              </w:rPr>
            </w:pPr>
            <w:r w:rsidRPr="000F18AC">
              <w:rPr>
                <w:rFonts w:ascii="Century Gothic" w:hAnsi="Century Gothic"/>
                <w:b/>
                <w:sz w:val="18"/>
                <w:szCs w:val="18"/>
                <w:lang w:val="en-US" w:eastAsia="en-ZW"/>
              </w:rPr>
              <w:t>Precabe Farm</w:t>
            </w:r>
            <w:r w:rsidRPr="000F18AC">
              <w:rPr>
                <w:rFonts w:ascii="Century Gothic" w:hAnsi="Century Gothic"/>
                <w:sz w:val="18"/>
                <w:szCs w:val="18"/>
                <w:lang w:val="en-US" w:eastAsia="en-ZW"/>
              </w:rPr>
              <w:t>– completed. IPPBX pending</w:t>
            </w:r>
          </w:p>
          <w:p w14:paraId="74B9DAAB" w14:textId="77777777" w:rsidR="002B7D6F" w:rsidRPr="000F18AC" w:rsidRDefault="002B7D6F" w:rsidP="002B7D6F">
            <w:pPr>
              <w:rPr>
                <w:rFonts w:ascii="Century Gothic" w:hAnsi="Century Gothic"/>
                <w:sz w:val="18"/>
                <w:szCs w:val="18"/>
              </w:rPr>
            </w:pPr>
            <w:r w:rsidRPr="000F18AC">
              <w:rPr>
                <w:rFonts w:ascii="Century Gothic" w:hAnsi="Century Gothic"/>
                <w:b/>
                <w:sz w:val="18"/>
                <w:szCs w:val="18"/>
              </w:rPr>
              <w:t>Mapanzure Homestead</w:t>
            </w:r>
            <w:r w:rsidRPr="000F18AC">
              <w:rPr>
                <w:rFonts w:ascii="Century Gothic" w:hAnsi="Century Gothic"/>
                <w:sz w:val="18"/>
                <w:szCs w:val="18"/>
              </w:rPr>
              <w:t xml:space="preserve"> – Fibre completed </w:t>
            </w:r>
          </w:p>
        </w:tc>
        <w:tc>
          <w:tcPr>
            <w:tcW w:w="2168" w:type="dxa"/>
            <w:gridSpan w:val="2"/>
            <w:tcBorders>
              <w:left w:val="single" w:sz="4" w:space="0" w:color="auto"/>
              <w:right w:val="double" w:sz="4" w:space="0" w:color="auto"/>
            </w:tcBorders>
            <w:shd w:val="clear" w:color="auto" w:fill="DEEAF6" w:themeFill="accent1" w:themeFillTint="33"/>
          </w:tcPr>
          <w:p w14:paraId="1906B58E" w14:textId="77777777" w:rsidR="002B7D6F" w:rsidRPr="000F18AC" w:rsidRDefault="002B7D6F" w:rsidP="002B7D6F">
            <w:pPr>
              <w:rPr>
                <w:rFonts w:ascii="Century Gothic" w:hAnsi="Century Gothic" w:cs="Tahoma"/>
                <w:sz w:val="18"/>
                <w:szCs w:val="18"/>
                <w:lang w:val="en-US"/>
              </w:rPr>
            </w:pPr>
            <w:r w:rsidRPr="000F18AC">
              <w:rPr>
                <w:rFonts w:ascii="Century Gothic" w:hAnsi="Century Gothic" w:cs="Tahoma"/>
                <w:sz w:val="18"/>
                <w:szCs w:val="18"/>
                <w:lang w:val="en-US"/>
              </w:rPr>
              <w:t>Full payment made. Fibre cable delivered.</w:t>
            </w:r>
          </w:p>
        </w:tc>
      </w:tr>
      <w:tr w:rsidR="002B7D6F" w:rsidRPr="00EB413C" w14:paraId="55057A1B" w14:textId="77777777" w:rsidTr="007A385D">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F7CAAC" w:themeFill="accent2" w:themeFillTint="66"/>
          </w:tcPr>
          <w:p w14:paraId="26C800E6" w14:textId="77777777" w:rsidR="002B7D6F" w:rsidRPr="000F18AC" w:rsidRDefault="002B7D6F" w:rsidP="002B7D6F">
            <w:pPr>
              <w:rPr>
                <w:rFonts w:ascii="Century Gothic" w:hAnsi="Century Gothic"/>
                <w:sz w:val="18"/>
                <w:szCs w:val="18"/>
              </w:rPr>
            </w:pPr>
            <w:r>
              <w:rPr>
                <w:rFonts w:ascii="Century Gothic" w:hAnsi="Century Gothic"/>
                <w:sz w:val="18"/>
                <w:szCs w:val="18"/>
              </w:rPr>
              <w:t>7</w:t>
            </w:r>
          </w:p>
        </w:tc>
        <w:tc>
          <w:tcPr>
            <w:tcW w:w="3343" w:type="dxa"/>
            <w:tcBorders>
              <w:left w:val="double" w:sz="4" w:space="0" w:color="auto"/>
              <w:right w:val="single" w:sz="4" w:space="0" w:color="auto"/>
            </w:tcBorders>
            <w:shd w:val="clear" w:color="auto" w:fill="F7CAAC" w:themeFill="accent2" w:themeFillTint="66"/>
            <w:vAlign w:val="center"/>
          </w:tcPr>
          <w:p w14:paraId="61D74B3F" w14:textId="77777777" w:rsidR="002B7D6F" w:rsidRPr="000F18AC" w:rsidRDefault="002B7D6F" w:rsidP="002B7D6F">
            <w:pPr>
              <w:rPr>
                <w:rFonts w:ascii="Century Gothic" w:hAnsi="Century Gothic" w:cs="Arial"/>
                <w:sz w:val="18"/>
                <w:szCs w:val="18"/>
              </w:rPr>
            </w:pPr>
            <w:r w:rsidRPr="000F18AC">
              <w:rPr>
                <w:rFonts w:ascii="Century Gothic" w:hAnsi="Century Gothic" w:cs="Arial"/>
                <w:sz w:val="18"/>
                <w:szCs w:val="18"/>
              </w:rPr>
              <w:t>NPA – Office of The Prosecutor General</w:t>
            </w:r>
          </w:p>
          <w:p w14:paraId="1B6EABF8" w14:textId="77777777" w:rsidR="002B7D6F" w:rsidRPr="000F18AC" w:rsidRDefault="002B7D6F" w:rsidP="002B7D6F">
            <w:pPr>
              <w:rPr>
                <w:rFonts w:ascii="Century Gothic" w:hAnsi="Century Gothic" w:cs="Arial"/>
                <w:sz w:val="18"/>
                <w:szCs w:val="18"/>
              </w:rPr>
            </w:pPr>
          </w:p>
          <w:p w14:paraId="7FC81B23" w14:textId="77777777" w:rsidR="002B7D6F" w:rsidRPr="000F18AC" w:rsidRDefault="002B7D6F" w:rsidP="002B7D6F">
            <w:pPr>
              <w:rPr>
                <w:rFonts w:ascii="Century Gothic" w:hAnsi="Century Gothic" w:cs="Arial"/>
                <w:sz w:val="18"/>
                <w:szCs w:val="18"/>
              </w:rPr>
            </w:pPr>
          </w:p>
          <w:p w14:paraId="3AC609F2" w14:textId="77777777" w:rsidR="002B7D6F" w:rsidRPr="000F18AC" w:rsidRDefault="002B7D6F" w:rsidP="002B7D6F">
            <w:pPr>
              <w:rPr>
                <w:rFonts w:ascii="Century Gothic" w:hAnsi="Century Gothic" w:cs="Arial"/>
                <w:sz w:val="18"/>
                <w:szCs w:val="18"/>
              </w:rPr>
            </w:pPr>
          </w:p>
          <w:p w14:paraId="5A78690C" w14:textId="77777777" w:rsidR="002B7D6F" w:rsidRPr="000F18AC" w:rsidRDefault="002B7D6F" w:rsidP="002B7D6F">
            <w:pPr>
              <w:rPr>
                <w:rFonts w:ascii="Century Gothic" w:hAnsi="Century Gothic" w:cs="Arial"/>
                <w:sz w:val="18"/>
                <w:szCs w:val="18"/>
              </w:rPr>
            </w:pPr>
          </w:p>
          <w:p w14:paraId="5862CCEC" w14:textId="77777777" w:rsidR="002B7D6F" w:rsidRPr="000F18AC" w:rsidRDefault="002B7D6F" w:rsidP="002B7D6F">
            <w:pPr>
              <w:rPr>
                <w:rFonts w:ascii="Century Gothic" w:hAnsi="Century Gothic" w:cs="Arial"/>
                <w:sz w:val="18"/>
                <w:szCs w:val="18"/>
              </w:rPr>
            </w:pPr>
          </w:p>
          <w:p w14:paraId="615C5239" w14:textId="77777777" w:rsidR="002B7D6F" w:rsidRPr="000F18AC" w:rsidRDefault="002B7D6F" w:rsidP="002B7D6F">
            <w:pPr>
              <w:rPr>
                <w:rFonts w:ascii="Century Gothic" w:hAnsi="Century Gothic" w:cs="Arial"/>
                <w:sz w:val="18"/>
                <w:szCs w:val="18"/>
              </w:rPr>
            </w:pPr>
          </w:p>
          <w:p w14:paraId="2DCB4267" w14:textId="77777777" w:rsidR="002B7D6F" w:rsidRPr="000F18AC" w:rsidRDefault="002B7D6F" w:rsidP="002B7D6F">
            <w:pPr>
              <w:rPr>
                <w:rFonts w:ascii="Century Gothic" w:hAnsi="Century Gothic" w:cs="Arial"/>
                <w:sz w:val="18"/>
                <w:szCs w:val="18"/>
              </w:rPr>
            </w:pPr>
          </w:p>
          <w:p w14:paraId="69BF4042" w14:textId="77777777" w:rsidR="002B7D6F" w:rsidRPr="000F18AC" w:rsidRDefault="002B7D6F" w:rsidP="002B7D6F">
            <w:pPr>
              <w:rPr>
                <w:rFonts w:ascii="Century Gothic" w:hAnsi="Century Gothic" w:cs="Arial"/>
                <w:sz w:val="18"/>
                <w:szCs w:val="18"/>
              </w:rPr>
            </w:pPr>
          </w:p>
          <w:p w14:paraId="691111D2" w14:textId="77777777" w:rsidR="002B7D6F" w:rsidRPr="000F18AC" w:rsidRDefault="002B7D6F" w:rsidP="002B7D6F">
            <w:pPr>
              <w:rPr>
                <w:rFonts w:ascii="Century Gothic" w:hAnsi="Century Gothic" w:cs="Arial"/>
                <w:sz w:val="18"/>
                <w:szCs w:val="18"/>
              </w:rPr>
            </w:pPr>
          </w:p>
          <w:p w14:paraId="4EE58A11" w14:textId="77777777" w:rsidR="002B7D6F" w:rsidRPr="000F18AC" w:rsidRDefault="002B7D6F" w:rsidP="002B7D6F">
            <w:pPr>
              <w:rPr>
                <w:rFonts w:ascii="Century Gothic" w:hAnsi="Century Gothic" w:cs="Arial"/>
                <w:sz w:val="18"/>
                <w:szCs w:val="18"/>
              </w:rPr>
            </w:pPr>
          </w:p>
          <w:p w14:paraId="56EE93C7" w14:textId="77777777" w:rsidR="002B7D6F" w:rsidRPr="000F18AC" w:rsidRDefault="002B7D6F" w:rsidP="002B7D6F">
            <w:pPr>
              <w:rPr>
                <w:rFonts w:ascii="Century Gothic" w:hAnsi="Century Gothic" w:cs="Arial"/>
                <w:sz w:val="18"/>
                <w:szCs w:val="18"/>
              </w:rPr>
            </w:pPr>
          </w:p>
          <w:p w14:paraId="19A81ED3" w14:textId="77777777" w:rsidR="002B7D6F" w:rsidRPr="000F18AC" w:rsidRDefault="002B7D6F" w:rsidP="002B7D6F">
            <w:pPr>
              <w:rPr>
                <w:rFonts w:ascii="Century Gothic" w:hAnsi="Century Gothic" w:cs="Arial"/>
                <w:sz w:val="18"/>
                <w:szCs w:val="18"/>
              </w:rPr>
            </w:pPr>
          </w:p>
          <w:p w14:paraId="61B33CD9" w14:textId="77777777" w:rsidR="002B7D6F" w:rsidRPr="000F18AC" w:rsidRDefault="002B7D6F" w:rsidP="002B7D6F">
            <w:pPr>
              <w:rPr>
                <w:rFonts w:ascii="Century Gothic" w:hAnsi="Century Gothic" w:cs="Arial"/>
                <w:sz w:val="18"/>
                <w:szCs w:val="18"/>
              </w:rPr>
            </w:pPr>
          </w:p>
          <w:p w14:paraId="34323383" w14:textId="77777777" w:rsidR="002B7D6F" w:rsidRPr="000F18AC" w:rsidRDefault="002B7D6F" w:rsidP="002B7D6F">
            <w:pPr>
              <w:rPr>
                <w:rFonts w:ascii="Century Gothic" w:hAnsi="Century Gothic" w:cs="Arial"/>
                <w:sz w:val="18"/>
                <w:szCs w:val="18"/>
              </w:rPr>
            </w:pPr>
          </w:p>
        </w:tc>
        <w:tc>
          <w:tcPr>
            <w:tcW w:w="1620" w:type="dxa"/>
            <w:tcBorders>
              <w:left w:val="single" w:sz="4" w:space="0" w:color="auto"/>
              <w:right w:val="single" w:sz="4" w:space="0" w:color="auto"/>
            </w:tcBorders>
            <w:shd w:val="clear" w:color="auto" w:fill="F7CAAC" w:themeFill="accent2" w:themeFillTint="66"/>
          </w:tcPr>
          <w:p w14:paraId="04EF0AE6"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VPNs</w:t>
            </w:r>
          </w:p>
        </w:tc>
        <w:tc>
          <w:tcPr>
            <w:tcW w:w="1367" w:type="dxa"/>
            <w:gridSpan w:val="2"/>
            <w:tcBorders>
              <w:left w:val="single" w:sz="4" w:space="0" w:color="auto"/>
              <w:right w:val="single" w:sz="4" w:space="0" w:color="auto"/>
            </w:tcBorders>
            <w:shd w:val="clear" w:color="auto" w:fill="F7CAAC" w:themeFill="accent2" w:themeFillTint="66"/>
            <w:vAlign w:val="center"/>
          </w:tcPr>
          <w:p w14:paraId="6181D904" w14:textId="77777777" w:rsidR="002B7D6F" w:rsidRPr="000F18AC" w:rsidRDefault="002B7D6F" w:rsidP="002B7D6F">
            <w:pPr>
              <w:rPr>
                <w:rFonts w:ascii="Century Gothic" w:hAnsi="Century Gothic" w:cs="Arial"/>
                <w:sz w:val="18"/>
                <w:szCs w:val="18"/>
              </w:rPr>
            </w:pPr>
            <w:r w:rsidRPr="000F18AC">
              <w:rPr>
                <w:rFonts w:ascii="Century Gothic" w:hAnsi="Century Gothic" w:cs="Arial"/>
                <w:sz w:val="18"/>
                <w:szCs w:val="18"/>
              </w:rPr>
              <w:t>6/9/21</w:t>
            </w:r>
          </w:p>
          <w:p w14:paraId="4D6F68E3" w14:textId="77777777" w:rsidR="002B7D6F" w:rsidRPr="000F18AC" w:rsidRDefault="002B7D6F" w:rsidP="002B7D6F">
            <w:pPr>
              <w:rPr>
                <w:rFonts w:ascii="Century Gothic" w:hAnsi="Century Gothic" w:cs="Arial"/>
                <w:sz w:val="18"/>
                <w:szCs w:val="18"/>
              </w:rPr>
            </w:pPr>
          </w:p>
          <w:p w14:paraId="46179EA9" w14:textId="77777777" w:rsidR="002B7D6F" w:rsidRPr="000F18AC" w:rsidRDefault="002B7D6F" w:rsidP="002B7D6F">
            <w:pPr>
              <w:rPr>
                <w:rFonts w:ascii="Century Gothic" w:hAnsi="Century Gothic" w:cs="Arial"/>
                <w:sz w:val="18"/>
                <w:szCs w:val="18"/>
              </w:rPr>
            </w:pPr>
          </w:p>
          <w:p w14:paraId="132E9D34" w14:textId="77777777" w:rsidR="002B7D6F" w:rsidRPr="000F18AC" w:rsidRDefault="002B7D6F" w:rsidP="002B7D6F">
            <w:pPr>
              <w:rPr>
                <w:rFonts w:ascii="Century Gothic" w:hAnsi="Century Gothic" w:cs="Arial"/>
                <w:sz w:val="18"/>
                <w:szCs w:val="18"/>
              </w:rPr>
            </w:pPr>
          </w:p>
          <w:p w14:paraId="7E518544" w14:textId="77777777" w:rsidR="002B7D6F" w:rsidRPr="000F18AC" w:rsidRDefault="002B7D6F" w:rsidP="002B7D6F">
            <w:pPr>
              <w:rPr>
                <w:rFonts w:ascii="Century Gothic" w:hAnsi="Century Gothic" w:cs="Arial"/>
                <w:sz w:val="18"/>
                <w:szCs w:val="18"/>
              </w:rPr>
            </w:pPr>
          </w:p>
          <w:p w14:paraId="18727672" w14:textId="77777777" w:rsidR="002B7D6F" w:rsidRPr="000F18AC" w:rsidRDefault="002B7D6F" w:rsidP="002B7D6F">
            <w:pPr>
              <w:rPr>
                <w:rFonts w:ascii="Century Gothic" w:hAnsi="Century Gothic" w:cs="Arial"/>
                <w:sz w:val="18"/>
                <w:szCs w:val="18"/>
              </w:rPr>
            </w:pPr>
          </w:p>
          <w:p w14:paraId="7A36A6E3" w14:textId="77777777" w:rsidR="002B7D6F" w:rsidRPr="000F18AC" w:rsidRDefault="002B7D6F" w:rsidP="002B7D6F">
            <w:pPr>
              <w:rPr>
                <w:rFonts w:ascii="Century Gothic" w:hAnsi="Century Gothic" w:cs="Arial"/>
                <w:sz w:val="18"/>
                <w:szCs w:val="18"/>
              </w:rPr>
            </w:pPr>
          </w:p>
          <w:p w14:paraId="1DAD4A81" w14:textId="77777777" w:rsidR="002B7D6F" w:rsidRPr="000F18AC" w:rsidRDefault="002B7D6F" w:rsidP="002B7D6F">
            <w:pPr>
              <w:rPr>
                <w:rFonts w:ascii="Century Gothic" w:hAnsi="Century Gothic" w:cs="Arial"/>
                <w:sz w:val="18"/>
                <w:szCs w:val="18"/>
              </w:rPr>
            </w:pPr>
          </w:p>
          <w:p w14:paraId="1C0FEA0B" w14:textId="77777777" w:rsidR="002B7D6F" w:rsidRPr="000F18AC" w:rsidRDefault="002B7D6F" w:rsidP="002B7D6F">
            <w:pPr>
              <w:rPr>
                <w:rFonts w:ascii="Century Gothic" w:hAnsi="Century Gothic" w:cs="Arial"/>
                <w:sz w:val="18"/>
                <w:szCs w:val="18"/>
              </w:rPr>
            </w:pPr>
          </w:p>
          <w:p w14:paraId="29925DCC" w14:textId="77777777" w:rsidR="002B7D6F" w:rsidRPr="000F18AC" w:rsidRDefault="002B7D6F" w:rsidP="002B7D6F">
            <w:pPr>
              <w:rPr>
                <w:rFonts w:ascii="Century Gothic" w:hAnsi="Century Gothic" w:cs="Arial"/>
                <w:sz w:val="18"/>
                <w:szCs w:val="18"/>
              </w:rPr>
            </w:pPr>
          </w:p>
          <w:p w14:paraId="6F251E9E" w14:textId="77777777" w:rsidR="002B7D6F" w:rsidRPr="000F18AC" w:rsidRDefault="002B7D6F" w:rsidP="002B7D6F">
            <w:pPr>
              <w:rPr>
                <w:rFonts w:ascii="Century Gothic" w:hAnsi="Century Gothic" w:cs="Arial"/>
                <w:sz w:val="18"/>
                <w:szCs w:val="18"/>
              </w:rPr>
            </w:pPr>
          </w:p>
          <w:p w14:paraId="7E14867C" w14:textId="77777777" w:rsidR="002B7D6F" w:rsidRPr="000F18AC" w:rsidRDefault="002B7D6F" w:rsidP="002B7D6F">
            <w:pPr>
              <w:rPr>
                <w:rFonts w:ascii="Century Gothic" w:hAnsi="Century Gothic" w:cs="Arial"/>
                <w:sz w:val="18"/>
                <w:szCs w:val="18"/>
              </w:rPr>
            </w:pPr>
          </w:p>
          <w:p w14:paraId="7478433F" w14:textId="77777777" w:rsidR="002B7D6F" w:rsidRPr="000F18AC" w:rsidRDefault="002B7D6F" w:rsidP="002B7D6F">
            <w:pPr>
              <w:rPr>
                <w:rFonts w:ascii="Century Gothic" w:hAnsi="Century Gothic" w:cs="Arial"/>
                <w:sz w:val="18"/>
                <w:szCs w:val="18"/>
              </w:rPr>
            </w:pPr>
          </w:p>
          <w:p w14:paraId="44B8BFFF" w14:textId="77777777" w:rsidR="002B7D6F" w:rsidRPr="000F18AC" w:rsidRDefault="002B7D6F" w:rsidP="002B7D6F">
            <w:pPr>
              <w:rPr>
                <w:rFonts w:ascii="Century Gothic" w:hAnsi="Century Gothic" w:cs="Arial"/>
                <w:sz w:val="18"/>
                <w:szCs w:val="18"/>
              </w:rPr>
            </w:pPr>
          </w:p>
          <w:p w14:paraId="7EAA7A11" w14:textId="77777777" w:rsidR="002B7D6F" w:rsidRPr="000F18AC" w:rsidRDefault="002B7D6F" w:rsidP="002B7D6F">
            <w:pPr>
              <w:rPr>
                <w:rFonts w:ascii="Century Gothic" w:hAnsi="Century Gothic" w:cs="Arial"/>
                <w:sz w:val="18"/>
                <w:szCs w:val="18"/>
              </w:rPr>
            </w:pPr>
          </w:p>
          <w:p w14:paraId="6D19D59C" w14:textId="77777777" w:rsidR="002B7D6F" w:rsidRPr="000F18AC" w:rsidRDefault="002B7D6F" w:rsidP="002B7D6F">
            <w:pPr>
              <w:rPr>
                <w:rFonts w:ascii="Century Gothic" w:hAnsi="Century Gothic" w:cs="Arial"/>
                <w:sz w:val="18"/>
                <w:szCs w:val="18"/>
              </w:rPr>
            </w:pPr>
          </w:p>
        </w:tc>
        <w:tc>
          <w:tcPr>
            <w:tcW w:w="1275" w:type="dxa"/>
            <w:tcBorders>
              <w:bottom w:val="single" w:sz="4" w:space="0" w:color="auto"/>
            </w:tcBorders>
            <w:shd w:val="clear" w:color="auto" w:fill="F7CAAC" w:themeFill="accent2" w:themeFillTint="66"/>
          </w:tcPr>
          <w:p w14:paraId="1324B032" w14:textId="77777777" w:rsidR="002B7D6F" w:rsidRDefault="002B7D6F" w:rsidP="002B7D6F">
            <w:r w:rsidRPr="00FC6A58">
              <w:rPr>
                <w:rFonts w:ascii="Century Gothic" w:hAnsi="Century Gothic"/>
                <w:sz w:val="18"/>
                <w:szCs w:val="18"/>
              </w:rPr>
              <w:t>17/11/2023</w:t>
            </w:r>
          </w:p>
        </w:tc>
        <w:tc>
          <w:tcPr>
            <w:tcW w:w="3928" w:type="dxa"/>
            <w:shd w:val="clear" w:color="auto" w:fill="F7CAAC" w:themeFill="accent2" w:themeFillTint="66"/>
          </w:tcPr>
          <w:p w14:paraId="01881EA6" w14:textId="63D5AF06" w:rsidR="002B7D6F" w:rsidRPr="000F18AC" w:rsidRDefault="00D67B9B" w:rsidP="002B7D6F">
            <w:pPr>
              <w:rPr>
                <w:rFonts w:ascii="Century Gothic" w:hAnsi="Century Gothic"/>
                <w:b/>
                <w:sz w:val="18"/>
                <w:szCs w:val="18"/>
              </w:rPr>
            </w:pPr>
            <w:r>
              <w:rPr>
                <w:rFonts w:ascii="Century Gothic" w:hAnsi="Century Gothic"/>
                <w:b/>
                <w:sz w:val="18"/>
                <w:szCs w:val="18"/>
              </w:rPr>
              <w:t>Overall, 25/28</w:t>
            </w:r>
            <w:r w:rsidR="002B7D6F" w:rsidRPr="000F18AC">
              <w:rPr>
                <w:rFonts w:ascii="Century Gothic" w:hAnsi="Century Gothic"/>
                <w:b/>
                <w:sz w:val="18"/>
                <w:szCs w:val="18"/>
              </w:rPr>
              <w:t xml:space="preserve"> Completed (Updated report)</w:t>
            </w:r>
          </w:p>
          <w:p w14:paraId="5E0C676C" w14:textId="77777777" w:rsidR="002B7D6F" w:rsidRPr="000F18AC" w:rsidRDefault="002B7D6F" w:rsidP="002B7D6F">
            <w:pPr>
              <w:rPr>
                <w:rFonts w:ascii="Century Gothic" w:hAnsi="Century Gothic"/>
                <w:b/>
                <w:sz w:val="18"/>
                <w:szCs w:val="18"/>
              </w:rPr>
            </w:pPr>
            <w:r w:rsidRPr="000F18AC">
              <w:rPr>
                <w:rFonts w:ascii="Century Gothic" w:hAnsi="Century Gothic"/>
                <w:b/>
                <w:sz w:val="18"/>
                <w:szCs w:val="18"/>
              </w:rPr>
              <w:t xml:space="preserve">(Chitungwiza, Head Quarters, Harare Magistrate, Guruve, Concession, Bindura, Mt Darwin, Kezi, Gwanda, Esigodini, BBG, Filabusi, Plumtree </w:t>
            </w:r>
          </w:p>
          <w:p w14:paraId="1CE87F04" w14:textId="77777777" w:rsidR="002B7D6F" w:rsidRPr="000F18AC" w:rsidRDefault="002B7D6F" w:rsidP="002B7D6F">
            <w:pPr>
              <w:rPr>
                <w:rFonts w:ascii="Century Gothic" w:hAnsi="Century Gothic"/>
                <w:sz w:val="18"/>
                <w:szCs w:val="18"/>
              </w:rPr>
            </w:pPr>
            <w:r w:rsidRPr="000F18AC">
              <w:rPr>
                <w:rFonts w:ascii="Century Gothic" w:hAnsi="Century Gothic"/>
                <w:b/>
                <w:sz w:val="18"/>
                <w:szCs w:val="18"/>
              </w:rPr>
              <w:t xml:space="preserve">Mbare Magistrate, Bulawayo, </w:t>
            </w:r>
            <w:r w:rsidRPr="000F18AC">
              <w:rPr>
                <w:rFonts w:ascii="Century Gothic" w:hAnsi="Century Gothic"/>
                <w:b/>
                <w:bCs/>
                <w:sz w:val="18"/>
                <w:szCs w:val="18"/>
              </w:rPr>
              <w:t>Norton</w:t>
            </w:r>
            <w:r w:rsidRPr="000F18AC">
              <w:rPr>
                <w:rFonts w:ascii="Century Gothic" w:hAnsi="Century Gothic"/>
                <w:b/>
                <w:sz w:val="18"/>
                <w:szCs w:val="18"/>
              </w:rPr>
              <w:t xml:space="preserve">, Tredgold, Mutare, Murambinda, Nyanga, Rusape, Chipinge, Karoi – </w:t>
            </w:r>
          </w:p>
          <w:p w14:paraId="4BB3082D" w14:textId="70E14F9F" w:rsidR="002B7D6F" w:rsidRDefault="002B7D6F" w:rsidP="002B7D6F">
            <w:pPr>
              <w:rPr>
                <w:rFonts w:ascii="Century Gothic" w:hAnsi="Century Gothic"/>
                <w:sz w:val="18"/>
                <w:szCs w:val="18"/>
              </w:rPr>
            </w:pPr>
            <w:r w:rsidRPr="000F18AC">
              <w:rPr>
                <w:rFonts w:ascii="Century Gothic" w:hAnsi="Century Gothic"/>
                <w:b/>
                <w:bCs/>
                <w:sz w:val="18"/>
                <w:szCs w:val="18"/>
              </w:rPr>
              <w:t>Chinhoyi</w:t>
            </w:r>
            <w:r w:rsidRPr="000F18AC">
              <w:rPr>
                <w:rFonts w:ascii="Century Gothic" w:hAnsi="Century Gothic"/>
                <w:sz w:val="18"/>
                <w:szCs w:val="18"/>
              </w:rPr>
              <w:t xml:space="preserve"> – completed </w:t>
            </w:r>
            <w:r>
              <w:rPr>
                <w:rFonts w:ascii="Century Gothic" w:hAnsi="Century Gothic"/>
                <w:sz w:val="18"/>
                <w:szCs w:val="18"/>
              </w:rPr>
              <w:t>fibre</w:t>
            </w:r>
            <w:r w:rsidRPr="000F18AC">
              <w:rPr>
                <w:rFonts w:ascii="Century Gothic" w:hAnsi="Century Gothic"/>
                <w:sz w:val="18"/>
                <w:szCs w:val="18"/>
              </w:rPr>
              <w:t>. Temporarily configured with Mi</w:t>
            </w:r>
            <w:r>
              <w:rPr>
                <w:rFonts w:ascii="Century Gothic" w:hAnsi="Century Gothic"/>
                <w:sz w:val="18"/>
                <w:szCs w:val="18"/>
              </w:rPr>
              <w:t>k</w:t>
            </w:r>
            <w:r w:rsidRPr="000F18AC">
              <w:rPr>
                <w:rFonts w:ascii="Century Gothic" w:hAnsi="Century Gothic"/>
                <w:sz w:val="18"/>
                <w:szCs w:val="18"/>
              </w:rPr>
              <w:t>rotik router awaiting Cisco 4431 router</w:t>
            </w:r>
            <w:r w:rsidR="007A385D">
              <w:rPr>
                <w:rFonts w:ascii="Century Gothic" w:hAnsi="Century Gothic"/>
                <w:sz w:val="18"/>
                <w:szCs w:val="18"/>
              </w:rPr>
              <w:t>.</w:t>
            </w:r>
          </w:p>
          <w:p w14:paraId="6ED0FC62" w14:textId="77777777" w:rsidR="007A385D" w:rsidRDefault="007A385D" w:rsidP="002B7D6F">
            <w:pPr>
              <w:rPr>
                <w:rFonts w:ascii="Century Gothic" w:hAnsi="Century Gothic"/>
                <w:sz w:val="18"/>
                <w:szCs w:val="18"/>
              </w:rPr>
            </w:pPr>
          </w:p>
          <w:p w14:paraId="49EC8423" w14:textId="77777777" w:rsidR="007A385D" w:rsidRPr="007A385D" w:rsidRDefault="007A385D" w:rsidP="002B7D6F">
            <w:pPr>
              <w:rPr>
                <w:rFonts w:ascii="Century Gothic" w:hAnsi="Century Gothic"/>
                <w:b/>
                <w:bCs/>
                <w:sz w:val="18"/>
                <w:szCs w:val="18"/>
              </w:rPr>
            </w:pPr>
            <w:r w:rsidRPr="007A385D">
              <w:rPr>
                <w:rFonts w:ascii="Century Gothic" w:hAnsi="Century Gothic"/>
                <w:b/>
                <w:bCs/>
                <w:sz w:val="18"/>
                <w:szCs w:val="18"/>
              </w:rPr>
              <w:t>NPA sites from 22/11/2023</w:t>
            </w:r>
          </w:p>
          <w:p w14:paraId="32FF422A" w14:textId="4FF3939E" w:rsidR="007A385D" w:rsidRDefault="007A385D" w:rsidP="002B7D6F">
            <w:pPr>
              <w:rPr>
                <w:rFonts w:ascii="Century Gothic" w:hAnsi="Century Gothic"/>
                <w:sz w:val="18"/>
                <w:szCs w:val="18"/>
              </w:rPr>
            </w:pPr>
            <w:r>
              <w:rPr>
                <w:rFonts w:ascii="Century Gothic" w:hAnsi="Century Gothic"/>
                <w:sz w:val="18"/>
                <w:szCs w:val="18"/>
              </w:rPr>
              <w:t>Masvingo – Job Sent</w:t>
            </w:r>
          </w:p>
          <w:p w14:paraId="0516E70C" w14:textId="62A54523" w:rsidR="007A385D" w:rsidRPr="000F18AC" w:rsidRDefault="007A385D" w:rsidP="002B7D6F">
            <w:pPr>
              <w:rPr>
                <w:rFonts w:ascii="Century Gothic" w:hAnsi="Century Gothic"/>
                <w:sz w:val="18"/>
                <w:szCs w:val="18"/>
              </w:rPr>
            </w:pPr>
            <w:r>
              <w:rPr>
                <w:rFonts w:ascii="Century Gothic" w:hAnsi="Century Gothic"/>
                <w:sz w:val="18"/>
                <w:szCs w:val="18"/>
              </w:rPr>
              <w:t>Gweru – Job Sent</w:t>
            </w:r>
          </w:p>
        </w:tc>
        <w:tc>
          <w:tcPr>
            <w:tcW w:w="2168" w:type="dxa"/>
            <w:gridSpan w:val="2"/>
            <w:tcBorders>
              <w:right w:val="double" w:sz="4" w:space="0" w:color="auto"/>
            </w:tcBorders>
            <w:shd w:val="clear" w:color="auto" w:fill="F7CAAC" w:themeFill="accent2" w:themeFillTint="66"/>
          </w:tcPr>
          <w:p w14:paraId="5AAA5ED8"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CISCO 4431 RFQ 468-23 </w:t>
            </w:r>
            <w:r>
              <w:rPr>
                <w:rFonts w:ascii="Century Gothic" w:hAnsi="Century Gothic"/>
                <w:sz w:val="18"/>
                <w:szCs w:val="18"/>
              </w:rPr>
              <w:t>needed to conclude job, awaiting Purchase Contracts.</w:t>
            </w:r>
            <w:r>
              <w:rPr>
                <w:rFonts w:ascii="Century Gothic" w:hAnsi="Century Gothic"/>
                <w:sz w:val="18"/>
                <w:szCs w:val="18"/>
              </w:rPr>
              <w:br/>
            </w:r>
            <w:r>
              <w:rPr>
                <w:rFonts w:ascii="Century Gothic" w:hAnsi="Century Gothic"/>
                <w:sz w:val="18"/>
                <w:szCs w:val="18"/>
              </w:rPr>
              <w:br/>
              <w:t>Alternative route to prioritise smaller RFQ sized purchases being explored.</w:t>
            </w:r>
            <w:r w:rsidRPr="000F18AC">
              <w:rPr>
                <w:rFonts w:ascii="Century Gothic" w:hAnsi="Century Gothic"/>
                <w:sz w:val="18"/>
                <w:szCs w:val="18"/>
              </w:rPr>
              <w:br/>
            </w:r>
          </w:p>
        </w:tc>
      </w:tr>
      <w:tr w:rsidR="002B7D6F" w:rsidRPr="00EB413C" w14:paraId="1715C31B" w14:textId="77777777"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4E2A3E64" w14:textId="77777777" w:rsidR="002B7D6F" w:rsidRPr="000F18AC" w:rsidRDefault="002B7D6F" w:rsidP="002B7D6F">
            <w:pPr>
              <w:rPr>
                <w:rFonts w:ascii="Century Gothic" w:hAnsi="Century Gothic"/>
                <w:sz w:val="18"/>
                <w:szCs w:val="18"/>
              </w:rPr>
            </w:pPr>
            <w:r>
              <w:rPr>
                <w:rFonts w:ascii="Century Gothic" w:hAnsi="Century Gothic"/>
                <w:sz w:val="18"/>
                <w:szCs w:val="18"/>
              </w:rPr>
              <w:t>8</w:t>
            </w:r>
          </w:p>
        </w:tc>
        <w:tc>
          <w:tcPr>
            <w:tcW w:w="3343" w:type="dxa"/>
            <w:tcBorders>
              <w:left w:val="double" w:sz="4" w:space="0" w:color="auto"/>
              <w:right w:val="single" w:sz="4" w:space="0" w:color="auto"/>
            </w:tcBorders>
            <w:shd w:val="clear" w:color="auto" w:fill="DEEAF6" w:themeFill="accent1" w:themeFillTint="33"/>
          </w:tcPr>
          <w:p w14:paraId="45A86156"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ZRP High School</w:t>
            </w:r>
          </w:p>
        </w:tc>
        <w:tc>
          <w:tcPr>
            <w:tcW w:w="1620" w:type="dxa"/>
            <w:tcBorders>
              <w:left w:val="single" w:sz="4" w:space="0" w:color="auto"/>
              <w:right w:val="single" w:sz="4" w:space="0" w:color="auto"/>
            </w:tcBorders>
            <w:shd w:val="clear" w:color="auto" w:fill="DEEAF6" w:themeFill="accent1" w:themeFillTint="33"/>
          </w:tcPr>
          <w:p w14:paraId="67AB065E"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 xml:space="preserve">Transfer </w:t>
            </w:r>
          </w:p>
        </w:tc>
        <w:tc>
          <w:tcPr>
            <w:tcW w:w="1367" w:type="dxa"/>
            <w:gridSpan w:val="2"/>
            <w:tcBorders>
              <w:left w:val="single" w:sz="4" w:space="0" w:color="auto"/>
              <w:right w:val="single" w:sz="4" w:space="0" w:color="auto"/>
            </w:tcBorders>
            <w:shd w:val="clear" w:color="auto" w:fill="DEEAF6" w:themeFill="accent1" w:themeFillTint="33"/>
          </w:tcPr>
          <w:p w14:paraId="27203418"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8/3/22</w:t>
            </w:r>
          </w:p>
        </w:tc>
        <w:tc>
          <w:tcPr>
            <w:tcW w:w="1275" w:type="dxa"/>
            <w:tcBorders>
              <w:bottom w:val="single" w:sz="4" w:space="0" w:color="auto"/>
            </w:tcBorders>
            <w:shd w:val="clear" w:color="auto" w:fill="DEEAF6" w:themeFill="accent1" w:themeFillTint="33"/>
          </w:tcPr>
          <w:p w14:paraId="197B3E6F" w14:textId="77777777" w:rsidR="002B7D6F" w:rsidRDefault="002B7D6F" w:rsidP="002B7D6F">
            <w:r w:rsidRPr="00FC6A58">
              <w:rPr>
                <w:rFonts w:ascii="Century Gothic" w:hAnsi="Century Gothic"/>
                <w:sz w:val="18"/>
                <w:szCs w:val="18"/>
              </w:rPr>
              <w:t>17/11/2023</w:t>
            </w:r>
          </w:p>
        </w:tc>
        <w:tc>
          <w:tcPr>
            <w:tcW w:w="3928" w:type="dxa"/>
            <w:shd w:val="clear" w:color="auto" w:fill="DEEAF6" w:themeFill="accent1" w:themeFillTint="33"/>
          </w:tcPr>
          <w:p w14:paraId="2816E744"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 xml:space="preserve">Client requires replacement of switch evaluation completed </w:t>
            </w:r>
          </w:p>
        </w:tc>
        <w:tc>
          <w:tcPr>
            <w:tcW w:w="2168" w:type="dxa"/>
            <w:gridSpan w:val="2"/>
            <w:tcBorders>
              <w:right w:val="double" w:sz="4" w:space="0" w:color="auto"/>
            </w:tcBorders>
            <w:shd w:val="clear" w:color="auto" w:fill="DEEAF6" w:themeFill="accent1" w:themeFillTint="33"/>
          </w:tcPr>
          <w:p w14:paraId="11B2E55C"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Requires a 24 port switch which is under procurement. Evaluation for this purchase has been completed.</w:t>
            </w:r>
          </w:p>
        </w:tc>
      </w:tr>
      <w:tr w:rsidR="002B7D6F" w:rsidRPr="00EB413C" w14:paraId="01A7DB45" w14:textId="77777777"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38EA9DA1" w14:textId="77777777" w:rsidR="002B7D6F" w:rsidRPr="0014278F" w:rsidRDefault="002B7D6F" w:rsidP="002B7D6F">
            <w:pPr>
              <w:rPr>
                <w:rFonts w:ascii="Century Gothic" w:hAnsi="Century Gothic"/>
                <w:sz w:val="18"/>
                <w:szCs w:val="18"/>
              </w:rPr>
            </w:pPr>
            <w:r>
              <w:rPr>
                <w:rFonts w:ascii="Century Gothic" w:hAnsi="Century Gothic"/>
                <w:sz w:val="18"/>
                <w:szCs w:val="18"/>
              </w:rPr>
              <w:t>9</w:t>
            </w:r>
          </w:p>
        </w:tc>
        <w:tc>
          <w:tcPr>
            <w:tcW w:w="3343" w:type="dxa"/>
            <w:tcBorders>
              <w:left w:val="double" w:sz="4" w:space="0" w:color="auto"/>
              <w:right w:val="single" w:sz="4" w:space="0" w:color="auto"/>
            </w:tcBorders>
            <w:shd w:val="clear" w:color="auto" w:fill="auto"/>
          </w:tcPr>
          <w:p w14:paraId="1BADF385" w14:textId="77777777" w:rsidR="002B7D6F" w:rsidRPr="0014278F" w:rsidRDefault="002B7D6F" w:rsidP="002B7D6F">
            <w:pPr>
              <w:rPr>
                <w:rFonts w:ascii="Century Gothic" w:hAnsi="Century Gothic"/>
                <w:sz w:val="18"/>
                <w:szCs w:val="18"/>
              </w:rPr>
            </w:pPr>
            <w:r w:rsidRPr="0014278F">
              <w:rPr>
                <w:rFonts w:ascii="Century Gothic" w:hAnsi="Century Gothic"/>
                <w:sz w:val="18"/>
                <w:szCs w:val="18"/>
              </w:rPr>
              <w:t>Ferro Consulting</w:t>
            </w:r>
          </w:p>
        </w:tc>
        <w:tc>
          <w:tcPr>
            <w:tcW w:w="1620" w:type="dxa"/>
            <w:tcBorders>
              <w:left w:val="single" w:sz="4" w:space="0" w:color="auto"/>
              <w:right w:val="single" w:sz="4" w:space="0" w:color="auto"/>
            </w:tcBorders>
            <w:shd w:val="clear" w:color="auto" w:fill="auto"/>
          </w:tcPr>
          <w:p w14:paraId="7B63FA79" w14:textId="77777777" w:rsidR="002B7D6F" w:rsidRPr="0014278F" w:rsidRDefault="002B7D6F" w:rsidP="002B7D6F">
            <w:pPr>
              <w:rPr>
                <w:rFonts w:ascii="Century Gothic" w:hAnsi="Century Gothic"/>
                <w:sz w:val="18"/>
                <w:szCs w:val="18"/>
              </w:rPr>
            </w:pPr>
            <w:r w:rsidRPr="0014278F">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14:paraId="458CE6E6" w14:textId="77777777" w:rsidR="002B7D6F" w:rsidRPr="0014278F" w:rsidRDefault="002B7D6F" w:rsidP="002B7D6F">
            <w:pPr>
              <w:rPr>
                <w:rFonts w:ascii="Century Gothic" w:hAnsi="Century Gothic"/>
                <w:sz w:val="18"/>
                <w:szCs w:val="18"/>
              </w:rPr>
            </w:pPr>
            <w:r w:rsidRPr="0014278F">
              <w:rPr>
                <w:rFonts w:ascii="Century Gothic" w:hAnsi="Century Gothic"/>
                <w:sz w:val="18"/>
                <w:szCs w:val="18"/>
              </w:rPr>
              <w:t>30/3/22</w:t>
            </w:r>
          </w:p>
        </w:tc>
        <w:tc>
          <w:tcPr>
            <w:tcW w:w="1275" w:type="dxa"/>
            <w:tcBorders>
              <w:bottom w:val="single" w:sz="4" w:space="0" w:color="auto"/>
            </w:tcBorders>
            <w:shd w:val="clear" w:color="auto" w:fill="FFFFFF" w:themeFill="background1"/>
          </w:tcPr>
          <w:p w14:paraId="4982D19B" w14:textId="77777777" w:rsidR="002B7D6F" w:rsidRDefault="002B7D6F" w:rsidP="002B7D6F">
            <w:r w:rsidRPr="00FC6A58">
              <w:rPr>
                <w:rFonts w:ascii="Century Gothic" w:hAnsi="Century Gothic"/>
                <w:sz w:val="18"/>
                <w:szCs w:val="18"/>
              </w:rPr>
              <w:t>17/11/2023</w:t>
            </w:r>
          </w:p>
        </w:tc>
        <w:tc>
          <w:tcPr>
            <w:tcW w:w="3928" w:type="dxa"/>
            <w:shd w:val="clear" w:color="auto" w:fill="auto"/>
          </w:tcPr>
          <w:p w14:paraId="3AB00F29" w14:textId="77777777" w:rsidR="002B7D6F" w:rsidRPr="0014278F" w:rsidRDefault="002B7D6F" w:rsidP="002B7D6F">
            <w:pPr>
              <w:rPr>
                <w:rFonts w:ascii="Century Gothic" w:hAnsi="Century Gothic"/>
                <w:sz w:val="18"/>
                <w:szCs w:val="18"/>
              </w:rPr>
            </w:pPr>
            <w:r>
              <w:rPr>
                <w:rFonts w:ascii="Century Gothic" w:hAnsi="Century Gothic"/>
                <w:sz w:val="18"/>
                <w:szCs w:val="18"/>
              </w:rPr>
              <w:t>Fiber</w:t>
            </w:r>
            <w:r w:rsidRPr="0014278F">
              <w:rPr>
                <w:rFonts w:ascii="Century Gothic" w:hAnsi="Century Gothic"/>
                <w:sz w:val="18"/>
                <w:szCs w:val="18"/>
              </w:rPr>
              <w:t xml:space="preserve"> construction </w:t>
            </w:r>
            <w:r>
              <w:rPr>
                <w:rFonts w:ascii="Century Gothic" w:hAnsi="Century Gothic"/>
                <w:sz w:val="18"/>
                <w:szCs w:val="18"/>
              </w:rPr>
              <w:t xml:space="preserve">is </w:t>
            </w:r>
            <w:r w:rsidRPr="0014278F">
              <w:rPr>
                <w:rFonts w:ascii="Century Gothic" w:hAnsi="Century Gothic"/>
                <w:sz w:val="18"/>
                <w:szCs w:val="18"/>
              </w:rPr>
              <w:t>in progress.</w:t>
            </w:r>
          </w:p>
        </w:tc>
        <w:tc>
          <w:tcPr>
            <w:tcW w:w="2168" w:type="dxa"/>
            <w:gridSpan w:val="2"/>
            <w:tcBorders>
              <w:right w:val="double" w:sz="4" w:space="0" w:color="auto"/>
            </w:tcBorders>
            <w:shd w:val="clear" w:color="auto" w:fill="auto"/>
          </w:tcPr>
          <w:p w14:paraId="0F42684C" w14:textId="77777777" w:rsidR="002B7D6F" w:rsidRPr="0014278F" w:rsidRDefault="002B7D6F" w:rsidP="002B7D6F">
            <w:pPr>
              <w:rPr>
                <w:rFonts w:ascii="Century Gothic" w:hAnsi="Century Gothic"/>
                <w:sz w:val="18"/>
                <w:szCs w:val="18"/>
              </w:rPr>
            </w:pPr>
            <w:r w:rsidRPr="0014278F">
              <w:rPr>
                <w:rFonts w:ascii="Century Gothic" w:hAnsi="Century Gothic"/>
                <w:sz w:val="18"/>
                <w:szCs w:val="18"/>
              </w:rPr>
              <w:t xml:space="preserve">Medical requirements fulfilled </w:t>
            </w:r>
          </w:p>
        </w:tc>
      </w:tr>
      <w:tr w:rsidR="002B7D6F" w:rsidRPr="00EB413C" w14:paraId="6E3F3AC3" w14:textId="77777777"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F938743" w14:textId="77777777" w:rsidR="002B7D6F" w:rsidRPr="000F18AC" w:rsidRDefault="002B7D6F" w:rsidP="002B7D6F">
            <w:pPr>
              <w:rPr>
                <w:rFonts w:ascii="Century Gothic" w:hAnsi="Century Gothic"/>
                <w:sz w:val="18"/>
                <w:szCs w:val="18"/>
              </w:rPr>
            </w:pPr>
            <w:r>
              <w:rPr>
                <w:rFonts w:ascii="Century Gothic" w:hAnsi="Century Gothic"/>
                <w:sz w:val="18"/>
                <w:szCs w:val="18"/>
              </w:rPr>
              <w:t>10</w:t>
            </w:r>
          </w:p>
        </w:tc>
        <w:tc>
          <w:tcPr>
            <w:tcW w:w="3343" w:type="dxa"/>
            <w:tcBorders>
              <w:left w:val="double" w:sz="4" w:space="0" w:color="auto"/>
              <w:right w:val="single" w:sz="4" w:space="0" w:color="auto"/>
            </w:tcBorders>
            <w:shd w:val="clear" w:color="auto" w:fill="DEEAF6" w:themeFill="accent1" w:themeFillTint="33"/>
          </w:tcPr>
          <w:p w14:paraId="79B8DAB9"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Deeds Office</w:t>
            </w:r>
          </w:p>
        </w:tc>
        <w:tc>
          <w:tcPr>
            <w:tcW w:w="1620" w:type="dxa"/>
            <w:tcBorders>
              <w:left w:val="single" w:sz="4" w:space="0" w:color="auto"/>
              <w:right w:val="single" w:sz="4" w:space="0" w:color="auto"/>
            </w:tcBorders>
            <w:shd w:val="clear" w:color="auto" w:fill="DEEAF6" w:themeFill="accent1" w:themeFillTint="33"/>
          </w:tcPr>
          <w:p w14:paraId="43ABD83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14:paraId="32919E1A"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DEEAF6" w:themeFill="accent1" w:themeFillTint="33"/>
          </w:tcPr>
          <w:p w14:paraId="176B1E2B" w14:textId="77777777" w:rsidR="002B7D6F" w:rsidRDefault="002B7D6F" w:rsidP="002B7D6F">
            <w:r w:rsidRPr="00FC6A58">
              <w:rPr>
                <w:rFonts w:ascii="Century Gothic" w:hAnsi="Century Gothic"/>
                <w:sz w:val="18"/>
                <w:szCs w:val="18"/>
              </w:rPr>
              <w:t>17/11/2023</w:t>
            </w:r>
          </w:p>
        </w:tc>
        <w:tc>
          <w:tcPr>
            <w:tcW w:w="3928" w:type="dxa"/>
            <w:shd w:val="clear" w:color="auto" w:fill="DEEAF6" w:themeFill="accent1" w:themeFillTint="33"/>
          </w:tcPr>
          <w:p w14:paraId="03711F7B"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Configurations in progress</w:t>
            </w:r>
          </w:p>
        </w:tc>
        <w:tc>
          <w:tcPr>
            <w:tcW w:w="2168" w:type="dxa"/>
            <w:gridSpan w:val="2"/>
            <w:tcBorders>
              <w:right w:val="double" w:sz="4" w:space="0" w:color="auto"/>
            </w:tcBorders>
            <w:shd w:val="clear" w:color="auto" w:fill="DEEAF6" w:themeFill="accent1" w:themeFillTint="33"/>
          </w:tcPr>
          <w:p w14:paraId="25D16C94"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Configurations are to be done by CCS</w:t>
            </w:r>
          </w:p>
        </w:tc>
      </w:tr>
      <w:tr w:rsidR="002B7D6F" w:rsidRPr="00EB413C" w14:paraId="2FF024C3" w14:textId="77777777"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0ABE323F" w14:textId="77777777" w:rsidR="002B7D6F" w:rsidRPr="000F18AC" w:rsidRDefault="002B7D6F" w:rsidP="002B7D6F">
            <w:pPr>
              <w:rPr>
                <w:rFonts w:ascii="Century Gothic" w:hAnsi="Century Gothic"/>
                <w:sz w:val="18"/>
                <w:szCs w:val="18"/>
              </w:rPr>
            </w:pPr>
            <w:r>
              <w:rPr>
                <w:rFonts w:ascii="Century Gothic" w:hAnsi="Century Gothic"/>
                <w:sz w:val="18"/>
                <w:szCs w:val="18"/>
              </w:rPr>
              <w:t>11</w:t>
            </w:r>
          </w:p>
        </w:tc>
        <w:tc>
          <w:tcPr>
            <w:tcW w:w="3343" w:type="dxa"/>
            <w:tcBorders>
              <w:left w:val="double" w:sz="4" w:space="0" w:color="auto"/>
              <w:right w:val="single" w:sz="4" w:space="0" w:color="auto"/>
            </w:tcBorders>
            <w:shd w:val="clear" w:color="auto" w:fill="auto"/>
          </w:tcPr>
          <w:p w14:paraId="3D9A417A"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Deeds Office </w:t>
            </w:r>
          </w:p>
        </w:tc>
        <w:tc>
          <w:tcPr>
            <w:tcW w:w="1620" w:type="dxa"/>
            <w:tcBorders>
              <w:left w:val="single" w:sz="4" w:space="0" w:color="auto"/>
              <w:right w:val="single" w:sz="4" w:space="0" w:color="auto"/>
            </w:tcBorders>
            <w:shd w:val="clear" w:color="auto" w:fill="auto"/>
          </w:tcPr>
          <w:p w14:paraId="61CEADB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Leased Internet</w:t>
            </w:r>
          </w:p>
        </w:tc>
        <w:tc>
          <w:tcPr>
            <w:tcW w:w="1367" w:type="dxa"/>
            <w:gridSpan w:val="2"/>
            <w:tcBorders>
              <w:left w:val="single" w:sz="4" w:space="0" w:color="auto"/>
              <w:right w:val="single" w:sz="4" w:space="0" w:color="auto"/>
            </w:tcBorders>
            <w:shd w:val="clear" w:color="auto" w:fill="auto"/>
          </w:tcPr>
          <w:p w14:paraId="50EA97B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FFFFFF" w:themeFill="background1"/>
          </w:tcPr>
          <w:p w14:paraId="52CA888A" w14:textId="77777777" w:rsidR="002B7D6F" w:rsidRDefault="002B7D6F" w:rsidP="002B7D6F">
            <w:r w:rsidRPr="00FC6A58">
              <w:rPr>
                <w:rFonts w:ascii="Century Gothic" w:hAnsi="Century Gothic"/>
                <w:sz w:val="18"/>
                <w:szCs w:val="18"/>
              </w:rPr>
              <w:t>17/11/2023</w:t>
            </w:r>
          </w:p>
        </w:tc>
        <w:tc>
          <w:tcPr>
            <w:tcW w:w="3928" w:type="dxa"/>
            <w:shd w:val="clear" w:color="auto" w:fill="auto"/>
          </w:tcPr>
          <w:p w14:paraId="3EE50028"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Configuration in progress</w:t>
            </w:r>
          </w:p>
        </w:tc>
        <w:tc>
          <w:tcPr>
            <w:tcW w:w="2168" w:type="dxa"/>
            <w:gridSpan w:val="2"/>
            <w:tcBorders>
              <w:right w:val="double" w:sz="4" w:space="0" w:color="auto"/>
            </w:tcBorders>
            <w:shd w:val="clear" w:color="auto" w:fill="auto"/>
          </w:tcPr>
          <w:p w14:paraId="7243D93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Configurations are to be done by CCS</w:t>
            </w:r>
          </w:p>
        </w:tc>
      </w:tr>
      <w:tr w:rsidR="002B7D6F" w:rsidRPr="00EB413C" w14:paraId="28E2CADF" w14:textId="77777777"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2ABF1F56" w14:textId="77777777" w:rsidR="002B7D6F" w:rsidRPr="000F18AC" w:rsidRDefault="002B7D6F" w:rsidP="002B7D6F">
            <w:pPr>
              <w:rPr>
                <w:rFonts w:ascii="Century Gothic" w:hAnsi="Century Gothic"/>
                <w:sz w:val="18"/>
                <w:szCs w:val="18"/>
              </w:rPr>
            </w:pPr>
            <w:r>
              <w:rPr>
                <w:rFonts w:ascii="Century Gothic" w:hAnsi="Century Gothic"/>
                <w:sz w:val="18"/>
                <w:szCs w:val="18"/>
              </w:rPr>
              <w:t>12</w:t>
            </w:r>
          </w:p>
        </w:tc>
        <w:tc>
          <w:tcPr>
            <w:tcW w:w="3343" w:type="dxa"/>
            <w:tcBorders>
              <w:left w:val="double" w:sz="4" w:space="0" w:color="auto"/>
              <w:right w:val="single" w:sz="4" w:space="0" w:color="auto"/>
            </w:tcBorders>
            <w:shd w:val="clear" w:color="auto" w:fill="DEEAF6" w:themeFill="accent1" w:themeFillTint="33"/>
          </w:tcPr>
          <w:p w14:paraId="0121FF90"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Nyadire High School</w:t>
            </w:r>
          </w:p>
        </w:tc>
        <w:tc>
          <w:tcPr>
            <w:tcW w:w="1620" w:type="dxa"/>
            <w:tcBorders>
              <w:left w:val="single" w:sz="4" w:space="0" w:color="auto"/>
              <w:right w:val="single" w:sz="4" w:space="0" w:color="auto"/>
            </w:tcBorders>
            <w:shd w:val="clear" w:color="auto" w:fill="DEEAF6" w:themeFill="accent1" w:themeFillTint="33"/>
          </w:tcPr>
          <w:p w14:paraId="1055D836"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300Mbps Internet and Wi-Fi</w:t>
            </w:r>
          </w:p>
        </w:tc>
        <w:tc>
          <w:tcPr>
            <w:tcW w:w="1367" w:type="dxa"/>
            <w:gridSpan w:val="2"/>
            <w:tcBorders>
              <w:left w:val="single" w:sz="4" w:space="0" w:color="auto"/>
              <w:right w:val="single" w:sz="4" w:space="0" w:color="auto"/>
            </w:tcBorders>
            <w:shd w:val="clear" w:color="auto" w:fill="DEEAF6" w:themeFill="accent1" w:themeFillTint="33"/>
          </w:tcPr>
          <w:p w14:paraId="4854392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21/06/2022</w:t>
            </w:r>
          </w:p>
        </w:tc>
        <w:tc>
          <w:tcPr>
            <w:tcW w:w="1275" w:type="dxa"/>
            <w:tcBorders>
              <w:bottom w:val="single" w:sz="4" w:space="0" w:color="auto"/>
            </w:tcBorders>
            <w:shd w:val="clear" w:color="auto" w:fill="DEEAF6" w:themeFill="accent1" w:themeFillTint="33"/>
          </w:tcPr>
          <w:p w14:paraId="62207E17"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13922B7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Fibre works – completed</w:t>
            </w:r>
          </w:p>
          <w:p w14:paraId="69998E40" w14:textId="77777777" w:rsidR="002B7D6F" w:rsidRPr="000F18AC" w:rsidRDefault="002B7D6F" w:rsidP="002B7D6F">
            <w:pPr>
              <w:rPr>
                <w:rFonts w:ascii="Century Gothic" w:hAnsi="Century Gothic"/>
                <w:sz w:val="18"/>
                <w:szCs w:val="18"/>
              </w:rPr>
            </w:pPr>
          </w:p>
          <w:p w14:paraId="42F32549"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LAN works – completed</w:t>
            </w:r>
          </w:p>
        </w:tc>
        <w:tc>
          <w:tcPr>
            <w:tcW w:w="2168" w:type="dxa"/>
            <w:gridSpan w:val="2"/>
            <w:tcBorders>
              <w:right w:val="double" w:sz="4" w:space="0" w:color="auto"/>
            </w:tcBorders>
            <w:shd w:val="clear" w:color="auto" w:fill="DEEAF6" w:themeFill="accent1" w:themeFillTint="33"/>
          </w:tcPr>
          <w:p w14:paraId="04EA3AEA"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Outdoor AP’s pending – 8. </w:t>
            </w:r>
            <w:r>
              <w:rPr>
                <w:rFonts w:ascii="Century Gothic" w:hAnsi="Century Gothic"/>
                <w:sz w:val="18"/>
                <w:szCs w:val="18"/>
              </w:rPr>
              <w:t xml:space="preserve">BT Engineering expected </w:t>
            </w:r>
            <w:r>
              <w:rPr>
                <w:rFonts w:ascii="Century Gothic" w:hAnsi="Century Gothic"/>
                <w:sz w:val="18"/>
                <w:szCs w:val="18"/>
              </w:rPr>
              <w:lastRenderedPageBreak/>
              <w:t>to deliver Ruckus T301’s by 30/11/2023</w:t>
            </w:r>
          </w:p>
        </w:tc>
      </w:tr>
      <w:tr w:rsidR="002B7D6F" w:rsidRPr="00EB413C" w14:paraId="3B6EEB1D" w14:textId="77777777"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1F8D98C4" w14:textId="77777777" w:rsidR="002B7D6F" w:rsidRPr="000F18AC" w:rsidRDefault="002B7D6F" w:rsidP="002B7D6F">
            <w:pPr>
              <w:rPr>
                <w:rFonts w:ascii="Century Gothic" w:hAnsi="Century Gothic"/>
                <w:sz w:val="18"/>
                <w:szCs w:val="18"/>
              </w:rPr>
            </w:pPr>
            <w:r>
              <w:rPr>
                <w:rFonts w:ascii="Century Gothic" w:hAnsi="Century Gothic"/>
                <w:sz w:val="18"/>
                <w:szCs w:val="18"/>
              </w:rPr>
              <w:lastRenderedPageBreak/>
              <w:t>13</w:t>
            </w:r>
          </w:p>
        </w:tc>
        <w:tc>
          <w:tcPr>
            <w:tcW w:w="3343" w:type="dxa"/>
            <w:tcBorders>
              <w:left w:val="double" w:sz="4" w:space="0" w:color="auto"/>
              <w:right w:val="single" w:sz="4" w:space="0" w:color="auto"/>
            </w:tcBorders>
            <w:shd w:val="clear" w:color="auto" w:fill="FFFFFF" w:themeFill="background1"/>
          </w:tcPr>
          <w:p w14:paraId="162A632F"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POTRAZ EASTGATE</w:t>
            </w:r>
          </w:p>
        </w:tc>
        <w:tc>
          <w:tcPr>
            <w:tcW w:w="1620" w:type="dxa"/>
            <w:tcBorders>
              <w:left w:val="single" w:sz="4" w:space="0" w:color="auto"/>
              <w:right w:val="single" w:sz="4" w:space="0" w:color="auto"/>
            </w:tcBorders>
            <w:shd w:val="clear" w:color="auto" w:fill="FFFFFF" w:themeFill="background1"/>
          </w:tcPr>
          <w:p w14:paraId="732BBC9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 Dark core</w:t>
            </w:r>
          </w:p>
        </w:tc>
        <w:tc>
          <w:tcPr>
            <w:tcW w:w="1367" w:type="dxa"/>
            <w:gridSpan w:val="2"/>
            <w:tcBorders>
              <w:left w:val="single" w:sz="4" w:space="0" w:color="auto"/>
              <w:right w:val="single" w:sz="4" w:space="0" w:color="auto"/>
            </w:tcBorders>
            <w:shd w:val="clear" w:color="auto" w:fill="FFFFFF" w:themeFill="background1"/>
          </w:tcPr>
          <w:p w14:paraId="6FEEE7B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26/7/22</w:t>
            </w:r>
          </w:p>
        </w:tc>
        <w:tc>
          <w:tcPr>
            <w:tcW w:w="1275" w:type="dxa"/>
            <w:tcBorders>
              <w:bottom w:val="single" w:sz="4" w:space="0" w:color="auto"/>
            </w:tcBorders>
            <w:shd w:val="clear" w:color="auto" w:fill="FFFFFF" w:themeFill="background1"/>
          </w:tcPr>
          <w:p w14:paraId="3B3D134E"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311A627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Site survey 1/1</w:t>
            </w:r>
          </w:p>
          <w:p w14:paraId="5C41365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Clearing blocked ducts 300/500m</w:t>
            </w:r>
          </w:p>
          <w:p w14:paraId="4CCF8FA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Cable run 300/500</w:t>
            </w:r>
          </w:p>
        </w:tc>
        <w:tc>
          <w:tcPr>
            <w:tcW w:w="2168" w:type="dxa"/>
            <w:gridSpan w:val="2"/>
            <w:tcBorders>
              <w:right w:val="double" w:sz="4" w:space="0" w:color="auto"/>
            </w:tcBorders>
            <w:shd w:val="clear" w:color="auto" w:fill="auto"/>
          </w:tcPr>
          <w:p w14:paraId="51C631B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Access challenges faced. Client to get back to us after securing access.</w:t>
            </w:r>
          </w:p>
        </w:tc>
      </w:tr>
      <w:tr w:rsidR="002B7D6F" w:rsidRPr="00EB413C" w14:paraId="517C3F07" w14:textId="77777777" w:rsidTr="00527FEE">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293E8E01" w14:textId="77777777" w:rsidR="002B7D6F" w:rsidRPr="000F18AC" w:rsidRDefault="002B7D6F" w:rsidP="002B7D6F">
            <w:pPr>
              <w:rPr>
                <w:rFonts w:ascii="Century Gothic" w:hAnsi="Century Gothic"/>
                <w:sz w:val="18"/>
                <w:szCs w:val="18"/>
              </w:rPr>
            </w:pPr>
            <w:r>
              <w:rPr>
                <w:rFonts w:ascii="Century Gothic" w:hAnsi="Century Gothic"/>
                <w:sz w:val="18"/>
                <w:szCs w:val="18"/>
              </w:rPr>
              <w:t>14</w:t>
            </w:r>
          </w:p>
        </w:tc>
        <w:tc>
          <w:tcPr>
            <w:tcW w:w="3343" w:type="dxa"/>
            <w:tcBorders>
              <w:left w:val="double" w:sz="4" w:space="0" w:color="auto"/>
              <w:right w:val="single" w:sz="4" w:space="0" w:color="auto"/>
            </w:tcBorders>
            <w:shd w:val="clear" w:color="auto" w:fill="DEEAF6" w:themeFill="accent1" w:themeFillTint="33"/>
          </w:tcPr>
          <w:p w14:paraId="5FDA875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Mimosa Mine</w:t>
            </w:r>
          </w:p>
        </w:tc>
        <w:tc>
          <w:tcPr>
            <w:tcW w:w="1620" w:type="dxa"/>
            <w:tcBorders>
              <w:left w:val="single" w:sz="4" w:space="0" w:color="auto"/>
              <w:right w:val="single" w:sz="4" w:space="0" w:color="auto"/>
            </w:tcBorders>
            <w:shd w:val="clear" w:color="auto" w:fill="DEEAF6" w:themeFill="accent1" w:themeFillTint="33"/>
          </w:tcPr>
          <w:p w14:paraId="5D87F42B"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Internet</w:t>
            </w:r>
          </w:p>
        </w:tc>
        <w:tc>
          <w:tcPr>
            <w:tcW w:w="1367" w:type="dxa"/>
            <w:gridSpan w:val="2"/>
            <w:tcBorders>
              <w:left w:val="single" w:sz="4" w:space="0" w:color="auto"/>
              <w:right w:val="single" w:sz="4" w:space="0" w:color="auto"/>
            </w:tcBorders>
            <w:shd w:val="clear" w:color="auto" w:fill="DEEAF6" w:themeFill="accent1" w:themeFillTint="33"/>
          </w:tcPr>
          <w:p w14:paraId="43AEF95A"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01/08/22</w:t>
            </w:r>
          </w:p>
        </w:tc>
        <w:tc>
          <w:tcPr>
            <w:tcW w:w="1275" w:type="dxa"/>
            <w:tcBorders>
              <w:bottom w:val="single" w:sz="4" w:space="0" w:color="auto"/>
            </w:tcBorders>
            <w:shd w:val="clear" w:color="auto" w:fill="DEEAF6" w:themeFill="accent1" w:themeFillTint="33"/>
          </w:tcPr>
          <w:p w14:paraId="2AA0C278"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74514816"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Pre-installation survey done</w:t>
            </w:r>
          </w:p>
          <w:p w14:paraId="6D4773AB"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Material mobilisation in process. Team collected fibre cable on 10/08/22</w:t>
            </w:r>
          </w:p>
          <w:p w14:paraId="692D54B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Installation of optic fibre in progress</w:t>
            </w:r>
          </w:p>
        </w:tc>
        <w:tc>
          <w:tcPr>
            <w:tcW w:w="2168" w:type="dxa"/>
            <w:gridSpan w:val="2"/>
            <w:tcBorders>
              <w:right w:val="double" w:sz="4" w:space="0" w:color="auto"/>
            </w:tcBorders>
            <w:shd w:val="clear" w:color="auto" w:fill="DEEAF6" w:themeFill="accent1" w:themeFillTint="33"/>
          </w:tcPr>
          <w:p w14:paraId="0B18CCFA" w14:textId="77777777" w:rsidR="002B7D6F" w:rsidRPr="000F18AC" w:rsidRDefault="002B7D6F" w:rsidP="002B7D6F">
            <w:pPr>
              <w:rPr>
                <w:rFonts w:ascii="Century Gothic" w:hAnsi="Century Gothic"/>
                <w:sz w:val="18"/>
                <w:szCs w:val="18"/>
              </w:rPr>
            </w:pPr>
          </w:p>
        </w:tc>
      </w:tr>
      <w:tr w:rsidR="002B7D6F" w:rsidRPr="00EB413C" w14:paraId="64BF4FB0" w14:textId="77777777"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268ACFD4" w14:textId="77777777" w:rsidR="002B7D6F" w:rsidRPr="00312014" w:rsidRDefault="002B7D6F" w:rsidP="002B7D6F">
            <w:pPr>
              <w:rPr>
                <w:rFonts w:ascii="Century Gothic" w:hAnsi="Century Gothic"/>
                <w:sz w:val="18"/>
                <w:szCs w:val="18"/>
              </w:rPr>
            </w:pPr>
            <w:r>
              <w:rPr>
                <w:rFonts w:ascii="Century Gothic" w:hAnsi="Century Gothic"/>
                <w:sz w:val="18"/>
                <w:szCs w:val="18"/>
              </w:rPr>
              <w:t>15</w:t>
            </w:r>
          </w:p>
        </w:tc>
        <w:tc>
          <w:tcPr>
            <w:tcW w:w="3343" w:type="dxa"/>
            <w:tcBorders>
              <w:left w:val="double" w:sz="4" w:space="0" w:color="auto"/>
              <w:right w:val="single" w:sz="4" w:space="0" w:color="auto"/>
            </w:tcBorders>
            <w:shd w:val="clear" w:color="auto" w:fill="FFFFFF" w:themeFill="background1"/>
          </w:tcPr>
          <w:p w14:paraId="3653BB27"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Judiciary Service Commission x 9 (Revised)</w:t>
            </w:r>
          </w:p>
        </w:tc>
        <w:tc>
          <w:tcPr>
            <w:tcW w:w="1620" w:type="dxa"/>
            <w:tcBorders>
              <w:left w:val="single" w:sz="4" w:space="0" w:color="auto"/>
              <w:right w:val="single" w:sz="4" w:space="0" w:color="auto"/>
            </w:tcBorders>
            <w:shd w:val="clear" w:color="auto" w:fill="FFFFFF" w:themeFill="background1"/>
          </w:tcPr>
          <w:p w14:paraId="453F976B"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tcPr>
          <w:p w14:paraId="33A0ABF4"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14/09/22</w:t>
            </w:r>
          </w:p>
        </w:tc>
        <w:tc>
          <w:tcPr>
            <w:tcW w:w="1275" w:type="dxa"/>
            <w:tcBorders>
              <w:bottom w:val="single" w:sz="4" w:space="0" w:color="auto"/>
            </w:tcBorders>
            <w:shd w:val="clear" w:color="auto" w:fill="FFFFFF" w:themeFill="background1"/>
          </w:tcPr>
          <w:p w14:paraId="35F17F71"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0CB2D6B0" w14:textId="77777777" w:rsidR="002B7D6F" w:rsidRPr="00312014" w:rsidRDefault="002B7D6F" w:rsidP="002B7D6F">
            <w:pPr>
              <w:rPr>
                <w:rFonts w:ascii="Century Gothic" w:hAnsi="Century Gothic"/>
                <w:b/>
                <w:bCs/>
                <w:sz w:val="18"/>
                <w:szCs w:val="18"/>
              </w:rPr>
            </w:pPr>
            <w:r w:rsidRPr="00312014">
              <w:rPr>
                <w:rFonts w:ascii="Century Gothic" w:hAnsi="Century Gothic"/>
                <w:b/>
                <w:bCs/>
                <w:sz w:val="18"/>
                <w:szCs w:val="18"/>
              </w:rPr>
              <w:t>Overall, 8/9 Completed: (Tsholotsho, Beitbridge Provincial, Beitbridge Regional, Kezi, Mutawatawa, Plumtree, Esigodini)</w:t>
            </w:r>
          </w:p>
          <w:p w14:paraId="43E2E019" w14:textId="77777777" w:rsidR="002B7D6F" w:rsidRPr="00312014" w:rsidRDefault="002B7D6F" w:rsidP="002B7D6F">
            <w:pPr>
              <w:rPr>
                <w:rFonts w:ascii="Century Gothic" w:hAnsi="Century Gothic"/>
                <w:sz w:val="18"/>
                <w:szCs w:val="18"/>
              </w:rPr>
            </w:pPr>
            <w:r w:rsidRPr="00312014">
              <w:rPr>
                <w:rFonts w:ascii="Century Gothic" w:hAnsi="Century Gothic"/>
                <w:b/>
                <w:bCs/>
                <w:sz w:val="18"/>
                <w:szCs w:val="18"/>
              </w:rPr>
              <w:t>Mutoko</w:t>
            </w:r>
            <w:r w:rsidRPr="00312014">
              <w:rPr>
                <w:rFonts w:ascii="Century Gothic" w:hAnsi="Century Gothic"/>
                <w:sz w:val="18"/>
                <w:szCs w:val="18"/>
              </w:rPr>
              <w:t xml:space="preserve"> – In Queue, awaiting switch purchase, currently purchase with Procurement.</w:t>
            </w:r>
          </w:p>
          <w:p w14:paraId="71BC07D4" w14:textId="77777777" w:rsidR="002B7D6F" w:rsidRPr="00312014" w:rsidRDefault="002B7D6F" w:rsidP="002B7D6F">
            <w:pPr>
              <w:rPr>
                <w:rFonts w:ascii="Century Gothic" w:hAnsi="Century Gothic"/>
                <w:sz w:val="18"/>
                <w:szCs w:val="18"/>
              </w:rPr>
            </w:pPr>
          </w:p>
          <w:p w14:paraId="55854DAB"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CISCO 1941 Routers delivered JSC team installing in their sites.</w:t>
            </w:r>
          </w:p>
          <w:p w14:paraId="76018A7C" w14:textId="77777777" w:rsidR="002B7D6F" w:rsidRPr="00312014" w:rsidRDefault="002B7D6F" w:rsidP="002B7D6F">
            <w:pPr>
              <w:rPr>
                <w:rFonts w:ascii="Century Gothic" w:hAnsi="Century Gothic"/>
                <w:sz w:val="18"/>
                <w:szCs w:val="18"/>
              </w:rPr>
            </w:pPr>
          </w:p>
        </w:tc>
        <w:tc>
          <w:tcPr>
            <w:tcW w:w="2168" w:type="dxa"/>
            <w:gridSpan w:val="2"/>
            <w:tcBorders>
              <w:right w:val="double" w:sz="4" w:space="0" w:color="auto"/>
            </w:tcBorders>
            <w:shd w:val="clear" w:color="auto" w:fill="FFFFFF" w:themeFill="background1"/>
          </w:tcPr>
          <w:p w14:paraId="342AB06F"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Eng. Christine Mariwo to get ATN Switches from another Department to conclude works for this project.</w:t>
            </w:r>
            <w:r>
              <w:rPr>
                <w:rFonts w:ascii="Century Gothic" w:hAnsi="Century Gothic"/>
                <w:sz w:val="18"/>
                <w:szCs w:val="18"/>
              </w:rPr>
              <w:br/>
            </w:r>
            <w:r>
              <w:rPr>
                <w:rFonts w:ascii="Century Gothic" w:hAnsi="Century Gothic"/>
                <w:sz w:val="18"/>
                <w:szCs w:val="18"/>
              </w:rPr>
              <w:br/>
              <w:t>Data Centre, Masimba Samkange to meet with TE I. Mlambo as there are resource constraints.</w:t>
            </w:r>
          </w:p>
        </w:tc>
      </w:tr>
      <w:tr w:rsidR="002B7D6F" w:rsidRPr="00EB413C" w14:paraId="768FF41D" w14:textId="77777777" w:rsidTr="00527FEE">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A610A13" w14:textId="77777777" w:rsidR="002B7D6F" w:rsidRPr="000F18AC" w:rsidRDefault="002B7D6F" w:rsidP="002B7D6F">
            <w:pPr>
              <w:rPr>
                <w:rFonts w:ascii="Century Gothic" w:hAnsi="Century Gothic"/>
                <w:sz w:val="18"/>
                <w:szCs w:val="18"/>
              </w:rPr>
            </w:pPr>
            <w:r>
              <w:rPr>
                <w:rFonts w:ascii="Century Gothic" w:hAnsi="Century Gothic"/>
                <w:sz w:val="18"/>
                <w:szCs w:val="18"/>
              </w:rPr>
              <w:t>16</w:t>
            </w:r>
          </w:p>
        </w:tc>
        <w:tc>
          <w:tcPr>
            <w:tcW w:w="3343" w:type="dxa"/>
            <w:tcBorders>
              <w:left w:val="double" w:sz="4" w:space="0" w:color="auto"/>
              <w:right w:val="single" w:sz="4" w:space="0" w:color="auto"/>
            </w:tcBorders>
            <w:shd w:val="clear" w:color="auto" w:fill="DEEAF6" w:themeFill="accent1" w:themeFillTint="33"/>
          </w:tcPr>
          <w:p w14:paraId="17CC4D6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Icecash x 2 Sites </w:t>
            </w:r>
          </w:p>
        </w:tc>
        <w:tc>
          <w:tcPr>
            <w:tcW w:w="1620" w:type="dxa"/>
            <w:tcBorders>
              <w:left w:val="single" w:sz="4" w:space="0" w:color="auto"/>
              <w:right w:val="single" w:sz="4" w:space="0" w:color="auto"/>
            </w:tcBorders>
            <w:shd w:val="clear" w:color="auto" w:fill="DEEAF6" w:themeFill="accent1" w:themeFillTint="33"/>
          </w:tcPr>
          <w:p w14:paraId="13C21B5F"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14:paraId="18A0D2C5"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12/10/2022</w:t>
            </w:r>
          </w:p>
        </w:tc>
        <w:tc>
          <w:tcPr>
            <w:tcW w:w="1275" w:type="dxa"/>
            <w:tcBorders>
              <w:bottom w:val="single" w:sz="4" w:space="0" w:color="auto"/>
            </w:tcBorders>
            <w:shd w:val="clear" w:color="auto" w:fill="DEEAF6" w:themeFill="accent1" w:themeFillTint="33"/>
          </w:tcPr>
          <w:p w14:paraId="6CC29F70"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016B7DA8"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Overall 1/2 sites completed</w:t>
            </w:r>
          </w:p>
          <w:p w14:paraId="13C05426" w14:textId="77777777" w:rsidR="002B7D6F" w:rsidRPr="000F18AC" w:rsidRDefault="002B7D6F" w:rsidP="002B7D6F">
            <w:pPr>
              <w:pStyle w:val="ListParagraph"/>
              <w:numPr>
                <w:ilvl w:val="0"/>
                <w:numId w:val="34"/>
              </w:numPr>
              <w:rPr>
                <w:rFonts w:ascii="Century Gothic" w:hAnsi="Century Gothic"/>
                <w:sz w:val="18"/>
                <w:szCs w:val="18"/>
              </w:rPr>
            </w:pPr>
            <w:r w:rsidRPr="000F18AC">
              <w:rPr>
                <w:rFonts w:ascii="Century Gothic" w:hAnsi="Century Gothic"/>
                <w:sz w:val="18"/>
                <w:szCs w:val="18"/>
              </w:rPr>
              <w:t>TelOne-ZimSwitch patched and Completed</w:t>
            </w:r>
          </w:p>
          <w:p w14:paraId="5468FF89" w14:textId="77777777" w:rsidR="002B7D6F" w:rsidRPr="000F18AC" w:rsidRDefault="002B7D6F" w:rsidP="002B7D6F">
            <w:pPr>
              <w:pStyle w:val="ListParagraph"/>
              <w:numPr>
                <w:ilvl w:val="0"/>
                <w:numId w:val="34"/>
              </w:numPr>
              <w:rPr>
                <w:rFonts w:ascii="Century Gothic" w:hAnsi="Century Gothic"/>
                <w:sz w:val="18"/>
                <w:szCs w:val="18"/>
              </w:rPr>
            </w:pPr>
            <w:r w:rsidRPr="000F18AC">
              <w:rPr>
                <w:rFonts w:ascii="Century Gothic" w:hAnsi="Century Gothic"/>
                <w:sz w:val="18"/>
                <w:szCs w:val="18"/>
              </w:rPr>
              <w:t xml:space="preserve">ZOL – ZimSwitch </w:t>
            </w:r>
            <w:r>
              <w:rPr>
                <w:rFonts w:ascii="Century Gothic" w:hAnsi="Century Gothic"/>
                <w:sz w:val="18"/>
                <w:szCs w:val="18"/>
              </w:rPr>
              <w:t xml:space="preserve">Configs only </w:t>
            </w:r>
          </w:p>
        </w:tc>
        <w:tc>
          <w:tcPr>
            <w:tcW w:w="2168" w:type="dxa"/>
            <w:gridSpan w:val="2"/>
            <w:tcBorders>
              <w:right w:val="double" w:sz="4" w:space="0" w:color="auto"/>
            </w:tcBorders>
            <w:shd w:val="clear" w:color="auto" w:fill="DEEAF6" w:themeFill="accent1" w:themeFillTint="33"/>
          </w:tcPr>
          <w:p w14:paraId="5B2005EB"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For ZOL client to come back to TelOne.</w:t>
            </w:r>
          </w:p>
        </w:tc>
      </w:tr>
      <w:tr w:rsidR="002B7D6F" w:rsidRPr="00EB413C" w14:paraId="4DFAE238" w14:textId="77777777"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0B950462" w14:textId="77777777" w:rsidR="002B7D6F" w:rsidRPr="000F18AC" w:rsidRDefault="002B7D6F" w:rsidP="002B7D6F">
            <w:pPr>
              <w:rPr>
                <w:rFonts w:ascii="Century Gothic" w:hAnsi="Century Gothic"/>
                <w:sz w:val="18"/>
                <w:szCs w:val="18"/>
              </w:rPr>
            </w:pPr>
            <w:r>
              <w:rPr>
                <w:rFonts w:ascii="Century Gothic" w:hAnsi="Century Gothic"/>
                <w:sz w:val="18"/>
                <w:szCs w:val="18"/>
              </w:rPr>
              <w:t>17</w:t>
            </w:r>
          </w:p>
        </w:tc>
        <w:tc>
          <w:tcPr>
            <w:tcW w:w="3343" w:type="dxa"/>
            <w:tcBorders>
              <w:left w:val="double" w:sz="4" w:space="0" w:color="auto"/>
              <w:right w:val="single" w:sz="4" w:space="0" w:color="auto"/>
            </w:tcBorders>
            <w:shd w:val="clear" w:color="auto" w:fill="auto"/>
            <w:vAlign w:val="center"/>
          </w:tcPr>
          <w:p w14:paraId="6ED5E337"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 xml:space="preserve">Powertel Chipinge </w:t>
            </w:r>
          </w:p>
        </w:tc>
        <w:tc>
          <w:tcPr>
            <w:tcW w:w="1620" w:type="dxa"/>
            <w:tcBorders>
              <w:left w:val="single" w:sz="4" w:space="0" w:color="auto"/>
              <w:right w:val="single" w:sz="4" w:space="0" w:color="auto"/>
            </w:tcBorders>
            <w:shd w:val="clear" w:color="auto" w:fill="auto"/>
          </w:tcPr>
          <w:p w14:paraId="1E7A96FD"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 xml:space="preserve">10M VPN over fibre </w:t>
            </w:r>
          </w:p>
        </w:tc>
        <w:tc>
          <w:tcPr>
            <w:tcW w:w="1367" w:type="dxa"/>
            <w:gridSpan w:val="2"/>
            <w:tcBorders>
              <w:left w:val="single" w:sz="4" w:space="0" w:color="auto"/>
              <w:right w:val="single" w:sz="4" w:space="0" w:color="auto"/>
            </w:tcBorders>
            <w:shd w:val="clear" w:color="auto" w:fill="auto"/>
            <w:vAlign w:val="center"/>
          </w:tcPr>
          <w:p w14:paraId="5FFF31DD"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30/11/2022</w:t>
            </w:r>
          </w:p>
        </w:tc>
        <w:tc>
          <w:tcPr>
            <w:tcW w:w="1275" w:type="dxa"/>
            <w:tcBorders>
              <w:bottom w:val="single" w:sz="4" w:space="0" w:color="auto"/>
            </w:tcBorders>
            <w:shd w:val="clear" w:color="auto" w:fill="FFFFFF" w:themeFill="background1"/>
          </w:tcPr>
          <w:p w14:paraId="5C28CFD6"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vAlign w:val="center"/>
          </w:tcPr>
          <w:p w14:paraId="24BA3BCE"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Asset number processing in progr</w:t>
            </w:r>
            <w:r>
              <w:rPr>
                <w:rFonts w:ascii="Century Gothic" w:eastAsia="Calibri" w:hAnsi="Century Gothic" w:cs="Calibri"/>
                <w:sz w:val="18"/>
                <w:szCs w:val="18"/>
              </w:rPr>
              <w:t>ess</w:t>
            </w:r>
          </w:p>
        </w:tc>
        <w:tc>
          <w:tcPr>
            <w:tcW w:w="2168" w:type="dxa"/>
            <w:gridSpan w:val="2"/>
            <w:tcBorders>
              <w:right w:val="double" w:sz="4" w:space="0" w:color="auto"/>
            </w:tcBorders>
            <w:shd w:val="clear" w:color="auto" w:fill="FFFFFF" w:themeFill="background1"/>
          </w:tcPr>
          <w:p w14:paraId="1795195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Put on hold</w:t>
            </w:r>
          </w:p>
        </w:tc>
      </w:tr>
      <w:tr w:rsidR="002B7D6F" w:rsidRPr="00EB413C" w14:paraId="2AE16DBD" w14:textId="77777777" w:rsidTr="00527FEE">
        <w:trPr>
          <w:trHeight w:val="3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2CC56B97" w14:textId="77777777" w:rsidR="002B7D6F" w:rsidRPr="000F18AC" w:rsidRDefault="002B7D6F" w:rsidP="002B7D6F">
            <w:pPr>
              <w:rPr>
                <w:rFonts w:ascii="Century Gothic" w:hAnsi="Century Gothic"/>
                <w:sz w:val="18"/>
                <w:szCs w:val="18"/>
              </w:rPr>
            </w:pPr>
            <w:r>
              <w:rPr>
                <w:rFonts w:ascii="Century Gothic" w:hAnsi="Century Gothic"/>
                <w:sz w:val="18"/>
                <w:szCs w:val="18"/>
              </w:rPr>
              <w:t>18</w:t>
            </w:r>
          </w:p>
        </w:tc>
        <w:tc>
          <w:tcPr>
            <w:tcW w:w="3343" w:type="dxa"/>
            <w:tcBorders>
              <w:left w:val="double" w:sz="4" w:space="0" w:color="auto"/>
              <w:right w:val="single" w:sz="4" w:space="0" w:color="auto"/>
            </w:tcBorders>
            <w:shd w:val="clear" w:color="auto" w:fill="DEEAF6" w:themeFill="accent1" w:themeFillTint="33"/>
            <w:vAlign w:val="center"/>
          </w:tcPr>
          <w:p w14:paraId="2CBD5341"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 xml:space="preserve">PSC NSSC </w:t>
            </w:r>
          </w:p>
        </w:tc>
        <w:tc>
          <w:tcPr>
            <w:tcW w:w="1620" w:type="dxa"/>
            <w:tcBorders>
              <w:left w:val="single" w:sz="4" w:space="0" w:color="auto"/>
              <w:right w:val="single" w:sz="4" w:space="0" w:color="auto"/>
            </w:tcBorders>
            <w:shd w:val="clear" w:color="auto" w:fill="DEEAF6" w:themeFill="accent1" w:themeFillTint="33"/>
          </w:tcPr>
          <w:p w14:paraId="762F9E74"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Internet</w:t>
            </w:r>
          </w:p>
        </w:tc>
        <w:tc>
          <w:tcPr>
            <w:tcW w:w="1367" w:type="dxa"/>
            <w:gridSpan w:val="2"/>
            <w:tcBorders>
              <w:left w:val="single" w:sz="4" w:space="0" w:color="auto"/>
              <w:right w:val="single" w:sz="4" w:space="0" w:color="auto"/>
            </w:tcBorders>
            <w:shd w:val="clear" w:color="auto" w:fill="DEEAF6" w:themeFill="accent1" w:themeFillTint="33"/>
            <w:vAlign w:val="center"/>
          </w:tcPr>
          <w:p w14:paraId="1BDED10A"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2/12/2022</w:t>
            </w:r>
          </w:p>
          <w:p w14:paraId="4E061AB7" w14:textId="77777777" w:rsidR="002B7D6F" w:rsidRPr="000F18AC" w:rsidRDefault="002B7D6F" w:rsidP="002B7D6F">
            <w:pPr>
              <w:rPr>
                <w:rFonts w:ascii="Century Gothic" w:eastAsia="Calibri" w:hAnsi="Century Gothic" w:cs="Calibri"/>
                <w:sz w:val="18"/>
                <w:szCs w:val="18"/>
              </w:rPr>
            </w:pPr>
          </w:p>
        </w:tc>
        <w:tc>
          <w:tcPr>
            <w:tcW w:w="1275" w:type="dxa"/>
            <w:tcBorders>
              <w:bottom w:val="single" w:sz="4" w:space="0" w:color="auto"/>
            </w:tcBorders>
            <w:shd w:val="clear" w:color="auto" w:fill="DEEAF6" w:themeFill="accent1" w:themeFillTint="33"/>
          </w:tcPr>
          <w:p w14:paraId="5B3BAD27"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vAlign w:val="center"/>
          </w:tcPr>
          <w:p w14:paraId="1B6EA6BC" w14:textId="77777777" w:rsidR="002B7D6F" w:rsidRPr="000F18AC" w:rsidRDefault="002B7D6F" w:rsidP="002B7D6F">
            <w:pPr>
              <w:rPr>
                <w:rFonts w:ascii="Century Gothic" w:eastAsia="Calibri" w:hAnsi="Century Gothic" w:cs="Calibri"/>
                <w:sz w:val="18"/>
                <w:szCs w:val="18"/>
              </w:rPr>
            </w:pPr>
            <w:r w:rsidRPr="000F18AC">
              <w:rPr>
                <w:rFonts w:ascii="Century Gothic" w:eastAsia="Calibri" w:hAnsi="Century Gothic" w:cs="Calibri"/>
                <w:sz w:val="18"/>
                <w:szCs w:val="18"/>
              </w:rPr>
              <w:t xml:space="preserve">In queue. </w:t>
            </w:r>
          </w:p>
          <w:p w14:paraId="7EFF2D8B" w14:textId="77777777" w:rsidR="002B7D6F" w:rsidRPr="000F18AC" w:rsidRDefault="002B7D6F" w:rsidP="002B7D6F">
            <w:pPr>
              <w:rPr>
                <w:rFonts w:ascii="Century Gothic" w:eastAsia="Calibri" w:hAnsi="Century Gothic" w:cs="Calibri"/>
                <w:sz w:val="18"/>
                <w:szCs w:val="18"/>
              </w:rPr>
            </w:pPr>
          </w:p>
        </w:tc>
        <w:tc>
          <w:tcPr>
            <w:tcW w:w="2168" w:type="dxa"/>
            <w:gridSpan w:val="2"/>
            <w:tcBorders>
              <w:right w:val="double" w:sz="4" w:space="0" w:color="auto"/>
            </w:tcBorders>
            <w:shd w:val="clear" w:color="auto" w:fill="DEEAF6" w:themeFill="accent1" w:themeFillTint="33"/>
          </w:tcPr>
          <w:p w14:paraId="1E8336F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Pending delivery of Mikrotic routers</w:t>
            </w:r>
          </w:p>
        </w:tc>
      </w:tr>
      <w:tr w:rsidR="002B7D6F" w:rsidRPr="00EB413C" w14:paraId="7F4F04C1" w14:textId="77777777"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253BBFBB" w14:textId="77777777" w:rsidR="002B7D6F" w:rsidRPr="000F18AC" w:rsidRDefault="002B7D6F" w:rsidP="002B7D6F">
            <w:pPr>
              <w:rPr>
                <w:rFonts w:ascii="Century Gothic" w:hAnsi="Century Gothic"/>
                <w:sz w:val="18"/>
                <w:szCs w:val="18"/>
              </w:rPr>
            </w:pPr>
            <w:r>
              <w:rPr>
                <w:rFonts w:ascii="Century Gothic" w:hAnsi="Century Gothic"/>
                <w:sz w:val="18"/>
                <w:szCs w:val="18"/>
              </w:rPr>
              <w:t>19</w:t>
            </w:r>
          </w:p>
        </w:tc>
        <w:tc>
          <w:tcPr>
            <w:tcW w:w="3343" w:type="dxa"/>
            <w:tcBorders>
              <w:left w:val="double" w:sz="4" w:space="0" w:color="auto"/>
              <w:right w:val="single" w:sz="4" w:space="0" w:color="auto"/>
            </w:tcBorders>
            <w:shd w:val="clear" w:color="auto" w:fill="auto"/>
          </w:tcPr>
          <w:p w14:paraId="00373B22"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Metropeech Murehwa</w:t>
            </w:r>
          </w:p>
        </w:tc>
        <w:tc>
          <w:tcPr>
            <w:tcW w:w="1620" w:type="dxa"/>
            <w:tcBorders>
              <w:left w:val="single" w:sz="4" w:space="0" w:color="auto"/>
              <w:right w:val="single" w:sz="4" w:space="0" w:color="auto"/>
            </w:tcBorders>
            <w:shd w:val="clear" w:color="auto" w:fill="auto"/>
          </w:tcPr>
          <w:p w14:paraId="61E444CB"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14:paraId="0D2FF77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19/01/2023</w:t>
            </w:r>
          </w:p>
        </w:tc>
        <w:tc>
          <w:tcPr>
            <w:tcW w:w="1275" w:type="dxa"/>
            <w:tcBorders>
              <w:bottom w:val="single" w:sz="4" w:space="0" w:color="auto"/>
            </w:tcBorders>
            <w:shd w:val="clear" w:color="auto" w:fill="auto"/>
          </w:tcPr>
          <w:p w14:paraId="0436532D"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tcPr>
          <w:p w14:paraId="332193E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Fibre construction in progress</w:t>
            </w:r>
          </w:p>
        </w:tc>
        <w:tc>
          <w:tcPr>
            <w:tcW w:w="2168" w:type="dxa"/>
            <w:gridSpan w:val="2"/>
            <w:tcBorders>
              <w:left w:val="double" w:sz="4" w:space="0" w:color="auto"/>
              <w:right w:val="single" w:sz="4" w:space="0" w:color="auto"/>
            </w:tcBorders>
            <w:shd w:val="clear" w:color="auto" w:fill="auto"/>
          </w:tcPr>
          <w:p w14:paraId="2A32F0D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Requires a switch upgrade at </w:t>
            </w:r>
            <w:r>
              <w:rPr>
                <w:rFonts w:ascii="Century Gothic" w:hAnsi="Century Gothic"/>
                <w:sz w:val="18"/>
                <w:szCs w:val="18"/>
              </w:rPr>
              <w:t xml:space="preserve">the </w:t>
            </w:r>
            <w:r w:rsidRPr="000F18AC">
              <w:rPr>
                <w:rFonts w:ascii="Century Gothic" w:hAnsi="Century Gothic"/>
                <w:sz w:val="18"/>
                <w:szCs w:val="18"/>
              </w:rPr>
              <w:t>exchange</w:t>
            </w:r>
          </w:p>
        </w:tc>
      </w:tr>
      <w:tr w:rsidR="002B7D6F" w:rsidRPr="00EB413C" w14:paraId="33F17F06"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5766257" w14:textId="77777777" w:rsidR="002B7D6F" w:rsidRPr="000F18AC" w:rsidRDefault="002B7D6F" w:rsidP="002B7D6F">
            <w:pPr>
              <w:rPr>
                <w:rFonts w:ascii="Century Gothic" w:hAnsi="Century Gothic"/>
                <w:sz w:val="18"/>
                <w:szCs w:val="18"/>
              </w:rPr>
            </w:pPr>
            <w:r>
              <w:rPr>
                <w:rFonts w:ascii="Century Gothic" w:hAnsi="Century Gothic"/>
                <w:sz w:val="18"/>
                <w:szCs w:val="18"/>
              </w:rPr>
              <w:t>20</w:t>
            </w:r>
          </w:p>
        </w:tc>
        <w:tc>
          <w:tcPr>
            <w:tcW w:w="3343" w:type="dxa"/>
            <w:tcBorders>
              <w:left w:val="double" w:sz="4" w:space="0" w:color="auto"/>
              <w:right w:val="single" w:sz="4" w:space="0" w:color="auto"/>
            </w:tcBorders>
            <w:shd w:val="clear" w:color="auto" w:fill="DEEAF6" w:themeFill="accent1" w:themeFillTint="33"/>
          </w:tcPr>
          <w:p w14:paraId="79A771C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Profeeds Mberengwa</w:t>
            </w:r>
          </w:p>
        </w:tc>
        <w:tc>
          <w:tcPr>
            <w:tcW w:w="1620" w:type="dxa"/>
            <w:tcBorders>
              <w:left w:val="single" w:sz="4" w:space="0" w:color="auto"/>
              <w:right w:val="single" w:sz="4" w:space="0" w:color="auto"/>
            </w:tcBorders>
            <w:shd w:val="clear" w:color="auto" w:fill="DEEAF6" w:themeFill="accent1" w:themeFillTint="33"/>
          </w:tcPr>
          <w:p w14:paraId="27C3E44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14:paraId="2118AE9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6/2/2023</w:t>
            </w:r>
          </w:p>
        </w:tc>
        <w:tc>
          <w:tcPr>
            <w:tcW w:w="1275" w:type="dxa"/>
            <w:tcBorders>
              <w:bottom w:val="single" w:sz="4" w:space="0" w:color="auto"/>
            </w:tcBorders>
            <w:shd w:val="clear" w:color="auto" w:fill="DEEAF6" w:themeFill="accent1" w:themeFillTint="33"/>
          </w:tcPr>
          <w:p w14:paraId="4AEE9EF0"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3F542CF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Client building </w:t>
            </w:r>
            <w:r>
              <w:rPr>
                <w:rFonts w:ascii="Century Gothic" w:hAnsi="Century Gothic"/>
                <w:sz w:val="18"/>
                <w:szCs w:val="18"/>
              </w:rPr>
              <w:t xml:space="preserve">is </w:t>
            </w:r>
            <w:r w:rsidRPr="000F18AC">
              <w:rPr>
                <w:rFonts w:ascii="Century Gothic" w:hAnsi="Century Gothic"/>
                <w:sz w:val="18"/>
                <w:szCs w:val="18"/>
              </w:rPr>
              <w:t>still under construction.</w:t>
            </w:r>
          </w:p>
        </w:tc>
        <w:tc>
          <w:tcPr>
            <w:tcW w:w="2168" w:type="dxa"/>
            <w:gridSpan w:val="2"/>
            <w:tcBorders>
              <w:left w:val="double" w:sz="4" w:space="0" w:color="auto"/>
              <w:right w:val="single" w:sz="4" w:space="0" w:color="auto"/>
            </w:tcBorders>
            <w:shd w:val="clear" w:color="auto" w:fill="DEEAF6" w:themeFill="accent1" w:themeFillTint="33"/>
          </w:tcPr>
          <w:p w14:paraId="1B4EAA8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To commence once </w:t>
            </w:r>
            <w:r>
              <w:rPr>
                <w:rFonts w:ascii="Century Gothic" w:hAnsi="Century Gothic"/>
                <w:sz w:val="18"/>
                <w:szCs w:val="18"/>
              </w:rPr>
              <w:t xml:space="preserve">the </w:t>
            </w:r>
            <w:r w:rsidRPr="000F18AC">
              <w:rPr>
                <w:rFonts w:ascii="Century Gothic" w:hAnsi="Century Gothic"/>
                <w:sz w:val="18"/>
                <w:szCs w:val="18"/>
              </w:rPr>
              <w:t>site is ready</w:t>
            </w:r>
          </w:p>
        </w:tc>
      </w:tr>
      <w:tr w:rsidR="002B7D6F" w:rsidRPr="00EB413C" w14:paraId="6EB0EAE2" w14:textId="77777777"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52A2CB91" w14:textId="77777777" w:rsidR="002B7D6F" w:rsidRPr="000F18AC" w:rsidRDefault="002B7D6F" w:rsidP="002B7D6F">
            <w:pPr>
              <w:rPr>
                <w:rFonts w:ascii="Century Gothic" w:hAnsi="Century Gothic"/>
                <w:sz w:val="18"/>
                <w:szCs w:val="18"/>
              </w:rPr>
            </w:pPr>
            <w:r>
              <w:rPr>
                <w:rFonts w:ascii="Century Gothic" w:hAnsi="Century Gothic"/>
                <w:sz w:val="18"/>
                <w:szCs w:val="18"/>
              </w:rPr>
              <w:t>21</w:t>
            </w:r>
          </w:p>
        </w:tc>
        <w:tc>
          <w:tcPr>
            <w:tcW w:w="3343" w:type="dxa"/>
            <w:tcBorders>
              <w:left w:val="double" w:sz="4" w:space="0" w:color="auto"/>
              <w:right w:val="single" w:sz="4" w:space="0" w:color="auto"/>
            </w:tcBorders>
            <w:shd w:val="clear" w:color="auto" w:fill="FFFFFF" w:themeFill="background1"/>
          </w:tcPr>
          <w:p w14:paraId="4A6850F8"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Dema Tollgate cabinet relocation</w:t>
            </w:r>
          </w:p>
        </w:tc>
        <w:tc>
          <w:tcPr>
            <w:tcW w:w="1620" w:type="dxa"/>
            <w:tcBorders>
              <w:left w:val="single" w:sz="4" w:space="0" w:color="auto"/>
              <w:right w:val="single" w:sz="4" w:space="0" w:color="auto"/>
            </w:tcBorders>
            <w:shd w:val="clear" w:color="auto" w:fill="FFFFFF" w:themeFill="background1"/>
          </w:tcPr>
          <w:p w14:paraId="1EF70506"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Relocation</w:t>
            </w:r>
          </w:p>
        </w:tc>
        <w:tc>
          <w:tcPr>
            <w:tcW w:w="1367" w:type="dxa"/>
            <w:gridSpan w:val="2"/>
            <w:tcBorders>
              <w:left w:val="single" w:sz="4" w:space="0" w:color="auto"/>
              <w:right w:val="single" w:sz="4" w:space="0" w:color="auto"/>
            </w:tcBorders>
            <w:shd w:val="clear" w:color="auto" w:fill="FFFFFF" w:themeFill="background1"/>
          </w:tcPr>
          <w:p w14:paraId="0588833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16/2/2023</w:t>
            </w:r>
          </w:p>
        </w:tc>
        <w:tc>
          <w:tcPr>
            <w:tcW w:w="1275" w:type="dxa"/>
            <w:tcBorders>
              <w:bottom w:val="single" w:sz="4" w:space="0" w:color="auto"/>
            </w:tcBorders>
            <w:shd w:val="clear" w:color="auto" w:fill="FFFFFF" w:themeFill="background1"/>
          </w:tcPr>
          <w:p w14:paraId="611F5648"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0A3DFEE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In queue</w:t>
            </w:r>
          </w:p>
        </w:tc>
        <w:tc>
          <w:tcPr>
            <w:tcW w:w="2168" w:type="dxa"/>
            <w:gridSpan w:val="2"/>
            <w:tcBorders>
              <w:left w:val="double" w:sz="4" w:space="0" w:color="auto"/>
              <w:right w:val="single" w:sz="4" w:space="0" w:color="auto"/>
            </w:tcBorders>
            <w:shd w:val="clear" w:color="auto" w:fill="FFFFFF" w:themeFill="background1"/>
          </w:tcPr>
          <w:p w14:paraId="07695364" w14:textId="77777777" w:rsidR="002B7D6F" w:rsidRPr="000F18AC" w:rsidRDefault="002B7D6F" w:rsidP="002B7D6F">
            <w:pPr>
              <w:rPr>
                <w:rFonts w:ascii="Century Gothic" w:hAnsi="Century Gothic"/>
                <w:sz w:val="18"/>
                <w:szCs w:val="18"/>
              </w:rPr>
            </w:pPr>
            <w:r>
              <w:rPr>
                <w:rFonts w:ascii="Century Gothic" w:hAnsi="Century Gothic"/>
                <w:sz w:val="18"/>
                <w:szCs w:val="18"/>
              </w:rPr>
              <w:t>Client not ready</w:t>
            </w:r>
          </w:p>
        </w:tc>
      </w:tr>
      <w:tr w:rsidR="002B7D6F" w:rsidRPr="00EB413C" w14:paraId="73584962"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42FCBDA" w14:textId="77777777" w:rsidR="002B7D6F" w:rsidRPr="000F18AC" w:rsidRDefault="002B7D6F" w:rsidP="002B7D6F">
            <w:pPr>
              <w:rPr>
                <w:rFonts w:ascii="Century Gothic" w:hAnsi="Century Gothic"/>
                <w:sz w:val="18"/>
                <w:szCs w:val="18"/>
              </w:rPr>
            </w:pPr>
            <w:r>
              <w:rPr>
                <w:rFonts w:ascii="Century Gothic" w:hAnsi="Century Gothic"/>
                <w:sz w:val="18"/>
                <w:szCs w:val="18"/>
              </w:rPr>
              <w:t>22</w:t>
            </w:r>
          </w:p>
        </w:tc>
        <w:tc>
          <w:tcPr>
            <w:tcW w:w="3343" w:type="dxa"/>
            <w:tcBorders>
              <w:left w:val="double" w:sz="4" w:space="0" w:color="auto"/>
              <w:right w:val="single" w:sz="4" w:space="0" w:color="auto"/>
            </w:tcBorders>
            <w:shd w:val="clear" w:color="auto" w:fill="DEEAF6" w:themeFill="accent1" w:themeFillTint="33"/>
          </w:tcPr>
          <w:p w14:paraId="08AC2578"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ZNA Chinomukutu Camp Hospital</w:t>
            </w:r>
          </w:p>
        </w:tc>
        <w:tc>
          <w:tcPr>
            <w:tcW w:w="1620" w:type="dxa"/>
            <w:tcBorders>
              <w:left w:val="single" w:sz="4" w:space="0" w:color="auto"/>
              <w:right w:val="single" w:sz="4" w:space="0" w:color="auto"/>
            </w:tcBorders>
            <w:shd w:val="clear" w:color="auto" w:fill="DEEAF6" w:themeFill="accent1" w:themeFillTint="33"/>
          </w:tcPr>
          <w:p w14:paraId="4F2613B5"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27/02/2023</w:t>
            </w:r>
          </w:p>
        </w:tc>
        <w:tc>
          <w:tcPr>
            <w:tcW w:w="1367" w:type="dxa"/>
            <w:gridSpan w:val="2"/>
            <w:tcBorders>
              <w:left w:val="single" w:sz="4" w:space="0" w:color="auto"/>
              <w:right w:val="single" w:sz="4" w:space="0" w:color="auto"/>
            </w:tcBorders>
            <w:shd w:val="clear" w:color="auto" w:fill="DEEAF6" w:themeFill="accent1" w:themeFillTint="33"/>
          </w:tcPr>
          <w:p w14:paraId="02CED98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10/03/2023</w:t>
            </w:r>
          </w:p>
        </w:tc>
        <w:tc>
          <w:tcPr>
            <w:tcW w:w="1275" w:type="dxa"/>
            <w:tcBorders>
              <w:bottom w:val="single" w:sz="4" w:space="0" w:color="auto"/>
            </w:tcBorders>
            <w:shd w:val="clear" w:color="auto" w:fill="DEEAF6" w:themeFill="accent1" w:themeFillTint="33"/>
          </w:tcPr>
          <w:p w14:paraId="547CC50C"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51A03A7F"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1200m fibre stringing complete</w:t>
            </w:r>
          </w:p>
          <w:p w14:paraId="0AF10284"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Cabinet 1/1</w:t>
            </w:r>
          </w:p>
          <w:p w14:paraId="5AFA366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Patch panel 2/2</w:t>
            </w:r>
          </w:p>
          <w:p w14:paraId="4C05ECF3"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AP 0/1</w:t>
            </w:r>
          </w:p>
        </w:tc>
        <w:tc>
          <w:tcPr>
            <w:tcW w:w="2168" w:type="dxa"/>
            <w:gridSpan w:val="2"/>
            <w:tcBorders>
              <w:left w:val="double" w:sz="4" w:space="0" w:color="auto"/>
              <w:right w:val="single" w:sz="4" w:space="0" w:color="auto"/>
            </w:tcBorders>
            <w:shd w:val="clear" w:color="auto" w:fill="DEEAF6" w:themeFill="accent1" w:themeFillTint="33"/>
          </w:tcPr>
          <w:p w14:paraId="1A6016D2"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Outstanding is 1 Access Point. Tender for Aps cancelled at evaluation stage. Retendering in progress.</w:t>
            </w:r>
          </w:p>
        </w:tc>
      </w:tr>
      <w:tr w:rsidR="002B7D6F" w:rsidRPr="00EB413C" w14:paraId="46013760" w14:textId="77777777"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1D041F4D" w14:textId="77777777" w:rsidR="002B7D6F" w:rsidRPr="000F18AC" w:rsidRDefault="002B7D6F" w:rsidP="002B7D6F">
            <w:pPr>
              <w:rPr>
                <w:rFonts w:ascii="Century Gothic" w:hAnsi="Century Gothic"/>
                <w:sz w:val="18"/>
                <w:szCs w:val="18"/>
              </w:rPr>
            </w:pPr>
            <w:r>
              <w:rPr>
                <w:rFonts w:ascii="Century Gothic" w:hAnsi="Century Gothic"/>
                <w:sz w:val="18"/>
                <w:szCs w:val="18"/>
              </w:rPr>
              <w:lastRenderedPageBreak/>
              <w:t>23</w:t>
            </w:r>
          </w:p>
        </w:tc>
        <w:tc>
          <w:tcPr>
            <w:tcW w:w="3343" w:type="dxa"/>
            <w:tcBorders>
              <w:left w:val="double" w:sz="4" w:space="0" w:color="auto"/>
              <w:right w:val="single" w:sz="4" w:space="0" w:color="auto"/>
            </w:tcBorders>
            <w:shd w:val="clear" w:color="auto" w:fill="auto"/>
          </w:tcPr>
          <w:p w14:paraId="423199A0"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JSC Mbare</w:t>
            </w:r>
          </w:p>
        </w:tc>
        <w:tc>
          <w:tcPr>
            <w:tcW w:w="1620" w:type="dxa"/>
            <w:tcBorders>
              <w:left w:val="single" w:sz="4" w:space="0" w:color="auto"/>
              <w:right w:val="single" w:sz="4" w:space="0" w:color="auto"/>
            </w:tcBorders>
            <w:shd w:val="clear" w:color="auto" w:fill="auto"/>
          </w:tcPr>
          <w:p w14:paraId="03DF6200"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14:paraId="2BBF496E"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3/3/2023</w:t>
            </w:r>
          </w:p>
        </w:tc>
        <w:tc>
          <w:tcPr>
            <w:tcW w:w="1275" w:type="dxa"/>
            <w:tcBorders>
              <w:bottom w:val="single" w:sz="4" w:space="0" w:color="auto"/>
            </w:tcBorders>
            <w:shd w:val="clear" w:color="auto" w:fill="FFFFFF" w:themeFill="background1"/>
          </w:tcPr>
          <w:p w14:paraId="6470D9F9"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tcPr>
          <w:p w14:paraId="58671D91"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 xml:space="preserve">Site survey done. Mobilisation of resources in progress. Pulled outdoor </w:t>
            </w:r>
          </w:p>
        </w:tc>
        <w:tc>
          <w:tcPr>
            <w:tcW w:w="2168" w:type="dxa"/>
            <w:gridSpan w:val="2"/>
            <w:tcBorders>
              <w:left w:val="double" w:sz="4" w:space="0" w:color="auto"/>
              <w:right w:val="single" w:sz="4" w:space="0" w:color="auto"/>
            </w:tcBorders>
            <w:shd w:val="clear" w:color="auto" w:fill="auto"/>
          </w:tcPr>
          <w:p w14:paraId="06E6240A"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Transport challenges</w:t>
            </w:r>
          </w:p>
        </w:tc>
      </w:tr>
      <w:tr w:rsidR="002B7D6F" w:rsidRPr="00EB413C" w14:paraId="1AF25596"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37B62A01" w14:textId="77777777" w:rsidR="002B7D6F" w:rsidRPr="000F18AC" w:rsidRDefault="002B7D6F" w:rsidP="002B7D6F">
            <w:pPr>
              <w:rPr>
                <w:rFonts w:ascii="Century Gothic" w:hAnsi="Century Gothic"/>
                <w:sz w:val="18"/>
                <w:szCs w:val="18"/>
              </w:rPr>
            </w:pPr>
            <w:r>
              <w:rPr>
                <w:rFonts w:ascii="Century Gothic" w:hAnsi="Century Gothic"/>
                <w:sz w:val="18"/>
                <w:szCs w:val="18"/>
              </w:rPr>
              <w:t>24</w:t>
            </w:r>
          </w:p>
        </w:tc>
        <w:tc>
          <w:tcPr>
            <w:tcW w:w="3343" w:type="dxa"/>
            <w:tcBorders>
              <w:left w:val="double" w:sz="4" w:space="0" w:color="auto"/>
              <w:right w:val="single" w:sz="4" w:space="0" w:color="auto"/>
            </w:tcBorders>
            <w:shd w:val="clear" w:color="auto" w:fill="DEEAF6" w:themeFill="accent1" w:themeFillTint="33"/>
          </w:tcPr>
          <w:p w14:paraId="627630D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Homelink Graniteside</w:t>
            </w:r>
          </w:p>
        </w:tc>
        <w:tc>
          <w:tcPr>
            <w:tcW w:w="1620" w:type="dxa"/>
            <w:tcBorders>
              <w:left w:val="single" w:sz="4" w:space="0" w:color="auto"/>
              <w:right w:val="single" w:sz="4" w:space="0" w:color="auto"/>
            </w:tcBorders>
            <w:shd w:val="clear" w:color="auto" w:fill="DEEAF6" w:themeFill="accent1" w:themeFillTint="33"/>
          </w:tcPr>
          <w:p w14:paraId="6B3BB490"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Transfer</w:t>
            </w:r>
          </w:p>
        </w:tc>
        <w:tc>
          <w:tcPr>
            <w:tcW w:w="1367" w:type="dxa"/>
            <w:gridSpan w:val="2"/>
            <w:tcBorders>
              <w:left w:val="single" w:sz="4" w:space="0" w:color="auto"/>
              <w:right w:val="single" w:sz="4" w:space="0" w:color="auto"/>
            </w:tcBorders>
            <w:shd w:val="clear" w:color="auto" w:fill="DEEAF6" w:themeFill="accent1" w:themeFillTint="33"/>
          </w:tcPr>
          <w:p w14:paraId="6C8AF51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DEEAF6" w:themeFill="accent1" w:themeFillTint="33"/>
          </w:tcPr>
          <w:p w14:paraId="29E877A7"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5642F97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Scope not clear and no contact numbers from Account Manager. Client wants a </w:t>
            </w:r>
            <w:r>
              <w:rPr>
                <w:rFonts w:ascii="Century Gothic" w:hAnsi="Century Gothic"/>
                <w:sz w:val="18"/>
                <w:szCs w:val="18"/>
              </w:rPr>
              <w:t xml:space="preserve">logical </w:t>
            </w:r>
            <w:r w:rsidRPr="000F18AC">
              <w:rPr>
                <w:rFonts w:ascii="Century Gothic" w:hAnsi="Century Gothic"/>
                <w:sz w:val="18"/>
                <w:szCs w:val="18"/>
              </w:rPr>
              <w:t>link from Homelink to OK Store.</w:t>
            </w:r>
          </w:p>
        </w:tc>
        <w:tc>
          <w:tcPr>
            <w:tcW w:w="2168" w:type="dxa"/>
            <w:gridSpan w:val="2"/>
            <w:tcBorders>
              <w:left w:val="double" w:sz="4" w:space="0" w:color="auto"/>
              <w:right w:val="single" w:sz="4" w:space="0" w:color="auto"/>
            </w:tcBorders>
            <w:shd w:val="clear" w:color="auto" w:fill="DEEAF6" w:themeFill="accent1" w:themeFillTint="33"/>
          </w:tcPr>
          <w:p w14:paraId="626A169C" w14:textId="77777777" w:rsidR="002B7D6F" w:rsidRPr="000F18AC" w:rsidRDefault="002B7D6F" w:rsidP="002B7D6F">
            <w:pPr>
              <w:rPr>
                <w:rFonts w:ascii="Century Gothic" w:hAnsi="Century Gothic"/>
                <w:sz w:val="18"/>
                <w:szCs w:val="18"/>
              </w:rPr>
            </w:pPr>
            <w:r>
              <w:rPr>
                <w:rFonts w:ascii="Century Gothic" w:hAnsi="Century Gothic"/>
                <w:sz w:val="18"/>
                <w:szCs w:val="18"/>
              </w:rPr>
              <w:t>Correct job to be generated.</w:t>
            </w:r>
          </w:p>
        </w:tc>
      </w:tr>
      <w:tr w:rsidR="002B7D6F" w:rsidRPr="00EB413C" w14:paraId="7BF49D19" w14:textId="77777777"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5DCA1915" w14:textId="77777777" w:rsidR="002B7D6F" w:rsidRPr="000F18AC" w:rsidRDefault="002B7D6F" w:rsidP="002B7D6F">
            <w:pPr>
              <w:rPr>
                <w:rFonts w:ascii="Century Gothic" w:hAnsi="Century Gothic"/>
                <w:sz w:val="18"/>
                <w:szCs w:val="18"/>
              </w:rPr>
            </w:pPr>
            <w:r>
              <w:rPr>
                <w:rFonts w:ascii="Century Gothic" w:hAnsi="Century Gothic"/>
                <w:sz w:val="18"/>
                <w:szCs w:val="18"/>
              </w:rPr>
              <w:t>25</w:t>
            </w:r>
          </w:p>
        </w:tc>
        <w:tc>
          <w:tcPr>
            <w:tcW w:w="3343" w:type="dxa"/>
            <w:tcBorders>
              <w:left w:val="double" w:sz="4" w:space="0" w:color="auto"/>
              <w:right w:val="single" w:sz="4" w:space="0" w:color="auto"/>
            </w:tcBorders>
            <w:shd w:val="clear" w:color="auto" w:fill="FFFFFF" w:themeFill="background1"/>
          </w:tcPr>
          <w:p w14:paraId="2D31204F"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Surrey Marondera</w:t>
            </w:r>
          </w:p>
        </w:tc>
        <w:tc>
          <w:tcPr>
            <w:tcW w:w="1620" w:type="dxa"/>
            <w:tcBorders>
              <w:left w:val="single" w:sz="4" w:space="0" w:color="auto"/>
              <w:right w:val="single" w:sz="4" w:space="0" w:color="auto"/>
            </w:tcBorders>
            <w:shd w:val="clear" w:color="auto" w:fill="FFFFFF" w:themeFill="background1"/>
          </w:tcPr>
          <w:p w14:paraId="50B13CD5"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Redundancy link</w:t>
            </w:r>
          </w:p>
        </w:tc>
        <w:tc>
          <w:tcPr>
            <w:tcW w:w="1367" w:type="dxa"/>
            <w:gridSpan w:val="2"/>
            <w:tcBorders>
              <w:left w:val="single" w:sz="4" w:space="0" w:color="auto"/>
              <w:right w:val="single" w:sz="4" w:space="0" w:color="auto"/>
            </w:tcBorders>
            <w:shd w:val="clear" w:color="auto" w:fill="FFFFFF" w:themeFill="background1"/>
          </w:tcPr>
          <w:p w14:paraId="3A7791D1"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FFFFFF" w:themeFill="background1"/>
          </w:tcPr>
          <w:p w14:paraId="1821E1FC"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66E738F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Terminated both ends and configurations complete. Ruwa exchange and Client end terminations done. 100% Complete</w:t>
            </w:r>
          </w:p>
        </w:tc>
        <w:tc>
          <w:tcPr>
            <w:tcW w:w="2168" w:type="dxa"/>
            <w:gridSpan w:val="2"/>
            <w:tcBorders>
              <w:left w:val="double" w:sz="4" w:space="0" w:color="auto"/>
              <w:right w:val="single" w:sz="4" w:space="0" w:color="auto"/>
            </w:tcBorders>
            <w:shd w:val="clear" w:color="auto" w:fill="FFFFFF" w:themeFill="background1"/>
          </w:tcPr>
          <w:p w14:paraId="4F815351" w14:textId="77777777" w:rsidR="002B7D6F" w:rsidRDefault="002B7D6F" w:rsidP="002B7D6F">
            <w:pPr>
              <w:rPr>
                <w:rFonts w:ascii="Century Gothic" w:hAnsi="Century Gothic"/>
                <w:sz w:val="18"/>
                <w:szCs w:val="18"/>
              </w:rPr>
            </w:pPr>
            <w:r w:rsidRPr="000F18AC">
              <w:rPr>
                <w:rFonts w:ascii="Century Gothic" w:hAnsi="Century Gothic"/>
                <w:sz w:val="18"/>
                <w:szCs w:val="18"/>
              </w:rPr>
              <w:t>P</w:t>
            </w:r>
            <w:r>
              <w:rPr>
                <w:rFonts w:ascii="Century Gothic" w:hAnsi="Century Gothic"/>
                <w:sz w:val="18"/>
                <w:szCs w:val="18"/>
              </w:rPr>
              <w:t>ending redundancy configuration.</w:t>
            </w:r>
          </w:p>
          <w:p w14:paraId="2F66205F" w14:textId="77777777" w:rsidR="002B7D6F" w:rsidRPr="000F18AC" w:rsidRDefault="002B7D6F" w:rsidP="002B7D6F">
            <w:pPr>
              <w:rPr>
                <w:rFonts w:ascii="Century Gothic" w:hAnsi="Century Gothic"/>
                <w:sz w:val="18"/>
                <w:szCs w:val="18"/>
              </w:rPr>
            </w:pPr>
            <w:r>
              <w:rPr>
                <w:rFonts w:ascii="Century Gothic" w:hAnsi="Century Gothic"/>
                <w:sz w:val="18"/>
                <w:szCs w:val="18"/>
              </w:rPr>
              <w:t xml:space="preserve">Carriers tested the fibre and is working. Still having issues on end to end throughput </w:t>
            </w:r>
          </w:p>
        </w:tc>
      </w:tr>
      <w:tr w:rsidR="002B7D6F" w:rsidRPr="00EB413C" w14:paraId="5FE8BB96"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723BB7F2" w14:textId="77777777" w:rsidR="002B7D6F" w:rsidRPr="000F18AC" w:rsidRDefault="002B7D6F" w:rsidP="002B7D6F">
            <w:pPr>
              <w:rPr>
                <w:rFonts w:ascii="Century Gothic" w:hAnsi="Century Gothic"/>
                <w:sz w:val="18"/>
                <w:szCs w:val="18"/>
              </w:rPr>
            </w:pPr>
            <w:r>
              <w:rPr>
                <w:rFonts w:ascii="Century Gothic" w:hAnsi="Century Gothic"/>
                <w:sz w:val="18"/>
                <w:szCs w:val="18"/>
              </w:rPr>
              <w:t>26</w:t>
            </w:r>
          </w:p>
        </w:tc>
        <w:tc>
          <w:tcPr>
            <w:tcW w:w="3343" w:type="dxa"/>
            <w:tcBorders>
              <w:left w:val="double" w:sz="4" w:space="0" w:color="auto"/>
              <w:right w:val="single" w:sz="4" w:space="0" w:color="auto"/>
            </w:tcBorders>
            <w:shd w:val="clear" w:color="auto" w:fill="DEEAF6" w:themeFill="accent1" w:themeFillTint="33"/>
          </w:tcPr>
          <w:p w14:paraId="780CC675"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 xml:space="preserve">Paratus Chirundu </w:t>
            </w:r>
          </w:p>
        </w:tc>
        <w:tc>
          <w:tcPr>
            <w:tcW w:w="1620" w:type="dxa"/>
            <w:tcBorders>
              <w:left w:val="single" w:sz="4" w:space="0" w:color="auto"/>
              <w:right w:val="single" w:sz="4" w:space="0" w:color="auto"/>
            </w:tcBorders>
            <w:shd w:val="clear" w:color="auto" w:fill="DEEAF6" w:themeFill="accent1" w:themeFillTint="33"/>
          </w:tcPr>
          <w:p w14:paraId="1D2666F9"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 xml:space="preserve">10Gbps to 20Gbps upgrade </w:t>
            </w:r>
          </w:p>
        </w:tc>
        <w:tc>
          <w:tcPr>
            <w:tcW w:w="1367" w:type="dxa"/>
            <w:gridSpan w:val="2"/>
            <w:tcBorders>
              <w:left w:val="single" w:sz="4" w:space="0" w:color="auto"/>
              <w:right w:val="single" w:sz="4" w:space="0" w:color="auto"/>
            </w:tcBorders>
            <w:shd w:val="clear" w:color="auto" w:fill="DEEAF6" w:themeFill="accent1" w:themeFillTint="33"/>
          </w:tcPr>
          <w:p w14:paraId="65492AA8"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26/04/2023</w:t>
            </w:r>
          </w:p>
        </w:tc>
        <w:tc>
          <w:tcPr>
            <w:tcW w:w="1275" w:type="dxa"/>
            <w:tcBorders>
              <w:bottom w:val="single" w:sz="4" w:space="0" w:color="auto"/>
            </w:tcBorders>
            <w:shd w:val="clear" w:color="auto" w:fill="DEEAF6" w:themeFill="accent1" w:themeFillTint="33"/>
          </w:tcPr>
          <w:p w14:paraId="42F664D2"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01869473"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 xml:space="preserve">Liaising with NMC for upgrade work in progress request has been send to WIOCC to get ports for upgrade still pending follow up done </w:t>
            </w:r>
          </w:p>
        </w:tc>
        <w:tc>
          <w:tcPr>
            <w:tcW w:w="2168" w:type="dxa"/>
            <w:gridSpan w:val="2"/>
            <w:tcBorders>
              <w:left w:val="double" w:sz="4" w:space="0" w:color="auto"/>
              <w:right w:val="single" w:sz="4" w:space="0" w:color="auto"/>
            </w:tcBorders>
            <w:shd w:val="clear" w:color="auto" w:fill="DEEAF6" w:themeFill="accent1" w:themeFillTint="33"/>
          </w:tcPr>
          <w:p w14:paraId="22F9B02F" w14:textId="77777777" w:rsidR="002B7D6F" w:rsidRPr="008C0B07" w:rsidRDefault="002B7D6F" w:rsidP="002B7D6F">
            <w:pPr>
              <w:rPr>
                <w:rFonts w:ascii="Century Gothic" w:hAnsi="Century Gothic"/>
                <w:sz w:val="18"/>
                <w:szCs w:val="18"/>
              </w:rPr>
            </w:pPr>
            <w:r w:rsidRPr="008C0B07">
              <w:rPr>
                <w:rFonts w:ascii="Century Gothic" w:hAnsi="Century Gothic"/>
                <w:sz w:val="18"/>
                <w:szCs w:val="18"/>
              </w:rPr>
              <w:t>Job being high priority</w:t>
            </w:r>
          </w:p>
        </w:tc>
      </w:tr>
      <w:tr w:rsidR="002B7D6F" w:rsidRPr="00EB413C" w14:paraId="1A2E8249"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7E715DE4" w14:textId="77777777" w:rsidR="002B7D6F" w:rsidRPr="000F18AC" w:rsidRDefault="002B7D6F" w:rsidP="002B7D6F">
            <w:pPr>
              <w:rPr>
                <w:rFonts w:ascii="Century Gothic" w:hAnsi="Century Gothic"/>
                <w:sz w:val="18"/>
                <w:szCs w:val="18"/>
              </w:rPr>
            </w:pPr>
            <w:r>
              <w:rPr>
                <w:rFonts w:ascii="Century Gothic" w:hAnsi="Century Gothic"/>
                <w:sz w:val="18"/>
                <w:szCs w:val="18"/>
              </w:rPr>
              <w:t>27</w:t>
            </w:r>
          </w:p>
        </w:tc>
        <w:tc>
          <w:tcPr>
            <w:tcW w:w="3343" w:type="dxa"/>
            <w:tcBorders>
              <w:left w:val="double" w:sz="4" w:space="0" w:color="auto"/>
              <w:right w:val="single" w:sz="4" w:space="0" w:color="auto"/>
            </w:tcBorders>
            <w:shd w:val="clear" w:color="auto" w:fill="FFFFFF" w:themeFill="background1"/>
          </w:tcPr>
          <w:p w14:paraId="5E2BE7AA"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Dandemutande – FBC Dark Fiber</w:t>
            </w:r>
          </w:p>
        </w:tc>
        <w:tc>
          <w:tcPr>
            <w:tcW w:w="1620" w:type="dxa"/>
            <w:tcBorders>
              <w:left w:val="single" w:sz="4" w:space="0" w:color="auto"/>
              <w:right w:val="single" w:sz="4" w:space="0" w:color="auto"/>
            </w:tcBorders>
            <w:shd w:val="clear" w:color="auto" w:fill="FFFFFF" w:themeFill="background1"/>
          </w:tcPr>
          <w:p w14:paraId="55635E11"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Dark Fiber</w:t>
            </w:r>
          </w:p>
        </w:tc>
        <w:tc>
          <w:tcPr>
            <w:tcW w:w="1367" w:type="dxa"/>
            <w:gridSpan w:val="2"/>
            <w:tcBorders>
              <w:left w:val="single" w:sz="4" w:space="0" w:color="auto"/>
              <w:right w:val="single" w:sz="4" w:space="0" w:color="auto"/>
            </w:tcBorders>
            <w:shd w:val="clear" w:color="auto" w:fill="FFFFFF" w:themeFill="background1"/>
          </w:tcPr>
          <w:p w14:paraId="601C8EEF"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15/05/2023</w:t>
            </w:r>
          </w:p>
        </w:tc>
        <w:tc>
          <w:tcPr>
            <w:tcW w:w="1275" w:type="dxa"/>
            <w:tcBorders>
              <w:bottom w:val="single" w:sz="4" w:space="0" w:color="auto"/>
            </w:tcBorders>
            <w:shd w:val="clear" w:color="auto" w:fill="FFFFFF" w:themeFill="background1"/>
          </w:tcPr>
          <w:p w14:paraId="42A46215"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375391C0"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 xml:space="preserve">Resource mobilisation done. </w:t>
            </w:r>
          </w:p>
          <w:p w14:paraId="1C0B4F97"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Survey………1/1</w:t>
            </w:r>
          </w:p>
          <w:p w14:paraId="78F9095A"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Duct Clearing/ Digging……100%</w:t>
            </w:r>
          </w:p>
          <w:p w14:paraId="04E8B610"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Cable Pulling…….1000/1000m</w:t>
            </w:r>
          </w:p>
          <w:p w14:paraId="6E9D3ABC"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Splicing….0/12</w:t>
            </w:r>
          </w:p>
          <w:p w14:paraId="20E31D9C"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Termination…..0/2</w:t>
            </w:r>
          </w:p>
          <w:p w14:paraId="43F39EF2" w14:textId="77777777" w:rsidR="002B7D6F" w:rsidRPr="0010017E" w:rsidRDefault="002B7D6F" w:rsidP="002B7D6F">
            <w:pPr>
              <w:rPr>
                <w:rFonts w:ascii="Century Gothic" w:hAnsi="Century Gothic"/>
                <w:sz w:val="18"/>
                <w:szCs w:val="18"/>
              </w:rPr>
            </w:pPr>
            <w:r w:rsidRPr="0010017E">
              <w:rPr>
                <w:rFonts w:ascii="Century Gothic" w:hAnsi="Century Gothic" w:cstheme="minorHAnsi"/>
                <w:sz w:val="18"/>
                <w:szCs w:val="18"/>
              </w:rPr>
              <w:t>Testing…….0/1</w:t>
            </w:r>
          </w:p>
        </w:tc>
        <w:tc>
          <w:tcPr>
            <w:tcW w:w="2168" w:type="dxa"/>
            <w:gridSpan w:val="2"/>
            <w:tcBorders>
              <w:left w:val="double" w:sz="4" w:space="0" w:color="auto"/>
              <w:right w:val="single" w:sz="4" w:space="0" w:color="auto"/>
            </w:tcBorders>
            <w:shd w:val="clear" w:color="auto" w:fill="FFFFFF" w:themeFill="background1"/>
          </w:tcPr>
          <w:p w14:paraId="7425895F"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There is a challenge with cross-connection charges.</w:t>
            </w:r>
          </w:p>
          <w:p w14:paraId="5F13EB16" w14:textId="77777777" w:rsidR="002B7D6F" w:rsidRPr="0010017E" w:rsidRDefault="002B7D6F" w:rsidP="002B7D6F">
            <w:pPr>
              <w:rPr>
                <w:rFonts w:ascii="Century Gothic" w:hAnsi="Century Gothic"/>
                <w:sz w:val="18"/>
                <w:szCs w:val="18"/>
              </w:rPr>
            </w:pPr>
          </w:p>
        </w:tc>
      </w:tr>
      <w:tr w:rsidR="002B7D6F" w:rsidRPr="00EB413C" w14:paraId="62168167"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0548F574" w14:textId="77777777" w:rsidR="002B7D6F" w:rsidRPr="000F18AC" w:rsidRDefault="002B7D6F" w:rsidP="002B7D6F">
            <w:pPr>
              <w:rPr>
                <w:rFonts w:ascii="Century Gothic" w:hAnsi="Century Gothic"/>
                <w:sz w:val="18"/>
                <w:szCs w:val="18"/>
              </w:rPr>
            </w:pPr>
            <w:r>
              <w:rPr>
                <w:rFonts w:ascii="Century Gothic" w:hAnsi="Century Gothic"/>
                <w:sz w:val="18"/>
                <w:szCs w:val="18"/>
              </w:rPr>
              <w:t>28</w:t>
            </w:r>
          </w:p>
        </w:tc>
        <w:tc>
          <w:tcPr>
            <w:tcW w:w="3343" w:type="dxa"/>
            <w:tcBorders>
              <w:left w:val="double" w:sz="4" w:space="0" w:color="auto"/>
              <w:right w:val="single" w:sz="4" w:space="0" w:color="auto"/>
            </w:tcBorders>
            <w:shd w:val="clear" w:color="auto" w:fill="DEEAF6" w:themeFill="accent1" w:themeFillTint="33"/>
          </w:tcPr>
          <w:p w14:paraId="5AFD08D4" w14:textId="77777777" w:rsidR="002B7D6F" w:rsidRPr="002C28BF" w:rsidRDefault="002B7D6F" w:rsidP="002B7D6F">
            <w:pPr>
              <w:rPr>
                <w:rFonts w:ascii="Century Gothic" w:hAnsi="Century Gothic"/>
                <w:sz w:val="18"/>
                <w:szCs w:val="18"/>
              </w:rPr>
            </w:pPr>
            <w:r w:rsidRPr="002C28BF">
              <w:rPr>
                <w:rFonts w:ascii="Century Gothic" w:hAnsi="Century Gothic"/>
                <w:sz w:val="18"/>
                <w:szCs w:val="18"/>
              </w:rPr>
              <w:t xml:space="preserve">Frampol Mary Ellen </w:t>
            </w:r>
          </w:p>
        </w:tc>
        <w:tc>
          <w:tcPr>
            <w:tcW w:w="1620" w:type="dxa"/>
            <w:tcBorders>
              <w:left w:val="single" w:sz="4" w:space="0" w:color="auto"/>
              <w:right w:val="single" w:sz="4" w:space="0" w:color="auto"/>
            </w:tcBorders>
            <w:shd w:val="clear" w:color="auto" w:fill="DEEAF6" w:themeFill="accent1" w:themeFillTint="33"/>
          </w:tcPr>
          <w:p w14:paraId="384894DE" w14:textId="77777777" w:rsidR="002B7D6F" w:rsidRPr="002C28BF" w:rsidRDefault="002B7D6F" w:rsidP="002B7D6F">
            <w:pPr>
              <w:rPr>
                <w:rFonts w:ascii="Century Gothic" w:hAnsi="Century Gothic"/>
                <w:sz w:val="18"/>
                <w:szCs w:val="18"/>
              </w:rPr>
            </w:pPr>
            <w:r w:rsidRPr="002C28BF">
              <w:rPr>
                <w:rFonts w:ascii="Century Gothic" w:hAnsi="Century Gothic"/>
                <w:sz w:val="18"/>
                <w:szCs w:val="18"/>
              </w:rPr>
              <w:t xml:space="preserve">3Mbps VPN </w:t>
            </w:r>
          </w:p>
        </w:tc>
        <w:tc>
          <w:tcPr>
            <w:tcW w:w="1367" w:type="dxa"/>
            <w:gridSpan w:val="2"/>
            <w:tcBorders>
              <w:left w:val="single" w:sz="4" w:space="0" w:color="auto"/>
              <w:right w:val="single" w:sz="4" w:space="0" w:color="auto"/>
            </w:tcBorders>
            <w:shd w:val="clear" w:color="auto" w:fill="DEEAF6" w:themeFill="accent1" w:themeFillTint="33"/>
          </w:tcPr>
          <w:p w14:paraId="5383D90C" w14:textId="77777777" w:rsidR="002B7D6F" w:rsidRPr="002C28BF" w:rsidRDefault="002B7D6F" w:rsidP="002B7D6F">
            <w:pPr>
              <w:rPr>
                <w:rFonts w:ascii="Century Gothic" w:hAnsi="Century Gothic"/>
                <w:sz w:val="18"/>
                <w:szCs w:val="18"/>
              </w:rPr>
            </w:pPr>
            <w:r w:rsidRPr="002C28BF">
              <w:rPr>
                <w:rFonts w:ascii="Century Gothic" w:hAnsi="Century Gothic"/>
                <w:sz w:val="18"/>
                <w:szCs w:val="18"/>
              </w:rPr>
              <w:t>17/5/2023</w:t>
            </w:r>
          </w:p>
        </w:tc>
        <w:tc>
          <w:tcPr>
            <w:tcW w:w="1275" w:type="dxa"/>
            <w:tcBorders>
              <w:bottom w:val="single" w:sz="4" w:space="0" w:color="auto"/>
            </w:tcBorders>
            <w:shd w:val="clear" w:color="auto" w:fill="DEEAF6" w:themeFill="accent1" w:themeFillTint="33"/>
          </w:tcPr>
          <w:p w14:paraId="042A7762"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6C328BCB" w14:textId="77777777" w:rsidR="002B7D6F" w:rsidRPr="002C28BF" w:rsidRDefault="002B7D6F" w:rsidP="002B7D6F">
            <w:pPr>
              <w:rPr>
                <w:rFonts w:ascii="Century Gothic" w:hAnsi="Century Gothic"/>
                <w:sz w:val="18"/>
                <w:szCs w:val="18"/>
              </w:rPr>
            </w:pPr>
            <w:r w:rsidRPr="002C28BF">
              <w:rPr>
                <w:rFonts w:ascii="Century Gothic" w:hAnsi="Century Gothic"/>
                <w:sz w:val="18"/>
                <w:szCs w:val="18"/>
              </w:rPr>
              <w:t xml:space="preserve">Resource mobilisation in progress </w:t>
            </w:r>
          </w:p>
        </w:tc>
        <w:tc>
          <w:tcPr>
            <w:tcW w:w="2168" w:type="dxa"/>
            <w:gridSpan w:val="2"/>
            <w:tcBorders>
              <w:left w:val="double" w:sz="4" w:space="0" w:color="auto"/>
              <w:right w:val="single" w:sz="4" w:space="0" w:color="auto"/>
            </w:tcBorders>
            <w:shd w:val="clear" w:color="auto" w:fill="DEEAF6" w:themeFill="accent1" w:themeFillTint="33"/>
          </w:tcPr>
          <w:p w14:paraId="6A29D67E" w14:textId="77777777" w:rsidR="002B7D6F" w:rsidRPr="000F18AC" w:rsidRDefault="002B7D6F" w:rsidP="002B7D6F">
            <w:pPr>
              <w:rPr>
                <w:rFonts w:ascii="Century Gothic" w:hAnsi="Century Gothic"/>
                <w:sz w:val="18"/>
                <w:szCs w:val="18"/>
              </w:rPr>
            </w:pPr>
          </w:p>
        </w:tc>
      </w:tr>
      <w:tr w:rsidR="002B7D6F" w:rsidRPr="00EB413C" w14:paraId="265CC43E" w14:textId="77777777"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146F4043" w14:textId="77777777" w:rsidR="002B7D6F" w:rsidRPr="00EB6DF6" w:rsidRDefault="002B7D6F" w:rsidP="002B7D6F">
            <w:pPr>
              <w:rPr>
                <w:rFonts w:ascii="Century Gothic" w:hAnsi="Century Gothic"/>
                <w:sz w:val="18"/>
                <w:szCs w:val="18"/>
              </w:rPr>
            </w:pPr>
            <w:r>
              <w:rPr>
                <w:rFonts w:ascii="Century Gothic" w:hAnsi="Century Gothic"/>
                <w:sz w:val="18"/>
                <w:szCs w:val="18"/>
              </w:rPr>
              <w:t>29</w:t>
            </w:r>
          </w:p>
        </w:tc>
        <w:tc>
          <w:tcPr>
            <w:tcW w:w="3343" w:type="dxa"/>
            <w:tcBorders>
              <w:left w:val="double" w:sz="4" w:space="0" w:color="auto"/>
              <w:right w:val="single" w:sz="4" w:space="0" w:color="auto"/>
            </w:tcBorders>
            <w:shd w:val="clear" w:color="auto" w:fill="auto"/>
          </w:tcPr>
          <w:p w14:paraId="0B00F6C7"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JSC High Court LAN</w:t>
            </w:r>
          </w:p>
        </w:tc>
        <w:tc>
          <w:tcPr>
            <w:tcW w:w="1620" w:type="dxa"/>
            <w:tcBorders>
              <w:left w:val="single" w:sz="4" w:space="0" w:color="auto"/>
              <w:right w:val="single" w:sz="4" w:space="0" w:color="auto"/>
            </w:tcBorders>
            <w:shd w:val="clear" w:color="auto" w:fill="auto"/>
          </w:tcPr>
          <w:p w14:paraId="3F07D8C1"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LAN ext</w:t>
            </w:r>
          </w:p>
        </w:tc>
        <w:tc>
          <w:tcPr>
            <w:tcW w:w="1367" w:type="dxa"/>
            <w:gridSpan w:val="2"/>
            <w:tcBorders>
              <w:left w:val="single" w:sz="4" w:space="0" w:color="auto"/>
              <w:right w:val="single" w:sz="4" w:space="0" w:color="auto"/>
            </w:tcBorders>
            <w:shd w:val="clear" w:color="auto" w:fill="auto"/>
          </w:tcPr>
          <w:p w14:paraId="2B134140"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18/05/2023</w:t>
            </w:r>
          </w:p>
        </w:tc>
        <w:tc>
          <w:tcPr>
            <w:tcW w:w="1275" w:type="dxa"/>
            <w:tcBorders>
              <w:bottom w:val="single" w:sz="4" w:space="0" w:color="auto"/>
            </w:tcBorders>
            <w:shd w:val="clear" w:color="auto" w:fill="auto"/>
          </w:tcPr>
          <w:p w14:paraId="1CBB05A0"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tcPr>
          <w:p w14:paraId="4DD388A4"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Allocated Material resourcing</w:t>
            </w:r>
          </w:p>
          <w:p w14:paraId="472DDA4A" w14:textId="77777777" w:rsidR="002B7D6F" w:rsidRPr="006C5F06" w:rsidRDefault="002B7D6F" w:rsidP="002B7D6F">
            <w:pPr>
              <w:rPr>
                <w:rFonts w:ascii="Century Gothic" w:hAnsi="Century Gothic"/>
                <w:sz w:val="18"/>
                <w:szCs w:val="18"/>
              </w:rPr>
            </w:pPr>
            <w:r w:rsidRPr="006C5F06">
              <w:rPr>
                <w:rFonts w:ascii="Century Gothic" w:hAnsi="Century Gothic"/>
                <w:b/>
                <w:sz w:val="18"/>
                <w:szCs w:val="18"/>
              </w:rPr>
              <w:t>2nd Floor</w:t>
            </w:r>
            <w:r w:rsidRPr="006C5F06">
              <w:rPr>
                <w:rFonts w:ascii="Century Gothic" w:hAnsi="Century Gothic"/>
                <w:sz w:val="18"/>
                <w:szCs w:val="18"/>
              </w:rPr>
              <w:t xml:space="preserve"> -3/3 Cabinet Mounting</w:t>
            </w:r>
          </w:p>
          <w:p w14:paraId="451C1323"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350/350m trunking</w:t>
            </w:r>
          </w:p>
          <w:p w14:paraId="6116FFC7"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75/75 back plates</w:t>
            </w:r>
          </w:p>
          <w:p w14:paraId="4A5F5BDF"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4000/4000 ethernet pulling</w:t>
            </w:r>
          </w:p>
          <w:p w14:paraId="4754470A"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Fiber pulling 250/250m</w:t>
            </w:r>
          </w:p>
          <w:p w14:paraId="073619FC"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Fiber splicing 6/8</w:t>
            </w:r>
          </w:p>
          <w:p w14:paraId="418F99BC"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6/6 patch panel terminations</w:t>
            </w:r>
          </w:p>
          <w:p w14:paraId="3D099C2F"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 xml:space="preserve"> Switches 2/4</w:t>
            </w:r>
          </w:p>
          <w:p w14:paraId="34B99D94"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48/108 testing data points</w:t>
            </w:r>
          </w:p>
          <w:p w14:paraId="4FDEFCD3"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3/4 wifi connections</w:t>
            </w:r>
          </w:p>
          <w:p w14:paraId="3895FE20"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3/4 AP configs</w:t>
            </w:r>
          </w:p>
          <w:p w14:paraId="6D42D26F" w14:textId="77777777" w:rsidR="002B7D6F" w:rsidRPr="006C5F06" w:rsidRDefault="002B7D6F" w:rsidP="002B7D6F">
            <w:pPr>
              <w:rPr>
                <w:rFonts w:ascii="Century Gothic" w:hAnsi="Century Gothic"/>
                <w:sz w:val="18"/>
                <w:szCs w:val="18"/>
              </w:rPr>
            </w:pPr>
            <w:r w:rsidRPr="006C5F06">
              <w:rPr>
                <w:rFonts w:ascii="Century Gothic" w:hAnsi="Century Gothic"/>
                <w:b/>
                <w:sz w:val="18"/>
                <w:szCs w:val="18"/>
              </w:rPr>
              <w:t>1st Floor</w:t>
            </w:r>
            <w:r w:rsidRPr="006C5F06">
              <w:rPr>
                <w:rFonts w:ascii="Century Gothic" w:hAnsi="Century Gothic"/>
                <w:sz w:val="18"/>
                <w:szCs w:val="18"/>
              </w:rPr>
              <w:t xml:space="preserve"> –trunking 530/650</w:t>
            </w:r>
          </w:p>
          <w:p w14:paraId="378FF119"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Holes drilling 150/300</w:t>
            </w:r>
          </w:p>
          <w:p w14:paraId="282120D4"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Cabinet mounting 2/2</w:t>
            </w:r>
          </w:p>
          <w:p w14:paraId="19F52934"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Cable pulling 5000/6000</w:t>
            </w:r>
          </w:p>
          <w:p w14:paraId="6D3A6E9A"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Back plates 70/80</w:t>
            </w:r>
          </w:p>
          <w:p w14:paraId="75B20B6B"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Face plates termination 70/80</w:t>
            </w:r>
          </w:p>
          <w:p w14:paraId="4A6D0347"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Fiber pulling 150/150</w:t>
            </w:r>
          </w:p>
          <w:p w14:paraId="53239AED"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Splicing 4/4</w:t>
            </w:r>
          </w:p>
          <w:p w14:paraId="17FB51AA"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lastRenderedPageBreak/>
              <w:t>Brush tydings 2/6</w:t>
            </w:r>
          </w:p>
          <w:p w14:paraId="1F7898E3"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Ethernet p/panels 5/6</w:t>
            </w:r>
          </w:p>
          <w:p w14:paraId="708E03CB"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Switches 2/4 wifi connections 2/4</w:t>
            </w:r>
          </w:p>
          <w:p w14:paraId="13347FF4"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AP Configs 2/4</w:t>
            </w:r>
          </w:p>
          <w:p w14:paraId="601D7B32"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Data points testing24/160</w:t>
            </w:r>
          </w:p>
          <w:p w14:paraId="660C18E9" w14:textId="77777777" w:rsidR="002B7D6F" w:rsidRPr="006C5F06" w:rsidRDefault="002B7D6F" w:rsidP="002B7D6F">
            <w:pPr>
              <w:rPr>
                <w:rFonts w:ascii="Century Gothic" w:hAnsi="Century Gothic"/>
                <w:sz w:val="18"/>
                <w:szCs w:val="18"/>
              </w:rPr>
            </w:pPr>
            <w:r w:rsidRPr="006C5F06">
              <w:rPr>
                <w:rFonts w:ascii="Century Gothic" w:hAnsi="Century Gothic"/>
                <w:sz w:val="18"/>
                <w:szCs w:val="18"/>
              </w:rPr>
              <w:t>Core testing 4/4</w:t>
            </w:r>
          </w:p>
          <w:p w14:paraId="79248420" w14:textId="77777777" w:rsidR="002B7D6F" w:rsidRPr="00E304CD" w:rsidRDefault="002B7D6F" w:rsidP="002B7D6F">
            <w:pPr>
              <w:rPr>
                <w:rFonts w:ascii="Century Gothic" w:hAnsi="Century Gothic"/>
                <w:sz w:val="18"/>
                <w:szCs w:val="18"/>
                <w:highlight w:val="green"/>
              </w:rPr>
            </w:pPr>
            <w:r w:rsidRPr="00E304CD">
              <w:rPr>
                <w:rFonts w:ascii="Century Gothic" w:hAnsi="Century Gothic"/>
                <w:b/>
                <w:sz w:val="18"/>
                <w:szCs w:val="18"/>
                <w:highlight w:val="green"/>
              </w:rPr>
              <w:t>Groundfloo</w:t>
            </w:r>
            <w:r w:rsidR="00E304CD" w:rsidRPr="00E304CD">
              <w:rPr>
                <w:rFonts w:ascii="Century Gothic" w:hAnsi="Century Gothic"/>
                <w:sz w:val="18"/>
                <w:szCs w:val="18"/>
                <w:highlight w:val="green"/>
              </w:rPr>
              <w:t>r- trunking 7</w:t>
            </w:r>
            <w:r w:rsidRPr="00E304CD">
              <w:rPr>
                <w:rFonts w:ascii="Century Gothic" w:hAnsi="Century Gothic"/>
                <w:sz w:val="18"/>
                <w:szCs w:val="18"/>
                <w:highlight w:val="green"/>
              </w:rPr>
              <w:t>000/8000</w:t>
            </w:r>
          </w:p>
          <w:p w14:paraId="08EDA588"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Holes drilling 2</w:t>
            </w:r>
            <w:r w:rsidR="00E304CD" w:rsidRPr="00E304CD">
              <w:rPr>
                <w:rFonts w:ascii="Century Gothic" w:hAnsi="Century Gothic"/>
                <w:sz w:val="18"/>
                <w:szCs w:val="18"/>
                <w:highlight w:val="green"/>
              </w:rPr>
              <w:t>8</w:t>
            </w:r>
            <w:r w:rsidRPr="00E304CD">
              <w:rPr>
                <w:rFonts w:ascii="Century Gothic" w:hAnsi="Century Gothic"/>
                <w:sz w:val="18"/>
                <w:szCs w:val="18"/>
                <w:highlight w:val="green"/>
              </w:rPr>
              <w:t>00/3000</w:t>
            </w:r>
          </w:p>
          <w:p w14:paraId="1FF40715" w14:textId="77777777" w:rsidR="002B7D6F" w:rsidRPr="00E304CD" w:rsidRDefault="00E304CD" w:rsidP="002B7D6F">
            <w:pPr>
              <w:rPr>
                <w:rFonts w:ascii="Century Gothic" w:hAnsi="Century Gothic"/>
                <w:sz w:val="18"/>
                <w:szCs w:val="18"/>
                <w:highlight w:val="green"/>
              </w:rPr>
            </w:pPr>
            <w:r w:rsidRPr="00E304CD">
              <w:rPr>
                <w:rFonts w:ascii="Century Gothic" w:hAnsi="Century Gothic"/>
                <w:sz w:val="18"/>
                <w:szCs w:val="18"/>
                <w:highlight w:val="green"/>
              </w:rPr>
              <w:t>Cabinet mounting 3</w:t>
            </w:r>
            <w:r w:rsidR="002B7D6F" w:rsidRPr="00E304CD">
              <w:rPr>
                <w:rFonts w:ascii="Century Gothic" w:hAnsi="Century Gothic"/>
                <w:sz w:val="18"/>
                <w:szCs w:val="18"/>
                <w:highlight w:val="green"/>
              </w:rPr>
              <w:t>/3</w:t>
            </w:r>
          </w:p>
          <w:p w14:paraId="6FC07EB4" w14:textId="77777777" w:rsidR="002B7D6F" w:rsidRPr="00E304CD" w:rsidRDefault="00E304CD" w:rsidP="002B7D6F">
            <w:pPr>
              <w:rPr>
                <w:rFonts w:ascii="Century Gothic" w:hAnsi="Century Gothic"/>
                <w:sz w:val="18"/>
                <w:szCs w:val="18"/>
                <w:highlight w:val="green"/>
              </w:rPr>
            </w:pPr>
            <w:r w:rsidRPr="00E304CD">
              <w:rPr>
                <w:rFonts w:ascii="Century Gothic" w:hAnsi="Century Gothic"/>
                <w:sz w:val="18"/>
                <w:szCs w:val="18"/>
                <w:highlight w:val="green"/>
              </w:rPr>
              <w:t>Cable pulling 10000/14</w:t>
            </w:r>
            <w:r w:rsidR="002B7D6F" w:rsidRPr="00E304CD">
              <w:rPr>
                <w:rFonts w:ascii="Century Gothic" w:hAnsi="Century Gothic"/>
                <w:sz w:val="18"/>
                <w:szCs w:val="18"/>
                <w:highlight w:val="green"/>
              </w:rPr>
              <w:t>000</w:t>
            </w:r>
          </w:p>
          <w:p w14:paraId="46C9A392" w14:textId="77777777" w:rsidR="002B7D6F" w:rsidRPr="00E304CD" w:rsidRDefault="00E304CD" w:rsidP="002B7D6F">
            <w:pPr>
              <w:rPr>
                <w:rFonts w:ascii="Century Gothic" w:hAnsi="Century Gothic"/>
                <w:sz w:val="18"/>
                <w:szCs w:val="18"/>
                <w:highlight w:val="green"/>
              </w:rPr>
            </w:pPr>
            <w:r w:rsidRPr="00E304CD">
              <w:rPr>
                <w:rFonts w:ascii="Century Gothic" w:hAnsi="Century Gothic"/>
                <w:sz w:val="18"/>
                <w:szCs w:val="18"/>
                <w:highlight w:val="green"/>
              </w:rPr>
              <w:t>Back plates 13</w:t>
            </w:r>
            <w:r w:rsidR="002B7D6F" w:rsidRPr="00E304CD">
              <w:rPr>
                <w:rFonts w:ascii="Century Gothic" w:hAnsi="Century Gothic"/>
                <w:sz w:val="18"/>
                <w:szCs w:val="18"/>
                <w:highlight w:val="green"/>
              </w:rPr>
              <w:t>0/1</w:t>
            </w:r>
            <w:r w:rsidRPr="00E304CD">
              <w:rPr>
                <w:rFonts w:ascii="Century Gothic" w:hAnsi="Century Gothic"/>
                <w:sz w:val="18"/>
                <w:szCs w:val="18"/>
                <w:highlight w:val="green"/>
              </w:rPr>
              <w:t>45</w:t>
            </w:r>
          </w:p>
          <w:p w14:paraId="4094EC55" w14:textId="77777777" w:rsidR="002B7D6F" w:rsidRPr="00E304CD" w:rsidRDefault="00E304CD" w:rsidP="002B7D6F">
            <w:pPr>
              <w:rPr>
                <w:rFonts w:ascii="Century Gothic" w:hAnsi="Century Gothic"/>
                <w:sz w:val="18"/>
                <w:szCs w:val="18"/>
                <w:highlight w:val="green"/>
              </w:rPr>
            </w:pPr>
            <w:r w:rsidRPr="00E304CD">
              <w:rPr>
                <w:rFonts w:ascii="Century Gothic" w:hAnsi="Century Gothic"/>
                <w:sz w:val="18"/>
                <w:szCs w:val="18"/>
                <w:highlight w:val="green"/>
              </w:rPr>
              <w:t>Face plates termination 14</w:t>
            </w:r>
            <w:r w:rsidR="002B7D6F" w:rsidRPr="00E304CD">
              <w:rPr>
                <w:rFonts w:ascii="Century Gothic" w:hAnsi="Century Gothic"/>
                <w:sz w:val="18"/>
                <w:szCs w:val="18"/>
                <w:highlight w:val="green"/>
              </w:rPr>
              <w:t>0/240</w:t>
            </w:r>
          </w:p>
          <w:p w14:paraId="2C3B5FFB"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Fiber pulling 200/300</w:t>
            </w:r>
          </w:p>
          <w:p w14:paraId="7CDDF79F"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Splicing 4/8</w:t>
            </w:r>
          </w:p>
          <w:p w14:paraId="6A718DFD"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Brush tydings 6/9</w:t>
            </w:r>
          </w:p>
          <w:p w14:paraId="21610D3C"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Ethernet p/panels 5/9</w:t>
            </w:r>
          </w:p>
          <w:p w14:paraId="234586F9"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Switches 0/9</w:t>
            </w:r>
          </w:p>
          <w:p w14:paraId="3D57BF92"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 xml:space="preserve"> wifi connections 0/5</w:t>
            </w:r>
          </w:p>
          <w:p w14:paraId="6A5D17F5"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AP Configs 0/5</w:t>
            </w:r>
          </w:p>
          <w:p w14:paraId="106CFCA1"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Data points testing75/240</w:t>
            </w:r>
          </w:p>
          <w:p w14:paraId="4024722C" w14:textId="77777777" w:rsidR="002B7D6F" w:rsidRPr="006C5F06" w:rsidRDefault="002B7D6F" w:rsidP="00527FEE">
            <w:pPr>
              <w:rPr>
                <w:rFonts w:ascii="Century Gothic" w:hAnsi="Century Gothic"/>
                <w:sz w:val="18"/>
                <w:szCs w:val="18"/>
              </w:rPr>
            </w:pPr>
            <w:r w:rsidRPr="00E304CD">
              <w:rPr>
                <w:rFonts w:ascii="Century Gothic" w:hAnsi="Century Gothic"/>
                <w:sz w:val="18"/>
                <w:szCs w:val="18"/>
                <w:highlight w:val="green"/>
              </w:rPr>
              <w:t>Core testing 4/8</w:t>
            </w:r>
          </w:p>
        </w:tc>
        <w:tc>
          <w:tcPr>
            <w:tcW w:w="2168" w:type="dxa"/>
            <w:gridSpan w:val="2"/>
            <w:tcBorders>
              <w:left w:val="double" w:sz="4" w:space="0" w:color="auto"/>
              <w:right w:val="single" w:sz="4" w:space="0" w:color="auto"/>
            </w:tcBorders>
            <w:shd w:val="clear" w:color="auto" w:fill="auto"/>
          </w:tcPr>
          <w:p w14:paraId="513CD8FA" w14:textId="77777777" w:rsidR="002B7D6F" w:rsidRPr="00F23100" w:rsidRDefault="002B7D6F" w:rsidP="002B7D6F">
            <w:pPr>
              <w:rPr>
                <w:rFonts w:ascii="Century Gothic" w:hAnsi="Century Gothic"/>
                <w:sz w:val="18"/>
                <w:szCs w:val="18"/>
              </w:rPr>
            </w:pPr>
          </w:p>
        </w:tc>
      </w:tr>
      <w:tr w:rsidR="002B7D6F" w:rsidRPr="00EB413C" w14:paraId="1B25754D" w14:textId="77777777"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4FE134B2" w14:textId="77777777" w:rsidR="002B7D6F" w:rsidRPr="004032C8" w:rsidRDefault="002B7D6F" w:rsidP="002B7D6F">
            <w:pPr>
              <w:rPr>
                <w:rFonts w:ascii="Century Gothic" w:hAnsi="Century Gothic"/>
                <w:sz w:val="18"/>
                <w:szCs w:val="18"/>
              </w:rPr>
            </w:pPr>
            <w:r>
              <w:rPr>
                <w:rFonts w:ascii="Century Gothic" w:hAnsi="Century Gothic"/>
                <w:sz w:val="18"/>
                <w:szCs w:val="18"/>
              </w:rPr>
              <w:t>30</w:t>
            </w:r>
          </w:p>
        </w:tc>
        <w:tc>
          <w:tcPr>
            <w:tcW w:w="3343" w:type="dxa"/>
            <w:tcBorders>
              <w:left w:val="double" w:sz="4" w:space="0" w:color="auto"/>
              <w:right w:val="single" w:sz="4" w:space="0" w:color="auto"/>
            </w:tcBorders>
            <w:shd w:val="clear" w:color="auto" w:fill="DEEAF6" w:themeFill="accent1" w:themeFillTint="33"/>
          </w:tcPr>
          <w:p w14:paraId="0DAF7705" w14:textId="77777777" w:rsidR="002B7D6F" w:rsidRPr="004032C8" w:rsidRDefault="002B7D6F" w:rsidP="002B7D6F">
            <w:pPr>
              <w:rPr>
                <w:rFonts w:ascii="Century Gothic" w:hAnsi="Century Gothic"/>
                <w:sz w:val="18"/>
                <w:szCs w:val="18"/>
              </w:rPr>
            </w:pPr>
            <w:r w:rsidRPr="004032C8">
              <w:rPr>
                <w:rFonts w:ascii="Century Gothic" w:hAnsi="Century Gothic"/>
                <w:sz w:val="18"/>
                <w:szCs w:val="18"/>
              </w:rPr>
              <w:t>Bindura University Farm</w:t>
            </w:r>
          </w:p>
        </w:tc>
        <w:tc>
          <w:tcPr>
            <w:tcW w:w="1620" w:type="dxa"/>
            <w:tcBorders>
              <w:left w:val="single" w:sz="4" w:space="0" w:color="auto"/>
              <w:right w:val="single" w:sz="4" w:space="0" w:color="auto"/>
            </w:tcBorders>
            <w:shd w:val="clear" w:color="auto" w:fill="DEEAF6" w:themeFill="accent1" w:themeFillTint="33"/>
          </w:tcPr>
          <w:p w14:paraId="1F75B2F1" w14:textId="77777777" w:rsidR="002B7D6F" w:rsidRPr="004032C8" w:rsidRDefault="002B7D6F" w:rsidP="002B7D6F">
            <w:pPr>
              <w:rPr>
                <w:rFonts w:ascii="Century Gothic" w:hAnsi="Century Gothic"/>
                <w:sz w:val="18"/>
                <w:szCs w:val="18"/>
              </w:rPr>
            </w:pPr>
            <w:r w:rsidRPr="004032C8">
              <w:rPr>
                <w:rFonts w:ascii="Century Gothic" w:hAnsi="Century Gothic"/>
                <w:sz w:val="18"/>
                <w:szCs w:val="18"/>
              </w:rPr>
              <w:t>20Mbps Internet</w:t>
            </w:r>
          </w:p>
        </w:tc>
        <w:tc>
          <w:tcPr>
            <w:tcW w:w="1367" w:type="dxa"/>
            <w:gridSpan w:val="2"/>
            <w:tcBorders>
              <w:left w:val="single" w:sz="4" w:space="0" w:color="auto"/>
              <w:right w:val="single" w:sz="4" w:space="0" w:color="auto"/>
            </w:tcBorders>
            <w:shd w:val="clear" w:color="auto" w:fill="DEEAF6" w:themeFill="accent1" w:themeFillTint="33"/>
          </w:tcPr>
          <w:p w14:paraId="015E7CE7" w14:textId="77777777" w:rsidR="002B7D6F" w:rsidRPr="004032C8" w:rsidRDefault="002B7D6F" w:rsidP="002B7D6F">
            <w:pPr>
              <w:rPr>
                <w:rFonts w:ascii="Century Gothic" w:hAnsi="Century Gothic"/>
                <w:sz w:val="18"/>
                <w:szCs w:val="18"/>
              </w:rPr>
            </w:pPr>
            <w:r w:rsidRPr="004032C8">
              <w:rPr>
                <w:rFonts w:ascii="Century Gothic" w:hAnsi="Century Gothic"/>
                <w:sz w:val="18"/>
                <w:szCs w:val="18"/>
              </w:rPr>
              <w:t>1/6/2023</w:t>
            </w:r>
          </w:p>
        </w:tc>
        <w:tc>
          <w:tcPr>
            <w:tcW w:w="1275" w:type="dxa"/>
            <w:tcBorders>
              <w:bottom w:val="single" w:sz="4" w:space="0" w:color="auto"/>
            </w:tcBorders>
            <w:shd w:val="clear" w:color="auto" w:fill="DEEAF6" w:themeFill="accent1" w:themeFillTint="33"/>
          </w:tcPr>
          <w:p w14:paraId="20EA69FC"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5BF0A7A3" w14:textId="77777777" w:rsidR="002B7D6F" w:rsidRPr="004032C8" w:rsidRDefault="002B7D6F" w:rsidP="002B7D6F">
            <w:pPr>
              <w:rPr>
                <w:rFonts w:ascii="Century Gothic" w:hAnsi="Century Gothic"/>
                <w:sz w:val="18"/>
                <w:szCs w:val="18"/>
              </w:rPr>
            </w:pPr>
            <w:r w:rsidRPr="004032C8">
              <w:rPr>
                <w:rFonts w:ascii="Century Gothic" w:hAnsi="Century Gothic"/>
                <w:sz w:val="18"/>
                <w:szCs w:val="18"/>
              </w:rPr>
              <w:t>Fibre pulling completed.</w:t>
            </w:r>
          </w:p>
          <w:p w14:paraId="3A5BFB4F" w14:textId="77777777" w:rsidR="002B7D6F" w:rsidRPr="004032C8" w:rsidRDefault="002B7D6F" w:rsidP="002B7D6F">
            <w:pPr>
              <w:rPr>
                <w:rFonts w:ascii="Century Gothic" w:hAnsi="Century Gothic"/>
                <w:sz w:val="18"/>
                <w:szCs w:val="18"/>
              </w:rPr>
            </w:pPr>
            <w:r w:rsidRPr="004032C8">
              <w:rPr>
                <w:rFonts w:ascii="Century Gothic" w:hAnsi="Century Gothic"/>
                <w:sz w:val="18"/>
                <w:szCs w:val="18"/>
              </w:rPr>
              <w:t>Waiting for client to install power so that cabinet can be mounted and fibre terminated the fibre.</w:t>
            </w:r>
          </w:p>
        </w:tc>
        <w:tc>
          <w:tcPr>
            <w:tcW w:w="2168" w:type="dxa"/>
            <w:gridSpan w:val="2"/>
            <w:tcBorders>
              <w:left w:val="double" w:sz="4" w:space="0" w:color="auto"/>
              <w:right w:val="single" w:sz="4" w:space="0" w:color="auto"/>
            </w:tcBorders>
            <w:shd w:val="clear" w:color="auto" w:fill="DEEAF6" w:themeFill="accent1" w:themeFillTint="33"/>
          </w:tcPr>
          <w:p w14:paraId="75C4D4D2" w14:textId="77777777" w:rsidR="002B7D6F" w:rsidRPr="004032C8" w:rsidRDefault="002B7D6F" w:rsidP="002B7D6F">
            <w:pPr>
              <w:rPr>
                <w:rFonts w:ascii="Century Gothic" w:hAnsi="Century Gothic"/>
                <w:sz w:val="18"/>
                <w:szCs w:val="18"/>
              </w:rPr>
            </w:pPr>
            <w:r>
              <w:rPr>
                <w:rFonts w:ascii="Century Gothic" w:hAnsi="Century Gothic"/>
                <w:sz w:val="18"/>
                <w:szCs w:val="18"/>
              </w:rPr>
              <w:t>Still awaiting for power installation on the premises</w:t>
            </w:r>
          </w:p>
        </w:tc>
      </w:tr>
      <w:tr w:rsidR="002B7D6F" w:rsidRPr="00EB413C" w14:paraId="29718891" w14:textId="77777777"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0711CBF0" w14:textId="77777777" w:rsidR="002B7D6F" w:rsidRDefault="002B7D6F" w:rsidP="002B7D6F">
            <w:pPr>
              <w:rPr>
                <w:rFonts w:ascii="Century Gothic" w:hAnsi="Century Gothic"/>
                <w:sz w:val="18"/>
                <w:szCs w:val="18"/>
              </w:rPr>
            </w:pPr>
            <w:r>
              <w:rPr>
                <w:rFonts w:ascii="Century Gothic" w:hAnsi="Century Gothic"/>
                <w:sz w:val="18"/>
                <w:szCs w:val="18"/>
              </w:rPr>
              <w:t>31</w:t>
            </w:r>
          </w:p>
        </w:tc>
        <w:tc>
          <w:tcPr>
            <w:tcW w:w="3343" w:type="dxa"/>
            <w:tcBorders>
              <w:left w:val="double" w:sz="4" w:space="0" w:color="auto"/>
              <w:right w:val="single" w:sz="4" w:space="0" w:color="auto"/>
            </w:tcBorders>
            <w:shd w:val="clear" w:color="auto" w:fill="auto"/>
          </w:tcPr>
          <w:p w14:paraId="50C97C2B"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 xml:space="preserve">ZRP Old CID Office </w:t>
            </w:r>
          </w:p>
        </w:tc>
        <w:tc>
          <w:tcPr>
            <w:tcW w:w="1620" w:type="dxa"/>
            <w:tcBorders>
              <w:left w:val="single" w:sz="4" w:space="0" w:color="auto"/>
              <w:right w:val="single" w:sz="4" w:space="0" w:color="auto"/>
            </w:tcBorders>
            <w:shd w:val="clear" w:color="auto" w:fill="auto"/>
          </w:tcPr>
          <w:p w14:paraId="5CAD707C"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2Mbps</w:t>
            </w:r>
          </w:p>
        </w:tc>
        <w:tc>
          <w:tcPr>
            <w:tcW w:w="1367" w:type="dxa"/>
            <w:gridSpan w:val="2"/>
            <w:tcBorders>
              <w:left w:val="single" w:sz="4" w:space="0" w:color="auto"/>
              <w:right w:val="single" w:sz="4" w:space="0" w:color="auto"/>
            </w:tcBorders>
            <w:shd w:val="clear" w:color="auto" w:fill="auto"/>
          </w:tcPr>
          <w:p w14:paraId="04C13059"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14/06/2023</w:t>
            </w:r>
          </w:p>
        </w:tc>
        <w:tc>
          <w:tcPr>
            <w:tcW w:w="1275" w:type="dxa"/>
            <w:tcBorders>
              <w:bottom w:val="single" w:sz="4" w:space="0" w:color="auto"/>
            </w:tcBorders>
            <w:shd w:val="clear" w:color="auto" w:fill="auto"/>
          </w:tcPr>
          <w:p w14:paraId="02687E02"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tcPr>
          <w:p w14:paraId="7DB6C4A0"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Survey 1/1</w:t>
            </w:r>
          </w:p>
          <w:p w14:paraId="67A22D47"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Cable stringing 200/200</w:t>
            </w:r>
          </w:p>
          <w:p w14:paraId="53AFF700"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Splicing 4/4 points</w:t>
            </w:r>
          </w:p>
          <w:p w14:paraId="20A39EA8"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Cabinet mounting 1/1</w:t>
            </w:r>
          </w:p>
          <w:p w14:paraId="400A5CD6"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Switch termination 1/1</w:t>
            </w:r>
          </w:p>
          <w:p w14:paraId="6898545B"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Testing 100%/100%</w:t>
            </w:r>
          </w:p>
        </w:tc>
        <w:tc>
          <w:tcPr>
            <w:tcW w:w="2168" w:type="dxa"/>
            <w:gridSpan w:val="2"/>
            <w:tcBorders>
              <w:left w:val="double" w:sz="4" w:space="0" w:color="auto"/>
              <w:right w:val="single" w:sz="4" w:space="0" w:color="auto"/>
            </w:tcBorders>
            <w:shd w:val="clear" w:color="auto" w:fill="auto"/>
          </w:tcPr>
          <w:p w14:paraId="36E9265D" w14:textId="77777777" w:rsidR="002B7D6F" w:rsidRPr="00312014" w:rsidRDefault="002B7D6F" w:rsidP="002B7D6F">
            <w:pPr>
              <w:rPr>
                <w:rFonts w:ascii="Century Gothic" w:hAnsi="Century Gothic"/>
                <w:sz w:val="18"/>
                <w:szCs w:val="18"/>
              </w:rPr>
            </w:pPr>
            <w:r w:rsidRPr="00312014">
              <w:rPr>
                <w:rFonts w:ascii="Century Gothic" w:hAnsi="Century Gothic"/>
                <w:sz w:val="18"/>
                <w:szCs w:val="18"/>
              </w:rPr>
              <w:t>Client not ready</w:t>
            </w:r>
          </w:p>
        </w:tc>
      </w:tr>
      <w:tr w:rsidR="002B7D6F" w:rsidRPr="00EB413C" w14:paraId="732ABF12" w14:textId="77777777" w:rsidTr="00CC2435">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00"/>
          </w:tcPr>
          <w:p w14:paraId="0390E0CC"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32</w:t>
            </w:r>
          </w:p>
        </w:tc>
        <w:tc>
          <w:tcPr>
            <w:tcW w:w="3343" w:type="dxa"/>
            <w:tcBorders>
              <w:left w:val="double" w:sz="4" w:space="0" w:color="auto"/>
              <w:right w:val="single" w:sz="4" w:space="0" w:color="auto"/>
            </w:tcBorders>
            <w:shd w:val="clear" w:color="auto" w:fill="FFFF00"/>
          </w:tcPr>
          <w:p w14:paraId="680C9579"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TCFL</w:t>
            </w:r>
          </w:p>
        </w:tc>
        <w:tc>
          <w:tcPr>
            <w:tcW w:w="1620" w:type="dxa"/>
            <w:tcBorders>
              <w:left w:val="single" w:sz="4" w:space="0" w:color="auto"/>
              <w:right w:val="single" w:sz="4" w:space="0" w:color="auto"/>
            </w:tcBorders>
            <w:shd w:val="clear" w:color="auto" w:fill="FFFF00"/>
          </w:tcPr>
          <w:p w14:paraId="45CF38F8" w14:textId="77777777" w:rsidR="002B7D6F" w:rsidRPr="008A2E82" w:rsidRDefault="002B7D6F" w:rsidP="002B7D6F">
            <w:pPr>
              <w:rPr>
                <w:rFonts w:ascii="Century Gothic" w:hAnsi="Century Gothic"/>
                <w:sz w:val="20"/>
                <w:szCs w:val="20"/>
              </w:rPr>
            </w:pPr>
            <w:r w:rsidRPr="008A2E82">
              <w:rPr>
                <w:rFonts w:ascii="Century Gothic" w:hAnsi="Century Gothic"/>
                <w:sz w:val="20"/>
                <w:szCs w:val="20"/>
              </w:rPr>
              <w:t xml:space="preserve">200M internet Hot Spot server and WIFI </w:t>
            </w:r>
          </w:p>
        </w:tc>
        <w:tc>
          <w:tcPr>
            <w:tcW w:w="1367" w:type="dxa"/>
            <w:gridSpan w:val="2"/>
            <w:tcBorders>
              <w:left w:val="single" w:sz="4" w:space="0" w:color="auto"/>
              <w:right w:val="single" w:sz="4" w:space="0" w:color="auto"/>
            </w:tcBorders>
            <w:shd w:val="clear" w:color="auto" w:fill="FFFF00"/>
            <w:vAlign w:val="bottom"/>
          </w:tcPr>
          <w:p w14:paraId="39C95F28" w14:textId="77777777" w:rsidR="002B7D6F" w:rsidRPr="008A2E82" w:rsidRDefault="002B7D6F" w:rsidP="002B7D6F">
            <w:pPr>
              <w:rPr>
                <w:rFonts w:ascii="Century Gothic" w:hAnsi="Century Gothic"/>
                <w:sz w:val="20"/>
                <w:szCs w:val="20"/>
              </w:rPr>
            </w:pPr>
            <w:r w:rsidRPr="008A2E82">
              <w:rPr>
                <w:rFonts w:ascii="Century Gothic" w:hAnsi="Century Gothic"/>
                <w:sz w:val="20"/>
                <w:szCs w:val="20"/>
              </w:rPr>
              <w:t>21/7/2023</w:t>
            </w:r>
          </w:p>
          <w:p w14:paraId="7D544BEE" w14:textId="77777777" w:rsidR="002B7D6F" w:rsidRPr="008A2E82" w:rsidRDefault="002B7D6F" w:rsidP="002B7D6F">
            <w:pPr>
              <w:rPr>
                <w:rFonts w:ascii="Century Gothic" w:hAnsi="Century Gothic"/>
                <w:sz w:val="20"/>
                <w:szCs w:val="20"/>
              </w:rPr>
            </w:pPr>
          </w:p>
          <w:p w14:paraId="25F1F7D4" w14:textId="77777777" w:rsidR="002B7D6F" w:rsidRPr="008A2E82" w:rsidRDefault="002B7D6F" w:rsidP="002B7D6F">
            <w:pPr>
              <w:rPr>
                <w:rFonts w:ascii="Century Gothic" w:hAnsi="Century Gothic"/>
                <w:sz w:val="20"/>
                <w:szCs w:val="20"/>
              </w:rPr>
            </w:pPr>
          </w:p>
          <w:p w14:paraId="4EBD37FD" w14:textId="77777777" w:rsidR="002B7D6F" w:rsidRPr="008A2E82" w:rsidRDefault="002B7D6F" w:rsidP="002B7D6F">
            <w:pPr>
              <w:rPr>
                <w:rFonts w:ascii="Century Gothic" w:hAnsi="Century Gothic"/>
                <w:sz w:val="20"/>
                <w:szCs w:val="20"/>
              </w:rPr>
            </w:pPr>
          </w:p>
          <w:p w14:paraId="4C19B2AF" w14:textId="77777777" w:rsidR="002B7D6F" w:rsidRPr="008A2E82" w:rsidRDefault="002B7D6F" w:rsidP="002B7D6F">
            <w:pPr>
              <w:rPr>
                <w:rFonts w:ascii="Century Gothic" w:hAnsi="Century Gothic"/>
                <w:sz w:val="20"/>
                <w:szCs w:val="20"/>
              </w:rPr>
            </w:pPr>
          </w:p>
          <w:p w14:paraId="10E8D23F" w14:textId="77777777" w:rsidR="002B7D6F" w:rsidRPr="008A2E82" w:rsidRDefault="002B7D6F" w:rsidP="002B7D6F">
            <w:pPr>
              <w:rPr>
                <w:rFonts w:ascii="Century Gothic" w:hAnsi="Century Gothic"/>
                <w:sz w:val="20"/>
                <w:szCs w:val="20"/>
              </w:rPr>
            </w:pPr>
          </w:p>
          <w:p w14:paraId="4ED6793A" w14:textId="77777777" w:rsidR="002B7D6F" w:rsidRPr="008A2E82" w:rsidRDefault="002B7D6F" w:rsidP="002B7D6F">
            <w:pPr>
              <w:rPr>
                <w:rFonts w:ascii="Century Gothic" w:hAnsi="Century Gothic"/>
                <w:sz w:val="20"/>
                <w:szCs w:val="20"/>
              </w:rPr>
            </w:pPr>
          </w:p>
          <w:p w14:paraId="14F584B5" w14:textId="77777777" w:rsidR="002B7D6F" w:rsidRPr="008A2E82" w:rsidRDefault="002B7D6F" w:rsidP="002B7D6F">
            <w:pPr>
              <w:rPr>
                <w:rFonts w:ascii="Century Gothic" w:hAnsi="Century Gothic"/>
                <w:sz w:val="20"/>
                <w:szCs w:val="20"/>
              </w:rPr>
            </w:pPr>
          </w:p>
          <w:p w14:paraId="29F0D70B" w14:textId="77777777" w:rsidR="002B7D6F" w:rsidRPr="008A2E82" w:rsidRDefault="002B7D6F" w:rsidP="002B7D6F">
            <w:pPr>
              <w:rPr>
                <w:rFonts w:ascii="Century Gothic" w:hAnsi="Century Gothic"/>
                <w:sz w:val="20"/>
                <w:szCs w:val="20"/>
              </w:rPr>
            </w:pPr>
          </w:p>
          <w:p w14:paraId="177678D2" w14:textId="77777777" w:rsidR="002B7D6F" w:rsidRPr="008A2E82" w:rsidRDefault="002B7D6F" w:rsidP="002B7D6F">
            <w:pPr>
              <w:rPr>
                <w:rFonts w:ascii="Century Gothic" w:hAnsi="Century Gothic"/>
                <w:sz w:val="20"/>
                <w:szCs w:val="20"/>
              </w:rPr>
            </w:pPr>
          </w:p>
          <w:p w14:paraId="3705D021" w14:textId="77777777" w:rsidR="002B7D6F" w:rsidRPr="008A2E82" w:rsidRDefault="002B7D6F" w:rsidP="002B7D6F">
            <w:pPr>
              <w:rPr>
                <w:rFonts w:ascii="Century Gothic" w:hAnsi="Century Gothic"/>
                <w:sz w:val="20"/>
                <w:szCs w:val="20"/>
              </w:rPr>
            </w:pPr>
          </w:p>
        </w:tc>
        <w:tc>
          <w:tcPr>
            <w:tcW w:w="1275" w:type="dxa"/>
            <w:tcBorders>
              <w:bottom w:val="single" w:sz="4" w:space="0" w:color="auto"/>
            </w:tcBorders>
            <w:shd w:val="clear" w:color="auto" w:fill="FFFF00"/>
          </w:tcPr>
          <w:p w14:paraId="750E5289"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00"/>
          </w:tcPr>
          <w:p w14:paraId="418135B9"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Completed</w:t>
            </w:r>
          </w:p>
          <w:p w14:paraId="14F6E00A"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Survey 1/1</w:t>
            </w:r>
          </w:p>
          <w:p w14:paraId="5DFD8D56"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Cable stringing 450/450m</w:t>
            </w:r>
          </w:p>
          <w:p w14:paraId="632414CD"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Cable pulling 430/430m</w:t>
            </w:r>
          </w:p>
          <w:p w14:paraId="7A3EE046"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Fibre LAN Ext termination 6/6</w:t>
            </w:r>
          </w:p>
          <w:p w14:paraId="592EDB88"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Cabinet mounting 4/4</w:t>
            </w:r>
          </w:p>
          <w:p w14:paraId="75A8E537"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Ethernet pulling 350/350m</w:t>
            </w:r>
          </w:p>
          <w:p w14:paraId="6B6E7600"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POE switch termination 5/5</w:t>
            </w:r>
          </w:p>
          <w:p w14:paraId="07B1C422"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Outdoor Access Point termination 11/11</w:t>
            </w:r>
          </w:p>
          <w:p w14:paraId="49BDEFA4"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Configuration 11/11</w:t>
            </w:r>
          </w:p>
          <w:p w14:paraId="169F55A0"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Splicing 5/5 points</w:t>
            </w:r>
          </w:p>
          <w:p w14:paraId="79A495F1"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Testing 11/11</w:t>
            </w:r>
          </w:p>
        </w:tc>
        <w:tc>
          <w:tcPr>
            <w:tcW w:w="2168" w:type="dxa"/>
            <w:gridSpan w:val="2"/>
            <w:tcBorders>
              <w:left w:val="double" w:sz="4" w:space="0" w:color="auto"/>
              <w:right w:val="single" w:sz="4" w:space="0" w:color="auto"/>
            </w:tcBorders>
            <w:shd w:val="clear" w:color="auto" w:fill="FFFF00"/>
          </w:tcPr>
          <w:p w14:paraId="3A192EF2" w14:textId="77777777" w:rsidR="002B7D6F" w:rsidRPr="008A2E82" w:rsidRDefault="002B7D6F" w:rsidP="002B7D6F">
            <w:pPr>
              <w:rPr>
                <w:rFonts w:ascii="Century Gothic" w:hAnsi="Century Gothic"/>
                <w:sz w:val="18"/>
                <w:szCs w:val="18"/>
              </w:rPr>
            </w:pPr>
            <w:r w:rsidRPr="008A2E82">
              <w:rPr>
                <w:rFonts w:ascii="Century Gothic" w:hAnsi="Century Gothic"/>
                <w:sz w:val="18"/>
                <w:szCs w:val="18"/>
              </w:rPr>
              <w:t>PATs in progress.</w:t>
            </w:r>
          </w:p>
        </w:tc>
      </w:tr>
      <w:tr w:rsidR="002B7D6F" w:rsidRPr="00EB413C" w14:paraId="7131BADE" w14:textId="77777777"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49F1087B" w14:textId="77777777" w:rsidR="002B7D6F" w:rsidRDefault="002B7D6F" w:rsidP="002B7D6F">
            <w:pPr>
              <w:rPr>
                <w:rFonts w:ascii="Century Gothic" w:hAnsi="Century Gothic"/>
                <w:sz w:val="18"/>
                <w:szCs w:val="18"/>
              </w:rPr>
            </w:pPr>
            <w:r>
              <w:rPr>
                <w:rFonts w:ascii="Century Gothic" w:hAnsi="Century Gothic"/>
                <w:sz w:val="18"/>
                <w:szCs w:val="18"/>
              </w:rPr>
              <w:lastRenderedPageBreak/>
              <w:t>33</w:t>
            </w:r>
          </w:p>
        </w:tc>
        <w:tc>
          <w:tcPr>
            <w:tcW w:w="3343" w:type="dxa"/>
            <w:tcBorders>
              <w:left w:val="double" w:sz="4" w:space="0" w:color="auto"/>
              <w:right w:val="single" w:sz="4" w:space="0" w:color="auto"/>
            </w:tcBorders>
            <w:shd w:val="clear" w:color="auto" w:fill="auto"/>
          </w:tcPr>
          <w:p w14:paraId="3EDF22BC" w14:textId="77777777" w:rsidR="002B7D6F" w:rsidRPr="003778D0" w:rsidRDefault="002B7D6F" w:rsidP="002B7D6F">
            <w:pPr>
              <w:rPr>
                <w:rFonts w:ascii="Century Gothic" w:hAnsi="Century Gothic"/>
                <w:sz w:val="18"/>
                <w:szCs w:val="18"/>
              </w:rPr>
            </w:pPr>
            <w:r w:rsidRPr="003778D0">
              <w:rPr>
                <w:rFonts w:ascii="Century Gothic" w:hAnsi="Century Gothic"/>
                <w:sz w:val="18"/>
                <w:szCs w:val="18"/>
              </w:rPr>
              <w:t xml:space="preserve">Dandemutande JM Nkomo Airport 50M VPN </w:t>
            </w:r>
          </w:p>
        </w:tc>
        <w:tc>
          <w:tcPr>
            <w:tcW w:w="1620" w:type="dxa"/>
            <w:tcBorders>
              <w:left w:val="single" w:sz="4" w:space="0" w:color="auto"/>
              <w:right w:val="single" w:sz="4" w:space="0" w:color="auto"/>
            </w:tcBorders>
            <w:shd w:val="clear" w:color="auto" w:fill="auto"/>
          </w:tcPr>
          <w:p w14:paraId="11446E27" w14:textId="77777777" w:rsidR="002B7D6F" w:rsidRPr="003778D0" w:rsidRDefault="002B7D6F" w:rsidP="002B7D6F">
            <w:pPr>
              <w:rPr>
                <w:rFonts w:ascii="Century Gothic" w:hAnsi="Century Gothic"/>
                <w:sz w:val="20"/>
                <w:szCs w:val="20"/>
              </w:rPr>
            </w:pPr>
            <w:r w:rsidRPr="003778D0">
              <w:rPr>
                <w:rFonts w:ascii="Century Gothic" w:hAnsi="Century Gothic"/>
                <w:sz w:val="20"/>
                <w:szCs w:val="20"/>
              </w:rPr>
              <w:t xml:space="preserve">50M VPN </w:t>
            </w:r>
          </w:p>
        </w:tc>
        <w:tc>
          <w:tcPr>
            <w:tcW w:w="1367" w:type="dxa"/>
            <w:gridSpan w:val="2"/>
            <w:tcBorders>
              <w:left w:val="single" w:sz="4" w:space="0" w:color="auto"/>
              <w:right w:val="single" w:sz="4" w:space="0" w:color="auto"/>
            </w:tcBorders>
            <w:shd w:val="clear" w:color="auto" w:fill="auto"/>
            <w:vAlign w:val="bottom"/>
          </w:tcPr>
          <w:p w14:paraId="09427835" w14:textId="77777777" w:rsidR="002B7D6F" w:rsidRDefault="002B7D6F" w:rsidP="002B7D6F">
            <w:pPr>
              <w:rPr>
                <w:rFonts w:ascii="Century Gothic" w:hAnsi="Century Gothic"/>
                <w:sz w:val="20"/>
                <w:szCs w:val="20"/>
              </w:rPr>
            </w:pPr>
            <w:r w:rsidRPr="003778D0">
              <w:rPr>
                <w:rFonts w:ascii="Century Gothic" w:hAnsi="Century Gothic"/>
                <w:sz w:val="20"/>
                <w:szCs w:val="20"/>
              </w:rPr>
              <w:t>20/7/2023</w:t>
            </w:r>
          </w:p>
          <w:p w14:paraId="560A38E8" w14:textId="77777777" w:rsidR="00527FEE" w:rsidRDefault="00527FEE" w:rsidP="002B7D6F">
            <w:pPr>
              <w:rPr>
                <w:rFonts w:ascii="Century Gothic" w:hAnsi="Century Gothic"/>
                <w:sz w:val="20"/>
                <w:szCs w:val="20"/>
              </w:rPr>
            </w:pPr>
          </w:p>
          <w:p w14:paraId="61360A33" w14:textId="77777777" w:rsidR="00527FEE" w:rsidRDefault="00527FEE" w:rsidP="002B7D6F">
            <w:pPr>
              <w:rPr>
                <w:rFonts w:ascii="Century Gothic" w:hAnsi="Century Gothic"/>
                <w:sz w:val="20"/>
                <w:szCs w:val="20"/>
              </w:rPr>
            </w:pPr>
          </w:p>
          <w:p w14:paraId="71323246" w14:textId="77777777" w:rsidR="00527FEE" w:rsidRPr="003778D0" w:rsidRDefault="00527FEE" w:rsidP="002B7D6F">
            <w:pPr>
              <w:rPr>
                <w:rFonts w:ascii="Century Gothic" w:hAnsi="Century Gothic"/>
                <w:sz w:val="20"/>
                <w:szCs w:val="20"/>
              </w:rPr>
            </w:pPr>
          </w:p>
        </w:tc>
        <w:tc>
          <w:tcPr>
            <w:tcW w:w="1275" w:type="dxa"/>
            <w:tcBorders>
              <w:bottom w:val="single" w:sz="4" w:space="0" w:color="auto"/>
            </w:tcBorders>
            <w:shd w:val="clear" w:color="auto" w:fill="auto"/>
          </w:tcPr>
          <w:p w14:paraId="2DBF88EA"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auto"/>
          </w:tcPr>
          <w:p w14:paraId="27F438A0" w14:textId="77777777" w:rsidR="002B7D6F" w:rsidRPr="003778D0" w:rsidRDefault="002B7D6F" w:rsidP="002B7D6F">
            <w:pPr>
              <w:rPr>
                <w:rFonts w:ascii="Century Gothic" w:hAnsi="Century Gothic" w:cstheme="minorHAnsi"/>
                <w:sz w:val="18"/>
                <w:szCs w:val="18"/>
              </w:rPr>
            </w:pPr>
            <w:r w:rsidRPr="003778D0">
              <w:rPr>
                <w:rFonts w:ascii="Century Gothic" w:hAnsi="Century Gothic" w:cstheme="minorHAnsi"/>
                <w:sz w:val="18"/>
                <w:szCs w:val="18"/>
              </w:rPr>
              <w:t>Pre installation site survey done.</w:t>
            </w:r>
          </w:p>
          <w:p w14:paraId="5F2D0DC4" w14:textId="77777777" w:rsidR="002B7D6F" w:rsidRPr="003778D0" w:rsidRDefault="002B7D6F" w:rsidP="002B7D6F">
            <w:pPr>
              <w:rPr>
                <w:rFonts w:ascii="Century Gothic" w:hAnsi="Century Gothic" w:cstheme="minorHAnsi"/>
                <w:sz w:val="18"/>
                <w:szCs w:val="18"/>
              </w:rPr>
            </w:pPr>
            <w:r w:rsidRPr="003778D0">
              <w:rPr>
                <w:rFonts w:ascii="Century Gothic" w:hAnsi="Century Gothic" w:cstheme="minorHAnsi"/>
                <w:sz w:val="18"/>
                <w:szCs w:val="18"/>
              </w:rPr>
              <w:t>Resource mobilisation in progress</w:t>
            </w:r>
          </w:p>
        </w:tc>
        <w:tc>
          <w:tcPr>
            <w:tcW w:w="2168" w:type="dxa"/>
            <w:gridSpan w:val="2"/>
            <w:tcBorders>
              <w:left w:val="double" w:sz="4" w:space="0" w:color="auto"/>
              <w:right w:val="single" w:sz="4" w:space="0" w:color="auto"/>
            </w:tcBorders>
            <w:shd w:val="clear" w:color="auto" w:fill="auto"/>
          </w:tcPr>
          <w:p w14:paraId="5E760885" w14:textId="77777777" w:rsidR="002B7D6F" w:rsidRPr="000A66AF" w:rsidRDefault="002B7D6F" w:rsidP="002B7D6F">
            <w:pPr>
              <w:rPr>
                <w:rFonts w:ascii="Century Gothic" w:hAnsi="Century Gothic"/>
                <w:sz w:val="18"/>
                <w:szCs w:val="18"/>
                <w:highlight w:val="green"/>
              </w:rPr>
            </w:pPr>
            <w:r w:rsidRPr="003778D0">
              <w:rPr>
                <w:rFonts w:ascii="Century Gothic" w:hAnsi="Century Gothic"/>
                <w:sz w:val="18"/>
                <w:szCs w:val="18"/>
              </w:rPr>
              <w:t>Most materials are not available. However, several orders have been placed with suppliers</w:t>
            </w:r>
          </w:p>
        </w:tc>
      </w:tr>
      <w:tr w:rsidR="002B7D6F" w:rsidRPr="00EB413C" w14:paraId="4C812745" w14:textId="77777777" w:rsidTr="00527FEE">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BDACDB6" w14:textId="77777777" w:rsidR="002B7D6F" w:rsidRDefault="002B7D6F" w:rsidP="002B7D6F">
            <w:pPr>
              <w:rPr>
                <w:rFonts w:ascii="Century Gothic" w:hAnsi="Century Gothic"/>
                <w:sz w:val="18"/>
                <w:szCs w:val="18"/>
              </w:rPr>
            </w:pPr>
            <w:r>
              <w:rPr>
                <w:rFonts w:ascii="Century Gothic" w:hAnsi="Century Gothic"/>
                <w:sz w:val="18"/>
                <w:szCs w:val="18"/>
              </w:rPr>
              <w:t>34</w:t>
            </w:r>
          </w:p>
        </w:tc>
        <w:tc>
          <w:tcPr>
            <w:tcW w:w="3343" w:type="dxa"/>
            <w:tcBorders>
              <w:left w:val="double" w:sz="4" w:space="0" w:color="auto"/>
              <w:right w:val="single" w:sz="4" w:space="0" w:color="auto"/>
            </w:tcBorders>
            <w:shd w:val="clear" w:color="auto" w:fill="DEEAF6" w:themeFill="accent1" w:themeFillTint="33"/>
          </w:tcPr>
          <w:p w14:paraId="34128AB9"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CITIBAY ZDI Domboshawa</w:t>
            </w:r>
          </w:p>
        </w:tc>
        <w:tc>
          <w:tcPr>
            <w:tcW w:w="1620" w:type="dxa"/>
            <w:tcBorders>
              <w:left w:val="single" w:sz="4" w:space="0" w:color="auto"/>
              <w:right w:val="single" w:sz="4" w:space="0" w:color="auto"/>
            </w:tcBorders>
            <w:shd w:val="clear" w:color="auto" w:fill="DEEAF6" w:themeFill="accent1" w:themeFillTint="33"/>
          </w:tcPr>
          <w:p w14:paraId="4660993F"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30 Mbps Int</w:t>
            </w:r>
            <w:r>
              <w:rPr>
                <w:rFonts w:ascii="Century Gothic" w:hAnsi="Century Gothic"/>
                <w:sz w:val="18"/>
                <w:szCs w:val="18"/>
              </w:rPr>
              <w:t>ernet</w:t>
            </w:r>
          </w:p>
        </w:tc>
        <w:tc>
          <w:tcPr>
            <w:tcW w:w="1367" w:type="dxa"/>
            <w:gridSpan w:val="2"/>
            <w:tcBorders>
              <w:left w:val="single" w:sz="4" w:space="0" w:color="auto"/>
              <w:right w:val="single" w:sz="4" w:space="0" w:color="auto"/>
            </w:tcBorders>
            <w:shd w:val="clear" w:color="auto" w:fill="DEEAF6" w:themeFill="accent1" w:themeFillTint="33"/>
            <w:vAlign w:val="bottom"/>
          </w:tcPr>
          <w:p w14:paraId="02E3EF04"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01/08/2023</w:t>
            </w:r>
          </w:p>
          <w:p w14:paraId="7D5519DB" w14:textId="77777777" w:rsidR="002B7D6F" w:rsidRPr="00EB6DF6" w:rsidRDefault="002B7D6F" w:rsidP="002B7D6F">
            <w:pPr>
              <w:rPr>
                <w:rFonts w:ascii="Century Gothic" w:hAnsi="Century Gothic"/>
                <w:sz w:val="18"/>
                <w:szCs w:val="18"/>
              </w:rPr>
            </w:pPr>
          </w:p>
          <w:p w14:paraId="44CDE99C" w14:textId="77777777" w:rsidR="002B7D6F" w:rsidRPr="00EB6DF6" w:rsidRDefault="002B7D6F" w:rsidP="002B7D6F">
            <w:pPr>
              <w:rPr>
                <w:rFonts w:ascii="Century Gothic" w:hAnsi="Century Gothic"/>
                <w:sz w:val="18"/>
                <w:szCs w:val="18"/>
              </w:rPr>
            </w:pPr>
          </w:p>
          <w:p w14:paraId="2A87EA9A" w14:textId="77777777" w:rsidR="002B7D6F" w:rsidRPr="00EB6DF6" w:rsidRDefault="002B7D6F" w:rsidP="002B7D6F">
            <w:pPr>
              <w:rPr>
                <w:rFonts w:ascii="Century Gothic" w:hAnsi="Century Gothic"/>
                <w:sz w:val="18"/>
                <w:szCs w:val="18"/>
              </w:rPr>
            </w:pPr>
          </w:p>
          <w:p w14:paraId="3B3FE31F" w14:textId="77777777" w:rsidR="002B7D6F" w:rsidRPr="00EB6DF6" w:rsidRDefault="002B7D6F" w:rsidP="002B7D6F">
            <w:pPr>
              <w:rPr>
                <w:rFonts w:ascii="Century Gothic" w:hAnsi="Century Gothic"/>
                <w:sz w:val="18"/>
                <w:szCs w:val="18"/>
              </w:rPr>
            </w:pPr>
          </w:p>
          <w:p w14:paraId="1CF8F98D" w14:textId="77777777" w:rsidR="002B7D6F" w:rsidRPr="00EB6DF6" w:rsidRDefault="002B7D6F" w:rsidP="002B7D6F">
            <w:pPr>
              <w:rPr>
                <w:rFonts w:ascii="Century Gothic" w:hAnsi="Century Gothic"/>
                <w:sz w:val="18"/>
                <w:szCs w:val="18"/>
              </w:rPr>
            </w:pPr>
          </w:p>
          <w:p w14:paraId="168A4F2C" w14:textId="77777777" w:rsidR="002B7D6F" w:rsidRPr="00EB6DF6" w:rsidRDefault="002B7D6F" w:rsidP="002B7D6F">
            <w:pPr>
              <w:rPr>
                <w:rFonts w:ascii="Century Gothic" w:hAnsi="Century Gothic"/>
                <w:sz w:val="18"/>
                <w:szCs w:val="18"/>
              </w:rPr>
            </w:pPr>
          </w:p>
          <w:p w14:paraId="530C0042" w14:textId="77777777" w:rsidR="002B7D6F" w:rsidRPr="00EB6DF6" w:rsidRDefault="002B7D6F" w:rsidP="002B7D6F">
            <w:pPr>
              <w:rPr>
                <w:rFonts w:ascii="Century Gothic" w:hAnsi="Century Gothic"/>
                <w:sz w:val="18"/>
                <w:szCs w:val="18"/>
              </w:rPr>
            </w:pPr>
          </w:p>
          <w:p w14:paraId="0E72C370" w14:textId="77777777" w:rsidR="002B7D6F" w:rsidRPr="00EB6DF6" w:rsidRDefault="002B7D6F" w:rsidP="002B7D6F">
            <w:pPr>
              <w:rPr>
                <w:rFonts w:ascii="Century Gothic" w:hAnsi="Century Gothic"/>
                <w:sz w:val="18"/>
                <w:szCs w:val="18"/>
              </w:rPr>
            </w:pPr>
          </w:p>
          <w:p w14:paraId="63C062E5" w14:textId="77777777" w:rsidR="002B7D6F" w:rsidRPr="00EB6DF6" w:rsidRDefault="002B7D6F" w:rsidP="002B7D6F">
            <w:pPr>
              <w:rPr>
                <w:rFonts w:ascii="Century Gothic" w:hAnsi="Century Gothic"/>
                <w:sz w:val="18"/>
                <w:szCs w:val="18"/>
              </w:rPr>
            </w:pPr>
          </w:p>
          <w:p w14:paraId="669EE8C5" w14:textId="77777777" w:rsidR="002B7D6F" w:rsidRPr="00EB6DF6" w:rsidRDefault="002B7D6F" w:rsidP="002B7D6F">
            <w:pPr>
              <w:rPr>
                <w:rFonts w:ascii="Century Gothic" w:hAnsi="Century Gothic"/>
                <w:sz w:val="18"/>
                <w:szCs w:val="18"/>
              </w:rPr>
            </w:pPr>
          </w:p>
        </w:tc>
        <w:tc>
          <w:tcPr>
            <w:tcW w:w="1275" w:type="dxa"/>
            <w:tcBorders>
              <w:bottom w:val="single" w:sz="4" w:space="0" w:color="auto"/>
            </w:tcBorders>
            <w:shd w:val="clear" w:color="auto" w:fill="DEEAF6" w:themeFill="accent1" w:themeFillTint="33"/>
          </w:tcPr>
          <w:p w14:paraId="7954B7E3" w14:textId="77777777" w:rsidR="002B7D6F" w:rsidRDefault="002B7D6F" w:rsidP="002B7D6F">
            <w:r w:rsidRPr="00FC6A58">
              <w:rPr>
                <w:rFonts w:ascii="Century Gothic" w:hAnsi="Century Gothic"/>
                <w:sz w:val="18"/>
                <w:szCs w:val="18"/>
              </w:rPr>
              <w:t>17/11/2023</w:t>
            </w:r>
          </w:p>
        </w:tc>
        <w:tc>
          <w:tcPr>
            <w:tcW w:w="3928" w:type="dxa"/>
            <w:tcBorders>
              <w:top w:val="single" w:sz="4" w:space="0" w:color="000000"/>
              <w:left w:val="single" w:sz="4" w:space="0" w:color="auto"/>
              <w:bottom w:val="single" w:sz="4" w:space="0" w:color="000000"/>
              <w:right w:val="single" w:sz="4" w:space="0" w:color="auto"/>
            </w:tcBorders>
            <w:shd w:val="clear" w:color="auto" w:fill="DEEAF6" w:themeFill="accent1" w:themeFillTint="33"/>
          </w:tcPr>
          <w:p w14:paraId="421F7600"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Bush cutting = 3/3km</w:t>
            </w:r>
          </w:p>
          <w:p w14:paraId="4BFEC5A0"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Grass cutting =3/3km</w:t>
            </w:r>
          </w:p>
          <w:p w14:paraId="07F06CFC"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Fibre stringing = 3000/3000m</w:t>
            </w:r>
          </w:p>
          <w:p w14:paraId="2D91BB91"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Hole digging = 30/30</w:t>
            </w:r>
          </w:p>
          <w:p w14:paraId="4AD5701C"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Cabinet mounting = 3/3</w:t>
            </w:r>
          </w:p>
          <w:p w14:paraId="793AB21E"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Splicing = 12/12</w:t>
            </w:r>
          </w:p>
          <w:p w14:paraId="5BD021D5"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24 port switch = 1/1</w:t>
            </w:r>
          </w:p>
          <w:p w14:paraId="5AAEC8CF"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8 port switches = 2/2</w:t>
            </w:r>
          </w:p>
          <w:p w14:paraId="7E5AA4A2"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Access points mounting  = 4/4</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DEEAF6" w:themeFill="accent1" w:themeFillTint="33"/>
          </w:tcPr>
          <w:p w14:paraId="766AC938"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1.No poles in stock, used recovered poles</w:t>
            </w:r>
          </w:p>
          <w:p w14:paraId="79B6589C"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 xml:space="preserve"> 2.8 port Poe switches, now available, there was no power for drilling &amp; testing on 20/10/2023</w:t>
            </w:r>
          </w:p>
          <w:p w14:paraId="63724ED5"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3.Needs 3 x fibre patch panels</w:t>
            </w:r>
          </w:p>
          <w:p w14:paraId="33472C74" w14:textId="77777777" w:rsidR="002B7D6F" w:rsidRPr="00EB6DF6" w:rsidRDefault="002B7D6F" w:rsidP="002B7D6F">
            <w:pPr>
              <w:rPr>
                <w:rFonts w:ascii="Century Gothic" w:hAnsi="Century Gothic"/>
                <w:sz w:val="18"/>
                <w:szCs w:val="18"/>
                <w:lang w:val="en-ZW"/>
              </w:rPr>
            </w:pPr>
            <w:r w:rsidRPr="00EB6DF6">
              <w:rPr>
                <w:rFonts w:ascii="Century Gothic" w:hAnsi="Century Gothic"/>
                <w:sz w:val="18"/>
                <w:szCs w:val="18"/>
                <w:lang w:val="en-ZW"/>
              </w:rPr>
              <w:t>4.Needs fibre patch cords ST-SC</w:t>
            </w:r>
          </w:p>
        </w:tc>
      </w:tr>
      <w:tr w:rsidR="002B7D6F" w:rsidRPr="00EB413C" w14:paraId="17B1EA77" w14:textId="77777777" w:rsidTr="00527FEE">
        <w:trPr>
          <w:trHeight w:val="1882"/>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14:paraId="11CC66B3" w14:textId="77777777" w:rsidR="002B7D6F" w:rsidRDefault="002B7D6F" w:rsidP="002B7D6F">
            <w:pPr>
              <w:rPr>
                <w:rFonts w:ascii="Century Gothic" w:hAnsi="Century Gothic"/>
                <w:sz w:val="18"/>
                <w:szCs w:val="18"/>
              </w:rPr>
            </w:pPr>
            <w:r>
              <w:rPr>
                <w:rFonts w:ascii="Century Gothic" w:hAnsi="Century Gothic"/>
                <w:sz w:val="18"/>
                <w:szCs w:val="18"/>
              </w:rPr>
              <w:t>35</w:t>
            </w:r>
          </w:p>
        </w:tc>
        <w:tc>
          <w:tcPr>
            <w:tcW w:w="3343" w:type="dxa"/>
            <w:tcBorders>
              <w:left w:val="double" w:sz="4" w:space="0" w:color="auto"/>
              <w:right w:val="single" w:sz="4" w:space="0" w:color="auto"/>
            </w:tcBorders>
            <w:shd w:val="clear" w:color="auto" w:fill="FFFFFF" w:themeFill="background1"/>
          </w:tcPr>
          <w:p w14:paraId="698C9254"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AFC Hurudza</w:t>
            </w:r>
          </w:p>
        </w:tc>
        <w:tc>
          <w:tcPr>
            <w:tcW w:w="1620" w:type="dxa"/>
            <w:tcBorders>
              <w:left w:val="single" w:sz="4" w:space="0" w:color="auto"/>
              <w:right w:val="single" w:sz="4" w:space="0" w:color="auto"/>
            </w:tcBorders>
            <w:shd w:val="clear" w:color="auto" w:fill="FFFFFF" w:themeFill="background1"/>
          </w:tcPr>
          <w:p w14:paraId="50D68E49" w14:textId="77777777" w:rsidR="002B7D6F" w:rsidRPr="0010017E" w:rsidRDefault="002B7D6F" w:rsidP="002B7D6F">
            <w:pPr>
              <w:rPr>
                <w:rFonts w:ascii="Century Gothic" w:hAnsi="Century Gothic"/>
                <w:sz w:val="20"/>
                <w:szCs w:val="20"/>
              </w:rPr>
            </w:pPr>
            <w:r w:rsidRPr="0010017E">
              <w:rPr>
                <w:rFonts w:ascii="Century Gothic" w:hAnsi="Century Gothic"/>
                <w:sz w:val="20"/>
                <w:szCs w:val="20"/>
              </w:rPr>
              <w:t>Redundancy for HQ</w:t>
            </w:r>
          </w:p>
        </w:tc>
        <w:tc>
          <w:tcPr>
            <w:tcW w:w="1367" w:type="dxa"/>
            <w:gridSpan w:val="2"/>
            <w:tcBorders>
              <w:left w:val="single" w:sz="4" w:space="0" w:color="auto"/>
              <w:right w:val="single" w:sz="4" w:space="0" w:color="auto"/>
            </w:tcBorders>
            <w:shd w:val="clear" w:color="auto" w:fill="FFFFFF" w:themeFill="background1"/>
            <w:vAlign w:val="bottom"/>
          </w:tcPr>
          <w:p w14:paraId="521D6454" w14:textId="77777777" w:rsidR="002B7D6F" w:rsidRDefault="002B7D6F" w:rsidP="002B7D6F">
            <w:pPr>
              <w:rPr>
                <w:rFonts w:ascii="Century Gothic" w:hAnsi="Century Gothic"/>
                <w:sz w:val="20"/>
                <w:szCs w:val="20"/>
              </w:rPr>
            </w:pPr>
            <w:r w:rsidRPr="0010017E">
              <w:rPr>
                <w:rFonts w:ascii="Century Gothic" w:hAnsi="Century Gothic"/>
                <w:sz w:val="20"/>
                <w:szCs w:val="20"/>
              </w:rPr>
              <w:t>3/8/2023</w:t>
            </w:r>
          </w:p>
          <w:p w14:paraId="4C9ED43D" w14:textId="77777777" w:rsidR="002B7D6F" w:rsidRDefault="002B7D6F" w:rsidP="002B7D6F">
            <w:pPr>
              <w:rPr>
                <w:rFonts w:ascii="Century Gothic" w:hAnsi="Century Gothic"/>
                <w:sz w:val="20"/>
                <w:szCs w:val="20"/>
              </w:rPr>
            </w:pPr>
          </w:p>
          <w:p w14:paraId="04410D51" w14:textId="77777777" w:rsidR="002B7D6F" w:rsidRDefault="002B7D6F" w:rsidP="002B7D6F">
            <w:pPr>
              <w:rPr>
                <w:rFonts w:ascii="Century Gothic" w:hAnsi="Century Gothic"/>
                <w:sz w:val="20"/>
                <w:szCs w:val="20"/>
              </w:rPr>
            </w:pPr>
          </w:p>
          <w:p w14:paraId="4EA89825" w14:textId="77777777" w:rsidR="002B7D6F" w:rsidRDefault="002B7D6F" w:rsidP="002B7D6F">
            <w:pPr>
              <w:rPr>
                <w:rFonts w:ascii="Century Gothic" w:hAnsi="Century Gothic"/>
                <w:sz w:val="20"/>
                <w:szCs w:val="20"/>
              </w:rPr>
            </w:pPr>
          </w:p>
          <w:p w14:paraId="34E1945D" w14:textId="77777777" w:rsidR="002B7D6F" w:rsidRDefault="002B7D6F" w:rsidP="002B7D6F">
            <w:pPr>
              <w:rPr>
                <w:rFonts w:ascii="Century Gothic" w:hAnsi="Century Gothic"/>
                <w:sz w:val="20"/>
                <w:szCs w:val="20"/>
              </w:rPr>
            </w:pPr>
          </w:p>
          <w:p w14:paraId="4D059438" w14:textId="77777777" w:rsidR="002B7D6F" w:rsidRDefault="002B7D6F" w:rsidP="002B7D6F">
            <w:pPr>
              <w:rPr>
                <w:rFonts w:ascii="Century Gothic" w:hAnsi="Century Gothic"/>
                <w:sz w:val="20"/>
                <w:szCs w:val="20"/>
              </w:rPr>
            </w:pPr>
          </w:p>
          <w:p w14:paraId="6A13F96A" w14:textId="77777777" w:rsidR="002B7D6F" w:rsidRDefault="002B7D6F" w:rsidP="002B7D6F">
            <w:pPr>
              <w:rPr>
                <w:rFonts w:ascii="Century Gothic" w:hAnsi="Century Gothic"/>
                <w:sz w:val="20"/>
                <w:szCs w:val="20"/>
              </w:rPr>
            </w:pPr>
          </w:p>
          <w:p w14:paraId="1B5445E1" w14:textId="77777777" w:rsidR="002B7D6F" w:rsidRPr="0010017E" w:rsidRDefault="002B7D6F" w:rsidP="002B7D6F">
            <w:pPr>
              <w:rPr>
                <w:rFonts w:ascii="Century Gothic" w:hAnsi="Century Gothic"/>
                <w:sz w:val="20"/>
                <w:szCs w:val="20"/>
              </w:rPr>
            </w:pPr>
          </w:p>
        </w:tc>
        <w:tc>
          <w:tcPr>
            <w:tcW w:w="1275" w:type="dxa"/>
            <w:tcBorders>
              <w:bottom w:val="single" w:sz="4" w:space="0" w:color="auto"/>
            </w:tcBorders>
            <w:shd w:val="clear" w:color="auto" w:fill="FFFFFF" w:themeFill="background1"/>
          </w:tcPr>
          <w:p w14:paraId="0B099192"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092256CC" w14:textId="77777777" w:rsidR="002B7D6F" w:rsidRPr="0010017E" w:rsidRDefault="002B7D6F" w:rsidP="002B7D6F">
            <w:pPr>
              <w:rPr>
                <w:rFonts w:ascii="Century Gothic" w:hAnsi="Century Gothic" w:cstheme="minorHAnsi"/>
                <w:sz w:val="18"/>
                <w:szCs w:val="18"/>
              </w:rPr>
            </w:pPr>
            <w:r w:rsidRPr="0010017E">
              <w:rPr>
                <w:rFonts w:ascii="Century Gothic" w:hAnsi="Century Gothic" w:cstheme="minorHAnsi"/>
                <w:sz w:val="18"/>
                <w:szCs w:val="18"/>
              </w:rPr>
              <w:t>Last mile fibre complete between client and Harare Main Exchange. Configurations of redundancy to Mazowe in progress.</w:t>
            </w:r>
          </w:p>
        </w:tc>
        <w:tc>
          <w:tcPr>
            <w:tcW w:w="2168" w:type="dxa"/>
            <w:gridSpan w:val="2"/>
            <w:tcBorders>
              <w:left w:val="double" w:sz="4" w:space="0" w:color="auto"/>
              <w:right w:val="single" w:sz="4" w:space="0" w:color="auto"/>
            </w:tcBorders>
            <w:shd w:val="clear" w:color="auto" w:fill="FFFFFF" w:themeFill="background1"/>
          </w:tcPr>
          <w:p w14:paraId="056891E6" w14:textId="77777777" w:rsidR="002B7D6F" w:rsidRPr="0010017E" w:rsidRDefault="002B7D6F" w:rsidP="002B7D6F">
            <w:pPr>
              <w:rPr>
                <w:rFonts w:ascii="Century Gothic" w:hAnsi="Century Gothic"/>
                <w:sz w:val="18"/>
                <w:szCs w:val="18"/>
              </w:rPr>
            </w:pPr>
            <w:r w:rsidRPr="0010017E">
              <w:rPr>
                <w:rFonts w:ascii="Century Gothic" w:hAnsi="Century Gothic"/>
                <w:sz w:val="18"/>
                <w:szCs w:val="18"/>
              </w:rPr>
              <w:t>There is no established MPLS route between Harare and Mazowe v</w:t>
            </w:r>
            <w:r>
              <w:rPr>
                <w:rFonts w:ascii="Century Gothic" w:hAnsi="Century Gothic"/>
                <w:sz w:val="18"/>
                <w:szCs w:val="18"/>
              </w:rPr>
              <w:t>ia the Mashona</w:t>
            </w:r>
            <w:r w:rsidRPr="0010017E">
              <w:rPr>
                <w:rFonts w:ascii="Century Gothic" w:hAnsi="Century Gothic"/>
                <w:sz w:val="18"/>
                <w:szCs w:val="18"/>
              </w:rPr>
              <w:t>land ring. NMC and Data working the establishment of a 10G trunk</w:t>
            </w:r>
          </w:p>
        </w:tc>
      </w:tr>
      <w:tr w:rsidR="002B7D6F" w:rsidRPr="00EB413C" w14:paraId="3B1D83E4" w14:textId="77777777" w:rsidTr="00527FEE">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1F7C9CC4" w14:textId="77777777" w:rsidR="002B7D6F" w:rsidRDefault="002B7D6F" w:rsidP="002B7D6F">
            <w:pPr>
              <w:rPr>
                <w:rFonts w:ascii="Century Gothic" w:hAnsi="Century Gothic"/>
                <w:sz w:val="18"/>
                <w:szCs w:val="18"/>
              </w:rPr>
            </w:pPr>
            <w:r>
              <w:rPr>
                <w:rFonts w:ascii="Century Gothic" w:hAnsi="Century Gothic"/>
                <w:sz w:val="18"/>
                <w:szCs w:val="18"/>
              </w:rPr>
              <w:t>36</w:t>
            </w:r>
          </w:p>
        </w:tc>
        <w:tc>
          <w:tcPr>
            <w:tcW w:w="3343" w:type="dxa"/>
            <w:tcBorders>
              <w:left w:val="double" w:sz="4" w:space="0" w:color="auto"/>
              <w:right w:val="single" w:sz="4" w:space="0" w:color="auto"/>
            </w:tcBorders>
            <w:shd w:val="clear" w:color="auto" w:fill="DEEAF6" w:themeFill="accent1" w:themeFillTint="33"/>
          </w:tcPr>
          <w:p w14:paraId="0A96D443"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Department of Irrigation</w:t>
            </w:r>
          </w:p>
        </w:tc>
        <w:tc>
          <w:tcPr>
            <w:tcW w:w="1620" w:type="dxa"/>
            <w:tcBorders>
              <w:left w:val="single" w:sz="4" w:space="0" w:color="auto"/>
              <w:right w:val="single" w:sz="4" w:space="0" w:color="auto"/>
            </w:tcBorders>
            <w:shd w:val="clear" w:color="auto" w:fill="DEEAF6" w:themeFill="accent1" w:themeFillTint="33"/>
          </w:tcPr>
          <w:p w14:paraId="5759C5A3"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10Mbps Int</w:t>
            </w:r>
          </w:p>
        </w:tc>
        <w:tc>
          <w:tcPr>
            <w:tcW w:w="1367" w:type="dxa"/>
            <w:gridSpan w:val="2"/>
            <w:tcBorders>
              <w:left w:val="single" w:sz="4" w:space="0" w:color="auto"/>
              <w:right w:val="single" w:sz="4" w:space="0" w:color="auto"/>
            </w:tcBorders>
            <w:shd w:val="clear" w:color="auto" w:fill="DEEAF6" w:themeFill="accent1" w:themeFillTint="33"/>
            <w:vAlign w:val="bottom"/>
          </w:tcPr>
          <w:p w14:paraId="29FFDA01"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16/08/2023</w:t>
            </w:r>
          </w:p>
          <w:p w14:paraId="575B1F65" w14:textId="77777777" w:rsidR="002B7D6F" w:rsidRPr="00E304CD" w:rsidRDefault="002B7D6F" w:rsidP="002B7D6F">
            <w:pPr>
              <w:rPr>
                <w:rFonts w:ascii="Century Gothic" w:hAnsi="Century Gothic"/>
                <w:sz w:val="18"/>
                <w:szCs w:val="18"/>
                <w:highlight w:val="green"/>
              </w:rPr>
            </w:pPr>
          </w:p>
          <w:p w14:paraId="5DD04706" w14:textId="77777777" w:rsidR="002B7D6F" w:rsidRPr="00E304CD" w:rsidRDefault="002B7D6F" w:rsidP="002B7D6F">
            <w:pPr>
              <w:rPr>
                <w:rFonts w:ascii="Century Gothic" w:hAnsi="Century Gothic"/>
                <w:sz w:val="18"/>
                <w:szCs w:val="18"/>
                <w:highlight w:val="green"/>
              </w:rPr>
            </w:pPr>
          </w:p>
          <w:p w14:paraId="1A418926" w14:textId="77777777" w:rsidR="002B7D6F" w:rsidRPr="00E304CD" w:rsidRDefault="002B7D6F" w:rsidP="002B7D6F">
            <w:pPr>
              <w:rPr>
                <w:rFonts w:ascii="Century Gothic" w:hAnsi="Century Gothic"/>
                <w:sz w:val="18"/>
                <w:szCs w:val="18"/>
                <w:highlight w:val="green"/>
              </w:rPr>
            </w:pPr>
          </w:p>
          <w:p w14:paraId="5F3733B8" w14:textId="77777777" w:rsidR="002B7D6F" w:rsidRPr="00E304CD" w:rsidRDefault="002B7D6F" w:rsidP="002B7D6F">
            <w:pPr>
              <w:rPr>
                <w:rFonts w:ascii="Century Gothic" w:hAnsi="Century Gothic"/>
                <w:sz w:val="18"/>
                <w:szCs w:val="18"/>
                <w:highlight w:val="green"/>
              </w:rPr>
            </w:pPr>
          </w:p>
          <w:p w14:paraId="63C80D88" w14:textId="77777777" w:rsidR="002B7D6F" w:rsidRPr="00E304CD" w:rsidRDefault="002B7D6F" w:rsidP="002B7D6F">
            <w:pPr>
              <w:rPr>
                <w:rFonts w:ascii="Century Gothic" w:hAnsi="Century Gothic"/>
                <w:sz w:val="18"/>
                <w:szCs w:val="18"/>
                <w:highlight w:val="green"/>
              </w:rPr>
            </w:pPr>
          </w:p>
          <w:p w14:paraId="0CBC05A2" w14:textId="77777777" w:rsidR="002B7D6F" w:rsidRPr="00E304CD" w:rsidRDefault="002B7D6F" w:rsidP="002B7D6F">
            <w:pPr>
              <w:rPr>
                <w:rFonts w:ascii="Century Gothic" w:hAnsi="Century Gothic"/>
                <w:sz w:val="18"/>
                <w:szCs w:val="18"/>
                <w:highlight w:val="green"/>
              </w:rPr>
            </w:pPr>
          </w:p>
        </w:tc>
        <w:tc>
          <w:tcPr>
            <w:tcW w:w="1275" w:type="dxa"/>
            <w:tcBorders>
              <w:bottom w:val="single" w:sz="4" w:space="0" w:color="auto"/>
            </w:tcBorders>
            <w:shd w:val="clear" w:color="auto" w:fill="DEEAF6" w:themeFill="accent1" w:themeFillTint="33"/>
          </w:tcPr>
          <w:p w14:paraId="2430C88F" w14:textId="77777777" w:rsidR="002B7D6F" w:rsidRPr="00E304CD" w:rsidRDefault="002B7D6F" w:rsidP="002B7D6F">
            <w:pPr>
              <w:rPr>
                <w:highlight w:val="green"/>
              </w:rPr>
            </w:pPr>
            <w:r w:rsidRPr="00E304CD">
              <w:rPr>
                <w:rFonts w:ascii="Century Gothic" w:hAnsi="Century Gothic"/>
                <w:sz w:val="18"/>
                <w:szCs w:val="18"/>
                <w:highlight w:val="green"/>
              </w:rPr>
              <w:t>17/11/2023</w:t>
            </w:r>
          </w:p>
        </w:tc>
        <w:tc>
          <w:tcPr>
            <w:tcW w:w="3928" w:type="dxa"/>
            <w:tcBorders>
              <w:left w:val="single" w:sz="4" w:space="0" w:color="auto"/>
              <w:right w:val="single" w:sz="4" w:space="0" w:color="auto"/>
            </w:tcBorders>
            <w:shd w:val="clear" w:color="auto" w:fill="DEEAF6" w:themeFill="accent1" w:themeFillTint="33"/>
          </w:tcPr>
          <w:p w14:paraId="7E8ACBF8"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Pulled fiber  48 core 140m</w:t>
            </w:r>
          </w:p>
          <w:p w14:paraId="2DBFE7E0"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Fiber run 100m</w:t>
            </w:r>
          </w:p>
          <w:p w14:paraId="362F3CBD"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Ethernet cable run 250/250</w:t>
            </w:r>
          </w:p>
          <w:p w14:paraId="4D39F99F"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Cabinet mounting 2/2</w:t>
            </w:r>
          </w:p>
          <w:p w14:paraId="442A363B"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Splicing = 4/4</w:t>
            </w:r>
          </w:p>
          <w:p w14:paraId="226F5DBC"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8 port switches =  2/2</w:t>
            </w:r>
          </w:p>
          <w:p w14:paraId="256BC925" w14:textId="77777777" w:rsidR="002B7D6F" w:rsidRPr="00E304CD" w:rsidRDefault="002B7D6F" w:rsidP="002B7D6F">
            <w:pPr>
              <w:rPr>
                <w:rFonts w:ascii="Century Gothic" w:hAnsi="Century Gothic" w:cstheme="minorHAnsi"/>
                <w:sz w:val="18"/>
                <w:szCs w:val="18"/>
                <w:highlight w:val="green"/>
              </w:rPr>
            </w:pPr>
            <w:r w:rsidRPr="00E304CD">
              <w:rPr>
                <w:rFonts w:ascii="Century Gothic" w:hAnsi="Century Gothic" w:cstheme="minorHAnsi"/>
                <w:sz w:val="18"/>
                <w:szCs w:val="18"/>
                <w:highlight w:val="green"/>
              </w:rPr>
              <w:t>Access points mounting = 5/5</w:t>
            </w:r>
            <w:r w:rsidR="00E304CD" w:rsidRPr="00E304CD">
              <w:rPr>
                <w:rFonts w:ascii="Century Gothic" w:hAnsi="Century Gothic" w:cstheme="minorHAnsi"/>
                <w:sz w:val="18"/>
                <w:szCs w:val="18"/>
                <w:highlight w:val="green"/>
              </w:rPr>
              <w:t xml:space="preserve"> Completed</w:t>
            </w:r>
          </w:p>
        </w:tc>
        <w:tc>
          <w:tcPr>
            <w:tcW w:w="2168" w:type="dxa"/>
            <w:gridSpan w:val="2"/>
            <w:tcBorders>
              <w:left w:val="double" w:sz="4" w:space="0" w:color="auto"/>
              <w:right w:val="single" w:sz="4" w:space="0" w:color="auto"/>
            </w:tcBorders>
            <w:shd w:val="clear" w:color="auto" w:fill="DEEAF6" w:themeFill="accent1" w:themeFillTint="33"/>
          </w:tcPr>
          <w:p w14:paraId="33104DBC" w14:textId="77777777" w:rsidR="002B7D6F" w:rsidRPr="00E304CD" w:rsidRDefault="002B7D6F" w:rsidP="002B7D6F">
            <w:pPr>
              <w:rPr>
                <w:rFonts w:ascii="Century Gothic" w:hAnsi="Century Gothic"/>
                <w:sz w:val="18"/>
                <w:szCs w:val="18"/>
                <w:highlight w:val="green"/>
              </w:rPr>
            </w:pPr>
            <w:r w:rsidRPr="00E304CD">
              <w:rPr>
                <w:rFonts w:ascii="Century Gothic" w:hAnsi="Century Gothic"/>
                <w:sz w:val="18"/>
                <w:szCs w:val="18"/>
                <w:highlight w:val="green"/>
              </w:rPr>
              <w:t>Needs 2 x fibre patch panel</w:t>
            </w:r>
          </w:p>
          <w:p w14:paraId="1382EF1B" w14:textId="77777777" w:rsidR="002B7D6F" w:rsidRPr="00E304CD" w:rsidRDefault="002B7D6F" w:rsidP="002B7D6F">
            <w:pPr>
              <w:rPr>
                <w:rFonts w:ascii="Century Gothic" w:hAnsi="Century Gothic"/>
                <w:sz w:val="18"/>
                <w:szCs w:val="18"/>
                <w:highlight w:val="green"/>
              </w:rPr>
            </w:pPr>
          </w:p>
          <w:p w14:paraId="211B8F11" w14:textId="77777777" w:rsidR="002B7D6F" w:rsidRPr="00E304CD" w:rsidRDefault="002B7D6F" w:rsidP="002B7D6F">
            <w:pPr>
              <w:rPr>
                <w:rFonts w:ascii="Century Gothic" w:hAnsi="Century Gothic"/>
                <w:sz w:val="18"/>
                <w:szCs w:val="18"/>
                <w:highlight w:val="green"/>
              </w:rPr>
            </w:pPr>
          </w:p>
          <w:p w14:paraId="394C31C1" w14:textId="77777777" w:rsidR="002B7D6F" w:rsidRPr="00E304CD" w:rsidRDefault="002B7D6F" w:rsidP="002B7D6F">
            <w:pPr>
              <w:rPr>
                <w:rFonts w:ascii="Century Gothic" w:hAnsi="Century Gothic"/>
                <w:sz w:val="18"/>
                <w:szCs w:val="18"/>
                <w:highlight w:val="green"/>
              </w:rPr>
            </w:pPr>
          </w:p>
        </w:tc>
      </w:tr>
      <w:tr w:rsidR="002B7D6F" w:rsidRPr="00EB413C" w14:paraId="0D05A5E2" w14:textId="77777777"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14:paraId="7659A64E"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37</w:t>
            </w:r>
          </w:p>
        </w:tc>
        <w:tc>
          <w:tcPr>
            <w:tcW w:w="3343" w:type="dxa"/>
            <w:tcBorders>
              <w:left w:val="double" w:sz="4" w:space="0" w:color="auto"/>
              <w:right w:val="single" w:sz="4" w:space="0" w:color="auto"/>
            </w:tcBorders>
            <w:shd w:val="clear" w:color="auto" w:fill="auto"/>
          </w:tcPr>
          <w:p w14:paraId="684DEE6D" w14:textId="77777777" w:rsidR="002B7D6F" w:rsidRPr="005C40F1" w:rsidRDefault="002B7D6F" w:rsidP="002B7D6F">
            <w:pPr>
              <w:rPr>
                <w:rFonts w:ascii="Century Gothic" w:hAnsi="Century Gothic"/>
                <w:sz w:val="18"/>
                <w:szCs w:val="18"/>
                <w:highlight w:val="green"/>
              </w:rPr>
            </w:pPr>
            <w:r w:rsidRPr="005C40F1">
              <w:rPr>
                <w:rFonts w:ascii="Century Gothic" w:hAnsi="Century Gothic"/>
                <w:sz w:val="18"/>
                <w:szCs w:val="18"/>
                <w:highlight w:val="green"/>
              </w:rPr>
              <w:t xml:space="preserve">Norton Town x 3 </w:t>
            </w:r>
          </w:p>
        </w:tc>
        <w:tc>
          <w:tcPr>
            <w:tcW w:w="1620" w:type="dxa"/>
            <w:tcBorders>
              <w:left w:val="single" w:sz="4" w:space="0" w:color="auto"/>
              <w:right w:val="single" w:sz="4" w:space="0" w:color="auto"/>
            </w:tcBorders>
            <w:shd w:val="clear" w:color="auto" w:fill="auto"/>
          </w:tcPr>
          <w:p w14:paraId="10C0C19D" w14:textId="77777777" w:rsidR="002B7D6F" w:rsidRPr="005C40F1" w:rsidRDefault="002B7D6F" w:rsidP="002B7D6F">
            <w:pPr>
              <w:rPr>
                <w:rFonts w:ascii="Century Gothic" w:hAnsi="Century Gothic"/>
                <w:sz w:val="18"/>
                <w:szCs w:val="18"/>
                <w:highlight w:val="green"/>
              </w:rPr>
            </w:pPr>
            <w:r w:rsidRPr="005C40F1">
              <w:rPr>
                <w:rFonts w:ascii="Century Gothic" w:hAnsi="Century Gothic"/>
                <w:sz w:val="18"/>
                <w:szCs w:val="18"/>
                <w:highlight w:val="green"/>
              </w:rPr>
              <w:t>LAN</w:t>
            </w:r>
          </w:p>
        </w:tc>
        <w:tc>
          <w:tcPr>
            <w:tcW w:w="1367" w:type="dxa"/>
            <w:gridSpan w:val="2"/>
            <w:tcBorders>
              <w:left w:val="single" w:sz="4" w:space="0" w:color="auto"/>
              <w:right w:val="single" w:sz="4" w:space="0" w:color="auto"/>
            </w:tcBorders>
            <w:shd w:val="clear" w:color="auto" w:fill="auto"/>
            <w:vAlign w:val="bottom"/>
          </w:tcPr>
          <w:p w14:paraId="4DD05ABB" w14:textId="77777777" w:rsidR="002B7D6F" w:rsidRPr="005C40F1" w:rsidRDefault="002B7D6F" w:rsidP="002B7D6F">
            <w:pPr>
              <w:rPr>
                <w:rFonts w:ascii="Century Gothic" w:hAnsi="Century Gothic"/>
                <w:sz w:val="18"/>
                <w:szCs w:val="18"/>
                <w:highlight w:val="green"/>
              </w:rPr>
            </w:pPr>
            <w:r w:rsidRPr="005C40F1">
              <w:rPr>
                <w:rFonts w:ascii="Century Gothic" w:hAnsi="Century Gothic"/>
                <w:sz w:val="18"/>
                <w:szCs w:val="18"/>
                <w:highlight w:val="green"/>
              </w:rPr>
              <w:t>24/08/2023</w:t>
            </w:r>
          </w:p>
          <w:p w14:paraId="4D35A8B3" w14:textId="77777777" w:rsidR="002B7D6F" w:rsidRPr="005C40F1" w:rsidRDefault="002B7D6F" w:rsidP="002B7D6F">
            <w:pPr>
              <w:rPr>
                <w:rFonts w:ascii="Century Gothic" w:hAnsi="Century Gothic"/>
                <w:sz w:val="18"/>
                <w:szCs w:val="18"/>
                <w:highlight w:val="green"/>
              </w:rPr>
            </w:pPr>
          </w:p>
          <w:p w14:paraId="1E95C308" w14:textId="77777777" w:rsidR="002B7D6F" w:rsidRPr="005C40F1" w:rsidRDefault="002B7D6F" w:rsidP="002B7D6F">
            <w:pPr>
              <w:rPr>
                <w:rFonts w:ascii="Century Gothic" w:hAnsi="Century Gothic"/>
                <w:sz w:val="18"/>
                <w:szCs w:val="18"/>
                <w:highlight w:val="green"/>
              </w:rPr>
            </w:pPr>
          </w:p>
          <w:p w14:paraId="7267C1E0" w14:textId="77777777" w:rsidR="002B7D6F" w:rsidRPr="005C40F1" w:rsidRDefault="002B7D6F" w:rsidP="002B7D6F">
            <w:pPr>
              <w:rPr>
                <w:rFonts w:ascii="Century Gothic" w:hAnsi="Century Gothic"/>
                <w:sz w:val="18"/>
                <w:szCs w:val="18"/>
                <w:highlight w:val="green"/>
              </w:rPr>
            </w:pPr>
          </w:p>
          <w:p w14:paraId="1185A284" w14:textId="77777777" w:rsidR="002B7D6F" w:rsidRPr="005C40F1" w:rsidRDefault="002B7D6F" w:rsidP="002B7D6F">
            <w:pPr>
              <w:rPr>
                <w:rFonts w:ascii="Century Gothic" w:hAnsi="Century Gothic"/>
                <w:sz w:val="18"/>
                <w:szCs w:val="18"/>
                <w:highlight w:val="green"/>
              </w:rPr>
            </w:pPr>
          </w:p>
          <w:p w14:paraId="4EB86A69" w14:textId="77777777" w:rsidR="002B7D6F" w:rsidRPr="005C40F1" w:rsidRDefault="002B7D6F" w:rsidP="002B7D6F">
            <w:pPr>
              <w:rPr>
                <w:rFonts w:ascii="Century Gothic" w:hAnsi="Century Gothic"/>
                <w:sz w:val="18"/>
                <w:szCs w:val="18"/>
                <w:highlight w:val="green"/>
              </w:rPr>
            </w:pPr>
          </w:p>
          <w:p w14:paraId="13D70A6D" w14:textId="77777777" w:rsidR="002B7D6F" w:rsidRPr="005C40F1" w:rsidRDefault="002B7D6F" w:rsidP="002B7D6F">
            <w:pPr>
              <w:rPr>
                <w:rFonts w:ascii="Century Gothic" w:hAnsi="Century Gothic"/>
                <w:sz w:val="18"/>
                <w:szCs w:val="18"/>
                <w:highlight w:val="green"/>
              </w:rPr>
            </w:pPr>
          </w:p>
          <w:p w14:paraId="3BB7A7A1" w14:textId="77777777" w:rsidR="002B7D6F" w:rsidRPr="005C40F1" w:rsidRDefault="002B7D6F" w:rsidP="002B7D6F">
            <w:pPr>
              <w:rPr>
                <w:rFonts w:ascii="Century Gothic" w:hAnsi="Century Gothic"/>
                <w:sz w:val="18"/>
                <w:szCs w:val="18"/>
                <w:highlight w:val="green"/>
              </w:rPr>
            </w:pPr>
          </w:p>
          <w:p w14:paraId="0FA68F87" w14:textId="77777777" w:rsidR="002B7D6F" w:rsidRPr="005C40F1" w:rsidRDefault="002B7D6F" w:rsidP="002B7D6F">
            <w:pPr>
              <w:rPr>
                <w:rFonts w:ascii="Century Gothic" w:hAnsi="Century Gothic"/>
                <w:sz w:val="18"/>
                <w:szCs w:val="18"/>
                <w:highlight w:val="green"/>
              </w:rPr>
            </w:pPr>
          </w:p>
          <w:p w14:paraId="03DCDED3" w14:textId="77777777" w:rsidR="002B7D6F" w:rsidRPr="005C40F1" w:rsidRDefault="002B7D6F" w:rsidP="002B7D6F">
            <w:pPr>
              <w:rPr>
                <w:rFonts w:ascii="Century Gothic" w:hAnsi="Century Gothic"/>
                <w:sz w:val="18"/>
                <w:szCs w:val="18"/>
                <w:highlight w:val="green"/>
              </w:rPr>
            </w:pPr>
          </w:p>
          <w:p w14:paraId="4B5D01A5" w14:textId="77777777" w:rsidR="002B7D6F" w:rsidRPr="005C40F1" w:rsidRDefault="002B7D6F" w:rsidP="002B7D6F">
            <w:pPr>
              <w:rPr>
                <w:rFonts w:ascii="Century Gothic" w:hAnsi="Century Gothic"/>
                <w:sz w:val="18"/>
                <w:szCs w:val="18"/>
                <w:highlight w:val="green"/>
              </w:rPr>
            </w:pPr>
          </w:p>
          <w:p w14:paraId="4A14EB3C" w14:textId="77777777" w:rsidR="002B7D6F" w:rsidRPr="005C40F1" w:rsidRDefault="002B7D6F" w:rsidP="002B7D6F">
            <w:pPr>
              <w:rPr>
                <w:rFonts w:ascii="Century Gothic" w:hAnsi="Century Gothic"/>
                <w:sz w:val="18"/>
                <w:szCs w:val="18"/>
                <w:highlight w:val="green"/>
              </w:rPr>
            </w:pPr>
          </w:p>
          <w:p w14:paraId="1F9143E7" w14:textId="77777777" w:rsidR="002B7D6F" w:rsidRPr="005C40F1" w:rsidRDefault="002B7D6F" w:rsidP="002B7D6F">
            <w:pPr>
              <w:rPr>
                <w:rFonts w:ascii="Century Gothic" w:hAnsi="Century Gothic"/>
                <w:sz w:val="18"/>
                <w:szCs w:val="18"/>
                <w:highlight w:val="green"/>
              </w:rPr>
            </w:pPr>
          </w:p>
          <w:p w14:paraId="22E6A600" w14:textId="77777777" w:rsidR="002B7D6F" w:rsidRPr="005C40F1" w:rsidRDefault="002B7D6F" w:rsidP="002B7D6F">
            <w:pPr>
              <w:rPr>
                <w:rFonts w:ascii="Century Gothic" w:hAnsi="Century Gothic"/>
                <w:sz w:val="18"/>
                <w:szCs w:val="18"/>
                <w:highlight w:val="green"/>
              </w:rPr>
            </w:pPr>
          </w:p>
          <w:p w14:paraId="057B0081" w14:textId="77777777" w:rsidR="002B7D6F" w:rsidRPr="005C40F1" w:rsidRDefault="002B7D6F" w:rsidP="002B7D6F">
            <w:pPr>
              <w:rPr>
                <w:rFonts w:ascii="Century Gothic" w:hAnsi="Century Gothic"/>
                <w:sz w:val="18"/>
                <w:szCs w:val="18"/>
                <w:highlight w:val="green"/>
              </w:rPr>
            </w:pPr>
          </w:p>
          <w:p w14:paraId="5ACF18AC" w14:textId="77777777" w:rsidR="002B7D6F" w:rsidRPr="005C40F1" w:rsidRDefault="002B7D6F" w:rsidP="002B7D6F">
            <w:pPr>
              <w:rPr>
                <w:rFonts w:ascii="Century Gothic" w:hAnsi="Century Gothic"/>
                <w:sz w:val="18"/>
                <w:szCs w:val="18"/>
                <w:highlight w:val="green"/>
              </w:rPr>
            </w:pPr>
          </w:p>
          <w:p w14:paraId="55F26715" w14:textId="77777777" w:rsidR="002B7D6F" w:rsidRPr="005C40F1" w:rsidRDefault="002B7D6F" w:rsidP="002B7D6F">
            <w:pPr>
              <w:rPr>
                <w:rFonts w:ascii="Century Gothic" w:hAnsi="Century Gothic"/>
                <w:sz w:val="18"/>
                <w:szCs w:val="18"/>
                <w:highlight w:val="green"/>
              </w:rPr>
            </w:pPr>
          </w:p>
          <w:p w14:paraId="4F698059" w14:textId="77777777" w:rsidR="002B7D6F" w:rsidRPr="005C40F1" w:rsidRDefault="002B7D6F" w:rsidP="002B7D6F">
            <w:pPr>
              <w:rPr>
                <w:rFonts w:ascii="Century Gothic" w:hAnsi="Century Gothic"/>
                <w:sz w:val="18"/>
                <w:szCs w:val="18"/>
                <w:highlight w:val="green"/>
              </w:rPr>
            </w:pPr>
          </w:p>
          <w:p w14:paraId="1D6DA981" w14:textId="77777777" w:rsidR="002B7D6F" w:rsidRPr="005C40F1" w:rsidRDefault="002B7D6F" w:rsidP="002B7D6F">
            <w:pPr>
              <w:rPr>
                <w:rFonts w:ascii="Century Gothic" w:hAnsi="Century Gothic"/>
                <w:sz w:val="18"/>
                <w:szCs w:val="18"/>
                <w:highlight w:val="green"/>
              </w:rPr>
            </w:pPr>
          </w:p>
          <w:p w14:paraId="130C852B" w14:textId="77777777" w:rsidR="002B7D6F" w:rsidRPr="005C40F1" w:rsidRDefault="002B7D6F" w:rsidP="002B7D6F">
            <w:pPr>
              <w:rPr>
                <w:rFonts w:ascii="Century Gothic" w:hAnsi="Century Gothic"/>
                <w:sz w:val="18"/>
                <w:szCs w:val="18"/>
                <w:highlight w:val="green"/>
              </w:rPr>
            </w:pPr>
          </w:p>
        </w:tc>
        <w:tc>
          <w:tcPr>
            <w:tcW w:w="1275" w:type="dxa"/>
            <w:tcBorders>
              <w:bottom w:val="single" w:sz="4" w:space="0" w:color="auto"/>
            </w:tcBorders>
            <w:shd w:val="clear" w:color="auto" w:fill="auto"/>
          </w:tcPr>
          <w:p w14:paraId="625D8B26" w14:textId="77777777" w:rsidR="002B7D6F" w:rsidRPr="005C40F1" w:rsidRDefault="002B7D6F" w:rsidP="002B7D6F">
            <w:pPr>
              <w:rPr>
                <w:highlight w:val="green"/>
              </w:rPr>
            </w:pPr>
            <w:r w:rsidRPr="005C40F1">
              <w:rPr>
                <w:rFonts w:ascii="Century Gothic" w:hAnsi="Century Gothic"/>
                <w:sz w:val="18"/>
                <w:szCs w:val="18"/>
                <w:highlight w:val="green"/>
              </w:rPr>
              <w:lastRenderedPageBreak/>
              <w:t>17/11/2023</w:t>
            </w:r>
          </w:p>
        </w:tc>
        <w:tc>
          <w:tcPr>
            <w:tcW w:w="3928" w:type="dxa"/>
            <w:tcBorders>
              <w:left w:val="single" w:sz="4" w:space="0" w:color="auto"/>
              <w:right w:val="single" w:sz="4" w:space="0" w:color="auto"/>
            </w:tcBorders>
            <w:shd w:val="clear" w:color="auto" w:fill="auto"/>
          </w:tcPr>
          <w:p w14:paraId="39B02A6A"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Material Resourcing in progress</w:t>
            </w:r>
          </w:p>
          <w:p w14:paraId="3657F6C8"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Casual workers recruitment done</w:t>
            </w:r>
          </w:p>
          <w:p w14:paraId="67A31B10"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1.</w:t>
            </w:r>
            <w:r w:rsidRPr="005C40F1">
              <w:rPr>
                <w:rFonts w:ascii="Century Gothic" w:hAnsi="Century Gothic" w:cstheme="minorHAnsi"/>
                <w:sz w:val="18"/>
                <w:szCs w:val="18"/>
                <w:highlight w:val="green"/>
              </w:rPr>
              <w:tab/>
              <w:t>Norton Sewer</w:t>
            </w:r>
          </w:p>
          <w:p w14:paraId="77522ECB"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Fibre route survey done</w:t>
            </w:r>
          </w:p>
          <w:p w14:paraId="26DA16DC"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Hole digging = 14/14</w:t>
            </w:r>
          </w:p>
          <w:p w14:paraId="17ABCC2B"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Pole planting = 14</w:t>
            </w:r>
          </w:p>
          <w:p w14:paraId="34C443B8"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Fibre stringing = 800/800m</w:t>
            </w:r>
          </w:p>
          <w:p w14:paraId="6866C93A"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 xml:space="preserve"> Cat 6 = 10/10m</w:t>
            </w:r>
          </w:p>
          <w:p w14:paraId="4A4298AD"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Cabinet mounting = 1/1</w:t>
            </w:r>
          </w:p>
          <w:p w14:paraId="77E8002F"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Trunking = 3/3</w:t>
            </w:r>
          </w:p>
          <w:p w14:paraId="1A5BF507"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Splicing = 4/4</w:t>
            </w:r>
            <w:r w:rsidR="00E304CD" w:rsidRPr="005C40F1">
              <w:rPr>
                <w:rFonts w:ascii="Century Gothic" w:hAnsi="Century Gothic" w:cstheme="minorHAnsi"/>
                <w:sz w:val="18"/>
                <w:szCs w:val="18"/>
                <w:highlight w:val="green"/>
              </w:rPr>
              <w:t xml:space="preserve">  Completed</w:t>
            </w:r>
          </w:p>
          <w:p w14:paraId="54D3BB06"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2.</w:t>
            </w:r>
            <w:r w:rsidRPr="005C40F1">
              <w:rPr>
                <w:rFonts w:ascii="Century Gothic" w:hAnsi="Century Gothic" w:cstheme="minorHAnsi"/>
                <w:sz w:val="18"/>
                <w:szCs w:val="18"/>
                <w:highlight w:val="green"/>
              </w:rPr>
              <w:tab/>
              <w:t>Norton Police</w:t>
            </w:r>
          </w:p>
          <w:p w14:paraId="59BAB8D5"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lastRenderedPageBreak/>
              <w:t>Hole digging = 12/12</w:t>
            </w:r>
          </w:p>
          <w:p w14:paraId="6B51B38B"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Pole planting = 12/12</w:t>
            </w:r>
          </w:p>
          <w:p w14:paraId="3861D87A"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Fibre stringing</w:t>
            </w:r>
            <w:r w:rsidR="003A6852" w:rsidRPr="005C40F1">
              <w:rPr>
                <w:rFonts w:ascii="Century Gothic" w:hAnsi="Century Gothic" w:cstheme="minorHAnsi"/>
                <w:sz w:val="18"/>
                <w:szCs w:val="18"/>
                <w:highlight w:val="green"/>
              </w:rPr>
              <w:t xml:space="preserve"> = 9</w:t>
            </w:r>
            <w:r w:rsidRPr="005C40F1">
              <w:rPr>
                <w:rFonts w:ascii="Century Gothic" w:hAnsi="Century Gothic" w:cstheme="minorHAnsi"/>
                <w:sz w:val="18"/>
                <w:szCs w:val="18"/>
                <w:highlight w:val="green"/>
              </w:rPr>
              <w:t>00/900m</w:t>
            </w:r>
          </w:p>
          <w:p w14:paraId="1CBA9943"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Cabinet mounting = 1/1</w:t>
            </w:r>
          </w:p>
          <w:p w14:paraId="3D966A1E"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Trunking = 3/3m</w:t>
            </w:r>
          </w:p>
          <w:p w14:paraId="4E71E560" w14:textId="77777777" w:rsidR="002B7D6F" w:rsidRPr="005C40F1" w:rsidRDefault="003A6852"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Splicing = 5</w:t>
            </w:r>
            <w:r w:rsidR="002B7D6F" w:rsidRPr="005C40F1">
              <w:rPr>
                <w:rFonts w:ascii="Century Gothic" w:hAnsi="Century Gothic" w:cstheme="minorHAnsi"/>
                <w:sz w:val="18"/>
                <w:szCs w:val="18"/>
                <w:highlight w:val="green"/>
              </w:rPr>
              <w:t>/5</w:t>
            </w:r>
            <w:r w:rsidR="005C40F1" w:rsidRPr="005C40F1">
              <w:rPr>
                <w:rFonts w:ascii="Century Gothic" w:hAnsi="Century Gothic" w:cstheme="minorHAnsi"/>
                <w:sz w:val="18"/>
                <w:szCs w:val="18"/>
                <w:highlight w:val="green"/>
              </w:rPr>
              <w:t xml:space="preserve"> Completed</w:t>
            </w:r>
          </w:p>
          <w:p w14:paraId="027983F9"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3.</w:t>
            </w:r>
            <w:r w:rsidRPr="005C40F1">
              <w:rPr>
                <w:rFonts w:ascii="Century Gothic" w:hAnsi="Century Gothic" w:cstheme="minorHAnsi"/>
                <w:sz w:val="18"/>
                <w:szCs w:val="18"/>
                <w:highlight w:val="green"/>
              </w:rPr>
              <w:tab/>
              <w:t>Norton Utano Clinic</w:t>
            </w:r>
          </w:p>
          <w:p w14:paraId="0AC890BF" w14:textId="77777777" w:rsidR="002B7D6F" w:rsidRPr="005C40F1" w:rsidRDefault="003A6852"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Testing existing fibre link = 1</w:t>
            </w:r>
            <w:r w:rsidR="002B7D6F" w:rsidRPr="005C40F1">
              <w:rPr>
                <w:rFonts w:ascii="Century Gothic" w:hAnsi="Century Gothic" w:cstheme="minorHAnsi"/>
                <w:sz w:val="18"/>
                <w:szCs w:val="18"/>
                <w:highlight w:val="green"/>
              </w:rPr>
              <w:t>/1</w:t>
            </w:r>
          </w:p>
          <w:p w14:paraId="4B65A616" w14:textId="77777777" w:rsidR="002B7D6F" w:rsidRPr="005C40F1" w:rsidRDefault="003A6852"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Splicing = 4</w:t>
            </w:r>
            <w:r w:rsidR="002B7D6F" w:rsidRPr="005C40F1">
              <w:rPr>
                <w:rFonts w:ascii="Century Gothic" w:hAnsi="Century Gothic" w:cstheme="minorHAnsi"/>
                <w:sz w:val="18"/>
                <w:szCs w:val="18"/>
                <w:highlight w:val="green"/>
              </w:rPr>
              <w:t xml:space="preserve">/4 </w:t>
            </w:r>
            <w:r w:rsidR="005C40F1" w:rsidRPr="005C40F1">
              <w:rPr>
                <w:rFonts w:ascii="Century Gothic" w:hAnsi="Century Gothic" w:cstheme="minorHAnsi"/>
                <w:sz w:val="18"/>
                <w:szCs w:val="18"/>
                <w:highlight w:val="green"/>
              </w:rPr>
              <w:t xml:space="preserve"> Completed</w:t>
            </w:r>
          </w:p>
        </w:tc>
        <w:tc>
          <w:tcPr>
            <w:tcW w:w="2168" w:type="dxa"/>
            <w:gridSpan w:val="2"/>
            <w:tcBorders>
              <w:left w:val="double" w:sz="4" w:space="0" w:color="auto"/>
              <w:right w:val="single" w:sz="4" w:space="0" w:color="auto"/>
            </w:tcBorders>
            <w:shd w:val="clear" w:color="auto" w:fill="auto"/>
          </w:tcPr>
          <w:p w14:paraId="15A17B64" w14:textId="77777777" w:rsidR="002B7D6F" w:rsidRPr="00EB6DF6" w:rsidRDefault="00527FEE" w:rsidP="002B7D6F">
            <w:pPr>
              <w:rPr>
                <w:rFonts w:ascii="Century Gothic" w:hAnsi="Century Gothic"/>
                <w:sz w:val="18"/>
                <w:szCs w:val="18"/>
              </w:rPr>
            </w:pPr>
            <w:r>
              <w:rPr>
                <w:rFonts w:ascii="Century Gothic" w:hAnsi="Century Gothic"/>
                <w:sz w:val="18"/>
                <w:szCs w:val="18"/>
              </w:rPr>
              <w:lastRenderedPageBreak/>
              <w:t>P</w:t>
            </w:r>
            <w:r w:rsidR="002B7D6F" w:rsidRPr="00EB6DF6">
              <w:rPr>
                <w:rFonts w:ascii="Century Gothic" w:hAnsi="Century Gothic"/>
                <w:sz w:val="18"/>
                <w:szCs w:val="18"/>
              </w:rPr>
              <w:t>oles</w:t>
            </w:r>
            <w:r>
              <w:rPr>
                <w:rFonts w:ascii="Century Gothic" w:hAnsi="Century Gothic"/>
                <w:sz w:val="18"/>
                <w:szCs w:val="18"/>
              </w:rPr>
              <w:t xml:space="preserve"> available</w:t>
            </w:r>
            <w:r w:rsidR="002B7D6F" w:rsidRPr="00EB6DF6">
              <w:rPr>
                <w:rFonts w:ascii="Century Gothic" w:hAnsi="Century Gothic"/>
                <w:sz w:val="18"/>
                <w:szCs w:val="18"/>
              </w:rPr>
              <w:t xml:space="preserve"> </w:t>
            </w:r>
          </w:p>
          <w:p w14:paraId="6F077AF9" w14:textId="77777777" w:rsidR="002B7D6F" w:rsidRPr="00EB6DF6" w:rsidRDefault="00527FEE" w:rsidP="002B7D6F">
            <w:pPr>
              <w:rPr>
                <w:rFonts w:ascii="Century Gothic" w:hAnsi="Century Gothic"/>
                <w:sz w:val="18"/>
                <w:szCs w:val="18"/>
              </w:rPr>
            </w:pPr>
            <w:r>
              <w:rPr>
                <w:rFonts w:ascii="Century Gothic" w:hAnsi="Century Gothic"/>
                <w:sz w:val="18"/>
                <w:szCs w:val="18"/>
              </w:rPr>
              <w:t>T</w:t>
            </w:r>
            <w:r w:rsidR="002B7D6F" w:rsidRPr="00EB6DF6">
              <w:rPr>
                <w:rFonts w:ascii="Century Gothic" w:hAnsi="Century Gothic"/>
                <w:sz w:val="18"/>
                <w:szCs w:val="18"/>
              </w:rPr>
              <w:t>ransport</w:t>
            </w:r>
            <w:r>
              <w:rPr>
                <w:rFonts w:ascii="Century Gothic" w:hAnsi="Century Gothic"/>
                <w:sz w:val="18"/>
                <w:szCs w:val="18"/>
              </w:rPr>
              <w:t xml:space="preserve"> challenges</w:t>
            </w:r>
          </w:p>
        </w:tc>
      </w:tr>
      <w:tr w:rsidR="002B7D6F" w:rsidRPr="00EB413C" w14:paraId="664392E7" w14:textId="77777777" w:rsidTr="0081204E">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00B050"/>
          </w:tcPr>
          <w:p w14:paraId="2CB999A8" w14:textId="77777777" w:rsidR="002B7D6F" w:rsidRPr="005B4B79" w:rsidRDefault="002B7D6F" w:rsidP="002B7D6F">
            <w:pPr>
              <w:rPr>
                <w:rFonts w:ascii="Century Gothic" w:hAnsi="Century Gothic"/>
                <w:sz w:val="18"/>
                <w:szCs w:val="18"/>
              </w:rPr>
            </w:pPr>
            <w:r>
              <w:rPr>
                <w:rFonts w:ascii="Century Gothic" w:hAnsi="Century Gothic"/>
                <w:sz w:val="18"/>
                <w:szCs w:val="18"/>
              </w:rPr>
              <w:t>38</w:t>
            </w:r>
          </w:p>
        </w:tc>
        <w:tc>
          <w:tcPr>
            <w:tcW w:w="3343" w:type="dxa"/>
            <w:tcBorders>
              <w:left w:val="double" w:sz="4" w:space="0" w:color="auto"/>
              <w:right w:val="single" w:sz="4" w:space="0" w:color="auto"/>
            </w:tcBorders>
            <w:shd w:val="clear" w:color="auto" w:fill="00B050"/>
          </w:tcPr>
          <w:p w14:paraId="6748919A"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CAAZ x 3</w:t>
            </w:r>
          </w:p>
        </w:tc>
        <w:tc>
          <w:tcPr>
            <w:tcW w:w="1620" w:type="dxa"/>
            <w:tcBorders>
              <w:left w:val="single" w:sz="4" w:space="0" w:color="auto"/>
              <w:right w:val="single" w:sz="4" w:space="0" w:color="auto"/>
            </w:tcBorders>
            <w:shd w:val="clear" w:color="auto" w:fill="00B050"/>
          </w:tcPr>
          <w:p w14:paraId="6606BD66"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00B050"/>
            <w:vAlign w:val="bottom"/>
          </w:tcPr>
          <w:p w14:paraId="2B9CE6F2" w14:textId="77777777" w:rsidR="002B7D6F" w:rsidRDefault="002B7D6F" w:rsidP="002B7D6F">
            <w:pPr>
              <w:spacing w:after="240"/>
              <w:jc w:val="both"/>
              <w:rPr>
                <w:rFonts w:ascii="Century Gothic" w:hAnsi="Century Gothic"/>
                <w:sz w:val="18"/>
                <w:szCs w:val="18"/>
              </w:rPr>
            </w:pPr>
            <w:r w:rsidRPr="00EB6DF6">
              <w:rPr>
                <w:rFonts w:ascii="Century Gothic" w:hAnsi="Century Gothic"/>
                <w:sz w:val="18"/>
                <w:szCs w:val="18"/>
              </w:rPr>
              <w:t>07/08/2023</w:t>
            </w:r>
          </w:p>
          <w:p w14:paraId="3D54932D" w14:textId="77777777" w:rsidR="002B7D6F" w:rsidRDefault="002B7D6F" w:rsidP="002B7D6F">
            <w:pPr>
              <w:spacing w:after="240"/>
              <w:jc w:val="both"/>
              <w:rPr>
                <w:rFonts w:ascii="Century Gothic" w:hAnsi="Century Gothic"/>
                <w:sz w:val="18"/>
                <w:szCs w:val="18"/>
              </w:rPr>
            </w:pPr>
          </w:p>
          <w:p w14:paraId="709F0734" w14:textId="77777777" w:rsidR="002B7D6F" w:rsidRPr="00EB6DF6" w:rsidRDefault="002B7D6F" w:rsidP="002B7D6F">
            <w:pPr>
              <w:spacing w:after="240"/>
              <w:jc w:val="both"/>
              <w:rPr>
                <w:rFonts w:ascii="Century Gothic" w:hAnsi="Century Gothic"/>
                <w:sz w:val="18"/>
                <w:szCs w:val="18"/>
              </w:rPr>
            </w:pPr>
          </w:p>
          <w:p w14:paraId="1FE43846" w14:textId="77777777" w:rsidR="002B7D6F" w:rsidRPr="00EB6DF6" w:rsidRDefault="002B7D6F" w:rsidP="002B7D6F">
            <w:pPr>
              <w:spacing w:after="240"/>
              <w:jc w:val="both"/>
              <w:rPr>
                <w:rFonts w:ascii="Century Gothic" w:hAnsi="Century Gothic"/>
                <w:sz w:val="18"/>
                <w:szCs w:val="18"/>
              </w:rPr>
            </w:pPr>
          </w:p>
        </w:tc>
        <w:tc>
          <w:tcPr>
            <w:tcW w:w="1275" w:type="dxa"/>
            <w:tcBorders>
              <w:bottom w:val="single" w:sz="4" w:space="0" w:color="auto"/>
            </w:tcBorders>
            <w:shd w:val="clear" w:color="auto" w:fill="00B050"/>
          </w:tcPr>
          <w:p w14:paraId="114F9BF1"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00B050"/>
          </w:tcPr>
          <w:p w14:paraId="361E1D1B" w14:textId="77777777" w:rsidR="002B7D6F" w:rsidRPr="00EB6DF6" w:rsidRDefault="002B7D6F" w:rsidP="002B7D6F">
            <w:pPr>
              <w:rPr>
                <w:rFonts w:ascii="Century Gothic" w:hAnsi="Century Gothic" w:cstheme="minorHAnsi"/>
                <w:sz w:val="18"/>
                <w:szCs w:val="18"/>
              </w:rPr>
            </w:pPr>
            <w:r w:rsidRPr="00EB6DF6">
              <w:rPr>
                <w:rFonts w:ascii="Century Gothic" w:hAnsi="Century Gothic" w:cstheme="minorHAnsi"/>
                <w:sz w:val="18"/>
                <w:szCs w:val="18"/>
              </w:rPr>
              <w:t>Harare – completed.</w:t>
            </w:r>
          </w:p>
          <w:p w14:paraId="3C4F6342" w14:textId="77777777" w:rsidR="002B7D6F" w:rsidRPr="00EB6DF6" w:rsidRDefault="002B7D6F" w:rsidP="002B7D6F">
            <w:pPr>
              <w:rPr>
                <w:rFonts w:ascii="Century Gothic" w:hAnsi="Century Gothic" w:cstheme="minorHAnsi"/>
                <w:sz w:val="18"/>
                <w:szCs w:val="18"/>
              </w:rPr>
            </w:pPr>
          </w:p>
          <w:p w14:paraId="4C9FBBA2" w14:textId="77777777" w:rsidR="002B7D6F" w:rsidRPr="00EB6DF6" w:rsidRDefault="002B7D6F" w:rsidP="002B7D6F">
            <w:pPr>
              <w:rPr>
                <w:rFonts w:ascii="Century Gothic" w:hAnsi="Century Gothic" w:cstheme="minorHAnsi"/>
                <w:sz w:val="18"/>
                <w:szCs w:val="18"/>
              </w:rPr>
            </w:pPr>
            <w:r w:rsidRPr="00EB6DF6">
              <w:rPr>
                <w:rFonts w:ascii="Century Gothic" w:hAnsi="Century Gothic" w:cstheme="minorHAnsi"/>
                <w:sz w:val="18"/>
                <w:szCs w:val="18"/>
              </w:rPr>
              <w:t>Bulawayo Airport – in progress.</w:t>
            </w:r>
          </w:p>
          <w:p w14:paraId="26EE1BD5" w14:textId="77777777" w:rsidR="002B7D6F" w:rsidRPr="00EB6DF6" w:rsidRDefault="002B7D6F" w:rsidP="002B7D6F">
            <w:pPr>
              <w:rPr>
                <w:rFonts w:ascii="Century Gothic" w:hAnsi="Century Gothic" w:cstheme="minorHAnsi"/>
                <w:sz w:val="18"/>
                <w:szCs w:val="18"/>
              </w:rPr>
            </w:pPr>
          </w:p>
          <w:p w14:paraId="17AE7606" w14:textId="77777777" w:rsidR="002B7D6F" w:rsidRPr="00EB6DF6" w:rsidRDefault="002B7D6F" w:rsidP="002B7D6F">
            <w:pPr>
              <w:rPr>
                <w:rFonts w:ascii="Century Gothic" w:hAnsi="Century Gothic" w:cstheme="minorHAnsi"/>
                <w:sz w:val="18"/>
                <w:szCs w:val="18"/>
              </w:rPr>
            </w:pPr>
            <w:r w:rsidRPr="00EB6DF6">
              <w:rPr>
                <w:rFonts w:ascii="Century Gothic" w:hAnsi="Century Gothic" w:cstheme="minorHAnsi"/>
                <w:sz w:val="18"/>
                <w:szCs w:val="18"/>
              </w:rPr>
              <w:t>Vic Falls Airport – completed 03/10/2023</w:t>
            </w:r>
          </w:p>
        </w:tc>
        <w:tc>
          <w:tcPr>
            <w:tcW w:w="2168" w:type="dxa"/>
            <w:gridSpan w:val="2"/>
            <w:tcBorders>
              <w:left w:val="double" w:sz="4" w:space="0" w:color="auto"/>
              <w:right w:val="single" w:sz="4" w:space="0" w:color="auto"/>
            </w:tcBorders>
            <w:shd w:val="clear" w:color="auto" w:fill="00B050"/>
          </w:tcPr>
          <w:p w14:paraId="1AF28E23" w14:textId="77777777" w:rsidR="002B7D6F" w:rsidRPr="00EB6DF6" w:rsidRDefault="002B7D6F" w:rsidP="002B7D6F">
            <w:pPr>
              <w:rPr>
                <w:rFonts w:ascii="Century Gothic" w:hAnsi="Century Gothic"/>
                <w:sz w:val="18"/>
                <w:szCs w:val="18"/>
              </w:rPr>
            </w:pPr>
            <w:r w:rsidRPr="00EB6DF6">
              <w:rPr>
                <w:rFonts w:ascii="Century Gothic" w:hAnsi="Century Gothic"/>
                <w:sz w:val="18"/>
                <w:szCs w:val="18"/>
              </w:rPr>
              <w:t>Bulawayo Airport – Recost the job again due undercharging and  job is to be redone again (Fibre charged is less than the distance on the ground)</w:t>
            </w:r>
          </w:p>
        </w:tc>
      </w:tr>
      <w:tr w:rsidR="002B7D6F" w:rsidRPr="00EB413C" w14:paraId="2E98C4BA" w14:textId="77777777" w:rsidTr="00415492">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7CAAC" w:themeFill="accent2" w:themeFillTint="66"/>
          </w:tcPr>
          <w:p w14:paraId="49679EFB" w14:textId="77777777" w:rsidR="002B7D6F" w:rsidRPr="00B95479" w:rsidRDefault="002B7D6F" w:rsidP="002B7D6F">
            <w:pPr>
              <w:spacing w:after="240"/>
              <w:jc w:val="both"/>
              <w:rPr>
                <w:rFonts w:ascii="Century Gothic" w:hAnsi="Century Gothic"/>
                <w:sz w:val="18"/>
                <w:szCs w:val="18"/>
              </w:rPr>
            </w:pPr>
            <w:r>
              <w:rPr>
                <w:rFonts w:ascii="Century Gothic" w:hAnsi="Century Gothic"/>
                <w:sz w:val="18"/>
                <w:szCs w:val="18"/>
              </w:rPr>
              <w:t>39</w:t>
            </w:r>
          </w:p>
        </w:tc>
        <w:tc>
          <w:tcPr>
            <w:tcW w:w="3343" w:type="dxa"/>
            <w:tcBorders>
              <w:left w:val="double" w:sz="4" w:space="0" w:color="auto"/>
              <w:right w:val="single" w:sz="4" w:space="0" w:color="auto"/>
            </w:tcBorders>
            <w:shd w:val="clear" w:color="auto" w:fill="F7CAAC" w:themeFill="accent2" w:themeFillTint="66"/>
          </w:tcPr>
          <w:p w14:paraId="274ACEB7" w14:textId="77777777" w:rsidR="002B7D6F" w:rsidRPr="00B95479" w:rsidRDefault="002B7D6F" w:rsidP="002B7D6F">
            <w:pPr>
              <w:spacing w:after="240"/>
              <w:jc w:val="both"/>
              <w:rPr>
                <w:rFonts w:ascii="Century Gothic" w:hAnsi="Century Gothic"/>
                <w:sz w:val="18"/>
                <w:szCs w:val="18"/>
              </w:rPr>
            </w:pPr>
            <w:r w:rsidRPr="00B95479">
              <w:rPr>
                <w:rFonts w:ascii="Century Gothic" w:hAnsi="Century Gothic"/>
                <w:sz w:val="18"/>
                <w:szCs w:val="18"/>
              </w:rPr>
              <w:t>Surveyor General VPN Connections</w:t>
            </w:r>
          </w:p>
          <w:p w14:paraId="7BE8F98D" w14:textId="77777777" w:rsidR="002B7D6F" w:rsidRPr="00B95479" w:rsidRDefault="002B7D6F" w:rsidP="002B7D6F">
            <w:pPr>
              <w:jc w:val="center"/>
              <w:rPr>
                <w:rFonts w:ascii="Century Gothic" w:hAnsi="Century Gothic"/>
                <w:sz w:val="18"/>
                <w:szCs w:val="18"/>
              </w:rPr>
            </w:pPr>
          </w:p>
        </w:tc>
        <w:tc>
          <w:tcPr>
            <w:tcW w:w="1620" w:type="dxa"/>
            <w:tcBorders>
              <w:left w:val="single" w:sz="4" w:space="0" w:color="auto"/>
              <w:right w:val="single" w:sz="4" w:space="0" w:color="auto"/>
            </w:tcBorders>
            <w:shd w:val="clear" w:color="auto" w:fill="F7CAAC" w:themeFill="accent2" w:themeFillTint="66"/>
          </w:tcPr>
          <w:p w14:paraId="33BA8378" w14:textId="77777777" w:rsidR="002B7D6F" w:rsidRPr="00B95479" w:rsidRDefault="002B7D6F" w:rsidP="002B7D6F">
            <w:pPr>
              <w:rPr>
                <w:rFonts w:ascii="Century Gothic" w:hAnsi="Century Gothic"/>
                <w:sz w:val="18"/>
                <w:szCs w:val="18"/>
              </w:rPr>
            </w:pPr>
            <w:r w:rsidRPr="00B9547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7CAAC" w:themeFill="accent2" w:themeFillTint="66"/>
            <w:vAlign w:val="bottom"/>
          </w:tcPr>
          <w:p w14:paraId="15526624" w14:textId="77777777" w:rsidR="002B7D6F" w:rsidRDefault="002B7D6F" w:rsidP="002B7D6F">
            <w:pPr>
              <w:spacing w:after="240"/>
              <w:jc w:val="both"/>
              <w:rPr>
                <w:rFonts w:ascii="Century Gothic" w:hAnsi="Century Gothic"/>
                <w:sz w:val="18"/>
                <w:szCs w:val="18"/>
              </w:rPr>
            </w:pPr>
            <w:r w:rsidRPr="00B95479">
              <w:rPr>
                <w:rFonts w:ascii="Century Gothic" w:hAnsi="Century Gothic"/>
                <w:sz w:val="18"/>
                <w:szCs w:val="18"/>
              </w:rPr>
              <w:t>20/09/2023</w:t>
            </w:r>
          </w:p>
          <w:p w14:paraId="15253ADD" w14:textId="77777777" w:rsidR="002B7D6F" w:rsidRDefault="002B7D6F" w:rsidP="002B7D6F">
            <w:pPr>
              <w:spacing w:after="240"/>
              <w:jc w:val="both"/>
              <w:rPr>
                <w:rFonts w:ascii="Century Gothic" w:hAnsi="Century Gothic"/>
                <w:sz w:val="18"/>
                <w:szCs w:val="18"/>
              </w:rPr>
            </w:pPr>
          </w:p>
          <w:p w14:paraId="504FE436" w14:textId="77777777" w:rsidR="002B7D6F" w:rsidRDefault="002B7D6F" w:rsidP="002B7D6F">
            <w:pPr>
              <w:spacing w:after="240"/>
              <w:jc w:val="both"/>
              <w:rPr>
                <w:rFonts w:ascii="Century Gothic" w:hAnsi="Century Gothic"/>
                <w:sz w:val="18"/>
                <w:szCs w:val="18"/>
              </w:rPr>
            </w:pPr>
          </w:p>
          <w:p w14:paraId="23F2C0BD" w14:textId="77777777" w:rsidR="002B7D6F" w:rsidRDefault="002B7D6F" w:rsidP="002B7D6F">
            <w:pPr>
              <w:spacing w:after="240"/>
              <w:jc w:val="both"/>
              <w:rPr>
                <w:rFonts w:ascii="Century Gothic" w:hAnsi="Century Gothic"/>
                <w:sz w:val="18"/>
                <w:szCs w:val="18"/>
              </w:rPr>
            </w:pPr>
          </w:p>
          <w:p w14:paraId="32D8D353" w14:textId="77777777" w:rsidR="002B7D6F" w:rsidRPr="00B95479" w:rsidRDefault="002B7D6F" w:rsidP="002B7D6F">
            <w:pPr>
              <w:spacing w:after="240"/>
              <w:jc w:val="both"/>
              <w:rPr>
                <w:rFonts w:ascii="Century Gothic" w:hAnsi="Century Gothic"/>
                <w:sz w:val="18"/>
                <w:szCs w:val="18"/>
              </w:rPr>
            </w:pPr>
          </w:p>
        </w:tc>
        <w:tc>
          <w:tcPr>
            <w:tcW w:w="1275" w:type="dxa"/>
            <w:tcBorders>
              <w:bottom w:val="single" w:sz="4" w:space="0" w:color="auto"/>
            </w:tcBorders>
            <w:shd w:val="clear" w:color="auto" w:fill="F7CAAC" w:themeFill="accent2" w:themeFillTint="66"/>
          </w:tcPr>
          <w:p w14:paraId="432FE7A0"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7CAAC" w:themeFill="accent2" w:themeFillTint="66"/>
          </w:tcPr>
          <w:p w14:paraId="1FD5C21D" w14:textId="27E18CDE" w:rsidR="002B7D6F" w:rsidRPr="00B95479" w:rsidRDefault="003F17CA" w:rsidP="002B7D6F">
            <w:pPr>
              <w:rPr>
                <w:rFonts w:ascii="Century Gothic" w:hAnsi="Century Gothic" w:cstheme="minorHAnsi"/>
                <w:sz w:val="18"/>
                <w:szCs w:val="18"/>
              </w:rPr>
            </w:pPr>
            <w:r>
              <w:rPr>
                <w:rFonts w:ascii="Century Gothic" w:hAnsi="Century Gothic" w:cstheme="minorHAnsi"/>
                <w:sz w:val="18"/>
                <w:szCs w:val="18"/>
              </w:rPr>
              <w:t>1</w:t>
            </w:r>
            <w:r w:rsidR="002B7D6F" w:rsidRPr="00B95479">
              <w:rPr>
                <w:rFonts w:ascii="Century Gothic" w:hAnsi="Century Gothic" w:cstheme="minorHAnsi"/>
                <w:sz w:val="18"/>
                <w:szCs w:val="18"/>
              </w:rPr>
              <w:t>/</w:t>
            </w:r>
            <w:r w:rsidR="002B7D6F">
              <w:rPr>
                <w:rFonts w:ascii="Century Gothic" w:hAnsi="Century Gothic" w:cstheme="minorHAnsi"/>
                <w:sz w:val="18"/>
                <w:szCs w:val="18"/>
              </w:rPr>
              <w:t>3</w:t>
            </w:r>
            <w:r w:rsidR="002B7D6F" w:rsidRPr="00B95479">
              <w:rPr>
                <w:rFonts w:ascii="Century Gothic" w:hAnsi="Century Gothic" w:cstheme="minorHAnsi"/>
                <w:sz w:val="18"/>
                <w:szCs w:val="18"/>
              </w:rPr>
              <w:t xml:space="preserve"> Completed</w:t>
            </w:r>
          </w:p>
          <w:p w14:paraId="668495F8" w14:textId="70F28333" w:rsidR="002B7D6F" w:rsidRPr="00B95479" w:rsidRDefault="003F17CA" w:rsidP="002B7D6F">
            <w:pPr>
              <w:rPr>
                <w:rFonts w:ascii="Century Gothic" w:hAnsi="Century Gothic" w:cstheme="minorHAnsi"/>
                <w:sz w:val="18"/>
                <w:szCs w:val="18"/>
              </w:rPr>
            </w:pPr>
            <w:r>
              <w:rPr>
                <w:rFonts w:ascii="Century Gothic" w:hAnsi="Century Gothic" w:cstheme="minorHAnsi"/>
                <w:sz w:val="18"/>
                <w:szCs w:val="18"/>
              </w:rPr>
              <w:t>Chinhoyi –  completion date 17/11</w:t>
            </w:r>
            <w:r w:rsidR="002B7D6F" w:rsidRPr="00B95479">
              <w:rPr>
                <w:rFonts w:ascii="Century Gothic" w:hAnsi="Century Gothic" w:cstheme="minorHAnsi"/>
                <w:sz w:val="18"/>
                <w:szCs w:val="18"/>
              </w:rPr>
              <w:t>/2023</w:t>
            </w:r>
          </w:p>
          <w:p w14:paraId="077A3738" w14:textId="1EBCC777" w:rsidR="002B7D6F" w:rsidRPr="00B95479" w:rsidRDefault="002B7D6F" w:rsidP="002B7D6F">
            <w:pPr>
              <w:rPr>
                <w:rFonts w:ascii="Century Gothic" w:hAnsi="Century Gothic" w:cstheme="minorHAnsi"/>
                <w:sz w:val="18"/>
                <w:szCs w:val="18"/>
              </w:rPr>
            </w:pPr>
            <w:r w:rsidRPr="00B95479">
              <w:rPr>
                <w:rFonts w:ascii="Century Gothic" w:hAnsi="Century Gothic" w:cstheme="minorHAnsi"/>
                <w:sz w:val="18"/>
                <w:szCs w:val="18"/>
              </w:rPr>
              <w:t>Bindur</w:t>
            </w:r>
            <w:r w:rsidR="003F17CA">
              <w:rPr>
                <w:rFonts w:ascii="Century Gothic" w:hAnsi="Century Gothic" w:cstheme="minorHAnsi"/>
                <w:sz w:val="18"/>
                <w:szCs w:val="18"/>
              </w:rPr>
              <w:t>a – Poles being sought on 24/11/2023 to utilize on completion of the project.</w:t>
            </w:r>
          </w:p>
          <w:p w14:paraId="76A516F0" w14:textId="5C7F4E35" w:rsidR="002B7D6F" w:rsidRDefault="002B7D6F" w:rsidP="002B7D6F">
            <w:pPr>
              <w:rPr>
                <w:rFonts w:ascii="Century Gothic" w:hAnsi="Century Gothic" w:cstheme="minorHAnsi"/>
                <w:sz w:val="18"/>
                <w:szCs w:val="18"/>
              </w:rPr>
            </w:pPr>
            <w:r w:rsidRPr="00B95479">
              <w:rPr>
                <w:rFonts w:ascii="Century Gothic" w:hAnsi="Century Gothic" w:cstheme="minorHAnsi"/>
                <w:sz w:val="18"/>
                <w:szCs w:val="18"/>
              </w:rPr>
              <w:t xml:space="preserve">Kushinga – </w:t>
            </w:r>
            <w:r>
              <w:rPr>
                <w:rFonts w:ascii="Century Gothic" w:hAnsi="Century Gothic" w:cstheme="minorHAnsi"/>
                <w:sz w:val="18"/>
                <w:szCs w:val="18"/>
              </w:rPr>
              <w:t xml:space="preserve">Marondera team and Transmission team coordination for </w:t>
            </w:r>
            <w:r w:rsidR="003F17CA">
              <w:rPr>
                <w:rFonts w:ascii="Century Gothic" w:hAnsi="Century Gothic" w:cstheme="minorHAnsi"/>
                <w:sz w:val="18"/>
                <w:szCs w:val="18"/>
              </w:rPr>
              <w:t>getting a core from backbone. Escalated to NMC to assist.</w:t>
            </w:r>
          </w:p>
          <w:p w14:paraId="366DECD9" w14:textId="77777777" w:rsidR="002B7D6F" w:rsidRPr="00B95479" w:rsidRDefault="002B7D6F" w:rsidP="002B7D6F">
            <w:pPr>
              <w:rPr>
                <w:rFonts w:ascii="Century Gothic" w:hAnsi="Century Gothic" w:cstheme="minorHAnsi"/>
                <w:sz w:val="18"/>
                <w:szCs w:val="18"/>
              </w:rPr>
            </w:pPr>
          </w:p>
        </w:tc>
        <w:tc>
          <w:tcPr>
            <w:tcW w:w="2168" w:type="dxa"/>
            <w:gridSpan w:val="2"/>
            <w:tcBorders>
              <w:left w:val="double" w:sz="4" w:space="0" w:color="auto"/>
              <w:right w:val="single" w:sz="4" w:space="0" w:color="auto"/>
            </w:tcBorders>
            <w:shd w:val="clear" w:color="auto" w:fill="F7CAAC" w:themeFill="accent2" w:themeFillTint="66"/>
          </w:tcPr>
          <w:p w14:paraId="32241DD2" w14:textId="77777777" w:rsidR="002B7D6F" w:rsidRPr="00B95479" w:rsidRDefault="002B7D6F" w:rsidP="002B7D6F">
            <w:pPr>
              <w:rPr>
                <w:rFonts w:ascii="Century Gothic" w:hAnsi="Century Gothic"/>
                <w:sz w:val="18"/>
                <w:szCs w:val="18"/>
              </w:rPr>
            </w:pPr>
            <w:r>
              <w:rPr>
                <w:rFonts w:ascii="Century Gothic" w:hAnsi="Century Gothic"/>
                <w:sz w:val="18"/>
                <w:szCs w:val="18"/>
              </w:rPr>
              <w:t>Poles delivered, resource mobilisation.</w:t>
            </w:r>
          </w:p>
        </w:tc>
      </w:tr>
      <w:tr w:rsidR="002B7D6F" w:rsidRPr="00EB413C" w14:paraId="019560E9" w14:textId="77777777" w:rsidTr="00527FEE">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14:paraId="35BFD954" w14:textId="77777777" w:rsidR="002B7D6F" w:rsidRPr="00527FEE" w:rsidRDefault="0022112B" w:rsidP="002B7D6F">
            <w:pPr>
              <w:spacing w:after="240"/>
              <w:jc w:val="both"/>
              <w:rPr>
                <w:rFonts w:ascii="Century Gothic" w:hAnsi="Century Gothic"/>
                <w:sz w:val="18"/>
                <w:szCs w:val="18"/>
              </w:rPr>
            </w:pPr>
            <w:r>
              <w:rPr>
                <w:rFonts w:ascii="Century Gothic" w:hAnsi="Century Gothic"/>
                <w:sz w:val="18"/>
                <w:szCs w:val="18"/>
              </w:rPr>
              <w:t>40</w:t>
            </w:r>
          </w:p>
        </w:tc>
        <w:tc>
          <w:tcPr>
            <w:tcW w:w="3343" w:type="dxa"/>
            <w:tcBorders>
              <w:left w:val="double" w:sz="4" w:space="0" w:color="auto"/>
              <w:right w:val="single" w:sz="4" w:space="0" w:color="auto"/>
            </w:tcBorders>
            <w:shd w:val="clear" w:color="auto" w:fill="DEEAF6" w:themeFill="accent1" w:themeFillTint="33"/>
          </w:tcPr>
          <w:p w14:paraId="1C01497A" w14:textId="77777777" w:rsidR="002B7D6F" w:rsidRPr="005C40F1" w:rsidRDefault="002B7D6F" w:rsidP="002B7D6F">
            <w:pPr>
              <w:spacing w:after="240"/>
              <w:jc w:val="both"/>
              <w:rPr>
                <w:rFonts w:ascii="Century Gothic" w:hAnsi="Century Gothic"/>
                <w:sz w:val="18"/>
                <w:szCs w:val="18"/>
                <w:highlight w:val="green"/>
              </w:rPr>
            </w:pPr>
            <w:r w:rsidRPr="005C40F1">
              <w:rPr>
                <w:rFonts w:ascii="Century Gothic" w:hAnsi="Century Gothic"/>
                <w:sz w:val="18"/>
                <w:szCs w:val="18"/>
                <w:highlight w:val="green"/>
              </w:rPr>
              <w:t>OK Zimbabwe x 2</w:t>
            </w:r>
          </w:p>
        </w:tc>
        <w:tc>
          <w:tcPr>
            <w:tcW w:w="1620" w:type="dxa"/>
            <w:tcBorders>
              <w:left w:val="single" w:sz="4" w:space="0" w:color="auto"/>
              <w:right w:val="single" w:sz="4" w:space="0" w:color="auto"/>
            </w:tcBorders>
            <w:shd w:val="clear" w:color="auto" w:fill="DEEAF6" w:themeFill="accent1" w:themeFillTint="33"/>
          </w:tcPr>
          <w:p w14:paraId="786C9E9D" w14:textId="77777777" w:rsidR="002B7D6F" w:rsidRPr="005C40F1" w:rsidRDefault="002B7D6F" w:rsidP="002B7D6F">
            <w:pPr>
              <w:rPr>
                <w:rFonts w:ascii="Century Gothic" w:hAnsi="Century Gothic"/>
                <w:sz w:val="18"/>
                <w:szCs w:val="18"/>
                <w:highlight w:val="green"/>
              </w:rPr>
            </w:pPr>
            <w:r w:rsidRPr="005C40F1">
              <w:rPr>
                <w:rFonts w:ascii="Century Gothic" w:hAnsi="Century Gothic"/>
                <w:sz w:val="18"/>
                <w:szCs w:val="18"/>
                <w:highlight w:val="green"/>
              </w:rPr>
              <w:t>VPN</w:t>
            </w:r>
          </w:p>
        </w:tc>
        <w:tc>
          <w:tcPr>
            <w:tcW w:w="1367" w:type="dxa"/>
            <w:gridSpan w:val="2"/>
            <w:tcBorders>
              <w:left w:val="single" w:sz="4" w:space="0" w:color="auto"/>
              <w:right w:val="single" w:sz="4" w:space="0" w:color="auto"/>
            </w:tcBorders>
            <w:shd w:val="clear" w:color="auto" w:fill="DEEAF6" w:themeFill="accent1" w:themeFillTint="33"/>
            <w:vAlign w:val="bottom"/>
          </w:tcPr>
          <w:p w14:paraId="7A0DF04E" w14:textId="77777777" w:rsidR="002B7D6F" w:rsidRPr="005C40F1" w:rsidRDefault="002B7D6F" w:rsidP="002B7D6F">
            <w:pPr>
              <w:spacing w:after="240"/>
              <w:jc w:val="both"/>
              <w:rPr>
                <w:rFonts w:ascii="Century Gothic" w:hAnsi="Century Gothic"/>
                <w:sz w:val="18"/>
                <w:szCs w:val="18"/>
                <w:highlight w:val="green"/>
              </w:rPr>
            </w:pPr>
            <w:r w:rsidRPr="005C40F1">
              <w:rPr>
                <w:rFonts w:ascii="Century Gothic" w:hAnsi="Century Gothic"/>
                <w:sz w:val="18"/>
                <w:szCs w:val="18"/>
                <w:highlight w:val="green"/>
              </w:rPr>
              <w:t>27/09/2023</w:t>
            </w:r>
          </w:p>
          <w:p w14:paraId="03C8E989" w14:textId="77777777" w:rsidR="002B7D6F" w:rsidRPr="005C40F1" w:rsidRDefault="002B7D6F" w:rsidP="002B7D6F">
            <w:pPr>
              <w:spacing w:after="240"/>
              <w:jc w:val="both"/>
              <w:rPr>
                <w:rFonts w:ascii="Century Gothic" w:hAnsi="Century Gothic"/>
                <w:sz w:val="18"/>
                <w:szCs w:val="18"/>
                <w:highlight w:val="green"/>
              </w:rPr>
            </w:pPr>
          </w:p>
        </w:tc>
        <w:tc>
          <w:tcPr>
            <w:tcW w:w="1275" w:type="dxa"/>
            <w:tcBorders>
              <w:bottom w:val="single" w:sz="4" w:space="0" w:color="auto"/>
            </w:tcBorders>
            <w:shd w:val="clear" w:color="auto" w:fill="DEEAF6" w:themeFill="accent1" w:themeFillTint="33"/>
          </w:tcPr>
          <w:p w14:paraId="4DB3D05C" w14:textId="77777777" w:rsidR="002B7D6F" w:rsidRPr="005C40F1" w:rsidRDefault="002B7D6F" w:rsidP="002B7D6F">
            <w:pPr>
              <w:rPr>
                <w:highlight w:val="green"/>
              </w:rPr>
            </w:pPr>
            <w:r w:rsidRPr="005C40F1">
              <w:rPr>
                <w:rFonts w:ascii="Century Gothic" w:hAnsi="Century Gothic"/>
                <w:sz w:val="18"/>
                <w:szCs w:val="18"/>
                <w:highlight w:val="green"/>
              </w:rPr>
              <w:t>17/11/2023</w:t>
            </w:r>
          </w:p>
        </w:tc>
        <w:tc>
          <w:tcPr>
            <w:tcW w:w="3928" w:type="dxa"/>
            <w:tcBorders>
              <w:left w:val="single" w:sz="4" w:space="0" w:color="auto"/>
              <w:right w:val="single" w:sz="4" w:space="0" w:color="auto"/>
            </w:tcBorders>
            <w:shd w:val="clear" w:color="auto" w:fill="DEEAF6" w:themeFill="accent1" w:themeFillTint="33"/>
          </w:tcPr>
          <w:p w14:paraId="064D3DFB" w14:textId="77777777" w:rsidR="002B7D6F" w:rsidRPr="005C40F1" w:rsidRDefault="002B7D6F"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Kuwadzana – Completed</w:t>
            </w:r>
          </w:p>
          <w:p w14:paraId="5C4F7084" w14:textId="77777777" w:rsidR="002B7D6F" w:rsidRPr="005C40F1" w:rsidRDefault="005C40F1" w:rsidP="002B7D6F">
            <w:pPr>
              <w:rPr>
                <w:rFonts w:ascii="Century Gothic" w:hAnsi="Century Gothic" w:cstheme="minorHAnsi"/>
                <w:sz w:val="18"/>
                <w:szCs w:val="18"/>
                <w:highlight w:val="green"/>
              </w:rPr>
            </w:pPr>
            <w:r w:rsidRPr="005C40F1">
              <w:rPr>
                <w:rFonts w:ascii="Century Gothic" w:hAnsi="Century Gothic" w:cstheme="minorHAnsi"/>
                <w:sz w:val="18"/>
                <w:szCs w:val="18"/>
                <w:highlight w:val="green"/>
              </w:rPr>
              <w:t>Norton – Testing Completed</w:t>
            </w:r>
          </w:p>
        </w:tc>
        <w:tc>
          <w:tcPr>
            <w:tcW w:w="2168" w:type="dxa"/>
            <w:gridSpan w:val="2"/>
            <w:tcBorders>
              <w:left w:val="double" w:sz="4" w:space="0" w:color="auto"/>
              <w:right w:val="single" w:sz="4" w:space="0" w:color="auto"/>
            </w:tcBorders>
            <w:shd w:val="clear" w:color="auto" w:fill="DEEAF6" w:themeFill="accent1" w:themeFillTint="33"/>
          </w:tcPr>
          <w:p w14:paraId="6E9C69D7" w14:textId="77777777" w:rsidR="002B7D6F" w:rsidRPr="005C40F1" w:rsidRDefault="002B7D6F" w:rsidP="002B7D6F">
            <w:pPr>
              <w:rPr>
                <w:rFonts w:ascii="Century Gothic" w:hAnsi="Century Gothic"/>
                <w:sz w:val="18"/>
                <w:szCs w:val="18"/>
                <w:highlight w:val="green"/>
              </w:rPr>
            </w:pPr>
            <w:r w:rsidRPr="005C40F1">
              <w:rPr>
                <w:rFonts w:ascii="Century Gothic" w:hAnsi="Century Gothic"/>
                <w:sz w:val="18"/>
                <w:szCs w:val="18"/>
                <w:highlight w:val="green"/>
              </w:rPr>
              <w:t>Liaising with client as both sides have fibres Testing in progress</w:t>
            </w:r>
            <w:r w:rsidR="005C40F1" w:rsidRPr="005C40F1">
              <w:rPr>
                <w:rFonts w:ascii="Century Gothic" w:hAnsi="Century Gothic"/>
                <w:sz w:val="18"/>
                <w:szCs w:val="18"/>
                <w:highlight w:val="green"/>
              </w:rPr>
              <w:t xml:space="preserve"> Done</w:t>
            </w:r>
          </w:p>
        </w:tc>
      </w:tr>
      <w:tr w:rsidR="002B7D6F" w:rsidRPr="00EB413C" w14:paraId="18EC4F3F" w14:textId="77777777" w:rsidTr="00D035A0">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00B050"/>
          </w:tcPr>
          <w:p w14:paraId="5AB36B3D" w14:textId="77777777" w:rsidR="002B7D6F" w:rsidRDefault="00373617" w:rsidP="002B7D6F">
            <w:pPr>
              <w:spacing w:after="240"/>
              <w:jc w:val="both"/>
              <w:rPr>
                <w:rFonts w:ascii="Century Gothic" w:hAnsi="Century Gothic"/>
                <w:sz w:val="18"/>
                <w:szCs w:val="18"/>
              </w:rPr>
            </w:pPr>
            <w:r>
              <w:rPr>
                <w:rFonts w:ascii="Century Gothic" w:hAnsi="Century Gothic"/>
                <w:sz w:val="18"/>
                <w:szCs w:val="18"/>
              </w:rPr>
              <w:t>41</w:t>
            </w:r>
          </w:p>
        </w:tc>
        <w:tc>
          <w:tcPr>
            <w:tcW w:w="3343" w:type="dxa"/>
            <w:tcBorders>
              <w:left w:val="double" w:sz="4" w:space="0" w:color="auto"/>
              <w:right w:val="single" w:sz="4" w:space="0" w:color="auto"/>
            </w:tcBorders>
            <w:shd w:val="clear" w:color="auto" w:fill="00B050"/>
          </w:tcPr>
          <w:p w14:paraId="3025DD87" w14:textId="77777777" w:rsidR="002B7D6F" w:rsidRDefault="002B7D6F" w:rsidP="002B7D6F">
            <w:pPr>
              <w:spacing w:after="240"/>
              <w:jc w:val="both"/>
              <w:rPr>
                <w:rFonts w:ascii="Century Gothic" w:hAnsi="Century Gothic"/>
                <w:sz w:val="18"/>
                <w:szCs w:val="18"/>
              </w:rPr>
            </w:pPr>
            <w:r>
              <w:rPr>
                <w:rFonts w:ascii="Century Gothic" w:hAnsi="Century Gothic"/>
                <w:sz w:val="18"/>
                <w:szCs w:val="18"/>
              </w:rPr>
              <w:t>Profeeds Shamva</w:t>
            </w:r>
          </w:p>
        </w:tc>
        <w:tc>
          <w:tcPr>
            <w:tcW w:w="1711" w:type="dxa"/>
            <w:gridSpan w:val="2"/>
            <w:tcBorders>
              <w:left w:val="single" w:sz="4" w:space="0" w:color="auto"/>
              <w:right w:val="single" w:sz="4" w:space="0" w:color="auto"/>
            </w:tcBorders>
            <w:shd w:val="clear" w:color="auto" w:fill="00B050"/>
          </w:tcPr>
          <w:p w14:paraId="37B0453B" w14:textId="77777777" w:rsidR="002B7D6F" w:rsidRDefault="002B7D6F" w:rsidP="002B7D6F">
            <w:pPr>
              <w:rPr>
                <w:rFonts w:ascii="Century Gothic" w:hAnsi="Century Gothic"/>
                <w:sz w:val="18"/>
                <w:szCs w:val="18"/>
              </w:rPr>
            </w:pPr>
            <w:r>
              <w:rPr>
                <w:rFonts w:ascii="Century Gothic" w:hAnsi="Century Gothic"/>
                <w:sz w:val="18"/>
                <w:szCs w:val="18"/>
              </w:rPr>
              <w:t>Internet</w:t>
            </w:r>
          </w:p>
        </w:tc>
        <w:tc>
          <w:tcPr>
            <w:tcW w:w="1276" w:type="dxa"/>
            <w:tcBorders>
              <w:left w:val="single" w:sz="4" w:space="0" w:color="auto"/>
              <w:right w:val="single" w:sz="4" w:space="0" w:color="auto"/>
            </w:tcBorders>
            <w:shd w:val="clear" w:color="auto" w:fill="00B050"/>
          </w:tcPr>
          <w:p w14:paraId="005CC353" w14:textId="77777777" w:rsidR="002B7D6F" w:rsidRDefault="002B7D6F" w:rsidP="002B7D6F">
            <w:pPr>
              <w:spacing w:after="240"/>
              <w:jc w:val="both"/>
              <w:rPr>
                <w:rFonts w:ascii="Century Gothic" w:hAnsi="Century Gothic"/>
                <w:sz w:val="18"/>
                <w:szCs w:val="18"/>
              </w:rPr>
            </w:pPr>
            <w:r>
              <w:rPr>
                <w:rFonts w:ascii="Century Gothic" w:hAnsi="Century Gothic"/>
                <w:sz w:val="18"/>
                <w:szCs w:val="18"/>
              </w:rPr>
              <w:t>8/09/2023</w:t>
            </w:r>
          </w:p>
        </w:tc>
        <w:tc>
          <w:tcPr>
            <w:tcW w:w="1275" w:type="dxa"/>
            <w:shd w:val="clear" w:color="auto" w:fill="00B050"/>
          </w:tcPr>
          <w:p w14:paraId="01BE074C"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00B050"/>
          </w:tcPr>
          <w:p w14:paraId="7B537C6F" w14:textId="74487DB1" w:rsidR="002B7D6F" w:rsidRDefault="002B7D6F" w:rsidP="002B7D6F">
            <w:pPr>
              <w:rPr>
                <w:rFonts w:ascii="Century Gothic" w:hAnsi="Century Gothic"/>
                <w:sz w:val="18"/>
                <w:szCs w:val="18"/>
              </w:rPr>
            </w:pPr>
            <w:r>
              <w:rPr>
                <w:rFonts w:ascii="Century Gothic" w:hAnsi="Century Gothic"/>
                <w:sz w:val="18"/>
                <w:szCs w:val="18"/>
              </w:rPr>
              <w:t xml:space="preserve">Resource Mobilization </w:t>
            </w:r>
            <w:r w:rsidR="00414B07">
              <w:rPr>
                <w:rFonts w:ascii="Century Gothic" w:hAnsi="Century Gothic"/>
                <w:sz w:val="18"/>
                <w:szCs w:val="18"/>
              </w:rPr>
              <w:t>completed</w:t>
            </w:r>
          </w:p>
          <w:p w14:paraId="1C0ADDD3" w14:textId="08252E02" w:rsidR="00414B07" w:rsidRDefault="00414B07" w:rsidP="002B7D6F">
            <w:pPr>
              <w:rPr>
                <w:rFonts w:ascii="Century Gothic" w:hAnsi="Century Gothic"/>
                <w:sz w:val="18"/>
                <w:szCs w:val="18"/>
              </w:rPr>
            </w:pPr>
            <w:r>
              <w:rPr>
                <w:rFonts w:ascii="Century Gothic" w:hAnsi="Century Gothic"/>
                <w:sz w:val="18"/>
                <w:szCs w:val="18"/>
              </w:rPr>
              <w:t>Assert number processing completed</w:t>
            </w:r>
          </w:p>
          <w:p w14:paraId="1859B31C" w14:textId="7B697BB8" w:rsidR="00414B07" w:rsidRDefault="00414B07" w:rsidP="00414B07">
            <w:pPr>
              <w:rPr>
                <w:rFonts w:ascii="Century Gothic" w:hAnsi="Century Gothic" w:cs="Courier New"/>
                <w:sz w:val="18"/>
                <w:szCs w:val="18"/>
              </w:rPr>
            </w:pPr>
            <w:r>
              <w:rPr>
                <w:rFonts w:ascii="Century Gothic" w:hAnsi="Century Gothic" w:cs="Courier New"/>
                <w:sz w:val="18"/>
                <w:szCs w:val="18"/>
              </w:rPr>
              <w:t xml:space="preserve">Hole digging 12/50 </w:t>
            </w:r>
          </w:p>
          <w:p w14:paraId="641FA483" w14:textId="54680264" w:rsidR="00414B07" w:rsidRDefault="00414B07" w:rsidP="00414B07">
            <w:pPr>
              <w:rPr>
                <w:rFonts w:ascii="Century Gothic" w:hAnsi="Century Gothic" w:cs="Courier New"/>
                <w:sz w:val="18"/>
                <w:szCs w:val="18"/>
              </w:rPr>
            </w:pPr>
            <w:r>
              <w:rPr>
                <w:rFonts w:ascii="Century Gothic" w:hAnsi="Century Gothic" w:cs="Courier New"/>
                <w:sz w:val="18"/>
                <w:szCs w:val="18"/>
              </w:rPr>
              <w:t xml:space="preserve">Fibre pulling </w:t>
            </w:r>
            <w:r w:rsidR="002A7BCF">
              <w:rPr>
                <w:rFonts w:ascii="Century Gothic" w:hAnsi="Century Gothic" w:cs="Courier New"/>
                <w:sz w:val="18"/>
                <w:szCs w:val="18"/>
              </w:rPr>
              <w:t xml:space="preserve"> 0/1500</w:t>
            </w:r>
            <w:r>
              <w:rPr>
                <w:rFonts w:ascii="Century Gothic" w:hAnsi="Century Gothic" w:cs="Courier New"/>
                <w:sz w:val="18"/>
                <w:szCs w:val="18"/>
              </w:rPr>
              <w:t xml:space="preserve"> </w:t>
            </w:r>
          </w:p>
          <w:p w14:paraId="2CF71D84" w14:textId="77777777" w:rsidR="00414B07" w:rsidRDefault="00414B07" w:rsidP="00414B07">
            <w:pPr>
              <w:rPr>
                <w:rFonts w:ascii="Century Gothic" w:hAnsi="Century Gothic" w:cs="Courier New"/>
                <w:sz w:val="18"/>
                <w:szCs w:val="18"/>
              </w:rPr>
            </w:pPr>
            <w:r>
              <w:rPr>
                <w:rFonts w:ascii="Century Gothic" w:hAnsi="Century Gothic" w:cs="Courier New"/>
                <w:sz w:val="18"/>
                <w:szCs w:val="18"/>
              </w:rPr>
              <w:t xml:space="preserve">Cabinet Mounting 0/1 </w:t>
            </w:r>
          </w:p>
          <w:p w14:paraId="1F342852" w14:textId="77777777" w:rsidR="00414B07" w:rsidRDefault="00414B07" w:rsidP="00414B07">
            <w:pPr>
              <w:rPr>
                <w:rFonts w:ascii="Century Gothic" w:hAnsi="Century Gothic" w:cs="Courier New"/>
                <w:sz w:val="18"/>
                <w:szCs w:val="18"/>
              </w:rPr>
            </w:pPr>
            <w:r>
              <w:rPr>
                <w:rFonts w:ascii="Century Gothic" w:hAnsi="Century Gothic" w:cs="Courier New"/>
                <w:sz w:val="18"/>
                <w:szCs w:val="18"/>
              </w:rPr>
              <w:t>Configuration 0/1</w:t>
            </w:r>
          </w:p>
          <w:p w14:paraId="2EFBA3B0" w14:textId="77777777" w:rsidR="00414B07" w:rsidRDefault="00414B07" w:rsidP="00414B07">
            <w:pPr>
              <w:rPr>
                <w:rFonts w:ascii="Century Gothic" w:hAnsi="Century Gothic" w:cs="Courier New"/>
                <w:sz w:val="18"/>
                <w:szCs w:val="18"/>
              </w:rPr>
            </w:pPr>
            <w:r>
              <w:rPr>
                <w:rFonts w:ascii="Century Gothic" w:hAnsi="Century Gothic" w:cs="Courier New"/>
                <w:sz w:val="18"/>
                <w:szCs w:val="18"/>
              </w:rPr>
              <w:t xml:space="preserve"> Cable termination 0/2 </w:t>
            </w:r>
          </w:p>
          <w:p w14:paraId="06C35EDF" w14:textId="6732615C" w:rsidR="00414B07" w:rsidRDefault="002A7BCF" w:rsidP="00414B07">
            <w:pPr>
              <w:rPr>
                <w:rFonts w:ascii="Century Gothic" w:hAnsi="Century Gothic" w:cs="Courier New"/>
                <w:sz w:val="18"/>
                <w:szCs w:val="18"/>
              </w:rPr>
            </w:pPr>
            <w:r>
              <w:rPr>
                <w:rFonts w:ascii="Century Gothic" w:hAnsi="Century Gothic" w:cs="Courier New"/>
                <w:sz w:val="18"/>
                <w:szCs w:val="18"/>
              </w:rPr>
              <w:t>Cable Splicing 0/2</w:t>
            </w:r>
          </w:p>
          <w:p w14:paraId="722A8E4E" w14:textId="101B52E0" w:rsidR="00414B07" w:rsidRDefault="00414B07" w:rsidP="00414B07">
            <w:pPr>
              <w:rPr>
                <w:rFonts w:ascii="Century Gothic" w:hAnsi="Century Gothic" w:cstheme="minorHAnsi"/>
                <w:sz w:val="18"/>
                <w:szCs w:val="18"/>
              </w:rPr>
            </w:pPr>
            <w:r>
              <w:rPr>
                <w:rFonts w:ascii="Century Gothic" w:hAnsi="Century Gothic" w:cs="Courier New"/>
                <w:sz w:val="18"/>
                <w:szCs w:val="18"/>
              </w:rPr>
              <w:t xml:space="preserve"> Testing 0/1</w:t>
            </w:r>
          </w:p>
        </w:tc>
        <w:tc>
          <w:tcPr>
            <w:tcW w:w="2168" w:type="dxa"/>
            <w:gridSpan w:val="2"/>
            <w:tcBorders>
              <w:left w:val="double" w:sz="4" w:space="0" w:color="auto"/>
              <w:right w:val="single" w:sz="4" w:space="0" w:color="auto"/>
            </w:tcBorders>
            <w:shd w:val="clear" w:color="auto" w:fill="00B050"/>
          </w:tcPr>
          <w:p w14:paraId="65A2282E" w14:textId="7EEBF8A9" w:rsidR="002B7D6F" w:rsidRPr="00C11868" w:rsidRDefault="002B7D6F" w:rsidP="002B7D6F">
            <w:pPr>
              <w:rPr>
                <w:rFonts w:ascii="Century Gothic" w:hAnsi="Century Gothic"/>
                <w:sz w:val="18"/>
                <w:szCs w:val="18"/>
                <w:highlight w:val="yellow"/>
              </w:rPr>
            </w:pPr>
          </w:p>
        </w:tc>
      </w:tr>
      <w:tr w:rsidR="004B4459" w:rsidRPr="00EB413C" w14:paraId="7B702850" w14:textId="77777777"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3CA8D1E5"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42</w:t>
            </w:r>
          </w:p>
        </w:tc>
        <w:tc>
          <w:tcPr>
            <w:tcW w:w="3343" w:type="dxa"/>
            <w:tcBorders>
              <w:left w:val="double" w:sz="4" w:space="0" w:color="auto"/>
              <w:right w:val="single" w:sz="4" w:space="0" w:color="auto"/>
            </w:tcBorders>
            <w:shd w:val="clear" w:color="auto" w:fill="DEEAF6" w:themeFill="accent1" w:themeFillTint="33"/>
          </w:tcPr>
          <w:p w14:paraId="338905E6"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 xml:space="preserve">CITY OF HARARE </w:t>
            </w:r>
          </w:p>
        </w:tc>
        <w:tc>
          <w:tcPr>
            <w:tcW w:w="1620" w:type="dxa"/>
            <w:tcBorders>
              <w:left w:val="single" w:sz="4" w:space="0" w:color="auto"/>
              <w:right w:val="single" w:sz="4" w:space="0" w:color="auto"/>
            </w:tcBorders>
            <w:shd w:val="clear" w:color="auto" w:fill="DEEAF6" w:themeFill="accent1" w:themeFillTint="33"/>
          </w:tcPr>
          <w:p w14:paraId="2AB41BE0"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DEEAF6" w:themeFill="accent1" w:themeFillTint="33"/>
          </w:tcPr>
          <w:p w14:paraId="5A9E399D"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14/09/2023</w:t>
            </w:r>
          </w:p>
        </w:tc>
        <w:tc>
          <w:tcPr>
            <w:tcW w:w="1275" w:type="dxa"/>
            <w:tcBorders>
              <w:bottom w:val="single" w:sz="4" w:space="0" w:color="auto"/>
            </w:tcBorders>
            <w:shd w:val="clear" w:color="auto" w:fill="DEEAF6" w:themeFill="accent1" w:themeFillTint="33"/>
          </w:tcPr>
          <w:p w14:paraId="031522B1" w14:textId="77777777" w:rsidR="004B4459" w:rsidRDefault="004B4459" w:rsidP="004B4459">
            <w:r w:rsidRPr="00FC6A58">
              <w:rPr>
                <w:rFonts w:ascii="Century Gothic" w:hAnsi="Century Gothic"/>
                <w:sz w:val="18"/>
                <w:szCs w:val="18"/>
              </w:rPr>
              <w:t>17/11/2023</w:t>
            </w:r>
          </w:p>
        </w:tc>
        <w:tc>
          <w:tcPr>
            <w:tcW w:w="3928" w:type="dxa"/>
            <w:shd w:val="clear" w:color="auto" w:fill="DEEAF6" w:themeFill="accent1" w:themeFillTint="33"/>
          </w:tcPr>
          <w:p w14:paraId="5CE08DEE"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Cabinet mounting 3/3</w:t>
            </w:r>
          </w:p>
          <w:p w14:paraId="2DB1D50E"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Trunking 290/290m</w:t>
            </w:r>
          </w:p>
          <w:p w14:paraId="1A4752A7"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Lan cable run 2000/2000M</w:t>
            </w:r>
          </w:p>
          <w:p w14:paraId="3D3A9EF8"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lastRenderedPageBreak/>
              <w:t>AP mounting 21/21</w:t>
            </w:r>
          </w:p>
          <w:p w14:paraId="0CF162D1"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AP configuration 21/21</w:t>
            </w:r>
          </w:p>
          <w:p w14:paraId="2368B3C9"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Lan points terminations 24/24</w:t>
            </w:r>
          </w:p>
          <w:p w14:paraId="02C5E0EB"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Cables testing 23/24</w:t>
            </w:r>
          </w:p>
          <w:p w14:paraId="7C524200"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Testing 1/1</w:t>
            </w:r>
          </w:p>
          <w:p w14:paraId="7ABB07C3"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LAN FIBRES</w:t>
            </w:r>
          </w:p>
          <w:p w14:paraId="7425CE3B"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Fibre pulled 500/500</w:t>
            </w:r>
          </w:p>
          <w:p w14:paraId="69659A27"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Termination 0/6</w:t>
            </w:r>
          </w:p>
          <w:p w14:paraId="79D7B995"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Testing 0/3</w:t>
            </w:r>
          </w:p>
        </w:tc>
        <w:tc>
          <w:tcPr>
            <w:tcW w:w="2168" w:type="dxa"/>
            <w:gridSpan w:val="2"/>
            <w:tcBorders>
              <w:left w:val="double" w:sz="4" w:space="0" w:color="auto"/>
              <w:right w:val="single" w:sz="4" w:space="0" w:color="auto"/>
            </w:tcBorders>
            <w:shd w:val="clear" w:color="auto" w:fill="DEEAF6" w:themeFill="accent1" w:themeFillTint="33"/>
          </w:tcPr>
          <w:p w14:paraId="63F78D27"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lastRenderedPageBreak/>
              <w:t xml:space="preserve">We are facing challenge on identifying duct </w:t>
            </w:r>
            <w:r w:rsidRPr="008A2E82">
              <w:rPr>
                <w:rFonts w:ascii="Century Gothic" w:hAnsi="Century Gothic"/>
                <w:sz w:val="18"/>
                <w:szCs w:val="18"/>
              </w:rPr>
              <w:lastRenderedPageBreak/>
              <w:t>linking main building and Laboratory side.</w:t>
            </w:r>
          </w:p>
          <w:p w14:paraId="2AEEED1B" w14:textId="77777777" w:rsidR="004B4459" w:rsidRPr="008A2E82" w:rsidRDefault="004B4459" w:rsidP="004B4459">
            <w:pPr>
              <w:rPr>
                <w:rFonts w:ascii="Century Gothic" w:hAnsi="Century Gothic"/>
                <w:sz w:val="18"/>
                <w:szCs w:val="18"/>
              </w:rPr>
            </w:pPr>
          </w:p>
          <w:p w14:paraId="2B0AF9C7" w14:textId="77777777" w:rsidR="004B4459" w:rsidRPr="008A2E82" w:rsidRDefault="004B4459" w:rsidP="004B4459">
            <w:pPr>
              <w:rPr>
                <w:rFonts w:ascii="Century Gothic" w:hAnsi="Century Gothic"/>
                <w:sz w:val="18"/>
                <w:szCs w:val="18"/>
              </w:rPr>
            </w:pPr>
          </w:p>
          <w:p w14:paraId="5F1D2062"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We are waiting for the Client- Cleveland City of Harare Town Council to supply a Server and a Router.</w:t>
            </w:r>
          </w:p>
        </w:tc>
      </w:tr>
      <w:tr w:rsidR="004B4459" w:rsidRPr="00EB413C" w14:paraId="75AEB245" w14:textId="77777777" w:rsidTr="00B62660">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00B050"/>
          </w:tcPr>
          <w:p w14:paraId="18C787AA"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43</w:t>
            </w:r>
          </w:p>
        </w:tc>
        <w:tc>
          <w:tcPr>
            <w:tcW w:w="3343" w:type="dxa"/>
            <w:tcBorders>
              <w:left w:val="double" w:sz="4" w:space="0" w:color="auto"/>
              <w:right w:val="single" w:sz="4" w:space="0" w:color="auto"/>
            </w:tcBorders>
            <w:shd w:val="clear" w:color="auto" w:fill="00B050"/>
          </w:tcPr>
          <w:p w14:paraId="39AC4F50" w14:textId="77777777" w:rsidR="004B4459" w:rsidRPr="00FB4A37" w:rsidRDefault="004B4459" w:rsidP="004B4459">
            <w:pPr>
              <w:spacing w:after="240"/>
              <w:jc w:val="both"/>
              <w:rPr>
                <w:rFonts w:ascii="Century Gothic" w:hAnsi="Century Gothic"/>
                <w:sz w:val="18"/>
                <w:szCs w:val="18"/>
              </w:rPr>
            </w:pPr>
            <w:r w:rsidRPr="00FB4A37">
              <w:rPr>
                <w:rFonts w:ascii="Century Gothic" w:hAnsi="Century Gothic"/>
                <w:sz w:val="18"/>
                <w:szCs w:val="18"/>
              </w:rPr>
              <w:t>CAAZ x 6</w:t>
            </w:r>
          </w:p>
        </w:tc>
        <w:tc>
          <w:tcPr>
            <w:tcW w:w="1620" w:type="dxa"/>
            <w:tcBorders>
              <w:left w:val="single" w:sz="4" w:space="0" w:color="auto"/>
              <w:right w:val="single" w:sz="4" w:space="0" w:color="auto"/>
            </w:tcBorders>
            <w:shd w:val="clear" w:color="auto" w:fill="00B050"/>
          </w:tcPr>
          <w:p w14:paraId="226B7FA3"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00B050"/>
          </w:tcPr>
          <w:p w14:paraId="110C6650" w14:textId="77777777" w:rsidR="004B4459" w:rsidRPr="00FB4A37" w:rsidRDefault="004B4459" w:rsidP="004B4459">
            <w:pPr>
              <w:spacing w:after="240"/>
              <w:jc w:val="both"/>
              <w:rPr>
                <w:rFonts w:ascii="Century Gothic" w:hAnsi="Century Gothic"/>
                <w:sz w:val="18"/>
                <w:szCs w:val="18"/>
              </w:rPr>
            </w:pPr>
            <w:r w:rsidRPr="00FB4A37">
              <w:rPr>
                <w:rFonts w:ascii="Century Gothic" w:hAnsi="Century Gothic"/>
                <w:sz w:val="18"/>
                <w:szCs w:val="18"/>
              </w:rPr>
              <w:t>28/09/2023</w:t>
            </w:r>
          </w:p>
        </w:tc>
        <w:tc>
          <w:tcPr>
            <w:tcW w:w="1275" w:type="dxa"/>
            <w:shd w:val="clear" w:color="auto" w:fill="00B050"/>
          </w:tcPr>
          <w:p w14:paraId="23BDB33A"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00B050"/>
          </w:tcPr>
          <w:p w14:paraId="3020542A" w14:textId="54179828" w:rsidR="0081204E" w:rsidRDefault="0081204E" w:rsidP="004B4459">
            <w:pPr>
              <w:rPr>
                <w:rFonts w:ascii="Century Gothic" w:hAnsi="Century Gothic"/>
                <w:sz w:val="18"/>
                <w:szCs w:val="18"/>
              </w:rPr>
            </w:pPr>
            <w:r>
              <w:rPr>
                <w:rFonts w:ascii="Century Gothic" w:hAnsi="Century Gothic"/>
                <w:sz w:val="18"/>
                <w:szCs w:val="18"/>
              </w:rPr>
              <w:t>Completed 5/6</w:t>
            </w:r>
          </w:p>
          <w:p w14:paraId="3F917955" w14:textId="7E9B8A94" w:rsidR="004B4459" w:rsidRPr="00FB4A37" w:rsidRDefault="004B4459" w:rsidP="004B4459">
            <w:pPr>
              <w:rPr>
                <w:rFonts w:ascii="Century Gothic" w:hAnsi="Century Gothic"/>
                <w:sz w:val="18"/>
                <w:szCs w:val="18"/>
              </w:rPr>
            </w:pPr>
            <w:r w:rsidRPr="00FB4A37">
              <w:rPr>
                <w:rFonts w:ascii="Century Gothic" w:hAnsi="Century Gothic"/>
                <w:sz w:val="18"/>
                <w:szCs w:val="18"/>
              </w:rPr>
              <w:t>Vic Falls Airport – completed 03/10/2023</w:t>
            </w:r>
          </w:p>
          <w:p w14:paraId="4AE893BC"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Beitbridge Airport – completed 04/10/2023</w:t>
            </w:r>
          </w:p>
          <w:p w14:paraId="577875AD"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 xml:space="preserve">Mutare Cecil Kopje – </w:t>
            </w:r>
            <w:r>
              <w:rPr>
                <w:rFonts w:ascii="Century Gothic" w:hAnsi="Century Gothic"/>
                <w:sz w:val="18"/>
                <w:szCs w:val="18"/>
              </w:rPr>
              <w:t xml:space="preserve">pending configurations from the data centre and NMC </w:t>
            </w:r>
          </w:p>
          <w:p w14:paraId="43475AA5"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Kariba Heigh</w:t>
            </w:r>
            <w:r>
              <w:rPr>
                <w:rFonts w:ascii="Century Gothic" w:hAnsi="Century Gothic"/>
                <w:sz w:val="18"/>
                <w:szCs w:val="18"/>
              </w:rPr>
              <w:t>ts – completed 15/11/23</w:t>
            </w:r>
          </w:p>
          <w:p w14:paraId="236D3BE4"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Masvingo Airport – completed 06/10/2023</w:t>
            </w:r>
          </w:p>
          <w:p w14:paraId="309F6C66" w14:textId="77777777" w:rsidR="004B4459" w:rsidRDefault="004B4459" w:rsidP="004B4459">
            <w:pPr>
              <w:rPr>
                <w:rFonts w:ascii="Century Gothic" w:hAnsi="Century Gothic"/>
                <w:sz w:val="18"/>
                <w:szCs w:val="18"/>
              </w:rPr>
            </w:pPr>
            <w:r>
              <w:rPr>
                <w:rFonts w:ascii="Century Gothic" w:hAnsi="Century Gothic"/>
                <w:sz w:val="18"/>
                <w:szCs w:val="18"/>
              </w:rPr>
              <w:t>Gokwe – completed 15/11/2023</w:t>
            </w:r>
          </w:p>
          <w:p w14:paraId="6F0E6556" w14:textId="77777777" w:rsidR="004B4459" w:rsidRPr="00FB4A37" w:rsidRDefault="004B4459" w:rsidP="004B4459">
            <w:pPr>
              <w:rPr>
                <w:rFonts w:ascii="Century Gothic" w:hAnsi="Century Gothic"/>
                <w:sz w:val="18"/>
                <w:szCs w:val="18"/>
              </w:rPr>
            </w:pPr>
            <w:r>
              <w:rPr>
                <w:rFonts w:ascii="Century Gothic" w:hAnsi="Century Gothic"/>
                <w:sz w:val="18"/>
                <w:szCs w:val="18"/>
              </w:rPr>
              <w:t>Splicing completed</w:t>
            </w:r>
          </w:p>
        </w:tc>
        <w:tc>
          <w:tcPr>
            <w:tcW w:w="2168" w:type="dxa"/>
            <w:gridSpan w:val="2"/>
            <w:tcBorders>
              <w:left w:val="double" w:sz="4" w:space="0" w:color="auto"/>
              <w:right w:val="single" w:sz="4" w:space="0" w:color="auto"/>
            </w:tcBorders>
            <w:shd w:val="clear" w:color="auto" w:fill="00B050"/>
          </w:tcPr>
          <w:p w14:paraId="16527DBE" w14:textId="77777777" w:rsidR="004B4459" w:rsidRPr="00FB4A37" w:rsidRDefault="004B4459" w:rsidP="004B4459">
            <w:pPr>
              <w:rPr>
                <w:rFonts w:ascii="Century Gothic" w:hAnsi="Century Gothic"/>
                <w:sz w:val="18"/>
                <w:szCs w:val="18"/>
              </w:rPr>
            </w:pPr>
            <w:bookmarkStart w:id="2" w:name="_GoBack"/>
            <w:bookmarkEnd w:id="2"/>
          </w:p>
        </w:tc>
      </w:tr>
      <w:tr w:rsidR="004B4459" w:rsidRPr="00EB413C" w14:paraId="39FCFC9A" w14:textId="77777777" w:rsidTr="007C0E62">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49F9EF83" w14:textId="77777777" w:rsidR="004B4459" w:rsidRPr="00FB4A37" w:rsidRDefault="004B4459" w:rsidP="004B4459">
            <w:pPr>
              <w:spacing w:after="240"/>
              <w:jc w:val="both"/>
              <w:rPr>
                <w:rFonts w:ascii="Century Gothic" w:hAnsi="Century Gothic"/>
                <w:sz w:val="18"/>
                <w:szCs w:val="18"/>
              </w:rPr>
            </w:pPr>
            <w:r>
              <w:rPr>
                <w:rFonts w:ascii="Century Gothic" w:hAnsi="Century Gothic"/>
                <w:sz w:val="18"/>
                <w:szCs w:val="18"/>
              </w:rPr>
              <w:t>44</w:t>
            </w:r>
          </w:p>
        </w:tc>
        <w:tc>
          <w:tcPr>
            <w:tcW w:w="3343" w:type="dxa"/>
            <w:tcBorders>
              <w:left w:val="double" w:sz="4" w:space="0" w:color="auto"/>
              <w:right w:val="single" w:sz="4" w:space="0" w:color="auto"/>
            </w:tcBorders>
            <w:shd w:val="clear" w:color="auto" w:fill="FFFF00"/>
          </w:tcPr>
          <w:p w14:paraId="1466448B" w14:textId="77777777" w:rsidR="004B4459" w:rsidRPr="00FB4A37" w:rsidRDefault="004B4459" w:rsidP="004B4459">
            <w:pPr>
              <w:spacing w:after="240"/>
              <w:jc w:val="both"/>
              <w:rPr>
                <w:rFonts w:ascii="Century Gothic" w:hAnsi="Century Gothic"/>
                <w:sz w:val="18"/>
                <w:szCs w:val="18"/>
              </w:rPr>
            </w:pPr>
            <w:r w:rsidRPr="00FB4A37">
              <w:rPr>
                <w:rFonts w:ascii="Century Gothic" w:hAnsi="Century Gothic"/>
                <w:sz w:val="18"/>
                <w:szCs w:val="18"/>
              </w:rPr>
              <w:t>KUSHINGA PHIKELELA POLY</w:t>
            </w:r>
          </w:p>
        </w:tc>
        <w:tc>
          <w:tcPr>
            <w:tcW w:w="1620" w:type="dxa"/>
            <w:tcBorders>
              <w:left w:val="single" w:sz="4" w:space="0" w:color="auto"/>
              <w:right w:val="single" w:sz="4" w:space="0" w:color="auto"/>
            </w:tcBorders>
            <w:shd w:val="clear" w:color="auto" w:fill="FFFF00"/>
          </w:tcPr>
          <w:p w14:paraId="326034B4"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20MBPS  VPN</w:t>
            </w:r>
          </w:p>
        </w:tc>
        <w:tc>
          <w:tcPr>
            <w:tcW w:w="1367" w:type="dxa"/>
            <w:gridSpan w:val="2"/>
            <w:tcBorders>
              <w:left w:val="single" w:sz="4" w:space="0" w:color="auto"/>
              <w:right w:val="single" w:sz="4" w:space="0" w:color="auto"/>
            </w:tcBorders>
            <w:shd w:val="clear" w:color="auto" w:fill="FFFF00"/>
          </w:tcPr>
          <w:p w14:paraId="2FD2BDAD" w14:textId="77777777" w:rsidR="004B4459" w:rsidRPr="00FB4A37" w:rsidRDefault="004B4459" w:rsidP="004B4459">
            <w:pPr>
              <w:spacing w:after="240"/>
              <w:jc w:val="both"/>
              <w:rPr>
                <w:rFonts w:ascii="Century Gothic" w:hAnsi="Century Gothic"/>
                <w:sz w:val="18"/>
                <w:szCs w:val="18"/>
              </w:rPr>
            </w:pPr>
            <w:r w:rsidRPr="00FB4A37">
              <w:rPr>
                <w:rFonts w:ascii="Century Gothic" w:hAnsi="Century Gothic"/>
                <w:sz w:val="18"/>
                <w:szCs w:val="18"/>
              </w:rPr>
              <w:t>05/10/23</w:t>
            </w:r>
          </w:p>
        </w:tc>
        <w:tc>
          <w:tcPr>
            <w:tcW w:w="1275" w:type="dxa"/>
            <w:shd w:val="clear" w:color="auto" w:fill="FFFF00"/>
          </w:tcPr>
          <w:p w14:paraId="42C358FC"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00"/>
          </w:tcPr>
          <w:p w14:paraId="5B398BCB" w14:textId="77777777" w:rsidR="004B4459" w:rsidRPr="00FB4A37" w:rsidRDefault="004B4459" w:rsidP="004B4459">
            <w:pPr>
              <w:rPr>
                <w:rFonts w:ascii="Century Gothic" w:hAnsi="Century Gothic"/>
                <w:sz w:val="18"/>
                <w:szCs w:val="18"/>
              </w:rPr>
            </w:pPr>
            <w:r w:rsidRPr="00FB4A37">
              <w:rPr>
                <w:rFonts w:ascii="Century Gothic" w:hAnsi="Century Gothic"/>
                <w:sz w:val="18"/>
                <w:szCs w:val="18"/>
              </w:rPr>
              <w:t xml:space="preserve">A request has been sent to NMC for a free availing single core from the Harare to Mutare backbone  </w:t>
            </w:r>
          </w:p>
        </w:tc>
        <w:tc>
          <w:tcPr>
            <w:tcW w:w="2168" w:type="dxa"/>
            <w:gridSpan w:val="2"/>
            <w:tcBorders>
              <w:left w:val="double" w:sz="4" w:space="0" w:color="auto"/>
              <w:right w:val="single" w:sz="4" w:space="0" w:color="auto"/>
            </w:tcBorders>
            <w:shd w:val="clear" w:color="auto" w:fill="FFFF00"/>
          </w:tcPr>
          <w:p w14:paraId="49B4D931" w14:textId="77777777" w:rsidR="004B4459" w:rsidRPr="00FB4A37" w:rsidRDefault="004B4459" w:rsidP="004B4459">
            <w:pPr>
              <w:rPr>
                <w:rFonts w:ascii="Century Gothic" w:hAnsi="Century Gothic"/>
                <w:sz w:val="18"/>
                <w:szCs w:val="18"/>
              </w:rPr>
            </w:pPr>
            <w:r>
              <w:rPr>
                <w:rFonts w:ascii="Century Gothic" w:hAnsi="Century Gothic"/>
                <w:sz w:val="18"/>
                <w:szCs w:val="18"/>
              </w:rPr>
              <w:t>Core allocation outstanding.</w:t>
            </w:r>
          </w:p>
        </w:tc>
      </w:tr>
      <w:tr w:rsidR="004B4459" w:rsidRPr="00EB413C" w14:paraId="45B773E4" w14:textId="77777777"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39736495"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45</w:t>
            </w:r>
          </w:p>
        </w:tc>
        <w:tc>
          <w:tcPr>
            <w:tcW w:w="3343" w:type="dxa"/>
            <w:tcBorders>
              <w:left w:val="double" w:sz="4" w:space="0" w:color="auto"/>
              <w:right w:val="single" w:sz="4" w:space="0" w:color="auto"/>
            </w:tcBorders>
            <w:shd w:val="clear" w:color="auto" w:fill="FFFFFF" w:themeFill="background1"/>
          </w:tcPr>
          <w:p w14:paraId="1AE66A4B" w14:textId="77777777" w:rsidR="004B4459" w:rsidRPr="008A2E82" w:rsidRDefault="004B4459" w:rsidP="004B4459">
            <w:pPr>
              <w:spacing w:after="240"/>
              <w:jc w:val="both"/>
              <w:rPr>
                <w:rFonts w:ascii="Century Gothic" w:hAnsi="Century Gothic"/>
                <w:sz w:val="18"/>
                <w:szCs w:val="18"/>
              </w:rPr>
            </w:pPr>
            <w:r w:rsidRPr="008A2E82">
              <w:rPr>
                <w:rFonts w:ascii="Century Gothic" w:hAnsi="Century Gothic"/>
                <w:sz w:val="18"/>
                <w:szCs w:val="18"/>
              </w:rPr>
              <w:t xml:space="preserve">Frampol Probottlers </w:t>
            </w:r>
          </w:p>
        </w:tc>
        <w:tc>
          <w:tcPr>
            <w:tcW w:w="1620" w:type="dxa"/>
            <w:tcBorders>
              <w:left w:val="single" w:sz="4" w:space="0" w:color="auto"/>
              <w:right w:val="single" w:sz="4" w:space="0" w:color="auto"/>
            </w:tcBorders>
            <w:shd w:val="clear" w:color="auto" w:fill="FFFFFF" w:themeFill="background1"/>
          </w:tcPr>
          <w:p w14:paraId="148881A3"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 xml:space="preserve">20 MBPS VPN </w:t>
            </w:r>
          </w:p>
        </w:tc>
        <w:tc>
          <w:tcPr>
            <w:tcW w:w="1367" w:type="dxa"/>
            <w:gridSpan w:val="2"/>
            <w:tcBorders>
              <w:left w:val="single" w:sz="4" w:space="0" w:color="auto"/>
              <w:right w:val="single" w:sz="4" w:space="0" w:color="auto"/>
            </w:tcBorders>
            <w:shd w:val="clear" w:color="auto" w:fill="FFFFFF" w:themeFill="background1"/>
          </w:tcPr>
          <w:p w14:paraId="53E1FB24" w14:textId="77777777" w:rsidR="004B4459" w:rsidRPr="008A2E82" w:rsidRDefault="004B4459" w:rsidP="004B4459">
            <w:pPr>
              <w:spacing w:after="240"/>
              <w:jc w:val="both"/>
              <w:rPr>
                <w:rFonts w:ascii="Century Gothic" w:hAnsi="Century Gothic"/>
                <w:sz w:val="18"/>
                <w:szCs w:val="18"/>
              </w:rPr>
            </w:pPr>
            <w:r w:rsidRPr="008A2E82">
              <w:rPr>
                <w:rFonts w:ascii="Century Gothic" w:hAnsi="Century Gothic"/>
                <w:sz w:val="18"/>
                <w:szCs w:val="18"/>
              </w:rPr>
              <w:t>05/09/23</w:t>
            </w:r>
          </w:p>
        </w:tc>
        <w:tc>
          <w:tcPr>
            <w:tcW w:w="1275" w:type="dxa"/>
            <w:shd w:val="clear" w:color="auto" w:fill="FFFFFF" w:themeFill="background1"/>
          </w:tcPr>
          <w:p w14:paraId="1F6C855F"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21455991"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 xml:space="preserve"> Pre installation survey100 %</w:t>
            </w:r>
          </w:p>
          <w:p w14:paraId="7C89D129"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Material mobilisation 100%</w:t>
            </w:r>
          </w:p>
          <w:p w14:paraId="4E2A08A8"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Pole planting 20/20</w:t>
            </w:r>
          </w:p>
          <w:p w14:paraId="3D9AEB20"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Cable pulling 1000/1000</w:t>
            </w:r>
          </w:p>
          <w:p w14:paraId="7B3AF926"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Splicing 4/6</w:t>
            </w:r>
          </w:p>
        </w:tc>
        <w:tc>
          <w:tcPr>
            <w:tcW w:w="2168" w:type="dxa"/>
            <w:gridSpan w:val="2"/>
            <w:tcBorders>
              <w:left w:val="double" w:sz="4" w:space="0" w:color="auto"/>
              <w:right w:val="single" w:sz="4" w:space="0" w:color="auto"/>
            </w:tcBorders>
            <w:shd w:val="clear" w:color="auto" w:fill="FFFFFF" w:themeFill="background1"/>
          </w:tcPr>
          <w:p w14:paraId="20750E6F" w14:textId="77777777" w:rsidR="004B4459" w:rsidRPr="008A2E82" w:rsidRDefault="004B4459" w:rsidP="004B4459">
            <w:pPr>
              <w:rPr>
                <w:rFonts w:ascii="Century Gothic" w:hAnsi="Century Gothic"/>
                <w:sz w:val="18"/>
                <w:szCs w:val="18"/>
              </w:rPr>
            </w:pPr>
            <w:r w:rsidRPr="008A2E82">
              <w:rPr>
                <w:rFonts w:ascii="Century Gothic" w:hAnsi="Century Gothic"/>
                <w:sz w:val="18"/>
                <w:szCs w:val="18"/>
              </w:rPr>
              <w:t>Access Challenges</w:t>
            </w:r>
          </w:p>
        </w:tc>
      </w:tr>
      <w:tr w:rsidR="004B4459" w:rsidRPr="00EB413C" w14:paraId="1DD35A63" w14:textId="77777777"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29E5DB2E"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46</w:t>
            </w:r>
          </w:p>
        </w:tc>
        <w:tc>
          <w:tcPr>
            <w:tcW w:w="3343" w:type="dxa"/>
            <w:tcBorders>
              <w:left w:val="double" w:sz="4" w:space="0" w:color="auto"/>
              <w:right w:val="single" w:sz="4" w:space="0" w:color="auto"/>
            </w:tcBorders>
            <w:shd w:val="clear" w:color="auto" w:fill="DEEAF6" w:themeFill="accent1" w:themeFillTint="33"/>
          </w:tcPr>
          <w:p w14:paraId="72163605"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Gain Cash Murehwa</w:t>
            </w:r>
          </w:p>
        </w:tc>
        <w:tc>
          <w:tcPr>
            <w:tcW w:w="1620" w:type="dxa"/>
            <w:tcBorders>
              <w:left w:val="single" w:sz="4" w:space="0" w:color="auto"/>
              <w:right w:val="single" w:sz="4" w:space="0" w:color="auto"/>
            </w:tcBorders>
            <w:shd w:val="clear" w:color="auto" w:fill="DEEAF6" w:themeFill="accent1" w:themeFillTint="33"/>
          </w:tcPr>
          <w:p w14:paraId="59235480" w14:textId="77777777" w:rsidR="004B4459" w:rsidRPr="00282A77" w:rsidRDefault="004B4459" w:rsidP="004B4459">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DEEAF6" w:themeFill="accent1" w:themeFillTint="33"/>
          </w:tcPr>
          <w:p w14:paraId="3B6DA7EA"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05/10/234</w:t>
            </w:r>
          </w:p>
        </w:tc>
        <w:tc>
          <w:tcPr>
            <w:tcW w:w="1275" w:type="dxa"/>
            <w:shd w:val="clear" w:color="auto" w:fill="DEEAF6" w:themeFill="accent1" w:themeFillTint="33"/>
          </w:tcPr>
          <w:p w14:paraId="78CF87AF"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6CE65B30" w14:textId="77777777" w:rsidR="004B4459" w:rsidRDefault="004B4459" w:rsidP="004B4459">
            <w:pPr>
              <w:rPr>
                <w:rFonts w:ascii="Century Gothic" w:hAnsi="Century Gothic"/>
                <w:sz w:val="18"/>
                <w:szCs w:val="18"/>
              </w:rPr>
            </w:pPr>
            <w:r>
              <w:rPr>
                <w:rFonts w:ascii="Century Gothic" w:hAnsi="Century Gothic"/>
                <w:sz w:val="18"/>
                <w:szCs w:val="18"/>
              </w:rPr>
              <w:t>Material mobilization in progress</w:t>
            </w:r>
          </w:p>
          <w:p w14:paraId="4C952FF2" w14:textId="27BF31CD" w:rsidR="00414B07" w:rsidRPr="00282A77" w:rsidRDefault="00414B07" w:rsidP="004B4459">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DEEAF6" w:themeFill="accent1" w:themeFillTint="33"/>
          </w:tcPr>
          <w:p w14:paraId="125D3BFF" w14:textId="77777777" w:rsidR="004B4459" w:rsidRPr="00282A77" w:rsidRDefault="004B4459" w:rsidP="004B4459">
            <w:pPr>
              <w:rPr>
                <w:rFonts w:ascii="Century Gothic" w:hAnsi="Century Gothic"/>
                <w:sz w:val="18"/>
                <w:szCs w:val="18"/>
              </w:rPr>
            </w:pPr>
            <w:r>
              <w:rPr>
                <w:rFonts w:ascii="Century Gothic" w:hAnsi="Century Gothic"/>
                <w:sz w:val="18"/>
                <w:szCs w:val="18"/>
              </w:rPr>
              <w:t>Need poles</w:t>
            </w:r>
          </w:p>
        </w:tc>
      </w:tr>
      <w:tr w:rsidR="004B4459" w:rsidRPr="00EB413C" w14:paraId="1F6C49F8" w14:textId="77777777"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503F5D02"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47</w:t>
            </w:r>
          </w:p>
        </w:tc>
        <w:tc>
          <w:tcPr>
            <w:tcW w:w="3343" w:type="dxa"/>
            <w:tcBorders>
              <w:left w:val="double" w:sz="4" w:space="0" w:color="auto"/>
              <w:right w:val="single" w:sz="4" w:space="0" w:color="auto"/>
            </w:tcBorders>
            <w:shd w:val="clear" w:color="auto" w:fill="FFFFFF" w:themeFill="background1"/>
          </w:tcPr>
          <w:p w14:paraId="29DFF5C9"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EMA Vic falls</w:t>
            </w:r>
          </w:p>
        </w:tc>
        <w:tc>
          <w:tcPr>
            <w:tcW w:w="1620" w:type="dxa"/>
            <w:tcBorders>
              <w:left w:val="single" w:sz="4" w:space="0" w:color="auto"/>
              <w:right w:val="single" w:sz="4" w:space="0" w:color="auto"/>
            </w:tcBorders>
            <w:shd w:val="clear" w:color="auto" w:fill="FFFFFF" w:themeFill="background1"/>
          </w:tcPr>
          <w:p w14:paraId="0FE4F49E" w14:textId="77777777" w:rsidR="004B4459" w:rsidRPr="00282A77" w:rsidRDefault="004B4459" w:rsidP="004B4459">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FFFFFF" w:themeFill="background1"/>
          </w:tcPr>
          <w:p w14:paraId="5D8907A5"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FFFFFF" w:themeFill="background1"/>
          </w:tcPr>
          <w:p w14:paraId="6CF73242"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62500EB4" w14:textId="77777777" w:rsidR="004B4459" w:rsidRPr="00282A77" w:rsidRDefault="004B4459" w:rsidP="004B4459">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FFFFFF" w:themeFill="background1"/>
          </w:tcPr>
          <w:p w14:paraId="3450EBA1" w14:textId="77777777" w:rsidR="004B4459" w:rsidRPr="00282A77" w:rsidRDefault="004B4459" w:rsidP="004B4459">
            <w:pPr>
              <w:rPr>
                <w:rFonts w:ascii="Century Gothic" w:hAnsi="Century Gothic"/>
                <w:sz w:val="18"/>
                <w:szCs w:val="18"/>
              </w:rPr>
            </w:pPr>
          </w:p>
        </w:tc>
      </w:tr>
      <w:tr w:rsidR="004B4459" w:rsidRPr="00EB413C" w14:paraId="5AFEA511" w14:textId="77777777"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185E77B4"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48</w:t>
            </w:r>
          </w:p>
        </w:tc>
        <w:tc>
          <w:tcPr>
            <w:tcW w:w="3343" w:type="dxa"/>
            <w:tcBorders>
              <w:left w:val="double" w:sz="4" w:space="0" w:color="auto"/>
              <w:right w:val="single" w:sz="4" w:space="0" w:color="auto"/>
            </w:tcBorders>
            <w:shd w:val="clear" w:color="auto" w:fill="DEEAF6" w:themeFill="accent1" w:themeFillTint="33"/>
          </w:tcPr>
          <w:p w14:paraId="7B22E83D"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Farm and city Mutoko</w:t>
            </w:r>
          </w:p>
        </w:tc>
        <w:tc>
          <w:tcPr>
            <w:tcW w:w="1620" w:type="dxa"/>
            <w:tcBorders>
              <w:left w:val="single" w:sz="4" w:space="0" w:color="auto"/>
              <w:right w:val="single" w:sz="4" w:space="0" w:color="auto"/>
            </w:tcBorders>
            <w:shd w:val="clear" w:color="auto" w:fill="DEEAF6" w:themeFill="accent1" w:themeFillTint="33"/>
          </w:tcPr>
          <w:p w14:paraId="053460AD" w14:textId="77777777" w:rsidR="004B4459" w:rsidRPr="00282A77" w:rsidRDefault="004B4459" w:rsidP="004B4459">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DEEAF6" w:themeFill="accent1" w:themeFillTint="33"/>
          </w:tcPr>
          <w:p w14:paraId="456D91B5" w14:textId="77777777" w:rsidR="004B4459" w:rsidRPr="00282A77" w:rsidRDefault="004B4459" w:rsidP="004B4459">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DEEAF6" w:themeFill="accent1" w:themeFillTint="33"/>
          </w:tcPr>
          <w:p w14:paraId="177BA3D3"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7D488BAC" w14:textId="77777777" w:rsidR="004B4459" w:rsidRPr="00282A77" w:rsidRDefault="004B4459" w:rsidP="004B4459">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DEEAF6" w:themeFill="accent1" w:themeFillTint="33"/>
          </w:tcPr>
          <w:p w14:paraId="63234443" w14:textId="77777777" w:rsidR="004B4459" w:rsidRPr="00282A77" w:rsidRDefault="004B4459" w:rsidP="004B4459">
            <w:pPr>
              <w:rPr>
                <w:rFonts w:ascii="Century Gothic" w:hAnsi="Century Gothic"/>
                <w:sz w:val="18"/>
                <w:szCs w:val="18"/>
              </w:rPr>
            </w:pPr>
            <w:r>
              <w:rPr>
                <w:rFonts w:ascii="Century Gothic" w:hAnsi="Century Gothic"/>
                <w:sz w:val="18"/>
                <w:szCs w:val="18"/>
              </w:rPr>
              <w:t>Need  poles</w:t>
            </w:r>
          </w:p>
        </w:tc>
      </w:tr>
      <w:tr w:rsidR="004B4459" w:rsidRPr="00EB413C" w14:paraId="7A89F400" w14:textId="77777777" w:rsidTr="00C87E0B">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760F5823"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49</w:t>
            </w:r>
          </w:p>
        </w:tc>
        <w:tc>
          <w:tcPr>
            <w:tcW w:w="3343" w:type="dxa"/>
            <w:tcBorders>
              <w:left w:val="double" w:sz="4" w:space="0" w:color="auto"/>
              <w:right w:val="single" w:sz="4" w:space="0" w:color="auto"/>
            </w:tcBorders>
            <w:shd w:val="clear" w:color="auto" w:fill="FFFF00"/>
          </w:tcPr>
          <w:p w14:paraId="45B5242F" w14:textId="77777777" w:rsidR="004B4459" w:rsidRPr="00C87E0B" w:rsidRDefault="004B4459" w:rsidP="004B4459">
            <w:pPr>
              <w:spacing w:after="240"/>
              <w:jc w:val="both"/>
              <w:rPr>
                <w:rFonts w:ascii="Century Gothic" w:hAnsi="Century Gothic"/>
                <w:sz w:val="18"/>
                <w:szCs w:val="18"/>
                <w:lang w:eastAsia="en-ZW"/>
              </w:rPr>
            </w:pPr>
            <w:r w:rsidRPr="00C87E0B">
              <w:rPr>
                <w:rFonts w:ascii="Century Gothic" w:hAnsi="Century Gothic"/>
                <w:sz w:val="18"/>
                <w:szCs w:val="18"/>
                <w:lang w:eastAsia="en-ZW"/>
              </w:rPr>
              <w:t>106 Dartford Road for DFAZ</w:t>
            </w:r>
          </w:p>
          <w:p w14:paraId="513A0773" w14:textId="77777777" w:rsidR="004B4459" w:rsidRPr="00C87E0B" w:rsidRDefault="004B4459" w:rsidP="004B4459">
            <w:pPr>
              <w:spacing w:after="240"/>
              <w:jc w:val="right"/>
              <w:rPr>
                <w:rFonts w:ascii="Century Gothic" w:hAnsi="Century Gothic"/>
                <w:sz w:val="18"/>
                <w:szCs w:val="18"/>
              </w:rPr>
            </w:pPr>
          </w:p>
        </w:tc>
        <w:tc>
          <w:tcPr>
            <w:tcW w:w="1620" w:type="dxa"/>
            <w:tcBorders>
              <w:left w:val="single" w:sz="4" w:space="0" w:color="auto"/>
              <w:right w:val="single" w:sz="4" w:space="0" w:color="auto"/>
            </w:tcBorders>
            <w:shd w:val="clear" w:color="auto" w:fill="FFFF00"/>
          </w:tcPr>
          <w:p w14:paraId="3A3CA197" w14:textId="77777777" w:rsidR="004B4459" w:rsidRPr="00C87E0B" w:rsidRDefault="004B4459" w:rsidP="004B4459">
            <w:pPr>
              <w:rPr>
                <w:rFonts w:ascii="Century Gothic" w:hAnsi="Century Gothic"/>
                <w:sz w:val="18"/>
                <w:szCs w:val="18"/>
              </w:rPr>
            </w:pPr>
            <w:r w:rsidRPr="00C87E0B">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FFFF00"/>
          </w:tcPr>
          <w:p w14:paraId="430FFD64" w14:textId="77777777" w:rsidR="004B4459" w:rsidRPr="00C87E0B" w:rsidRDefault="004B4459" w:rsidP="004B4459">
            <w:pPr>
              <w:spacing w:after="240"/>
              <w:jc w:val="both"/>
              <w:rPr>
                <w:rFonts w:ascii="Century Gothic" w:hAnsi="Century Gothic"/>
                <w:sz w:val="18"/>
                <w:szCs w:val="18"/>
              </w:rPr>
            </w:pPr>
            <w:r w:rsidRPr="00C87E0B">
              <w:rPr>
                <w:rFonts w:ascii="Century Gothic" w:hAnsi="Century Gothic"/>
                <w:sz w:val="18"/>
                <w:szCs w:val="18"/>
                <w:lang w:eastAsia="en-ZW"/>
              </w:rPr>
              <w:t>16/10/2023</w:t>
            </w:r>
          </w:p>
        </w:tc>
        <w:tc>
          <w:tcPr>
            <w:tcW w:w="1275" w:type="dxa"/>
            <w:shd w:val="clear" w:color="auto" w:fill="FFFF00"/>
          </w:tcPr>
          <w:p w14:paraId="5778AF82" w14:textId="77777777" w:rsidR="004B4459" w:rsidRPr="00C87E0B" w:rsidRDefault="004B4459" w:rsidP="004B4459">
            <w:r w:rsidRPr="00C87E0B">
              <w:rPr>
                <w:rFonts w:ascii="Century Gothic" w:hAnsi="Century Gothic"/>
                <w:sz w:val="18"/>
                <w:szCs w:val="18"/>
              </w:rPr>
              <w:t>17/11/2023</w:t>
            </w:r>
          </w:p>
        </w:tc>
        <w:tc>
          <w:tcPr>
            <w:tcW w:w="3928" w:type="dxa"/>
            <w:tcBorders>
              <w:left w:val="single" w:sz="4" w:space="0" w:color="auto"/>
              <w:right w:val="single" w:sz="4" w:space="0" w:color="auto"/>
            </w:tcBorders>
            <w:shd w:val="clear" w:color="auto" w:fill="FFFF00"/>
          </w:tcPr>
          <w:p w14:paraId="4BF1E152" w14:textId="77777777" w:rsidR="004B4459" w:rsidRPr="00C87E0B" w:rsidRDefault="004B4459" w:rsidP="004B4459">
            <w:pPr>
              <w:rPr>
                <w:rFonts w:ascii="Century Gothic" w:hAnsi="Century Gothic"/>
                <w:sz w:val="18"/>
                <w:szCs w:val="18"/>
              </w:rPr>
            </w:pPr>
            <w:r w:rsidRPr="00C87E0B">
              <w:rPr>
                <w:rFonts w:ascii="Century Gothic" w:hAnsi="Century Gothic"/>
                <w:sz w:val="18"/>
                <w:szCs w:val="18"/>
              </w:rPr>
              <w:t xml:space="preserve">Pre installation site survey completed </w:t>
            </w:r>
          </w:p>
          <w:p w14:paraId="195DF17D" w14:textId="77777777" w:rsidR="004B4459" w:rsidRPr="00C87E0B" w:rsidRDefault="004B4459" w:rsidP="004B4459">
            <w:pPr>
              <w:rPr>
                <w:rFonts w:ascii="Century Gothic" w:hAnsi="Century Gothic"/>
                <w:sz w:val="18"/>
                <w:szCs w:val="18"/>
              </w:rPr>
            </w:pPr>
            <w:r w:rsidRPr="00C87E0B">
              <w:rPr>
                <w:rFonts w:ascii="Century Gothic" w:hAnsi="Century Gothic"/>
                <w:sz w:val="18"/>
                <w:szCs w:val="18"/>
              </w:rPr>
              <w:t xml:space="preserve">  Survey 1/1</w:t>
            </w:r>
          </w:p>
          <w:p w14:paraId="44061510" w14:textId="77777777" w:rsidR="004B4459" w:rsidRPr="00C87E0B" w:rsidRDefault="004B4459" w:rsidP="004B4459">
            <w:pPr>
              <w:rPr>
                <w:rFonts w:ascii="Century Gothic" w:hAnsi="Century Gothic"/>
                <w:sz w:val="18"/>
                <w:szCs w:val="18"/>
              </w:rPr>
            </w:pPr>
            <w:r w:rsidRPr="00C87E0B">
              <w:rPr>
                <w:rFonts w:ascii="Century Gothic" w:hAnsi="Century Gothic"/>
                <w:sz w:val="18"/>
                <w:szCs w:val="18"/>
              </w:rPr>
              <w:t>Cable Stringing 300/300m</w:t>
            </w:r>
          </w:p>
          <w:p w14:paraId="3862D9AF" w14:textId="77777777" w:rsidR="004B4459" w:rsidRPr="00C87E0B" w:rsidRDefault="004B4459" w:rsidP="004B4459">
            <w:pPr>
              <w:rPr>
                <w:rFonts w:ascii="Century Gothic" w:hAnsi="Century Gothic"/>
                <w:sz w:val="18"/>
                <w:szCs w:val="18"/>
              </w:rPr>
            </w:pPr>
            <w:r w:rsidRPr="00C87E0B">
              <w:rPr>
                <w:rFonts w:ascii="Century Gothic" w:hAnsi="Century Gothic"/>
                <w:sz w:val="18"/>
                <w:szCs w:val="18"/>
              </w:rPr>
              <w:t>Splicing 7/7</w:t>
            </w:r>
          </w:p>
          <w:p w14:paraId="4345E45E" w14:textId="77777777" w:rsidR="004B4459" w:rsidRPr="00C87E0B" w:rsidRDefault="005C40F1" w:rsidP="004B4459">
            <w:pPr>
              <w:rPr>
                <w:rFonts w:ascii="Century Gothic" w:hAnsi="Century Gothic"/>
                <w:sz w:val="18"/>
                <w:szCs w:val="18"/>
              </w:rPr>
            </w:pPr>
            <w:r w:rsidRPr="00C87E0B">
              <w:rPr>
                <w:rFonts w:ascii="Century Gothic" w:hAnsi="Century Gothic"/>
                <w:sz w:val="18"/>
                <w:szCs w:val="18"/>
              </w:rPr>
              <w:t>Testing 10</w:t>
            </w:r>
            <w:r w:rsidR="004B4459" w:rsidRPr="00C87E0B">
              <w:rPr>
                <w:rFonts w:ascii="Century Gothic" w:hAnsi="Century Gothic"/>
                <w:sz w:val="18"/>
                <w:szCs w:val="18"/>
              </w:rPr>
              <w:t>0/100%</w:t>
            </w:r>
            <w:r w:rsidRPr="00C87E0B">
              <w:rPr>
                <w:rFonts w:ascii="Century Gothic" w:hAnsi="Century Gothic"/>
                <w:sz w:val="18"/>
                <w:szCs w:val="18"/>
              </w:rPr>
              <w:t xml:space="preserve"> Completed</w:t>
            </w:r>
          </w:p>
        </w:tc>
        <w:tc>
          <w:tcPr>
            <w:tcW w:w="2168" w:type="dxa"/>
            <w:gridSpan w:val="2"/>
            <w:tcBorders>
              <w:left w:val="double" w:sz="4" w:space="0" w:color="auto"/>
              <w:right w:val="single" w:sz="4" w:space="0" w:color="auto"/>
            </w:tcBorders>
            <w:shd w:val="clear" w:color="auto" w:fill="FFFF00"/>
          </w:tcPr>
          <w:p w14:paraId="6B56C329" w14:textId="563488AF" w:rsidR="004B4459" w:rsidRPr="00C87E0B" w:rsidRDefault="004B4459" w:rsidP="004B4459">
            <w:pPr>
              <w:rPr>
                <w:rFonts w:ascii="Century Gothic" w:hAnsi="Century Gothic"/>
                <w:sz w:val="18"/>
                <w:szCs w:val="18"/>
              </w:rPr>
            </w:pPr>
          </w:p>
        </w:tc>
      </w:tr>
      <w:tr w:rsidR="004B4459" w:rsidRPr="00EB413C" w14:paraId="658B949F" w14:textId="77777777" w:rsidTr="001D7485">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1962AACC" w14:textId="77777777" w:rsidR="004B4459" w:rsidRPr="00FB4A37" w:rsidRDefault="004B4459" w:rsidP="004B4459">
            <w:pPr>
              <w:spacing w:after="240"/>
              <w:jc w:val="both"/>
              <w:rPr>
                <w:rFonts w:ascii="Century Gothic" w:hAnsi="Century Gothic"/>
                <w:sz w:val="18"/>
                <w:szCs w:val="18"/>
              </w:rPr>
            </w:pPr>
            <w:r>
              <w:rPr>
                <w:rFonts w:ascii="Century Gothic" w:hAnsi="Century Gothic"/>
                <w:sz w:val="18"/>
                <w:szCs w:val="18"/>
              </w:rPr>
              <w:t>50</w:t>
            </w:r>
          </w:p>
        </w:tc>
        <w:tc>
          <w:tcPr>
            <w:tcW w:w="3343" w:type="dxa"/>
            <w:tcBorders>
              <w:left w:val="double" w:sz="4" w:space="0" w:color="auto"/>
              <w:right w:val="single" w:sz="4" w:space="0" w:color="auto"/>
            </w:tcBorders>
            <w:shd w:val="clear" w:color="auto" w:fill="FFFF00"/>
          </w:tcPr>
          <w:p w14:paraId="793F2541"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Frampol Investments- Harare International Schools</w:t>
            </w:r>
          </w:p>
        </w:tc>
        <w:tc>
          <w:tcPr>
            <w:tcW w:w="1620" w:type="dxa"/>
            <w:tcBorders>
              <w:left w:val="single" w:sz="4" w:space="0" w:color="auto"/>
              <w:right w:val="single" w:sz="4" w:space="0" w:color="auto"/>
            </w:tcBorders>
            <w:shd w:val="clear" w:color="auto" w:fill="FFFF00"/>
          </w:tcPr>
          <w:p w14:paraId="068523F4"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200MBPS VPN</w:t>
            </w:r>
          </w:p>
        </w:tc>
        <w:tc>
          <w:tcPr>
            <w:tcW w:w="1367" w:type="dxa"/>
            <w:gridSpan w:val="2"/>
            <w:tcBorders>
              <w:left w:val="single" w:sz="4" w:space="0" w:color="auto"/>
              <w:right w:val="single" w:sz="4" w:space="0" w:color="auto"/>
            </w:tcBorders>
            <w:shd w:val="clear" w:color="auto" w:fill="FFFF00"/>
          </w:tcPr>
          <w:p w14:paraId="3CC10C80"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25/10/2023</w:t>
            </w:r>
          </w:p>
        </w:tc>
        <w:tc>
          <w:tcPr>
            <w:tcW w:w="1275" w:type="dxa"/>
            <w:tcBorders>
              <w:left w:val="single" w:sz="4" w:space="0" w:color="auto"/>
              <w:right w:val="single" w:sz="4" w:space="0" w:color="auto"/>
            </w:tcBorders>
            <w:shd w:val="clear" w:color="auto" w:fill="FFFF00"/>
          </w:tcPr>
          <w:p w14:paraId="55096191" w14:textId="77777777" w:rsidR="004B4459" w:rsidRPr="001D7485" w:rsidRDefault="004B4459" w:rsidP="004B4459">
            <w:r w:rsidRPr="001D7485">
              <w:rPr>
                <w:rFonts w:ascii="Century Gothic" w:hAnsi="Century Gothic"/>
                <w:sz w:val="18"/>
                <w:szCs w:val="18"/>
              </w:rPr>
              <w:t>17/11/2023</w:t>
            </w:r>
          </w:p>
        </w:tc>
        <w:tc>
          <w:tcPr>
            <w:tcW w:w="3928" w:type="dxa"/>
            <w:tcBorders>
              <w:left w:val="single" w:sz="4" w:space="0" w:color="auto"/>
              <w:right w:val="single" w:sz="4" w:space="0" w:color="auto"/>
            </w:tcBorders>
            <w:shd w:val="clear" w:color="auto" w:fill="FFFF00"/>
          </w:tcPr>
          <w:p w14:paraId="22A97283" w14:textId="6DD9E507" w:rsidR="001D7485" w:rsidRDefault="001D7485" w:rsidP="004B4459">
            <w:pPr>
              <w:rPr>
                <w:rFonts w:ascii="Century Gothic" w:hAnsi="Century Gothic"/>
                <w:sz w:val="18"/>
                <w:szCs w:val="18"/>
              </w:rPr>
            </w:pPr>
            <w:r>
              <w:rPr>
                <w:rFonts w:ascii="Century Gothic" w:hAnsi="Century Gothic"/>
                <w:sz w:val="18"/>
                <w:szCs w:val="18"/>
              </w:rPr>
              <w:t>Completed</w:t>
            </w:r>
          </w:p>
          <w:p w14:paraId="63F0D40F" w14:textId="10D05068" w:rsidR="004B4459" w:rsidRPr="001D7485" w:rsidRDefault="004B4459" w:rsidP="004B4459">
            <w:pPr>
              <w:rPr>
                <w:rFonts w:ascii="Century Gothic" w:hAnsi="Century Gothic"/>
                <w:sz w:val="18"/>
                <w:szCs w:val="18"/>
              </w:rPr>
            </w:pPr>
            <w:r w:rsidRPr="001D7485">
              <w:rPr>
                <w:rFonts w:ascii="Century Gothic" w:hAnsi="Century Gothic"/>
                <w:sz w:val="18"/>
                <w:szCs w:val="18"/>
              </w:rPr>
              <w:t>Survey.....................1/1</w:t>
            </w:r>
          </w:p>
          <w:p w14:paraId="2904423B" w14:textId="77777777" w:rsidR="004B4459" w:rsidRPr="001D7485" w:rsidRDefault="005C40F1" w:rsidP="004B4459">
            <w:pPr>
              <w:rPr>
                <w:rFonts w:ascii="Century Gothic" w:hAnsi="Century Gothic"/>
                <w:sz w:val="18"/>
                <w:szCs w:val="18"/>
              </w:rPr>
            </w:pPr>
            <w:r w:rsidRPr="001D7485">
              <w:rPr>
                <w:rFonts w:ascii="Century Gothic" w:hAnsi="Century Gothic"/>
                <w:sz w:val="18"/>
                <w:szCs w:val="18"/>
              </w:rPr>
              <w:t>Fiber pulling........1</w:t>
            </w:r>
            <w:r w:rsidR="004B4459" w:rsidRPr="001D7485">
              <w:rPr>
                <w:rFonts w:ascii="Century Gothic" w:hAnsi="Century Gothic"/>
                <w:sz w:val="18"/>
                <w:szCs w:val="18"/>
              </w:rPr>
              <w:t>/1km</w:t>
            </w:r>
          </w:p>
          <w:p w14:paraId="236D91CD" w14:textId="77777777" w:rsidR="004B4459" w:rsidRPr="001D7485" w:rsidRDefault="005C40F1" w:rsidP="004B4459">
            <w:pPr>
              <w:rPr>
                <w:rFonts w:ascii="Century Gothic" w:hAnsi="Century Gothic"/>
                <w:sz w:val="18"/>
                <w:szCs w:val="18"/>
              </w:rPr>
            </w:pPr>
            <w:r w:rsidRPr="001D7485">
              <w:rPr>
                <w:rFonts w:ascii="Century Gothic" w:hAnsi="Century Gothic"/>
                <w:sz w:val="18"/>
                <w:szCs w:val="18"/>
              </w:rPr>
              <w:t>Duct clearing......10</w:t>
            </w:r>
            <w:r w:rsidR="004B4459" w:rsidRPr="001D7485">
              <w:rPr>
                <w:rFonts w:ascii="Century Gothic" w:hAnsi="Century Gothic"/>
                <w:sz w:val="18"/>
                <w:szCs w:val="18"/>
              </w:rPr>
              <w:t>00/1000m</w:t>
            </w:r>
          </w:p>
          <w:p w14:paraId="3D7F1A13"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Pole hole digging.....18/18</w:t>
            </w:r>
          </w:p>
          <w:p w14:paraId="50181202"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lastRenderedPageBreak/>
              <w:t>Pole planting...... 18/18</w:t>
            </w:r>
          </w:p>
          <w:p w14:paraId="4677BF07"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Bush cutting......</w:t>
            </w:r>
            <w:r w:rsidR="005C40F1" w:rsidRPr="001D7485">
              <w:rPr>
                <w:rFonts w:ascii="Century Gothic" w:hAnsi="Century Gothic"/>
                <w:sz w:val="18"/>
                <w:szCs w:val="18"/>
              </w:rPr>
              <w:t>10</w:t>
            </w:r>
            <w:r w:rsidRPr="001D7485">
              <w:rPr>
                <w:rFonts w:ascii="Century Gothic" w:hAnsi="Century Gothic"/>
                <w:sz w:val="18"/>
                <w:szCs w:val="18"/>
              </w:rPr>
              <w:t>0%</w:t>
            </w:r>
          </w:p>
          <w:p w14:paraId="7AE84362" w14:textId="77777777" w:rsidR="004B4459" w:rsidRPr="001D7485" w:rsidRDefault="004B4459" w:rsidP="004B4459">
            <w:pPr>
              <w:rPr>
                <w:rFonts w:ascii="Century Gothic" w:hAnsi="Century Gothic"/>
                <w:sz w:val="18"/>
                <w:szCs w:val="18"/>
              </w:rPr>
            </w:pPr>
            <w:r w:rsidRPr="001D7485">
              <w:rPr>
                <w:rFonts w:ascii="Century Gothic" w:hAnsi="Century Gothic"/>
                <w:sz w:val="18"/>
                <w:szCs w:val="18"/>
              </w:rPr>
              <w:t>Fiber Stringing...1</w:t>
            </w:r>
            <w:r w:rsidR="005C40F1" w:rsidRPr="001D7485">
              <w:rPr>
                <w:rFonts w:ascii="Century Gothic" w:hAnsi="Century Gothic"/>
                <w:sz w:val="18"/>
                <w:szCs w:val="18"/>
              </w:rPr>
              <w:t>.5</w:t>
            </w:r>
            <w:r w:rsidRPr="001D7485">
              <w:rPr>
                <w:rFonts w:ascii="Century Gothic" w:hAnsi="Century Gothic"/>
                <w:sz w:val="18"/>
                <w:szCs w:val="18"/>
              </w:rPr>
              <w:t>km/1.5km</w:t>
            </w:r>
          </w:p>
          <w:p w14:paraId="3B6E109F" w14:textId="77777777" w:rsidR="004B4459" w:rsidRPr="001D7485" w:rsidRDefault="005C40F1" w:rsidP="004B4459">
            <w:pPr>
              <w:rPr>
                <w:rFonts w:ascii="Century Gothic" w:hAnsi="Century Gothic"/>
                <w:sz w:val="18"/>
                <w:szCs w:val="18"/>
              </w:rPr>
            </w:pPr>
            <w:r w:rsidRPr="001D7485">
              <w:rPr>
                <w:rFonts w:ascii="Century Gothic" w:hAnsi="Century Gothic"/>
                <w:sz w:val="18"/>
                <w:szCs w:val="18"/>
              </w:rPr>
              <w:t>Termination......3</w:t>
            </w:r>
            <w:r w:rsidR="004B4459" w:rsidRPr="001D7485">
              <w:rPr>
                <w:rFonts w:ascii="Century Gothic" w:hAnsi="Century Gothic"/>
                <w:sz w:val="18"/>
                <w:szCs w:val="18"/>
              </w:rPr>
              <w:t>/3</w:t>
            </w:r>
          </w:p>
          <w:p w14:paraId="08806DB8" w14:textId="77777777" w:rsidR="004B4459" w:rsidRPr="001D7485" w:rsidRDefault="005C40F1" w:rsidP="004B4459">
            <w:pPr>
              <w:rPr>
                <w:rFonts w:ascii="Century Gothic" w:hAnsi="Century Gothic"/>
                <w:sz w:val="18"/>
                <w:szCs w:val="18"/>
              </w:rPr>
            </w:pPr>
            <w:r w:rsidRPr="001D7485">
              <w:rPr>
                <w:rFonts w:ascii="Century Gothic" w:hAnsi="Century Gothic"/>
                <w:sz w:val="18"/>
                <w:szCs w:val="18"/>
              </w:rPr>
              <w:t>Splicing......... 6</w:t>
            </w:r>
            <w:r w:rsidR="004B4459" w:rsidRPr="001D7485">
              <w:rPr>
                <w:rFonts w:ascii="Century Gothic" w:hAnsi="Century Gothic"/>
                <w:sz w:val="18"/>
                <w:szCs w:val="18"/>
              </w:rPr>
              <w:t>/6</w:t>
            </w:r>
          </w:p>
          <w:p w14:paraId="41FDEA09" w14:textId="71C2EB09" w:rsidR="004B4459" w:rsidRPr="001D7485" w:rsidRDefault="005C40F1" w:rsidP="004B4459">
            <w:pPr>
              <w:rPr>
                <w:rFonts w:ascii="Century Gothic" w:hAnsi="Century Gothic"/>
                <w:sz w:val="18"/>
                <w:szCs w:val="18"/>
              </w:rPr>
            </w:pPr>
            <w:r w:rsidRPr="001D7485">
              <w:rPr>
                <w:rFonts w:ascii="Century Gothic" w:hAnsi="Century Gothic"/>
                <w:sz w:val="18"/>
                <w:szCs w:val="18"/>
              </w:rPr>
              <w:t>Testing........1</w:t>
            </w:r>
            <w:r w:rsidR="004B4459" w:rsidRPr="001D7485">
              <w:rPr>
                <w:rFonts w:ascii="Century Gothic" w:hAnsi="Century Gothic"/>
                <w:sz w:val="18"/>
                <w:szCs w:val="18"/>
              </w:rPr>
              <w:t>/1</w:t>
            </w:r>
            <w:r w:rsidR="00EF4629" w:rsidRPr="001D7485">
              <w:rPr>
                <w:rFonts w:ascii="Century Gothic" w:hAnsi="Century Gothic"/>
                <w:sz w:val="18"/>
                <w:szCs w:val="18"/>
              </w:rPr>
              <w:t xml:space="preserve"> </w:t>
            </w:r>
          </w:p>
        </w:tc>
        <w:tc>
          <w:tcPr>
            <w:tcW w:w="2168" w:type="dxa"/>
            <w:gridSpan w:val="2"/>
            <w:tcBorders>
              <w:left w:val="double" w:sz="4" w:space="0" w:color="auto"/>
              <w:right w:val="single" w:sz="4" w:space="0" w:color="auto"/>
            </w:tcBorders>
            <w:shd w:val="clear" w:color="auto" w:fill="FFFF00"/>
          </w:tcPr>
          <w:p w14:paraId="45082BF8" w14:textId="77777777" w:rsidR="004B4459" w:rsidRPr="009D2B47" w:rsidRDefault="004B4459" w:rsidP="004B4459">
            <w:pPr>
              <w:rPr>
                <w:rFonts w:ascii="Century Gothic" w:hAnsi="Century Gothic"/>
                <w:sz w:val="18"/>
                <w:szCs w:val="18"/>
              </w:rPr>
            </w:pPr>
          </w:p>
        </w:tc>
      </w:tr>
      <w:tr w:rsidR="004B4459" w:rsidRPr="00EB413C" w14:paraId="53BF342F" w14:textId="77777777" w:rsidTr="00A348B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36D17533"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51</w:t>
            </w:r>
          </w:p>
        </w:tc>
        <w:tc>
          <w:tcPr>
            <w:tcW w:w="3343" w:type="dxa"/>
            <w:tcBorders>
              <w:left w:val="double" w:sz="4" w:space="0" w:color="auto"/>
              <w:right w:val="single" w:sz="4" w:space="0" w:color="auto"/>
            </w:tcBorders>
            <w:shd w:val="clear" w:color="auto" w:fill="FFFF00"/>
          </w:tcPr>
          <w:p w14:paraId="1C89EC69" w14:textId="77777777" w:rsidR="004B4459" w:rsidRPr="00901101" w:rsidRDefault="004B4459" w:rsidP="004B4459">
            <w:pPr>
              <w:rPr>
                <w:rFonts w:ascii="Century Gothic" w:hAnsi="Century Gothic"/>
                <w:sz w:val="18"/>
                <w:szCs w:val="18"/>
              </w:rPr>
            </w:pPr>
            <w:r>
              <w:rPr>
                <w:rFonts w:ascii="Century Gothic" w:hAnsi="Century Gothic"/>
                <w:sz w:val="18"/>
                <w:szCs w:val="18"/>
              </w:rPr>
              <w:t>Dandemutande Vic Falls NRZ</w:t>
            </w:r>
          </w:p>
        </w:tc>
        <w:tc>
          <w:tcPr>
            <w:tcW w:w="1620" w:type="dxa"/>
            <w:tcBorders>
              <w:left w:val="single" w:sz="4" w:space="0" w:color="auto"/>
              <w:right w:val="single" w:sz="4" w:space="0" w:color="auto"/>
            </w:tcBorders>
            <w:shd w:val="clear" w:color="auto" w:fill="FFFF00"/>
          </w:tcPr>
          <w:p w14:paraId="723F4B89" w14:textId="77777777" w:rsidR="004B4459" w:rsidRPr="00901101" w:rsidRDefault="004B4459" w:rsidP="004B4459">
            <w:pPr>
              <w:rPr>
                <w:rFonts w:ascii="Century Gothic" w:hAnsi="Century Gothic"/>
                <w:sz w:val="18"/>
                <w:szCs w:val="18"/>
              </w:rPr>
            </w:pPr>
            <w:r>
              <w:rPr>
                <w:rFonts w:ascii="Century Gothic" w:hAnsi="Century Gothic"/>
                <w:sz w:val="18"/>
                <w:szCs w:val="18"/>
              </w:rPr>
              <w:t>20Mbps</w:t>
            </w:r>
          </w:p>
        </w:tc>
        <w:tc>
          <w:tcPr>
            <w:tcW w:w="1367" w:type="dxa"/>
            <w:gridSpan w:val="2"/>
            <w:tcBorders>
              <w:left w:val="single" w:sz="4" w:space="0" w:color="auto"/>
              <w:right w:val="single" w:sz="4" w:space="0" w:color="auto"/>
            </w:tcBorders>
            <w:shd w:val="clear" w:color="auto" w:fill="FFFF00"/>
          </w:tcPr>
          <w:p w14:paraId="0141CD58" w14:textId="77777777" w:rsidR="004B4459" w:rsidRPr="00901101" w:rsidRDefault="004B4459" w:rsidP="004B4459">
            <w:pPr>
              <w:rPr>
                <w:rFonts w:ascii="Century Gothic" w:hAnsi="Century Gothic"/>
                <w:sz w:val="18"/>
                <w:szCs w:val="18"/>
              </w:rPr>
            </w:pPr>
            <w:r>
              <w:rPr>
                <w:rFonts w:ascii="Century Gothic" w:hAnsi="Century Gothic"/>
                <w:sz w:val="18"/>
                <w:szCs w:val="18"/>
              </w:rPr>
              <w:t>27/10/23</w:t>
            </w:r>
          </w:p>
        </w:tc>
        <w:tc>
          <w:tcPr>
            <w:tcW w:w="1275" w:type="dxa"/>
            <w:tcBorders>
              <w:left w:val="single" w:sz="4" w:space="0" w:color="auto"/>
              <w:right w:val="single" w:sz="4" w:space="0" w:color="auto"/>
            </w:tcBorders>
            <w:shd w:val="clear" w:color="auto" w:fill="FFFF00"/>
          </w:tcPr>
          <w:p w14:paraId="546F6523"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00"/>
          </w:tcPr>
          <w:p w14:paraId="5087C416" w14:textId="77777777" w:rsidR="004B4459" w:rsidRDefault="004B4459" w:rsidP="004B4459">
            <w:pPr>
              <w:rPr>
                <w:rFonts w:ascii="Century Gothic" w:hAnsi="Century Gothic"/>
                <w:sz w:val="18"/>
                <w:szCs w:val="18"/>
              </w:rPr>
            </w:pPr>
            <w:r>
              <w:rPr>
                <w:rFonts w:ascii="Century Gothic" w:hAnsi="Century Gothic"/>
                <w:sz w:val="18"/>
                <w:szCs w:val="18"/>
              </w:rPr>
              <w:t xml:space="preserve">Material mobilisation in progress </w:t>
            </w:r>
          </w:p>
          <w:p w14:paraId="037A532B" w14:textId="77777777" w:rsidR="004B4459" w:rsidRDefault="004B4459" w:rsidP="004B4459">
            <w:pPr>
              <w:rPr>
                <w:rFonts w:ascii="Century Gothic" w:hAnsi="Century Gothic"/>
                <w:sz w:val="18"/>
                <w:szCs w:val="18"/>
              </w:rPr>
            </w:pPr>
            <w:r>
              <w:rPr>
                <w:rFonts w:ascii="Century Gothic" w:hAnsi="Century Gothic"/>
                <w:sz w:val="18"/>
                <w:szCs w:val="18"/>
              </w:rPr>
              <w:t xml:space="preserve">Asset number processing completed </w:t>
            </w:r>
          </w:p>
          <w:p w14:paraId="06D53D91" w14:textId="77777777" w:rsidR="004B4459" w:rsidRDefault="004B4459" w:rsidP="004B4459">
            <w:pPr>
              <w:rPr>
                <w:rFonts w:ascii="Century Gothic" w:hAnsi="Century Gothic"/>
                <w:sz w:val="18"/>
                <w:szCs w:val="18"/>
              </w:rPr>
            </w:pPr>
            <w:r>
              <w:rPr>
                <w:rFonts w:ascii="Century Gothic" w:hAnsi="Century Gothic"/>
                <w:sz w:val="18"/>
                <w:szCs w:val="18"/>
              </w:rPr>
              <w:t>Trenching 0/600m</w:t>
            </w:r>
          </w:p>
          <w:p w14:paraId="3DA785D8" w14:textId="77777777" w:rsidR="004B4459" w:rsidRDefault="004B4459" w:rsidP="004B4459">
            <w:pPr>
              <w:rPr>
                <w:rFonts w:ascii="Century Gothic" w:hAnsi="Century Gothic"/>
                <w:sz w:val="18"/>
                <w:szCs w:val="18"/>
              </w:rPr>
            </w:pPr>
            <w:r>
              <w:rPr>
                <w:rFonts w:ascii="Century Gothic" w:hAnsi="Century Gothic"/>
                <w:sz w:val="18"/>
                <w:szCs w:val="18"/>
              </w:rPr>
              <w:t>HDPE pipe laying 0/600m</w:t>
            </w:r>
          </w:p>
          <w:p w14:paraId="5EC682B6" w14:textId="77777777" w:rsidR="004B4459" w:rsidRDefault="004B4459" w:rsidP="004B4459">
            <w:pPr>
              <w:rPr>
                <w:rFonts w:ascii="Century Gothic" w:hAnsi="Century Gothic"/>
                <w:sz w:val="18"/>
                <w:szCs w:val="18"/>
              </w:rPr>
            </w:pPr>
            <w:r>
              <w:rPr>
                <w:rFonts w:ascii="Century Gothic" w:hAnsi="Century Gothic"/>
                <w:sz w:val="18"/>
                <w:szCs w:val="18"/>
              </w:rPr>
              <w:t xml:space="preserve">Fiber pulling 0/600m </w:t>
            </w:r>
          </w:p>
          <w:p w14:paraId="009178C2" w14:textId="77777777" w:rsidR="004B4459" w:rsidRDefault="004B4459" w:rsidP="004B4459">
            <w:pPr>
              <w:rPr>
                <w:rFonts w:ascii="Century Gothic" w:hAnsi="Century Gothic"/>
                <w:sz w:val="18"/>
                <w:szCs w:val="18"/>
              </w:rPr>
            </w:pPr>
            <w:r>
              <w:rPr>
                <w:rFonts w:ascii="Century Gothic" w:hAnsi="Century Gothic"/>
                <w:sz w:val="18"/>
                <w:szCs w:val="18"/>
              </w:rPr>
              <w:t>Configuration 0/1</w:t>
            </w:r>
          </w:p>
          <w:p w14:paraId="67D24885" w14:textId="77777777" w:rsidR="004B4459" w:rsidRPr="00C76B5F" w:rsidRDefault="004B4459" w:rsidP="004B4459">
            <w:pPr>
              <w:rPr>
                <w:rFonts w:ascii="Century Gothic" w:hAnsi="Century Gothic"/>
                <w:sz w:val="18"/>
                <w:szCs w:val="18"/>
              </w:rPr>
            </w:pPr>
            <w:r>
              <w:rPr>
                <w:rFonts w:ascii="Century Gothic" w:hAnsi="Century Gothic"/>
                <w:sz w:val="18"/>
                <w:szCs w:val="18"/>
              </w:rPr>
              <w:t>Testing 0/1</w:t>
            </w:r>
          </w:p>
        </w:tc>
        <w:tc>
          <w:tcPr>
            <w:tcW w:w="2168" w:type="dxa"/>
            <w:gridSpan w:val="2"/>
            <w:tcBorders>
              <w:left w:val="double" w:sz="4" w:space="0" w:color="auto"/>
              <w:right w:val="single" w:sz="4" w:space="0" w:color="auto"/>
            </w:tcBorders>
            <w:shd w:val="clear" w:color="auto" w:fill="FFFF00"/>
          </w:tcPr>
          <w:p w14:paraId="4D8C6E1A" w14:textId="0BC548F0" w:rsidR="004B4459" w:rsidRDefault="004B4459" w:rsidP="004B4459">
            <w:pPr>
              <w:rPr>
                <w:rFonts w:ascii="Century Gothic" w:hAnsi="Century Gothic"/>
                <w:sz w:val="18"/>
                <w:szCs w:val="18"/>
              </w:rPr>
            </w:pPr>
            <w:r>
              <w:rPr>
                <w:rFonts w:ascii="Century Gothic" w:hAnsi="Century Gothic"/>
                <w:sz w:val="18"/>
                <w:szCs w:val="18"/>
              </w:rPr>
              <w:t>To use newly commissioned backbone link through ZamTel</w:t>
            </w:r>
          </w:p>
          <w:p w14:paraId="2A8BDCC8" w14:textId="77777777" w:rsidR="00721535" w:rsidRDefault="00721535" w:rsidP="004B4459">
            <w:pPr>
              <w:rPr>
                <w:rFonts w:ascii="Century Gothic" w:hAnsi="Century Gothic"/>
                <w:sz w:val="18"/>
                <w:szCs w:val="18"/>
              </w:rPr>
            </w:pPr>
          </w:p>
          <w:p w14:paraId="0935104E" w14:textId="54F1C6E4" w:rsidR="00721535" w:rsidRPr="00FB4A37" w:rsidRDefault="00721535" w:rsidP="004B4459">
            <w:pPr>
              <w:rPr>
                <w:rFonts w:ascii="Century Gothic" w:hAnsi="Century Gothic"/>
                <w:sz w:val="18"/>
                <w:szCs w:val="18"/>
              </w:rPr>
            </w:pPr>
            <w:r>
              <w:rPr>
                <w:rFonts w:ascii="Century Gothic" w:hAnsi="Century Gothic"/>
                <w:sz w:val="18"/>
                <w:szCs w:val="18"/>
              </w:rPr>
              <w:t>Waiting to receive fibre</w:t>
            </w:r>
          </w:p>
        </w:tc>
      </w:tr>
      <w:tr w:rsidR="00B43586" w:rsidRPr="00EB413C" w14:paraId="3014EF27" w14:textId="77777777" w:rsidTr="00B43586">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6941E396" w14:textId="77777777" w:rsidR="00B43586" w:rsidRDefault="00B43586" w:rsidP="00B43586">
            <w:pPr>
              <w:spacing w:after="240"/>
              <w:jc w:val="both"/>
              <w:rPr>
                <w:rFonts w:ascii="Century Gothic" w:hAnsi="Century Gothic"/>
                <w:sz w:val="18"/>
                <w:szCs w:val="18"/>
              </w:rPr>
            </w:pPr>
            <w:r>
              <w:rPr>
                <w:rFonts w:ascii="Century Gothic" w:hAnsi="Century Gothic"/>
                <w:sz w:val="18"/>
                <w:szCs w:val="18"/>
              </w:rPr>
              <w:t>52</w:t>
            </w:r>
          </w:p>
        </w:tc>
        <w:tc>
          <w:tcPr>
            <w:tcW w:w="3343" w:type="dxa"/>
            <w:tcBorders>
              <w:top w:val="single" w:sz="6" w:space="0" w:color="000000"/>
              <w:left w:val="double" w:sz="2" w:space="0" w:color="000000"/>
              <w:bottom w:val="single" w:sz="6" w:space="0" w:color="000000"/>
              <w:right w:val="single" w:sz="6" w:space="0" w:color="000000"/>
            </w:tcBorders>
            <w:shd w:val="clear" w:color="auto" w:fill="FFFF00"/>
          </w:tcPr>
          <w:p w14:paraId="1FC4DCA4" w14:textId="775B449C" w:rsidR="00B43586" w:rsidRDefault="00B43586" w:rsidP="00B43586">
            <w:pPr>
              <w:rPr>
                <w:rFonts w:ascii="Century Gothic" w:hAnsi="Century Gothic"/>
                <w:sz w:val="18"/>
                <w:szCs w:val="18"/>
              </w:rPr>
            </w:pPr>
            <w:r>
              <w:rPr>
                <w:rFonts w:ascii="Century Gothic" w:hAnsi="Century Gothic" w:cs="Courier New"/>
                <w:sz w:val="18"/>
                <w:szCs w:val="18"/>
              </w:rPr>
              <w:t>Mutare Halsted’s, 33 Second Street</w:t>
            </w:r>
          </w:p>
        </w:tc>
        <w:tc>
          <w:tcPr>
            <w:tcW w:w="1620" w:type="dxa"/>
            <w:tcBorders>
              <w:top w:val="single" w:sz="6" w:space="0" w:color="000000"/>
              <w:left w:val="single" w:sz="6" w:space="0" w:color="CCCCCC"/>
              <w:bottom w:val="single" w:sz="6" w:space="0" w:color="000000"/>
              <w:right w:val="single" w:sz="6" w:space="0" w:color="000000"/>
            </w:tcBorders>
            <w:shd w:val="clear" w:color="auto" w:fill="FFFF00"/>
          </w:tcPr>
          <w:p w14:paraId="5E514FAD" w14:textId="3305B5BD" w:rsidR="00B43586" w:rsidRDefault="00B43586" w:rsidP="00B43586">
            <w:pPr>
              <w:rPr>
                <w:rFonts w:ascii="Century Gothic" w:hAnsi="Century Gothic"/>
                <w:sz w:val="18"/>
                <w:szCs w:val="18"/>
              </w:rPr>
            </w:pPr>
            <w:r>
              <w:rPr>
                <w:rFonts w:ascii="Century Gothic" w:hAnsi="Century Gothic" w:cs="Courier New"/>
                <w:sz w:val="18"/>
                <w:szCs w:val="18"/>
              </w:rPr>
              <w:t>Outdoor transfer</w:t>
            </w:r>
          </w:p>
        </w:tc>
        <w:tc>
          <w:tcPr>
            <w:tcW w:w="1367" w:type="dxa"/>
            <w:gridSpan w:val="2"/>
            <w:tcBorders>
              <w:top w:val="single" w:sz="6" w:space="0" w:color="000000"/>
              <w:left w:val="single" w:sz="6" w:space="0" w:color="CCCCCC"/>
              <w:bottom w:val="single" w:sz="6" w:space="0" w:color="000000"/>
              <w:right w:val="single" w:sz="6" w:space="0" w:color="000000"/>
            </w:tcBorders>
            <w:shd w:val="clear" w:color="auto" w:fill="FFFF00"/>
          </w:tcPr>
          <w:p w14:paraId="706A805A" w14:textId="65DBC321" w:rsidR="00B43586" w:rsidRDefault="00B43586" w:rsidP="00B43586">
            <w:pPr>
              <w:rPr>
                <w:rFonts w:ascii="Century Gothic" w:hAnsi="Century Gothic"/>
                <w:sz w:val="18"/>
                <w:szCs w:val="18"/>
              </w:rPr>
            </w:pPr>
            <w:r>
              <w:rPr>
                <w:rFonts w:ascii="Century Gothic" w:hAnsi="Century Gothic" w:cs="Courier New"/>
                <w:sz w:val="18"/>
                <w:szCs w:val="18"/>
              </w:rPr>
              <w:t>15/11/2023</w:t>
            </w:r>
          </w:p>
        </w:tc>
        <w:tc>
          <w:tcPr>
            <w:tcW w:w="1275" w:type="dxa"/>
            <w:tcBorders>
              <w:top w:val="single" w:sz="6" w:space="0" w:color="000000"/>
              <w:left w:val="single" w:sz="6" w:space="0" w:color="CCCCCC"/>
              <w:bottom w:val="single" w:sz="6" w:space="0" w:color="000000"/>
              <w:right w:val="single" w:sz="6" w:space="0" w:color="000000"/>
            </w:tcBorders>
            <w:shd w:val="clear" w:color="auto" w:fill="FFFF00"/>
          </w:tcPr>
          <w:p w14:paraId="40CAFB1A" w14:textId="4BC99F5B" w:rsidR="00B43586" w:rsidRDefault="00B43586" w:rsidP="00B43586">
            <w:r>
              <w:rPr>
                <w:rFonts w:ascii="Century Gothic" w:hAnsi="Century Gothic" w:cs="Courier New"/>
                <w:sz w:val="18"/>
                <w:szCs w:val="18"/>
              </w:rPr>
              <w:t>21/11/2023</w:t>
            </w:r>
          </w:p>
        </w:tc>
        <w:tc>
          <w:tcPr>
            <w:tcW w:w="3928" w:type="dxa"/>
            <w:tcBorders>
              <w:top w:val="single" w:sz="6" w:space="0" w:color="000000"/>
              <w:left w:val="single" w:sz="6" w:space="0" w:color="CCCCCC"/>
              <w:bottom w:val="single" w:sz="6" w:space="0" w:color="000000"/>
              <w:right w:val="single" w:sz="6" w:space="0" w:color="000000"/>
            </w:tcBorders>
            <w:shd w:val="clear" w:color="auto" w:fill="FFFF00"/>
          </w:tcPr>
          <w:p w14:paraId="093E706D" w14:textId="5ED90562" w:rsidR="00B43586" w:rsidRDefault="00B43586" w:rsidP="00B43586">
            <w:pPr>
              <w:rPr>
                <w:rFonts w:ascii="Century Gothic" w:hAnsi="Century Gothic"/>
                <w:sz w:val="18"/>
                <w:szCs w:val="18"/>
              </w:rPr>
            </w:pPr>
            <w:r>
              <w:rPr>
                <w:rFonts w:ascii="Century Gothic" w:hAnsi="Century Gothic" w:cs="Courier New"/>
                <w:sz w:val="18"/>
                <w:szCs w:val="18"/>
              </w:rPr>
              <w:t>Completed Material mobilisation -completed</w:t>
            </w:r>
            <w:r>
              <w:rPr>
                <w:rFonts w:ascii="Century Gothic" w:hAnsi="Century Gothic" w:cs="Courier New"/>
                <w:sz w:val="18"/>
                <w:szCs w:val="18"/>
              </w:rPr>
              <w:br/>
              <w:t xml:space="preserve">Asset number processing completed </w:t>
            </w:r>
            <w:r>
              <w:rPr>
                <w:rFonts w:ascii="Century Gothic" w:hAnsi="Century Gothic" w:cs="Courier New"/>
                <w:sz w:val="18"/>
                <w:szCs w:val="18"/>
              </w:rPr>
              <w:br/>
              <w:t>Trenching 220/220m</w:t>
            </w:r>
            <w:r>
              <w:rPr>
                <w:rFonts w:ascii="Century Gothic" w:hAnsi="Century Gothic" w:cs="Courier New"/>
                <w:sz w:val="18"/>
                <w:szCs w:val="18"/>
              </w:rPr>
              <w:br/>
              <w:t>HDPE pipe laying 220/220m</w:t>
            </w:r>
            <w:r>
              <w:rPr>
                <w:rFonts w:ascii="Century Gothic" w:hAnsi="Century Gothic" w:cs="Courier New"/>
                <w:sz w:val="18"/>
                <w:szCs w:val="18"/>
              </w:rPr>
              <w:br/>
              <w:t xml:space="preserve">Fibre pulling 220/220m </w:t>
            </w:r>
            <w:r>
              <w:rPr>
                <w:rFonts w:ascii="Century Gothic" w:hAnsi="Century Gothic" w:cs="Courier New"/>
                <w:sz w:val="18"/>
                <w:szCs w:val="18"/>
              </w:rPr>
              <w:br/>
              <w:t>Configuration 1/1</w:t>
            </w:r>
            <w:r>
              <w:rPr>
                <w:rFonts w:ascii="Century Gothic" w:hAnsi="Century Gothic" w:cs="Courier New"/>
                <w:sz w:val="18"/>
                <w:szCs w:val="18"/>
              </w:rPr>
              <w:br/>
              <w:t>Testing 1/1</w:t>
            </w:r>
          </w:p>
        </w:tc>
        <w:tc>
          <w:tcPr>
            <w:tcW w:w="2168" w:type="dxa"/>
            <w:gridSpan w:val="2"/>
            <w:tcBorders>
              <w:left w:val="double" w:sz="4" w:space="0" w:color="auto"/>
              <w:right w:val="single" w:sz="4" w:space="0" w:color="auto"/>
            </w:tcBorders>
            <w:shd w:val="clear" w:color="auto" w:fill="FFFF00"/>
          </w:tcPr>
          <w:p w14:paraId="3B6BC297" w14:textId="77777777" w:rsidR="00B43586" w:rsidRPr="00FB4A37" w:rsidRDefault="00B43586" w:rsidP="00B43586">
            <w:pPr>
              <w:rPr>
                <w:rFonts w:ascii="Century Gothic" w:hAnsi="Century Gothic"/>
                <w:sz w:val="18"/>
                <w:szCs w:val="18"/>
              </w:rPr>
            </w:pPr>
          </w:p>
        </w:tc>
      </w:tr>
      <w:tr w:rsidR="004B4459" w:rsidRPr="00EB413C" w14:paraId="6740647B"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2E276BE8"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53</w:t>
            </w:r>
          </w:p>
        </w:tc>
        <w:tc>
          <w:tcPr>
            <w:tcW w:w="3343" w:type="dxa"/>
            <w:tcBorders>
              <w:left w:val="double" w:sz="4" w:space="0" w:color="auto"/>
              <w:right w:val="single" w:sz="4" w:space="0" w:color="auto"/>
            </w:tcBorders>
            <w:shd w:val="clear" w:color="auto" w:fill="FFFFFF" w:themeFill="background1"/>
          </w:tcPr>
          <w:p w14:paraId="39637AB9" w14:textId="77777777" w:rsidR="004B4459" w:rsidRDefault="004B4459" w:rsidP="004B4459">
            <w:pPr>
              <w:rPr>
                <w:rFonts w:ascii="Century Gothic" w:hAnsi="Century Gothic"/>
                <w:sz w:val="18"/>
                <w:szCs w:val="18"/>
              </w:rPr>
            </w:pPr>
            <w:r>
              <w:rPr>
                <w:rFonts w:ascii="Century Gothic" w:hAnsi="Century Gothic"/>
                <w:sz w:val="18"/>
                <w:szCs w:val="18"/>
              </w:rPr>
              <w:t>New Parliament Building</w:t>
            </w:r>
          </w:p>
        </w:tc>
        <w:tc>
          <w:tcPr>
            <w:tcW w:w="1620" w:type="dxa"/>
            <w:tcBorders>
              <w:left w:val="single" w:sz="4" w:space="0" w:color="auto"/>
              <w:right w:val="single" w:sz="4" w:space="0" w:color="auto"/>
            </w:tcBorders>
            <w:shd w:val="clear" w:color="auto" w:fill="FFFFFF" w:themeFill="background1"/>
          </w:tcPr>
          <w:p w14:paraId="3867E413" w14:textId="77777777" w:rsidR="004B4459" w:rsidRDefault="004B4459" w:rsidP="004B4459">
            <w:pPr>
              <w:rPr>
                <w:rFonts w:ascii="Century Gothic" w:hAnsi="Century Gothic"/>
                <w:sz w:val="18"/>
                <w:szCs w:val="18"/>
              </w:rPr>
            </w:pPr>
            <w:r>
              <w:rPr>
                <w:rFonts w:ascii="Century Gothic" w:hAnsi="Century Gothic"/>
                <w:sz w:val="18"/>
                <w:szCs w:val="18"/>
              </w:rPr>
              <w:t>50Mbps VPN</w:t>
            </w:r>
          </w:p>
        </w:tc>
        <w:tc>
          <w:tcPr>
            <w:tcW w:w="1367" w:type="dxa"/>
            <w:gridSpan w:val="2"/>
            <w:tcBorders>
              <w:left w:val="single" w:sz="4" w:space="0" w:color="auto"/>
              <w:right w:val="single" w:sz="4" w:space="0" w:color="auto"/>
            </w:tcBorders>
            <w:shd w:val="clear" w:color="auto" w:fill="FFFFFF" w:themeFill="background1"/>
          </w:tcPr>
          <w:p w14:paraId="04A570B7" w14:textId="77777777" w:rsidR="004B4459" w:rsidRDefault="004B4459" w:rsidP="004B4459">
            <w:pPr>
              <w:rPr>
                <w:rFonts w:ascii="Century Gothic" w:hAnsi="Century Gothic"/>
                <w:sz w:val="18"/>
                <w:szCs w:val="18"/>
              </w:rPr>
            </w:pPr>
            <w:r>
              <w:rPr>
                <w:rFonts w:ascii="Century Gothic" w:hAnsi="Century Gothic"/>
                <w:sz w:val="18"/>
                <w:szCs w:val="18"/>
              </w:rPr>
              <w:t>08/11/23</w:t>
            </w:r>
          </w:p>
        </w:tc>
        <w:tc>
          <w:tcPr>
            <w:tcW w:w="1275" w:type="dxa"/>
            <w:tcBorders>
              <w:left w:val="single" w:sz="4" w:space="0" w:color="auto"/>
              <w:right w:val="single" w:sz="4" w:space="0" w:color="auto"/>
            </w:tcBorders>
            <w:shd w:val="clear" w:color="auto" w:fill="FFFFFF" w:themeFill="background1"/>
          </w:tcPr>
          <w:p w14:paraId="59E1DEB7"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492A0233" w14:textId="77777777" w:rsidR="004B4459" w:rsidRDefault="004B4459" w:rsidP="004B4459">
            <w:pPr>
              <w:rPr>
                <w:rFonts w:ascii="Century Gothic" w:hAnsi="Century Gothic"/>
                <w:sz w:val="18"/>
                <w:szCs w:val="18"/>
              </w:rPr>
            </w:pPr>
            <w:r>
              <w:rPr>
                <w:rFonts w:ascii="Century Gothic" w:hAnsi="Century Gothic"/>
                <w:sz w:val="18"/>
                <w:szCs w:val="18"/>
              </w:rPr>
              <w:t>Configurations done</w:t>
            </w:r>
          </w:p>
          <w:p w14:paraId="6BA331B2" w14:textId="77777777" w:rsidR="004B4459" w:rsidRDefault="004B4459" w:rsidP="004B4459">
            <w:pPr>
              <w:rPr>
                <w:rFonts w:ascii="Century Gothic" w:hAnsi="Century Gothic"/>
                <w:sz w:val="18"/>
                <w:szCs w:val="18"/>
              </w:rPr>
            </w:pPr>
            <w:r>
              <w:rPr>
                <w:rFonts w:ascii="Century Gothic" w:hAnsi="Century Gothic"/>
                <w:sz w:val="18"/>
                <w:szCs w:val="18"/>
              </w:rPr>
              <w:t>Testing in progress</w:t>
            </w:r>
          </w:p>
        </w:tc>
        <w:tc>
          <w:tcPr>
            <w:tcW w:w="2168" w:type="dxa"/>
            <w:gridSpan w:val="2"/>
            <w:tcBorders>
              <w:left w:val="double" w:sz="4" w:space="0" w:color="auto"/>
              <w:right w:val="single" w:sz="4" w:space="0" w:color="auto"/>
            </w:tcBorders>
            <w:shd w:val="clear" w:color="auto" w:fill="FFFFFF" w:themeFill="background1"/>
          </w:tcPr>
          <w:p w14:paraId="6EB66B54" w14:textId="77777777" w:rsidR="004B4459" w:rsidRPr="00FB4A37" w:rsidRDefault="004B4459" w:rsidP="004B4459">
            <w:pPr>
              <w:rPr>
                <w:rFonts w:ascii="Century Gothic" w:hAnsi="Century Gothic"/>
                <w:sz w:val="18"/>
                <w:szCs w:val="18"/>
              </w:rPr>
            </w:pPr>
            <w:r>
              <w:rPr>
                <w:rFonts w:ascii="Century Gothic" w:hAnsi="Century Gothic"/>
                <w:sz w:val="18"/>
                <w:szCs w:val="18"/>
              </w:rPr>
              <w:t>VPN link from New Parliament to CCS</w:t>
            </w:r>
          </w:p>
        </w:tc>
      </w:tr>
      <w:tr w:rsidR="004B4459" w:rsidRPr="00EB413C" w14:paraId="5D7952F3"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2C5BC356"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54</w:t>
            </w:r>
          </w:p>
        </w:tc>
        <w:tc>
          <w:tcPr>
            <w:tcW w:w="3343" w:type="dxa"/>
            <w:tcBorders>
              <w:left w:val="double" w:sz="4" w:space="0" w:color="auto"/>
              <w:right w:val="single" w:sz="4" w:space="0" w:color="auto"/>
            </w:tcBorders>
            <w:shd w:val="clear" w:color="auto" w:fill="DEEAF6" w:themeFill="accent1" w:themeFillTint="33"/>
          </w:tcPr>
          <w:p w14:paraId="57618F5C" w14:textId="77777777" w:rsidR="004B4459" w:rsidRPr="00901101" w:rsidRDefault="004B4459" w:rsidP="004B4459">
            <w:pPr>
              <w:rPr>
                <w:rFonts w:ascii="Century Gothic" w:hAnsi="Century Gothic"/>
                <w:sz w:val="18"/>
                <w:szCs w:val="18"/>
              </w:rPr>
            </w:pPr>
            <w:r>
              <w:rPr>
                <w:rFonts w:ascii="Century Gothic" w:hAnsi="Century Gothic"/>
                <w:sz w:val="18"/>
                <w:szCs w:val="18"/>
              </w:rPr>
              <w:t>EMA Plumtree</w:t>
            </w:r>
          </w:p>
        </w:tc>
        <w:tc>
          <w:tcPr>
            <w:tcW w:w="1620" w:type="dxa"/>
            <w:tcBorders>
              <w:left w:val="single" w:sz="4" w:space="0" w:color="auto"/>
              <w:right w:val="single" w:sz="4" w:space="0" w:color="auto"/>
            </w:tcBorders>
            <w:shd w:val="clear" w:color="auto" w:fill="DEEAF6" w:themeFill="accent1" w:themeFillTint="33"/>
          </w:tcPr>
          <w:p w14:paraId="54C5A373" w14:textId="77777777" w:rsidR="004B4459" w:rsidRPr="00901101" w:rsidRDefault="004B4459" w:rsidP="004B4459">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DEEAF6" w:themeFill="accent1" w:themeFillTint="33"/>
          </w:tcPr>
          <w:p w14:paraId="3D1C4340" w14:textId="77777777" w:rsidR="004B4459" w:rsidRPr="00901101" w:rsidRDefault="004B4459" w:rsidP="004B4459">
            <w:pPr>
              <w:rPr>
                <w:rFonts w:ascii="Century Gothic" w:hAnsi="Century Gothic"/>
                <w:sz w:val="18"/>
                <w:szCs w:val="18"/>
              </w:rPr>
            </w:pPr>
            <w:r>
              <w:rPr>
                <w:rFonts w:ascii="Century Gothic" w:hAnsi="Century Gothic"/>
                <w:sz w:val="18"/>
                <w:szCs w:val="18"/>
              </w:rPr>
              <w:t>24/10/2023</w:t>
            </w:r>
          </w:p>
        </w:tc>
        <w:tc>
          <w:tcPr>
            <w:tcW w:w="1275" w:type="dxa"/>
            <w:tcBorders>
              <w:left w:val="single" w:sz="4" w:space="0" w:color="auto"/>
              <w:right w:val="single" w:sz="4" w:space="0" w:color="auto"/>
            </w:tcBorders>
            <w:shd w:val="clear" w:color="auto" w:fill="DEEAF6" w:themeFill="accent1" w:themeFillTint="33"/>
          </w:tcPr>
          <w:p w14:paraId="004CCB3D"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1D1DA699" w14:textId="77777777" w:rsidR="004B4459" w:rsidRPr="00901101" w:rsidRDefault="004B4459" w:rsidP="004B4459">
            <w:pPr>
              <w:rPr>
                <w:rFonts w:ascii="Century Gothic" w:hAnsi="Century Gothic"/>
                <w:sz w:val="18"/>
                <w:szCs w:val="18"/>
              </w:rPr>
            </w:pPr>
            <w:r>
              <w:rPr>
                <w:rFonts w:ascii="Century Gothic" w:hAnsi="Century Gothic"/>
                <w:sz w:val="18"/>
                <w:szCs w:val="18"/>
              </w:rPr>
              <w:t xml:space="preserve">Job </w:t>
            </w:r>
            <w:r w:rsidRPr="00C76B5F">
              <w:rPr>
                <w:rFonts w:ascii="Century Gothic" w:hAnsi="Century Gothic"/>
                <w:sz w:val="18"/>
                <w:szCs w:val="18"/>
              </w:rPr>
              <w:t xml:space="preserve"> in progress.</w:t>
            </w:r>
          </w:p>
        </w:tc>
        <w:tc>
          <w:tcPr>
            <w:tcW w:w="2168" w:type="dxa"/>
            <w:gridSpan w:val="2"/>
            <w:tcBorders>
              <w:left w:val="double" w:sz="4" w:space="0" w:color="auto"/>
              <w:right w:val="single" w:sz="4" w:space="0" w:color="auto"/>
            </w:tcBorders>
            <w:shd w:val="clear" w:color="auto" w:fill="DEEAF6" w:themeFill="accent1" w:themeFillTint="33"/>
          </w:tcPr>
          <w:p w14:paraId="158D0158" w14:textId="77777777" w:rsidR="004B4459" w:rsidRPr="00FB4A37" w:rsidRDefault="004B4459" w:rsidP="004B4459">
            <w:pPr>
              <w:rPr>
                <w:rFonts w:ascii="Century Gothic" w:hAnsi="Century Gothic"/>
                <w:sz w:val="18"/>
                <w:szCs w:val="18"/>
              </w:rPr>
            </w:pPr>
          </w:p>
        </w:tc>
      </w:tr>
      <w:tr w:rsidR="004B4459" w:rsidRPr="00EB413C" w14:paraId="0023B575"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12702725"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55</w:t>
            </w:r>
          </w:p>
        </w:tc>
        <w:tc>
          <w:tcPr>
            <w:tcW w:w="3343" w:type="dxa"/>
            <w:tcBorders>
              <w:left w:val="double" w:sz="4" w:space="0" w:color="auto"/>
              <w:right w:val="single" w:sz="4" w:space="0" w:color="auto"/>
            </w:tcBorders>
            <w:shd w:val="clear" w:color="auto" w:fill="FFFFFF" w:themeFill="background1"/>
          </w:tcPr>
          <w:p w14:paraId="739A7B5F"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Register General Epworth</w:t>
            </w:r>
          </w:p>
        </w:tc>
        <w:tc>
          <w:tcPr>
            <w:tcW w:w="1620" w:type="dxa"/>
            <w:tcBorders>
              <w:left w:val="single" w:sz="4" w:space="0" w:color="auto"/>
              <w:right w:val="single" w:sz="4" w:space="0" w:color="auto"/>
            </w:tcBorders>
            <w:shd w:val="clear" w:color="auto" w:fill="FFFFFF" w:themeFill="background1"/>
          </w:tcPr>
          <w:p w14:paraId="087BEFEA"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10 Mbps VPN</w:t>
            </w:r>
          </w:p>
        </w:tc>
        <w:tc>
          <w:tcPr>
            <w:tcW w:w="1367" w:type="dxa"/>
            <w:gridSpan w:val="2"/>
            <w:tcBorders>
              <w:left w:val="single" w:sz="4" w:space="0" w:color="auto"/>
              <w:right w:val="single" w:sz="4" w:space="0" w:color="auto"/>
            </w:tcBorders>
            <w:shd w:val="clear" w:color="auto" w:fill="FFFFFF" w:themeFill="background1"/>
          </w:tcPr>
          <w:p w14:paraId="15AF95FD"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25/10/2023</w:t>
            </w:r>
          </w:p>
        </w:tc>
        <w:tc>
          <w:tcPr>
            <w:tcW w:w="1275" w:type="dxa"/>
            <w:tcBorders>
              <w:left w:val="single" w:sz="4" w:space="0" w:color="auto"/>
              <w:right w:val="single" w:sz="4" w:space="0" w:color="auto"/>
            </w:tcBorders>
            <w:shd w:val="clear" w:color="auto" w:fill="FFFFFF" w:themeFill="background1"/>
          </w:tcPr>
          <w:p w14:paraId="0C19C44F" w14:textId="77777777" w:rsidR="004B4459" w:rsidRPr="009E09AC" w:rsidRDefault="004B4459" w:rsidP="004B4459">
            <w:r w:rsidRPr="009E09AC">
              <w:rPr>
                <w:rFonts w:ascii="Century Gothic" w:hAnsi="Century Gothic"/>
                <w:sz w:val="18"/>
                <w:szCs w:val="18"/>
              </w:rPr>
              <w:t>17/11/2023</w:t>
            </w:r>
          </w:p>
        </w:tc>
        <w:tc>
          <w:tcPr>
            <w:tcW w:w="3928" w:type="dxa"/>
            <w:tcBorders>
              <w:left w:val="single" w:sz="4" w:space="0" w:color="auto"/>
              <w:right w:val="single" w:sz="4" w:space="0" w:color="auto"/>
            </w:tcBorders>
            <w:shd w:val="clear" w:color="auto" w:fill="FFFFFF" w:themeFill="background1"/>
          </w:tcPr>
          <w:p w14:paraId="538CC36B"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Site survey 100%</w:t>
            </w:r>
          </w:p>
          <w:p w14:paraId="5A31CCF7"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Material Mobilisation 100%</w:t>
            </w:r>
          </w:p>
          <w:p w14:paraId="43910B8D"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Pole planting 17/17</w:t>
            </w:r>
          </w:p>
          <w:p w14:paraId="2E7508AD"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Cable pulling 700m/700m</w:t>
            </w:r>
          </w:p>
          <w:p w14:paraId="5ADA9044" w14:textId="77777777" w:rsidR="004B4459" w:rsidRPr="009E09AC" w:rsidRDefault="004B4459" w:rsidP="004B4459">
            <w:pPr>
              <w:rPr>
                <w:rFonts w:ascii="Century Gothic" w:hAnsi="Century Gothic"/>
                <w:sz w:val="18"/>
                <w:szCs w:val="18"/>
              </w:rPr>
            </w:pPr>
            <w:r w:rsidRPr="009E09AC">
              <w:rPr>
                <w:rFonts w:ascii="Century Gothic" w:hAnsi="Century Gothic"/>
                <w:sz w:val="18"/>
                <w:szCs w:val="18"/>
              </w:rPr>
              <w:t>Splicing 0/6</w:t>
            </w:r>
          </w:p>
        </w:tc>
        <w:tc>
          <w:tcPr>
            <w:tcW w:w="2168" w:type="dxa"/>
            <w:gridSpan w:val="2"/>
            <w:tcBorders>
              <w:left w:val="double" w:sz="4" w:space="0" w:color="auto"/>
              <w:right w:val="single" w:sz="4" w:space="0" w:color="auto"/>
            </w:tcBorders>
            <w:shd w:val="clear" w:color="auto" w:fill="FFFFFF" w:themeFill="background1"/>
          </w:tcPr>
          <w:p w14:paraId="0DDD5C1E" w14:textId="77777777" w:rsidR="004B4459" w:rsidRPr="009E09AC" w:rsidRDefault="004B4459" w:rsidP="004B4459">
            <w:pPr>
              <w:rPr>
                <w:rFonts w:ascii="Century Gothic" w:hAnsi="Century Gothic"/>
                <w:sz w:val="18"/>
                <w:szCs w:val="18"/>
              </w:rPr>
            </w:pPr>
          </w:p>
        </w:tc>
      </w:tr>
      <w:tr w:rsidR="004B4459" w:rsidRPr="00EB413C" w14:paraId="49B24A00"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74F4F2B6" w14:textId="77777777" w:rsidR="004B4459" w:rsidRPr="009E09AC" w:rsidRDefault="004B4459" w:rsidP="004B4459">
            <w:pPr>
              <w:spacing w:after="240"/>
              <w:jc w:val="both"/>
              <w:rPr>
                <w:rFonts w:ascii="Century Gothic" w:hAnsi="Century Gothic"/>
                <w:sz w:val="18"/>
                <w:szCs w:val="18"/>
              </w:rPr>
            </w:pPr>
            <w:r>
              <w:rPr>
                <w:rFonts w:ascii="Century Gothic" w:hAnsi="Century Gothic"/>
                <w:sz w:val="18"/>
                <w:szCs w:val="18"/>
              </w:rPr>
              <w:t>56</w:t>
            </w:r>
          </w:p>
        </w:tc>
        <w:tc>
          <w:tcPr>
            <w:tcW w:w="3343" w:type="dxa"/>
            <w:tcBorders>
              <w:left w:val="double" w:sz="4" w:space="0" w:color="auto"/>
              <w:right w:val="single" w:sz="4" w:space="0" w:color="auto"/>
            </w:tcBorders>
            <w:shd w:val="clear" w:color="auto" w:fill="DEEAF6" w:themeFill="accent1" w:themeFillTint="33"/>
          </w:tcPr>
          <w:p w14:paraId="74102C92"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Gorormonzi Rural Dist</w:t>
            </w:r>
            <w:r>
              <w:rPr>
                <w:rFonts w:ascii="Century Gothic" w:hAnsi="Century Gothic"/>
                <w:sz w:val="18"/>
                <w:szCs w:val="18"/>
              </w:rPr>
              <w:t>rict</w:t>
            </w:r>
            <w:r w:rsidRPr="00D14A49">
              <w:rPr>
                <w:rFonts w:ascii="Century Gothic" w:hAnsi="Century Gothic"/>
                <w:sz w:val="18"/>
                <w:szCs w:val="18"/>
              </w:rPr>
              <w:t xml:space="preserve"> Council Domboshawa</w:t>
            </w:r>
          </w:p>
        </w:tc>
        <w:tc>
          <w:tcPr>
            <w:tcW w:w="1620" w:type="dxa"/>
            <w:tcBorders>
              <w:left w:val="single" w:sz="4" w:space="0" w:color="auto"/>
              <w:right w:val="single" w:sz="4" w:space="0" w:color="auto"/>
            </w:tcBorders>
            <w:shd w:val="clear" w:color="auto" w:fill="DEEAF6" w:themeFill="accent1" w:themeFillTint="33"/>
          </w:tcPr>
          <w:p w14:paraId="2B8AE064"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14:paraId="09CF1FD8"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18/10/2023</w:t>
            </w:r>
          </w:p>
        </w:tc>
        <w:tc>
          <w:tcPr>
            <w:tcW w:w="1275" w:type="dxa"/>
            <w:tcBorders>
              <w:left w:val="single" w:sz="4" w:space="0" w:color="auto"/>
              <w:right w:val="single" w:sz="4" w:space="0" w:color="auto"/>
            </w:tcBorders>
            <w:shd w:val="clear" w:color="auto" w:fill="DEEAF6" w:themeFill="accent1" w:themeFillTint="33"/>
          </w:tcPr>
          <w:p w14:paraId="6A0547D4"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67A19037"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Survey 1/1</w:t>
            </w:r>
          </w:p>
          <w:p w14:paraId="3C268604"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Drop fiber strung 450/450</w:t>
            </w:r>
          </w:p>
          <w:p w14:paraId="2CF020D8"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Splicing 9/10 joints</w:t>
            </w:r>
          </w:p>
          <w:p w14:paraId="1328CCB2"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Patching 0/1</w:t>
            </w:r>
          </w:p>
          <w:p w14:paraId="1F41946B"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Testing 0/1</w:t>
            </w:r>
          </w:p>
          <w:p w14:paraId="31E798D9" w14:textId="77777777" w:rsidR="004B4459" w:rsidRPr="00D14A49" w:rsidRDefault="004B4459" w:rsidP="004B4459">
            <w:pPr>
              <w:rPr>
                <w:rFonts w:ascii="Century Gothic" w:hAnsi="Century Gothic"/>
                <w:sz w:val="18"/>
                <w:szCs w:val="18"/>
              </w:rPr>
            </w:pPr>
            <w:r w:rsidRPr="00D14A49">
              <w:rPr>
                <w:rFonts w:ascii="Century Gothic" w:hAnsi="Century Gothic"/>
                <w:sz w:val="18"/>
                <w:szCs w:val="18"/>
              </w:rPr>
              <w:t>Documentation 0/1</w:t>
            </w:r>
          </w:p>
        </w:tc>
        <w:tc>
          <w:tcPr>
            <w:tcW w:w="2168" w:type="dxa"/>
            <w:gridSpan w:val="2"/>
            <w:tcBorders>
              <w:left w:val="double" w:sz="4" w:space="0" w:color="auto"/>
              <w:right w:val="single" w:sz="4" w:space="0" w:color="auto"/>
            </w:tcBorders>
            <w:shd w:val="clear" w:color="auto" w:fill="DEEAF6" w:themeFill="accent1" w:themeFillTint="33"/>
          </w:tcPr>
          <w:p w14:paraId="1CDF9DB7" w14:textId="77777777" w:rsidR="004B4459" w:rsidRPr="00FB4A37" w:rsidRDefault="004B4459" w:rsidP="004B4459">
            <w:pPr>
              <w:rPr>
                <w:rFonts w:ascii="Century Gothic" w:hAnsi="Century Gothic"/>
                <w:sz w:val="18"/>
                <w:szCs w:val="18"/>
              </w:rPr>
            </w:pPr>
          </w:p>
        </w:tc>
      </w:tr>
      <w:tr w:rsidR="004B4459" w:rsidRPr="00EB413C" w14:paraId="3623D167"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57CDB7A4"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57</w:t>
            </w:r>
          </w:p>
        </w:tc>
        <w:tc>
          <w:tcPr>
            <w:tcW w:w="3343" w:type="dxa"/>
            <w:tcBorders>
              <w:left w:val="double" w:sz="4" w:space="0" w:color="auto"/>
              <w:right w:val="single" w:sz="4" w:space="0" w:color="auto"/>
            </w:tcBorders>
            <w:shd w:val="clear" w:color="auto" w:fill="FFFFFF" w:themeFill="background1"/>
          </w:tcPr>
          <w:p w14:paraId="0A0B0006"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Axia Solutions</w:t>
            </w:r>
          </w:p>
        </w:tc>
        <w:tc>
          <w:tcPr>
            <w:tcW w:w="1620" w:type="dxa"/>
            <w:tcBorders>
              <w:left w:val="single" w:sz="4" w:space="0" w:color="auto"/>
              <w:right w:val="single" w:sz="4" w:space="0" w:color="auto"/>
            </w:tcBorders>
            <w:shd w:val="clear" w:color="auto" w:fill="FFFFFF" w:themeFill="background1"/>
          </w:tcPr>
          <w:p w14:paraId="630C99CE" w14:textId="77777777" w:rsidR="004B4459" w:rsidRPr="003A6852" w:rsidRDefault="00CF2521" w:rsidP="004B4459">
            <w:pPr>
              <w:rPr>
                <w:rFonts w:ascii="Century Gothic" w:hAnsi="Century Gothic"/>
                <w:sz w:val="18"/>
                <w:szCs w:val="18"/>
                <w:highlight w:val="green"/>
              </w:rPr>
            </w:pPr>
            <w:r w:rsidRPr="003A6852">
              <w:rPr>
                <w:rFonts w:ascii="Century Gothic" w:hAnsi="Century Gothic"/>
                <w:sz w:val="18"/>
                <w:szCs w:val="18"/>
                <w:highlight w:val="green"/>
              </w:rPr>
              <w:t>5 Mbps Internet</w:t>
            </w:r>
          </w:p>
        </w:tc>
        <w:tc>
          <w:tcPr>
            <w:tcW w:w="1367" w:type="dxa"/>
            <w:gridSpan w:val="2"/>
            <w:tcBorders>
              <w:left w:val="single" w:sz="4" w:space="0" w:color="auto"/>
              <w:right w:val="single" w:sz="4" w:space="0" w:color="auto"/>
            </w:tcBorders>
            <w:shd w:val="clear" w:color="auto" w:fill="FFFFFF" w:themeFill="background1"/>
          </w:tcPr>
          <w:p w14:paraId="75755371"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27/10/2023</w:t>
            </w:r>
          </w:p>
        </w:tc>
        <w:tc>
          <w:tcPr>
            <w:tcW w:w="1275" w:type="dxa"/>
            <w:tcBorders>
              <w:left w:val="single" w:sz="4" w:space="0" w:color="auto"/>
              <w:right w:val="single" w:sz="4" w:space="0" w:color="auto"/>
            </w:tcBorders>
            <w:shd w:val="clear" w:color="auto" w:fill="FFFFFF" w:themeFill="background1"/>
          </w:tcPr>
          <w:p w14:paraId="310F0D90" w14:textId="77777777" w:rsidR="004B4459" w:rsidRPr="003A6852" w:rsidRDefault="004B4459" w:rsidP="004B4459">
            <w:pPr>
              <w:rPr>
                <w:highlight w:val="green"/>
              </w:rPr>
            </w:pPr>
            <w:r w:rsidRPr="003A6852">
              <w:rPr>
                <w:rFonts w:ascii="Century Gothic" w:hAnsi="Century Gothic"/>
                <w:sz w:val="18"/>
                <w:szCs w:val="18"/>
                <w:highlight w:val="green"/>
              </w:rPr>
              <w:t>17/11/2023</w:t>
            </w:r>
          </w:p>
        </w:tc>
        <w:tc>
          <w:tcPr>
            <w:tcW w:w="3928" w:type="dxa"/>
            <w:tcBorders>
              <w:left w:val="single" w:sz="4" w:space="0" w:color="auto"/>
              <w:right w:val="single" w:sz="4" w:space="0" w:color="auto"/>
            </w:tcBorders>
            <w:shd w:val="clear" w:color="auto" w:fill="FFFFFF" w:themeFill="background1"/>
          </w:tcPr>
          <w:p w14:paraId="29881C5D"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Survey Completed</w:t>
            </w:r>
          </w:p>
          <w:p w14:paraId="65B4E776"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Fibre construction completed</w:t>
            </w:r>
          </w:p>
          <w:p w14:paraId="6820853D"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Splici</w:t>
            </w:r>
            <w:r w:rsidR="003A6852" w:rsidRPr="003A6852">
              <w:rPr>
                <w:rFonts w:ascii="Century Gothic" w:hAnsi="Century Gothic"/>
                <w:sz w:val="18"/>
                <w:szCs w:val="18"/>
                <w:highlight w:val="green"/>
              </w:rPr>
              <w:t>ng 4</w:t>
            </w:r>
            <w:r w:rsidRPr="003A6852">
              <w:rPr>
                <w:rFonts w:ascii="Century Gothic" w:hAnsi="Century Gothic"/>
                <w:sz w:val="18"/>
                <w:szCs w:val="18"/>
                <w:highlight w:val="green"/>
              </w:rPr>
              <w:t>/4</w:t>
            </w:r>
            <w:r w:rsidR="00EF4629">
              <w:rPr>
                <w:rFonts w:ascii="Century Gothic" w:hAnsi="Century Gothic"/>
                <w:sz w:val="18"/>
                <w:szCs w:val="18"/>
                <w:highlight w:val="green"/>
              </w:rPr>
              <w:t xml:space="preserve">  Completed</w:t>
            </w:r>
          </w:p>
        </w:tc>
        <w:tc>
          <w:tcPr>
            <w:tcW w:w="2168" w:type="dxa"/>
            <w:gridSpan w:val="2"/>
            <w:tcBorders>
              <w:left w:val="double" w:sz="4" w:space="0" w:color="auto"/>
              <w:right w:val="single" w:sz="4" w:space="0" w:color="auto"/>
            </w:tcBorders>
            <w:shd w:val="clear" w:color="auto" w:fill="FFFFFF" w:themeFill="background1"/>
          </w:tcPr>
          <w:p w14:paraId="42A45A2A" w14:textId="77777777" w:rsidR="004B4459" w:rsidRPr="003A6852" w:rsidRDefault="004B4459" w:rsidP="004B4459">
            <w:pPr>
              <w:rPr>
                <w:rFonts w:ascii="Century Gothic" w:hAnsi="Century Gothic"/>
                <w:sz w:val="18"/>
                <w:szCs w:val="18"/>
                <w:highlight w:val="green"/>
              </w:rPr>
            </w:pPr>
            <w:r w:rsidRPr="003A6852">
              <w:rPr>
                <w:rFonts w:ascii="Century Gothic" w:hAnsi="Century Gothic"/>
                <w:sz w:val="18"/>
                <w:szCs w:val="18"/>
                <w:highlight w:val="green"/>
              </w:rPr>
              <w:t>OTDR Required</w:t>
            </w:r>
          </w:p>
        </w:tc>
      </w:tr>
      <w:tr w:rsidR="004B4459" w:rsidRPr="00EB413C" w14:paraId="0998550A"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17253596"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58</w:t>
            </w:r>
          </w:p>
        </w:tc>
        <w:tc>
          <w:tcPr>
            <w:tcW w:w="3343" w:type="dxa"/>
            <w:tcBorders>
              <w:left w:val="double" w:sz="4" w:space="0" w:color="auto"/>
              <w:right w:val="single" w:sz="4" w:space="0" w:color="auto"/>
            </w:tcBorders>
            <w:shd w:val="clear" w:color="auto" w:fill="DEEAF6" w:themeFill="accent1" w:themeFillTint="33"/>
          </w:tcPr>
          <w:p w14:paraId="098574D1"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t>ZFC Aspindale</w:t>
            </w:r>
          </w:p>
        </w:tc>
        <w:tc>
          <w:tcPr>
            <w:tcW w:w="1620" w:type="dxa"/>
            <w:tcBorders>
              <w:left w:val="single" w:sz="4" w:space="0" w:color="auto"/>
              <w:right w:val="single" w:sz="4" w:space="0" w:color="auto"/>
            </w:tcBorders>
            <w:shd w:val="clear" w:color="auto" w:fill="DEEAF6" w:themeFill="accent1" w:themeFillTint="33"/>
          </w:tcPr>
          <w:p w14:paraId="5FDF27AD"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t xml:space="preserve">VPN </w:t>
            </w:r>
          </w:p>
        </w:tc>
        <w:tc>
          <w:tcPr>
            <w:tcW w:w="1367" w:type="dxa"/>
            <w:gridSpan w:val="2"/>
            <w:tcBorders>
              <w:left w:val="single" w:sz="4" w:space="0" w:color="auto"/>
              <w:right w:val="single" w:sz="4" w:space="0" w:color="auto"/>
            </w:tcBorders>
            <w:shd w:val="clear" w:color="auto" w:fill="DEEAF6" w:themeFill="accent1" w:themeFillTint="33"/>
          </w:tcPr>
          <w:p w14:paraId="0F020911"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t>30/10/2023</w:t>
            </w:r>
          </w:p>
        </w:tc>
        <w:tc>
          <w:tcPr>
            <w:tcW w:w="1275" w:type="dxa"/>
            <w:tcBorders>
              <w:left w:val="single" w:sz="4" w:space="0" w:color="auto"/>
              <w:right w:val="single" w:sz="4" w:space="0" w:color="auto"/>
            </w:tcBorders>
            <w:shd w:val="clear" w:color="auto" w:fill="DEEAF6" w:themeFill="accent1" w:themeFillTint="33"/>
          </w:tcPr>
          <w:p w14:paraId="5C229642" w14:textId="77777777" w:rsidR="004B4459" w:rsidRPr="00EF4629" w:rsidRDefault="004B4459" w:rsidP="004B4459">
            <w:pPr>
              <w:rPr>
                <w:highlight w:val="green"/>
              </w:rPr>
            </w:pPr>
            <w:r w:rsidRPr="00EF4629">
              <w:rPr>
                <w:rFonts w:ascii="Century Gothic" w:hAnsi="Century Gothic"/>
                <w:sz w:val="18"/>
                <w:szCs w:val="18"/>
                <w:highlight w:val="green"/>
              </w:rPr>
              <w:t>17/11/2023</w:t>
            </w:r>
          </w:p>
        </w:tc>
        <w:tc>
          <w:tcPr>
            <w:tcW w:w="3928" w:type="dxa"/>
            <w:tcBorders>
              <w:left w:val="single" w:sz="4" w:space="0" w:color="auto"/>
              <w:right w:val="single" w:sz="4" w:space="0" w:color="auto"/>
            </w:tcBorders>
            <w:shd w:val="clear" w:color="auto" w:fill="DEEAF6" w:themeFill="accent1" w:themeFillTint="33"/>
          </w:tcPr>
          <w:p w14:paraId="35EB4DF3"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t>Survey 1/1</w:t>
            </w:r>
          </w:p>
          <w:p w14:paraId="1F1A334E"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t>Cable Stringing 700/700</w:t>
            </w:r>
          </w:p>
          <w:p w14:paraId="4B2EEA83" w14:textId="77777777" w:rsidR="004B4459" w:rsidRPr="00EF4629" w:rsidRDefault="00EF4629" w:rsidP="004B4459">
            <w:pPr>
              <w:rPr>
                <w:rFonts w:ascii="Century Gothic" w:hAnsi="Century Gothic"/>
                <w:sz w:val="18"/>
                <w:szCs w:val="18"/>
                <w:highlight w:val="green"/>
              </w:rPr>
            </w:pPr>
            <w:r w:rsidRPr="00EF4629">
              <w:rPr>
                <w:rFonts w:ascii="Century Gothic" w:hAnsi="Century Gothic"/>
                <w:sz w:val="18"/>
                <w:szCs w:val="18"/>
                <w:highlight w:val="green"/>
              </w:rPr>
              <w:t>Splicing 6</w:t>
            </w:r>
            <w:r w:rsidR="004B4459" w:rsidRPr="00EF4629">
              <w:rPr>
                <w:rFonts w:ascii="Century Gothic" w:hAnsi="Century Gothic"/>
                <w:sz w:val="18"/>
                <w:szCs w:val="18"/>
                <w:highlight w:val="green"/>
              </w:rPr>
              <w:t>/6</w:t>
            </w:r>
          </w:p>
          <w:p w14:paraId="61E77FC0" w14:textId="77777777" w:rsidR="004B4459" w:rsidRPr="00EF4629" w:rsidRDefault="00EF4629" w:rsidP="004B4459">
            <w:pPr>
              <w:rPr>
                <w:rFonts w:ascii="Century Gothic" w:hAnsi="Century Gothic"/>
                <w:sz w:val="18"/>
                <w:szCs w:val="18"/>
                <w:highlight w:val="green"/>
              </w:rPr>
            </w:pPr>
            <w:r w:rsidRPr="00EF4629">
              <w:rPr>
                <w:rFonts w:ascii="Century Gothic" w:hAnsi="Century Gothic"/>
                <w:sz w:val="18"/>
                <w:szCs w:val="18"/>
                <w:highlight w:val="green"/>
              </w:rPr>
              <w:t>Cabinet mounting 1</w:t>
            </w:r>
            <w:r w:rsidR="004B4459" w:rsidRPr="00EF4629">
              <w:rPr>
                <w:rFonts w:ascii="Century Gothic" w:hAnsi="Century Gothic"/>
                <w:sz w:val="18"/>
                <w:szCs w:val="18"/>
                <w:highlight w:val="green"/>
              </w:rPr>
              <w:t>/1</w:t>
            </w:r>
          </w:p>
          <w:p w14:paraId="091CD2A1" w14:textId="77777777" w:rsidR="004B4459" w:rsidRPr="00EF4629" w:rsidRDefault="004B4459" w:rsidP="004B4459">
            <w:pPr>
              <w:rPr>
                <w:rFonts w:ascii="Century Gothic" w:hAnsi="Century Gothic"/>
                <w:sz w:val="18"/>
                <w:szCs w:val="18"/>
                <w:highlight w:val="green"/>
              </w:rPr>
            </w:pPr>
            <w:r w:rsidRPr="00EF4629">
              <w:rPr>
                <w:rFonts w:ascii="Century Gothic" w:hAnsi="Century Gothic"/>
                <w:sz w:val="18"/>
                <w:szCs w:val="18"/>
                <w:highlight w:val="green"/>
              </w:rPr>
              <w:lastRenderedPageBreak/>
              <w:t>Testing 0/100%</w:t>
            </w:r>
          </w:p>
        </w:tc>
        <w:tc>
          <w:tcPr>
            <w:tcW w:w="2168" w:type="dxa"/>
            <w:gridSpan w:val="2"/>
            <w:tcBorders>
              <w:left w:val="double" w:sz="4" w:space="0" w:color="auto"/>
              <w:right w:val="single" w:sz="4" w:space="0" w:color="auto"/>
            </w:tcBorders>
            <w:shd w:val="clear" w:color="auto" w:fill="DEEAF6" w:themeFill="accent1" w:themeFillTint="33"/>
          </w:tcPr>
          <w:p w14:paraId="31C910DA" w14:textId="77777777" w:rsidR="004B4459" w:rsidRDefault="004B4459" w:rsidP="004B4459">
            <w:pPr>
              <w:rPr>
                <w:rFonts w:ascii="Century Gothic" w:hAnsi="Century Gothic"/>
                <w:sz w:val="18"/>
                <w:szCs w:val="18"/>
              </w:rPr>
            </w:pPr>
          </w:p>
        </w:tc>
      </w:tr>
      <w:tr w:rsidR="004B4459" w:rsidRPr="00EB413C" w14:paraId="3F203212" w14:textId="77777777" w:rsidTr="00A01E05">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7CAAC" w:themeFill="accent2" w:themeFillTint="66"/>
          </w:tcPr>
          <w:p w14:paraId="34030BF1"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59</w:t>
            </w:r>
          </w:p>
        </w:tc>
        <w:tc>
          <w:tcPr>
            <w:tcW w:w="3343" w:type="dxa"/>
            <w:tcBorders>
              <w:left w:val="double" w:sz="4" w:space="0" w:color="auto"/>
              <w:bottom w:val="single" w:sz="4" w:space="0" w:color="auto"/>
              <w:right w:val="single" w:sz="4" w:space="0" w:color="auto"/>
            </w:tcBorders>
            <w:shd w:val="clear" w:color="auto" w:fill="F7CAAC" w:themeFill="accent2" w:themeFillTint="66"/>
          </w:tcPr>
          <w:p w14:paraId="73EDF5F0" w14:textId="77777777" w:rsidR="004B4459" w:rsidRPr="00C402AF" w:rsidRDefault="004B4459" w:rsidP="004B4459">
            <w:pPr>
              <w:rPr>
                <w:rFonts w:ascii="Century Gothic" w:hAnsi="Century Gothic"/>
                <w:sz w:val="18"/>
                <w:szCs w:val="18"/>
                <w:highlight w:val="green"/>
              </w:rPr>
            </w:pPr>
            <w:r w:rsidRPr="00446752">
              <w:rPr>
                <w:rFonts w:ascii="Century Gothic" w:hAnsi="Century Gothic"/>
                <w:sz w:val="18"/>
                <w:szCs w:val="18"/>
              </w:rPr>
              <w:t>Registrar</w:t>
            </w:r>
            <w:r>
              <w:rPr>
                <w:rFonts w:ascii="Century Gothic" w:hAnsi="Century Gothic"/>
                <w:sz w:val="18"/>
                <w:szCs w:val="18"/>
              </w:rPr>
              <w:t xml:space="preserve"> General </w:t>
            </w:r>
          </w:p>
        </w:tc>
        <w:tc>
          <w:tcPr>
            <w:tcW w:w="1620" w:type="dxa"/>
            <w:tcBorders>
              <w:left w:val="single" w:sz="4" w:space="0" w:color="auto"/>
              <w:bottom w:val="single" w:sz="4" w:space="0" w:color="auto"/>
              <w:right w:val="single" w:sz="4" w:space="0" w:color="auto"/>
            </w:tcBorders>
            <w:shd w:val="clear" w:color="auto" w:fill="F7CAAC" w:themeFill="accent2" w:themeFillTint="66"/>
          </w:tcPr>
          <w:p w14:paraId="0B00ECC8" w14:textId="77777777" w:rsidR="004B4459" w:rsidRPr="00C402AF" w:rsidRDefault="004B4459" w:rsidP="004B4459">
            <w:pPr>
              <w:rPr>
                <w:rFonts w:ascii="Century Gothic" w:hAnsi="Century Gothic"/>
                <w:sz w:val="18"/>
                <w:szCs w:val="18"/>
                <w:highlight w:val="green"/>
              </w:rPr>
            </w:pPr>
            <w:r w:rsidRPr="00FB1F2A">
              <w:rPr>
                <w:rFonts w:ascii="Century Gothic" w:hAnsi="Century Gothic"/>
                <w:sz w:val="18"/>
                <w:szCs w:val="18"/>
              </w:rPr>
              <w:t>VPN</w:t>
            </w:r>
          </w:p>
        </w:tc>
        <w:tc>
          <w:tcPr>
            <w:tcW w:w="1367" w:type="dxa"/>
            <w:gridSpan w:val="2"/>
            <w:tcBorders>
              <w:left w:val="single" w:sz="4" w:space="0" w:color="auto"/>
              <w:bottom w:val="single" w:sz="4" w:space="0" w:color="auto"/>
              <w:right w:val="single" w:sz="4" w:space="0" w:color="auto"/>
            </w:tcBorders>
            <w:shd w:val="clear" w:color="auto" w:fill="F7CAAC" w:themeFill="accent2" w:themeFillTint="66"/>
          </w:tcPr>
          <w:p w14:paraId="3D885A0C" w14:textId="77777777" w:rsidR="004B4459" w:rsidRPr="00FB1F2A" w:rsidRDefault="004B4459" w:rsidP="004B4459">
            <w:pPr>
              <w:rPr>
                <w:rFonts w:ascii="Century Gothic" w:hAnsi="Century Gothic"/>
                <w:sz w:val="18"/>
                <w:szCs w:val="18"/>
              </w:rPr>
            </w:pPr>
            <w:r w:rsidRPr="00FB1F2A">
              <w:rPr>
                <w:rFonts w:ascii="Century Gothic" w:hAnsi="Century Gothic"/>
                <w:sz w:val="18"/>
                <w:szCs w:val="18"/>
              </w:rPr>
              <w:t>09/11/2023</w:t>
            </w:r>
          </w:p>
        </w:tc>
        <w:tc>
          <w:tcPr>
            <w:tcW w:w="1275" w:type="dxa"/>
            <w:tcBorders>
              <w:left w:val="single" w:sz="4" w:space="0" w:color="auto"/>
              <w:bottom w:val="single" w:sz="4" w:space="0" w:color="auto"/>
              <w:right w:val="single" w:sz="4" w:space="0" w:color="auto"/>
            </w:tcBorders>
            <w:shd w:val="clear" w:color="auto" w:fill="F7CAAC" w:themeFill="accent2" w:themeFillTint="66"/>
          </w:tcPr>
          <w:p w14:paraId="32F34A56" w14:textId="77777777" w:rsidR="004B4459" w:rsidRDefault="004B4459" w:rsidP="004B4459">
            <w:r w:rsidRPr="00FC6A58">
              <w:rPr>
                <w:rFonts w:ascii="Century Gothic" w:hAnsi="Century Gothic"/>
                <w:sz w:val="18"/>
                <w:szCs w:val="18"/>
              </w:rPr>
              <w:t>17/11/2023</w:t>
            </w:r>
          </w:p>
        </w:tc>
        <w:tc>
          <w:tcPr>
            <w:tcW w:w="3928" w:type="dxa"/>
            <w:tcBorders>
              <w:left w:val="single" w:sz="4" w:space="0" w:color="auto"/>
              <w:bottom w:val="single" w:sz="4" w:space="0" w:color="auto"/>
              <w:right w:val="single" w:sz="4" w:space="0" w:color="auto"/>
            </w:tcBorders>
            <w:shd w:val="clear" w:color="auto" w:fill="F7CAAC" w:themeFill="accent2" w:themeFillTint="66"/>
          </w:tcPr>
          <w:p w14:paraId="3A77A620" w14:textId="3FD2F99B" w:rsidR="004B4459" w:rsidRPr="00FB1F2A" w:rsidRDefault="004B4459" w:rsidP="004B4459">
            <w:pPr>
              <w:rPr>
                <w:rFonts w:ascii="Century Gothic" w:hAnsi="Century Gothic"/>
                <w:sz w:val="18"/>
                <w:szCs w:val="18"/>
              </w:rPr>
            </w:pPr>
            <w:r w:rsidRPr="00FB1F2A">
              <w:rPr>
                <w:rFonts w:ascii="Century Gothic" w:hAnsi="Century Gothic"/>
                <w:sz w:val="18"/>
                <w:szCs w:val="18"/>
              </w:rPr>
              <w:t>0/3 Completed</w:t>
            </w:r>
            <w:r w:rsidRPr="00FB1F2A">
              <w:rPr>
                <w:rFonts w:ascii="Century Gothic" w:hAnsi="Century Gothic"/>
                <w:sz w:val="18"/>
                <w:szCs w:val="18"/>
              </w:rPr>
              <w:br/>
              <w:t>Murambinda – awaiting Data Centre Switch port</w:t>
            </w:r>
            <w:r w:rsidRPr="00FB1F2A">
              <w:rPr>
                <w:rFonts w:ascii="Century Gothic" w:hAnsi="Century Gothic"/>
                <w:sz w:val="18"/>
                <w:szCs w:val="18"/>
              </w:rPr>
              <w:br/>
              <w:t>Bubi District, Bulawayo Main</w:t>
            </w:r>
            <w:r w:rsidR="00FC08AD">
              <w:rPr>
                <w:rFonts w:ascii="Century Gothic" w:hAnsi="Century Gothic"/>
                <w:sz w:val="18"/>
                <w:szCs w:val="18"/>
              </w:rPr>
              <w:t xml:space="preserve"> – fibre works completed awaiting switchport.</w:t>
            </w:r>
          </w:p>
          <w:p w14:paraId="1B2CEE26" w14:textId="0A72123A" w:rsidR="00A01E05" w:rsidRPr="00FB1F2A" w:rsidRDefault="004B4459" w:rsidP="004B4459">
            <w:pPr>
              <w:rPr>
                <w:rFonts w:ascii="Century Gothic" w:hAnsi="Century Gothic"/>
                <w:sz w:val="18"/>
                <w:szCs w:val="18"/>
              </w:rPr>
            </w:pPr>
            <w:r w:rsidRPr="00FB1F2A">
              <w:rPr>
                <w:rFonts w:ascii="Century Gothic" w:hAnsi="Century Gothic"/>
                <w:sz w:val="18"/>
                <w:szCs w:val="18"/>
              </w:rPr>
              <w:t>Manama Hospital, Gwanda</w:t>
            </w:r>
            <w:r w:rsidR="003F17CA">
              <w:rPr>
                <w:rFonts w:ascii="Century Gothic" w:hAnsi="Century Gothic"/>
                <w:sz w:val="18"/>
                <w:szCs w:val="18"/>
              </w:rPr>
              <w:t xml:space="preserve"> – transport challenges to transport fibre.</w:t>
            </w:r>
          </w:p>
        </w:tc>
        <w:tc>
          <w:tcPr>
            <w:tcW w:w="2168" w:type="dxa"/>
            <w:gridSpan w:val="2"/>
            <w:tcBorders>
              <w:left w:val="double" w:sz="4" w:space="0" w:color="auto"/>
              <w:bottom w:val="single" w:sz="4" w:space="0" w:color="auto"/>
              <w:right w:val="single" w:sz="4" w:space="0" w:color="auto"/>
            </w:tcBorders>
            <w:shd w:val="clear" w:color="auto" w:fill="F7CAAC" w:themeFill="accent2" w:themeFillTint="66"/>
          </w:tcPr>
          <w:p w14:paraId="25B8D716" w14:textId="77777777" w:rsidR="004B4459" w:rsidRDefault="004B4459" w:rsidP="004B4459">
            <w:pPr>
              <w:rPr>
                <w:rFonts w:ascii="Century Gothic" w:hAnsi="Century Gothic"/>
                <w:sz w:val="18"/>
                <w:szCs w:val="18"/>
              </w:rPr>
            </w:pPr>
          </w:p>
        </w:tc>
      </w:tr>
      <w:tr w:rsidR="001A311C" w:rsidRPr="00EB413C" w14:paraId="0F307DC4" w14:textId="77777777" w:rsidTr="001A311C">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512DB687" w14:textId="77777777" w:rsidR="001A311C" w:rsidRDefault="001A311C" w:rsidP="001A311C">
            <w:pPr>
              <w:spacing w:after="240"/>
              <w:jc w:val="both"/>
              <w:rPr>
                <w:rFonts w:ascii="Century Gothic" w:hAnsi="Century Gothic"/>
                <w:sz w:val="18"/>
                <w:szCs w:val="18"/>
              </w:rPr>
            </w:pPr>
            <w:r>
              <w:rPr>
                <w:rFonts w:ascii="Century Gothic" w:hAnsi="Century Gothic"/>
                <w:sz w:val="18"/>
                <w:szCs w:val="18"/>
              </w:rPr>
              <w:t>60</w:t>
            </w:r>
          </w:p>
        </w:tc>
        <w:tc>
          <w:tcPr>
            <w:tcW w:w="3343" w:type="dxa"/>
            <w:tcBorders>
              <w:top w:val="single" w:sz="6" w:space="0" w:color="000000"/>
              <w:left w:val="single" w:sz="6" w:space="0" w:color="000000"/>
              <w:bottom w:val="single" w:sz="6" w:space="0" w:color="000000"/>
              <w:right w:val="single" w:sz="6" w:space="0" w:color="000000"/>
            </w:tcBorders>
            <w:shd w:val="clear" w:color="auto" w:fill="FFFF00"/>
            <w:vAlign w:val="bottom"/>
          </w:tcPr>
          <w:p w14:paraId="651F1B06" w14:textId="591CEF98" w:rsidR="001A311C" w:rsidRDefault="001A311C" w:rsidP="001A311C">
            <w:pPr>
              <w:rPr>
                <w:rFonts w:ascii="Century Gothic" w:hAnsi="Century Gothic" w:cs="Courier New"/>
                <w:sz w:val="18"/>
                <w:szCs w:val="18"/>
              </w:rPr>
            </w:pPr>
            <w:r>
              <w:rPr>
                <w:rFonts w:ascii="Century Gothic" w:hAnsi="Century Gothic" w:cs="Courier New"/>
                <w:sz w:val="18"/>
                <w:szCs w:val="18"/>
              </w:rPr>
              <w:t>IT Anywhere - Palm Vic Falls</w:t>
            </w:r>
          </w:p>
        </w:tc>
        <w:tc>
          <w:tcPr>
            <w:tcW w:w="1620" w:type="dxa"/>
            <w:tcBorders>
              <w:top w:val="single" w:sz="6" w:space="0" w:color="000000"/>
              <w:left w:val="single" w:sz="6" w:space="0" w:color="CCCCCC"/>
              <w:bottom w:val="single" w:sz="6" w:space="0" w:color="000000"/>
              <w:right w:val="single" w:sz="6" w:space="0" w:color="000000"/>
            </w:tcBorders>
            <w:shd w:val="clear" w:color="auto" w:fill="FFFF00"/>
            <w:vAlign w:val="bottom"/>
          </w:tcPr>
          <w:p w14:paraId="361CA4E7" w14:textId="46207961" w:rsidR="001A311C" w:rsidRDefault="001A311C" w:rsidP="001A311C">
            <w:pPr>
              <w:rPr>
                <w:rFonts w:ascii="Century Gothic" w:hAnsi="Century Gothic" w:cs="Courier New"/>
                <w:sz w:val="18"/>
                <w:szCs w:val="18"/>
              </w:rPr>
            </w:pPr>
            <w:r>
              <w:rPr>
                <w:rFonts w:ascii="Century Gothic" w:hAnsi="Century Gothic" w:cs="Courier New"/>
                <w:sz w:val="18"/>
                <w:szCs w:val="18"/>
              </w:rPr>
              <w:t>100Mbps</w:t>
            </w:r>
          </w:p>
        </w:tc>
        <w:tc>
          <w:tcPr>
            <w:tcW w:w="1367" w:type="dxa"/>
            <w:gridSpan w:val="2"/>
            <w:tcBorders>
              <w:top w:val="single" w:sz="6" w:space="0" w:color="000000"/>
              <w:left w:val="single" w:sz="6" w:space="0" w:color="CCCCCC"/>
              <w:bottom w:val="single" w:sz="6" w:space="0" w:color="000000"/>
              <w:right w:val="single" w:sz="6" w:space="0" w:color="000000"/>
            </w:tcBorders>
            <w:shd w:val="clear" w:color="auto" w:fill="FFFF00"/>
            <w:vAlign w:val="bottom"/>
          </w:tcPr>
          <w:p w14:paraId="558DC74A" w14:textId="66DD4BF0" w:rsidR="001A311C" w:rsidRDefault="001A311C" w:rsidP="001A311C">
            <w:pPr>
              <w:rPr>
                <w:rFonts w:ascii="Verdana" w:hAnsi="Verdana" w:cs="Courier New"/>
                <w:sz w:val="18"/>
                <w:szCs w:val="18"/>
              </w:rPr>
            </w:pPr>
            <w:r>
              <w:rPr>
                <w:rFonts w:ascii="Century Gothic" w:hAnsi="Century Gothic" w:cs="Courier New"/>
                <w:sz w:val="18"/>
                <w:szCs w:val="18"/>
              </w:rPr>
              <w:t>14/11/2023</w:t>
            </w:r>
          </w:p>
        </w:tc>
        <w:tc>
          <w:tcPr>
            <w:tcW w:w="1275" w:type="dxa"/>
            <w:tcBorders>
              <w:top w:val="single" w:sz="6" w:space="0" w:color="000000"/>
              <w:left w:val="single" w:sz="6" w:space="0" w:color="CCCCCC"/>
              <w:bottom w:val="single" w:sz="6" w:space="0" w:color="000000"/>
              <w:right w:val="single" w:sz="6" w:space="0" w:color="000000"/>
            </w:tcBorders>
            <w:shd w:val="clear" w:color="auto" w:fill="FFFF00"/>
          </w:tcPr>
          <w:p w14:paraId="6B82806F" w14:textId="77777777" w:rsidR="001A311C" w:rsidRDefault="001A311C" w:rsidP="001A311C">
            <w:pPr>
              <w:rPr>
                <w:rFonts w:ascii="Century Gothic" w:hAnsi="Century Gothic" w:cs="Courier New"/>
                <w:sz w:val="18"/>
                <w:szCs w:val="18"/>
              </w:rPr>
            </w:pPr>
          </w:p>
          <w:p w14:paraId="3B1EE178" w14:textId="77777777" w:rsidR="001A311C" w:rsidRDefault="001A311C" w:rsidP="001A311C">
            <w:pPr>
              <w:rPr>
                <w:rFonts w:ascii="Century Gothic" w:hAnsi="Century Gothic" w:cs="Courier New"/>
                <w:sz w:val="18"/>
                <w:szCs w:val="18"/>
              </w:rPr>
            </w:pPr>
          </w:p>
          <w:p w14:paraId="0F8F6FF3" w14:textId="77777777" w:rsidR="001A311C" w:rsidRDefault="001A311C" w:rsidP="001A311C">
            <w:pPr>
              <w:rPr>
                <w:rFonts w:ascii="Century Gothic" w:hAnsi="Century Gothic" w:cs="Courier New"/>
                <w:sz w:val="18"/>
                <w:szCs w:val="18"/>
              </w:rPr>
            </w:pPr>
          </w:p>
          <w:p w14:paraId="2785B741" w14:textId="77777777" w:rsidR="001A311C" w:rsidRDefault="001A311C" w:rsidP="001A311C">
            <w:pPr>
              <w:rPr>
                <w:rFonts w:ascii="Century Gothic" w:hAnsi="Century Gothic" w:cs="Courier New"/>
                <w:sz w:val="18"/>
                <w:szCs w:val="18"/>
              </w:rPr>
            </w:pPr>
          </w:p>
          <w:p w14:paraId="7177634F" w14:textId="77777777" w:rsidR="001A311C" w:rsidRDefault="001A311C" w:rsidP="001A311C">
            <w:pPr>
              <w:rPr>
                <w:rFonts w:ascii="Century Gothic" w:hAnsi="Century Gothic" w:cs="Courier New"/>
                <w:sz w:val="18"/>
                <w:szCs w:val="18"/>
              </w:rPr>
            </w:pPr>
          </w:p>
          <w:p w14:paraId="62176E30" w14:textId="77777777" w:rsidR="001A311C" w:rsidRDefault="001A311C" w:rsidP="001A311C">
            <w:pPr>
              <w:rPr>
                <w:rFonts w:ascii="Century Gothic" w:hAnsi="Century Gothic" w:cs="Courier New"/>
                <w:sz w:val="18"/>
                <w:szCs w:val="18"/>
              </w:rPr>
            </w:pPr>
          </w:p>
          <w:p w14:paraId="204BDCCD" w14:textId="77777777" w:rsidR="001A311C" w:rsidRDefault="001A311C" w:rsidP="001A311C">
            <w:pPr>
              <w:rPr>
                <w:rFonts w:ascii="Century Gothic" w:hAnsi="Century Gothic" w:cs="Courier New"/>
                <w:sz w:val="18"/>
                <w:szCs w:val="18"/>
              </w:rPr>
            </w:pPr>
          </w:p>
          <w:p w14:paraId="3B234A2F" w14:textId="2827F76D" w:rsidR="001A311C" w:rsidRDefault="001A311C" w:rsidP="001A311C">
            <w:r>
              <w:rPr>
                <w:rFonts w:ascii="Century Gothic" w:hAnsi="Century Gothic" w:cs="Courier New"/>
                <w:sz w:val="18"/>
                <w:szCs w:val="18"/>
              </w:rPr>
              <w:t>17/11/2023</w:t>
            </w:r>
          </w:p>
        </w:tc>
        <w:tc>
          <w:tcPr>
            <w:tcW w:w="3928" w:type="dxa"/>
            <w:tcBorders>
              <w:top w:val="single" w:sz="6" w:space="0" w:color="000000"/>
              <w:left w:val="single" w:sz="6" w:space="0" w:color="CCCCCC"/>
              <w:bottom w:val="single" w:sz="6" w:space="0" w:color="000000"/>
              <w:right w:val="single" w:sz="6" w:space="0" w:color="000000"/>
            </w:tcBorders>
            <w:shd w:val="clear" w:color="auto" w:fill="FFFF00"/>
            <w:vAlign w:val="bottom"/>
          </w:tcPr>
          <w:p w14:paraId="6E1859E9" w14:textId="77777777" w:rsidR="00533FBD" w:rsidRDefault="001A311C" w:rsidP="001A311C">
            <w:pPr>
              <w:rPr>
                <w:rFonts w:ascii="Century Gothic" w:hAnsi="Century Gothic" w:cs="Courier New"/>
                <w:sz w:val="18"/>
                <w:szCs w:val="18"/>
              </w:rPr>
            </w:pPr>
            <w:r>
              <w:rPr>
                <w:rFonts w:ascii="Century Gothic" w:hAnsi="Century Gothic" w:cs="Courier New"/>
                <w:sz w:val="18"/>
                <w:szCs w:val="18"/>
              </w:rPr>
              <w:t>Completed</w:t>
            </w:r>
          </w:p>
          <w:p w14:paraId="279388BE" w14:textId="7F36B7EC" w:rsidR="001A311C" w:rsidRPr="00373617" w:rsidRDefault="001A311C" w:rsidP="001A311C">
            <w:pPr>
              <w:rPr>
                <w:rFonts w:ascii="Century Gothic" w:hAnsi="Century Gothic"/>
                <w:sz w:val="18"/>
                <w:szCs w:val="18"/>
              </w:rPr>
            </w:pPr>
            <w:r>
              <w:rPr>
                <w:rFonts w:ascii="Century Gothic" w:hAnsi="Century Gothic" w:cs="Courier New"/>
                <w:sz w:val="18"/>
                <w:szCs w:val="18"/>
              </w:rPr>
              <w:t xml:space="preserve">Material mobilisation completed </w:t>
            </w:r>
            <w:r>
              <w:rPr>
                <w:rFonts w:ascii="Century Gothic" w:hAnsi="Century Gothic" w:cs="Courier New"/>
                <w:sz w:val="18"/>
                <w:szCs w:val="18"/>
              </w:rPr>
              <w:br/>
              <w:t xml:space="preserve">Asset number processing completed </w:t>
            </w:r>
            <w:r>
              <w:rPr>
                <w:rFonts w:ascii="Century Gothic" w:hAnsi="Century Gothic" w:cs="Courier New"/>
                <w:sz w:val="18"/>
                <w:szCs w:val="18"/>
              </w:rPr>
              <w:br/>
              <w:t>Trenching 5000/5000m</w:t>
            </w:r>
            <w:r>
              <w:rPr>
                <w:rFonts w:ascii="Century Gothic" w:hAnsi="Century Gothic" w:cs="Courier New"/>
                <w:sz w:val="18"/>
                <w:szCs w:val="18"/>
              </w:rPr>
              <w:br/>
              <w:t>HDPE pipe laying 5000/5000m</w:t>
            </w:r>
            <w:r>
              <w:rPr>
                <w:rFonts w:ascii="Century Gothic" w:hAnsi="Century Gothic" w:cs="Courier New"/>
                <w:sz w:val="18"/>
                <w:szCs w:val="18"/>
              </w:rPr>
              <w:br/>
            </w:r>
            <w:r w:rsidR="00FF206B">
              <w:rPr>
                <w:rFonts w:ascii="Century Gothic" w:hAnsi="Century Gothic" w:cs="Courier New"/>
                <w:sz w:val="18"/>
                <w:szCs w:val="18"/>
              </w:rPr>
              <w:t>Fibre</w:t>
            </w:r>
            <w:r>
              <w:rPr>
                <w:rFonts w:ascii="Century Gothic" w:hAnsi="Century Gothic" w:cs="Courier New"/>
                <w:sz w:val="18"/>
                <w:szCs w:val="18"/>
              </w:rPr>
              <w:t xml:space="preserve"> pulling 5000/5000m </w:t>
            </w:r>
            <w:r>
              <w:rPr>
                <w:rFonts w:ascii="Century Gothic" w:hAnsi="Century Gothic" w:cs="Courier New"/>
                <w:sz w:val="18"/>
                <w:szCs w:val="18"/>
              </w:rPr>
              <w:br/>
              <w:t>Configuration 1/1</w:t>
            </w:r>
            <w:r>
              <w:rPr>
                <w:rFonts w:ascii="Century Gothic" w:hAnsi="Century Gothic" w:cs="Courier New"/>
                <w:sz w:val="18"/>
                <w:szCs w:val="18"/>
              </w:rPr>
              <w:br/>
              <w:t>Testing 1/1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61F1AAC0" w14:textId="77777777" w:rsidR="001A311C" w:rsidRDefault="001A311C" w:rsidP="001A311C">
            <w:pPr>
              <w:rPr>
                <w:sz w:val="20"/>
                <w:szCs w:val="20"/>
              </w:rPr>
            </w:pPr>
          </w:p>
        </w:tc>
      </w:tr>
      <w:tr w:rsidR="004B4459" w:rsidRPr="00EB413C" w14:paraId="097D336A"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52557EE6" w14:textId="77777777" w:rsidR="004B4459" w:rsidRDefault="004B4459" w:rsidP="004B4459">
            <w:pPr>
              <w:spacing w:after="240"/>
              <w:jc w:val="both"/>
              <w:rPr>
                <w:rFonts w:ascii="Century Gothic" w:hAnsi="Century Gothic"/>
                <w:sz w:val="18"/>
                <w:szCs w:val="18"/>
              </w:rPr>
            </w:pPr>
            <w:r>
              <w:rPr>
                <w:rFonts w:ascii="Century Gothic" w:hAnsi="Century Gothic"/>
                <w:sz w:val="18"/>
                <w:szCs w:val="18"/>
              </w:rPr>
              <w:t>61</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F22E53" w14:textId="77777777" w:rsidR="004B4459" w:rsidRDefault="004B4459" w:rsidP="004B4459">
            <w:pPr>
              <w:rPr>
                <w:rFonts w:ascii="Century Gothic" w:hAnsi="Century Gothic" w:cs="Courier New"/>
                <w:sz w:val="18"/>
                <w:szCs w:val="18"/>
              </w:rPr>
            </w:pPr>
            <w:r>
              <w:rPr>
                <w:rFonts w:ascii="Century Gothic" w:hAnsi="Century Gothic" w:cs="Courier New"/>
                <w:sz w:val="18"/>
                <w:szCs w:val="18"/>
              </w:rPr>
              <w:t>Dr Manyuchi Kadoma</w:t>
            </w:r>
          </w:p>
          <w:p w14:paraId="49E7E7CA" w14:textId="77777777" w:rsidR="004B4459" w:rsidRDefault="004B4459" w:rsidP="004B4459">
            <w:pPr>
              <w:rPr>
                <w:rFonts w:ascii="Century Gothic" w:hAnsi="Century Gothic" w:cs="Courier New"/>
                <w:sz w:val="18"/>
                <w:szCs w:val="18"/>
              </w:rPr>
            </w:pPr>
          </w:p>
          <w:p w14:paraId="60B40EB7" w14:textId="77777777" w:rsidR="004B4459" w:rsidRDefault="004B4459" w:rsidP="004B4459">
            <w:pPr>
              <w:rPr>
                <w:rFonts w:ascii="Century Gothic" w:hAnsi="Century Gothic" w:cs="Courier New"/>
                <w:sz w:val="18"/>
                <w:szCs w:val="18"/>
              </w:rPr>
            </w:pPr>
          </w:p>
          <w:p w14:paraId="76A5769E" w14:textId="77777777" w:rsidR="004B4459" w:rsidRDefault="004B4459" w:rsidP="004B4459">
            <w:pPr>
              <w:rPr>
                <w:rFonts w:ascii="Century Gothic" w:hAnsi="Century Gothic" w:cs="Courier New"/>
                <w:sz w:val="18"/>
                <w:szCs w:val="18"/>
              </w:rPr>
            </w:pPr>
          </w:p>
          <w:p w14:paraId="44C47A11" w14:textId="77777777" w:rsidR="004B4459" w:rsidRDefault="004B4459" w:rsidP="004B4459">
            <w:pPr>
              <w:rPr>
                <w:rFonts w:ascii="Century Gothic" w:hAnsi="Century Gothic" w:cs="Courier New"/>
                <w:sz w:val="18"/>
                <w:szCs w:val="18"/>
              </w:rPr>
            </w:pPr>
          </w:p>
          <w:p w14:paraId="408BC2F4" w14:textId="77777777" w:rsidR="004B4459" w:rsidRDefault="004B4459" w:rsidP="004B4459">
            <w:pPr>
              <w:rPr>
                <w:rFonts w:ascii="Century Gothic" w:hAnsi="Century Gothic" w:cs="Courier New"/>
                <w:sz w:val="18"/>
                <w:szCs w:val="18"/>
              </w:rPr>
            </w:pPr>
          </w:p>
          <w:p w14:paraId="4CC2F03E" w14:textId="77777777" w:rsidR="004B4459" w:rsidRDefault="004B4459" w:rsidP="004B4459">
            <w:pPr>
              <w:rPr>
                <w:rFonts w:ascii="Century Gothic" w:hAnsi="Century Gothic" w:cs="Courier New"/>
                <w:sz w:val="18"/>
                <w:szCs w:val="18"/>
              </w:rPr>
            </w:pPr>
          </w:p>
          <w:p w14:paraId="6D87600C" w14:textId="77777777" w:rsidR="004B4459" w:rsidRDefault="004B4459" w:rsidP="004B4459">
            <w:pPr>
              <w:rPr>
                <w:rFonts w:ascii="Century Gothic" w:hAnsi="Century Gothic" w:cs="Courier New"/>
                <w:sz w:val="18"/>
                <w:szCs w:val="18"/>
              </w:rPr>
            </w:pPr>
            <w:r>
              <w:rPr>
                <w:rFonts w:ascii="Century Gothic" w:hAnsi="Century Gothic" w:cs="Courier New"/>
                <w:sz w:val="18"/>
                <w:szCs w:val="18"/>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D7CB147" w14:textId="77777777" w:rsidR="004B4459" w:rsidRDefault="004B4459" w:rsidP="004B4459">
            <w:pPr>
              <w:rPr>
                <w:rFonts w:ascii="Century Gothic" w:hAnsi="Century Gothic" w:cs="Courier New"/>
                <w:sz w:val="18"/>
                <w:szCs w:val="18"/>
              </w:rPr>
            </w:pPr>
            <w:r>
              <w:rPr>
                <w:rFonts w:ascii="Century Gothic" w:hAnsi="Century Gothic" w:cs="Courier New"/>
                <w:sz w:val="18"/>
                <w:szCs w:val="18"/>
              </w:rPr>
              <w:t xml:space="preserve">Fiber LAN extension </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A9F9FD" w14:textId="77777777" w:rsidR="004B4459" w:rsidRPr="000A22F7" w:rsidRDefault="004B4459" w:rsidP="004B4459">
            <w:pPr>
              <w:rPr>
                <w:rFonts w:ascii="Century Gothic" w:hAnsi="Century Gothic" w:cs="Courier New"/>
                <w:sz w:val="18"/>
                <w:szCs w:val="18"/>
              </w:rPr>
            </w:pPr>
            <w:r>
              <w:rPr>
                <w:rFonts w:ascii="Century Gothic" w:hAnsi="Century Gothic" w:cs="Courier New"/>
                <w:sz w:val="18"/>
                <w:szCs w:val="18"/>
              </w:rPr>
              <w:t>15/11/23</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AE828DE" w14:textId="77777777" w:rsidR="004B4459" w:rsidRDefault="004B4459" w:rsidP="004B4459">
            <w:r w:rsidRPr="00FC6A58">
              <w:rPr>
                <w:rFonts w:ascii="Century Gothic" w:hAnsi="Century Gothic"/>
                <w:sz w:val="18"/>
                <w:szCs w:val="18"/>
              </w:rPr>
              <w:t>17/11/2023</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7748AD6" w14:textId="77777777" w:rsidR="004B4459" w:rsidRPr="00A12463" w:rsidRDefault="004B4459" w:rsidP="004B4459">
            <w:pPr>
              <w:rPr>
                <w:rFonts w:ascii="Century Gothic" w:hAnsi="Century Gothic"/>
                <w:sz w:val="18"/>
                <w:szCs w:val="18"/>
              </w:rPr>
            </w:pPr>
            <w:r>
              <w:rPr>
                <w:rFonts w:ascii="Century Gothic" w:hAnsi="Century Gothic"/>
                <w:sz w:val="18"/>
                <w:szCs w:val="18"/>
              </w:rPr>
              <w:t xml:space="preserve">Material mobilisation in progress </w:t>
            </w:r>
          </w:p>
          <w:p w14:paraId="2CFF2ACE" w14:textId="77777777" w:rsidR="004B4459" w:rsidRPr="00A12463" w:rsidRDefault="004B4459" w:rsidP="004B4459">
            <w:pPr>
              <w:rPr>
                <w:rFonts w:ascii="Century Gothic" w:hAnsi="Century Gothic"/>
                <w:sz w:val="18"/>
                <w:szCs w:val="18"/>
              </w:rPr>
            </w:pPr>
            <w:r w:rsidRPr="00A12463">
              <w:rPr>
                <w:rFonts w:ascii="Century Gothic" w:hAnsi="Century Gothic"/>
                <w:sz w:val="18"/>
                <w:szCs w:val="18"/>
              </w:rPr>
              <w:t>Fiber pulling........0/</w:t>
            </w:r>
            <w:r>
              <w:rPr>
                <w:rFonts w:ascii="Century Gothic" w:hAnsi="Century Gothic"/>
                <w:sz w:val="18"/>
                <w:szCs w:val="18"/>
              </w:rPr>
              <w:t>200m</w:t>
            </w:r>
          </w:p>
          <w:p w14:paraId="5419EC5D" w14:textId="77777777" w:rsidR="004B4459" w:rsidRPr="00A12463" w:rsidRDefault="004B4459" w:rsidP="004B4459">
            <w:pPr>
              <w:rPr>
                <w:rFonts w:ascii="Century Gothic" w:hAnsi="Century Gothic"/>
                <w:sz w:val="18"/>
                <w:szCs w:val="18"/>
              </w:rPr>
            </w:pPr>
            <w:r>
              <w:rPr>
                <w:rFonts w:ascii="Century Gothic" w:hAnsi="Century Gothic"/>
                <w:sz w:val="18"/>
                <w:szCs w:val="18"/>
              </w:rPr>
              <w:t>Pole hole digging.....0/3</w:t>
            </w:r>
          </w:p>
          <w:p w14:paraId="018D893A" w14:textId="77777777" w:rsidR="004B4459" w:rsidRPr="00A12463" w:rsidRDefault="004B4459" w:rsidP="004B4459">
            <w:pPr>
              <w:rPr>
                <w:rFonts w:ascii="Century Gothic" w:hAnsi="Century Gothic"/>
                <w:sz w:val="18"/>
                <w:szCs w:val="18"/>
              </w:rPr>
            </w:pPr>
            <w:r w:rsidRPr="00A12463">
              <w:rPr>
                <w:rFonts w:ascii="Century Gothic" w:hAnsi="Century Gothic"/>
                <w:sz w:val="18"/>
                <w:szCs w:val="18"/>
              </w:rPr>
              <w:t xml:space="preserve">Pole planting...... </w:t>
            </w:r>
            <w:r>
              <w:rPr>
                <w:rFonts w:ascii="Century Gothic" w:hAnsi="Century Gothic"/>
                <w:sz w:val="18"/>
                <w:szCs w:val="18"/>
              </w:rPr>
              <w:t>0/3</w:t>
            </w:r>
          </w:p>
          <w:p w14:paraId="2DD61697" w14:textId="77777777" w:rsidR="004B4459" w:rsidRPr="00A12463" w:rsidRDefault="004B4459" w:rsidP="004B4459">
            <w:pPr>
              <w:rPr>
                <w:rFonts w:ascii="Century Gothic" w:hAnsi="Century Gothic"/>
                <w:sz w:val="18"/>
                <w:szCs w:val="18"/>
              </w:rPr>
            </w:pPr>
            <w:r>
              <w:rPr>
                <w:rFonts w:ascii="Century Gothic" w:hAnsi="Century Gothic"/>
                <w:sz w:val="18"/>
                <w:szCs w:val="18"/>
              </w:rPr>
              <w:t>Fiber Stringing...0/200</w:t>
            </w:r>
            <w:r w:rsidRPr="00A12463">
              <w:rPr>
                <w:rFonts w:ascii="Century Gothic" w:hAnsi="Century Gothic"/>
                <w:sz w:val="18"/>
                <w:szCs w:val="18"/>
              </w:rPr>
              <w:t>m</w:t>
            </w:r>
          </w:p>
          <w:p w14:paraId="092D7241" w14:textId="77777777" w:rsidR="004B4459" w:rsidRPr="00A12463" w:rsidRDefault="004B4459" w:rsidP="004B4459">
            <w:pPr>
              <w:rPr>
                <w:rFonts w:ascii="Century Gothic" w:hAnsi="Century Gothic"/>
                <w:sz w:val="18"/>
                <w:szCs w:val="18"/>
              </w:rPr>
            </w:pPr>
            <w:r>
              <w:rPr>
                <w:rFonts w:ascii="Century Gothic" w:hAnsi="Century Gothic"/>
                <w:sz w:val="18"/>
                <w:szCs w:val="18"/>
              </w:rPr>
              <w:t>Termination......0/2</w:t>
            </w:r>
          </w:p>
          <w:p w14:paraId="2F84ECF6" w14:textId="77777777" w:rsidR="004B4459" w:rsidRPr="00A12463" w:rsidRDefault="004B4459" w:rsidP="004B4459">
            <w:pPr>
              <w:rPr>
                <w:rFonts w:ascii="Century Gothic" w:hAnsi="Century Gothic"/>
                <w:sz w:val="18"/>
                <w:szCs w:val="18"/>
              </w:rPr>
            </w:pPr>
            <w:r w:rsidRPr="00A12463">
              <w:rPr>
                <w:rFonts w:ascii="Century Gothic" w:hAnsi="Century Gothic"/>
                <w:sz w:val="18"/>
                <w:szCs w:val="18"/>
              </w:rPr>
              <w:t>Splicing...</w:t>
            </w:r>
            <w:r>
              <w:rPr>
                <w:rFonts w:ascii="Century Gothic" w:hAnsi="Century Gothic"/>
                <w:sz w:val="18"/>
                <w:szCs w:val="18"/>
              </w:rPr>
              <w:t>...... 0/2</w:t>
            </w:r>
          </w:p>
          <w:p w14:paraId="19836430" w14:textId="77777777" w:rsidR="004B4459" w:rsidRDefault="004B4459" w:rsidP="004B4459">
            <w:pPr>
              <w:rPr>
                <w:rFonts w:ascii="Century Gothic" w:hAnsi="Century Gothic" w:cs="Courier New"/>
                <w:sz w:val="18"/>
                <w:szCs w:val="18"/>
              </w:rPr>
            </w:pPr>
            <w:r w:rsidRPr="00A12463">
              <w:rPr>
                <w:rFonts w:ascii="Century Gothic" w:hAnsi="Century Gothic"/>
                <w:sz w:val="18"/>
                <w:szCs w:val="18"/>
              </w:rPr>
              <w:t>Testing........0/1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0A733DB" w14:textId="77777777" w:rsidR="004B4459" w:rsidRDefault="004B4459" w:rsidP="004B4459">
            <w:pPr>
              <w:rPr>
                <w:sz w:val="20"/>
                <w:szCs w:val="20"/>
              </w:rPr>
            </w:pPr>
          </w:p>
        </w:tc>
      </w:tr>
      <w:tr w:rsidR="00096C28" w:rsidRPr="00EB413C" w14:paraId="16317B4F"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232A1305" w14:textId="366D0B36" w:rsidR="00096C28" w:rsidRDefault="00A56053" w:rsidP="004B4459">
            <w:pPr>
              <w:spacing w:after="240"/>
              <w:jc w:val="both"/>
              <w:rPr>
                <w:rFonts w:ascii="Century Gothic" w:hAnsi="Century Gothic"/>
                <w:sz w:val="18"/>
                <w:szCs w:val="18"/>
              </w:rPr>
            </w:pPr>
            <w:r>
              <w:rPr>
                <w:rFonts w:ascii="Century Gothic" w:hAnsi="Century Gothic"/>
                <w:sz w:val="18"/>
                <w:szCs w:val="18"/>
              </w:rPr>
              <w:t>62</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028726C"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Frampol Curviride 91 Coventry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BA5746"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Transfere</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B3018D"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15/11/2023</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34F785C" w14:textId="77777777" w:rsidR="00096C28" w:rsidRPr="00FC6A58" w:rsidRDefault="00096C28" w:rsidP="004B4459">
            <w:pPr>
              <w:rPr>
                <w:rFonts w:ascii="Century Gothic" w:hAnsi="Century Gothic"/>
                <w:sz w:val="18"/>
                <w:szCs w:val="18"/>
              </w:rPr>
            </w:pPr>
            <w:r>
              <w:rPr>
                <w:rFonts w:ascii="Century Gothic" w:hAnsi="Century Gothic"/>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AC917BE" w14:textId="77777777" w:rsidR="00096C28" w:rsidRDefault="00096C28" w:rsidP="004B4459">
            <w:pPr>
              <w:rPr>
                <w:rFonts w:ascii="Century Gothic" w:hAnsi="Century Gothic"/>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FA0C850" w14:textId="77777777" w:rsidR="00096C28" w:rsidRDefault="00096C28" w:rsidP="004B4459">
            <w:pPr>
              <w:rPr>
                <w:sz w:val="20"/>
                <w:szCs w:val="20"/>
              </w:rPr>
            </w:pPr>
          </w:p>
        </w:tc>
      </w:tr>
      <w:tr w:rsidR="00096C28" w:rsidRPr="00EB413C" w14:paraId="1F04ABB1" w14:textId="77777777"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03543BCD" w14:textId="7F4249EA" w:rsidR="00096C28" w:rsidRDefault="00A56053" w:rsidP="004B4459">
            <w:pPr>
              <w:spacing w:after="240"/>
              <w:jc w:val="both"/>
              <w:rPr>
                <w:rFonts w:ascii="Century Gothic" w:hAnsi="Century Gothic"/>
                <w:sz w:val="18"/>
                <w:szCs w:val="18"/>
              </w:rPr>
            </w:pPr>
            <w:r>
              <w:rPr>
                <w:rFonts w:ascii="Century Gothic" w:hAnsi="Century Gothic"/>
                <w:sz w:val="18"/>
                <w:szCs w:val="18"/>
              </w:rPr>
              <w:t>63</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186E07E"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TEN TEN VID Belvedere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5F2462"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1OMbps VPN</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3038F94"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22/11/2023</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AA801A7" w14:textId="77777777" w:rsidR="00096C28" w:rsidRPr="00FC6A58" w:rsidRDefault="00096C28" w:rsidP="004B4459">
            <w:pPr>
              <w:rPr>
                <w:rFonts w:ascii="Century Gothic" w:hAnsi="Century Gothic"/>
                <w:sz w:val="18"/>
                <w:szCs w:val="18"/>
              </w:rPr>
            </w:pPr>
            <w:r>
              <w:rPr>
                <w:rFonts w:ascii="Century Gothic" w:hAnsi="Century Gothic"/>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A5411D3" w14:textId="77777777" w:rsidR="00096C28" w:rsidRDefault="00096C28" w:rsidP="004B4459">
            <w:pPr>
              <w:rPr>
                <w:rFonts w:ascii="Century Gothic" w:hAnsi="Century Gothic"/>
                <w:sz w:val="18"/>
                <w:szCs w:val="18"/>
              </w:rPr>
            </w:pPr>
            <w:r>
              <w:rPr>
                <w:rFonts w:ascii="Century Gothic" w:hAnsi="Century Gothic"/>
                <w:sz w:val="18"/>
                <w:szCs w:val="18"/>
              </w:rPr>
              <w:t>received</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3CA14C" w14:textId="77777777" w:rsidR="00096C28" w:rsidRDefault="00096C28" w:rsidP="004B4459">
            <w:pPr>
              <w:rPr>
                <w:sz w:val="20"/>
                <w:szCs w:val="20"/>
              </w:rPr>
            </w:pPr>
          </w:p>
        </w:tc>
      </w:tr>
      <w:tr w:rsidR="00096C28" w:rsidRPr="00EB413C" w14:paraId="6CD33893" w14:textId="77777777" w:rsidTr="00E71BBA">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14:paraId="113B58EE" w14:textId="6EB3F65D" w:rsidR="00096C28" w:rsidRDefault="00A56053" w:rsidP="004B4459">
            <w:pPr>
              <w:spacing w:after="240"/>
              <w:jc w:val="both"/>
              <w:rPr>
                <w:rFonts w:ascii="Century Gothic" w:hAnsi="Century Gothic"/>
                <w:sz w:val="18"/>
                <w:szCs w:val="18"/>
              </w:rPr>
            </w:pPr>
            <w:r>
              <w:rPr>
                <w:rFonts w:ascii="Century Gothic" w:hAnsi="Century Gothic"/>
                <w:sz w:val="18"/>
                <w:szCs w:val="18"/>
              </w:rPr>
              <w:t>64</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14:paraId="2CCF5BB5"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SIS Inspection Job</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14:paraId="29FDFFE7" w14:textId="77777777" w:rsidR="00096C28" w:rsidRDefault="00096C28" w:rsidP="004B4459">
            <w:pPr>
              <w:rPr>
                <w:rFonts w:ascii="Century Gothic" w:hAnsi="Century Gothic" w:cs="Courier New"/>
                <w:sz w:val="18"/>
                <w:szCs w:val="18"/>
              </w:rPr>
            </w:pP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104F0FE5" w14:textId="77777777" w:rsidR="00096C28" w:rsidRDefault="00096C28" w:rsidP="004B4459">
            <w:pPr>
              <w:rPr>
                <w:rFonts w:ascii="Century Gothic" w:hAnsi="Century Gothic" w:cs="Courier New"/>
                <w:sz w:val="18"/>
                <w:szCs w:val="18"/>
              </w:rPr>
            </w:pPr>
            <w:r>
              <w:rPr>
                <w:rFonts w:ascii="Century Gothic" w:hAnsi="Century Gothic" w:cs="Courier New"/>
                <w:sz w:val="18"/>
                <w:szCs w:val="18"/>
              </w:rPr>
              <w:t>22/11/2023</w:t>
            </w:r>
          </w:p>
        </w:tc>
        <w:tc>
          <w:tcPr>
            <w:tcW w:w="1275" w:type="dxa"/>
            <w:tcBorders>
              <w:top w:val="single" w:sz="4" w:space="0" w:color="auto"/>
              <w:left w:val="single" w:sz="4" w:space="0" w:color="auto"/>
              <w:bottom w:val="single" w:sz="4" w:space="0" w:color="auto"/>
              <w:right w:val="single" w:sz="4" w:space="0" w:color="auto"/>
            </w:tcBorders>
            <w:shd w:val="clear" w:color="auto" w:fill="FFFF00"/>
          </w:tcPr>
          <w:p w14:paraId="442188E7" w14:textId="6D28E3E3" w:rsidR="00096C28" w:rsidRPr="00FC6A58" w:rsidRDefault="009554A4" w:rsidP="004B4459">
            <w:pPr>
              <w:rPr>
                <w:rFonts w:ascii="Century Gothic" w:hAnsi="Century Gothic"/>
                <w:sz w:val="18"/>
                <w:szCs w:val="18"/>
              </w:rPr>
            </w:pPr>
            <w:r>
              <w:rPr>
                <w:rFonts w:ascii="Century Gothic" w:hAnsi="Century Gothic"/>
                <w:sz w:val="18"/>
                <w:szCs w:val="18"/>
              </w:rPr>
              <w:t xml:space="preserve">TBA </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14:paraId="76A86748" w14:textId="77777777" w:rsidR="009554A4" w:rsidRPr="00A12463" w:rsidRDefault="009554A4" w:rsidP="009554A4">
            <w:pPr>
              <w:rPr>
                <w:rFonts w:ascii="Century Gothic" w:hAnsi="Century Gothic"/>
                <w:sz w:val="18"/>
                <w:szCs w:val="18"/>
              </w:rPr>
            </w:pPr>
            <w:r>
              <w:rPr>
                <w:rFonts w:ascii="Century Gothic" w:hAnsi="Century Gothic"/>
                <w:sz w:val="18"/>
                <w:szCs w:val="18"/>
              </w:rPr>
              <w:t xml:space="preserve">Material mobilisation in progress </w:t>
            </w:r>
          </w:p>
          <w:p w14:paraId="358F2DCB" w14:textId="38AC832E" w:rsidR="009554A4" w:rsidRPr="00A12463" w:rsidRDefault="00981C13" w:rsidP="009554A4">
            <w:pPr>
              <w:rPr>
                <w:rFonts w:ascii="Century Gothic" w:hAnsi="Century Gothic"/>
                <w:sz w:val="18"/>
                <w:szCs w:val="18"/>
              </w:rPr>
            </w:pPr>
            <w:r w:rsidRPr="00A12463">
              <w:rPr>
                <w:rFonts w:ascii="Century Gothic" w:hAnsi="Century Gothic"/>
                <w:sz w:val="18"/>
                <w:szCs w:val="18"/>
              </w:rPr>
              <w:t>fibre</w:t>
            </w:r>
            <w:r w:rsidR="009554A4" w:rsidRPr="00A12463">
              <w:rPr>
                <w:rFonts w:ascii="Century Gothic" w:hAnsi="Century Gothic"/>
                <w:sz w:val="18"/>
                <w:szCs w:val="18"/>
              </w:rPr>
              <w:t xml:space="preserve"> pulling........0/</w:t>
            </w:r>
            <w:r w:rsidR="009554A4">
              <w:rPr>
                <w:rFonts w:ascii="Century Gothic" w:hAnsi="Century Gothic"/>
                <w:sz w:val="18"/>
                <w:szCs w:val="18"/>
              </w:rPr>
              <w:t>200m</w:t>
            </w:r>
          </w:p>
          <w:p w14:paraId="1DEE55B4" w14:textId="5119A2AE" w:rsidR="009554A4" w:rsidRPr="00A12463" w:rsidRDefault="00981C13" w:rsidP="009554A4">
            <w:pPr>
              <w:rPr>
                <w:rFonts w:ascii="Century Gothic" w:hAnsi="Century Gothic"/>
                <w:sz w:val="18"/>
                <w:szCs w:val="18"/>
              </w:rPr>
            </w:pPr>
            <w:r>
              <w:rPr>
                <w:rFonts w:ascii="Century Gothic" w:hAnsi="Century Gothic"/>
                <w:sz w:val="18"/>
                <w:szCs w:val="18"/>
              </w:rPr>
              <w:t>Duct clearing …..0/200m</w:t>
            </w:r>
          </w:p>
          <w:p w14:paraId="5B5A8AF1" w14:textId="77777777" w:rsidR="009554A4" w:rsidRPr="00A12463" w:rsidRDefault="009554A4" w:rsidP="009554A4">
            <w:pPr>
              <w:rPr>
                <w:rFonts w:ascii="Century Gothic" w:hAnsi="Century Gothic"/>
                <w:sz w:val="18"/>
                <w:szCs w:val="18"/>
              </w:rPr>
            </w:pPr>
            <w:r>
              <w:rPr>
                <w:rFonts w:ascii="Century Gothic" w:hAnsi="Century Gothic"/>
                <w:sz w:val="18"/>
                <w:szCs w:val="18"/>
              </w:rPr>
              <w:t>Termination......0/2</w:t>
            </w:r>
          </w:p>
          <w:p w14:paraId="3B91345D" w14:textId="77777777" w:rsidR="009554A4" w:rsidRPr="00A12463" w:rsidRDefault="009554A4" w:rsidP="009554A4">
            <w:pPr>
              <w:rPr>
                <w:rFonts w:ascii="Century Gothic" w:hAnsi="Century Gothic"/>
                <w:sz w:val="18"/>
                <w:szCs w:val="18"/>
              </w:rPr>
            </w:pPr>
            <w:r w:rsidRPr="00A12463">
              <w:rPr>
                <w:rFonts w:ascii="Century Gothic" w:hAnsi="Century Gothic"/>
                <w:sz w:val="18"/>
                <w:szCs w:val="18"/>
              </w:rPr>
              <w:t>Splicing...</w:t>
            </w:r>
            <w:r>
              <w:rPr>
                <w:rFonts w:ascii="Century Gothic" w:hAnsi="Century Gothic"/>
                <w:sz w:val="18"/>
                <w:szCs w:val="18"/>
              </w:rPr>
              <w:t>...... 0/2</w:t>
            </w:r>
          </w:p>
          <w:p w14:paraId="558DCF0C" w14:textId="4C92B471" w:rsidR="00096C28" w:rsidRDefault="009554A4" w:rsidP="009554A4">
            <w:pPr>
              <w:rPr>
                <w:rFonts w:ascii="Century Gothic" w:hAnsi="Century Gothic"/>
                <w:sz w:val="18"/>
                <w:szCs w:val="18"/>
              </w:rPr>
            </w:pPr>
            <w:r w:rsidRPr="00A12463">
              <w:rPr>
                <w:rFonts w:ascii="Century Gothic" w:hAnsi="Century Gothic"/>
                <w:sz w:val="18"/>
                <w:szCs w:val="18"/>
              </w:rPr>
              <w:t>Testing........0/1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3C4CE3FD" w14:textId="77777777" w:rsidR="00096C28" w:rsidRDefault="00096C28" w:rsidP="004B4459">
            <w:pPr>
              <w:rPr>
                <w:sz w:val="20"/>
                <w:szCs w:val="20"/>
              </w:rPr>
            </w:pPr>
          </w:p>
        </w:tc>
      </w:tr>
      <w:tr w:rsidR="00A56053" w:rsidRPr="00EB413C" w14:paraId="78451506" w14:textId="77777777" w:rsidTr="00902FB7">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7CAAC" w:themeFill="accent2" w:themeFillTint="66"/>
          </w:tcPr>
          <w:p w14:paraId="6F097C00" w14:textId="17725EB7" w:rsidR="00A56053" w:rsidRDefault="00A56053" w:rsidP="004B4459">
            <w:pPr>
              <w:spacing w:after="240"/>
              <w:jc w:val="both"/>
              <w:rPr>
                <w:rFonts w:ascii="Century Gothic" w:hAnsi="Century Gothic"/>
                <w:sz w:val="18"/>
                <w:szCs w:val="18"/>
              </w:rPr>
            </w:pPr>
            <w:r>
              <w:rPr>
                <w:rFonts w:ascii="Century Gothic" w:hAnsi="Century Gothic"/>
                <w:sz w:val="18"/>
                <w:szCs w:val="18"/>
              </w:rPr>
              <w:t>65</w:t>
            </w:r>
          </w:p>
        </w:tc>
        <w:tc>
          <w:tcPr>
            <w:tcW w:w="33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tcPr>
          <w:p w14:paraId="59E6FA98" w14:textId="5FB3AE73" w:rsidR="00A56053" w:rsidRDefault="00A56053" w:rsidP="004B4459">
            <w:pPr>
              <w:rPr>
                <w:rFonts w:ascii="Century Gothic" w:hAnsi="Century Gothic" w:cs="Courier New"/>
                <w:sz w:val="18"/>
                <w:szCs w:val="18"/>
              </w:rPr>
            </w:pPr>
            <w:r>
              <w:rPr>
                <w:rFonts w:ascii="Century Gothic" w:hAnsi="Century Gothic" w:cs="Courier New"/>
                <w:sz w:val="18"/>
                <w:szCs w:val="18"/>
              </w:rPr>
              <w:t>ZNA Land Based Data Network [Outside Harare]</w:t>
            </w:r>
          </w:p>
        </w:tc>
        <w:tc>
          <w:tcPr>
            <w:tcW w:w="162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tcPr>
          <w:p w14:paraId="0D2876F5" w14:textId="02EE3BAF" w:rsidR="00597406" w:rsidRDefault="00597406" w:rsidP="004B4459">
            <w:pPr>
              <w:rPr>
                <w:rFonts w:ascii="Century Gothic" w:hAnsi="Century Gothic" w:cs="Courier New"/>
                <w:sz w:val="18"/>
                <w:szCs w:val="18"/>
              </w:rPr>
            </w:pPr>
            <w:r>
              <w:rPr>
                <w:rFonts w:ascii="Century Gothic" w:hAnsi="Century Gothic" w:cs="Courier New"/>
                <w:sz w:val="18"/>
                <w:szCs w:val="18"/>
              </w:rPr>
              <w:t>VPN</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tcPr>
          <w:p w14:paraId="64685165" w14:textId="41B186E0" w:rsidR="00A56053" w:rsidRDefault="00A56053" w:rsidP="004B4459">
            <w:pPr>
              <w:rPr>
                <w:rFonts w:ascii="Century Gothic" w:hAnsi="Century Gothic" w:cs="Courier New"/>
                <w:sz w:val="18"/>
                <w:szCs w:val="18"/>
              </w:rPr>
            </w:pPr>
            <w:r>
              <w:rPr>
                <w:rFonts w:ascii="Century Gothic" w:hAnsi="Century Gothic" w:cs="Courier New"/>
                <w:sz w:val="18"/>
                <w:szCs w:val="18"/>
              </w:rPr>
              <w:t>20/11/2023</w:t>
            </w: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10778F8" w14:textId="690964F8" w:rsidR="00A56053" w:rsidRDefault="00A56053" w:rsidP="004B4459">
            <w:pPr>
              <w:rPr>
                <w:rFonts w:ascii="Century Gothic" w:hAnsi="Century Gothic"/>
                <w:sz w:val="18"/>
                <w:szCs w:val="18"/>
              </w:rPr>
            </w:pPr>
            <w:r>
              <w:rPr>
                <w:rFonts w:ascii="Century Gothic" w:hAnsi="Century Gothic"/>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tcPr>
          <w:p w14:paraId="41565D06" w14:textId="39FFF6F3" w:rsidR="00A56053" w:rsidRDefault="00A56053" w:rsidP="00A56053">
            <w:pPr>
              <w:rPr>
                <w:rFonts w:ascii="Century Gothic" w:hAnsi="Century Gothic"/>
                <w:sz w:val="18"/>
                <w:szCs w:val="18"/>
              </w:rPr>
            </w:pPr>
            <w:r>
              <w:rPr>
                <w:rFonts w:ascii="Century Gothic" w:hAnsi="Century Gothic"/>
                <w:sz w:val="18"/>
                <w:szCs w:val="18"/>
              </w:rPr>
              <w:t>0/11</w:t>
            </w:r>
          </w:p>
          <w:p w14:paraId="76F51C3E" w14:textId="2FA93305" w:rsidR="00A56053" w:rsidRPr="00A56053" w:rsidRDefault="00A56053" w:rsidP="00A56053">
            <w:pPr>
              <w:rPr>
                <w:rFonts w:ascii="Century Gothic" w:hAnsi="Century Gothic"/>
                <w:sz w:val="18"/>
                <w:szCs w:val="18"/>
              </w:rPr>
            </w:pPr>
            <w:r w:rsidRPr="00A56053">
              <w:rPr>
                <w:rFonts w:ascii="Century Gothic" w:hAnsi="Century Gothic"/>
                <w:sz w:val="18"/>
                <w:szCs w:val="18"/>
              </w:rPr>
              <w:t>2.1 MT DARWIN</w:t>
            </w:r>
            <w:r>
              <w:rPr>
                <w:rFonts w:ascii="Century Gothic" w:hAnsi="Century Gothic"/>
                <w:sz w:val="18"/>
                <w:szCs w:val="18"/>
              </w:rPr>
              <w:t xml:space="preserve"> – </w:t>
            </w:r>
            <w:r w:rsidR="003F17CA">
              <w:rPr>
                <w:rFonts w:ascii="Century Gothic" w:hAnsi="Century Gothic"/>
                <w:sz w:val="18"/>
                <w:szCs w:val="18"/>
              </w:rPr>
              <w:t xml:space="preserve"> </w:t>
            </w:r>
            <w:r w:rsidR="003F17CA">
              <w:rPr>
                <w:rFonts w:ascii="Century Gothic" w:hAnsi="Century Gothic"/>
                <w:sz w:val="18"/>
                <w:szCs w:val="18"/>
              </w:rPr>
              <w:t>Fibre existing awaiting Active Equipment</w:t>
            </w:r>
          </w:p>
          <w:p w14:paraId="34496245" w14:textId="0226A6CB" w:rsidR="00A56053" w:rsidRPr="00A56053" w:rsidRDefault="00A56053" w:rsidP="00A56053">
            <w:pPr>
              <w:rPr>
                <w:rFonts w:ascii="Century Gothic" w:hAnsi="Century Gothic"/>
                <w:sz w:val="18"/>
                <w:szCs w:val="18"/>
              </w:rPr>
            </w:pPr>
            <w:r w:rsidRPr="00A56053">
              <w:rPr>
                <w:rFonts w:ascii="Century Gothic" w:hAnsi="Century Gothic"/>
                <w:sz w:val="18"/>
                <w:szCs w:val="18"/>
              </w:rPr>
              <w:t>2.2 INF BN MUDZI</w:t>
            </w:r>
            <w:r>
              <w:rPr>
                <w:rFonts w:ascii="Century Gothic" w:hAnsi="Century Gothic"/>
                <w:sz w:val="18"/>
                <w:szCs w:val="18"/>
              </w:rPr>
              <w:t xml:space="preserve"> – Job sent</w:t>
            </w:r>
          </w:p>
          <w:p w14:paraId="7E4BD2B2" w14:textId="2ECD8829" w:rsidR="00A56053" w:rsidRPr="00A56053" w:rsidRDefault="00A56053" w:rsidP="00A56053">
            <w:pPr>
              <w:rPr>
                <w:rFonts w:ascii="Century Gothic" w:hAnsi="Century Gothic"/>
                <w:sz w:val="18"/>
                <w:szCs w:val="18"/>
              </w:rPr>
            </w:pPr>
            <w:r w:rsidRPr="00A56053">
              <w:rPr>
                <w:rFonts w:ascii="Century Gothic" w:hAnsi="Century Gothic"/>
                <w:sz w:val="18"/>
                <w:szCs w:val="18"/>
              </w:rPr>
              <w:t>2.3 INF BN MAGUNJE</w:t>
            </w:r>
            <w:r>
              <w:rPr>
                <w:rFonts w:ascii="Century Gothic" w:hAnsi="Century Gothic"/>
                <w:sz w:val="18"/>
                <w:szCs w:val="18"/>
              </w:rPr>
              <w:t xml:space="preserve"> – Job sent</w:t>
            </w:r>
          </w:p>
          <w:p w14:paraId="3DDEEA81" w14:textId="7EEE9C90" w:rsidR="00A56053" w:rsidRPr="00A56053" w:rsidRDefault="00A56053" w:rsidP="00A56053">
            <w:pPr>
              <w:rPr>
                <w:rFonts w:ascii="Century Gothic" w:hAnsi="Century Gothic"/>
                <w:sz w:val="18"/>
                <w:szCs w:val="18"/>
              </w:rPr>
            </w:pPr>
            <w:r w:rsidRPr="00A56053">
              <w:rPr>
                <w:rFonts w:ascii="Century Gothic" w:hAnsi="Century Gothic"/>
                <w:sz w:val="18"/>
                <w:szCs w:val="18"/>
              </w:rPr>
              <w:t>BOAT SQUADRON -KARIBA</w:t>
            </w:r>
            <w:r>
              <w:rPr>
                <w:rFonts w:ascii="Century Gothic" w:hAnsi="Century Gothic"/>
                <w:sz w:val="18"/>
                <w:szCs w:val="18"/>
              </w:rPr>
              <w:t xml:space="preserve"> – Job sent</w:t>
            </w:r>
          </w:p>
          <w:p w14:paraId="2BD729CF" w14:textId="52AE1DE6" w:rsidR="00A56053" w:rsidRPr="00A56053" w:rsidRDefault="00A56053" w:rsidP="00A56053">
            <w:pPr>
              <w:rPr>
                <w:rFonts w:ascii="Century Gothic" w:hAnsi="Century Gothic"/>
                <w:sz w:val="18"/>
                <w:szCs w:val="18"/>
              </w:rPr>
            </w:pPr>
            <w:r w:rsidRPr="00A56053">
              <w:rPr>
                <w:rFonts w:ascii="Century Gothic" w:hAnsi="Century Gothic"/>
                <w:sz w:val="18"/>
                <w:szCs w:val="18"/>
              </w:rPr>
              <w:t>3 BRIG HQ MUTARE</w:t>
            </w:r>
            <w:r>
              <w:rPr>
                <w:rFonts w:ascii="Century Gothic" w:hAnsi="Century Gothic"/>
                <w:sz w:val="18"/>
                <w:szCs w:val="18"/>
              </w:rPr>
              <w:t xml:space="preserve"> – Job sent</w:t>
            </w:r>
          </w:p>
          <w:p w14:paraId="786BC6F5" w14:textId="33B7CF8D" w:rsidR="00A56053" w:rsidRPr="00A56053" w:rsidRDefault="00A56053" w:rsidP="00A56053">
            <w:pPr>
              <w:rPr>
                <w:rFonts w:ascii="Century Gothic" w:hAnsi="Century Gothic"/>
                <w:sz w:val="18"/>
                <w:szCs w:val="18"/>
              </w:rPr>
            </w:pPr>
            <w:r w:rsidRPr="00A56053">
              <w:rPr>
                <w:rFonts w:ascii="Century Gothic" w:hAnsi="Century Gothic"/>
                <w:sz w:val="18"/>
                <w:szCs w:val="18"/>
              </w:rPr>
              <w:t>3.1 INF BN CHIPINGE</w:t>
            </w:r>
            <w:r>
              <w:rPr>
                <w:rFonts w:ascii="Century Gothic" w:hAnsi="Century Gothic"/>
                <w:sz w:val="18"/>
                <w:szCs w:val="18"/>
              </w:rPr>
              <w:t xml:space="preserve"> – Job sent</w:t>
            </w:r>
          </w:p>
          <w:p w14:paraId="59BCA042" w14:textId="4002A38D" w:rsidR="00A56053" w:rsidRPr="00A56053" w:rsidRDefault="00A56053" w:rsidP="00A56053">
            <w:r w:rsidRPr="00A56053">
              <w:rPr>
                <w:rFonts w:ascii="Century Gothic" w:hAnsi="Century Gothic"/>
                <w:sz w:val="18"/>
                <w:szCs w:val="18"/>
              </w:rPr>
              <w:t>3.2 IN BN MUTARE</w:t>
            </w:r>
            <w:r>
              <w:t xml:space="preserve"> </w:t>
            </w:r>
            <w:r>
              <w:rPr>
                <w:rFonts w:ascii="Century Gothic" w:hAnsi="Century Gothic"/>
                <w:sz w:val="18"/>
                <w:szCs w:val="18"/>
              </w:rPr>
              <w:t>– Job sent</w:t>
            </w:r>
          </w:p>
          <w:p w14:paraId="345CFC8A" w14:textId="55A02233" w:rsidR="00A56053" w:rsidRPr="00A56053" w:rsidRDefault="00A56053" w:rsidP="00A56053">
            <w:pPr>
              <w:rPr>
                <w:rFonts w:ascii="Century Gothic" w:hAnsi="Century Gothic"/>
                <w:sz w:val="18"/>
                <w:szCs w:val="18"/>
              </w:rPr>
            </w:pPr>
            <w:r w:rsidRPr="00A56053">
              <w:rPr>
                <w:rFonts w:ascii="Century Gothic" w:hAnsi="Century Gothic"/>
                <w:sz w:val="18"/>
                <w:szCs w:val="18"/>
              </w:rPr>
              <w:lastRenderedPageBreak/>
              <w:t>3.3 INF BN RUSAPE</w:t>
            </w:r>
            <w:r>
              <w:rPr>
                <w:rFonts w:ascii="Century Gothic" w:hAnsi="Century Gothic"/>
                <w:sz w:val="18"/>
                <w:szCs w:val="18"/>
              </w:rPr>
              <w:t xml:space="preserve"> – </w:t>
            </w:r>
            <w:r w:rsidR="003F17CA">
              <w:rPr>
                <w:rFonts w:ascii="Century Gothic" w:hAnsi="Century Gothic"/>
                <w:sz w:val="18"/>
                <w:szCs w:val="18"/>
              </w:rPr>
              <w:t xml:space="preserve"> </w:t>
            </w:r>
            <w:r w:rsidR="003F17CA">
              <w:rPr>
                <w:rFonts w:ascii="Century Gothic" w:hAnsi="Century Gothic"/>
                <w:sz w:val="18"/>
                <w:szCs w:val="18"/>
              </w:rPr>
              <w:t>Fibre existing awaiting Active Equipment</w:t>
            </w:r>
          </w:p>
          <w:p w14:paraId="6E50F792" w14:textId="2369DF21" w:rsidR="00A56053" w:rsidRPr="00A56053" w:rsidRDefault="00A56053" w:rsidP="00A56053">
            <w:pPr>
              <w:rPr>
                <w:rFonts w:ascii="Century Gothic" w:hAnsi="Century Gothic"/>
                <w:sz w:val="18"/>
                <w:szCs w:val="18"/>
              </w:rPr>
            </w:pPr>
            <w:r w:rsidRPr="00A56053">
              <w:rPr>
                <w:rFonts w:ascii="Century Gothic" w:hAnsi="Century Gothic"/>
                <w:sz w:val="18"/>
                <w:szCs w:val="18"/>
              </w:rPr>
              <w:t>AABS NYANGA</w:t>
            </w:r>
            <w:r>
              <w:rPr>
                <w:rFonts w:ascii="Century Gothic" w:hAnsi="Century Gothic"/>
                <w:sz w:val="18"/>
                <w:szCs w:val="18"/>
              </w:rPr>
              <w:t xml:space="preserve"> – Job sent</w:t>
            </w:r>
          </w:p>
          <w:p w14:paraId="33369A25" w14:textId="3BBCF6C8" w:rsidR="00A56053" w:rsidRPr="00A56053" w:rsidRDefault="00A56053" w:rsidP="00A56053">
            <w:pPr>
              <w:rPr>
                <w:rFonts w:ascii="Century Gothic" w:hAnsi="Century Gothic"/>
                <w:sz w:val="18"/>
                <w:szCs w:val="18"/>
              </w:rPr>
            </w:pPr>
            <w:r w:rsidRPr="00A56053">
              <w:rPr>
                <w:rFonts w:ascii="Century Gothic" w:hAnsi="Century Gothic"/>
                <w:sz w:val="18"/>
                <w:szCs w:val="18"/>
              </w:rPr>
              <w:t>TSANGA LODGE</w:t>
            </w:r>
            <w:r>
              <w:rPr>
                <w:rFonts w:ascii="Century Gothic" w:hAnsi="Century Gothic"/>
                <w:sz w:val="18"/>
                <w:szCs w:val="18"/>
              </w:rPr>
              <w:t xml:space="preserve"> – Job sent</w:t>
            </w:r>
          </w:p>
          <w:p w14:paraId="66B87D6F" w14:textId="242C922E" w:rsidR="00A56053" w:rsidRDefault="00A56053" w:rsidP="00A56053">
            <w:pPr>
              <w:rPr>
                <w:rFonts w:ascii="Century Gothic" w:hAnsi="Century Gothic"/>
                <w:sz w:val="18"/>
                <w:szCs w:val="18"/>
              </w:rPr>
            </w:pPr>
            <w:r w:rsidRPr="00A56053">
              <w:rPr>
                <w:rFonts w:ascii="Century Gothic" w:hAnsi="Century Gothic"/>
                <w:sz w:val="18"/>
                <w:szCs w:val="18"/>
              </w:rPr>
              <w:t>SCHOOL OF LOGISTICS MUTARE</w:t>
            </w:r>
            <w:r w:rsidR="003F17CA">
              <w:rPr>
                <w:rFonts w:ascii="Century Gothic" w:hAnsi="Century Gothic"/>
                <w:sz w:val="18"/>
                <w:szCs w:val="18"/>
              </w:rPr>
              <w:t xml:space="preserve"> – Fibre existing awaiting Active Equipment</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tcPr>
          <w:p w14:paraId="4EB10622" w14:textId="72C068FC" w:rsidR="00A56053" w:rsidRDefault="00597406" w:rsidP="004B4459">
            <w:pPr>
              <w:rPr>
                <w:sz w:val="20"/>
                <w:szCs w:val="20"/>
              </w:rPr>
            </w:pPr>
            <w:r w:rsidRPr="00597406">
              <w:rPr>
                <w:rFonts w:ascii="Century Gothic" w:hAnsi="Century Gothic"/>
                <w:sz w:val="18"/>
                <w:szCs w:val="18"/>
              </w:rPr>
              <w:lastRenderedPageBreak/>
              <w:t>Purchase Request for Switches, Routers and Servers raised to Management.</w:t>
            </w:r>
          </w:p>
        </w:tc>
      </w:tr>
      <w:tr w:rsidR="0077735D" w:rsidRPr="00EB413C" w14:paraId="40ABCCBF" w14:textId="77777777" w:rsidTr="00902FB7">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14:paraId="2CBD804F" w14:textId="3D8DB2A2" w:rsidR="0077735D" w:rsidRDefault="00332316" w:rsidP="0077735D">
            <w:pPr>
              <w:spacing w:after="240"/>
              <w:jc w:val="both"/>
              <w:rPr>
                <w:rFonts w:ascii="Century Gothic" w:hAnsi="Century Gothic"/>
                <w:sz w:val="18"/>
                <w:szCs w:val="18"/>
              </w:rPr>
            </w:pPr>
            <w:r>
              <w:rPr>
                <w:rFonts w:ascii="Century Gothic" w:hAnsi="Century Gothic"/>
                <w:sz w:val="18"/>
                <w:szCs w:val="18"/>
              </w:rPr>
              <w:t>66</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14:paraId="7CF01915" w14:textId="5F45CD7D" w:rsidR="0077735D" w:rsidRPr="00BC0F26" w:rsidRDefault="0077735D" w:rsidP="0077735D">
            <w:pPr>
              <w:rPr>
                <w:rFonts w:ascii="Century Gothic" w:hAnsi="Century Gothic" w:cs="Courier New"/>
                <w:sz w:val="18"/>
                <w:szCs w:val="18"/>
              </w:rPr>
            </w:pPr>
            <w:r w:rsidRPr="00BC0F26">
              <w:rPr>
                <w:rFonts w:ascii="Calibri" w:hAnsi="Calibri" w:cs="Calibri"/>
                <w:bCs/>
                <w:color w:val="000000"/>
                <w:sz w:val="22"/>
                <w:szCs w:val="22"/>
              </w:rPr>
              <w:t>Telecel Gweru Mkomba</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14:paraId="21FF3849" w14:textId="13E9166B" w:rsidR="0077735D" w:rsidRDefault="0077735D" w:rsidP="0077735D">
            <w:pPr>
              <w:rPr>
                <w:rFonts w:ascii="Century Gothic" w:hAnsi="Century Gothic" w:cs="Courier New"/>
                <w:sz w:val="18"/>
                <w:szCs w:val="18"/>
              </w:rPr>
            </w:pPr>
            <w:r>
              <w:rPr>
                <w:rFonts w:ascii="Verdana" w:hAnsi="Verdana" w:cs="Courier New"/>
                <w:sz w:val="18"/>
                <w:szCs w:val="18"/>
              </w:rPr>
              <w:t xml:space="preserve">STM1 </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571F1386" w14:textId="700DD0D3" w:rsidR="0077735D" w:rsidRDefault="0077735D" w:rsidP="0077735D">
            <w:pPr>
              <w:rPr>
                <w:rFonts w:ascii="Century Gothic" w:hAnsi="Century Gothic" w:cs="Courier New"/>
                <w:sz w:val="18"/>
                <w:szCs w:val="18"/>
              </w:rPr>
            </w:pPr>
            <w:r>
              <w:rPr>
                <w:rFonts w:ascii="Verdana" w:hAnsi="Verdana" w:cs="Courier New"/>
                <w:sz w:val="18"/>
                <w:szCs w:val="18"/>
              </w:rPr>
              <w:t>21/11/2023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14:paraId="5E3CCEB3" w14:textId="5D111334" w:rsidR="0077735D" w:rsidRDefault="0077735D" w:rsidP="0077735D">
            <w:pPr>
              <w:rPr>
                <w:rFonts w:ascii="Century Gothic" w:hAnsi="Century Gothic"/>
                <w:sz w:val="18"/>
                <w:szCs w:val="18"/>
              </w:rPr>
            </w:pPr>
            <w:r>
              <w:rPr>
                <w:rFonts w:ascii="Century Gothic" w:hAnsi="Century Gothic" w:cs="Courier New"/>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14:paraId="2774C0DB"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Trenching 0/100 </w:t>
            </w:r>
          </w:p>
          <w:p w14:paraId="610C0119"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Backfilling 0/100 </w:t>
            </w:r>
          </w:p>
          <w:p w14:paraId="212CE03B"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HDPE 0/100 </w:t>
            </w:r>
          </w:p>
          <w:p w14:paraId="1267C82B" w14:textId="731AE64C"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Duct Clearing 0/2000 </w:t>
            </w:r>
          </w:p>
          <w:p w14:paraId="2273D242"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Cabinet Mounting 0/1 </w:t>
            </w:r>
          </w:p>
          <w:p w14:paraId="0A7F889B"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Configuration 0/1</w:t>
            </w:r>
          </w:p>
          <w:p w14:paraId="367E665C"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 xml:space="preserve"> Cable termination 0/2 </w:t>
            </w:r>
          </w:p>
          <w:p w14:paraId="7E8D414D" w14:textId="77777777" w:rsidR="0077735D" w:rsidRDefault="0077735D" w:rsidP="0077735D">
            <w:pPr>
              <w:rPr>
                <w:rFonts w:ascii="Century Gothic" w:hAnsi="Century Gothic" w:cs="Courier New"/>
                <w:sz w:val="18"/>
                <w:szCs w:val="18"/>
              </w:rPr>
            </w:pPr>
            <w:r>
              <w:rPr>
                <w:rFonts w:ascii="Century Gothic" w:hAnsi="Century Gothic" w:cs="Courier New"/>
                <w:sz w:val="18"/>
                <w:szCs w:val="18"/>
              </w:rPr>
              <w:t>Cable Splicing 0/4</w:t>
            </w:r>
          </w:p>
          <w:p w14:paraId="5DD28CC1" w14:textId="748A73E6" w:rsidR="0077735D" w:rsidRDefault="0077735D" w:rsidP="0077735D">
            <w:pPr>
              <w:rPr>
                <w:rFonts w:ascii="Century Gothic" w:hAnsi="Century Gothic"/>
                <w:sz w:val="18"/>
                <w:szCs w:val="18"/>
              </w:rPr>
            </w:pPr>
            <w:r>
              <w:rPr>
                <w:rFonts w:ascii="Century Gothic" w:hAnsi="Century Gothic" w:cs="Courier New"/>
                <w:sz w:val="18"/>
                <w:szCs w:val="18"/>
              </w:rPr>
              <w:t xml:space="preserve"> Testing 0/1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716EBF3F" w14:textId="60D623E8" w:rsidR="0077735D" w:rsidRPr="00597406" w:rsidRDefault="0077735D" w:rsidP="0077735D">
            <w:pPr>
              <w:rPr>
                <w:rFonts w:ascii="Century Gothic" w:hAnsi="Century Gothic"/>
                <w:sz w:val="18"/>
                <w:szCs w:val="18"/>
              </w:rPr>
            </w:pPr>
            <w:r>
              <w:rPr>
                <w:rFonts w:ascii="Century Gothic" w:hAnsi="Century Gothic" w:cs="Courier New"/>
                <w:sz w:val="18"/>
                <w:szCs w:val="18"/>
              </w:rPr>
              <w:t>Assert number , waiting cable</w:t>
            </w:r>
          </w:p>
        </w:tc>
      </w:tr>
      <w:tr w:rsidR="002B7D6F" w:rsidRPr="00EB413C" w14:paraId="08D12B6B" w14:textId="77777777" w:rsidTr="0058046D">
        <w:trPr>
          <w:trHeight w:val="721"/>
        </w:trPr>
        <w:tc>
          <w:tcPr>
            <w:tcW w:w="14586" w:type="dxa"/>
            <w:gridSpan w:val="9"/>
            <w:tcBorders>
              <w:top w:val="single" w:sz="4" w:space="0" w:color="000000"/>
              <w:left w:val="double" w:sz="4" w:space="0" w:color="auto"/>
              <w:right w:val="single" w:sz="4" w:space="0" w:color="auto"/>
            </w:tcBorders>
            <w:shd w:val="clear" w:color="auto" w:fill="auto"/>
          </w:tcPr>
          <w:p w14:paraId="7E2E4D2B" w14:textId="77777777" w:rsidR="002B7D6F" w:rsidRDefault="002B7D6F" w:rsidP="002B7D6F">
            <w:pPr>
              <w:rPr>
                <w:rFonts w:ascii="Century Gothic" w:hAnsi="Century Gothic"/>
                <w:sz w:val="22"/>
                <w:szCs w:val="22"/>
              </w:rPr>
            </w:pPr>
          </w:p>
          <w:p w14:paraId="51536EDE" w14:textId="77777777" w:rsidR="002B7D6F" w:rsidRPr="007807E9" w:rsidRDefault="002B7D6F" w:rsidP="002B7D6F">
            <w:pPr>
              <w:rPr>
                <w:rFonts w:ascii="Century Gothic" w:hAnsi="Century Gothic"/>
                <w:b/>
                <w:sz w:val="22"/>
                <w:szCs w:val="22"/>
                <w:highlight w:val="yellow"/>
              </w:rPr>
            </w:pPr>
            <w:r w:rsidRPr="007807E9">
              <w:rPr>
                <w:rFonts w:ascii="Century Gothic" w:hAnsi="Century Gothic"/>
                <w:b/>
                <w:sz w:val="22"/>
                <w:szCs w:val="22"/>
              </w:rPr>
              <w:t>VoIP Jobs</w:t>
            </w:r>
          </w:p>
        </w:tc>
      </w:tr>
      <w:tr w:rsidR="002B7D6F" w:rsidRPr="00EB413C" w14:paraId="1138F731" w14:textId="77777777"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14:paraId="5B7B6982" w14:textId="54929123" w:rsidR="002B7D6F" w:rsidRPr="000F18AC" w:rsidRDefault="007807E9" w:rsidP="002B7D6F">
            <w:pPr>
              <w:rPr>
                <w:rFonts w:ascii="Century Gothic" w:hAnsi="Century Gothic"/>
                <w:sz w:val="18"/>
                <w:szCs w:val="18"/>
              </w:rPr>
            </w:pPr>
            <w:r>
              <w:rPr>
                <w:rFonts w:ascii="Century Gothic" w:hAnsi="Century Gothic"/>
                <w:sz w:val="18"/>
                <w:szCs w:val="18"/>
              </w:rPr>
              <w:t>6</w:t>
            </w:r>
            <w:r w:rsidR="00E6586A">
              <w:rPr>
                <w:rFonts w:ascii="Century Gothic" w:hAnsi="Century Gothic"/>
                <w:sz w:val="18"/>
                <w:szCs w:val="18"/>
              </w:rPr>
              <w:t>7</w:t>
            </w:r>
          </w:p>
        </w:tc>
        <w:tc>
          <w:tcPr>
            <w:tcW w:w="3343" w:type="dxa"/>
            <w:tcBorders>
              <w:left w:val="double" w:sz="4" w:space="0" w:color="auto"/>
            </w:tcBorders>
            <w:shd w:val="clear" w:color="auto" w:fill="auto"/>
          </w:tcPr>
          <w:p w14:paraId="288B7E90" w14:textId="77777777" w:rsidR="002B7D6F" w:rsidRPr="000F18AC" w:rsidRDefault="002B7D6F" w:rsidP="002B7D6F">
            <w:pPr>
              <w:rPr>
                <w:rFonts w:ascii="Century Gothic" w:hAnsi="Century Gothic" w:cs="Arial"/>
                <w:sz w:val="18"/>
                <w:szCs w:val="18"/>
              </w:rPr>
            </w:pPr>
            <w:r w:rsidRPr="000F18AC">
              <w:rPr>
                <w:rFonts w:ascii="Century Gothic" w:hAnsi="Century Gothic" w:cs="Arial"/>
                <w:sz w:val="18"/>
                <w:szCs w:val="18"/>
              </w:rPr>
              <w:t>ZOU VOIP SOLUTION</w:t>
            </w:r>
          </w:p>
        </w:tc>
        <w:tc>
          <w:tcPr>
            <w:tcW w:w="1620" w:type="dxa"/>
            <w:shd w:val="clear" w:color="auto" w:fill="auto"/>
          </w:tcPr>
          <w:p w14:paraId="0A83281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Hosted Services</w:t>
            </w:r>
          </w:p>
        </w:tc>
        <w:tc>
          <w:tcPr>
            <w:tcW w:w="1367" w:type="dxa"/>
            <w:gridSpan w:val="2"/>
            <w:shd w:val="clear" w:color="auto" w:fill="auto"/>
          </w:tcPr>
          <w:p w14:paraId="64A5C2A9"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09/10/21</w:t>
            </w:r>
          </w:p>
        </w:tc>
        <w:tc>
          <w:tcPr>
            <w:tcW w:w="1275" w:type="dxa"/>
            <w:shd w:val="clear" w:color="auto" w:fill="auto"/>
          </w:tcPr>
          <w:p w14:paraId="4629B219" w14:textId="77777777" w:rsidR="002B7D6F" w:rsidRDefault="002B7D6F" w:rsidP="002B7D6F">
            <w:r w:rsidRPr="00FC6A58">
              <w:rPr>
                <w:rFonts w:ascii="Century Gothic" w:hAnsi="Century Gothic"/>
                <w:sz w:val="18"/>
                <w:szCs w:val="18"/>
              </w:rPr>
              <w:t>17/11/2023</w:t>
            </w:r>
          </w:p>
        </w:tc>
        <w:tc>
          <w:tcPr>
            <w:tcW w:w="3928" w:type="dxa"/>
            <w:tcBorders>
              <w:right w:val="single" w:sz="4" w:space="0" w:color="auto"/>
            </w:tcBorders>
            <w:shd w:val="clear" w:color="auto" w:fill="auto"/>
          </w:tcPr>
          <w:p w14:paraId="48A247B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Hosted IPBX was tried but failed to work. Huawei confirmed service has reached end of life.</w:t>
            </w:r>
          </w:p>
          <w:p w14:paraId="14A62122"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IP/Centrex now working. Liaising with client for configurations.</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auto"/>
          </w:tcPr>
          <w:p w14:paraId="4451CD2C"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Looking into a cloud based Asterisk and licenced Zoiper client solution</w:t>
            </w:r>
          </w:p>
        </w:tc>
      </w:tr>
      <w:tr w:rsidR="002B7D6F" w:rsidRPr="00EB413C" w14:paraId="0BDEE3EE" w14:textId="77777777" w:rsidTr="007807E9">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516FBCFC" w14:textId="13A1227F" w:rsidR="002B7D6F" w:rsidRPr="000F18AC" w:rsidRDefault="007807E9" w:rsidP="002B7D6F">
            <w:pPr>
              <w:rPr>
                <w:rFonts w:ascii="Century Gothic" w:hAnsi="Century Gothic"/>
                <w:sz w:val="18"/>
                <w:szCs w:val="18"/>
              </w:rPr>
            </w:pPr>
            <w:r>
              <w:rPr>
                <w:rFonts w:ascii="Century Gothic" w:hAnsi="Century Gothic"/>
                <w:sz w:val="18"/>
                <w:szCs w:val="18"/>
              </w:rPr>
              <w:t>6</w:t>
            </w:r>
            <w:r w:rsidR="00E6586A">
              <w:rPr>
                <w:rFonts w:ascii="Century Gothic" w:hAnsi="Century Gothic"/>
                <w:sz w:val="18"/>
                <w:szCs w:val="18"/>
              </w:rPr>
              <w:t>8</w:t>
            </w:r>
          </w:p>
        </w:tc>
        <w:tc>
          <w:tcPr>
            <w:tcW w:w="3343" w:type="dxa"/>
            <w:tcBorders>
              <w:left w:val="double" w:sz="4" w:space="0" w:color="auto"/>
              <w:right w:val="single" w:sz="4" w:space="0" w:color="auto"/>
            </w:tcBorders>
            <w:shd w:val="clear" w:color="auto" w:fill="DEEAF6" w:themeFill="accent1" w:themeFillTint="33"/>
          </w:tcPr>
          <w:p w14:paraId="46B1F380" w14:textId="77777777" w:rsidR="002B7D6F" w:rsidRPr="000F18AC" w:rsidRDefault="002B7D6F" w:rsidP="002B7D6F">
            <w:pPr>
              <w:rPr>
                <w:rFonts w:ascii="Century Gothic" w:hAnsi="Century Gothic" w:cs="Arial"/>
                <w:sz w:val="18"/>
                <w:szCs w:val="18"/>
              </w:rPr>
            </w:pPr>
            <w:r w:rsidRPr="000F18AC">
              <w:rPr>
                <w:rFonts w:ascii="Century Gothic" w:hAnsi="Century Gothic"/>
                <w:sz w:val="18"/>
                <w:szCs w:val="18"/>
              </w:rPr>
              <w:t>Powertel</w:t>
            </w:r>
          </w:p>
        </w:tc>
        <w:tc>
          <w:tcPr>
            <w:tcW w:w="1620" w:type="dxa"/>
            <w:tcBorders>
              <w:left w:val="single" w:sz="4" w:space="0" w:color="auto"/>
              <w:right w:val="single" w:sz="4" w:space="0" w:color="auto"/>
            </w:tcBorders>
            <w:shd w:val="clear" w:color="auto" w:fill="DEEAF6" w:themeFill="accent1" w:themeFillTint="33"/>
          </w:tcPr>
          <w:p w14:paraId="33D75B2E"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VoIP over VPN </w:t>
            </w:r>
          </w:p>
        </w:tc>
        <w:tc>
          <w:tcPr>
            <w:tcW w:w="1367" w:type="dxa"/>
            <w:gridSpan w:val="2"/>
            <w:tcBorders>
              <w:left w:val="single" w:sz="4" w:space="0" w:color="auto"/>
              <w:right w:val="single" w:sz="4" w:space="0" w:color="auto"/>
            </w:tcBorders>
            <w:shd w:val="clear" w:color="auto" w:fill="DEEAF6" w:themeFill="accent1" w:themeFillTint="33"/>
          </w:tcPr>
          <w:p w14:paraId="67D1B9D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24/04/2023</w:t>
            </w:r>
          </w:p>
        </w:tc>
        <w:tc>
          <w:tcPr>
            <w:tcW w:w="1275" w:type="dxa"/>
            <w:shd w:val="clear" w:color="auto" w:fill="DEEAF6" w:themeFill="accent1" w:themeFillTint="33"/>
          </w:tcPr>
          <w:p w14:paraId="73D36DE8" w14:textId="77777777" w:rsidR="002B7D6F" w:rsidRDefault="002B7D6F" w:rsidP="002B7D6F">
            <w:r w:rsidRPr="00FC6A58">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112C4057"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Pre installation site survey done </w:t>
            </w:r>
          </w:p>
          <w:p w14:paraId="69AD022D" w14:textId="77777777" w:rsidR="002B7D6F" w:rsidRPr="000F18AC" w:rsidRDefault="002B7D6F" w:rsidP="002B7D6F">
            <w:pPr>
              <w:rPr>
                <w:rFonts w:ascii="Century Gothic" w:hAnsi="Century Gothic"/>
                <w:sz w:val="18"/>
                <w:szCs w:val="18"/>
              </w:rPr>
            </w:pPr>
            <w:r w:rsidRPr="000F18AC">
              <w:rPr>
                <w:rFonts w:ascii="Century Gothic" w:hAnsi="Century Gothic"/>
                <w:sz w:val="18"/>
                <w:szCs w:val="18"/>
              </w:rPr>
              <w:t xml:space="preserve">Material mobilisation done. All fibre works  completed SPLICED 5/5 and  completed now awaiting configuration of the VOIP number by client </w:t>
            </w:r>
          </w:p>
        </w:tc>
        <w:tc>
          <w:tcPr>
            <w:tcW w:w="2168" w:type="dxa"/>
            <w:gridSpan w:val="2"/>
            <w:tcBorders>
              <w:left w:val="double" w:sz="4" w:space="0" w:color="auto"/>
              <w:right w:val="single" w:sz="4" w:space="0" w:color="auto"/>
            </w:tcBorders>
            <w:shd w:val="clear" w:color="auto" w:fill="DEEAF6" w:themeFill="accent1" w:themeFillTint="33"/>
          </w:tcPr>
          <w:p w14:paraId="2D395782" w14:textId="77777777" w:rsidR="002B7D6F" w:rsidRPr="000F18AC" w:rsidRDefault="002B7D6F" w:rsidP="002B7D6F">
            <w:pPr>
              <w:rPr>
                <w:rFonts w:ascii="Century Gothic" w:hAnsi="Century Gothic"/>
                <w:sz w:val="18"/>
                <w:szCs w:val="18"/>
                <w:highlight w:val="yellow"/>
              </w:rPr>
            </w:pPr>
          </w:p>
        </w:tc>
      </w:tr>
      <w:tr w:rsidR="002B7D6F" w:rsidRPr="00EB413C" w14:paraId="7E54CD36" w14:textId="77777777" w:rsidTr="002026B0">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002060"/>
          </w:tcPr>
          <w:p w14:paraId="00DAE2CD" w14:textId="510E04D8" w:rsidR="002B7D6F" w:rsidRDefault="007807E9" w:rsidP="002B7D6F">
            <w:pPr>
              <w:rPr>
                <w:rFonts w:ascii="Century Gothic" w:hAnsi="Century Gothic"/>
                <w:sz w:val="18"/>
                <w:szCs w:val="18"/>
              </w:rPr>
            </w:pPr>
            <w:r>
              <w:rPr>
                <w:rFonts w:ascii="Century Gothic" w:hAnsi="Century Gothic"/>
                <w:sz w:val="18"/>
                <w:szCs w:val="18"/>
              </w:rPr>
              <w:t>6</w:t>
            </w:r>
            <w:r w:rsidR="00E6586A">
              <w:rPr>
                <w:rFonts w:ascii="Century Gothic" w:hAnsi="Century Gothic"/>
                <w:sz w:val="18"/>
                <w:szCs w:val="18"/>
              </w:rPr>
              <w:t>9</w:t>
            </w:r>
          </w:p>
        </w:tc>
        <w:tc>
          <w:tcPr>
            <w:tcW w:w="3343" w:type="dxa"/>
            <w:tcBorders>
              <w:left w:val="double" w:sz="4" w:space="0" w:color="auto"/>
              <w:right w:val="single" w:sz="4" w:space="0" w:color="auto"/>
            </w:tcBorders>
            <w:shd w:val="clear" w:color="auto" w:fill="002060"/>
          </w:tcPr>
          <w:p w14:paraId="683B94EF" w14:textId="77777777" w:rsidR="002B7D6F" w:rsidRPr="00EC7AB0" w:rsidRDefault="002B7D6F" w:rsidP="002B7D6F">
            <w:pPr>
              <w:rPr>
                <w:rFonts w:ascii="Century Gothic" w:hAnsi="Century Gothic"/>
                <w:sz w:val="18"/>
                <w:szCs w:val="18"/>
              </w:rPr>
            </w:pPr>
            <w:r w:rsidRPr="00EC7AB0">
              <w:rPr>
                <w:rFonts w:ascii="Century Gothic" w:hAnsi="Century Gothic"/>
                <w:sz w:val="18"/>
                <w:szCs w:val="18"/>
              </w:rPr>
              <w:t>Nedbank 3</w:t>
            </w:r>
            <w:r w:rsidRPr="00EC7AB0">
              <w:rPr>
                <w:rFonts w:ascii="Century Gothic" w:hAnsi="Century Gothic"/>
                <w:sz w:val="18"/>
                <w:szCs w:val="18"/>
                <w:vertAlign w:val="superscript"/>
              </w:rPr>
              <w:t>rd</w:t>
            </w:r>
            <w:r w:rsidRPr="00EC7AB0">
              <w:rPr>
                <w:rFonts w:ascii="Century Gothic" w:hAnsi="Century Gothic"/>
                <w:sz w:val="18"/>
                <w:szCs w:val="18"/>
              </w:rPr>
              <w:t xml:space="preserve"> Street</w:t>
            </w:r>
          </w:p>
        </w:tc>
        <w:tc>
          <w:tcPr>
            <w:tcW w:w="1620" w:type="dxa"/>
            <w:tcBorders>
              <w:left w:val="single" w:sz="4" w:space="0" w:color="auto"/>
              <w:right w:val="single" w:sz="4" w:space="0" w:color="auto"/>
            </w:tcBorders>
            <w:shd w:val="clear" w:color="auto" w:fill="002060"/>
          </w:tcPr>
          <w:p w14:paraId="50CD7316" w14:textId="77777777" w:rsidR="002B7D6F" w:rsidRPr="00EC7AB0" w:rsidRDefault="002B7D6F" w:rsidP="002B7D6F">
            <w:pPr>
              <w:rPr>
                <w:rFonts w:ascii="Century Gothic" w:hAnsi="Century Gothic"/>
                <w:sz w:val="18"/>
                <w:szCs w:val="18"/>
              </w:rPr>
            </w:pPr>
            <w:r w:rsidRPr="00EC7AB0">
              <w:rPr>
                <w:rFonts w:ascii="Century Gothic" w:hAnsi="Century Gothic"/>
                <w:sz w:val="18"/>
                <w:szCs w:val="18"/>
              </w:rPr>
              <w:t>Redundancy for VoIP</w:t>
            </w:r>
          </w:p>
        </w:tc>
        <w:tc>
          <w:tcPr>
            <w:tcW w:w="1367" w:type="dxa"/>
            <w:gridSpan w:val="2"/>
            <w:tcBorders>
              <w:left w:val="single" w:sz="4" w:space="0" w:color="auto"/>
              <w:right w:val="single" w:sz="4" w:space="0" w:color="auto"/>
            </w:tcBorders>
            <w:shd w:val="clear" w:color="auto" w:fill="002060"/>
          </w:tcPr>
          <w:p w14:paraId="74C4E543" w14:textId="77777777" w:rsidR="002B7D6F" w:rsidRPr="00EC7AB0" w:rsidRDefault="002B7D6F" w:rsidP="002B7D6F">
            <w:pPr>
              <w:rPr>
                <w:rFonts w:ascii="Century Gothic" w:hAnsi="Century Gothic"/>
                <w:sz w:val="18"/>
                <w:szCs w:val="18"/>
              </w:rPr>
            </w:pPr>
            <w:r w:rsidRPr="00EC7AB0">
              <w:rPr>
                <w:rFonts w:ascii="Century Gothic" w:hAnsi="Century Gothic"/>
                <w:sz w:val="18"/>
                <w:szCs w:val="18"/>
              </w:rPr>
              <w:t>8/8/2023</w:t>
            </w:r>
          </w:p>
        </w:tc>
        <w:tc>
          <w:tcPr>
            <w:tcW w:w="1275" w:type="dxa"/>
            <w:shd w:val="clear" w:color="auto" w:fill="002060"/>
          </w:tcPr>
          <w:p w14:paraId="409C261D" w14:textId="6F9B7F9F" w:rsidR="002B7D6F" w:rsidRDefault="00AC6D37" w:rsidP="002B7D6F">
            <w:r>
              <w:rPr>
                <w:rFonts w:ascii="Century Gothic" w:hAnsi="Century Gothic"/>
                <w:sz w:val="18"/>
                <w:szCs w:val="18"/>
              </w:rPr>
              <w:t>18</w:t>
            </w:r>
            <w:r w:rsidR="002B7D6F" w:rsidRPr="00FC6A58">
              <w:rPr>
                <w:rFonts w:ascii="Century Gothic" w:hAnsi="Century Gothic"/>
                <w:sz w:val="18"/>
                <w:szCs w:val="18"/>
              </w:rPr>
              <w:t>/11/2023</w:t>
            </w:r>
          </w:p>
        </w:tc>
        <w:tc>
          <w:tcPr>
            <w:tcW w:w="3928" w:type="dxa"/>
            <w:tcBorders>
              <w:left w:val="single" w:sz="4" w:space="0" w:color="auto"/>
              <w:right w:val="single" w:sz="4" w:space="0" w:color="auto"/>
            </w:tcBorders>
            <w:shd w:val="clear" w:color="auto" w:fill="002060"/>
          </w:tcPr>
          <w:p w14:paraId="416EFA3B" w14:textId="77777777" w:rsidR="002B7D6F" w:rsidRPr="00D14A49" w:rsidRDefault="002B7D6F" w:rsidP="002B7D6F">
            <w:pPr>
              <w:rPr>
                <w:rFonts w:ascii="Century Gothic" w:hAnsi="Century Gothic"/>
                <w:sz w:val="18"/>
                <w:szCs w:val="18"/>
              </w:rPr>
            </w:pPr>
            <w:r w:rsidRPr="00AC6D37">
              <w:rPr>
                <w:rFonts w:ascii="Segoe UI" w:hAnsi="Segoe UI" w:cs="Segoe UI"/>
                <w:sz w:val="18"/>
                <w:szCs w:val="18"/>
                <w:shd w:val="clear" w:color="auto" w:fill="FFFFFF"/>
              </w:rPr>
              <w:t>Nedbank Redundancy: VPN interface created on the Bulawayo SBC. Bulawayo SBC integrated to the IP MPLS End to End tests successfully from Bulawayo to Harare Nedbank. Failover tests and service migration to production network postponed to</w:t>
            </w:r>
            <w:r w:rsidR="00373617" w:rsidRPr="00AC6D37">
              <w:rPr>
                <w:rFonts w:ascii="Segoe UI" w:hAnsi="Segoe UI" w:cs="Segoe UI"/>
                <w:sz w:val="18"/>
                <w:szCs w:val="18"/>
                <w:shd w:val="clear" w:color="auto" w:fill="FFFFFF"/>
              </w:rPr>
              <w:t xml:space="preserve"> 18</w:t>
            </w:r>
            <w:r w:rsidRPr="00AC6D37">
              <w:rPr>
                <w:rFonts w:ascii="Segoe UI" w:hAnsi="Segoe UI" w:cs="Segoe UI"/>
                <w:sz w:val="18"/>
                <w:szCs w:val="18"/>
                <w:shd w:val="clear" w:color="auto" w:fill="FFFFFF"/>
              </w:rPr>
              <w:t>/11/23</w:t>
            </w:r>
          </w:p>
        </w:tc>
        <w:tc>
          <w:tcPr>
            <w:tcW w:w="2168" w:type="dxa"/>
            <w:gridSpan w:val="2"/>
            <w:tcBorders>
              <w:left w:val="double" w:sz="4" w:space="0" w:color="auto"/>
              <w:right w:val="single" w:sz="4" w:space="0" w:color="auto"/>
            </w:tcBorders>
            <w:shd w:val="clear" w:color="auto" w:fill="002060"/>
          </w:tcPr>
          <w:p w14:paraId="59827F26" w14:textId="77777777" w:rsidR="002B7D6F" w:rsidRPr="00A70E4A" w:rsidRDefault="002B7D6F" w:rsidP="002B7D6F">
            <w:pPr>
              <w:rPr>
                <w:rFonts w:ascii="Century Gothic" w:hAnsi="Century Gothic"/>
                <w:color w:val="8EAADB" w:themeColor="accent5" w:themeTint="99"/>
                <w:sz w:val="18"/>
                <w:szCs w:val="18"/>
              </w:rPr>
            </w:pPr>
            <w:r w:rsidRPr="002026B0">
              <w:rPr>
                <w:rFonts w:ascii="Century Gothic" w:hAnsi="Century Gothic"/>
                <w:color w:val="FFFFFF" w:themeColor="background1"/>
                <w:sz w:val="18"/>
                <w:szCs w:val="18"/>
              </w:rPr>
              <w:t>Challenge faced with Bulawayo Session Border Control.</w:t>
            </w:r>
          </w:p>
        </w:tc>
      </w:tr>
      <w:tr w:rsidR="002B7D6F" w:rsidRPr="00EB413C" w14:paraId="3DE8E2D2" w14:textId="77777777" w:rsidTr="007807E9">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14:paraId="16518CDA" w14:textId="030F23C9" w:rsidR="002B7D6F" w:rsidRPr="007807E9" w:rsidRDefault="000C2E55" w:rsidP="002B7D6F">
            <w:pPr>
              <w:rPr>
                <w:rFonts w:ascii="Century Gothic" w:hAnsi="Century Gothic"/>
                <w:sz w:val="18"/>
                <w:szCs w:val="18"/>
              </w:rPr>
            </w:pPr>
            <w:r>
              <w:rPr>
                <w:rFonts w:ascii="Century Gothic" w:hAnsi="Century Gothic"/>
                <w:sz w:val="18"/>
                <w:szCs w:val="18"/>
              </w:rPr>
              <w:t>70</w:t>
            </w:r>
          </w:p>
        </w:tc>
        <w:tc>
          <w:tcPr>
            <w:tcW w:w="3343" w:type="dxa"/>
            <w:tcBorders>
              <w:left w:val="double" w:sz="4" w:space="0" w:color="auto"/>
              <w:right w:val="single" w:sz="4" w:space="0" w:color="auto"/>
            </w:tcBorders>
            <w:shd w:val="clear" w:color="auto" w:fill="DEEAF6" w:themeFill="accent1" w:themeFillTint="33"/>
          </w:tcPr>
          <w:p w14:paraId="519540F7"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THE AFRCAN CAPACITY BUIDING FOUNDATION</w:t>
            </w:r>
          </w:p>
        </w:tc>
        <w:tc>
          <w:tcPr>
            <w:tcW w:w="1620" w:type="dxa"/>
            <w:tcBorders>
              <w:left w:val="single" w:sz="4" w:space="0" w:color="auto"/>
              <w:right w:val="single" w:sz="4" w:space="0" w:color="auto"/>
            </w:tcBorders>
            <w:shd w:val="clear" w:color="auto" w:fill="DEEAF6" w:themeFill="accent1" w:themeFillTint="33"/>
          </w:tcPr>
          <w:p w14:paraId="65EA1F4A"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IP Telephony Solution</w:t>
            </w:r>
          </w:p>
        </w:tc>
        <w:tc>
          <w:tcPr>
            <w:tcW w:w="1367" w:type="dxa"/>
            <w:gridSpan w:val="2"/>
            <w:tcBorders>
              <w:left w:val="single" w:sz="4" w:space="0" w:color="auto"/>
              <w:right w:val="single" w:sz="4" w:space="0" w:color="auto"/>
            </w:tcBorders>
            <w:shd w:val="clear" w:color="auto" w:fill="DEEAF6" w:themeFill="accent1" w:themeFillTint="33"/>
          </w:tcPr>
          <w:p w14:paraId="61BF58BC"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 xml:space="preserve"> 13/09/2023</w:t>
            </w:r>
          </w:p>
        </w:tc>
        <w:tc>
          <w:tcPr>
            <w:tcW w:w="1275" w:type="dxa"/>
            <w:shd w:val="clear" w:color="auto" w:fill="DEEAF6" w:themeFill="accent1" w:themeFillTint="33"/>
          </w:tcPr>
          <w:p w14:paraId="04BC11FF" w14:textId="77777777" w:rsidR="002B7D6F" w:rsidRPr="007807E9" w:rsidRDefault="002B7D6F" w:rsidP="002B7D6F">
            <w:r w:rsidRPr="007807E9">
              <w:rPr>
                <w:rFonts w:ascii="Century Gothic" w:hAnsi="Century Gothic"/>
                <w:sz w:val="18"/>
                <w:szCs w:val="18"/>
              </w:rPr>
              <w:t>17/11/2023</w:t>
            </w:r>
          </w:p>
        </w:tc>
        <w:tc>
          <w:tcPr>
            <w:tcW w:w="3928" w:type="dxa"/>
            <w:tcBorders>
              <w:left w:val="single" w:sz="4" w:space="0" w:color="auto"/>
              <w:right w:val="single" w:sz="4" w:space="0" w:color="auto"/>
            </w:tcBorders>
            <w:shd w:val="clear" w:color="auto" w:fill="DEEAF6" w:themeFill="accent1" w:themeFillTint="33"/>
          </w:tcPr>
          <w:p w14:paraId="3E0B141E"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Order given to Supplier, Supplier to start delivering on 28/09/2023 SURVEY 1/1</w:t>
            </w:r>
          </w:p>
          <w:p w14:paraId="4A0F8A61"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SURVEY 1/1</w:t>
            </w:r>
          </w:p>
          <w:p w14:paraId="513C9004"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PBX configurations 4/4</w:t>
            </w:r>
          </w:p>
          <w:p w14:paraId="1B6DCF0F"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Handsets configuration 36/36</w:t>
            </w:r>
          </w:p>
          <w:p w14:paraId="5EAD319D"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Cat 6 pulling 1000/1000</w:t>
            </w:r>
          </w:p>
          <w:p w14:paraId="35553298"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Terminations 100/100</w:t>
            </w:r>
          </w:p>
          <w:p w14:paraId="2082D3E7"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SIP Line configurations 0/2</w:t>
            </w:r>
          </w:p>
          <w:p w14:paraId="560800DC" w14:textId="77777777" w:rsidR="002B7D6F" w:rsidRPr="007807E9" w:rsidRDefault="002B7D6F" w:rsidP="00373617">
            <w:pPr>
              <w:rPr>
                <w:rFonts w:ascii="Century Gothic" w:hAnsi="Century Gothic"/>
                <w:sz w:val="18"/>
                <w:szCs w:val="18"/>
              </w:rPr>
            </w:pPr>
            <w:r w:rsidRPr="007807E9">
              <w:rPr>
                <w:rFonts w:ascii="Century Gothic" w:hAnsi="Century Gothic"/>
                <w:sz w:val="18"/>
                <w:szCs w:val="18"/>
              </w:rPr>
              <w:t>Router configurations 0/2</w:t>
            </w:r>
          </w:p>
        </w:tc>
        <w:tc>
          <w:tcPr>
            <w:tcW w:w="2168" w:type="dxa"/>
            <w:gridSpan w:val="2"/>
            <w:tcBorders>
              <w:left w:val="double" w:sz="4" w:space="0" w:color="auto"/>
              <w:right w:val="single" w:sz="4" w:space="0" w:color="auto"/>
            </w:tcBorders>
            <w:shd w:val="clear" w:color="auto" w:fill="DEEAF6" w:themeFill="accent1" w:themeFillTint="33"/>
          </w:tcPr>
          <w:p w14:paraId="0C15DDC1" w14:textId="77777777" w:rsidR="002B7D6F" w:rsidRPr="007807E9" w:rsidRDefault="002B7D6F" w:rsidP="002B7D6F">
            <w:pPr>
              <w:rPr>
                <w:rFonts w:ascii="Century Gothic" w:hAnsi="Century Gothic"/>
                <w:sz w:val="18"/>
                <w:szCs w:val="18"/>
              </w:rPr>
            </w:pPr>
            <w:r w:rsidRPr="007807E9">
              <w:rPr>
                <w:rFonts w:ascii="Century Gothic" w:hAnsi="Century Gothic"/>
                <w:sz w:val="18"/>
                <w:szCs w:val="18"/>
              </w:rPr>
              <w:t>Strict implementation timeline in play since this is a Tender TelOne won</w:t>
            </w:r>
          </w:p>
        </w:tc>
      </w:tr>
    </w:tbl>
    <w:p w14:paraId="2A52647D" w14:textId="77777777" w:rsidR="0011657C" w:rsidRDefault="0011657C" w:rsidP="00BE67CA">
      <w:pPr>
        <w:rPr>
          <w:rFonts w:ascii="Century Gothic" w:hAnsi="Century Gothic"/>
          <w:b/>
          <w:color w:val="FF0000"/>
          <w:sz w:val="18"/>
          <w:szCs w:val="18"/>
        </w:rPr>
      </w:pPr>
    </w:p>
    <w:p w14:paraId="35E5CCDA" w14:textId="77777777" w:rsidR="00A40B59" w:rsidRPr="006C132B" w:rsidRDefault="00A40B59" w:rsidP="00BE67CA">
      <w:pPr>
        <w:rPr>
          <w:rFonts w:ascii="Century Gothic" w:hAnsi="Century Gothic"/>
          <w:b/>
          <w:color w:val="FF0000"/>
          <w:sz w:val="18"/>
          <w:szCs w:val="18"/>
        </w:rPr>
      </w:pPr>
    </w:p>
    <w:sectPr w:rsidR="00A40B59" w:rsidRPr="006C132B" w:rsidSect="006021E1">
      <w:headerReference w:type="default" r:id="rId9"/>
      <w:footerReference w:type="even" r:id="rId10"/>
      <w:footerReference w:type="default" r:id="rId11"/>
      <w:pgSz w:w="15840" w:h="12240" w:orient="landscape"/>
      <w:pgMar w:top="720" w:right="990" w:bottom="720" w:left="720" w:header="720" w:footer="53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CFC2" w14:textId="77777777" w:rsidR="00403C7D" w:rsidRDefault="00403C7D">
      <w:r>
        <w:separator/>
      </w:r>
    </w:p>
  </w:endnote>
  <w:endnote w:type="continuationSeparator" w:id="0">
    <w:p w14:paraId="0B1F33DA" w14:textId="77777777" w:rsidR="00403C7D" w:rsidRDefault="0040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Albertus Extra Bold">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90C5A" w14:textId="77777777" w:rsidR="00414B07" w:rsidRDefault="00414B07">
    <w:pPr>
      <w:pStyle w:val="Footer"/>
      <w:jc w:val="right"/>
    </w:pPr>
    <w:r>
      <w:fldChar w:fldCharType="begin"/>
    </w:r>
    <w:r>
      <w:instrText xml:space="preserve"> PAGE   \* MERGEFORMAT </w:instrText>
    </w:r>
    <w:r>
      <w:fldChar w:fldCharType="separate"/>
    </w:r>
    <w:r>
      <w:rPr>
        <w:noProof/>
      </w:rPr>
      <w:t>2</w:t>
    </w:r>
    <w:r>
      <w:rPr>
        <w:noProof/>
      </w:rPr>
      <w:fldChar w:fldCharType="end"/>
    </w:r>
  </w:p>
  <w:p w14:paraId="787BBF45" w14:textId="77777777" w:rsidR="00414B07" w:rsidRDefault="00414B07" w:rsidP="007F63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490892"/>
      <w:docPartObj>
        <w:docPartGallery w:val="Page Numbers (Bottom of Page)"/>
        <w:docPartUnique/>
      </w:docPartObj>
    </w:sdtPr>
    <w:sdtEndPr>
      <w:rPr>
        <w:color w:val="7F7F7F" w:themeColor="background1" w:themeShade="7F"/>
        <w:spacing w:val="60"/>
      </w:rPr>
    </w:sdtEndPr>
    <w:sdtContent>
      <w:p w14:paraId="5DBC30DA" w14:textId="45D928EA" w:rsidR="00414B07" w:rsidRDefault="00414B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79C4">
          <w:rPr>
            <w:noProof/>
          </w:rPr>
          <w:t>25</w:t>
        </w:r>
        <w:r>
          <w:rPr>
            <w:noProof/>
          </w:rPr>
          <w:fldChar w:fldCharType="end"/>
        </w:r>
        <w:r>
          <w:t xml:space="preserve"> | </w:t>
        </w:r>
        <w:r>
          <w:rPr>
            <w:color w:val="7F7F7F" w:themeColor="background1" w:themeShade="7F"/>
            <w:spacing w:val="60"/>
          </w:rPr>
          <w:t>Page</w:t>
        </w:r>
      </w:p>
    </w:sdtContent>
  </w:sdt>
  <w:p w14:paraId="17AB02C0" w14:textId="77777777" w:rsidR="00414B07" w:rsidRDefault="00414B07" w:rsidP="00CA069E">
    <w:pPr>
      <w:pStyle w:val="Footer"/>
      <w:tabs>
        <w:tab w:val="left" w:pos="35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92772" w14:textId="77777777" w:rsidR="00403C7D" w:rsidRDefault="00403C7D">
      <w:r>
        <w:separator/>
      </w:r>
    </w:p>
  </w:footnote>
  <w:footnote w:type="continuationSeparator" w:id="0">
    <w:p w14:paraId="4F435007" w14:textId="77777777" w:rsidR="00403C7D" w:rsidRDefault="00403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96929"/>
      <w:docPartObj>
        <w:docPartGallery w:val="Page Numbers (Top of Page)"/>
        <w:docPartUnique/>
      </w:docPartObj>
    </w:sdtPr>
    <w:sdtEndPr>
      <w:rPr>
        <w:noProof/>
      </w:rPr>
    </w:sdtEndPr>
    <w:sdtContent>
      <w:p w14:paraId="2DEB265B" w14:textId="017CDE41" w:rsidR="00414B07" w:rsidRDefault="00414B07">
        <w:pPr>
          <w:pStyle w:val="Header"/>
          <w:jc w:val="right"/>
        </w:pPr>
        <w:r>
          <w:fldChar w:fldCharType="begin"/>
        </w:r>
        <w:r>
          <w:instrText xml:space="preserve"> PAGE   \* MERGEFORMAT </w:instrText>
        </w:r>
        <w:r>
          <w:fldChar w:fldCharType="separate"/>
        </w:r>
        <w:r w:rsidR="009B79C4">
          <w:rPr>
            <w:noProof/>
          </w:rPr>
          <w:t>25</w:t>
        </w:r>
        <w:r>
          <w:rPr>
            <w:noProof/>
          </w:rPr>
          <w:fldChar w:fldCharType="end"/>
        </w:r>
      </w:p>
    </w:sdtContent>
  </w:sdt>
  <w:p w14:paraId="312B4FC5" w14:textId="77777777" w:rsidR="00414B07" w:rsidRDefault="00414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10"/>
    <w:lvl w:ilvl="0">
      <w:start w:val="1"/>
      <w:numFmt w:val="bullet"/>
      <w:lvlText w:val=""/>
      <w:lvlJc w:val="left"/>
      <w:pPr>
        <w:tabs>
          <w:tab w:val="num" w:pos="864"/>
        </w:tabs>
        <w:ind w:left="864" w:hanging="432"/>
      </w:pPr>
      <w:rPr>
        <w:rFonts w:ascii="Wingdings" w:hAnsi="Wingdings"/>
        <w:sz w:val="16"/>
      </w:rPr>
    </w:lvl>
    <w:lvl w:ilvl="1">
      <w:start w:val="1"/>
      <w:numFmt w:val="bullet"/>
      <w:lvlText w:val="o"/>
      <w:lvlJc w:val="left"/>
      <w:pPr>
        <w:tabs>
          <w:tab w:val="num" w:pos="1872"/>
        </w:tabs>
        <w:ind w:left="1872" w:hanging="360"/>
      </w:pPr>
      <w:rPr>
        <w:rFonts w:ascii="Courier New" w:hAnsi="Courier New" w:cs="Courier New"/>
        <w:sz w:val="16"/>
      </w:rPr>
    </w:lvl>
    <w:lvl w:ilvl="2">
      <w:start w:val="1"/>
      <w:numFmt w:val="bullet"/>
      <w:lvlText w:val=""/>
      <w:lvlJc w:val="left"/>
      <w:pPr>
        <w:tabs>
          <w:tab w:val="num" w:pos="2592"/>
        </w:tabs>
        <w:ind w:left="2592" w:hanging="360"/>
      </w:pPr>
      <w:rPr>
        <w:rFonts w:ascii="Wingdings" w:hAnsi="Wingdings"/>
      </w:rPr>
    </w:lvl>
    <w:lvl w:ilvl="3">
      <w:start w:val="1"/>
      <w:numFmt w:val="bullet"/>
      <w:lvlText w:val=""/>
      <w:lvlJc w:val="left"/>
      <w:pPr>
        <w:tabs>
          <w:tab w:val="num" w:pos="3312"/>
        </w:tabs>
        <w:ind w:left="3312" w:hanging="360"/>
      </w:pPr>
      <w:rPr>
        <w:rFonts w:ascii="Symbol" w:hAnsi="Symbol"/>
      </w:rPr>
    </w:lvl>
    <w:lvl w:ilvl="4">
      <w:start w:val="1"/>
      <w:numFmt w:val="bullet"/>
      <w:lvlText w:val="o"/>
      <w:lvlJc w:val="left"/>
      <w:pPr>
        <w:tabs>
          <w:tab w:val="num" w:pos="4032"/>
        </w:tabs>
        <w:ind w:left="4032" w:hanging="360"/>
      </w:pPr>
      <w:rPr>
        <w:rFonts w:ascii="Courier New" w:hAnsi="Courier New" w:cs="Courier New"/>
      </w:rPr>
    </w:lvl>
    <w:lvl w:ilvl="5">
      <w:start w:val="1"/>
      <w:numFmt w:val="bullet"/>
      <w:lvlText w:val=""/>
      <w:lvlJc w:val="left"/>
      <w:pPr>
        <w:tabs>
          <w:tab w:val="num" w:pos="4752"/>
        </w:tabs>
        <w:ind w:left="4752" w:hanging="360"/>
      </w:pPr>
      <w:rPr>
        <w:rFonts w:ascii="Wingdings" w:hAnsi="Wingdings"/>
      </w:rPr>
    </w:lvl>
    <w:lvl w:ilvl="6">
      <w:start w:val="1"/>
      <w:numFmt w:val="bullet"/>
      <w:lvlText w:val=""/>
      <w:lvlJc w:val="left"/>
      <w:pPr>
        <w:tabs>
          <w:tab w:val="num" w:pos="5472"/>
        </w:tabs>
        <w:ind w:left="5472" w:hanging="360"/>
      </w:pPr>
      <w:rPr>
        <w:rFonts w:ascii="Symbol" w:hAnsi="Symbol"/>
      </w:rPr>
    </w:lvl>
    <w:lvl w:ilvl="7">
      <w:start w:val="1"/>
      <w:numFmt w:val="bullet"/>
      <w:lvlText w:val="o"/>
      <w:lvlJc w:val="left"/>
      <w:pPr>
        <w:tabs>
          <w:tab w:val="num" w:pos="6192"/>
        </w:tabs>
        <w:ind w:left="6192" w:hanging="360"/>
      </w:pPr>
      <w:rPr>
        <w:rFonts w:ascii="Courier New" w:hAnsi="Courier New" w:cs="Courier New"/>
      </w:rPr>
    </w:lvl>
    <w:lvl w:ilvl="8">
      <w:start w:val="1"/>
      <w:numFmt w:val="bullet"/>
      <w:lvlText w:val=""/>
      <w:lvlJc w:val="left"/>
      <w:pPr>
        <w:tabs>
          <w:tab w:val="num" w:pos="6912"/>
        </w:tabs>
        <w:ind w:left="6912" w:hanging="360"/>
      </w:pPr>
      <w:rPr>
        <w:rFonts w:ascii="Wingdings" w:hAnsi="Wingdings"/>
      </w:rPr>
    </w:lvl>
  </w:abstractNum>
  <w:abstractNum w:abstractNumId="1" w15:restartNumberingAfterBreak="0">
    <w:nsid w:val="00000005"/>
    <w:multiLevelType w:val="singleLevel"/>
    <w:tmpl w:val="00000005"/>
    <w:name w:val="WW8Num11"/>
    <w:lvl w:ilvl="0">
      <w:start w:val="1"/>
      <w:numFmt w:val="bullet"/>
      <w:lvlText w:val=""/>
      <w:lvlJc w:val="left"/>
      <w:pPr>
        <w:tabs>
          <w:tab w:val="num" w:pos="245"/>
        </w:tabs>
        <w:ind w:left="245" w:hanging="245"/>
      </w:pPr>
      <w:rPr>
        <w:rFonts w:ascii="Symbol" w:hAnsi="Symbol"/>
        <w:color w:val="auto"/>
      </w:rPr>
    </w:lvl>
  </w:abstractNum>
  <w:abstractNum w:abstractNumId="2" w15:restartNumberingAfterBreak="0">
    <w:nsid w:val="00000006"/>
    <w:multiLevelType w:val="singleLevel"/>
    <w:tmpl w:val="00000006"/>
    <w:name w:val="WW8Num7"/>
    <w:lvl w:ilvl="0">
      <w:start w:val="1"/>
      <w:numFmt w:val="bullet"/>
      <w:lvlText w:val=""/>
      <w:lvlJc w:val="left"/>
      <w:pPr>
        <w:tabs>
          <w:tab w:val="num" w:pos="432"/>
        </w:tabs>
        <w:ind w:left="432" w:hanging="432"/>
      </w:pPr>
      <w:rPr>
        <w:rFonts w:ascii="Wingdings" w:hAnsi="Wingdings"/>
        <w:sz w:val="16"/>
        <w:szCs w:val="16"/>
      </w:rPr>
    </w:lvl>
  </w:abstractNum>
  <w:abstractNum w:abstractNumId="3" w15:restartNumberingAfterBreak="0">
    <w:nsid w:val="00000007"/>
    <w:multiLevelType w:val="multilevel"/>
    <w:tmpl w:val="00000007"/>
    <w:name w:val="WW8Num21"/>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720"/>
        </w:tabs>
        <w:ind w:left="720" w:hanging="360"/>
      </w:pPr>
      <w:rPr>
        <w:rFonts w:ascii="Courier New" w:hAnsi="Courier New" w:cs="Courier New"/>
        <w:sz w:val="16"/>
        <w:szCs w:val="16"/>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4" w15:restartNumberingAfterBreak="0">
    <w:nsid w:val="00000008"/>
    <w:multiLevelType w:val="multilevel"/>
    <w:tmpl w:val="00000008"/>
    <w:name w:val="WW8Num23"/>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1008"/>
        </w:tabs>
        <w:ind w:left="1008" w:hanging="360"/>
      </w:pPr>
      <w:rPr>
        <w:rFonts w:ascii="Courier New" w:hAnsi="Courier New" w:cs="Courier New"/>
      </w:rPr>
    </w:lvl>
    <w:lvl w:ilvl="2">
      <w:start w:val="1"/>
      <w:numFmt w:val="bullet"/>
      <w:lvlText w:val=""/>
      <w:lvlJc w:val="left"/>
      <w:pPr>
        <w:tabs>
          <w:tab w:val="num" w:pos="1728"/>
        </w:tabs>
        <w:ind w:left="1728" w:hanging="360"/>
      </w:pPr>
      <w:rPr>
        <w:rFonts w:ascii="Wingdings" w:hAnsi="Wingdings"/>
      </w:rPr>
    </w:lvl>
    <w:lvl w:ilvl="3">
      <w:start w:val="1"/>
      <w:numFmt w:val="bullet"/>
      <w:lvlText w:val=""/>
      <w:lvlJc w:val="left"/>
      <w:pPr>
        <w:tabs>
          <w:tab w:val="num" w:pos="2448"/>
        </w:tabs>
        <w:ind w:left="2448" w:hanging="360"/>
      </w:pPr>
      <w:rPr>
        <w:rFonts w:ascii="Symbol" w:hAnsi="Symbol"/>
      </w:rPr>
    </w:lvl>
    <w:lvl w:ilvl="4">
      <w:start w:val="1"/>
      <w:numFmt w:val="bullet"/>
      <w:lvlText w:val="o"/>
      <w:lvlJc w:val="left"/>
      <w:pPr>
        <w:tabs>
          <w:tab w:val="num" w:pos="3168"/>
        </w:tabs>
        <w:ind w:left="3168" w:hanging="360"/>
      </w:pPr>
      <w:rPr>
        <w:rFonts w:ascii="Courier New" w:hAnsi="Courier New" w:cs="Courier New"/>
      </w:rPr>
    </w:lvl>
    <w:lvl w:ilvl="5">
      <w:start w:val="1"/>
      <w:numFmt w:val="bullet"/>
      <w:lvlText w:val=""/>
      <w:lvlJc w:val="left"/>
      <w:pPr>
        <w:tabs>
          <w:tab w:val="num" w:pos="3888"/>
        </w:tabs>
        <w:ind w:left="3888" w:hanging="360"/>
      </w:pPr>
      <w:rPr>
        <w:rFonts w:ascii="Wingdings" w:hAnsi="Wingdings"/>
      </w:rPr>
    </w:lvl>
    <w:lvl w:ilvl="6">
      <w:start w:val="1"/>
      <w:numFmt w:val="bullet"/>
      <w:lvlText w:val=""/>
      <w:lvlJc w:val="left"/>
      <w:pPr>
        <w:tabs>
          <w:tab w:val="num" w:pos="4608"/>
        </w:tabs>
        <w:ind w:left="4608" w:hanging="360"/>
      </w:pPr>
      <w:rPr>
        <w:rFonts w:ascii="Symbol" w:hAnsi="Symbol"/>
      </w:rPr>
    </w:lvl>
    <w:lvl w:ilvl="7">
      <w:start w:val="1"/>
      <w:numFmt w:val="bullet"/>
      <w:lvlText w:val="o"/>
      <w:lvlJc w:val="left"/>
      <w:pPr>
        <w:tabs>
          <w:tab w:val="num" w:pos="5328"/>
        </w:tabs>
        <w:ind w:left="5328" w:hanging="360"/>
      </w:pPr>
      <w:rPr>
        <w:rFonts w:ascii="Courier New" w:hAnsi="Courier New" w:cs="Courier New"/>
      </w:rPr>
    </w:lvl>
    <w:lvl w:ilvl="8">
      <w:start w:val="1"/>
      <w:numFmt w:val="bullet"/>
      <w:lvlText w:val=""/>
      <w:lvlJc w:val="left"/>
      <w:pPr>
        <w:tabs>
          <w:tab w:val="num" w:pos="6048"/>
        </w:tabs>
        <w:ind w:left="6048" w:hanging="360"/>
      </w:pPr>
      <w:rPr>
        <w:rFonts w:ascii="Wingdings" w:hAnsi="Wingdings"/>
      </w:rPr>
    </w:lvl>
  </w:abstractNum>
  <w:abstractNum w:abstractNumId="5" w15:restartNumberingAfterBreak="0">
    <w:nsid w:val="00000009"/>
    <w:multiLevelType w:val="singleLevel"/>
    <w:tmpl w:val="00000009"/>
    <w:name w:val="WW8Num24"/>
    <w:lvl w:ilvl="0">
      <w:start w:val="1"/>
      <w:numFmt w:val="bullet"/>
      <w:lvlText w:val=""/>
      <w:lvlJc w:val="left"/>
      <w:pPr>
        <w:tabs>
          <w:tab w:val="num" w:pos="1800"/>
        </w:tabs>
        <w:ind w:left="1800" w:hanging="360"/>
      </w:pPr>
      <w:rPr>
        <w:rFonts w:ascii="Symbol" w:hAnsi="Symbol"/>
        <w:color w:val="auto"/>
      </w:rPr>
    </w:lvl>
  </w:abstractNum>
  <w:abstractNum w:abstractNumId="6" w15:restartNumberingAfterBreak="0">
    <w:nsid w:val="0000000A"/>
    <w:multiLevelType w:val="singleLevel"/>
    <w:tmpl w:val="0000000A"/>
    <w:name w:val="WW8Num30"/>
    <w:lvl w:ilvl="0">
      <w:start w:val="1"/>
      <w:numFmt w:val="bullet"/>
      <w:lvlText w:val=""/>
      <w:lvlJc w:val="left"/>
      <w:pPr>
        <w:tabs>
          <w:tab w:val="num" w:pos="432"/>
        </w:tabs>
        <w:ind w:left="432" w:hanging="432"/>
      </w:pPr>
      <w:rPr>
        <w:rFonts w:ascii="Wingdings" w:hAnsi="Wingdings"/>
        <w:sz w:val="16"/>
        <w:szCs w:val="16"/>
      </w:rPr>
    </w:lvl>
  </w:abstractNum>
  <w:abstractNum w:abstractNumId="7" w15:restartNumberingAfterBreak="0">
    <w:nsid w:val="0000000B"/>
    <w:multiLevelType w:val="singleLevel"/>
    <w:tmpl w:val="0000000B"/>
    <w:name w:val="WW8Num35"/>
    <w:lvl w:ilvl="0">
      <w:start w:val="1"/>
      <w:numFmt w:val="bullet"/>
      <w:lvlText w:val=""/>
      <w:lvlJc w:val="left"/>
      <w:pPr>
        <w:tabs>
          <w:tab w:val="num" w:pos="432"/>
        </w:tabs>
        <w:ind w:left="432" w:hanging="432"/>
      </w:pPr>
      <w:rPr>
        <w:rFonts w:ascii="Wingdings" w:hAnsi="Wingdings"/>
        <w:sz w:val="16"/>
      </w:rPr>
    </w:lvl>
  </w:abstractNum>
  <w:abstractNum w:abstractNumId="8" w15:restartNumberingAfterBreak="0">
    <w:nsid w:val="02C452EF"/>
    <w:multiLevelType w:val="hybridMultilevel"/>
    <w:tmpl w:val="B56432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A3E2538"/>
    <w:multiLevelType w:val="hybridMultilevel"/>
    <w:tmpl w:val="F25AFC3E"/>
    <w:lvl w:ilvl="0" w:tplc="815C19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0D63540F"/>
    <w:multiLevelType w:val="hybridMultilevel"/>
    <w:tmpl w:val="25B6431E"/>
    <w:name w:val="WW8Num65"/>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1" w15:restartNumberingAfterBreak="0">
    <w:nsid w:val="0D787159"/>
    <w:multiLevelType w:val="hybridMultilevel"/>
    <w:tmpl w:val="60B208DE"/>
    <w:lvl w:ilvl="0" w:tplc="6D107BCA">
      <w:start w:val="2"/>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12087E57"/>
    <w:multiLevelType w:val="hybridMultilevel"/>
    <w:tmpl w:val="93F0F270"/>
    <w:lvl w:ilvl="0" w:tplc="3009000F">
      <w:start w:val="4"/>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3" w15:restartNumberingAfterBreak="0">
    <w:nsid w:val="195D2ABE"/>
    <w:multiLevelType w:val="hybridMultilevel"/>
    <w:tmpl w:val="783631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196607B2"/>
    <w:multiLevelType w:val="hybridMultilevel"/>
    <w:tmpl w:val="D2F81CF4"/>
    <w:name w:val="WW8Num69"/>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5" w15:restartNumberingAfterBreak="0">
    <w:nsid w:val="19D35BEA"/>
    <w:multiLevelType w:val="hybridMultilevel"/>
    <w:tmpl w:val="6E508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63092F"/>
    <w:multiLevelType w:val="hybridMultilevel"/>
    <w:tmpl w:val="E318C51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7" w15:restartNumberingAfterBreak="0">
    <w:nsid w:val="1D70139E"/>
    <w:multiLevelType w:val="hybridMultilevel"/>
    <w:tmpl w:val="F7563290"/>
    <w:lvl w:ilvl="0" w:tplc="1B96A44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5A06E3"/>
    <w:multiLevelType w:val="hybridMultilevel"/>
    <w:tmpl w:val="70BE9F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6A83C75"/>
    <w:multiLevelType w:val="hybridMultilevel"/>
    <w:tmpl w:val="219265D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0" w15:restartNumberingAfterBreak="0">
    <w:nsid w:val="26DE58C6"/>
    <w:multiLevelType w:val="hybridMultilevel"/>
    <w:tmpl w:val="DDF22EAA"/>
    <w:lvl w:ilvl="0" w:tplc="9CD4DF18">
      <w:start w:val="1"/>
      <w:numFmt w:val="bullet"/>
      <w:pStyle w:val="Achievement"/>
      <w:lvlText w:val=""/>
      <w:lvlJc w:val="left"/>
      <w:pPr>
        <w:tabs>
          <w:tab w:val="num" w:pos="360"/>
        </w:tabs>
        <w:ind w:left="245" w:hanging="245"/>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64CA1"/>
    <w:multiLevelType w:val="hybridMultilevel"/>
    <w:tmpl w:val="5B7E4F9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28AC1722"/>
    <w:multiLevelType w:val="hybridMultilevel"/>
    <w:tmpl w:val="A698A45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3" w15:restartNumberingAfterBreak="0">
    <w:nsid w:val="2C18471F"/>
    <w:multiLevelType w:val="hybridMultilevel"/>
    <w:tmpl w:val="349A83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2CB55EC5"/>
    <w:multiLevelType w:val="multilevel"/>
    <w:tmpl w:val="F44A40E0"/>
    <w:lvl w:ilvl="0">
      <w:start w:val="1"/>
      <w:numFmt w:val="none"/>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648"/>
        </w:tabs>
        <w:ind w:left="648" w:hanging="576"/>
      </w:pPr>
      <w:rPr>
        <w:rFonts w:hint="default"/>
      </w:rPr>
    </w:lvl>
    <w:lvl w:ilvl="2">
      <w:start w:val="1"/>
      <w:numFmt w:val="decimal"/>
      <w:pStyle w:val="Heading3"/>
      <w:lvlText w:val="%1.%2.%3"/>
      <w:lvlJc w:val="left"/>
      <w:pPr>
        <w:tabs>
          <w:tab w:val="num" w:pos="792"/>
        </w:tabs>
        <w:ind w:left="792" w:hanging="720"/>
      </w:pPr>
      <w:rPr>
        <w:rFonts w:hint="default"/>
      </w:rPr>
    </w:lvl>
    <w:lvl w:ilvl="3">
      <w:start w:val="1"/>
      <w:numFmt w:val="decimal"/>
      <w:pStyle w:val="Heading4"/>
      <w:lvlText w:val="%1.%2.%3.%4"/>
      <w:lvlJc w:val="left"/>
      <w:pPr>
        <w:tabs>
          <w:tab w:val="num" w:pos="936"/>
        </w:tabs>
        <w:ind w:left="936" w:hanging="864"/>
      </w:pPr>
      <w:rPr>
        <w:rFonts w:hint="default"/>
      </w:rPr>
    </w:lvl>
    <w:lvl w:ilvl="4">
      <w:start w:val="1"/>
      <w:numFmt w:val="decimal"/>
      <w:pStyle w:val="Heading5"/>
      <w:lvlText w:val="%1.%2.%3.%4.%5"/>
      <w:lvlJc w:val="left"/>
      <w:pPr>
        <w:tabs>
          <w:tab w:val="num" w:pos="1080"/>
        </w:tabs>
        <w:ind w:left="1080" w:hanging="1008"/>
      </w:pPr>
      <w:rPr>
        <w:rFonts w:hint="default"/>
      </w:rPr>
    </w:lvl>
    <w:lvl w:ilvl="5">
      <w:start w:val="1"/>
      <w:numFmt w:val="decimal"/>
      <w:pStyle w:val="Heading6"/>
      <w:lvlText w:val="%1.%2.%3.%4.%5.%6"/>
      <w:lvlJc w:val="left"/>
      <w:pPr>
        <w:tabs>
          <w:tab w:val="num" w:pos="1224"/>
        </w:tabs>
        <w:ind w:left="1224" w:hanging="1152"/>
      </w:pPr>
      <w:rPr>
        <w:rFonts w:hint="default"/>
      </w:rPr>
    </w:lvl>
    <w:lvl w:ilvl="6">
      <w:start w:val="1"/>
      <w:numFmt w:val="decimal"/>
      <w:pStyle w:val="Heading7"/>
      <w:lvlText w:val="%1.%2.%3.%4.%5.%6.%7"/>
      <w:lvlJc w:val="left"/>
      <w:pPr>
        <w:tabs>
          <w:tab w:val="num" w:pos="1368"/>
        </w:tabs>
        <w:ind w:left="1368" w:hanging="1296"/>
      </w:pPr>
      <w:rPr>
        <w:rFonts w:hint="default"/>
      </w:rPr>
    </w:lvl>
    <w:lvl w:ilvl="7">
      <w:start w:val="1"/>
      <w:numFmt w:val="decimal"/>
      <w:pStyle w:val="Heading8"/>
      <w:lvlText w:val="%1.%2.%3.%4.%5.%6.%7.%8"/>
      <w:lvlJc w:val="left"/>
      <w:pPr>
        <w:tabs>
          <w:tab w:val="num" w:pos="1512"/>
        </w:tabs>
        <w:ind w:left="1512" w:hanging="1440"/>
      </w:pPr>
      <w:rPr>
        <w:rFonts w:hint="default"/>
      </w:rPr>
    </w:lvl>
    <w:lvl w:ilvl="8">
      <w:start w:val="1"/>
      <w:numFmt w:val="decimal"/>
      <w:pStyle w:val="Heading9"/>
      <w:lvlText w:val="%1.%2.%3.%4.%5.%6.%7.%8.%9"/>
      <w:lvlJc w:val="left"/>
      <w:pPr>
        <w:tabs>
          <w:tab w:val="num" w:pos="1656"/>
        </w:tabs>
        <w:ind w:left="1656" w:hanging="1584"/>
      </w:pPr>
      <w:rPr>
        <w:rFonts w:hint="default"/>
      </w:rPr>
    </w:lvl>
  </w:abstractNum>
  <w:abstractNum w:abstractNumId="25" w15:restartNumberingAfterBreak="0">
    <w:nsid w:val="318F6674"/>
    <w:multiLevelType w:val="hybridMultilevel"/>
    <w:tmpl w:val="8BE8CB8A"/>
    <w:lvl w:ilvl="0" w:tplc="0DA85B56">
      <w:start w:val="3"/>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6" w15:restartNumberingAfterBreak="0">
    <w:nsid w:val="32193205"/>
    <w:multiLevelType w:val="hybridMultilevel"/>
    <w:tmpl w:val="4E0EBCE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27" w15:restartNumberingAfterBreak="0">
    <w:nsid w:val="335505BD"/>
    <w:multiLevelType w:val="hybridMultilevel"/>
    <w:tmpl w:val="BBF6545C"/>
    <w:name w:val="WW8Num67"/>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8" w15:restartNumberingAfterBreak="0">
    <w:nsid w:val="33755547"/>
    <w:multiLevelType w:val="multilevel"/>
    <w:tmpl w:val="6F707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4056C0E"/>
    <w:multiLevelType w:val="hybridMultilevel"/>
    <w:tmpl w:val="07DE4A2E"/>
    <w:lvl w:ilvl="0" w:tplc="36026A56">
      <w:start w:val="1"/>
      <w:numFmt w:val="bullet"/>
      <w:pStyle w:val="ListBullet"/>
      <w:lvlText w:val=""/>
      <w:lvlJc w:val="left"/>
      <w:pPr>
        <w:tabs>
          <w:tab w:val="num" w:pos="432"/>
        </w:tabs>
        <w:ind w:left="432" w:hanging="432"/>
      </w:pPr>
      <w:rPr>
        <w:rFonts w:ascii="Wingdings" w:hAnsi="Wingdings" w:hint="default"/>
        <w:sz w:val="16"/>
        <w:szCs w:val="16"/>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4165C89"/>
    <w:multiLevelType w:val="hybridMultilevel"/>
    <w:tmpl w:val="3266014A"/>
    <w:lvl w:ilvl="0" w:tplc="0A12AA6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7E77B0"/>
    <w:multiLevelType w:val="hybridMultilevel"/>
    <w:tmpl w:val="40D229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375A2EC7"/>
    <w:multiLevelType w:val="hybridMultilevel"/>
    <w:tmpl w:val="7A2A1D3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3" w15:restartNumberingAfterBreak="0">
    <w:nsid w:val="392168BB"/>
    <w:multiLevelType w:val="hybridMultilevel"/>
    <w:tmpl w:val="E0C6C9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CF69E4"/>
    <w:multiLevelType w:val="hybridMultilevel"/>
    <w:tmpl w:val="46E084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3ADD61E8"/>
    <w:multiLevelType w:val="hybridMultilevel"/>
    <w:tmpl w:val="0944BFB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3CEC6E3B"/>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360"/>
        </w:tabs>
        <w:ind w:left="360"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7" w15:restartNumberingAfterBreak="0">
    <w:nsid w:val="3E0879BE"/>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1069"/>
        </w:tabs>
        <w:ind w:left="1069"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8" w15:restartNumberingAfterBreak="0">
    <w:nsid w:val="3F875738"/>
    <w:multiLevelType w:val="hybridMultilevel"/>
    <w:tmpl w:val="9842B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F920667"/>
    <w:multiLevelType w:val="hybridMultilevel"/>
    <w:tmpl w:val="42E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9729DE"/>
    <w:multiLevelType w:val="hybridMultilevel"/>
    <w:tmpl w:val="B374E0E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1" w15:restartNumberingAfterBreak="0">
    <w:nsid w:val="4429104A"/>
    <w:multiLevelType w:val="hybridMultilevel"/>
    <w:tmpl w:val="84F4F9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2" w15:restartNumberingAfterBreak="0">
    <w:nsid w:val="4C022D7E"/>
    <w:multiLevelType w:val="hybridMultilevel"/>
    <w:tmpl w:val="D85CF898"/>
    <w:lvl w:ilvl="0" w:tplc="B92EA8E4">
      <w:start w:val="590"/>
      <w:numFmt w:val="bullet"/>
      <w:lvlText w:val="-"/>
      <w:lvlJc w:val="left"/>
      <w:pPr>
        <w:ind w:left="405" w:hanging="360"/>
      </w:pPr>
      <w:rPr>
        <w:rFonts w:ascii="Century Gothic" w:eastAsia="Times New Roman" w:hAnsi="Century Gothic" w:cs="Arial" w:hint="default"/>
      </w:rPr>
    </w:lvl>
    <w:lvl w:ilvl="1" w:tplc="30090003">
      <w:start w:val="1"/>
      <w:numFmt w:val="bullet"/>
      <w:lvlText w:val="o"/>
      <w:lvlJc w:val="left"/>
      <w:pPr>
        <w:ind w:left="1125" w:hanging="360"/>
      </w:pPr>
      <w:rPr>
        <w:rFonts w:ascii="Courier New" w:hAnsi="Courier New" w:cs="Courier New" w:hint="default"/>
      </w:rPr>
    </w:lvl>
    <w:lvl w:ilvl="2" w:tplc="30090005">
      <w:start w:val="1"/>
      <w:numFmt w:val="bullet"/>
      <w:lvlText w:val=""/>
      <w:lvlJc w:val="left"/>
      <w:pPr>
        <w:ind w:left="1845" w:hanging="360"/>
      </w:pPr>
      <w:rPr>
        <w:rFonts w:ascii="Wingdings" w:hAnsi="Wingdings" w:hint="default"/>
      </w:rPr>
    </w:lvl>
    <w:lvl w:ilvl="3" w:tplc="30090001">
      <w:start w:val="1"/>
      <w:numFmt w:val="bullet"/>
      <w:lvlText w:val=""/>
      <w:lvlJc w:val="left"/>
      <w:pPr>
        <w:ind w:left="2565" w:hanging="360"/>
      </w:pPr>
      <w:rPr>
        <w:rFonts w:ascii="Symbol" w:hAnsi="Symbol" w:hint="default"/>
      </w:rPr>
    </w:lvl>
    <w:lvl w:ilvl="4" w:tplc="30090003">
      <w:start w:val="1"/>
      <w:numFmt w:val="bullet"/>
      <w:lvlText w:val="o"/>
      <w:lvlJc w:val="left"/>
      <w:pPr>
        <w:ind w:left="3285" w:hanging="360"/>
      </w:pPr>
      <w:rPr>
        <w:rFonts w:ascii="Courier New" w:hAnsi="Courier New" w:cs="Courier New" w:hint="default"/>
      </w:rPr>
    </w:lvl>
    <w:lvl w:ilvl="5" w:tplc="30090005">
      <w:start w:val="1"/>
      <w:numFmt w:val="bullet"/>
      <w:lvlText w:val=""/>
      <w:lvlJc w:val="left"/>
      <w:pPr>
        <w:ind w:left="4005" w:hanging="360"/>
      </w:pPr>
      <w:rPr>
        <w:rFonts w:ascii="Wingdings" w:hAnsi="Wingdings" w:hint="default"/>
      </w:rPr>
    </w:lvl>
    <w:lvl w:ilvl="6" w:tplc="30090001">
      <w:start w:val="1"/>
      <w:numFmt w:val="bullet"/>
      <w:lvlText w:val=""/>
      <w:lvlJc w:val="left"/>
      <w:pPr>
        <w:ind w:left="4725" w:hanging="360"/>
      </w:pPr>
      <w:rPr>
        <w:rFonts w:ascii="Symbol" w:hAnsi="Symbol" w:hint="default"/>
      </w:rPr>
    </w:lvl>
    <w:lvl w:ilvl="7" w:tplc="30090003">
      <w:start w:val="1"/>
      <w:numFmt w:val="bullet"/>
      <w:lvlText w:val="o"/>
      <w:lvlJc w:val="left"/>
      <w:pPr>
        <w:ind w:left="5445" w:hanging="360"/>
      </w:pPr>
      <w:rPr>
        <w:rFonts w:ascii="Courier New" w:hAnsi="Courier New" w:cs="Courier New" w:hint="default"/>
      </w:rPr>
    </w:lvl>
    <w:lvl w:ilvl="8" w:tplc="30090005">
      <w:start w:val="1"/>
      <w:numFmt w:val="bullet"/>
      <w:lvlText w:val=""/>
      <w:lvlJc w:val="left"/>
      <w:pPr>
        <w:ind w:left="6165" w:hanging="360"/>
      </w:pPr>
      <w:rPr>
        <w:rFonts w:ascii="Wingdings" w:hAnsi="Wingdings" w:hint="default"/>
      </w:rPr>
    </w:lvl>
  </w:abstractNum>
  <w:abstractNum w:abstractNumId="43" w15:restartNumberingAfterBreak="0">
    <w:nsid w:val="4C9370A3"/>
    <w:multiLevelType w:val="hybridMultilevel"/>
    <w:tmpl w:val="BBEE46D8"/>
    <w:name w:val="WW8Num64"/>
    <w:lvl w:ilvl="0" w:tplc="C84C861E">
      <w:start w:val="1"/>
      <w:numFmt w:val="bullet"/>
      <w:lvlText w:val=""/>
      <w:lvlJc w:val="left"/>
      <w:pPr>
        <w:tabs>
          <w:tab w:val="num" w:pos="1440"/>
        </w:tabs>
        <w:ind w:left="1440" w:hanging="360"/>
      </w:pPr>
      <w:rPr>
        <w:rFonts w:ascii="Wingdings" w:hAnsi="Wingdings" w:hint="default"/>
        <w:sz w:val="16"/>
        <w:szCs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D502BAD"/>
    <w:multiLevelType w:val="hybridMultilevel"/>
    <w:tmpl w:val="97E22CD0"/>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5" w15:restartNumberingAfterBreak="0">
    <w:nsid w:val="4E05543F"/>
    <w:multiLevelType w:val="hybridMultilevel"/>
    <w:tmpl w:val="229C21F2"/>
    <w:lvl w:ilvl="0" w:tplc="45EAB340">
      <w:start w:val="16"/>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6" w15:restartNumberingAfterBreak="0">
    <w:nsid w:val="5D7F1578"/>
    <w:multiLevelType w:val="hybridMultilevel"/>
    <w:tmpl w:val="8ACA0E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7" w15:restartNumberingAfterBreak="0">
    <w:nsid w:val="5DDD311C"/>
    <w:multiLevelType w:val="hybridMultilevel"/>
    <w:tmpl w:val="9FAE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22F72C0"/>
    <w:multiLevelType w:val="hybridMultilevel"/>
    <w:tmpl w:val="A12A5C9E"/>
    <w:name w:val="WW8Num92"/>
    <w:lvl w:ilvl="0" w:tplc="E4C4EF18">
      <w:start w:val="1"/>
      <w:numFmt w:val="bullet"/>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49" w15:restartNumberingAfterBreak="0">
    <w:nsid w:val="676A0BE4"/>
    <w:multiLevelType w:val="hybridMultilevel"/>
    <w:tmpl w:val="BF9C6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0" w15:restartNumberingAfterBreak="0">
    <w:nsid w:val="68A12FCF"/>
    <w:multiLevelType w:val="hybridMultilevel"/>
    <w:tmpl w:val="DF9023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1" w15:restartNumberingAfterBreak="0">
    <w:nsid w:val="6A5925E0"/>
    <w:multiLevelType w:val="hybridMultilevel"/>
    <w:tmpl w:val="AA8AF4E6"/>
    <w:lvl w:ilvl="0" w:tplc="30090001">
      <w:start w:val="1"/>
      <w:numFmt w:val="bullet"/>
      <w:lvlText w:val=""/>
      <w:lvlJc w:val="left"/>
      <w:pPr>
        <w:ind w:left="785" w:hanging="360"/>
      </w:pPr>
      <w:rPr>
        <w:rFonts w:ascii="Symbol" w:hAnsi="Symbol" w:hint="default"/>
      </w:rPr>
    </w:lvl>
    <w:lvl w:ilvl="1" w:tplc="30090003" w:tentative="1">
      <w:start w:val="1"/>
      <w:numFmt w:val="bullet"/>
      <w:lvlText w:val="o"/>
      <w:lvlJc w:val="left"/>
      <w:pPr>
        <w:ind w:left="1505" w:hanging="360"/>
      </w:pPr>
      <w:rPr>
        <w:rFonts w:ascii="Courier New" w:hAnsi="Courier New" w:cs="Courier New" w:hint="default"/>
      </w:rPr>
    </w:lvl>
    <w:lvl w:ilvl="2" w:tplc="30090005" w:tentative="1">
      <w:start w:val="1"/>
      <w:numFmt w:val="bullet"/>
      <w:lvlText w:val=""/>
      <w:lvlJc w:val="left"/>
      <w:pPr>
        <w:ind w:left="2225" w:hanging="360"/>
      </w:pPr>
      <w:rPr>
        <w:rFonts w:ascii="Wingdings" w:hAnsi="Wingdings" w:hint="default"/>
      </w:rPr>
    </w:lvl>
    <w:lvl w:ilvl="3" w:tplc="30090001" w:tentative="1">
      <w:start w:val="1"/>
      <w:numFmt w:val="bullet"/>
      <w:lvlText w:val=""/>
      <w:lvlJc w:val="left"/>
      <w:pPr>
        <w:ind w:left="2945" w:hanging="360"/>
      </w:pPr>
      <w:rPr>
        <w:rFonts w:ascii="Symbol" w:hAnsi="Symbol" w:hint="default"/>
      </w:rPr>
    </w:lvl>
    <w:lvl w:ilvl="4" w:tplc="30090003" w:tentative="1">
      <w:start w:val="1"/>
      <w:numFmt w:val="bullet"/>
      <w:lvlText w:val="o"/>
      <w:lvlJc w:val="left"/>
      <w:pPr>
        <w:ind w:left="3665" w:hanging="360"/>
      </w:pPr>
      <w:rPr>
        <w:rFonts w:ascii="Courier New" w:hAnsi="Courier New" w:cs="Courier New" w:hint="default"/>
      </w:rPr>
    </w:lvl>
    <w:lvl w:ilvl="5" w:tplc="30090005" w:tentative="1">
      <w:start w:val="1"/>
      <w:numFmt w:val="bullet"/>
      <w:lvlText w:val=""/>
      <w:lvlJc w:val="left"/>
      <w:pPr>
        <w:ind w:left="4385" w:hanging="360"/>
      </w:pPr>
      <w:rPr>
        <w:rFonts w:ascii="Wingdings" w:hAnsi="Wingdings" w:hint="default"/>
      </w:rPr>
    </w:lvl>
    <w:lvl w:ilvl="6" w:tplc="30090001" w:tentative="1">
      <w:start w:val="1"/>
      <w:numFmt w:val="bullet"/>
      <w:lvlText w:val=""/>
      <w:lvlJc w:val="left"/>
      <w:pPr>
        <w:ind w:left="5105" w:hanging="360"/>
      </w:pPr>
      <w:rPr>
        <w:rFonts w:ascii="Symbol" w:hAnsi="Symbol" w:hint="default"/>
      </w:rPr>
    </w:lvl>
    <w:lvl w:ilvl="7" w:tplc="30090003" w:tentative="1">
      <w:start w:val="1"/>
      <w:numFmt w:val="bullet"/>
      <w:lvlText w:val="o"/>
      <w:lvlJc w:val="left"/>
      <w:pPr>
        <w:ind w:left="5825" w:hanging="360"/>
      </w:pPr>
      <w:rPr>
        <w:rFonts w:ascii="Courier New" w:hAnsi="Courier New" w:cs="Courier New" w:hint="default"/>
      </w:rPr>
    </w:lvl>
    <w:lvl w:ilvl="8" w:tplc="30090005" w:tentative="1">
      <w:start w:val="1"/>
      <w:numFmt w:val="bullet"/>
      <w:lvlText w:val=""/>
      <w:lvlJc w:val="left"/>
      <w:pPr>
        <w:ind w:left="6545" w:hanging="360"/>
      </w:pPr>
      <w:rPr>
        <w:rFonts w:ascii="Wingdings" w:hAnsi="Wingdings" w:hint="default"/>
      </w:rPr>
    </w:lvl>
  </w:abstractNum>
  <w:abstractNum w:abstractNumId="52" w15:restartNumberingAfterBreak="0">
    <w:nsid w:val="6A6E556E"/>
    <w:multiLevelType w:val="hybridMultilevel"/>
    <w:tmpl w:val="6BE48B3E"/>
    <w:name w:val="WW8Num63"/>
    <w:lvl w:ilvl="0" w:tplc="C84C861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6D2B56A8"/>
    <w:multiLevelType w:val="hybridMultilevel"/>
    <w:tmpl w:val="069870A2"/>
    <w:lvl w:ilvl="0" w:tplc="9A00886C">
      <w:start w:val="4"/>
      <w:numFmt w:val="bullet"/>
      <w:lvlText w:val="-"/>
      <w:lvlJc w:val="left"/>
      <w:pPr>
        <w:ind w:left="720" w:hanging="360"/>
      </w:pPr>
      <w:rPr>
        <w:rFonts w:ascii="Century Gothic" w:eastAsia="Times New Roman" w:hAnsi="Century Gothic" w:cs="Aria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4" w15:restartNumberingAfterBreak="0">
    <w:nsid w:val="6D551793"/>
    <w:multiLevelType w:val="hybridMultilevel"/>
    <w:tmpl w:val="D206B76A"/>
    <w:name w:val="WW8Num66"/>
    <w:lvl w:ilvl="0" w:tplc="C84C861E">
      <w:start w:val="1"/>
      <w:numFmt w:val="lowerRoman"/>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5" w15:restartNumberingAfterBreak="0">
    <w:nsid w:val="6D5B02F9"/>
    <w:multiLevelType w:val="hybridMultilevel"/>
    <w:tmpl w:val="6498A4A6"/>
    <w:name w:val="WW8Num68"/>
    <w:lvl w:ilvl="0" w:tplc="C84C861E">
      <w:start w:val="1"/>
      <w:numFmt w:val="bullet"/>
      <w:lvlText w:val=""/>
      <w:lvlJc w:val="left"/>
      <w:pPr>
        <w:tabs>
          <w:tab w:val="num" w:pos="720"/>
        </w:tabs>
        <w:ind w:left="720" w:hanging="360"/>
      </w:pPr>
      <w:rPr>
        <w:rFonts w:ascii="Wingdings" w:hAnsi="Wingdings" w:hint="default"/>
        <w:sz w:val="16"/>
        <w:szCs w:val="16"/>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6" w15:restartNumberingAfterBreak="0">
    <w:nsid w:val="6D6459FB"/>
    <w:multiLevelType w:val="hybridMultilevel"/>
    <w:tmpl w:val="CFC0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456CF7"/>
    <w:multiLevelType w:val="hybridMultilevel"/>
    <w:tmpl w:val="DE6672DE"/>
    <w:name w:val="WW8Num922"/>
    <w:lvl w:ilvl="0" w:tplc="3FC4CB4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9"/>
        </w:tabs>
        <w:ind w:left="2529" w:hanging="360"/>
      </w:pPr>
      <w:rPr>
        <w:rFonts w:ascii="Courier New" w:hAnsi="Courier New" w:hint="default"/>
      </w:rPr>
    </w:lvl>
    <w:lvl w:ilvl="2" w:tplc="04090005" w:tentative="1">
      <w:start w:val="1"/>
      <w:numFmt w:val="bullet"/>
      <w:lvlText w:val=""/>
      <w:lvlJc w:val="left"/>
      <w:pPr>
        <w:tabs>
          <w:tab w:val="num" w:pos="3249"/>
        </w:tabs>
        <w:ind w:left="3249" w:hanging="360"/>
      </w:pPr>
      <w:rPr>
        <w:rFonts w:ascii="Wingdings" w:hAnsi="Wingdings" w:hint="default"/>
      </w:rPr>
    </w:lvl>
    <w:lvl w:ilvl="3" w:tplc="04090001" w:tentative="1">
      <w:start w:val="1"/>
      <w:numFmt w:val="bullet"/>
      <w:lvlText w:val=""/>
      <w:lvlJc w:val="left"/>
      <w:pPr>
        <w:tabs>
          <w:tab w:val="num" w:pos="3969"/>
        </w:tabs>
        <w:ind w:left="3969" w:hanging="360"/>
      </w:pPr>
      <w:rPr>
        <w:rFonts w:ascii="Symbol" w:hAnsi="Symbol" w:hint="default"/>
      </w:rPr>
    </w:lvl>
    <w:lvl w:ilvl="4" w:tplc="04090003" w:tentative="1">
      <w:start w:val="1"/>
      <w:numFmt w:val="bullet"/>
      <w:lvlText w:val="o"/>
      <w:lvlJc w:val="left"/>
      <w:pPr>
        <w:tabs>
          <w:tab w:val="num" w:pos="4689"/>
        </w:tabs>
        <w:ind w:left="4689" w:hanging="360"/>
      </w:pPr>
      <w:rPr>
        <w:rFonts w:ascii="Courier New" w:hAnsi="Courier New" w:hint="default"/>
      </w:rPr>
    </w:lvl>
    <w:lvl w:ilvl="5" w:tplc="04090005" w:tentative="1">
      <w:start w:val="1"/>
      <w:numFmt w:val="bullet"/>
      <w:lvlText w:val=""/>
      <w:lvlJc w:val="left"/>
      <w:pPr>
        <w:tabs>
          <w:tab w:val="num" w:pos="5409"/>
        </w:tabs>
        <w:ind w:left="5409" w:hanging="360"/>
      </w:pPr>
      <w:rPr>
        <w:rFonts w:ascii="Wingdings" w:hAnsi="Wingdings" w:hint="default"/>
      </w:rPr>
    </w:lvl>
    <w:lvl w:ilvl="6" w:tplc="04090001" w:tentative="1">
      <w:start w:val="1"/>
      <w:numFmt w:val="bullet"/>
      <w:lvlText w:val=""/>
      <w:lvlJc w:val="left"/>
      <w:pPr>
        <w:tabs>
          <w:tab w:val="num" w:pos="6129"/>
        </w:tabs>
        <w:ind w:left="6129" w:hanging="360"/>
      </w:pPr>
      <w:rPr>
        <w:rFonts w:ascii="Symbol" w:hAnsi="Symbol" w:hint="default"/>
      </w:rPr>
    </w:lvl>
    <w:lvl w:ilvl="7" w:tplc="04090003" w:tentative="1">
      <w:start w:val="1"/>
      <w:numFmt w:val="bullet"/>
      <w:lvlText w:val="o"/>
      <w:lvlJc w:val="left"/>
      <w:pPr>
        <w:tabs>
          <w:tab w:val="num" w:pos="6849"/>
        </w:tabs>
        <w:ind w:left="6849" w:hanging="360"/>
      </w:pPr>
      <w:rPr>
        <w:rFonts w:ascii="Courier New" w:hAnsi="Courier New" w:hint="default"/>
      </w:rPr>
    </w:lvl>
    <w:lvl w:ilvl="8" w:tplc="04090005" w:tentative="1">
      <w:start w:val="1"/>
      <w:numFmt w:val="bullet"/>
      <w:lvlText w:val=""/>
      <w:lvlJc w:val="left"/>
      <w:pPr>
        <w:tabs>
          <w:tab w:val="num" w:pos="7569"/>
        </w:tabs>
        <w:ind w:left="7569" w:hanging="360"/>
      </w:pPr>
      <w:rPr>
        <w:rFonts w:ascii="Wingdings" w:hAnsi="Wingdings" w:hint="default"/>
      </w:rPr>
    </w:lvl>
  </w:abstractNum>
  <w:abstractNum w:abstractNumId="58" w15:restartNumberingAfterBreak="0">
    <w:nsid w:val="72B6091E"/>
    <w:multiLevelType w:val="hybridMultilevel"/>
    <w:tmpl w:val="9154CC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9" w15:restartNumberingAfterBreak="0">
    <w:nsid w:val="7D9D349A"/>
    <w:multiLevelType w:val="hybridMultilevel"/>
    <w:tmpl w:val="48DECEE8"/>
    <w:name w:val="WW8Num62"/>
    <w:lvl w:ilvl="0" w:tplc="C84C86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9"/>
  </w:num>
  <w:num w:numId="3">
    <w:abstractNumId w:val="20"/>
  </w:num>
  <w:num w:numId="4">
    <w:abstractNumId w:val="36"/>
  </w:num>
  <w:num w:numId="5">
    <w:abstractNumId w:val="42"/>
  </w:num>
  <w:num w:numId="6">
    <w:abstractNumId w:val="37"/>
  </w:num>
  <w:num w:numId="7">
    <w:abstractNumId w:val="33"/>
  </w:num>
  <w:num w:numId="8">
    <w:abstractNumId w:val="51"/>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1"/>
  </w:num>
  <w:num w:numId="12">
    <w:abstractNumId w:val="17"/>
  </w:num>
  <w:num w:numId="13">
    <w:abstractNumId w:val="40"/>
  </w:num>
  <w:num w:numId="14">
    <w:abstractNumId w:val="32"/>
  </w:num>
  <w:num w:numId="15">
    <w:abstractNumId w:val="12"/>
  </w:num>
  <w:num w:numId="16">
    <w:abstractNumId w:val="22"/>
  </w:num>
  <w:num w:numId="17">
    <w:abstractNumId w:val="44"/>
  </w:num>
  <w:num w:numId="18">
    <w:abstractNumId w:val="30"/>
  </w:num>
  <w:num w:numId="19">
    <w:abstractNumId w:val="58"/>
  </w:num>
  <w:num w:numId="20">
    <w:abstractNumId w:val="23"/>
  </w:num>
  <w:num w:numId="21">
    <w:abstractNumId w:val="46"/>
  </w:num>
  <w:num w:numId="22">
    <w:abstractNumId w:val="35"/>
  </w:num>
  <w:num w:numId="23">
    <w:abstractNumId w:val="47"/>
  </w:num>
  <w:num w:numId="24">
    <w:abstractNumId w:val="53"/>
  </w:num>
  <w:num w:numId="25">
    <w:abstractNumId w:val="16"/>
  </w:num>
  <w:num w:numId="26">
    <w:abstractNumId w:val="26"/>
  </w:num>
  <w:num w:numId="27">
    <w:abstractNumId w:val="31"/>
  </w:num>
  <w:num w:numId="28">
    <w:abstractNumId w:val="25"/>
  </w:num>
  <w:num w:numId="29">
    <w:abstractNumId w:val="41"/>
  </w:num>
  <w:num w:numId="30">
    <w:abstractNumId w:val="45"/>
  </w:num>
  <w:num w:numId="31">
    <w:abstractNumId w:val="34"/>
  </w:num>
  <w:num w:numId="32">
    <w:abstractNumId w:val="56"/>
  </w:num>
  <w:num w:numId="33">
    <w:abstractNumId w:val="9"/>
  </w:num>
  <w:num w:numId="34">
    <w:abstractNumId w:val="18"/>
  </w:num>
  <w:num w:numId="35">
    <w:abstractNumId w:val="19"/>
  </w:num>
  <w:num w:numId="36">
    <w:abstractNumId w:val="49"/>
  </w:num>
  <w:num w:numId="37">
    <w:abstractNumId w:val="1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50"/>
  </w:num>
  <w:num w:numId="41">
    <w:abstractNumId w:val="38"/>
  </w:num>
  <w:num w:numId="42">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activeWritingStyle w:appName="MSWord" w:lang="en-GB" w:vendorID="64" w:dllVersion="6" w:nlCheck="1" w:checkStyle="0"/>
  <w:activeWritingStyle w:appName="MSWord" w:lang="en-US" w:vendorID="64" w:dllVersion="6" w:nlCheck="1" w:checkStyle="0"/>
  <w:activeWritingStyle w:appName="MSWord" w:lang="en-ZA" w:vendorID="64" w:dllVersion="6" w:nlCheck="1" w:checkStyle="0"/>
  <w:activeWritingStyle w:appName="MSWord" w:lang="en-ZW" w:vendorID="64" w:dllVersion="6" w:nlCheck="1" w:checkStyle="0"/>
  <w:activeWritingStyle w:appName="MSWord" w:lang="en-GB" w:vendorID="64" w:dllVersion="0" w:nlCheck="1" w:checkStyle="0"/>
  <w:activeWritingStyle w:appName="MSWord" w:lang="en-ZW" w:vendorID="64" w:dllVersion="0" w:nlCheck="1" w:checkStyle="0"/>
  <w:activeWritingStyle w:appName="MSWord" w:lang="en-ZA"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en-GB" w:vendorID="64" w:dllVersion="131078" w:nlCheck="1" w:checkStyle="1"/>
  <w:activeWritingStyle w:appName="MSWord" w:lang="en-ZW" w:vendorID="64" w:dllVersion="131078" w:nlCheck="1" w:checkStyle="1"/>
  <w:activeWritingStyle w:appName="MSWord" w:lang="en-US" w:vendorID="64" w:dllVersion="131078" w:nlCheck="1" w:checkStyle="1"/>
  <w:activeWritingStyle w:appName="MSWord" w:lang="en-Z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DO3MDG2MDU1MbBQ0lEKTi0uzszPAykwNKgFAHvb9b4tAAAA"/>
  </w:docVars>
  <w:rsids>
    <w:rsidRoot w:val="00BE732E"/>
    <w:rsid w:val="000003EC"/>
    <w:rsid w:val="000006F3"/>
    <w:rsid w:val="00000851"/>
    <w:rsid w:val="00000862"/>
    <w:rsid w:val="0000098C"/>
    <w:rsid w:val="00000A3F"/>
    <w:rsid w:val="00000B4C"/>
    <w:rsid w:val="00000C45"/>
    <w:rsid w:val="00000D8E"/>
    <w:rsid w:val="00000DD4"/>
    <w:rsid w:val="00000F66"/>
    <w:rsid w:val="00001190"/>
    <w:rsid w:val="000011AC"/>
    <w:rsid w:val="000011CF"/>
    <w:rsid w:val="000012F6"/>
    <w:rsid w:val="000013C2"/>
    <w:rsid w:val="00001534"/>
    <w:rsid w:val="00001720"/>
    <w:rsid w:val="00001CF8"/>
    <w:rsid w:val="00001E4F"/>
    <w:rsid w:val="00001EEA"/>
    <w:rsid w:val="00001F7A"/>
    <w:rsid w:val="000020FF"/>
    <w:rsid w:val="00002196"/>
    <w:rsid w:val="0000227E"/>
    <w:rsid w:val="00002379"/>
    <w:rsid w:val="00002432"/>
    <w:rsid w:val="000024E3"/>
    <w:rsid w:val="00002521"/>
    <w:rsid w:val="000027BF"/>
    <w:rsid w:val="00002B15"/>
    <w:rsid w:val="00002C86"/>
    <w:rsid w:val="00002D17"/>
    <w:rsid w:val="00002ED7"/>
    <w:rsid w:val="00003041"/>
    <w:rsid w:val="000030B4"/>
    <w:rsid w:val="00003347"/>
    <w:rsid w:val="000036BE"/>
    <w:rsid w:val="00003711"/>
    <w:rsid w:val="0000383E"/>
    <w:rsid w:val="00003AB4"/>
    <w:rsid w:val="00003BAD"/>
    <w:rsid w:val="00003CE2"/>
    <w:rsid w:val="00004105"/>
    <w:rsid w:val="0000427C"/>
    <w:rsid w:val="00004384"/>
    <w:rsid w:val="0000438C"/>
    <w:rsid w:val="00004392"/>
    <w:rsid w:val="000043BB"/>
    <w:rsid w:val="000044F1"/>
    <w:rsid w:val="00004509"/>
    <w:rsid w:val="000045B3"/>
    <w:rsid w:val="00004666"/>
    <w:rsid w:val="0000488A"/>
    <w:rsid w:val="0000490B"/>
    <w:rsid w:val="00004983"/>
    <w:rsid w:val="000049C9"/>
    <w:rsid w:val="00004A7B"/>
    <w:rsid w:val="000054C8"/>
    <w:rsid w:val="000058DE"/>
    <w:rsid w:val="000058E1"/>
    <w:rsid w:val="00005D11"/>
    <w:rsid w:val="00005F06"/>
    <w:rsid w:val="00006078"/>
    <w:rsid w:val="00006220"/>
    <w:rsid w:val="000062C6"/>
    <w:rsid w:val="000062E8"/>
    <w:rsid w:val="00006407"/>
    <w:rsid w:val="0000640A"/>
    <w:rsid w:val="0000656B"/>
    <w:rsid w:val="00006A24"/>
    <w:rsid w:val="00006C1F"/>
    <w:rsid w:val="00006C72"/>
    <w:rsid w:val="00006E72"/>
    <w:rsid w:val="0000702F"/>
    <w:rsid w:val="00007031"/>
    <w:rsid w:val="00007059"/>
    <w:rsid w:val="00007269"/>
    <w:rsid w:val="00007354"/>
    <w:rsid w:val="000073E5"/>
    <w:rsid w:val="000074EB"/>
    <w:rsid w:val="000075AE"/>
    <w:rsid w:val="000075B5"/>
    <w:rsid w:val="00007660"/>
    <w:rsid w:val="0000770A"/>
    <w:rsid w:val="000079EA"/>
    <w:rsid w:val="000079FA"/>
    <w:rsid w:val="00007CC4"/>
    <w:rsid w:val="00007FBA"/>
    <w:rsid w:val="00010125"/>
    <w:rsid w:val="00010235"/>
    <w:rsid w:val="0001044C"/>
    <w:rsid w:val="00010491"/>
    <w:rsid w:val="0001055B"/>
    <w:rsid w:val="00010BBC"/>
    <w:rsid w:val="00010DBB"/>
    <w:rsid w:val="00010F59"/>
    <w:rsid w:val="0001104F"/>
    <w:rsid w:val="00011159"/>
    <w:rsid w:val="0001127C"/>
    <w:rsid w:val="000112D2"/>
    <w:rsid w:val="00011445"/>
    <w:rsid w:val="0001157F"/>
    <w:rsid w:val="000115C1"/>
    <w:rsid w:val="00011780"/>
    <w:rsid w:val="00011AC1"/>
    <w:rsid w:val="00011B84"/>
    <w:rsid w:val="00011F89"/>
    <w:rsid w:val="0001247B"/>
    <w:rsid w:val="000124D6"/>
    <w:rsid w:val="0001250A"/>
    <w:rsid w:val="00012521"/>
    <w:rsid w:val="00012E08"/>
    <w:rsid w:val="00012EF5"/>
    <w:rsid w:val="00012F16"/>
    <w:rsid w:val="0001317A"/>
    <w:rsid w:val="00013188"/>
    <w:rsid w:val="00013251"/>
    <w:rsid w:val="000135CF"/>
    <w:rsid w:val="000137E0"/>
    <w:rsid w:val="000137FD"/>
    <w:rsid w:val="00013814"/>
    <w:rsid w:val="000138E7"/>
    <w:rsid w:val="00013B4E"/>
    <w:rsid w:val="00013FF5"/>
    <w:rsid w:val="000140BA"/>
    <w:rsid w:val="000142CA"/>
    <w:rsid w:val="000142FA"/>
    <w:rsid w:val="00014418"/>
    <w:rsid w:val="00014477"/>
    <w:rsid w:val="0001449E"/>
    <w:rsid w:val="000148A0"/>
    <w:rsid w:val="00014A94"/>
    <w:rsid w:val="00014AB6"/>
    <w:rsid w:val="00014CA4"/>
    <w:rsid w:val="00014CFE"/>
    <w:rsid w:val="00014E77"/>
    <w:rsid w:val="00014EC4"/>
    <w:rsid w:val="00014F17"/>
    <w:rsid w:val="00014F61"/>
    <w:rsid w:val="000150E7"/>
    <w:rsid w:val="0001534F"/>
    <w:rsid w:val="0001539C"/>
    <w:rsid w:val="0001557E"/>
    <w:rsid w:val="00015727"/>
    <w:rsid w:val="00015A63"/>
    <w:rsid w:val="00015B30"/>
    <w:rsid w:val="00016305"/>
    <w:rsid w:val="000164EB"/>
    <w:rsid w:val="000164FB"/>
    <w:rsid w:val="00016713"/>
    <w:rsid w:val="00016718"/>
    <w:rsid w:val="0001688E"/>
    <w:rsid w:val="00016AC8"/>
    <w:rsid w:val="00016D49"/>
    <w:rsid w:val="00016D53"/>
    <w:rsid w:val="00016F44"/>
    <w:rsid w:val="00017175"/>
    <w:rsid w:val="00017600"/>
    <w:rsid w:val="0001767B"/>
    <w:rsid w:val="000176D3"/>
    <w:rsid w:val="00017791"/>
    <w:rsid w:val="00017945"/>
    <w:rsid w:val="00017B14"/>
    <w:rsid w:val="00017B9C"/>
    <w:rsid w:val="00017E82"/>
    <w:rsid w:val="00017FF0"/>
    <w:rsid w:val="00020200"/>
    <w:rsid w:val="00020242"/>
    <w:rsid w:val="000203A5"/>
    <w:rsid w:val="00020452"/>
    <w:rsid w:val="00020A7B"/>
    <w:rsid w:val="00020E44"/>
    <w:rsid w:val="00020F51"/>
    <w:rsid w:val="000210C9"/>
    <w:rsid w:val="00021177"/>
    <w:rsid w:val="000218C4"/>
    <w:rsid w:val="00021BC9"/>
    <w:rsid w:val="00021DF7"/>
    <w:rsid w:val="00021E35"/>
    <w:rsid w:val="00021F87"/>
    <w:rsid w:val="000220EA"/>
    <w:rsid w:val="0002220A"/>
    <w:rsid w:val="000222E5"/>
    <w:rsid w:val="00022592"/>
    <w:rsid w:val="000225BE"/>
    <w:rsid w:val="000226D4"/>
    <w:rsid w:val="000226F2"/>
    <w:rsid w:val="000226F8"/>
    <w:rsid w:val="0002293C"/>
    <w:rsid w:val="0002294B"/>
    <w:rsid w:val="00022B3C"/>
    <w:rsid w:val="00022E18"/>
    <w:rsid w:val="00022E88"/>
    <w:rsid w:val="00022F40"/>
    <w:rsid w:val="0002301A"/>
    <w:rsid w:val="0002308C"/>
    <w:rsid w:val="000230D7"/>
    <w:rsid w:val="0002357D"/>
    <w:rsid w:val="0002368D"/>
    <w:rsid w:val="0002387F"/>
    <w:rsid w:val="00023B1D"/>
    <w:rsid w:val="00023BDD"/>
    <w:rsid w:val="00023C78"/>
    <w:rsid w:val="00023CE0"/>
    <w:rsid w:val="00023D24"/>
    <w:rsid w:val="00023E59"/>
    <w:rsid w:val="00023EE7"/>
    <w:rsid w:val="00024123"/>
    <w:rsid w:val="000245B7"/>
    <w:rsid w:val="000247D1"/>
    <w:rsid w:val="00024AD2"/>
    <w:rsid w:val="00024E4C"/>
    <w:rsid w:val="00024FA2"/>
    <w:rsid w:val="000250DF"/>
    <w:rsid w:val="00025337"/>
    <w:rsid w:val="000255A2"/>
    <w:rsid w:val="00025738"/>
    <w:rsid w:val="000257B1"/>
    <w:rsid w:val="00025AC2"/>
    <w:rsid w:val="00025DE5"/>
    <w:rsid w:val="00025F08"/>
    <w:rsid w:val="00026046"/>
    <w:rsid w:val="000260E1"/>
    <w:rsid w:val="0002627C"/>
    <w:rsid w:val="0002630D"/>
    <w:rsid w:val="0002630E"/>
    <w:rsid w:val="0002678D"/>
    <w:rsid w:val="000269F1"/>
    <w:rsid w:val="00026A22"/>
    <w:rsid w:val="00026E21"/>
    <w:rsid w:val="00026F17"/>
    <w:rsid w:val="00026F56"/>
    <w:rsid w:val="00027037"/>
    <w:rsid w:val="0002725B"/>
    <w:rsid w:val="00027428"/>
    <w:rsid w:val="0002746B"/>
    <w:rsid w:val="00027805"/>
    <w:rsid w:val="000278E4"/>
    <w:rsid w:val="00027958"/>
    <w:rsid w:val="0002797E"/>
    <w:rsid w:val="00027AB7"/>
    <w:rsid w:val="00027ADD"/>
    <w:rsid w:val="00027D8C"/>
    <w:rsid w:val="00027D90"/>
    <w:rsid w:val="00027E58"/>
    <w:rsid w:val="00027E79"/>
    <w:rsid w:val="000302AE"/>
    <w:rsid w:val="00030783"/>
    <w:rsid w:val="000307A9"/>
    <w:rsid w:val="00030866"/>
    <w:rsid w:val="000309A9"/>
    <w:rsid w:val="00030A5C"/>
    <w:rsid w:val="00030BA8"/>
    <w:rsid w:val="00030D05"/>
    <w:rsid w:val="00030D35"/>
    <w:rsid w:val="0003116F"/>
    <w:rsid w:val="0003140E"/>
    <w:rsid w:val="000317D0"/>
    <w:rsid w:val="00031921"/>
    <w:rsid w:val="00031945"/>
    <w:rsid w:val="00031995"/>
    <w:rsid w:val="00031A9D"/>
    <w:rsid w:val="00031C93"/>
    <w:rsid w:val="00031D19"/>
    <w:rsid w:val="00031ED4"/>
    <w:rsid w:val="00031FD3"/>
    <w:rsid w:val="000320F4"/>
    <w:rsid w:val="00032432"/>
    <w:rsid w:val="00032490"/>
    <w:rsid w:val="000327B0"/>
    <w:rsid w:val="000328FB"/>
    <w:rsid w:val="0003290D"/>
    <w:rsid w:val="00032E29"/>
    <w:rsid w:val="00032ED3"/>
    <w:rsid w:val="0003310D"/>
    <w:rsid w:val="000337F6"/>
    <w:rsid w:val="00033809"/>
    <w:rsid w:val="0003387F"/>
    <w:rsid w:val="0003393C"/>
    <w:rsid w:val="00033AB5"/>
    <w:rsid w:val="00033AFE"/>
    <w:rsid w:val="00033B28"/>
    <w:rsid w:val="00033BA9"/>
    <w:rsid w:val="00033C57"/>
    <w:rsid w:val="00033DB6"/>
    <w:rsid w:val="00033E8F"/>
    <w:rsid w:val="00034070"/>
    <w:rsid w:val="000341DA"/>
    <w:rsid w:val="0003490C"/>
    <w:rsid w:val="00034B2D"/>
    <w:rsid w:val="00034CC2"/>
    <w:rsid w:val="00034CDA"/>
    <w:rsid w:val="00034D02"/>
    <w:rsid w:val="00035197"/>
    <w:rsid w:val="000355EC"/>
    <w:rsid w:val="00035958"/>
    <w:rsid w:val="00035B13"/>
    <w:rsid w:val="00035E77"/>
    <w:rsid w:val="00036291"/>
    <w:rsid w:val="0003644B"/>
    <w:rsid w:val="0003645E"/>
    <w:rsid w:val="000368A9"/>
    <w:rsid w:val="000369C8"/>
    <w:rsid w:val="00036BAB"/>
    <w:rsid w:val="00036C59"/>
    <w:rsid w:val="000373F6"/>
    <w:rsid w:val="00037726"/>
    <w:rsid w:val="00037839"/>
    <w:rsid w:val="000379C3"/>
    <w:rsid w:val="00037A07"/>
    <w:rsid w:val="00037B35"/>
    <w:rsid w:val="00037DE5"/>
    <w:rsid w:val="00037E4A"/>
    <w:rsid w:val="00037E50"/>
    <w:rsid w:val="00037EAF"/>
    <w:rsid w:val="00040106"/>
    <w:rsid w:val="0004025F"/>
    <w:rsid w:val="00040781"/>
    <w:rsid w:val="000408E9"/>
    <w:rsid w:val="00040930"/>
    <w:rsid w:val="00040AA9"/>
    <w:rsid w:val="00040AB3"/>
    <w:rsid w:val="00040AC2"/>
    <w:rsid w:val="00040BC6"/>
    <w:rsid w:val="000411BA"/>
    <w:rsid w:val="00041244"/>
    <w:rsid w:val="00041455"/>
    <w:rsid w:val="0004153F"/>
    <w:rsid w:val="00041678"/>
    <w:rsid w:val="000417CC"/>
    <w:rsid w:val="00041CB3"/>
    <w:rsid w:val="00041D7C"/>
    <w:rsid w:val="00041D8F"/>
    <w:rsid w:val="00041F72"/>
    <w:rsid w:val="00042012"/>
    <w:rsid w:val="000424B6"/>
    <w:rsid w:val="0004285F"/>
    <w:rsid w:val="0004294A"/>
    <w:rsid w:val="00042E49"/>
    <w:rsid w:val="00042EFD"/>
    <w:rsid w:val="00042F07"/>
    <w:rsid w:val="00042F6A"/>
    <w:rsid w:val="00043047"/>
    <w:rsid w:val="0004316B"/>
    <w:rsid w:val="000431B7"/>
    <w:rsid w:val="000436BC"/>
    <w:rsid w:val="0004385F"/>
    <w:rsid w:val="000439BD"/>
    <w:rsid w:val="00043BBF"/>
    <w:rsid w:val="00043C20"/>
    <w:rsid w:val="00043D50"/>
    <w:rsid w:val="00043DF5"/>
    <w:rsid w:val="00043F95"/>
    <w:rsid w:val="00043FD7"/>
    <w:rsid w:val="0004426F"/>
    <w:rsid w:val="0004450C"/>
    <w:rsid w:val="0004452B"/>
    <w:rsid w:val="0004465F"/>
    <w:rsid w:val="000446EE"/>
    <w:rsid w:val="00044750"/>
    <w:rsid w:val="00044972"/>
    <w:rsid w:val="00044AD8"/>
    <w:rsid w:val="00044C1B"/>
    <w:rsid w:val="00044EAF"/>
    <w:rsid w:val="00044FD4"/>
    <w:rsid w:val="0004522B"/>
    <w:rsid w:val="000453EE"/>
    <w:rsid w:val="000454F8"/>
    <w:rsid w:val="000455F1"/>
    <w:rsid w:val="00045628"/>
    <w:rsid w:val="00045813"/>
    <w:rsid w:val="00045D36"/>
    <w:rsid w:val="00045EEB"/>
    <w:rsid w:val="00045F21"/>
    <w:rsid w:val="00046238"/>
    <w:rsid w:val="00046278"/>
    <w:rsid w:val="0004648E"/>
    <w:rsid w:val="0004666C"/>
    <w:rsid w:val="000469D9"/>
    <w:rsid w:val="00046AFE"/>
    <w:rsid w:val="00046D82"/>
    <w:rsid w:val="00046E7E"/>
    <w:rsid w:val="000471D7"/>
    <w:rsid w:val="00047354"/>
    <w:rsid w:val="0004736D"/>
    <w:rsid w:val="0004763F"/>
    <w:rsid w:val="00047954"/>
    <w:rsid w:val="00047B32"/>
    <w:rsid w:val="00047B77"/>
    <w:rsid w:val="00047DB1"/>
    <w:rsid w:val="00050096"/>
    <w:rsid w:val="00050469"/>
    <w:rsid w:val="00050612"/>
    <w:rsid w:val="00050647"/>
    <w:rsid w:val="000506EA"/>
    <w:rsid w:val="00050918"/>
    <w:rsid w:val="00050A80"/>
    <w:rsid w:val="00050C0B"/>
    <w:rsid w:val="00050C43"/>
    <w:rsid w:val="00050E6F"/>
    <w:rsid w:val="00050F8C"/>
    <w:rsid w:val="000510B5"/>
    <w:rsid w:val="0005110A"/>
    <w:rsid w:val="0005138A"/>
    <w:rsid w:val="000513BE"/>
    <w:rsid w:val="000513D8"/>
    <w:rsid w:val="000516D3"/>
    <w:rsid w:val="0005181D"/>
    <w:rsid w:val="000518AF"/>
    <w:rsid w:val="00051A35"/>
    <w:rsid w:val="00051C99"/>
    <w:rsid w:val="000520E2"/>
    <w:rsid w:val="00052301"/>
    <w:rsid w:val="000525C9"/>
    <w:rsid w:val="00052656"/>
    <w:rsid w:val="0005271E"/>
    <w:rsid w:val="0005287B"/>
    <w:rsid w:val="000528BB"/>
    <w:rsid w:val="0005294B"/>
    <w:rsid w:val="00052A13"/>
    <w:rsid w:val="00052AC0"/>
    <w:rsid w:val="00052B5F"/>
    <w:rsid w:val="00052D59"/>
    <w:rsid w:val="00052DD6"/>
    <w:rsid w:val="00052E1F"/>
    <w:rsid w:val="00052F8A"/>
    <w:rsid w:val="0005313F"/>
    <w:rsid w:val="00053679"/>
    <w:rsid w:val="000537D2"/>
    <w:rsid w:val="000538C9"/>
    <w:rsid w:val="000539FB"/>
    <w:rsid w:val="00053DD7"/>
    <w:rsid w:val="00053ED3"/>
    <w:rsid w:val="00053F69"/>
    <w:rsid w:val="00053FE3"/>
    <w:rsid w:val="00054180"/>
    <w:rsid w:val="00054192"/>
    <w:rsid w:val="00054349"/>
    <w:rsid w:val="0005438F"/>
    <w:rsid w:val="00054430"/>
    <w:rsid w:val="00054714"/>
    <w:rsid w:val="0005474C"/>
    <w:rsid w:val="00054876"/>
    <w:rsid w:val="00054979"/>
    <w:rsid w:val="000549EA"/>
    <w:rsid w:val="00054B24"/>
    <w:rsid w:val="00054BA3"/>
    <w:rsid w:val="00054BA7"/>
    <w:rsid w:val="00054F43"/>
    <w:rsid w:val="00054FD6"/>
    <w:rsid w:val="00054FE1"/>
    <w:rsid w:val="000554A6"/>
    <w:rsid w:val="000554D3"/>
    <w:rsid w:val="00055813"/>
    <w:rsid w:val="00055891"/>
    <w:rsid w:val="00055A83"/>
    <w:rsid w:val="00055B3C"/>
    <w:rsid w:val="00055C21"/>
    <w:rsid w:val="00055D3C"/>
    <w:rsid w:val="00055D49"/>
    <w:rsid w:val="00055D7F"/>
    <w:rsid w:val="00055FDC"/>
    <w:rsid w:val="00055FED"/>
    <w:rsid w:val="000560DE"/>
    <w:rsid w:val="00056181"/>
    <w:rsid w:val="0005640A"/>
    <w:rsid w:val="000565C6"/>
    <w:rsid w:val="00056643"/>
    <w:rsid w:val="000567EB"/>
    <w:rsid w:val="00056950"/>
    <w:rsid w:val="00056BA7"/>
    <w:rsid w:val="00056C84"/>
    <w:rsid w:val="00056C9F"/>
    <w:rsid w:val="00056CC2"/>
    <w:rsid w:val="00056D57"/>
    <w:rsid w:val="00056E4A"/>
    <w:rsid w:val="00056FB3"/>
    <w:rsid w:val="0005706D"/>
    <w:rsid w:val="00057369"/>
    <w:rsid w:val="00057378"/>
    <w:rsid w:val="00057668"/>
    <w:rsid w:val="00057918"/>
    <w:rsid w:val="00057A1F"/>
    <w:rsid w:val="00057A9D"/>
    <w:rsid w:val="00057B21"/>
    <w:rsid w:val="00057BBE"/>
    <w:rsid w:val="00057D51"/>
    <w:rsid w:val="00057D8F"/>
    <w:rsid w:val="00057D9F"/>
    <w:rsid w:val="00057DBA"/>
    <w:rsid w:val="00057E7C"/>
    <w:rsid w:val="00057E86"/>
    <w:rsid w:val="00057ED1"/>
    <w:rsid w:val="00060037"/>
    <w:rsid w:val="00060043"/>
    <w:rsid w:val="0006005A"/>
    <w:rsid w:val="0006031F"/>
    <w:rsid w:val="00060488"/>
    <w:rsid w:val="000604E1"/>
    <w:rsid w:val="00060D10"/>
    <w:rsid w:val="00060E03"/>
    <w:rsid w:val="00060FE6"/>
    <w:rsid w:val="000615B9"/>
    <w:rsid w:val="0006164A"/>
    <w:rsid w:val="0006168D"/>
    <w:rsid w:val="00061774"/>
    <w:rsid w:val="00061924"/>
    <w:rsid w:val="00061B81"/>
    <w:rsid w:val="00061D78"/>
    <w:rsid w:val="00061FC9"/>
    <w:rsid w:val="0006203B"/>
    <w:rsid w:val="000622D8"/>
    <w:rsid w:val="0006235D"/>
    <w:rsid w:val="00062421"/>
    <w:rsid w:val="0006275A"/>
    <w:rsid w:val="00062937"/>
    <w:rsid w:val="00062B12"/>
    <w:rsid w:val="00062E6E"/>
    <w:rsid w:val="00062E95"/>
    <w:rsid w:val="00063246"/>
    <w:rsid w:val="000634DD"/>
    <w:rsid w:val="00063970"/>
    <w:rsid w:val="00063F1C"/>
    <w:rsid w:val="00063F79"/>
    <w:rsid w:val="00063FCD"/>
    <w:rsid w:val="0006431F"/>
    <w:rsid w:val="00064391"/>
    <w:rsid w:val="0006441F"/>
    <w:rsid w:val="00064523"/>
    <w:rsid w:val="00064806"/>
    <w:rsid w:val="0006487C"/>
    <w:rsid w:val="000648E5"/>
    <w:rsid w:val="00064966"/>
    <w:rsid w:val="00065002"/>
    <w:rsid w:val="000652D3"/>
    <w:rsid w:val="000656DB"/>
    <w:rsid w:val="00065724"/>
    <w:rsid w:val="000657EB"/>
    <w:rsid w:val="00065996"/>
    <w:rsid w:val="00065F6A"/>
    <w:rsid w:val="0006612F"/>
    <w:rsid w:val="000663A9"/>
    <w:rsid w:val="00066508"/>
    <w:rsid w:val="0006662B"/>
    <w:rsid w:val="00066816"/>
    <w:rsid w:val="00066C17"/>
    <w:rsid w:val="00066C97"/>
    <w:rsid w:val="00066F71"/>
    <w:rsid w:val="00066FE8"/>
    <w:rsid w:val="00067091"/>
    <w:rsid w:val="00067097"/>
    <w:rsid w:val="00067417"/>
    <w:rsid w:val="00067447"/>
    <w:rsid w:val="00067487"/>
    <w:rsid w:val="0006766F"/>
    <w:rsid w:val="0006794C"/>
    <w:rsid w:val="00067B7C"/>
    <w:rsid w:val="00067CA9"/>
    <w:rsid w:val="00067EC2"/>
    <w:rsid w:val="00067F97"/>
    <w:rsid w:val="0007002B"/>
    <w:rsid w:val="000700E2"/>
    <w:rsid w:val="000703F5"/>
    <w:rsid w:val="0007057C"/>
    <w:rsid w:val="000706E0"/>
    <w:rsid w:val="00070983"/>
    <w:rsid w:val="00070C5A"/>
    <w:rsid w:val="00070CC3"/>
    <w:rsid w:val="00070CC8"/>
    <w:rsid w:val="00070D37"/>
    <w:rsid w:val="00070E84"/>
    <w:rsid w:val="000710FA"/>
    <w:rsid w:val="00071114"/>
    <w:rsid w:val="000711A6"/>
    <w:rsid w:val="000712EC"/>
    <w:rsid w:val="0007132E"/>
    <w:rsid w:val="00071607"/>
    <w:rsid w:val="00071965"/>
    <w:rsid w:val="000719C3"/>
    <w:rsid w:val="00071E18"/>
    <w:rsid w:val="00071F66"/>
    <w:rsid w:val="00072014"/>
    <w:rsid w:val="00072016"/>
    <w:rsid w:val="0007231E"/>
    <w:rsid w:val="00072378"/>
    <w:rsid w:val="000723C8"/>
    <w:rsid w:val="00072560"/>
    <w:rsid w:val="000725C2"/>
    <w:rsid w:val="000728B1"/>
    <w:rsid w:val="000729B1"/>
    <w:rsid w:val="00072A7E"/>
    <w:rsid w:val="00072BDA"/>
    <w:rsid w:val="00072DFE"/>
    <w:rsid w:val="0007324D"/>
    <w:rsid w:val="00073444"/>
    <w:rsid w:val="000735D9"/>
    <w:rsid w:val="00073663"/>
    <w:rsid w:val="000736D5"/>
    <w:rsid w:val="00073C0A"/>
    <w:rsid w:val="00073E08"/>
    <w:rsid w:val="00073F73"/>
    <w:rsid w:val="00073FAC"/>
    <w:rsid w:val="00074120"/>
    <w:rsid w:val="0007419A"/>
    <w:rsid w:val="0007423D"/>
    <w:rsid w:val="0007441D"/>
    <w:rsid w:val="000745B2"/>
    <w:rsid w:val="00074823"/>
    <w:rsid w:val="00074836"/>
    <w:rsid w:val="00074965"/>
    <w:rsid w:val="00074D07"/>
    <w:rsid w:val="00074FB4"/>
    <w:rsid w:val="00075684"/>
    <w:rsid w:val="00075821"/>
    <w:rsid w:val="00075AF0"/>
    <w:rsid w:val="00075AF3"/>
    <w:rsid w:val="00075BD2"/>
    <w:rsid w:val="00075CA3"/>
    <w:rsid w:val="00075CE3"/>
    <w:rsid w:val="00075DAB"/>
    <w:rsid w:val="00075E0D"/>
    <w:rsid w:val="000760B8"/>
    <w:rsid w:val="0007610F"/>
    <w:rsid w:val="000762A0"/>
    <w:rsid w:val="000763BF"/>
    <w:rsid w:val="0007640F"/>
    <w:rsid w:val="00076519"/>
    <w:rsid w:val="000765A6"/>
    <w:rsid w:val="000766C4"/>
    <w:rsid w:val="000769F7"/>
    <w:rsid w:val="00076D63"/>
    <w:rsid w:val="00076FAE"/>
    <w:rsid w:val="000770F9"/>
    <w:rsid w:val="000773EA"/>
    <w:rsid w:val="00077766"/>
    <w:rsid w:val="0007788D"/>
    <w:rsid w:val="000779D8"/>
    <w:rsid w:val="00077D85"/>
    <w:rsid w:val="00077DC3"/>
    <w:rsid w:val="00080314"/>
    <w:rsid w:val="000803BA"/>
    <w:rsid w:val="000803BC"/>
    <w:rsid w:val="0008085A"/>
    <w:rsid w:val="00080AAC"/>
    <w:rsid w:val="00080ADE"/>
    <w:rsid w:val="00080B68"/>
    <w:rsid w:val="00080BA6"/>
    <w:rsid w:val="00080C40"/>
    <w:rsid w:val="00081032"/>
    <w:rsid w:val="0008167C"/>
    <w:rsid w:val="000818E3"/>
    <w:rsid w:val="00081A79"/>
    <w:rsid w:val="00081C3F"/>
    <w:rsid w:val="00081E09"/>
    <w:rsid w:val="00081EDC"/>
    <w:rsid w:val="00081F23"/>
    <w:rsid w:val="00081FAD"/>
    <w:rsid w:val="00082236"/>
    <w:rsid w:val="00082256"/>
    <w:rsid w:val="00082577"/>
    <w:rsid w:val="00082593"/>
    <w:rsid w:val="00082B81"/>
    <w:rsid w:val="00082E2F"/>
    <w:rsid w:val="000831EA"/>
    <w:rsid w:val="00083201"/>
    <w:rsid w:val="0008384C"/>
    <w:rsid w:val="00083A96"/>
    <w:rsid w:val="00083AB2"/>
    <w:rsid w:val="00083DEC"/>
    <w:rsid w:val="00083F99"/>
    <w:rsid w:val="00083FD4"/>
    <w:rsid w:val="0008405E"/>
    <w:rsid w:val="0008417A"/>
    <w:rsid w:val="00084390"/>
    <w:rsid w:val="0008453D"/>
    <w:rsid w:val="00084A11"/>
    <w:rsid w:val="00084A2E"/>
    <w:rsid w:val="00084BB9"/>
    <w:rsid w:val="00084F06"/>
    <w:rsid w:val="000850EB"/>
    <w:rsid w:val="00085119"/>
    <w:rsid w:val="00085187"/>
    <w:rsid w:val="0008522F"/>
    <w:rsid w:val="00085372"/>
    <w:rsid w:val="00085431"/>
    <w:rsid w:val="000855B7"/>
    <w:rsid w:val="000855BF"/>
    <w:rsid w:val="00085725"/>
    <w:rsid w:val="00085964"/>
    <w:rsid w:val="00085974"/>
    <w:rsid w:val="00086163"/>
    <w:rsid w:val="00086287"/>
    <w:rsid w:val="000865E8"/>
    <w:rsid w:val="00086951"/>
    <w:rsid w:val="00086BA5"/>
    <w:rsid w:val="0008701D"/>
    <w:rsid w:val="000874C5"/>
    <w:rsid w:val="000874CA"/>
    <w:rsid w:val="00087684"/>
    <w:rsid w:val="00087835"/>
    <w:rsid w:val="00087914"/>
    <w:rsid w:val="00087B19"/>
    <w:rsid w:val="00087B1B"/>
    <w:rsid w:val="00087B65"/>
    <w:rsid w:val="00087CA2"/>
    <w:rsid w:val="000901E3"/>
    <w:rsid w:val="000904BB"/>
    <w:rsid w:val="00090649"/>
    <w:rsid w:val="00090811"/>
    <w:rsid w:val="00090856"/>
    <w:rsid w:val="0009098C"/>
    <w:rsid w:val="000909F1"/>
    <w:rsid w:val="00090D73"/>
    <w:rsid w:val="000911E5"/>
    <w:rsid w:val="00091597"/>
    <w:rsid w:val="000916BC"/>
    <w:rsid w:val="0009173F"/>
    <w:rsid w:val="00091792"/>
    <w:rsid w:val="00091797"/>
    <w:rsid w:val="00091AA5"/>
    <w:rsid w:val="00092237"/>
    <w:rsid w:val="0009245C"/>
    <w:rsid w:val="00092548"/>
    <w:rsid w:val="000926EC"/>
    <w:rsid w:val="0009277C"/>
    <w:rsid w:val="00092A38"/>
    <w:rsid w:val="00092F12"/>
    <w:rsid w:val="00093165"/>
    <w:rsid w:val="000934A0"/>
    <w:rsid w:val="0009387B"/>
    <w:rsid w:val="0009389D"/>
    <w:rsid w:val="00094005"/>
    <w:rsid w:val="000940A6"/>
    <w:rsid w:val="00094207"/>
    <w:rsid w:val="0009425A"/>
    <w:rsid w:val="00094382"/>
    <w:rsid w:val="000943F4"/>
    <w:rsid w:val="00094579"/>
    <w:rsid w:val="00094589"/>
    <w:rsid w:val="00094A61"/>
    <w:rsid w:val="00094D80"/>
    <w:rsid w:val="00094E95"/>
    <w:rsid w:val="00094EED"/>
    <w:rsid w:val="00095076"/>
    <w:rsid w:val="000950CB"/>
    <w:rsid w:val="0009539C"/>
    <w:rsid w:val="000953D9"/>
    <w:rsid w:val="0009552B"/>
    <w:rsid w:val="00095552"/>
    <w:rsid w:val="000957FC"/>
    <w:rsid w:val="00095BAD"/>
    <w:rsid w:val="00095E49"/>
    <w:rsid w:val="000960B7"/>
    <w:rsid w:val="00096262"/>
    <w:rsid w:val="0009626B"/>
    <w:rsid w:val="00096658"/>
    <w:rsid w:val="0009694B"/>
    <w:rsid w:val="0009698E"/>
    <w:rsid w:val="000969E7"/>
    <w:rsid w:val="00096C28"/>
    <w:rsid w:val="00096C6A"/>
    <w:rsid w:val="00096CAA"/>
    <w:rsid w:val="00096DA6"/>
    <w:rsid w:val="00096FBE"/>
    <w:rsid w:val="00097044"/>
    <w:rsid w:val="0009732A"/>
    <w:rsid w:val="00097578"/>
    <w:rsid w:val="000975AB"/>
    <w:rsid w:val="00097640"/>
    <w:rsid w:val="0009774D"/>
    <w:rsid w:val="00097ADC"/>
    <w:rsid w:val="00097C9A"/>
    <w:rsid w:val="00097CB1"/>
    <w:rsid w:val="00097E30"/>
    <w:rsid w:val="000A01C3"/>
    <w:rsid w:val="000A01E1"/>
    <w:rsid w:val="000A0260"/>
    <w:rsid w:val="000A066D"/>
    <w:rsid w:val="000A07FF"/>
    <w:rsid w:val="000A0B10"/>
    <w:rsid w:val="000A10D0"/>
    <w:rsid w:val="000A11B5"/>
    <w:rsid w:val="000A1277"/>
    <w:rsid w:val="000A12F8"/>
    <w:rsid w:val="000A13C8"/>
    <w:rsid w:val="000A1551"/>
    <w:rsid w:val="000A15B7"/>
    <w:rsid w:val="000A16C1"/>
    <w:rsid w:val="000A18D0"/>
    <w:rsid w:val="000A1C6A"/>
    <w:rsid w:val="000A1CF2"/>
    <w:rsid w:val="000A1F68"/>
    <w:rsid w:val="000A1FF6"/>
    <w:rsid w:val="000A212B"/>
    <w:rsid w:val="000A229C"/>
    <w:rsid w:val="000A22F7"/>
    <w:rsid w:val="000A251F"/>
    <w:rsid w:val="000A2BDC"/>
    <w:rsid w:val="000A317A"/>
    <w:rsid w:val="000A32FC"/>
    <w:rsid w:val="000A3349"/>
    <w:rsid w:val="000A35B6"/>
    <w:rsid w:val="000A3698"/>
    <w:rsid w:val="000A3908"/>
    <w:rsid w:val="000A3957"/>
    <w:rsid w:val="000A3BFD"/>
    <w:rsid w:val="000A3C18"/>
    <w:rsid w:val="000A3DD4"/>
    <w:rsid w:val="000A3DF6"/>
    <w:rsid w:val="000A3F56"/>
    <w:rsid w:val="000A40B2"/>
    <w:rsid w:val="000A414A"/>
    <w:rsid w:val="000A42E9"/>
    <w:rsid w:val="000A43C6"/>
    <w:rsid w:val="000A45D5"/>
    <w:rsid w:val="000A4622"/>
    <w:rsid w:val="000A462C"/>
    <w:rsid w:val="000A4BB3"/>
    <w:rsid w:val="000A4ECC"/>
    <w:rsid w:val="000A4FD0"/>
    <w:rsid w:val="000A50A4"/>
    <w:rsid w:val="000A5244"/>
    <w:rsid w:val="000A53FB"/>
    <w:rsid w:val="000A55B0"/>
    <w:rsid w:val="000A5990"/>
    <w:rsid w:val="000A59D8"/>
    <w:rsid w:val="000A5B16"/>
    <w:rsid w:val="000A5B1C"/>
    <w:rsid w:val="000A630C"/>
    <w:rsid w:val="000A6569"/>
    <w:rsid w:val="000A66AF"/>
    <w:rsid w:val="000A6726"/>
    <w:rsid w:val="000A6940"/>
    <w:rsid w:val="000A6C71"/>
    <w:rsid w:val="000A6EEE"/>
    <w:rsid w:val="000A6F2B"/>
    <w:rsid w:val="000A738C"/>
    <w:rsid w:val="000A73B2"/>
    <w:rsid w:val="000A753A"/>
    <w:rsid w:val="000A7565"/>
    <w:rsid w:val="000A777E"/>
    <w:rsid w:val="000A7A23"/>
    <w:rsid w:val="000A7B05"/>
    <w:rsid w:val="000A7B7A"/>
    <w:rsid w:val="000B048A"/>
    <w:rsid w:val="000B04EF"/>
    <w:rsid w:val="000B05E4"/>
    <w:rsid w:val="000B0712"/>
    <w:rsid w:val="000B094F"/>
    <w:rsid w:val="000B0A16"/>
    <w:rsid w:val="000B0BDE"/>
    <w:rsid w:val="000B0C28"/>
    <w:rsid w:val="000B0C77"/>
    <w:rsid w:val="000B0EEA"/>
    <w:rsid w:val="000B0F16"/>
    <w:rsid w:val="000B0F88"/>
    <w:rsid w:val="000B14B9"/>
    <w:rsid w:val="000B15B2"/>
    <w:rsid w:val="000B18B0"/>
    <w:rsid w:val="000B1A34"/>
    <w:rsid w:val="000B1C55"/>
    <w:rsid w:val="000B1CF1"/>
    <w:rsid w:val="000B1D87"/>
    <w:rsid w:val="000B1DE2"/>
    <w:rsid w:val="000B27F4"/>
    <w:rsid w:val="000B2E91"/>
    <w:rsid w:val="000B2EBC"/>
    <w:rsid w:val="000B2FB3"/>
    <w:rsid w:val="000B3161"/>
    <w:rsid w:val="000B3294"/>
    <w:rsid w:val="000B34E1"/>
    <w:rsid w:val="000B3563"/>
    <w:rsid w:val="000B3688"/>
    <w:rsid w:val="000B3783"/>
    <w:rsid w:val="000B3A8C"/>
    <w:rsid w:val="000B3D4D"/>
    <w:rsid w:val="000B3E00"/>
    <w:rsid w:val="000B4001"/>
    <w:rsid w:val="000B405A"/>
    <w:rsid w:val="000B4129"/>
    <w:rsid w:val="000B4177"/>
    <w:rsid w:val="000B4305"/>
    <w:rsid w:val="000B441B"/>
    <w:rsid w:val="000B46FF"/>
    <w:rsid w:val="000B4CEE"/>
    <w:rsid w:val="000B5036"/>
    <w:rsid w:val="000B5170"/>
    <w:rsid w:val="000B5334"/>
    <w:rsid w:val="000B5465"/>
    <w:rsid w:val="000B547C"/>
    <w:rsid w:val="000B54B7"/>
    <w:rsid w:val="000B5541"/>
    <w:rsid w:val="000B5952"/>
    <w:rsid w:val="000B5A4E"/>
    <w:rsid w:val="000B5BC9"/>
    <w:rsid w:val="000B5EDF"/>
    <w:rsid w:val="000B639A"/>
    <w:rsid w:val="000B6788"/>
    <w:rsid w:val="000B6862"/>
    <w:rsid w:val="000B687A"/>
    <w:rsid w:val="000B6AAF"/>
    <w:rsid w:val="000B6BB4"/>
    <w:rsid w:val="000B6E52"/>
    <w:rsid w:val="000B733A"/>
    <w:rsid w:val="000B73A4"/>
    <w:rsid w:val="000B73F5"/>
    <w:rsid w:val="000B74A3"/>
    <w:rsid w:val="000B7648"/>
    <w:rsid w:val="000B7664"/>
    <w:rsid w:val="000B7778"/>
    <w:rsid w:val="000B7793"/>
    <w:rsid w:val="000B7933"/>
    <w:rsid w:val="000B7A2F"/>
    <w:rsid w:val="000B7B68"/>
    <w:rsid w:val="000B7BB9"/>
    <w:rsid w:val="000B7CD8"/>
    <w:rsid w:val="000B7D76"/>
    <w:rsid w:val="000C0185"/>
    <w:rsid w:val="000C01A7"/>
    <w:rsid w:val="000C020D"/>
    <w:rsid w:val="000C031F"/>
    <w:rsid w:val="000C0650"/>
    <w:rsid w:val="000C0AE0"/>
    <w:rsid w:val="000C0B48"/>
    <w:rsid w:val="000C1067"/>
    <w:rsid w:val="000C147B"/>
    <w:rsid w:val="000C147C"/>
    <w:rsid w:val="000C155F"/>
    <w:rsid w:val="000C173F"/>
    <w:rsid w:val="000C1740"/>
    <w:rsid w:val="000C178D"/>
    <w:rsid w:val="000C1CDC"/>
    <w:rsid w:val="000C1FA2"/>
    <w:rsid w:val="000C2013"/>
    <w:rsid w:val="000C2244"/>
    <w:rsid w:val="000C23EC"/>
    <w:rsid w:val="000C24EB"/>
    <w:rsid w:val="000C2523"/>
    <w:rsid w:val="000C2574"/>
    <w:rsid w:val="000C25B5"/>
    <w:rsid w:val="000C267F"/>
    <w:rsid w:val="000C27C3"/>
    <w:rsid w:val="000C29BE"/>
    <w:rsid w:val="000C2A54"/>
    <w:rsid w:val="000C2C9D"/>
    <w:rsid w:val="000C2D74"/>
    <w:rsid w:val="000C2E55"/>
    <w:rsid w:val="000C2E5A"/>
    <w:rsid w:val="000C2EAB"/>
    <w:rsid w:val="000C2F02"/>
    <w:rsid w:val="000C2F6A"/>
    <w:rsid w:val="000C3214"/>
    <w:rsid w:val="000C3299"/>
    <w:rsid w:val="000C32DC"/>
    <w:rsid w:val="000C3330"/>
    <w:rsid w:val="000C375B"/>
    <w:rsid w:val="000C37B5"/>
    <w:rsid w:val="000C3801"/>
    <w:rsid w:val="000C3ABC"/>
    <w:rsid w:val="000C3AC9"/>
    <w:rsid w:val="000C3E64"/>
    <w:rsid w:val="000C3FD9"/>
    <w:rsid w:val="000C409B"/>
    <w:rsid w:val="000C4157"/>
    <w:rsid w:val="000C41CC"/>
    <w:rsid w:val="000C43AB"/>
    <w:rsid w:val="000C4502"/>
    <w:rsid w:val="000C4632"/>
    <w:rsid w:val="000C4986"/>
    <w:rsid w:val="000C4EAE"/>
    <w:rsid w:val="000C4F2B"/>
    <w:rsid w:val="000C4F82"/>
    <w:rsid w:val="000C526F"/>
    <w:rsid w:val="000C5984"/>
    <w:rsid w:val="000C5B8E"/>
    <w:rsid w:val="000C5C39"/>
    <w:rsid w:val="000C5C4A"/>
    <w:rsid w:val="000C5D74"/>
    <w:rsid w:val="000C5DD7"/>
    <w:rsid w:val="000C5ECD"/>
    <w:rsid w:val="000C5EE2"/>
    <w:rsid w:val="000C61E2"/>
    <w:rsid w:val="000C6769"/>
    <w:rsid w:val="000C6C0C"/>
    <w:rsid w:val="000C6C52"/>
    <w:rsid w:val="000C719B"/>
    <w:rsid w:val="000C7270"/>
    <w:rsid w:val="000C77F4"/>
    <w:rsid w:val="000C7C33"/>
    <w:rsid w:val="000C7F65"/>
    <w:rsid w:val="000D0092"/>
    <w:rsid w:val="000D0454"/>
    <w:rsid w:val="000D0493"/>
    <w:rsid w:val="000D0536"/>
    <w:rsid w:val="000D0A4F"/>
    <w:rsid w:val="000D0B49"/>
    <w:rsid w:val="000D1053"/>
    <w:rsid w:val="000D12E5"/>
    <w:rsid w:val="000D130E"/>
    <w:rsid w:val="000D1467"/>
    <w:rsid w:val="000D15DC"/>
    <w:rsid w:val="000D16FC"/>
    <w:rsid w:val="000D19AC"/>
    <w:rsid w:val="000D19D0"/>
    <w:rsid w:val="000D1BDF"/>
    <w:rsid w:val="000D1F78"/>
    <w:rsid w:val="000D1FEA"/>
    <w:rsid w:val="000D210B"/>
    <w:rsid w:val="000D2253"/>
    <w:rsid w:val="000D24EC"/>
    <w:rsid w:val="000D25EE"/>
    <w:rsid w:val="000D25FA"/>
    <w:rsid w:val="000D2771"/>
    <w:rsid w:val="000D28B7"/>
    <w:rsid w:val="000D28ED"/>
    <w:rsid w:val="000D2A24"/>
    <w:rsid w:val="000D2BC1"/>
    <w:rsid w:val="000D2C6C"/>
    <w:rsid w:val="000D2CC7"/>
    <w:rsid w:val="000D2F3E"/>
    <w:rsid w:val="000D3201"/>
    <w:rsid w:val="000D33BD"/>
    <w:rsid w:val="000D3678"/>
    <w:rsid w:val="000D39DE"/>
    <w:rsid w:val="000D3EA2"/>
    <w:rsid w:val="000D3FE0"/>
    <w:rsid w:val="000D4137"/>
    <w:rsid w:val="000D41AD"/>
    <w:rsid w:val="000D4687"/>
    <w:rsid w:val="000D46C3"/>
    <w:rsid w:val="000D47A4"/>
    <w:rsid w:val="000D4A7D"/>
    <w:rsid w:val="000D4FD4"/>
    <w:rsid w:val="000D521F"/>
    <w:rsid w:val="000D5228"/>
    <w:rsid w:val="000D52CD"/>
    <w:rsid w:val="000D5473"/>
    <w:rsid w:val="000D54E9"/>
    <w:rsid w:val="000D5579"/>
    <w:rsid w:val="000D569B"/>
    <w:rsid w:val="000D57B8"/>
    <w:rsid w:val="000D5BAF"/>
    <w:rsid w:val="000D5CDC"/>
    <w:rsid w:val="000D5DDB"/>
    <w:rsid w:val="000D5FEA"/>
    <w:rsid w:val="000D6141"/>
    <w:rsid w:val="000D63BE"/>
    <w:rsid w:val="000D658F"/>
    <w:rsid w:val="000D660E"/>
    <w:rsid w:val="000D66A1"/>
    <w:rsid w:val="000D68D8"/>
    <w:rsid w:val="000D6DA6"/>
    <w:rsid w:val="000D6EBB"/>
    <w:rsid w:val="000D6F89"/>
    <w:rsid w:val="000D71EA"/>
    <w:rsid w:val="000D72E3"/>
    <w:rsid w:val="000D73C3"/>
    <w:rsid w:val="000D7442"/>
    <w:rsid w:val="000D766E"/>
    <w:rsid w:val="000D7959"/>
    <w:rsid w:val="000D7991"/>
    <w:rsid w:val="000D7BD1"/>
    <w:rsid w:val="000D7D28"/>
    <w:rsid w:val="000E008A"/>
    <w:rsid w:val="000E00A4"/>
    <w:rsid w:val="000E013F"/>
    <w:rsid w:val="000E03FE"/>
    <w:rsid w:val="000E0436"/>
    <w:rsid w:val="000E04F1"/>
    <w:rsid w:val="000E0529"/>
    <w:rsid w:val="000E0609"/>
    <w:rsid w:val="000E072A"/>
    <w:rsid w:val="000E08B9"/>
    <w:rsid w:val="000E0928"/>
    <w:rsid w:val="000E0A84"/>
    <w:rsid w:val="000E0AE6"/>
    <w:rsid w:val="000E0B1C"/>
    <w:rsid w:val="000E0B52"/>
    <w:rsid w:val="000E0E99"/>
    <w:rsid w:val="000E0F5F"/>
    <w:rsid w:val="000E10AA"/>
    <w:rsid w:val="000E1408"/>
    <w:rsid w:val="000E1472"/>
    <w:rsid w:val="000E1564"/>
    <w:rsid w:val="000E157F"/>
    <w:rsid w:val="000E15A8"/>
    <w:rsid w:val="000E1739"/>
    <w:rsid w:val="000E1A17"/>
    <w:rsid w:val="000E203F"/>
    <w:rsid w:val="000E2362"/>
    <w:rsid w:val="000E24AE"/>
    <w:rsid w:val="000E2527"/>
    <w:rsid w:val="000E2FC7"/>
    <w:rsid w:val="000E3484"/>
    <w:rsid w:val="000E360E"/>
    <w:rsid w:val="000E36BD"/>
    <w:rsid w:val="000E386F"/>
    <w:rsid w:val="000E3923"/>
    <w:rsid w:val="000E3A16"/>
    <w:rsid w:val="000E3B0C"/>
    <w:rsid w:val="000E3F40"/>
    <w:rsid w:val="000E4117"/>
    <w:rsid w:val="000E4153"/>
    <w:rsid w:val="000E41D2"/>
    <w:rsid w:val="000E4422"/>
    <w:rsid w:val="000E44F2"/>
    <w:rsid w:val="000E4687"/>
    <w:rsid w:val="000E477E"/>
    <w:rsid w:val="000E49CF"/>
    <w:rsid w:val="000E4B94"/>
    <w:rsid w:val="000E4BE9"/>
    <w:rsid w:val="000E4E0B"/>
    <w:rsid w:val="000E4EC8"/>
    <w:rsid w:val="000E4F01"/>
    <w:rsid w:val="000E5179"/>
    <w:rsid w:val="000E54E6"/>
    <w:rsid w:val="000E57A9"/>
    <w:rsid w:val="000E58CE"/>
    <w:rsid w:val="000E58EB"/>
    <w:rsid w:val="000E5B9F"/>
    <w:rsid w:val="000E5D02"/>
    <w:rsid w:val="000E5D41"/>
    <w:rsid w:val="000E5D6F"/>
    <w:rsid w:val="000E5F54"/>
    <w:rsid w:val="000E618A"/>
    <w:rsid w:val="000E66B2"/>
    <w:rsid w:val="000E66EA"/>
    <w:rsid w:val="000E6739"/>
    <w:rsid w:val="000E6767"/>
    <w:rsid w:val="000E6969"/>
    <w:rsid w:val="000E6975"/>
    <w:rsid w:val="000E6A0B"/>
    <w:rsid w:val="000E6B3C"/>
    <w:rsid w:val="000E6BD6"/>
    <w:rsid w:val="000E6E99"/>
    <w:rsid w:val="000E6EB1"/>
    <w:rsid w:val="000E7060"/>
    <w:rsid w:val="000E7532"/>
    <w:rsid w:val="000E7541"/>
    <w:rsid w:val="000E794C"/>
    <w:rsid w:val="000E7B2C"/>
    <w:rsid w:val="000E7CDF"/>
    <w:rsid w:val="000E7DDE"/>
    <w:rsid w:val="000E7F88"/>
    <w:rsid w:val="000F007E"/>
    <w:rsid w:val="000F0110"/>
    <w:rsid w:val="000F09DB"/>
    <w:rsid w:val="000F0ABF"/>
    <w:rsid w:val="000F0B48"/>
    <w:rsid w:val="000F1211"/>
    <w:rsid w:val="000F1683"/>
    <w:rsid w:val="000F16AB"/>
    <w:rsid w:val="000F1857"/>
    <w:rsid w:val="000F18AC"/>
    <w:rsid w:val="000F18E7"/>
    <w:rsid w:val="000F1BAD"/>
    <w:rsid w:val="000F1F14"/>
    <w:rsid w:val="000F1FEC"/>
    <w:rsid w:val="000F2050"/>
    <w:rsid w:val="000F20D8"/>
    <w:rsid w:val="000F2429"/>
    <w:rsid w:val="000F2683"/>
    <w:rsid w:val="000F273A"/>
    <w:rsid w:val="000F2B08"/>
    <w:rsid w:val="000F2D90"/>
    <w:rsid w:val="000F2D91"/>
    <w:rsid w:val="000F318F"/>
    <w:rsid w:val="000F3489"/>
    <w:rsid w:val="000F348C"/>
    <w:rsid w:val="000F380D"/>
    <w:rsid w:val="000F3A57"/>
    <w:rsid w:val="000F3A97"/>
    <w:rsid w:val="000F3BD9"/>
    <w:rsid w:val="000F40D2"/>
    <w:rsid w:val="000F414E"/>
    <w:rsid w:val="000F425A"/>
    <w:rsid w:val="000F4465"/>
    <w:rsid w:val="000F45C8"/>
    <w:rsid w:val="000F46C5"/>
    <w:rsid w:val="000F46CB"/>
    <w:rsid w:val="000F46CD"/>
    <w:rsid w:val="000F4C69"/>
    <w:rsid w:val="000F4D20"/>
    <w:rsid w:val="000F4EC5"/>
    <w:rsid w:val="000F4F2E"/>
    <w:rsid w:val="000F4F70"/>
    <w:rsid w:val="000F53AF"/>
    <w:rsid w:val="000F5452"/>
    <w:rsid w:val="000F54E4"/>
    <w:rsid w:val="000F571B"/>
    <w:rsid w:val="000F5755"/>
    <w:rsid w:val="000F5766"/>
    <w:rsid w:val="000F58AB"/>
    <w:rsid w:val="000F5D1B"/>
    <w:rsid w:val="000F6256"/>
    <w:rsid w:val="000F62F1"/>
    <w:rsid w:val="000F6577"/>
    <w:rsid w:val="000F65EA"/>
    <w:rsid w:val="000F663E"/>
    <w:rsid w:val="000F681C"/>
    <w:rsid w:val="000F69AB"/>
    <w:rsid w:val="000F6BB4"/>
    <w:rsid w:val="000F7503"/>
    <w:rsid w:val="000F75CF"/>
    <w:rsid w:val="000F7768"/>
    <w:rsid w:val="000F78D7"/>
    <w:rsid w:val="000F7919"/>
    <w:rsid w:val="000F79E5"/>
    <w:rsid w:val="000F7B18"/>
    <w:rsid w:val="000F7C2E"/>
    <w:rsid w:val="000F7C55"/>
    <w:rsid w:val="000F7CE4"/>
    <w:rsid w:val="000F7D0D"/>
    <w:rsid w:val="000F7ECE"/>
    <w:rsid w:val="000F7FBB"/>
    <w:rsid w:val="0010017E"/>
    <w:rsid w:val="0010022D"/>
    <w:rsid w:val="001004AD"/>
    <w:rsid w:val="0010053A"/>
    <w:rsid w:val="00100685"/>
    <w:rsid w:val="00100AFE"/>
    <w:rsid w:val="00100D6C"/>
    <w:rsid w:val="00100DBE"/>
    <w:rsid w:val="00100EC7"/>
    <w:rsid w:val="00100F32"/>
    <w:rsid w:val="001012E6"/>
    <w:rsid w:val="0010137A"/>
    <w:rsid w:val="001016BD"/>
    <w:rsid w:val="001018AB"/>
    <w:rsid w:val="00101A5F"/>
    <w:rsid w:val="00101B64"/>
    <w:rsid w:val="00101FB2"/>
    <w:rsid w:val="00102019"/>
    <w:rsid w:val="001022A9"/>
    <w:rsid w:val="0010260F"/>
    <w:rsid w:val="00102879"/>
    <w:rsid w:val="00102922"/>
    <w:rsid w:val="00102D8A"/>
    <w:rsid w:val="00102F70"/>
    <w:rsid w:val="00102F77"/>
    <w:rsid w:val="001032C9"/>
    <w:rsid w:val="00103400"/>
    <w:rsid w:val="001035E5"/>
    <w:rsid w:val="001036E9"/>
    <w:rsid w:val="00103789"/>
    <w:rsid w:val="00103B67"/>
    <w:rsid w:val="00103C3A"/>
    <w:rsid w:val="00103E47"/>
    <w:rsid w:val="00103F5C"/>
    <w:rsid w:val="00104232"/>
    <w:rsid w:val="00104352"/>
    <w:rsid w:val="001044AF"/>
    <w:rsid w:val="00104618"/>
    <w:rsid w:val="001048A5"/>
    <w:rsid w:val="0010498D"/>
    <w:rsid w:val="00104A62"/>
    <w:rsid w:val="00104B6B"/>
    <w:rsid w:val="00104C63"/>
    <w:rsid w:val="00104D50"/>
    <w:rsid w:val="00104DE0"/>
    <w:rsid w:val="001051F4"/>
    <w:rsid w:val="00105601"/>
    <w:rsid w:val="00105692"/>
    <w:rsid w:val="00105E2D"/>
    <w:rsid w:val="001060AD"/>
    <w:rsid w:val="001060DA"/>
    <w:rsid w:val="00106373"/>
    <w:rsid w:val="00106393"/>
    <w:rsid w:val="00106443"/>
    <w:rsid w:val="00106462"/>
    <w:rsid w:val="00106579"/>
    <w:rsid w:val="001067E0"/>
    <w:rsid w:val="0010684A"/>
    <w:rsid w:val="00106A45"/>
    <w:rsid w:val="00106A97"/>
    <w:rsid w:val="00106AD7"/>
    <w:rsid w:val="00106C51"/>
    <w:rsid w:val="00106E75"/>
    <w:rsid w:val="00106EA3"/>
    <w:rsid w:val="00107246"/>
    <w:rsid w:val="00107270"/>
    <w:rsid w:val="00107517"/>
    <w:rsid w:val="001079D3"/>
    <w:rsid w:val="00107D24"/>
    <w:rsid w:val="00107DAA"/>
    <w:rsid w:val="00107DCA"/>
    <w:rsid w:val="001100B2"/>
    <w:rsid w:val="001100C3"/>
    <w:rsid w:val="00110232"/>
    <w:rsid w:val="00110310"/>
    <w:rsid w:val="001103CF"/>
    <w:rsid w:val="001104EC"/>
    <w:rsid w:val="0011056B"/>
    <w:rsid w:val="00110599"/>
    <w:rsid w:val="00110786"/>
    <w:rsid w:val="001107F2"/>
    <w:rsid w:val="001109A2"/>
    <w:rsid w:val="00110AA1"/>
    <w:rsid w:val="00110FDB"/>
    <w:rsid w:val="001113E3"/>
    <w:rsid w:val="00111437"/>
    <w:rsid w:val="001115B6"/>
    <w:rsid w:val="001117BC"/>
    <w:rsid w:val="00111ACC"/>
    <w:rsid w:val="00111BBB"/>
    <w:rsid w:val="00111F47"/>
    <w:rsid w:val="00111F87"/>
    <w:rsid w:val="00112084"/>
    <w:rsid w:val="0011214E"/>
    <w:rsid w:val="0011216D"/>
    <w:rsid w:val="0011235D"/>
    <w:rsid w:val="001127A5"/>
    <w:rsid w:val="001127AD"/>
    <w:rsid w:val="001129EE"/>
    <w:rsid w:val="00112D96"/>
    <w:rsid w:val="00112EFB"/>
    <w:rsid w:val="001136E1"/>
    <w:rsid w:val="00113941"/>
    <w:rsid w:val="001139C6"/>
    <w:rsid w:val="00113BC6"/>
    <w:rsid w:val="00113D2F"/>
    <w:rsid w:val="00114096"/>
    <w:rsid w:val="001140B6"/>
    <w:rsid w:val="00114159"/>
    <w:rsid w:val="001141B5"/>
    <w:rsid w:val="001142A0"/>
    <w:rsid w:val="00114677"/>
    <w:rsid w:val="001147AA"/>
    <w:rsid w:val="00114B7F"/>
    <w:rsid w:val="00114BD7"/>
    <w:rsid w:val="00114CA2"/>
    <w:rsid w:val="00114F93"/>
    <w:rsid w:val="001150CA"/>
    <w:rsid w:val="00115340"/>
    <w:rsid w:val="001153EA"/>
    <w:rsid w:val="00115808"/>
    <w:rsid w:val="001158D6"/>
    <w:rsid w:val="00115AE9"/>
    <w:rsid w:val="00115D9B"/>
    <w:rsid w:val="00115DB8"/>
    <w:rsid w:val="00116046"/>
    <w:rsid w:val="0011604C"/>
    <w:rsid w:val="0011631A"/>
    <w:rsid w:val="001163A6"/>
    <w:rsid w:val="0011656D"/>
    <w:rsid w:val="0011657C"/>
    <w:rsid w:val="001165D5"/>
    <w:rsid w:val="00116619"/>
    <w:rsid w:val="001166C4"/>
    <w:rsid w:val="001166ED"/>
    <w:rsid w:val="0011683B"/>
    <w:rsid w:val="001169B5"/>
    <w:rsid w:val="00116ABC"/>
    <w:rsid w:val="00116BAB"/>
    <w:rsid w:val="00116C87"/>
    <w:rsid w:val="00116C88"/>
    <w:rsid w:val="0011724A"/>
    <w:rsid w:val="0011757F"/>
    <w:rsid w:val="00117631"/>
    <w:rsid w:val="0011767B"/>
    <w:rsid w:val="0011789E"/>
    <w:rsid w:val="00117A6D"/>
    <w:rsid w:val="00117F1F"/>
    <w:rsid w:val="00117F58"/>
    <w:rsid w:val="00117FA2"/>
    <w:rsid w:val="001200A3"/>
    <w:rsid w:val="0012028C"/>
    <w:rsid w:val="001204E1"/>
    <w:rsid w:val="001208C2"/>
    <w:rsid w:val="00120BA3"/>
    <w:rsid w:val="00120BE2"/>
    <w:rsid w:val="00120F75"/>
    <w:rsid w:val="00120FC0"/>
    <w:rsid w:val="001212C4"/>
    <w:rsid w:val="001213D7"/>
    <w:rsid w:val="00121566"/>
    <w:rsid w:val="0012186F"/>
    <w:rsid w:val="0012188E"/>
    <w:rsid w:val="00121908"/>
    <w:rsid w:val="00121AA3"/>
    <w:rsid w:val="001220B1"/>
    <w:rsid w:val="001225E6"/>
    <w:rsid w:val="0012264B"/>
    <w:rsid w:val="00122677"/>
    <w:rsid w:val="00122742"/>
    <w:rsid w:val="001227D5"/>
    <w:rsid w:val="00122854"/>
    <w:rsid w:val="00122B4B"/>
    <w:rsid w:val="00122B5C"/>
    <w:rsid w:val="00122BD9"/>
    <w:rsid w:val="00122CDC"/>
    <w:rsid w:val="00123128"/>
    <w:rsid w:val="00123508"/>
    <w:rsid w:val="0012355C"/>
    <w:rsid w:val="001237B8"/>
    <w:rsid w:val="00123A33"/>
    <w:rsid w:val="00123A36"/>
    <w:rsid w:val="00123E83"/>
    <w:rsid w:val="00123EC1"/>
    <w:rsid w:val="00123EC2"/>
    <w:rsid w:val="001241CF"/>
    <w:rsid w:val="001243A0"/>
    <w:rsid w:val="0012447A"/>
    <w:rsid w:val="0012487E"/>
    <w:rsid w:val="00124CC3"/>
    <w:rsid w:val="001250AC"/>
    <w:rsid w:val="0012512D"/>
    <w:rsid w:val="0012521F"/>
    <w:rsid w:val="00125507"/>
    <w:rsid w:val="001257A4"/>
    <w:rsid w:val="00125A27"/>
    <w:rsid w:val="00125C01"/>
    <w:rsid w:val="00125DD9"/>
    <w:rsid w:val="001262F1"/>
    <w:rsid w:val="001263C2"/>
    <w:rsid w:val="00126546"/>
    <w:rsid w:val="0012655B"/>
    <w:rsid w:val="0012664D"/>
    <w:rsid w:val="0012666F"/>
    <w:rsid w:val="001266B8"/>
    <w:rsid w:val="00126771"/>
    <w:rsid w:val="00126A67"/>
    <w:rsid w:val="00126B77"/>
    <w:rsid w:val="00126C76"/>
    <w:rsid w:val="00126EC4"/>
    <w:rsid w:val="00127045"/>
    <w:rsid w:val="001274BE"/>
    <w:rsid w:val="0012777E"/>
    <w:rsid w:val="00127AEF"/>
    <w:rsid w:val="00127BCB"/>
    <w:rsid w:val="00130017"/>
    <w:rsid w:val="00130364"/>
    <w:rsid w:val="00130367"/>
    <w:rsid w:val="001305F2"/>
    <w:rsid w:val="001306CB"/>
    <w:rsid w:val="00130942"/>
    <w:rsid w:val="00130A05"/>
    <w:rsid w:val="00130EB6"/>
    <w:rsid w:val="0013111A"/>
    <w:rsid w:val="0013162C"/>
    <w:rsid w:val="001316D2"/>
    <w:rsid w:val="0013172A"/>
    <w:rsid w:val="00131A0D"/>
    <w:rsid w:val="00131A60"/>
    <w:rsid w:val="00131B71"/>
    <w:rsid w:val="00131DD4"/>
    <w:rsid w:val="001323E7"/>
    <w:rsid w:val="00132492"/>
    <w:rsid w:val="001325EA"/>
    <w:rsid w:val="00132705"/>
    <w:rsid w:val="00132763"/>
    <w:rsid w:val="001329D5"/>
    <w:rsid w:val="00132A08"/>
    <w:rsid w:val="00132ABB"/>
    <w:rsid w:val="00132DA4"/>
    <w:rsid w:val="00132E95"/>
    <w:rsid w:val="00132F6D"/>
    <w:rsid w:val="00133664"/>
    <w:rsid w:val="001341F8"/>
    <w:rsid w:val="0013422F"/>
    <w:rsid w:val="001344E8"/>
    <w:rsid w:val="001345EC"/>
    <w:rsid w:val="00134697"/>
    <w:rsid w:val="0013491F"/>
    <w:rsid w:val="0013493D"/>
    <w:rsid w:val="00134B07"/>
    <w:rsid w:val="00134DBE"/>
    <w:rsid w:val="00134E93"/>
    <w:rsid w:val="001350C5"/>
    <w:rsid w:val="00135122"/>
    <w:rsid w:val="00135202"/>
    <w:rsid w:val="001353D1"/>
    <w:rsid w:val="00135438"/>
    <w:rsid w:val="001354DA"/>
    <w:rsid w:val="00135C1A"/>
    <w:rsid w:val="00135EAB"/>
    <w:rsid w:val="00135FDE"/>
    <w:rsid w:val="00136206"/>
    <w:rsid w:val="001363A1"/>
    <w:rsid w:val="00136706"/>
    <w:rsid w:val="001369B2"/>
    <w:rsid w:val="001369ED"/>
    <w:rsid w:val="00136A97"/>
    <w:rsid w:val="00136AF5"/>
    <w:rsid w:val="00136DFF"/>
    <w:rsid w:val="00136EB8"/>
    <w:rsid w:val="00136F28"/>
    <w:rsid w:val="001372B1"/>
    <w:rsid w:val="0013763F"/>
    <w:rsid w:val="00137811"/>
    <w:rsid w:val="001379C4"/>
    <w:rsid w:val="00137A02"/>
    <w:rsid w:val="00137A37"/>
    <w:rsid w:val="00137A61"/>
    <w:rsid w:val="00137B45"/>
    <w:rsid w:val="00137BDD"/>
    <w:rsid w:val="00137DBD"/>
    <w:rsid w:val="00140024"/>
    <w:rsid w:val="00140029"/>
    <w:rsid w:val="001400E8"/>
    <w:rsid w:val="0014040A"/>
    <w:rsid w:val="0014053B"/>
    <w:rsid w:val="00140643"/>
    <w:rsid w:val="001407EE"/>
    <w:rsid w:val="0014080C"/>
    <w:rsid w:val="0014092C"/>
    <w:rsid w:val="00140934"/>
    <w:rsid w:val="00140AA7"/>
    <w:rsid w:val="00140B33"/>
    <w:rsid w:val="00140B6E"/>
    <w:rsid w:val="00140D20"/>
    <w:rsid w:val="00140D28"/>
    <w:rsid w:val="00140DCF"/>
    <w:rsid w:val="00140E33"/>
    <w:rsid w:val="0014114C"/>
    <w:rsid w:val="00141161"/>
    <w:rsid w:val="0014116B"/>
    <w:rsid w:val="0014126C"/>
    <w:rsid w:val="001414D4"/>
    <w:rsid w:val="001415AC"/>
    <w:rsid w:val="001417AD"/>
    <w:rsid w:val="001417DF"/>
    <w:rsid w:val="00141987"/>
    <w:rsid w:val="001419A0"/>
    <w:rsid w:val="00141B61"/>
    <w:rsid w:val="00141CEC"/>
    <w:rsid w:val="00141CFB"/>
    <w:rsid w:val="00141DAA"/>
    <w:rsid w:val="00141F09"/>
    <w:rsid w:val="001422D9"/>
    <w:rsid w:val="00142500"/>
    <w:rsid w:val="00142526"/>
    <w:rsid w:val="0014272B"/>
    <w:rsid w:val="0014278F"/>
    <w:rsid w:val="00142917"/>
    <w:rsid w:val="001429B8"/>
    <w:rsid w:val="00142E45"/>
    <w:rsid w:val="00142ECA"/>
    <w:rsid w:val="00142F2B"/>
    <w:rsid w:val="00143037"/>
    <w:rsid w:val="001430B3"/>
    <w:rsid w:val="001439BC"/>
    <w:rsid w:val="00143B36"/>
    <w:rsid w:val="00143D7B"/>
    <w:rsid w:val="00143E91"/>
    <w:rsid w:val="001440A4"/>
    <w:rsid w:val="001442F8"/>
    <w:rsid w:val="00144479"/>
    <w:rsid w:val="001444BE"/>
    <w:rsid w:val="00144676"/>
    <w:rsid w:val="00144783"/>
    <w:rsid w:val="00144790"/>
    <w:rsid w:val="00144858"/>
    <w:rsid w:val="001449AB"/>
    <w:rsid w:val="00144BB0"/>
    <w:rsid w:val="00145365"/>
    <w:rsid w:val="001456BC"/>
    <w:rsid w:val="001457E2"/>
    <w:rsid w:val="00145BE4"/>
    <w:rsid w:val="00145FE0"/>
    <w:rsid w:val="00145FEF"/>
    <w:rsid w:val="00146057"/>
    <w:rsid w:val="0014632B"/>
    <w:rsid w:val="00146372"/>
    <w:rsid w:val="00146C18"/>
    <w:rsid w:val="00146CAA"/>
    <w:rsid w:val="001472E2"/>
    <w:rsid w:val="00147628"/>
    <w:rsid w:val="00147702"/>
    <w:rsid w:val="001478CE"/>
    <w:rsid w:val="00147946"/>
    <w:rsid w:val="00150004"/>
    <w:rsid w:val="0015030F"/>
    <w:rsid w:val="00150437"/>
    <w:rsid w:val="001504D6"/>
    <w:rsid w:val="00150645"/>
    <w:rsid w:val="0015088D"/>
    <w:rsid w:val="00150C16"/>
    <w:rsid w:val="00150ED9"/>
    <w:rsid w:val="00150F8A"/>
    <w:rsid w:val="00150FC1"/>
    <w:rsid w:val="001510E8"/>
    <w:rsid w:val="00151301"/>
    <w:rsid w:val="001516B1"/>
    <w:rsid w:val="00151899"/>
    <w:rsid w:val="00151A72"/>
    <w:rsid w:val="00151A7C"/>
    <w:rsid w:val="00151D13"/>
    <w:rsid w:val="00151DCE"/>
    <w:rsid w:val="00151DF0"/>
    <w:rsid w:val="00151EE9"/>
    <w:rsid w:val="00152039"/>
    <w:rsid w:val="00152273"/>
    <w:rsid w:val="001522CD"/>
    <w:rsid w:val="00152389"/>
    <w:rsid w:val="00152403"/>
    <w:rsid w:val="00152423"/>
    <w:rsid w:val="001525C3"/>
    <w:rsid w:val="00152935"/>
    <w:rsid w:val="00152979"/>
    <w:rsid w:val="001529F2"/>
    <w:rsid w:val="00152A0D"/>
    <w:rsid w:val="00152A44"/>
    <w:rsid w:val="00152C28"/>
    <w:rsid w:val="00152CDC"/>
    <w:rsid w:val="00152D0E"/>
    <w:rsid w:val="0015335F"/>
    <w:rsid w:val="00153364"/>
    <w:rsid w:val="00153903"/>
    <w:rsid w:val="00153904"/>
    <w:rsid w:val="00153C27"/>
    <w:rsid w:val="00153DAC"/>
    <w:rsid w:val="00153F04"/>
    <w:rsid w:val="00154018"/>
    <w:rsid w:val="0015403E"/>
    <w:rsid w:val="00154630"/>
    <w:rsid w:val="001546F7"/>
    <w:rsid w:val="0015473E"/>
    <w:rsid w:val="00154AF5"/>
    <w:rsid w:val="00154D0B"/>
    <w:rsid w:val="00154E3D"/>
    <w:rsid w:val="00154E81"/>
    <w:rsid w:val="00155007"/>
    <w:rsid w:val="001553F9"/>
    <w:rsid w:val="00155589"/>
    <w:rsid w:val="00155596"/>
    <w:rsid w:val="0015588B"/>
    <w:rsid w:val="001558C7"/>
    <w:rsid w:val="0015597F"/>
    <w:rsid w:val="0015599C"/>
    <w:rsid w:val="00155D4E"/>
    <w:rsid w:val="00155E1C"/>
    <w:rsid w:val="00155E69"/>
    <w:rsid w:val="00155F61"/>
    <w:rsid w:val="00156034"/>
    <w:rsid w:val="001560FF"/>
    <w:rsid w:val="00156647"/>
    <w:rsid w:val="0015664C"/>
    <w:rsid w:val="001567CB"/>
    <w:rsid w:val="00156C5F"/>
    <w:rsid w:val="00156D12"/>
    <w:rsid w:val="00156D95"/>
    <w:rsid w:val="00157117"/>
    <w:rsid w:val="0015726D"/>
    <w:rsid w:val="00157432"/>
    <w:rsid w:val="001574AA"/>
    <w:rsid w:val="001574EE"/>
    <w:rsid w:val="00157646"/>
    <w:rsid w:val="001576C4"/>
    <w:rsid w:val="00157739"/>
    <w:rsid w:val="00157C2F"/>
    <w:rsid w:val="00157CCA"/>
    <w:rsid w:val="00157E7D"/>
    <w:rsid w:val="00157F05"/>
    <w:rsid w:val="00160017"/>
    <w:rsid w:val="001600ED"/>
    <w:rsid w:val="001601D3"/>
    <w:rsid w:val="001601F4"/>
    <w:rsid w:val="001603BF"/>
    <w:rsid w:val="00160B1A"/>
    <w:rsid w:val="00160BCD"/>
    <w:rsid w:val="00160C59"/>
    <w:rsid w:val="00160C71"/>
    <w:rsid w:val="00160EE4"/>
    <w:rsid w:val="00161239"/>
    <w:rsid w:val="001613B8"/>
    <w:rsid w:val="001613F1"/>
    <w:rsid w:val="001614C5"/>
    <w:rsid w:val="00161742"/>
    <w:rsid w:val="00161A4A"/>
    <w:rsid w:val="00161B13"/>
    <w:rsid w:val="00161B16"/>
    <w:rsid w:val="00161E90"/>
    <w:rsid w:val="00161EC2"/>
    <w:rsid w:val="001621E8"/>
    <w:rsid w:val="00162396"/>
    <w:rsid w:val="0016270A"/>
    <w:rsid w:val="00162760"/>
    <w:rsid w:val="001629C8"/>
    <w:rsid w:val="00162A69"/>
    <w:rsid w:val="00162B76"/>
    <w:rsid w:val="00162F71"/>
    <w:rsid w:val="00162FEB"/>
    <w:rsid w:val="00163063"/>
    <w:rsid w:val="001632F7"/>
    <w:rsid w:val="001633A5"/>
    <w:rsid w:val="001633C6"/>
    <w:rsid w:val="00163436"/>
    <w:rsid w:val="001634AE"/>
    <w:rsid w:val="001634DE"/>
    <w:rsid w:val="0016350B"/>
    <w:rsid w:val="0016358B"/>
    <w:rsid w:val="0016364D"/>
    <w:rsid w:val="001639E4"/>
    <w:rsid w:val="00163DD5"/>
    <w:rsid w:val="00163F61"/>
    <w:rsid w:val="0016428C"/>
    <w:rsid w:val="001646BC"/>
    <w:rsid w:val="00164821"/>
    <w:rsid w:val="00165158"/>
    <w:rsid w:val="0016523F"/>
    <w:rsid w:val="00165503"/>
    <w:rsid w:val="00165600"/>
    <w:rsid w:val="0016594B"/>
    <w:rsid w:val="00165B13"/>
    <w:rsid w:val="00165E0F"/>
    <w:rsid w:val="00165EE2"/>
    <w:rsid w:val="00166162"/>
    <w:rsid w:val="0016654F"/>
    <w:rsid w:val="00166868"/>
    <w:rsid w:val="00166877"/>
    <w:rsid w:val="00166978"/>
    <w:rsid w:val="0016698C"/>
    <w:rsid w:val="00166D8C"/>
    <w:rsid w:val="00166FB8"/>
    <w:rsid w:val="00167110"/>
    <w:rsid w:val="0016711F"/>
    <w:rsid w:val="00167121"/>
    <w:rsid w:val="001674C5"/>
    <w:rsid w:val="00167D21"/>
    <w:rsid w:val="00167EBE"/>
    <w:rsid w:val="00167F5A"/>
    <w:rsid w:val="00170271"/>
    <w:rsid w:val="0017030F"/>
    <w:rsid w:val="00170409"/>
    <w:rsid w:val="00170702"/>
    <w:rsid w:val="00170706"/>
    <w:rsid w:val="001708C0"/>
    <w:rsid w:val="00170AF1"/>
    <w:rsid w:val="00170C40"/>
    <w:rsid w:val="00170CCC"/>
    <w:rsid w:val="00170D84"/>
    <w:rsid w:val="001713EC"/>
    <w:rsid w:val="00171C56"/>
    <w:rsid w:val="00171E47"/>
    <w:rsid w:val="00172204"/>
    <w:rsid w:val="001726B1"/>
    <w:rsid w:val="00172932"/>
    <w:rsid w:val="00172C3C"/>
    <w:rsid w:val="00172EB6"/>
    <w:rsid w:val="00172F80"/>
    <w:rsid w:val="00173065"/>
    <w:rsid w:val="001730CE"/>
    <w:rsid w:val="00173150"/>
    <w:rsid w:val="00173225"/>
    <w:rsid w:val="00173232"/>
    <w:rsid w:val="001732CA"/>
    <w:rsid w:val="0017348F"/>
    <w:rsid w:val="001734D5"/>
    <w:rsid w:val="00173747"/>
    <w:rsid w:val="00173930"/>
    <w:rsid w:val="0017394F"/>
    <w:rsid w:val="00173A4A"/>
    <w:rsid w:val="00173CB1"/>
    <w:rsid w:val="00174027"/>
    <w:rsid w:val="00174137"/>
    <w:rsid w:val="00174393"/>
    <w:rsid w:val="001745AD"/>
    <w:rsid w:val="001745CA"/>
    <w:rsid w:val="001745D0"/>
    <w:rsid w:val="001745D6"/>
    <w:rsid w:val="00174913"/>
    <w:rsid w:val="00174B1C"/>
    <w:rsid w:val="00174B34"/>
    <w:rsid w:val="00174C8E"/>
    <w:rsid w:val="00174DE4"/>
    <w:rsid w:val="001752B1"/>
    <w:rsid w:val="00175579"/>
    <w:rsid w:val="00175678"/>
    <w:rsid w:val="0017586A"/>
    <w:rsid w:val="001758EE"/>
    <w:rsid w:val="00175B21"/>
    <w:rsid w:val="00175B56"/>
    <w:rsid w:val="00175E64"/>
    <w:rsid w:val="00175E94"/>
    <w:rsid w:val="00175F38"/>
    <w:rsid w:val="0017600A"/>
    <w:rsid w:val="001760BB"/>
    <w:rsid w:val="0017619E"/>
    <w:rsid w:val="0017662F"/>
    <w:rsid w:val="0017665D"/>
    <w:rsid w:val="00176855"/>
    <w:rsid w:val="001768D0"/>
    <w:rsid w:val="001769EE"/>
    <w:rsid w:val="00176B28"/>
    <w:rsid w:val="00176BB1"/>
    <w:rsid w:val="00176E7A"/>
    <w:rsid w:val="00176EF1"/>
    <w:rsid w:val="00177413"/>
    <w:rsid w:val="0017748F"/>
    <w:rsid w:val="00177901"/>
    <w:rsid w:val="00177C31"/>
    <w:rsid w:val="00177D8E"/>
    <w:rsid w:val="001804AC"/>
    <w:rsid w:val="0018089B"/>
    <w:rsid w:val="0018094F"/>
    <w:rsid w:val="001809C0"/>
    <w:rsid w:val="00180B59"/>
    <w:rsid w:val="00180B97"/>
    <w:rsid w:val="00180D72"/>
    <w:rsid w:val="00181141"/>
    <w:rsid w:val="00181233"/>
    <w:rsid w:val="001813D7"/>
    <w:rsid w:val="001814DE"/>
    <w:rsid w:val="001815F2"/>
    <w:rsid w:val="0018165A"/>
    <w:rsid w:val="001816DC"/>
    <w:rsid w:val="0018175C"/>
    <w:rsid w:val="00181858"/>
    <w:rsid w:val="00181983"/>
    <w:rsid w:val="00181B4C"/>
    <w:rsid w:val="00181B5B"/>
    <w:rsid w:val="00181CC1"/>
    <w:rsid w:val="00181D2D"/>
    <w:rsid w:val="00181D96"/>
    <w:rsid w:val="00181ED9"/>
    <w:rsid w:val="00182093"/>
    <w:rsid w:val="00182163"/>
    <w:rsid w:val="00182333"/>
    <w:rsid w:val="0018285F"/>
    <w:rsid w:val="00182D1D"/>
    <w:rsid w:val="00182E51"/>
    <w:rsid w:val="001830B2"/>
    <w:rsid w:val="0018310D"/>
    <w:rsid w:val="001831B0"/>
    <w:rsid w:val="001831B4"/>
    <w:rsid w:val="0018320C"/>
    <w:rsid w:val="0018322C"/>
    <w:rsid w:val="001834EA"/>
    <w:rsid w:val="0018395E"/>
    <w:rsid w:val="00183AE4"/>
    <w:rsid w:val="00183CAF"/>
    <w:rsid w:val="00183F23"/>
    <w:rsid w:val="001842C7"/>
    <w:rsid w:val="001843C5"/>
    <w:rsid w:val="001845CC"/>
    <w:rsid w:val="001847B1"/>
    <w:rsid w:val="0018485C"/>
    <w:rsid w:val="00184906"/>
    <w:rsid w:val="00184A20"/>
    <w:rsid w:val="00184A4B"/>
    <w:rsid w:val="00184B3D"/>
    <w:rsid w:val="00184DF4"/>
    <w:rsid w:val="00184E28"/>
    <w:rsid w:val="00184E2A"/>
    <w:rsid w:val="0018500F"/>
    <w:rsid w:val="00185045"/>
    <w:rsid w:val="00185308"/>
    <w:rsid w:val="0018542C"/>
    <w:rsid w:val="001854C2"/>
    <w:rsid w:val="001855DA"/>
    <w:rsid w:val="00185615"/>
    <w:rsid w:val="0018589C"/>
    <w:rsid w:val="00185A0D"/>
    <w:rsid w:val="00185B69"/>
    <w:rsid w:val="00185CAB"/>
    <w:rsid w:val="00185CF4"/>
    <w:rsid w:val="00186327"/>
    <w:rsid w:val="00186795"/>
    <w:rsid w:val="0018686C"/>
    <w:rsid w:val="001868B4"/>
    <w:rsid w:val="00186A68"/>
    <w:rsid w:val="00186CC9"/>
    <w:rsid w:val="00186CDB"/>
    <w:rsid w:val="00186D0B"/>
    <w:rsid w:val="0018713E"/>
    <w:rsid w:val="001873A9"/>
    <w:rsid w:val="001876D8"/>
    <w:rsid w:val="00187741"/>
    <w:rsid w:val="001901A3"/>
    <w:rsid w:val="001901C5"/>
    <w:rsid w:val="00190490"/>
    <w:rsid w:val="00190732"/>
    <w:rsid w:val="00190769"/>
    <w:rsid w:val="00190789"/>
    <w:rsid w:val="0019099E"/>
    <w:rsid w:val="00190A42"/>
    <w:rsid w:val="00190C48"/>
    <w:rsid w:val="00190DC8"/>
    <w:rsid w:val="00190EA1"/>
    <w:rsid w:val="00190F00"/>
    <w:rsid w:val="00191154"/>
    <w:rsid w:val="0019141B"/>
    <w:rsid w:val="0019143A"/>
    <w:rsid w:val="0019149D"/>
    <w:rsid w:val="0019161B"/>
    <w:rsid w:val="00191866"/>
    <w:rsid w:val="001918E3"/>
    <w:rsid w:val="00191A5A"/>
    <w:rsid w:val="00191C4E"/>
    <w:rsid w:val="00191D3D"/>
    <w:rsid w:val="00191FF2"/>
    <w:rsid w:val="001920DA"/>
    <w:rsid w:val="001922DF"/>
    <w:rsid w:val="0019260A"/>
    <w:rsid w:val="00192846"/>
    <w:rsid w:val="00192B51"/>
    <w:rsid w:val="00192B59"/>
    <w:rsid w:val="00192BB1"/>
    <w:rsid w:val="00193207"/>
    <w:rsid w:val="001933B5"/>
    <w:rsid w:val="00193449"/>
    <w:rsid w:val="00193589"/>
    <w:rsid w:val="001936A5"/>
    <w:rsid w:val="00193765"/>
    <w:rsid w:val="001937CA"/>
    <w:rsid w:val="0019388F"/>
    <w:rsid w:val="001938B9"/>
    <w:rsid w:val="001939DC"/>
    <w:rsid w:val="00193F11"/>
    <w:rsid w:val="00193F73"/>
    <w:rsid w:val="00194015"/>
    <w:rsid w:val="001940AC"/>
    <w:rsid w:val="001941F3"/>
    <w:rsid w:val="001942C6"/>
    <w:rsid w:val="001945FF"/>
    <w:rsid w:val="00194618"/>
    <w:rsid w:val="001946E4"/>
    <w:rsid w:val="0019484F"/>
    <w:rsid w:val="00194B65"/>
    <w:rsid w:val="00194BB9"/>
    <w:rsid w:val="00194E85"/>
    <w:rsid w:val="00195132"/>
    <w:rsid w:val="00195177"/>
    <w:rsid w:val="001952E4"/>
    <w:rsid w:val="001953C9"/>
    <w:rsid w:val="0019557D"/>
    <w:rsid w:val="001955DA"/>
    <w:rsid w:val="00195878"/>
    <w:rsid w:val="00195B00"/>
    <w:rsid w:val="00195B77"/>
    <w:rsid w:val="00195CCD"/>
    <w:rsid w:val="001963F1"/>
    <w:rsid w:val="0019657C"/>
    <w:rsid w:val="00196705"/>
    <w:rsid w:val="00196916"/>
    <w:rsid w:val="00196C76"/>
    <w:rsid w:val="001970E1"/>
    <w:rsid w:val="001971BF"/>
    <w:rsid w:val="001972AA"/>
    <w:rsid w:val="00197448"/>
    <w:rsid w:val="001978E1"/>
    <w:rsid w:val="00197B13"/>
    <w:rsid w:val="00197DEB"/>
    <w:rsid w:val="00197F6B"/>
    <w:rsid w:val="00197FD8"/>
    <w:rsid w:val="00197FDB"/>
    <w:rsid w:val="001A01AC"/>
    <w:rsid w:val="001A0335"/>
    <w:rsid w:val="001A0548"/>
    <w:rsid w:val="001A09F0"/>
    <w:rsid w:val="001A0A4F"/>
    <w:rsid w:val="001A0F13"/>
    <w:rsid w:val="001A0FB5"/>
    <w:rsid w:val="001A10C0"/>
    <w:rsid w:val="001A1879"/>
    <w:rsid w:val="001A18BD"/>
    <w:rsid w:val="001A19F4"/>
    <w:rsid w:val="001A1A6F"/>
    <w:rsid w:val="001A1B88"/>
    <w:rsid w:val="001A1D28"/>
    <w:rsid w:val="001A1E6E"/>
    <w:rsid w:val="001A1F2E"/>
    <w:rsid w:val="001A1FA6"/>
    <w:rsid w:val="001A23EA"/>
    <w:rsid w:val="001A27DB"/>
    <w:rsid w:val="001A289B"/>
    <w:rsid w:val="001A29F8"/>
    <w:rsid w:val="001A2A62"/>
    <w:rsid w:val="001A311C"/>
    <w:rsid w:val="001A332C"/>
    <w:rsid w:val="001A34E7"/>
    <w:rsid w:val="001A36F4"/>
    <w:rsid w:val="001A38C7"/>
    <w:rsid w:val="001A3C53"/>
    <w:rsid w:val="001A4194"/>
    <w:rsid w:val="001A4225"/>
    <w:rsid w:val="001A4546"/>
    <w:rsid w:val="001A4BA7"/>
    <w:rsid w:val="001A505A"/>
    <w:rsid w:val="001A514C"/>
    <w:rsid w:val="001A52D4"/>
    <w:rsid w:val="001A5413"/>
    <w:rsid w:val="001A545F"/>
    <w:rsid w:val="001A5515"/>
    <w:rsid w:val="001A56C7"/>
    <w:rsid w:val="001A5887"/>
    <w:rsid w:val="001A588F"/>
    <w:rsid w:val="001A58A1"/>
    <w:rsid w:val="001A5A2F"/>
    <w:rsid w:val="001A5C12"/>
    <w:rsid w:val="001A5F90"/>
    <w:rsid w:val="001A6043"/>
    <w:rsid w:val="001A61D8"/>
    <w:rsid w:val="001A689F"/>
    <w:rsid w:val="001A6990"/>
    <w:rsid w:val="001A752E"/>
    <w:rsid w:val="001A784A"/>
    <w:rsid w:val="001A793B"/>
    <w:rsid w:val="001A7A7D"/>
    <w:rsid w:val="001A7B67"/>
    <w:rsid w:val="001A7C6E"/>
    <w:rsid w:val="001B01F4"/>
    <w:rsid w:val="001B0451"/>
    <w:rsid w:val="001B0882"/>
    <w:rsid w:val="001B0E7D"/>
    <w:rsid w:val="001B0ED4"/>
    <w:rsid w:val="001B0FCC"/>
    <w:rsid w:val="001B0FE3"/>
    <w:rsid w:val="001B10CC"/>
    <w:rsid w:val="001B110C"/>
    <w:rsid w:val="001B11E9"/>
    <w:rsid w:val="001B1242"/>
    <w:rsid w:val="001B1592"/>
    <w:rsid w:val="001B15B3"/>
    <w:rsid w:val="001B1613"/>
    <w:rsid w:val="001B16AE"/>
    <w:rsid w:val="001B16FB"/>
    <w:rsid w:val="001B170B"/>
    <w:rsid w:val="001B18A1"/>
    <w:rsid w:val="001B1BF9"/>
    <w:rsid w:val="001B1D2D"/>
    <w:rsid w:val="001B1D66"/>
    <w:rsid w:val="001B1F94"/>
    <w:rsid w:val="001B2156"/>
    <w:rsid w:val="001B2A06"/>
    <w:rsid w:val="001B2E2E"/>
    <w:rsid w:val="001B2E36"/>
    <w:rsid w:val="001B2F0A"/>
    <w:rsid w:val="001B2F69"/>
    <w:rsid w:val="001B33F3"/>
    <w:rsid w:val="001B345E"/>
    <w:rsid w:val="001B35FC"/>
    <w:rsid w:val="001B385B"/>
    <w:rsid w:val="001B3932"/>
    <w:rsid w:val="001B3939"/>
    <w:rsid w:val="001B3C7B"/>
    <w:rsid w:val="001B3FD6"/>
    <w:rsid w:val="001B4320"/>
    <w:rsid w:val="001B43FE"/>
    <w:rsid w:val="001B4438"/>
    <w:rsid w:val="001B444D"/>
    <w:rsid w:val="001B4587"/>
    <w:rsid w:val="001B470D"/>
    <w:rsid w:val="001B4972"/>
    <w:rsid w:val="001B4CF0"/>
    <w:rsid w:val="001B4D14"/>
    <w:rsid w:val="001B4D85"/>
    <w:rsid w:val="001B5753"/>
    <w:rsid w:val="001B5966"/>
    <w:rsid w:val="001B597F"/>
    <w:rsid w:val="001B5A01"/>
    <w:rsid w:val="001B5A98"/>
    <w:rsid w:val="001B5C04"/>
    <w:rsid w:val="001B5E7C"/>
    <w:rsid w:val="001B5F21"/>
    <w:rsid w:val="001B6296"/>
    <w:rsid w:val="001B68D5"/>
    <w:rsid w:val="001B69B0"/>
    <w:rsid w:val="001B6A47"/>
    <w:rsid w:val="001B6AD3"/>
    <w:rsid w:val="001B6CF0"/>
    <w:rsid w:val="001B71C5"/>
    <w:rsid w:val="001B7388"/>
    <w:rsid w:val="001B758C"/>
    <w:rsid w:val="001B768E"/>
    <w:rsid w:val="001B7F3C"/>
    <w:rsid w:val="001B7FE7"/>
    <w:rsid w:val="001C0092"/>
    <w:rsid w:val="001C00B5"/>
    <w:rsid w:val="001C023B"/>
    <w:rsid w:val="001C06B7"/>
    <w:rsid w:val="001C06ED"/>
    <w:rsid w:val="001C072B"/>
    <w:rsid w:val="001C0755"/>
    <w:rsid w:val="001C07DE"/>
    <w:rsid w:val="001C0D28"/>
    <w:rsid w:val="001C1009"/>
    <w:rsid w:val="001C10BC"/>
    <w:rsid w:val="001C1267"/>
    <w:rsid w:val="001C12DA"/>
    <w:rsid w:val="001C13B3"/>
    <w:rsid w:val="001C1A6B"/>
    <w:rsid w:val="001C1BD6"/>
    <w:rsid w:val="001C1E26"/>
    <w:rsid w:val="001C1E2D"/>
    <w:rsid w:val="001C1EEB"/>
    <w:rsid w:val="001C2196"/>
    <w:rsid w:val="001C2727"/>
    <w:rsid w:val="001C273C"/>
    <w:rsid w:val="001C284D"/>
    <w:rsid w:val="001C2B8C"/>
    <w:rsid w:val="001C2C3A"/>
    <w:rsid w:val="001C2E80"/>
    <w:rsid w:val="001C2EA9"/>
    <w:rsid w:val="001C2FA6"/>
    <w:rsid w:val="001C3463"/>
    <w:rsid w:val="001C3567"/>
    <w:rsid w:val="001C356C"/>
    <w:rsid w:val="001C379C"/>
    <w:rsid w:val="001C3906"/>
    <w:rsid w:val="001C3925"/>
    <w:rsid w:val="001C393A"/>
    <w:rsid w:val="001C3987"/>
    <w:rsid w:val="001C3ABA"/>
    <w:rsid w:val="001C3B83"/>
    <w:rsid w:val="001C3BBB"/>
    <w:rsid w:val="001C3CD0"/>
    <w:rsid w:val="001C3D5C"/>
    <w:rsid w:val="001C3EE4"/>
    <w:rsid w:val="001C40DA"/>
    <w:rsid w:val="001C40F3"/>
    <w:rsid w:val="001C425A"/>
    <w:rsid w:val="001C435E"/>
    <w:rsid w:val="001C44A6"/>
    <w:rsid w:val="001C45AA"/>
    <w:rsid w:val="001C4872"/>
    <w:rsid w:val="001C48D1"/>
    <w:rsid w:val="001C49A3"/>
    <w:rsid w:val="001C49C5"/>
    <w:rsid w:val="001C4CC7"/>
    <w:rsid w:val="001C4F90"/>
    <w:rsid w:val="001C5101"/>
    <w:rsid w:val="001C5133"/>
    <w:rsid w:val="001C52B5"/>
    <w:rsid w:val="001C5752"/>
    <w:rsid w:val="001C5CBA"/>
    <w:rsid w:val="001C6095"/>
    <w:rsid w:val="001C6728"/>
    <w:rsid w:val="001C67AA"/>
    <w:rsid w:val="001C6A50"/>
    <w:rsid w:val="001C6CF8"/>
    <w:rsid w:val="001C6D73"/>
    <w:rsid w:val="001C6DA1"/>
    <w:rsid w:val="001C6E99"/>
    <w:rsid w:val="001C6EBA"/>
    <w:rsid w:val="001C6F36"/>
    <w:rsid w:val="001C764E"/>
    <w:rsid w:val="001C77D3"/>
    <w:rsid w:val="001C796B"/>
    <w:rsid w:val="001C7EA8"/>
    <w:rsid w:val="001C7EB7"/>
    <w:rsid w:val="001C7F76"/>
    <w:rsid w:val="001C7FE9"/>
    <w:rsid w:val="001D0057"/>
    <w:rsid w:val="001D01A8"/>
    <w:rsid w:val="001D02E4"/>
    <w:rsid w:val="001D02FF"/>
    <w:rsid w:val="001D0355"/>
    <w:rsid w:val="001D0735"/>
    <w:rsid w:val="001D073C"/>
    <w:rsid w:val="001D0912"/>
    <w:rsid w:val="001D0B64"/>
    <w:rsid w:val="001D0F36"/>
    <w:rsid w:val="001D0FFE"/>
    <w:rsid w:val="001D118F"/>
    <w:rsid w:val="001D1341"/>
    <w:rsid w:val="001D1ABB"/>
    <w:rsid w:val="001D1B5A"/>
    <w:rsid w:val="001D1BB4"/>
    <w:rsid w:val="001D1D49"/>
    <w:rsid w:val="001D1E03"/>
    <w:rsid w:val="001D212F"/>
    <w:rsid w:val="001D21EB"/>
    <w:rsid w:val="001D2260"/>
    <w:rsid w:val="001D265F"/>
    <w:rsid w:val="001D276E"/>
    <w:rsid w:val="001D28A3"/>
    <w:rsid w:val="001D2ACF"/>
    <w:rsid w:val="001D2EDC"/>
    <w:rsid w:val="001D2EDD"/>
    <w:rsid w:val="001D2F86"/>
    <w:rsid w:val="001D30DF"/>
    <w:rsid w:val="001D30FC"/>
    <w:rsid w:val="001D313A"/>
    <w:rsid w:val="001D3331"/>
    <w:rsid w:val="001D3414"/>
    <w:rsid w:val="001D375B"/>
    <w:rsid w:val="001D3863"/>
    <w:rsid w:val="001D398B"/>
    <w:rsid w:val="001D39FA"/>
    <w:rsid w:val="001D3A26"/>
    <w:rsid w:val="001D3FA9"/>
    <w:rsid w:val="001D4777"/>
    <w:rsid w:val="001D49C7"/>
    <w:rsid w:val="001D4A4A"/>
    <w:rsid w:val="001D4B80"/>
    <w:rsid w:val="001D4D33"/>
    <w:rsid w:val="001D4DFC"/>
    <w:rsid w:val="001D4F2A"/>
    <w:rsid w:val="001D5067"/>
    <w:rsid w:val="001D50EF"/>
    <w:rsid w:val="001D54BE"/>
    <w:rsid w:val="001D559F"/>
    <w:rsid w:val="001D55EA"/>
    <w:rsid w:val="001D5730"/>
    <w:rsid w:val="001D573B"/>
    <w:rsid w:val="001D57DD"/>
    <w:rsid w:val="001D5957"/>
    <w:rsid w:val="001D5F8D"/>
    <w:rsid w:val="001D600F"/>
    <w:rsid w:val="001D6092"/>
    <w:rsid w:val="001D6098"/>
    <w:rsid w:val="001D6157"/>
    <w:rsid w:val="001D6272"/>
    <w:rsid w:val="001D63E3"/>
    <w:rsid w:val="001D648A"/>
    <w:rsid w:val="001D6536"/>
    <w:rsid w:val="001D6930"/>
    <w:rsid w:val="001D6A76"/>
    <w:rsid w:val="001D6BA1"/>
    <w:rsid w:val="001D6DC7"/>
    <w:rsid w:val="001D6E23"/>
    <w:rsid w:val="001D6FD5"/>
    <w:rsid w:val="001D7358"/>
    <w:rsid w:val="001D7485"/>
    <w:rsid w:val="001D767F"/>
    <w:rsid w:val="001D7820"/>
    <w:rsid w:val="001D7849"/>
    <w:rsid w:val="001D7955"/>
    <w:rsid w:val="001D79F6"/>
    <w:rsid w:val="001D7F68"/>
    <w:rsid w:val="001E01F8"/>
    <w:rsid w:val="001E043F"/>
    <w:rsid w:val="001E05CE"/>
    <w:rsid w:val="001E0896"/>
    <w:rsid w:val="001E08BD"/>
    <w:rsid w:val="001E0979"/>
    <w:rsid w:val="001E0A87"/>
    <w:rsid w:val="001E0AE0"/>
    <w:rsid w:val="001E0C9A"/>
    <w:rsid w:val="001E0F60"/>
    <w:rsid w:val="001E0FD4"/>
    <w:rsid w:val="001E10C8"/>
    <w:rsid w:val="001E131F"/>
    <w:rsid w:val="001E1409"/>
    <w:rsid w:val="001E15A9"/>
    <w:rsid w:val="001E169A"/>
    <w:rsid w:val="001E1709"/>
    <w:rsid w:val="001E1855"/>
    <w:rsid w:val="001E1949"/>
    <w:rsid w:val="001E1AE0"/>
    <w:rsid w:val="001E1AE7"/>
    <w:rsid w:val="001E1D5D"/>
    <w:rsid w:val="001E1DCA"/>
    <w:rsid w:val="001E1F11"/>
    <w:rsid w:val="001E205D"/>
    <w:rsid w:val="001E2575"/>
    <w:rsid w:val="001E27F6"/>
    <w:rsid w:val="001E2852"/>
    <w:rsid w:val="001E2856"/>
    <w:rsid w:val="001E2A94"/>
    <w:rsid w:val="001E2CCF"/>
    <w:rsid w:val="001E2D40"/>
    <w:rsid w:val="001E2EAD"/>
    <w:rsid w:val="001E314C"/>
    <w:rsid w:val="001E3205"/>
    <w:rsid w:val="001E323B"/>
    <w:rsid w:val="001E3325"/>
    <w:rsid w:val="001E339A"/>
    <w:rsid w:val="001E34F0"/>
    <w:rsid w:val="001E3603"/>
    <w:rsid w:val="001E3A20"/>
    <w:rsid w:val="001E3BD1"/>
    <w:rsid w:val="001E3D1B"/>
    <w:rsid w:val="001E3D77"/>
    <w:rsid w:val="001E3EEB"/>
    <w:rsid w:val="001E4059"/>
    <w:rsid w:val="001E44D2"/>
    <w:rsid w:val="001E485A"/>
    <w:rsid w:val="001E4C0D"/>
    <w:rsid w:val="001E4D96"/>
    <w:rsid w:val="001E4E18"/>
    <w:rsid w:val="001E4E42"/>
    <w:rsid w:val="001E4F86"/>
    <w:rsid w:val="001E507C"/>
    <w:rsid w:val="001E51D9"/>
    <w:rsid w:val="001E5459"/>
    <w:rsid w:val="001E55D2"/>
    <w:rsid w:val="001E5606"/>
    <w:rsid w:val="001E5756"/>
    <w:rsid w:val="001E5AC8"/>
    <w:rsid w:val="001E5CD3"/>
    <w:rsid w:val="001E5D49"/>
    <w:rsid w:val="001E5E1F"/>
    <w:rsid w:val="001E5F1F"/>
    <w:rsid w:val="001E5FB5"/>
    <w:rsid w:val="001E6060"/>
    <w:rsid w:val="001E6075"/>
    <w:rsid w:val="001E6335"/>
    <w:rsid w:val="001E6551"/>
    <w:rsid w:val="001E662D"/>
    <w:rsid w:val="001E6682"/>
    <w:rsid w:val="001E66A2"/>
    <w:rsid w:val="001E6B6D"/>
    <w:rsid w:val="001E6BE3"/>
    <w:rsid w:val="001E6D35"/>
    <w:rsid w:val="001E6D64"/>
    <w:rsid w:val="001E6D7B"/>
    <w:rsid w:val="001E6EB0"/>
    <w:rsid w:val="001E6F2C"/>
    <w:rsid w:val="001E6F69"/>
    <w:rsid w:val="001E7039"/>
    <w:rsid w:val="001E71C1"/>
    <w:rsid w:val="001E749B"/>
    <w:rsid w:val="001E7691"/>
    <w:rsid w:val="001E793D"/>
    <w:rsid w:val="001E7D66"/>
    <w:rsid w:val="001F0008"/>
    <w:rsid w:val="001F0162"/>
    <w:rsid w:val="001F051F"/>
    <w:rsid w:val="001F0539"/>
    <w:rsid w:val="001F0922"/>
    <w:rsid w:val="001F0929"/>
    <w:rsid w:val="001F097F"/>
    <w:rsid w:val="001F0AA8"/>
    <w:rsid w:val="001F0B37"/>
    <w:rsid w:val="001F0EC5"/>
    <w:rsid w:val="001F0FFF"/>
    <w:rsid w:val="001F1062"/>
    <w:rsid w:val="001F106E"/>
    <w:rsid w:val="001F1284"/>
    <w:rsid w:val="001F13A6"/>
    <w:rsid w:val="001F1511"/>
    <w:rsid w:val="001F1515"/>
    <w:rsid w:val="001F1733"/>
    <w:rsid w:val="001F19CD"/>
    <w:rsid w:val="001F19EE"/>
    <w:rsid w:val="001F1BBE"/>
    <w:rsid w:val="001F1BE5"/>
    <w:rsid w:val="001F21EE"/>
    <w:rsid w:val="001F2234"/>
    <w:rsid w:val="001F2255"/>
    <w:rsid w:val="001F23F2"/>
    <w:rsid w:val="001F26FF"/>
    <w:rsid w:val="001F27C2"/>
    <w:rsid w:val="001F2803"/>
    <w:rsid w:val="001F2E01"/>
    <w:rsid w:val="001F327E"/>
    <w:rsid w:val="001F374F"/>
    <w:rsid w:val="001F394E"/>
    <w:rsid w:val="001F3C41"/>
    <w:rsid w:val="001F3D41"/>
    <w:rsid w:val="001F3E24"/>
    <w:rsid w:val="001F3E88"/>
    <w:rsid w:val="001F3F6E"/>
    <w:rsid w:val="001F3F70"/>
    <w:rsid w:val="001F4202"/>
    <w:rsid w:val="001F44D4"/>
    <w:rsid w:val="001F44F6"/>
    <w:rsid w:val="001F45A7"/>
    <w:rsid w:val="001F47BE"/>
    <w:rsid w:val="001F4A0C"/>
    <w:rsid w:val="001F4AF2"/>
    <w:rsid w:val="001F4B8A"/>
    <w:rsid w:val="001F50A3"/>
    <w:rsid w:val="001F557B"/>
    <w:rsid w:val="001F5632"/>
    <w:rsid w:val="001F592C"/>
    <w:rsid w:val="001F5972"/>
    <w:rsid w:val="001F5A1A"/>
    <w:rsid w:val="001F5AAA"/>
    <w:rsid w:val="001F5BA1"/>
    <w:rsid w:val="001F5D98"/>
    <w:rsid w:val="001F5EAE"/>
    <w:rsid w:val="001F61FD"/>
    <w:rsid w:val="001F6610"/>
    <w:rsid w:val="001F67E9"/>
    <w:rsid w:val="001F68D4"/>
    <w:rsid w:val="001F68DA"/>
    <w:rsid w:val="001F6A09"/>
    <w:rsid w:val="001F6D0A"/>
    <w:rsid w:val="001F719C"/>
    <w:rsid w:val="001F71D0"/>
    <w:rsid w:val="001F7606"/>
    <w:rsid w:val="001F764E"/>
    <w:rsid w:val="001F779C"/>
    <w:rsid w:val="001F7824"/>
    <w:rsid w:val="001F788F"/>
    <w:rsid w:val="001F78C5"/>
    <w:rsid w:val="001F7964"/>
    <w:rsid w:val="001F7D1D"/>
    <w:rsid w:val="001F7D50"/>
    <w:rsid w:val="0020010E"/>
    <w:rsid w:val="0020021D"/>
    <w:rsid w:val="0020022A"/>
    <w:rsid w:val="00200290"/>
    <w:rsid w:val="002004CA"/>
    <w:rsid w:val="00200CB7"/>
    <w:rsid w:val="00200D2C"/>
    <w:rsid w:val="00200D6A"/>
    <w:rsid w:val="00201139"/>
    <w:rsid w:val="002015DF"/>
    <w:rsid w:val="00201780"/>
    <w:rsid w:val="002017DF"/>
    <w:rsid w:val="002018BD"/>
    <w:rsid w:val="00201A4F"/>
    <w:rsid w:val="00201AA0"/>
    <w:rsid w:val="00201C23"/>
    <w:rsid w:val="0020208D"/>
    <w:rsid w:val="00202237"/>
    <w:rsid w:val="0020248A"/>
    <w:rsid w:val="00202557"/>
    <w:rsid w:val="002025B4"/>
    <w:rsid w:val="002026B0"/>
    <w:rsid w:val="002027C8"/>
    <w:rsid w:val="00202811"/>
    <w:rsid w:val="0020287E"/>
    <w:rsid w:val="00202FAC"/>
    <w:rsid w:val="00202FBC"/>
    <w:rsid w:val="002031AA"/>
    <w:rsid w:val="002031C2"/>
    <w:rsid w:val="00203264"/>
    <w:rsid w:val="002033F9"/>
    <w:rsid w:val="00203449"/>
    <w:rsid w:val="0020344C"/>
    <w:rsid w:val="0020349D"/>
    <w:rsid w:val="00203628"/>
    <w:rsid w:val="00203841"/>
    <w:rsid w:val="00203A53"/>
    <w:rsid w:val="00203A8B"/>
    <w:rsid w:val="00203C38"/>
    <w:rsid w:val="00203D59"/>
    <w:rsid w:val="00203D64"/>
    <w:rsid w:val="0020403F"/>
    <w:rsid w:val="00204090"/>
    <w:rsid w:val="0020431C"/>
    <w:rsid w:val="00204357"/>
    <w:rsid w:val="0020441A"/>
    <w:rsid w:val="002045DF"/>
    <w:rsid w:val="002045F4"/>
    <w:rsid w:val="0020484C"/>
    <w:rsid w:val="00204970"/>
    <w:rsid w:val="002049DE"/>
    <w:rsid w:val="00204D29"/>
    <w:rsid w:val="00204DAC"/>
    <w:rsid w:val="00204EF7"/>
    <w:rsid w:val="0020508A"/>
    <w:rsid w:val="00205171"/>
    <w:rsid w:val="00205385"/>
    <w:rsid w:val="002054CD"/>
    <w:rsid w:val="002054D2"/>
    <w:rsid w:val="002056D9"/>
    <w:rsid w:val="0020585B"/>
    <w:rsid w:val="00205898"/>
    <w:rsid w:val="00205CF3"/>
    <w:rsid w:val="00205CF4"/>
    <w:rsid w:val="00205E49"/>
    <w:rsid w:val="002060CE"/>
    <w:rsid w:val="002060FE"/>
    <w:rsid w:val="0020665A"/>
    <w:rsid w:val="0020666E"/>
    <w:rsid w:val="002066D7"/>
    <w:rsid w:val="00206912"/>
    <w:rsid w:val="00206949"/>
    <w:rsid w:val="00206E7C"/>
    <w:rsid w:val="00206EA5"/>
    <w:rsid w:val="00206F20"/>
    <w:rsid w:val="00206FE1"/>
    <w:rsid w:val="002071A2"/>
    <w:rsid w:val="002072F9"/>
    <w:rsid w:val="00207435"/>
    <w:rsid w:val="002074A8"/>
    <w:rsid w:val="00207550"/>
    <w:rsid w:val="0020759B"/>
    <w:rsid w:val="0020779F"/>
    <w:rsid w:val="0020780A"/>
    <w:rsid w:val="0021028D"/>
    <w:rsid w:val="002102E2"/>
    <w:rsid w:val="0021059A"/>
    <w:rsid w:val="00210698"/>
    <w:rsid w:val="002106C8"/>
    <w:rsid w:val="00210B5C"/>
    <w:rsid w:val="00210C57"/>
    <w:rsid w:val="00210E81"/>
    <w:rsid w:val="00211143"/>
    <w:rsid w:val="0021119A"/>
    <w:rsid w:val="002111A2"/>
    <w:rsid w:val="00211294"/>
    <w:rsid w:val="002112F1"/>
    <w:rsid w:val="0021136B"/>
    <w:rsid w:val="002113C8"/>
    <w:rsid w:val="00211403"/>
    <w:rsid w:val="002117C1"/>
    <w:rsid w:val="00211813"/>
    <w:rsid w:val="00211B2A"/>
    <w:rsid w:val="00211CA0"/>
    <w:rsid w:val="00211D44"/>
    <w:rsid w:val="00211F4F"/>
    <w:rsid w:val="0021202C"/>
    <w:rsid w:val="00212084"/>
    <w:rsid w:val="002120F7"/>
    <w:rsid w:val="00212215"/>
    <w:rsid w:val="0021242D"/>
    <w:rsid w:val="0021261D"/>
    <w:rsid w:val="002126AA"/>
    <w:rsid w:val="0021298D"/>
    <w:rsid w:val="002129C3"/>
    <w:rsid w:val="00212B99"/>
    <w:rsid w:val="00212EC9"/>
    <w:rsid w:val="00213260"/>
    <w:rsid w:val="00213476"/>
    <w:rsid w:val="002134C4"/>
    <w:rsid w:val="00213555"/>
    <w:rsid w:val="002135A7"/>
    <w:rsid w:val="00213693"/>
    <w:rsid w:val="002138D6"/>
    <w:rsid w:val="00213911"/>
    <w:rsid w:val="00213C6B"/>
    <w:rsid w:val="00213CF6"/>
    <w:rsid w:val="0021409D"/>
    <w:rsid w:val="002142C0"/>
    <w:rsid w:val="0021447F"/>
    <w:rsid w:val="0021449E"/>
    <w:rsid w:val="00214901"/>
    <w:rsid w:val="00214B25"/>
    <w:rsid w:val="00214D57"/>
    <w:rsid w:val="00214EE3"/>
    <w:rsid w:val="00214F72"/>
    <w:rsid w:val="00215343"/>
    <w:rsid w:val="0021536A"/>
    <w:rsid w:val="0021559C"/>
    <w:rsid w:val="00215985"/>
    <w:rsid w:val="002159A0"/>
    <w:rsid w:val="00215A60"/>
    <w:rsid w:val="00215C00"/>
    <w:rsid w:val="0021629E"/>
    <w:rsid w:val="00216347"/>
    <w:rsid w:val="0021665A"/>
    <w:rsid w:val="00216736"/>
    <w:rsid w:val="00216886"/>
    <w:rsid w:val="0021697D"/>
    <w:rsid w:val="00216A28"/>
    <w:rsid w:val="00216F04"/>
    <w:rsid w:val="00217029"/>
    <w:rsid w:val="002175C0"/>
    <w:rsid w:val="00217671"/>
    <w:rsid w:val="002176B2"/>
    <w:rsid w:val="00217C85"/>
    <w:rsid w:val="00220053"/>
    <w:rsid w:val="0022059B"/>
    <w:rsid w:val="00220603"/>
    <w:rsid w:val="00220CDF"/>
    <w:rsid w:val="00220E89"/>
    <w:rsid w:val="00220FFB"/>
    <w:rsid w:val="0022112B"/>
    <w:rsid w:val="002211AF"/>
    <w:rsid w:val="00221404"/>
    <w:rsid w:val="002215B7"/>
    <w:rsid w:val="002216F8"/>
    <w:rsid w:val="00221846"/>
    <w:rsid w:val="002218E2"/>
    <w:rsid w:val="00221944"/>
    <w:rsid w:val="00221B26"/>
    <w:rsid w:val="00221C91"/>
    <w:rsid w:val="00221DDF"/>
    <w:rsid w:val="002220CC"/>
    <w:rsid w:val="00222557"/>
    <w:rsid w:val="002225F9"/>
    <w:rsid w:val="00222A28"/>
    <w:rsid w:val="00222B1E"/>
    <w:rsid w:val="00222C4D"/>
    <w:rsid w:val="00222D88"/>
    <w:rsid w:val="00222E76"/>
    <w:rsid w:val="00222F37"/>
    <w:rsid w:val="002231AF"/>
    <w:rsid w:val="002231ED"/>
    <w:rsid w:val="00223612"/>
    <w:rsid w:val="00223747"/>
    <w:rsid w:val="00223761"/>
    <w:rsid w:val="00223C11"/>
    <w:rsid w:val="00223E87"/>
    <w:rsid w:val="00223EEC"/>
    <w:rsid w:val="00223FD4"/>
    <w:rsid w:val="002242C3"/>
    <w:rsid w:val="0022460C"/>
    <w:rsid w:val="00224C85"/>
    <w:rsid w:val="00224DC8"/>
    <w:rsid w:val="00225039"/>
    <w:rsid w:val="002250B6"/>
    <w:rsid w:val="0022510F"/>
    <w:rsid w:val="0022515B"/>
    <w:rsid w:val="00225516"/>
    <w:rsid w:val="0022563A"/>
    <w:rsid w:val="0022569A"/>
    <w:rsid w:val="002257E2"/>
    <w:rsid w:val="00225CF6"/>
    <w:rsid w:val="00225F79"/>
    <w:rsid w:val="00225FDB"/>
    <w:rsid w:val="002261F7"/>
    <w:rsid w:val="002265D5"/>
    <w:rsid w:val="002266E1"/>
    <w:rsid w:val="00226D5C"/>
    <w:rsid w:val="00226DED"/>
    <w:rsid w:val="00226EEA"/>
    <w:rsid w:val="002273C1"/>
    <w:rsid w:val="0022746B"/>
    <w:rsid w:val="00227638"/>
    <w:rsid w:val="00227657"/>
    <w:rsid w:val="00227740"/>
    <w:rsid w:val="0022791F"/>
    <w:rsid w:val="00227B05"/>
    <w:rsid w:val="00227BFD"/>
    <w:rsid w:val="00227CF2"/>
    <w:rsid w:val="00227D67"/>
    <w:rsid w:val="00227DBC"/>
    <w:rsid w:val="00227FC7"/>
    <w:rsid w:val="002301D3"/>
    <w:rsid w:val="002305B6"/>
    <w:rsid w:val="0023064F"/>
    <w:rsid w:val="002307FE"/>
    <w:rsid w:val="00230AD4"/>
    <w:rsid w:val="00230B25"/>
    <w:rsid w:val="00230D72"/>
    <w:rsid w:val="00230FC3"/>
    <w:rsid w:val="00230FE9"/>
    <w:rsid w:val="0023103C"/>
    <w:rsid w:val="00231155"/>
    <w:rsid w:val="00231324"/>
    <w:rsid w:val="00231425"/>
    <w:rsid w:val="002315B9"/>
    <w:rsid w:val="002317A9"/>
    <w:rsid w:val="00231828"/>
    <w:rsid w:val="00231EED"/>
    <w:rsid w:val="0023244F"/>
    <w:rsid w:val="002324D5"/>
    <w:rsid w:val="0023261E"/>
    <w:rsid w:val="00232793"/>
    <w:rsid w:val="0023286D"/>
    <w:rsid w:val="00232986"/>
    <w:rsid w:val="00232AB2"/>
    <w:rsid w:val="00232C9B"/>
    <w:rsid w:val="00232CE4"/>
    <w:rsid w:val="00232E05"/>
    <w:rsid w:val="00233056"/>
    <w:rsid w:val="002335AB"/>
    <w:rsid w:val="0023371B"/>
    <w:rsid w:val="00233928"/>
    <w:rsid w:val="00233EBD"/>
    <w:rsid w:val="00233FFF"/>
    <w:rsid w:val="00234136"/>
    <w:rsid w:val="00234275"/>
    <w:rsid w:val="002342A5"/>
    <w:rsid w:val="002343BB"/>
    <w:rsid w:val="002346F3"/>
    <w:rsid w:val="00234862"/>
    <w:rsid w:val="00234B24"/>
    <w:rsid w:val="00234B96"/>
    <w:rsid w:val="00234D6A"/>
    <w:rsid w:val="00234F3B"/>
    <w:rsid w:val="00235269"/>
    <w:rsid w:val="002352F8"/>
    <w:rsid w:val="0023567B"/>
    <w:rsid w:val="002356B1"/>
    <w:rsid w:val="00235DEC"/>
    <w:rsid w:val="0023604E"/>
    <w:rsid w:val="0023609D"/>
    <w:rsid w:val="0023611A"/>
    <w:rsid w:val="0023630E"/>
    <w:rsid w:val="002363C1"/>
    <w:rsid w:val="00236550"/>
    <w:rsid w:val="00236659"/>
    <w:rsid w:val="002366AC"/>
    <w:rsid w:val="002367ED"/>
    <w:rsid w:val="002368A0"/>
    <w:rsid w:val="00236B69"/>
    <w:rsid w:val="00237297"/>
    <w:rsid w:val="00237351"/>
    <w:rsid w:val="002373DA"/>
    <w:rsid w:val="00237657"/>
    <w:rsid w:val="00237756"/>
    <w:rsid w:val="0023799E"/>
    <w:rsid w:val="00237A1D"/>
    <w:rsid w:val="00237A9B"/>
    <w:rsid w:val="00237AF5"/>
    <w:rsid w:val="00237CEF"/>
    <w:rsid w:val="00240136"/>
    <w:rsid w:val="0024033C"/>
    <w:rsid w:val="0024035B"/>
    <w:rsid w:val="00240767"/>
    <w:rsid w:val="00240A4E"/>
    <w:rsid w:val="00240BE8"/>
    <w:rsid w:val="002410F3"/>
    <w:rsid w:val="002412EF"/>
    <w:rsid w:val="00241363"/>
    <w:rsid w:val="0024136A"/>
    <w:rsid w:val="0024163A"/>
    <w:rsid w:val="00241B4A"/>
    <w:rsid w:val="00241DAC"/>
    <w:rsid w:val="00241F3E"/>
    <w:rsid w:val="00241FF4"/>
    <w:rsid w:val="00242064"/>
    <w:rsid w:val="00242216"/>
    <w:rsid w:val="0024243D"/>
    <w:rsid w:val="00242489"/>
    <w:rsid w:val="00242745"/>
    <w:rsid w:val="00242809"/>
    <w:rsid w:val="002428AB"/>
    <w:rsid w:val="00242A1C"/>
    <w:rsid w:val="00242E27"/>
    <w:rsid w:val="002433C1"/>
    <w:rsid w:val="002434D5"/>
    <w:rsid w:val="00243502"/>
    <w:rsid w:val="00243783"/>
    <w:rsid w:val="00243810"/>
    <w:rsid w:val="00243C0A"/>
    <w:rsid w:val="00243D2A"/>
    <w:rsid w:val="00243D81"/>
    <w:rsid w:val="002442F6"/>
    <w:rsid w:val="0024444E"/>
    <w:rsid w:val="0024453F"/>
    <w:rsid w:val="002446CF"/>
    <w:rsid w:val="00244C4A"/>
    <w:rsid w:val="00244E8D"/>
    <w:rsid w:val="00244F2F"/>
    <w:rsid w:val="00244F76"/>
    <w:rsid w:val="0024505F"/>
    <w:rsid w:val="00245296"/>
    <w:rsid w:val="002453FF"/>
    <w:rsid w:val="00245438"/>
    <w:rsid w:val="002455C6"/>
    <w:rsid w:val="0024571D"/>
    <w:rsid w:val="00246166"/>
    <w:rsid w:val="00246245"/>
    <w:rsid w:val="0024626F"/>
    <w:rsid w:val="002464C9"/>
    <w:rsid w:val="0024683A"/>
    <w:rsid w:val="002468D2"/>
    <w:rsid w:val="00246A86"/>
    <w:rsid w:val="00246ADF"/>
    <w:rsid w:val="00246BAD"/>
    <w:rsid w:val="00246D53"/>
    <w:rsid w:val="00246E39"/>
    <w:rsid w:val="00246F91"/>
    <w:rsid w:val="0024726E"/>
    <w:rsid w:val="00247342"/>
    <w:rsid w:val="002476ED"/>
    <w:rsid w:val="00247733"/>
    <w:rsid w:val="00247AA5"/>
    <w:rsid w:val="00247B6B"/>
    <w:rsid w:val="00247BF2"/>
    <w:rsid w:val="00247F8A"/>
    <w:rsid w:val="00250028"/>
    <w:rsid w:val="0025009C"/>
    <w:rsid w:val="002502B7"/>
    <w:rsid w:val="002503AD"/>
    <w:rsid w:val="00250621"/>
    <w:rsid w:val="00250A91"/>
    <w:rsid w:val="00250AD3"/>
    <w:rsid w:val="00250B93"/>
    <w:rsid w:val="00250C68"/>
    <w:rsid w:val="00250E92"/>
    <w:rsid w:val="00251110"/>
    <w:rsid w:val="0025123A"/>
    <w:rsid w:val="002512C6"/>
    <w:rsid w:val="00251533"/>
    <w:rsid w:val="0025178A"/>
    <w:rsid w:val="0025187B"/>
    <w:rsid w:val="0025191B"/>
    <w:rsid w:val="00251928"/>
    <w:rsid w:val="00251E00"/>
    <w:rsid w:val="00251EEB"/>
    <w:rsid w:val="00251FE6"/>
    <w:rsid w:val="0025200F"/>
    <w:rsid w:val="002521D1"/>
    <w:rsid w:val="002522AE"/>
    <w:rsid w:val="0025237E"/>
    <w:rsid w:val="002525E3"/>
    <w:rsid w:val="00252684"/>
    <w:rsid w:val="00252863"/>
    <w:rsid w:val="00252884"/>
    <w:rsid w:val="00252A1C"/>
    <w:rsid w:val="00252B74"/>
    <w:rsid w:val="002531AD"/>
    <w:rsid w:val="0025345F"/>
    <w:rsid w:val="00253462"/>
    <w:rsid w:val="00253652"/>
    <w:rsid w:val="00253657"/>
    <w:rsid w:val="00253ABB"/>
    <w:rsid w:val="00253B59"/>
    <w:rsid w:val="00253BBE"/>
    <w:rsid w:val="00253D44"/>
    <w:rsid w:val="00254091"/>
    <w:rsid w:val="00254129"/>
    <w:rsid w:val="0025412A"/>
    <w:rsid w:val="002542F3"/>
    <w:rsid w:val="0025438D"/>
    <w:rsid w:val="00254410"/>
    <w:rsid w:val="00254790"/>
    <w:rsid w:val="002547B2"/>
    <w:rsid w:val="002549E4"/>
    <w:rsid w:val="00254A32"/>
    <w:rsid w:val="00254B84"/>
    <w:rsid w:val="00254D6A"/>
    <w:rsid w:val="0025541F"/>
    <w:rsid w:val="0025586E"/>
    <w:rsid w:val="00255B40"/>
    <w:rsid w:val="00255C6D"/>
    <w:rsid w:val="00255CD7"/>
    <w:rsid w:val="00255D95"/>
    <w:rsid w:val="00256377"/>
    <w:rsid w:val="0025654D"/>
    <w:rsid w:val="002566F5"/>
    <w:rsid w:val="00256802"/>
    <w:rsid w:val="00256966"/>
    <w:rsid w:val="002569AB"/>
    <w:rsid w:val="00256A65"/>
    <w:rsid w:val="00256B31"/>
    <w:rsid w:val="00256DA6"/>
    <w:rsid w:val="00256EB8"/>
    <w:rsid w:val="00256F00"/>
    <w:rsid w:val="00256F2D"/>
    <w:rsid w:val="00257080"/>
    <w:rsid w:val="0025716E"/>
    <w:rsid w:val="00257219"/>
    <w:rsid w:val="00257345"/>
    <w:rsid w:val="002575AF"/>
    <w:rsid w:val="00257603"/>
    <w:rsid w:val="002579E5"/>
    <w:rsid w:val="00257A2F"/>
    <w:rsid w:val="00257A56"/>
    <w:rsid w:val="00257CAE"/>
    <w:rsid w:val="00257D39"/>
    <w:rsid w:val="00260205"/>
    <w:rsid w:val="00260500"/>
    <w:rsid w:val="00260729"/>
    <w:rsid w:val="00260742"/>
    <w:rsid w:val="00260C58"/>
    <w:rsid w:val="00260DA1"/>
    <w:rsid w:val="00260E78"/>
    <w:rsid w:val="00260F89"/>
    <w:rsid w:val="0026174C"/>
    <w:rsid w:val="00261B32"/>
    <w:rsid w:val="00261BA6"/>
    <w:rsid w:val="00261E3F"/>
    <w:rsid w:val="002622E3"/>
    <w:rsid w:val="0026230C"/>
    <w:rsid w:val="0026249E"/>
    <w:rsid w:val="002625E4"/>
    <w:rsid w:val="002627F2"/>
    <w:rsid w:val="00262973"/>
    <w:rsid w:val="00262976"/>
    <w:rsid w:val="00262CF0"/>
    <w:rsid w:val="00262FCB"/>
    <w:rsid w:val="0026301B"/>
    <w:rsid w:val="00263073"/>
    <w:rsid w:val="00263163"/>
    <w:rsid w:val="00263307"/>
    <w:rsid w:val="00263556"/>
    <w:rsid w:val="0026374D"/>
    <w:rsid w:val="00263929"/>
    <w:rsid w:val="00263A29"/>
    <w:rsid w:val="00263C81"/>
    <w:rsid w:val="00263CE5"/>
    <w:rsid w:val="00263ECA"/>
    <w:rsid w:val="0026404B"/>
    <w:rsid w:val="0026475D"/>
    <w:rsid w:val="002647F6"/>
    <w:rsid w:val="00264A73"/>
    <w:rsid w:val="00264BBC"/>
    <w:rsid w:val="00264D4B"/>
    <w:rsid w:val="00264EC2"/>
    <w:rsid w:val="00264F35"/>
    <w:rsid w:val="002651D3"/>
    <w:rsid w:val="0026531D"/>
    <w:rsid w:val="00265626"/>
    <w:rsid w:val="0026571D"/>
    <w:rsid w:val="00265951"/>
    <w:rsid w:val="00265A01"/>
    <w:rsid w:val="002660E3"/>
    <w:rsid w:val="002661E1"/>
    <w:rsid w:val="00266378"/>
    <w:rsid w:val="00266410"/>
    <w:rsid w:val="00266482"/>
    <w:rsid w:val="002667A3"/>
    <w:rsid w:val="00266815"/>
    <w:rsid w:val="00266EEA"/>
    <w:rsid w:val="00267035"/>
    <w:rsid w:val="002670AF"/>
    <w:rsid w:val="00267261"/>
    <w:rsid w:val="002675B1"/>
    <w:rsid w:val="00267643"/>
    <w:rsid w:val="0026764F"/>
    <w:rsid w:val="0026789B"/>
    <w:rsid w:val="00267FBF"/>
    <w:rsid w:val="00267FDF"/>
    <w:rsid w:val="0027024F"/>
    <w:rsid w:val="002702F6"/>
    <w:rsid w:val="002707AA"/>
    <w:rsid w:val="002707BE"/>
    <w:rsid w:val="00270A06"/>
    <w:rsid w:val="00270A9E"/>
    <w:rsid w:val="00270B72"/>
    <w:rsid w:val="00270BE3"/>
    <w:rsid w:val="00270E27"/>
    <w:rsid w:val="00270EEB"/>
    <w:rsid w:val="0027100F"/>
    <w:rsid w:val="00271070"/>
    <w:rsid w:val="00271425"/>
    <w:rsid w:val="002714B6"/>
    <w:rsid w:val="00271610"/>
    <w:rsid w:val="002716B1"/>
    <w:rsid w:val="00271844"/>
    <w:rsid w:val="00271873"/>
    <w:rsid w:val="00271889"/>
    <w:rsid w:val="00271ACC"/>
    <w:rsid w:val="00271B51"/>
    <w:rsid w:val="00271E6F"/>
    <w:rsid w:val="0027217C"/>
    <w:rsid w:val="0027220E"/>
    <w:rsid w:val="0027248D"/>
    <w:rsid w:val="002725A5"/>
    <w:rsid w:val="002725A9"/>
    <w:rsid w:val="002728C1"/>
    <w:rsid w:val="00272B07"/>
    <w:rsid w:val="0027306F"/>
    <w:rsid w:val="00273070"/>
    <w:rsid w:val="002734F2"/>
    <w:rsid w:val="0027352F"/>
    <w:rsid w:val="0027354F"/>
    <w:rsid w:val="00273659"/>
    <w:rsid w:val="002736BA"/>
    <w:rsid w:val="0027376B"/>
    <w:rsid w:val="002739A5"/>
    <w:rsid w:val="002739FF"/>
    <w:rsid w:val="00273AC0"/>
    <w:rsid w:val="00273D5A"/>
    <w:rsid w:val="00273E3B"/>
    <w:rsid w:val="00273F21"/>
    <w:rsid w:val="00274019"/>
    <w:rsid w:val="002743F6"/>
    <w:rsid w:val="0027440A"/>
    <w:rsid w:val="00274508"/>
    <w:rsid w:val="00274581"/>
    <w:rsid w:val="0027460F"/>
    <w:rsid w:val="002747D5"/>
    <w:rsid w:val="00274805"/>
    <w:rsid w:val="00274836"/>
    <w:rsid w:val="00274F40"/>
    <w:rsid w:val="0027535B"/>
    <w:rsid w:val="002754F0"/>
    <w:rsid w:val="002755A2"/>
    <w:rsid w:val="00275839"/>
    <w:rsid w:val="00275871"/>
    <w:rsid w:val="002758D9"/>
    <w:rsid w:val="00275C1E"/>
    <w:rsid w:val="00276381"/>
    <w:rsid w:val="00276487"/>
    <w:rsid w:val="002764B5"/>
    <w:rsid w:val="0027671F"/>
    <w:rsid w:val="0027683A"/>
    <w:rsid w:val="00276877"/>
    <w:rsid w:val="002769DA"/>
    <w:rsid w:val="002769DD"/>
    <w:rsid w:val="00276B9A"/>
    <w:rsid w:val="00276CF5"/>
    <w:rsid w:val="00276CFF"/>
    <w:rsid w:val="00277192"/>
    <w:rsid w:val="00277557"/>
    <w:rsid w:val="00277621"/>
    <w:rsid w:val="0027787B"/>
    <w:rsid w:val="002779F0"/>
    <w:rsid w:val="00277A88"/>
    <w:rsid w:val="00277DAC"/>
    <w:rsid w:val="00277EB9"/>
    <w:rsid w:val="00277FDF"/>
    <w:rsid w:val="0028004F"/>
    <w:rsid w:val="00280313"/>
    <w:rsid w:val="00280540"/>
    <w:rsid w:val="00280638"/>
    <w:rsid w:val="00280AFD"/>
    <w:rsid w:val="00280B9D"/>
    <w:rsid w:val="00280C28"/>
    <w:rsid w:val="00280D86"/>
    <w:rsid w:val="00280E07"/>
    <w:rsid w:val="00280F5C"/>
    <w:rsid w:val="00281322"/>
    <w:rsid w:val="00281664"/>
    <w:rsid w:val="002816CA"/>
    <w:rsid w:val="002818A9"/>
    <w:rsid w:val="002818B6"/>
    <w:rsid w:val="00281ABC"/>
    <w:rsid w:val="00281B96"/>
    <w:rsid w:val="00281C0A"/>
    <w:rsid w:val="00281C9F"/>
    <w:rsid w:val="00281D2A"/>
    <w:rsid w:val="0028255B"/>
    <w:rsid w:val="002825CA"/>
    <w:rsid w:val="00282718"/>
    <w:rsid w:val="0028272C"/>
    <w:rsid w:val="00282838"/>
    <w:rsid w:val="002828E6"/>
    <w:rsid w:val="00282A77"/>
    <w:rsid w:val="00282BB8"/>
    <w:rsid w:val="00282D35"/>
    <w:rsid w:val="00282EE4"/>
    <w:rsid w:val="00282F35"/>
    <w:rsid w:val="0028331F"/>
    <w:rsid w:val="002833C3"/>
    <w:rsid w:val="00283469"/>
    <w:rsid w:val="0028355D"/>
    <w:rsid w:val="00283734"/>
    <w:rsid w:val="00283A2A"/>
    <w:rsid w:val="00283CD0"/>
    <w:rsid w:val="00283CE3"/>
    <w:rsid w:val="00283CFF"/>
    <w:rsid w:val="00283D51"/>
    <w:rsid w:val="00283E6C"/>
    <w:rsid w:val="00284077"/>
    <w:rsid w:val="0028420E"/>
    <w:rsid w:val="002843DA"/>
    <w:rsid w:val="002845B7"/>
    <w:rsid w:val="00284736"/>
    <w:rsid w:val="002847D9"/>
    <w:rsid w:val="002848A1"/>
    <w:rsid w:val="00284A19"/>
    <w:rsid w:val="00284AEE"/>
    <w:rsid w:val="00284EF9"/>
    <w:rsid w:val="00285153"/>
    <w:rsid w:val="0028517D"/>
    <w:rsid w:val="00285277"/>
    <w:rsid w:val="002853E0"/>
    <w:rsid w:val="00285465"/>
    <w:rsid w:val="00285527"/>
    <w:rsid w:val="00285675"/>
    <w:rsid w:val="00285768"/>
    <w:rsid w:val="00285909"/>
    <w:rsid w:val="00285CAA"/>
    <w:rsid w:val="00285D11"/>
    <w:rsid w:val="00286286"/>
    <w:rsid w:val="00286412"/>
    <w:rsid w:val="00286444"/>
    <w:rsid w:val="0028655B"/>
    <w:rsid w:val="0028671E"/>
    <w:rsid w:val="00286802"/>
    <w:rsid w:val="00286890"/>
    <w:rsid w:val="00286CB4"/>
    <w:rsid w:val="00286F28"/>
    <w:rsid w:val="0028715C"/>
    <w:rsid w:val="002873EF"/>
    <w:rsid w:val="00287414"/>
    <w:rsid w:val="0028746A"/>
    <w:rsid w:val="0028760B"/>
    <w:rsid w:val="00287759"/>
    <w:rsid w:val="002877D8"/>
    <w:rsid w:val="00287A1F"/>
    <w:rsid w:val="002900DD"/>
    <w:rsid w:val="0029013C"/>
    <w:rsid w:val="00290262"/>
    <w:rsid w:val="002902EB"/>
    <w:rsid w:val="00290324"/>
    <w:rsid w:val="0029055B"/>
    <w:rsid w:val="002906AF"/>
    <w:rsid w:val="002906D3"/>
    <w:rsid w:val="0029092A"/>
    <w:rsid w:val="002909C1"/>
    <w:rsid w:val="00290A82"/>
    <w:rsid w:val="00290C85"/>
    <w:rsid w:val="00290E9A"/>
    <w:rsid w:val="00290EEA"/>
    <w:rsid w:val="00290F6C"/>
    <w:rsid w:val="0029108D"/>
    <w:rsid w:val="00291578"/>
    <w:rsid w:val="00291591"/>
    <w:rsid w:val="002916AE"/>
    <w:rsid w:val="002917DD"/>
    <w:rsid w:val="002918FD"/>
    <w:rsid w:val="00291D95"/>
    <w:rsid w:val="00291F61"/>
    <w:rsid w:val="002925B7"/>
    <w:rsid w:val="00292617"/>
    <w:rsid w:val="0029273C"/>
    <w:rsid w:val="00292767"/>
    <w:rsid w:val="00292780"/>
    <w:rsid w:val="002929CA"/>
    <w:rsid w:val="00292AD2"/>
    <w:rsid w:val="00292B02"/>
    <w:rsid w:val="00292B79"/>
    <w:rsid w:val="00292C6E"/>
    <w:rsid w:val="00292D4F"/>
    <w:rsid w:val="00292D5F"/>
    <w:rsid w:val="00292EAA"/>
    <w:rsid w:val="00292F17"/>
    <w:rsid w:val="00293067"/>
    <w:rsid w:val="00293340"/>
    <w:rsid w:val="002936D4"/>
    <w:rsid w:val="00293936"/>
    <w:rsid w:val="00293A89"/>
    <w:rsid w:val="00293E67"/>
    <w:rsid w:val="0029401F"/>
    <w:rsid w:val="00294066"/>
    <w:rsid w:val="00294315"/>
    <w:rsid w:val="0029433B"/>
    <w:rsid w:val="002943AC"/>
    <w:rsid w:val="002945E0"/>
    <w:rsid w:val="002946EB"/>
    <w:rsid w:val="002948D6"/>
    <w:rsid w:val="0029490B"/>
    <w:rsid w:val="002949E5"/>
    <w:rsid w:val="00294C86"/>
    <w:rsid w:val="0029502A"/>
    <w:rsid w:val="00295079"/>
    <w:rsid w:val="002951D3"/>
    <w:rsid w:val="002957AD"/>
    <w:rsid w:val="002959E5"/>
    <w:rsid w:val="00295CF8"/>
    <w:rsid w:val="00295D87"/>
    <w:rsid w:val="002961F6"/>
    <w:rsid w:val="0029628D"/>
    <w:rsid w:val="00296435"/>
    <w:rsid w:val="00296445"/>
    <w:rsid w:val="002966CA"/>
    <w:rsid w:val="002967F5"/>
    <w:rsid w:val="00296814"/>
    <w:rsid w:val="00296CC6"/>
    <w:rsid w:val="00297255"/>
    <w:rsid w:val="002972D4"/>
    <w:rsid w:val="00297926"/>
    <w:rsid w:val="00297992"/>
    <w:rsid w:val="00297A84"/>
    <w:rsid w:val="00297CF5"/>
    <w:rsid w:val="00297D42"/>
    <w:rsid w:val="002A000C"/>
    <w:rsid w:val="002A012B"/>
    <w:rsid w:val="002A0152"/>
    <w:rsid w:val="002A03F6"/>
    <w:rsid w:val="002A0498"/>
    <w:rsid w:val="002A04B3"/>
    <w:rsid w:val="002A06AF"/>
    <w:rsid w:val="002A0739"/>
    <w:rsid w:val="002A0CD4"/>
    <w:rsid w:val="002A0DDD"/>
    <w:rsid w:val="002A1091"/>
    <w:rsid w:val="002A1213"/>
    <w:rsid w:val="002A1317"/>
    <w:rsid w:val="002A1323"/>
    <w:rsid w:val="002A13A9"/>
    <w:rsid w:val="002A142A"/>
    <w:rsid w:val="002A143B"/>
    <w:rsid w:val="002A14F4"/>
    <w:rsid w:val="002A15F8"/>
    <w:rsid w:val="002A17BC"/>
    <w:rsid w:val="002A17C1"/>
    <w:rsid w:val="002A1EE7"/>
    <w:rsid w:val="002A1F30"/>
    <w:rsid w:val="002A2223"/>
    <w:rsid w:val="002A234B"/>
    <w:rsid w:val="002A2745"/>
    <w:rsid w:val="002A29C2"/>
    <w:rsid w:val="002A2B32"/>
    <w:rsid w:val="002A2FF6"/>
    <w:rsid w:val="002A32C9"/>
    <w:rsid w:val="002A32E2"/>
    <w:rsid w:val="002A33B4"/>
    <w:rsid w:val="002A34A9"/>
    <w:rsid w:val="002A385A"/>
    <w:rsid w:val="002A3C3A"/>
    <w:rsid w:val="002A3D84"/>
    <w:rsid w:val="002A3EF9"/>
    <w:rsid w:val="002A3F77"/>
    <w:rsid w:val="002A3F87"/>
    <w:rsid w:val="002A4052"/>
    <w:rsid w:val="002A4230"/>
    <w:rsid w:val="002A43C8"/>
    <w:rsid w:val="002A4414"/>
    <w:rsid w:val="002A4759"/>
    <w:rsid w:val="002A49D3"/>
    <w:rsid w:val="002A4BAD"/>
    <w:rsid w:val="002A5104"/>
    <w:rsid w:val="002A5116"/>
    <w:rsid w:val="002A512A"/>
    <w:rsid w:val="002A529D"/>
    <w:rsid w:val="002A5356"/>
    <w:rsid w:val="002A56B3"/>
    <w:rsid w:val="002A58C3"/>
    <w:rsid w:val="002A5A81"/>
    <w:rsid w:val="002A5A98"/>
    <w:rsid w:val="002A5AD7"/>
    <w:rsid w:val="002A5D20"/>
    <w:rsid w:val="002A5F67"/>
    <w:rsid w:val="002A5FB2"/>
    <w:rsid w:val="002A6173"/>
    <w:rsid w:val="002A6223"/>
    <w:rsid w:val="002A6260"/>
    <w:rsid w:val="002A6486"/>
    <w:rsid w:val="002A65B8"/>
    <w:rsid w:val="002A666E"/>
    <w:rsid w:val="002A66C6"/>
    <w:rsid w:val="002A6A71"/>
    <w:rsid w:val="002A6D17"/>
    <w:rsid w:val="002A6F53"/>
    <w:rsid w:val="002A7223"/>
    <w:rsid w:val="002A7311"/>
    <w:rsid w:val="002A770D"/>
    <w:rsid w:val="002A77E7"/>
    <w:rsid w:val="002A794C"/>
    <w:rsid w:val="002A7BCF"/>
    <w:rsid w:val="002A7E6B"/>
    <w:rsid w:val="002B00B1"/>
    <w:rsid w:val="002B00CA"/>
    <w:rsid w:val="002B0263"/>
    <w:rsid w:val="002B057B"/>
    <w:rsid w:val="002B07B7"/>
    <w:rsid w:val="002B07F3"/>
    <w:rsid w:val="002B0895"/>
    <w:rsid w:val="002B0930"/>
    <w:rsid w:val="002B0A03"/>
    <w:rsid w:val="002B0E18"/>
    <w:rsid w:val="002B0E20"/>
    <w:rsid w:val="002B0F39"/>
    <w:rsid w:val="002B109A"/>
    <w:rsid w:val="002B12B5"/>
    <w:rsid w:val="002B13C2"/>
    <w:rsid w:val="002B1503"/>
    <w:rsid w:val="002B1706"/>
    <w:rsid w:val="002B18E8"/>
    <w:rsid w:val="002B1952"/>
    <w:rsid w:val="002B1998"/>
    <w:rsid w:val="002B1B14"/>
    <w:rsid w:val="002B1D20"/>
    <w:rsid w:val="002B1E46"/>
    <w:rsid w:val="002B212E"/>
    <w:rsid w:val="002B2461"/>
    <w:rsid w:val="002B2614"/>
    <w:rsid w:val="002B2628"/>
    <w:rsid w:val="002B2773"/>
    <w:rsid w:val="002B279D"/>
    <w:rsid w:val="002B2936"/>
    <w:rsid w:val="002B2B91"/>
    <w:rsid w:val="002B2B9E"/>
    <w:rsid w:val="002B2D47"/>
    <w:rsid w:val="002B2F0F"/>
    <w:rsid w:val="002B2F18"/>
    <w:rsid w:val="002B30D0"/>
    <w:rsid w:val="002B30D2"/>
    <w:rsid w:val="002B310D"/>
    <w:rsid w:val="002B35D1"/>
    <w:rsid w:val="002B36B9"/>
    <w:rsid w:val="002B370C"/>
    <w:rsid w:val="002B3732"/>
    <w:rsid w:val="002B3912"/>
    <w:rsid w:val="002B39D5"/>
    <w:rsid w:val="002B3A94"/>
    <w:rsid w:val="002B3BF4"/>
    <w:rsid w:val="002B3CD4"/>
    <w:rsid w:val="002B3FB3"/>
    <w:rsid w:val="002B3FC1"/>
    <w:rsid w:val="002B41CF"/>
    <w:rsid w:val="002B4391"/>
    <w:rsid w:val="002B44A2"/>
    <w:rsid w:val="002B4785"/>
    <w:rsid w:val="002B4848"/>
    <w:rsid w:val="002B4B21"/>
    <w:rsid w:val="002B4BC7"/>
    <w:rsid w:val="002B4D73"/>
    <w:rsid w:val="002B4DC1"/>
    <w:rsid w:val="002B4DE7"/>
    <w:rsid w:val="002B4E49"/>
    <w:rsid w:val="002B4F19"/>
    <w:rsid w:val="002B4FD1"/>
    <w:rsid w:val="002B5E12"/>
    <w:rsid w:val="002B5F5C"/>
    <w:rsid w:val="002B60B1"/>
    <w:rsid w:val="002B656A"/>
    <w:rsid w:val="002B6816"/>
    <w:rsid w:val="002B6CB3"/>
    <w:rsid w:val="002B6D51"/>
    <w:rsid w:val="002B6EA7"/>
    <w:rsid w:val="002B6ECD"/>
    <w:rsid w:val="002B6EF9"/>
    <w:rsid w:val="002B7028"/>
    <w:rsid w:val="002B7165"/>
    <w:rsid w:val="002B7675"/>
    <w:rsid w:val="002B7956"/>
    <w:rsid w:val="002B7D69"/>
    <w:rsid w:val="002B7D6F"/>
    <w:rsid w:val="002B7F0B"/>
    <w:rsid w:val="002C0142"/>
    <w:rsid w:val="002C0153"/>
    <w:rsid w:val="002C0157"/>
    <w:rsid w:val="002C0671"/>
    <w:rsid w:val="002C076F"/>
    <w:rsid w:val="002C0970"/>
    <w:rsid w:val="002C0A74"/>
    <w:rsid w:val="002C0F1B"/>
    <w:rsid w:val="002C0F3B"/>
    <w:rsid w:val="002C122C"/>
    <w:rsid w:val="002C12AB"/>
    <w:rsid w:val="002C132D"/>
    <w:rsid w:val="002C13EB"/>
    <w:rsid w:val="002C15A1"/>
    <w:rsid w:val="002C1728"/>
    <w:rsid w:val="002C1CA5"/>
    <w:rsid w:val="002C1E5E"/>
    <w:rsid w:val="002C226D"/>
    <w:rsid w:val="002C2287"/>
    <w:rsid w:val="002C2479"/>
    <w:rsid w:val="002C2699"/>
    <w:rsid w:val="002C28BF"/>
    <w:rsid w:val="002C2983"/>
    <w:rsid w:val="002C2A72"/>
    <w:rsid w:val="002C2B0E"/>
    <w:rsid w:val="002C2DA7"/>
    <w:rsid w:val="002C2EE9"/>
    <w:rsid w:val="002C33FB"/>
    <w:rsid w:val="002C348F"/>
    <w:rsid w:val="002C36B3"/>
    <w:rsid w:val="002C3734"/>
    <w:rsid w:val="002C3882"/>
    <w:rsid w:val="002C39FC"/>
    <w:rsid w:val="002C3A26"/>
    <w:rsid w:val="002C3BF6"/>
    <w:rsid w:val="002C3D26"/>
    <w:rsid w:val="002C3E3B"/>
    <w:rsid w:val="002C404F"/>
    <w:rsid w:val="002C4086"/>
    <w:rsid w:val="002C4545"/>
    <w:rsid w:val="002C4609"/>
    <w:rsid w:val="002C486E"/>
    <w:rsid w:val="002C4EDD"/>
    <w:rsid w:val="002C5125"/>
    <w:rsid w:val="002C515C"/>
    <w:rsid w:val="002C5208"/>
    <w:rsid w:val="002C53B9"/>
    <w:rsid w:val="002C565A"/>
    <w:rsid w:val="002C578B"/>
    <w:rsid w:val="002C5AC3"/>
    <w:rsid w:val="002C5B64"/>
    <w:rsid w:val="002C5D13"/>
    <w:rsid w:val="002C61D0"/>
    <w:rsid w:val="002C6365"/>
    <w:rsid w:val="002C63D1"/>
    <w:rsid w:val="002C6410"/>
    <w:rsid w:val="002C6574"/>
    <w:rsid w:val="002C681F"/>
    <w:rsid w:val="002C6859"/>
    <w:rsid w:val="002C6B05"/>
    <w:rsid w:val="002C6E6F"/>
    <w:rsid w:val="002C7023"/>
    <w:rsid w:val="002C737F"/>
    <w:rsid w:val="002C755E"/>
    <w:rsid w:val="002C76DD"/>
    <w:rsid w:val="002C778A"/>
    <w:rsid w:val="002C7A17"/>
    <w:rsid w:val="002C7C53"/>
    <w:rsid w:val="002C7CD3"/>
    <w:rsid w:val="002C7EEC"/>
    <w:rsid w:val="002D028F"/>
    <w:rsid w:val="002D0299"/>
    <w:rsid w:val="002D06F2"/>
    <w:rsid w:val="002D072B"/>
    <w:rsid w:val="002D0B0F"/>
    <w:rsid w:val="002D0B3D"/>
    <w:rsid w:val="002D0C0A"/>
    <w:rsid w:val="002D0C75"/>
    <w:rsid w:val="002D0C91"/>
    <w:rsid w:val="002D0D19"/>
    <w:rsid w:val="002D0E82"/>
    <w:rsid w:val="002D0F70"/>
    <w:rsid w:val="002D0FAE"/>
    <w:rsid w:val="002D1092"/>
    <w:rsid w:val="002D1195"/>
    <w:rsid w:val="002D1287"/>
    <w:rsid w:val="002D1389"/>
    <w:rsid w:val="002D161B"/>
    <w:rsid w:val="002D166A"/>
    <w:rsid w:val="002D1CCC"/>
    <w:rsid w:val="002D2011"/>
    <w:rsid w:val="002D210E"/>
    <w:rsid w:val="002D2260"/>
    <w:rsid w:val="002D245B"/>
    <w:rsid w:val="002D2835"/>
    <w:rsid w:val="002D2B16"/>
    <w:rsid w:val="002D2BE0"/>
    <w:rsid w:val="002D2C0E"/>
    <w:rsid w:val="002D31EA"/>
    <w:rsid w:val="002D333E"/>
    <w:rsid w:val="002D352F"/>
    <w:rsid w:val="002D363A"/>
    <w:rsid w:val="002D37D5"/>
    <w:rsid w:val="002D3847"/>
    <w:rsid w:val="002D3905"/>
    <w:rsid w:val="002D3A3C"/>
    <w:rsid w:val="002D3C0C"/>
    <w:rsid w:val="002D3C1D"/>
    <w:rsid w:val="002D42C9"/>
    <w:rsid w:val="002D42E5"/>
    <w:rsid w:val="002D43F2"/>
    <w:rsid w:val="002D4CA4"/>
    <w:rsid w:val="002D4D80"/>
    <w:rsid w:val="002D4E0D"/>
    <w:rsid w:val="002D513D"/>
    <w:rsid w:val="002D5434"/>
    <w:rsid w:val="002D5456"/>
    <w:rsid w:val="002D5465"/>
    <w:rsid w:val="002D5688"/>
    <w:rsid w:val="002D5832"/>
    <w:rsid w:val="002D5A09"/>
    <w:rsid w:val="002D5BFC"/>
    <w:rsid w:val="002D61E7"/>
    <w:rsid w:val="002D6314"/>
    <w:rsid w:val="002D685B"/>
    <w:rsid w:val="002D6FE2"/>
    <w:rsid w:val="002D7019"/>
    <w:rsid w:val="002D70D5"/>
    <w:rsid w:val="002D7231"/>
    <w:rsid w:val="002D72A9"/>
    <w:rsid w:val="002D7365"/>
    <w:rsid w:val="002D76EB"/>
    <w:rsid w:val="002D79C2"/>
    <w:rsid w:val="002D7AA4"/>
    <w:rsid w:val="002D7DC1"/>
    <w:rsid w:val="002E024A"/>
    <w:rsid w:val="002E03FD"/>
    <w:rsid w:val="002E069A"/>
    <w:rsid w:val="002E091A"/>
    <w:rsid w:val="002E0A3A"/>
    <w:rsid w:val="002E0A88"/>
    <w:rsid w:val="002E0ADD"/>
    <w:rsid w:val="002E0B04"/>
    <w:rsid w:val="002E0C6B"/>
    <w:rsid w:val="002E0CD2"/>
    <w:rsid w:val="002E0E49"/>
    <w:rsid w:val="002E0F8D"/>
    <w:rsid w:val="002E0FC6"/>
    <w:rsid w:val="002E12F9"/>
    <w:rsid w:val="002E13B5"/>
    <w:rsid w:val="002E1417"/>
    <w:rsid w:val="002E14C4"/>
    <w:rsid w:val="002E14D3"/>
    <w:rsid w:val="002E14DC"/>
    <w:rsid w:val="002E1761"/>
    <w:rsid w:val="002E1A97"/>
    <w:rsid w:val="002E1BB5"/>
    <w:rsid w:val="002E1C01"/>
    <w:rsid w:val="002E1EE3"/>
    <w:rsid w:val="002E1F79"/>
    <w:rsid w:val="002E21F5"/>
    <w:rsid w:val="002E2597"/>
    <w:rsid w:val="002E25AC"/>
    <w:rsid w:val="002E2A98"/>
    <w:rsid w:val="002E2E1A"/>
    <w:rsid w:val="002E3250"/>
    <w:rsid w:val="002E3507"/>
    <w:rsid w:val="002E350A"/>
    <w:rsid w:val="002E36D1"/>
    <w:rsid w:val="002E36E1"/>
    <w:rsid w:val="002E36F0"/>
    <w:rsid w:val="002E3A6D"/>
    <w:rsid w:val="002E3C1F"/>
    <w:rsid w:val="002E3C48"/>
    <w:rsid w:val="002E3D4C"/>
    <w:rsid w:val="002E3D70"/>
    <w:rsid w:val="002E3FF7"/>
    <w:rsid w:val="002E40A0"/>
    <w:rsid w:val="002E40B6"/>
    <w:rsid w:val="002E458C"/>
    <w:rsid w:val="002E4744"/>
    <w:rsid w:val="002E4853"/>
    <w:rsid w:val="002E4921"/>
    <w:rsid w:val="002E4969"/>
    <w:rsid w:val="002E4B75"/>
    <w:rsid w:val="002E4F12"/>
    <w:rsid w:val="002E4FDF"/>
    <w:rsid w:val="002E501C"/>
    <w:rsid w:val="002E509A"/>
    <w:rsid w:val="002E5153"/>
    <w:rsid w:val="002E55D9"/>
    <w:rsid w:val="002E5672"/>
    <w:rsid w:val="002E5704"/>
    <w:rsid w:val="002E5759"/>
    <w:rsid w:val="002E5894"/>
    <w:rsid w:val="002E58B4"/>
    <w:rsid w:val="002E5A1C"/>
    <w:rsid w:val="002E5A83"/>
    <w:rsid w:val="002E5F6A"/>
    <w:rsid w:val="002E5F70"/>
    <w:rsid w:val="002E5FAB"/>
    <w:rsid w:val="002E63FB"/>
    <w:rsid w:val="002E64FF"/>
    <w:rsid w:val="002E6585"/>
    <w:rsid w:val="002E6614"/>
    <w:rsid w:val="002E69CD"/>
    <w:rsid w:val="002E6CC4"/>
    <w:rsid w:val="002E6EDE"/>
    <w:rsid w:val="002E6F22"/>
    <w:rsid w:val="002E70D9"/>
    <w:rsid w:val="002E71E7"/>
    <w:rsid w:val="002E725D"/>
    <w:rsid w:val="002E72DA"/>
    <w:rsid w:val="002E74C0"/>
    <w:rsid w:val="002E7729"/>
    <w:rsid w:val="002E7A59"/>
    <w:rsid w:val="002E7B30"/>
    <w:rsid w:val="002E7C3F"/>
    <w:rsid w:val="002F02C4"/>
    <w:rsid w:val="002F036D"/>
    <w:rsid w:val="002F051E"/>
    <w:rsid w:val="002F0537"/>
    <w:rsid w:val="002F0767"/>
    <w:rsid w:val="002F0DB9"/>
    <w:rsid w:val="002F120C"/>
    <w:rsid w:val="002F12FB"/>
    <w:rsid w:val="002F1741"/>
    <w:rsid w:val="002F1932"/>
    <w:rsid w:val="002F1BB7"/>
    <w:rsid w:val="002F1BFF"/>
    <w:rsid w:val="002F1C15"/>
    <w:rsid w:val="002F2514"/>
    <w:rsid w:val="002F26D8"/>
    <w:rsid w:val="002F2881"/>
    <w:rsid w:val="002F29FB"/>
    <w:rsid w:val="002F3081"/>
    <w:rsid w:val="002F30F9"/>
    <w:rsid w:val="002F33F9"/>
    <w:rsid w:val="002F3431"/>
    <w:rsid w:val="002F3464"/>
    <w:rsid w:val="002F34D2"/>
    <w:rsid w:val="002F37AD"/>
    <w:rsid w:val="002F37BA"/>
    <w:rsid w:val="002F3A0D"/>
    <w:rsid w:val="002F3BF4"/>
    <w:rsid w:val="002F3CAF"/>
    <w:rsid w:val="002F40AB"/>
    <w:rsid w:val="002F4587"/>
    <w:rsid w:val="002F45D5"/>
    <w:rsid w:val="002F48B1"/>
    <w:rsid w:val="002F4929"/>
    <w:rsid w:val="002F4FFD"/>
    <w:rsid w:val="002F50C1"/>
    <w:rsid w:val="002F5297"/>
    <w:rsid w:val="002F5387"/>
    <w:rsid w:val="002F539A"/>
    <w:rsid w:val="002F53A4"/>
    <w:rsid w:val="002F542D"/>
    <w:rsid w:val="002F54C7"/>
    <w:rsid w:val="002F568D"/>
    <w:rsid w:val="002F58FA"/>
    <w:rsid w:val="002F5B07"/>
    <w:rsid w:val="002F5D17"/>
    <w:rsid w:val="002F5E0B"/>
    <w:rsid w:val="002F5E42"/>
    <w:rsid w:val="002F5FDE"/>
    <w:rsid w:val="002F5FE4"/>
    <w:rsid w:val="002F6076"/>
    <w:rsid w:val="002F644A"/>
    <w:rsid w:val="002F652C"/>
    <w:rsid w:val="002F6619"/>
    <w:rsid w:val="002F6979"/>
    <w:rsid w:val="002F6A9F"/>
    <w:rsid w:val="002F6DDD"/>
    <w:rsid w:val="002F7027"/>
    <w:rsid w:val="002F7061"/>
    <w:rsid w:val="002F738A"/>
    <w:rsid w:val="002F7486"/>
    <w:rsid w:val="002F74FA"/>
    <w:rsid w:val="002F79AF"/>
    <w:rsid w:val="002F7C05"/>
    <w:rsid w:val="002F7C20"/>
    <w:rsid w:val="002F7C74"/>
    <w:rsid w:val="00300136"/>
    <w:rsid w:val="00300186"/>
    <w:rsid w:val="003003B9"/>
    <w:rsid w:val="00300B03"/>
    <w:rsid w:val="00300C5B"/>
    <w:rsid w:val="00300C6B"/>
    <w:rsid w:val="00301071"/>
    <w:rsid w:val="0030115A"/>
    <w:rsid w:val="00301220"/>
    <w:rsid w:val="00301282"/>
    <w:rsid w:val="003013CD"/>
    <w:rsid w:val="00301456"/>
    <w:rsid w:val="00301462"/>
    <w:rsid w:val="00301BF9"/>
    <w:rsid w:val="00302040"/>
    <w:rsid w:val="003022A3"/>
    <w:rsid w:val="00302883"/>
    <w:rsid w:val="00302930"/>
    <w:rsid w:val="003029B1"/>
    <w:rsid w:val="00302D9D"/>
    <w:rsid w:val="00302FA9"/>
    <w:rsid w:val="00303158"/>
    <w:rsid w:val="003032BE"/>
    <w:rsid w:val="003034A2"/>
    <w:rsid w:val="00303715"/>
    <w:rsid w:val="00303783"/>
    <w:rsid w:val="00303861"/>
    <w:rsid w:val="00303BE2"/>
    <w:rsid w:val="00303C5D"/>
    <w:rsid w:val="00303F91"/>
    <w:rsid w:val="00304400"/>
    <w:rsid w:val="0030440F"/>
    <w:rsid w:val="003044F6"/>
    <w:rsid w:val="003046A3"/>
    <w:rsid w:val="00304AE7"/>
    <w:rsid w:val="00304BA4"/>
    <w:rsid w:val="00304E7E"/>
    <w:rsid w:val="00304FBE"/>
    <w:rsid w:val="00305084"/>
    <w:rsid w:val="003050F3"/>
    <w:rsid w:val="00305109"/>
    <w:rsid w:val="00305266"/>
    <w:rsid w:val="0030536A"/>
    <w:rsid w:val="00305546"/>
    <w:rsid w:val="00305607"/>
    <w:rsid w:val="003057D0"/>
    <w:rsid w:val="00305836"/>
    <w:rsid w:val="00305B92"/>
    <w:rsid w:val="00305CC2"/>
    <w:rsid w:val="00305CF8"/>
    <w:rsid w:val="003060E9"/>
    <w:rsid w:val="0030614C"/>
    <w:rsid w:val="00306250"/>
    <w:rsid w:val="003063EE"/>
    <w:rsid w:val="003067DD"/>
    <w:rsid w:val="003069E2"/>
    <w:rsid w:val="00306C51"/>
    <w:rsid w:val="00306C5D"/>
    <w:rsid w:val="00306E7A"/>
    <w:rsid w:val="00306EC5"/>
    <w:rsid w:val="00306F7F"/>
    <w:rsid w:val="00306FB8"/>
    <w:rsid w:val="00307183"/>
    <w:rsid w:val="00307284"/>
    <w:rsid w:val="003073AA"/>
    <w:rsid w:val="003073D7"/>
    <w:rsid w:val="0030758C"/>
    <w:rsid w:val="00307638"/>
    <w:rsid w:val="00307720"/>
    <w:rsid w:val="00307892"/>
    <w:rsid w:val="003078ED"/>
    <w:rsid w:val="00307A0F"/>
    <w:rsid w:val="00307B07"/>
    <w:rsid w:val="00307BAC"/>
    <w:rsid w:val="00307CE1"/>
    <w:rsid w:val="003100E6"/>
    <w:rsid w:val="00310206"/>
    <w:rsid w:val="003105C1"/>
    <w:rsid w:val="003105DC"/>
    <w:rsid w:val="00310BF3"/>
    <w:rsid w:val="00310C54"/>
    <w:rsid w:val="00310FA3"/>
    <w:rsid w:val="00311241"/>
    <w:rsid w:val="003112AD"/>
    <w:rsid w:val="00311400"/>
    <w:rsid w:val="003117CC"/>
    <w:rsid w:val="00311E0A"/>
    <w:rsid w:val="00312014"/>
    <w:rsid w:val="00312234"/>
    <w:rsid w:val="0031243D"/>
    <w:rsid w:val="00312738"/>
    <w:rsid w:val="003129B3"/>
    <w:rsid w:val="003129CB"/>
    <w:rsid w:val="00312A12"/>
    <w:rsid w:val="00312A13"/>
    <w:rsid w:val="00312AAB"/>
    <w:rsid w:val="00312D9F"/>
    <w:rsid w:val="00313098"/>
    <w:rsid w:val="003130BD"/>
    <w:rsid w:val="0031370B"/>
    <w:rsid w:val="00313959"/>
    <w:rsid w:val="00313B73"/>
    <w:rsid w:val="00313C8D"/>
    <w:rsid w:val="00313D2E"/>
    <w:rsid w:val="00314173"/>
    <w:rsid w:val="003142F6"/>
    <w:rsid w:val="00314582"/>
    <w:rsid w:val="00314BA1"/>
    <w:rsid w:val="00314F28"/>
    <w:rsid w:val="00315481"/>
    <w:rsid w:val="00315C69"/>
    <w:rsid w:val="00315C87"/>
    <w:rsid w:val="00315E5F"/>
    <w:rsid w:val="00316316"/>
    <w:rsid w:val="00316519"/>
    <w:rsid w:val="003165FF"/>
    <w:rsid w:val="00316604"/>
    <w:rsid w:val="00316629"/>
    <w:rsid w:val="0031688D"/>
    <w:rsid w:val="00316E80"/>
    <w:rsid w:val="003171BF"/>
    <w:rsid w:val="0031726B"/>
    <w:rsid w:val="00317501"/>
    <w:rsid w:val="0031753A"/>
    <w:rsid w:val="00317685"/>
    <w:rsid w:val="003176D6"/>
    <w:rsid w:val="00317865"/>
    <w:rsid w:val="0031793C"/>
    <w:rsid w:val="00317C74"/>
    <w:rsid w:val="00317D51"/>
    <w:rsid w:val="00317D74"/>
    <w:rsid w:val="0032049D"/>
    <w:rsid w:val="0032063A"/>
    <w:rsid w:val="0032069E"/>
    <w:rsid w:val="00320739"/>
    <w:rsid w:val="00320858"/>
    <w:rsid w:val="0032093C"/>
    <w:rsid w:val="00320A13"/>
    <w:rsid w:val="00320B22"/>
    <w:rsid w:val="00320BEF"/>
    <w:rsid w:val="00320C9B"/>
    <w:rsid w:val="00320D7C"/>
    <w:rsid w:val="00320E38"/>
    <w:rsid w:val="0032118F"/>
    <w:rsid w:val="003216F7"/>
    <w:rsid w:val="00321C6C"/>
    <w:rsid w:val="00321EA2"/>
    <w:rsid w:val="00321F58"/>
    <w:rsid w:val="00322050"/>
    <w:rsid w:val="003224BA"/>
    <w:rsid w:val="003224CB"/>
    <w:rsid w:val="00322526"/>
    <w:rsid w:val="003225A7"/>
    <w:rsid w:val="003225BA"/>
    <w:rsid w:val="0032264F"/>
    <w:rsid w:val="0032270A"/>
    <w:rsid w:val="00322846"/>
    <w:rsid w:val="00322C50"/>
    <w:rsid w:val="00322CA9"/>
    <w:rsid w:val="00322EC2"/>
    <w:rsid w:val="00322F72"/>
    <w:rsid w:val="00323130"/>
    <w:rsid w:val="0032316A"/>
    <w:rsid w:val="0032338B"/>
    <w:rsid w:val="0032344A"/>
    <w:rsid w:val="003236A2"/>
    <w:rsid w:val="003236A3"/>
    <w:rsid w:val="0032379C"/>
    <w:rsid w:val="00323A41"/>
    <w:rsid w:val="00323C3D"/>
    <w:rsid w:val="00323CA6"/>
    <w:rsid w:val="00323D3F"/>
    <w:rsid w:val="00323E41"/>
    <w:rsid w:val="0032415F"/>
    <w:rsid w:val="003243C3"/>
    <w:rsid w:val="0032440E"/>
    <w:rsid w:val="0032465F"/>
    <w:rsid w:val="003248EF"/>
    <w:rsid w:val="00324967"/>
    <w:rsid w:val="00324B86"/>
    <w:rsid w:val="00324DF2"/>
    <w:rsid w:val="00325382"/>
    <w:rsid w:val="00325448"/>
    <w:rsid w:val="00325614"/>
    <w:rsid w:val="0032576C"/>
    <w:rsid w:val="00325ABA"/>
    <w:rsid w:val="00325D9F"/>
    <w:rsid w:val="00325F1F"/>
    <w:rsid w:val="00325F53"/>
    <w:rsid w:val="00326113"/>
    <w:rsid w:val="00326116"/>
    <w:rsid w:val="003261B6"/>
    <w:rsid w:val="003261D3"/>
    <w:rsid w:val="0032620F"/>
    <w:rsid w:val="0032638F"/>
    <w:rsid w:val="003266B4"/>
    <w:rsid w:val="003266C4"/>
    <w:rsid w:val="00326A59"/>
    <w:rsid w:val="00326ABD"/>
    <w:rsid w:val="00326D21"/>
    <w:rsid w:val="00326DCD"/>
    <w:rsid w:val="003271EA"/>
    <w:rsid w:val="00327262"/>
    <w:rsid w:val="003272BA"/>
    <w:rsid w:val="00327390"/>
    <w:rsid w:val="0032739B"/>
    <w:rsid w:val="0032757C"/>
    <w:rsid w:val="0032765C"/>
    <w:rsid w:val="00327682"/>
    <w:rsid w:val="0032768F"/>
    <w:rsid w:val="003276A3"/>
    <w:rsid w:val="003278DB"/>
    <w:rsid w:val="00327B55"/>
    <w:rsid w:val="00327C0B"/>
    <w:rsid w:val="00327E74"/>
    <w:rsid w:val="00327EB0"/>
    <w:rsid w:val="0033005B"/>
    <w:rsid w:val="00330612"/>
    <w:rsid w:val="00330718"/>
    <w:rsid w:val="003307C4"/>
    <w:rsid w:val="0033090C"/>
    <w:rsid w:val="00330B1C"/>
    <w:rsid w:val="00330D36"/>
    <w:rsid w:val="00331414"/>
    <w:rsid w:val="00331613"/>
    <w:rsid w:val="00331AA5"/>
    <w:rsid w:val="00331EC3"/>
    <w:rsid w:val="00332316"/>
    <w:rsid w:val="00332378"/>
    <w:rsid w:val="003323C3"/>
    <w:rsid w:val="00332470"/>
    <w:rsid w:val="003324B4"/>
    <w:rsid w:val="003325A8"/>
    <w:rsid w:val="003325AA"/>
    <w:rsid w:val="00332605"/>
    <w:rsid w:val="0033268C"/>
    <w:rsid w:val="0033292F"/>
    <w:rsid w:val="00332937"/>
    <w:rsid w:val="00332982"/>
    <w:rsid w:val="003329B9"/>
    <w:rsid w:val="00332B4B"/>
    <w:rsid w:val="00332B5D"/>
    <w:rsid w:val="00332FD0"/>
    <w:rsid w:val="003330A3"/>
    <w:rsid w:val="00333269"/>
    <w:rsid w:val="003335DC"/>
    <w:rsid w:val="0033372A"/>
    <w:rsid w:val="00333757"/>
    <w:rsid w:val="00333E4D"/>
    <w:rsid w:val="00334374"/>
    <w:rsid w:val="00334629"/>
    <w:rsid w:val="00334C02"/>
    <w:rsid w:val="00334CC9"/>
    <w:rsid w:val="00334CD7"/>
    <w:rsid w:val="00334E49"/>
    <w:rsid w:val="0033529D"/>
    <w:rsid w:val="003352BD"/>
    <w:rsid w:val="003353A0"/>
    <w:rsid w:val="00335455"/>
    <w:rsid w:val="003357D4"/>
    <w:rsid w:val="003357DD"/>
    <w:rsid w:val="0033589E"/>
    <w:rsid w:val="00335B41"/>
    <w:rsid w:val="00335DED"/>
    <w:rsid w:val="00336230"/>
    <w:rsid w:val="003363AD"/>
    <w:rsid w:val="003364B4"/>
    <w:rsid w:val="00336561"/>
    <w:rsid w:val="003365F0"/>
    <w:rsid w:val="0033667B"/>
    <w:rsid w:val="003369D7"/>
    <w:rsid w:val="00336A9B"/>
    <w:rsid w:val="00336AEF"/>
    <w:rsid w:val="00336C0E"/>
    <w:rsid w:val="0033704D"/>
    <w:rsid w:val="003371F3"/>
    <w:rsid w:val="003374F3"/>
    <w:rsid w:val="00337657"/>
    <w:rsid w:val="00337790"/>
    <w:rsid w:val="00337796"/>
    <w:rsid w:val="00337819"/>
    <w:rsid w:val="003378F1"/>
    <w:rsid w:val="003379E6"/>
    <w:rsid w:val="00337A6C"/>
    <w:rsid w:val="00337D61"/>
    <w:rsid w:val="00337EB6"/>
    <w:rsid w:val="00337FB6"/>
    <w:rsid w:val="00340234"/>
    <w:rsid w:val="00340325"/>
    <w:rsid w:val="00340782"/>
    <w:rsid w:val="003407F2"/>
    <w:rsid w:val="00340D3A"/>
    <w:rsid w:val="00340F60"/>
    <w:rsid w:val="00341538"/>
    <w:rsid w:val="00341687"/>
    <w:rsid w:val="0034176D"/>
    <w:rsid w:val="00341789"/>
    <w:rsid w:val="003418E4"/>
    <w:rsid w:val="00341A35"/>
    <w:rsid w:val="00341CD0"/>
    <w:rsid w:val="00341E28"/>
    <w:rsid w:val="00342018"/>
    <w:rsid w:val="00342138"/>
    <w:rsid w:val="00342153"/>
    <w:rsid w:val="003421AE"/>
    <w:rsid w:val="003421C2"/>
    <w:rsid w:val="00342295"/>
    <w:rsid w:val="00342317"/>
    <w:rsid w:val="003427F6"/>
    <w:rsid w:val="00342961"/>
    <w:rsid w:val="00342AB3"/>
    <w:rsid w:val="00343147"/>
    <w:rsid w:val="003433B5"/>
    <w:rsid w:val="00343531"/>
    <w:rsid w:val="00343568"/>
    <w:rsid w:val="003436B1"/>
    <w:rsid w:val="003439C8"/>
    <w:rsid w:val="00343A09"/>
    <w:rsid w:val="00343A50"/>
    <w:rsid w:val="00343B13"/>
    <w:rsid w:val="00343B25"/>
    <w:rsid w:val="00343B44"/>
    <w:rsid w:val="00343B59"/>
    <w:rsid w:val="00343BD8"/>
    <w:rsid w:val="00343EF3"/>
    <w:rsid w:val="00344001"/>
    <w:rsid w:val="00344395"/>
    <w:rsid w:val="00344570"/>
    <w:rsid w:val="00344688"/>
    <w:rsid w:val="003446B2"/>
    <w:rsid w:val="003447B3"/>
    <w:rsid w:val="00344801"/>
    <w:rsid w:val="0034499A"/>
    <w:rsid w:val="003449FC"/>
    <w:rsid w:val="00344ADA"/>
    <w:rsid w:val="00344B2D"/>
    <w:rsid w:val="00344BFD"/>
    <w:rsid w:val="00345300"/>
    <w:rsid w:val="0034533B"/>
    <w:rsid w:val="0034539E"/>
    <w:rsid w:val="00345547"/>
    <w:rsid w:val="00345640"/>
    <w:rsid w:val="003456BA"/>
    <w:rsid w:val="003457B6"/>
    <w:rsid w:val="00345CA3"/>
    <w:rsid w:val="00345CF3"/>
    <w:rsid w:val="00345F0A"/>
    <w:rsid w:val="003460D3"/>
    <w:rsid w:val="003461F1"/>
    <w:rsid w:val="0034625A"/>
    <w:rsid w:val="003463CB"/>
    <w:rsid w:val="0034640F"/>
    <w:rsid w:val="00346728"/>
    <w:rsid w:val="00346885"/>
    <w:rsid w:val="003469DE"/>
    <w:rsid w:val="00346B78"/>
    <w:rsid w:val="00346E0E"/>
    <w:rsid w:val="00347351"/>
    <w:rsid w:val="0034742A"/>
    <w:rsid w:val="00347C39"/>
    <w:rsid w:val="00347CB9"/>
    <w:rsid w:val="00347EE8"/>
    <w:rsid w:val="00350535"/>
    <w:rsid w:val="003505F8"/>
    <w:rsid w:val="0035060F"/>
    <w:rsid w:val="0035072A"/>
    <w:rsid w:val="0035095C"/>
    <w:rsid w:val="00350B28"/>
    <w:rsid w:val="00350CDE"/>
    <w:rsid w:val="00350F47"/>
    <w:rsid w:val="00351057"/>
    <w:rsid w:val="00351106"/>
    <w:rsid w:val="00351125"/>
    <w:rsid w:val="00351234"/>
    <w:rsid w:val="00351524"/>
    <w:rsid w:val="00351689"/>
    <w:rsid w:val="0035169B"/>
    <w:rsid w:val="00351853"/>
    <w:rsid w:val="0035195D"/>
    <w:rsid w:val="00351EBB"/>
    <w:rsid w:val="00352584"/>
    <w:rsid w:val="003527F2"/>
    <w:rsid w:val="0035283C"/>
    <w:rsid w:val="0035292C"/>
    <w:rsid w:val="00352B8D"/>
    <w:rsid w:val="00352C38"/>
    <w:rsid w:val="00352C64"/>
    <w:rsid w:val="00352DD8"/>
    <w:rsid w:val="00352E27"/>
    <w:rsid w:val="00353087"/>
    <w:rsid w:val="00353164"/>
    <w:rsid w:val="003532D8"/>
    <w:rsid w:val="0035336A"/>
    <w:rsid w:val="00353773"/>
    <w:rsid w:val="00353984"/>
    <w:rsid w:val="00353EE1"/>
    <w:rsid w:val="00353F01"/>
    <w:rsid w:val="00353F2B"/>
    <w:rsid w:val="003541AD"/>
    <w:rsid w:val="003542CA"/>
    <w:rsid w:val="003543D1"/>
    <w:rsid w:val="0035469D"/>
    <w:rsid w:val="003547E9"/>
    <w:rsid w:val="003547FA"/>
    <w:rsid w:val="00354975"/>
    <w:rsid w:val="00354BD6"/>
    <w:rsid w:val="00354C6E"/>
    <w:rsid w:val="00354D7A"/>
    <w:rsid w:val="00354D97"/>
    <w:rsid w:val="00354E15"/>
    <w:rsid w:val="00354FF8"/>
    <w:rsid w:val="00355436"/>
    <w:rsid w:val="003554E8"/>
    <w:rsid w:val="00355818"/>
    <w:rsid w:val="00355857"/>
    <w:rsid w:val="00355AFF"/>
    <w:rsid w:val="00355CFC"/>
    <w:rsid w:val="00355D77"/>
    <w:rsid w:val="00355F82"/>
    <w:rsid w:val="0035606A"/>
    <w:rsid w:val="003560BA"/>
    <w:rsid w:val="003561FD"/>
    <w:rsid w:val="00356368"/>
    <w:rsid w:val="00356530"/>
    <w:rsid w:val="00356935"/>
    <w:rsid w:val="00356A0B"/>
    <w:rsid w:val="00356C81"/>
    <w:rsid w:val="00356F5D"/>
    <w:rsid w:val="00357001"/>
    <w:rsid w:val="00357125"/>
    <w:rsid w:val="003571FE"/>
    <w:rsid w:val="00357292"/>
    <w:rsid w:val="003572DF"/>
    <w:rsid w:val="00357348"/>
    <w:rsid w:val="003576C1"/>
    <w:rsid w:val="0035778B"/>
    <w:rsid w:val="003577C1"/>
    <w:rsid w:val="0035784D"/>
    <w:rsid w:val="00357888"/>
    <w:rsid w:val="003600FB"/>
    <w:rsid w:val="00360244"/>
    <w:rsid w:val="0036040D"/>
    <w:rsid w:val="00360466"/>
    <w:rsid w:val="0036066E"/>
    <w:rsid w:val="003606EC"/>
    <w:rsid w:val="0036076D"/>
    <w:rsid w:val="003607EB"/>
    <w:rsid w:val="003608D9"/>
    <w:rsid w:val="00360B17"/>
    <w:rsid w:val="00360C8E"/>
    <w:rsid w:val="00360CCE"/>
    <w:rsid w:val="00360CDE"/>
    <w:rsid w:val="00360D9E"/>
    <w:rsid w:val="00360E65"/>
    <w:rsid w:val="00360E82"/>
    <w:rsid w:val="00360F5A"/>
    <w:rsid w:val="00361021"/>
    <w:rsid w:val="003610A9"/>
    <w:rsid w:val="00361166"/>
    <w:rsid w:val="003611E3"/>
    <w:rsid w:val="003614C7"/>
    <w:rsid w:val="003614EC"/>
    <w:rsid w:val="0036155B"/>
    <w:rsid w:val="00361675"/>
    <w:rsid w:val="003617E0"/>
    <w:rsid w:val="00361857"/>
    <w:rsid w:val="0036194C"/>
    <w:rsid w:val="00361A1C"/>
    <w:rsid w:val="00361B1A"/>
    <w:rsid w:val="00361C72"/>
    <w:rsid w:val="00361C77"/>
    <w:rsid w:val="00361E04"/>
    <w:rsid w:val="00361FA2"/>
    <w:rsid w:val="00361FC8"/>
    <w:rsid w:val="00362139"/>
    <w:rsid w:val="003621AF"/>
    <w:rsid w:val="00362640"/>
    <w:rsid w:val="00362710"/>
    <w:rsid w:val="003627E7"/>
    <w:rsid w:val="003627F5"/>
    <w:rsid w:val="00362BDE"/>
    <w:rsid w:val="00362BE2"/>
    <w:rsid w:val="00362C61"/>
    <w:rsid w:val="00362D2E"/>
    <w:rsid w:val="00362D73"/>
    <w:rsid w:val="00363340"/>
    <w:rsid w:val="003634A4"/>
    <w:rsid w:val="003638A1"/>
    <w:rsid w:val="00363A8F"/>
    <w:rsid w:val="00363BC0"/>
    <w:rsid w:val="00363C1A"/>
    <w:rsid w:val="003640BA"/>
    <w:rsid w:val="003641E9"/>
    <w:rsid w:val="003642A6"/>
    <w:rsid w:val="00364340"/>
    <w:rsid w:val="0036445A"/>
    <w:rsid w:val="00364583"/>
    <w:rsid w:val="00364613"/>
    <w:rsid w:val="003646F0"/>
    <w:rsid w:val="00364AE4"/>
    <w:rsid w:val="00364BCA"/>
    <w:rsid w:val="003650EF"/>
    <w:rsid w:val="0036522B"/>
    <w:rsid w:val="0036527F"/>
    <w:rsid w:val="0036553A"/>
    <w:rsid w:val="003659A6"/>
    <w:rsid w:val="00365A14"/>
    <w:rsid w:val="00365A85"/>
    <w:rsid w:val="00365AEF"/>
    <w:rsid w:val="00365E7C"/>
    <w:rsid w:val="00365EEB"/>
    <w:rsid w:val="00365EED"/>
    <w:rsid w:val="0036632C"/>
    <w:rsid w:val="0036682C"/>
    <w:rsid w:val="00366C57"/>
    <w:rsid w:val="00366C73"/>
    <w:rsid w:val="00366D4E"/>
    <w:rsid w:val="00366DA7"/>
    <w:rsid w:val="00367296"/>
    <w:rsid w:val="00367377"/>
    <w:rsid w:val="0036751C"/>
    <w:rsid w:val="003677BF"/>
    <w:rsid w:val="00367972"/>
    <w:rsid w:val="003679EC"/>
    <w:rsid w:val="00367A6D"/>
    <w:rsid w:val="00367A8F"/>
    <w:rsid w:val="00367BAB"/>
    <w:rsid w:val="00367D5C"/>
    <w:rsid w:val="00367E28"/>
    <w:rsid w:val="00367EF3"/>
    <w:rsid w:val="003700CE"/>
    <w:rsid w:val="0037017A"/>
    <w:rsid w:val="0037020F"/>
    <w:rsid w:val="003703ED"/>
    <w:rsid w:val="00370464"/>
    <w:rsid w:val="0037048F"/>
    <w:rsid w:val="003704B2"/>
    <w:rsid w:val="003704EE"/>
    <w:rsid w:val="00370522"/>
    <w:rsid w:val="0037054D"/>
    <w:rsid w:val="0037055F"/>
    <w:rsid w:val="003706EA"/>
    <w:rsid w:val="003709AD"/>
    <w:rsid w:val="00370A55"/>
    <w:rsid w:val="00370C63"/>
    <w:rsid w:val="003710BA"/>
    <w:rsid w:val="00371164"/>
    <w:rsid w:val="00371849"/>
    <w:rsid w:val="003718D4"/>
    <w:rsid w:val="003719B4"/>
    <w:rsid w:val="00371AD2"/>
    <w:rsid w:val="00371E14"/>
    <w:rsid w:val="0037216A"/>
    <w:rsid w:val="003722B4"/>
    <w:rsid w:val="003724EE"/>
    <w:rsid w:val="0037252D"/>
    <w:rsid w:val="0037264F"/>
    <w:rsid w:val="003726E0"/>
    <w:rsid w:val="00372777"/>
    <w:rsid w:val="003728E3"/>
    <w:rsid w:val="00372B1E"/>
    <w:rsid w:val="003734D6"/>
    <w:rsid w:val="0037353F"/>
    <w:rsid w:val="003735EC"/>
    <w:rsid w:val="00373617"/>
    <w:rsid w:val="003736CE"/>
    <w:rsid w:val="003738D2"/>
    <w:rsid w:val="003739BD"/>
    <w:rsid w:val="00373A59"/>
    <w:rsid w:val="00373BE7"/>
    <w:rsid w:val="00373F39"/>
    <w:rsid w:val="00373F4F"/>
    <w:rsid w:val="00374099"/>
    <w:rsid w:val="0037427B"/>
    <w:rsid w:val="00374461"/>
    <w:rsid w:val="003745DA"/>
    <w:rsid w:val="0037461B"/>
    <w:rsid w:val="0037463F"/>
    <w:rsid w:val="00374A48"/>
    <w:rsid w:val="00374AA3"/>
    <w:rsid w:val="00374B14"/>
    <w:rsid w:val="00374D58"/>
    <w:rsid w:val="00374DEE"/>
    <w:rsid w:val="00374E54"/>
    <w:rsid w:val="003750AC"/>
    <w:rsid w:val="003752D6"/>
    <w:rsid w:val="003752E6"/>
    <w:rsid w:val="003757A5"/>
    <w:rsid w:val="00375823"/>
    <w:rsid w:val="00375920"/>
    <w:rsid w:val="00375B1D"/>
    <w:rsid w:val="00375CE6"/>
    <w:rsid w:val="00375F7D"/>
    <w:rsid w:val="00376241"/>
    <w:rsid w:val="0037634C"/>
    <w:rsid w:val="00376819"/>
    <w:rsid w:val="00376A84"/>
    <w:rsid w:val="00376AEE"/>
    <w:rsid w:val="00376D4B"/>
    <w:rsid w:val="00376E77"/>
    <w:rsid w:val="00377070"/>
    <w:rsid w:val="00377273"/>
    <w:rsid w:val="00377357"/>
    <w:rsid w:val="0037736E"/>
    <w:rsid w:val="0037736F"/>
    <w:rsid w:val="003774AA"/>
    <w:rsid w:val="00377518"/>
    <w:rsid w:val="00377548"/>
    <w:rsid w:val="00377636"/>
    <w:rsid w:val="00377670"/>
    <w:rsid w:val="003778D0"/>
    <w:rsid w:val="00377CAC"/>
    <w:rsid w:val="00377D44"/>
    <w:rsid w:val="00377F1F"/>
    <w:rsid w:val="003800A2"/>
    <w:rsid w:val="003802DC"/>
    <w:rsid w:val="00380326"/>
    <w:rsid w:val="00380377"/>
    <w:rsid w:val="00380473"/>
    <w:rsid w:val="00380545"/>
    <w:rsid w:val="0038095A"/>
    <w:rsid w:val="00380B91"/>
    <w:rsid w:val="00380C61"/>
    <w:rsid w:val="00380F86"/>
    <w:rsid w:val="00380FAB"/>
    <w:rsid w:val="0038113D"/>
    <w:rsid w:val="003811A2"/>
    <w:rsid w:val="00381324"/>
    <w:rsid w:val="00381472"/>
    <w:rsid w:val="00381523"/>
    <w:rsid w:val="0038162C"/>
    <w:rsid w:val="003816A0"/>
    <w:rsid w:val="00381782"/>
    <w:rsid w:val="003817BB"/>
    <w:rsid w:val="003818D1"/>
    <w:rsid w:val="00381919"/>
    <w:rsid w:val="00381B3B"/>
    <w:rsid w:val="00381C26"/>
    <w:rsid w:val="00381D9B"/>
    <w:rsid w:val="00382329"/>
    <w:rsid w:val="00382367"/>
    <w:rsid w:val="0038284B"/>
    <w:rsid w:val="003828C8"/>
    <w:rsid w:val="003829AE"/>
    <w:rsid w:val="00382A5F"/>
    <w:rsid w:val="00382D0C"/>
    <w:rsid w:val="00382F6E"/>
    <w:rsid w:val="00382F98"/>
    <w:rsid w:val="00383161"/>
    <w:rsid w:val="003833D1"/>
    <w:rsid w:val="00383B55"/>
    <w:rsid w:val="00384124"/>
    <w:rsid w:val="00384449"/>
    <w:rsid w:val="00384472"/>
    <w:rsid w:val="0038464B"/>
    <w:rsid w:val="003846A2"/>
    <w:rsid w:val="00384B32"/>
    <w:rsid w:val="00384D2A"/>
    <w:rsid w:val="00384F8D"/>
    <w:rsid w:val="00384FA2"/>
    <w:rsid w:val="00385019"/>
    <w:rsid w:val="00385086"/>
    <w:rsid w:val="0038511F"/>
    <w:rsid w:val="003851B7"/>
    <w:rsid w:val="003853DB"/>
    <w:rsid w:val="00385410"/>
    <w:rsid w:val="003855E4"/>
    <w:rsid w:val="0038560B"/>
    <w:rsid w:val="00385691"/>
    <w:rsid w:val="00385737"/>
    <w:rsid w:val="00385F2F"/>
    <w:rsid w:val="0038603B"/>
    <w:rsid w:val="00386097"/>
    <w:rsid w:val="0038621C"/>
    <w:rsid w:val="0038641F"/>
    <w:rsid w:val="00386454"/>
    <w:rsid w:val="00386A14"/>
    <w:rsid w:val="00386B4E"/>
    <w:rsid w:val="00386BBB"/>
    <w:rsid w:val="00386D12"/>
    <w:rsid w:val="0038737D"/>
    <w:rsid w:val="0038749A"/>
    <w:rsid w:val="003876B8"/>
    <w:rsid w:val="003876E5"/>
    <w:rsid w:val="00387777"/>
    <w:rsid w:val="00387871"/>
    <w:rsid w:val="00387B38"/>
    <w:rsid w:val="00387BEB"/>
    <w:rsid w:val="00387DE5"/>
    <w:rsid w:val="00387E78"/>
    <w:rsid w:val="00390008"/>
    <w:rsid w:val="00390043"/>
    <w:rsid w:val="00390056"/>
    <w:rsid w:val="003900ED"/>
    <w:rsid w:val="00390308"/>
    <w:rsid w:val="003906CB"/>
    <w:rsid w:val="0039078A"/>
    <w:rsid w:val="003908F4"/>
    <w:rsid w:val="003909C3"/>
    <w:rsid w:val="00390D7C"/>
    <w:rsid w:val="00390E48"/>
    <w:rsid w:val="00391018"/>
    <w:rsid w:val="00391029"/>
    <w:rsid w:val="00391088"/>
    <w:rsid w:val="00391207"/>
    <w:rsid w:val="003913DE"/>
    <w:rsid w:val="003915F8"/>
    <w:rsid w:val="00391702"/>
    <w:rsid w:val="00391901"/>
    <w:rsid w:val="00391A6D"/>
    <w:rsid w:val="00391DEB"/>
    <w:rsid w:val="00391EFE"/>
    <w:rsid w:val="0039206E"/>
    <w:rsid w:val="00392115"/>
    <w:rsid w:val="00392125"/>
    <w:rsid w:val="003923EF"/>
    <w:rsid w:val="003926AF"/>
    <w:rsid w:val="003926C8"/>
    <w:rsid w:val="00392800"/>
    <w:rsid w:val="00392B3A"/>
    <w:rsid w:val="00392CA0"/>
    <w:rsid w:val="00392FF6"/>
    <w:rsid w:val="00393485"/>
    <w:rsid w:val="003934EE"/>
    <w:rsid w:val="0039352E"/>
    <w:rsid w:val="003936BC"/>
    <w:rsid w:val="003937EC"/>
    <w:rsid w:val="0039384F"/>
    <w:rsid w:val="00393E85"/>
    <w:rsid w:val="00394178"/>
    <w:rsid w:val="003941DA"/>
    <w:rsid w:val="00394283"/>
    <w:rsid w:val="003943B6"/>
    <w:rsid w:val="003944AE"/>
    <w:rsid w:val="003944E5"/>
    <w:rsid w:val="00394674"/>
    <w:rsid w:val="0039479F"/>
    <w:rsid w:val="00394B1B"/>
    <w:rsid w:val="00394BF9"/>
    <w:rsid w:val="00394C4A"/>
    <w:rsid w:val="00394F0F"/>
    <w:rsid w:val="00394F26"/>
    <w:rsid w:val="00395088"/>
    <w:rsid w:val="00395556"/>
    <w:rsid w:val="00395615"/>
    <w:rsid w:val="003956A3"/>
    <w:rsid w:val="0039576B"/>
    <w:rsid w:val="00395804"/>
    <w:rsid w:val="003958B8"/>
    <w:rsid w:val="00395938"/>
    <w:rsid w:val="003959B6"/>
    <w:rsid w:val="00395A16"/>
    <w:rsid w:val="00395A5F"/>
    <w:rsid w:val="00395F4A"/>
    <w:rsid w:val="00396131"/>
    <w:rsid w:val="0039647D"/>
    <w:rsid w:val="00396502"/>
    <w:rsid w:val="00396739"/>
    <w:rsid w:val="003968B2"/>
    <w:rsid w:val="00396B99"/>
    <w:rsid w:val="00396C19"/>
    <w:rsid w:val="00396F67"/>
    <w:rsid w:val="00396F81"/>
    <w:rsid w:val="00396FCA"/>
    <w:rsid w:val="003977A2"/>
    <w:rsid w:val="003977D9"/>
    <w:rsid w:val="00397DAE"/>
    <w:rsid w:val="003A00CA"/>
    <w:rsid w:val="003A0289"/>
    <w:rsid w:val="003A0306"/>
    <w:rsid w:val="003A04B3"/>
    <w:rsid w:val="003A0537"/>
    <w:rsid w:val="003A0611"/>
    <w:rsid w:val="003A0626"/>
    <w:rsid w:val="003A09AC"/>
    <w:rsid w:val="003A09F0"/>
    <w:rsid w:val="003A0A16"/>
    <w:rsid w:val="003A0A85"/>
    <w:rsid w:val="003A0D31"/>
    <w:rsid w:val="003A0E25"/>
    <w:rsid w:val="003A0F95"/>
    <w:rsid w:val="003A0FE8"/>
    <w:rsid w:val="003A1066"/>
    <w:rsid w:val="003A1086"/>
    <w:rsid w:val="003A1229"/>
    <w:rsid w:val="003A12F1"/>
    <w:rsid w:val="003A139A"/>
    <w:rsid w:val="003A15E1"/>
    <w:rsid w:val="003A1D4D"/>
    <w:rsid w:val="003A1FD6"/>
    <w:rsid w:val="003A201D"/>
    <w:rsid w:val="003A206F"/>
    <w:rsid w:val="003A218A"/>
    <w:rsid w:val="003A21BD"/>
    <w:rsid w:val="003A21ED"/>
    <w:rsid w:val="003A2231"/>
    <w:rsid w:val="003A2749"/>
    <w:rsid w:val="003A2CD1"/>
    <w:rsid w:val="003A2CD2"/>
    <w:rsid w:val="003A2D4A"/>
    <w:rsid w:val="003A3479"/>
    <w:rsid w:val="003A3494"/>
    <w:rsid w:val="003A393B"/>
    <w:rsid w:val="003A3A45"/>
    <w:rsid w:val="003A3D4C"/>
    <w:rsid w:val="003A40E0"/>
    <w:rsid w:val="003A42F6"/>
    <w:rsid w:val="003A44E4"/>
    <w:rsid w:val="003A4861"/>
    <w:rsid w:val="003A4A8B"/>
    <w:rsid w:val="003A4D56"/>
    <w:rsid w:val="003A4DC9"/>
    <w:rsid w:val="003A4E85"/>
    <w:rsid w:val="003A4EC2"/>
    <w:rsid w:val="003A504F"/>
    <w:rsid w:val="003A5254"/>
    <w:rsid w:val="003A5346"/>
    <w:rsid w:val="003A5549"/>
    <w:rsid w:val="003A5550"/>
    <w:rsid w:val="003A5678"/>
    <w:rsid w:val="003A584F"/>
    <w:rsid w:val="003A5886"/>
    <w:rsid w:val="003A5D83"/>
    <w:rsid w:val="003A5E1A"/>
    <w:rsid w:val="003A5F00"/>
    <w:rsid w:val="003A629A"/>
    <w:rsid w:val="003A651C"/>
    <w:rsid w:val="003A665C"/>
    <w:rsid w:val="003A6666"/>
    <w:rsid w:val="003A666A"/>
    <w:rsid w:val="003A67AC"/>
    <w:rsid w:val="003A6852"/>
    <w:rsid w:val="003A6937"/>
    <w:rsid w:val="003A6CB5"/>
    <w:rsid w:val="003A6EC8"/>
    <w:rsid w:val="003A717D"/>
    <w:rsid w:val="003A78D4"/>
    <w:rsid w:val="003A78EA"/>
    <w:rsid w:val="003A78FF"/>
    <w:rsid w:val="003A7F2F"/>
    <w:rsid w:val="003B0119"/>
    <w:rsid w:val="003B03AE"/>
    <w:rsid w:val="003B048D"/>
    <w:rsid w:val="003B0498"/>
    <w:rsid w:val="003B04F2"/>
    <w:rsid w:val="003B058D"/>
    <w:rsid w:val="003B06BB"/>
    <w:rsid w:val="003B06DC"/>
    <w:rsid w:val="003B0981"/>
    <w:rsid w:val="003B0BDA"/>
    <w:rsid w:val="003B0E37"/>
    <w:rsid w:val="003B1377"/>
    <w:rsid w:val="003B15B0"/>
    <w:rsid w:val="003B15F3"/>
    <w:rsid w:val="003B1830"/>
    <w:rsid w:val="003B1C40"/>
    <w:rsid w:val="003B23DA"/>
    <w:rsid w:val="003B25AD"/>
    <w:rsid w:val="003B2615"/>
    <w:rsid w:val="003B2706"/>
    <w:rsid w:val="003B2709"/>
    <w:rsid w:val="003B2757"/>
    <w:rsid w:val="003B27E9"/>
    <w:rsid w:val="003B28C3"/>
    <w:rsid w:val="003B2BB1"/>
    <w:rsid w:val="003B2DA7"/>
    <w:rsid w:val="003B307B"/>
    <w:rsid w:val="003B3190"/>
    <w:rsid w:val="003B3304"/>
    <w:rsid w:val="003B37EC"/>
    <w:rsid w:val="003B38E3"/>
    <w:rsid w:val="003B3951"/>
    <w:rsid w:val="003B3A7B"/>
    <w:rsid w:val="003B3D58"/>
    <w:rsid w:val="003B3DA2"/>
    <w:rsid w:val="003B3FAC"/>
    <w:rsid w:val="003B4444"/>
    <w:rsid w:val="003B44E1"/>
    <w:rsid w:val="003B463F"/>
    <w:rsid w:val="003B46E7"/>
    <w:rsid w:val="003B4744"/>
    <w:rsid w:val="003B4923"/>
    <w:rsid w:val="003B49AB"/>
    <w:rsid w:val="003B4DF7"/>
    <w:rsid w:val="003B4EB4"/>
    <w:rsid w:val="003B51F5"/>
    <w:rsid w:val="003B51F8"/>
    <w:rsid w:val="003B534D"/>
    <w:rsid w:val="003B5404"/>
    <w:rsid w:val="003B55DE"/>
    <w:rsid w:val="003B5713"/>
    <w:rsid w:val="003B589E"/>
    <w:rsid w:val="003B58AB"/>
    <w:rsid w:val="003B58EA"/>
    <w:rsid w:val="003B63D0"/>
    <w:rsid w:val="003B6450"/>
    <w:rsid w:val="003B658A"/>
    <w:rsid w:val="003B67ED"/>
    <w:rsid w:val="003B6979"/>
    <w:rsid w:val="003B6A46"/>
    <w:rsid w:val="003B6D4A"/>
    <w:rsid w:val="003B715F"/>
    <w:rsid w:val="003B736E"/>
    <w:rsid w:val="003B7617"/>
    <w:rsid w:val="003B7785"/>
    <w:rsid w:val="003B77A8"/>
    <w:rsid w:val="003B7927"/>
    <w:rsid w:val="003B79BF"/>
    <w:rsid w:val="003B7C2C"/>
    <w:rsid w:val="003B7C7F"/>
    <w:rsid w:val="003C000A"/>
    <w:rsid w:val="003C008D"/>
    <w:rsid w:val="003C02AC"/>
    <w:rsid w:val="003C0439"/>
    <w:rsid w:val="003C05A4"/>
    <w:rsid w:val="003C05D6"/>
    <w:rsid w:val="003C06C3"/>
    <w:rsid w:val="003C06DD"/>
    <w:rsid w:val="003C0903"/>
    <w:rsid w:val="003C09B9"/>
    <w:rsid w:val="003C0A7F"/>
    <w:rsid w:val="003C0B96"/>
    <w:rsid w:val="003C0BF2"/>
    <w:rsid w:val="003C0DFE"/>
    <w:rsid w:val="003C0E4C"/>
    <w:rsid w:val="003C0E7D"/>
    <w:rsid w:val="003C12A9"/>
    <w:rsid w:val="003C1734"/>
    <w:rsid w:val="003C178E"/>
    <w:rsid w:val="003C1A3E"/>
    <w:rsid w:val="003C1BE3"/>
    <w:rsid w:val="003C209C"/>
    <w:rsid w:val="003C22C0"/>
    <w:rsid w:val="003C2540"/>
    <w:rsid w:val="003C2620"/>
    <w:rsid w:val="003C2877"/>
    <w:rsid w:val="003C30A9"/>
    <w:rsid w:val="003C3317"/>
    <w:rsid w:val="003C37D7"/>
    <w:rsid w:val="003C39F6"/>
    <w:rsid w:val="003C3A54"/>
    <w:rsid w:val="003C3ACD"/>
    <w:rsid w:val="003C3AE4"/>
    <w:rsid w:val="003C3B17"/>
    <w:rsid w:val="003C3B1E"/>
    <w:rsid w:val="003C3C12"/>
    <w:rsid w:val="003C3F2A"/>
    <w:rsid w:val="003C41B4"/>
    <w:rsid w:val="003C42B9"/>
    <w:rsid w:val="003C4443"/>
    <w:rsid w:val="003C45CE"/>
    <w:rsid w:val="003C4AA9"/>
    <w:rsid w:val="003C4AFC"/>
    <w:rsid w:val="003C4E2B"/>
    <w:rsid w:val="003C4ED7"/>
    <w:rsid w:val="003C50A3"/>
    <w:rsid w:val="003C528A"/>
    <w:rsid w:val="003C52A6"/>
    <w:rsid w:val="003C5424"/>
    <w:rsid w:val="003C573D"/>
    <w:rsid w:val="003C58CF"/>
    <w:rsid w:val="003C5B9D"/>
    <w:rsid w:val="003C5D53"/>
    <w:rsid w:val="003C5D97"/>
    <w:rsid w:val="003C5E41"/>
    <w:rsid w:val="003C608E"/>
    <w:rsid w:val="003C64AE"/>
    <w:rsid w:val="003C64F3"/>
    <w:rsid w:val="003C65BC"/>
    <w:rsid w:val="003C666D"/>
    <w:rsid w:val="003C6696"/>
    <w:rsid w:val="003C687D"/>
    <w:rsid w:val="003C69B7"/>
    <w:rsid w:val="003C6A1F"/>
    <w:rsid w:val="003C6B69"/>
    <w:rsid w:val="003C6C8B"/>
    <w:rsid w:val="003C6FD5"/>
    <w:rsid w:val="003C702C"/>
    <w:rsid w:val="003C7469"/>
    <w:rsid w:val="003C762B"/>
    <w:rsid w:val="003C76F6"/>
    <w:rsid w:val="003C77A3"/>
    <w:rsid w:val="003C786D"/>
    <w:rsid w:val="003C79F3"/>
    <w:rsid w:val="003C7BF8"/>
    <w:rsid w:val="003C7C41"/>
    <w:rsid w:val="003C7CD5"/>
    <w:rsid w:val="003C7DBC"/>
    <w:rsid w:val="003C7EC5"/>
    <w:rsid w:val="003D00D2"/>
    <w:rsid w:val="003D055A"/>
    <w:rsid w:val="003D0655"/>
    <w:rsid w:val="003D06F7"/>
    <w:rsid w:val="003D086C"/>
    <w:rsid w:val="003D08B2"/>
    <w:rsid w:val="003D0CA2"/>
    <w:rsid w:val="003D0E02"/>
    <w:rsid w:val="003D0E4A"/>
    <w:rsid w:val="003D1136"/>
    <w:rsid w:val="003D13AA"/>
    <w:rsid w:val="003D1709"/>
    <w:rsid w:val="003D17A9"/>
    <w:rsid w:val="003D1808"/>
    <w:rsid w:val="003D19DC"/>
    <w:rsid w:val="003D1A8D"/>
    <w:rsid w:val="003D1ACD"/>
    <w:rsid w:val="003D1D08"/>
    <w:rsid w:val="003D1D3B"/>
    <w:rsid w:val="003D1F25"/>
    <w:rsid w:val="003D2058"/>
    <w:rsid w:val="003D20BF"/>
    <w:rsid w:val="003D23A1"/>
    <w:rsid w:val="003D2434"/>
    <w:rsid w:val="003D25D5"/>
    <w:rsid w:val="003D2671"/>
    <w:rsid w:val="003D27A3"/>
    <w:rsid w:val="003D2921"/>
    <w:rsid w:val="003D2AE3"/>
    <w:rsid w:val="003D2D61"/>
    <w:rsid w:val="003D2DFC"/>
    <w:rsid w:val="003D31C1"/>
    <w:rsid w:val="003D3225"/>
    <w:rsid w:val="003D324F"/>
    <w:rsid w:val="003D3438"/>
    <w:rsid w:val="003D3609"/>
    <w:rsid w:val="003D3A28"/>
    <w:rsid w:val="003D3B73"/>
    <w:rsid w:val="003D3E78"/>
    <w:rsid w:val="003D3EDF"/>
    <w:rsid w:val="003D4229"/>
    <w:rsid w:val="003D425A"/>
    <w:rsid w:val="003D42B3"/>
    <w:rsid w:val="003D4441"/>
    <w:rsid w:val="003D4474"/>
    <w:rsid w:val="003D465E"/>
    <w:rsid w:val="003D4669"/>
    <w:rsid w:val="003D4935"/>
    <w:rsid w:val="003D495A"/>
    <w:rsid w:val="003D4A42"/>
    <w:rsid w:val="003D4B25"/>
    <w:rsid w:val="003D4C3D"/>
    <w:rsid w:val="003D506D"/>
    <w:rsid w:val="003D5368"/>
    <w:rsid w:val="003D56CD"/>
    <w:rsid w:val="003D56FF"/>
    <w:rsid w:val="003D574D"/>
    <w:rsid w:val="003D5E06"/>
    <w:rsid w:val="003D5EAF"/>
    <w:rsid w:val="003D6023"/>
    <w:rsid w:val="003D60BD"/>
    <w:rsid w:val="003D6348"/>
    <w:rsid w:val="003D67BF"/>
    <w:rsid w:val="003D689C"/>
    <w:rsid w:val="003D6A0D"/>
    <w:rsid w:val="003D6EE1"/>
    <w:rsid w:val="003D738B"/>
    <w:rsid w:val="003D787B"/>
    <w:rsid w:val="003D798F"/>
    <w:rsid w:val="003D7BC0"/>
    <w:rsid w:val="003D7D56"/>
    <w:rsid w:val="003D7D76"/>
    <w:rsid w:val="003D7DAB"/>
    <w:rsid w:val="003D7F72"/>
    <w:rsid w:val="003E024D"/>
    <w:rsid w:val="003E056F"/>
    <w:rsid w:val="003E0D2A"/>
    <w:rsid w:val="003E0D7F"/>
    <w:rsid w:val="003E15AE"/>
    <w:rsid w:val="003E162E"/>
    <w:rsid w:val="003E165D"/>
    <w:rsid w:val="003E1743"/>
    <w:rsid w:val="003E1866"/>
    <w:rsid w:val="003E1908"/>
    <w:rsid w:val="003E1C89"/>
    <w:rsid w:val="003E1CB0"/>
    <w:rsid w:val="003E1DE4"/>
    <w:rsid w:val="003E1EDC"/>
    <w:rsid w:val="003E1F8E"/>
    <w:rsid w:val="003E222A"/>
    <w:rsid w:val="003E2790"/>
    <w:rsid w:val="003E2C32"/>
    <w:rsid w:val="003E2C6E"/>
    <w:rsid w:val="003E2C8E"/>
    <w:rsid w:val="003E386A"/>
    <w:rsid w:val="003E3B78"/>
    <w:rsid w:val="003E3F0B"/>
    <w:rsid w:val="003E4192"/>
    <w:rsid w:val="003E439A"/>
    <w:rsid w:val="003E43B3"/>
    <w:rsid w:val="003E4512"/>
    <w:rsid w:val="003E4710"/>
    <w:rsid w:val="003E478D"/>
    <w:rsid w:val="003E4AA2"/>
    <w:rsid w:val="003E4AF7"/>
    <w:rsid w:val="003E4C35"/>
    <w:rsid w:val="003E4F24"/>
    <w:rsid w:val="003E51C4"/>
    <w:rsid w:val="003E52D2"/>
    <w:rsid w:val="003E532C"/>
    <w:rsid w:val="003E54DF"/>
    <w:rsid w:val="003E55E2"/>
    <w:rsid w:val="003E578F"/>
    <w:rsid w:val="003E5802"/>
    <w:rsid w:val="003E58DE"/>
    <w:rsid w:val="003E5C21"/>
    <w:rsid w:val="003E5DF6"/>
    <w:rsid w:val="003E5E5B"/>
    <w:rsid w:val="003E62FA"/>
    <w:rsid w:val="003E634D"/>
    <w:rsid w:val="003E6419"/>
    <w:rsid w:val="003E6448"/>
    <w:rsid w:val="003E691E"/>
    <w:rsid w:val="003E6D6C"/>
    <w:rsid w:val="003E6E50"/>
    <w:rsid w:val="003E7286"/>
    <w:rsid w:val="003E7433"/>
    <w:rsid w:val="003E74C7"/>
    <w:rsid w:val="003E7822"/>
    <w:rsid w:val="003E7C49"/>
    <w:rsid w:val="003E7CD3"/>
    <w:rsid w:val="003F0066"/>
    <w:rsid w:val="003F0AF2"/>
    <w:rsid w:val="003F0FB4"/>
    <w:rsid w:val="003F1314"/>
    <w:rsid w:val="003F13A3"/>
    <w:rsid w:val="003F1404"/>
    <w:rsid w:val="003F16A3"/>
    <w:rsid w:val="003F175A"/>
    <w:rsid w:val="003F17CA"/>
    <w:rsid w:val="003F17F9"/>
    <w:rsid w:val="003F1814"/>
    <w:rsid w:val="003F1B39"/>
    <w:rsid w:val="003F1C43"/>
    <w:rsid w:val="003F1C8E"/>
    <w:rsid w:val="003F1F7E"/>
    <w:rsid w:val="003F20AA"/>
    <w:rsid w:val="003F21BB"/>
    <w:rsid w:val="003F22AA"/>
    <w:rsid w:val="003F246F"/>
    <w:rsid w:val="003F2514"/>
    <w:rsid w:val="003F27E3"/>
    <w:rsid w:val="003F2887"/>
    <w:rsid w:val="003F2A68"/>
    <w:rsid w:val="003F317E"/>
    <w:rsid w:val="003F3221"/>
    <w:rsid w:val="003F34B7"/>
    <w:rsid w:val="003F35B5"/>
    <w:rsid w:val="003F37AC"/>
    <w:rsid w:val="003F3877"/>
    <w:rsid w:val="003F3ACD"/>
    <w:rsid w:val="003F3C23"/>
    <w:rsid w:val="003F3EB0"/>
    <w:rsid w:val="003F3F24"/>
    <w:rsid w:val="003F4018"/>
    <w:rsid w:val="003F406D"/>
    <w:rsid w:val="003F40B4"/>
    <w:rsid w:val="003F44BB"/>
    <w:rsid w:val="003F44C8"/>
    <w:rsid w:val="003F4615"/>
    <w:rsid w:val="003F4721"/>
    <w:rsid w:val="003F4956"/>
    <w:rsid w:val="003F49A6"/>
    <w:rsid w:val="003F4C65"/>
    <w:rsid w:val="003F4CB4"/>
    <w:rsid w:val="003F52B0"/>
    <w:rsid w:val="003F555C"/>
    <w:rsid w:val="003F5567"/>
    <w:rsid w:val="003F576A"/>
    <w:rsid w:val="003F5B45"/>
    <w:rsid w:val="003F5E08"/>
    <w:rsid w:val="003F5E2F"/>
    <w:rsid w:val="003F5E6A"/>
    <w:rsid w:val="003F5F1A"/>
    <w:rsid w:val="003F6056"/>
    <w:rsid w:val="003F61F2"/>
    <w:rsid w:val="003F6216"/>
    <w:rsid w:val="003F634D"/>
    <w:rsid w:val="003F646C"/>
    <w:rsid w:val="003F660F"/>
    <w:rsid w:val="003F6890"/>
    <w:rsid w:val="003F6AAE"/>
    <w:rsid w:val="003F6EF8"/>
    <w:rsid w:val="003F71CD"/>
    <w:rsid w:val="003F736F"/>
    <w:rsid w:val="003F76A5"/>
    <w:rsid w:val="003F78ED"/>
    <w:rsid w:val="003F7A99"/>
    <w:rsid w:val="003F7BB6"/>
    <w:rsid w:val="003F7BF9"/>
    <w:rsid w:val="003F7C25"/>
    <w:rsid w:val="003F7CA6"/>
    <w:rsid w:val="003F7D36"/>
    <w:rsid w:val="003F7DF9"/>
    <w:rsid w:val="0040044A"/>
    <w:rsid w:val="00400521"/>
    <w:rsid w:val="00400765"/>
    <w:rsid w:val="00400E44"/>
    <w:rsid w:val="00400E61"/>
    <w:rsid w:val="00400F7D"/>
    <w:rsid w:val="00400FD2"/>
    <w:rsid w:val="00401000"/>
    <w:rsid w:val="00401035"/>
    <w:rsid w:val="004010C7"/>
    <w:rsid w:val="0040125C"/>
    <w:rsid w:val="00401292"/>
    <w:rsid w:val="0040130D"/>
    <w:rsid w:val="00401491"/>
    <w:rsid w:val="004014B9"/>
    <w:rsid w:val="00401552"/>
    <w:rsid w:val="004015B0"/>
    <w:rsid w:val="004017D4"/>
    <w:rsid w:val="00402027"/>
    <w:rsid w:val="00402092"/>
    <w:rsid w:val="004020A6"/>
    <w:rsid w:val="0040215C"/>
    <w:rsid w:val="004021E4"/>
    <w:rsid w:val="004021FB"/>
    <w:rsid w:val="00402442"/>
    <w:rsid w:val="0040248F"/>
    <w:rsid w:val="00402502"/>
    <w:rsid w:val="00402598"/>
    <w:rsid w:val="00402B42"/>
    <w:rsid w:val="00402D12"/>
    <w:rsid w:val="00402DB0"/>
    <w:rsid w:val="00402E4C"/>
    <w:rsid w:val="00402EB0"/>
    <w:rsid w:val="00402F51"/>
    <w:rsid w:val="0040301D"/>
    <w:rsid w:val="004031DC"/>
    <w:rsid w:val="004032C8"/>
    <w:rsid w:val="004033EC"/>
    <w:rsid w:val="00403589"/>
    <w:rsid w:val="00403899"/>
    <w:rsid w:val="00403967"/>
    <w:rsid w:val="00403A37"/>
    <w:rsid w:val="00403C7D"/>
    <w:rsid w:val="00403E9C"/>
    <w:rsid w:val="00403F27"/>
    <w:rsid w:val="004040A0"/>
    <w:rsid w:val="004040F2"/>
    <w:rsid w:val="0040412C"/>
    <w:rsid w:val="00404231"/>
    <w:rsid w:val="00404333"/>
    <w:rsid w:val="004043BF"/>
    <w:rsid w:val="0040444A"/>
    <w:rsid w:val="00404537"/>
    <w:rsid w:val="00404832"/>
    <w:rsid w:val="00404B04"/>
    <w:rsid w:val="00404BB3"/>
    <w:rsid w:val="00404CCF"/>
    <w:rsid w:val="00404E83"/>
    <w:rsid w:val="00405203"/>
    <w:rsid w:val="004054E0"/>
    <w:rsid w:val="00405554"/>
    <w:rsid w:val="00405641"/>
    <w:rsid w:val="00405932"/>
    <w:rsid w:val="00405A65"/>
    <w:rsid w:val="00405BD9"/>
    <w:rsid w:val="00405F61"/>
    <w:rsid w:val="00405F9D"/>
    <w:rsid w:val="00406099"/>
    <w:rsid w:val="004061C0"/>
    <w:rsid w:val="004064F9"/>
    <w:rsid w:val="004066D0"/>
    <w:rsid w:val="00406CE0"/>
    <w:rsid w:val="00407030"/>
    <w:rsid w:val="00407070"/>
    <w:rsid w:val="00407091"/>
    <w:rsid w:val="00407177"/>
    <w:rsid w:val="0040735C"/>
    <w:rsid w:val="00407368"/>
    <w:rsid w:val="00407663"/>
    <w:rsid w:val="004078CC"/>
    <w:rsid w:val="00407BB8"/>
    <w:rsid w:val="00407C28"/>
    <w:rsid w:val="00407E6B"/>
    <w:rsid w:val="00407E78"/>
    <w:rsid w:val="00410367"/>
    <w:rsid w:val="004103B4"/>
    <w:rsid w:val="00410499"/>
    <w:rsid w:val="004104BB"/>
    <w:rsid w:val="004108E2"/>
    <w:rsid w:val="00410A00"/>
    <w:rsid w:val="00410E72"/>
    <w:rsid w:val="004111D4"/>
    <w:rsid w:val="00411213"/>
    <w:rsid w:val="0041124A"/>
    <w:rsid w:val="004112D8"/>
    <w:rsid w:val="00411367"/>
    <w:rsid w:val="00411864"/>
    <w:rsid w:val="004118DC"/>
    <w:rsid w:val="004119A6"/>
    <w:rsid w:val="00411BC7"/>
    <w:rsid w:val="00411BD4"/>
    <w:rsid w:val="00411F19"/>
    <w:rsid w:val="00412087"/>
    <w:rsid w:val="004127FB"/>
    <w:rsid w:val="00412E6A"/>
    <w:rsid w:val="00412F87"/>
    <w:rsid w:val="0041331B"/>
    <w:rsid w:val="00413385"/>
    <w:rsid w:val="004133A5"/>
    <w:rsid w:val="00413486"/>
    <w:rsid w:val="00413975"/>
    <w:rsid w:val="00413B1B"/>
    <w:rsid w:val="00413F5B"/>
    <w:rsid w:val="00414092"/>
    <w:rsid w:val="00414196"/>
    <w:rsid w:val="004141DE"/>
    <w:rsid w:val="004145FC"/>
    <w:rsid w:val="00414796"/>
    <w:rsid w:val="00414996"/>
    <w:rsid w:val="00414A8F"/>
    <w:rsid w:val="00414B07"/>
    <w:rsid w:val="00414B1A"/>
    <w:rsid w:val="00414B38"/>
    <w:rsid w:val="00414C90"/>
    <w:rsid w:val="00414D1B"/>
    <w:rsid w:val="00414EF6"/>
    <w:rsid w:val="00415166"/>
    <w:rsid w:val="004153CA"/>
    <w:rsid w:val="0041540B"/>
    <w:rsid w:val="00415492"/>
    <w:rsid w:val="00415977"/>
    <w:rsid w:val="00415AFF"/>
    <w:rsid w:val="00415BBF"/>
    <w:rsid w:val="00415D8E"/>
    <w:rsid w:val="00415F3F"/>
    <w:rsid w:val="00415FE5"/>
    <w:rsid w:val="00416348"/>
    <w:rsid w:val="00416C50"/>
    <w:rsid w:val="00416D66"/>
    <w:rsid w:val="00417110"/>
    <w:rsid w:val="004174D5"/>
    <w:rsid w:val="0041772E"/>
    <w:rsid w:val="0041776C"/>
    <w:rsid w:val="00417782"/>
    <w:rsid w:val="004178DD"/>
    <w:rsid w:val="00417A42"/>
    <w:rsid w:val="00417A6C"/>
    <w:rsid w:val="00417B09"/>
    <w:rsid w:val="00417B2E"/>
    <w:rsid w:val="00417C09"/>
    <w:rsid w:val="00417F17"/>
    <w:rsid w:val="00417FE7"/>
    <w:rsid w:val="00420158"/>
    <w:rsid w:val="0042026F"/>
    <w:rsid w:val="004202C7"/>
    <w:rsid w:val="0042089F"/>
    <w:rsid w:val="00420A62"/>
    <w:rsid w:val="00420BD1"/>
    <w:rsid w:val="0042101F"/>
    <w:rsid w:val="004213D7"/>
    <w:rsid w:val="00421452"/>
    <w:rsid w:val="00421484"/>
    <w:rsid w:val="004216EF"/>
    <w:rsid w:val="00421C00"/>
    <w:rsid w:val="00421CEC"/>
    <w:rsid w:val="00421E1B"/>
    <w:rsid w:val="004222AA"/>
    <w:rsid w:val="004226E3"/>
    <w:rsid w:val="004228F7"/>
    <w:rsid w:val="004229B6"/>
    <w:rsid w:val="00422B6C"/>
    <w:rsid w:val="00422E8A"/>
    <w:rsid w:val="00422F3E"/>
    <w:rsid w:val="004230E9"/>
    <w:rsid w:val="00423313"/>
    <w:rsid w:val="004237DD"/>
    <w:rsid w:val="00423857"/>
    <w:rsid w:val="00423872"/>
    <w:rsid w:val="00423964"/>
    <w:rsid w:val="00423B27"/>
    <w:rsid w:val="00423CDA"/>
    <w:rsid w:val="00423D33"/>
    <w:rsid w:val="00423DE8"/>
    <w:rsid w:val="00423E30"/>
    <w:rsid w:val="00423EB6"/>
    <w:rsid w:val="00423F60"/>
    <w:rsid w:val="0042405F"/>
    <w:rsid w:val="004240B3"/>
    <w:rsid w:val="004240CB"/>
    <w:rsid w:val="00424105"/>
    <w:rsid w:val="00424177"/>
    <w:rsid w:val="00424760"/>
    <w:rsid w:val="0042483A"/>
    <w:rsid w:val="00424999"/>
    <w:rsid w:val="00424A1F"/>
    <w:rsid w:val="00424A58"/>
    <w:rsid w:val="00424B76"/>
    <w:rsid w:val="00424C7F"/>
    <w:rsid w:val="00424DD4"/>
    <w:rsid w:val="00424E02"/>
    <w:rsid w:val="00424FEF"/>
    <w:rsid w:val="00425293"/>
    <w:rsid w:val="004253AE"/>
    <w:rsid w:val="004253E7"/>
    <w:rsid w:val="00425562"/>
    <w:rsid w:val="0042558B"/>
    <w:rsid w:val="004256B4"/>
    <w:rsid w:val="00425722"/>
    <w:rsid w:val="004257FF"/>
    <w:rsid w:val="00425865"/>
    <w:rsid w:val="00425ABB"/>
    <w:rsid w:val="00425C85"/>
    <w:rsid w:val="00426012"/>
    <w:rsid w:val="0042615F"/>
    <w:rsid w:val="004261B7"/>
    <w:rsid w:val="00426631"/>
    <w:rsid w:val="00426685"/>
    <w:rsid w:val="004268A6"/>
    <w:rsid w:val="00426943"/>
    <w:rsid w:val="0042698F"/>
    <w:rsid w:val="00426997"/>
    <w:rsid w:val="00426A22"/>
    <w:rsid w:val="00426C08"/>
    <w:rsid w:val="00426C75"/>
    <w:rsid w:val="00426CD4"/>
    <w:rsid w:val="00426EA1"/>
    <w:rsid w:val="004270ED"/>
    <w:rsid w:val="004271CA"/>
    <w:rsid w:val="00427567"/>
    <w:rsid w:val="00427608"/>
    <w:rsid w:val="00427655"/>
    <w:rsid w:val="004278CF"/>
    <w:rsid w:val="00427955"/>
    <w:rsid w:val="00427C39"/>
    <w:rsid w:val="00427C70"/>
    <w:rsid w:val="00427D2C"/>
    <w:rsid w:val="00427D52"/>
    <w:rsid w:val="00427FF0"/>
    <w:rsid w:val="0043002A"/>
    <w:rsid w:val="0043011A"/>
    <w:rsid w:val="0043044B"/>
    <w:rsid w:val="00430863"/>
    <w:rsid w:val="00430A20"/>
    <w:rsid w:val="00430B3A"/>
    <w:rsid w:val="00430E04"/>
    <w:rsid w:val="00430E4A"/>
    <w:rsid w:val="0043121F"/>
    <w:rsid w:val="004312CB"/>
    <w:rsid w:val="00431371"/>
    <w:rsid w:val="00431576"/>
    <w:rsid w:val="00431CC2"/>
    <w:rsid w:val="00431EE5"/>
    <w:rsid w:val="0043214E"/>
    <w:rsid w:val="004323A2"/>
    <w:rsid w:val="004325D7"/>
    <w:rsid w:val="00432823"/>
    <w:rsid w:val="0043289F"/>
    <w:rsid w:val="004329AD"/>
    <w:rsid w:val="004329C7"/>
    <w:rsid w:val="00432A25"/>
    <w:rsid w:val="00432A76"/>
    <w:rsid w:val="00432D46"/>
    <w:rsid w:val="00432FA2"/>
    <w:rsid w:val="00432FB8"/>
    <w:rsid w:val="0043309F"/>
    <w:rsid w:val="0043320E"/>
    <w:rsid w:val="00433269"/>
    <w:rsid w:val="004333FF"/>
    <w:rsid w:val="004337F4"/>
    <w:rsid w:val="00433823"/>
    <w:rsid w:val="00433A19"/>
    <w:rsid w:val="00433AE1"/>
    <w:rsid w:val="00433C19"/>
    <w:rsid w:val="00433C47"/>
    <w:rsid w:val="00433E2D"/>
    <w:rsid w:val="0043405B"/>
    <w:rsid w:val="004342A8"/>
    <w:rsid w:val="00434470"/>
    <w:rsid w:val="00434581"/>
    <w:rsid w:val="00434594"/>
    <w:rsid w:val="004345B8"/>
    <w:rsid w:val="0043460D"/>
    <w:rsid w:val="004349FA"/>
    <w:rsid w:val="00434A3E"/>
    <w:rsid w:val="00434AB2"/>
    <w:rsid w:val="00434C1C"/>
    <w:rsid w:val="00434D81"/>
    <w:rsid w:val="0043511C"/>
    <w:rsid w:val="00435171"/>
    <w:rsid w:val="004353C1"/>
    <w:rsid w:val="00435474"/>
    <w:rsid w:val="004354BE"/>
    <w:rsid w:val="004354E0"/>
    <w:rsid w:val="004357A2"/>
    <w:rsid w:val="0043591A"/>
    <w:rsid w:val="00435973"/>
    <w:rsid w:val="00435AC3"/>
    <w:rsid w:val="00435E55"/>
    <w:rsid w:val="00435E65"/>
    <w:rsid w:val="00435EDC"/>
    <w:rsid w:val="004361D1"/>
    <w:rsid w:val="0043638B"/>
    <w:rsid w:val="0043663E"/>
    <w:rsid w:val="00436922"/>
    <w:rsid w:val="00436A2B"/>
    <w:rsid w:val="00436B4A"/>
    <w:rsid w:val="00436CA6"/>
    <w:rsid w:val="00437034"/>
    <w:rsid w:val="00437A14"/>
    <w:rsid w:val="00437A68"/>
    <w:rsid w:val="00437B26"/>
    <w:rsid w:val="00437CF4"/>
    <w:rsid w:val="00437F7D"/>
    <w:rsid w:val="0044001D"/>
    <w:rsid w:val="00440226"/>
    <w:rsid w:val="00440273"/>
    <w:rsid w:val="0044036F"/>
    <w:rsid w:val="00440377"/>
    <w:rsid w:val="0044040E"/>
    <w:rsid w:val="00440668"/>
    <w:rsid w:val="004406C8"/>
    <w:rsid w:val="004409CE"/>
    <w:rsid w:val="004409F3"/>
    <w:rsid w:val="00440AD8"/>
    <w:rsid w:val="00440F28"/>
    <w:rsid w:val="00440FDF"/>
    <w:rsid w:val="0044106F"/>
    <w:rsid w:val="004412AF"/>
    <w:rsid w:val="004413C7"/>
    <w:rsid w:val="00441423"/>
    <w:rsid w:val="004416B2"/>
    <w:rsid w:val="0044194E"/>
    <w:rsid w:val="00442094"/>
    <w:rsid w:val="004420D8"/>
    <w:rsid w:val="004423DA"/>
    <w:rsid w:val="00442676"/>
    <w:rsid w:val="00442681"/>
    <w:rsid w:val="004426E7"/>
    <w:rsid w:val="004429AA"/>
    <w:rsid w:val="00442B19"/>
    <w:rsid w:val="00442B55"/>
    <w:rsid w:val="00442C27"/>
    <w:rsid w:val="00442E5A"/>
    <w:rsid w:val="00442FDA"/>
    <w:rsid w:val="00443112"/>
    <w:rsid w:val="004432C4"/>
    <w:rsid w:val="0044346D"/>
    <w:rsid w:val="004435CA"/>
    <w:rsid w:val="004436DC"/>
    <w:rsid w:val="0044397F"/>
    <w:rsid w:val="0044398B"/>
    <w:rsid w:val="00443ADB"/>
    <w:rsid w:val="00443ADC"/>
    <w:rsid w:val="00443C77"/>
    <w:rsid w:val="00443D38"/>
    <w:rsid w:val="00443ED2"/>
    <w:rsid w:val="00443F0D"/>
    <w:rsid w:val="004441E9"/>
    <w:rsid w:val="00444284"/>
    <w:rsid w:val="0044454B"/>
    <w:rsid w:val="00444863"/>
    <w:rsid w:val="004449DB"/>
    <w:rsid w:val="00444B82"/>
    <w:rsid w:val="00444C1C"/>
    <w:rsid w:val="00444CE0"/>
    <w:rsid w:val="00444DA6"/>
    <w:rsid w:val="00444DC0"/>
    <w:rsid w:val="00444EB6"/>
    <w:rsid w:val="00445011"/>
    <w:rsid w:val="00445192"/>
    <w:rsid w:val="00445490"/>
    <w:rsid w:val="004454F2"/>
    <w:rsid w:val="0044555D"/>
    <w:rsid w:val="00445749"/>
    <w:rsid w:val="004458BA"/>
    <w:rsid w:val="00445A1F"/>
    <w:rsid w:val="00445D1A"/>
    <w:rsid w:val="00446058"/>
    <w:rsid w:val="00446163"/>
    <w:rsid w:val="00446752"/>
    <w:rsid w:val="004467A8"/>
    <w:rsid w:val="004467EC"/>
    <w:rsid w:val="004468C6"/>
    <w:rsid w:val="00446A11"/>
    <w:rsid w:val="00446A3B"/>
    <w:rsid w:val="00446C24"/>
    <w:rsid w:val="00446E25"/>
    <w:rsid w:val="00447196"/>
    <w:rsid w:val="004472A3"/>
    <w:rsid w:val="0044736B"/>
    <w:rsid w:val="00447449"/>
    <w:rsid w:val="00447487"/>
    <w:rsid w:val="00447687"/>
    <w:rsid w:val="0044787F"/>
    <w:rsid w:val="004478FD"/>
    <w:rsid w:val="00447996"/>
    <w:rsid w:val="00447CCF"/>
    <w:rsid w:val="00447D19"/>
    <w:rsid w:val="00447D5E"/>
    <w:rsid w:val="00447E9F"/>
    <w:rsid w:val="00447F5B"/>
    <w:rsid w:val="0045019F"/>
    <w:rsid w:val="004501B0"/>
    <w:rsid w:val="004503FC"/>
    <w:rsid w:val="00450528"/>
    <w:rsid w:val="00450EE8"/>
    <w:rsid w:val="004510E8"/>
    <w:rsid w:val="004513BF"/>
    <w:rsid w:val="00451C92"/>
    <w:rsid w:val="00451F91"/>
    <w:rsid w:val="0045216F"/>
    <w:rsid w:val="004523DC"/>
    <w:rsid w:val="004523E1"/>
    <w:rsid w:val="00452A3D"/>
    <w:rsid w:val="00452B2B"/>
    <w:rsid w:val="00452CCE"/>
    <w:rsid w:val="00452D07"/>
    <w:rsid w:val="00452DD9"/>
    <w:rsid w:val="00452E06"/>
    <w:rsid w:val="00452FAA"/>
    <w:rsid w:val="004532EA"/>
    <w:rsid w:val="004534D4"/>
    <w:rsid w:val="004534E4"/>
    <w:rsid w:val="004543A1"/>
    <w:rsid w:val="00454429"/>
    <w:rsid w:val="004545CA"/>
    <w:rsid w:val="0045464F"/>
    <w:rsid w:val="00454656"/>
    <w:rsid w:val="0045496C"/>
    <w:rsid w:val="004549E2"/>
    <w:rsid w:val="004549EA"/>
    <w:rsid w:val="00454A22"/>
    <w:rsid w:val="00454A4D"/>
    <w:rsid w:val="00454FF8"/>
    <w:rsid w:val="00455237"/>
    <w:rsid w:val="004555CA"/>
    <w:rsid w:val="004557C9"/>
    <w:rsid w:val="00455C30"/>
    <w:rsid w:val="00455D69"/>
    <w:rsid w:val="00455DE4"/>
    <w:rsid w:val="00456141"/>
    <w:rsid w:val="00456201"/>
    <w:rsid w:val="0045626E"/>
    <w:rsid w:val="00456277"/>
    <w:rsid w:val="004562B7"/>
    <w:rsid w:val="004562BB"/>
    <w:rsid w:val="00456662"/>
    <w:rsid w:val="004566AD"/>
    <w:rsid w:val="0045695D"/>
    <w:rsid w:val="00456A78"/>
    <w:rsid w:val="00456B5E"/>
    <w:rsid w:val="00457244"/>
    <w:rsid w:val="0045732F"/>
    <w:rsid w:val="004573D7"/>
    <w:rsid w:val="004578AB"/>
    <w:rsid w:val="00457C63"/>
    <w:rsid w:val="00457F67"/>
    <w:rsid w:val="00460173"/>
    <w:rsid w:val="0046028C"/>
    <w:rsid w:val="004602B3"/>
    <w:rsid w:val="0046053A"/>
    <w:rsid w:val="0046062F"/>
    <w:rsid w:val="004606C9"/>
    <w:rsid w:val="00460CB2"/>
    <w:rsid w:val="00460E07"/>
    <w:rsid w:val="0046181E"/>
    <w:rsid w:val="00461A2C"/>
    <w:rsid w:val="00461A78"/>
    <w:rsid w:val="00461EAC"/>
    <w:rsid w:val="004620AD"/>
    <w:rsid w:val="0046230A"/>
    <w:rsid w:val="0046258A"/>
    <w:rsid w:val="0046267C"/>
    <w:rsid w:val="00462C6B"/>
    <w:rsid w:val="00462E00"/>
    <w:rsid w:val="00462ED9"/>
    <w:rsid w:val="00463630"/>
    <w:rsid w:val="00463A0A"/>
    <w:rsid w:val="00463CF6"/>
    <w:rsid w:val="00464049"/>
    <w:rsid w:val="004640A3"/>
    <w:rsid w:val="0046440B"/>
    <w:rsid w:val="00464780"/>
    <w:rsid w:val="00464AA6"/>
    <w:rsid w:val="00464B37"/>
    <w:rsid w:val="00464C90"/>
    <w:rsid w:val="00464CDD"/>
    <w:rsid w:val="00464F78"/>
    <w:rsid w:val="00464FD5"/>
    <w:rsid w:val="00465484"/>
    <w:rsid w:val="004654A5"/>
    <w:rsid w:val="004654E3"/>
    <w:rsid w:val="004655AF"/>
    <w:rsid w:val="0046587A"/>
    <w:rsid w:val="00465A52"/>
    <w:rsid w:val="00465B31"/>
    <w:rsid w:val="00465D42"/>
    <w:rsid w:val="0046612C"/>
    <w:rsid w:val="0046627B"/>
    <w:rsid w:val="004664FE"/>
    <w:rsid w:val="00466525"/>
    <w:rsid w:val="004666D9"/>
    <w:rsid w:val="004667BE"/>
    <w:rsid w:val="00466C9C"/>
    <w:rsid w:val="00466CEB"/>
    <w:rsid w:val="00466FE0"/>
    <w:rsid w:val="00467502"/>
    <w:rsid w:val="00467770"/>
    <w:rsid w:val="00467A74"/>
    <w:rsid w:val="00467DDC"/>
    <w:rsid w:val="00467F9F"/>
    <w:rsid w:val="0047005D"/>
    <w:rsid w:val="00470123"/>
    <w:rsid w:val="00470336"/>
    <w:rsid w:val="0047089A"/>
    <w:rsid w:val="004708AB"/>
    <w:rsid w:val="00470B1A"/>
    <w:rsid w:val="004710F6"/>
    <w:rsid w:val="004711C9"/>
    <w:rsid w:val="004713AC"/>
    <w:rsid w:val="004714A8"/>
    <w:rsid w:val="00471765"/>
    <w:rsid w:val="004717AF"/>
    <w:rsid w:val="00471800"/>
    <w:rsid w:val="00471861"/>
    <w:rsid w:val="0047195A"/>
    <w:rsid w:val="00471C36"/>
    <w:rsid w:val="00471DB4"/>
    <w:rsid w:val="00471F56"/>
    <w:rsid w:val="004721E4"/>
    <w:rsid w:val="004722B6"/>
    <w:rsid w:val="004723EB"/>
    <w:rsid w:val="004726DC"/>
    <w:rsid w:val="0047270F"/>
    <w:rsid w:val="004727C5"/>
    <w:rsid w:val="004727D8"/>
    <w:rsid w:val="004728D7"/>
    <w:rsid w:val="00472A16"/>
    <w:rsid w:val="00472A38"/>
    <w:rsid w:val="00472A9F"/>
    <w:rsid w:val="00472ADF"/>
    <w:rsid w:val="00472B7C"/>
    <w:rsid w:val="004730FB"/>
    <w:rsid w:val="00473263"/>
    <w:rsid w:val="004736D3"/>
    <w:rsid w:val="00473C89"/>
    <w:rsid w:val="00473DF4"/>
    <w:rsid w:val="004743DF"/>
    <w:rsid w:val="0047463A"/>
    <w:rsid w:val="004747E4"/>
    <w:rsid w:val="00474BD1"/>
    <w:rsid w:val="00474DDA"/>
    <w:rsid w:val="00474EE0"/>
    <w:rsid w:val="0047507D"/>
    <w:rsid w:val="00475424"/>
    <w:rsid w:val="0047569A"/>
    <w:rsid w:val="00475879"/>
    <w:rsid w:val="00475B3D"/>
    <w:rsid w:val="00475BF0"/>
    <w:rsid w:val="00475DB1"/>
    <w:rsid w:val="00475E4B"/>
    <w:rsid w:val="00475F4F"/>
    <w:rsid w:val="00475F61"/>
    <w:rsid w:val="00476121"/>
    <w:rsid w:val="004761EF"/>
    <w:rsid w:val="0047661B"/>
    <w:rsid w:val="00476713"/>
    <w:rsid w:val="00476AC7"/>
    <w:rsid w:val="00476B75"/>
    <w:rsid w:val="00476C84"/>
    <w:rsid w:val="00476D45"/>
    <w:rsid w:val="00476E74"/>
    <w:rsid w:val="00476F8C"/>
    <w:rsid w:val="00477129"/>
    <w:rsid w:val="00477265"/>
    <w:rsid w:val="0047737C"/>
    <w:rsid w:val="0047741B"/>
    <w:rsid w:val="004777FD"/>
    <w:rsid w:val="00477932"/>
    <w:rsid w:val="00477E51"/>
    <w:rsid w:val="004806FF"/>
    <w:rsid w:val="00480801"/>
    <w:rsid w:val="0048088A"/>
    <w:rsid w:val="00480897"/>
    <w:rsid w:val="00480B34"/>
    <w:rsid w:val="00480FA0"/>
    <w:rsid w:val="00480FF2"/>
    <w:rsid w:val="004812FC"/>
    <w:rsid w:val="004814FD"/>
    <w:rsid w:val="00481614"/>
    <w:rsid w:val="004816DB"/>
    <w:rsid w:val="00481769"/>
    <w:rsid w:val="004818C9"/>
    <w:rsid w:val="00481907"/>
    <w:rsid w:val="00481BC9"/>
    <w:rsid w:val="00481C24"/>
    <w:rsid w:val="00481F25"/>
    <w:rsid w:val="00481FD7"/>
    <w:rsid w:val="00482211"/>
    <w:rsid w:val="00482225"/>
    <w:rsid w:val="00482228"/>
    <w:rsid w:val="004824C5"/>
    <w:rsid w:val="004825E4"/>
    <w:rsid w:val="00482954"/>
    <w:rsid w:val="00482BC2"/>
    <w:rsid w:val="00482D3B"/>
    <w:rsid w:val="00482DB1"/>
    <w:rsid w:val="00482DE0"/>
    <w:rsid w:val="00482ECD"/>
    <w:rsid w:val="00482FAC"/>
    <w:rsid w:val="00483319"/>
    <w:rsid w:val="00483338"/>
    <w:rsid w:val="0048343C"/>
    <w:rsid w:val="004836B1"/>
    <w:rsid w:val="0048389D"/>
    <w:rsid w:val="004838B2"/>
    <w:rsid w:val="004838B8"/>
    <w:rsid w:val="00483B77"/>
    <w:rsid w:val="00483C56"/>
    <w:rsid w:val="00483C87"/>
    <w:rsid w:val="00483FC1"/>
    <w:rsid w:val="004840D2"/>
    <w:rsid w:val="0048412B"/>
    <w:rsid w:val="0048424E"/>
    <w:rsid w:val="0048427B"/>
    <w:rsid w:val="00484645"/>
    <w:rsid w:val="00484832"/>
    <w:rsid w:val="00484B09"/>
    <w:rsid w:val="00484B5C"/>
    <w:rsid w:val="00484B9E"/>
    <w:rsid w:val="00484C08"/>
    <w:rsid w:val="00484DEC"/>
    <w:rsid w:val="00484DED"/>
    <w:rsid w:val="00484E1B"/>
    <w:rsid w:val="0048509D"/>
    <w:rsid w:val="004853F7"/>
    <w:rsid w:val="0048545D"/>
    <w:rsid w:val="00485603"/>
    <w:rsid w:val="00485709"/>
    <w:rsid w:val="00485893"/>
    <w:rsid w:val="004858A5"/>
    <w:rsid w:val="004858B4"/>
    <w:rsid w:val="004859A9"/>
    <w:rsid w:val="00485D47"/>
    <w:rsid w:val="00485E88"/>
    <w:rsid w:val="00486254"/>
    <w:rsid w:val="004865F2"/>
    <w:rsid w:val="00486600"/>
    <w:rsid w:val="0048680B"/>
    <w:rsid w:val="00486BB3"/>
    <w:rsid w:val="00486BCF"/>
    <w:rsid w:val="00486C3E"/>
    <w:rsid w:val="00486CDA"/>
    <w:rsid w:val="00486CF6"/>
    <w:rsid w:val="00487041"/>
    <w:rsid w:val="00487065"/>
    <w:rsid w:val="00487288"/>
    <w:rsid w:val="0048729F"/>
    <w:rsid w:val="00487477"/>
    <w:rsid w:val="004875C4"/>
    <w:rsid w:val="00487704"/>
    <w:rsid w:val="00487806"/>
    <w:rsid w:val="00487D38"/>
    <w:rsid w:val="00487D83"/>
    <w:rsid w:val="00487F8B"/>
    <w:rsid w:val="00487FCE"/>
    <w:rsid w:val="00487FDB"/>
    <w:rsid w:val="00490139"/>
    <w:rsid w:val="00490325"/>
    <w:rsid w:val="00490483"/>
    <w:rsid w:val="004904FA"/>
    <w:rsid w:val="004905C8"/>
    <w:rsid w:val="00490810"/>
    <w:rsid w:val="004908A1"/>
    <w:rsid w:val="004908D8"/>
    <w:rsid w:val="0049096D"/>
    <w:rsid w:val="0049098A"/>
    <w:rsid w:val="00490A8C"/>
    <w:rsid w:val="00490B74"/>
    <w:rsid w:val="00490F2D"/>
    <w:rsid w:val="004910C4"/>
    <w:rsid w:val="004910DD"/>
    <w:rsid w:val="0049136B"/>
    <w:rsid w:val="004913B8"/>
    <w:rsid w:val="004914FC"/>
    <w:rsid w:val="004915CE"/>
    <w:rsid w:val="00491C41"/>
    <w:rsid w:val="0049214A"/>
    <w:rsid w:val="0049223E"/>
    <w:rsid w:val="004928E0"/>
    <w:rsid w:val="00492979"/>
    <w:rsid w:val="00492A0E"/>
    <w:rsid w:val="00492AEB"/>
    <w:rsid w:val="00492CCA"/>
    <w:rsid w:val="00492D07"/>
    <w:rsid w:val="00492EC0"/>
    <w:rsid w:val="004931F1"/>
    <w:rsid w:val="004932DB"/>
    <w:rsid w:val="0049335B"/>
    <w:rsid w:val="0049341F"/>
    <w:rsid w:val="00493909"/>
    <w:rsid w:val="00493B8F"/>
    <w:rsid w:val="00493DF5"/>
    <w:rsid w:val="00493F49"/>
    <w:rsid w:val="00493F75"/>
    <w:rsid w:val="00493FF3"/>
    <w:rsid w:val="00494116"/>
    <w:rsid w:val="0049434B"/>
    <w:rsid w:val="00494460"/>
    <w:rsid w:val="0049456E"/>
    <w:rsid w:val="00494650"/>
    <w:rsid w:val="0049483C"/>
    <w:rsid w:val="00494A8D"/>
    <w:rsid w:val="004950F8"/>
    <w:rsid w:val="004955AA"/>
    <w:rsid w:val="004956D9"/>
    <w:rsid w:val="00495CEB"/>
    <w:rsid w:val="00495F58"/>
    <w:rsid w:val="004960BA"/>
    <w:rsid w:val="0049644A"/>
    <w:rsid w:val="004967AA"/>
    <w:rsid w:val="0049683C"/>
    <w:rsid w:val="00496874"/>
    <w:rsid w:val="00497317"/>
    <w:rsid w:val="0049740F"/>
    <w:rsid w:val="0049785A"/>
    <w:rsid w:val="00497889"/>
    <w:rsid w:val="00497A54"/>
    <w:rsid w:val="00497D02"/>
    <w:rsid w:val="004A0009"/>
    <w:rsid w:val="004A077A"/>
    <w:rsid w:val="004A084F"/>
    <w:rsid w:val="004A0A84"/>
    <w:rsid w:val="004A0CD8"/>
    <w:rsid w:val="004A101D"/>
    <w:rsid w:val="004A1234"/>
    <w:rsid w:val="004A12CB"/>
    <w:rsid w:val="004A1330"/>
    <w:rsid w:val="004A14B9"/>
    <w:rsid w:val="004A1C77"/>
    <w:rsid w:val="004A1CC3"/>
    <w:rsid w:val="004A1D5F"/>
    <w:rsid w:val="004A1EB6"/>
    <w:rsid w:val="004A1FB6"/>
    <w:rsid w:val="004A1FFC"/>
    <w:rsid w:val="004A209C"/>
    <w:rsid w:val="004A21F5"/>
    <w:rsid w:val="004A24A8"/>
    <w:rsid w:val="004A2935"/>
    <w:rsid w:val="004A2A10"/>
    <w:rsid w:val="004A2B8B"/>
    <w:rsid w:val="004A2BB2"/>
    <w:rsid w:val="004A2D80"/>
    <w:rsid w:val="004A2E00"/>
    <w:rsid w:val="004A2F84"/>
    <w:rsid w:val="004A337C"/>
    <w:rsid w:val="004A344A"/>
    <w:rsid w:val="004A34BB"/>
    <w:rsid w:val="004A357D"/>
    <w:rsid w:val="004A3BBF"/>
    <w:rsid w:val="004A3C2B"/>
    <w:rsid w:val="004A42F3"/>
    <w:rsid w:val="004A4744"/>
    <w:rsid w:val="004A47A6"/>
    <w:rsid w:val="004A4982"/>
    <w:rsid w:val="004A4BB4"/>
    <w:rsid w:val="004A4BC2"/>
    <w:rsid w:val="004A4F58"/>
    <w:rsid w:val="004A4FFC"/>
    <w:rsid w:val="004A512D"/>
    <w:rsid w:val="004A5194"/>
    <w:rsid w:val="004A5222"/>
    <w:rsid w:val="004A547E"/>
    <w:rsid w:val="004A5B78"/>
    <w:rsid w:val="004A5DB2"/>
    <w:rsid w:val="004A5DD6"/>
    <w:rsid w:val="004A5DF8"/>
    <w:rsid w:val="004A6025"/>
    <w:rsid w:val="004A62AA"/>
    <w:rsid w:val="004A6378"/>
    <w:rsid w:val="004A65B7"/>
    <w:rsid w:val="004A65ED"/>
    <w:rsid w:val="004A6833"/>
    <w:rsid w:val="004A687B"/>
    <w:rsid w:val="004A69A2"/>
    <w:rsid w:val="004A6BDC"/>
    <w:rsid w:val="004A6CD8"/>
    <w:rsid w:val="004A6D02"/>
    <w:rsid w:val="004A6F81"/>
    <w:rsid w:val="004A6F95"/>
    <w:rsid w:val="004A7150"/>
    <w:rsid w:val="004A71E6"/>
    <w:rsid w:val="004A7286"/>
    <w:rsid w:val="004A72F1"/>
    <w:rsid w:val="004A74CE"/>
    <w:rsid w:val="004A76A8"/>
    <w:rsid w:val="004A779E"/>
    <w:rsid w:val="004A791A"/>
    <w:rsid w:val="004A7A3D"/>
    <w:rsid w:val="004A7E32"/>
    <w:rsid w:val="004A7EFD"/>
    <w:rsid w:val="004B0290"/>
    <w:rsid w:val="004B02AD"/>
    <w:rsid w:val="004B0429"/>
    <w:rsid w:val="004B0666"/>
    <w:rsid w:val="004B0A98"/>
    <w:rsid w:val="004B0B28"/>
    <w:rsid w:val="004B0BB8"/>
    <w:rsid w:val="004B0BE2"/>
    <w:rsid w:val="004B0CED"/>
    <w:rsid w:val="004B12B3"/>
    <w:rsid w:val="004B1408"/>
    <w:rsid w:val="004B169E"/>
    <w:rsid w:val="004B1934"/>
    <w:rsid w:val="004B1972"/>
    <w:rsid w:val="004B1A05"/>
    <w:rsid w:val="004B1A08"/>
    <w:rsid w:val="004B1AC4"/>
    <w:rsid w:val="004B1C5C"/>
    <w:rsid w:val="004B1CC8"/>
    <w:rsid w:val="004B2296"/>
    <w:rsid w:val="004B241C"/>
    <w:rsid w:val="004B2606"/>
    <w:rsid w:val="004B2692"/>
    <w:rsid w:val="004B27CC"/>
    <w:rsid w:val="004B2BDD"/>
    <w:rsid w:val="004B2C98"/>
    <w:rsid w:val="004B3073"/>
    <w:rsid w:val="004B31A7"/>
    <w:rsid w:val="004B3227"/>
    <w:rsid w:val="004B3479"/>
    <w:rsid w:val="004B348C"/>
    <w:rsid w:val="004B355B"/>
    <w:rsid w:val="004B36F8"/>
    <w:rsid w:val="004B37D7"/>
    <w:rsid w:val="004B3A15"/>
    <w:rsid w:val="004B3C80"/>
    <w:rsid w:val="004B41A8"/>
    <w:rsid w:val="004B4433"/>
    <w:rsid w:val="004B4459"/>
    <w:rsid w:val="004B44A3"/>
    <w:rsid w:val="004B46BB"/>
    <w:rsid w:val="004B4A0A"/>
    <w:rsid w:val="004B4A27"/>
    <w:rsid w:val="004B4B58"/>
    <w:rsid w:val="004B4BDE"/>
    <w:rsid w:val="004B4D90"/>
    <w:rsid w:val="004B4EC5"/>
    <w:rsid w:val="004B4F0E"/>
    <w:rsid w:val="004B4FC0"/>
    <w:rsid w:val="004B5546"/>
    <w:rsid w:val="004B59F4"/>
    <w:rsid w:val="004B5B18"/>
    <w:rsid w:val="004B5C00"/>
    <w:rsid w:val="004B5C08"/>
    <w:rsid w:val="004B5D61"/>
    <w:rsid w:val="004B60BC"/>
    <w:rsid w:val="004B62B3"/>
    <w:rsid w:val="004B64D1"/>
    <w:rsid w:val="004B651C"/>
    <w:rsid w:val="004B6548"/>
    <w:rsid w:val="004B66EF"/>
    <w:rsid w:val="004B671B"/>
    <w:rsid w:val="004B679A"/>
    <w:rsid w:val="004B692E"/>
    <w:rsid w:val="004B6AE1"/>
    <w:rsid w:val="004B6B18"/>
    <w:rsid w:val="004B6CA6"/>
    <w:rsid w:val="004B70FA"/>
    <w:rsid w:val="004B73F1"/>
    <w:rsid w:val="004B743B"/>
    <w:rsid w:val="004B76BC"/>
    <w:rsid w:val="004B7DED"/>
    <w:rsid w:val="004B7E83"/>
    <w:rsid w:val="004C014D"/>
    <w:rsid w:val="004C0176"/>
    <w:rsid w:val="004C058E"/>
    <w:rsid w:val="004C061F"/>
    <w:rsid w:val="004C06DE"/>
    <w:rsid w:val="004C0BD9"/>
    <w:rsid w:val="004C0D4D"/>
    <w:rsid w:val="004C0FE3"/>
    <w:rsid w:val="004C113A"/>
    <w:rsid w:val="004C11A6"/>
    <w:rsid w:val="004C120E"/>
    <w:rsid w:val="004C1234"/>
    <w:rsid w:val="004C15CB"/>
    <w:rsid w:val="004C191E"/>
    <w:rsid w:val="004C1922"/>
    <w:rsid w:val="004C1B84"/>
    <w:rsid w:val="004C1E65"/>
    <w:rsid w:val="004C21D2"/>
    <w:rsid w:val="004C2233"/>
    <w:rsid w:val="004C2237"/>
    <w:rsid w:val="004C2402"/>
    <w:rsid w:val="004C24F1"/>
    <w:rsid w:val="004C260B"/>
    <w:rsid w:val="004C2703"/>
    <w:rsid w:val="004C28D7"/>
    <w:rsid w:val="004C2B60"/>
    <w:rsid w:val="004C2C8F"/>
    <w:rsid w:val="004C30F8"/>
    <w:rsid w:val="004C3762"/>
    <w:rsid w:val="004C378B"/>
    <w:rsid w:val="004C37DB"/>
    <w:rsid w:val="004C3897"/>
    <w:rsid w:val="004C3AE8"/>
    <w:rsid w:val="004C3B3A"/>
    <w:rsid w:val="004C3B9B"/>
    <w:rsid w:val="004C3CFC"/>
    <w:rsid w:val="004C418E"/>
    <w:rsid w:val="004C419D"/>
    <w:rsid w:val="004C4413"/>
    <w:rsid w:val="004C446A"/>
    <w:rsid w:val="004C455A"/>
    <w:rsid w:val="004C4624"/>
    <w:rsid w:val="004C4651"/>
    <w:rsid w:val="004C46E3"/>
    <w:rsid w:val="004C4926"/>
    <w:rsid w:val="004C4E25"/>
    <w:rsid w:val="004C4E52"/>
    <w:rsid w:val="004C4EC9"/>
    <w:rsid w:val="004C4EF2"/>
    <w:rsid w:val="004C566E"/>
    <w:rsid w:val="004C571A"/>
    <w:rsid w:val="004C5993"/>
    <w:rsid w:val="004C59CB"/>
    <w:rsid w:val="004C5A23"/>
    <w:rsid w:val="004C5B10"/>
    <w:rsid w:val="004C5B1C"/>
    <w:rsid w:val="004C5B79"/>
    <w:rsid w:val="004C5C45"/>
    <w:rsid w:val="004C5D53"/>
    <w:rsid w:val="004C606E"/>
    <w:rsid w:val="004C6210"/>
    <w:rsid w:val="004C645C"/>
    <w:rsid w:val="004C6562"/>
    <w:rsid w:val="004C682D"/>
    <w:rsid w:val="004C6941"/>
    <w:rsid w:val="004C6959"/>
    <w:rsid w:val="004C6ACE"/>
    <w:rsid w:val="004C7321"/>
    <w:rsid w:val="004C73DC"/>
    <w:rsid w:val="004C747C"/>
    <w:rsid w:val="004C760E"/>
    <w:rsid w:val="004C7B2C"/>
    <w:rsid w:val="004C7E42"/>
    <w:rsid w:val="004D0095"/>
    <w:rsid w:val="004D0110"/>
    <w:rsid w:val="004D070A"/>
    <w:rsid w:val="004D07F8"/>
    <w:rsid w:val="004D08D1"/>
    <w:rsid w:val="004D0BFF"/>
    <w:rsid w:val="004D0C2B"/>
    <w:rsid w:val="004D0D2C"/>
    <w:rsid w:val="004D0DC3"/>
    <w:rsid w:val="004D1149"/>
    <w:rsid w:val="004D11BD"/>
    <w:rsid w:val="004D1371"/>
    <w:rsid w:val="004D1448"/>
    <w:rsid w:val="004D1537"/>
    <w:rsid w:val="004D1625"/>
    <w:rsid w:val="004D165B"/>
    <w:rsid w:val="004D16D4"/>
    <w:rsid w:val="004D1746"/>
    <w:rsid w:val="004D17D4"/>
    <w:rsid w:val="004D191A"/>
    <w:rsid w:val="004D1A04"/>
    <w:rsid w:val="004D1B01"/>
    <w:rsid w:val="004D1C9D"/>
    <w:rsid w:val="004D1DF5"/>
    <w:rsid w:val="004D1ED9"/>
    <w:rsid w:val="004D211B"/>
    <w:rsid w:val="004D21A2"/>
    <w:rsid w:val="004D2331"/>
    <w:rsid w:val="004D257D"/>
    <w:rsid w:val="004D28F5"/>
    <w:rsid w:val="004D2933"/>
    <w:rsid w:val="004D2ACB"/>
    <w:rsid w:val="004D2C3D"/>
    <w:rsid w:val="004D2E69"/>
    <w:rsid w:val="004D2FBA"/>
    <w:rsid w:val="004D3180"/>
    <w:rsid w:val="004D36AF"/>
    <w:rsid w:val="004D3890"/>
    <w:rsid w:val="004D3BD7"/>
    <w:rsid w:val="004D3CB7"/>
    <w:rsid w:val="004D3CC0"/>
    <w:rsid w:val="004D3D92"/>
    <w:rsid w:val="004D3E59"/>
    <w:rsid w:val="004D409C"/>
    <w:rsid w:val="004D41A1"/>
    <w:rsid w:val="004D4270"/>
    <w:rsid w:val="004D42EE"/>
    <w:rsid w:val="004D4377"/>
    <w:rsid w:val="004D4390"/>
    <w:rsid w:val="004D443A"/>
    <w:rsid w:val="004D4A3A"/>
    <w:rsid w:val="004D4A97"/>
    <w:rsid w:val="004D4B26"/>
    <w:rsid w:val="004D4B5C"/>
    <w:rsid w:val="004D4C0C"/>
    <w:rsid w:val="004D4CB0"/>
    <w:rsid w:val="004D518B"/>
    <w:rsid w:val="004D52AB"/>
    <w:rsid w:val="004D5354"/>
    <w:rsid w:val="004D53E4"/>
    <w:rsid w:val="004D54FB"/>
    <w:rsid w:val="004D559D"/>
    <w:rsid w:val="004D55A7"/>
    <w:rsid w:val="004D57F0"/>
    <w:rsid w:val="004D58CB"/>
    <w:rsid w:val="004D5930"/>
    <w:rsid w:val="004D59B8"/>
    <w:rsid w:val="004D5A20"/>
    <w:rsid w:val="004D5A93"/>
    <w:rsid w:val="004D5AFC"/>
    <w:rsid w:val="004D5CA4"/>
    <w:rsid w:val="004D5DEB"/>
    <w:rsid w:val="004D6096"/>
    <w:rsid w:val="004D60ED"/>
    <w:rsid w:val="004D632B"/>
    <w:rsid w:val="004D63ED"/>
    <w:rsid w:val="004D6905"/>
    <w:rsid w:val="004D69EF"/>
    <w:rsid w:val="004D6B54"/>
    <w:rsid w:val="004D70D6"/>
    <w:rsid w:val="004D751B"/>
    <w:rsid w:val="004D76B1"/>
    <w:rsid w:val="004D78C2"/>
    <w:rsid w:val="004D7B64"/>
    <w:rsid w:val="004D7BEB"/>
    <w:rsid w:val="004D7CB7"/>
    <w:rsid w:val="004D7DC2"/>
    <w:rsid w:val="004D7EA7"/>
    <w:rsid w:val="004D7FE0"/>
    <w:rsid w:val="004E01AE"/>
    <w:rsid w:val="004E0275"/>
    <w:rsid w:val="004E0551"/>
    <w:rsid w:val="004E060C"/>
    <w:rsid w:val="004E066A"/>
    <w:rsid w:val="004E09FA"/>
    <w:rsid w:val="004E0A1A"/>
    <w:rsid w:val="004E0A74"/>
    <w:rsid w:val="004E1189"/>
    <w:rsid w:val="004E1480"/>
    <w:rsid w:val="004E17DE"/>
    <w:rsid w:val="004E19FA"/>
    <w:rsid w:val="004E1C5F"/>
    <w:rsid w:val="004E1CD3"/>
    <w:rsid w:val="004E1D84"/>
    <w:rsid w:val="004E1FA7"/>
    <w:rsid w:val="004E20FA"/>
    <w:rsid w:val="004E21F9"/>
    <w:rsid w:val="004E22A4"/>
    <w:rsid w:val="004E23C3"/>
    <w:rsid w:val="004E23F8"/>
    <w:rsid w:val="004E2405"/>
    <w:rsid w:val="004E2653"/>
    <w:rsid w:val="004E2700"/>
    <w:rsid w:val="004E2A22"/>
    <w:rsid w:val="004E305D"/>
    <w:rsid w:val="004E3083"/>
    <w:rsid w:val="004E3097"/>
    <w:rsid w:val="004E310D"/>
    <w:rsid w:val="004E3173"/>
    <w:rsid w:val="004E36AB"/>
    <w:rsid w:val="004E36C2"/>
    <w:rsid w:val="004E3831"/>
    <w:rsid w:val="004E3AFF"/>
    <w:rsid w:val="004E3F55"/>
    <w:rsid w:val="004E3F5C"/>
    <w:rsid w:val="004E40E9"/>
    <w:rsid w:val="004E42A4"/>
    <w:rsid w:val="004E433B"/>
    <w:rsid w:val="004E43AC"/>
    <w:rsid w:val="004E4712"/>
    <w:rsid w:val="004E5197"/>
    <w:rsid w:val="004E5299"/>
    <w:rsid w:val="004E5774"/>
    <w:rsid w:val="004E5990"/>
    <w:rsid w:val="004E5A74"/>
    <w:rsid w:val="004E5AB0"/>
    <w:rsid w:val="004E5C4E"/>
    <w:rsid w:val="004E5CDA"/>
    <w:rsid w:val="004E5D66"/>
    <w:rsid w:val="004E5EF6"/>
    <w:rsid w:val="004E6070"/>
    <w:rsid w:val="004E6132"/>
    <w:rsid w:val="004E62BA"/>
    <w:rsid w:val="004E6305"/>
    <w:rsid w:val="004E63A8"/>
    <w:rsid w:val="004E6411"/>
    <w:rsid w:val="004E643E"/>
    <w:rsid w:val="004E651D"/>
    <w:rsid w:val="004E68E9"/>
    <w:rsid w:val="004E68F7"/>
    <w:rsid w:val="004E6D78"/>
    <w:rsid w:val="004E702C"/>
    <w:rsid w:val="004E712E"/>
    <w:rsid w:val="004E7246"/>
    <w:rsid w:val="004E728F"/>
    <w:rsid w:val="004E73C8"/>
    <w:rsid w:val="004E7659"/>
    <w:rsid w:val="004E7758"/>
    <w:rsid w:val="004E77EF"/>
    <w:rsid w:val="004E780D"/>
    <w:rsid w:val="004E78B4"/>
    <w:rsid w:val="004E7A14"/>
    <w:rsid w:val="004E7A6A"/>
    <w:rsid w:val="004E7A9A"/>
    <w:rsid w:val="004E7B76"/>
    <w:rsid w:val="004E7D5A"/>
    <w:rsid w:val="004E7E84"/>
    <w:rsid w:val="004E7E9C"/>
    <w:rsid w:val="004E7EBE"/>
    <w:rsid w:val="004F00B4"/>
    <w:rsid w:val="004F00F4"/>
    <w:rsid w:val="004F0149"/>
    <w:rsid w:val="004F02AF"/>
    <w:rsid w:val="004F0420"/>
    <w:rsid w:val="004F08E5"/>
    <w:rsid w:val="004F0A0A"/>
    <w:rsid w:val="004F0BD8"/>
    <w:rsid w:val="004F0C9A"/>
    <w:rsid w:val="004F0EA2"/>
    <w:rsid w:val="004F0ED4"/>
    <w:rsid w:val="004F1133"/>
    <w:rsid w:val="004F11EC"/>
    <w:rsid w:val="004F1267"/>
    <w:rsid w:val="004F14E7"/>
    <w:rsid w:val="004F15C2"/>
    <w:rsid w:val="004F170C"/>
    <w:rsid w:val="004F1AD3"/>
    <w:rsid w:val="004F1B2E"/>
    <w:rsid w:val="004F1B59"/>
    <w:rsid w:val="004F1D44"/>
    <w:rsid w:val="004F2074"/>
    <w:rsid w:val="004F209C"/>
    <w:rsid w:val="004F2164"/>
    <w:rsid w:val="004F2170"/>
    <w:rsid w:val="004F222D"/>
    <w:rsid w:val="004F234A"/>
    <w:rsid w:val="004F2494"/>
    <w:rsid w:val="004F256B"/>
    <w:rsid w:val="004F25D0"/>
    <w:rsid w:val="004F26CE"/>
    <w:rsid w:val="004F2843"/>
    <w:rsid w:val="004F297D"/>
    <w:rsid w:val="004F2ACE"/>
    <w:rsid w:val="004F2C45"/>
    <w:rsid w:val="004F2D1C"/>
    <w:rsid w:val="004F2D3C"/>
    <w:rsid w:val="004F2D52"/>
    <w:rsid w:val="004F2DA2"/>
    <w:rsid w:val="004F2F77"/>
    <w:rsid w:val="004F2FD7"/>
    <w:rsid w:val="004F2FEE"/>
    <w:rsid w:val="004F30E4"/>
    <w:rsid w:val="004F3277"/>
    <w:rsid w:val="004F3317"/>
    <w:rsid w:val="004F3393"/>
    <w:rsid w:val="004F3585"/>
    <w:rsid w:val="004F3595"/>
    <w:rsid w:val="004F3598"/>
    <w:rsid w:val="004F3804"/>
    <w:rsid w:val="004F3975"/>
    <w:rsid w:val="004F3B9E"/>
    <w:rsid w:val="004F40C5"/>
    <w:rsid w:val="004F4123"/>
    <w:rsid w:val="004F4543"/>
    <w:rsid w:val="004F4573"/>
    <w:rsid w:val="004F4585"/>
    <w:rsid w:val="004F467E"/>
    <w:rsid w:val="004F47F4"/>
    <w:rsid w:val="004F4A51"/>
    <w:rsid w:val="004F4B3C"/>
    <w:rsid w:val="004F4BDE"/>
    <w:rsid w:val="004F4DA3"/>
    <w:rsid w:val="004F4DB6"/>
    <w:rsid w:val="004F51B2"/>
    <w:rsid w:val="004F527E"/>
    <w:rsid w:val="004F52B5"/>
    <w:rsid w:val="004F594A"/>
    <w:rsid w:val="004F5B42"/>
    <w:rsid w:val="004F5CA7"/>
    <w:rsid w:val="004F601C"/>
    <w:rsid w:val="004F612C"/>
    <w:rsid w:val="004F6317"/>
    <w:rsid w:val="004F6350"/>
    <w:rsid w:val="004F703C"/>
    <w:rsid w:val="004F70C8"/>
    <w:rsid w:val="004F7143"/>
    <w:rsid w:val="004F7290"/>
    <w:rsid w:val="004F75AE"/>
    <w:rsid w:val="004F76B1"/>
    <w:rsid w:val="004F786B"/>
    <w:rsid w:val="004F78F8"/>
    <w:rsid w:val="004F7A29"/>
    <w:rsid w:val="004F7A4E"/>
    <w:rsid w:val="004F7B78"/>
    <w:rsid w:val="004F7CA8"/>
    <w:rsid w:val="00500084"/>
    <w:rsid w:val="005001E4"/>
    <w:rsid w:val="00500490"/>
    <w:rsid w:val="00500BA9"/>
    <w:rsid w:val="00500D76"/>
    <w:rsid w:val="00500DE0"/>
    <w:rsid w:val="00500FAE"/>
    <w:rsid w:val="00501714"/>
    <w:rsid w:val="00501728"/>
    <w:rsid w:val="00501A0B"/>
    <w:rsid w:val="00501DD9"/>
    <w:rsid w:val="00501E78"/>
    <w:rsid w:val="00501F55"/>
    <w:rsid w:val="00502295"/>
    <w:rsid w:val="005027D2"/>
    <w:rsid w:val="00502958"/>
    <w:rsid w:val="00502B9F"/>
    <w:rsid w:val="00502BA2"/>
    <w:rsid w:val="00502D30"/>
    <w:rsid w:val="00502D86"/>
    <w:rsid w:val="00502DA2"/>
    <w:rsid w:val="00502DDC"/>
    <w:rsid w:val="0050376B"/>
    <w:rsid w:val="0050388B"/>
    <w:rsid w:val="00503BA2"/>
    <w:rsid w:val="00503D3B"/>
    <w:rsid w:val="005040B7"/>
    <w:rsid w:val="0050416C"/>
    <w:rsid w:val="005041F3"/>
    <w:rsid w:val="00504303"/>
    <w:rsid w:val="00504337"/>
    <w:rsid w:val="00504339"/>
    <w:rsid w:val="0050507E"/>
    <w:rsid w:val="005051F7"/>
    <w:rsid w:val="0050534C"/>
    <w:rsid w:val="00505454"/>
    <w:rsid w:val="005055B7"/>
    <w:rsid w:val="0050577C"/>
    <w:rsid w:val="0050577E"/>
    <w:rsid w:val="00505B5C"/>
    <w:rsid w:val="00505CA3"/>
    <w:rsid w:val="00505E6E"/>
    <w:rsid w:val="00506386"/>
    <w:rsid w:val="0050658A"/>
    <w:rsid w:val="0050678A"/>
    <w:rsid w:val="005067D8"/>
    <w:rsid w:val="005068F1"/>
    <w:rsid w:val="00506AEF"/>
    <w:rsid w:val="00506B1C"/>
    <w:rsid w:val="00506B31"/>
    <w:rsid w:val="00506CBA"/>
    <w:rsid w:val="0050701E"/>
    <w:rsid w:val="0050706C"/>
    <w:rsid w:val="005072C5"/>
    <w:rsid w:val="00507335"/>
    <w:rsid w:val="00507768"/>
    <w:rsid w:val="005077FF"/>
    <w:rsid w:val="00507B2E"/>
    <w:rsid w:val="005100CE"/>
    <w:rsid w:val="005101FA"/>
    <w:rsid w:val="00510294"/>
    <w:rsid w:val="005106AD"/>
    <w:rsid w:val="005107A4"/>
    <w:rsid w:val="005108B6"/>
    <w:rsid w:val="00510AE0"/>
    <w:rsid w:val="00510F6D"/>
    <w:rsid w:val="00511067"/>
    <w:rsid w:val="005111FD"/>
    <w:rsid w:val="0051128C"/>
    <w:rsid w:val="00511369"/>
    <w:rsid w:val="005113C5"/>
    <w:rsid w:val="00511459"/>
    <w:rsid w:val="00511562"/>
    <w:rsid w:val="00511834"/>
    <w:rsid w:val="00511BFA"/>
    <w:rsid w:val="00511C44"/>
    <w:rsid w:val="00511DB1"/>
    <w:rsid w:val="00511F55"/>
    <w:rsid w:val="005121DA"/>
    <w:rsid w:val="00512341"/>
    <w:rsid w:val="005123B2"/>
    <w:rsid w:val="00512462"/>
    <w:rsid w:val="00512561"/>
    <w:rsid w:val="00512595"/>
    <w:rsid w:val="00512837"/>
    <w:rsid w:val="00512D0C"/>
    <w:rsid w:val="00512D15"/>
    <w:rsid w:val="00512D30"/>
    <w:rsid w:val="00512D82"/>
    <w:rsid w:val="00512E52"/>
    <w:rsid w:val="005131CC"/>
    <w:rsid w:val="005133C2"/>
    <w:rsid w:val="00513401"/>
    <w:rsid w:val="00513894"/>
    <w:rsid w:val="0051393D"/>
    <w:rsid w:val="00513D0D"/>
    <w:rsid w:val="00513D9E"/>
    <w:rsid w:val="005142DD"/>
    <w:rsid w:val="0051458E"/>
    <w:rsid w:val="00514709"/>
    <w:rsid w:val="00514762"/>
    <w:rsid w:val="005147F8"/>
    <w:rsid w:val="00514BFD"/>
    <w:rsid w:val="00514C66"/>
    <w:rsid w:val="00514C8A"/>
    <w:rsid w:val="00514DC3"/>
    <w:rsid w:val="00514DD5"/>
    <w:rsid w:val="00515434"/>
    <w:rsid w:val="005154AD"/>
    <w:rsid w:val="005155F7"/>
    <w:rsid w:val="005157C7"/>
    <w:rsid w:val="00515D4D"/>
    <w:rsid w:val="005162D0"/>
    <w:rsid w:val="005163B9"/>
    <w:rsid w:val="00516746"/>
    <w:rsid w:val="00516B6B"/>
    <w:rsid w:val="00516D91"/>
    <w:rsid w:val="00516E77"/>
    <w:rsid w:val="00516EAA"/>
    <w:rsid w:val="00516F44"/>
    <w:rsid w:val="00517063"/>
    <w:rsid w:val="005171C1"/>
    <w:rsid w:val="005172BB"/>
    <w:rsid w:val="0051743A"/>
    <w:rsid w:val="0051757E"/>
    <w:rsid w:val="005176B3"/>
    <w:rsid w:val="00517928"/>
    <w:rsid w:val="00517987"/>
    <w:rsid w:val="00517C68"/>
    <w:rsid w:val="00517CAA"/>
    <w:rsid w:val="00517CB7"/>
    <w:rsid w:val="00517D31"/>
    <w:rsid w:val="00517DBA"/>
    <w:rsid w:val="00520193"/>
    <w:rsid w:val="00520354"/>
    <w:rsid w:val="005206D8"/>
    <w:rsid w:val="00520944"/>
    <w:rsid w:val="00520A4C"/>
    <w:rsid w:val="00520CEC"/>
    <w:rsid w:val="00520EC5"/>
    <w:rsid w:val="00520FBD"/>
    <w:rsid w:val="005210F9"/>
    <w:rsid w:val="005213C5"/>
    <w:rsid w:val="00521422"/>
    <w:rsid w:val="00521485"/>
    <w:rsid w:val="005216C7"/>
    <w:rsid w:val="005219C9"/>
    <w:rsid w:val="005219D9"/>
    <w:rsid w:val="005219FB"/>
    <w:rsid w:val="00521A24"/>
    <w:rsid w:val="00521B50"/>
    <w:rsid w:val="00521C08"/>
    <w:rsid w:val="00521CFB"/>
    <w:rsid w:val="00521E1B"/>
    <w:rsid w:val="00521EB2"/>
    <w:rsid w:val="00521F27"/>
    <w:rsid w:val="0052213B"/>
    <w:rsid w:val="00522331"/>
    <w:rsid w:val="005227C1"/>
    <w:rsid w:val="00522D29"/>
    <w:rsid w:val="00522D7C"/>
    <w:rsid w:val="005230E2"/>
    <w:rsid w:val="00523198"/>
    <w:rsid w:val="0052341B"/>
    <w:rsid w:val="005235C6"/>
    <w:rsid w:val="0052360F"/>
    <w:rsid w:val="005238A6"/>
    <w:rsid w:val="00523A26"/>
    <w:rsid w:val="00523ABD"/>
    <w:rsid w:val="00523F72"/>
    <w:rsid w:val="0052448D"/>
    <w:rsid w:val="00524937"/>
    <w:rsid w:val="00524980"/>
    <w:rsid w:val="00524D59"/>
    <w:rsid w:val="00524F9C"/>
    <w:rsid w:val="00525029"/>
    <w:rsid w:val="00525119"/>
    <w:rsid w:val="0052515E"/>
    <w:rsid w:val="00525208"/>
    <w:rsid w:val="005252D9"/>
    <w:rsid w:val="00525419"/>
    <w:rsid w:val="00525459"/>
    <w:rsid w:val="005254DE"/>
    <w:rsid w:val="00525678"/>
    <w:rsid w:val="005257EF"/>
    <w:rsid w:val="0052588A"/>
    <w:rsid w:val="00525B34"/>
    <w:rsid w:val="00525D16"/>
    <w:rsid w:val="00525DA9"/>
    <w:rsid w:val="005262B9"/>
    <w:rsid w:val="005262DC"/>
    <w:rsid w:val="005262F5"/>
    <w:rsid w:val="00526364"/>
    <w:rsid w:val="00526382"/>
    <w:rsid w:val="0052663B"/>
    <w:rsid w:val="00526941"/>
    <w:rsid w:val="005269F6"/>
    <w:rsid w:val="00526A57"/>
    <w:rsid w:val="00526A69"/>
    <w:rsid w:val="00526BA8"/>
    <w:rsid w:val="00526BEA"/>
    <w:rsid w:val="00526BF0"/>
    <w:rsid w:val="00526C45"/>
    <w:rsid w:val="005272A2"/>
    <w:rsid w:val="00527630"/>
    <w:rsid w:val="005277BB"/>
    <w:rsid w:val="0052783A"/>
    <w:rsid w:val="00527A86"/>
    <w:rsid w:val="00527C7B"/>
    <w:rsid w:val="00527E95"/>
    <w:rsid w:val="00527F5F"/>
    <w:rsid w:val="00527FEE"/>
    <w:rsid w:val="00530322"/>
    <w:rsid w:val="00530519"/>
    <w:rsid w:val="005305D0"/>
    <w:rsid w:val="005307E4"/>
    <w:rsid w:val="005307EF"/>
    <w:rsid w:val="00530860"/>
    <w:rsid w:val="005308E0"/>
    <w:rsid w:val="00530936"/>
    <w:rsid w:val="00530A56"/>
    <w:rsid w:val="00530B04"/>
    <w:rsid w:val="00530C92"/>
    <w:rsid w:val="00530CA1"/>
    <w:rsid w:val="00530D44"/>
    <w:rsid w:val="00530DF1"/>
    <w:rsid w:val="005310F4"/>
    <w:rsid w:val="00531291"/>
    <w:rsid w:val="0053135D"/>
    <w:rsid w:val="00531511"/>
    <w:rsid w:val="005315C1"/>
    <w:rsid w:val="005315C4"/>
    <w:rsid w:val="00531622"/>
    <w:rsid w:val="00531B9F"/>
    <w:rsid w:val="00531D9B"/>
    <w:rsid w:val="00531F50"/>
    <w:rsid w:val="00532020"/>
    <w:rsid w:val="0053220B"/>
    <w:rsid w:val="0053225A"/>
    <w:rsid w:val="005323D3"/>
    <w:rsid w:val="005323E2"/>
    <w:rsid w:val="0053246C"/>
    <w:rsid w:val="0053262D"/>
    <w:rsid w:val="00532865"/>
    <w:rsid w:val="00532875"/>
    <w:rsid w:val="00532A04"/>
    <w:rsid w:val="00532A77"/>
    <w:rsid w:val="00532A7C"/>
    <w:rsid w:val="00532A88"/>
    <w:rsid w:val="00532AC2"/>
    <w:rsid w:val="00532E2E"/>
    <w:rsid w:val="00532E8D"/>
    <w:rsid w:val="005330D7"/>
    <w:rsid w:val="0053332D"/>
    <w:rsid w:val="00533394"/>
    <w:rsid w:val="00533533"/>
    <w:rsid w:val="00533683"/>
    <w:rsid w:val="00533820"/>
    <w:rsid w:val="00533A7A"/>
    <w:rsid w:val="00533B0F"/>
    <w:rsid w:val="00533B23"/>
    <w:rsid w:val="00533BEA"/>
    <w:rsid w:val="00533C4B"/>
    <w:rsid w:val="00533EE0"/>
    <w:rsid w:val="00533FBD"/>
    <w:rsid w:val="00534051"/>
    <w:rsid w:val="005340A4"/>
    <w:rsid w:val="0053448F"/>
    <w:rsid w:val="005347EE"/>
    <w:rsid w:val="00534948"/>
    <w:rsid w:val="005349BC"/>
    <w:rsid w:val="00534A7B"/>
    <w:rsid w:val="00534C21"/>
    <w:rsid w:val="00534E17"/>
    <w:rsid w:val="00534E37"/>
    <w:rsid w:val="00534EE4"/>
    <w:rsid w:val="00535320"/>
    <w:rsid w:val="0053542C"/>
    <w:rsid w:val="00535518"/>
    <w:rsid w:val="00535687"/>
    <w:rsid w:val="005356DA"/>
    <w:rsid w:val="0053573E"/>
    <w:rsid w:val="00535A12"/>
    <w:rsid w:val="00535A66"/>
    <w:rsid w:val="00535D3A"/>
    <w:rsid w:val="00535DD5"/>
    <w:rsid w:val="00535E12"/>
    <w:rsid w:val="00535F7A"/>
    <w:rsid w:val="0053652F"/>
    <w:rsid w:val="00536865"/>
    <w:rsid w:val="005369E1"/>
    <w:rsid w:val="00536D5A"/>
    <w:rsid w:val="00536ECD"/>
    <w:rsid w:val="00536F00"/>
    <w:rsid w:val="00536FAE"/>
    <w:rsid w:val="00537204"/>
    <w:rsid w:val="00537216"/>
    <w:rsid w:val="00537356"/>
    <w:rsid w:val="005374D3"/>
    <w:rsid w:val="0053757E"/>
    <w:rsid w:val="005379FA"/>
    <w:rsid w:val="00537D7A"/>
    <w:rsid w:val="00540048"/>
    <w:rsid w:val="005400FD"/>
    <w:rsid w:val="00540488"/>
    <w:rsid w:val="00540623"/>
    <w:rsid w:val="00540886"/>
    <w:rsid w:val="005409CB"/>
    <w:rsid w:val="00540A3C"/>
    <w:rsid w:val="00540C41"/>
    <w:rsid w:val="00540FE1"/>
    <w:rsid w:val="00541435"/>
    <w:rsid w:val="0054172B"/>
    <w:rsid w:val="005417BC"/>
    <w:rsid w:val="005417F4"/>
    <w:rsid w:val="00541964"/>
    <w:rsid w:val="00541ACC"/>
    <w:rsid w:val="00541AEC"/>
    <w:rsid w:val="00541C5F"/>
    <w:rsid w:val="00541F6F"/>
    <w:rsid w:val="0054246A"/>
    <w:rsid w:val="0054254A"/>
    <w:rsid w:val="00542574"/>
    <w:rsid w:val="00542629"/>
    <w:rsid w:val="005426FF"/>
    <w:rsid w:val="0054290F"/>
    <w:rsid w:val="00542B7B"/>
    <w:rsid w:val="00542C19"/>
    <w:rsid w:val="00542DA2"/>
    <w:rsid w:val="00542F98"/>
    <w:rsid w:val="00543273"/>
    <w:rsid w:val="005432E9"/>
    <w:rsid w:val="005433F3"/>
    <w:rsid w:val="005435F8"/>
    <w:rsid w:val="00543610"/>
    <w:rsid w:val="0054381F"/>
    <w:rsid w:val="00543A30"/>
    <w:rsid w:val="00543EBC"/>
    <w:rsid w:val="0054404B"/>
    <w:rsid w:val="0054405E"/>
    <w:rsid w:val="0054408B"/>
    <w:rsid w:val="00544233"/>
    <w:rsid w:val="00544341"/>
    <w:rsid w:val="0054479A"/>
    <w:rsid w:val="00544A81"/>
    <w:rsid w:val="00544B0A"/>
    <w:rsid w:val="00544B3F"/>
    <w:rsid w:val="00544E07"/>
    <w:rsid w:val="00544E5F"/>
    <w:rsid w:val="00544FC2"/>
    <w:rsid w:val="00545423"/>
    <w:rsid w:val="0054548E"/>
    <w:rsid w:val="0054558B"/>
    <w:rsid w:val="00545783"/>
    <w:rsid w:val="0054578F"/>
    <w:rsid w:val="00545875"/>
    <w:rsid w:val="00545AD8"/>
    <w:rsid w:val="00545E21"/>
    <w:rsid w:val="00545F34"/>
    <w:rsid w:val="00546098"/>
    <w:rsid w:val="005460D9"/>
    <w:rsid w:val="005460E7"/>
    <w:rsid w:val="005463B0"/>
    <w:rsid w:val="00546431"/>
    <w:rsid w:val="00546593"/>
    <w:rsid w:val="005465B4"/>
    <w:rsid w:val="005466CA"/>
    <w:rsid w:val="005467B3"/>
    <w:rsid w:val="0054696C"/>
    <w:rsid w:val="00546B9F"/>
    <w:rsid w:val="00546C1F"/>
    <w:rsid w:val="00546C61"/>
    <w:rsid w:val="00546CEE"/>
    <w:rsid w:val="00546CF6"/>
    <w:rsid w:val="00546D60"/>
    <w:rsid w:val="00546ED1"/>
    <w:rsid w:val="00546F2F"/>
    <w:rsid w:val="005470D5"/>
    <w:rsid w:val="00547145"/>
    <w:rsid w:val="00547198"/>
    <w:rsid w:val="00547258"/>
    <w:rsid w:val="005472C7"/>
    <w:rsid w:val="005473DD"/>
    <w:rsid w:val="005476C8"/>
    <w:rsid w:val="005479F1"/>
    <w:rsid w:val="00547A80"/>
    <w:rsid w:val="00547BB7"/>
    <w:rsid w:val="00547C82"/>
    <w:rsid w:val="00547F99"/>
    <w:rsid w:val="005501BA"/>
    <w:rsid w:val="00550279"/>
    <w:rsid w:val="005503C0"/>
    <w:rsid w:val="005503C4"/>
    <w:rsid w:val="005504F1"/>
    <w:rsid w:val="0055072C"/>
    <w:rsid w:val="005507CA"/>
    <w:rsid w:val="005507CB"/>
    <w:rsid w:val="0055089B"/>
    <w:rsid w:val="00550A3A"/>
    <w:rsid w:val="00551596"/>
    <w:rsid w:val="00551B34"/>
    <w:rsid w:val="00551B64"/>
    <w:rsid w:val="00551CAF"/>
    <w:rsid w:val="00551CFD"/>
    <w:rsid w:val="00551E9D"/>
    <w:rsid w:val="00552445"/>
    <w:rsid w:val="0055247C"/>
    <w:rsid w:val="0055262D"/>
    <w:rsid w:val="00552708"/>
    <w:rsid w:val="0055274F"/>
    <w:rsid w:val="0055278C"/>
    <w:rsid w:val="005529F0"/>
    <w:rsid w:val="00552B3F"/>
    <w:rsid w:val="00552D77"/>
    <w:rsid w:val="00552E1D"/>
    <w:rsid w:val="00552FDC"/>
    <w:rsid w:val="00553234"/>
    <w:rsid w:val="0055357D"/>
    <w:rsid w:val="005535BE"/>
    <w:rsid w:val="00553725"/>
    <w:rsid w:val="00553D1A"/>
    <w:rsid w:val="00553F19"/>
    <w:rsid w:val="00553FA8"/>
    <w:rsid w:val="00554143"/>
    <w:rsid w:val="00554158"/>
    <w:rsid w:val="00554265"/>
    <w:rsid w:val="005542F3"/>
    <w:rsid w:val="00554373"/>
    <w:rsid w:val="005544A2"/>
    <w:rsid w:val="0055485F"/>
    <w:rsid w:val="005548D4"/>
    <w:rsid w:val="00554901"/>
    <w:rsid w:val="00554C7A"/>
    <w:rsid w:val="00554C9C"/>
    <w:rsid w:val="00554D9E"/>
    <w:rsid w:val="00555393"/>
    <w:rsid w:val="005553F0"/>
    <w:rsid w:val="00555493"/>
    <w:rsid w:val="0055572E"/>
    <w:rsid w:val="00555907"/>
    <w:rsid w:val="00555E44"/>
    <w:rsid w:val="00555FE7"/>
    <w:rsid w:val="00556040"/>
    <w:rsid w:val="00556146"/>
    <w:rsid w:val="0055624C"/>
    <w:rsid w:val="00556381"/>
    <w:rsid w:val="0055655D"/>
    <w:rsid w:val="005565BB"/>
    <w:rsid w:val="005566D1"/>
    <w:rsid w:val="00556906"/>
    <w:rsid w:val="00556A70"/>
    <w:rsid w:val="00556C8E"/>
    <w:rsid w:val="00556EB6"/>
    <w:rsid w:val="00557037"/>
    <w:rsid w:val="00557072"/>
    <w:rsid w:val="0055733E"/>
    <w:rsid w:val="00557361"/>
    <w:rsid w:val="00557397"/>
    <w:rsid w:val="00557432"/>
    <w:rsid w:val="00557698"/>
    <w:rsid w:val="00557719"/>
    <w:rsid w:val="005578C9"/>
    <w:rsid w:val="00557B54"/>
    <w:rsid w:val="00557C9C"/>
    <w:rsid w:val="00560414"/>
    <w:rsid w:val="00560950"/>
    <w:rsid w:val="00560B3B"/>
    <w:rsid w:val="00560B47"/>
    <w:rsid w:val="00560C3B"/>
    <w:rsid w:val="00560D8E"/>
    <w:rsid w:val="00560E5A"/>
    <w:rsid w:val="00560F14"/>
    <w:rsid w:val="005615DD"/>
    <w:rsid w:val="00561C4F"/>
    <w:rsid w:val="00561D37"/>
    <w:rsid w:val="00561E73"/>
    <w:rsid w:val="00562091"/>
    <w:rsid w:val="005622E8"/>
    <w:rsid w:val="0056235E"/>
    <w:rsid w:val="00562411"/>
    <w:rsid w:val="0056241C"/>
    <w:rsid w:val="00562886"/>
    <w:rsid w:val="005629A0"/>
    <w:rsid w:val="00562C52"/>
    <w:rsid w:val="00562CB1"/>
    <w:rsid w:val="00562CBD"/>
    <w:rsid w:val="00562D54"/>
    <w:rsid w:val="00562F4A"/>
    <w:rsid w:val="00562FA3"/>
    <w:rsid w:val="00563076"/>
    <w:rsid w:val="00563198"/>
    <w:rsid w:val="00563359"/>
    <w:rsid w:val="00563B13"/>
    <w:rsid w:val="00563BC4"/>
    <w:rsid w:val="00563CE8"/>
    <w:rsid w:val="00563EFC"/>
    <w:rsid w:val="00564081"/>
    <w:rsid w:val="005642CB"/>
    <w:rsid w:val="00564569"/>
    <w:rsid w:val="00564727"/>
    <w:rsid w:val="0056488E"/>
    <w:rsid w:val="005648B9"/>
    <w:rsid w:val="005648C9"/>
    <w:rsid w:val="00564901"/>
    <w:rsid w:val="00564909"/>
    <w:rsid w:val="00564913"/>
    <w:rsid w:val="00564E1F"/>
    <w:rsid w:val="00564E9B"/>
    <w:rsid w:val="00564F2F"/>
    <w:rsid w:val="00564FBD"/>
    <w:rsid w:val="00565145"/>
    <w:rsid w:val="00565203"/>
    <w:rsid w:val="005653DF"/>
    <w:rsid w:val="0056567F"/>
    <w:rsid w:val="00565823"/>
    <w:rsid w:val="00565BA9"/>
    <w:rsid w:val="00565C14"/>
    <w:rsid w:val="00565D4D"/>
    <w:rsid w:val="00565F86"/>
    <w:rsid w:val="0056633B"/>
    <w:rsid w:val="0056638A"/>
    <w:rsid w:val="00566392"/>
    <w:rsid w:val="00566546"/>
    <w:rsid w:val="005668A2"/>
    <w:rsid w:val="00566BBD"/>
    <w:rsid w:val="005672EA"/>
    <w:rsid w:val="005672FC"/>
    <w:rsid w:val="00567327"/>
    <w:rsid w:val="00567357"/>
    <w:rsid w:val="00567B75"/>
    <w:rsid w:val="00567C42"/>
    <w:rsid w:val="00567D7D"/>
    <w:rsid w:val="00570058"/>
    <w:rsid w:val="005700F2"/>
    <w:rsid w:val="005702BA"/>
    <w:rsid w:val="00570356"/>
    <w:rsid w:val="005703E9"/>
    <w:rsid w:val="0057048A"/>
    <w:rsid w:val="005704E3"/>
    <w:rsid w:val="00570530"/>
    <w:rsid w:val="005705B0"/>
    <w:rsid w:val="0057065A"/>
    <w:rsid w:val="005706A2"/>
    <w:rsid w:val="005706D4"/>
    <w:rsid w:val="00570AB5"/>
    <w:rsid w:val="00570B09"/>
    <w:rsid w:val="00570B11"/>
    <w:rsid w:val="00570F91"/>
    <w:rsid w:val="005710DB"/>
    <w:rsid w:val="005712E5"/>
    <w:rsid w:val="0057140C"/>
    <w:rsid w:val="00571560"/>
    <w:rsid w:val="005716FC"/>
    <w:rsid w:val="00571818"/>
    <w:rsid w:val="0057182A"/>
    <w:rsid w:val="0057184A"/>
    <w:rsid w:val="005718FB"/>
    <w:rsid w:val="00571B67"/>
    <w:rsid w:val="00572169"/>
    <w:rsid w:val="005723E6"/>
    <w:rsid w:val="0057271A"/>
    <w:rsid w:val="00572845"/>
    <w:rsid w:val="0057284C"/>
    <w:rsid w:val="00572B50"/>
    <w:rsid w:val="00572BE7"/>
    <w:rsid w:val="00572DC7"/>
    <w:rsid w:val="00572E18"/>
    <w:rsid w:val="00572F8C"/>
    <w:rsid w:val="00573239"/>
    <w:rsid w:val="00573299"/>
    <w:rsid w:val="005734E4"/>
    <w:rsid w:val="0057355E"/>
    <w:rsid w:val="0057358C"/>
    <w:rsid w:val="0057367F"/>
    <w:rsid w:val="005737DB"/>
    <w:rsid w:val="00573903"/>
    <w:rsid w:val="00573B2A"/>
    <w:rsid w:val="00573D16"/>
    <w:rsid w:val="00573E43"/>
    <w:rsid w:val="00573E4E"/>
    <w:rsid w:val="00573F70"/>
    <w:rsid w:val="00574015"/>
    <w:rsid w:val="005742DF"/>
    <w:rsid w:val="00574324"/>
    <w:rsid w:val="0057446F"/>
    <w:rsid w:val="005745EC"/>
    <w:rsid w:val="00574D1F"/>
    <w:rsid w:val="00574DA6"/>
    <w:rsid w:val="00575182"/>
    <w:rsid w:val="005751E9"/>
    <w:rsid w:val="0057547A"/>
    <w:rsid w:val="00575547"/>
    <w:rsid w:val="00575655"/>
    <w:rsid w:val="00575A51"/>
    <w:rsid w:val="00575DC8"/>
    <w:rsid w:val="00576175"/>
    <w:rsid w:val="005761A9"/>
    <w:rsid w:val="005762FE"/>
    <w:rsid w:val="005765C2"/>
    <w:rsid w:val="005766B8"/>
    <w:rsid w:val="00576F8C"/>
    <w:rsid w:val="00577005"/>
    <w:rsid w:val="005778E8"/>
    <w:rsid w:val="005779DB"/>
    <w:rsid w:val="00577A03"/>
    <w:rsid w:val="00577AE6"/>
    <w:rsid w:val="00577EFE"/>
    <w:rsid w:val="00577FB0"/>
    <w:rsid w:val="005802E8"/>
    <w:rsid w:val="0058046D"/>
    <w:rsid w:val="005804AE"/>
    <w:rsid w:val="005804F9"/>
    <w:rsid w:val="005805EC"/>
    <w:rsid w:val="005807E8"/>
    <w:rsid w:val="00580B5D"/>
    <w:rsid w:val="00580BEE"/>
    <w:rsid w:val="00580D38"/>
    <w:rsid w:val="00580FFD"/>
    <w:rsid w:val="00581686"/>
    <w:rsid w:val="0058188B"/>
    <w:rsid w:val="005821E6"/>
    <w:rsid w:val="005822EF"/>
    <w:rsid w:val="0058238F"/>
    <w:rsid w:val="00582430"/>
    <w:rsid w:val="0058273B"/>
    <w:rsid w:val="0058277A"/>
    <w:rsid w:val="00582806"/>
    <w:rsid w:val="0058282C"/>
    <w:rsid w:val="0058288A"/>
    <w:rsid w:val="00582A93"/>
    <w:rsid w:val="0058383F"/>
    <w:rsid w:val="00583A4A"/>
    <w:rsid w:val="00583AD0"/>
    <w:rsid w:val="00583B39"/>
    <w:rsid w:val="00583BEA"/>
    <w:rsid w:val="00583C99"/>
    <w:rsid w:val="00583EA1"/>
    <w:rsid w:val="005841BE"/>
    <w:rsid w:val="005845A3"/>
    <w:rsid w:val="00584AB1"/>
    <w:rsid w:val="00584C2C"/>
    <w:rsid w:val="00584E7F"/>
    <w:rsid w:val="00584FB2"/>
    <w:rsid w:val="005850EC"/>
    <w:rsid w:val="00585128"/>
    <w:rsid w:val="00585181"/>
    <w:rsid w:val="005853D3"/>
    <w:rsid w:val="0058549F"/>
    <w:rsid w:val="00585608"/>
    <w:rsid w:val="005856E6"/>
    <w:rsid w:val="005857B1"/>
    <w:rsid w:val="005857DD"/>
    <w:rsid w:val="0058582F"/>
    <w:rsid w:val="00585BBB"/>
    <w:rsid w:val="00585D08"/>
    <w:rsid w:val="00585D51"/>
    <w:rsid w:val="0058619A"/>
    <w:rsid w:val="005866D6"/>
    <w:rsid w:val="00586AED"/>
    <w:rsid w:val="00586AF2"/>
    <w:rsid w:val="00586D0A"/>
    <w:rsid w:val="00587121"/>
    <w:rsid w:val="005871D4"/>
    <w:rsid w:val="0058727F"/>
    <w:rsid w:val="005873D1"/>
    <w:rsid w:val="005874FA"/>
    <w:rsid w:val="005876E2"/>
    <w:rsid w:val="00587781"/>
    <w:rsid w:val="005877F7"/>
    <w:rsid w:val="00587AB5"/>
    <w:rsid w:val="00587AB8"/>
    <w:rsid w:val="00587D69"/>
    <w:rsid w:val="00590677"/>
    <w:rsid w:val="0059068B"/>
    <w:rsid w:val="0059080A"/>
    <w:rsid w:val="00590890"/>
    <w:rsid w:val="0059090F"/>
    <w:rsid w:val="00590C56"/>
    <w:rsid w:val="00591303"/>
    <w:rsid w:val="00591444"/>
    <w:rsid w:val="00591569"/>
    <w:rsid w:val="00591895"/>
    <w:rsid w:val="0059193A"/>
    <w:rsid w:val="005919D0"/>
    <w:rsid w:val="00591A1A"/>
    <w:rsid w:val="00591A40"/>
    <w:rsid w:val="00591C1F"/>
    <w:rsid w:val="00591C7F"/>
    <w:rsid w:val="005921A7"/>
    <w:rsid w:val="0059220C"/>
    <w:rsid w:val="0059248D"/>
    <w:rsid w:val="005927E9"/>
    <w:rsid w:val="005929B7"/>
    <w:rsid w:val="00592A31"/>
    <w:rsid w:val="00592A52"/>
    <w:rsid w:val="00592EF1"/>
    <w:rsid w:val="0059303E"/>
    <w:rsid w:val="00593062"/>
    <w:rsid w:val="00593277"/>
    <w:rsid w:val="00593381"/>
    <w:rsid w:val="00593553"/>
    <w:rsid w:val="0059355D"/>
    <w:rsid w:val="00593685"/>
    <w:rsid w:val="00593773"/>
    <w:rsid w:val="005937ED"/>
    <w:rsid w:val="0059391D"/>
    <w:rsid w:val="00593A44"/>
    <w:rsid w:val="00593C4A"/>
    <w:rsid w:val="00594439"/>
    <w:rsid w:val="005946A6"/>
    <w:rsid w:val="005946F3"/>
    <w:rsid w:val="005948B1"/>
    <w:rsid w:val="00594966"/>
    <w:rsid w:val="00594ABD"/>
    <w:rsid w:val="00594B13"/>
    <w:rsid w:val="00594C7C"/>
    <w:rsid w:val="00594E19"/>
    <w:rsid w:val="00594EBF"/>
    <w:rsid w:val="00594ECA"/>
    <w:rsid w:val="00594F6B"/>
    <w:rsid w:val="00595082"/>
    <w:rsid w:val="0059508F"/>
    <w:rsid w:val="0059518B"/>
    <w:rsid w:val="00595207"/>
    <w:rsid w:val="00595220"/>
    <w:rsid w:val="0059563C"/>
    <w:rsid w:val="0059577E"/>
    <w:rsid w:val="005957CA"/>
    <w:rsid w:val="00595804"/>
    <w:rsid w:val="00595CB0"/>
    <w:rsid w:val="00595E1C"/>
    <w:rsid w:val="0059601D"/>
    <w:rsid w:val="00596246"/>
    <w:rsid w:val="00596597"/>
    <w:rsid w:val="005967C8"/>
    <w:rsid w:val="00596927"/>
    <w:rsid w:val="0059692D"/>
    <w:rsid w:val="00596960"/>
    <w:rsid w:val="005969D4"/>
    <w:rsid w:val="00596FD0"/>
    <w:rsid w:val="00596FF3"/>
    <w:rsid w:val="00597406"/>
    <w:rsid w:val="005976FC"/>
    <w:rsid w:val="00597A05"/>
    <w:rsid w:val="00597D24"/>
    <w:rsid w:val="00597F3B"/>
    <w:rsid w:val="005A0022"/>
    <w:rsid w:val="005A029E"/>
    <w:rsid w:val="005A030C"/>
    <w:rsid w:val="005A0548"/>
    <w:rsid w:val="005A0553"/>
    <w:rsid w:val="005A05EC"/>
    <w:rsid w:val="005A0614"/>
    <w:rsid w:val="005A0A88"/>
    <w:rsid w:val="005A0CD4"/>
    <w:rsid w:val="005A0E37"/>
    <w:rsid w:val="005A1164"/>
    <w:rsid w:val="005A156F"/>
    <w:rsid w:val="005A1620"/>
    <w:rsid w:val="005A17C5"/>
    <w:rsid w:val="005A17C7"/>
    <w:rsid w:val="005A18BC"/>
    <w:rsid w:val="005A1AAA"/>
    <w:rsid w:val="005A1B29"/>
    <w:rsid w:val="005A1E2C"/>
    <w:rsid w:val="005A1EDB"/>
    <w:rsid w:val="005A209E"/>
    <w:rsid w:val="005A24DD"/>
    <w:rsid w:val="005A2691"/>
    <w:rsid w:val="005A27FB"/>
    <w:rsid w:val="005A2886"/>
    <w:rsid w:val="005A291C"/>
    <w:rsid w:val="005A2C1C"/>
    <w:rsid w:val="005A2D90"/>
    <w:rsid w:val="005A2F9C"/>
    <w:rsid w:val="005A2FCE"/>
    <w:rsid w:val="005A2FCF"/>
    <w:rsid w:val="005A317B"/>
    <w:rsid w:val="005A319D"/>
    <w:rsid w:val="005A31CC"/>
    <w:rsid w:val="005A3336"/>
    <w:rsid w:val="005A3422"/>
    <w:rsid w:val="005A349F"/>
    <w:rsid w:val="005A34D2"/>
    <w:rsid w:val="005A3553"/>
    <w:rsid w:val="005A3602"/>
    <w:rsid w:val="005A360E"/>
    <w:rsid w:val="005A3667"/>
    <w:rsid w:val="005A37AF"/>
    <w:rsid w:val="005A37C1"/>
    <w:rsid w:val="005A3B0D"/>
    <w:rsid w:val="005A3C9C"/>
    <w:rsid w:val="005A3DC2"/>
    <w:rsid w:val="005A3F06"/>
    <w:rsid w:val="005A3FBC"/>
    <w:rsid w:val="005A3FEC"/>
    <w:rsid w:val="005A4072"/>
    <w:rsid w:val="005A4595"/>
    <w:rsid w:val="005A4705"/>
    <w:rsid w:val="005A485E"/>
    <w:rsid w:val="005A4910"/>
    <w:rsid w:val="005A49F7"/>
    <w:rsid w:val="005A4A9D"/>
    <w:rsid w:val="005A4AC4"/>
    <w:rsid w:val="005A4F3E"/>
    <w:rsid w:val="005A4FBD"/>
    <w:rsid w:val="005A507F"/>
    <w:rsid w:val="005A544E"/>
    <w:rsid w:val="005A561D"/>
    <w:rsid w:val="005A58A9"/>
    <w:rsid w:val="005A5B9B"/>
    <w:rsid w:val="005A5C43"/>
    <w:rsid w:val="005A5F3D"/>
    <w:rsid w:val="005A5FEF"/>
    <w:rsid w:val="005A60E0"/>
    <w:rsid w:val="005A6105"/>
    <w:rsid w:val="005A6228"/>
    <w:rsid w:val="005A6539"/>
    <w:rsid w:val="005A65C9"/>
    <w:rsid w:val="005A6814"/>
    <w:rsid w:val="005A68C0"/>
    <w:rsid w:val="005A69F0"/>
    <w:rsid w:val="005A6A48"/>
    <w:rsid w:val="005A737F"/>
    <w:rsid w:val="005A73B3"/>
    <w:rsid w:val="005A763F"/>
    <w:rsid w:val="005A7872"/>
    <w:rsid w:val="005A7989"/>
    <w:rsid w:val="005A7D38"/>
    <w:rsid w:val="005B0020"/>
    <w:rsid w:val="005B00A5"/>
    <w:rsid w:val="005B02EC"/>
    <w:rsid w:val="005B032B"/>
    <w:rsid w:val="005B0357"/>
    <w:rsid w:val="005B03CC"/>
    <w:rsid w:val="005B0663"/>
    <w:rsid w:val="005B0A0C"/>
    <w:rsid w:val="005B0AE9"/>
    <w:rsid w:val="005B0CB3"/>
    <w:rsid w:val="005B0F1C"/>
    <w:rsid w:val="005B0F84"/>
    <w:rsid w:val="005B107B"/>
    <w:rsid w:val="005B12F0"/>
    <w:rsid w:val="005B17D0"/>
    <w:rsid w:val="005B19FC"/>
    <w:rsid w:val="005B1CB2"/>
    <w:rsid w:val="005B1CC4"/>
    <w:rsid w:val="005B1D22"/>
    <w:rsid w:val="005B1D3C"/>
    <w:rsid w:val="005B2453"/>
    <w:rsid w:val="005B25B7"/>
    <w:rsid w:val="005B2840"/>
    <w:rsid w:val="005B2846"/>
    <w:rsid w:val="005B2A41"/>
    <w:rsid w:val="005B2B6F"/>
    <w:rsid w:val="005B2D69"/>
    <w:rsid w:val="005B2D98"/>
    <w:rsid w:val="005B2E6D"/>
    <w:rsid w:val="005B2F04"/>
    <w:rsid w:val="005B2F6B"/>
    <w:rsid w:val="005B30CC"/>
    <w:rsid w:val="005B31AB"/>
    <w:rsid w:val="005B33C8"/>
    <w:rsid w:val="005B35CC"/>
    <w:rsid w:val="005B3780"/>
    <w:rsid w:val="005B39A9"/>
    <w:rsid w:val="005B39FB"/>
    <w:rsid w:val="005B3AA1"/>
    <w:rsid w:val="005B3C9C"/>
    <w:rsid w:val="005B3DE6"/>
    <w:rsid w:val="005B3FEB"/>
    <w:rsid w:val="005B40AC"/>
    <w:rsid w:val="005B40FC"/>
    <w:rsid w:val="005B42F4"/>
    <w:rsid w:val="005B478E"/>
    <w:rsid w:val="005B4862"/>
    <w:rsid w:val="005B4934"/>
    <w:rsid w:val="005B49D4"/>
    <w:rsid w:val="005B4A17"/>
    <w:rsid w:val="005B4A1D"/>
    <w:rsid w:val="005B4B1B"/>
    <w:rsid w:val="005B4B79"/>
    <w:rsid w:val="005B4C1F"/>
    <w:rsid w:val="005B4F28"/>
    <w:rsid w:val="005B5060"/>
    <w:rsid w:val="005B522F"/>
    <w:rsid w:val="005B5B2E"/>
    <w:rsid w:val="005B5DB1"/>
    <w:rsid w:val="005B5F13"/>
    <w:rsid w:val="005B5FFD"/>
    <w:rsid w:val="005B6282"/>
    <w:rsid w:val="005B6416"/>
    <w:rsid w:val="005B6466"/>
    <w:rsid w:val="005B65D1"/>
    <w:rsid w:val="005B6803"/>
    <w:rsid w:val="005B683E"/>
    <w:rsid w:val="005B6981"/>
    <w:rsid w:val="005B6A3C"/>
    <w:rsid w:val="005B6A67"/>
    <w:rsid w:val="005B6ACD"/>
    <w:rsid w:val="005B6B1D"/>
    <w:rsid w:val="005B6BC2"/>
    <w:rsid w:val="005B6C1F"/>
    <w:rsid w:val="005B6CBB"/>
    <w:rsid w:val="005B6E1E"/>
    <w:rsid w:val="005B6E57"/>
    <w:rsid w:val="005B6F86"/>
    <w:rsid w:val="005B713E"/>
    <w:rsid w:val="005B715A"/>
    <w:rsid w:val="005B7368"/>
    <w:rsid w:val="005B737E"/>
    <w:rsid w:val="005B7986"/>
    <w:rsid w:val="005C0341"/>
    <w:rsid w:val="005C04C5"/>
    <w:rsid w:val="005C05A5"/>
    <w:rsid w:val="005C069A"/>
    <w:rsid w:val="005C0710"/>
    <w:rsid w:val="005C075A"/>
    <w:rsid w:val="005C0BB9"/>
    <w:rsid w:val="005C0D29"/>
    <w:rsid w:val="005C0F00"/>
    <w:rsid w:val="005C1244"/>
    <w:rsid w:val="005C14DD"/>
    <w:rsid w:val="005C1AC1"/>
    <w:rsid w:val="005C1B50"/>
    <w:rsid w:val="005C1BE7"/>
    <w:rsid w:val="005C2237"/>
    <w:rsid w:val="005C26FA"/>
    <w:rsid w:val="005C277E"/>
    <w:rsid w:val="005C2868"/>
    <w:rsid w:val="005C2AE7"/>
    <w:rsid w:val="005C2B39"/>
    <w:rsid w:val="005C2BAB"/>
    <w:rsid w:val="005C2C38"/>
    <w:rsid w:val="005C2C67"/>
    <w:rsid w:val="005C31E1"/>
    <w:rsid w:val="005C329A"/>
    <w:rsid w:val="005C375C"/>
    <w:rsid w:val="005C40F1"/>
    <w:rsid w:val="005C41F2"/>
    <w:rsid w:val="005C438B"/>
    <w:rsid w:val="005C461F"/>
    <w:rsid w:val="005C4694"/>
    <w:rsid w:val="005C4938"/>
    <w:rsid w:val="005C5019"/>
    <w:rsid w:val="005C51F2"/>
    <w:rsid w:val="005C52B4"/>
    <w:rsid w:val="005C52E7"/>
    <w:rsid w:val="005C54A1"/>
    <w:rsid w:val="005C54CE"/>
    <w:rsid w:val="005C551F"/>
    <w:rsid w:val="005C55AF"/>
    <w:rsid w:val="005C5A0B"/>
    <w:rsid w:val="005C5A8D"/>
    <w:rsid w:val="005C5BA4"/>
    <w:rsid w:val="005C5D93"/>
    <w:rsid w:val="005C5ED5"/>
    <w:rsid w:val="005C6200"/>
    <w:rsid w:val="005C6678"/>
    <w:rsid w:val="005C69C5"/>
    <w:rsid w:val="005C6EB3"/>
    <w:rsid w:val="005C6FE6"/>
    <w:rsid w:val="005C7069"/>
    <w:rsid w:val="005C71EC"/>
    <w:rsid w:val="005C72CF"/>
    <w:rsid w:val="005C7419"/>
    <w:rsid w:val="005C7693"/>
    <w:rsid w:val="005C7720"/>
    <w:rsid w:val="005C78A1"/>
    <w:rsid w:val="005C7C46"/>
    <w:rsid w:val="005C7CCD"/>
    <w:rsid w:val="005C7D52"/>
    <w:rsid w:val="005C7E2B"/>
    <w:rsid w:val="005C7F02"/>
    <w:rsid w:val="005D0184"/>
    <w:rsid w:val="005D0385"/>
    <w:rsid w:val="005D062B"/>
    <w:rsid w:val="005D0671"/>
    <w:rsid w:val="005D0734"/>
    <w:rsid w:val="005D09E6"/>
    <w:rsid w:val="005D0C1E"/>
    <w:rsid w:val="005D0CD3"/>
    <w:rsid w:val="005D0F80"/>
    <w:rsid w:val="005D10A4"/>
    <w:rsid w:val="005D10E0"/>
    <w:rsid w:val="005D11EA"/>
    <w:rsid w:val="005D1471"/>
    <w:rsid w:val="005D14BF"/>
    <w:rsid w:val="005D1751"/>
    <w:rsid w:val="005D1A28"/>
    <w:rsid w:val="005D1C01"/>
    <w:rsid w:val="005D1C28"/>
    <w:rsid w:val="005D1CB7"/>
    <w:rsid w:val="005D1E01"/>
    <w:rsid w:val="005D1EC6"/>
    <w:rsid w:val="005D1F47"/>
    <w:rsid w:val="005D1F88"/>
    <w:rsid w:val="005D2021"/>
    <w:rsid w:val="005D203E"/>
    <w:rsid w:val="005D210A"/>
    <w:rsid w:val="005D244A"/>
    <w:rsid w:val="005D2517"/>
    <w:rsid w:val="005D2816"/>
    <w:rsid w:val="005D2827"/>
    <w:rsid w:val="005D2B47"/>
    <w:rsid w:val="005D2C39"/>
    <w:rsid w:val="005D2ED6"/>
    <w:rsid w:val="005D2FED"/>
    <w:rsid w:val="005D311D"/>
    <w:rsid w:val="005D3299"/>
    <w:rsid w:val="005D338C"/>
    <w:rsid w:val="005D34B4"/>
    <w:rsid w:val="005D3533"/>
    <w:rsid w:val="005D3619"/>
    <w:rsid w:val="005D3C60"/>
    <w:rsid w:val="005D3C9D"/>
    <w:rsid w:val="005D3D20"/>
    <w:rsid w:val="005D3F6F"/>
    <w:rsid w:val="005D3F72"/>
    <w:rsid w:val="005D3FC9"/>
    <w:rsid w:val="005D41F4"/>
    <w:rsid w:val="005D4597"/>
    <w:rsid w:val="005D4799"/>
    <w:rsid w:val="005D48BE"/>
    <w:rsid w:val="005D498F"/>
    <w:rsid w:val="005D49A7"/>
    <w:rsid w:val="005D4CEE"/>
    <w:rsid w:val="005D4E94"/>
    <w:rsid w:val="005D5466"/>
    <w:rsid w:val="005D59AC"/>
    <w:rsid w:val="005D5A0D"/>
    <w:rsid w:val="005D5A9B"/>
    <w:rsid w:val="005D5B13"/>
    <w:rsid w:val="005D5E19"/>
    <w:rsid w:val="005D5E25"/>
    <w:rsid w:val="005D5E26"/>
    <w:rsid w:val="005D5E40"/>
    <w:rsid w:val="005D5F0C"/>
    <w:rsid w:val="005D5FAA"/>
    <w:rsid w:val="005D6055"/>
    <w:rsid w:val="005D657D"/>
    <w:rsid w:val="005D674F"/>
    <w:rsid w:val="005D6889"/>
    <w:rsid w:val="005D68C8"/>
    <w:rsid w:val="005D6ABD"/>
    <w:rsid w:val="005D6B1C"/>
    <w:rsid w:val="005D6C27"/>
    <w:rsid w:val="005D6C86"/>
    <w:rsid w:val="005D6D37"/>
    <w:rsid w:val="005D6E36"/>
    <w:rsid w:val="005D7043"/>
    <w:rsid w:val="005D72FC"/>
    <w:rsid w:val="005D74C6"/>
    <w:rsid w:val="005D74E4"/>
    <w:rsid w:val="005D75A6"/>
    <w:rsid w:val="005D7617"/>
    <w:rsid w:val="005D7685"/>
    <w:rsid w:val="005D7752"/>
    <w:rsid w:val="005D78E8"/>
    <w:rsid w:val="005D78F1"/>
    <w:rsid w:val="005D7E61"/>
    <w:rsid w:val="005D7E7B"/>
    <w:rsid w:val="005E003E"/>
    <w:rsid w:val="005E004B"/>
    <w:rsid w:val="005E006C"/>
    <w:rsid w:val="005E00AC"/>
    <w:rsid w:val="005E01FC"/>
    <w:rsid w:val="005E0469"/>
    <w:rsid w:val="005E0665"/>
    <w:rsid w:val="005E08B5"/>
    <w:rsid w:val="005E0BAA"/>
    <w:rsid w:val="005E0BC9"/>
    <w:rsid w:val="005E0BF3"/>
    <w:rsid w:val="005E0DAA"/>
    <w:rsid w:val="005E0EAC"/>
    <w:rsid w:val="005E0EB1"/>
    <w:rsid w:val="005E1292"/>
    <w:rsid w:val="005E129B"/>
    <w:rsid w:val="005E13A7"/>
    <w:rsid w:val="005E167D"/>
    <w:rsid w:val="005E16EC"/>
    <w:rsid w:val="005E1822"/>
    <w:rsid w:val="005E1902"/>
    <w:rsid w:val="005E1927"/>
    <w:rsid w:val="005E1D36"/>
    <w:rsid w:val="005E1E5E"/>
    <w:rsid w:val="005E2063"/>
    <w:rsid w:val="005E2068"/>
    <w:rsid w:val="005E21A1"/>
    <w:rsid w:val="005E2326"/>
    <w:rsid w:val="005E23D6"/>
    <w:rsid w:val="005E2455"/>
    <w:rsid w:val="005E2461"/>
    <w:rsid w:val="005E2629"/>
    <w:rsid w:val="005E27C7"/>
    <w:rsid w:val="005E283E"/>
    <w:rsid w:val="005E2A27"/>
    <w:rsid w:val="005E2A2D"/>
    <w:rsid w:val="005E2AB3"/>
    <w:rsid w:val="005E2CA3"/>
    <w:rsid w:val="005E2E74"/>
    <w:rsid w:val="005E2FF9"/>
    <w:rsid w:val="005E3042"/>
    <w:rsid w:val="005E30E5"/>
    <w:rsid w:val="005E32EA"/>
    <w:rsid w:val="005E33B3"/>
    <w:rsid w:val="005E344A"/>
    <w:rsid w:val="005E347F"/>
    <w:rsid w:val="005E34DF"/>
    <w:rsid w:val="005E35BC"/>
    <w:rsid w:val="005E3741"/>
    <w:rsid w:val="005E3A7B"/>
    <w:rsid w:val="005E3AAB"/>
    <w:rsid w:val="005E3FCF"/>
    <w:rsid w:val="005E4016"/>
    <w:rsid w:val="005E4208"/>
    <w:rsid w:val="005E42D6"/>
    <w:rsid w:val="005E4367"/>
    <w:rsid w:val="005E451D"/>
    <w:rsid w:val="005E45CA"/>
    <w:rsid w:val="005E470E"/>
    <w:rsid w:val="005E4908"/>
    <w:rsid w:val="005E4B2C"/>
    <w:rsid w:val="005E4B95"/>
    <w:rsid w:val="005E4B9A"/>
    <w:rsid w:val="005E4C0A"/>
    <w:rsid w:val="005E4C45"/>
    <w:rsid w:val="005E4E19"/>
    <w:rsid w:val="005E4E82"/>
    <w:rsid w:val="005E52CF"/>
    <w:rsid w:val="005E54D3"/>
    <w:rsid w:val="005E55D0"/>
    <w:rsid w:val="005E5825"/>
    <w:rsid w:val="005E5828"/>
    <w:rsid w:val="005E591F"/>
    <w:rsid w:val="005E5ACB"/>
    <w:rsid w:val="005E5C47"/>
    <w:rsid w:val="005E5E6A"/>
    <w:rsid w:val="005E5F8A"/>
    <w:rsid w:val="005E5FE8"/>
    <w:rsid w:val="005E6248"/>
    <w:rsid w:val="005E626D"/>
    <w:rsid w:val="005E635C"/>
    <w:rsid w:val="005E64DB"/>
    <w:rsid w:val="005E6701"/>
    <w:rsid w:val="005E6709"/>
    <w:rsid w:val="005E679A"/>
    <w:rsid w:val="005E699B"/>
    <w:rsid w:val="005E6CE5"/>
    <w:rsid w:val="005E6CFC"/>
    <w:rsid w:val="005E722F"/>
    <w:rsid w:val="005E732C"/>
    <w:rsid w:val="005E7411"/>
    <w:rsid w:val="005E748E"/>
    <w:rsid w:val="005E76FE"/>
    <w:rsid w:val="005E7706"/>
    <w:rsid w:val="005E7741"/>
    <w:rsid w:val="005E7B45"/>
    <w:rsid w:val="005E7B4D"/>
    <w:rsid w:val="005E7C1B"/>
    <w:rsid w:val="005E7C79"/>
    <w:rsid w:val="005E7E1A"/>
    <w:rsid w:val="005F0238"/>
    <w:rsid w:val="005F02E9"/>
    <w:rsid w:val="005F06F3"/>
    <w:rsid w:val="005F07AE"/>
    <w:rsid w:val="005F08F0"/>
    <w:rsid w:val="005F0D9F"/>
    <w:rsid w:val="005F0E1D"/>
    <w:rsid w:val="005F0FE2"/>
    <w:rsid w:val="005F103D"/>
    <w:rsid w:val="005F11A1"/>
    <w:rsid w:val="005F1808"/>
    <w:rsid w:val="005F1A2E"/>
    <w:rsid w:val="005F1A92"/>
    <w:rsid w:val="005F1C33"/>
    <w:rsid w:val="005F1C73"/>
    <w:rsid w:val="005F1CC1"/>
    <w:rsid w:val="005F20B5"/>
    <w:rsid w:val="005F222D"/>
    <w:rsid w:val="005F227F"/>
    <w:rsid w:val="005F2425"/>
    <w:rsid w:val="005F2444"/>
    <w:rsid w:val="005F2516"/>
    <w:rsid w:val="005F2522"/>
    <w:rsid w:val="005F2ADD"/>
    <w:rsid w:val="005F2B90"/>
    <w:rsid w:val="005F2E46"/>
    <w:rsid w:val="005F2F9E"/>
    <w:rsid w:val="005F314F"/>
    <w:rsid w:val="005F3168"/>
    <w:rsid w:val="005F33A8"/>
    <w:rsid w:val="005F33AC"/>
    <w:rsid w:val="005F34DD"/>
    <w:rsid w:val="005F34DF"/>
    <w:rsid w:val="005F39AD"/>
    <w:rsid w:val="005F3B09"/>
    <w:rsid w:val="005F3DFA"/>
    <w:rsid w:val="005F4119"/>
    <w:rsid w:val="005F41CE"/>
    <w:rsid w:val="005F453F"/>
    <w:rsid w:val="005F464C"/>
    <w:rsid w:val="005F47F3"/>
    <w:rsid w:val="005F49C6"/>
    <w:rsid w:val="005F4C87"/>
    <w:rsid w:val="005F4D2A"/>
    <w:rsid w:val="005F4E02"/>
    <w:rsid w:val="005F4ECE"/>
    <w:rsid w:val="005F51E7"/>
    <w:rsid w:val="005F52B8"/>
    <w:rsid w:val="005F531F"/>
    <w:rsid w:val="005F54F1"/>
    <w:rsid w:val="005F55FE"/>
    <w:rsid w:val="005F58FD"/>
    <w:rsid w:val="005F5AC3"/>
    <w:rsid w:val="005F5DF6"/>
    <w:rsid w:val="005F6296"/>
    <w:rsid w:val="005F6389"/>
    <w:rsid w:val="005F645B"/>
    <w:rsid w:val="005F6475"/>
    <w:rsid w:val="005F64FE"/>
    <w:rsid w:val="005F6737"/>
    <w:rsid w:val="005F687D"/>
    <w:rsid w:val="005F6892"/>
    <w:rsid w:val="005F69D0"/>
    <w:rsid w:val="005F6A62"/>
    <w:rsid w:val="005F6AF2"/>
    <w:rsid w:val="005F6B88"/>
    <w:rsid w:val="005F6CCE"/>
    <w:rsid w:val="005F7059"/>
    <w:rsid w:val="005F70B6"/>
    <w:rsid w:val="005F7108"/>
    <w:rsid w:val="005F712B"/>
    <w:rsid w:val="005F71DF"/>
    <w:rsid w:val="005F7257"/>
    <w:rsid w:val="005F72FB"/>
    <w:rsid w:val="005F738F"/>
    <w:rsid w:val="005F787B"/>
    <w:rsid w:val="005F7A44"/>
    <w:rsid w:val="005F7C56"/>
    <w:rsid w:val="005F7EA8"/>
    <w:rsid w:val="005F7FA3"/>
    <w:rsid w:val="0060027D"/>
    <w:rsid w:val="00600444"/>
    <w:rsid w:val="00600593"/>
    <w:rsid w:val="00600661"/>
    <w:rsid w:val="00600C74"/>
    <w:rsid w:val="00600F6E"/>
    <w:rsid w:val="00600FA6"/>
    <w:rsid w:val="00600FF4"/>
    <w:rsid w:val="00600FF8"/>
    <w:rsid w:val="00601076"/>
    <w:rsid w:val="006011D6"/>
    <w:rsid w:val="006012B4"/>
    <w:rsid w:val="0060156D"/>
    <w:rsid w:val="00601902"/>
    <w:rsid w:val="00601931"/>
    <w:rsid w:val="00601B14"/>
    <w:rsid w:val="00601C23"/>
    <w:rsid w:val="00601E5F"/>
    <w:rsid w:val="00602111"/>
    <w:rsid w:val="006021E1"/>
    <w:rsid w:val="006023FC"/>
    <w:rsid w:val="0060271A"/>
    <w:rsid w:val="0060281D"/>
    <w:rsid w:val="00602877"/>
    <w:rsid w:val="00602B98"/>
    <w:rsid w:val="00602BE6"/>
    <w:rsid w:val="00602C4E"/>
    <w:rsid w:val="00603078"/>
    <w:rsid w:val="00603263"/>
    <w:rsid w:val="0060359B"/>
    <w:rsid w:val="00603601"/>
    <w:rsid w:val="0060366A"/>
    <w:rsid w:val="006036A1"/>
    <w:rsid w:val="006036C0"/>
    <w:rsid w:val="006038F7"/>
    <w:rsid w:val="00603AF0"/>
    <w:rsid w:val="00603C02"/>
    <w:rsid w:val="00603E00"/>
    <w:rsid w:val="00603E64"/>
    <w:rsid w:val="00603EEA"/>
    <w:rsid w:val="00603F14"/>
    <w:rsid w:val="00603FE0"/>
    <w:rsid w:val="006040EE"/>
    <w:rsid w:val="006045B8"/>
    <w:rsid w:val="00604631"/>
    <w:rsid w:val="00604744"/>
    <w:rsid w:val="0060481F"/>
    <w:rsid w:val="00604C78"/>
    <w:rsid w:val="00604D13"/>
    <w:rsid w:val="006057C6"/>
    <w:rsid w:val="00605889"/>
    <w:rsid w:val="00605969"/>
    <w:rsid w:val="00605ADF"/>
    <w:rsid w:val="00605B78"/>
    <w:rsid w:val="00605D1A"/>
    <w:rsid w:val="00605D89"/>
    <w:rsid w:val="00605FA9"/>
    <w:rsid w:val="00606468"/>
    <w:rsid w:val="006065A6"/>
    <w:rsid w:val="006069A7"/>
    <w:rsid w:val="00606A6D"/>
    <w:rsid w:val="00606A94"/>
    <w:rsid w:val="00606AD4"/>
    <w:rsid w:val="00606B38"/>
    <w:rsid w:val="00606C55"/>
    <w:rsid w:val="00606E93"/>
    <w:rsid w:val="00607013"/>
    <w:rsid w:val="0060701F"/>
    <w:rsid w:val="006073AE"/>
    <w:rsid w:val="006073F5"/>
    <w:rsid w:val="0060751A"/>
    <w:rsid w:val="006076FA"/>
    <w:rsid w:val="00607B32"/>
    <w:rsid w:val="00607BED"/>
    <w:rsid w:val="00607E7E"/>
    <w:rsid w:val="006101B4"/>
    <w:rsid w:val="006102BC"/>
    <w:rsid w:val="0061057A"/>
    <w:rsid w:val="0061064A"/>
    <w:rsid w:val="0061084B"/>
    <w:rsid w:val="006108D7"/>
    <w:rsid w:val="00610B95"/>
    <w:rsid w:val="00610C6C"/>
    <w:rsid w:val="00611014"/>
    <w:rsid w:val="0061122A"/>
    <w:rsid w:val="0061126C"/>
    <w:rsid w:val="0061157D"/>
    <w:rsid w:val="006115BB"/>
    <w:rsid w:val="0061168D"/>
    <w:rsid w:val="0061172F"/>
    <w:rsid w:val="0061189D"/>
    <w:rsid w:val="00611920"/>
    <w:rsid w:val="00611C52"/>
    <w:rsid w:val="00611FAD"/>
    <w:rsid w:val="0061224A"/>
    <w:rsid w:val="00612291"/>
    <w:rsid w:val="00612595"/>
    <w:rsid w:val="00612679"/>
    <w:rsid w:val="0061275A"/>
    <w:rsid w:val="00612816"/>
    <w:rsid w:val="00612BA3"/>
    <w:rsid w:val="00612D29"/>
    <w:rsid w:val="00612DFE"/>
    <w:rsid w:val="00612EA7"/>
    <w:rsid w:val="00613240"/>
    <w:rsid w:val="006132F2"/>
    <w:rsid w:val="0061337F"/>
    <w:rsid w:val="00613405"/>
    <w:rsid w:val="006139DF"/>
    <w:rsid w:val="00613A65"/>
    <w:rsid w:val="00613F61"/>
    <w:rsid w:val="00613FF0"/>
    <w:rsid w:val="00614003"/>
    <w:rsid w:val="006143C1"/>
    <w:rsid w:val="0061446D"/>
    <w:rsid w:val="006146D6"/>
    <w:rsid w:val="006152ED"/>
    <w:rsid w:val="006154A3"/>
    <w:rsid w:val="0061554D"/>
    <w:rsid w:val="0061584A"/>
    <w:rsid w:val="00615AA6"/>
    <w:rsid w:val="00615B04"/>
    <w:rsid w:val="00615B4B"/>
    <w:rsid w:val="00615C6D"/>
    <w:rsid w:val="00615E58"/>
    <w:rsid w:val="00616289"/>
    <w:rsid w:val="006162F9"/>
    <w:rsid w:val="00616667"/>
    <w:rsid w:val="0061669A"/>
    <w:rsid w:val="0061679F"/>
    <w:rsid w:val="006168C6"/>
    <w:rsid w:val="00616940"/>
    <w:rsid w:val="006169C5"/>
    <w:rsid w:val="00616A02"/>
    <w:rsid w:val="00616A0A"/>
    <w:rsid w:val="00616C8B"/>
    <w:rsid w:val="00616C9E"/>
    <w:rsid w:val="00616EB5"/>
    <w:rsid w:val="00616F28"/>
    <w:rsid w:val="00617061"/>
    <w:rsid w:val="006170E4"/>
    <w:rsid w:val="006171D9"/>
    <w:rsid w:val="0061759C"/>
    <w:rsid w:val="00617748"/>
    <w:rsid w:val="0061784F"/>
    <w:rsid w:val="00617891"/>
    <w:rsid w:val="00617A91"/>
    <w:rsid w:val="00617AA3"/>
    <w:rsid w:val="00617AE7"/>
    <w:rsid w:val="00617DE2"/>
    <w:rsid w:val="00620010"/>
    <w:rsid w:val="006205BD"/>
    <w:rsid w:val="00620A40"/>
    <w:rsid w:val="00620C24"/>
    <w:rsid w:val="00620CF6"/>
    <w:rsid w:val="00620F70"/>
    <w:rsid w:val="006211AA"/>
    <w:rsid w:val="00621318"/>
    <w:rsid w:val="006214EE"/>
    <w:rsid w:val="00621580"/>
    <w:rsid w:val="006215D5"/>
    <w:rsid w:val="006219FE"/>
    <w:rsid w:val="00621B12"/>
    <w:rsid w:val="00621CD6"/>
    <w:rsid w:val="00621E9F"/>
    <w:rsid w:val="00621FD2"/>
    <w:rsid w:val="00622615"/>
    <w:rsid w:val="006227BA"/>
    <w:rsid w:val="00622903"/>
    <w:rsid w:val="00622CF5"/>
    <w:rsid w:val="00622D11"/>
    <w:rsid w:val="00622DC3"/>
    <w:rsid w:val="00623443"/>
    <w:rsid w:val="006234AA"/>
    <w:rsid w:val="00623805"/>
    <w:rsid w:val="00623B6A"/>
    <w:rsid w:val="00623BAC"/>
    <w:rsid w:val="00623C87"/>
    <w:rsid w:val="00623D59"/>
    <w:rsid w:val="00623D91"/>
    <w:rsid w:val="00623DA3"/>
    <w:rsid w:val="00623F66"/>
    <w:rsid w:val="00623F6C"/>
    <w:rsid w:val="00624111"/>
    <w:rsid w:val="006242F6"/>
    <w:rsid w:val="00624691"/>
    <w:rsid w:val="0062469B"/>
    <w:rsid w:val="006247DE"/>
    <w:rsid w:val="006249D6"/>
    <w:rsid w:val="00624CD9"/>
    <w:rsid w:val="00624D07"/>
    <w:rsid w:val="00624F95"/>
    <w:rsid w:val="00625239"/>
    <w:rsid w:val="0062528A"/>
    <w:rsid w:val="006252F5"/>
    <w:rsid w:val="00625471"/>
    <w:rsid w:val="006256AD"/>
    <w:rsid w:val="006257D7"/>
    <w:rsid w:val="00625849"/>
    <w:rsid w:val="00625AF0"/>
    <w:rsid w:val="00625BB2"/>
    <w:rsid w:val="00625BFC"/>
    <w:rsid w:val="00625CAC"/>
    <w:rsid w:val="00625D5E"/>
    <w:rsid w:val="00625E63"/>
    <w:rsid w:val="00625E9F"/>
    <w:rsid w:val="006260D4"/>
    <w:rsid w:val="00626377"/>
    <w:rsid w:val="00626896"/>
    <w:rsid w:val="00626A2D"/>
    <w:rsid w:val="00626C00"/>
    <w:rsid w:val="0062713C"/>
    <w:rsid w:val="00627396"/>
    <w:rsid w:val="00627A1F"/>
    <w:rsid w:val="00627A85"/>
    <w:rsid w:val="00627F65"/>
    <w:rsid w:val="00627F92"/>
    <w:rsid w:val="00630106"/>
    <w:rsid w:val="00630275"/>
    <w:rsid w:val="0063065B"/>
    <w:rsid w:val="00630A68"/>
    <w:rsid w:val="00630C09"/>
    <w:rsid w:val="00630C43"/>
    <w:rsid w:val="00630C70"/>
    <w:rsid w:val="00630D30"/>
    <w:rsid w:val="00631079"/>
    <w:rsid w:val="0063109A"/>
    <w:rsid w:val="006312EA"/>
    <w:rsid w:val="00631424"/>
    <w:rsid w:val="0063146F"/>
    <w:rsid w:val="006315B7"/>
    <w:rsid w:val="006315DD"/>
    <w:rsid w:val="006318AE"/>
    <w:rsid w:val="00631C38"/>
    <w:rsid w:val="00631F59"/>
    <w:rsid w:val="006320DB"/>
    <w:rsid w:val="00632233"/>
    <w:rsid w:val="006322FF"/>
    <w:rsid w:val="006323F3"/>
    <w:rsid w:val="006324B8"/>
    <w:rsid w:val="0063291F"/>
    <w:rsid w:val="00632970"/>
    <w:rsid w:val="00632A20"/>
    <w:rsid w:val="00632BE3"/>
    <w:rsid w:val="00632FD1"/>
    <w:rsid w:val="0063330F"/>
    <w:rsid w:val="0063335D"/>
    <w:rsid w:val="00633509"/>
    <w:rsid w:val="00633569"/>
    <w:rsid w:val="00633735"/>
    <w:rsid w:val="00633859"/>
    <w:rsid w:val="00633924"/>
    <w:rsid w:val="00633970"/>
    <w:rsid w:val="00633AD9"/>
    <w:rsid w:val="00633B55"/>
    <w:rsid w:val="00633B57"/>
    <w:rsid w:val="00633C73"/>
    <w:rsid w:val="00633C8F"/>
    <w:rsid w:val="00633DBC"/>
    <w:rsid w:val="00633E2C"/>
    <w:rsid w:val="006340F2"/>
    <w:rsid w:val="0063435C"/>
    <w:rsid w:val="006343A8"/>
    <w:rsid w:val="006345B0"/>
    <w:rsid w:val="006347BD"/>
    <w:rsid w:val="0063480F"/>
    <w:rsid w:val="0063481E"/>
    <w:rsid w:val="00634947"/>
    <w:rsid w:val="00634C65"/>
    <w:rsid w:val="006352AB"/>
    <w:rsid w:val="0063536D"/>
    <w:rsid w:val="006353E6"/>
    <w:rsid w:val="0063547E"/>
    <w:rsid w:val="00635533"/>
    <w:rsid w:val="00635C02"/>
    <w:rsid w:val="006362FF"/>
    <w:rsid w:val="0063632F"/>
    <w:rsid w:val="00636680"/>
    <w:rsid w:val="00636707"/>
    <w:rsid w:val="00636B0D"/>
    <w:rsid w:val="00636D93"/>
    <w:rsid w:val="00636F91"/>
    <w:rsid w:val="006372F1"/>
    <w:rsid w:val="00637850"/>
    <w:rsid w:val="00640240"/>
    <w:rsid w:val="0064026B"/>
    <w:rsid w:val="0064047A"/>
    <w:rsid w:val="006407DD"/>
    <w:rsid w:val="00640994"/>
    <w:rsid w:val="00640BFF"/>
    <w:rsid w:val="00640F11"/>
    <w:rsid w:val="00641201"/>
    <w:rsid w:val="0064139E"/>
    <w:rsid w:val="00641421"/>
    <w:rsid w:val="00641537"/>
    <w:rsid w:val="00641681"/>
    <w:rsid w:val="006417B8"/>
    <w:rsid w:val="0064185F"/>
    <w:rsid w:val="006419D5"/>
    <w:rsid w:val="00641CE6"/>
    <w:rsid w:val="006424B1"/>
    <w:rsid w:val="006427EB"/>
    <w:rsid w:val="00642880"/>
    <w:rsid w:val="0064299F"/>
    <w:rsid w:val="00642AD1"/>
    <w:rsid w:val="00642B61"/>
    <w:rsid w:val="00642C19"/>
    <w:rsid w:val="00642CAF"/>
    <w:rsid w:val="00642EA2"/>
    <w:rsid w:val="006431D3"/>
    <w:rsid w:val="00643215"/>
    <w:rsid w:val="00643251"/>
    <w:rsid w:val="00643313"/>
    <w:rsid w:val="006433EB"/>
    <w:rsid w:val="00643439"/>
    <w:rsid w:val="00643469"/>
    <w:rsid w:val="006435B9"/>
    <w:rsid w:val="006436B5"/>
    <w:rsid w:val="00643884"/>
    <w:rsid w:val="006438EF"/>
    <w:rsid w:val="006439DF"/>
    <w:rsid w:val="00643F4E"/>
    <w:rsid w:val="00644085"/>
    <w:rsid w:val="006442A4"/>
    <w:rsid w:val="006442A7"/>
    <w:rsid w:val="0064454E"/>
    <w:rsid w:val="00644872"/>
    <w:rsid w:val="006449CE"/>
    <w:rsid w:val="00644C94"/>
    <w:rsid w:val="00644CB9"/>
    <w:rsid w:val="00644D78"/>
    <w:rsid w:val="006451A7"/>
    <w:rsid w:val="006451C9"/>
    <w:rsid w:val="006453F0"/>
    <w:rsid w:val="006454C5"/>
    <w:rsid w:val="00645574"/>
    <w:rsid w:val="00645711"/>
    <w:rsid w:val="00645B3E"/>
    <w:rsid w:val="00645BCD"/>
    <w:rsid w:val="00645C9C"/>
    <w:rsid w:val="00645DC2"/>
    <w:rsid w:val="00645E8C"/>
    <w:rsid w:val="00645F4A"/>
    <w:rsid w:val="006461C9"/>
    <w:rsid w:val="006461E5"/>
    <w:rsid w:val="006462AA"/>
    <w:rsid w:val="00646481"/>
    <w:rsid w:val="006465A7"/>
    <w:rsid w:val="0064666F"/>
    <w:rsid w:val="00646739"/>
    <w:rsid w:val="0064685A"/>
    <w:rsid w:val="0064698E"/>
    <w:rsid w:val="00646D68"/>
    <w:rsid w:val="00646EEA"/>
    <w:rsid w:val="00647077"/>
    <w:rsid w:val="006471A4"/>
    <w:rsid w:val="00647233"/>
    <w:rsid w:val="0064731D"/>
    <w:rsid w:val="0064752E"/>
    <w:rsid w:val="006477A9"/>
    <w:rsid w:val="00647A33"/>
    <w:rsid w:val="00647EE9"/>
    <w:rsid w:val="00647F92"/>
    <w:rsid w:val="00647FBD"/>
    <w:rsid w:val="00650047"/>
    <w:rsid w:val="006501DF"/>
    <w:rsid w:val="00650307"/>
    <w:rsid w:val="00650409"/>
    <w:rsid w:val="00650607"/>
    <w:rsid w:val="00650629"/>
    <w:rsid w:val="00650761"/>
    <w:rsid w:val="0065094D"/>
    <w:rsid w:val="006509AE"/>
    <w:rsid w:val="00650BFD"/>
    <w:rsid w:val="00650CBA"/>
    <w:rsid w:val="0065140F"/>
    <w:rsid w:val="00651533"/>
    <w:rsid w:val="0065172F"/>
    <w:rsid w:val="00651B5D"/>
    <w:rsid w:val="00651DB9"/>
    <w:rsid w:val="0065223D"/>
    <w:rsid w:val="0065230D"/>
    <w:rsid w:val="006524BE"/>
    <w:rsid w:val="00652691"/>
    <w:rsid w:val="006527BC"/>
    <w:rsid w:val="0065298A"/>
    <w:rsid w:val="00652FB8"/>
    <w:rsid w:val="006531DE"/>
    <w:rsid w:val="0065357E"/>
    <w:rsid w:val="006535B4"/>
    <w:rsid w:val="0065364E"/>
    <w:rsid w:val="006536DE"/>
    <w:rsid w:val="006538BC"/>
    <w:rsid w:val="006539BB"/>
    <w:rsid w:val="00653B1D"/>
    <w:rsid w:val="00653CCB"/>
    <w:rsid w:val="00653DFC"/>
    <w:rsid w:val="00653E86"/>
    <w:rsid w:val="00653F02"/>
    <w:rsid w:val="00653F8A"/>
    <w:rsid w:val="00653FEA"/>
    <w:rsid w:val="006540E1"/>
    <w:rsid w:val="0065415E"/>
    <w:rsid w:val="006541DA"/>
    <w:rsid w:val="006542C5"/>
    <w:rsid w:val="006543EE"/>
    <w:rsid w:val="00654626"/>
    <w:rsid w:val="00654794"/>
    <w:rsid w:val="00654815"/>
    <w:rsid w:val="006549BF"/>
    <w:rsid w:val="00654AE6"/>
    <w:rsid w:val="00654BF9"/>
    <w:rsid w:val="00654D8B"/>
    <w:rsid w:val="00654EA2"/>
    <w:rsid w:val="00654F4B"/>
    <w:rsid w:val="00655008"/>
    <w:rsid w:val="00655089"/>
    <w:rsid w:val="0065510A"/>
    <w:rsid w:val="006556E1"/>
    <w:rsid w:val="006556E4"/>
    <w:rsid w:val="006557F3"/>
    <w:rsid w:val="00655A2F"/>
    <w:rsid w:val="00655EF7"/>
    <w:rsid w:val="00656151"/>
    <w:rsid w:val="006563A0"/>
    <w:rsid w:val="006566F9"/>
    <w:rsid w:val="00656783"/>
    <w:rsid w:val="00656DB1"/>
    <w:rsid w:val="006570DA"/>
    <w:rsid w:val="006572B4"/>
    <w:rsid w:val="00657483"/>
    <w:rsid w:val="006574BE"/>
    <w:rsid w:val="00657A73"/>
    <w:rsid w:val="00657B84"/>
    <w:rsid w:val="00657D38"/>
    <w:rsid w:val="00660063"/>
    <w:rsid w:val="0066056E"/>
    <w:rsid w:val="00660846"/>
    <w:rsid w:val="00660CEE"/>
    <w:rsid w:val="00660D91"/>
    <w:rsid w:val="00660ED5"/>
    <w:rsid w:val="00660EF6"/>
    <w:rsid w:val="00660F14"/>
    <w:rsid w:val="00660F37"/>
    <w:rsid w:val="006610E3"/>
    <w:rsid w:val="00661196"/>
    <w:rsid w:val="00661243"/>
    <w:rsid w:val="006615A1"/>
    <w:rsid w:val="00661787"/>
    <w:rsid w:val="00661868"/>
    <w:rsid w:val="00661968"/>
    <w:rsid w:val="006619FC"/>
    <w:rsid w:val="00661CA8"/>
    <w:rsid w:val="00661CAF"/>
    <w:rsid w:val="00661DB4"/>
    <w:rsid w:val="00661F02"/>
    <w:rsid w:val="00662059"/>
    <w:rsid w:val="006621FA"/>
    <w:rsid w:val="006622B3"/>
    <w:rsid w:val="006622F4"/>
    <w:rsid w:val="006623A9"/>
    <w:rsid w:val="006626CA"/>
    <w:rsid w:val="006629BA"/>
    <w:rsid w:val="00662ABB"/>
    <w:rsid w:val="00662FB4"/>
    <w:rsid w:val="00663118"/>
    <w:rsid w:val="00663329"/>
    <w:rsid w:val="006633AC"/>
    <w:rsid w:val="006634C7"/>
    <w:rsid w:val="006639C0"/>
    <w:rsid w:val="00663C94"/>
    <w:rsid w:val="00663CEA"/>
    <w:rsid w:val="00664185"/>
    <w:rsid w:val="00664195"/>
    <w:rsid w:val="0066420F"/>
    <w:rsid w:val="006643ED"/>
    <w:rsid w:val="006647B6"/>
    <w:rsid w:val="00664876"/>
    <w:rsid w:val="00664988"/>
    <w:rsid w:val="00664DE2"/>
    <w:rsid w:val="00664E6A"/>
    <w:rsid w:val="00664F95"/>
    <w:rsid w:val="006650AE"/>
    <w:rsid w:val="0066512C"/>
    <w:rsid w:val="0066516A"/>
    <w:rsid w:val="006651ED"/>
    <w:rsid w:val="006651EE"/>
    <w:rsid w:val="006657FD"/>
    <w:rsid w:val="006659AF"/>
    <w:rsid w:val="00665FB0"/>
    <w:rsid w:val="00666062"/>
    <w:rsid w:val="0066655D"/>
    <w:rsid w:val="0066666C"/>
    <w:rsid w:val="00666752"/>
    <w:rsid w:val="0066696F"/>
    <w:rsid w:val="00666ADE"/>
    <w:rsid w:val="00666CB4"/>
    <w:rsid w:val="00666EB3"/>
    <w:rsid w:val="00667021"/>
    <w:rsid w:val="00667138"/>
    <w:rsid w:val="006671EF"/>
    <w:rsid w:val="00667411"/>
    <w:rsid w:val="006674C4"/>
    <w:rsid w:val="0066772A"/>
    <w:rsid w:val="00670412"/>
    <w:rsid w:val="0067057A"/>
    <w:rsid w:val="006705BA"/>
    <w:rsid w:val="0067084A"/>
    <w:rsid w:val="00670A20"/>
    <w:rsid w:val="00670A54"/>
    <w:rsid w:val="00670A65"/>
    <w:rsid w:val="00670AC8"/>
    <w:rsid w:val="00670B7F"/>
    <w:rsid w:val="00670BC7"/>
    <w:rsid w:val="00670C5F"/>
    <w:rsid w:val="00670E66"/>
    <w:rsid w:val="00671717"/>
    <w:rsid w:val="00671736"/>
    <w:rsid w:val="00671881"/>
    <w:rsid w:val="00671A8C"/>
    <w:rsid w:val="00671EE7"/>
    <w:rsid w:val="00671EED"/>
    <w:rsid w:val="006722A9"/>
    <w:rsid w:val="00672512"/>
    <w:rsid w:val="00672579"/>
    <w:rsid w:val="006725AB"/>
    <w:rsid w:val="00672993"/>
    <w:rsid w:val="00672A35"/>
    <w:rsid w:val="00672CB9"/>
    <w:rsid w:val="00672F0D"/>
    <w:rsid w:val="00672FCB"/>
    <w:rsid w:val="00673043"/>
    <w:rsid w:val="0067315D"/>
    <w:rsid w:val="006731CD"/>
    <w:rsid w:val="00673384"/>
    <w:rsid w:val="006734EB"/>
    <w:rsid w:val="006735B1"/>
    <w:rsid w:val="00673734"/>
    <w:rsid w:val="006737E1"/>
    <w:rsid w:val="006738D8"/>
    <w:rsid w:val="00673A7A"/>
    <w:rsid w:val="00673C59"/>
    <w:rsid w:val="00673DA5"/>
    <w:rsid w:val="0067421F"/>
    <w:rsid w:val="006744D6"/>
    <w:rsid w:val="006748E8"/>
    <w:rsid w:val="00674B77"/>
    <w:rsid w:val="00674C0C"/>
    <w:rsid w:val="00674C2C"/>
    <w:rsid w:val="00674FC3"/>
    <w:rsid w:val="006750D7"/>
    <w:rsid w:val="006752B2"/>
    <w:rsid w:val="006755D3"/>
    <w:rsid w:val="0067565F"/>
    <w:rsid w:val="00675B6F"/>
    <w:rsid w:val="00675C57"/>
    <w:rsid w:val="00675EF2"/>
    <w:rsid w:val="006760D8"/>
    <w:rsid w:val="006760E5"/>
    <w:rsid w:val="006760E9"/>
    <w:rsid w:val="00676217"/>
    <w:rsid w:val="00676371"/>
    <w:rsid w:val="00676599"/>
    <w:rsid w:val="006766C3"/>
    <w:rsid w:val="006766E4"/>
    <w:rsid w:val="006768B9"/>
    <w:rsid w:val="00676BA1"/>
    <w:rsid w:val="00676ED8"/>
    <w:rsid w:val="00677098"/>
    <w:rsid w:val="00677315"/>
    <w:rsid w:val="00677332"/>
    <w:rsid w:val="00677483"/>
    <w:rsid w:val="006774DA"/>
    <w:rsid w:val="00677637"/>
    <w:rsid w:val="006776C9"/>
    <w:rsid w:val="006776DF"/>
    <w:rsid w:val="00677BB5"/>
    <w:rsid w:val="00677CBF"/>
    <w:rsid w:val="00677CDD"/>
    <w:rsid w:val="00677DB6"/>
    <w:rsid w:val="00677E1F"/>
    <w:rsid w:val="00677FEC"/>
    <w:rsid w:val="00680040"/>
    <w:rsid w:val="00680057"/>
    <w:rsid w:val="006801DC"/>
    <w:rsid w:val="00680572"/>
    <w:rsid w:val="006806E2"/>
    <w:rsid w:val="00680755"/>
    <w:rsid w:val="00680A21"/>
    <w:rsid w:val="00680A71"/>
    <w:rsid w:val="00680C60"/>
    <w:rsid w:val="00680C6F"/>
    <w:rsid w:val="00680CB0"/>
    <w:rsid w:val="00680D03"/>
    <w:rsid w:val="00680D72"/>
    <w:rsid w:val="00680E87"/>
    <w:rsid w:val="00680FD9"/>
    <w:rsid w:val="00681079"/>
    <w:rsid w:val="00681248"/>
    <w:rsid w:val="00681367"/>
    <w:rsid w:val="006814A9"/>
    <w:rsid w:val="006815B4"/>
    <w:rsid w:val="006816E3"/>
    <w:rsid w:val="0068173C"/>
    <w:rsid w:val="00681852"/>
    <w:rsid w:val="0068187C"/>
    <w:rsid w:val="006818A5"/>
    <w:rsid w:val="00681A49"/>
    <w:rsid w:val="00681A57"/>
    <w:rsid w:val="00681AFF"/>
    <w:rsid w:val="00681BF1"/>
    <w:rsid w:val="00681F1B"/>
    <w:rsid w:val="00682016"/>
    <w:rsid w:val="006820D6"/>
    <w:rsid w:val="00682110"/>
    <w:rsid w:val="00682AD6"/>
    <w:rsid w:val="00682D06"/>
    <w:rsid w:val="00683267"/>
    <w:rsid w:val="006832AA"/>
    <w:rsid w:val="0068349B"/>
    <w:rsid w:val="00683617"/>
    <w:rsid w:val="00683816"/>
    <w:rsid w:val="00683A87"/>
    <w:rsid w:val="00683B04"/>
    <w:rsid w:val="00683B05"/>
    <w:rsid w:val="00684305"/>
    <w:rsid w:val="00684615"/>
    <w:rsid w:val="00684780"/>
    <w:rsid w:val="0068481C"/>
    <w:rsid w:val="006848A5"/>
    <w:rsid w:val="00684B99"/>
    <w:rsid w:val="00684CC2"/>
    <w:rsid w:val="00684EBF"/>
    <w:rsid w:val="00684F59"/>
    <w:rsid w:val="00684FD4"/>
    <w:rsid w:val="0068504B"/>
    <w:rsid w:val="00685076"/>
    <w:rsid w:val="006850A8"/>
    <w:rsid w:val="0068515E"/>
    <w:rsid w:val="00685614"/>
    <w:rsid w:val="00685BC5"/>
    <w:rsid w:val="00685D91"/>
    <w:rsid w:val="00685EBF"/>
    <w:rsid w:val="00686171"/>
    <w:rsid w:val="00686781"/>
    <w:rsid w:val="0068682B"/>
    <w:rsid w:val="006868C2"/>
    <w:rsid w:val="00686982"/>
    <w:rsid w:val="00686AD7"/>
    <w:rsid w:val="00686DAF"/>
    <w:rsid w:val="00686FF9"/>
    <w:rsid w:val="006870A4"/>
    <w:rsid w:val="006870A7"/>
    <w:rsid w:val="00687649"/>
    <w:rsid w:val="00687DD3"/>
    <w:rsid w:val="006900DD"/>
    <w:rsid w:val="006906D8"/>
    <w:rsid w:val="006907A0"/>
    <w:rsid w:val="00690BB9"/>
    <w:rsid w:val="00690C30"/>
    <w:rsid w:val="00690D61"/>
    <w:rsid w:val="00690EE2"/>
    <w:rsid w:val="00690F23"/>
    <w:rsid w:val="00690FF0"/>
    <w:rsid w:val="00691038"/>
    <w:rsid w:val="0069109F"/>
    <w:rsid w:val="00691369"/>
    <w:rsid w:val="006913F2"/>
    <w:rsid w:val="00691629"/>
    <w:rsid w:val="00691B89"/>
    <w:rsid w:val="00691C91"/>
    <w:rsid w:val="00691CFB"/>
    <w:rsid w:val="00691EED"/>
    <w:rsid w:val="00692338"/>
    <w:rsid w:val="006926AE"/>
    <w:rsid w:val="006926C6"/>
    <w:rsid w:val="006926D4"/>
    <w:rsid w:val="006927A0"/>
    <w:rsid w:val="006927B7"/>
    <w:rsid w:val="00692893"/>
    <w:rsid w:val="00692B7F"/>
    <w:rsid w:val="00692C1F"/>
    <w:rsid w:val="00692FFC"/>
    <w:rsid w:val="00693278"/>
    <w:rsid w:val="00693289"/>
    <w:rsid w:val="006934E1"/>
    <w:rsid w:val="00693671"/>
    <w:rsid w:val="00693AA0"/>
    <w:rsid w:val="00693B22"/>
    <w:rsid w:val="00693DAC"/>
    <w:rsid w:val="00694067"/>
    <w:rsid w:val="0069408C"/>
    <w:rsid w:val="0069417A"/>
    <w:rsid w:val="00694271"/>
    <w:rsid w:val="006943B1"/>
    <w:rsid w:val="0069448B"/>
    <w:rsid w:val="0069453B"/>
    <w:rsid w:val="0069460C"/>
    <w:rsid w:val="006947F2"/>
    <w:rsid w:val="0069480C"/>
    <w:rsid w:val="00694B9C"/>
    <w:rsid w:val="00694CDF"/>
    <w:rsid w:val="00694EBB"/>
    <w:rsid w:val="00694FAF"/>
    <w:rsid w:val="00694FBB"/>
    <w:rsid w:val="0069502A"/>
    <w:rsid w:val="00695066"/>
    <w:rsid w:val="006955BF"/>
    <w:rsid w:val="0069569E"/>
    <w:rsid w:val="006958CB"/>
    <w:rsid w:val="006959C0"/>
    <w:rsid w:val="00695B4D"/>
    <w:rsid w:val="00695BEE"/>
    <w:rsid w:val="00695E1F"/>
    <w:rsid w:val="006960C4"/>
    <w:rsid w:val="006961D2"/>
    <w:rsid w:val="00696368"/>
    <w:rsid w:val="00696399"/>
    <w:rsid w:val="0069647B"/>
    <w:rsid w:val="00696B13"/>
    <w:rsid w:val="00696BD9"/>
    <w:rsid w:val="00696C52"/>
    <w:rsid w:val="00696D5A"/>
    <w:rsid w:val="00696F8E"/>
    <w:rsid w:val="00696FBB"/>
    <w:rsid w:val="006971B3"/>
    <w:rsid w:val="006972A9"/>
    <w:rsid w:val="00697559"/>
    <w:rsid w:val="006978F3"/>
    <w:rsid w:val="00697903"/>
    <w:rsid w:val="0069795D"/>
    <w:rsid w:val="00697968"/>
    <w:rsid w:val="00697981"/>
    <w:rsid w:val="00697AA0"/>
    <w:rsid w:val="00697C30"/>
    <w:rsid w:val="006A0092"/>
    <w:rsid w:val="006A00BE"/>
    <w:rsid w:val="006A015F"/>
    <w:rsid w:val="006A0432"/>
    <w:rsid w:val="006A05F4"/>
    <w:rsid w:val="006A07D9"/>
    <w:rsid w:val="006A0868"/>
    <w:rsid w:val="006A09C5"/>
    <w:rsid w:val="006A1067"/>
    <w:rsid w:val="006A1297"/>
    <w:rsid w:val="006A15E3"/>
    <w:rsid w:val="006A1657"/>
    <w:rsid w:val="006A1667"/>
    <w:rsid w:val="006A173B"/>
    <w:rsid w:val="006A17E4"/>
    <w:rsid w:val="006A183F"/>
    <w:rsid w:val="006A1B9E"/>
    <w:rsid w:val="006A1C03"/>
    <w:rsid w:val="006A1CB8"/>
    <w:rsid w:val="006A1EBC"/>
    <w:rsid w:val="006A1F32"/>
    <w:rsid w:val="006A2CA9"/>
    <w:rsid w:val="006A2D9A"/>
    <w:rsid w:val="006A314F"/>
    <w:rsid w:val="006A31EE"/>
    <w:rsid w:val="006A35A4"/>
    <w:rsid w:val="006A36C5"/>
    <w:rsid w:val="006A38EA"/>
    <w:rsid w:val="006A3B74"/>
    <w:rsid w:val="006A3BCA"/>
    <w:rsid w:val="006A420B"/>
    <w:rsid w:val="006A4317"/>
    <w:rsid w:val="006A4475"/>
    <w:rsid w:val="006A44B6"/>
    <w:rsid w:val="006A4773"/>
    <w:rsid w:val="006A47FE"/>
    <w:rsid w:val="006A4845"/>
    <w:rsid w:val="006A4ACC"/>
    <w:rsid w:val="006A4ACF"/>
    <w:rsid w:val="006A4DCA"/>
    <w:rsid w:val="006A4F67"/>
    <w:rsid w:val="006A5160"/>
    <w:rsid w:val="006A564E"/>
    <w:rsid w:val="006A56BC"/>
    <w:rsid w:val="006A5901"/>
    <w:rsid w:val="006A592D"/>
    <w:rsid w:val="006A5EFC"/>
    <w:rsid w:val="006A60D2"/>
    <w:rsid w:val="006A619A"/>
    <w:rsid w:val="006A640F"/>
    <w:rsid w:val="006A650B"/>
    <w:rsid w:val="006A6542"/>
    <w:rsid w:val="006A6BCC"/>
    <w:rsid w:val="006A6C03"/>
    <w:rsid w:val="006A6D0B"/>
    <w:rsid w:val="006A735F"/>
    <w:rsid w:val="006A73B3"/>
    <w:rsid w:val="006A75DC"/>
    <w:rsid w:val="006A7CB6"/>
    <w:rsid w:val="006A7F26"/>
    <w:rsid w:val="006A7FBB"/>
    <w:rsid w:val="006A7FE5"/>
    <w:rsid w:val="006B009A"/>
    <w:rsid w:val="006B00E5"/>
    <w:rsid w:val="006B011D"/>
    <w:rsid w:val="006B027B"/>
    <w:rsid w:val="006B03D4"/>
    <w:rsid w:val="006B0501"/>
    <w:rsid w:val="006B057D"/>
    <w:rsid w:val="006B0648"/>
    <w:rsid w:val="006B0D86"/>
    <w:rsid w:val="006B0E26"/>
    <w:rsid w:val="006B0E65"/>
    <w:rsid w:val="006B0E7A"/>
    <w:rsid w:val="006B12B3"/>
    <w:rsid w:val="006B14D5"/>
    <w:rsid w:val="006B153A"/>
    <w:rsid w:val="006B16F8"/>
    <w:rsid w:val="006B1A9A"/>
    <w:rsid w:val="006B1B00"/>
    <w:rsid w:val="006B1BBB"/>
    <w:rsid w:val="006B1D4C"/>
    <w:rsid w:val="006B1E1F"/>
    <w:rsid w:val="006B1F5E"/>
    <w:rsid w:val="006B205A"/>
    <w:rsid w:val="006B20FC"/>
    <w:rsid w:val="006B28DE"/>
    <w:rsid w:val="006B2907"/>
    <w:rsid w:val="006B2A11"/>
    <w:rsid w:val="006B3063"/>
    <w:rsid w:val="006B3066"/>
    <w:rsid w:val="006B30FD"/>
    <w:rsid w:val="006B324B"/>
    <w:rsid w:val="006B33A8"/>
    <w:rsid w:val="006B34D3"/>
    <w:rsid w:val="006B3677"/>
    <w:rsid w:val="006B3F67"/>
    <w:rsid w:val="006B3F88"/>
    <w:rsid w:val="006B40ED"/>
    <w:rsid w:val="006B43DE"/>
    <w:rsid w:val="006B4504"/>
    <w:rsid w:val="006B450B"/>
    <w:rsid w:val="006B4512"/>
    <w:rsid w:val="006B4584"/>
    <w:rsid w:val="006B458F"/>
    <w:rsid w:val="006B4880"/>
    <w:rsid w:val="006B4E0D"/>
    <w:rsid w:val="006B51C2"/>
    <w:rsid w:val="006B5725"/>
    <w:rsid w:val="006B5AA5"/>
    <w:rsid w:val="006B5C25"/>
    <w:rsid w:val="006B5C27"/>
    <w:rsid w:val="006B5DE1"/>
    <w:rsid w:val="006B5F93"/>
    <w:rsid w:val="006B638F"/>
    <w:rsid w:val="006B63B0"/>
    <w:rsid w:val="006B63B3"/>
    <w:rsid w:val="006B64AC"/>
    <w:rsid w:val="006B6704"/>
    <w:rsid w:val="006B68EE"/>
    <w:rsid w:val="006B6A36"/>
    <w:rsid w:val="006B6AEE"/>
    <w:rsid w:val="006B6CBF"/>
    <w:rsid w:val="006B6DEE"/>
    <w:rsid w:val="006B6EA3"/>
    <w:rsid w:val="006B7090"/>
    <w:rsid w:val="006B709A"/>
    <w:rsid w:val="006B73B8"/>
    <w:rsid w:val="006B73D2"/>
    <w:rsid w:val="006B765A"/>
    <w:rsid w:val="006B765C"/>
    <w:rsid w:val="006B76A4"/>
    <w:rsid w:val="006B7726"/>
    <w:rsid w:val="006B779D"/>
    <w:rsid w:val="006B793F"/>
    <w:rsid w:val="006B7970"/>
    <w:rsid w:val="006B7990"/>
    <w:rsid w:val="006B7997"/>
    <w:rsid w:val="006B7C43"/>
    <w:rsid w:val="006B7FED"/>
    <w:rsid w:val="006C018C"/>
    <w:rsid w:val="006C01B7"/>
    <w:rsid w:val="006C0202"/>
    <w:rsid w:val="006C0292"/>
    <w:rsid w:val="006C03FF"/>
    <w:rsid w:val="006C0894"/>
    <w:rsid w:val="006C08AF"/>
    <w:rsid w:val="006C0A41"/>
    <w:rsid w:val="006C0F2B"/>
    <w:rsid w:val="006C0FB2"/>
    <w:rsid w:val="006C1188"/>
    <w:rsid w:val="006C1194"/>
    <w:rsid w:val="006C1218"/>
    <w:rsid w:val="006C126A"/>
    <w:rsid w:val="006C1300"/>
    <w:rsid w:val="006C132B"/>
    <w:rsid w:val="006C13BB"/>
    <w:rsid w:val="006C1524"/>
    <w:rsid w:val="006C1711"/>
    <w:rsid w:val="006C18A5"/>
    <w:rsid w:val="006C1A00"/>
    <w:rsid w:val="006C1B77"/>
    <w:rsid w:val="006C1D9C"/>
    <w:rsid w:val="006C1DAB"/>
    <w:rsid w:val="006C1F72"/>
    <w:rsid w:val="006C1F9C"/>
    <w:rsid w:val="006C1FFE"/>
    <w:rsid w:val="006C20BD"/>
    <w:rsid w:val="006C2616"/>
    <w:rsid w:val="006C2742"/>
    <w:rsid w:val="006C2C65"/>
    <w:rsid w:val="006C2FCD"/>
    <w:rsid w:val="006C32BE"/>
    <w:rsid w:val="006C3340"/>
    <w:rsid w:val="006C3367"/>
    <w:rsid w:val="006C3399"/>
    <w:rsid w:val="006C367B"/>
    <w:rsid w:val="006C3827"/>
    <w:rsid w:val="006C38F7"/>
    <w:rsid w:val="006C3BFD"/>
    <w:rsid w:val="006C3D49"/>
    <w:rsid w:val="006C3E13"/>
    <w:rsid w:val="006C3E8D"/>
    <w:rsid w:val="006C3FF4"/>
    <w:rsid w:val="006C403F"/>
    <w:rsid w:val="006C40F1"/>
    <w:rsid w:val="006C417F"/>
    <w:rsid w:val="006C423C"/>
    <w:rsid w:val="006C4270"/>
    <w:rsid w:val="006C43F5"/>
    <w:rsid w:val="006C43FF"/>
    <w:rsid w:val="006C46CC"/>
    <w:rsid w:val="006C4B56"/>
    <w:rsid w:val="006C501A"/>
    <w:rsid w:val="006C5171"/>
    <w:rsid w:val="006C547A"/>
    <w:rsid w:val="006C54C5"/>
    <w:rsid w:val="006C55A7"/>
    <w:rsid w:val="006C5A21"/>
    <w:rsid w:val="006C5B17"/>
    <w:rsid w:val="006C5BA6"/>
    <w:rsid w:val="006C5C25"/>
    <w:rsid w:val="006C5D58"/>
    <w:rsid w:val="006C5F06"/>
    <w:rsid w:val="006C5FF8"/>
    <w:rsid w:val="006C61A1"/>
    <w:rsid w:val="006C6244"/>
    <w:rsid w:val="006C6252"/>
    <w:rsid w:val="006C6367"/>
    <w:rsid w:val="006C63C5"/>
    <w:rsid w:val="006C63CD"/>
    <w:rsid w:val="006C6458"/>
    <w:rsid w:val="006C6527"/>
    <w:rsid w:val="006C68E2"/>
    <w:rsid w:val="006C6BAC"/>
    <w:rsid w:val="006C6CAA"/>
    <w:rsid w:val="006C6D49"/>
    <w:rsid w:val="006C6E42"/>
    <w:rsid w:val="006C6E48"/>
    <w:rsid w:val="006C71DF"/>
    <w:rsid w:val="006C7281"/>
    <w:rsid w:val="006C7309"/>
    <w:rsid w:val="006C7708"/>
    <w:rsid w:val="006C7AB2"/>
    <w:rsid w:val="006C7B57"/>
    <w:rsid w:val="006D00E6"/>
    <w:rsid w:val="006D0226"/>
    <w:rsid w:val="006D0259"/>
    <w:rsid w:val="006D0BE2"/>
    <w:rsid w:val="006D0C18"/>
    <w:rsid w:val="006D0CC3"/>
    <w:rsid w:val="006D0DE2"/>
    <w:rsid w:val="006D0EEF"/>
    <w:rsid w:val="006D105B"/>
    <w:rsid w:val="006D1105"/>
    <w:rsid w:val="006D153A"/>
    <w:rsid w:val="006D169B"/>
    <w:rsid w:val="006D17CA"/>
    <w:rsid w:val="006D206E"/>
    <w:rsid w:val="006D216E"/>
    <w:rsid w:val="006D224C"/>
    <w:rsid w:val="006D24DD"/>
    <w:rsid w:val="006D2759"/>
    <w:rsid w:val="006D2C33"/>
    <w:rsid w:val="006D2D32"/>
    <w:rsid w:val="006D2E2A"/>
    <w:rsid w:val="006D3004"/>
    <w:rsid w:val="006D3024"/>
    <w:rsid w:val="006D3190"/>
    <w:rsid w:val="006D31F9"/>
    <w:rsid w:val="006D3215"/>
    <w:rsid w:val="006D339C"/>
    <w:rsid w:val="006D3596"/>
    <w:rsid w:val="006D359B"/>
    <w:rsid w:val="006D3638"/>
    <w:rsid w:val="006D379F"/>
    <w:rsid w:val="006D3A63"/>
    <w:rsid w:val="006D3CF0"/>
    <w:rsid w:val="006D40AA"/>
    <w:rsid w:val="006D41E1"/>
    <w:rsid w:val="006D45BF"/>
    <w:rsid w:val="006D4617"/>
    <w:rsid w:val="006D475D"/>
    <w:rsid w:val="006D4857"/>
    <w:rsid w:val="006D492E"/>
    <w:rsid w:val="006D4943"/>
    <w:rsid w:val="006D49B5"/>
    <w:rsid w:val="006D4E86"/>
    <w:rsid w:val="006D4F82"/>
    <w:rsid w:val="006D4FA8"/>
    <w:rsid w:val="006D51C8"/>
    <w:rsid w:val="006D5270"/>
    <w:rsid w:val="006D52C1"/>
    <w:rsid w:val="006D5384"/>
    <w:rsid w:val="006D54CE"/>
    <w:rsid w:val="006D5608"/>
    <w:rsid w:val="006D5622"/>
    <w:rsid w:val="006D562E"/>
    <w:rsid w:val="006D586F"/>
    <w:rsid w:val="006D5A65"/>
    <w:rsid w:val="006D5BC4"/>
    <w:rsid w:val="006D5BE4"/>
    <w:rsid w:val="006D5C40"/>
    <w:rsid w:val="006D5E1A"/>
    <w:rsid w:val="006D5EDF"/>
    <w:rsid w:val="006D5EEA"/>
    <w:rsid w:val="006D5F03"/>
    <w:rsid w:val="006D6078"/>
    <w:rsid w:val="006D6093"/>
    <w:rsid w:val="006D6290"/>
    <w:rsid w:val="006D64F6"/>
    <w:rsid w:val="006D651A"/>
    <w:rsid w:val="006D65A1"/>
    <w:rsid w:val="006D68C3"/>
    <w:rsid w:val="006D69DA"/>
    <w:rsid w:val="006D6C5B"/>
    <w:rsid w:val="006D6E39"/>
    <w:rsid w:val="006D6F2C"/>
    <w:rsid w:val="006D6F86"/>
    <w:rsid w:val="006D6FD2"/>
    <w:rsid w:val="006D701B"/>
    <w:rsid w:val="006D7310"/>
    <w:rsid w:val="006D73DE"/>
    <w:rsid w:val="006D7788"/>
    <w:rsid w:val="006D77CB"/>
    <w:rsid w:val="006D7A29"/>
    <w:rsid w:val="006D7F21"/>
    <w:rsid w:val="006D7FA8"/>
    <w:rsid w:val="006E02FF"/>
    <w:rsid w:val="006E049B"/>
    <w:rsid w:val="006E078E"/>
    <w:rsid w:val="006E0822"/>
    <w:rsid w:val="006E08AE"/>
    <w:rsid w:val="006E0BB5"/>
    <w:rsid w:val="006E0BD4"/>
    <w:rsid w:val="006E0BEE"/>
    <w:rsid w:val="006E0ED2"/>
    <w:rsid w:val="006E0FE7"/>
    <w:rsid w:val="006E1005"/>
    <w:rsid w:val="006E129E"/>
    <w:rsid w:val="006E12B2"/>
    <w:rsid w:val="006E12F9"/>
    <w:rsid w:val="006E149B"/>
    <w:rsid w:val="006E1592"/>
    <w:rsid w:val="006E164F"/>
    <w:rsid w:val="006E16C4"/>
    <w:rsid w:val="006E17FF"/>
    <w:rsid w:val="006E1810"/>
    <w:rsid w:val="006E188D"/>
    <w:rsid w:val="006E1EDC"/>
    <w:rsid w:val="006E1F8C"/>
    <w:rsid w:val="006E1FE1"/>
    <w:rsid w:val="006E209B"/>
    <w:rsid w:val="006E20AF"/>
    <w:rsid w:val="006E23D6"/>
    <w:rsid w:val="006E2436"/>
    <w:rsid w:val="006E2479"/>
    <w:rsid w:val="006E2536"/>
    <w:rsid w:val="006E25AE"/>
    <w:rsid w:val="006E273F"/>
    <w:rsid w:val="006E276A"/>
    <w:rsid w:val="006E2A0A"/>
    <w:rsid w:val="006E2FC2"/>
    <w:rsid w:val="006E3010"/>
    <w:rsid w:val="006E3387"/>
    <w:rsid w:val="006E33DE"/>
    <w:rsid w:val="006E3703"/>
    <w:rsid w:val="006E383B"/>
    <w:rsid w:val="006E3E2B"/>
    <w:rsid w:val="006E3F59"/>
    <w:rsid w:val="006E404B"/>
    <w:rsid w:val="006E4087"/>
    <w:rsid w:val="006E4353"/>
    <w:rsid w:val="006E4390"/>
    <w:rsid w:val="006E447B"/>
    <w:rsid w:val="006E4664"/>
    <w:rsid w:val="006E4811"/>
    <w:rsid w:val="006E4B25"/>
    <w:rsid w:val="006E4D45"/>
    <w:rsid w:val="006E4E37"/>
    <w:rsid w:val="006E50C6"/>
    <w:rsid w:val="006E536C"/>
    <w:rsid w:val="006E53D5"/>
    <w:rsid w:val="006E5566"/>
    <w:rsid w:val="006E55FF"/>
    <w:rsid w:val="006E56AD"/>
    <w:rsid w:val="006E5C9D"/>
    <w:rsid w:val="006E5D17"/>
    <w:rsid w:val="006E5EC0"/>
    <w:rsid w:val="006E5FB9"/>
    <w:rsid w:val="006E6242"/>
    <w:rsid w:val="006E6336"/>
    <w:rsid w:val="006E669D"/>
    <w:rsid w:val="006E66F3"/>
    <w:rsid w:val="006E6783"/>
    <w:rsid w:val="006E679B"/>
    <w:rsid w:val="006E682D"/>
    <w:rsid w:val="006E706B"/>
    <w:rsid w:val="006E7824"/>
    <w:rsid w:val="006E78BC"/>
    <w:rsid w:val="006E7994"/>
    <w:rsid w:val="006E7EE7"/>
    <w:rsid w:val="006E7F96"/>
    <w:rsid w:val="006F004C"/>
    <w:rsid w:val="006F007D"/>
    <w:rsid w:val="006F0290"/>
    <w:rsid w:val="006F048A"/>
    <w:rsid w:val="006F0A0E"/>
    <w:rsid w:val="006F0A50"/>
    <w:rsid w:val="006F0A76"/>
    <w:rsid w:val="006F0D88"/>
    <w:rsid w:val="006F0D8B"/>
    <w:rsid w:val="006F0DBA"/>
    <w:rsid w:val="006F138C"/>
    <w:rsid w:val="006F14F9"/>
    <w:rsid w:val="006F15EA"/>
    <w:rsid w:val="006F178A"/>
    <w:rsid w:val="006F1890"/>
    <w:rsid w:val="006F195B"/>
    <w:rsid w:val="006F1965"/>
    <w:rsid w:val="006F1BBE"/>
    <w:rsid w:val="006F1DD3"/>
    <w:rsid w:val="006F1EC6"/>
    <w:rsid w:val="006F1F22"/>
    <w:rsid w:val="006F22AD"/>
    <w:rsid w:val="006F22CE"/>
    <w:rsid w:val="006F22FD"/>
    <w:rsid w:val="006F233B"/>
    <w:rsid w:val="006F23D9"/>
    <w:rsid w:val="006F2444"/>
    <w:rsid w:val="006F2A76"/>
    <w:rsid w:val="006F2F44"/>
    <w:rsid w:val="006F2F90"/>
    <w:rsid w:val="006F3181"/>
    <w:rsid w:val="006F3499"/>
    <w:rsid w:val="006F38AE"/>
    <w:rsid w:val="006F39E6"/>
    <w:rsid w:val="006F3BD8"/>
    <w:rsid w:val="006F3C07"/>
    <w:rsid w:val="006F3C8E"/>
    <w:rsid w:val="006F3D65"/>
    <w:rsid w:val="006F4162"/>
    <w:rsid w:val="006F41B3"/>
    <w:rsid w:val="006F4259"/>
    <w:rsid w:val="006F4432"/>
    <w:rsid w:val="006F45CC"/>
    <w:rsid w:val="006F47D0"/>
    <w:rsid w:val="006F4854"/>
    <w:rsid w:val="006F491F"/>
    <w:rsid w:val="006F4C5E"/>
    <w:rsid w:val="006F4D98"/>
    <w:rsid w:val="006F4F97"/>
    <w:rsid w:val="006F511D"/>
    <w:rsid w:val="006F51BE"/>
    <w:rsid w:val="006F534A"/>
    <w:rsid w:val="006F534F"/>
    <w:rsid w:val="006F561E"/>
    <w:rsid w:val="006F5727"/>
    <w:rsid w:val="006F59AE"/>
    <w:rsid w:val="006F5A53"/>
    <w:rsid w:val="006F5B0F"/>
    <w:rsid w:val="006F5B3D"/>
    <w:rsid w:val="006F5B4E"/>
    <w:rsid w:val="006F6023"/>
    <w:rsid w:val="006F6555"/>
    <w:rsid w:val="006F67E0"/>
    <w:rsid w:val="006F6B85"/>
    <w:rsid w:val="006F6D2A"/>
    <w:rsid w:val="006F6E5A"/>
    <w:rsid w:val="006F7483"/>
    <w:rsid w:val="006F7596"/>
    <w:rsid w:val="006F7750"/>
    <w:rsid w:val="006F78E2"/>
    <w:rsid w:val="006F7D68"/>
    <w:rsid w:val="006F7D6E"/>
    <w:rsid w:val="006F7D7A"/>
    <w:rsid w:val="006F7E95"/>
    <w:rsid w:val="006F7F35"/>
    <w:rsid w:val="0070032F"/>
    <w:rsid w:val="00700465"/>
    <w:rsid w:val="00700490"/>
    <w:rsid w:val="007004F1"/>
    <w:rsid w:val="0070079E"/>
    <w:rsid w:val="00700815"/>
    <w:rsid w:val="00700817"/>
    <w:rsid w:val="00700831"/>
    <w:rsid w:val="00700A06"/>
    <w:rsid w:val="00700AF8"/>
    <w:rsid w:val="00700B78"/>
    <w:rsid w:val="00700B7A"/>
    <w:rsid w:val="00700BE0"/>
    <w:rsid w:val="00700C6F"/>
    <w:rsid w:val="00700CDE"/>
    <w:rsid w:val="00700DCA"/>
    <w:rsid w:val="00700E7D"/>
    <w:rsid w:val="00700F22"/>
    <w:rsid w:val="00700F3D"/>
    <w:rsid w:val="007012CC"/>
    <w:rsid w:val="007015D7"/>
    <w:rsid w:val="00701798"/>
    <w:rsid w:val="0070184A"/>
    <w:rsid w:val="00701EB3"/>
    <w:rsid w:val="00702209"/>
    <w:rsid w:val="00702344"/>
    <w:rsid w:val="00702665"/>
    <w:rsid w:val="007026BD"/>
    <w:rsid w:val="00702CF0"/>
    <w:rsid w:val="00702DA2"/>
    <w:rsid w:val="00702EEA"/>
    <w:rsid w:val="00703160"/>
    <w:rsid w:val="00703163"/>
    <w:rsid w:val="00703563"/>
    <w:rsid w:val="007039F1"/>
    <w:rsid w:val="00703C51"/>
    <w:rsid w:val="00703E9C"/>
    <w:rsid w:val="00703EA9"/>
    <w:rsid w:val="0070445A"/>
    <w:rsid w:val="007044C4"/>
    <w:rsid w:val="00704592"/>
    <w:rsid w:val="007045DD"/>
    <w:rsid w:val="007048FD"/>
    <w:rsid w:val="00704A70"/>
    <w:rsid w:val="00704B03"/>
    <w:rsid w:val="00704B16"/>
    <w:rsid w:val="00704BF2"/>
    <w:rsid w:val="00704E46"/>
    <w:rsid w:val="00705387"/>
    <w:rsid w:val="0070552B"/>
    <w:rsid w:val="0070573B"/>
    <w:rsid w:val="00705890"/>
    <w:rsid w:val="00705A5C"/>
    <w:rsid w:val="00705A64"/>
    <w:rsid w:val="00705A65"/>
    <w:rsid w:val="00705B31"/>
    <w:rsid w:val="00705BC6"/>
    <w:rsid w:val="00705F00"/>
    <w:rsid w:val="00705FAE"/>
    <w:rsid w:val="00705FF1"/>
    <w:rsid w:val="007060B0"/>
    <w:rsid w:val="007063D0"/>
    <w:rsid w:val="0070641F"/>
    <w:rsid w:val="007067F2"/>
    <w:rsid w:val="0070685B"/>
    <w:rsid w:val="007069C5"/>
    <w:rsid w:val="007069E1"/>
    <w:rsid w:val="00706A9A"/>
    <w:rsid w:val="00706E88"/>
    <w:rsid w:val="00706EEC"/>
    <w:rsid w:val="00706FB6"/>
    <w:rsid w:val="00707174"/>
    <w:rsid w:val="00707178"/>
    <w:rsid w:val="00707259"/>
    <w:rsid w:val="00707329"/>
    <w:rsid w:val="0070748A"/>
    <w:rsid w:val="007074DB"/>
    <w:rsid w:val="00707538"/>
    <w:rsid w:val="007077AE"/>
    <w:rsid w:val="0070780D"/>
    <w:rsid w:val="00707890"/>
    <w:rsid w:val="007078F2"/>
    <w:rsid w:val="00707A4A"/>
    <w:rsid w:val="00707A4E"/>
    <w:rsid w:val="00707CEF"/>
    <w:rsid w:val="00707D62"/>
    <w:rsid w:val="00710309"/>
    <w:rsid w:val="00710339"/>
    <w:rsid w:val="007103AA"/>
    <w:rsid w:val="00710610"/>
    <w:rsid w:val="00710643"/>
    <w:rsid w:val="007106B6"/>
    <w:rsid w:val="00710732"/>
    <w:rsid w:val="0071077F"/>
    <w:rsid w:val="007107AD"/>
    <w:rsid w:val="00710DDC"/>
    <w:rsid w:val="00710E1D"/>
    <w:rsid w:val="007116E3"/>
    <w:rsid w:val="007119C1"/>
    <w:rsid w:val="00711D45"/>
    <w:rsid w:val="00711DF3"/>
    <w:rsid w:val="00711F19"/>
    <w:rsid w:val="00711F85"/>
    <w:rsid w:val="00712129"/>
    <w:rsid w:val="00712174"/>
    <w:rsid w:val="007122E9"/>
    <w:rsid w:val="00712452"/>
    <w:rsid w:val="0071278A"/>
    <w:rsid w:val="007127F8"/>
    <w:rsid w:val="00712BD2"/>
    <w:rsid w:val="00712C05"/>
    <w:rsid w:val="00712CA9"/>
    <w:rsid w:val="00712E30"/>
    <w:rsid w:val="00712ED1"/>
    <w:rsid w:val="00712F75"/>
    <w:rsid w:val="007130AC"/>
    <w:rsid w:val="0071311D"/>
    <w:rsid w:val="00713124"/>
    <w:rsid w:val="0071316D"/>
    <w:rsid w:val="007131AC"/>
    <w:rsid w:val="007131E4"/>
    <w:rsid w:val="00713341"/>
    <w:rsid w:val="007136BE"/>
    <w:rsid w:val="00713924"/>
    <w:rsid w:val="00713B4F"/>
    <w:rsid w:val="00713D83"/>
    <w:rsid w:val="00713E45"/>
    <w:rsid w:val="00713E99"/>
    <w:rsid w:val="00713FF0"/>
    <w:rsid w:val="007141E3"/>
    <w:rsid w:val="00714215"/>
    <w:rsid w:val="007143AE"/>
    <w:rsid w:val="00714406"/>
    <w:rsid w:val="00714492"/>
    <w:rsid w:val="007144F9"/>
    <w:rsid w:val="0071469C"/>
    <w:rsid w:val="0071492D"/>
    <w:rsid w:val="00714E6B"/>
    <w:rsid w:val="00715025"/>
    <w:rsid w:val="00715528"/>
    <w:rsid w:val="007155EF"/>
    <w:rsid w:val="0071562B"/>
    <w:rsid w:val="007156FF"/>
    <w:rsid w:val="007157EE"/>
    <w:rsid w:val="00715924"/>
    <w:rsid w:val="007159B2"/>
    <w:rsid w:val="00715B47"/>
    <w:rsid w:val="00715BE4"/>
    <w:rsid w:val="00715C8A"/>
    <w:rsid w:val="00716291"/>
    <w:rsid w:val="00716333"/>
    <w:rsid w:val="007164BB"/>
    <w:rsid w:val="0071676E"/>
    <w:rsid w:val="00716814"/>
    <w:rsid w:val="00716ADA"/>
    <w:rsid w:val="00716B4A"/>
    <w:rsid w:val="00716CB4"/>
    <w:rsid w:val="00716CFC"/>
    <w:rsid w:val="00716DEA"/>
    <w:rsid w:val="00717032"/>
    <w:rsid w:val="007171D9"/>
    <w:rsid w:val="00717450"/>
    <w:rsid w:val="00717461"/>
    <w:rsid w:val="0071788D"/>
    <w:rsid w:val="00717A27"/>
    <w:rsid w:val="00717A8D"/>
    <w:rsid w:val="00717C42"/>
    <w:rsid w:val="00717FAE"/>
    <w:rsid w:val="00720492"/>
    <w:rsid w:val="00720FD2"/>
    <w:rsid w:val="00721032"/>
    <w:rsid w:val="00721339"/>
    <w:rsid w:val="007214BB"/>
    <w:rsid w:val="00721535"/>
    <w:rsid w:val="00721573"/>
    <w:rsid w:val="007215D9"/>
    <w:rsid w:val="007216A8"/>
    <w:rsid w:val="007216D2"/>
    <w:rsid w:val="007217BE"/>
    <w:rsid w:val="007217CD"/>
    <w:rsid w:val="00721C6F"/>
    <w:rsid w:val="00721D9B"/>
    <w:rsid w:val="00721DBB"/>
    <w:rsid w:val="00721E68"/>
    <w:rsid w:val="00722010"/>
    <w:rsid w:val="007223E5"/>
    <w:rsid w:val="00722467"/>
    <w:rsid w:val="0072252B"/>
    <w:rsid w:val="0072272C"/>
    <w:rsid w:val="00722735"/>
    <w:rsid w:val="0072277F"/>
    <w:rsid w:val="00722841"/>
    <w:rsid w:val="00722947"/>
    <w:rsid w:val="00722B8D"/>
    <w:rsid w:val="00722D47"/>
    <w:rsid w:val="007230B2"/>
    <w:rsid w:val="0072327B"/>
    <w:rsid w:val="007232B7"/>
    <w:rsid w:val="007233E9"/>
    <w:rsid w:val="00723475"/>
    <w:rsid w:val="007236F3"/>
    <w:rsid w:val="007237F4"/>
    <w:rsid w:val="00723F71"/>
    <w:rsid w:val="0072407A"/>
    <w:rsid w:val="007240EA"/>
    <w:rsid w:val="0072422E"/>
    <w:rsid w:val="007242A6"/>
    <w:rsid w:val="00724322"/>
    <w:rsid w:val="00724B92"/>
    <w:rsid w:val="00724BD6"/>
    <w:rsid w:val="00724C24"/>
    <w:rsid w:val="00724D11"/>
    <w:rsid w:val="00724F73"/>
    <w:rsid w:val="00724FD6"/>
    <w:rsid w:val="007250F3"/>
    <w:rsid w:val="0072518C"/>
    <w:rsid w:val="007252BC"/>
    <w:rsid w:val="007253E5"/>
    <w:rsid w:val="007255FC"/>
    <w:rsid w:val="00725685"/>
    <w:rsid w:val="0072569E"/>
    <w:rsid w:val="00725845"/>
    <w:rsid w:val="00725908"/>
    <w:rsid w:val="00725B24"/>
    <w:rsid w:val="00725D9C"/>
    <w:rsid w:val="00725DCF"/>
    <w:rsid w:val="007260E6"/>
    <w:rsid w:val="00726461"/>
    <w:rsid w:val="00726515"/>
    <w:rsid w:val="007265C6"/>
    <w:rsid w:val="00726883"/>
    <w:rsid w:val="00726A5B"/>
    <w:rsid w:val="00726A61"/>
    <w:rsid w:val="00726CE2"/>
    <w:rsid w:val="00726D3B"/>
    <w:rsid w:val="00726E0E"/>
    <w:rsid w:val="00726F5F"/>
    <w:rsid w:val="00727168"/>
    <w:rsid w:val="007271FD"/>
    <w:rsid w:val="00727388"/>
    <w:rsid w:val="007274A3"/>
    <w:rsid w:val="007274EA"/>
    <w:rsid w:val="00727548"/>
    <w:rsid w:val="0072758E"/>
    <w:rsid w:val="00727614"/>
    <w:rsid w:val="00727669"/>
    <w:rsid w:val="00727A1E"/>
    <w:rsid w:val="00727BF2"/>
    <w:rsid w:val="00727D22"/>
    <w:rsid w:val="00730020"/>
    <w:rsid w:val="007301D2"/>
    <w:rsid w:val="007303DB"/>
    <w:rsid w:val="0073063A"/>
    <w:rsid w:val="0073072D"/>
    <w:rsid w:val="00730914"/>
    <w:rsid w:val="00730992"/>
    <w:rsid w:val="007309E0"/>
    <w:rsid w:val="00730BD4"/>
    <w:rsid w:val="00730C65"/>
    <w:rsid w:val="00730FDB"/>
    <w:rsid w:val="0073109A"/>
    <w:rsid w:val="00731285"/>
    <w:rsid w:val="00731376"/>
    <w:rsid w:val="007313EC"/>
    <w:rsid w:val="00731498"/>
    <w:rsid w:val="00731687"/>
    <w:rsid w:val="0073175F"/>
    <w:rsid w:val="0073180B"/>
    <w:rsid w:val="00731994"/>
    <w:rsid w:val="00731AF0"/>
    <w:rsid w:val="00731B7B"/>
    <w:rsid w:val="00731CBB"/>
    <w:rsid w:val="00731E1C"/>
    <w:rsid w:val="0073254B"/>
    <w:rsid w:val="007325B2"/>
    <w:rsid w:val="007325D0"/>
    <w:rsid w:val="007326BC"/>
    <w:rsid w:val="0073274A"/>
    <w:rsid w:val="00732756"/>
    <w:rsid w:val="0073296B"/>
    <w:rsid w:val="00732C0E"/>
    <w:rsid w:val="00732D36"/>
    <w:rsid w:val="00732D4F"/>
    <w:rsid w:val="00733008"/>
    <w:rsid w:val="007333A7"/>
    <w:rsid w:val="0073390B"/>
    <w:rsid w:val="00733BBF"/>
    <w:rsid w:val="00733D0C"/>
    <w:rsid w:val="00733E5F"/>
    <w:rsid w:val="0073417D"/>
    <w:rsid w:val="00734223"/>
    <w:rsid w:val="007342BB"/>
    <w:rsid w:val="0073451E"/>
    <w:rsid w:val="00734554"/>
    <w:rsid w:val="007346CF"/>
    <w:rsid w:val="007347C1"/>
    <w:rsid w:val="00734A56"/>
    <w:rsid w:val="00734A63"/>
    <w:rsid w:val="00734BB4"/>
    <w:rsid w:val="00734C5D"/>
    <w:rsid w:val="00734E3F"/>
    <w:rsid w:val="00735057"/>
    <w:rsid w:val="00735301"/>
    <w:rsid w:val="0073532C"/>
    <w:rsid w:val="00735482"/>
    <w:rsid w:val="00735666"/>
    <w:rsid w:val="007356DB"/>
    <w:rsid w:val="007356E1"/>
    <w:rsid w:val="00735965"/>
    <w:rsid w:val="0073596B"/>
    <w:rsid w:val="00735C1D"/>
    <w:rsid w:val="00735E7B"/>
    <w:rsid w:val="00735F63"/>
    <w:rsid w:val="00736123"/>
    <w:rsid w:val="007363C2"/>
    <w:rsid w:val="007364CB"/>
    <w:rsid w:val="007365C6"/>
    <w:rsid w:val="00736686"/>
    <w:rsid w:val="007366FC"/>
    <w:rsid w:val="00736765"/>
    <w:rsid w:val="00736858"/>
    <w:rsid w:val="00736C65"/>
    <w:rsid w:val="00736CD7"/>
    <w:rsid w:val="00736D63"/>
    <w:rsid w:val="00737049"/>
    <w:rsid w:val="007375FD"/>
    <w:rsid w:val="007376A0"/>
    <w:rsid w:val="007376C1"/>
    <w:rsid w:val="00737762"/>
    <w:rsid w:val="00737E89"/>
    <w:rsid w:val="00737FE4"/>
    <w:rsid w:val="00740053"/>
    <w:rsid w:val="007400A6"/>
    <w:rsid w:val="00740473"/>
    <w:rsid w:val="00740479"/>
    <w:rsid w:val="00740535"/>
    <w:rsid w:val="0074059D"/>
    <w:rsid w:val="0074073B"/>
    <w:rsid w:val="00740784"/>
    <w:rsid w:val="007407D0"/>
    <w:rsid w:val="00740998"/>
    <w:rsid w:val="00740BBD"/>
    <w:rsid w:val="00740BF8"/>
    <w:rsid w:val="00740D2F"/>
    <w:rsid w:val="00740E38"/>
    <w:rsid w:val="007410E8"/>
    <w:rsid w:val="0074115B"/>
    <w:rsid w:val="007412B7"/>
    <w:rsid w:val="0074141C"/>
    <w:rsid w:val="00741490"/>
    <w:rsid w:val="007414D3"/>
    <w:rsid w:val="0074152A"/>
    <w:rsid w:val="007415FE"/>
    <w:rsid w:val="0074180D"/>
    <w:rsid w:val="0074182E"/>
    <w:rsid w:val="00741A1F"/>
    <w:rsid w:val="00741B0A"/>
    <w:rsid w:val="00741E11"/>
    <w:rsid w:val="00741F71"/>
    <w:rsid w:val="0074212F"/>
    <w:rsid w:val="007421ED"/>
    <w:rsid w:val="00742218"/>
    <w:rsid w:val="0074226C"/>
    <w:rsid w:val="00742428"/>
    <w:rsid w:val="0074274E"/>
    <w:rsid w:val="007427FD"/>
    <w:rsid w:val="0074289F"/>
    <w:rsid w:val="007429B3"/>
    <w:rsid w:val="00742CAE"/>
    <w:rsid w:val="00743369"/>
    <w:rsid w:val="007436F6"/>
    <w:rsid w:val="00743799"/>
    <w:rsid w:val="00743966"/>
    <w:rsid w:val="00743B4F"/>
    <w:rsid w:val="00743C7A"/>
    <w:rsid w:val="00743D20"/>
    <w:rsid w:val="00743D25"/>
    <w:rsid w:val="00743DC3"/>
    <w:rsid w:val="00743E9A"/>
    <w:rsid w:val="00743F41"/>
    <w:rsid w:val="007440D3"/>
    <w:rsid w:val="0074443B"/>
    <w:rsid w:val="007444F5"/>
    <w:rsid w:val="0074471E"/>
    <w:rsid w:val="0074498C"/>
    <w:rsid w:val="007449FC"/>
    <w:rsid w:val="00744AFC"/>
    <w:rsid w:val="00744EFF"/>
    <w:rsid w:val="00745065"/>
    <w:rsid w:val="007450AB"/>
    <w:rsid w:val="00745552"/>
    <w:rsid w:val="007457A7"/>
    <w:rsid w:val="007458F9"/>
    <w:rsid w:val="00745DF3"/>
    <w:rsid w:val="00745F46"/>
    <w:rsid w:val="00746204"/>
    <w:rsid w:val="0074622B"/>
    <w:rsid w:val="0074630A"/>
    <w:rsid w:val="00746610"/>
    <w:rsid w:val="00746675"/>
    <w:rsid w:val="007466D1"/>
    <w:rsid w:val="007467A4"/>
    <w:rsid w:val="00746D9D"/>
    <w:rsid w:val="00746EBB"/>
    <w:rsid w:val="00746F7A"/>
    <w:rsid w:val="007475B1"/>
    <w:rsid w:val="00747816"/>
    <w:rsid w:val="00747822"/>
    <w:rsid w:val="00747846"/>
    <w:rsid w:val="00747AA9"/>
    <w:rsid w:val="00747C7E"/>
    <w:rsid w:val="00747CCB"/>
    <w:rsid w:val="00747FB5"/>
    <w:rsid w:val="00750492"/>
    <w:rsid w:val="007505B3"/>
    <w:rsid w:val="00750761"/>
    <w:rsid w:val="007507CC"/>
    <w:rsid w:val="0075082B"/>
    <w:rsid w:val="00750B47"/>
    <w:rsid w:val="00750B54"/>
    <w:rsid w:val="00750C0F"/>
    <w:rsid w:val="00750CDA"/>
    <w:rsid w:val="00751208"/>
    <w:rsid w:val="00751420"/>
    <w:rsid w:val="0075168E"/>
    <w:rsid w:val="00751786"/>
    <w:rsid w:val="007517DF"/>
    <w:rsid w:val="0075196E"/>
    <w:rsid w:val="00751FC4"/>
    <w:rsid w:val="0075208E"/>
    <w:rsid w:val="00752201"/>
    <w:rsid w:val="00752285"/>
    <w:rsid w:val="007522D6"/>
    <w:rsid w:val="0075259D"/>
    <w:rsid w:val="007525C3"/>
    <w:rsid w:val="007526BC"/>
    <w:rsid w:val="007527D4"/>
    <w:rsid w:val="00752A17"/>
    <w:rsid w:val="00752B39"/>
    <w:rsid w:val="00752C58"/>
    <w:rsid w:val="00752D56"/>
    <w:rsid w:val="00752D83"/>
    <w:rsid w:val="00752DE3"/>
    <w:rsid w:val="00753110"/>
    <w:rsid w:val="00753481"/>
    <w:rsid w:val="007534C6"/>
    <w:rsid w:val="0075356F"/>
    <w:rsid w:val="00753717"/>
    <w:rsid w:val="007539FB"/>
    <w:rsid w:val="00753A68"/>
    <w:rsid w:val="00753B3E"/>
    <w:rsid w:val="00753C30"/>
    <w:rsid w:val="00753D6E"/>
    <w:rsid w:val="00753FC0"/>
    <w:rsid w:val="00754274"/>
    <w:rsid w:val="007542DF"/>
    <w:rsid w:val="007547FA"/>
    <w:rsid w:val="00754811"/>
    <w:rsid w:val="007548FE"/>
    <w:rsid w:val="00754963"/>
    <w:rsid w:val="00754BA3"/>
    <w:rsid w:val="00755352"/>
    <w:rsid w:val="0075557F"/>
    <w:rsid w:val="00755624"/>
    <w:rsid w:val="007556F4"/>
    <w:rsid w:val="0075579D"/>
    <w:rsid w:val="00755EA8"/>
    <w:rsid w:val="00755EC9"/>
    <w:rsid w:val="00755F11"/>
    <w:rsid w:val="00756002"/>
    <w:rsid w:val="0075622D"/>
    <w:rsid w:val="007565EF"/>
    <w:rsid w:val="00756C2C"/>
    <w:rsid w:val="00756F35"/>
    <w:rsid w:val="00757878"/>
    <w:rsid w:val="00757A14"/>
    <w:rsid w:val="00757B36"/>
    <w:rsid w:val="00757C22"/>
    <w:rsid w:val="00760280"/>
    <w:rsid w:val="007609A5"/>
    <w:rsid w:val="00760A81"/>
    <w:rsid w:val="00760C51"/>
    <w:rsid w:val="00760DB0"/>
    <w:rsid w:val="00760DD1"/>
    <w:rsid w:val="00760E3A"/>
    <w:rsid w:val="007611F3"/>
    <w:rsid w:val="007612DA"/>
    <w:rsid w:val="007612F3"/>
    <w:rsid w:val="0076155A"/>
    <w:rsid w:val="00761950"/>
    <w:rsid w:val="007619EF"/>
    <w:rsid w:val="00761A70"/>
    <w:rsid w:val="00761AE8"/>
    <w:rsid w:val="00762085"/>
    <w:rsid w:val="00762100"/>
    <w:rsid w:val="007625ED"/>
    <w:rsid w:val="0076267D"/>
    <w:rsid w:val="00762B80"/>
    <w:rsid w:val="00762EAF"/>
    <w:rsid w:val="00762ECC"/>
    <w:rsid w:val="0076313B"/>
    <w:rsid w:val="007638B1"/>
    <w:rsid w:val="0076403F"/>
    <w:rsid w:val="007640A5"/>
    <w:rsid w:val="007641F6"/>
    <w:rsid w:val="00764228"/>
    <w:rsid w:val="0076422F"/>
    <w:rsid w:val="007643CD"/>
    <w:rsid w:val="0076493E"/>
    <w:rsid w:val="0076493F"/>
    <w:rsid w:val="0076498F"/>
    <w:rsid w:val="00765081"/>
    <w:rsid w:val="00765251"/>
    <w:rsid w:val="007653FA"/>
    <w:rsid w:val="0076598C"/>
    <w:rsid w:val="0076598E"/>
    <w:rsid w:val="007659A4"/>
    <w:rsid w:val="00765BBF"/>
    <w:rsid w:val="00765C1C"/>
    <w:rsid w:val="00766183"/>
    <w:rsid w:val="007662F5"/>
    <w:rsid w:val="007663C0"/>
    <w:rsid w:val="007666DB"/>
    <w:rsid w:val="007668DF"/>
    <w:rsid w:val="00766996"/>
    <w:rsid w:val="00766B05"/>
    <w:rsid w:val="00766C5D"/>
    <w:rsid w:val="00766F90"/>
    <w:rsid w:val="0076714C"/>
    <w:rsid w:val="0076742E"/>
    <w:rsid w:val="00767685"/>
    <w:rsid w:val="007679E8"/>
    <w:rsid w:val="00767CC9"/>
    <w:rsid w:val="00767CFD"/>
    <w:rsid w:val="00767F17"/>
    <w:rsid w:val="00770034"/>
    <w:rsid w:val="0077012B"/>
    <w:rsid w:val="00770197"/>
    <w:rsid w:val="007703A4"/>
    <w:rsid w:val="007706AB"/>
    <w:rsid w:val="007706CF"/>
    <w:rsid w:val="00770985"/>
    <w:rsid w:val="007709C5"/>
    <w:rsid w:val="00770A56"/>
    <w:rsid w:val="00770AD7"/>
    <w:rsid w:val="00770C02"/>
    <w:rsid w:val="00770C06"/>
    <w:rsid w:val="00771097"/>
    <w:rsid w:val="00771372"/>
    <w:rsid w:val="007713D5"/>
    <w:rsid w:val="007714D1"/>
    <w:rsid w:val="00771729"/>
    <w:rsid w:val="00771BB1"/>
    <w:rsid w:val="00771C64"/>
    <w:rsid w:val="00771D0F"/>
    <w:rsid w:val="007722EA"/>
    <w:rsid w:val="0077233D"/>
    <w:rsid w:val="0077255B"/>
    <w:rsid w:val="0077268B"/>
    <w:rsid w:val="00772B22"/>
    <w:rsid w:val="00772BEB"/>
    <w:rsid w:val="00772FEC"/>
    <w:rsid w:val="00773023"/>
    <w:rsid w:val="007730E3"/>
    <w:rsid w:val="007733F2"/>
    <w:rsid w:val="007734BE"/>
    <w:rsid w:val="0077353C"/>
    <w:rsid w:val="00773700"/>
    <w:rsid w:val="00773783"/>
    <w:rsid w:val="00773964"/>
    <w:rsid w:val="00773BD2"/>
    <w:rsid w:val="00773E48"/>
    <w:rsid w:val="00773E57"/>
    <w:rsid w:val="00773F8F"/>
    <w:rsid w:val="00773FB6"/>
    <w:rsid w:val="00773FC6"/>
    <w:rsid w:val="007745CD"/>
    <w:rsid w:val="0077474B"/>
    <w:rsid w:val="00774AE5"/>
    <w:rsid w:val="00774CD3"/>
    <w:rsid w:val="00774EFD"/>
    <w:rsid w:val="00775226"/>
    <w:rsid w:val="00775231"/>
    <w:rsid w:val="0077560E"/>
    <w:rsid w:val="00775841"/>
    <w:rsid w:val="00775882"/>
    <w:rsid w:val="00775974"/>
    <w:rsid w:val="00775A86"/>
    <w:rsid w:val="00775B21"/>
    <w:rsid w:val="00775E19"/>
    <w:rsid w:val="00775E2C"/>
    <w:rsid w:val="00775F55"/>
    <w:rsid w:val="00775FDD"/>
    <w:rsid w:val="00775FE9"/>
    <w:rsid w:val="00776344"/>
    <w:rsid w:val="0077642B"/>
    <w:rsid w:val="00776736"/>
    <w:rsid w:val="00776808"/>
    <w:rsid w:val="00776845"/>
    <w:rsid w:val="00776AF5"/>
    <w:rsid w:val="00776CDB"/>
    <w:rsid w:val="00776F66"/>
    <w:rsid w:val="0077735D"/>
    <w:rsid w:val="007773C0"/>
    <w:rsid w:val="007778E0"/>
    <w:rsid w:val="00777B50"/>
    <w:rsid w:val="00777D95"/>
    <w:rsid w:val="00777F40"/>
    <w:rsid w:val="00777F50"/>
    <w:rsid w:val="00780036"/>
    <w:rsid w:val="00780104"/>
    <w:rsid w:val="007803BE"/>
    <w:rsid w:val="007805D8"/>
    <w:rsid w:val="0078066C"/>
    <w:rsid w:val="007807E9"/>
    <w:rsid w:val="007809F3"/>
    <w:rsid w:val="00780C72"/>
    <w:rsid w:val="00780E1F"/>
    <w:rsid w:val="00780E35"/>
    <w:rsid w:val="00781102"/>
    <w:rsid w:val="00781453"/>
    <w:rsid w:val="007816C3"/>
    <w:rsid w:val="0078176E"/>
    <w:rsid w:val="007818C7"/>
    <w:rsid w:val="0078195F"/>
    <w:rsid w:val="00781A20"/>
    <w:rsid w:val="00781D30"/>
    <w:rsid w:val="0078234A"/>
    <w:rsid w:val="0078270D"/>
    <w:rsid w:val="007827CE"/>
    <w:rsid w:val="007827EC"/>
    <w:rsid w:val="0078289A"/>
    <w:rsid w:val="00782CF6"/>
    <w:rsid w:val="00782EAC"/>
    <w:rsid w:val="00782FC2"/>
    <w:rsid w:val="0078315D"/>
    <w:rsid w:val="00783455"/>
    <w:rsid w:val="0078350F"/>
    <w:rsid w:val="00783538"/>
    <w:rsid w:val="0078356A"/>
    <w:rsid w:val="007836AF"/>
    <w:rsid w:val="007838FA"/>
    <w:rsid w:val="00783AC1"/>
    <w:rsid w:val="00783B20"/>
    <w:rsid w:val="00783D25"/>
    <w:rsid w:val="00783D33"/>
    <w:rsid w:val="007841D8"/>
    <w:rsid w:val="0078454B"/>
    <w:rsid w:val="007845DB"/>
    <w:rsid w:val="0078484E"/>
    <w:rsid w:val="00784887"/>
    <w:rsid w:val="00784A2C"/>
    <w:rsid w:val="00784BF8"/>
    <w:rsid w:val="00784D08"/>
    <w:rsid w:val="00784D85"/>
    <w:rsid w:val="00784E6D"/>
    <w:rsid w:val="00784F45"/>
    <w:rsid w:val="0078514F"/>
    <w:rsid w:val="007851B7"/>
    <w:rsid w:val="007852D7"/>
    <w:rsid w:val="007853CE"/>
    <w:rsid w:val="00785897"/>
    <w:rsid w:val="00785DA5"/>
    <w:rsid w:val="00785E21"/>
    <w:rsid w:val="00786461"/>
    <w:rsid w:val="0078646B"/>
    <w:rsid w:val="00786909"/>
    <w:rsid w:val="00786CA5"/>
    <w:rsid w:val="00786CCE"/>
    <w:rsid w:val="00786F9A"/>
    <w:rsid w:val="007870FC"/>
    <w:rsid w:val="00787150"/>
    <w:rsid w:val="00787316"/>
    <w:rsid w:val="007875A5"/>
    <w:rsid w:val="0078765A"/>
    <w:rsid w:val="007876D8"/>
    <w:rsid w:val="0078795E"/>
    <w:rsid w:val="00787C06"/>
    <w:rsid w:val="00787CE0"/>
    <w:rsid w:val="00787DE3"/>
    <w:rsid w:val="00787EE6"/>
    <w:rsid w:val="00787F87"/>
    <w:rsid w:val="007900C3"/>
    <w:rsid w:val="00790290"/>
    <w:rsid w:val="0079035F"/>
    <w:rsid w:val="00790495"/>
    <w:rsid w:val="00790993"/>
    <w:rsid w:val="00790B84"/>
    <w:rsid w:val="00790E20"/>
    <w:rsid w:val="00791190"/>
    <w:rsid w:val="007911A3"/>
    <w:rsid w:val="0079127C"/>
    <w:rsid w:val="0079157B"/>
    <w:rsid w:val="00791587"/>
    <w:rsid w:val="00791806"/>
    <w:rsid w:val="007918CB"/>
    <w:rsid w:val="00791B85"/>
    <w:rsid w:val="00791C94"/>
    <w:rsid w:val="007921FF"/>
    <w:rsid w:val="007922EE"/>
    <w:rsid w:val="00792440"/>
    <w:rsid w:val="0079250D"/>
    <w:rsid w:val="0079251A"/>
    <w:rsid w:val="00792721"/>
    <w:rsid w:val="00792850"/>
    <w:rsid w:val="0079298E"/>
    <w:rsid w:val="00792A11"/>
    <w:rsid w:val="00792A33"/>
    <w:rsid w:val="00792B68"/>
    <w:rsid w:val="00792C74"/>
    <w:rsid w:val="00792D8B"/>
    <w:rsid w:val="0079309B"/>
    <w:rsid w:val="0079357C"/>
    <w:rsid w:val="007935FB"/>
    <w:rsid w:val="007936AB"/>
    <w:rsid w:val="007937D6"/>
    <w:rsid w:val="007937E4"/>
    <w:rsid w:val="0079382C"/>
    <w:rsid w:val="00793874"/>
    <w:rsid w:val="007938AC"/>
    <w:rsid w:val="007938DD"/>
    <w:rsid w:val="007939F4"/>
    <w:rsid w:val="00793AD9"/>
    <w:rsid w:val="00793E22"/>
    <w:rsid w:val="00793E3F"/>
    <w:rsid w:val="00794297"/>
    <w:rsid w:val="00794325"/>
    <w:rsid w:val="00794463"/>
    <w:rsid w:val="0079479B"/>
    <w:rsid w:val="007947DD"/>
    <w:rsid w:val="007949ED"/>
    <w:rsid w:val="00794BA9"/>
    <w:rsid w:val="00794C8F"/>
    <w:rsid w:val="00794F2B"/>
    <w:rsid w:val="0079539C"/>
    <w:rsid w:val="007954B9"/>
    <w:rsid w:val="007954D2"/>
    <w:rsid w:val="007957BB"/>
    <w:rsid w:val="00795A71"/>
    <w:rsid w:val="00795B11"/>
    <w:rsid w:val="00795B3B"/>
    <w:rsid w:val="00795B41"/>
    <w:rsid w:val="00795BB2"/>
    <w:rsid w:val="00795BD8"/>
    <w:rsid w:val="007960C5"/>
    <w:rsid w:val="0079624F"/>
    <w:rsid w:val="00796354"/>
    <w:rsid w:val="007964D5"/>
    <w:rsid w:val="00796910"/>
    <w:rsid w:val="007969A4"/>
    <w:rsid w:val="00796CD7"/>
    <w:rsid w:val="00796EC4"/>
    <w:rsid w:val="00796FA7"/>
    <w:rsid w:val="007970C7"/>
    <w:rsid w:val="00797177"/>
    <w:rsid w:val="00797252"/>
    <w:rsid w:val="00797528"/>
    <w:rsid w:val="00797596"/>
    <w:rsid w:val="007976B8"/>
    <w:rsid w:val="007976F7"/>
    <w:rsid w:val="00797775"/>
    <w:rsid w:val="0079779C"/>
    <w:rsid w:val="007977B8"/>
    <w:rsid w:val="00797894"/>
    <w:rsid w:val="00797C54"/>
    <w:rsid w:val="00797D29"/>
    <w:rsid w:val="00797E68"/>
    <w:rsid w:val="00797F3F"/>
    <w:rsid w:val="007A00FC"/>
    <w:rsid w:val="007A03A2"/>
    <w:rsid w:val="007A054D"/>
    <w:rsid w:val="007A06AB"/>
    <w:rsid w:val="007A08F1"/>
    <w:rsid w:val="007A09A3"/>
    <w:rsid w:val="007A0D7A"/>
    <w:rsid w:val="007A1060"/>
    <w:rsid w:val="007A1392"/>
    <w:rsid w:val="007A168A"/>
    <w:rsid w:val="007A1717"/>
    <w:rsid w:val="007A18B6"/>
    <w:rsid w:val="007A196E"/>
    <w:rsid w:val="007A1AE9"/>
    <w:rsid w:val="007A1F31"/>
    <w:rsid w:val="007A1FB3"/>
    <w:rsid w:val="007A1FFD"/>
    <w:rsid w:val="007A207B"/>
    <w:rsid w:val="007A2141"/>
    <w:rsid w:val="007A2454"/>
    <w:rsid w:val="007A250F"/>
    <w:rsid w:val="007A25BB"/>
    <w:rsid w:val="007A2683"/>
    <w:rsid w:val="007A2758"/>
    <w:rsid w:val="007A2B77"/>
    <w:rsid w:val="007A2C54"/>
    <w:rsid w:val="007A2CE6"/>
    <w:rsid w:val="007A2D91"/>
    <w:rsid w:val="007A2F24"/>
    <w:rsid w:val="007A2FB7"/>
    <w:rsid w:val="007A2FEA"/>
    <w:rsid w:val="007A3054"/>
    <w:rsid w:val="007A30DF"/>
    <w:rsid w:val="007A321A"/>
    <w:rsid w:val="007A331C"/>
    <w:rsid w:val="007A374A"/>
    <w:rsid w:val="007A3815"/>
    <w:rsid w:val="007A385D"/>
    <w:rsid w:val="007A3955"/>
    <w:rsid w:val="007A3A56"/>
    <w:rsid w:val="007A3B40"/>
    <w:rsid w:val="007A3FA6"/>
    <w:rsid w:val="007A41BF"/>
    <w:rsid w:val="007A4367"/>
    <w:rsid w:val="007A4427"/>
    <w:rsid w:val="007A44A6"/>
    <w:rsid w:val="007A4517"/>
    <w:rsid w:val="007A45F3"/>
    <w:rsid w:val="007A4B37"/>
    <w:rsid w:val="007A4BC7"/>
    <w:rsid w:val="007A4EC7"/>
    <w:rsid w:val="007A568B"/>
    <w:rsid w:val="007A573A"/>
    <w:rsid w:val="007A57C4"/>
    <w:rsid w:val="007A580C"/>
    <w:rsid w:val="007A58B2"/>
    <w:rsid w:val="007A5B5E"/>
    <w:rsid w:val="007A5E73"/>
    <w:rsid w:val="007A5EC6"/>
    <w:rsid w:val="007A621F"/>
    <w:rsid w:val="007A6736"/>
    <w:rsid w:val="007A6951"/>
    <w:rsid w:val="007A6DBC"/>
    <w:rsid w:val="007A6F4C"/>
    <w:rsid w:val="007A6FD0"/>
    <w:rsid w:val="007A7102"/>
    <w:rsid w:val="007A7163"/>
    <w:rsid w:val="007A71CD"/>
    <w:rsid w:val="007A7264"/>
    <w:rsid w:val="007A730D"/>
    <w:rsid w:val="007A7488"/>
    <w:rsid w:val="007A75A9"/>
    <w:rsid w:val="007A761F"/>
    <w:rsid w:val="007A7623"/>
    <w:rsid w:val="007A7A71"/>
    <w:rsid w:val="007A7B07"/>
    <w:rsid w:val="007A7BF8"/>
    <w:rsid w:val="007A7BFC"/>
    <w:rsid w:val="007A7FC6"/>
    <w:rsid w:val="007B0503"/>
    <w:rsid w:val="007B082C"/>
    <w:rsid w:val="007B09FA"/>
    <w:rsid w:val="007B0A82"/>
    <w:rsid w:val="007B0F85"/>
    <w:rsid w:val="007B1010"/>
    <w:rsid w:val="007B116D"/>
    <w:rsid w:val="007B1263"/>
    <w:rsid w:val="007B12DC"/>
    <w:rsid w:val="007B15DA"/>
    <w:rsid w:val="007B17F2"/>
    <w:rsid w:val="007B19C7"/>
    <w:rsid w:val="007B1AFF"/>
    <w:rsid w:val="007B21CD"/>
    <w:rsid w:val="007B22C8"/>
    <w:rsid w:val="007B22D1"/>
    <w:rsid w:val="007B2639"/>
    <w:rsid w:val="007B2717"/>
    <w:rsid w:val="007B2AC6"/>
    <w:rsid w:val="007B2BFD"/>
    <w:rsid w:val="007B2DAB"/>
    <w:rsid w:val="007B2E2F"/>
    <w:rsid w:val="007B2F6B"/>
    <w:rsid w:val="007B3049"/>
    <w:rsid w:val="007B32C3"/>
    <w:rsid w:val="007B3452"/>
    <w:rsid w:val="007B35E3"/>
    <w:rsid w:val="007B361A"/>
    <w:rsid w:val="007B3652"/>
    <w:rsid w:val="007B3913"/>
    <w:rsid w:val="007B39FB"/>
    <w:rsid w:val="007B3B5B"/>
    <w:rsid w:val="007B3D37"/>
    <w:rsid w:val="007B3F7F"/>
    <w:rsid w:val="007B40AE"/>
    <w:rsid w:val="007B45B9"/>
    <w:rsid w:val="007B4A8D"/>
    <w:rsid w:val="007B4C08"/>
    <w:rsid w:val="007B4DB1"/>
    <w:rsid w:val="007B4EA0"/>
    <w:rsid w:val="007B4EB2"/>
    <w:rsid w:val="007B4FDE"/>
    <w:rsid w:val="007B50EF"/>
    <w:rsid w:val="007B50F2"/>
    <w:rsid w:val="007B5154"/>
    <w:rsid w:val="007B536A"/>
    <w:rsid w:val="007B5BC9"/>
    <w:rsid w:val="007B5BF4"/>
    <w:rsid w:val="007B5DC5"/>
    <w:rsid w:val="007B6217"/>
    <w:rsid w:val="007B6413"/>
    <w:rsid w:val="007B6468"/>
    <w:rsid w:val="007B69DA"/>
    <w:rsid w:val="007B69E9"/>
    <w:rsid w:val="007B6A99"/>
    <w:rsid w:val="007B6B94"/>
    <w:rsid w:val="007B6C81"/>
    <w:rsid w:val="007B6DB7"/>
    <w:rsid w:val="007B6E89"/>
    <w:rsid w:val="007B6FA4"/>
    <w:rsid w:val="007B701F"/>
    <w:rsid w:val="007B7405"/>
    <w:rsid w:val="007B7410"/>
    <w:rsid w:val="007B7441"/>
    <w:rsid w:val="007B7474"/>
    <w:rsid w:val="007B7534"/>
    <w:rsid w:val="007B761B"/>
    <w:rsid w:val="007B76B6"/>
    <w:rsid w:val="007B79B1"/>
    <w:rsid w:val="007B7B0B"/>
    <w:rsid w:val="007B7B90"/>
    <w:rsid w:val="007B7DF6"/>
    <w:rsid w:val="007B7FF0"/>
    <w:rsid w:val="007C06AA"/>
    <w:rsid w:val="007C0870"/>
    <w:rsid w:val="007C092A"/>
    <w:rsid w:val="007C09E9"/>
    <w:rsid w:val="007C0A90"/>
    <w:rsid w:val="007C0AB6"/>
    <w:rsid w:val="007C0DA9"/>
    <w:rsid w:val="007C0DB0"/>
    <w:rsid w:val="007C0E62"/>
    <w:rsid w:val="007C1187"/>
    <w:rsid w:val="007C11DA"/>
    <w:rsid w:val="007C125A"/>
    <w:rsid w:val="007C12B3"/>
    <w:rsid w:val="007C1554"/>
    <w:rsid w:val="007C1589"/>
    <w:rsid w:val="007C17DC"/>
    <w:rsid w:val="007C1E74"/>
    <w:rsid w:val="007C1F63"/>
    <w:rsid w:val="007C239F"/>
    <w:rsid w:val="007C26E9"/>
    <w:rsid w:val="007C282D"/>
    <w:rsid w:val="007C2880"/>
    <w:rsid w:val="007C28EA"/>
    <w:rsid w:val="007C28FB"/>
    <w:rsid w:val="007C2BAB"/>
    <w:rsid w:val="007C2D01"/>
    <w:rsid w:val="007C3064"/>
    <w:rsid w:val="007C32E5"/>
    <w:rsid w:val="007C3718"/>
    <w:rsid w:val="007C3A21"/>
    <w:rsid w:val="007C3A4A"/>
    <w:rsid w:val="007C3E05"/>
    <w:rsid w:val="007C3EF2"/>
    <w:rsid w:val="007C40B3"/>
    <w:rsid w:val="007C4235"/>
    <w:rsid w:val="007C4562"/>
    <w:rsid w:val="007C48D2"/>
    <w:rsid w:val="007C4971"/>
    <w:rsid w:val="007C4A52"/>
    <w:rsid w:val="007C4AB9"/>
    <w:rsid w:val="007C4AC9"/>
    <w:rsid w:val="007C4C62"/>
    <w:rsid w:val="007C4D5A"/>
    <w:rsid w:val="007C4F09"/>
    <w:rsid w:val="007C4FFC"/>
    <w:rsid w:val="007C521C"/>
    <w:rsid w:val="007C534D"/>
    <w:rsid w:val="007C53DE"/>
    <w:rsid w:val="007C558B"/>
    <w:rsid w:val="007C56ED"/>
    <w:rsid w:val="007C5754"/>
    <w:rsid w:val="007C58BD"/>
    <w:rsid w:val="007C58FD"/>
    <w:rsid w:val="007C5AB1"/>
    <w:rsid w:val="007C5B63"/>
    <w:rsid w:val="007C5D15"/>
    <w:rsid w:val="007C5E93"/>
    <w:rsid w:val="007C5EFE"/>
    <w:rsid w:val="007C62BC"/>
    <w:rsid w:val="007C6652"/>
    <w:rsid w:val="007C677B"/>
    <w:rsid w:val="007C67E9"/>
    <w:rsid w:val="007C6A1A"/>
    <w:rsid w:val="007C6B1F"/>
    <w:rsid w:val="007C6C04"/>
    <w:rsid w:val="007C6FB8"/>
    <w:rsid w:val="007C71B9"/>
    <w:rsid w:val="007C76CC"/>
    <w:rsid w:val="007C77FD"/>
    <w:rsid w:val="007C781D"/>
    <w:rsid w:val="007C7896"/>
    <w:rsid w:val="007C78A1"/>
    <w:rsid w:val="007C7A2E"/>
    <w:rsid w:val="007C7B17"/>
    <w:rsid w:val="007C7C3C"/>
    <w:rsid w:val="007C7C89"/>
    <w:rsid w:val="007C7C8F"/>
    <w:rsid w:val="007C7DCE"/>
    <w:rsid w:val="007C7F1F"/>
    <w:rsid w:val="007C7F43"/>
    <w:rsid w:val="007D048A"/>
    <w:rsid w:val="007D071E"/>
    <w:rsid w:val="007D0734"/>
    <w:rsid w:val="007D075F"/>
    <w:rsid w:val="007D085E"/>
    <w:rsid w:val="007D0B24"/>
    <w:rsid w:val="007D0D2A"/>
    <w:rsid w:val="007D100A"/>
    <w:rsid w:val="007D10F2"/>
    <w:rsid w:val="007D1245"/>
    <w:rsid w:val="007D14B4"/>
    <w:rsid w:val="007D161C"/>
    <w:rsid w:val="007D1974"/>
    <w:rsid w:val="007D19F9"/>
    <w:rsid w:val="007D1D28"/>
    <w:rsid w:val="007D1F0E"/>
    <w:rsid w:val="007D21C1"/>
    <w:rsid w:val="007D2254"/>
    <w:rsid w:val="007D24B9"/>
    <w:rsid w:val="007D28A4"/>
    <w:rsid w:val="007D2E81"/>
    <w:rsid w:val="007D3064"/>
    <w:rsid w:val="007D30F9"/>
    <w:rsid w:val="007D31CF"/>
    <w:rsid w:val="007D3279"/>
    <w:rsid w:val="007D3409"/>
    <w:rsid w:val="007D3634"/>
    <w:rsid w:val="007D3653"/>
    <w:rsid w:val="007D3657"/>
    <w:rsid w:val="007D3B81"/>
    <w:rsid w:val="007D4068"/>
    <w:rsid w:val="007D40C6"/>
    <w:rsid w:val="007D4199"/>
    <w:rsid w:val="007D420E"/>
    <w:rsid w:val="007D4293"/>
    <w:rsid w:val="007D44A3"/>
    <w:rsid w:val="007D4569"/>
    <w:rsid w:val="007D468A"/>
    <w:rsid w:val="007D468E"/>
    <w:rsid w:val="007D46E8"/>
    <w:rsid w:val="007D4ABC"/>
    <w:rsid w:val="007D4C1B"/>
    <w:rsid w:val="007D4E51"/>
    <w:rsid w:val="007D5210"/>
    <w:rsid w:val="007D5306"/>
    <w:rsid w:val="007D53CE"/>
    <w:rsid w:val="007D57CF"/>
    <w:rsid w:val="007D5B9F"/>
    <w:rsid w:val="007D5BFD"/>
    <w:rsid w:val="007D5FCF"/>
    <w:rsid w:val="007D623D"/>
    <w:rsid w:val="007D633E"/>
    <w:rsid w:val="007D6659"/>
    <w:rsid w:val="007D6A91"/>
    <w:rsid w:val="007D6E98"/>
    <w:rsid w:val="007D702A"/>
    <w:rsid w:val="007D70A0"/>
    <w:rsid w:val="007D73FB"/>
    <w:rsid w:val="007D745F"/>
    <w:rsid w:val="007D7476"/>
    <w:rsid w:val="007D7478"/>
    <w:rsid w:val="007D76FF"/>
    <w:rsid w:val="007D7716"/>
    <w:rsid w:val="007D7920"/>
    <w:rsid w:val="007D7961"/>
    <w:rsid w:val="007D7BD0"/>
    <w:rsid w:val="007D7CAF"/>
    <w:rsid w:val="007D7CB2"/>
    <w:rsid w:val="007E01A5"/>
    <w:rsid w:val="007E0355"/>
    <w:rsid w:val="007E038E"/>
    <w:rsid w:val="007E047B"/>
    <w:rsid w:val="007E04DC"/>
    <w:rsid w:val="007E07FD"/>
    <w:rsid w:val="007E0BC2"/>
    <w:rsid w:val="007E0D7E"/>
    <w:rsid w:val="007E0F0B"/>
    <w:rsid w:val="007E140B"/>
    <w:rsid w:val="007E1609"/>
    <w:rsid w:val="007E1869"/>
    <w:rsid w:val="007E1907"/>
    <w:rsid w:val="007E19D9"/>
    <w:rsid w:val="007E1B89"/>
    <w:rsid w:val="007E20BE"/>
    <w:rsid w:val="007E2466"/>
    <w:rsid w:val="007E2615"/>
    <w:rsid w:val="007E269B"/>
    <w:rsid w:val="007E272D"/>
    <w:rsid w:val="007E273D"/>
    <w:rsid w:val="007E2994"/>
    <w:rsid w:val="007E2A24"/>
    <w:rsid w:val="007E2ABF"/>
    <w:rsid w:val="007E2B08"/>
    <w:rsid w:val="007E2BC7"/>
    <w:rsid w:val="007E2BC9"/>
    <w:rsid w:val="007E2C88"/>
    <w:rsid w:val="007E2DF0"/>
    <w:rsid w:val="007E2E38"/>
    <w:rsid w:val="007E2FE3"/>
    <w:rsid w:val="007E2FFD"/>
    <w:rsid w:val="007E3A2D"/>
    <w:rsid w:val="007E3B79"/>
    <w:rsid w:val="007E410B"/>
    <w:rsid w:val="007E42E4"/>
    <w:rsid w:val="007E4415"/>
    <w:rsid w:val="007E47AA"/>
    <w:rsid w:val="007E49D6"/>
    <w:rsid w:val="007E4A8B"/>
    <w:rsid w:val="007E4B96"/>
    <w:rsid w:val="007E4C74"/>
    <w:rsid w:val="007E4F23"/>
    <w:rsid w:val="007E5994"/>
    <w:rsid w:val="007E60AA"/>
    <w:rsid w:val="007E615E"/>
    <w:rsid w:val="007E6541"/>
    <w:rsid w:val="007E6851"/>
    <w:rsid w:val="007E69CE"/>
    <w:rsid w:val="007E6BA7"/>
    <w:rsid w:val="007E6EDD"/>
    <w:rsid w:val="007E6FAD"/>
    <w:rsid w:val="007E714C"/>
    <w:rsid w:val="007E715C"/>
    <w:rsid w:val="007E72D8"/>
    <w:rsid w:val="007E7679"/>
    <w:rsid w:val="007E796C"/>
    <w:rsid w:val="007E7A2F"/>
    <w:rsid w:val="007E7A4E"/>
    <w:rsid w:val="007E7B36"/>
    <w:rsid w:val="007E7F48"/>
    <w:rsid w:val="007F02B7"/>
    <w:rsid w:val="007F03EC"/>
    <w:rsid w:val="007F05D8"/>
    <w:rsid w:val="007F07AA"/>
    <w:rsid w:val="007F0B21"/>
    <w:rsid w:val="007F0C4F"/>
    <w:rsid w:val="007F0F7E"/>
    <w:rsid w:val="007F12E0"/>
    <w:rsid w:val="007F1658"/>
    <w:rsid w:val="007F19AD"/>
    <w:rsid w:val="007F19ED"/>
    <w:rsid w:val="007F1AC6"/>
    <w:rsid w:val="007F1BD5"/>
    <w:rsid w:val="007F1E13"/>
    <w:rsid w:val="007F1EF1"/>
    <w:rsid w:val="007F25A5"/>
    <w:rsid w:val="007F263E"/>
    <w:rsid w:val="007F2681"/>
    <w:rsid w:val="007F2975"/>
    <w:rsid w:val="007F2987"/>
    <w:rsid w:val="007F2AA2"/>
    <w:rsid w:val="007F2FD6"/>
    <w:rsid w:val="007F32FD"/>
    <w:rsid w:val="007F33B6"/>
    <w:rsid w:val="007F3AAE"/>
    <w:rsid w:val="007F3C56"/>
    <w:rsid w:val="007F3D56"/>
    <w:rsid w:val="007F3E0F"/>
    <w:rsid w:val="007F3E1D"/>
    <w:rsid w:val="007F3F09"/>
    <w:rsid w:val="007F4145"/>
    <w:rsid w:val="007F4175"/>
    <w:rsid w:val="007F45FD"/>
    <w:rsid w:val="007F4608"/>
    <w:rsid w:val="007F46B4"/>
    <w:rsid w:val="007F46D3"/>
    <w:rsid w:val="007F46DC"/>
    <w:rsid w:val="007F4A07"/>
    <w:rsid w:val="007F4CB4"/>
    <w:rsid w:val="007F503A"/>
    <w:rsid w:val="007F54D5"/>
    <w:rsid w:val="007F5516"/>
    <w:rsid w:val="007F555D"/>
    <w:rsid w:val="007F58BC"/>
    <w:rsid w:val="007F5AE0"/>
    <w:rsid w:val="007F5CF5"/>
    <w:rsid w:val="007F5EEA"/>
    <w:rsid w:val="007F6041"/>
    <w:rsid w:val="007F631F"/>
    <w:rsid w:val="007F6573"/>
    <w:rsid w:val="007F6636"/>
    <w:rsid w:val="007F663D"/>
    <w:rsid w:val="007F6E3F"/>
    <w:rsid w:val="007F7093"/>
    <w:rsid w:val="007F70B7"/>
    <w:rsid w:val="007F70BB"/>
    <w:rsid w:val="007F71B7"/>
    <w:rsid w:val="007F7399"/>
    <w:rsid w:val="007F73F4"/>
    <w:rsid w:val="007F7468"/>
    <w:rsid w:val="007F74F7"/>
    <w:rsid w:val="007F7692"/>
    <w:rsid w:val="007F779E"/>
    <w:rsid w:val="007F77E8"/>
    <w:rsid w:val="007F7BCC"/>
    <w:rsid w:val="007F7C00"/>
    <w:rsid w:val="007F7CFF"/>
    <w:rsid w:val="007F7ED2"/>
    <w:rsid w:val="00800055"/>
    <w:rsid w:val="008000BD"/>
    <w:rsid w:val="00800582"/>
    <w:rsid w:val="008005A8"/>
    <w:rsid w:val="00800956"/>
    <w:rsid w:val="00800B8E"/>
    <w:rsid w:val="00800CA6"/>
    <w:rsid w:val="00800FB3"/>
    <w:rsid w:val="00801300"/>
    <w:rsid w:val="0080148D"/>
    <w:rsid w:val="008016E2"/>
    <w:rsid w:val="00801938"/>
    <w:rsid w:val="008019BD"/>
    <w:rsid w:val="00801B07"/>
    <w:rsid w:val="00801C68"/>
    <w:rsid w:val="00801E84"/>
    <w:rsid w:val="00801F5E"/>
    <w:rsid w:val="008021F8"/>
    <w:rsid w:val="0080257B"/>
    <w:rsid w:val="00802B47"/>
    <w:rsid w:val="00802F08"/>
    <w:rsid w:val="00802F1B"/>
    <w:rsid w:val="00803038"/>
    <w:rsid w:val="008030AB"/>
    <w:rsid w:val="0080314B"/>
    <w:rsid w:val="0080319C"/>
    <w:rsid w:val="00803370"/>
    <w:rsid w:val="008033CD"/>
    <w:rsid w:val="0080341A"/>
    <w:rsid w:val="0080352E"/>
    <w:rsid w:val="00803813"/>
    <w:rsid w:val="00803B60"/>
    <w:rsid w:val="00803CF4"/>
    <w:rsid w:val="00803EAC"/>
    <w:rsid w:val="00804875"/>
    <w:rsid w:val="00804920"/>
    <w:rsid w:val="00804A26"/>
    <w:rsid w:val="00804BF4"/>
    <w:rsid w:val="00804D1C"/>
    <w:rsid w:val="00804F05"/>
    <w:rsid w:val="00805400"/>
    <w:rsid w:val="00805591"/>
    <w:rsid w:val="008055EC"/>
    <w:rsid w:val="00805735"/>
    <w:rsid w:val="00805765"/>
    <w:rsid w:val="008058B0"/>
    <w:rsid w:val="00805AE5"/>
    <w:rsid w:val="00805DE7"/>
    <w:rsid w:val="00805F09"/>
    <w:rsid w:val="0080614D"/>
    <w:rsid w:val="008063BE"/>
    <w:rsid w:val="008063CB"/>
    <w:rsid w:val="00806511"/>
    <w:rsid w:val="008066AD"/>
    <w:rsid w:val="00806A74"/>
    <w:rsid w:val="00806AFF"/>
    <w:rsid w:val="00806B3C"/>
    <w:rsid w:val="00806E4A"/>
    <w:rsid w:val="008075FC"/>
    <w:rsid w:val="00807768"/>
    <w:rsid w:val="00807D5D"/>
    <w:rsid w:val="008102BA"/>
    <w:rsid w:val="0081039F"/>
    <w:rsid w:val="00810485"/>
    <w:rsid w:val="0081056B"/>
    <w:rsid w:val="008105A0"/>
    <w:rsid w:val="00810602"/>
    <w:rsid w:val="00810613"/>
    <w:rsid w:val="0081067C"/>
    <w:rsid w:val="008107B7"/>
    <w:rsid w:val="008108A9"/>
    <w:rsid w:val="00810B60"/>
    <w:rsid w:val="00810FE3"/>
    <w:rsid w:val="00811315"/>
    <w:rsid w:val="008113A1"/>
    <w:rsid w:val="00811420"/>
    <w:rsid w:val="008114E6"/>
    <w:rsid w:val="00811A01"/>
    <w:rsid w:val="00811A60"/>
    <w:rsid w:val="00811E19"/>
    <w:rsid w:val="00811FB9"/>
    <w:rsid w:val="0081204E"/>
    <w:rsid w:val="00812230"/>
    <w:rsid w:val="0081253C"/>
    <w:rsid w:val="00812B84"/>
    <w:rsid w:val="00812E87"/>
    <w:rsid w:val="00813272"/>
    <w:rsid w:val="0081334B"/>
    <w:rsid w:val="0081336F"/>
    <w:rsid w:val="008135FF"/>
    <w:rsid w:val="0081362B"/>
    <w:rsid w:val="008136B3"/>
    <w:rsid w:val="008139DE"/>
    <w:rsid w:val="00813C24"/>
    <w:rsid w:val="008140D5"/>
    <w:rsid w:val="00814259"/>
    <w:rsid w:val="0081425E"/>
    <w:rsid w:val="00814466"/>
    <w:rsid w:val="00814561"/>
    <w:rsid w:val="00814787"/>
    <w:rsid w:val="00814C67"/>
    <w:rsid w:val="00814D2E"/>
    <w:rsid w:val="00814F6B"/>
    <w:rsid w:val="00814F76"/>
    <w:rsid w:val="00814FA0"/>
    <w:rsid w:val="008150E5"/>
    <w:rsid w:val="00815417"/>
    <w:rsid w:val="00815766"/>
    <w:rsid w:val="0081578D"/>
    <w:rsid w:val="0081585D"/>
    <w:rsid w:val="0081592E"/>
    <w:rsid w:val="00815A58"/>
    <w:rsid w:val="00815A87"/>
    <w:rsid w:val="00815B57"/>
    <w:rsid w:val="00815B97"/>
    <w:rsid w:val="00815E69"/>
    <w:rsid w:val="00815E6B"/>
    <w:rsid w:val="00815F70"/>
    <w:rsid w:val="00815FFB"/>
    <w:rsid w:val="0081628E"/>
    <w:rsid w:val="008164D9"/>
    <w:rsid w:val="00816BBC"/>
    <w:rsid w:val="00816C2E"/>
    <w:rsid w:val="00816E3E"/>
    <w:rsid w:val="00816FA6"/>
    <w:rsid w:val="00816FB2"/>
    <w:rsid w:val="008170CE"/>
    <w:rsid w:val="008170DB"/>
    <w:rsid w:val="008173D8"/>
    <w:rsid w:val="00817419"/>
    <w:rsid w:val="00817827"/>
    <w:rsid w:val="0081788F"/>
    <w:rsid w:val="00817896"/>
    <w:rsid w:val="008178E2"/>
    <w:rsid w:val="00817928"/>
    <w:rsid w:val="00817977"/>
    <w:rsid w:val="00817BF7"/>
    <w:rsid w:val="00817CA3"/>
    <w:rsid w:val="008200F2"/>
    <w:rsid w:val="00820132"/>
    <w:rsid w:val="00820587"/>
    <w:rsid w:val="008205CB"/>
    <w:rsid w:val="00820633"/>
    <w:rsid w:val="008208D8"/>
    <w:rsid w:val="008209B4"/>
    <w:rsid w:val="00820A9C"/>
    <w:rsid w:val="00820B6C"/>
    <w:rsid w:val="00820B9E"/>
    <w:rsid w:val="00820C33"/>
    <w:rsid w:val="00821086"/>
    <w:rsid w:val="008212D8"/>
    <w:rsid w:val="008213AF"/>
    <w:rsid w:val="0082174F"/>
    <w:rsid w:val="00821A1F"/>
    <w:rsid w:val="00821A7A"/>
    <w:rsid w:val="00821ABF"/>
    <w:rsid w:val="00821D88"/>
    <w:rsid w:val="008228B8"/>
    <w:rsid w:val="00822A56"/>
    <w:rsid w:val="00822B79"/>
    <w:rsid w:val="00822C86"/>
    <w:rsid w:val="00822CAC"/>
    <w:rsid w:val="00822CB4"/>
    <w:rsid w:val="00822F82"/>
    <w:rsid w:val="00823072"/>
    <w:rsid w:val="008231E6"/>
    <w:rsid w:val="00823621"/>
    <w:rsid w:val="008236F7"/>
    <w:rsid w:val="008237DA"/>
    <w:rsid w:val="00823823"/>
    <w:rsid w:val="0082387B"/>
    <w:rsid w:val="00823943"/>
    <w:rsid w:val="008239CD"/>
    <w:rsid w:val="00823BF1"/>
    <w:rsid w:val="00823C0D"/>
    <w:rsid w:val="00823C32"/>
    <w:rsid w:val="00823F20"/>
    <w:rsid w:val="00823FB4"/>
    <w:rsid w:val="008241BA"/>
    <w:rsid w:val="008242B7"/>
    <w:rsid w:val="00824331"/>
    <w:rsid w:val="008243BA"/>
    <w:rsid w:val="008247B1"/>
    <w:rsid w:val="00824ADF"/>
    <w:rsid w:val="00824BBC"/>
    <w:rsid w:val="00824C8B"/>
    <w:rsid w:val="00824D58"/>
    <w:rsid w:val="008250BA"/>
    <w:rsid w:val="008250F7"/>
    <w:rsid w:val="00825512"/>
    <w:rsid w:val="00825576"/>
    <w:rsid w:val="008256B5"/>
    <w:rsid w:val="00825720"/>
    <w:rsid w:val="00825753"/>
    <w:rsid w:val="00825C52"/>
    <w:rsid w:val="00825FC1"/>
    <w:rsid w:val="0082614C"/>
    <w:rsid w:val="0082645E"/>
    <w:rsid w:val="00826763"/>
    <w:rsid w:val="0082684B"/>
    <w:rsid w:val="00826971"/>
    <w:rsid w:val="0082698C"/>
    <w:rsid w:val="0082699F"/>
    <w:rsid w:val="00826B87"/>
    <w:rsid w:val="00826D84"/>
    <w:rsid w:val="00826F04"/>
    <w:rsid w:val="00826F86"/>
    <w:rsid w:val="008273C1"/>
    <w:rsid w:val="008275EE"/>
    <w:rsid w:val="008277A7"/>
    <w:rsid w:val="008279DA"/>
    <w:rsid w:val="00827A85"/>
    <w:rsid w:val="00827D92"/>
    <w:rsid w:val="00827E64"/>
    <w:rsid w:val="00830211"/>
    <w:rsid w:val="00830556"/>
    <w:rsid w:val="008305E9"/>
    <w:rsid w:val="00830686"/>
    <w:rsid w:val="00830708"/>
    <w:rsid w:val="00830895"/>
    <w:rsid w:val="00830955"/>
    <w:rsid w:val="00830B68"/>
    <w:rsid w:val="00830C1B"/>
    <w:rsid w:val="00830D56"/>
    <w:rsid w:val="00830D5F"/>
    <w:rsid w:val="00831104"/>
    <w:rsid w:val="0083131B"/>
    <w:rsid w:val="008313E5"/>
    <w:rsid w:val="00831600"/>
    <w:rsid w:val="008319D9"/>
    <w:rsid w:val="00831DB7"/>
    <w:rsid w:val="00831FC2"/>
    <w:rsid w:val="008321B1"/>
    <w:rsid w:val="00832228"/>
    <w:rsid w:val="00832597"/>
    <w:rsid w:val="0083275E"/>
    <w:rsid w:val="0083285B"/>
    <w:rsid w:val="00832A1D"/>
    <w:rsid w:val="00832A49"/>
    <w:rsid w:val="00832AB0"/>
    <w:rsid w:val="00833058"/>
    <w:rsid w:val="008330BD"/>
    <w:rsid w:val="00833224"/>
    <w:rsid w:val="00833280"/>
    <w:rsid w:val="0083331D"/>
    <w:rsid w:val="0083347D"/>
    <w:rsid w:val="008334C9"/>
    <w:rsid w:val="008334E3"/>
    <w:rsid w:val="0083360A"/>
    <w:rsid w:val="0083394F"/>
    <w:rsid w:val="008343D0"/>
    <w:rsid w:val="00834469"/>
    <w:rsid w:val="00834504"/>
    <w:rsid w:val="00834526"/>
    <w:rsid w:val="00834538"/>
    <w:rsid w:val="00834565"/>
    <w:rsid w:val="00834783"/>
    <w:rsid w:val="00834974"/>
    <w:rsid w:val="00834B10"/>
    <w:rsid w:val="00834C52"/>
    <w:rsid w:val="00834C73"/>
    <w:rsid w:val="00834E3F"/>
    <w:rsid w:val="00834EE2"/>
    <w:rsid w:val="00835089"/>
    <w:rsid w:val="00835203"/>
    <w:rsid w:val="008357D9"/>
    <w:rsid w:val="00835BC0"/>
    <w:rsid w:val="00835C4C"/>
    <w:rsid w:val="0083603B"/>
    <w:rsid w:val="008362AF"/>
    <w:rsid w:val="00836318"/>
    <w:rsid w:val="00836818"/>
    <w:rsid w:val="00836A12"/>
    <w:rsid w:val="00836B75"/>
    <w:rsid w:val="00836CD5"/>
    <w:rsid w:val="00837038"/>
    <w:rsid w:val="008376BB"/>
    <w:rsid w:val="00837CC0"/>
    <w:rsid w:val="00837E9B"/>
    <w:rsid w:val="00840197"/>
    <w:rsid w:val="008403B7"/>
    <w:rsid w:val="008403D4"/>
    <w:rsid w:val="008403EE"/>
    <w:rsid w:val="0084041C"/>
    <w:rsid w:val="00840550"/>
    <w:rsid w:val="008407A7"/>
    <w:rsid w:val="00840878"/>
    <w:rsid w:val="008408AA"/>
    <w:rsid w:val="00840C08"/>
    <w:rsid w:val="00840E43"/>
    <w:rsid w:val="008411A3"/>
    <w:rsid w:val="0084132B"/>
    <w:rsid w:val="008415F2"/>
    <w:rsid w:val="008415FE"/>
    <w:rsid w:val="00841753"/>
    <w:rsid w:val="00841765"/>
    <w:rsid w:val="00841889"/>
    <w:rsid w:val="0084190A"/>
    <w:rsid w:val="00841966"/>
    <w:rsid w:val="00842106"/>
    <w:rsid w:val="00842208"/>
    <w:rsid w:val="00842232"/>
    <w:rsid w:val="008422A8"/>
    <w:rsid w:val="0084288C"/>
    <w:rsid w:val="00842A3B"/>
    <w:rsid w:val="00842A9F"/>
    <w:rsid w:val="00842C78"/>
    <w:rsid w:val="00842EA4"/>
    <w:rsid w:val="00842F45"/>
    <w:rsid w:val="0084311E"/>
    <w:rsid w:val="0084345E"/>
    <w:rsid w:val="0084357D"/>
    <w:rsid w:val="00843CB7"/>
    <w:rsid w:val="00843CD7"/>
    <w:rsid w:val="00844088"/>
    <w:rsid w:val="008441C2"/>
    <w:rsid w:val="0084420B"/>
    <w:rsid w:val="00844296"/>
    <w:rsid w:val="0084430A"/>
    <w:rsid w:val="008444DB"/>
    <w:rsid w:val="008446CF"/>
    <w:rsid w:val="0084475E"/>
    <w:rsid w:val="008449EE"/>
    <w:rsid w:val="00844CD0"/>
    <w:rsid w:val="008451F6"/>
    <w:rsid w:val="0084529B"/>
    <w:rsid w:val="0084529C"/>
    <w:rsid w:val="00845593"/>
    <w:rsid w:val="008457B4"/>
    <w:rsid w:val="008458F0"/>
    <w:rsid w:val="00845A01"/>
    <w:rsid w:val="00845DEE"/>
    <w:rsid w:val="00845E9F"/>
    <w:rsid w:val="00845ECC"/>
    <w:rsid w:val="00845F46"/>
    <w:rsid w:val="00845FAA"/>
    <w:rsid w:val="0084613E"/>
    <w:rsid w:val="00846610"/>
    <w:rsid w:val="0084665E"/>
    <w:rsid w:val="00846779"/>
    <w:rsid w:val="0084685B"/>
    <w:rsid w:val="00846C4D"/>
    <w:rsid w:val="00846C90"/>
    <w:rsid w:val="00846EC4"/>
    <w:rsid w:val="00846F4F"/>
    <w:rsid w:val="00846FA5"/>
    <w:rsid w:val="0084707E"/>
    <w:rsid w:val="008471EA"/>
    <w:rsid w:val="00847488"/>
    <w:rsid w:val="0084751E"/>
    <w:rsid w:val="008475D7"/>
    <w:rsid w:val="0084764B"/>
    <w:rsid w:val="008476C8"/>
    <w:rsid w:val="00847980"/>
    <w:rsid w:val="00847B8F"/>
    <w:rsid w:val="00847BE4"/>
    <w:rsid w:val="00847C73"/>
    <w:rsid w:val="00847C93"/>
    <w:rsid w:val="00847D56"/>
    <w:rsid w:val="00850070"/>
    <w:rsid w:val="008500E2"/>
    <w:rsid w:val="008503F2"/>
    <w:rsid w:val="0085065C"/>
    <w:rsid w:val="00850926"/>
    <w:rsid w:val="0085094A"/>
    <w:rsid w:val="00850A48"/>
    <w:rsid w:val="00850B60"/>
    <w:rsid w:val="00850B86"/>
    <w:rsid w:val="008510F6"/>
    <w:rsid w:val="0085135C"/>
    <w:rsid w:val="008513F1"/>
    <w:rsid w:val="008514D3"/>
    <w:rsid w:val="0085153A"/>
    <w:rsid w:val="00851788"/>
    <w:rsid w:val="0085194C"/>
    <w:rsid w:val="00851AE0"/>
    <w:rsid w:val="00851AF8"/>
    <w:rsid w:val="00851B88"/>
    <w:rsid w:val="0085229C"/>
    <w:rsid w:val="008522EA"/>
    <w:rsid w:val="008522F8"/>
    <w:rsid w:val="00852335"/>
    <w:rsid w:val="008529D9"/>
    <w:rsid w:val="00852A93"/>
    <w:rsid w:val="00852B76"/>
    <w:rsid w:val="00852BEE"/>
    <w:rsid w:val="00852E97"/>
    <w:rsid w:val="00852F06"/>
    <w:rsid w:val="00852FB7"/>
    <w:rsid w:val="00853141"/>
    <w:rsid w:val="00853280"/>
    <w:rsid w:val="008532BE"/>
    <w:rsid w:val="008533D4"/>
    <w:rsid w:val="008534A0"/>
    <w:rsid w:val="00853549"/>
    <w:rsid w:val="0085355A"/>
    <w:rsid w:val="00853674"/>
    <w:rsid w:val="00853847"/>
    <w:rsid w:val="00853B1F"/>
    <w:rsid w:val="00853D1A"/>
    <w:rsid w:val="00853D1B"/>
    <w:rsid w:val="00853EB3"/>
    <w:rsid w:val="008540D5"/>
    <w:rsid w:val="00854129"/>
    <w:rsid w:val="00854176"/>
    <w:rsid w:val="00854311"/>
    <w:rsid w:val="008545DF"/>
    <w:rsid w:val="0085486A"/>
    <w:rsid w:val="008548E4"/>
    <w:rsid w:val="00854B46"/>
    <w:rsid w:val="00854B99"/>
    <w:rsid w:val="00854FFF"/>
    <w:rsid w:val="008550B0"/>
    <w:rsid w:val="0085540F"/>
    <w:rsid w:val="008554CF"/>
    <w:rsid w:val="008555DA"/>
    <w:rsid w:val="00855690"/>
    <w:rsid w:val="00855870"/>
    <w:rsid w:val="00855872"/>
    <w:rsid w:val="0085590A"/>
    <w:rsid w:val="00855A27"/>
    <w:rsid w:val="00855B61"/>
    <w:rsid w:val="00855B81"/>
    <w:rsid w:val="00855C0A"/>
    <w:rsid w:val="00855E0C"/>
    <w:rsid w:val="00856262"/>
    <w:rsid w:val="008565C2"/>
    <w:rsid w:val="0085684A"/>
    <w:rsid w:val="00856C0E"/>
    <w:rsid w:val="00856F3E"/>
    <w:rsid w:val="00856FDD"/>
    <w:rsid w:val="0085700D"/>
    <w:rsid w:val="0085728C"/>
    <w:rsid w:val="0085734C"/>
    <w:rsid w:val="00857497"/>
    <w:rsid w:val="008576B9"/>
    <w:rsid w:val="008577D8"/>
    <w:rsid w:val="008577F7"/>
    <w:rsid w:val="008578C1"/>
    <w:rsid w:val="0085799A"/>
    <w:rsid w:val="00857A1E"/>
    <w:rsid w:val="00857EC4"/>
    <w:rsid w:val="00857FA8"/>
    <w:rsid w:val="008601F7"/>
    <w:rsid w:val="00860738"/>
    <w:rsid w:val="008608A6"/>
    <w:rsid w:val="008609C0"/>
    <w:rsid w:val="00860BC5"/>
    <w:rsid w:val="00860C2C"/>
    <w:rsid w:val="00860CBC"/>
    <w:rsid w:val="00860D88"/>
    <w:rsid w:val="0086114A"/>
    <w:rsid w:val="00861466"/>
    <w:rsid w:val="008614C6"/>
    <w:rsid w:val="0086169B"/>
    <w:rsid w:val="008617B0"/>
    <w:rsid w:val="0086190C"/>
    <w:rsid w:val="00861914"/>
    <w:rsid w:val="00861AAF"/>
    <w:rsid w:val="00861B00"/>
    <w:rsid w:val="00861BEB"/>
    <w:rsid w:val="00861D30"/>
    <w:rsid w:val="00861DDF"/>
    <w:rsid w:val="00861ED2"/>
    <w:rsid w:val="008621A2"/>
    <w:rsid w:val="00862237"/>
    <w:rsid w:val="0086227F"/>
    <w:rsid w:val="008622D0"/>
    <w:rsid w:val="008623F4"/>
    <w:rsid w:val="00862771"/>
    <w:rsid w:val="0086279F"/>
    <w:rsid w:val="008627A1"/>
    <w:rsid w:val="0086298E"/>
    <w:rsid w:val="00862E4F"/>
    <w:rsid w:val="00862EB2"/>
    <w:rsid w:val="00862FA1"/>
    <w:rsid w:val="00862FE5"/>
    <w:rsid w:val="008630E9"/>
    <w:rsid w:val="008635F8"/>
    <w:rsid w:val="00863667"/>
    <w:rsid w:val="00863CA1"/>
    <w:rsid w:val="00863D0A"/>
    <w:rsid w:val="00863D39"/>
    <w:rsid w:val="00863E5F"/>
    <w:rsid w:val="008644D5"/>
    <w:rsid w:val="008646FD"/>
    <w:rsid w:val="0086478B"/>
    <w:rsid w:val="008647A2"/>
    <w:rsid w:val="0086483A"/>
    <w:rsid w:val="00864BA5"/>
    <w:rsid w:val="00864E56"/>
    <w:rsid w:val="00864EE7"/>
    <w:rsid w:val="0086500C"/>
    <w:rsid w:val="008650A8"/>
    <w:rsid w:val="00865222"/>
    <w:rsid w:val="008653CA"/>
    <w:rsid w:val="008653CD"/>
    <w:rsid w:val="00865A10"/>
    <w:rsid w:val="00865CAA"/>
    <w:rsid w:val="00865FD2"/>
    <w:rsid w:val="00866042"/>
    <w:rsid w:val="0086617D"/>
    <w:rsid w:val="00866366"/>
    <w:rsid w:val="008665DD"/>
    <w:rsid w:val="00866721"/>
    <w:rsid w:val="008668CC"/>
    <w:rsid w:val="00866BC3"/>
    <w:rsid w:val="00866E54"/>
    <w:rsid w:val="00866F4A"/>
    <w:rsid w:val="00867213"/>
    <w:rsid w:val="00867431"/>
    <w:rsid w:val="008675E8"/>
    <w:rsid w:val="00867611"/>
    <w:rsid w:val="00867A6D"/>
    <w:rsid w:val="00867B4E"/>
    <w:rsid w:val="00867D2E"/>
    <w:rsid w:val="00867D47"/>
    <w:rsid w:val="00867DE1"/>
    <w:rsid w:val="0087023B"/>
    <w:rsid w:val="00870419"/>
    <w:rsid w:val="0087056E"/>
    <w:rsid w:val="00870663"/>
    <w:rsid w:val="00870BA4"/>
    <w:rsid w:val="00870C6D"/>
    <w:rsid w:val="00870DBC"/>
    <w:rsid w:val="00870E31"/>
    <w:rsid w:val="0087139A"/>
    <w:rsid w:val="008717D2"/>
    <w:rsid w:val="00871C0B"/>
    <w:rsid w:val="0087216E"/>
    <w:rsid w:val="00872380"/>
    <w:rsid w:val="00872429"/>
    <w:rsid w:val="008725A0"/>
    <w:rsid w:val="008725D3"/>
    <w:rsid w:val="00872709"/>
    <w:rsid w:val="0087289C"/>
    <w:rsid w:val="00872C79"/>
    <w:rsid w:val="00872CAC"/>
    <w:rsid w:val="00872D98"/>
    <w:rsid w:val="00872DEC"/>
    <w:rsid w:val="00872F0A"/>
    <w:rsid w:val="0087327E"/>
    <w:rsid w:val="00873469"/>
    <w:rsid w:val="00873496"/>
    <w:rsid w:val="0087388E"/>
    <w:rsid w:val="00873CC2"/>
    <w:rsid w:val="00873CD6"/>
    <w:rsid w:val="00873EE3"/>
    <w:rsid w:val="00874093"/>
    <w:rsid w:val="008740A9"/>
    <w:rsid w:val="008743B5"/>
    <w:rsid w:val="008746AE"/>
    <w:rsid w:val="00874AA9"/>
    <w:rsid w:val="00874CBC"/>
    <w:rsid w:val="00874CDF"/>
    <w:rsid w:val="008752BF"/>
    <w:rsid w:val="00875386"/>
    <w:rsid w:val="00875717"/>
    <w:rsid w:val="00875778"/>
    <w:rsid w:val="00875867"/>
    <w:rsid w:val="008758FA"/>
    <w:rsid w:val="008759D8"/>
    <w:rsid w:val="00875A17"/>
    <w:rsid w:val="00875C9C"/>
    <w:rsid w:val="00876018"/>
    <w:rsid w:val="0087611C"/>
    <w:rsid w:val="0087623C"/>
    <w:rsid w:val="00876249"/>
    <w:rsid w:val="00876481"/>
    <w:rsid w:val="00876F10"/>
    <w:rsid w:val="008770EA"/>
    <w:rsid w:val="008771A5"/>
    <w:rsid w:val="008774D1"/>
    <w:rsid w:val="00877793"/>
    <w:rsid w:val="0087799F"/>
    <w:rsid w:val="00877B6A"/>
    <w:rsid w:val="00877ED2"/>
    <w:rsid w:val="008800CD"/>
    <w:rsid w:val="0088012E"/>
    <w:rsid w:val="00880189"/>
    <w:rsid w:val="00880207"/>
    <w:rsid w:val="0088033E"/>
    <w:rsid w:val="00880441"/>
    <w:rsid w:val="00880484"/>
    <w:rsid w:val="008807E2"/>
    <w:rsid w:val="00880C61"/>
    <w:rsid w:val="00880D15"/>
    <w:rsid w:val="00880FA5"/>
    <w:rsid w:val="008812FF"/>
    <w:rsid w:val="00881390"/>
    <w:rsid w:val="008813BA"/>
    <w:rsid w:val="0088183A"/>
    <w:rsid w:val="0088199C"/>
    <w:rsid w:val="00881A86"/>
    <w:rsid w:val="00881D12"/>
    <w:rsid w:val="008820E2"/>
    <w:rsid w:val="00882135"/>
    <w:rsid w:val="00882152"/>
    <w:rsid w:val="0088252D"/>
    <w:rsid w:val="0088265F"/>
    <w:rsid w:val="008828B4"/>
    <w:rsid w:val="00882C8B"/>
    <w:rsid w:val="00882CBD"/>
    <w:rsid w:val="00882E0C"/>
    <w:rsid w:val="00882E7A"/>
    <w:rsid w:val="00882F61"/>
    <w:rsid w:val="00883178"/>
    <w:rsid w:val="0088327C"/>
    <w:rsid w:val="008835A4"/>
    <w:rsid w:val="00883649"/>
    <w:rsid w:val="00883838"/>
    <w:rsid w:val="008839D5"/>
    <w:rsid w:val="008839E6"/>
    <w:rsid w:val="00883A19"/>
    <w:rsid w:val="00883C09"/>
    <w:rsid w:val="00883CC7"/>
    <w:rsid w:val="00883F5D"/>
    <w:rsid w:val="0088411A"/>
    <w:rsid w:val="008845ED"/>
    <w:rsid w:val="008845FF"/>
    <w:rsid w:val="008847ED"/>
    <w:rsid w:val="008848F4"/>
    <w:rsid w:val="00884C09"/>
    <w:rsid w:val="00884C91"/>
    <w:rsid w:val="00884C9E"/>
    <w:rsid w:val="00884DCE"/>
    <w:rsid w:val="00884F7F"/>
    <w:rsid w:val="0088504A"/>
    <w:rsid w:val="0088521F"/>
    <w:rsid w:val="00885232"/>
    <w:rsid w:val="0088548B"/>
    <w:rsid w:val="0088553A"/>
    <w:rsid w:val="00885650"/>
    <w:rsid w:val="0088569F"/>
    <w:rsid w:val="008857DF"/>
    <w:rsid w:val="008859CE"/>
    <w:rsid w:val="00885AA7"/>
    <w:rsid w:val="00885AEF"/>
    <w:rsid w:val="00885B09"/>
    <w:rsid w:val="00885BF0"/>
    <w:rsid w:val="00885D8B"/>
    <w:rsid w:val="00885EB8"/>
    <w:rsid w:val="00885F8D"/>
    <w:rsid w:val="008860D5"/>
    <w:rsid w:val="008860DC"/>
    <w:rsid w:val="0088641D"/>
    <w:rsid w:val="00886453"/>
    <w:rsid w:val="0088659F"/>
    <w:rsid w:val="00886D1E"/>
    <w:rsid w:val="00886D2E"/>
    <w:rsid w:val="00887014"/>
    <w:rsid w:val="00887015"/>
    <w:rsid w:val="00887277"/>
    <w:rsid w:val="00887503"/>
    <w:rsid w:val="00887674"/>
    <w:rsid w:val="0088776A"/>
    <w:rsid w:val="00887889"/>
    <w:rsid w:val="00887961"/>
    <w:rsid w:val="008879DC"/>
    <w:rsid w:val="00887B93"/>
    <w:rsid w:val="00887C03"/>
    <w:rsid w:val="00887D7E"/>
    <w:rsid w:val="00887ED2"/>
    <w:rsid w:val="0089026A"/>
    <w:rsid w:val="0089029F"/>
    <w:rsid w:val="00890367"/>
    <w:rsid w:val="008908F1"/>
    <w:rsid w:val="00890F89"/>
    <w:rsid w:val="0089112E"/>
    <w:rsid w:val="00891221"/>
    <w:rsid w:val="008913AC"/>
    <w:rsid w:val="008913BC"/>
    <w:rsid w:val="008916E9"/>
    <w:rsid w:val="00891955"/>
    <w:rsid w:val="0089196D"/>
    <w:rsid w:val="008919AD"/>
    <w:rsid w:val="00891A1E"/>
    <w:rsid w:val="00891B1C"/>
    <w:rsid w:val="00891B60"/>
    <w:rsid w:val="00891C5A"/>
    <w:rsid w:val="00892046"/>
    <w:rsid w:val="0089237B"/>
    <w:rsid w:val="008923AA"/>
    <w:rsid w:val="008926E9"/>
    <w:rsid w:val="008928AF"/>
    <w:rsid w:val="00892AB9"/>
    <w:rsid w:val="00892B4F"/>
    <w:rsid w:val="00892B76"/>
    <w:rsid w:val="00892D67"/>
    <w:rsid w:val="00892EB9"/>
    <w:rsid w:val="00892EF4"/>
    <w:rsid w:val="0089332F"/>
    <w:rsid w:val="008934AD"/>
    <w:rsid w:val="008936E4"/>
    <w:rsid w:val="00893AB6"/>
    <w:rsid w:val="00893D8E"/>
    <w:rsid w:val="00893EBF"/>
    <w:rsid w:val="00893ED4"/>
    <w:rsid w:val="008940CF"/>
    <w:rsid w:val="0089438B"/>
    <w:rsid w:val="008943A4"/>
    <w:rsid w:val="0089497F"/>
    <w:rsid w:val="00894F82"/>
    <w:rsid w:val="008951BF"/>
    <w:rsid w:val="0089532D"/>
    <w:rsid w:val="00895343"/>
    <w:rsid w:val="00895511"/>
    <w:rsid w:val="00895975"/>
    <w:rsid w:val="00895AE5"/>
    <w:rsid w:val="00895E82"/>
    <w:rsid w:val="00896096"/>
    <w:rsid w:val="008960D5"/>
    <w:rsid w:val="0089615F"/>
    <w:rsid w:val="00896333"/>
    <w:rsid w:val="00896345"/>
    <w:rsid w:val="008964EF"/>
    <w:rsid w:val="00896562"/>
    <w:rsid w:val="00896658"/>
    <w:rsid w:val="00896755"/>
    <w:rsid w:val="00896774"/>
    <w:rsid w:val="00896F81"/>
    <w:rsid w:val="00897375"/>
    <w:rsid w:val="00897569"/>
    <w:rsid w:val="008975EE"/>
    <w:rsid w:val="00897723"/>
    <w:rsid w:val="0089781A"/>
    <w:rsid w:val="00897CFF"/>
    <w:rsid w:val="00897D20"/>
    <w:rsid w:val="00897E2F"/>
    <w:rsid w:val="00897E33"/>
    <w:rsid w:val="008A01DC"/>
    <w:rsid w:val="008A01F3"/>
    <w:rsid w:val="008A046A"/>
    <w:rsid w:val="008A05C4"/>
    <w:rsid w:val="008A05E9"/>
    <w:rsid w:val="008A0706"/>
    <w:rsid w:val="008A087C"/>
    <w:rsid w:val="008A099A"/>
    <w:rsid w:val="008A0C63"/>
    <w:rsid w:val="008A0D9F"/>
    <w:rsid w:val="008A0DB3"/>
    <w:rsid w:val="008A10A7"/>
    <w:rsid w:val="008A110E"/>
    <w:rsid w:val="008A11BE"/>
    <w:rsid w:val="008A13B9"/>
    <w:rsid w:val="008A16BB"/>
    <w:rsid w:val="008A16C1"/>
    <w:rsid w:val="008A17C9"/>
    <w:rsid w:val="008A184E"/>
    <w:rsid w:val="008A188D"/>
    <w:rsid w:val="008A1927"/>
    <w:rsid w:val="008A19D1"/>
    <w:rsid w:val="008A1A14"/>
    <w:rsid w:val="008A2013"/>
    <w:rsid w:val="008A2240"/>
    <w:rsid w:val="008A24FF"/>
    <w:rsid w:val="008A256D"/>
    <w:rsid w:val="008A2606"/>
    <w:rsid w:val="008A2759"/>
    <w:rsid w:val="008A27A1"/>
    <w:rsid w:val="008A2872"/>
    <w:rsid w:val="008A2980"/>
    <w:rsid w:val="008A2A3C"/>
    <w:rsid w:val="008A2BED"/>
    <w:rsid w:val="008A2DC7"/>
    <w:rsid w:val="008A2E82"/>
    <w:rsid w:val="008A37A7"/>
    <w:rsid w:val="008A3840"/>
    <w:rsid w:val="008A38BF"/>
    <w:rsid w:val="008A3974"/>
    <w:rsid w:val="008A3B96"/>
    <w:rsid w:val="008A3CB5"/>
    <w:rsid w:val="008A3F5E"/>
    <w:rsid w:val="008A4097"/>
    <w:rsid w:val="008A4151"/>
    <w:rsid w:val="008A419E"/>
    <w:rsid w:val="008A41AD"/>
    <w:rsid w:val="008A42E5"/>
    <w:rsid w:val="008A4342"/>
    <w:rsid w:val="008A444E"/>
    <w:rsid w:val="008A4545"/>
    <w:rsid w:val="008A459C"/>
    <w:rsid w:val="008A4688"/>
    <w:rsid w:val="008A4720"/>
    <w:rsid w:val="008A4D51"/>
    <w:rsid w:val="008A4DB6"/>
    <w:rsid w:val="008A4F6E"/>
    <w:rsid w:val="008A5072"/>
    <w:rsid w:val="008A527C"/>
    <w:rsid w:val="008A531B"/>
    <w:rsid w:val="008A53BA"/>
    <w:rsid w:val="008A550C"/>
    <w:rsid w:val="008A56C5"/>
    <w:rsid w:val="008A57CC"/>
    <w:rsid w:val="008A5906"/>
    <w:rsid w:val="008A5DD0"/>
    <w:rsid w:val="008A5E39"/>
    <w:rsid w:val="008A62EB"/>
    <w:rsid w:val="008A644E"/>
    <w:rsid w:val="008A666F"/>
    <w:rsid w:val="008A66EC"/>
    <w:rsid w:val="008A6775"/>
    <w:rsid w:val="008A67CD"/>
    <w:rsid w:val="008A69BB"/>
    <w:rsid w:val="008A6E31"/>
    <w:rsid w:val="008A730F"/>
    <w:rsid w:val="008A758C"/>
    <w:rsid w:val="008A78C5"/>
    <w:rsid w:val="008A7A29"/>
    <w:rsid w:val="008A7A4B"/>
    <w:rsid w:val="008A7BE7"/>
    <w:rsid w:val="008A7CA0"/>
    <w:rsid w:val="008A7D01"/>
    <w:rsid w:val="008A7D48"/>
    <w:rsid w:val="008A7E70"/>
    <w:rsid w:val="008B014D"/>
    <w:rsid w:val="008B020C"/>
    <w:rsid w:val="008B027F"/>
    <w:rsid w:val="008B035F"/>
    <w:rsid w:val="008B039C"/>
    <w:rsid w:val="008B052A"/>
    <w:rsid w:val="008B07B0"/>
    <w:rsid w:val="008B09F9"/>
    <w:rsid w:val="008B0A28"/>
    <w:rsid w:val="008B0A38"/>
    <w:rsid w:val="008B0A90"/>
    <w:rsid w:val="008B0BD9"/>
    <w:rsid w:val="008B0BE6"/>
    <w:rsid w:val="008B0C03"/>
    <w:rsid w:val="008B0C5A"/>
    <w:rsid w:val="008B0E14"/>
    <w:rsid w:val="008B0FFC"/>
    <w:rsid w:val="008B12A5"/>
    <w:rsid w:val="008B13B2"/>
    <w:rsid w:val="008B13BB"/>
    <w:rsid w:val="008B1480"/>
    <w:rsid w:val="008B14B5"/>
    <w:rsid w:val="008B16D2"/>
    <w:rsid w:val="008B18E8"/>
    <w:rsid w:val="008B1AD4"/>
    <w:rsid w:val="008B1B66"/>
    <w:rsid w:val="008B1C57"/>
    <w:rsid w:val="008B1D1A"/>
    <w:rsid w:val="008B2297"/>
    <w:rsid w:val="008B23D7"/>
    <w:rsid w:val="008B253F"/>
    <w:rsid w:val="008B2704"/>
    <w:rsid w:val="008B27A6"/>
    <w:rsid w:val="008B27AB"/>
    <w:rsid w:val="008B2A2A"/>
    <w:rsid w:val="008B2B5F"/>
    <w:rsid w:val="008B2C1E"/>
    <w:rsid w:val="008B2CC1"/>
    <w:rsid w:val="008B2DD1"/>
    <w:rsid w:val="008B2F62"/>
    <w:rsid w:val="008B30B3"/>
    <w:rsid w:val="008B32C6"/>
    <w:rsid w:val="008B32F0"/>
    <w:rsid w:val="008B34B5"/>
    <w:rsid w:val="008B34D9"/>
    <w:rsid w:val="008B37B1"/>
    <w:rsid w:val="008B38F8"/>
    <w:rsid w:val="008B3A8E"/>
    <w:rsid w:val="008B3AAB"/>
    <w:rsid w:val="008B3C04"/>
    <w:rsid w:val="008B443E"/>
    <w:rsid w:val="008B44A0"/>
    <w:rsid w:val="008B4530"/>
    <w:rsid w:val="008B4543"/>
    <w:rsid w:val="008B4812"/>
    <w:rsid w:val="008B4BD9"/>
    <w:rsid w:val="008B4C95"/>
    <w:rsid w:val="008B4DDF"/>
    <w:rsid w:val="008B4E25"/>
    <w:rsid w:val="008B4EA1"/>
    <w:rsid w:val="008B4F6D"/>
    <w:rsid w:val="008B4FCE"/>
    <w:rsid w:val="008B4FD5"/>
    <w:rsid w:val="008B529A"/>
    <w:rsid w:val="008B562C"/>
    <w:rsid w:val="008B5716"/>
    <w:rsid w:val="008B59D0"/>
    <w:rsid w:val="008B5FC9"/>
    <w:rsid w:val="008B5FE8"/>
    <w:rsid w:val="008B6182"/>
    <w:rsid w:val="008B61DA"/>
    <w:rsid w:val="008B61E9"/>
    <w:rsid w:val="008B61EB"/>
    <w:rsid w:val="008B6408"/>
    <w:rsid w:val="008B6460"/>
    <w:rsid w:val="008B6659"/>
    <w:rsid w:val="008B668F"/>
    <w:rsid w:val="008B66FD"/>
    <w:rsid w:val="008B6745"/>
    <w:rsid w:val="008B68EE"/>
    <w:rsid w:val="008B69C1"/>
    <w:rsid w:val="008B6FA7"/>
    <w:rsid w:val="008B6FD8"/>
    <w:rsid w:val="008B70B8"/>
    <w:rsid w:val="008B72EC"/>
    <w:rsid w:val="008B7400"/>
    <w:rsid w:val="008B771D"/>
    <w:rsid w:val="008B792E"/>
    <w:rsid w:val="008B7AB6"/>
    <w:rsid w:val="008B7B41"/>
    <w:rsid w:val="008B7B72"/>
    <w:rsid w:val="008B7F87"/>
    <w:rsid w:val="008C02FE"/>
    <w:rsid w:val="008C03CF"/>
    <w:rsid w:val="008C03FE"/>
    <w:rsid w:val="008C06F3"/>
    <w:rsid w:val="008C0780"/>
    <w:rsid w:val="008C0B07"/>
    <w:rsid w:val="008C0BC6"/>
    <w:rsid w:val="008C0C97"/>
    <w:rsid w:val="008C0E3F"/>
    <w:rsid w:val="008C0EAC"/>
    <w:rsid w:val="008C10A9"/>
    <w:rsid w:val="008C1185"/>
    <w:rsid w:val="008C166F"/>
    <w:rsid w:val="008C173C"/>
    <w:rsid w:val="008C189E"/>
    <w:rsid w:val="008C199F"/>
    <w:rsid w:val="008C1B0B"/>
    <w:rsid w:val="008C1F46"/>
    <w:rsid w:val="008C1FD0"/>
    <w:rsid w:val="008C2003"/>
    <w:rsid w:val="008C22F1"/>
    <w:rsid w:val="008C2380"/>
    <w:rsid w:val="008C2383"/>
    <w:rsid w:val="008C2612"/>
    <w:rsid w:val="008C2673"/>
    <w:rsid w:val="008C26C6"/>
    <w:rsid w:val="008C276C"/>
    <w:rsid w:val="008C2857"/>
    <w:rsid w:val="008C287D"/>
    <w:rsid w:val="008C2EFF"/>
    <w:rsid w:val="008C2F48"/>
    <w:rsid w:val="008C2F79"/>
    <w:rsid w:val="008C3021"/>
    <w:rsid w:val="008C3213"/>
    <w:rsid w:val="008C32A9"/>
    <w:rsid w:val="008C3478"/>
    <w:rsid w:val="008C3826"/>
    <w:rsid w:val="008C38C6"/>
    <w:rsid w:val="008C38D5"/>
    <w:rsid w:val="008C3D83"/>
    <w:rsid w:val="008C3DF2"/>
    <w:rsid w:val="008C3E6A"/>
    <w:rsid w:val="008C3F50"/>
    <w:rsid w:val="008C3F51"/>
    <w:rsid w:val="008C407D"/>
    <w:rsid w:val="008C42F7"/>
    <w:rsid w:val="008C433E"/>
    <w:rsid w:val="008C4435"/>
    <w:rsid w:val="008C4887"/>
    <w:rsid w:val="008C4B50"/>
    <w:rsid w:val="008C4CA5"/>
    <w:rsid w:val="008C4DF6"/>
    <w:rsid w:val="008C50B5"/>
    <w:rsid w:val="008C5688"/>
    <w:rsid w:val="008C56A0"/>
    <w:rsid w:val="008C56F3"/>
    <w:rsid w:val="008C574E"/>
    <w:rsid w:val="008C5A69"/>
    <w:rsid w:val="008C5AB1"/>
    <w:rsid w:val="008C5BC8"/>
    <w:rsid w:val="008C5D5C"/>
    <w:rsid w:val="008C5EBF"/>
    <w:rsid w:val="008C63F0"/>
    <w:rsid w:val="008C6426"/>
    <w:rsid w:val="008C649C"/>
    <w:rsid w:val="008C66A1"/>
    <w:rsid w:val="008C67CD"/>
    <w:rsid w:val="008C6BBE"/>
    <w:rsid w:val="008C70E6"/>
    <w:rsid w:val="008C712F"/>
    <w:rsid w:val="008C7270"/>
    <w:rsid w:val="008C740C"/>
    <w:rsid w:val="008C7551"/>
    <w:rsid w:val="008C75B7"/>
    <w:rsid w:val="008C7607"/>
    <w:rsid w:val="008C7775"/>
    <w:rsid w:val="008C785E"/>
    <w:rsid w:val="008C7ACF"/>
    <w:rsid w:val="008D030A"/>
    <w:rsid w:val="008D033D"/>
    <w:rsid w:val="008D0595"/>
    <w:rsid w:val="008D06D6"/>
    <w:rsid w:val="008D0716"/>
    <w:rsid w:val="008D0811"/>
    <w:rsid w:val="008D081E"/>
    <w:rsid w:val="008D0830"/>
    <w:rsid w:val="008D0A62"/>
    <w:rsid w:val="008D0AC3"/>
    <w:rsid w:val="008D0B01"/>
    <w:rsid w:val="008D0D2C"/>
    <w:rsid w:val="008D0DCD"/>
    <w:rsid w:val="008D10D7"/>
    <w:rsid w:val="008D1178"/>
    <w:rsid w:val="008D1271"/>
    <w:rsid w:val="008D12FF"/>
    <w:rsid w:val="008D14A3"/>
    <w:rsid w:val="008D1574"/>
    <w:rsid w:val="008D1880"/>
    <w:rsid w:val="008D188D"/>
    <w:rsid w:val="008D191F"/>
    <w:rsid w:val="008D1990"/>
    <w:rsid w:val="008D1D39"/>
    <w:rsid w:val="008D1D6F"/>
    <w:rsid w:val="008D1DBB"/>
    <w:rsid w:val="008D1EEC"/>
    <w:rsid w:val="008D2173"/>
    <w:rsid w:val="008D2314"/>
    <w:rsid w:val="008D23DB"/>
    <w:rsid w:val="008D27D0"/>
    <w:rsid w:val="008D2C54"/>
    <w:rsid w:val="008D2EFE"/>
    <w:rsid w:val="008D2F21"/>
    <w:rsid w:val="008D3076"/>
    <w:rsid w:val="008D3138"/>
    <w:rsid w:val="008D322C"/>
    <w:rsid w:val="008D3294"/>
    <w:rsid w:val="008D32F5"/>
    <w:rsid w:val="008D3513"/>
    <w:rsid w:val="008D3968"/>
    <w:rsid w:val="008D3A0C"/>
    <w:rsid w:val="008D3D0F"/>
    <w:rsid w:val="008D3FF9"/>
    <w:rsid w:val="008D4066"/>
    <w:rsid w:val="008D487D"/>
    <w:rsid w:val="008D4E77"/>
    <w:rsid w:val="008D5037"/>
    <w:rsid w:val="008D5437"/>
    <w:rsid w:val="008D5543"/>
    <w:rsid w:val="008D559E"/>
    <w:rsid w:val="008D58F1"/>
    <w:rsid w:val="008D599F"/>
    <w:rsid w:val="008D5BAD"/>
    <w:rsid w:val="008D5EF4"/>
    <w:rsid w:val="008D6575"/>
    <w:rsid w:val="008D6748"/>
    <w:rsid w:val="008D6953"/>
    <w:rsid w:val="008D6A6A"/>
    <w:rsid w:val="008D6DEA"/>
    <w:rsid w:val="008D6EDF"/>
    <w:rsid w:val="008D6FDD"/>
    <w:rsid w:val="008D6FFB"/>
    <w:rsid w:val="008D70D9"/>
    <w:rsid w:val="008D712D"/>
    <w:rsid w:val="008D714F"/>
    <w:rsid w:val="008D7482"/>
    <w:rsid w:val="008D74C0"/>
    <w:rsid w:val="008D7988"/>
    <w:rsid w:val="008D7998"/>
    <w:rsid w:val="008D7C73"/>
    <w:rsid w:val="008D7C99"/>
    <w:rsid w:val="008D7DC5"/>
    <w:rsid w:val="008D7E73"/>
    <w:rsid w:val="008E0070"/>
    <w:rsid w:val="008E00D1"/>
    <w:rsid w:val="008E0371"/>
    <w:rsid w:val="008E0535"/>
    <w:rsid w:val="008E0614"/>
    <w:rsid w:val="008E091A"/>
    <w:rsid w:val="008E0E4F"/>
    <w:rsid w:val="008E0F6E"/>
    <w:rsid w:val="008E147B"/>
    <w:rsid w:val="008E14B6"/>
    <w:rsid w:val="008E156C"/>
    <w:rsid w:val="008E15FE"/>
    <w:rsid w:val="008E179B"/>
    <w:rsid w:val="008E1BB6"/>
    <w:rsid w:val="008E1ED9"/>
    <w:rsid w:val="008E215B"/>
    <w:rsid w:val="008E21AA"/>
    <w:rsid w:val="008E221A"/>
    <w:rsid w:val="008E287C"/>
    <w:rsid w:val="008E28B3"/>
    <w:rsid w:val="008E2A10"/>
    <w:rsid w:val="008E2AED"/>
    <w:rsid w:val="008E2E50"/>
    <w:rsid w:val="008E2F50"/>
    <w:rsid w:val="008E3241"/>
    <w:rsid w:val="008E324F"/>
    <w:rsid w:val="008E385D"/>
    <w:rsid w:val="008E39B5"/>
    <w:rsid w:val="008E42E8"/>
    <w:rsid w:val="008E433F"/>
    <w:rsid w:val="008E46F3"/>
    <w:rsid w:val="008E495B"/>
    <w:rsid w:val="008E49D9"/>
    <w:rsid w:val="008E4CE6"/>
    <w:rsid w:val="008E5117"/>
    <w:rsid w:val="008E539B"/>
    <w:rsid w:val="008E561F"/>
    <w:rsid w:val="008E5782"/>
    <w:rsid w:val="008E579A"/>
    <w:rsid w:val="008E57BA"/>
    <w:rsid w:val="008E5D3B"/>
    <w:rsid w:val="008E5E50"/>
    <w:rsid w:val="008E6002"/>
    <w:rsid w:val="008E62B3"/>
    <w:rsid w:val="008E6596"/>
    <w:rsid w:val="008E689A"/>
    <w:rsid w:val="008E6A7B"/>
    <w:rsid w:val="008E6BB8"/>
    <w:rsid w:val="008E6BCC"/>
    <w:rsid w:val="008E6F29"/>
    <w:rsid w:val="008E7342"/>
    <w:rsid w:val="008E7343"/>
    <w:rsid w:val="008E7435"/>
    <w:rsid w:val="008E7469"/>
    <w:rsid w:val="008E7512"/>
    <w:rsid w:val="008E7657"/>
    <w:rsid w:val="008E77BB"/>
    <w:rsid w:val="008E78A4"/>
    <w:rsid w:val="008E7A37"/>
    <w:rsid w:val="008E7CFA"/>
    <w:rsid w:val="008E7DB8"/>
    <w:rsid w:val="008E7E07"/>
    <w:rsid w:val="008F007E"/>
    <w:rsid w:val="008F0275"/>
    <w:rsid w:val="008F0323"/>
    <w:rsid w:val="008F03E7"/>
    <w:rsid w:val="008F0647"/>
    <w:rsid w:val="008F09DA"/>
    <w:rsid w:val="008F0BA3"/>
    <w:rsid w:val="008F0EB7"/>
    <w:rsid w:val="008F112F"/>
    <w:rsid w:val="008F134D"/>
    <w:rsid w:val="008F13B5"/>
    <w:rsid w:val="008F13E8"/>
    <w:rsid w:val="008F1506"/>
    <w:rsid w:val="008F15F2"/>
    <w:rsid w:val="008F1654"/>
    <w:rsid w:val="008F180E"/>
    <w:rsid w:val="008F1A39"/>
    <w:rsid w:val="008F1B80"/>
    <w:rsid w:val="008F1B87"/>
    <w:rsid w:val="008F1CA7"/>
    <w:rsid w:val="008F1CD6"/>
    <w:rsid w:val="008F1D52"/>
    <w:rsid w:val="008F1DB9"/>
    <w:rsid w:val="008F2265"/>
    <w:rsid w:val="008F226B"/>
    <w:rsid w:val="008F2501"/>
    <w:rsid w:val="008F2518"/>
    <w:rsid w:val="008F27C2"/>
    <w:rsid w:val="008F2A1D"/>
    <w:rsid w:val="008F2A1F"/>
    <w:rsid w:val="008F2F1E"/>
    <w:rsid w:val="008F346C"/>
    <w:rsid w:val="008F36AA"/>
    <w:rsid w:val="008F3753"/>
    <w:rsid w:val="008F3A17"/>
    <w:rsid w:val="008F3B51"/>
    <w:rsid w:val="008F41B0"/>
    <w:rsid w:val="008F4282"/>
    <w:rsid w:val="008F459C"/>
    <w:rsid w:val="008F47D4"/>
    <w:rsid w:val="008F4A79"/>
    <w:rsid w:val="008F4AC1"/>
    <w:rsid w:val="008F4EDF"/>
    <w:rsid w:val="008F516B"/>
    <w:rsid w:val="008F51B2"/>
    <w:rsid w:val="008F51F2"/>
    <w:rsid w:val="008F52D1"/>
    <w:rsid w:val="008F5321"/>
    <w:rsid w:val="008F569F"/>
    <w:rsid w:val="008F56CC"/>
    <w:rsid w:val="008F5D26"/>
    <w:rsid w:val="008F5E84"/>
    <w:rsid w:val="008F5FA9"/>
    <w:rsid w:val="008F60AE"/>
    <w:rsid w:val="008F67AB"/>
    <w:rsid w:val="008F68CF"/>
    <w:rsid w:val="008F69BD"/>
    <w:rsid w:val="008F6E22"/>
    <w:rsid w:val="008F716A"/>
    <w:rsid w:val="008F72A9"/>
    <w:rsid w:val="008F72ED"/>
    <w:rsid w:val="008F7385"/>
    <w:rsid w:val="008F74FD"/>
    <w:rsid w:val="008F7643"/>
    <w:rsid w:val="008F7660"/>
    <w:rsid w:val="008F781E"/>
    <w:rsid w:val="008F782B"/>
    <w:rsid w:val="008F7D39"/>
    <w:rsid w:val="008F7D6E"/>
    <w:rsid w:val="008F7E15"/>
    <w:rsid w:val="008F7FAF"/>
    <w:rsid w:val="008F7FB5"/>
    <w:rsid w:val="0090029A"/>
    <w:rsid w:val="00900489"/>
    <w:rsid w:val="009004DA"/>
    <w:rsid w:val="00900581"/>
    <w:rsid w:val="009008A9"/>
    <w:rsid w:val="009008F9"/>
    <w:rsid w:val="009009CD"/>
    <w:rsid w:val="00900AB1"/>
    <w:rsid w:val="00900DB8"/>
    <w:rsid w:val="00900F70"/>
    <w:rsid w:val="00901101"/>
    <w:rsid w:val="009015DC"/>
    <w:rsid w:val="00901628"/>
    <w:rsid w:val="00901730"/>
    <w:rsid w:val="00901749"/>
    <w:rsid w:val="009017EE"/>
    <w:rsid w:val="0090196B"/>
    <w:rsid w:val="00901BB0"/>
    <w:rsid w:val="00901E4E"/>
    <w:rsid w:val="00901EE8"/>
    <w:rsid w:val="00902058"/>
    <w:rsid w:val="009022B0"/>
    <w:rsid w:val="0090255A"/>
    <w:rsid w:val="009026AA"/>
    <w:rsid w:val="009026D6"/>
    <w:rsid w:val="00902822"/>
    <w:rsid w:val="00902B79"/>
    <w:rsid w:val="00902E51"/>
    <w:rsid w:val="00902FB7"/>
    <w:rsid w:val="0090321E"/>
    <w:rsid w:val="0090322E"/>
    <w:rsid w:val="009033C3"/>
    <w:rsid w:val="00903930"/>
    <w:rsid w:val="009039BF"/>
    <w:rsid w:val="009039C2"/>
    <w:rsid w:val="00903C88"/>
    <w:rsid w:val="00903D29"/>
    <w:rsid w:val="00903DEE"/>
    <w:rsid w:val="00903F45"/>
    <w:rsid w:val="00903F8F"/>
    <w:rsid w:val="009041EF"/>
    <w:rsid w:val="009042BC"/>
    <w:rsid w:val="0090432D"/>
    <w:rsid w:val="00904366"/>
    <w:rsid w:val="0090438D"/>
    <w:rsid w:val="00904411"/>
    <w:rsid w:val="0090475B"/>
    <w:rsid w:val="00904CCE"/>
    <w:rsid w:val="00904D8A"/>
    <w:rsid w:val="00904F5B"/>
    <w:rsid w:val="0090506F"/>
    <w:rsid w:val="00905116"/>
    <w:rsid w:val="0090522D"/>
    <w:rsid w:val="00905267"/>
    <w:rsid w:val="00905537"/>
    <w:rsid w:val="009055D2"/>
    <w:rsid w:val="00905A7E"/>
    <w:rsid w:val="00905C85"/>
    <w:rsid w:val="00905CEE"/>
    <w:rsid w:val="00905F65"/>
    <w:rsid w:val="009060BC"/>
    <w:rsid w:val="00906253"/>
    <w:rsid w:val="009065D0"/>
    <w:rsid w:val="0090662F"/>
    <w:rsid w:val="0090667F"/>
    <w:rsid w:val="009067DE"/>
    <w:rsid w:val="009067EC"/>
    <w:rsid w:val="009068A1"/>
    <w:rsid w:val="00906951"/>
    <w:rsid w:val="00906ADD"/>
    <w:rsid w:val="00906C44"/>
    <w:rsid w:val="00906D87"/>
    <w:rsid w:val="009070D7"/>
    <w:rsid w:val="00907359"/>
    <w:rsid w:val="009073FB"/>
    <w:rsid w:val="00907564"/>
    <w:rsid w:val="009076C5"/>
    <w:rsid w:val="009077A1"/>
    <w:rsid w:val="00907B12"/>
    <w:rsid w:val="00907C1F"/>
    <w:rsid w:val="00907D18"/>
    <w:rsid w:val="00910008"/>
    <w:rsid w:val="0091076A"/>
    <w:rsid w:val="009108BB"/>
    <w:rsid w:val="00910BDE"/>
    <w:rsid w:val="00910DBD"/>
    <w:rsid w:val="00910E5C"/>
    <w:rsid w:val="00911145"/>
    <w:rsid w:val="009111F7"/>
    <w:rsid w:val="00911559"/>
    <w:rsid w:val="009116C1"/>
    <w:rsid w:val="009118D7"/>
    <w:rsid w:val="009119AF"/>
    <w:rsid w:val="00911A98"/>
    <w:rsid w:val="00911B40"/>
    <w:rsid w:val="00911E61"/>
    <w:rsid w:val="00912202"/>
    <w:rsid w:val="009125D6"/>
    <w:rsid w:val="009126E2"/>
    <w:rsid w:val="00912716"/>
    <w:rsid w:val="00912C17"/>
    <w:rsid w:val="00912DD4"/>
    <w:rsid w:val="0091304D"/>
    <w:rsid w:val="00913094"/>
    <w:rsid w:val="009131E8"/>
    <w:rsid w:val="009132D0"/>
    <w:rsid w:val="009132E8"/>
    <w:rsid w:val="0091342C"/>
    <w:rsid w:val="00913E6E"/>
    <w:rsid w:val="00913F2E"/>
    <w:rsid w:val="009140B4"/>
    <w:rsid w:val="009140EF"/>
    <w:rsid w:val="009140F9"/>
    <w:rsid w:val="00914103"/>
    <w:rsid w:val="00914174"/>
    <w:rsid w:val="0091426C"/>
    <w:rsid w:val="009142BA"/>
    <w:rsid w:val="009143E7"/>
    <w:rsid w:val="009143F7"/>
    <w:rsid w:val="009144F1"/>
    <w:rsid w:val="0091465B"/>
    <w:rsid w:val="00914793"/>
    <w:rsid w:val="009147E3"/>
    <w:rsid w:val="00914A67"/>
    <w:rsid w:val="00914B30"/>
    <w:rsid w:val="00914C0C"/>
    <w:rsid w:val="00914C18"/>
    <w:rsid w:val="00914E7B"/>
    <w:rsid w:val="00914EC2"/>
    <w:rsid w:val="00914EF5"/>
    <w:rsid w:val="009152DE"/>
    <w:rsid w:val="009152F7"/>
    <w:rsid w:val="009154B6"/>
    <w:rsid w:val="009155D3"/>
    <w:rsid w:val="009156C2"/>
    <w:rsid w:val="009156FC"/>
    <w:rsid w:val="009157C0"/>
    <w:rsid w:val="009157ED"/>
    <w:rsid w:val="009158D6"/>
    <w:rsid w:val="0091590D"/>
    <w:rsid w:val="00915A6E"/>
    <w:rsid w:val="00915BFC"/>
    <w:rsid w:val="00915DAF"/>
    <w:rsid w:val="00915DD2"/>
    <w:rsid w:val="00915EBA"/>
    <w:rsid w:val="00915FBD"/>
    <w:rsid w:val="00916054"/>
    <w:rsid w:val="00916079"/>
    <w:rsid w:val="00916404"/>
    <w:rsid w:val="00916742"/>
    <w:rsid w:val="0091680F"/>
    <w:rsid w:val="00916865"/>
    <w:rsid w:val="00917285"/>
    <w:rsid w:val="00917449"/>
    <w:rsid w:val="00917A9B"/>
    <w:rsid w:val="00917C58"/>
    <w:rsid w:val="00917C91"/>
    <w:rsid w:val="00920233"/>
    <w:rsid w:val="009202AA"/>
    <w:rsid w:val="009202BD"/>
    <w:rsid w:val="009202CC"/>
    <w:rsid w:val="009202D3"/>
    <w:rsid w:val="00920665"/>
    <w:rsid w:val="009206C3"/>
    <w:rsid w:val="0092088C"/>
    <w:rsid w:val="009209C4"/>
    <w:rsid w:val="009209FD"/>
    <w:rsid w:val="00920A46"/>
    <w:rsid w:val="00920A7A"/>
    <w:rsid w:val="00920CDE"/>
    <w:rsid w:val="00920CF3"/>
    <w:rsid w:val="00920E0D"/>
    <w:rsid w:val="009211D8"/>
    <w:rsid w:val="009214D9"/>
    <w:rsid w:val="009214F4"/>
    <w:rsid w:val="0092173C"/>
    <w:rsid w:val="00921A36"/>
    <w:rsid w:val="00921AB8"/>
    <w:rsid w:val="00921BD2"/>
    <w:rsid w:val="00921C03"/>
    <w:rsid w:val="00921F7A"/>
    <w:rsid w:val="00921F89"/>
    <w:rsid w:val="0092200E"/>
    <w:rsid w:val="0092234B"/>
    <w:rsid w:val="00922474"/>
    <w:rsid w:val="0092255E"/>
    <w:rsid w:val="0092257A"/>
    <w:rsid w:val="009225B5"/>
    <w:rsid w:val="0092273C"/>
    <w:rsid w:val="0092283B"/>
    <w:rsid w:val="0092286E"/>
    <w:rsid w:val="009228E5"/>
    <w:rsid w:val="00922B54"/>
    <w:rsid w:val="00922C21"/>
    <w:rsid w:val="00922F82"/>
    <w:rsid w:val="00922FDC"/>
    <w:rsid w:val="0092318F"/>
    <w:rsid w:val="00923270"/>
    <w:rsid w:val="00923498"/>
    <w:rsid w:val="009234D3"/>
    <w:rsid w:val="009236C9"/>
    <w:rsid w:val="009237CC"/>
    <w:rsid w:val="0092382C"/>
    <w:rsid w:val="009238DA"/>
    <w:rsid w:val="00923B7B"/>
    <w:rsid w:val="0092456D"/>
    <w:rsid w:val="00924685"/>
    <w:rsid w:val="00924797"/>
    <w:rsid w:val="0092491E"/>
    <w:rsid w:val="00924A1A"/>
    <w:rsid w:val="00924B0D"/>
    <w:rsid w:val="00924B8A"/>
    <w:rsid w:val="00924C09"/>
    <w:rsid w:val="00924E15"/>
    <w:rsid w:val="00924EE7"/>
    <w:rsid w:val="009252C2"/>
    <w:rsid w:val="009259CD"/>
    <w:rsid w:val="009259DF"/>
    <w:rsid w:val="00925C2F"/>
    <w:rsid w:val="00925CC5"/>
    <w:rsid w:val="00925E95"/>
    <w:rsid w:val="00925FDA"/>
    <w:rsid w:val="00926009"/>
    <w:rsid w:val="00926214"/>
    <w:rsid w:val="009262CD"/>
    <w:rsid w:val="00926308"/>
    <w:rsid w:val="009263CA"/>
    <w:rsid w:val="009263F8"/>
    <w:rsid w:val="0092644A"/>
    <w:rsid w:val="00926775"/>
    <w:rsid w:val="0092681A"/>
    <w:rsid w:val="009268C8"/>
    <w:rsid w:val="00927242"/>
    <w:rsid w:val="009272B7"/>
    <w:rsid w:val="009273A6"/>
    <w:rsid w:val="009273D2"/>
    <w:rsid w:val="00927613"/>
    <w:rsid w:val="00927A8F"/>
    <w:rsid w:val="00927B3E"/>
    <w:rsid w:val="00927C9E"/>
    <w:rsid w:val="00927D48"/>
    <w:rsid w:val="00927D94"/>
    <w:rsid w:val="00927DBD"/>
    <w:rsid w:val="00927DDE"/>
    <w:rsid w:val="00927E2D"/>
    <w:rsid w:val="00927EB0"/>
    <w:rsid w:val="00930783"/>
    <w:rsid w:val="009307BA"/>
    <w:rsid w:val="009308BD"/>
    <w:rsid w:val="00930C0B"/>
    <w:rsid w:val="0093134B"/>
    <w:rsid w:val="0093146A"/>
    <w:rsid w:val="00931505"/>
    <w:rsid w:val="00931802"/>
    <w:rsid w:val="00931952"/>
    <w:rsid w:val="00931A97"/>
    <w:rsid w:val="00931B5E"/>
    <w:rsid w:val="00931C47"/>
    <w:rsid w:val="00931FCD"/>
    <w:rsid w:val="0093221B"/>
    <w:rsid w:val="0093224E"/>
    <w:rsid w:val="009322C6"/>
    <w:rsid w:val="00932682"/>
    <w:rsid w:val="009327DA"/>
    <w:rsid w:val="009327EE"/>
    <w:rsid w:val="00932A0E"/>
    <w:rsid w:val="00932AB7"/>
    <w:rsid w:val="00932AB8"/>
    <w:rsid w:val="00932C74"/>
    <w:rsid w:val="009330F5"/>
    <w:rsid w:val="00933160"/>
    <w:rsid w:val="009332AD"/>
    <w:rsid w:val="0093352C"/>
    <w:rsid w:val="00933583"/>
    <w:rsid w:val="00933714"/>
    <w:rsid w:val="00933BB1"/>
    <w:rsid w:val="00933E51"/>
    <w:rsid w:val="00934226"/>
    <w:rsid w:val="009342CD"/>
    <w:rsid w:val="0093438B"/>
    <w:rsid w:val="00934756"/>
    <w:rsid w:val="0093494B"/>
    <w:rsid w:val="00934A26"/>
    <w:rsid w:val="00934C6A"/>
    <w:rsid w:val="00934E78"/>
    <w:rsid w:val="00934E80"/>
    <w:rsid w:val="00934F1D"/>
    <w:rsid w:val="0093505B"/>
    <w:rsid w:val="00935090"/>
    <w:rsid w:val="0093529A"/>
    <w:rsid w:val="009352A1"/>
    <w:rsid w:val="009352F7"/>
    <w:rsid w:val="0093532A"/>
    <w:rsid w:val="0093551D"/>
    <w:rsid w:val="009359FB"/>
    <w:rsid w:val="00935B0A"/>
    <w:rsid w:val="00935BF1"/>
    <w:rsid w:val="00935C37"/>
    <w:rsid w:val="00935D8E"/>
    <w:rsid w:val="00935E30"/>
    <w:rsid w:val="00936284"/>
    <w:rsid w:val="00936417"/>
    <w:rsid w:val="0093647A"/>
    <w:rsid w:val="00936547"/>
    <w:rsid w:val="009366D7"/>
    <w:rsid w:val="0093677D"/>
    <w:rsid w:val="0093680D"/>
    <w:rsid w:val="009368F9"/>
    <w:rsid w:val="009369D4"/>
    <w:rsid w:val="00936ACB"/>
    <w:rsid w:val="00936C01"/>
    <w:rsid w:val="00936C13"/>
    <w:rsid w:val="00936C36"/>
    <w:rsid w:val="00937309"/>
    <w:rsid w:val="00937346"/>
    <w:rsid w:val="00937584"/>
    <w:rsid w:val="00937590"/>
    <w:rsid w:val="009375CA"/>
    <w:rsid w:val="0093773F"/>
    <w:rsid w:val="00937837"/>
    <w:rsid w:val="00937900"/>
    <w:rsid w:val="00937ADF"/>
    <w:rsid w:val="00937B18"/>
    <w:rsid w:val="00937C08"/>
    <w:rsid w:val="00937E20"/>
    <w:rsid w:val="00937E67"/>
    <w:rsid w:val="00937EB7"/>
    <w:rsid w:val="00937F3A"/>
    <w:rsid w:val="00937FB1"/>
    <w:rsid w:val="009401B6"/>
    <w:rsid w:val="009401C5"/>
    <w:rsid w:val="00940466"/>
    <w:rsid w:val="009409A5"/>
    <w:rsid w:val="00940B2E"/>
    <w:rsid w:val="00940D70"/>
    <w:rsid w:val="0094104B"/>
    <w:rsid w:val="0094107F"/>
    <w:rsid w:val="00941101"/>
    <w:rsid w:val="00941300"/>
    <w:rsid w:val="00941494"/>
    <w:rsid w:val="0094161B"/>
    <w:rsid w:val="00941622"/>
    <w:rsid w:val="0094185E"/>
    <w:rsid w:val="00941999"/>
    <w:rsid w:val="00941A0B"/>
    <w:rsid w:val="00941C29"/>
    <w:rsid w:val="00941C58"/>
    <w:rsid w:val="00941C96"/>
    <w:rsid w:val="00941EDE"/>
    <w:rsid w:val="00941F8A"/>
    <w:rsid w:val="009420D9"/>
    <w:rsid w:val="00942349"/>
    <w:rsid w:val="009425F6"/>
    <w:rsid w:val="0094272A"/>
    <w:rsid w:val="0094291F"/>
    <w:rsid w:val="009429D9"/>
    <w:rsid w:val="00942C55"/>
    <w:rsid w:val="00942CFE"/>
    <w:rsid w:val="00942D55"/>
    <w:rsid w:val="00942EBF"/>
    <w:rsid w:val="0094324D"/>
    <w:rsid w:val="00943361"/>
    <w:rsid w:val="00943544"/>
    <w:rsid w:val="00943577"/>
    <w:rsid w:val="0094384E"/>
    <w:rsid w:val="00943912"/>
    <w:rsid w:val="00943ADC"/>
    <w:rsid w:val="00944083"/>
    <w:rsid w:val="00944268"/>
    <w:rsid w:val="00944470"/>
    <w:rsid w:val="00944680"/>
    <w:rsid w:val="0094496F"/>
    <w:rsid w:val="00944A66"/>
    <w:rsid w:val="00944DBE"/>
    <w:rsid w:val="00944E60"/>
    <w:rsid w:val="00944EBF"/>
    <w:rsid w:val="00944ECA"/>
    <w:rsid w:val="0094515D"/>
    <w:rsid w:val="00945343"/>
    <w:rsid w:val="00945392"/>
    <w:rsid w:val="009455D9"/>
    <w:rsid w:val="0094598D"/>
    <w:rsid w:val="009459A6"/>
    <w:rsid w:val="00945B8E"/>
    <w:rsid w:val="0094604B"/>
    <w:rsid w:val="009461E2"/>
    <w:rsid w:val="00946405"/>
    <w:rsid w:val="00946554"/>
    <w:rsid w:val="00946D64"/>
    <w:rsid w:val="00946E83"/>
    <w:rsid w:val="00947029"/>
    <w:rsid w:val="0094725A"/>
    <w:rsid w:val="00947319"/>
    <w:rsid w:val="009474E2"/>
    <w:rsid w:val="009474F3"/>
    <w:rsid w:val="0094757E"/>
    <w:rsid w:val="0094764F"/>
    <w:rsid w:val="0094778F"/>
    <w:rsid w:val="009478E2"/>
    <w:rsid w:val="00947AF5"/>
    <w:rsid w:val="00947B85"/>
    <w:rsid w:val="00947DD2"/>
    <w:rsid w:val="00947DF0"/>
    <w:rsid w:val="00947EBF"/>
    <w:rsid w:val="0095015E"/>
    <w:rsid w:val="00950251"/>
    <w:rsid w:val="00950357"/>
    <w:rsid w:val="00950499"/>
    <w:rsid w:val="0095050C"/>
    <w:rsid w:val="009505EA"/>
    <w:rsid w:val="00950617"/>
    <w:rsid w:val="009506FE"/>
    <w:rsid w:val="0095087B"/>
    <w:rsid w:val="00950B74"/>
    <w:rsid w:val="00950F02"/>
    <w:rsid w:val="00950FF1"/>
    <w:rsid w:val="00951081"/>
    <w:rsid w:val="00951408"/>
    <w:rsid w:val="009514F9"/>
    <w:rsid w:val="00951612"/>
    <w:rsid w:val="009518CA"/>
    <w:rsid w:val="00951BAE"/>
    <w:rsid w:val="00951BFE"/>
    <w:rsid w:val="00951D42"/>
    <w:rsid w:val="00952240"/>
    <w:rsid w:val="00952355"/>
    <w:rsid w:val="009524EA"/>
    <w:rsid w:val="00952617"/>
    <w:rsid w:val="00952688"/>
    <w:rsid w:val="009527F1"/>
    <w:rsid w:val="009527F7"/>
    <w:rsid w:val="00952839"/>
    <w:rsid w:val="00952B28"/>
    <w:rsid w:val="00952C6D"/>
    <w:rsid w:val="00952CC0"/>
    <w:rsid w:val="009535FB"/>
    <w:rsid w:val="00953862"/>
    <w:rsid w:val="00953997"/>
    <w:rsid w:val="009539C2"/>
    <w:rsid w:val="00953AEE"/>
    <w:rsid w:val="00953AFF"/>
    <w:rsid w:val="00953FBE"/>
    <w:rsid w:val="009540F3"/>
    <w:rsid w:val="00954449"/>
    <w:rsid w:val="009544AD"/>
    <w:rsid w:val="009545A4"/>
    <w:rsid w:val="009548BB"/>
    <w:rsid w:val="00954961"/>
    <w:rsid w:val="00954A6A"/>
    <w:rsid w:val="00954AC5"/>
    <w:rsid w:val="00954C64"/>
    <w:rsid w:val="00954D35"/>
    <w:rsid w:val="00955058"/>
    <w:rsid w:val="0095521C"/>
    <w:rsid w:val="00955449"/>
    <w:rsid w:val="009554A4"/>
    <w:rsid w:val="00955717"/>
    <w:rsid w:val="00955A78"/>
    <w:rsid w:val="00955B26"/>
    <w:rsid w:val="00955CB5"/>
    <w:rsid w:val="00955DBE"/>
    <w:rsid w:val="00955DD1"/>
    <w:rsid w:val="00955F4D"/>
    <w:rsid w:val="00956090"/>
    <w:rsid w:val="009561B7"/>
    <w:rsid w:val="009562AB"/>
    <w:rsid w:val="009563A9"/>
    <w:rsid w:val="009563D1"/>
    <w:rsid w:val="00956422"/>
    <w:rsid w:val="00956527"/>
    <w:rsid w:val="009565C0"/>
    <w:rsid w:val="00956D9F"/>
    <w:rsid w:val="009571D2"/>
    <w:rsid w:val="009572B8"/>
    <w:rsid w:val="00957690"/>
    <w:rsid w:val="00957A8F"/>
    <w:rsid w:val="00957CC0"/>
    <w:rsid w:val="00957D69"/>
    <w:rsid w:val="00957E01"/>
    <w:rsid w:val="00957F65"/>
    <w:rsid w:val="0096019E"/>
    <w:rsid w:val="009601B5"/>
    <w:rsid w:val="0096021F"/>
    <w:rsid w:val="0096029E"/>
    <w:rsid w:val="009603DF"/>
    <w:rsid w:val="009604BF"/>
    <w:rsid w:val="00960660"/>
    <w:rsid w:val="0096070E"/>
    <w:rsid w:val="00960822"/>
    <w:rsid w:val="00960AC4"/>
    <w:rsid w:val="00960BB2"/>
    <w:rsid w:val="00960BB7"/>
    <w:rsid w:val="00961277"/>
    <w:rsid w:val="009612EB"/>
    <w:rsid w:val="0096163A"/>
    <w:rsid w:val="0096172F"/>
    <w:rsid w:val="009618F3"/>
    <w:rsid w:val="00961AC7"/>
    <w:rsid w:val="00961BEC"/>
    <w:rsid w:val="00961F96"/>
    <w:rsid w:val="009620DA"/>
    <w:rsid w:val="00962107"/>
    <w:rsid w:val="0096216A"/>
    <w:rsid w:val="009622A6"/>
    <w:rsid w:val="009622CA"/>
    <w:rsid w:val="0096232B"/>
    <w:rsid w:val="009623D5"/>
    <w:rsid w:val="0096251B"/>
    <w:rsid w:val="00962728"/>
    <w:rsid w:val="009627CB"/>
    <w:rsid w:val="00962C41"/>
    <w:rsid w:val="00962E01"/>
    <w:rsid w:val="00962FD5"/>
    <w:rsid w:val="00962FDA"/>
    <w:rsid w:val="009631AF"/>
    <w:rsid w:val="009632FC"/>
    <w:rsid w:val="0096336C"/>
    <w:rsid w:val="009634EB"/>
    <w:rsid w:val="0096359D"/>
    <w:rsid w:val="00963996"/>
    <w:rsid w:val="00963BDD"/>
    <w:rsid w:val="00963DF4"/>
    <w:rsid w:val="00963E01"/>
    <w:rsid w:val="00963E53"/>
    <w:rsid w:val="00963E6C"/>
    <w:rsid w:val="00963EF1"/>
    <w:rsid w:val="009640EE"/>
    <w:rsid w:val="009643AD"/>
    <w:rsid w:val="009643D8"/>
    <w:rsid w:val="00964A69"/>
    <w:rsid w:val="00964ABD"/>
    <w:rsid w:val="00964B51"/>
    <w:rsid w:val="00964C6A"/>
    <w:rsid w:val="00964D3E"/>
    <w:rsid w:val="00964D52"/>
    <w:rsid w:val="009651ED"/>
    <w:rsid w:val="00965215"/>
    <w:rsid w:val="00965248"/>
    <w:rsid w:val="00965273"/>
    <w:rsid w:val="009654A3"/>
    <w:rsid w:val="00965755"/>
    <w:rsid w:val="0096577B"/>
    <w:rsid w:val="00965B8B"/>
    <w:rsid w:val="00965EAB"/>
    <w:rsid w:val="00965EB2"/>
    <w:rsid w:val="009660D2"/>
    <w:rsid w:val="0096643E"/>
    <w:rsid w:val="009666A7"/>
    <w:rsid w:val="00966962"/>
    <w:rsid w:val="009669F4"/>
    <w:rsid w:val="00966F99"/>
    <w:rsid w:val="0096720D"/>
    <w:rsid w:val="0096724F"/>
    <w:rsid w:val="00967293"/>
    <w:rsid w:val="00967627"/>
    <w:rsid w:val="00967660"/>
    <w:rsid w:val="00967730"/>
    <w:rsid w:val="009679DD"/>
    <w:rsid w:val="00967D51"/>
    <w:rsid w:val="00967DF8"/>
    <w:rsid w:val="0097028A"/>
    <w:rsid w:val="0097044A"/>
    <w:rsid w:val="00970765"/>
    <w:rsid w:val="009707AE"/>
    <w:rsid w:val="0097087D"/>
    <w:rsid w:val="00970940"/>
    <w:rsid w:val="009709D4"/>
    <w:rsid w:val="00970E39"/>
    <w:rsid w:val="009711CA"/>
    <w:rsid w:val="009715FD"/>
    <w:rsid w:val="00971603"/>
    <w:rsid w:val="0097173B"/>
    <w:rsid w:val="009717D8"/>
    <w:rsid w:val="00971833"/>
    <w:rsid w:val="009718D9"/>
    <w:rsid w:val="00971DD4"/>
    <w:rsid w:val="00971E44"/>
    <w:rsid w:val="00971FA0"/>
    <w:rsid w:val="0097208E"/>
    <w:rsid w:val="009722E8"/>
    <w:rsid w:val="009724A0"/>
    <w:rsid w:val="00972522"/>
    <w:rsid w:val="00972A5C"/>
    <w:rsid w:val="00972D34"/>
    <w:rsid w:val="00972FB0"/>
    <w:rsid w:val="00973267"/>
    <w:rsid w:val="0097349E"/>
    <w:rsid w:val="009735C5"/>
    <w:rsid w:val="00973641"/>
    <w:rsid w:val="00973737"/>
    <w:rsid w:val="00973969"/>
    <w:rsid w:val="0097419A"/>
    <w:rsid w:val="009741B9"/>
    <w:rsid w:val="0097447B"/>
    <w:rsid w:val="0097448D"/>
    <w:rsid w:val="009745DD"/>
    <w:rsid w:val="009745FF"/>
    <w:rsid w:val="0097460F"/>
    <w:rsid w:val="0097466D"/>
    <w:rsid w:val="009748A0"/>
    <w:rsid w:val="009749A0"/>
    <w:rsid w:val="009749F5"/>
    <w:rsid w:val="009749FA"/>
    <w:rsid w:val="00974A14"/>
    <w:rsid w:val="00974A22"/>
    <w:rsid w:val="00974CE4"/>
    <w:rsid w:val="00974F5C"/>
    <w:rsid w:val="00974FE2"/>
    <w:rsid w:val="00975082"/>
    <w:rsid w:val="009755A6"/>
    <w:rsid w:val="009755FE"/>
    <w:rsid w:val="00975651"/>
    <w:rsid w:val="00975675"/>
    <w:rsid w:val="00975774"/>
    <w:rsid w:val="00975852"/>
    <w:rsid w:val="00975A87"/>
    <w:rsid w:val="00975B85"/>
    <w:rsid w:val="00976050"/>
    <w:rsid w:val="00976406"/>
    <w:rsid w:val="00976444"/>
    <w:rsid w:val="009766D6"/>
    <w:rsid w:val="009768CC"/>
    <w:rsid w:val="0097695F"/>
    <w:rsid w:val="00976EAA"/>
    <w:rsid w:val="0097706B"/>
    <w:rsid w:val="00977270"/>
    <w:rsid w:val="0097734F"/>
    <w:rsid w:val="00977552"/>
    <w:rsid w:val="00977772"/>
    <w:rsid w:val="00977B15"/>
    <w:rsid w:val="00977BB6"/>
    <w:rsid w:val="00977CF0"/>
    <w:rsid w:val="00977DE4"/>
    <w:rsid w:val="00977FA3"/>
    <w:rsid w:val="009800E3"/>
    <w:rsid w:val="00980357"/>
    <w:rsid w:val="009803E6"/>
    <w:rsid w:val="00980540"/>
    <w:rsid w:val="0098069F"/>
    <w:rsid w:val="009807AC"/>
    <w:rsid w:val="00980A7E"/>
    <w:rsid w:val="00980C1E"/>
    <w:rsid w:val="009812C6"/>
    <w:rsid w:val="009812FF"/>
    <w:rsid w:val="00981572"/>
    <w:rsid w:val="009817AD"/>
    <w:rsid w:val="009817D8"/>
    <w:rsid w:val="009819E5"/>
    <w:rsid w:val="00981AB3"/>
    <w:rsid w:val="00981B80"/>
    <w:rsid w:val="00981C13"/>
    <w:rsid w:val="00981E37"/>
    <w:rsid w:val="00982185"/>
    <w:rsid w:val="00982412"/>
    <w:rsid w:val="009825E1"/>
    <w:rsid w:val="0098281E"/>
    <w:rsid w:val="0098284C"/>
    <w:rsid w:val="00982877"/>
    <w:rsid w:val="00982C5E"/>
    <w:rsid w:val="00982CDC"/>
    <w:rsid w:val="00982EC4"/>
    <w:rsid w:val="00982F24"/>
    <w:rsid w:val="0098314E"/>
    <w:rsid w:val="009832C8"/>
    <w:rsid w:val="00983357"/>
    <w:rsid w:val="00983366"/>
    <w:rsid w:val="009833CB"/>
    <w:rsid w:val="009833EA"/>
    <w:rsid w:val="00983454"/>
    <w:rsid w:val="009834C8"/>
    <w:rsid w:val="0098365E"/>
    <w:rsid w:val="009836B6"/>
    <w:rsid w:val="00983BA6"/>
    <w:rsid w:val="00983CC2"/>
    <w:rsid w:val="00983E16"/>
    <w:rsid w:val="00983F0C"/>
    <w:rsid w:val="009841A5"/>
    <w:rsid w:val="009841EC"/>
    <w:rsid w:val="00984378"/>
    <w:rsid w:val="00984486"/>
    <w:rsid w:val="009846A1"/>
    <w:rsid w:val="0098479C"/>
    <w:rsid w:val="00984A07"/>
    <w:rsid w:val="00984D32"/>
    <w:rsid w:val="00984EA3"/>
    <w:rsid w:val="0098509C"/>
    <w:rsid w:val="009851A9"/>
    <w:rsid w:val="0098546B"/>
    <w:rsid w:val="00985599"/>
    <w:rsid w:val="009855DC"/>
    <w:rsid w:val="00985A00"/>
    <w:rsid w:val="00985A6E"/>
    <w:rsid w:val="00985A7D"/>
    <w:rsid w:val="00985DD3"/>
    <w:rsid w:val="00985F71"/>
    <w:rsid w:val="00985FCB"/>
    <w:rsid w:val="009861EA"/>
    <w:rsid w:val="009863C7"/>
    <w:rsid w:val="009865B6"/>
    <w:rsid w:val="00986667"/>
    <w:rsid w:val="00986CD7"/>
    <w:rsid w:val="0098752D"/>
    <w:rsid w:val="009877A9"/>
    <w:rsid w:val="00987879"/>
    <w:rsid w:val="009879A8"/>
    <w:rsid w:val="00987AC4"/>
    <w:rsid w:val="00987D12"/>
    <w:rsid w:val="00987D81"/>
    <w:rsid w:val="00987EBD"/>
    <w:rsid w:val="0099011A"/>
    <w:rsid w:val="0099019D"/>
    <w:rsid w:val="009901B9"/>
    <w:rsid w:val="0099054A"/>
    <w:rsid w:val="009906F2"/>
    <w:rsid w:val="00990950"/>
    <w:rsid w:val="00990D5A"/>
    <w:rsid w:val="009911A4"/>
    <w:rsid w:val="00991744"/>
    <w:rsid w:val="00991796"/>
    <w:rsid w:val="00991947"/>
    <w:rsid w:val="00991A00"/>
    <w:rsid w:val="00991B2F"/>
    <w:rsid w:val="00991DE0"/>
    <w:rsid w:val="00991E74"/>
    <w:rsid w:val="00991F29"/>
    <w:rsid w:val="00992066"/>
    <w:rsid w:val="009920B3"/>
    <w:rsid w:val="00992538"/>
    <w:rsid w:val="00992609"/>
    <w:rsid w:val="00992622"/>
    <w:rsid w:val="00992742"/>
    <w:rsid w:val="009927B7"/>
    <w:rsid w:val="00992852"/>
    <w:rsid w:val="00992AAA"/>
    <w:rsid w:val="00992C2D"/>
    <w:rsid w:val="00992D63"/>
    <w:rsid w:val="009931FC"/>
    <w:rsid w:val="0099325C"/>
    <w:rsid w:val="00993321"/>
    <w:rsid w:val="00993616"/>
    <w:rsid w:val="00993736"/>
    <w:rsid w:val="00993A9E"/>
    <w:rsid w:val="00993AEF"/>
    <w:rsid w:val="00993C7C"/>
    <w:rsid w:val="00993C97"/>
    <w:rsid w:val="00993DC7"/>
    <w:rsid w:val="0099418C"/>
    <w:rsid w:val="00994617"/>
    <w:rsid w:val="0099472E"/>
    <w:rsid w:val="00994999"/>
    <w:rsid w:val="00994E7C"/>
    <w:rsid w:val="00994ED5"/>
    <w:rsid w:val="00995439"/>
    <w:rsid w:val="009954BB"/>
    <w:rsid w:val="0099553E"/>
    <w:rsid w:val="009955BC"/>
    <w:rsid w:val="00995606"/>
    <w:rsid w:val="00995A56"/>
    <w:rsid w:val="00995A65"/>
    <w:rsid w:val="00995B9A"/>
    <w:rsid w:val="00995CB7"/>
    <w:rsid w:val="00995DC2"/>
    <w:rsid w:val="00995EAD"/>
    <w:rsid w:val="00996331"/>
    <w:rsid w:val="00996333"/>
    <w:rsid w:val="009963AC"/>
    <w:rsid w:val="00996400"/>
    <w:rsid w:val="00996425"/>
    <w:rsid w:val="0099645C"/>
    <w:rsid w:val="00996480"/>
    <w:rsid w:val="0099665A"/>
    <w:rsid w:val="00996729"/>
    <w:rsid w:val="00996749"/>
    <w:rsid w:val="0099694F"/>
    <w:rsid w:val="009969AA"/>
    <w:rsid w:val="0099753E"/>
    <w:rsid w:val="00997566"/>
    <w:rsid w:val="0099764F"/>
    <w:rsid w:val="0099784A"/>
    <w:rsid w:val="0099794A"/>
    <w:rsid w:val="00997AB9"/>
    <w:rsid w:val="00997AE9"/>
    <w:rsid w:val="00997C0D"/>
    <w:rsid w:val="00997C5F"/>
    <w:rsid w:val="00997C9E"/>
    <w:rsid w:val="00997CD2"/>
    <w:rsid w:val="00997D34"/>
    <w:rsid w:val="00997F79"/>
    <w:rsid w:val="009A0077"/>
    <w:rsid w:val="009A0797"/>
    <w:rsid w:val="009A07A1"/>
    <w:rsid w:val="009A0A2B"/>
    <w:rsid w:val="009A0AE6"/>
    <w:rsid w:val="009A0B86"/>
    <w:rsid w:val="009A0DD9"/>
    <w:rsid w:val="009A0E2F"/>
    <w:rsid w:val="009A0E84"/>
    <w:rsid w:val="009A0E91"/>
    <w:rsid w:val="009A0FA9"/>
    <w:rsid w:val="009A109B"/>
    <w:rsid w:val="009A1370"/>
    <w:rsid w:val="009A1396"/>
    <w:rsid w:val="009A161C"/>
    <w:rsid w:val="009A16AB"/>
    <w:rsid w:val="009A16BE"/>
    <w:rsid w:val="009A16EF"/>
    <w:rsid w:val="009A1705"/>
    <w:rsid w:val="009A183C"/>
    <w:rsid w:val="009A1939"/>
    <w:rsid w:val="009A2123"/>
    <w:rsid w:val="009A230C"/>
    <w:rsid w:val="009A234C"/>
    <w:rsid w:val="009A252F"/>
    <w:rsid w:val="009A25FC"/>
    <w:rsid w:val="009A27E5"/>
    <w:rsid w:val="009A28CE"/>
    <w:rsid w:val="009A2F6F"/>
    <w:rsid w:val="009A2FAE"/>
    <w:rsid w:val="009A2FB7"/>
    <w:rsid w:val="009A31D9"/>
    <w:rsid w:val="009A3206"/>
    <w:rsid w:val="009A33B2"/>
    <w:rsid w:val="009A3EFE"/>
    <w:rsid w:val="009A3FE4"/>
    <w:rsid w:val="009A4344"/>
    <w:rsid w:val="009A4864"/>
    <w:rsid w:val="009A4976"/>
    <w:rsid w:val="009A4BE1"/>
    <w:rsid w:val="009A4DE0"/>
    <w:rsid w:val="009A4DFC"/>
    <w:rsid w:val="009A4EE4"/>
    <w:rsid w:val="009A51D2"/>
    <w:rsid w:val="009A5210"/>
    <w:rsid w:val="009A537F"/>
    <w:rsid w:val="009A55AC"/>
    <w:rsid w:val="009A5A08"/>
    <w:rsid w:val="009A5A60"/>
    <w:rsid w:val="009A5AB7"/>
    <w:rsid w:val="009A5C54"/>
    <w:rsid w:val="009A5C55"/>
    <w:rsid w:val="009A5C8D"/>
    <w:rsid w:val="009A5ECF"/>
    <w:rsid w:val="009A62DB"/>
    <w:rsid w:val="009A6B72"/>
    <w:rsid w:val="009A6BE3"/>
    <w:rsid w:val="009A6C51"/>
    <w:rsid w:val="009A6E5E"/>
    <w:rsid w:val="009A6FCF"/>
    <w:rsid w:val="009A7025"/>
    <w:rsid w:val="009A73AB"/>
    <w:rsid w:val="009A7749"/>
    <w:rsid w:val="009A7767"/>
    <w:rsid w:val="009A77C4"/>
    <w:rsid w:val="009A7837"/>
    <w:rsid w:val="009A7926"/>
    <w:rsid w:val="009A799C"/>
    <w:rsid w:val="009A7B44"/>
    <w:rsid w:val="009A7BFD"/>
    <w:rsid w:val="009A7C4A"/>
    <w:rsid w:val="009A7C9D"/>
    <w:rsid w:val="009A7E92"/>
    <w:rsid w:val="009A7ED0"/>
    <w:rsid w:val="009B00EF"/>
    <w:rsid w:val="009B02F1"/>
    <w:rsid w:val="009B060C"/>
    <w:rsid w:val="009B06EF"/>
    <w:rsid w:val="009B0833"/>
    <w:rsid w:val="009B08CA"/>
    <w:rsid w:val="009B0C27"/>
    <w:rsid w:val="009B0DF7"/>
    <w:rsid w:val="009B0E27"/>
    <w:rsid w:val="009B0EC1"/>
    <w:rsid w:val="009B1083"/>
    <w:rsid w:val="009B118B"/>
    <w:rsid w:val="009B16DE"/>
    <w:rsid w:val="009B1B01"/>
    <w:rsid w:val="009B1B76"/>
    <w:rsid w:val="009B20E1"/>
    <w:rsid w:val="009B2453"/>
    <w:rsid w:val="009B289F"/>
    <w:rsid w:val="009B2BE7"/>
    <w:rsid w:val="009B2D41"/>
    <w:rsid w:val="009B2D93"/>
    <w:rsid w:val="009B2E0A"/>
    <w:rsid w:val="009B2FE5"/>
    <w:rsid w:val="009B3466"/>
    <w:rsid w:val="009B34DD"/>
    <w:rsid w:val="009B34F0"/>
    <w:rsid w:val="009B36AA"/>
    <w:rsid w:val="009B3816"/>
    <w:rsid w:val="009B39ED"/>
    <w:rsid w:val="009B3A85"/>
    <w:rsid w:val="009B3BC0"/>
    <w:rsid w:val="009B3CF0"/>
    <w:rsid w:val="009B40DD"/>
    <w:rsid w:val="009B41B1"/>
    <w:rsid w:val="009B4243"/>
    <w:rsid w:val="009B424D"/>
    <w:rsid w:val="009B4721"/>
    <w:rsid w:val="009B48CF"/>
    <w:rsid w:val="009B49C6"/>
    <w:rsid w:val="009B4A27"/>
    <w:rsid w:val="009B4A87"/>
    <w:rsid w:val="009B4AF1"/>
    <w:rsid w:val="009B4C1C"/>
    <w:rsid w:val="009B5230"/>
    <w:rsid w:val="009B5517"/>
    <w:rsid w:val="009B581B"/>
    <w:rsid w:val="009B5886"/>
    <w:rsid w:val="009B58E0"/>
    <w:rsid w:val="009B5C59"/>
    <w:rsid w:val="009B5D54"/>
    <w:rsid w:val="009B64B2"/>
    <w:rsid w:val="009B64B7"/>
    <w:rsid w:val="009B6563"/>
    <w:rsid w:val="009B69F2"/>
    <w:rsid w:val="009B6AA9"/>
    <w:rsid w:val="009B6CA0"/>
    <w:rsid w:val="009B6D18"/>
    <w:rsid w:val="009B6D44"/>
    <w:rsid w:val="009B6DE4"/>
    <w:rsid w:val="009B73F5"/>
    <w:rsid w:val="009B749E"/>
    <w:rsid w:val="009B79C4"/>
    <w:rsid w:val="009B7DB6"/>
    <w:rsid w:val="009C0231"/>
    <w:rsid w:val="009C023C"/>
    <w:rsid w:val="009C03B9"/>
    <w:rsid w:val="009C04C0"/>
    <w:rsid w:val="009C0607"/>
    <w:rsid w:val="009C06F1"/>
    <w:rsid w:val="009C0858"/>
    <w:rsid w:val="009C093D"/>
    <w:rsid w:val="009C0962"/>
    <w:rsid w:val="009C0A20"/>
    <w:rsid w:val="009C0D93"/>
    <w:rsid w:val="009C0D9B"/>
    <w:rsid w:val="009C0E5F"/>
    <w:rsid w:val="009C12B6"/>
    <w:rsid w:val="009C1687"/>
    <w:rsid w:val="009C18B3"/>
    <w:rsid w:val="009C1BA5"/>
    <w:rsid w:val="009C1E95"/>
    <w:rsid w:val="009C1FA4"/>
    <w:rsid w:val="009C2214"/>
    <w:rsid w:val="009C249E"/>
    <w:rsid w:val="009C2515"/>
    <w:rsid w:val="009C297A"/>
    <w:rsid w:val="009C2990"/>
    <w:rsid w:val="009C2A75"/>
    <w:rsid w:val="009C2F4C"/>
    <w:rsid w:val="009C31EB"/>
    <w:rsid w:val="009C348A"/>
    <w:rsid w:val="009C34D3"/>
    <w:rsid w:val="009C37FC"/>
    <w:rsid w:val="009C3877"/>
    <w:rsid w:val="009C3907"/>
    <w:rsid w:val="009C394F"/>
    <w:rsid w:val="009C3AC5"/>
    <w:rsid w:val="009C3D77"/>
    <w:rsid w:val="009C3F7F"/>
    <w:rsid w:val="009C4104"/>
    <w:rsid w:val="009C4170"/>
    <w:rsid w:val="009C4226"/>
    <w:rsid w:val="009C46E7"/>
    <w:rsid w:val="009C47F3"/>
    <w:rsid w:val="009C4812"/>
    <w:rsid w:val="009C48CB"/>
    <w:rsid w:val="009C4FAF"/>
    <w:rsid w:val="009C50EE"/>
    <w:rsid w:val="009C5133"/>
    <w:rsid w:val="009C532E"/>
    <w:rsid w:val="009C5572"/>
    <w:rsid w:val="009C5629"/>
    <w:rsid w:val="009C5704"/>
    <w:rsid w:val="009C588C"/>
    <w:rsid w:val="009C59AE"/>
    <w:rsid w:val="009C59C9"/>
    <w:rsid w:val="009C5B4E"/>
    <w:rsid w:val="009C61B1"/>
    <w:rsid w:val="009C6328"/>
    <w:rsid w:val="009C64B5"/>
    <w:rsid w:val="009C64F3"/>
    <w:rsid w:val="009C65B1"/>
    <w:rsid w:val="009C6845"/>
    <w:rsid w:val="009C69DF"/>
    <w:rsid w:val="009C6CF0"/>
    <w:rsid w:val="009C6E1C"/>
    <w:rsid w:val="009C6F62"/>
    <w:rsid w:val="009C71CA"/>
    <w:rsid w:val="009C7349"/>
    <w:rsid w:val="009C784E"/>
    <w:rsid w:val="009C786F"/>
    <w:rsid w:val="009D01BE"/>
    <w:rsid w:val="009D0234"/>
    <w:rsid w:val="009D02AA"/>
    <w:rsid w:val="009D039A"/>
    <w:rsid w:val="009D048D"/>
    <w:rsid w:val="009D0843"/>
    <w:rsid w:val="009D08AF"/>
    <w:rsid w:val="009D0B59"/>
    <w:rsid w:val="009D0B73"/>
    <w:rsid w:val="009D0C16"/>
    <w:rsid w:val="009D0D3E"/>
    <w:rsid w:val="009D0D57"/>
    <w:rsid w:val="009D0E31"/>
    <w:rsid w:val="009D0EBF"/>
    <w:rsid w:val="009D1313"/>
    <w:rsid w:val="009D1A7D"/>
    <w:rsid w:val="009D1B65"/>
    <w:rsid w:val="009D1B87"/>
    <w:rsid w:val="009D2067"/>
    <w:rsid w:val="009D22A2"/>
    <w:rsid w:val="009D22E0"/>
    <w:rsid w:val="009D253A"/>
    <w:rsid w:val="009D27B5"/>
    <w:rsid w:val="009D27C3"/>
    <w:rsid w:val="009D2838"/>
    <w:rsid w:val="009D2880"/>
    <w:rsid w:val="009D29E0"/>
    <w:rsid w:val="009D2AD3"/>
    <w:rsid w:val="009D2AE1"/>
    <w:rsid w:val="009D2B47"/>
    <w:rsid w:val="009D2B58"/>
    <w:rsid w:val="009D2C84"/>
    <w:rsid w:val="009D2D62"/>
    <w:rsid w:val="009D2E00"/>
    <w:rsid w:val="009D34CD"/>
    <w:rsid w:val="009D378E"/>
    <w:rsid w:val="009D38BF"/>
    <w:rsid w:val="009D3CEC"/>
    <w:rsid w:val="009D3E49"/>
    <w:rsid w:val="009D3E4F"/>
    <w:rsid w:val="009D3F44"/>
    <w:rsid w:val="009D4065"/>
    <w:rsid w:val="009D414F"/>
    <w:rsid w:val="009D436D"/>
    <w:rsid w:val="009D43CF"/>
    <w:rsid w:val="009D4631"/>
    <w:rsid w:val="009D47F8"/>
    <w:rsid w:val="009D4A80"/>
    <w:rsid w:val="009D4CC1"/>
    <w:rsid w:val="009D4ECB"/>
    <w:rsid w:val="009D4FCC"/>
    <w:rsid w:val="009D51D3"/>
    <w:rsid w:val="009D51DD"/>
    <w:rsid w:val="009D526D"/>
    <w:rsid w:val="009D52D5"/>
    <w:rsid w:val="009D542E"/>
    <w:rsid w:val="009D5633"/>
    <w:rsid w:val="009D59D5"/>
    <w:rsid w:val="009D5A02"/>
    <w:rsid w:val="009D5B75"/>
    <w:rsid w:val="009D5DB0"/>
    <w:rsid w:val="009D629B"/>
    <w:rsid w:val="009D631A"/>
    <w:rsid w:val="009D6346"/>
    <w:rsid w:val="009D6570"/>
    <w:rsid w:val="009D68F0"/>
    <w:rsid w:val="009D6ACC"/>
    <w:rsid w:val="009D6DE4"/>
    <w:rsid w:val="009D6EAF"/>
    <w:rsid w:val="009D7174"/>
    <w:rsid w:val="009D72CA"/>
    <w:rsid w:val="009D7359"/>
    <w:rsid w:val="009D7409"/>
    <w:rsid w:val="009D755D"/>
    <w:rsid w:val="009D7675"/>
    <w:rsid w:val="009D780C"/>
    <w:rsid w:val="009D797D"/>
    <w:rsid w:val="009D79BC"/>
    <w:rsid w:val="009D7C42"/>
    <w:rsid w:val="009E02B8"/>
    <w:rsid w:val="009E02F2"/>
    <w:rsid w:val="009E0373"/>
    <w:rsid w:val="009E03C5"/>
    <w:rsid w:val="009E0504"/>
    <w:rsid w:val="009E07CF"/>
    <w:rsid w:val="009E0826"/>
    <w:rsid w:val="009E09AC"/>
    <w:rsid w:val="009E0A29"/>
    <w:rsid w:val="009E0ABF"/>
    <w:rsid w:val="009E0C32"/>
    <w:rsid w:val="009E0F18"/>
    <w:rsid w:val="009E10B7"/>
    <w:rsid w:val="009E1193"/>
    <w:rsid w:val="009E13D1"/>
    <w:rsid w:val="009E143B"/>
    <w:rsid w:val="009E1513"/>
    <w:rsid w:val="009E1780"/>
    <w:rsid w:val="009E17B5"/>
    <w:rsid w:val="009E17D1"/>
    <w:rsid w:val="009E1A31"/>
    <w:rsid w:val="009E1B80"/>
    <w:rsid w:val="009E1D5A"/>
    <w:rsid w:val="009E1EA3"/>
    <w:rsid w:val="009E1FBE"/>
    <w:rsid w:val="009E1FF8"/>
    <w:rsid w:val="009E2065"/>
    <w:rsid w:val="009E20DB"/>
    <w:rsid w:val="009E2197"/>
    <w:rsid w:val="009E23DA"/>
    <w:rsid w:val="009E2774"/>
    <w:rsid w:val="009E2838"/>
    <w:rsid w:val="009E2926"/>
    <w:rsid w:val="009E2B0F"/>
    <w:rsid w:val="009E2FD8"/>
    <w:rsid w:val="009E3040"/>
    <w:rsid w:val="009E30D0"/>
    <w:rsid w:val="009E3402"/>
    <w:rsid w:val="009E37DC"/>
    <w:rsid w:val="009E391B"/>
    <w:rsid w:val="009E39CC"/>
    <w:rsid w:val="009E39D4"/>
    <w:rsid w:val="009E3ADD"/>
    <w:rsid w:val="009E3C18"/>
    <w:rsid w:val="009E3C63"/>
    <w:rsid w:val="009E4024"/>
    <w:rsid w:val="009E4157"/>
    <w:rsid w:val="009E4271"/>
    <w:rsid w:val="009E4363"/>
    <w:rsid w:val="009E4554"/>
    <w:rsid w:val="009E48C2"/>
    <w:rsid w:val="009E4A1A"/>
    <w:rsid w:val="009E4A8F"/>
    <w:rsid w:val="009E4BCD"/>
    <w:rsid w:val="009E4CA7"/>
    <w:rsid w:val="009E4FED"/>
    <w:rsid w:val="009E542E"/>
    <w:rsid w:val="009E5523"/>
    <w:rsid w:val="009E5641"/>
    <w:rsid w:val="009E5AF4"/>
    <w:rsid w:val="009E5DFC"/>
    <w:rsid w:val="009E5E0A"/>
    <w:rsid w:val="009E5FE6"/>
    <w:rsid w:val="009E601A"/>
    <w:rsid w:val="009E61CD"/>
    <w:rsid w:val="009E6623"/>
    <w:rsid w:val="009E6652"/>
    <w:rsid w:val="009E676D"/>
    <w:rsid w:val="009E6868"/>
    <w:rsid w:val="009E6B38"/>
    <w:rsid w:val="009E6F8E"/>
    <w:rsid w:val="009E6F92"/>
    <w:rsid w:val="009E70F4"/>
    <w:rsid w:val="009E737A"/>
    <w:rsid w:val="009E75B1"/>
    <w:rsid w:val="009E7A04"/>
    <w:rsid w:val="009E7ADD"/>
    <w:rsid w:val="009E7CAE"/>
    <w:rsid w:val="009E7E40"/>
    <w:rsid w:val="009F002F"/>
    <w:rsid w:val="009F0292"/>
    <w:rsid w:val="009F03C3"/>
    <w:rsid w:val="009F0421"/>
    <w:rsid w:val="009F079C"/>
    <w:rsid w:val="009F07CD"/>
    <w:rsid w:val="009F0D2B"/>
    <w:rsid w:val="009F0D76"/>
    <w:rsid w:val="009F0D7A"/>
    <w:rsid w:val="009F0DA0"/>
    <w:rsid w:val="009F125F"/>
    <w:rsid w:val="009F12B9"/>
    <w:rsid w:val="009F14A6"/>
    <w:rsid w:val="009F17D1"/>
    <w:rsid w:val="009F190A"/>
    <w:rsid w:val="009F1B32"/>
    <w:rsid w:val="009F1E82"/>
    <w:rsid w:val="009F1EDF"/>
    <w:rsid w:val="009F1F92"/>
    <w:rsid w:val="009F1FAE"/>
    <w:rsid w:val="009F20C7"/>
    <w:rsid w:val="009F22B1"/>
    <w:rsid w:val="009F24DD"/>
    <w:rsid w:val="009F2782"/>
    <w:rsid w:val="009F2E86"/>
    <w:rsid w:val="009F2FA0"/>
    <w:rsid w:val="009F3046"/>
    <w:rsid w:val="009F3201"/>
    <w:rsid w:val="009F342F"/>
    <w:rsid w:val="009F3B30"/>
    <w:rsid w:val="009F3F5A"/>
    <w:rsid w:val="009F4251"/>
    <w:rsid w:val="009F42FD"/>
    <w:rsid w:val="009F45A8"/>
    <w:rsid w:val="009F4624"/>
    <w:rsid w:val="009F46EB"/>
    <w:rsid w:val="009F47B1"/>
    <w:rsid w:val="009F4B5E"/>
    <w:rsid w:val="009F4BC2"/>
    <w:rsid w:val="009F4E7C"/>
    <w:rsid w:val="009F51A6"/>
    <w:rsid w:val="009F51B6"/>
    <w:rsid w:val="009F521D"/>
    <w:rsid w:val="009F52D6"/>
    <w:rsid w:val="009F545F"/>
    <w:rsid w:val="009F5846"/>
    <w:rsid w:val="009F58BB"/>
    <w:rsid w:val="009F5A4E"/>
    <w:rsid w:val="009F5CFA"/>
    <w:rsid w:val="009F5F21"/>
    <w:rsid w:val="009F5FA9"/>
    <w:rsid w:val="009F6289"/>
    <w:rsid w:val="009F62D5"/>
    <w:rsid w:val="009F63F1"/>
    <w:rsid w:val="009F69F2"/>
    <w:rsid w:val="009F6CD4"/>
    <w:rsid w:val="009F6D6D"/>
    <w:rsid w:val="009F7096"/>
    <w:rsid w:val="009F7148"/>
    <w:rsid w:val="009F77F0"/>
    <w:rsid w:val="009F7903"/>
    <w:rsid w:val="009F7B4E"/>
    <w:rsid w:val="009F7F30"/>
    <w:rsid w:val="009F7FD6"/>
    <w:rsid w:val="00A000C2"/>
    <w:rsid w:val="00A00143"/>
    <w:rsid w:val="00A0017F"/>
    <w:rsid w:val="00A0037E"/>
    <w:rsid w:val="00A003A7"/>
    <w:rsid w:val="00A006B2"/>
    <w:rsid w:val="00A0074C"/>
    <w:rsid w:val="00A007E4"/>
    <w:rsid w:val="00A008A9"/>
    <w:rsid w:val="00A00959"/>
    <w:rsid w:val="00A00BC9"/>
    <w:rsid w:val="00A00BF1"/>
    <w:rsid w:val="00A00C33"/>
    <w:rsid w:val="00A00D6D"/>
    <w:rsid w:val="00A00E98"/>
    <w:rsid w:val="00A0139A"/>
    <w:rsid w:val="00A013C8"/>
    <w:rsid w:val="00A01454"/>
    <w:rsid w:val="00A01646"/>
    <w:rsid w:val="00A018A4"/>
    <w:rsid w:val="00A019FD"/>
    <w:rsid w:val="00A01A37"/>
    <w:rsid w:val="00A01B6F"/>
    <w:rsid w:val="00A01D4B"/>
    <w:rsid w:val="00A01E05"/>
    <w:rsid w:val="00A01F07"/>
    <w:rsid w:val="00A02172"/>
    <w:rsid w:val="00A021CA"/>
    <w:rsid w:val="00A02C91"/>
    <w:rsid w:val="00A02F7B"/>
    <w:rsid w:val="00A03016"/>
    <w:rsid w:val="00A030C7"/>
    <w:rsid w:val="00A0318B"/>
    <w:rsid w:val="00A038A1"/>
    <w:rsid w:val="00A0397C"/>
    <w:rsid w:val="00A039ED"/>
    <w:rsid w:val="00A040BE"/>
    <w:rsid w:val="00A044AC"/>
    <w:rsid w:val="00A0465D"/>
    <w:rsid w:val="00A04848"/>
    <w:rsid w:val="00A04987"/>
    <w:rsid w:val="00A04A62"/>
    <w:rsid w:val="00A04A93"/>
    <w:rsid w:val="00A04D70"/>
    <w:rsid w:val="00A04DB8"/>
    <w:rsid w:val="00A04E0C"/>
    <w:rsid w:val="00A04FF3"/>
    <w:rsid w:val="00A05163"/>
    <w:rsid w:val="00A052A1"/>
    <w:rsid w:val="00A0541E"/>
    <w:rsid w:val="00A05966"/>
    <w:rsid w:val="00A059EF"/>
    <w:rsid w:val="00A05E86"/>
    <w:rsid w:val="00A05F9E"/>
    <w:rsid w:val="00A06289"/>
    <w:rsid w:val="00A062B3"/>
    <w:rsid w:val="00A06411"/>
    <w:rsid w:val="00A06559"/>
    <w:rsid w:val="00A0682D"/>
    <w:rsid w:val="00A069D5"/>
    <w:rsid w:val="00A06C4E"/>
    <w:rsid w:val="00A07062"/>
    <w:rsid w:val="00A07178"/>
    <w:rsid w:val="00A07948"/>
    <w:rsid w:val="00A07A97"/>
    <w:rsid w:val="00A07BB4"/>
    <w:rsid w:val="00A07BF9"/>
    <w:rsid w:val="00A07C93"/>
    <w:rsid w:val="00A07E8B"/>
    <w:rsid w:val="00A07EE6"/>
    <w:rsid w:val="00A07F79"/>
    <w:rsid w:val="00A10232"/>
    <w:rsid w:val="00A1024E"/>
    <w:rsid w:val="00A10274"/>
    <w:rsid w:val="00A1057C"/>
    <w:rsid w:val="00A106F1"/>
    <w:rsid w:val="00A107E0"/>
    <w:rsid w:val="00A10801"/>
    <w:rsid w:val="00A10815"/>
    <w:rsid w:val="00A1092C"/>
    <w:rsid w:val="00A10BAD"/>
    <w:rsid w:val="00A10C5A"/>
    <w:rsid w:val="00A10D68"/>
    <w:rsid w:val="00A10EA2"/>
    <w:rsid w:val="00A10FA3"/>
    <w:rsid w:val="00A11542"/>
    <w:rsid w:val="00A11A4F"/>
    <w:rsid w:val="00A11DA2"/>
    <w:rsid w:val="00A120BB"/>
    <w:rsid w:val="00A121A3"/>
    <w:rsid w:val="00A12358"/>
    <w:rsid w:val="00A12463"/>
    <w:rsid w:val="00A12682"/>
    <w:rsid w:val="00A128CF"/>
    <w:rsid w:val="00A12F69"/>
    <w:rsid w:val="00A13268"/>
    <w:rsid w:val="00A136AA"/>
    <w:rsid w:val="00A136C3"/>
    <w:rsid w:val="00A136FB"/>
    <w:rsid w:val="00A13792"/>
    <w:rsid w:val="00A13806"/>
    <w:rsid w:val="00A1383D"/>
    <w:rsid w:val="00A1385B"/>
    <w:rsid w:val="00A13A5C"/>
    <w:rsid w:val="00A13DAB"/>
    <w:rsid w:val="00A13E50"/>
    <w:rsid w:val="00A14117"/>
    <w:rsid w:val="00A1435C"/>
    <w:rsid w:val="00A143B7"/>
    <w:rsid w:val="00A143D8"/>
    <w:rsid w:val="00A14451"/>
    <w:rsid w:val="00A14902"/>
    <w:rsid w:val="00A149A0"/>
    <w:rsid w:val="00A14BB6"/>
    <w:rsid w:val="00A14C5E"/>
    <w:rsid w:val="00A14CB0"/>
    <w:rsid w:val="00A14DC6"/>
    <w:rsid w:val="00A1516E"/>
    <w:rsid w:val="00A151CB"/>
    <w:rsid w:val="00A15274"/>
    <w:rsid w:val="00A15342"/>
    <w:rsid w:val="00A15522"/>
    <w:rsid w:val="00A1552D"/>
    <w:rsid w:val="00A15669"/>
    <w:rsid w:val="00A156DB"/>
    <w:rsid w:val="00A1577C"/>
    <w:rsid w:val="00A157A2"/>
    <w:rsid w:val="00A15869"/>
    <w:rsid w:val="00A15B24"/>
    <w:rsid w:val="00A15D98"/>
    <w:rsid w:val="00A16031"/>
    <w:rsid w:val="00A1690A"/>
    <w:rsid w:val="00A16A68"/>
    <w:rsid w:val="00A16AB1"/>
    <w:rsid w:val="00A16C56"/>
    <w:rsid w:val="00A16D13"/>
    <w:rsid w:val="00A17457"/>
    <w:rsid w:val="00A17505"/>
    <w:rsid w:val="00A17A19"/>
    <w:rsid w:val="00A17C43"/>
    <w:rsid w:val="00A17DB6"/>
    <w:rsid w:val="00A17F2A"/>
    <w:rsid w:val="00A201A2"/>
    <w:rsid w:val="00A20210"/>
    <w:rsid w:val="00A2039A"/>
    <w:rsid w:val="00A2091B"/>
    <w:rsid w:val="00A20D8D"/>
    <w:rsid w:val="00A20FAC"/>
    <w:rsid w:val="00A21044"/>
    <w:rsid w:val="00A212A5"/>
    <w:rsid w:val="00A213F6"/>
    <w:rsid w:val="00A217C9"/>
    <w:rsid w:val="00A2194F"/>
    <w:rsid w:val="00A21B6F"/>
    <w:rsid w:val="00A21E5F"/>
    <w:rsid w:val="00A21EFF"/>
    <w:rsid w:val="00A220BD"/>
    <w:rsid w:val="00A221EF"/>
    <w:rsid w:val="00A22202"/>
    <w:rsid w:val="00A225AD"/>
    <w:rsid w:val="00A22687"/>
    <w:rsid w:val="00A2272D"/>
    <w:rsid w:val="00A227D6"/>
    <w:rsid w:val="00A22BE3"/>
    <w:rsid w:val="00A22D22"/>
    <w:rsid w:val="00A22F15"/>
    <w:rsid w:val="00A2323D"/>
    <w:rsid w:val="00A235E4"/>
    <w:rsid w:val="00A23776"/>
    <w:rsid w:val="00A2378B"/>
    <w:rsid w:val="00A238C7"/>
    <w:rsid w:val="00A238E6"/>
    <w:rsid w:val="00A239DE"/>
    <w:rsid w:val="00A23AAC"/>
    <w:rsid w:val="00A23ABB"/>
    <w:rsid w:val="00A23C1E"/>
    <w:rsid w:val="00A23C5E"/>
    <w:rsid w:val="00A23E90"/>
    <w:rsid w:val="00A23E98"/>
    <w:rsid w:val="00A23ECD"/>
    <w:rsid w:val="00A23F16"/>
    <w:rsid w:val="00A23FA1"/>
    <w:rsid w:val="00A24004"/>
    <w:rsid w:val="00A24011"/>
    <w:rsid w:val="00A240E9"/>
    <w:rsid w:val="00A2430B"/>
    <w:rsid w:val="00A243CF"/>
    <w:rsid w:val="00A2445E"/>
    <w:rsid w:val="00A244D1"/>
    <w:rsid w:val="00A24818"/>
    <w:rsid w:val="00A24B37"/>
    <w:rsid w:val="00A25360"/>
    <w:rsid w:val="00A25545"/>
    <w:rsid w:val="00A256B8"/>
    <w:rsid w:val="00A2587F"/>
    <w:rsid w:val="00A2592C"/>
    <w:rsid w:val="00A25B80"/>
    <w:rsid w:val="00A25EAD"/>
    <w:rsid w:val="00A2607E"/>
    <w:rsid w:val="00A26147"/>
    <w:rsid w:val="00A26212"/>
    <w:rsid w:val="00A2633F"/>
    <w:rsid w:val="00A2634C"/>
    <w:rsid w:val="00A26C78"/>
    <w:rsid w:val="00A26C93"/>
    <w:rsid w:val="00A26D88"/>
    <w:rsid w:val="00A26EA0"/>
    <w:rsid w:val="00A26F2F"/>
    <w:rsid w:val="00A27265"/>
    <w:rsid w:val="00A272C9"/>
    <w:rsid w:val="00A273F6"/>
    <w:rsid w:val="00A2748D"/>
    <w:rsid w:val="00A27A45"/>
    <w:rsid w:val="00A27A56"/>
    <w:rsid w:val="00A27ABB"/>
    <w:rsid w:val="00A27B53"/>
    <w:rsid w:val="00A27D6B"/>
    <w:rsid w:val="00A27FC4"/>
    <w:rsid w:val="00A302B3"/>
    <w:rsid w:val="00A303A1"/>
    <w:rsid w:val="00A306D7"/>
    <w:rsid w:val="00A30700"/>
    <w:rsid w:val="00A30876"/>
    <w:rsid w:val="00A30C93"/>
    <w:rsid w:val="00A30D7B"/>
    <w:rsid w:val="00A3108D"/>
    <w:rsid w:val="00A31340"/>
    <w:rsid w:val="00A31352"/>
    <w:rsid w:val="00A31363"/>
    <w:rsid w:val="00A31529"/>
    <w:rsid w:val="00A318BB"/>
    <w:rsid w:val="00A31FD2"/>
    <w:rsid w:val="00A322D6"/>
    <w:rsid w:val="00A327E5"/>
    <w:rsid w:val="00A32881"/>
    <w:rsid w:val="00A329CB"/>
    <w:rsid w:val="00A32A0D"/>
    <w:rsid w:val="00A32B51"/>
    <w:rsid w:val="00A32D91"/>
    <w:rsid w:val="00A32F0A"/>
    <w:rsid w:val="00A33267"/>
    <w:rsid w:val="00A33615"/>
    <w:rsid w:val="00A3393B"/>
    <w:rsid w:val="00A33AE7"/>
    <w:rsid w:val="00A33C91"/>
    <w:rsid w:val="00A33CBF"/>
    <w:rsid w:val="00A33DA0"/>
    <w:rsid w:val="00A3402E"/>
    <w:rsid w:val="00A3411C"/>
    <w:rsid w:val="00A34374"/>
    <w:rsid w:val="00A34375"/>
    <w:rsid w:val="00A347BF"/>
    <w:rsid w:val="00A347CC"/>
    <w:rsid w:val="00A347EC"/>
    <w:rsid w:val="00A3489C"/>
    <w:rsid w:val="00A348B9"/>
    <w:rsid w:val="00A34AA5"/>
    <w:rsid w:val="00A34F1D"/>
    <w:rsid w:val="00A34FEF"/>
    <w:rsid w:val="00A352C6"/>
    <w:rsid w:val="00A352F1"/>
    <w:rsid w:val="00A354C0"/>
    <w:rsid w:val="00A358E7"/>
    <w:rsid w:val="00A35B6E"/>
    <w:rsid w:val="00A35D30"/>
    <w:rsid w:val="00A35D33"/>
    <w:rsid w:val="00A35D84"/>
    <w:rsid w:val="00A35F3C"/>
    <w:rsid w:val="00A35FEB"/>
    <w:rsid w:val="00A3603B"/>
    <w:rsid w:val="00A36735"/>
    <w:rsid w:val="00A368AB"/>
    <w:rsid w:val="00A368CE"/>
    <w:rsid w:val="00A36A17"/>
    <w:rsid w:val="00A36AE1"/>
    <w:rsid w:val="00A36B0C"/>
    <w:rsid w:val="00A36B10"/>
    <w:rsid w:val="00A36B99"/>
    <w:rsid w:val="00A36CCA"/>
    <w:rsid w:val="00A3700B"/>
    <w:rsid w:val="00A3703B"/>
    <w:rsid w:val="00A37122"/>
    <w:rsid w:val="00A37231"/>
    <w:rsid w:val="00A375E0"/>
    <w:rsid w:val="00A375E8"/>
    <w:rsid w:val="00A37648"/>
    <w:rsid w:val="00A3775A"/>
    <w:rsid w:val="00A37A3F"/>
    <w:rsid w:val="00A37AD6"/>
    <w:rsid w:val="00A37B7F"/>
    <w:rsid w:val="00A37D37"/>
    <w:rsid w:val="00A37D4A"/>
    <w:rsid w:val="00A37F5E"/>
    <w:rsid w:val="00A4032F"/>
    <w:rsid w:val="00A40366"/>
    <w:rsid w:val="00A40578"/>
    <w:rsid w:val="00A40872"/>
    <w:rsid w:val="00A40964"/>
    <w:rsid w:val="00A40B59"/>
    <w:rsid w:val="00A40BC8"/>
    <w:rsid w:val="00A40DD2"/>
    <w:rsid w:val="00A40FED"/>
    <w:rsid w:val="00A410C6"/>
    <w:rsid w:val="00A4117E"/>
    <w:rsid w:val="00A4152C"/>
    <w:rsid w:val="00A4161F"/>
    <w:rsid w:val="00A4195A"/>
    <w:rsid w:val="00A41C13"/>
    <w:rsid w:val="00A41C17"/>
    <w:rsid w:val="00A41CDC"/>
    <w:rsid w:val="00A41D2F"/>
    <w:rsid w:val="00A41DD1"/>
    <w:rsid w:val="00A41E09"/>
    <w:rsid w:val="00A41FEB"/>
    <w:rsid w:val="00A420B5"/>
    <w:rsid w:val="00A422A7"/>
    <w:rsid w:val="00A423D1"/>
    <w:rsid w:val="00A427E5"/>
    <w:rsid w:val="00A4283B"/>
    <w:rsid w:val="00A42892"/>
    <w:rsid w:val="00A428D0"/>
    <w:rsid w:val="00A4298B"/>
    <w:rsid w:val="00A429D8"/>
    <w:rsid w:val="00A43350"/>
    <w:rsid w:val="00A4346B"/>
    <w:rsid w:val="00A43519"/>
    <w:rsid w:val="00A435D1"/>
    <w:rsid w:val="00A43AFB"/>
    <w:rsid w:val="00A43C6C"/>
    <w:rsid w:val="00A43CCB"/>
    <w:rsid w:val="00A43D6D"/>
    <w:rsid w:val="00A43EE0"/>
    <w:rsid w:val="00A441D7"/>
    <w:rsid w:val="00A442B8"/>
    <w:rsid w:val="00A44568"/>
    <w:rsid w:val="00A446CE"/>
    <w:rsid w:val="00A44885"/>
    <w:rsid w:val="00A44C24"/>
    <w:rsid w:val="00A44D23"/>
    <w:rsid w:val="00A44F3C"/>
    <w:rsid w:val="00A45189"/>
    <w:rsid w:val="00A45258"/>
    <w:rsid w:val="00A4529B"/>
    <w:rsid w:val="00A452E5"/>
    <w:rsid w:val="00A4539E"/>
    <w:rsid w:val="00A454D8"/>
    <w:rsid w:val="00A45606"/>
    <w:rsid w:val="00A457B5"/>
    <w:rsid w:val="00A45975"/>
    <w:rsid w:val="00A459DF"/>
    <w:rsid w:val="00A45AAF"/>
    <w:rsid w:val="00A45E48"/>
    <w:rsid w:val="00A461F6"/>
    <w:rsid w:val="00A46316"/>
    <w:rsid w:val="00A46334"/>
    <w:rsid w:val="00A4635C"/>
    <w:rsid w:val="00A46395"/>
    <w:rsid w:val="00A46564"/>
    <w:rsid w:val="00A466B3"/>
    <w:rsid w:val="00A466DB"/>
    <w:rsid w:val="00A466EC"/>
    <w:rsid w:val="00A46866"/>
    <w:rsid w:val="00A469E2"/>
    <w:rsid w:val="00A46A3C"/>
    <w:rsid w:val="00A46B66"/>
    <w:rsid w:val="00A46B7A"/>
    <w:rsid w:val="00A46C1C"/>
    <w:rsid w:val="00A46DF0"/>
    <w:rsid w:val="00A46E2F"/>
    <w:rsid w:val="00A47032"/>
    <w:rsid w:val="00A471E9"/>
    <w:rsid w:val="00A47339"/>
    <w:rsid w:val="00A4735B"/>
    <w:rsid w:val="00A4775B"/>
    <w:rsid w:val="00A4783E"/>
    <w:rsid w:val="00A47989"/>
    <w:rsid w:val="00A479A3"/>
    <w:rsid w:val="00A47AF2"/>
    <w:rsid w:val="00A47DD9"/>
    <w:rsid w:val="00A50301"/>
    <w:rsid w:val="00A5030D"/>
    <w:rsid w:val="00A503AD"/>
    <w:rsid w:val="00A5066B"/>
    <w:rsid w:val="00A50804"/>
    <w:rsid w:val="00A50F20"/>
    <w:rsid w:val="00A51000"/>
    <w:rsid w:val="00A5139C"/>
    <w:rsid w:val="00A515ED"/>
    <w:rsid w:val="00A51B5D"/>
    <w:rsid w:val="00A51BB2"/>
    <w:rsid w:val="00A51C67"/>
    <w:rsid w:val="00A51E4C"/>
    <w:rsid w:val="00A5205C"/>
    <w:rsid w:val="00A5216F"/>
    <w:rsid w:val="00A52216"/>
    <w:rsid w:val="00A52297"/>
    <w:rsid w:val="00A523E1"/>
    <w:rsid w:val="00A5249C"/>
    <w:rsid w:val="00A52987"/>
    <w:rsid w:val="00A5304D"/>
    <w:rsid w:val="00A5342C"/>
    <w:rsid w:val="00A534D9"/>
    <w:rsid w:val="00A5355F"/>
    <w:rsid w:val="00A535D9"/>
    <w:rsid w:val="00A5379B"/>
    <w:rsid w:val="00A537B7"/>
    <w:rsid w:val="00A53F06"/>
    <w:rsid w:val="00A544F0"/>
    <w:rsid w:val="00A54533"/>
    <w:rsid w:val="00A548A2"/>
    <w:rsid w:val="00A549A9"/>
    <w:rsid w:val="00A54FDB"/>
    <w:rsid w:val="00A55128"/>
    <w:rsid w:val="00A55622"/>
    <w:rsid w:val="00A55678"/>
    <w:rsid w:val="00A5570C"/>
    <w:rsid w:val="00A55857"/>
    <w:rsid w:val="00A55889"/>
    <w:rsid w:val="00A55B77"/>
    <w:rsid w:val="00A55CF3"/>
    <w:rsid w:val="00A55D46"/>
    <w:rsid w:val="00A55DDC"/>
    <w:rsid w:val="00A55E0C"/>
    <w:rsid w:val="00A55F5B"/>
    <w:rsid w:val="00A55FC4"/>
    <w:rsid w:val="00A56053"/>
    <w:rsid w:val="00A56226"/>
    <w:rsid w:val="00A5628E"/>
    <w:rsid w:val="00A564AB"/>
    <w:rsid w:val="00A56D0A"/>
    <w:rsid w:val="00A56D50"/>
    <w:rsid w:val="00A570A8"/>
    <w:rsid w:val="00A571D8"/>
    <w:rsid w:val="00A57551"/>
    <w:rsid w:val="00A57707"/>
    <w:rsid w:val="00A578C3"/>
    <w:rsid w:val="00A57E59"/>
    <w:rsid w:val="00A60101"/>
    <w:rsid w:val="00A601A7"/>
    <w:rsid w:val="00A602F4"/>
    <w:rsid w:val="00A60361"/>
    <w:rsid w:val="00A6036E"/>
    <w:rsid w:val="00A605BA"/>
    <w:rsid w:val="00A60901"/>
    <w:rsid w:val="00A6092A"/>
    <w:rsid w:val="00A60A9C"/>
    <w:rsid w:val="00A60AA8"/>
    <w:rsid w:val="00A60B30"/>
    <w:rsid w:val="00A60D0C"/>
    <w:rsid w:val="00A60D42"/>
    <w:rsid w:val="00A60D51"/>
    <w:rsid w:val="00A60F23"/>
    <w:rsid w:val="00A60F68"/>
    <w:rsid w:val="00A61074"/>
    <w:rsid w:val="00A6118F"/>
    <w:rsid w:val="00A61579"/>
    <w:rsid w:val="00A61597"/>
    <w:rsid w:val="00A616FF"/>
    <w:rsid w:val="00A61733"/>
    <w:rsid w:val="00A61C36"/>
    <w:rsid w:val="00A61C6C"/>
    <w:rsid w:val="00A61FDF"/>
    <w:rsid w:val="00A62037"/>
    <w:rsid w:val="00A6243C"/>
    <w:rsid w:val="00A62598"/>
    <w:rsid w:val="00A627B2"/>
    <w:rsid w:val="00A62853"/>
    <w:rsid w:val="00A6293F"/>
    <w:rsid w:val="00A62A10"/>
    <w:rsid w:val="00A62AEF"/>
    <w:rsid w:val="00A62BC3"/>
    <w:rsid w:val="00A62CDA"/>
    <w:rsid w:val="00A62E71"/>
    <w:rsid w:val="00A62F7A"/>
    <w:rsid w:val="00A63071"/>
    <w:rsid w:val="00A630B7"/>
    <w:rsid w:val="00A6319A"/>
    <w:rsid w:val="00A63294"/>
    <w:rsid w:val="00A6329D"/>
    <w:rsid w:val="00A63364"/>
    <w:rsid w:val="00A63379"/>
    <w:rsid w:val="00A6340F"/>
    <w:rsid w:val="00A634C9"/>
    <w:rsid w:val="00A636D9"/>
    <w:rsid w:val="00A6399B"/>
    <w:rsid w:val="00A63A26"/>
    <w:rsid w:val="00A63C27"/>
    <w:rsid w:val="00A63DB9"/>
    <w:rsid w:val="00A63F67"/>
    <w:rsid w:val="00A63F7F"/>
    <w:rsid w:val="00A64151"/>
    <w:rsid w:val="00A641A0"/>
    <w:rsid w:val="00A645CA"/>
    <w:rsid w:val="00A64705"/>
    <w:rsid w:val="00A64726"/>
    <w:rsid w:val="00A6483F"/>
    <w:rsid w:val="00A64D03"/>
    <w:rsid w:val="00A64FBF"/>
    <w:rsid w:val="00A650C7"/>
    <w:rsid w:val="00A65193"/>
    <w:rsid w:val="00A65312"/>
    <w:rsid w:val="00A654EF"/>
    <w:rsid w:val="00A65524"/>
    <w:rsid w:val="00A6559F"/>
    <w:rsid w:val="00A657F0"/>
    <w:rsid w:val="00A658B1"/>
    <w:rsid w:val="00A659D3"/>
    <w:rsid w:val="00A65C05"/>
    <w:rsid w:val="00A65E6E"/>
    <w:rsid w:val="00A65EFD"/>
    <w:rsid w:val="00A66294"/>
    <w:rsid w:val="00A6629F"/>
    <w:rsid w:val="00A6637B"/>
    <w:rsid w:val="00A66851"/>
    <w:rsid w:val="00A66918"/>
    <w:rsid w:val="00A66E3C"/>
    <w:rsid w:val="00A66EFB"/>
    <w:rsid w:val="00A673EE"/>
    <w:rsid w:val="00A675A9"/>
    <w:rsid w:val="00A679DB"/>
    <w:rsid w:val="00A67AD6"/>
    <w:rsid w:val="00A67E74"/>
    <w:rsid w:val="00A70049"/>
    <w:rsid w:val="00A700E8"/>
    <w:rsid w:val="00A7020A"/>
    <w:rsid w:val="00A706A9"/>
    <w:rsid w:val="00A708F8"/>
    <w:rsid w:val="00A7090E"/>
    <w:rsid w:val="00A70938"/>
    <w:rsid w:val="00A70A80"/>
    <w:rsid w:val="00A70AEB"/>
    <w:rsid w:val="00A70D0E"/>
    <w:rsid w:val="00A70DCB"/>
    <w:rsid w:val="00A70E4A"/>
    <w:rsid w:val="00A70F65"/>
    <w:rsid w:val="00A711DA"/>
    <w:rsid w:val="00A7170F"/>
    <w:rsid w:val="00A71760"/>
    <w:rsid w:val="00A71A17"/>
    <w:rsid w:val="00A71B13"/>
    <w:rsid w:val="00A71CDA"/>
    <w:rsid w:val="00A71F3B"/>
    <w:rsid w:val="00A72680"/>
    <w:rsid w:val="00A72727"/>
    <w:rsid w:val="00A72953"/>
    <w:rsid w:val="00A72A7A"/>
    <w:rsid w:val="00A72D62"/>
    <w:rsid w:val="00A72E62"/>
    <w:rsid w:val="00A730B4"/>
    <w:rsid w:val="00A73357"/>
    <w:rsid w:val="00A73465"/>
    <w:rsid w:val="00A73489"/>
    <w:rsid w:val="00A73561"/>
    <w:rsid w:val="00A736B8"/>
    <w:rsid w:val="00A736DF"/>
    <w:rsid w:val="00A738E9"/>
    <w:rsid w:val="00A73B0D"/>
    <w:rsid w:val="00A73D58"/>
    <w:rsid w:val="00A74196"/>
    <w:rsid w:val="00A7433A"/>
    <w:rsid w:val="00A743EF"/>
    <w:rsid w:val="00A745E9"/>
    <w:rsid w:val="00A747C0"/>
    <w:rsid w:val="00A74987"/>
    <w:rsid w:val="00A749D6"/>
    <w:rsid w:val="00A749E8"/>
    <w:rsid w:val="00A74D9E"/>
    <w:rsid w:val="00A74DB8"/>
    <w:rsid w:val="00A75555"/>
    <w:rsid w:val="00A75937"/>
    <w:rsid w:val="00A75950"/>
    <w:rsid w:val="00A75A0E"/>
    <w:rsid w:val="00A75B89"/>
    <w:rsid w:val="00A75D01"/>
    <w:rsid w:val="00A75D4A"/>
    <w:rsid w:val="00A76202"/>
    <w:rsid w:val="00A76216"/>
    <w:rsid w:val="00A7628C"/>
    <w:rsid w:val="00A762A6"/>
    <w:rsid w:val="00A762B6"/>
    <w:rsid w:val="00A76555"/>
    <w:rsid w:val="00A7672A"/>
    <w:rsid w:val="00A76733"/>
    <w:rsid w:val="00A76797"/>
    <w:rsid w:val="00A76836"/>
    <w:rsid w:val="00A7695F"/>
    <w:rsid w:val="00A769BD"/>
    <w:rsid w:val="00A76A87"/>
    <w:rsid w:val="00A76AE3"/>
    <w:rsid w:val="00A76C89"/>
    <w:rsid w:val="00A76D3B"/>
    <w:rsid w:val="00A76D46"/>
    <w:rsid w:val="00A7700A"/>
    <w:rsid w:val="00A77069"/>
    <w:rsid w:val="00A7718F"/>
    <w:rsid w:val="00A777A6"/>
    <w:rsid w:val="00A77A41"/>
    <w:rsid w:val="00A77AA4"/>
    <w:rsid w:val="00A77D01"/>
    <w:rsid w:val="00A77E2F"/>
    <w:rsid w:val="00A77F50"/>
    <w:rsid w:val="00A77FCA"/>
    <w:rsid w:val="00A8004C"/>
    <w:rsid w:val="00A80466"/>
    <w:rsid w:val="00A8050F"/>
    <w:rsid w:val="00A805D9"/>
    <w:rsid w:val="00A80ACA"/>
    <w:rsid w:val="00A80CC9"/>
    <w:rsid w:val="00A80D55"/>
    <w:rsid w:val="00A81149"/>
    <w:rsid w:val="00A81347"/>
    <w:rsid w:val="00A81451"/>
    <w:rsid w:val="00A81486"/>
    <w:rsid w:val="00A815DA"/>
    <w:rsid w:val="00A8177E"/>
    <w:rsid w:val="00A81964"/>
    <w:rsid w:val="00A81C25"/>
    <w:rsid w:val="00A81D0B"/>
    <w:rsid w:val="00A81E0E"/>
    <w:rsid w:val="00A81F6D"/>
    <w:rsid w:val="00A820AA"/>
    <w:rsid w:val="00A825FF"/>
    <w:rsid w:val="00A8275A"/>
    <w:rsid w:val="00A82A73"/>
    <w:rsid w:val="00A82AB8"/>
    <w:rsid w:val="00A82CC1"/>
    <w:rsid w:val="00A82CC3"/>
    <w:rsid w:val="00A82D38"/>
    <w:rsid w:val="00A82EB2"/>
    <w:rsid w:val="00A82EEC"/>
    <w:rsid w:val="00A82F59"/>
    <w:rsid w:val="00A830AC"/>
    <w:rsid w:val="00A830E6"/>
    <w:rsid w:val="00A8316E"/>
    <w:rsid w:val="00A834D8"/>
    <w:rsid w:val="00A834FB"/>
    <w:rsid w:val="00A83782"/>
    <w:rsid w:val="00A839E9"/>
    <w:rsid w:val="00A83A24"/>
    <w:rsid w:val="00A83A57"/>
    <w:rsid w:val="00A83A5F"/>
    <w:rsid w:val="00A83C9E"/>
    <w:rsid w:val="00A83CDE"/>
    <w:rsid w:val="00A83F10"/>
    <w:rsid w:val="00A8419F"/>
    <w:rsid w:val="00A841D3"/>
    <w:rsid w:val="00A842EE"/>
    <w:rsid w:val="00A84513"/>
    <w:rsid w:val="00A84865"/>
    <w:rsid w:val="00A8498A"/>
    <w:rsid w:val="00A849E2"/>
    <w:rsid w:val="00A84C3E"/>
    <w:rsid w:val="00A84C70"/>
    <w:rsid w:val="00A84E29"/>
    <w:rsid w:val="00A84E39"/>
    <w:rsid w:val="00A84EF6"/>
    <w:rsid w:val="00A84FE8"/>
    <w:rsid w:val="00A8528C"/>
    <w:rsid w:val="00A85563"/>
    <w:rsid w:val="00A85594"/>
    <w:rsid w:val="00A85637"/>
    <w:rsid w:val="00A85642"/>
    <w:rsid w:val="00A8578E"/>
    <w:rsid w:val="00A85820"/>
    <w:rsid w:val="00A85845"/>
    <w:rsid w:val="00A8592C"/>
    <w:rsid w:val="00A85A1A"/>
    <w:rsid w:val="00A85EC1"/>
    <w:rsid w:val="00A86183"/>
    <w:rsid w:val="00A86548"/>
    <w:rsid w:val="00A8654E"/>
    <w:rsid w:val="00A86590"/>
    <w:rsid w:val="00A86731"/>
    <w:rsid w:val="00A8686E"/>
    <w:rsid w:val="00A86887"/>
    <w:rsid w:val="00A86899"/>
    <w:rsid w:val="00A868BF"/>
    <w:rsid w:val="00A868FD"/>
    <w:rsid w:val="00A86936"/>
    <w:rsid w:val="00A869BB"/>
    <w:rsid w:val="00A86A10"/>
    <w:rsid w:val="00A86AC9"/>
    <w:rsid w:val="00A86C37"/>
    <w:rsid w:val="00A86D57"/>
    <w:rsid w:val="00A86DEC"/>
    <w:rsid w:val="00A86E6B"/>
    <w:rsid w:val="00A8706D"/>
    <w:rsid w:val="00A87716"/>
    <w:rsid w:val="00A877A2"/>
    <w:rsid w:val="00A87ACF"/>
    <w:rsid w:val="00A87B07"/>
    <w:rsid w:val="00A87B4D"/>
    <w:rsid w:val="00A87C44"/>
    <w:rsid w:val="00A87CD8"/>
    <w:rsid w:val="00A87DEC"/>
    <w:rsid w:val="00A87E3C"/>
    <w:rsid w:val="00A87ED9"/>
    <w:rsid w:val="00A906AC"/>
    <w:rsid w:val="00A906CB"/>
    <w:rsid w:val="00A909CA"/>
    <w:rsid w:val="00A90A7F"/>
    <w:rsid w:val="00A90AED"/>
    <w:rsid w:val="00A90D73"/>
    <w:rsid w:val="00A910F0"/>
    <w:rsid w:val="00A9165E"/>
    <w:rsid w:val="00A91662"/>
    <w:rsid w:val="00A917E2"/>
    <w:rsid w:val="00A91915"/>
    <w:rsid w:val="00A91969"/>
    <w:rsid w:val="00A919F6"/>
    <w:rsid w:val="00A91B06"/>
    <w:rsid w:val="00A91DDE"/>
    <w:rsid w:val="00A9223A"/>
    <w:rsid w:val="00A927A8"/>
    <w:rsid w:val="00A92A4A"/>
    <w:rsid w:val="00A92BB4"/>
    <w:rsid w:val="00A92BEC"/>
    <w:rsid w:val="00A92F88"/>
    <w:rsid w:val="00A930D8"/>
    <w:rsid w:val="00A931D8"/>
    <w:rsid w:val="00A933DE"/>
    <w:rsid w:val="00A93495"/>
    <w:rsid w:val="00A939B6"/>
    <w:rsid w:val="00A93A28"/>
    <w:rsid w:val="00A93AD5"/>
    <w:rsid w:val="00A93CDC"/>
    <w:rsid w:val="00A93DC6"/>
    <w:rsid w:val="00A93F65"/>
    <w:rsid w:val="00A93FF1"/>
    <w:rsid w:val="00A9408A"/>
    <w:rsid w:val="00A94266"/>
    <w:rsid w:val="00A94492"/>
    <w:rsid w:val="00A9453E"/>
    <w:rsid w:val="00A94BBF"/>
    <w:rsid w:val="00A94EC8"/>
    <w:rsid w:val="00A95235"/>
    <w:rsid w:val="00A952B6"/>
    <w:rsid w:val="00A952F8"/>
    <w:rsid w:val="00A95366"/>
    <w:rsid w:val="00A954C5"/>
    <w:rsid w:val="00A954F8"/>
    <w:rsid w:val="00A9554C"/>
    <w:rsid w:val="00A95734"/>
    <w:rsid w:val="00A95809"/>
    <w:rsid w:val="00A95912"/>
    <w:rsid w:val="00A95A5A"/>
    <w:rsid w:val="00A95B72"/>
    <w:rsid w:val="00A95D58"/>
    <w:rsid w:val="00A95F95"/>
    <w:rsid w:val="00A95FF7"/>
    <w:rsid w:val="00A96381"/>
    <w:rsid w:val="00A968E1"/>
    <w:rsid w:val="00A96AEC"/>
    <w:rsid w:val="00A970A9"/>
    <w:rsid w:val="00A9729F"/>
    <w:rsid w:val="00A972C5"/>
    <w:rsid w:val="00A973CC"/>
    <w:rsid w:val="00A973DF"/>
    <w:rsid w:val="00A9764F"/>
    <w:rsid w:val="00A9773C"/>
    <w:rsid w:val="00A97762"/>
    <w:rsid w:val="00A97CD0"/>
    <w:rsid w:val="00AA00B7"/>
    <w:rsid w:val="00AA0268"/>
    <w:rsid w:val="00AA02CF"/>
    <w:rsid w:val="00AA04B1"/>
    <w:rsid w:val="00AA05AD"/>
    <w:rsid w:val="00AA05E7"/>
    <w:rsid w:val="00AA05FD"/>
    <w:rsid w:val="00AA0796"/>
    <w:rsid w:val="00AA083C"/>
    <w:rsid w:val="00AA0993"/>
    <w:rsid w:val="00AA0C3E"/>
    <w:rsid w:val="00AA0DAE"/>
    <w:rsid w:val="00AA0E29"/>
    <w:rsid w:val="00AA0F05"/>
    <w:rsid w:val="00AA137E"/>
    <w:rsid w:val="00AA1438"/>
    <w:rsid w:val="00AA149B"/>
    <w:rsid w:val="00AA1570"/>
    <w:rsid w:val="00AA1620"/>
    <w:rsid w:val="00AA1632"/>
    <w:rsid w:val="00AA19F9"/>
    <w:rsid w:val="00AA1A00"/>
    <w:rsid w:val="00AA1A3A"/>
    <w:rsid w:val="00AA1A76"/>
    <w:rsid w:val="00AA1AED"/>
    <w:rsid w:val="00AA1C55"/>
    <w:rsid w:val="00AA21C8"/>
    <w:rsid w:val="00AA22E9"/>
    <w:rsid w:val="00AA2544"/>
    <w:rsid w:val="00AA275B"/>
    <w:rsid w:val="00AA2B00"/>
    <w:rsid w:val="00AA2FA4"/>
    <w:rsid w:val="00AA367B"/>
    <w:rsid w:val="00AA36F0"/>
    <w:rsid w:val="00AA3773"/>
    <w:rsid w:val="00AA3A34"/>
    <w:rsid w:val="00AA3D4D"/>
    <w:rsid w:val="00AA3DE5"/>
    <w:rsid w:val="00AA3F9E"/>
    <w:rsid w:val="00AA42B6"/>
    <w:rsid w:val="00AA43B6"/>
    <w:rsid w:val="00AA4533"/>
    <w:rsid w:val="00AA482B"/>
    <w:rsid w:val="00AA486C"/>
    <w:rsid w:val="00AA4961"/>
    <w:rsid w:val="00AA4A66"/>
    <w:rsid w:val="00AA4BBB"/>
    <w:rsid w:val="00AA4CC9"/>
    <w:rsid w:val="00AA4D04"/>
    <w:rsid w:val="00AA4E1E"/>
    <w:rsid w:val="00AA508F"/>
    <w:rsid w:val="00AA5249"/>
    <w:rsid w:val="00AA5301"/>
    <w:rsid w:val="00AA53CF"/>
    <w:rsid w:val="00AA53EF"/>
    <w:rsid w:val="00AA5420"/>
    <w:rsid w:val="00AA551D"/>
    <w:rsid w:val="00AA55CE"/>
    <w:rsid w:val="00AA5650"/>
    <w:rsid w:val="00AA588A"/>
    <w:rsid w:val="00AA5A2B"/>
    <w:rsid w:val="00AA5B50"/>
    <w:rsid w:val="00AA5D35"/>
    <w:rsid w:val="00AA5E43"/>
    <w:rsid w:val="00AA5E5D"/>
    <w:rsid w:val="00AA601E"/>
    <w:rsid w:val="00AA6077"/>
    <w:rsid w:val="00AA62E4"/>
    <w:rsid w:val="00AA64F7"/>
    <w:rsid w:val="00AA6590"/>
    <w:rsid w:val="00AA65AF"/>
    <w:rsid w:val="00AA6816"/>
    <w:rsid w:val="00AA68D2"/>
    <w:rsid w:val="00AA6E50"/>
    <w:rsid w:val="00AA6F09"/>
    <w:rsid w:val="00AA7147"/>
    <w:rsid w:val="00AA72BF"/>
    <w:rsid w:val="00AA7404"/>
    <w:rsid w:val="00AA74F5"/>
    <w:rsid w:val="00AA750B"/>
    <w:rsid w:val="00AA76AF"/>
    <w:rsid w:val="00AA77F3"/>
    <w:rsid w:val="00AA7A0D"/>
    <w:rsid w:val="00AA7B5F"/>
    <w:rsid w:val="00AA7EDB"/>
    <w:rsid w:val="00AB01A6"/>
    <w:rsid w:val="00AB01B1"/>
    <w:rsid w:val="00AB047A"/>
    <w:rsid w:val="00AB05C5"/>
    <w:rsid w:val="00AB077E"/>
    <w:rsid w:val="00AB0940"/>
    <w:rsid w:val="00AB0A3F"/>
    <w:rsid w:val="00AB0CDF"/>
    <w:rsid w:val="00AB0CF6"/>
    <w:rsid w:val="00AB0FC8"/>
    <w:rsid w:val="00AB1296"/>
    <w:rsid w:val="00AB12CD"/>
    <w:rsid w:val="00AB149E"/>
    <w:rsid w:val="00AB14AD"/>
    <w:rsid w:val="00AB1533"/>
    <w:rsid w:val="00AB161C"/>
    <w:rsid w:val="00AB17AC"/>
    <w:rsid w:val="00AB1937"/>
    <w:rsid w:val="00AB1945"/>
    <w:rsid w:val="00AB19AB"/>
    <w:rsid w:val="00AB1ABE"/>
    <w:rsid w:val="00AB1ADD"/>
    <w:rsid w:val="00AB1F8A"/>
    <w:rsid w:val="00AB2047"/>
    <w:rsid w:val="00AB206D"/>
    <w:rsid w:val="00AB20A2"/>
    <w:rsid w:val="00AB2230"/>
    <w:rsid w:val="00AB233C"/>
    <w:rsid w:val="00AB2374"/>
    <w:rsid w:val="00AB2872"/>
    <w:rsid w:val="00AB28AA"/>
    <w:rsid w:val="00AB2A83"/>
    <w:rsid w:val="00AB2BC8"/>
    <w:rsid w:val="00AB2C2D"/>
    <w:rsid w:val="00AB2EE0"/>
    <w:rsid w:val="00AB30A3"/>
    <w:rsid w:val="00AB31D7"/>
    <w:rsid w:val="00AB32C0"/>
    <w:rsid w:val="00AB351F"/>
    <w:rsid w:val="00AB3551"/>
    <w:rsid w:val="00AB3664"/>
    <w:rsid w:val="00AB3739"/>
    <w:rsid w:val="00AB39FC"/>
    <w:rsid w:val="00AB3B92"/>
    <w:rsid w:val="00AB3E70"/>
    <w:rsid w:val="00AB42B7"/>
    <w:rsid w:val="00AB4300"/>
    <w:rsid w:val="00AB46CF"/>
    <w:rsid w:val="00AB477B"/>
    <w:rsid w:val="00AB4829"/>
    <w:rsid w:val="00AB4AAD"/>
    <w:rsid w:val="00AB500E"/>
    <w:rsid w:val="00AB504E"/>
    <w:rsid w:val="00AB51E2"/>
    <w:rsid w:val="00AB5396"/>
    <w:rsid w:val="00AB5518"/>
    <w:rsid w:val="00AB5671"/>
    <w:rsid w:val="00AB5684"/>
    <w:rsid w:val="00AB56B1"/>
    <w:rsid w:val="00AB5994"/>
    <w:rsid w:val="00AB5CCC"/>
    <w:rsid w:val="00AB6186"/>
    <w:rsid w:val="00AB618E"/>
    <w:rsid w:val="00AB61B5"/>
    <w:rsid w:val="00AB62C8"/>
    <w:rsid w:val="00AB64DE"/>
    <w:rsid w:val="00AB6588"/>
    <w:rsid w:val="00AB6597"/>
    <w:rsid w:val="00AB6C2E"/>
    <w:rsid w:val="00AB6C7B"/>
    <w:rsid w:val="00AB6D8C"/>
    <w:rsid w:val="00AB6EF5"/>
    <w:rsid w:val="00AB7053"/>
    <w:rsid w:val="00AB763B"/>
    <w:rsid w:val="00AB7868"/>
    <w:rsid w:val="00AB797C"/>
    <w:rsid w:val="00AB7AFC"/>
    <w:rsid w:val="00AB7BDB"/>
    <w:rsid w:val="00AB7D14"/>
    <w:rsid w:val="00AB7F6A"/>
    <w:rsid w:val="00AC0515"/>
    <w:rsid w:val="00AC0868"/>
    <w:rsid w:val="00AC0A0A"/>
    <w:rsid w:val="00AC0CE8"/>
    <w:rsid w:val="00AC0DAB"/>
    <w:rsid w:val="00AC0DD5"/>
    <w:rsid w:val="00AC0EA7"/>
    <w:rsid w:val="00AC0FD3"/>
    <w:rsid w:val="00AC1522"/>
    <w:rsid w:val="00AC17C8"/>
    <w:rsid w:val="00AC1D21"/>
    <w:rsid w:val="00AC1F7C"/>
    <w:rsid w:val="00AC2009"/>
    <w:rsid w:val="00AC21BA"/>
    <w:rsid w:val="00AC2480"/>
    <w:rsid w:val="00AC2749"/>
    <w:rsid w:val="00AC2954"/>
    <w:rsid w:val="00AC2C1A"/>
    <w:rsid w:val="00AC2DE1"/>
    <w:rsid w:val="00AC2E97"/>
    <w:rsid w:val="00AC35F7"/>
    <w:rsid w:val="00AC37FD"/>
    <w:rsid w:val="00AC390A"/>
    <w:rsid w:val="00AC3A8B"/>
    <w:rsid w:val="00AC3AF1"/>
    <w:rsid w:val="00AC3EB1"/>
    <w:rsid w:val="00AC44E1"/>
    <w:rsid w:val="00AC4582"/>
    <w:rsid w:val="00AC45A7"/>
    <w:rsid w:val="00AC4737"/>
    <w:rsid w:val="00AC497B"/>
    <w:rsid w:val="00AC4A0B"/>
    <w:rsid w:val="00AC4CDB"/>
    <w:rsid w:val="00AC4DA5"/>
    <w:rsid w:val="00AC4E5F"/>
    <w:rsid w:val="00AC5021"/>
    <w:rsid w:val="00AC5028"/>
    <w:rsid w:val="00AC5462"/>
    <w:rsid w:val="00AC556F"/>
    <w:rsid w:val="00AC56FB"/>
    <w:rsid w:val="00AC58DE"/>
    <w:rsid w:val="00AC5C43"/>
    <w:rsid w:val="00AC5F94"/>
    <w:rsid w:val="00AC61E3"/>
    <w:rsid w:val="00AC62FA"/>
    <w:rsid w:val="00AC6ACC"/>
    <w:rsid w:val="00AC6B79"/>
    <w:rsid w:val="00AC6D37"/>
    <w:rsid w:val="00AC6E8D"/>
    <w:rsid w:val="00AC6EA6"/>
    <w:rsid w:val="00AC746E"/>
    <w:rsid w:val="00AC7492"/>
    <w:rsid w:val="00AC754D"/>
    <w:rsid w:val="00AC7622"/>
    <w:rsid w:val="00AC76BE"/>
    <w:rsid w:val="00AC793F"/>
    <w:rsid w:val="00AC79B7"/>
    <w:rsid w:val="00AC7CA1"/>
    <w:rsid w:val="00AC7CDF"/>
    <w:rsid w:val="00AC7CFB"/>
    <w:rsid w:val="00AC7D43"/>
    <w:rsid w:val="00AC7DA6"/>
    <w:rsid w:val="00AC7E01"/>
    <w:rsid w:val="00AC7E69"/>
    <w:rsid w:val="00AC7EA1"/>
    <w:rsid w:val="00AC7EFB"/>
    <w:rsid w:val="00AC7FDA"/>
    <w:rsid w:val="00AD0101"/>
    <w:rsid w:val="00AD020D"/>
    <w:rsid w:val="00AD037A"/>
    <w:rsid w:val="00AD042E"/>
    <w:rsid w:val="00AD07A6"/>
    <w:rsid w:val="00AD0842"/>
    <w:rsid w:val="00AD0CCD"/>
    <w:rsid w:val="00AD0DE5"/>
    <w:rsid w:val="00AD0E78"/>
    <w:rsid w:val="00AD0FA9"/>
    <w:rsid w:val="00AD1044"/>
    <w:rsid w:val="00AD1139"/>
    <w:rsid w:val="00AD113B"/>
    <w:rsid w:val="00AD1238"/>
    <w:rsid w:val="00AD178B"/>
    <w:rsid w:val="00AD18FA"/>
    <w:rsid w:val="00AD1A1A"/>
    <w:rsid w:val="00AD1C0B"/>
    <w:rsid w:val="00AD1CEB"/>
    <w:rsid w:val="00AD1ECC"/>
    <w:rsid w:val="00AD2142"/>
    <w:rsid w:val="00AD22EF"/>
    <w:rsid w:val="00AD238E"/>
    <w:rsid w:val="00AD242F"/>
    <w:rsid w:val="00AD24A9"/>
    <w:rsid w:val="00AD24BC"/>
    <w:rsid w:val="00AD25CD"/>
    <w:rsid w:val="00AD27B1"/>
    <w:rsid w:val="00AD286E"/>
    <w:rsid w:val="00AD2A97"/>
    <w:rsid w:val="00AD2C17"/>
    <w:rsid w:val="00AD2C56"/>
    <w:rsid w:val="00AD2E02"/>
    <w:rsid w:val="00AD2E9E"/>
    <w:rsid w:val="00AD2F2E"/>
    <w:rsid w:val="00AD2F55"/>
    <w:rsid w:val="00AD31C5"/>
    <w:rsid w:val="00AD31C6"/>
    <w:rsid w:val="00AD34B0"/>
    <w:rsid w:val="00AD3517"/>
    <w:rsid w:val="00AD373E"/>
    <w:rsid w:val="00AD391B"/>
    <w:rsid w:val="00AD4096"/>
    <w:rsid w:val="00AD40A7"/>
    <w:rsid w:val="00AD40F1"/>
    <w:rsid w:val="00AD4457"/>
    <w:rsid w:val="00AD46E9"/>
    <w:rsid w:val="00AD478E"/>
    <w:rsid w:val="00AD47F3"/>
    <w:rsid w:val="00AD4885"/>
    <w:rsid w:val="00AD4CC9"/>
    <w:rsid w:val="00AD541C"/>
    <w:rsid w:val="00AD55CC"/>
    <w:rsid w:val="00AD58BD"/>
    <w:rsid w:val="00AD597D"/>
    <w:rsid w:val="00AD5980"/>
    <w:rsid w:val="00AD5C69"/>
    <w:rsid w:val="00AD6244"/>
    <w:rsid w:val="00AD62BF"/>
    <w:rsid w:val="00AD6341"/>
    <w:rsid w:val="00AD640A"/>
    <w:rsid w:val="00AD67DB"/>
    <w:rsid w:val="00AD68CD"/>
    <w:rsid w:val="00AD6B12"/>
    <w:rsid w:val="00AD6BAC"/>
    <w:rsid w:val="00AD6EBC"/>
    <w:rsid w:val="00AD6ED8"/>
    <w:rsid w:val="00AD6FE7"/>
    <w:rsid w:val="00AD7140"/>
    <w:rsid w:val="00AD7363"/>
    <w:rsid w:val="00AD74B3"/>
    <w:rsid w:val="00AD755F"/>
    <w:rsid w:val="00AD7AD2"/>
    <w:rsid w:val="00AD7D9D"/>
    <w:rsid w:val="00AD7DA9"/>
    <w:rsid w:val="00AD7E25"/>
    <w:rsid w:val="00AD7F64"/>
    <w:rsid w:val="00AE0008"/>
    <w:rsid w:val="00AE00CD"/>
    <w:rsid w:val="00AE019C"/>
    <w:rsid w:val="00AE032D"/>
    <w:rsid w:val="00AE0332"/>
    <w:rsid w:val="00AE03E7"/>
    <w:rsid w:val="00AE0601"/>
    <w:rsid w:val="00AE06F5"/>
    <w:rsid w:val="00AE0758"/>
    <w:rsid w:val="00AE07CE"/>
    <w:rsid w:val="00AE0ABF"/>
    <w:rsid w:val="00AE0B6E"/>
    <w:rsid w:val="00AE0B91"/>
    <w:rsid w:val="00AE0FDA"/>
    <w:rsid w:val="00AE101E"/>
    <w:rsid w:val="00AE129E"/>
    <w:rsid w:val="00AE1342"/>
    <w:rsid w:val="00AE1628"/>
    <w:rsid w:val="00AE18AB"/>
    <w:rsid w:val="00AE19FA"/>
    <w:rsid w:val="00AE1A70"/>
    <w:rsid w:val="00AE1BA6"/>
    <w:rsid w:val="00AE1CD6"/>
    <w:rsid w:val="00AE1D1B"/>
    <w:rsid w:val="00AE1F32"/>
    <w:rsid w:val="00AE1F33"/>
    <w:rsid w:val="00AE22A7"/>
    <w:rsid w:val="00AE22E5"/>
    <w:rsid w:val="00AE24B9"/>
    <w:rsid w:val="00AE264A"/>
    <w:rsid w:val="00AE26EE"/>
    <w:rsid w:val="00AE28E6"/>
    <w:rsid w:val="00AE28FE"/>
    <w:rsid w:val="00AE2981"/>
    <w:rsid w:val="00AE29B9"/>
    <w:rsid w:val="00AE29D9"/>
    <w:rsid w:val="00AE2BE8"/>
    <w:rsid w:val="00AE2EEE"/>
    <w:rsid w:val="00AE3415"/>
    <w:rsid w:val="00AE366D"/>
    <w:rsid w:val="00AE38CF"/>
    <w:rsid w:val="00AE3972"/>
    <w:rsid w:val="00AE3A36"/>
    <w:rsid w:val="00AE3D32"/>
    <w:rsid w:val="00AE3ECD"/>
    <w:rsid w:val="00AE4228"/>
    <w:rsid w:val="00AE4267"/>
    <w:rsid w:val="00AE438B"/>
    <w:rsid w:val="00AE450E"/>
    <w:rsid w:val="00AE4A05"/>
    <w:rsid w:val="00AE4AB9"/>
    <w:rsid w:val="00AE4C84"/>
    <w:rsid w:val="00AE5054"/>
    <w:rsid w:val="00AE52F9"/>
    <w:rsid w:val="00AE5411"/>
    <w:rsid w:val="00AE5583"/>
    <w:rsid w:val="00AE59AC"/>
    <w:rsid w:val="00AE5C06"/>
    <w:rsid w:val="00AE5C51"/>
    <w:rsid w:val="00AE5CBE"/>
    <w:rsid w:val="00AE5D07"/>
    <w:rsid w:val="00AE5F7D"/>
    <w:rsid w:val="00AE63CD"/>
    <w:rsid w:val="00AE6556"/>
    <w:rsid w:val="00AE6620"/>
    <w:rsid w:val="00AE66A2"/>
    <w:rsid w:val="00AE6708"/>
    <w:rsid w:val="00AE69BC"/>
    <w:rsid w:val="00AE6ADC"/>
    <w:rsid w:val="00AE6B56"/>
    <w:rsid w:val="00AE71BE"/>
    <w:rsid w:val="00AE730E"/>
    <w:rsid w:val="00AE7361"/>
    <w:rsid w:val="00AE7456"/>
    <w:rsid w:val="00AE747D"/>
    <w:rsid w:val="00AE74F9"/>
    <w:rsid w:val="00AE7626"/>
    <w:rsid w:val="00AE76DE"/>
    <w:rsid w:val="00AE7AAB"/>
    <w:rsid w:val="00AF01DD"/>
    <w:rsid w:val="00AF0244"/>
    <w:rsid w:val="00AF0766"/>
    <w:rsid w:val="00AF07F8"/>
    <w:rsid w:val="00AF08C6"/>
    <w:rsid w:val="00AF0B58"/>
    <w:rsid w:val="00AF0C04"/>
    <w:rsid w:val="00AF0EAB"/>
    <w:rsid w:val="00AF1043"/>
    <w:rsid w:val="00AF1197"/>
    <w:rsid w:val="00AF1287"/>
    <w:rsid w:val="00AF1423"/>
    <w:rsid w:val="00AF1457"/>
    <w:rsid w:val="00AF1546"/>
    <w:rsid w:val="00AF1764"/>
    <w:rsid w:val="00AF1AB6"/>
    <w:rsid w:val="00AF1D22"/>
    <w:rsid w:val="00AF1D92"/>
    <w:rsid w:val="00AF1D9F"/>
    <w:rsid w:val="00AF1E00"/>
    <w:rsid w:val="00AF200A"/>
    <w:rsid w:val="00AF2210"/>
    <w:rsid w:val="00AF22BA"/>
    <w:rsid w:val="00AF2380"/>
    <w:rsid w:val="00AF2897"/>
    <w:rsid w:val="00AF29EE"/>
    <w:rsid w:val="00AF2A32"/>
    <w:rsid w:val="00AF2BC8"/>
    <w:rsid w:val="00AF2CFE"/>
    <w:rsid w:val="00AF319E"/>
    <w:rsid w:val="00AF322D"/>
    <w:rsid w:val="00AF3232"/>
    <w:rsid w:val="00AF3371"/>
    <w:rsid w:val="00AF3443"/>
    <w:rsid w:val="00AF3527"/>
    <w:rsid w:val="00AF3B55"/>
    <w:rsid w:val="00AF3BA4"/>
    <w:rsid w:val="00AF3C5C"/>
    <w:rsid w:val="00AF3C83"/>
    <w:rsid w:val="00AF3C8A"/>
    <w:rsid w:val="00AF3E40"/>
    <w:rsid w:val="00AF3E81"/>
    <w:rsid w:val="00AF3E88"/>
    <w:rsid w:val="00AF4066"/>
    <w:rsid w:val="00AF4185"/>
    <w:rsid w:val="00AF4289"/>
    <w:rsid w:val="00AF43CC"/>
    <w:rsid w:val="00AF44E0"/>
    <w:rsid w:val="00AF452C"/>
    <w:rsid w:val="00AF4547"/>
    <w:rsid w:val="00AF46CC"/>
    <w:rsid w:val="00AF4B4A"/>
    <w:rsid w:val="00AF504C"/>
    <w:rsid w:val="00AF5104"/>
    <w:rsid w:val="00AF5189"/>
    <w:rsid w:val="00AF56A9"/>
    <w:rsid w:val="00AF58C2"/>
    <w:rsid w:val="00AF59FC"/>
    <w:rsid w:val="00AF5B98"/>
    <w:rsid w:val="00AF5DC6"/>
    <w:rsid w:val="00AF60D2"/>
    <w:rsid w:val="00AF60FE"/>
    <w:rsid w:val="00AF618B"/>
    <w:rsid w:val="00AF626D"/>
    <w:rsid w:val="00AF670E"/>
    <w:rsid w:val="00AF67F4"/>
    <w:rsid w:val="00AF685D"/>
    <w:rsid w:val="00AF688A"/>
    <w:rsid w:val="00AF68B0"/>
    <w:rsid w:val="00AF69B2"/>
    <w:rsid w:val="00AF6EC1"/>
    <w:rsid w:val="00AF70BC"/>
    <w:rsid w:val="00AF731E"/>
    <w:rsid w:val="00AF73FF"/>
    <w:rsid w:val="00AF7483"/>
    <w:rsid w:val="00AF75D3"/>
    <w:rsid w:val="00AF7752"/>
    <w:rsid w:val="00AF78F9"/>
    <w:rsid w:val="00AF7927"/>
    <w:rsid w:val="00AF792D"/>
    <w:rsid w:val="00AF796F"/>
    <w:rsid w:val="00AF7AF2"/>
    <w:rsid w:val="00AF7C0F"/>
    <w:rsid w:val="00B00347"/>
    <w:rsid w:val="00B0051F"/>
    <w:rsid w:val="00B0056C"/>
    <w:rsid w:val="00B00588"/>
    <w:rsid w:val="00B007DF"/>
    <w:rsid w:val="00B00905"/>
    <w:rsid w:val="00B00AA5"/>
    <w:rsid w:val="00B00C4F"/>
    <w:rsid w:val="00B00D33"/>
    <w:rsid w:val="00B00F12"/>
    <w:rsid w:val="00B00FC1"/>
    <w:rsid w:val="00B01048"/>
    <w:rsid w:val="00B013C4"/>
    <w:rsid w:val="00B01486"/>
    <w:rsid w:val="00B0151B"/>
    <w:rsid w:val="00B01795"/>
    <w:rsid w:val="00B0188A"/>
    <w:rsid w:val="00B018DF"/>
    <w:rsid w:val="00B0195D"/>
    <w:rsid w:val="00B01D37"/>
    <w:rsid w:val="00B01D83"/>
    <w:rsid w:val="00B02280"/>
    <w:rsid w:val="00B0233B"/>
    <w:rsid w:val="00B02376"/>
    <w:rsid w:val="00B023D2"/>
    <w:rsid w:val="00B024E0"/>
    <w:rsid w:val="00B02569"/>
    <w:rsid w:val="00B02824"/>
    <w:rsid w:val="00B02A89"/>
    <w:rsid w:val="00B02C4C"/>
    <w:rsid w:val="00B03047"/>
    <w:rsid w:val="00B032D4"/>
    <w:rsid w:val="00B034CC"/>
    <w:rsid w:val="00B035E0"/>
    <w:rsid w:val="00B03871"/>
    <w:rsid w:val="00B0387C"/>
    <w:rsid w:val="00B03A33"/>
    <w:rsid w:val="00B03FA3"/>
    <w:rsid w:val="00B03FC3"/>
    <w:rsid w:val="00B041F0"/>
    <w:rsid w:val="00B0433C"/>
    <w:rsid w:val="00B043FF"/>
    <w:rsid w:val="00B0440E"/>
    <w:rsid w:val="00B0441C"/>
    <w:rsid w:val="00B04929"/>
    <w:rsid w:val="00B04AA5"/>
    <w:rsid w:val="00B04B18"/>
    <w:rsid w:val="00B04CED"/>
    <w:rsid w:val="00B04DC5"/>
    <w:rsid w:val="00B04FB2"/>
    <w:rsid w:val="00B050ED"/>
    <w:rsid w:val="00B05125"/>
    <w:rsid w:val="00B051B5"/>
    <w:rsid w:val="00B053A0"/>
    <w:rsid w:val="00B05498"/>
    <w:rsid w:val="00B05779"/>
    <w:rsid w:val="00B0587D"/>
    <w:rsid w:val="00B05A50"/>
    <w:rsid w:val="00B05AE4"/>
    <w:rsid w:val="00B05F6F"/>
    <w:rsid w:val="00B062AE"/>
    <w:rsid w:val="00B06418"/>
    <w:rsid w:val="00B064C7"/>
    <w:rsid w:val="00B064DA"/>
    <w:rsid w:val="00B06702"/>
    <w:rsid w:val="00B0673C"/>
    <w:rsid w:val="00B067DD"/>
    <w:rsid w:val="00B06AD4"/>
    <w:rsid w:val="00B07056"/>
    <w:rsid w:val="00B07093"/>
    <w:rsid w:val="00B073B2"/>
    <w:rsid w:val="00B07594"/>
    <w:rsid w:val="00B076BB"/>
    <w:rsid w:val="00B076E0"/>
    <w:rsid w:val="00B07830"/>
    <w:rsid w:val="00B0791D"/>
    <w:rsid w:val="00B07FA0"/>
    <w:rsid w:val="00B10115"/>
    <w:rsid w:val="00B1038E"/>
    <w:rsid w:val="00B10500"/>
    <w:rsid w:val="00B1050D"/>
    <w:rsid w:val="00B10699"/>
    <w:rsid w:val="00B10BC9"/>
    <w:rsid w:val="00B10CCE"/>
    <w:rsid w:val="00B10EA7"/>
    <w:rsid w:val="00B110E0"/>
    <w:rsid w:val="00B117F0"/>
    <w:rsid w:val="00B11A58"/>
    <w:rsid w:val="00B11CEE"/>
    <w:rsid w:val="00B11F68"/>
    <w:rsid w:val="00B1207A"/>
    <w:rsid w:val="00B1227A"/>
    <w:rsid w:val="00B124AB"/>
    <w:rsid w:val="00B125A4"/>
    <w:rsid w:val="00B1274D"/>
    <w:rsid w:val="00B12768"/>
    <w:rsid w:val="00B127CC"/>
    <w:rsid w:val="00B12A02"/>
    <w:rsid w:val="00B12B91"/>
    <w:rsid w:val="00B12C64"/>
    <w:rsid w:val="00B12D48"/>
    <w:rsid w:val="00B12F1A"/>
    <w:rsid w:val="00B13111"/>
    <w:rsid w:val="00B131FC"/>
    <w:rsid w:val="00B1323D"/>
    <w:rsid w:val="00B132E7"/>
    <w:rsid w:val="00B133CC"/>
    <w:rsid w:val="00B135D3"/>
    <w:rsid w:val="00B1375D"/>
    <w:rsid w:val="00B13DBA"/>
    <w:rsid w:val="00B13DE7"/>
    <w:rsid w:val="00B13EC2"/>
    <w:rsid w:val="00B14083"/>
    <w:rsid w:val="00B14093"/>
    <w:rsid w:val="00B14305"/>
    <w:rsid w:val="00B144FB"/>
    <w:rsid w:val="00B145B6"/>
    <w:rsid w:val="00B14830"/>
    <w:rsid w:val="00B1484C"/>
    <w:rsid w:val="00B1489F"/>
    <w:rsid w:val="00B14C9A"/>
    <w:rsid w:val="00B15102"/>
    <w:rsid w:val="00B15211"/>
    <w:rsid w:val="00B1530F"/>
    <w:rsid w:val="00B153DB"/>
    <w:rsid w:val="00B1558D"/>
    <w:rsid w:val="00B15FEF"/>
    <w:rsid w:val="00B16376"/>
    <w:rsid w:val="00B163A0"/>
    <w:rsid w:val="00B16527"/>
    <w:rsid w:val="00B165C3"/>
    <w:rsid w:val="00B165E5"/>
    <w:rsid w:val="00B16796"/>
    <w:rsid w:val="00B167CE"/>
    <w:rsid w:val="00B16ED6"/>
    <w:rsid w:val="00B1710D"/>
    <w:rsid w:val="00B1724A"/>
    <w:rsid w:val="00B172C6"/>
    <w:rsid w:val="00B17325"/>
    <w:rsid w:val="00B17542"/>
    <w:rsid w:val="00B175D7"/>
    <w:rsid w:val="00B177A3"/>
    <w:rsid w:val="00B177BC"/>
    <w:rsid w:val="00B17C89"/>
    <w:rsid w:val="00B17D6F"/>
    <w:rsid w:val="00B17E26"/>
    <w:rsid w:val="00B17F75"/>
    <w:rsid w:val="00B17FD2"/>
    <w:rsid w:val="00B200DC"/>
    <w:rsid w:val="00B202A1"/>
    <w:rsid w:val="00B20338"/>
    <w:rsid w:val="00B2063D"/>
    <w:rsid w:val="00B20A7C"/>
    <w:rsid w:val="00B20A8E"/>
    <w:rsid w:val="00B20D66"/>
    <w:rsid w:val="00B20F5E"/>
    <w:rsid w:val="00B211C5"/>
    <w:rsid w:val="00B2120C"/>
    <w:rsid w:val="00B21351"/>
    <w:rsid w:val="00B21552"/>
    <w:rsid w:val="00B21647"/>
    <w:rsid w:val="00B218E2"/>
    <w:rsid w:val="00B21A26"/>
    <w:rsid w:val="00B21B40"/>
    <w:rsid w:val="00B21C12"/>
    <w:rsid w:val="00B21C53"/>
    <w:rsid w:val="00B21DFA"/>
    <w:rsid w:val="00B225C6"/>
    <w:rsid w:val="00B22687"/>
    <w:rsid w:val="00B22781"/>
    <w:rsid w:val="00B22B3D"/>
    <w:rsid w:val="00B22C8E"/>
    <w:rsid w:val="00B22DE6"/>
    <w:rsid w:val="00B22F0E"/>
    <w:rsid w:val="00B22F65"/>
    <w:rsid w:val="00B22FB1"/>
    <w:rsid w:val="00B22FDA"/>
    <w:rsid w:val="00B2304B"/>
    <w:rsid w:val="00B234B2"/>
    <w:rsid w:val="00B237FE"/>
    <w:rsid w:val="00B238AF"/>
    <w:rsid w:val="00B238E1"/>
    <w:rsid w:val="00B239B1"/>
    <w:rsid w:val="00B239FE"/>
    <w:rsid w:val="00B23C5F"/>
    <w:rsid w:val="00B23D7E"/>
    <w:rsid w:val="00B23D95"/>
    <w:rsid w:val="00B23F42"/>
    <w:rsid w:val="00B2408C"/>
    <w:rsid w:val="00B24268"/>
    <w:rsid w:val="00B24594"/>
    <w:rsid w:val="00B2460E"/>
    <w:rsid w:val="00B24720"/>
    <w:rsid w:val="00B24A5E"/>
    <w:rsid w:val="00B24A9B"/>
    <w:rsid w:val="00B24BCD"/>
    <w:rsid w:val="00B24D44"/>
    <w:rsid w:val="00B2511D"/>
    <w:rsid w:val="00B253F3"/>
    <w:rsid w:val="00B25721"/>
    <w:rsid w:val="00B259D1"/>
    <w:rsid w:val="00B25A73"/>
    <w:rsid w:val="00B25CFA"/>
    <w:rsid w:val="00B25E78"/>
    <w:rsid w:val="00B25EBB"/>
    <w:rsid w:val="00B260D6"/>
    <w:rsid w:val="00B261E8"/>
    <w:rsid w:val="00B263E2"/>
    <w:rsid w:val="00B266D5"/>
    <w:rsid w:val="00B26876"/>
    <w:rsid w:val="00B26A46"/>
    <w:rsid w:val="00B26C24"/>
    <w:rsid w:val="00B26D3A"/>
    <w:rsid w:val="00B26E73"/>
    <w:rsid w:val="00B26FBB"/>
    <w:rsid w:val="00B27011"/>
    <w:rsid w:val="00B270B3"/>
    <w:rsid w:val="00B270BA"/>
    <w:rsid w:val="00B27116"/>
    <w:rsid w:val="00B271D0"/>
    <w:rsid w:val="00B27241"/>
    <w:rsid w:val="00B2724F"/>
    <w:rsid w:val="00B27C58"/>
    <w:rsid w:val="00B27F2A"/>
    <w:rsid w:val="00B27FAE"/>
    <w:rsid w:val="00B27FF6"/>
    <w:rsid w:val="00B302BF"/>
    <w:rsid w:val="00B3045F"/>
    <w:rsid w:val="00B3057E"/>
    <w:rsid w:val="00B305FD"/>
    <w:rsid w:val="00B3089F"/>
    <w:rsid w:val="00B30944"/>
    <w:rsid w:val="00B309BD"/>
    <w:rsid w:val="00B30AE2"/>
    <w:rsid w:val="00B30B15"/>
    <w:rsid w:val="00B30B57"/>
    <w:rsid w:val="00B30C9F"/>
    <w:rsid w:val="00B30F47"/>
    <w:rsid w:val="00B30F90"/>
    <w:rsid w:val="00B31076"/>
    <w:rsid w:val="00B3159A"/>
    <w:rsid w:val="00B3160E"/>
    <w:rsid w:val="00B31611"/>
    <w:rsid w:val="00B31664"/>
    <w:rsid w:val="00B3167B"/>
    <w:rsid w:val="00B3174B"/>
    <w:rsid w:val="00B317D2"/>
    <w:rsid w:val="00B318ED"/>
    <w:rsid w:val="00B319FA"/>
    <w:rsid w:val="00B31A76"/>
    <w:rsid w:val="00B31CE2"/>
    <w:rsid w:val="00B31D7C"/>
    <w:rsid w:val="00B31F4C"/>
    <w:rsid w:val="00B322D7"/>
    <w:rsid w:val="00B32379"/>
    <w:rsid w:val="00B323E1"/>
    <w:rsid w:val="00B32453"/>
    <w:rsid w:val="00B3261C"/>
    <w:rsid w:val="00B326E6"/>
    <w:rsid w:val="00B3297B"/>
    <w:rsid w:val="00B32DBD"/>
    <w:rsid w:val="00B32E17"/>
    <w:rsid w:val="00B32E43"/>
    <w:rsid w:val="00B33088"/>
    <w:rsid w:val="00B3349F"/>
    <w:rsid w:val="00B335A6"/>
    <w:rsid w:val="00B336DC"/>
    <w:rsid w:val="00B3375E"/>
    <w:rsid w:val="00B33A90"/>
    <w:rsid w:val="00B33B29"/>
    <w:rsid w:val="00B33D0A"/>
    <w:rsid w:val="00B33D1B"/>
    <w:rsid w:val="00B33E16"/>
    <w:rsid w:val="00B33F0D"/>
    <w:rsid w:val="00B3403D"/>
    <w:rsid w:val="00B340FD"/>
    <w:rsid w:val="00B345EA"/>
    <w:rsid w:val="00B348C3"/>
    <w:rsid w:val="00B3497F"/>
    <w:rsid w:val="00B349FE"/>
    <w:rsid w:val="00B34A0C"/>
    <w:rsid w:val="00B34AA7"/>
    <w:rsid w:val="00B34E34"/>
    <w:rsid w:val="00B35007"/>
    <w:rsid w:val="00B352D1"/>
    <w:rsid w:val="00B35411"/>
    <w:rsid w:val="00B35455"/>
    <w:rsid w:val="00B35489"/>
    <w:rsid w:val="00B354AD"/>
    <w:rsid w:val="00B35606"/>
    <w:rsid w:val="00B3561E"/>
    <w:rsid w:val="00B3597F"/>
    <w:rsid w:val="00B35B87"/>
    <w:rsid w:val="00B35BE8"/>
    <w:rsid w:val="00B35D19"/>
    <w:rsid w:val="00B36168"/>
    <w:rsid w:val="00B362D0"/>
    <w:rsid w:val="00B36467"/>
    <w:rsid w:val="00B365B4"/>
    <w:rsid w:val="00B367DF"/>
    <w:rsid w:val="00B36B05"/>
    <w:rsid w:val="00B36E0C"/>
    <w:rsid w:val="00B37328"/>
    <w:rsid w:val="00B3753C"/>
    <w:rsid w:val="00B377CF"/>
    <w:rsid w:val="00B3792C"/>
    <w:rsid w:val="00B379C9"/>
    <w:rsid w:val="00B37ABC"/>
    <w:rsid w:val="00B37B32"/>
    <w:rsid w:val="00B37B90"/>
    <w:rsid w:val="00B37E35"/>
    <w:rsid w:val="00B400A5"/>
    <w:rsid w:val="00B403AC"/>
    <w:rsid w:val="00B404CD"/>
    <w:rsid w:val="00B404E9"/>
    <w:rsid w:val="00B40504"/>
    <w:rsid w:val="00B40543"/>
    <w:rsid w:val="00B405BE"/>
    <w:rsid w:val="00B409BA"/>
    <w:rsid w:val="00B40B0B"/>
    <w:rsid w:val="00B40BA0"/>
    <w:rsid w:val="00B40BFA"/>
    <w:rsid w:val="00B40C92"/>
    <w:rsid w:val="00B410AE"/>
    <w:rsid w:val="00B410B3"/>
    <w:rsid w:val="00B41173"/>
    <w:rsid w:val="00B4150A"/>
    <w:rsid w:val="00B41568"/>
    <w:rsid w:val="00B41737"/>
    <w:rsid w:val="00B41858"/>
    <w:rsid w:val="00B418E5"/>
    <w:rsid w:val="00B41A2A"/>
    <w:rsid w:val="00B41C91"/>
    <w:rsid w:val="00B41E36"/>
    <w:rsid w:val="00B42404"/>
    <w:rsid w:val="00B4240E"/>
    <w:rsid w:val="00B4247D"/>
    <w:rsid w:val="00B426EA"/>
    <w:rsid w:val="00B42C31"/>
    <w:rsid w:val="00B42E0E"/>
    <w:rsid w:val="00B42EA9"/>
    <w:rsid w:val="00B42FDD"/>
    <w:rsid w:val="00B43025"/>
    <w:rsid w:val="00B43081"/>
    <w:rsid w:val="00B4312D"/>
    <w:rsid w:val="00B43340"/>
    <w:rsid w:val="00B43418"/>
    <w:rsid w:val="00B43419"/>
    <w:rsid w:val="00B434CF"/>
    <w:rsid w:val="00B43586"/>
    <w:rsid w:val="00B435BC"/>
    <w:rsid w:val="00B435DE"/>
    <w:rsid w:val="00B437A8"/>
    <w:rsid w:val="00B43932"/>
    <w:rsid w:val="00B43C14"/>
    <w:rsid w:val="00B43CA3"/>
    <w:rsid w:val="00B43E1B"/>
    <w:rsid w:val="00B43F58"/>
    <w:rsid w:val="00B43F63"/>
    <w:rsid w:val="00B43F71"/>
    <w:rsid w:val="00B44296"/>
    <w:rsid w:val="00B4430F"/>
    <w:rsid w:val="00B443E3"/>
    <w:rsid w:val="00B4442B"/>
    <w:rsid w:val="00B448F2"/>
    <w:rsid w:val="00B44919"/>
    <w:rsid w:val="00B44ECE"/>
    <w:rsid w:val="00B44F5E"/>
    <w:rsid w:val="00B45071"/>
    <w:rsid w:val="00B4538C"/>
    <w:rsid w:val="00B45482"/>
    <w:rsid w:val="00B4548B"/>
    <w:rsid w:val="00B4565C"/>
    <w:rsid w:val="00B45700"/>
    <w:rsid w:val="00B457BA"/>
    <w:rsid w:val="00B45814"/>
    <w:rsid w:val="00B45A9D"/>
    <w:rsid w:val="00B45B81"/>
    <w:rsid w:val="00B45BDA"/>
    <w:rsid w:val="00B46011"/>
    <w:rsid w:val="00B4606F"/>
    <w:rsid w:val="00B46503"/>
    <w:rsid w:val="00B465A4"/>
    <w:rsid w:val="00B465C7"/>
    <w:rsid w:val="00B46698"/>
    <w:rsid w:val="00B46816"/>
    <w:rsid w:val="00B46914"/>
    <w:rsid w:val="00B46A32"/>
    <w:rsid w:val="00B46C53"/>
    <w:rsid w:val="00B46C65"/>
    <w:rsid w:val="00B46D29"/>
    <w:rsid w:val="00B46D50"/>
    <w:rsid w:val="00B47394"/>
    <w:rsid w:val="00B477EA"/>
    <w:rsid w:val="00B47900"/>
    <w:rsid w:val="00B47B95"/>
    <w:rsid w:val="00B47C2F"/>
    <w:rsid w:val="00B47ED0"/>
    <w:rsid w:val="00B501CE"/>
    <w:rsid w:val="00B5050A"/>
    <w:rsid w:val="00B505C8"/>
    <w:rsid w:val="00B506B5"/>
    <w:rsid w:val="00B50828"/>
    <w:rsid w:val="00B50A0D"/>
    <w:rsid w:val="00B50ACD"/>
    <w:rsid w:val="00B50B1E"/>
    <w:rsid w:val="00B5103A"/>
    <w:rsid w:val="00B511F1"/>
    <w:rsid w:val="00B5175B"/>
    <w:rsid w:val="00B518C7"/>
    <w:rsid w:val="00B51997"/>
    <w:rsid w:val="00B51BB7"/>
    <w:rsid w:val="00B5273D"/>
    <w:rsid w:val="00B527DB"/>
    <w:rsid w:val="00B529FE"/>
    <w:rsid w:val="00B52AB5"/>
    <w:rsid w:val="00B52B59"/>
    <w:rsid w:val="00B52C64"/>
    <w:rsid w:val="00B53363"/>
    <w:rsid w:val="00B533DE"/>
    <w:rsid w:val="00B53401"/>
    <w:rsid w:val="00B5347B"/>
    <w:rsid w:val="00B53576"/>
    <w:rsid w:val="00B539F2"/>
    <w:rsid w:val="00B53A4F"/>
    <w:rsid w:val="00B53B00"/>
    <w:rsid w:val="00B53CDC"/>
    <w:rsid w:val="00B53DBE"/>
    <w:rsid w:val="00B53DD6"/>
    <w:rsid w:val="00B53F0F"/>
    <w:rsid w:val="00B540AD"/>
    <w:rsid w:val="00B54150"/>
    <w:rsid w:val="00B543AA"/>
    <w:rsid w:val="00B543FE"/>
    <w:rsid w:val="00B54478"/>
    <w:rsid w:val="00B545AD"/>
    <w:rsid w:val="00B547BB"/>
    <w:rsid w:val="00B54892"/>
    <w:rsid w:val="00B54937"/>
    <w:rsid w:val="00B54A90"/>
    <w:rsid w:val="00B54ADD"/>
    <w:rsid w:val="00B54C0D"/>
    <w:rsid w:val="00B54CFB"/>
    <w:rsid w:val="00B54F00"/>
    <w:rsid w:val="00B5507B"/>
    <w:rsid w:val="00B5527C"/>
    <w:rsid w:val="00B552CB"/>
    <w:rsid w:val="00B557F6"/>
    <w:rsid w:val="00B5580F"/>
    <w:rsid w:val="00B55852"/>
    <w:rsid w:val="00B55B67"/>
    <w:rsid w:val="00B55F08"/>
    <w:rsid w:val="00B56049"/>
    <w:rsid w:val="00B5607E"/>
    <w:rsid w:val="00B5626B"/>
    <w:rsid w:val="00B56858"/>
    <w:rsid w:val="00B5698E"/>
    <w:rsid w:val="00B56BD0"/>
    <w:rsid w:val="00B56CF6"/>
    <w:rsid w:val="00B571BC"/>
    <w:rsid w:val="00B57416"/>
    <w:rsid w:val="00B5782D"/>
    <w:rsid w:val="00B57861"/>
    <w:rsid w:val="00B57A22"/>
    <w:rsid w:val="00B57DE7"/>
    <w:rsid w:val="00B57E33"/>
    <w:rsid w:val="00B57F79"/>
    <w:rsid w:val="00B60255"/>
    <w:rsid w:val="00B603A5"/>
    <w:rsid w:val="00B60692"/>
    <w:rsid w:val="00B60A11"/>
    <w:rsid w:val="00B60AA2"/>
    <w:rsid w:val="00B60AEE"/>
    <w:rsid w:val="00B60CD2"/>
    <w:rsid w:val="00B60E46"/>
    <w:rsid w:val="00B60E94"/>
    <w:rsid w:val="00B612D0"/>
    <w:rsid w:val="00B6131D"/>
    <w:rsid w:val="00B61416"/>
    <w:rsid w:val="00B616B0"/>
    <w:rsid w:val="00B619FF"/>
    <w:rsid w:val="00B61BD6"/>
    <w:rsid w:val="00B61E9B"/>
    <w:rsid w:val="00B61EB2"/>
    <w:rsid w:val="00B62045"/>
    <w:rsid w:val="00B620C6"/>
    <w:rsid w:val="00B6210D"/>
    <w:rsid w:val="00B62134"/>
    <w:rsid w:val="00B62198"/>
    <w:rsid w:val="00B6244B"/>
    <w:rsid w:val="00B624C1"/>
    <w:rsid w:val="00B62660"/>
    <w:rsid w:val="00B62692"/>
    <w:rsid w:val="00B626B6"/>
    <w:rsid w:val="00B62740"/>
    <w:rsid w:val="00B62850"/>
    <w:rsid w:val="00B629A5"/>
    <w:rsid w:val="00B62A35"/>
    <w:rsid w:val="00B62FEB"/>
    <w:rsid w:val="00B6332D"/>
    <w:rsid w:val="00B63357"/>
    <w:rsid w:val="00B63412"/>
    <w:rsid w:val="00B63691"/>
    <w:rsid w:val="00B637F8"/>
    <w:rsid w:val="00B63A35"/>
    <w:rsid w:val="00B63CEA"/>
    <w:rsid w:val="00B63D3B"/>
    <w:rsid w:val="00B63F97"/>
    <w:rsid w:val="00B63FE0"/>
    <w:rsid w:val="00B63FE2"/>
    <w:rsid w:val="00B64031"/>
    <w:rsid w:val="00B6406A"/>
    <w:rsid w:val="00B64695"/>
    <w:rsid w:val="00B647DB"/>
    <w:rsid w:val="00B6482C"/>
    <w:rsid w:val="00B64C65"/>
    <w:rsid w:val="00B64D89"/>
    <w:rsid w:val="00B64FB3"/>
    <w:rsid w:val="00B64FCB"/>
    <w:rsid w:val="00B6506C"/>
    <w:rsid w:val="00B65311"/>
    <w:rsid w:val="00B6549C"/>
    <w:rsid w:val="00B6553D"/>
    <w:rsid w:val="00B65820"/>
    <w:rsid w:val="00B65A81"/>
    <w:rsid w:val="00B65ABF"/>
    <w:rsid w:val="00B65B56"/>
    <w:rsid w:val="00B65DA8"/>
    <w:rsid w:val="00B65E09"/>
    <w:rsid w:val="00B65E74"/>
    <w:rsid w:val="00B6609D"/>
    <w:rsid w:val="00B660CB"/>
    <w:rsid w:val="00B6610E"/>
    <w:rsid w:val="00B662E8"/>
    <w:rsid w:val="00B66383"/>
    <w:rsid w:val="00B66514"/>
    <w:rsid w:val="00B66673"/>
    <w:rsid w:val="00B66733"/>
    <w:rsid w:val="00B66ABC"/>
    <w:rsid w:val="00B66BD2"/>
    <w:rsid w:val="00B66C21"/>
    <w:rsid w:val="00B66DB1"/>
    <w:rsid w:val="00B673A0"/>
    <w:rsid w:val="00B6775E"/>
    <w:rsid w:val="00B677E2"/>
    <w:rsid w:val="00B6780B"/>
    <w:rsid w:val="00B67BA3"/>
    <w:rsid w:val="00B67CBD"/>
    <w:rsid w:val="00B67E8C"/>
    <w:rsid w:val="00B70379"/>
    <w:rsid w:val="00B70777"/>
    <w:rsid w:val="00B70B18"/>
    <w:rsid w:val="00B70F4B"/>
    <w:rsid w:val="00B70F7B"/>
    <w:rsid w:val="00B70FBD"/>
    <w:rsid w:val="00B710B3"/>
    <w:rsid w:val="00B7119C"/>
    <w:rsid w:val="00B7170C"/>
    <w:rsid w:val="00B7178C"/>
    <w:rsid w:val="00B71896"/>
    <w:rsid w:val="00B71973"/>
    <w:rsid w:val="00B71A4B"/>
    <w:rsid w:val="00B71B19"/>
    <w:rsid w:val="00B71C6C"/>
    <w:rsid w:val="00B71CF3"/>
    <w:rsid w:val="00B71D94"/>
    <w:rsid w:val="00B71DE8"/>
    <w:rsid w:val="00B7212E"/>
    <w:rsid w:val="00B72184"/>
    <w:rsid w:val="00B7225F"/>
    <w:rsid w:val="00B72358"/>
    <w:rsid w:val="00B725D2"/>
    <w:rsid w:val="00B7261A"/>
    <w:rsid w:val="00B727EE"/>
    <w:rsid w:val="00B727FB"/>
    <w:rsid w:val="00B72840"/>
    <w:rsid w:val="00B72B19"/>
    <w:rsid w:val="00B72B85"/>
    <w:rsid w:val="00B72D40"/>
    <w:rsid w:val="00B72DC2"/>
    <w:rsid w:val="00B72E26"/>
    <w:rsid w:val="00B72FCF"/>
    <w:rsid w:val="00B73221"/>
    <w:rsid w:val="00B732B8"/>
    <w:rsid w:val="00B73358"/>
    <w:rsid w:val="00B733C4"/>
    <w:rsid w:val="00B733D4"/>
    <w:rsid w:val="00B73554"/>
    <w:rsid w:val="00B73693"/>
    <w:rsid w:val="00B73A7D"/>
    <w:rsid w:val="00B73AEA"/>
    <w:rsid w:val="00B73E6A"/>
    <w:rsid w:val="00B73FCA"/>
    <w:rsid w:val="00B73FCF"/>
    <w:rsid w:val="00B7400E"/>
    <w:rsid w:val="00B740FD"/>
    <w:rsid w:val="00B7485A"/>
    <w:rsid w:val="00B7494F"/>
    <w:rsid w:val="00B74EFE"/>
    <w:rsid w:val="00B75042"/>
    <w:rsid w:val="00B75066"/>
    <w:rsid w:val="00B75083"/>
    <w:rsid w:val="00B7518A"/>
    <w:rsid w:val="00B751B1"/>
    <w:rsid w:val="00B7522E"/>
    <w:rsid w:val="00B7530B"/>
    <w:rsid w:val="00B7598B"/>
    <w:rsid w:val="00B75AD4"/>
    <w:rsid w:val="00B75F50"/>
    <w:rsid w:val="00B75F95"/>
    <w:rsid w:val="00B76467"/>
    <w:rsid w:val="00B76594"/>
    <w:rsid w:val="00B76ACF"/>
    <w:rsid w:val="00B76EE3"/>
    <w:rsid w:val="00B771B6"/>
    <w:rsid w:val="00B773E1"/>
    <w:rsid w:val="00B7745F"/>
    <w:rsid w:val="00B774C1"/>
    <w:rsid w:val="00B775B8"/>
    <w:rsid w:val="00B77697"/>
    <w:rsid w:val="00B778F3"/>
    <w:rsid w:val="00B77E4A"/>
    <w:rsid w:val="00B8031A"/>
    <w:rsid w:val="00B807F0"/>
    <w:rsid w:val="00B80A9F"/>
    <w:rsid w:val="00B80AE0"/>
    <w:rsid w:val="00B80E6D"/>
    <w:rsid w:val="00B80EA6"/>
    <w:rsid w:val="00B80F8F"/>
    <w:rsid w:val="00B8134B"/>
    <w:rsid w:val="00B8164E"/>
    <w:rsid w:val="00B8180C"/>
    <w:rsid w:val="00B81EAD"/>
    <w:rsid w:val="00B82996"/>
    <w:rsid w:val="00B829A9"/>
    <w:rsid w:val="00B82C06"/>
    <w:rsid w:val="00B82C10"/>
    <w:rsid w:val="00B82E16"/>
    <w:rsid w:val="00B82EBC"/>
    <w:rsid w:val="00B82FA2"/>
    <w:rsid w:val="00B83546"/>
    <w:rsid w:val="00B8367E"/>
    <w:rsid w:val="00B83A3D"/>
    <w:rsid w:val="00B83AA0"/>
    <w:rsid w:val="00B841AB"/>
    <w:rsid w:val="00B84290"/>
    <w:rsid w:val="00B8463A"/>
    <w:rsid w:val="00B8478E"/>
    <w:rsid w:val="00B84802"/>
    <w:rsid w:val="00B849BB"/>
    <w:rsid w:val="00B84A7F"/>
    <w:rsid w:val="00B84C15"/>
    <w:rsid w:val="00B84D81"/>
    <w:rsid w:val="00B84E24"/>
    <w:rsid w:val="00B84E6A"/>
    <w:rsid w:val="00B85105"/>
    <w:rsid w:val="00B854EC"/>
    <w:rsid w:val="00B85511"/>
    <w:rsid w:val="00B856C6"/>
    <w:rsid w:val="00B85720"/>
    <w:rsid w:val="00B858FB"/>
    <w:rsid w:val="00B85905"/>
    <w:rsid w:val="00B85A65"/>
    <w:rsid w:val="00B85C4F"/>
    <w:rsid w:val="00B85CF0"/>
    <w:rsid w:val="00B85D07"/>
    <w:rsid w:val="00B85D37"/>
    <w:rsid w:val="00B85E70"/>
    <w:rsid w:val="00B861C6"/>
    <w:rsid w:val="00B8627B"/>
    <w:rsid w:val="00B8640B"/>
    <w:rsid w:val="00B86438"/>
    <w:rsid w:val="00B86536"/>
    <w:rsid w:val="00B87006"/>
    <w:rsid w:val="00B870A7"/>
    <w:rsid w:val="00B872F2"/>
    <w:rsid w:val="00B8741C"/>
    <w:rsid w:val="00B8743B"/>
    <w:rsid w:val="00B878F0"/>
    <w:rsid w:val="00B87B02"/>
    <w:rsid w:val="00B87C62"/>
    <w:rsid w:val="00B87CB7"/>
    <w:rsid w:val="00B87D8E"/>
    <w:rsid w:val="00B87E74"/>
    <w:rsid w:val="00B87F69"/>
    <w:rsid w:val="00B900A4"/>
    <w:rsid w:val="00B90211"/>
    <w:rsid w:val="00B9024A"/>
    <w:rsid w:val="00B9031F"/>
    <w:rsid w:val="00B9070A"/>
    <w:rsid w:val="00B9089A"/>
    <w:rsid w:val="00B90975"/>
    <w:rsid w:val="00B909FE"/>
    <w:rsid w:val="00B90ADF"/>
    <w:rsid w:val="00B90E9E"/>
    <w:rsid w:val="00B90ED5"/>
    <w:rsid w:val="00B90F13"/>
    <w:rsid w:val="00B91064"/>
    <w:rsid w:val="00B9113C"/>
    <w:rsid w:val="00B91160"/>
    <w:rsid w:val="00B91374"/>
    <w:rsid w:val="00B916BC"/>
    <w:rsid w:val="00B91859"/>
    <w:rsid w:val="00B9191F"/>
    <w:rsid w:val="00B91927"/>
    <w:rsid w:val="00B919CC"/>
    <w:rsid w:val="00B91A5E"/>
    <w:rsid w:val="00B91DDF"/>
    <w:rsid w:val="00B9215B"/>
    <w:rsid w:val="00B92179"/>
    <w:rsid w:val="00B9245F"/>
    <w:rsid w:val="00B9257E"/>
    <w:rsid w:val="00B925C9"/>
    <w:rsid w:val="00B9275B"/>
    <w:rsid w:val="00B92BEA"/>
    <w:rsid w:val="00B92E91"/>
    <w:rsid w:val="00B93052"/>
    <w:rsid w:val="00B937C6"/>
    <w:rsid w:val="00B93855"/>
    <w:rsid w:val="00B93A37"/>
    <w:rsid w:val="00B93C73"/>
    <w:rsid w:val="00B93E15"/>
    <w:rsid w:val="00B93E50"/>
    <w:rsid w:val="00B93F47"/>
    <w:rsid w:val="00B9441D"/>
    <w:rsid w:val="00B94446"/>
    <w:rsid w:val="00B946E7"/>
    <w:rsid w:val="00B94734"/>
    <w:rsid w:val="00B94925"/>
    <w:rsid w:val="00B94952"/>
    <w:rsid w:val="00B94A92"/>
    <w:rsid w:val="00B951DA"/>
    <w:rsid w:val="00B952A7"/>
    <w:rsid w:val="00B952B8"/>
    <w:rsid w:val="00B953FA"/>
    <w:rsid w:val="00B95418"/>
    <w:rsid w:val="00B95479"/>
    <w:rsid w:val="00B954A4"/>
    <w:rsid w:val="00B95614"/>
    <w:rsid w:val="00B95830"/>
    <w:rsid w:val="00B958B4"/>
    <w:rsid w:val="00B959EE"/>
    <w:rsid w:val="00B95A7A"/>
    <w:rsid w:val="00B95B38"/>
    <w:rsid w:val="00B95B8E"/>
    <w:rsid w:val="00B95CA2"/>
    <w:rsid w:val="00B96069"/>
    <w:rsid w:val="00B9608E"/>
    <w:rsid w:val="00B9618F"/>
    <w:rsid w:val="00B963AE"/>
    <w:rsid w:val="00B968B5"/>
    <w:rsid w:val="00B96A90"/>
    <w:rsid w:val="00B96AAE"/>
    <w:rsid w:val="00B96C86"/>
    <w:rsid w:val="00B97184"/>
    <w:rsid w:val="00B97835"/>
    <w:rsid w:val="00B97925"/>
    <w:rsid w:val="00B97F60"/>
    <w:rsid w:val="00BA005C"/>
    <w:rsid w:val="00BA008E"/>
    <w:rsid w:val="00BA02A5"/>
    <w:rsid w:val="00BA0488"/>
    <w:rsid w:val="00BA04F0"/>
    <w:rsid w:val="00BA0534"/>
    <w:rsid w:val="00BA065A"/>
    <w:rsid w:val="00BA0A58"/>
    <w:rsid w:val="00BA0BA5"/>
    <w:rsid w:val="00BA0BCD"/>
    <w:rsid w:val="00BA0C39"/>
    <w:rsid w:val="00BA0E9C"/>
    <w:rsid w:val="00BA0F31"/>
    <w:rsid w:val="00BA1533"/>
    <w:rsid w:val="00BA15EC"/>
    <w:rsid w:val="00BA1730"/>
    <w:rsid w:val="00BA19A2"/>
    <w:rsid w:val="00BA1A56"/>
    <w:rsid w:val="00BA1D85"/>
    <w:rsid w:val="00BA1DAD"/>
    <w:rsid w:val="00BA219C"/>
    <w:rsid w:val="00BA21B2"/>
    <w:rsid w:val="00BA226A"/>
    <w:rsid w:val="00BA24A3"/>
    <w:rsid w:val="00BA2850"/>
    <w:rsid w:val="00BA29BC"/>
    <w:rsid w:val="00BA2BE6"/>
    <w:rsid w:val="00BA2C34"/>
    <w:rsid w:val="00BA2C45"/>
    <w:rsid w:val="00BA2DF2"/>
    <w:rsid w:val="00BA2E91"/>
    <w:rsid w:val="00BA3023"/>
    <w:rsid w:val="00BA3308"/>
    <w:rsid w:val="00BA34DE"/>
    <w:rsid w:val="00BA363E"/>
    <w:rsid w:val="00BA37EB"/>
    <w:rsid w:val="00BA3860"/>
    <w:rsid w:val="00BA39A3"/>
    <w:rsid w:val="00BA39A6"/>
    <w:rsid w:val="00BA39DA"/>
    <w:rsid w:val="00BA39F8"/>
    <w:rsid w:val="00BA3A5E"/>
    <w:rsid w:val="00BA3B54"/>
    <w:rsid w:val="00BA3CDE"/>
    <w:rsid w:val="00BA3D7B"/>
    <w:rsid w:val="00BA3E32"/>
    <w:rsid w:val="00BA3F75"/>
    <w:rsid w:val="00BA3F84"/>
    <w:rsid w:val="00BA3F99"/>
    <w:rsid w:val="00BA3FF2"/>
    <w:rsid w:val="00BA4001"/>
    <w:rsid w:val="00BA402C"/>
    <w:rsid w:val="00BA406B"/>
    <w:rsid w:val="00BA4072"/>
    <w:rsid w:val="00BA4429"/>
    <w:rsid w:val="00BA4457"/>
    <w:rsid w:val="00BA457B"/>
    <w:rsid w:val="00BA46A4"/>
    <w:rsid w:val="00BA4795"/>
    <w:rsid w:val="00BA486A"/>
    <w:rsid w:val="00BA488F"/>
    <w:rsid w:val="00BA4A7E"/>
    <w:rsid w:val="00BA4A96"/>
    <w:rsid w:val="00BA4CE8"/>
    <w:rsid w:val="00BA4D66"/>
    <w:rsid w:val="00BA5318"/>
    <w:rsid w:val="00BA566A"/>
    <w:rsid w:val="00BA5861"/>
    <w:rsid w:val="00BA5A2F"/>
    <w:rsid w:val="00BA5A4E"/>
    <w:rsid w:val="00BA5C89"/>
    <w:rsid w:val="00BA6133"/>
    <w:rsid w:val="00BA66A7"/>
    <w:rsid w:val="00BA6956"/>
    <w:rsid w:val="00BA6CB4"/>
    <w:rsid w:val="00BA6D3F"/>
    <w:rsid w:val="00BA6E24"/>
    <w:rsid w:val="00BA6ECD"/>
    <w:rsid w:val="00BA7654"/>
    <w:rsid w:val="00BA7745"/>
    <w:rsid w:val="00BA7746"/>
    <w:rsid w:val="00BA7CF1"/>
    <w:rsid w:val="00BA7E12"/>
    <w:rsid w:val="00BA7E5F"/>
    <w:rsid w:val="00BB0054"/>
    <w:rsid w:val="00BB0064"/>
    <w:rsid w:val="00BB00D1"/>
    <w:rsid w:val="00BB02B4"/>
    <w:rsid w:val="00BB040E"/>
    <w:rsid w:val="00BB0570"/>
    <w:rsid w:val="00BB0679"/>
    <w:rsid w:val="00BB0760"/>
    <w:rsid w:val="00BB089B"/>
    <w:rsid w:val="00BB0947"/>
    <w:rsid w:val="00BB0C39"/>
    <w:rsid w:val="00BB0E5D"/>
    <w:rsid w:val="00BB0F29"/>
    <w:rsid w:val="00BB11D6"/>
    <w:rsid w:val="00BB1356"/>
    <w:rsid w:val="00BB147C"/>
    <w:rsid w:val="00BB1B7C"/>
    <w:rsid w:val="00BB1BBF"/>
    <w:rsid w:val="00BB1E05"/>
    <w:rsid w:val="00BB1FC6"/>
    <w:rsid w:val="00BB205E"/>
    <w:rsid w:val="00BB20FD"/>
    <w:rsid w:val="00BB22A9"/>
    <w:rsid w:val="00BB23DE"/>
    <w:rsid w:val="00BB24CD"/>
    <w:rsid w:val="00BB263A"/>
    <w:rsid w:val="00BB27F4"/>
    <w:rsid w:val="00BB2AD2"/>
    <w:rsid w:val="00BB2C7A"/>
    <w:rsid w:val="00BB2CD1"/>
    <w:rsid w:val="00BB2EA4"/>
    <w:rsid w:val="00BB2FC1"/>
    <w:rsid w:val="00BB301E"/>
    <w:rsid w:val="00BB3696"/>
    <w:rsid w:val="00BB36DC"/>
    <w:rsid w:val="00BB39C8"/>
    <w:rsid w:val="00BB3C81"/>
    <w:rsid w:val="00BB3F4D"/>
    <w:rsid w:val="00BB4337"/>
    <w:rsid w:val="00BB4681"/>
    <w:rsid w:val="00BB46E3"/>
    <w:rsid w:val="00BB47FA"/>
    <w:rsid w:val="00BB4803"/>
    <w:rsid w:val="00BB49D6"/>
    <w:rsid w:val="00BB4A68"/>
    <w:rsid w:val="00BB4B53"/>
    <w:rsid w:val="00BB4EEC"/>
    <w:rsid w:val="00BB50B5"/>
    <w:rsid w:val="00BB52ED"/>
    <w:rsid w:val="00BB5541"/>
    <w:rsid w:val="00BB56B7"/>
    <w:rsid w:val="00BB56FC"/>
    <w:rsid w:val="00BB58A5"/>
    <w:rsid w:val="00BB5973"/>
    <w:rsid w:val="00BB5ACA"/>
    <w:rsid w:val="00BB5B74"/>
    <w:rsid w:val="00BB5C7A"/>
    <w:rsid w:val="00BB5C8F"/>
    <w:rsid w:val="00BB5E62"/>
    <w:rsid w:val="00BB5ECB"/>
    <w:rsid w:val="00BB5EFC"/>
    <w:rsid w:val="00BB6082"/>
    <w:rsid w:val="00BB614F"/>
    <w:rsid w:val="00BB615B"/>
    <w:rsid w:val="00BB61E7"/>
    <w:rsid w:val="00BB6209"/>
    <w:rsid w:val="00BB6358"/>
    <w:rsid w:val="00BB6511"/>
    <w:rsid w:val="00BB6550"/>
    <w:rsid w:val="00BB672D"/>
    <w:rsid w:val="00BB687A"/>
    <w:rsid w:val="00BB68A3"/>
    <w:rsid w:val="00BB697B"/>
    <w:rsid w:val="00BB6B68"/>
    <w:rsid w:val="00BB6C63"/>
    <w:rsid w:val="00BB6D26"/>
    <w:rsid w:val="00BB6EC8"/>
    <w:rsid w:val="00BB6F18"/>
    <w:rsid w:val="00BB72E8"/>
    <w:rsid w:val="00BB7524"/>
    <w:rsid w:val="00BB773E"/>
    <w:rsid w:val="00BB7E65"/>
    <w:rsid w:val="00BC0332"/>
    <w:rsid w:val="00BC0489"/>
    <w:rsid w:val="00BC057B"/>
    <w:rsid w:val="00BC067F"/>
    <w:rsid w:val="00BC071B"/>
    <w:rsid w:val="00BC07A3"/>
    <w:rsid w:val="00BC09E0"/>
    <w:rsid w:val="00BC0A12"/>
    <w:rsid w:val="00BC0C94"/>
    <w:rsid w:val="00BC0D0D"/>
    <w:rsid w:val="00BC0E9A"/>
    <w:rsid w:val="00BC0F26"/>
    <w:rsid w:val="00BC1863"/>
    <w:rsid w:val="00BC19DF"/>
    <w:rsid w:val="00BC1BF3"/>
    <w:rsid w:val="00BC1C14"/>
    <w:rsid w:val="00BC1E8F"/>
    <w:rsid w:val="00BC2214"/>
    <w:rsid w:val="00BC2394"/>
    <w:rsid w:val="00BC23C6"/>
    <w:rsid w:val="00BC251F"/>
    <w:rsid w:val="00BC2602"/>
    <w:rsid w:val="00BC2679"/>
    <w:rsid w:val="00BC2B28"/>
    <w:rsid w:val="00BC2EC0"/>
    <w:rsid w:val="00BC32FA"/>
    <w:rsid w:val="00BC33C7"/>
    <w:rsid w:val="00BC33F7"/>
    <w:rsid w:val="00BC349D"/>
    <w:rsid w:val="00BC3BED"/>
    <w:rsid w:val="00BC3DFC"/>
    <w:rsid w:val="00BC3E86"/>
    <w:rsid w:val="00BC40E9"/>
    <w:rsid w:val="00BC45F9"/>
    <w:rsid w:val="00BC4641"/>
    <w:rsid w:val="00BC4752"/>
    <w:rsid w:val="00BC4983"/>
    <w:rsid w:val="00BC4C9F"/>
    <w:rsid w:val="00BC4DD0"/>
    <w:rsid w:val="00BC4E5A"/>
    <w:rsid w:val="00BC4F09"/>
    <w:rsid w:val="00BC531C"/>
    <w:rsid w:val="00BC5580"/>
    <w:rsid w:val="00BC5ACF"/>
    <w:rsid w:val="00BC5B5D"/>
    <w:rsid w:val="00BC5C74"/>
    <w:rsid w:val="00BC5CEB"/>
    <w:rsid w:val="00BC5D37"/>
    <w:rsid w:val="00BC5D38"/>
    <w:rsid w:val="00BC5F9E"/>
    <w:rsid w:val="00BC6067"/>
    <w:rsid w:val="00BC64E6"/>
    <w:rsid w:val="00BC6716"/>
    <w:rsid w:val="00BC6849"/>
    <w:rsid w:val="00BC697D"/>
    <w:rsid w:val="00BC6B9A"/>
    <w:rsid w:val="00BC6BD7"/>
    <w:rsid w:val="00BC6D20"/>
    <w:rsid w:val="00BC6D64"/>
    <w:rsid w:val="00BC6E2F"/>
    <w:rsid w:val="00BC6E52"/>
    <w:rsid w:val="00BC752A"/>
    <w:rsid w:val="00BC756D"/>
    <w:rsid w:val="00BC7597"/>
    <w:rsid w:val="00BC78CB"/>
    <w:rsid w:val="00BC7D9E"/>
    <w:rsid w:val="00BC7DB0"/>
    <w:rsid w:val="00BC7DC5"/>
    <w:rsid w:val="00BC7E9F"/>
    <w:rsid w:val="00BC7F5D"/>
    <w:rsid w:val="00BD003F"/>
    <w:rsid w:val="00BD0212"/>
    <w:rsid w:val="00BD027B"/>
    <w:rsid w:val="00BD027F"/>
    <w:rsid w:val="00BD0430"/>
    <w:rsid w:val="00BD04A6"/>
    <w:rsid w:val="00BD05A0"/>
    <w:rsid w:val="00BD092D"/>
    <w:rsid w:val="00BD095C"/>
    <w:rsid w:val="00BD0A6D"/>
    <w:rsid w:val="00BD0D90"/>
    <w:rsid w:val="00BD1058"/>
    <w:rsid w:val="00BD13DF"/>
    <w:rsid w:val="00BD15CE"/>
    <w:rsid w:val="00BD168A"/>
    <w:rsid w:val="00BD17B5"/>
    <w:rsid w:val="00BD1830"/>
    <w:rsid w:val="00BD19D2"/>
    <w:rsid w:val="00BD19E9"/>
    <w:rsid w:val="00BD1C76"/>
    <w:rsid w:val="00BD1CDD"/>
    <w:rsid w:val="00BD1D27"/>
    <w:rsid w:val="00BD279D"/>
    <w:rsid w:val="00BD2CC5"/>
    <w:rsid w:val="00BD2D1F"/>
    <w:rsid w:val="00BD2E00"/>
    <w:rsid w:val="00BD2EEA"/>
    <w:rsid w:val="00BD302C"/>
    <w:rsid w:val="00BD32FE"/>
    <w:rsid w:val="00BD3394"/>
    <w:rsid w:val="00BD33C1"/>
    <w:rsid w:val="00BD3AA4"/>
    <w:rsid w:val="00BD3DF1"/>
    <w:rsid w:val="00BD418E"/>
    <w:rsid w:val="00BD43BE"/>
    <w:rsid w:val="00BD457D"/>
    <w:rsid w:val="00BD46D7"/>
    <w:rsid w:val="00BD4769"/>
    <w:rsid w:val="00BD47DA"/>
    <w:rsid w:val="00BD4AD7"/>
    <w:rsid w:val="00BD4E84"/>
    <w:rsid w:val="00BD4E8C"/>
    <w:rsid w:val="00BD4F63"/>
    <w:rsid w:val="00BD5145"/>
    <w:rsid w:val="00BD5767"/>
    <w:rsid w:val="00BD5906"/>
    <w:rsid w:val="00BD591B"/>
    <w:rsid w:val="00BD5952"/>
    <w:rsid w:val="00BD5989"/>
    <w:rsid w:val="00BD5CDF"/>
    <w:rsid w:val="00BD5D2B"/>
    <w:rsid w:val="00BD5E86"/>
    <w:rsid w:val="00BD5F73"/>
    <w:rsid w:val="00BD62D3"/>
    <w:rsid w:val="00BD62DA"/>
    <w:rsid w:val="00BD641B"/>
    <w:rsid w:val="00BD6646"/>
    <w:rsid w:val="00BD681B"/>
    <w:rsid w:val="00BD6914"/>
    <w:rsid w:val="00BD693F"/>
    <w:rsid w:val="00BD6A74"/>
    <w:rsid w:val="00BD6A93"/>
    <w:rsid w:val="00BD6D5D"/>
    <w:rsid w:val="00BD6E5C"/>
    <w:rsid w:val="00BD7271"/>
    <w:rsid w:val="00BD7537"/>
    <w:rsid w:val="00BD758E"/>
    <w:rsid w:val="00BD799B"/>
    <w:rsid w:val="00BD7A06"/>
    <w:rsid w:val="00BE0154"/>
    <w:rsid w:val="00BE019C"/>
    <w:rsid w:val="00BE0298"/>
    <w:rsid w:val="00BE0338"/>
    <w:rsid w:val="00BE0346"/>
    <w:rsid w:val="00BE03DF"/>
    <w:rsid w:val="00BE0677"/>
    <w:rsid w:val="00BE094F"/>
    <w:rsid w:val="00BE0BF8"/>
    <w:rsid w:val="00BE0C2D"/>
    <w:rsid w:val="00BE0E12"/>
    <w:rsid w:val="00BE0F5A"/>
    <w:rsid w:val="00BE11FD"/>
    <w:rsid w:val="00BE12E0"/>
    <w:rsid w:val="00BE1350"/>
    <w:rsid w:val="00BE16CC"/>
    <w:rsid w:val="00BE16E3"/>
    <w:rsid w:val="00BE1A49"/>
    <w:rsid w:val="00BE1A53"/>
    <w:rsid w:val="00BE1A6A"/>
    <w:rsid w:val="00BE1B15"/>
    <w:rsid w:val="00BE1F6A"/>
    <w:rsid w:val="00BE2002"/>
    <w:rsid w:val="00BE21E2"/>
    <w:rsid w:val="00BE2361"/>
    <w:rsid w:val="00BE23B6"/>
    <w:rsid w:val="00BE2436"/>
    <w:rsid w:val="00BE243E"/>
    <w:rsid w:val="00BE245D"/>
    <w:rsid w:val="00BE24EA"/>
    <w:rsid w:val="00BE24EB"/>
    <w:rsid w:val="00BE26FA"/>
    <w:rsid w:val="00BE2883"/>
    <w:rsid w:val="00BE28AC"/>
    <w:rsid w:val="00BE2AD6"/>
    <w:rsid w:val="00BE2C0A"/>
    <w:rsid w:val="00BE2DA8"/>
    <w:rsid w:val="00BE2E41"/>
    <w:rsid w:val="00BE3171"/>
    <w:rsid w:val="00BE3392"/>
    <w:rsid w:val="00BE33D7"/>
    <w:rsid w:val="00BE33EC"/>
    <w:rsid w:val="00BE33F4"/>
    <w:rsid w:val="00BE34FF"/>
    <w:rsid w:val="00BE36D4"/>
    <w:rsid w:val="00BE3735"/>
    <w:rsid w:val="00BE38B5"/>
    <w:rsid w:val="00BE3A4B"/>
    <w:rsid w:val="00BE3B8F"/>
    <w:rsid w:val="00BE3C04"/>
    <w:rsid w:val="00BE3C3B"/>
    <w:rsid w:val="00BE3F2F"/>
    <w:rsid w:val="00BE4203"/>
    <w:rsid w:val="00BE427A"/>
    <w:rsid w:val="00BE460A"/>
    <w:rsid w:val="00BE470D"/>
    <w:rsid w:val="00BE489B"/>
    <w:rsid w:val="00BE48AF"/>
    <w:rsid w:val="00BE4A38"/>
    <w:rsid w:val="00BE4CF6"/>
    <w:rsid w:val="00BE4DA8"/>
    <w:rsid w:val="00BE4DBC"/>
    <w:rsid w:val="00BE520E"/>
    <w:rsid w:val="00BE554E"/>
    <w:rsid w:val="00BE57AE"/>
    <w:rsid w:val="00BE5BF4"/>
    <w:rsid w:val="00BE5D91"/>
    <w:rsid w:val="00BE619B"/>
    <w:rsid w:val="00BE6240"/>
    <w:rsid w:val="00BE6288"/>
    <w:rsid w:val="00BE63A2"/>
    <w:rsid w:val="00BE63E2"/>
    <w:rsid w:val="00BE6473"/>
    <w:rsid w:val="00BE649D"/>
    <w:rsid w:val="00BE66DC"/>
    <w:rsid w:val="00BE6776"/>
    <w:rsid w:val="00BE67CA"/>
    <w:rsid w:val="00BE6953"/>
    <w:rsid w:val="00BE6C98"/>
    <w:rsid w:val="00BE6CA1"/>
    <w:rsid w:val="00BE6DE6"/>
    <w:rsid w:val="00BE7162"/>
    <w:rsid w:val="00BE72FB"/>
    <w:rsid w:val="00BE732E"/>
    <w:rsid w:val="00BE7672"/>
    <w:rsid w:val="00BE7729"/>
    <w:rsid w:val="00BE777B"/>
    <w:rsid w:val="00BE77B5"/>
    <w:rsid w:val="00BE78A2"/>
    <w:rsid w:val="00BE79EC"/>
    <w:rsid w:val="00BE7A4F"/>
    <w:rsid w:val="00BE7E4E"/>
    <w:rsid w:val="00BE7E7B"/>
    <w:rsid w:val="00BE7FCF"/>
    <w:rsid w:val="00BE7FE9"/>
    <w:rsid w:val="00BF022F"/>
    <w:rsid w:val="00BF03D3"/>
    <w:rsid w:val="00BF043B"/>
    <w:rsid w:val="00BF072D"/>
    <w:rsid w:val="00BF0A35"/>
    <w:rsid w:val="00BF0ADD"/>
    <w:rsid w:val="00BF0DB1"/>
    <w:rsid w:val="00BF0E55"/>
    <w:rsid w:val="00BF0FEE"/>
    <w:rsid w:val="00BF1011"/>
    <w:rsid w:val="00BF12C5"/>
    <w:rsid w:val="00BF1304"/>
    <w:rsid w:val="00BF141C"/>
    <w:rsid w:val="00BF1520"/>
    <w:rsid w:val="00BF15F1"/>
    <w:rsid w:val="00BF17AA"/>
    <w:rsid w:val="00BF18DD"/>
    <w:rsid w:val="00BF1A1A"/>
    <w:rsid w:val="00BF1B62"/>
    <w:rsid w:val="00BF1C76"/>
    <w:rsid w:val="00BF1D5F"/>
    <w:rsid w:val="00BF2051"/>
    <w:rsid w:val="00BF21C6"/>
    <w:rsid w:val="00BF22D8"/>
    <w:rsid w:val="00BF24B6"/>
    <w:rsid w:val="00BF257B"/>
    <w:rsid w:val="00BF2A36"/>
    <w:rsid w:val="00BF2AF6"/>
    <w:rsid w:val="00BF2E9C"/>
    <w:rsid w:val="00BF2F1D"/>
    <w:rsid w:val="00BF3756"/>
    <w:rsid w:val="00BF3913"/>
    <w:rsid w:val="00BF3AB0"/>
    <w:rsid w:val="00BF3CAC"/>
    <w:rsid w:val="00BF3CB6"/>
    <w:rsid w:val="00BF3F43"/>
    <w:rsid w:val="00BF3F79"/>
    <w:rsid w:val="00BF407E"/>
    <w:rsid w:val="00BF42D8"/>
    <w:rsid w:val="00BF4396"/>
    <w:rsid w:val="00BF439C"/>
    <w:rsid w:val="00BF460C"/>
    <w:rsid w:val="00BF4610"/>
    <w:rsid w:val="00BF46DD"/>
    <w:rsid w:val="00BF482D"/>
    <w:rsid w:val="00BF4846"/>
    <w:rsid w:val="00BF4923"/>
    <w:rsid w:val="00BF4A0F"/>
    <w:rsid w:val="00BF4BB0"/>
    <w:rsid w:val="00BF4C80"/>
    <w:rsid w:val="00BF4FEA"/>
    <w:rsid w:val="00BF5372"/>
    <w:rsid w:val="00BF5627"/>
    <w:rsid w:val="00BF58A0"/>
    <w:rsid w:val="00BF59E1"/>
    <w:rsid w:val="00BF5E72"/>
    <w:rsid w:val="00BF5ECF"/>
    <w:rsid w:val="00BF6049"/>
    <w:rsid w:val="00BF60A3"/>
    <w:rsid w:val="00BF6292"/>
    <w:rsid w:val="00BF629F"/>
    <w:rsid w:val="00BF62B8"/>
    <w:rsid w:val="00BF6520"/>
    <w:rsid w:val="00BF6E74"/>
    <w:rsid w:val="00BF75AC"/>
    <w:rsid w:val="00BF7674"/>
    <w:rsid w:val="00BF775C"/>
    <w:rsid w:val="00C00162"/>
    <w:rsid w:val="00C002FA"/>
    <w:rsid w:val="00C003AA"/>
    <w:rsid w:val="00C003C4"/>
    <w:rsid w:val="00C00563"/>
    <w:rsid w:val="00C00677"/>
    <w:rsid w:val="00C00772"/>
    <w:rsid w:val="00C00864"/>
    <w:rsid w:val="00C00F1D"/>
    <w:rsid w:val="00C01118"/>
    <w:rsid w:val="00C01135"/>
    <w:rsid w:val="00C014FD"/>
    <w:rsid w:val="00C0166B"/>
    <w:rsid w:val="00C01693"/>
    <w:rsid w:val="00C016E5"/>
    <w:rsid w:val="00C0175D"/>
    <w:rsid w:val="00C01808"/>
    <w:rsid w:val="00C01B7C"/>
    <w:rsid w:val="00C01D02"/>
    <w:rsid w:val="00C02029"/>
    <w:rsid w:val="00C02095"/>
    <w:rsid w:val="00C02857"/>
    <w:rsid w:val="00C0289A"/>
    <w:rsid w:val="00C02ADF"/>
    <w:rsid w:val="00C02E57"/>
    <w:rsid w:val="00C02E6B"/>
    <w:rsid w:val="00C03111"/>
    <w:rsid w:val="00C032AD"/>
    <w:rsid w:val="00C03317"/>
    <w:rsid w:val="00C03347"/>
    <w:rsid w:val="00C036DD"/>
    <w:rsid w:val="00C039C4"/>
    <w:rsid w:val="00C03F90"/>
    <w:rsid w:val="00C03FCA"/>
    <w:rsid w:val="00C041F1"/>
    <w:rsid w:val="00C043C9"/>
    <w:rsid w:val="00C04424"/>
    <w:rsid w:val="00C046EF"/>
    <w:rsid w:val="00C047DF"/>
    <w:rsid w:val="00C049FF"/>
    <w:rsid w:val="00C04EF2"/>
    <w:rsid w:val="00C051F5"/>
    <w:rsid w:val="00C0544D"/>
    <w:rsid w:val="00C058AA"/>
    <w:rsid w:val="00C05ABC"/>
    <w:rsid w:val="00C05B28"/>
    <w:rsid w:val="00C05EE6"/>
    <w:rsid w:val="00C061FA"/>
    <w:rsid w:val="00C0625B"/>
    <w:rsid w:val="00C062C1"/>
    <w:rsid w:val="00C062EE"/>
    <w:rsid w:val="00C06424"/>
    <w:rsid w:val="00C064BB"/>
    <w:rsid w:val="00C06776"/>
    <w:rsid w:val="00C07128"/>
    <w:rsid w:val="00C076C2"/>
    <w:rsid w:val="00C07721"/>
    <w:rsid w:val="00C07762"/>
    <w:rsid w:val="00C07A93"/>
    <w:rsid w:val="00C07E67"/>
    <w:rsid w:val="00C10306"/>
    <w:rsid w:val="00C103F0"/>
    <w:rsid w:val="00C107B8"/>
    <w:rsid w:val="00C10AE6"/>
    <w:rsid w:val="00C10BB5"/>
    <w:rsid w:val="00C10D1D"/>
    <w:rsid w:val="00C1124A"/>
    <w:rsid w:val="00C11565"/>
    <w:rsid w:val="00C11572"/>
    <w:rsid w:val="00C11857"/>
    <w:rsid w:val="00C11868"/>
    <w:rsid w:val="00C11B26"/>
    <w:rsid w:val="00C11DA4"/>
    <w:rsid w:val="00C11DDE"/>
    <w:rsid w:val="00C11E08"/>
    <w:rsid w:val="00C11EA1"/>
    <w:rsid w:val="00C11EB8"/>
    <w:rsid w:val="00C12664"/>
    <w:rsid w:val="00C126CE"/>
    <w:rsid w:val="00C1277E"/>
    <w:rsid w:val="00C12ACA"/>
    <w:rsid w:val="00C12C54"/>
    <w:rsid w:val="00C12D09"/>
    <w:rsid w:val="00C12D1F"/>
    <w:rsid w:val="00C12E4D"/>
    <w:rsid w:val="00C13243"/>
    <w:rsid w:val="00C1327C"/>
    <w:rsid w:val="00C13415"/>
    <w:rsid w:val="00C1375A"/>
    <w:rsid w:val="00C13797"/>
    <w:rsid w:val="00C139B8"/>
    <w:rsid w:val="00C13AF9"/>
    <w:rsid w:val="00C13E33"/>
    <w:rsid w:val="00C13ED1"/>
    <w:rsid w:val="00C144D1"/>
    <w:rsid w:val="00C145EC"/>
    <w:rsid w:val="00C14656"/>
    <w:rsid w:val="00C15016"/>
    <w:rsid w:val="00C15393"/>
    <w:rsid w:val="00C155BE"/>
    <w:rsid w:val="00C1560E"/>
    <w:rsid w:val="00C15746"/>
    <w:rsid w:val="00C159AB"/>
    <w:rsid w:val="00C15A30"/>
    <w:rsid w:val="00C15EF9"/>
    <w:rsid w:val="00C16030"/>
    <w:rsid w:val="00C165D9"/>
    <w:rsid w:val="00C1689B"/>
    <w:rsid w:val="00C1689E"/>
    <w:rsid w:val="00C16CEF"/>
    <w:rsid w:val="00C16D8D"/>
    <w:rsid w:val="00C16E84"/>
    <w:rsid w:val="00C16EC2"/>
    <w:rsid w:val="00C1706D"/>
    <w:rsid w:val="00C1712E"/>
    <w:rsid w:val="00C178B3"/>
    <w:rsid w:val="00C17DAD"/>
    <w:rsid w:val="00C17E9C"/>
    <w:rsid w:val="00C17F35"/>
    <w:rsid w:val="00C201BC"/>
    <w:rsid w:val="00C202E6"/>
    <w:rsid w:val="00C203A6"/>
    <w:rsid w:val="00C206D0"/>
    <w:rsid w:val="00C20CA2"/>
    <w:rsid w:val="00C2126E"/>
    <w:rsid w:val="00C21311"/>
    <w:rsid w:val="00C215F5"/>
    <w:rsid w:val="00C21762"/>
    <w:rsid w:val="00C21985"/>
    <w:rsid w:val="00C21B75"/>
    <w:rsid w:val="00C21DD7"/>
    <w:rsid w:val="00C21F17"/>
    <w:rsid w:val="00C21F5C"/>
    <w:rsid w:val="00C2201A"/>
    <w:rsid w:val="00C22047"/>
    <w:rsid w:val="00C2212A"/>
    <w:rsid w:val="00C222A2"/>
    <w:rsid w:val="00C22519"/>
    <w:rsid w:val="00C22583"/>
    <w:rsid w:val="00C22720"/>
    <w:rsid w:val="00C227EB"/>
    <w:rsid w:val="00C22A27"/>
    <w:rsid w:val="00C22C94"/>
    <w:rsid w:val="00C22F84"/>
    <w:rsid w:val="00C23133"/>
    <w:rsid w:val="00C23190"/>
    <w:rsid w:val="00C232CD"/>
    <w:rsid w:val="00C233C0"/>
    <w:rsid w:val="00C2352C"/>
    <w:rsid w:val="00C2382A"/>
    <w:rsid w:val="00C238FF"/>
    <w:rsid w:val="00C2392A"/>
    <w:rsid w:val="00C24293"/>
    <w:rsid w:val="00C24306"/>
    <w:rsid w:val="00C245C2"/>
    <w:rsid w:val="00C248E5"/>
    <w:rsid w:val="00C24A22"/>
    <w:rsid w:val="00C24C0D"/>
    <w:rsid w:val="00C25005"/>
    <w:rsid w:val="00C25008"/>
    <w:rsid w:val="00C252B5"/>
    <w:rsid w:val="00C253D4"/>
    <w:rsid w:val="00C254A5"/>
    <w:rsid w:val="00C25592"/>
    <w:rsid w:val="00C25667"/>
    <w:rsid w:val="00C25896"/>
    <w:rsid w:val="00C2591A"/>
    <w:rsid w:val="00C2595C"/>
    <w:rsid w:val="00C25C54"/>
    <w:rsid w:val="00C25C70"/>
    <w:rsid w:val="00C25E99"/>
    <w:rsid w:val="00C25EC1"/>
    <w:rsid w:val="00C26340"/>
    <w:rsid w:val="00C264AB"/>
    <w:rsid w:val="00C265D3"/>
    <w:rsid w:val="00C26696"/>
    <w:rsid w:val="00C26761"/>
    <w:rsid w:val="00C2676F"/>
    <w:rsid w:val="00C26B74"/>
    <w:rsid w:val="00C26D20"/>
    <w:rsid w:val="00C26DA0"/>
    <w:rsid w:val="00C26DE7"/>
    <w:rsid w:val="00C26F8D"/>
    <w:rsid w:val="00C270FF"/>
    <w:rsid w:val="00C271B7"/>
    <w:rsid w:val="00C27384"/>
    <w:rsid w:val="00C2756A"/>
    <w:rsid w:val="00C27738"/>
    <w:rsid w:val="00C279BC"/>
    <w:rsid w:val="00C27A17"/>
    <w:rsid w:val="00C27A60"/>
    <w:rsid w:val="00C27BA7"/>
    <w:rsid w:val="00C27BF6"/>
    <w:rsid w:val="00C27E34"/>
    <w:rsid w:val="00C27EA8"/>
    <w:rsid w:val="00C27F10"/>
    <w:rsid w:val="00C30174"/>
    <w:rsid w:val="00C3037F"/>
    <w:rsid w:val="00C30A9A"/>
    <w:rsid w:val="00C31069"/>
    <w:rsid w:val="00C3106D"/>
    <w:rsid w:val="00C3156A"/>
    <w:rsid w:val="00C3165E"/>
    <w:rsid w:val="00C31877"/>
    <w:rsid w:val="00C31962"/>
    <w:rsid w:val="00C31A7D"/>
    <w:rsid w:val="00C31BC6"/>
    <w:rsid w:val="00C32287"/>
    <w:rsid w:val="00C32877"/>
    <w:rsid w:val="00C32B1C"/>
    <w:rsid w:val="00C32CDD"/>
    <w:rsid w:val="00C332FF"/>
    <w:rsid w:val="00C33350"/>
    <w:rsid w:val="00C334AF"/>
    <w:rsid w:val="00C3368A"/>
    <w:rsid w:val="00C338B8"/>
    <w:rsid w:val="00C33A0D"/>
    <w:rsid w:val="00C33B7A"/>
    <w:rsid w:val="00C33BCE"/>
    <w:rsid w:val="00C33DDD"/>
    <w:rsid w:val="00C33EAB"/>
    <w:rsid w:val="00C3424E"/>
    <w:rsid w:val="00C34376"/>
    <w:rsid w:val="00C34404"/>
    <w:rsid w:val="00C349FB"/>
    <w:rsid w:val="00C34A59"/>
    <w:rsid w:val="00C34B42"/>
    <w:rsid w:val="00C34CEB"/>
    <w:rsid w:val="00C34E75"/>
    <w:rsid w:val="00C350A6"/>
    <w:rsid w:val="00C35119"/>
    <w:rsid w:val="00C35534"/>
    <w:rsid w:val="00C355F8"/>
    <w:rsid w:val="00C3599E"/>
    <w:rsid w:val="00C35A0E"/>
    <w:rsid w:val="00C35BE7"/>
    <w:rsid w:val="00C35DE0"/>
    <w:rsid w:val="00C35F03"/>
    <w:rsid w:val="00C35F7F"/>
    <w:rsid w:val="00C362C8"/>
    <w:rsid w:val="00C3648D"/>
    <w:rsid w:val="00C36590"/>
    <w:rsid w:val="00C368FB"/>
    <w:rsid w:val="00C3696B"/>
    <w:rsid w:val="00C36B13"/>
    <w:rsid w:val="00C36C47"/>
    <w:rsid w:val="00C36D15"/>
    <w:rsid w:val="00C3701C"/>
    <w:rsid w:val="00C37060"/>
    <w:rsid w:val="00C374D4"/>
    <w:rsid w:val="00C37560"/>
    <w:rsid w:val="00C375A8"/>
    <w:rsid w:val="00C375CB"/>
    <w:rsid w:val="00C37779"/>
    <w:rsid w:val="00C37788"/>
    <w:rsid w:val="00C3791E"/>
    <w:rsid w:val="00C37B6E"/>
    <w:rsid w:val="00C37D1F"/>
    <w:rsid w:val="00C40116"/>
    <w:rsid w:val="00C40156"/>
    <w:rsid w:val="00C402AF"/>
    <w:rsid w:val="00C40508"/>
    <w:rsid w:val="00C405D1"/>
    <w:rsid w:val="00C406EF"/>
    <w:rsid w:val="00C4070B"/>
    <w:rsid w:val="00C40727"/>
    <w:rsid w:val="00C408E8"/>
    <w:rsid w:val="00C40E21"/>
    <w:rsid w:val="00C41087"/>
    <w:rsid w:val="00C411D8"/>
    <w:rsid w:val="00C41393"/>
    <w:rsid w:val="00C41580"/>
    <w:rsid w:val="00C416E5"/>
    <w:rsid w:val="00C416FA"/>
    <w:rsid w:val="00C4172C"/>
    <w:rsid w:val="00C4174D"/>
    <w:rsid w:val="00C41951"/>
    <w:rsid w:val="00C41A5A"/>
    <w:rsid w:val="00C41ABC"/>
    <w:rsid w:val="00C41ACB"/>
    <w:rsid w:val="00C41BBA"/>
    <w:rsid w:val="00C41C52"/>
    <w:rsid w:val="00C420B6"/>
    <w:rsid w:val="00C422A1"/>
    <w:rsid w:val="00C4245C"/>
    <w:rsid w:val="00C42467"/>
    <w:rsid w:val="00C424F1"/>
    <w:rsid w:val="00C4282C"/>
    <w:rsid w:val="00C42948"/>
    <w:rsid w:val="00C42BFD"/>
    <w:rsid w:val="00C42C91"/>
    <w:rsid w:val="00C42EFE"/>
    <w:rsid w:val="00C43032"/>
    <w:rsid w:val="00C4324B"/>
    <w:rsid w:val="00C43457"/>
    <w:rsid w:val="00C434C1"/>
    <w:rsid w:val="00C43AB6"/>
    <w:rsid w:val="00C43CD9"/>
    <w:rsid w:val="00C4423E"/>
    <w:rsid w:val="00C4464A"/>
    <w:rsid w:val="00C44771"/>
    <w:rsid w:val="00C44878"/>
    <w:rsid w:val="00C44967"/>
    <w:rsid w:val="00C449CE"/>
    <w:rsid w:val="00C44B73"/>
    <w:rsid w:val="00C44CEC"/>
    <w:rsid w:val="00C44E4D"/>
    <w:rsid w:val="00C44F01"/>
    <w:rsid w:val="00C4548B"/>
    <w:rsid w:val="00C45540"/>
    <w:rsid w:val="00C455D1"/>
    <w:rsid w:val="00C45870"/>
    <w:rsid w:val="00C45918"/>
    <w:rsid w:val="00C459AB"/>
    <w:rsid w:val="00C45A1E"/>
    <w:rsid w:val="00C45CE8"/>
    <w:rsid w:val="00C45D39"/>
    <w:rsid w:val="00C45E0C"/>
    <w:rsid w:val="00C45E27"/>
    <w:rsid w:val="00C4607D"/>
    <w:rsid w:val="00C4618B"/>
    <w:rsid w:val="00C46489"/>
    <w:rsid w:val="00C46507"/>
    <w:rsid w:val="00C46529"/>
    <w:rsid w:val="00C46653"/>
    <w:rsid w:val="00C467DE"/>
    <w:rsid w:val="00C46A73"/>
    <w:rsid w:val="00C46B41"/>
    <w:rsid w:val="00C46B5B"/>
    <w:rsid w:val="00C46BDF"/>
    <w:rsid w:val="00C46D0D"/>
    <w:rsid w:val="00C46D15"/>
    <w:rsid w:val="00C46EE2"/>
    <w:rsid w:val="00C46F8B"/>
    <w:rsid w:val="00C46FDD"/>
    <w:rsid w:val="00C471AD"/>
    <w:rsid w:val="00C47244"/>
    <w:rsid w:val="00C47288"/>
    <w:rsid w:val="00C4764C"/>
    <w:rsid w:val="00C476B0"/>
    <w:rsid w:val="00C47A98"/>
    <w:rsid w:val="00C47D6B"/>
    <w:rsid w:val="00C47DBD"/>
    <w:rsid w:val="00C47F30"/>
    <w:rsid w:val="00C50089"/>
    <w:rsid w:val="00C5018C"/>
    <w:rsid w:val="00C505A0"/>
    <w:rsid w:val="00C50626"/>
    <w:rsid w:val="00C507BA"/>
    <w:rsid w:val="00C50983"/>
    <w:rsid w:val="00C50AC4"/>
    <w:rsid w:val="00C50B3D"/>
    <w:rsid w:val="00C5136F"/>
    <w:rsid w:val="00C515A3"/>
    <w:rsid w:val="00C517C1"/>
    <w:rsid w:val="00C52489"/>
    <w:rsid w:val="00C528DF"/>
    <w:rsid w:val="00C52D3B"/>
    <w:rsid w:val="00C52E85"/>
    <w:rsid w:val="00C53040"/>
    <w:rsid w:val="00C5379A"/>
    <w:rsid w:val="00C53B2E"/>
    <w:rsid w:val="00C53F38"/>
    <w:rsid w:val="00C53F9F"/>
    <w:rsid w:val="00C541DD"/>
    <w:rsid w:val="00C54214"/>
    <w:rsid w:val="00C54317"/>
    <w:rsid w:val="00C54572"/>
    <w:rsid w:val="00C54787"/>
    <w:rsid w:val="00C54A28"/>
    <w:rsid w:val="00C54BB3"/>
    <w:rsid w:val="00C54C91"/>
    <w:rsid w:val="00C54CA2"/>
    <w:rsid w:val="00C54DB4"/>
    <w:rsid w:val="00C551E8"/>
    <w:rsid w:val="00C557C0"/>
    <w:rsid w:val="00C55923"/>
    <w:rsid w:val="00C55D13"/>
    <w:rsid w:val="00C55D5D"/>
    <w:rsid w:val="00C55E21"/>
    <w:rsid w:val="00C55E34"/>
    <w:rsid w:val="00C561FB"/>
    <w:rsid w:val="00C563BE"/>
    <w:rsid w:val="00C56845"/>
    <w:rsid w:val="00C56C40"/>
    <w:rsid w:val="00C56C96"/>
    <w:rsid w:val="00C57005"/>
    <w:rsid w:val="00C57075"/>
    <w:rsid w:val="00C57229"/>
    <w:rsid w:val="00C572FB"/>
    <w:rsid w:val="00C5731F"/>
    <w:rsid w:val="00C574D9"/>
    <w:rsid w:val="00C57610"/>
    <w:rsid w:val="00C5778F"/>
    <w:rsid w:val="00C577B0"/>
    <w:rsid w:val="00C57A8E"/>
    <w:rsid w:val="00C57BC4"/>
    <w:rsid w:val="00C6002C"/>
    <w:rsid w:val="00C60096"/>
    <w:rsid w:val="00C60276"/>
    <w:rsid w:val="00C602AE"/>
    <w:rsid w:val="00C60318"/>
    <w:rsid w:val="00C605BB"/>
    <w:rsid w:val="00C605D0"/>
    <w:rsid w:val="00C607D0"/>
    <w:rsid w:val="00C608A6"/>
    <w:rsid w:val="00C60E53"/>
    <w:rsid w:val="00C60FA6"/>
    <w:rsid w:val="00C61002"/>
    <w:rsid w:val="00C61042"/>
    <w:rsid w:val="00C61057"/>
    <w:rsid w:val="00C61160"/>
    <w:rsid w:val="00C61448"/>
    <w:rsid w:val="00C6164A"/>
    <w:rsid w:val="00C6174E"/>
    <w:rsid w:val="00C61A9A"/>
    <w:rsid w:val="00C61BAD"/>
    <w:rsid w:val="00C61CC5"/>
    <w:rsid w:val="00C61D36"/>
    <w:rsid w:val="00C61F32"/>
    <w:rsid w:val="00C61FE2"/>
    <w:rsid w:val="00C6240F"/>
    <w:rsid w:val="00C6256D"/>
    <w:rsid w:val="00C62697"/>
    <w:rsid w:val="00C62864"/>
    <w:rsid w:val="00C62ADE"/>
    <w:rsid w:val="00C62C6C"/>
    <w:rsid w:val="00C62FF8"/>
    <w:rsid w:val="00C63092"/>
    <w:rsid w:val="00C632CF"/>
    <w:rsid w:val="00C632D7"/>
    <w:rsid w:val="00C63473"/>
    <w:rsid w:val="00C63492"/>
    <w:rsid w:val="00C636D4"/>
    <w:rsid w:val="00C637CB"/>
    <w:rsid w:val="00C639A1"/>
    <w:rsid w:val="00C63B8B"/>
    <w:rsid w:val="00C63B94"/>
    <w:rsid w:val="00C63CCC"/>
    <w:rsid w:val="00C63E26"/>
    <w:rsid w:val="00C63E4D"/>
    <w:rsid w:val="00C63EEE"/>
    <w:rsid w:val="00C63F03"/>
    <w:rsid w:val="00C63F4C"/>
    <w:rsid w:val="00C6404A"/>
    <w:rsid w:val="00C64114"/>
    <w:rsid w:val="00C641BC"/>
    <w:rsid w:val="00C642E7"/>
    <w:rsid w:val="00C64316"/>
    <w:rsid w:val="00C643F0"/>
    <w:rsid w:val="00C64624"/>
    <w:rsid w:val="00C647EB"/>
    <w:rsid w:val="00C648C3"/>
    <w:rsid w:val="00C65058"/>
    <w:rsid w:val="00C650D9"/>
    <w:rsid w:val="00C6512A"/>
    <w:rsid w:val="00C65617"/>
    <w:rsid w:val="00C656AC"/>
    <w:rsid w:val="00C65A61"/>
    <w:rsid w:val="00C6601C"/>
    <w:rsid w:val="00C660FB"/>
    <w:rsid w:val="00C66194"/>
    <w:rsid w:val="00C663DD"/>
    <w:rsid w:val="00C66756"/>
    <w:rsid w:val="00C667A7"/>
    <w:rsid w:val="00C66A22"/>
    <w:rsid w:val="00C66C8D"/>
    <w:rsid w:val="00C66F3C"/>
    <w:rsid w:val="00C6702C"/>
    <w:rsid w:val="00C671A2"/>
    <w:rsid w:val="00C67367"/>
    <w:rsid w:val="00C67675"/>
    <w:rsid w:val="00C67881"/>
    <w:rsid w:val="00C67890"/>
    <w:rsid w:val="00C67A27"/>
    <w:rsid w:val="00C67BC7"/>
    <w:rsid w:val="00C700AF"/>
    <w:rsid w:val="00C70157"/>
    <w:rsid w:val="00C7017C"/>
    <w:rsid w:val="00C702BE"/>
    <w:rsid w:val="00C7060A"/>
    <w:rsid w:val="00C70F75"/>
    <w:rsid w:val="00C70FA1"/>
    <w:rsid w:val="00C711F3"/>
    <w:rsid w:val="00C71238"/>
    <w:rsid w:val="00C71423"/>
    <w:rsid w:val="00C71500"/>
    <w:rsid w:val="00C716E6"/>
    <w:rsid w:val="00C71949"/>
    <w:rsid w:val="00C71A9E"/>
    <w:rsid w:val="00C71C80"/>
    <w:rsid w:val="00C71DF6"/>
    <w:rsid w:val="00C71F74"/>
    <w:rsid w:val="00C721B9"/>
    <w:rsid w:val="00C725B1"/>
    <w:rsid w:val="00C72925"/>
    <w:rsid w:val="00C72ACB"/>
    <w:rsid w:val="00C72D02"/>
    <w:rsid w:val="00C72E32"/>
    <w:rsid w:val="00C72F3B"/>
    <w:rsid w:val="00C72F50"/>
    <w:rsid w:val="00C730C8"/>
    <w:rsid w:val="00C7312E"/>
    <w:rsid w:val="00C73410"/>
    <w:rsid w:val="00C735D4"/>
    <w:rsid w:val="00C73755"/>
    <w:rsid w:val="00C738A1"/>
    <w:rsid w:val="00C73ABF"/>
    <w:rsid w:val="00C73C02"/>
    <w:rsid w:val="00C73C5F"/>
    <w:rsid w:val="00C73D12"/>
    <w:rsid w:val="00C73D91"/>
    <w:rsid w:val="00C7404C"/>
    <w:rsid w:val="00C7407C"/>
    <w:rsid w:val="00C7427D"/>
    <w:rsid w:val="00C742C2"/>
    <w:rsid w:val="00C7450F"/>
    <w:rsid w:val="00C74578"/>
    <w:rsid w:val="00C746CE"/>
    <w:rsid w:val="00C748E7"/>
    <w:rsid w:val="00C749EC"/>
    <w:rsid w:val="00C74BDC"/>
    <w:rsid w:val="00C74DF7"/>
    <w:rsid w:val="00C74E8C"/>
    <w:rsid w:val="00C75007"/>
    <w:rsid w:val="00C751EB"/>
    <w:rsid w:val="00C7562F"/>
    <w:rsid w:val="00C756B1"/>
    <w:rsid w:val="00C7577E"/>
    <w:rsid w:val="00C7582F"/>
    <w:rsid w:val="00C758A7"/>
    <w:rsid w:val="00C75921"/>
    <w:rsid w:val="00C75B03"/>
    <w:rsid w:val="00C75BC5"/>
    <w:rsid w:val="00C76000"/>
    <w:rsid w:val="00C76194"/>
    <w:rsid w:val="00C766EF"/>
    <w:rsid w:val="00C76756"/>
    <w:rsid w:val="00C76767"/>
    <w:rsid w:val="00C767E8"/>
    <w:rsid w:val="00C76A9C"/>
    <w:rsid w:val="00C76C28"/>
    <w:rsid w:val="00C76D1B"/>
    <w:rsid w:val="00C76DA9"/>
    <w:rsid w:val="00C76F11"/>
    <w:rsid w:val="00C77240"/>
    <w:rsid w:val="00C77306"/>
    <w:rsid w:val="00C77319"/>
    <w:rsid w:val="00C7740E"/>
    <w:rsid w:val="00C77737"/>
    <w:rsid w:val="00C77835"/>
    <w:rsid w:val="00C77B6E"/>
    <w:rsid w:val="00C77BA7"/>
    <w:rsid w:val="00C77C75"/>
    <w:rsid w:val="00C77CCD"/>
    <w:rsid w:val="00C77D40"/>
    <w:rsid w:val="00C77FA7"/>
    <w:rsid w:val="00C80117"/>
    <w:rsid w:val="00C80185"/>
    <w:rsid w:val="00C802B1"/>
    <w:rsid w:val="00C80314"/>
    <w:rsid w:val="00C80428"/>
    <w:rsid w:val="00C80A43"/>
    <w:rsid w:val="00C80AC8"/>
    <w:rsid w:val="00C80BB9"/>
    <w:rsid w:val="00C80C4F"/>
    <w:rsid w:val="00C80D05"/>
    <w:rsid w:val="00C80F62"/>
    <w:rsid w:val="00C8100F"/>
    <w:rsid w:val="00C810DC"/>
    <w:rsid w:val="00C8122B"/>
    <w:rsid w:val="00C81373"/>
    <w:rsid w:val="00C81917"/>
    <w:rsid w:val="00C81986"/>
    <w:rsid w:val="00C8199A"/>
    <w:rsid w:val="00C819EA"/>
    <w:rsid w:val="00C81B18"/>
    <w:rsid w:val="00C81BC5"/>
    <w:rsid w:val="00C8202D"/>
    <w:rsid w:val="00C82185"/>
    <w:rsid w:val="00C82372"/>
    <w:rsid w:val="00C82668"/>
    <w:rsid w:val="00C826DE"/>
    <w:rsid w:val="00C82730"/>
    <w:rsid w:val="00C82ACA"/>
    <w:rsid w:val="00C82BB4"/>
    <w:rsid w:val="00C82BFD"/>
    <w:rsid w:val="00C82C64"/>
    <w:rsid w:val="00C82C7E"/>
    <w:rsid w:val="00C82F90"/>
    <w:rsid w:val="00C834D5"/>
    <w:rsid w:val="00C834FC"/>
    <w:rsid w:val="00C83976"/>
    <w:rsid w:val="00C839A7"/>
    <w:rsid w:val="00C839DF"/>
    <w:rsid w:val="00C83C2D"/>
    <w:rsid w:val="00C83C7B"/>
    <w:rsid w:val="00C83D54"/>
    <w:rsid w:val="00C83D77"/>
    <w:rsid w:val="00C83E53"/>
    <w:rsid w:val="00C8411F"/>
    <w:rsid w:val="00C8434C"/>
    <w:rsid w:val="00C843B3"/>
    <w:rsid w:val="00C847B1"/>
    <w:rsid w:val="00C84905"/>
    <w:rsid w:val="00C84AA9"/>
    <w:rsid w:val="00C84BDA"/>
    <w:rsid w:val="00C84D35"/>
    <w:rsid w:val="00C84FFF"/>
    <w:rsid w:val="00C85120"/>
    <w:rsid w:val="00C85156"/>
    <w:rsid w:val="00C8516E"/>
    <w:rsid w:val="00C85649"/>
    <w:rsid w:val="00C85922"/>
    <w:rsid w:val="00C85950"/>
    <w:rsid w:val="00C85992"/>
    <w:rsid w:val="00C85B43"/>
    <w:rsid w:val="00C85C54"/>
    <w:rsid w:val="00C863BC"/>
    <w:rsid w:val="00C866BD"/>
    <w:rsid w:val="00C86813"/>
    <w:rsid w:val="00C86D19"/>
    <w:rsid w:val="00C86D6A"/>
    <w:rsid w:val="00C872B5"/>
    <w:rsid w:val="00C8740D"/>
    <w:rsid w:val="00C876C6"/>
    <w:rsid w:val="00C87B80"/>
    <w:rsid w:val="00C87C64"/>
    <w:rsid w:val="00C87D1D"/>
    <w:rsid w:val="00C87E0B"/>
    <w:rsid w:val="00C87F95"/>
    <w:rsid w:val="00C87FD6"/>
    <w:rsid w:val="00C9031E"/>
    <w:rsid w:val="00C903FE"/>
    <w:rsid w:val="00C904B3"/>
    <w:rsid w:val="00C9056D"/>
    <w:rsid w:val="00C90634"/>
    <w:rsid w:val="00C90DF3"/>
    <w:rsid w:val="00C90E17"/>
    <w:rsid w:val="00C90EFA"/>
    <w:rsid w:val="00C91004"/>
    <w:rsid w:val="00C9118B"/>
    <w:rsid w:val="00C911B1"/>
    <w:rsid w:val="00C91931"/>
    <w:rsid w:val="00C91AE7"/>
    <w:rsid w:val="00C91BA2"/>
    <w:rsid w:val="00C91C12"/>
    <w:rsid w:val="00C91D92"/>
    <w:rsid w:val="00C91ECB"/>
    <w:rsid w:val="00C91F4C"/>
    <w:rsid w:val="00C9216A"/>
    <w:rsid w:val="00C921A1"/>
    <w:rsid w:val="00C92251"/>
    <w:rsid w:val="00C9263F"/>
    <w:rsid w:val="00C9272B"/>
    <w:rsid w:val="00C92A43"/>
    <w:rsid w:val="00C92DB3"/>
    <w:rsid w:val="00C92E62"/>
    <w:rsid w:val="00C930C1"/>
    <w:rsid w:val="00C930E4"/>
    <w:rsid w:val="00C93121"/>
    <w:rsid w:val="00C93565"/>
    <w:rsid w:val="00C935E8"/>
    <w:rsid w:val="00C9370E"/>
    <w:rsid w:val="00C9376A"/>
    <w:rsid w:val="00C937C6"/>
    <w:rsid w:val="00C93939"/>
    <w:rsid w:val="00C93B2A"/>
    <w:rsid w:val="00C93B9A"/>
    <w:rsid w:val="00C93BE4"/>
    <w:rsid w:val="00C93C68"/>
    <w:rsid w:val="00C93D64"/>
    <w:rsid w:val="00C93DA6"/>
    <w:rsid w:val="00C93E2C"/>
    <w:rsid w:val="00C93F77"/>
    <w:rsid w:val="00C940FD"/>
    <w:rsid w:val="00C9466E"/>
    <w:rsid w:val="00C949D2"/>
    <w:rsid w:val="00C94A87"/>
    <w:rsid w:val="00C94B5D"/>
    <w:rsid w:val="00C94B80"/>
    <w:rsid w:val="00C94C2B"/>
    <w:rsid w:val="00C94DE2"/>
    <w:rsid w:val="00C94F4F"/>
    <w:rsid w:val="00C95322"/>
    <w:rsid w:val="00C95351"/>
    <w:rsid w:val="00C9537F"/>
    <w:rsid w:val="00C9555C"/>
    <w:rsid w:val="00C9564B"/>
    <w:rsid w:val="00C9572D"/>
    <w:rsid w:val="00C9596C"/>
    <w:rsid w:val="00C95A5B"/>
    <w:rsid w:val="00C95B11"/>
    <w:rsid w:val="00C95B33"/>
    <w:rsid w:val="00C95F1E"/>
    <w:rsid w:val="00C95F29"/>
    <w:rsid w:val="00C96021"/>
    <w:rsid w:val="00C96230"/>
    <w:rsid w:val="00C96318"/>
    <w:rsid w:val="00C9642C"/>
    <w:rsid w:val="00C964CA"/>
    <w:rsid w:val="00C965E6"/>
    <w:rsid w:val="00C973C9"/>
    <w:rsid w:val="00C97431"/>
    <w:rsid w:val="00C9776A"/>
    <w:rsid w:val="00C979CC"/>
    <w:rsid w:val="00C97A7D"/>
    <w:rsid w:val="00C97DEF"/>
    <w:rsid w:val="00C97EA6"/>
    <w:rsid w:val="00C97F4C"/>
    <w:rsid w:val="00CA017B"/>
    <w:rsid w:val="00CA01CD"/>
    <w:rsid w:val="00CA01D2"/>
    <w:rsid w:val="00CA0471"/>
    <w:rsid w:val="00CA0523"/>
    <w:rsid w:val="00CA069E"/>
    <w:rsid w:val="00CA0763"/>
    <w:rsid w:val="00CA079C"/>
    <w:rsid w:val="00CA0820"/>
    <w:rsid w:val="00CA0821"/>
    <w:rsid w:val="00CA090D"/>
    <w:rsid w:val="00CA0ACB"/>
    <w:rsid w:val="00CA0B50"/>
    <w:rsid w:val="00CA0BE8"/>
    <w:rsid w:val="00CA0C09"/>
    <w:rsid w:val="00CA0D27"/>
    <w:rsid w:val="00CA0D41"/>
    <w:rsid w:val="00CA0F30"/>
    <w:rsid w:val="00CA0F69"/>
    <w:rsid w:val="00CA1156"/>
    <w:rsid w:val="00CA11DD"/>
    <w:rsid w:val="00CA11FB"/>
    <w:rsid w:val="00CA128E"/>
    <w:rsid w:val="00CA1729"/>
    <w:rsid w:val="00CA1747"/>
    <w:rsid w:val="00CA1785"/>
    <w:rsid w:val="00CA17E9"/>
    <w:rsid w:val="00CA1854"/>
    <w:rsid w:val="00CA19A5"/>
    <w:rsid w:val="00CA1BA3"/>
    <w:rsid w:val="00CA1E83"/>
    <w:rsid w:val="00CA1EA3"/>
    <w:rsid w:val="00CA1F29"/>
    <w:rsid w:val="00CA1F4B"/>
    <w:rsid w:val="00CA2001"/>
    <w:rsid w:val="00CA21D1"/>
    <w:rsid w:val="00CA2527"/>
    <w:rsid w:val="00CA2531"/>
    <w:rsid w:val="00CA28A6"/>
    <w:rsid w:val="00CA2B4E"/>
    <w:rsid w:val="00CA2E8F"/>
    <w:rsid w:val="00CA2F35"/>
    <w:rsid w:val="00CA315B"/>
    <w:rsid w:val="00CA3207"/>
    <w:rsid w:val="00CA3312"/>
    <w:rsid w:val="00CA36BF"/>
    <w:rsid w:val="00CA3D1B"/>
    <w:rsid w:val="00CA3D57"/>
    <w:rsid w:val="00CA3DBD"/>
    <w:rsid w:val="00CA3EA1"/>
    <w:rsid w:val="00CA3F2D"/>
    <w:rsid w:val="00CA41C9"/>
    <w:rsid w:val="00CA477C"/>
    <w:rsid w:val="00CA47D8"/>
    <w:rsid w:val="00CA48C4"/>
    <w:rsid w:val="00CA4981"/>
    <w:rsid w:val="00CA4ADE"/>
    <w:rsid w:val="00CA4C42"/>
    <w:rsid w:val="00CA4DD9"/>
    <w:rsid w:val="00CA4E56"/>
    <w:rsid w:val="00CA4ED6"/>
    <w:rsid w:val="00CA5118"/>
    <w:rsid w:val="00CA5260"/>
    <w:rsid w:val="00CA5692"/>
    <w:rsid w:val="00CA57A0"/>
    <w:rsid w:val="00CA58CC"/>
    <w:rsid w:val="00CA6001"/>
    <w:rsid w:val="00CA6176"/>
    <w:rsid w:val="00CA645B"/>
    <w:rsid w:val="00CA648D"/>
    <w:rsid w:val="00CA6527"/>
    <w:rsid w:val="00CA66A6"/>
    <w:rsid w:val="00CA6A9B"/>
    <w:rsid w:val="00CA6B85"/>
    <w:rsid w:val="00CA6D6C"/>
    <w:rsid w:val="00CA6E4E"/>
    <w:rsid w:val="00CA719D"/>
    <w:rsid w:val="00CA71C8"/>
    <w:rsid w:val="00CA7224"/>
    <w:rsid w:val="00CA73FC"/>
    <w:rsid w:val="00CA7664"/>
    <w:rsid w:val="00CA7844"/>
    <w:rsid w:val="00CA789B"/>
    <w:rsid w:val="00CA7B2F"/>
    <w:rsid w:val="00CA7BE2"/>
    <w:rsid w:val="00CA7CDB"/>
    <w:rsid w:val="00CA7D13"/>
    <w:rsid w:val="00CA7E2E"/>
    <w:rsid w:val="00CB0125"/>
    <w:rsid w:val="00CB01CA"/>
    <w:rsid w:val="00CB0225"/>
    <w:rsid w:val="00CB0373"/>
    <w:rsid w:val="00CB039F"/>
    <w:rsid w:val="00CB0400"/>
    <w:rsid w:val="00CB0BCD"/>
    <w:rsid w:val="00CB1069"/>
    <w:rsid w:val="00CB10BD"/>
    <w:rsid w:val="00CB164C"/>
    <w:rsid w:val="00CB175E"/>
    <w:rsid w:val="00CB1B0F"/>
    <w:rsid w:val="00CB1C91"/>
    <w:rsid w:val="00CB1FA6"/>
    <w:rsid w:val="00CB229E"/>
    <w:rsid w:val="00CB26F3"/>
    <w:rsid w:val="00CB2752"/>
    <w:rsid w:val="00CB2A4F"/>
    <w:rsid w:val="00CB2BAE"/>
    <w:rsid w:val="00CB2F2E"/>
    <w:rsid w:val="00CB3020"/>
    <w:rsid w:val="00CB302C"/>
    <w:rsid w:val="00CB33DA"/>
    <w:rsid w:val="00CB36E3"/>
    <w:rsid w:val="00CB39FF"/>
    <w:rsid w:val="00CB3CB7"/>
    <w:rsid w:val="00CB3E8C"/>
    <w:rsid w:val="00CB3F08"/>
    <w:rsid w:val="00CB3F9E"/>
    <w:rsid w:val="00CB40A7"/>
    <w:rsid w:val="00CB45AF"/>
    <w:rsid w:val="00CB4603"/>
    <w:rsid w:val="00CB4725"/>
    <w:rsid w:val="00CB4822"/>
    <w:rsid w:val="00CB4896"/>
    <w:rsid w:val="00CB48EC"/>
    <w:rsid w:val="00CB4966"/>
    <w:rsid w:val="00CB4C0D"/>
    <w:rsid w:val="00CB4E26"/>
    <w:rsid w:val="00CB4FCE"/>
    <w:rsid w:val="00CB4FF7"/>
    <w:rsid w:val="00CB52C0"/>
    <w:rsid w:val="00CB5417"/>
    <w:rsid w:val="00CB55A4"/>
    <w:rsid w:val="00CB59BC"/>
    <w:rsid w:val="00CB5B6D"/>
    <w:rsid w:val="00CB5F04"/>
    <w:rsid w:val="00CB5F7B"/>
    <w:rsid w:val="00CB607D"/>
    <w:rsid w:val="00CB6102"/>
    <w:rsid w:val="00CB64AF"/>
    <w:rsid w:val="00CB657E"/>
    <w:rsid w:val="00CB669E"/>
    <w:rsid w:val="00CB6ACB"/>
    <w:rsid w:val="00CB6CEE"/>
    <w:rsid w:val="00CB6EBE"/>
    <w:rsid w:val="00CB7053"/>
    <w:rsid w:val="00CB7294"/>
    <w:rsid w:val="00CB7415"/>
    <w:rsid w:val="00CB7551"/>
    <w:rsid w:val="00CB7B59"/>
    <w:rsid w:val="00CB7C7B"/>
    <w:rsid w:val="00CB7CFA"/>
    <w:rsid w:val="00CB7D16"/>
    <w:rsid w:val="00CC020E"/>
    <w:rsid w:val="00CC0445"/>
    <w:rsid w:val="00CC048D"/>
    <w:rsid w:val="00CC0558"/>
    <w:rsid w:val="00CC0573"/>
    <w:rsid w:val="00CC0693"/>
    <w:rsid w:val="00CC0C28"/>
    <w:rsid w:val="00CC0D08"/>
    <w:rsid w:val="00CC0EE8"/>
    <w:rsid w:val="00CC10FD"/>
    <w:rsid w:val="00CC11F3"/>
    <w:rsid w:val="00CC15BF"/>
    <w:rsid w:val="00CC1643"/>
    <w:rsid w:val="00CC16AA"/>
    <w:rsid w:val="00CC16B0"/>
    <w:rsid w:val="00CC16F6"/>
    <w:rsid w:val="00CC18DE"/>
    <w:rsid w:val="00CC19FB"/>
    <w:rsid w:val="00CC1A01"/>
    <w:rsid w:val="00CC1A14"/>
    <w:rsid w:val="00CC1CC3"/>
    <w:rsid w:val="00CC1DEE"/>
    <w:rsid w:val="00CC1E58"/>
    <w:rsid w:val="00CC1EFD"/>
    <w:rsid w:val="00CC203F"/>
    <w:rsid w:val="00CC216F"/>
    <w:rsid w:val="00CC2289"/>
    <w:rsid w:val="00CC22BF"/>
    <w:rsid w:val="00CC23AB"/>
    <w:rsid w:val="00CC2435"/>
    <w:rsid w:val="00CC253B"/>
    <w:rsid w:val="00CC269D"/>
    <w:rsid w:val="00CC26C7"/>
    <w:rsid w:val="00CC2874"/>
    <w:rsid w:val="00CC2D41"/>
    <w:rsid w:val="00CC306C"/>
    <w:rsid w:val="00CC314C"/>
    <w:rsid w:val="00CC3262"/>
    <w:rsid w:val="00CC3556"/>
    <w:rsid w:val="00CC371E"/>
    <w:rsid w:val="00CC3869"/>
    <w:rsid w:val="00CC38E4"/>
    <w:rsid w:val="00CC3C32"/>
    <w:rsid w:val="00CC3DCD"/>
    <w:rsid w:val="00CC4046"/>
    <w:rsid w:val="00CC436A"/>
    <w:rsid w:val="00CC4382"/>
    <w:rsid w:val="00CC46E9"/>
    <w:rsid w:val="00CC483C"/>
    <w:rsid w:val="00CC4A01"/>
    <w:rsid w:val="00CC4C5E"/>
    <w:rsid w:val="00CC4C7A"/>
    <w:rsid w:val="00CC4C89"/>
    <w:rsid w:val="00CC4E82"/>
    <w:rsid w:val="00CC4F0C"/>
    <w:rsid w:val="00CC4F4D"/>
    <w:rsid w:val="00CC50C5"/>
    <w:rsid w:val="00CC534E"/>
    <w:rsid w:val="00CC54E0"/>
    <w:rsid w:val="00CC5683"/>
    <w:rsid w:val="00CC56A6"/>
    <w:rsid w:val="00CC57F6"/>
    <w:rsid w:val="00CC58F3"/>
    <w:rsid w:val="00CC596E"/>
    <w:rsid w:val="00CC59C4"/>
    <w:rsid w:val="00CC5AC5"/>
    <w:rsid w:val="00CC5C46"/>
    <w:rsid w:val="00CC5C52"/>
    <w:rsid w:val="00CC6098"/>
    <w:rsid w:val="00CC60CF"/>
    <w:rsid w:val="00CC63E7"/>
    <w:rsid w:val="00CC64AF"/>
    <w:rsid w:val="00CC65D6"/>
    <w:rsid w:val="00CC6666"/>
    <w:rsid w:val="00CC668A"/>
    <w:rsid w:val="00CC67A4"/>
    <w:rsid w:val="00CC691A"/>
    <w:rsid w:val="00CC6E0A"/>
    <w:rsid w:val="00CC7776"/>
    <w:rsid w:val="00CC7ABC"/>
    <w:rsid w:val="00CC7C7C"/>
    <w:rsid w:val="00CC7CBB"/>
    <w:rsid w:val="00CC7D1F"/>
    <w:rsid w:val="00CC7D8F"/>
    <w:rsid w:val="00CC7E35"/>
    <w:rsid w:val="00CC7EF4"/>
    <w:rsid w:val="00CC7F56"/>
    <w:rsid w:val="00CD019F"/>
    <w:rsid w:val="00CD03AC"/>
    <w:rsid w:val="00CD0492"/>
    <w:rsid w:val="00CD105C"/>
    <w:rsid w:val="00CD12F6"/>
    <w:rsid w:val="00CD157C"/>
    <w:rsid w:val="00CD172B"/>
    <w:rsid w:val="00CD19F3"/>
    <w:rsid w:val="00CD19F8"/>
    <w:rsid w:val="00CD1AC9"/>
    <w:rsid w:val="00CD1F36"/>
    <w:rsid w:val="00CD2093"/>
    <w:rsid w:val="00CD20D3"/>
    <w:rsid w:val="00CD2331"/>
    <w:rsid w:val="00CD2980"/>
    <w:rsid w:val="00CD2A1E"/>
    <w:rsid w:val="00CD2E17"/>
    <w:rsid w:val="00CD2EAC"/>
    <w:rsid w:val="00CD2EC5"/>
    <w:rsid w:val="00CD2FB0"/>
    <w:rsid w:val="00CD3058"/>
    <w:rsid w:val="00CD32F9"/>
    <w:rsid w:val="00CD347E"/>
    <w:rsid w:val="00CD3491"/>
    <w:rsid w:val="00CD354E"/>
    <w:rsid w:val="00CD35DA"/>
    <w:rsid w:val="00CD36E3"/>
    <w:rsid w:val="00CD37AE"/>
    <w:rsid w:val="00CD37BF"/>
    <w:rsid w:val="00CD3871"/>
    <w:rsid w:val="00CD39CB"/>
    <w:rsid w:val="00CD3A03"/>
    <w:rsid w:val="00CD3C3C"/>
    <w:rsid w:val="00CD3F23"/>
    <w:rsid w:val="00CD3F30"/>
    <w:rsid w:val="00CD3F8A"/>
    <w:rsid w:val="00CD4282"/>
    <w:rsid w:val="00CD49FE"/>
    <w:rsid w:val="00CD4B64"/>
    <w:rsid w:val="00CD4BE1"/>
    <w:rsid w:val="00CD4D16"/>
    <w:rsid w:val="00CD4EE1"/>
    <w:rsid w:val="00CD4F78"/>
    <w:rsid w:val="00CD5201"/>
    <w:rsid w:val="00CD5248"/>
    <w:rsid w:val="00CD5282"/>
    <w:rsid w:val="00CD5549"/>
    <w:rsid w:val="00CD5811"/>
    <w:rsid w:val="00CD5857"/>
    <w:rsid w:val="00CD5C6D"/>
    <w:rsid w:val="00CD5F4E"/>
    <w:rsid w:val="00CD6024"/>
    <w:rsid w:val="00CD60A3"/>
    <w:rsid w:val="00CD62CE"/>
    <w:rsid w:val="00CD636D"/>
    <w:rsid w:val="00CD638A"/>
    <w:rsid w:val="00CD646A"/>
    <w:rsid w:val="00CD64ED"/>
    <w:rsid w:val="00CD6761"/>
    <w:rsid w:val="00CD684C"/>
    <w:rsid w:val="00CD68A4"/>
    <w:rsid w:val="00CD6980"/>
    <w:rsid w:val="00CD6A25"/>
    <w:rsid w:val="00CD6C8A"/>
    <w:rsid w:val="00CD6CC5"/>
    <w:rsid w:val="00CD6D71"/>
    <w:rsid w:val="00CD6DD5"/>
    <w:rsid w:val="00CD6E73"/>
    <w:rsid w:val="00CD6E92"/>
    <w:rsid w:val="00CD71A8"/>
    <w:rsid w:val="00CD71F3"/>
    <w:rsid w:val="00CD7371"/>
    <w:rsid w:val="00CD780F"/>
    <w:rsid w:val="00CD788D"/>
    <w:rsid w:val="00CD79E4"/>
    <w:rsid w:val="00CD7A31"/>
    <w:rsid w:val="00CD7A6A"/>
    <w:rsid w:val="00CD7C20"/>
    <w:rsid w:val="00CD7E58"/>
    <w:rsid w:val="00CD7E89"/>
    <w:rsid w:val="00CD7E98"/>
    <w:rsid w:val="00CE0055"/>
    <w:rsid w:val="00CE00C9"/>
    <w:rsid w:val="00CE0143"/>
    <w:rsid w:val="00CE035F"/>
    <w:rsid w:val="00CE0441"/>
    <w:rsid w:val="00CE0655"/>
    <w:rsid w:val="00CE0749"/>
    <w:rsid w:val="00CE0947"/>
    <w:rsid w:val="00CE0EB8"/>
    <w:rsid w:val="00CE11C2"/>
    <w:rsid w:val="00CE11C7"/>
    <w:rsid w:val="00CE138F"/>
    <w:rsid w:val="00CE1A23"/>
    <w:rsid w:val="00CE1C27"/>
    <w:rsid w:val="00CE1DF6"/>
    <w:rsid w:val="00CE1E7D"/>
    <w:rsid w:val="00CE1F2D"/>
    <w:rsid w:val="00CE1FA4"/>
    <w:rsid w:val="00CE21F2"/>
    <w:rsid w:val="00CE2918"/>
    <w:rsid w:val="00CE2A5F"/>
    <w:rsid w:val="00CE2A9F"/>
    <w:rsid w:val="00CE304E"/>
    <w:rsid w:val="00CE3057"/>
    <w:rsid w:val="00CE3264"/>
    <w:rsid w:val="00CE32B1"/>
    <w:rsid w:val="00CE333F"/>
    <w:rsid w:val="00CE35A0"/>
    <w:rsid w:val="00CE37D9"/>
    <w:rsid w:val="00CE3865"/>
    <w:rsid w:val="00CE386C"/>
    <w:rsid w:val="00CE38F0"/>
    <w:rsid w:val="00CE39CF"/>
    <w:rsid w:val="00CE3A47"/>
    <w:rsid w:val="00CE3C1D"/>
    <w:rsid w:val="00CE3E53"/>
    <w:rsid w:val="00CE3FBB"/>
    <w:rsid w:val="00CE4104"/>
    <w:rsid w:val="00CE44EF"/>
    <w:rsid w:val="00CE47CC"/>
    <w:rsid w:val="00CE488A"/>
    <w:rsid w:val="00CE48A3"/>
    <w:rsid w:val="00CE4BDF"/>
    <w:rsid w:val="00CE4FE2"/>
    <w:rsid w:val="00CE504A"/>
    <w:rsid w:val="00CE509C"/>
    <w:rsid w:val="00CE50D4"/>
    <w:rsid w:val="00CE52DA"/>
    <w:rsid w:val="00CE57C4"/>
    <w:rsid w:val="00CE5F57"/>
    <w:rsid w:val="00CE5F9D"/>
    <w:rsid w:val="00CE6251"/>
    <w:rsid w:val="00CE6258"/>
    <w:rsid w:val="00CE6457"/>
    <w:rsid w:val="00CE67F5"/>
    <w:rsid w:val="00CE697B"/>
    <w:rsid w:val="00CE6D01"/>
    <w:rsid w:val="00CE6FB7"/>
    <w:rsid w:val="00CE7134"/>
    <w:rsid w:val="00CE7154"/>
    <w:rsid w:val="00CE715F"/>
    <w:rsid w:val="00CE731C"/>
    <w:rsid w:val="00CE765A"/>
    <w:rsid w:val="00CE769A"/>
    <w:rsid w:val="00CE777C"/>
    <w:rsid w:val="00CE78A3"/>
    <w:rsid w:val="00CF007A"/>
    <w:rsid w:val="00CF02E7"/>
    <w:rsid w:val="00CF0366"/>
    <w:rsid w:val="00CF0670"/>
    <w:rsid w:val="00CF0761"/>
    <w:rsid w:val="00CF07B4"/>
    <w:rsid w:val="00CF0831"/>
    <w:rsid w:val="00CF0846"/>
    <w:rsid w:val="00CF0C40"/>
    <w:rsid w:val="00CF12B5"/>
    <w:rsid w:val="00CF15FF"/>
    <w:rsid w:val="00CF1658"/>
    <w:rsid w:val="00CF1A8A"/>
    <w:rsid w:val="00CF1CC4"/>
    <w:rsid w:val="00CF1D3B"/>
    <w:rsid w:val="00CF1D48"/>
    <w:rsid w:val="00CF1D62"/>
    <w:rsid w:val="00CF1DD5"/>
    <w:rsid w:val="00CF1E19"/>
    <w:rsid w:val="00CF1FFB"/>
    <w:rsid w:val="00CF20B6"/>
    <w:rsid w:val="00CF23C2"/>
    <w:rsid w:val="00CF2521"/>
    <w:rsid w:val="00CF28B3"/>
    <w:rsid w:val="00CF2968"/>
    <w:rsid w:val="00CF2EF4"/>
    <w:rsid w:val="00CF3390"/>
    <w:rsid w:val="00CF35D5"/>
    <w:rsid w:val="00CF3952"/>
    <w:rsid w:val="00CF4216"/>
    <w:rsid w:val="00CF4312"/>
    <w:rsid w:val="00CF44DD"/>
    <w:rsid w:val="00CF462C"/>
    <w:rsid w:val="00CF46F5"/>
    <w:rsid w:val="00CF479C"/>
    <w:rsid w:val="00CF4814"/>
    <w:rsid w:val="00CF492F"/>
    <w:rsid w:val="00CF4BF6"/>
    <w:rsid w:val="00CF4CF5"/>
    <w:rsid w:val="00CF4D1F"/>
    <w:rsid w:val="00CF4E1F"/>
    <w:rsid w:val="00CF530D"/>
    <w:rsid w:val="00CF53AF"/>
    <w:rsid w:val="00CF53EE"/>
    <w:rsid w:val="00CF5501"/>
    <w:rsid w:val="00CF558C"/>
    <w:rsid w:val="00CF5A59"/>
    <w:rsid w:val="00CF5AD2"/>
    <w:rsid w:val="00CF5E89"/>
    <w:rsid w:val="00CF5FAB"/>
    <w:rsid w:val="00CF648E"/>
    <w:rsid w:val="00CF6674"/>
    <w:rsid w:val="00CF6694"/>
    <w:rsid w:val="00CF6AB0"/>
    <w:rsid w:val="00CF6B1A"/>
    <w:rsid w:val="00CF6C2A"/>
    <w:rsid w:val="00CF6C94"/>
    <w:rsid w:val="00CF6CC9"/>
    <w:rsid w:val="00CF71AF"/>
    <w:rsid w:val="00CF73A3"/>
    <w:rsid w:val="00CF757E"/>
    <w:rsid w:val="00CF7594"/>
    <w:rsid w:val="00CF784C"/>
    <w:rsid w:val="00CF785D"/>
    <w:rsid w:val="00CF7CDE"/>
    <w:rsid w:val="00CF7D2F"/>
    <w:rsid w:val="00CF7E29"/>
    <w:rsid w:val="00CF7F0A"/>
    <w:rsid w:val="00CF7F93"/>
    <w:rsid w:val="00D000F5"/>
    <w:rsid w:val="00D001B7"/>
    <w:rsid w:val="00D0071F"/>
    <w:rsid w:val="00D00A34"/>
    <w:rsid w:val="00D01006"/>
    <w:rsid w:val="00D0136A"/>
    <w:rsid w:val="00D01C1F"/>
    <w:rsid w:val="00D01DBD"/>
    <w:rsid w:val="00D01DFF"/>
    <w:rsid w:val="00D01EED"/>
    <w:rsid w:val="00D01F91"/>
    <w:rsid w:val="00D021E0"/>
    <w:rsid w:val="00D022F2"/>
    <w:rsid w:val="00D0287F"/>
    <w:rsid w:val="00D028DC"/>
    <w:rsid w:val="00D028E1"/>
    <w:rsid w:val="00D02903"/>
    <w:rsid w:val="00D0298F"/>
    <w:rsid w:val="00D02BFC"/>
    <w:rsid w:val="00D02CF2"/>
    <w:rsid w:val="00D02D1E"/>
    <w:rsid w:val="00D0307D"/>
    <w:rsid w:val="00D030A4"/>
    <w:rsid w:val="00D03308"/>
    <w:rsid w:val="00D03498"/>
    <w:rsid w:val="00D035A0"/>
    <w:rsid w:val="00D035BB"/>
    <w:rsid w:val="00D038F3"/>
    <w:rsid w:val="00D03C2B"/>
    <w:rsid w:val="00D03C2D"/>
    <w:rsid w:val="00D03D3A"/>
    <w:rsid w:val="00D03EB9"/>
    <w:rsid w:val="00D03F45"/>
    <w:rsid w:val="00D0434B"/>
    <w:rsid w:val="00D04366"/>
    <w:rsid w:val="00D04595"/>
    <w:rsid w:val="00D0496E"/>
    <w:rsid w:val="00D04A1B"/>
    <w:rsid w:val="00D04A2A"/>
    <w:rsid w:val="00D04CD6"/>
    <w:rsid w:val="00D0510B"/>
    <w:rsid w:val="00D05303"/>
    <w:rsid w:val="00D05392"/>
    <w:rsid w:val="00D053D4"/>
    <w:rsid w:val="00D057E6"/>
    <w:rsid w:val="00D05AB1"/>
    <w:rsid w:val="00D060C0"/>
    <w:rsid w:val="00D06329"/>
    <w:rsid w:val="00D0669D"/>
    <w:rsid w:val="00D06872"/>
    <w:rsid w:val="00D068FF"/>
    <w:rsid w:val="00D07022"/>
    <w:rsid w:val="00D070A3"/>
    <w:rsid w:val="00D074DA"/>
    <w:rsid w:val="00D0779F"/>
    <w:rsid w:val="00D0792A"/>
    <w:rsid w:val="00D07B20"/>
    <w:rsid w:val="00D07BF3"/>
    <w:rsid w:val="00D07CB8"/>
    <w:rsid w:val="00D07D63"/>
    <w:rsid w:val="00D07FCB"/>
    <w:rsid w:val="00D10008"/>
    <w:rsid w:val="00D1007D"/>
    <w:rsid w:val="00D1009F"/>
    <w:rsid w:val="00D10507"/>
    <w:rsid w:val="00D10639"/>
    <w:rsid w:val="00D10641"/>
    <w:rsid w:val="00D1064D"/>
    <w:rsid w:val="00D10755"/>
    <w:rsid w:val="00D107B3"/>
    <w:rsid w:val="00D1089F"/>
    <w:rsid w:val="00D108C5"/>
    <w:rsid w:val="00D10A3C"/>
    <w:rsid w:val="00D10A96"/>
    <w:rsid w:val="00D10EC5"/>
    <w:rsid w:val="00D110E9"/>
    <w:rsid w:val="00D113D5"/>
    <w:rsid w:val="00D11746"/>
    <w:rsid w:val="00D1179B"/>
    <w:rsid w:val="00D1196E"/>
    <w:rsid w:val="00D11AD2"/>
    <w:rsid w:val="00D11DD4"/>
    <w:rsid w:val="00D11E9F"/>
    <w:rsid w:val="00D120CF"/>
    <w:rsid w:val="00D12230"/>
    <w:rsid w:val="00D1230A"/>
    <w:rsid w:val="00D127C1"/>
    <w:rsid w:val="00D128DD"/>
    <w:rsid w:val="00D12B49"/>
    <w:rsid w:val="00D12D6C"/>
    <w:rsid w:val="00D12F4E"/>
    <w:rsid w:val="00D12FD4"/>
    <w:rsid w:val="00D130E6"/>
    <w:rsid w:val="00D13299"/>
    <w:rsid w:val="00D134A5"/>
    <w:rsid w:val="00D13747"/>
    <w:rsid w:val="00D1391B"/>
    <w:rsid w:val="00D13964"/>
    <w:rsid w:val="00D139CC"/>
    <w:rsid w:val="00D140C5"/>
    <w:rsid w:val="00D147E0"/>
    <w:rsid w:val="00D1483D"/>
    <w:rsid w:val="00D14A02"/>
    <w:rsid w:val="00D14A0C"/>
    <w:rsid w:val="00D14A49"/>
    <w:rsid w:val="00D14AE1"/>
    <w:rsid w:val="00D14F85"/>
    <w:rsid w:val="00D151D1"/>
    <w:rsid w:val="00D154F1"/>
    <w:rsid w:val="00D15811"/>
    <w:rsid w:val="00D15D5F"/>
    <w:rsid w:val="00D15DA9"/>
    <w:rsid w:val="00D15F69"/>
    <w:rsid w:val="00D15FC0"/>
    <w:rsid w:val="00D160CC"/>
    <w:rsid w:val="00D1612B"/>
    <w:rsid w:val="00D1613A"/>
    <w:rsid w:val="00D161C7"/>
    <w:rsid w:val="00D16325"/>
    <w:rsid w:val="00D16330"/>
    <w:rsid w:val="00D164E0"/>
    <w:rsid w:val="00D165AA"/>
    <w:rsid w:val="00D16637"/>
    <w:rsid w:val="00D166CA"/>
    <w:rsid w:val="00D169D1"/>
    <w:rsid w:val="00D16F96"/>
    <w:rsid w:val="00D17025"/>
    <w:rsid w:val="00D17479"/>
    <w:rsid w:val="00D17517"/>
    <w:rsid w:val="00D17778"/>
    <w:rsid w:val="00D17CB5"/>
    <w:rsid w:val="00D17CC3"/>
    <w:rsid w:val="00D17D65"/>
    <w:rsid w:val="00D17ED7"/>
    <w:rsid w:val="00D20279"/>
    <w:rsid w:val="00D202C0"/>
    <w:rsid w:val="00D2037A"/>
    <w:rsid w:val="00D203B1"/>
    <w:rsid w:val="00D204CA"/>
    <w:rsid w:val="00D20510"/>
    <w:rsid w:val="00D2084E"/>
    <w:rsid w:val="00D20863"/>
    <w:rsid w:val="00D20940"/>
    <w:rsid w:val="00D20987"/>
    <w:rsid w:val="00D20E34"/>
    <w:rsid w:val="00D20E53"/>
    <w:rsid w:val="00D20FA7"/>
    <w:rsid w:val="00D214B1"/>
    <w:rsid w:val="00D21581"/>
    <w:rsid w:val="00D21AE0"/>
    <w:rsid w:val="00D21BBB"/>
    <w:rsid w:val="00D21C51"/>
    <w:rsid w:val="00D21DDB"/>
    <w:rsid w:val="00D21FE7"/>
    <w:rsid w:val="00D2226A"/>
    <w:rsid w:val="00D225BD"/>
    <w:rsid w:val="00D22734"/>
    <w:rsid w:val="00D22A27"/>
    <w:rsid w:val="00D22BE7"/>
    <w:rsid w:val="00D22CD1"/>
    <w:rsid w:val="00D22CD9"/>
    <w:rsid w:val="00D22D50"/>
    <w:rsid w:val="00D22E9D"/>
    <w:rsid w:val="00D22F30"/>
    <w:rsid w:val="00D23210"/>
    <w:rsid w:val="00D233F2"/>
    <w:rsid w:val="00D238F1"/>
    <w:rsid w:val="00D23B17"/>
    <w:rsid w:val="00D23C4F"/>
    <w:rsid w:val="00D23E62"/>
    <w:rsid w:val="00D23F21"/>
    <w:rsid w:val="00D24011"/>
    <w:rsid w:val="00D24533"/>
    <w:rsid w:val="00D245A0"/>
    <w:rsid w:val="00D246E1"/>
    <w:rsid w:val="00D24C1D"/>
    <w:rsid w:val="00D25234"/>
    <w:rsid w:val="00D2527F"/>
    <w:rsid w:val="00D254C4"/>
    <w:rsid w:val="00D25712"/>
    <w:rsid w:val="00D25801"/>
    <w:rsid w:val="00D25A41"/>
    <w:rsid w:val="00D25A51"/>
    <w:rsid w:val="00D25AA0"/>
    <w:rsid w:val="00D25F1E"/>
    <w:rsid w:val="00D2607B"/>
    <w:rsid w:val="00D265DE"/>
    <w:rsid w:val="00D26704"/>
    <w:rsid w:val="00D267A9"/>
    <w:rsid w:val="00D267FF"/>
    <w:rsid w:val="00D269CD"/>
    <w:rsid w:val="00D26B8F"/>
    <w:rsid w:val="00D26B92"/>
    <w:rsid w:val="00D26C99"/>
    <w:rsid w:val="00D26DBD"/>
    <w:rsid w:val="00D26DC2"/>
    <w:rsid w:val="00D27067"/>
    <w:rsid w:val="00D27453"/>
    <w:rsid w:val="00D2748C"/>
    <w:rsid w:val="00D27701"/>
    <w:rsid w:val="00D27BF4"/>
    <w:rsid w:val="00D27DBC"/>
    <w:rsid w:val="00D27F53"/>
    <w:rsid w:val="00D27F9B"/>
    <w:rsid w:val="00D27FA8"/>
    <w:rsid w:val="00D300A9"/>
    <w:rsid w:val="00D301EC"/>
    <w:rsid w:val="00D304BF"/>
    <w:rsid w:val="00D3067B"/>
    <w:rsid w:val="00D30765"/>
    <w:rsid w:val="00D3084E"/>
    <w:rsid w:val="00D30D60"/>
    <w:rsid w:val="00D31138"/>
    <w:rsid w:val="00D31184"/>
    <w:rsid w:val="00D31260"/>
    <w:rsid w:val="00D316DE"/>
    <w:rsid w:val="00D31E9A"/>
    <w:rsid w:val="00D31F89"/>
    <w:rsid w:val="00D320AD"/>
    <w:rsid w:val="00D322F7"/>
    <w:rsid w:val="00D32640"/>
    <w:rsid w:val="00D328A0"/>
    <w:rsid w:val="00D328C6"/>
    <w:rsid w:val="00D32997"/>
    <w:rsid w:val="00D32BF7"/>
    <w:rsid w:val="00D32CF0"/>
    <w:rsid w:val="00D32DC6"/>
    <w:rsid w:val="00D32F17"/>
    <w:rsid w:val="00D32FE9"/>
    <w:rsid w:val="00D33042"/>
    <w:rsid w:val="00D331A6"/>
    <w:rsid w:val="00D33258"/>
    <w:rsid w:val="00D336A1"/>
    <w:rsid w:val="00D33826"/>
    <w:rsid w:val="00D3397B"/>
    <w:rsid w:val="00D33A0D"/>
    <w:rsid w:val="00D33B53"/>
    <w:rsid w:val="00D33C36"/>
    <w:rsid w:val="00D33DA2"/>
    <w:rsid w:val="00D33DEC"/>
    <w:rsid w:val="00D33E99"/>
    <w:rsid w:val="00D3449E"/>
    <w:rsid w:val="00D3453C"/>
    <w:rsid w:val="00D345CD"/>
    <w:rsid w:val="00D345E4"/>
    <w:rsid w:val="00D346C8"/>
    <w:rsid w:val="00D3495E"/>
    <w:rsid w:val="00D34978"/>
    <w:rsid w:val="00D34C48"/>
    <w:rsid w:val="00D34D31"/>
    <w:rsid w:val="00D35174"/>
    <w:rsid w:val="00D352FE"/>
    <w:rsid w:val="00D3544C"/>
    <w:rsid w:val="00D354E2"/>
    <w:rsid w:val="00D35560"/>
    <w:rsid w:val="00D355F5"/>
    <w:rsid w:val="00D3595B"/>
    <w:rsid w:val="00D3597E"/>
    <w:rsid w:val="00D359B5"/>
    <w:rsid w:val="00D35AB4"/>
    <w:rsid w:val="00D35D3F"/>
    <w:rsid w:val="00D36416"/>
    <w:rsid w:val="00D365FD"/>
    <w:rsid w:val="00D36A53"/>
    <w:rsid w:val="00D36B33"/>
    <w:rsid w:val="00D36B55"/>
    <w:rsid w:val="00D36CD9"/>
    <w:rsid w:val="00D36D77"/>
    <w:rsid w:val="00D36E16"/>
    <w:rsid w:val="00D3702D"/>
    <w:rsid w:val="00D370E9"/>
    <w:rsid w:val="00D37349"/>
    <w:rsid w:val="00D3740C"/>
    <w:rsid w:val="00D3771C"/>
    <w:rsid w:val="00D37B0B"/>
    <w:rsid w:val="00D37BFC"/>
    <w:rsid w:val="00D37C17"/>
    <w:rsid w:val="00D37DEF"/>
    <w:rsid w:val="00D37E06"/>
    <w:rsid w:val="00D402E8"/>
    <w:rsid w:val="00D403DD"/>
    <w:rsid w:val="00D403F4"/>
    <w:rsid w:val="00D40517"/>
    <w:rsid w:val="00D4055A"/>
    <w:rsid w:val="00D405F1"/>
    <w:rsid w:val="00D40638"/>
    <w:rsid w:val="00D406D0"/>
    <w:rsid w:val="00D407B8"/>
    <w:rsid w:val="00D40977"/>
    <w:rsid w:val="00D40A05"/>
    <w:rsid w:val="00D40A26"/>
    <w:rsid w:val="00D40BBA"/>
    <w:rsid w:val="00D40C51"/>
    <w:rsid w:val="00D40F49"/>
    <w:rsid w:val="00D4131F"/>
    <w:rsid w:val="00D41460"/>
    <w:rsid w:val="00D4149D"/>
    <w:rsid w:val="00D4169B"/>
    <w:rsid w:val="00D416B0"/>
    <w:rsid w:val="00D41B71"/>
    <w:rsid w:val="00D41CD2"/>
    <w:rsid w:val="00D42061"/>
    <w:rsid w:val="00D4257E"/>
    <w:rsid w:val="00D427A5"/>
    <w:rsid w:val="00D42DAC"/>
    <w:rsid w:val="00D42E7A"/>
    <w:rsid w:val="00D42E87"/>
    <w:rsid w:val="00D42F69"/>
    <w:rsid w:val="00D43129"/>
    <w:rsid w:val="00D431A7"/>
    <w:rsid w:val="00D4320B"/>
    <w:rsid w:val="00D43288"/>
    <w:rsid w:val="00D4329B"/>
    <w:rsid w:val="00D435F7"/>
    <w:rsid w:val="00D4374F"/>
    <w:rsid w:val="00D439FE"/>
    <w:rsid w:val="00D43C4D"/>
    <w:rsid w:val="00D43FB2"/>
    <w:rsid w:val="00D440BA"/>
    <w:rsid w:val="00D4438B"/>
    <w:rsid w:val="00D443CF"/>
    <w:rsid w:val="00D44427"/>
    <w:rsid w:val="00D44517"/>
    <w:rsid w:val="00D44823"/>
    <w:rsid w:val="00D44A6E"/>
    <w:rsid w:val="00D4526A"/>
    <w:rsid w:val="00D452A2"/>
    <w:rsid w:val="00D454B9"/>
    <w:rsid w:val="00D455B5"/>
    <w:rsid w:val="00D45AEE"/>
    <w:rsid w:val="00D45B53"/>
    <w:rsid w:val="00D45F63"/>
    <w:rsid w:val="00D460ED"/>
    <w:rsid w:val="00D4615E"/>
    <w:rsid w:val="00D46285"/>
    <w:rsid w:val="00D463A1"/>
    <w:rsid w:val="00D46507"/>
    <w:rsid w:val="00D4668D"/>
    <w:rsid w:val="00D466B4"/>
    <w:rsid w:val="00D468C2"/>
    <w:rsid w:val="00D4692E"/>
    <w:rsid w:val="00D46B8B"/>
    <w:rsid w:val="00D46C8B"/>
    <w:rsid w:val="00D46DE0"/>
    <w:rsid w:val="00D46E16"/>
    <w:rsid w:val="00D4700B"/>
    <w:rsid w:val="00D47113"/>
    <w:rsid w:val="00D471F3"/>
    <w:rsid w:val="00D47294"/>
    <w:rsid w:val="00D47491"/>
    <w:rsid w:val="00D47603"/>
    <w:rsid w:val="00D477F2"/>
    <w:rsid w:val="00D47ECC"/>
    <w:rsid w:val="00D47FCA"/>
    <w:rsid w:val="00D504D6"/>
    <w:rsid w:val="00D50518"/>
    <w:rsid w:val="00D505B3"/>
    <w:rsid w:val="00D505CE"/>
    <w:rsid w:val="00D50604"/>
    <w:rsid w:val="00D5063F"/>
    <w:rsid w:val="00D50775"/>
    <w:rsid w:val="00D50966"/>
    <w:rsid w:val="00D50A20"/>
    <w:rsid w:val="00D50B1C"/>
    <w:rsid w:val="00D50CA5"/>
    <w:rsid w:val="00D50D6F"/>
    <w:rsid w:val="00D50DCC"/>
    <w:rsid w:val="00D50DD1"/>
    <w:rsid w:val="00D50E86"/>
    <w:rsid w:val="00D50EB9"/>
    <w:rsid w:val="00D50ED5"/>
    <w:rsid w:val="00D51136"/>
    <w:rsid w:val="00D51259"/>
    <w:rsid w:val="00D5133F"/>
    <w:rsid w:val="00D514F8"/>
    <w:rsid w:val="00D51708"/>
    <w:rsid w:val="00D51717"/>
    <w:rsid w:val="00D5198B"/>
    <w:rsid w:val="00D51A56"/>
    <w:rsid w:val="00D51BCA"/>
    <w:rsid w:val="00D51E2D"/>
    <w:rsid w:val="00D51FE5"/>
    <w:rsid w:val="00D5202C"/>
    <w:rsid w:val="00D5206D"/>
    <w:rsid w:val="00D522E3"/>
    <w:rsid w:val="00D523F8"/>
    <w:rsid w:val="00D52439"/>
    <w:rsid w:val="00D524AD"/>
    <w:rsid w:val="00D526AA"/>
    <w:rsid w:val="00D528CB"/>
    <w:rsid w:val="00D529DF"/>
    <w:rsid w:val="00D52EC2"/>
    <w:rsid w:val="00D52F65"/>
    <w:rsid w:val="00D5301A"/>
    <w:rsid w:val="00D53143"/>
    <w:rsid w:val="00D532AD"/>
    <w:rsid w:val="00D53347"/>
    <w:rsid w:val="00D5344B"/>
    <w:rsid w:val="00D536E2"/>
    <w:rsid w:val="00D5383D"/>
    <w:rsid w:val="00D53868"/>
    <w:rsid w:val="00D53A22"/>
    <w:rsid w:val="00D53F95"/>
    <w:rsid w:val="00D53FBA"/>
    <w:rsid w:val="00D53FDC"/>
    <w:rsid w:val="00D541D0"/>
    <w:rsid w:val="00D54278"/>
    <w:rsid w:val="00D5458B"/>
    <w:rsid w:val="00D54647"/>
    <w:rsid w:val="00D5482A"/>
    <w:rsid w:val="00D54AE4"/>
    <w:rsid w:val="00D54C3E"/>
    <w:rsid w:val="00D54E75"/>
    <w:rsid w:val="00D54EB0"/>
    <w:rsid w:val="00D5533F"/>
    <w:rsid w:val="00D55347"/>
    <w:rsid w:val="00D5556C"/>
    <w:rsid w:val="00D557E1"/>
    <w:rsid w:val="00D55A34"/>
    <w:rsid w:val="00D55A6F"/>
    <w:rsid w:val="00D55B48"/>
    <w:rsid w:val="00D55D22"/>
    <w:rsid w:val="00D55DF2"/>
    <w:rsid w:val="00D55E25"/>
    <w:rsid w:val="00D55EDC"/>
    <w:rsid w:val="00D56351"/>
    <w:rsid w:val="00D56391"/>
    <w:rsid w:val="00D563FF"/>
    <w:rsid w:val="00D56637"/>
    <w:rsid w:val="00D566A2"/>
    <w:rsid w:val="00D566C1"/>
    <w:rsid w:val="00D56A1B"/>
    <w:rsid w:val="00D56BC9"/>
    <w:rsid w:val="00D56C2B"/>
    <w:rsid w:val="00D5719F"/>
    <w:rsid w:val="00D571C1"/>
    <w:rsid w:val="00D5726E"/>
    <w:rsid w:val="00D5748A"/>
    <w:rsid w:val="00D57654"/>
    <w:rsid w:val="00D57813"/>
    <w:rsid w:val="00D57960"/>
    <w:rsid w:val="00D57DE3"/>
    <w:rsid w:val="00D57E04"/>
    <w:rsid w:val="00D57EDF"/>
    <w:rsid w:val="00D57F70"/>
    <w:rsid w:val="00D60011"/>
    <w:rsid w:val="00D6001D"/>
    <w:rsid w:val="00D600B6"/>
    <w:rsid w:val="00D601C9"/>
    <w:rsid w:val="00D606A4"/>
    <w:rsid w:val="00D6078C"/>
    <w:rsid w:val="00D60B1B"/>
    <w:rsid w:val="00D60BA9"/>
    <w:rsid w:val="00D60BFC"/>
    <w:rsid w:val="00D60C09"/>
    <w:rsid w:val="00D610D2"/>
    <w:rsid w:val="00D611CB"/>
    <w:rsid w:val="00D61542"/>
    <w:rsid w:val="00D6156A"/>
    <w:rsid w:val="00D619A3"/>
    <w:rsid w:val="00D61B53"/>
    <w:rsid w:val="00D61BC1"/>
    <w:rsid w:val="00D61BE1"/>
    <w:rsid w:val="00D61F0A"/>
    <w:rsid w:val="00D61F60"/>
    <w:rsid w:val="00D61F91"/>
    <w:rsid w:val="00D621D7"/>
    <w:rsid w:val="00D62498"/>
    <w:rsid w:val="00D626BE"/>
    <w:rsid w:val="00D627AC"/>
    <w:rsid w:val="00D62AAC"/>
    <w:rsid w:val="00D62AFE"/>
    <w:rsid w:val="00D62BA9"/>
    <w:rsid w:val="00D62DCD"/>
    <w:rsid w:val="00D62E9B"/>
    <w:rsid w:val="00D62F34"/>
    <w:rsid w:val="00D63176"/>
    <w:rsid w:val="00D63378"/>
    <w:rsid w:val="00D6339D"/>
    <w:rsid w:val="00D633A6"/>
    <w:rsid w:val="00D63586"/>
    <w:rsid w:val="00D6371C"/>
    <w:rsid w:val="00D6380C"/>
    <w:rsid w:val="00D638D9"/>
    <w:rsid w:val="00D63964"/>
    <w:rsid w:val="00D63DD5"/>
    <w:rsid w:val="00D640BB"/>
    <w:rsid w:val="00D643AA"/>
    <w:rsid w:val="00D643CF"/>
    <w:rsid w:val="00D644F2"/>
    <w:rsid w:val="00D64662"/>
    <w:rsid w:val="00D6467C"/>
    <w:rsid w:val="00D64786"/>
    <w:rsid w:val="00D6487A"/>
    <w:rsid w:val="00D64A92"/>
    <w:rsid w:val="00D64CDA"/>
    <w:rsid w:val="00D64E23"/>
    <w:rsid w:val="00D6501D"/>
    <w:rsid w:val="00D6510E"/>
    <w:rsid w:val="00D65127"/>
    <w:rsid w:val="00D652A2"/>
    <w:rsid w:val="00D65638"/>
    <w:rsid w:val="00D65741"/>
    <w:rsid w:val="00D658FF"/>
    <w:rsid w:val="00D6591E"/>
    <w:rsid w:val="00D6594C"/>
    <w:rsid w:val="00D659D7"/>
    <w:rsid w:val="00D659E2"/>
    <w:rsid w:val="00D65B36"/>
    <w:rsid w:val="00D65DB5"/>
    <w:rsid w:val="00D65E29"/>
    <w:rsid w:val="00D662B5"/>
    <w:rsid w:val="00D665AA"/>
    <w:rsid w:val="00D665D5"/>
    <w:rsid w:val="00D6689E"/>
    <w:rsid w:val="00D668D0"/>
    <w:rsid w:val="00D668FE"/>
    <w:rsid w:val="00D66918"/>
    <w:rsid w:val="00D66B32"/>
    <w:rsid w:val="00D66E5D"/>
    <w:rsid w:val="00D66EAF"/>
    <w:rsid w:val="00D66EF8"/>
    <w:rsid w:val="00D66F05"/>
    <w:rsid w:val="00D67027"/>
    <w:rsid w:val="00D6736D"/>
    <w:rsid w:val="00D673FE"/>
    <w:rsid w:val="00D674C3"/>
    <w:rsid w:val="00D67539"/>
    <w:rsid w:val="00D67579"/>
    <w:rsid w:val="00D67866"/>
    <w:rsid w:val="00D67901"/>
    <w:rsid w:val="00D67B9B"/>
    <w:rsid w:val="00D67D75"/>
    <w:rsid w:val="00D70097"/>
    <w:rsid w:val="00D702BD"/>
    <w:rsid w:val="00D70A93"/>
    <w:rsid w:val="00D70B52"/>
    <w:rsid w:val="00D70BA8"/>
    <w:rsid w:val="00D70C6E"/>
    <w:rsid w:val="00D70E75"/>
    <w:rsid w:val="00D70FD5"/>
    <w:rsid w:val="00D7112A"/>
    <w:rsid w:val="00D711D6"/>
    <w:rsid w:val="00D7128F"/>
    <w:rsid w:val="00D712CC"/>
    <w:rsid w:val="00D71324"/>
    <w:rsid w:val="00D71472"/>
    <w:rsid w:val="00D71548"/>
    <w:rsid w:val="00D71984"/>
    <w:rsid w:val="00D719AD"/>
    <w:rsid w:val="00D71AC5"/>
    <w:rsid w:val="00D71AE1"/>
    <w:rsid w:val="00D71BEE"/>
    <w:rsid w:val="00D71C26"/>
    <w:rsid w:val="00D71CBE"/>
    <w:rsid w:val="00D71D42"/>
    <w:rsid w:val="00D71D7B"/>
    <w:rsid w:val="00D71F07"/>
    <w:rsid w:val="00D71F10"/>
    <w:rsid w:val="00D71FBB"/>
    <w:rsid w:val="00D720A2"/>
    <w:rsid w:val="00D7210F"/>
    <w:rsid w:val="00D722AF"/>
    <w:rsid w:val="00D72317"/>
    <w:rsid w:val="00D72534"/>
    <w:rsid w:val="00D72969"/>
    <w:rsid w:val="00D72A40"/>
    <w:rsid w:val="00D72A86"/>
    <w:rsid w:val="00D72AEF"/>
    <w:rsid w:val="00D72F42"/>
    <w:rsid w:val="00D731C1"/>
    <w:rsid w:val="00D731EE"/>
    <w:rsid w:val="00D73285"/>
    <w:rsid w:val="00D732F1"/>
    <w:rsid w:val="00D73558"/>
    <w:rsid w:val="00D73688"/>
    <w:rsid w:val="00D73904"/>
    <w:rsid w:val="00D73C9A"/>
    <w:rsid w:val="00D73D56"/>
    <w:rsid w:val="00D73F01"/>
    <w:rsid w:val="00D73F21"/>
    <w:rsid w:val="00D73FCB"/>
    <w:rsid w:val="00D740C4"/>
    <w:rsid w:val="00D742F1"/>
    <w:rsid w:val="00D74763"/>
    <w:rsid w:val="00D747DC"/>
    <w:rsid w:val="00D7493D"/>
    <w:rsid w:val="00D7497B"/>
    <w:rsid w:val="00D74BAA"/>
    <w:rsid w:val="00D74C55"/>
    <w:rsid w:val="00D74DE6"/>
    <w:rsid w:val="00D74F3E"/>
    <w:rsid w:val="00D74F46"/>
    <w:rsid w:val="00D75166"/>
    <w:rsid w:val="00D751C4"/>
    <w:rsid w:val="00D7525F"/>
    <w:rsid w:val="00D7570A"/>
    <w:rsid w:val="00D7575E"/>
    <w:rsid w:val="00D757C8"/>
    <w:rsid w:val="00D75909"/>
    <w:rsid w:val="00D75A3A"/>
    <w:rsid w:val="00D75B16"/>
    <w:rsid w:val="00D75BD7"/>
    <w:rsid w:val="00D7633F"/>
    <w:rsid w:val="00D76468"/>
    <w:rsid w:val="00D76671"/>
    <w:rsid w:val="00D767C0"/>
    <w:rsid w:val="00D76BF2"/>
    <w:rsid w:val="00D76F0F"/>
    <w:rsid w:val="00D77142"/>
    <w:rsid w:val="00D771B2"/>
    <w:rsid w:val="00D772F1"/>
    <w:rsid w:val="00D77393"/>
    <w:rsid w:val="00D77408"/>
    <w:rsid w:val="00D77646"/>
    <w:rsid w:val="00D7796F"/>
    <w:rsid w:val="00D77CF1"/>
    <w:rsid w:val="00D77D4A"/>
    <w:rsid w:val="00D77D79"/>
    <w:rsid w:val="00D77E5E"/>
    <w:rsid w:val="00D77FC2"/>
    <w:rsid w:val="00D80157"/>
    <w:rsid w:val="00D80369"/>
    <w:rsid w:val="00D804C3"/>
    <w:rsid w:val="00D80739"/>
    <w:rsid w:val="00D807E3"/>
    <w:rsid w:val="00D8090B"/>
    <w:rsid w:val="00D80A40"/>
    <w:rsid w:val="00D80A68"/>
    <w:rsid w:val="00D80C4A"/>
    <w:rsid w:val="00D80C72"/>
    <w:rsid w:val="00D80F84"/>
    <w:rsid w:val="00D80F9B"/>
    <w:rsid w:val="00D8100E"/>
    <w:rsid w:val="00D8118C"/>
    <w:rsid w:val="00D811E5"/>
    <w:rsid w:val="00D8172C"/>
    <w:rsid w:val="00D817C6"/>
    <w:rsid w:val="00D817FC"/>
    <w:rsid w:val="00D819BE"/>
    <w:rsid w:val="00D8206C"/>
    <w:rsid w:val="00D8218C"/>
    <w:rsid w:val="00D823FB"/>
    <w:rsid w:val="00D82610"/>
    <w:rsid w:val="00D827D3"/>
    <w:rsid w:val="00D82819"/>
    <w:rsid w:val="00D8295F"/>
    <w:rsid w:val="00D82C65"/>
    <w:rsid w:val="00D8328C"/>
    <w:rsid w:val="00D83404"/>
    <w:rsid w:val="00D839E3"/>
    <w:rsid w:val="00D83C6D"/>
    <w:rsid w:val="00D83D39"/>
    <w:rsid w:val="00D83EA5"/>
    <w:rsid w:val="00D840D8"/>
    <w:rsid w:val="00D8410C"/>
    <w:rsid w:val="00D841A4"/>
    <w:rsid w:val="00D841A8"/>
    <w:rsid w:val="00D841AB"/>
    <w:rsid w:val="00D844D9"/>
    <w:rsid w:val="00D84531"/>
    <w:rsid w:val="00D845C2"/>
    <w:rsid w:val="00D845C8"/>
    <w:rsid w:val="00D84749"/>
    <w:rsid w:val="00D84882"/>
    <w:rsid w:val="00D848F8"/>
    <w:rsid w:val="00D84976"/>
    <w:rsid w:val="00D849C9"/>
    <w:rsid w:val="00D84F81"/>
    <w:rsid w:val="00D851C2"/>
    <w:rsid w:val="00D85A0A"/>
    <w:rsid w:val="00D85D23"/>
    <w:rsid w:val="00D85D24"/>
    <w:rsid w:val="00D85E42"/>
    <w:rsid w:val="00D85EDE"/>
    <w:rsid w:val="00D85F42"/>
    <w:rsid w:val="00D86158"/>
    <w:rsid w:val="00D865C4"/>
    <w:rsid w:val="00D865F2"/>
    <w:rsid w:val="00D86648"/>
    <w:rsid w:val="00D86C48"/>
    <w:rsid w:val="00D86EAD"/>
    <w:rsid w:val="00D86FB3"/>
    <w:rsid w:val="00D872E4"/>
    <w:rsid w:val="00D8759C"/>
    <w:rsid w:val="00D87877"/>
    <w:rsid w:val="00D87A02"/>
    <w:rsid w:val="00D87A09"/>
    <w:rsid w:val="00D87AC4"/>
    <w:rsid w:val="00D87B61"/>
    <w:rsid w:val="00D87C2B"/>
    <w:rsid w:val="00D87EB3"/>
    <w:rsid w:val="00D9004C"/>
    <w:rsid w:val="00D90065"/>
    <w:rsid w:val="00D901D7"/>
    <w:rsid w:val="00D90402"/>
    <w:rsid w:val="00D9043F"/>
    <w:rsid w:val="00D9052D"/>
    <w:rsid w:val="00D906C3"/>
    <w:rsid w:val="00D907B1"/>
    <w:rsid w:val="00D90A70"/>
    <w:rsid w:val="00D90E6A"/>
    <w:rsid w:val="00D90E6F"/>
    <w:rsid w:val="00D90EA2"/>
    <w:rsid w:val="00D910CA"/>
    <w:rsid w:val="00D91323"/>
    <w:rsid w:val="00D914E0"/>
    <w:rsid w:val="00D91796"/>
    <w:rsid w:val="00D91939"/>
    <w:rsid w:val="00D919B4"/>
    <w:rsid w:val="00D91AA5"/>
    <w:rsid w:val="00D91AC9"/>
    <w:rsid w:val="00D91CF9"/>
    <w:rsid w:val="00D91F09"/>
    <w:rsid w:val="00D9208F"/>
    <w:rsid w:val="00D92245"/>
    <w:rsid w:val="00D92352"/>
    <w:rsid w:val="00D92376"/>
    <w:rsid w:val="00D9279E"/>
    <w:rsid w:val="00D92906"/>
    <w:rsid w:val="00D92A45"/>
    <w:rsid w:val="00D92A87"/>
    <w:rsid w:val="00D92E3E"/>
    <w:rsid w:val="00D92F1B"/>
    <w:rsid w:val="00D931D3"/>
    <w:rsid w:val="00D936C4"/>
    <w:rsid w:val="00D9394E"/>
    <w:rsid w:val="00D93A63"/>
    <w:rsid w:val="00D93A79"/>
    <w:rsid w:val="00D93A7B"/>
    <w:rsid w:val="00D9400B"/>
    <w:rsid w:val="00D94023"/>
    <w:rsid w:val="00D94355"/>
    <w:rsid w:val="00D945E1"/>
    <w:rsid w:val="00D94660"/>
    <w:rsid w:val="00D949CF"/>
    <w:rsid w:val="00D94C6D"/>
    <w:rsid w:val="00D94D8B"/>
    <w:rsid w:val="00D94D99"/>
    <w:rsid w:val="00D94DD4"/>
    <w:rsid w:val="00D94E4A"/>
    <w:rsid w:val="00D94FD4"/>
    <w:rsid w:val="00D9535E"/>
    <w:rsid w:val="00D95425"/>
    <w:rsid w:val="00D956A4"/>
    <w:rsid w:val="00D95795"/>
    <w:rsid w:val="00D9581B"/>
    <w:rsid w:val="00D95A5E"/>
    <w:rsid w:val="00D95CAA"/>
    <w:rsid w:val="00D95CE0"/>
    <w:rsid w:val="00D95D64"/>
    <w:rsid w:val="00D95DEE"/>
    <w:rsid w:val="00D95FFB"/>
    <w:rsid w:val="00D960A5"/>
    <w:rsid w:val="00D9610B"/>
    <w:rsid w:val="00D96252"/>
    <w:rsid w:val="00D9640B"/>
    <w:rsid w:val="00D96591"/>
    <w:rsid w:val="00D96CC1"/>
    <w:rsid w:val="00D96DFD"/>
    <w:rsid w:val="00D96F46"/>
    <w:rsid w:val="00D973DF"/>
    <w:rsid w:val="00D9756F"/>
    <w:rsid w:val="00D97ABC"/>
    <w:rsid w:val="00D97C3F"/>
    <w:rsid w:val="00D97E08"/>
    <w:rsid w:val="00D97FB0"/>
    <w:rsid w:val="00DA0267"/>
    <w:rsid w:val="00DA0441"/>
    <w:rsid w:val="00DA07A2"/>
    <w:rsid w:val="00DA0962"/>
    <w:rsid w:val="00DA0997"/>
    <w:rsid w:val="00DA09CD"/>
    <w:rsid w:val="00DA10FD"/>
    <w:rsid w:val="00DA12BF"/>
    <w:rsid w:val="00DA1303"/>
    <w:rsid w:val="00DA143B"/>
    <w:rsid w:val="00DA153A"/>
    <w:rsid w:val="00DA154C"/>
    <w:rsid w:val="00DA1587"/>
    <w:rsid w:val="00DA16EA"/>
    <w:rsid w:val="00DA183D"/>
    <w:rsid w:val="00DA1AB3"/>
    <w:rsid w:val="00DA1AC6"/>
    <w:rsid w:val="00DA1BA7"/>
    <w:rsid w:val="00DA1C37"/>
    <w:rsid w:val="00DA1C9C"/>
    <w:rsid w:val="00DA1E29"/>
    <w:rsid w:val="00DA1EDA"/>
    <w:rsid w:val="00DA1F00"/>
    <w:rsid w:val="00DA1F73"/>
    <w:rsid w:val="00DA1F90"/>
    <w:rsid w:val="00DA2048"/>
    <w:rsid w:val="00DA2258"/>
    <w:rsid w:val="00DA23B7"/>
    <w:rsid w:val="00DA261B"/>
    <w:rsid w:val="00DA263A"/>
    <w:rsid w:val="00DA292F"/>
    <w:rsid w:val="00DA2AB3"/>
    <w:rsid w:val="00DA2D4D"/>
    <w:rsid w:val="00DA2EC0"/>
    <w:rsid w:val="00DA30F1"/>
    <w:rsid w:val="00DA313A"/>
    <w:rsid w:val="00DA3297"/>
    <w:rsid w:val="00DA331B"/>
    <w:rsid w:val="00DA347A"/>
    <w:rsid w:val="00DA3768"/>
    <w:rsid w:val="00DA3A8C"/>
    <w:rsid w:val="00DA3ACB"/>
    <w:rsid w:val="00DA3B63"/>
    <w:rsid w:val="00DA3C03"/>
    <w:rsid w:val="00DA40A5"/>
    <w:rsid w:val="00DA4ADA"/>
    <w:rsid w:val="00DA4B1D"/>
    <w:rsid w:val="00DA4BB8"/>
    <w:rsid w:val="00DA4C7D"/>
    <w:rsid w:val="00DA4CF7"/>
    <w:rsid w:val="00DA4DE7"/>
    <w:rsid w:val="00DA5759"/>
    <w:rsid w:val="00DA596D"/>
    <w:rsid w:val="00DA59CA"/>
    <w:rsid w:val="00DA59CD"/>
    <w:rsid w:val="00DA5B39"/>
    <w:rsid w:val="00DA5E42"/>
    <w:rsid w:val="00DA60B3"/>
    <w:rsid w:val="00DA6264"/>
    <w:rsid w:val="00DA646F"/>
    <w:rsid w:val="00DA65CD"/>
    <w:rsid w:val="00DA6768"/>
    <w:rsid w:val="00DA6CDE"/>
    <w:rsid w:val="00DA6E84"/>
    <w:rsid w:val="00DA6E9C"/>
    <w:rsid w:val="00DA6EA2"/>
    <w:rsid w:val="00DA6F5C"/>
    <w:rsid w:val="00DA7111"/>
    <w:rsid w:val="00DA726A"/>
    <w:rsid w:val="00DA75C3"/>
    <w:rsid w:val="00DA76F2"/>
    <w:rsid w:val="00DA780A"/>
    <w:rsid w:val="00DA7935"/>
    <w:rsid w:val="00DA7B63"/>
    <w:rsid w:val="00DA7CDD"/>
    <w:rsid w:val="00DA7E73"/>
    <w:rsid w:val="00DB008E"/>
    <w:rsid w:val="00DB00DD"/>
    <w:rsid w:val="00DB012F"/>
    <w:rsid w:val="00DB030B"/>
    <w:rsid w:val="00DB03F3"/>
    <w:rsid w:val="00DB03FD"/>
    <w:rsid w:val="00DB049A"/>
    <w:rsid w:val="00DB04CB"/>
    <w:rsid w:val="00DB05C5"/>
    <w:rsid w:val="00DB07AB"/>
    <w:rsid w:val="00DB0874"/>
    <w:rsid w:val="00DB0C3F"/>
    <w:rsid w:val="00DB0F55"/>
    <w:rsid w:val="00DB0FBC"/>
    <w:rsid w:val="00DB1015"/>
    <w:rsid w:val="00DB1091"/>
    <w:rsid w:val="00DB12F7"/>
    <w:rsid w:val="00DB14A5"/>
    <w:rsid w:val="00DB162B"/>
    <w:rsid w:val="00DB1BDE"/>
    <w:rsid w:val="00DB1E10"/>
    <w:rsid w:val="00DB1E5D"/>
    <w:rsid w:val="00DB1FBE"/>
    <w:rsid w:val="00DB21C7"/>
    <w:rsid w:val="00DB2256"/>
    <w:rsid w:val="00DB229E"/>
    <w:rsid w:val="00DB2347"/>
    <w:rsid w:val="00DB239F"/>
    <w:rsid w:val="00DB248E"/>
    <w:rsid w:val="00DB259E"/>
    <w:rsid w:val="00DB26BB"/>
    <w:rsid w:val="00DB2719"/>
    <w:rsid w:val="00DB2A4D"/>
    <w:rsid w:val="00DB2CBF"/>
    <w:rsid w:val="00DB2DCF"/>
    <w:rsid w:val="00DB2F6F"/>
    <w:rsid w:val="00DB33EC"/>
    <w:rsid w:val="00DB34AE"/>
    <w:rsid w:val="00DB36AF"/>
    <w:rsid w:val="00DB38CE"/>
    <w:rsid w:val="00DB3949"/>
    <w:rsid w:val="00DB3983"/>
    <w:rsid w:val="00DB3CA3"/>
    <w:rsid w:val="00DB3F18"/>
    <w:rsid w:val="00DB3FC8"/>
    <w:rsid w:val="00DB4059"/>
    <w:rsid w:val="00DB414A"/>
    <w:rsid w:val="00DB4371"/>
    <w:rsid w:val="00DB4587"/>
    <w:rsid w:val="00DB4726"/>
    <w:rsid w:val="00DB4766"/>
    <w:rsid w:val="00DB4860"/>
    <w:rsid w:val="00DB4E25"/>
    <w:rsid w:val="00DB4FF9"/>
    <w:rsid w:val="00DB502E"/>
    <w:rsid w:val="00DB52B8"/>
    <w:rsid w:val="00DB5362"/>
    <w:rsid w:val="00DB539E"/>
    <w:rsid w:val="00DB54D9"/>
    <w:rsid w:val="00DB55CA"/>
    <w:rsid w:val="00DB56FD"/>
    <w:rsid w:val="00DB570B"/>
    <w:rsid w:val="00DB57D3"/>
    <w:rsid w:val="00DB595A"/>
    <w:rsid w:val="00DB5B91"/>
    <w:rsid w:val="00DB5DEC"/>
    <w:rsid w:val="00DB5FF0"/>
    <w:rsid w:val="00DB60D2"/>
    <w:rsid w:val="00DB63DE"/>
    <w:rsid w:val="00DB6622"/>
    <w:rsid w:val="00DB66D8"/>
    <w:rsid w:val="00DB6772"/>
    <w:rsid w:val="00DB6B8F"/>
    <w:rsid w:val="00DB7187"/>
    <w:rsid w:val="00DB7380"/>
    <w:rsid w:val="00DB748D"/>
    <w:rsid w:val="00DB74BD"/>
    <w:rsid w:val="00DB77FD"/>
    <w:rsid w:val="00DC0004"/>
    <w:rsid w:val="00DC00EA"/>
    <w:rsid w:val="00DC00F9"/>
    <w:rsid w:val="00DC01FA"/>
    <w:rsid w:val="00DC04F8"/>
    <w:rsid w:val="00DC0517"/>
    <w:rsid w:val="00DC0666"/>
    <w:rsid w:val="00DC0AAF"/>
    <w:rsid w:val="00DC0AF5"/>
    <w:rsid w:val="00DC0B40"/>
    <w:rsid w:val="00DC0B57"/>
    <w:rsid w:val="00DC0E5B"/>
    <w:rsid w:val="00DC0E64"/>
    <w:rsid w:val="00DC0F80"/>
    <w:rsid w:val="00DC1088"/>
    <w:rsid w:val="00DC1208"/>
    <w:rsid w:val="00DC1259"/>
    <w:rsid w:val="00DC15A2"/>
    <w:rsid w:val="00DC1811"/>
    <w:rsid w:val="00DC1A76"/>
    <w:rsid w:val="00DC1B67"/>
    <w:rsid w:val="00DC1C27"/>
    <w:rsid w:val="00DC1C28"/>
    <w:rsid w:val="00DC1D91"/>
    <w:rsid w:val="00DC2071"/>
    <w:rsid w:val="00DC2563"/>
    <w:rsid w:val="00DC2622"/>
    <w:rsid w:val="00DC2678"/>
    <w:rsid w:val="00DC26F1"/>
    <w:rsid w:val="00DC2737"/>
    <w:rsid w:val="00DC27BD"/>
    <w:rsid w:val="00DC28C4"/>
    <w:rsid w:val="00DC2F7C"/>
    <w:rsid w:val="00DC30F4"/>
    <w:rsid w:val="00DC310E"/>
    <w:rsid w:val="00DC3142"/>
    <w:rsid w:val="00DC3408"/>
    <w:rsid w:val="00DC3409"/>
    <w:rsid w:val="00DC374E"/>
    <w:rsid w:val="00DC3A66"/>
    <w:rsid w:val="00DC3AE3"/>
    <w:rsid w:val="00DC3B2B"/>
    <w:rsid w:val="00DC3E6C"/>
    <w:rsid w:val="00DC3EBF"/>
    <w:rsid w:val="00DC44CD"/>
    <w:rsid w:val="00DC44F8"/>
    <w:rsid w:val="00DC4566"/>
    <w:rsid w:val="00DC47FA"/>
    <w:rsid w:val="00DC4872"/>
    <w:rsid w:val="00DC48F6"/>
    <w:rsid w:val="00DC4CE3"/>
    <w:rsid w:val="00DC4DD6"/>
    <w:rsid w:val="00DC4E5C"/>
    <w:rsid w:val="00DC4FFE"/>
    <w:rsid w:val="00DC51CE"/>
    <w:rsid w:val="00DC51F4"/>
    <w:rsid w:val="00DC5545"/>
    <w:rsid w:val="00DC55DD"/>
    <w:rsid w:val="00DC58FB"/>
    <w:rsid w:val="00DC5921"/>
    <w:rsid w:val="00DC597A"/>
    <w:rsid w:val="00DC59AD"/>
    <w:rsid w:val="00DC5A1B"/>
    <w:rsid w:val="00DC5A26"/>
    <w:rsid w:val="00DC5D84"/>
    <w:rsid w:val="00DC5EB5"/>
    <w:rsid w:val="00DC62F1"/>
    <w:rsid w:val="00DC64BE"/>
    <w:rsid w:val="00DC662F"/>
    <w:rsid w:val="00DC67F5"/>
    <w:rsid w:val="00DC697D"/>
    <w:rsid w:val="00DC6DC2"/>
    <w:rsid w:val="00DC6E58"/>
    <w:rsid w:val="00DC6EB6"/>
    <w:rsid w:val="00DC6FA5"/>
    <w:rsid w:val="00DC7125"/>
    <w:rsid w:val="00DC71F7"/>
    <w:rsid w:val="00DC72FD"/>
    <w:rsid w:val="00DC7329"/>
    <w:rsid w:val="00DC74CB"/>
    <w:rsid w:val="00DC7655"/>
    <w:rsid w:val="00DC7852"/>
    <w:rsid w:val="00DC7993"/>
    <w:rsid w:val="00DC7BF8"/>
    <w:rsid w:val="00DC7EAC"/>
    <w:rsid w:val="00DD007E"/>
    <w:rsid w:val="00DD03CB"/>
    <w:rsid w:val="00DD0522"/>
    <w:rsid w:val="00DD0589"/>
    <w:rsid w:val="00DD06D9"/>
    <w:rsid w:val="00DD07EA"/>
    <w:rsid w:val="00DD0864"/>
    <w:rsid w:val="00DD0E20"/>
    <w:rsid w:val="00DD0E59"/>
    <w:rsid w:val="00DD0ED6"/>
    <w:rsid w:val="00DD112B"/>
    <w:rsid w:val="00DD1143"/>
    <w:rsid w:val="00DD1176"/>
    <w:rsid w:val="00DD1275"/>
    <w:rsid w:val="00DD12A4"/>
    <w:rsid w:val="00DD12C8"/>
    <w:rsid w:val="00DD1925"/>
    <w:rsid w:val="00DD19E0"/>
    <w:rsid w:val="00DD2BDB"/>
    <w:rsid w:val="00DD2D5C"/>
    <w:rsid w:val="00DD2FA5"/>
    <w:rsid w:val="00DD326C"/>
    <w:rsid w:val="00DD3439"/>
    <w:rsid w:val="00DD37CA"/>
    <w:rsid w:val="00DD39A9"/>
    <w:rsid w:val="00DD3CDE"/>
    <w:rsid w:val="00DD401E"/>
    <w:rsid w:val="00DD4142"/>
    <w:rsid w:val="00DD4266"/>
    <w:rsid w:val="00DD43F8"/>
    <w:rsid w:val="00DD4785"/>
    <w:rsid w:val="00DD491A"/>
    <w:rsid w:val="00DD4A67"/>
    <w:rsid w:val="00DD4ADF"/>
    <w:rsid w:val="00DD4C1D"/>
    <w:rsid w:val="00DD4C73"/>
    <w:rsid w:val="00DD4C8E"/>
    <w:rsid w:val="00DD4D27"/>
    <w:rsid w:val="00DD52C6"/>
    <w:rsid w:val="00DD52F3"/>
    <w:rsid w:val="00DD52FE"/>
    <w:rsid w:val="00DD54C4"/>
    <w:rsid w:val="00DD5750"/>
    <w:rsid w:val="00DD5858"/>
    <w:rsid w:val="00DD5D0F"/>
    <w:rsid w:val="00DD5DDD"/>
    <w:rsid w:val="00DD5EA1"/>
    <w:rsid w:val="00DD6134"/>
    <w:rsid w:val="00DD61DF"/>
    <w:rsid w:val="00DD699B"/>
    <w:rsid w:val="00DD6AA1"/>
    <w:rsid w:val="00DD6C99"/>
    <w:rsid w:val="00DD6D2A"/>
    <w:rsid w:val="00DD700A"/>
    <w:rsid w:val="00DD7509"/>
    <w:rsid w:val="00DD7662"/>
    <w:rsid w:val="00DD7AA9"/>
    <w:rsid w:val="00DD7C0E"/>
    <w:rsid w:val="00DD7C8E"/>
    <w:rsid w:val="00DE00FC"/>
    <w:rsid w:val="00DE0148"/>
    <w:rsid w:val="00DE0267"/>
    <w:rsid w:val="00DE03A1"/>
    <w:rsid w:val="00DE06D8"/>
    <w:rsid w:val="00DE0960"/>
    <w:rsid w:val="00DE09A6"/>
    <w:rsid w:val="00DE0AE7"/>
    <w:rsid w:val="00DE0BA7"/>
    <w:rsid w:val="00DE0C63"/>
    <w:rsid w:val="00DE0E8B"/>
    <w:rsid w:val="00DE0F11"/>
    <w:rsid w:val="00DE1016"/>
    <w:rsid w:val="00DE10C4"/>
    <w:rsid w:val="00DE1121"/>
    <w:rsid w:val="00DE12EF"/>
    <w:rsid w:val="00DE1318"/>
    <w:rsid w:val="00DE1433"/>
    <w:rsid w:val="00DE15CD"/>
    <w:rsid w:val="00DE168B"/>
    <w:rsid w:val="00DE190B"/>
    <w:rsid w:val="00DE1CA1"/>
    <w:rsid w:val="00DE2057"/>
    <w:rsid w:val="00DE2252"/>
    <w:rsid w:val="00DE2938"/>
    <w:rsid w:val="00DE2B9F"/>
    <w:rsid w:val="00DE2C84"/>
    <w:rsid w:val="00DE2D2E"/>
    <w:rsid w:val="00DE2D33"/>
    <w:rsid w:val="00DE2F14"/>
    <w:rsid w:val="00DE2F80"/>
    <w:rsid w:val="00DE2FF6"/>
    <w:rsid w:val="00DE310B"/>
    <w:rsid w:val="00DE32B2"/>
    <w:rsid w:val="00DE37A8"/>
    <w:rsid w:val="00DE38A6"/>
    <w:rsid w:val="00DE3A13"/>
    <w:rsid w:val="00DE3A6A"/>
    <w:rsid w:val="00DE3C21"/>
    <w:rsid w:val="00DE3DEE"/>
    <w:rsid w:val="00DE3F0A"/>
    <w:rsid w:val="00DE3F4D"/>
    <w:rsid w:val="00DE405F"/>
    <w:rsid w:val="00DE409E"/>
    <w:rsid w:val="00DE40AA"/>
    <w:rsid w:val="00DE40E4"/>
    <w:rsid w:val="00DE43A2"/>
    <w:rsid w:val="00DE445D"/>
    <w:rsid w:val="00DE491C"/>
    <w:rsid w:val="00DE4B1B"/>
    <w:rsid w:val="00DE4C4C"/>
    <w:rsid w:val="00DE4D07"/>
    <w:rsid w:val="00DE4F25"/>
    <w:rsid w:val="00DE501B"/>
    <w:rsid w:val="00DE563E"/>
    <w:rsid w:val="00DE57B3"/>
    <w:rsid w:val="00DE5A62"/>
    <w:rsid w:val="00DE5DFE"/>
    <w:rsid w:val="00DE5EA6"/>
    <w:rsid w:val="00DE631E"/>
    <w:rsid w:val="00DE6446"/>
    <w:rsid w:val="00DE6497"/>
    <w:rsid w:val="00DE64FF"/>
    <w:rsid w:val="00DE66CE"/>
    <w:rsid w:val="00DE670F"/>
    <w:rsid w:val="00DE677E"/>
    <w:rsid w:val="00DE67EA"/>
    <w:rsid w:val="00DE6C2C"/>
    <w:rsid w:val="00DE6CCB"/>
    <w:rsid w:val="00DE6D17"/>
    <w:rsid w:val="00DE7188"/>
    <w:rsid w:val="00DE71B2"/>
    <w:rsid w:val="00DE7506"/>
    <w:rsid w:val="00DE7667"/>
    <w:rsid w:val="00DE7762"/>
    <w:rsid w:val="00DE77A7"/>
    <w:rsid w:val="00DE77BA"/>
    <w:rsid w:val="00DE79BC"/>
    <w:rsid w:val="00DE7A27"/>
    <w:rsid w:val="00DE7C5E"/>
    <w:rsid w:val="00DE7D08"/>
    <w:rsid w:val="00DE7DE2"/>
    <w:rsid w:val="00DE7ECD"/>
    <w:rsid w:val="00DE7FC5"/>
    <w:rsid w:val="00DE7FFA"/>
    <w:rsid w:val="00DF026E"/>
    <w:rsid w:val="00DF02DF"/>
    <w:rsid w:val="00DF061A"/>
    <w:rsid w:val="00DF06A3"/>
    <w:rsid w:val="00DF082A"/>
    <w:rsid w:val="00DF0A0B"/>
    <w:rsid w:val="00DF0A51"/>
    <w:rsid w:val="00DF0B92"/>
    <w:rsid w:val="00DF0DBF"/>
    <w:rsid w:val="00DF1363"/>
    <w:rsid w:val="00DF1613"/>
    <w:rsid w:val="00DF16EA"/>
    <w:rsid w:val="00DF17DE"/>
    <w:rsid w:val="00DF1A7B"/>
    <w:rsid w:val="00DF1AA1"/>
    <w:rsid w:val="00DF1AA5"/>
    <w:rsid w:val="00DF1D41"/>
    <w:rsid w:val="00DF1E50"/>
    <w:rsid w:val="00DF1EA6"/>
    <w:rsid w:val="00DF2306"/>
    <w:rsid w:val="00DF231B"/>
    <w:rsid w:val="00DF235D"/>
    <w:rsid w:val="00DF2705"/>
    <w:rsid w:val="00DF32E2"/>
    <w:rsid w:val="00DF33CB"/>
    <w:rsid w:val="00DF353A"/>
    <w:rsid w:val="00DF38B5"/>
    <w:rsid w:val="00DF3A39"/>
    <w:rsid w:val="00DF3AAF"/>
    <w:rsid w:val="00DF3B07"/>
    <w:rsid w:val="00DF3E99"/>
    <w:rsid w:val="00DF43A2"/>
    <w:rsid w:val="00DF4681"/>
    <w:rsid w:val="00DF46ED"/>
    <w:rsid w:val="00DF48C9"/>
    <w:rsid w:val="00DF4B90"/>
    <w:rsid w:val="00DF4E4D"/>
    <w:rsid w:val="00DF4F13"/>
    <w:rsid w:val="00DF505E"/>
    <w:rsid w:val="00DF553E"/>
    <w:rsid w:val="00DF559C"/>
    <w:rsid w:val="00DF55D3"/>
    <w:rsid w:val="00DF5BD1"/>
    <w:rsid w:val="00DF5D17"/>
    <w:rsid w:val="00DF5D2F"/>
    <w:rsid w:val="00DF5DE1"/>
    <w:rsid w:val="00DF5EF5"/>
    <w:rsid w:val="00DF60AB"/>
    <w:rsid w:val="00DF637D"/>
    <w:rsid w:val="00DF64A8"/>
    <w:rsid w:val="00DF6543"/>
    <w:rsid w:val="00DF66DE"/>
    <w:rsid w:val="00DF67E7"/>
    <w:rsid w:val="00DF684B"/>
    <w:rsid w:val="00DF6912"/>
    <w:rsid w:val="00DF695F"/>
    <w:rsid w:val="00DF6A19"/>
    <w:rsid w:val="00DF6CA3"/>
    <w:rsid w:val="00DF6FA9"/>
    <w:rsid w:val="00DF710E"/>
    <w:rsid w:val="00DF7143"/>
    <w:rsid w:val="00DF7667"/>
    <w:rsid w:val="00DF770E"/>
    <w:rsid w:val="00DF78F7"/>
    <w:rsid w:val="00DF7A59"/>
    <w:rsid w:val="00DF7FE3"/>
    <w:rsid w:val="00E00439"/>
    <w:rsid w:val="00E00625"/>
    <w:rsid w:val="00E006C8"/>
    <w:rsid w:val="00E00819"/>
    <w:rsid w:val="00E00B70"/>
    <w:rsid w:val="00E00C40"/>
    <w:rsid w:val="00E00CAB"/>
    <w:rsid w:val="00E00CBE"/>
    <w:rsid w:val="00E00F5B"/>
    <w:rsid w:val="00E010CF"/>
    <w:rsid w:val="00E011DB"/>
    <w:rsid w:val="00E012E3"/>
    <w:rsid w:val="00E01324"/>
    <w:rsid w:val="00E0141C"/>
    <w:rsid w:val="00E015CF"/>
    <w:rsid w:val="00E015D8"/>
    <w:rsid w:val="00E016DC"/>
    <w:rsid w:val="00E01996"/>
    <w:rsid w:val="00E01B86"/>
    <w:rsid w:val="00E01C2B"/>
    <w:rsid w:val="00E01DBB"/>
    <w:rsid w:val="00E01ECC"/>
    <w:rsid w:val="00E020EF"/>
    <w:rsid w:val="00E022A4"/>
    <w:rsid w:val="00E023C2"/>
    <w:rsid w:val="00E0270B"/>
    <w:rsid w:val="00E02849"/>
    <w:rsid w:val="00E02A4B"/>
    <w:rsid w:val="00E02ABA"/>
    <w:rsid w:val="00E02BAF"/>
    <w:rsid w:val="00E02CE8"/>
    <w:rsid w:val="00E02D10"/>
    <w:rsid w:val="00E02D71"/>
    <w:rsid w:val="00E02E62"/>
    <w:rsid w:val="00E03036"/>
    <w:rsid w:val="00E0341D"/>
    <w:rsid w:val="00E035E0"/>
    <w:rsid w:val="00E03631"/>
    <w:rsid w:val="00E03738"/>
    <w:rsid w:val="00E03786"/>
    <w:rsid w:val="00E039E9"/>
    <w:rsid w:val="00E03CC2"/>
    <w:rsid w:val="00E03ECB"/>
    <w:rsid w:val="00E03F8D"/>
    <w:rsid w:val="00E0404A"/>
    <w:rsid w:val="00E04133"/>
    <w:rsid w:val="00E0455F"/>
    <w:rsid w:val="00E045C0"/>
    <w:rsid w:val="00E04864"/>
    <w:rsid w:val="00E04872"/>
    <w:rsid w:val="00E04948"/>
    <w:rsid w:val="00E049E4"/>
    <w:rsid w:val="00E05084"/>
    <w:rsid w:val="00E05185"/>
    <w:rsid w:val="00E053A9"/>
    <w:rsid w:val="00E055B8"/>
    <w:rsid w:val="00E056F2"/>
    <w:rsid w:val="00E05A58"/>
    <w:rsid w:val="00E06104"/>
    <w:rsid w:val="00E063F1"/>
    <w:rsid w:val="00E0661C"/>
    <w:rsid w:val="00E066D4"/>
    <w:rsid w:val="00E06863"/>
    <w:rsid w:val="00E0686F"/>
    <w:rsid w:val="00E068DE"/>
    <w:rsid w:val="00E06AC9"/>
    <w:rsid w:val="00E06B66"/>
    <w:rsid w:val="00E06B6E"/>
    <w:rsid w:val="00E06CF9"/>
    <w:rsid w:val="00E06FDC"/>
    <w:rsid w:val="00E074C4"/>
    <w:rsid w:val="00E077BD"/>
    <w:rsid w:val="00E0795A"/>
    <w:rsid w:val="00E07C72"/>
    <w:rsid w:val="00E07C76"/>
    <w:rsid w:val="00E07C7F"/>
    <w:rsid w:val="00E07DD3"/>
    <w:rsid w:val="00E07F83"/>
    <w:rsid w:val="00E10282"/>
    <w:rsid w:val="00E102EF"/>
    <w:rsid w:val="00E103AC"/>
    <w:rsid w:val="00E10449"/>
    <w:rsid w:val="00E10457"/>
    <w:rsid w:val="00E1086A"/>
    <w:rsid w:val="00E10B36"/>
    <w:rsid w:val="00E10C2B"/>
    <w:rsid w:val="00E11209"/>
    <w:rsid w:val="00E1147F"/>
    <w:rsid w:val="00E11827"/>
    <w:rsid w:val="00E11CB3"/>
    <w:rsid w:val="00E11D5D"/>
    <w:rsid w:val="00E11ED0"/>
    <w:rsid w:val="00E11F12"/>
    <w:rsid w:val="00E11FC5"/>
    <w:rsid w:val="00E122A3"/>
    <w:rsid w:val="00E12717"/>
    <w:rsid w:val="00E1284F"/>
    <w:rsid w:val="00E12BFA"/>
    <w:rsid w:val="00E13016"/>
    <w:rsid w:val="00E13232"/>
    <w:rsid w:val="00E13284"/>
    <w:rsid w:val="00E13305"/>
    <w:rsid w:val="00E135D8"/>
    <w:rsid w:val="00E13B9A"/>
    <w:rsid w:val="00E13C33"/>
    <w:rsid w:val="00E13DAF"/>
    <w:rsid w:val="00E13EA1"/>
    <w:rsid w:val="00E141B3"/>
    <w:rsid w:val="00E14787"/>
    <w:rsid w:val="00E14AFA"/>
    <w:rsid w:val="00E14B85"/>
    <w:rsid w:val="00E14FB6"/>
    <w:rsid w:val="00E15144"/>
    <w:rsid w:val="00E151A9"/>
    <w:rsid w:val="00E151C9"/>
    <w:rsid w:val="00E152DF"/>
    <w:rsid w:val="00E1535F"/>
    <w:rsid w:val="00E154BB"/>
    <w:rsid w:val="00E154BD"/>
    <w:rsid w:val="00E15575"/>
    <w:rsid w:val="00E1579A"/>
    <w:rsid w:val="00E159AC"/>
    <w:rsid w:val="00E15A05"/>
    <w:rsid w:val="00E15AA0"/>
    <w:rsid w:val="00E15DA5"/>
    <w:rsid w:val="00E15DCC"/>
    <w:rsid w:val="00E15E27"/>
    <w:rsid w:val="00E164A5"/>
    <w:rsid w:val="00E16703"/>
    <w:rsid w:val="00E16771"/>
    <w:rsid w:val="00E16976"/>
    <w:rsid w:val="00E16A1D"/>
    <w:rsid w:val="00E16B7E"/>
    <w:rsid w:val="00E16C81"/>
    <w:rsid w:val="00E16CD0"/>
    <w:rsid w:val="00E16F44"/>
    <w:rsid w:val="00E170CC"/>
    <w:rsid w:val="00E1712E"/>
    <w:rsid w:val="00E17255"/>
    <w:rsid w:val="00E17288"/>
    <w:rsid w:val="00E17412"/>
    <w:rsid w:val="00E175CF"/>
    <w:rsid w:val="00E1766F"/>
    <w:rsid w:val="00E17834"/>
    <w:rsid w:val="00E17910"/>
    <w:rsid w:val="00E17AE7"/>
    <w:rsid w:val="00E17CF0"/>
    <w:rsid w:val="00E17DF7"/>
    <w:rsid w:val="00E2007A"/>
    <w:rsid w:val="00E200F4"/>
    <w:rsid w:val="00E20293"/>
    <w:rsid w:val="00E2077E"/>
    <w:rsid w:val="00E20B89"/>
    <w:rsid w:val="00E20C73"/>
    <w:rsid w:val="00E20D2C"/>
    <w:rsid w:val="00E20F33"/>
    <w:rsid w:val="00E2123E"/>
    <w:rsid w:val="00E21563"/>
    <w:rsid w:val="00E217AF"/>
    <w:rsid w:val="00E21975"/>
    <w:rsid w:val="00E21CD4"/>
    <w:rsid w:val="00E21DD3"/>
    <w:rsid w:val="00E21E41"/>
    <w:rsid w:val="00E224CC"/>
    <w:rsid w:val="00E22632"/>
    <w:rsid w:val="00E22633"/>
    <w:rsid w:val="00E2263F"/>
    <w:rsid w:val="00E2268B"/>
    <w:rsid w:val="00E228D8"/>
    <w:rsid w:val="00E2291C"/>
    <w:rsid w:val="00E2295B"/>
    <w:rsid w:val="00E22A2E"/>
    <w:rsid w:val="00E22A4D"/>
    <w:rsid w:val="00E22B0C"/>
    <w:rsid w:val="00E22B8A"/>
    <w:rsid w:val="00E22B8F"/>
    <w:rsid w:val="00E22D5F"/>
    <w:rsid w:val="00E22D93"/>
    <w:rsid w:val="00E22DE4"/>
    <w:rsid w:val="00E22E4C"/>
    <w:rsid w:val="00E2313D"/>
    <w:rsid w:val="00E231C1"/>
    <w:rsid w:val="00E23379"/>
    <w:rsid w:val="00E23AAE"/>
    <w:rsid w:val="00E23C85"/>
    <w:rsid w:val="00E23DD2"/>
    <w:rsid w:val="00E2465F"/>
    <w:rsid w:val="00E247DE"/>
    <w:rsid w:val="00E24893"/>
    <w:rsid w:val="00E2512F"/>
    <w:rsid w:val="00E2569A"/>
    <w:rsid w:val="00E2569F"/>
    <w:rsid w:val="00E256E5"/>
    <w:rsid w:val="00E257B5"/>
    <w:rsid w:val="00E2593C"/>
    <w:rsid w:val="00E25A84"/>
    <w:rsid w:val="00E25C73"/>
    <w:rsid w:val="00E25DD3"/>
    <w:rsid w:val="00E25E21"/>
    <w:rsid w:val="00E26145"/>
    <w:rsid w:val="00E2616E"/>
    <w:rsid w:val="00E26641"/>
    <w:rsid w:val="00E26CAD"/>
    <w:rsid w:val="00E26CD8"/>
    <w:rsid w:val="00E26ED1"/>
    <w:rsid w:val="00E27058"/>
    <w:rsid w:val="00E2779D"/>
    <w:rsid w:val="00E27A4D"/>
    <w:rsid w:val="00E27C55"/>
    <w:rsid w:val="00E27ECA"/>
    <w:rsid w:val="00E27F4C"/>
    <w:rsid w:val="00E3001B"/>
    <w:rsid w:val="00E30055"/>
    <w:rsid w:val="00E30452"/>
    <w:rsid w:val="00E30466"/>
    <w:rsid w:val="00E304CD"/>
    <w:rsid w:val="00E3062E"/>
    <w:rsid w:val="00E309F9"/>
    <w:rsid w:val="00E30A44"/>
    <w:rsid w:val="00E30CC5"/>
    <w:rsid w:val="00E31056"/>
    <w:rsid w:val="00E312F6"/>
    <w:rsid w:val="00E3144B"/>
    <w:rsid w:val="00E31490"/>
    <w:rsid w:val="00E316B7"/>
    <w:rsid w:val="00E3187B"/>
    <w:rsid w:val="00E31909"/>
    <w:rsid w:val="00E31A2B"/>
    <w:rsid w:val="00E31B97"/>
    <w:rsid w:val="00E31DE1"/>
    <w:rsid w:val="00E31E7F"/>
    <w:rsid w:val="00E322F5"/>
    <w:rsid w:val="00E3230E"/>
    <w:rsid w:val="00E323EF"/>
    <w:rsid w:val="00E32585"/>
    <w:rsid w:val="00E328CC"/>
    <w:rsid w:val="00E329B2"/>
    <w:rsid w:val="00E329FC"/>
    <w:rsid w:val="00E32B9D"/>
    <w:rsid w:val="00E32E1C"/>
    <w:rsid w:val="00E330D7"/>
    <w:rsid w:val="00E331E1"/>
    <w:rsid w:val="00E33227"/>
    <w:rsid w:val="00E332A7"/>
    <w:rsid w:val="00E332B5"/>
    <w:rsid w:val="00E334E7"/>
    <w:rsid w:val="00E3354A"/>
    <w:rsid w:val="00E33588"/>
    <w:rsid w:val="00E335B3"/>
    <w:rsid w:val="00E336B8"/>
    <w:rsid w:val="00E336D2"/>
    <w:rsid w:val="00E33752"/>
    <w:rsid w:val="00E33E8E"/>
    <w:rsid w:val="00E33EE1"/>
    <w:rsid w:val="00E33F73"/>
    <w:rsid w:val="00E34188"/>
    <w:rsid w:val="00E343C6"/>
    <w:rsid w:val="00E343FD"/>
    <w:rsid w:val="00E34719"/>
    <w:rsid w:val="00E3476F"/>
    <w:rsid w:val="00E3486F"/>
    <w:rsid w:val="00E348D4"/>
    <w:rsid w:val="00E34BE7"/>
    <w:rsid w:val="00E352C7"/>
    <w:rsid w:val="00E356D9"/>
    <w:rsid w:val="00E3575E"/>
    <w:rsid w:val="00E359CE"/>
    <w:rsid w:val="00E35E16"/>
    <w:rsid w:val="00E360BE"/>
    <w:rsid w:val="00E36183"/>
    <w:rsid w:val="00E36197"/>
    <w:rsid w:val="00E36448"/>
    <w:rsid w:val="00E366A2"/>
    <w:rsid w:val="00E36954"/>
    <w:rsid w:val="00E36C97"/>
    <w:rsid w:val="00E36CCA"/>
    <w:rsid w:val="00E36DFA"/>
    <w:rsid w:val="00E36E6D"/>
    <w:rsid w:val="00E36EA4"/>
    <w:rsid w:val="00E37284"/>
    <w:rsid w:val="00E37525"/>
    <w:rsid w:val="00E3772B"/>
    <w:rsid w:val="00E377B9"/>
    <w:rsid w:val="00E377D7"/>
    <w:rsid w:val="00E379E4"/>
    <w:rsid w:val="00E37C81"/>
    <w:rsid w:val="00E37E5C"/>
    <w:rsid w:val="00E40108"/>
    <w:rsid w:val="00E4050F"/>
    <w:rsid w:val="00E406B1"/>
    <w:rsid w:val="00E407C6"/>
    <w:rsid w:val="00E40D36"/>
    <w:rsid w:val="00E40DF9"/>
    <w:rsid w:val="00E40EF7"/>
    <w:rsid w:val="00E411AB"/>
    <w:rsid w:val="00E41438"/>
    <w:rsid w:val="00E4188E"/>
    <w:rsid w:val="00E41958"/>
    <w:rsid w:val="00E41BAC"/>
    <w:rsid w:val="00E41E14"/>
    <w:rsid w:val="00E421D8"/>
    <w:rsid w:val="00E42243"/>
    <w:rsid w:val="00E42408"/>
    <w:rsid w:val="00E425FE"/>
    <w:rsid w:val="00E4292D"/>
    <w:rsid w:val="00E42C4F"/>
    <w:rsid w:val="00E42E5D"/>
    <w:rsid w:val="00E42E7B"/>
    <w:rsid w:val="00E431B4"/>
    <w:rsid w:val="00E433F2"/>
    <w:rsid w:val="00E43938"/>
    <w:rsid w:val="00E43AD2"/>
    <w:rsid w:val="00E43C28"/>
    <w:rsid w:val="00E43C89"/>
    <w:rsid w:val="00E43D4E"/>
    <w:rsid w:val="00E43F87"/>
    <w:rsid w:val="00E44234"/>
    <w:rsid w:val="00E443F2"/>
    <w:rsid w:val="00E4444B"/>
    <w:rsid w:val="00E4459F"/>
    <w:rsid w:val="00E4480A"/>
    <w:rsid w:val="00E44910"/>
    <w:rsid w:val="00E44B7A"/>
    <w:rsid w:val="00E44BF4"/>
    <w:rsid w:val="00E452C0"/>
    <w:rsid w:val="00E452E7"/>
    <w:rsid w:val="00E45357"/>
    <w:rsid w:val="00E453C1"/>
    <w:rsid w:val="00E45452"/>
    <w:rsid w:val="00E45460"/>
    <w:rsid w:val="00E454BD"/>
    <w:rsid w:val="00E454F6"/>
    <w:rsid w:val="00E45608"/>
    <w:rsid w:val="00E45638"/>
    <w:rsid w:val="00E456AC"/>
    <w:rsid w:val="00E457CE"/>
    <w:rsid w:val="00E45979"/>
    <w:rsid w:val="00E45CB1"/>
    <w:rsid w:val="00E45D6B"/>
    <w:rsid w:val="00E465B2"/>
    <w:rsid w:val="00E46636"/>
    <w:rsid w:val="00E46678"/>
    <w:rsid w:val="00E4690C"/>
    <w:rsid w:val="00E46A35"/>
    <w:rsid w:val="00E46C18"/>
    <w:rsid w:val="00E46C89"/>
    <w:rsid w:val="00E46DB4"/>
    <w:rsid w:val="00E46F5F"/>
    <w:rsid w:val="00E47149"/>
    <w:rsid w:val="00E471BD"/>
    <w:rsid w:val="00E47353"/>
    <w:rsid w:val="00E4753A"/>
    <w:rsid w:val="00E47582"/>
    <w:rsid w:val="00E47723"/>
    <w:rsid w:val="00E47760"/>
    <w:rsid w:val="00E4779E"/>
    <w:rsid w:val="00E477BB"/>
    <w:rsid w:val="00E47B6F"/>
    <w:rsid w:val="00E47E1E"/>
    <w:rsid w:val="00E502C0"/>
    <w:rsid w:val="00E50352"/>
    <w:rsid w:val="00E504B1"/>
    <w:rsid w:val="00E50747"/>
    <w:rsid w:val="00E507EE"/>
    <w:rsid w:val="00E508DB"/>
    <w:rsid w:val="00E50C09"/>
    <w:rsid w:val="00E50D8F"/>
    <w:rsid w:val="00E50F54"/>
    <w:rsid w:val="00E51114"/>
    <w:rsid w:val="00E51153"/>
    <w:rsid w:val="00E514C2"/>
    <w:rsid w:val="00E51525"/>
    <w:rsid w:val="00E5155E"/>
    <w:rsid w:val="00E51870"/>
    <w:rsid w:val="00E519C5"/>
    <w:rsid w:val="00E51B23"/>
    <w:rsid w:val="00E51B40"/>
    <w:rsid w:val="00E51C2D"/>
    <w:rsid w:val="00E51C94"/>
    <w:rsid w:val="00E51FFC"/>
    <w:rsid w:val="00E521C3"/>
    <w:rsid w:val="00E522D7"/>
    <w:rsid w:val="00E522F9"/>
    <w:rsid w:val="00E52418"/>
    <w:rsid w:val="00E525CA"/>
    <w:rsid w:val="00E5293A"/>
    <w:rsid w:val="00E52968"/>
    <w:rsid w:val="00E529FB"/>
    <w:rsid w:val="00E52A89"/>
    <w:rsid w:val="00E52B5E"/>
    <w:rsid w:val="00E52D79"/>
    <w:rsid w:val="00E52DA7"/>
    <w:rsid w:val="00E53061"/>
    <w:rsid w:val="00E531B9"/>
    <w:rsid w:val="00E536C0"/>
    <w:rsid w:val="00E53A26"/>
    <w:rsid w:val="00E53B39"/>
    <w:rsid w:val="00E53BCF"/>
    <w:rsid w:val="00E5448F"/>
    <w:rsid w:val="00E5472A"/>
    <w:rsid w:val="00E54AB7"/>
    <w:rsid w:val="00E54BDF"/>
    <w:rsid w:val="00E54C65"/>
    <w:rsid w:val="00E55061"/>
    <w:rsid w:val="00E55174"/>
    <w:rsid w:val="00E55426"/>
    <w:rsid w:val="00E55808"/>
    <w:rsid w:val="00E55889"/>
    <w:rsid w:val="00E55983"/>
    <w:rsid w:val="00E55A82"/>
    <w:rsid w:val="00E55AA0"/>
    <w:rsid w:val="00E55E77"/>
    <w:rsid w:val="00E55F90"/>
    <w:rsid w:val="00E56029"/>
    <w:rsid w:val="00E56293"/>
    <w:rsid w:val="00E56439"/>
    <w:rsid w:val="00E56966"/>
    <w:rsid w:val="00E5696F"/>
    <w:rsid w:val="00E56B5B"/>
    <w:rsid w:val="00E56C06"/>
    <w:rsid w:val="00E56E4F"/>
    <w:rsid w:val="00E56FF2"/>
    <w:rsid w:val="00E57019"/>
    <w:rsid w:val="00E571D0"/>
    <w:rsid w:val="00E571FF"/>
    <w:rsid w:val="00E572A8"/>
    <w:rsid w:val="00E5766F"/>
    <w:rsid w:val="00E57714"/>
    <w:rsid w:val="00E578F8"/>
    <w:rsid w:val="00E57CD1"/>
    <w:rsid w:val="00E57EC8"/>
    <w:rsid w:val="00E57F23"/>
    <w:rsid w:val="00E57FDF"/>
    <w:rsid w:val="00E60078"/>
    <w:rsid w:val="00E600EC"/>
    <w:rsid w:val="00E60142"/>
    <w:rsid w:val="00E6037A"/>
    <w:rsid w:val="00E604EE"/>
    <w:rsid w:val="00E6067F"/>
    <w:rsid w:val="00E606AB"/>
    <w:rsid w:val="00E60726"/>
    <w:rsid w:val="00E60816"/>
    <w:rsid w:val="00E6091A"/>
    <w:rsid w:val="00E60F3E"/>
    <w:rsid w:val="00E6107A"/>
    <w:rsid w:val="00E612F3"/>
    <w:rsid w:val="00E6155A"/>
    <w:rsid w:val="00E61632"/>
    <w:rsid w:val="00E6182E"/>
    <w:rsid w:val="00E61913"/>
    <w:rsid w:val="00E61925"/>
    <w:rsid w:val="00E61AFC"/>
    <w:rsid w:val="00E61CE0"/>
    <w:rsid w:val="00E61D22"/>
    <w:rsid w:val="00E6201A"/>
    <w:rsid w:val="00E62124"/>
    <w:rsid w:val="00E6212A"/>
    <w:rsid w:val="00E6218D"/>
    <w:rsid w:val="00E623BE"/>
    <w:rsid w:val="00E62400"/>
    <w:rsid w:val="00E6241A"/>
    <w:rsid w:val="00E62475"/>
    <w:rsid w:val="00E6256E"/>
    <w:rsid w:val="00E62816"/>
    <w:rsid w:val="00E62AE0"/>
    <w:rsid w:val="00E62B84"/>
    <w:rsid w:val="00E63193"/>
    <w:rsid w:val="00E63434"/>
    <w:rsid w:val="00E63538"/>
    <w:rsid w:val="00E636AE"/>
    <w:rsid w:val="00E63936"/>
    <w:rsid w:val="00E63A5A"/>
    <w:rsid w:val="00E63A5E"/>
    <w:rsid w:val="00E63AC8"/>
    <w:rsid w:val="00E63DE5"/>
    <w:rsid w:val="00E63F81"/>
    <w:rsid w:val="00E63FAD"/>
    <w:rsid w:val="00E6402C"/>
    <w:rsid w:val="00E640E9"/>
    <w:rsid w:val="00E64115"/>
    <w:rsid w:val="00E64553"/>
    <w:rsid w:val="00E646ED"/>
    <w:rsid w:val="00E6475B"/>
    <w:rsid w:val="00E648DB"/>
    <w:rsid w:val="00E64A9B"/>
    <w:rsid w:val="00E64D02"/>
    <w:rsid w:val="00E652B2"/>
    <w:rsid w:val="00E65399"/>
    <w:rsid w:val="00E653C6"/>
    <w:rsid w:val="00E65577"/>
    <w:rsid w:val="00E6586A"/>
    <w:rsid w:val="00E65B6D"/>
    <w:rsid w:val="00E65B7D"/>
    <w:rsid w:val="00E65BC0"/>
    <w:rsid w:val="00E65C38"/>
    <w:rsid w:val="00E65C9C"/>
    <w:rsid w:val="00E65CE0"/>
    <w:rsid w:val="00E65DC4"/>
    <w:rsid w:val="00E65E37"/>
    <w:rsid w:val="00E66125"/>
    <w:rsid w:val="00E66338"/>
    <w:rsid w:val="00E66379"/>
    <w:rsid w:val="00E6640F"/>
    <w:rsid w:val="00E664E0"/>
    <w:rsid w:val="00E66802"/>
    <w:rsid w:val="00E66A88"/>
    <w:rsid w:val="00E66BED"/>
    <w:rsid w:val="00E66C3D"/>
    <w:rsid w:val="00E66CAF"/>
    <w:rsid w:val="00E66F36"/>
    <w:rsid w:val="00E66FBE"/>
    <w:rsid w:val="00E67188"/>
    <w:rsid w:val="00E671DC"/>
    <w:rsid w:val="00E672A3"/>
    <w:rsid w:val="00E67401"/>
    <w:rsid w:val="00E6754D"/>
    <w:rsid w:val="00E67727"/>
    <w:rsid w:val="00E6776E"/>
    <w:rsid w:val="00E67B1B"/>
    <w:rsid w:val="00E70315"/>
    <w:rsid w:val="00E7041B"/>
    <w:rsid w:val="00E7062E"/>
    <w:rsid w:val="00E70802"/>
    <w:rsid w:val="00E70944"/>
    <w:rsid w:val="00E70AA7"/>
    <w:rsid w:val="00E70C98"/>
    <w:rsid w:val="00E70D62"/>
    <w:rsid w:val="00E70E94"/>
    <w:rsid w:val="00E710E1"/>
    <w:rsid w:val="00E71356"/>
    <w:rsid w:val="00E7141D"/>
    <w:rsid w:val="00E715F3"/>
    <w:rsid w:val="00E7160F"/>
    <w:rsid w:val="00E716F0"/>
    <w:rsid w:val="00E7193F"/>
    <w:rsid w:val="00E71965"/>
    <w:rsid w:val="00E71969"/>
    <w:rsid w:val="00E71A4C"/>
    <w:rsid w:val="00E71B99"/>
    <w:rsid w:val="00E71BBA"/>
    <w:rsid w:val="00E71CE7"/>
    <w:rsid w:val="00E71DD8"/>
    <w:rsid w:val="00E720CD"/>
    <w:rsid w:val="00E722D5"/>
    <w:rsid w:val="00E7236A"/>
    <w:rsid w:val="00E7253D"/>
    <w:rsid w:val="00E72F83"/>
    <w:rsid w:val="00E72FAE"/>
    <w:rsid w:val="00E72FD5"/>
    <w:rsid w:val="00E73638"/>
    <w:rsid w:val="00E73D07"/>
    <w:rsid w:val="00E73DBC"/>
    <w:rsid w:val="00E73E9C"/>
    <w:rsid w:val="00E73EFB"/>
    <w:rsid w:val="00E7409B"/>
    <w:rsid w:val="00E740FD"/>
    <w:rsid w:val="00E742FD"/>
    <w:rsid w:val="00E744B8"/>
    <w:rsid w:val="00E744F4"/>
    <w:rsid w:val="00E74577"/>
    <w:rsid w:val="00E74582"/>
    <w:rsid w:val="00E747C7"/>
    <w:rsid w:val="00E749FD"/>
    <w:rsid w:val="00E74A50"/>
    <w:rsid w:val="00E74B9D"/>
    <w:rsid w:val="00E750C6"/>
    <w:rsid w:val="00E75115"/>
    <w:rsid w:val="00E7519E"/>
    <w:rsid w:val="00E75276"/>
    <w:rsid w:val="00E752E6"/>
    <w:rsid w:val="00E753CA"/>
    <w:rsid w:val="00E755EA"/>
    <w:rsid w:val="00E7592E"/>
    <w:rsid w:val="00E75A07"/>
    <w:rsid w:val="00E75AC8"/>
    <w:rsid w:val="00E75E04"/>
    <w:rsid w:val="00E75E2E"/>
    <w:rsid w:val="00E76016"/>
    <w:rsid w:val="00E7609B"/>
    <w:rsid w:val="00E76177"/>
    <w:rsid w:val="00E7628E"/>
    <w:rsid w:val="00E765A0"/>
    <w:rsid w:val="00E76848"/>
    <w:rsid w:val="00E76B1A"/>
    <w:rsid w:val="00E76BA8"/>
    <w:rsid w:val="00E76C84"/>
    <w:rsid w:val="00E76CB5"/>
    <w:rsid w:val="00E76F26"/>
    <w:rsid w:val="00E76FAF"/>
    <w:rsid w:val="00E77096"/>
    <w:rsid w:val="00E77110"/>
    <w:rsid w:val="00E77203"/>
    <w:rsid w:val="00E773B8"/>
    <w:rsid w:val="00E77437"/>
    <w:rsid w:val="00E77758"/>
    <w:rsid w:val="00E7779C"/>
    <w:rsid w:val="00E77836"/>
    <w:rsid w:val="00E77D66"/>
    <w:rsid w:val="00E80054"/>
    <w:rsid w:val="00E80063"/>
    <w:rsid w:val="00E803DF"/>
    <w:rsid w:val="00E80471"/>
    <w:rsid w:val="00E80604"/>
    <w:rsid w:val="00E8063C"/>
    <w:rsid w:val="00E80D1C"/>
    <w:rsid w:val="00E80E2D"/>
    <w:rsid w:val="00E813FE"/>
    <w:rsid w:val="00E8151C"/>
    <w:rsid w:val="00E81691"/>
    <w:rsid w:val="00E81AE6"/>
    <w:rsid w:val="00E81B74"/>
    <w:rsid w:val="00E81D20"/>
    <w:rsid w:val="00E81E04"/>
    <w:rsid w:val="00E81E9C"/>
    <w:rsid w:val="00E82436"/>
    <w:rsid w:val="00E824A2"/>
    <w:rsid w:val="00E824D4"/>
    <w:rsid w:val="00E824FA"/>
    <w:rsid w:val="00E82543"/>
    <w:rsid w:val="00E826CE"/>
    <w:rsid w:val="00E826D3"/>
    <w:rsid w:val="00E826D9"/>
    <w:rsid w:val="00E828F2"/>
    <w:rsid w:val="00E82A24"/>
    <w:rsid w:val="00E82B3E"/>
    <w:rsid w:val="00E82C0A"/>
    <w:rsid w:val="00E82C79"/>
    <w:rsid w:val="00E82D34"/>
    <w:rsid w:val="00E82E00"/>
    <w:rsid w:val="00E83160"/>
    <w:rsid w:val="00E835EF"/>
    <w:rsid w:val="00E836EB"/>
    <w:rsid w:val="00E8396B"/>
    <w:rsid w:val="00E839EB"/>
    <w:rsid w:val="00E83A06"/>
    <w:rsid w:val="00E83A0C"/>
    <w:rsid w:val="00E83AA6"/>
    <w:rsid w:val="00E83C3D"/>
    <w:rsid w:val="00E83F6C"/>
    <w:rsid w:val="00E840E3"/>
    <w:rsid w:val="00E84469"/>
    <w:rsid w:val="00E844AB"/>
    <w:rsid w:val="00E844F4"/>
    <w:rsid w:val="00E847D9"/>
    <w:rsid w:val="00E848A4"/>
    <w:rsid w:val="00E84970"/>
    <w:rsid w:val="00E84C6C"/>
    <w:rsid w:val="00E84C7E"/>
    <w:rsid w:val="00E84DAD"/>
    <w:rsid w:val="00E852CA"/>
    <w:rsid w:val="00E854F9"/>
    <w:rsid w:val="00E855B8"/>
    <w:rsid w:val="00E856FD"/>
    <w:rsid w:val="00E857D3"/>
    <w:rsid w:val="00E85EFA"/>
    <w:rsid w:val="00E86062"/>
    <w:rsid w:val="00E860AC"/>
    <w:rsid w:val="00E86172"/>
    <w:rsid w:val="00E86208"/>
    <w:rsid w:val="00E86466"/>
    <w:rsid w:val="00E867C9"/>
    <w:rsid w:val="00E867E6"/>
    <w:rsid w:val="00E86B52"/>
    <w:rsid w:val="00E86EA2"/>
    <w:rsid w:val="00E87070"/>
    <w:rsid w:val="00E871B8"/>
    <w:rsid w:val="00E8738A"/>
    <w:rsid w:val="00E87A41"/>
    <w:rsid w:val="00E87A83"/>
    <w:rsid w:val="00E87DC8"/>
    <w:rsid w:val="00E87F15"/>
    <w:rsid w:val="00E9012F"/>
    <w:rsid w:val="00E90413"/>
    <w:rsid w:val="00E9044D"/>
    <w:rsid w:val="00E90564"/>
    <w:rsid w:val="00E90821"/>
    <w:rsid w:val="00E90ABA"/>
    <w:rsid w:val="00E90E11"/>
    <w:rsid w:val="00E90E6A"/>
    <w:rsid w:val="00E90F0A"/>
    <w:rsid w:val="00E90F0B"/>
    <w:rsid w:val="00E90FD3"/>
    <w:rsid w:val="00E90FEC"/>
    <w:rsid w:val="00E913F5"/>
    <w:rsid w:val="00E915FD"/>
    <w:rsid w:val="00E91C04"/>
    <w:rsid w:val="00E91E92"/>
    <w:rsid w:val="00E91F48"/>
    <w:rsid w:val="00E91FF9"/>
    <w:rsid w:val="00E9250D"/>
    <w:rsid w:val="00E92543"/>
    <w:rsid w:val="00E925D2"/>
    <w:rsid w:val="00E927DA"/>
    <w:rsid w:val="00E928ED"/>
    <w:rsid w:val="00E92B38"/>
    <w:rsid w:val="00E92D09"/>
    <w:rsid w:val="00E92FEC"/>
    <w:rsid w:val="00E93008"/>
    <w:rsid w:val="00E9310B"/>
    <w:rsid w:val="00E93214"/>
    <w:rsid w:val="00E9329F"/>
    <w:rsid w:val="00E935B2"/>
    <w:rsid w:val="00E9360B"/>
    <w:rsid w:val="00E93958"/>
    <w:rsid w:val="00E93BE0"/>
    <w:rsid w:val="00E93D94"/>
    <w:rsid w:val="00E93E19"/>
    <w:rsid w:val="00E94072"/>
    <w:rsid w:val="00E941E8"/>
    <w:rsid w:val="00E9439E"/>
    <w:rsid w:val="00E943C0"/>
    <w:rsid w:val="00E94798"/>
    <w:rsid w:val="00E94A06"/>
    <w:rsid w:val="00E94A4B"/>
    <w:rsid w:val="00E94E43"/>
    <w:rsid w:val="00E94ED3"/>
    <w:rsid w:val="00E95119"/>
    <w:rsid w:val="00E95463"/>
    <w:rsid w:val="00E955B4"/>
    <w:rsid w:val="00E95669"/>
    <w:rsid w:val="00E959EC"/>
    <w:rsid w:val="00E95DCF"/>
    <w:rsid w:val="00E95EB3"/>
    <w:rsid w:val="00E964F5"/>
    <w:rsid w:val="00E9654E"/>
    <w:rsid w:val="00E9664E"/>
    <w:rsid w:val="00E96739"/>
    <w:rsid w:val="00E969EC"/>
    <w:rsid w:val="00E96B65"/>
    <w:rsid w:val="00E96EC4"/>
    <w:rsid w:val="00E970A6"/>
    <w:rsid w:val="00E970DF"/>
    <w:rsid w:val="00E9714E"/>
    <w:rsid w:val="00E972FA"/>
    <w:rsid w:val="00E97327"/>
    <w:rsid w:val="00E976E8"/>
    <w:rsid w:val="00E978BC"/>
    <w:rsid w:val="00E978E3"/>
    <w:rsid w:val="00E9796D"/>
    <w:rsid w:val="00E97AC7"/>
    <w:rsid w:val="00E97DAF"/>
    <w:rsid w:val="00E97DBE"/>
    <w:rsid w:val="00E97E96"/>
    <w:rsid w:val="00E97F04"/>
    <w:rsid w:val="00EA0242"/>
    <w:rsid w:val="00EA0320"/>
    <w:rsid w:val="00EA04B9"/>
    <w:rsid w:val="00EA0740"/>
    <w:rsid w:val="00EA0840"/>
    <w:rsid w:val="00EA0A4F"/>
    <w:rsid w:val="00EA0D6B"/>
    <w:rsid w:val="00EA0DB0"/>
    <w:rsid w:val="00EA1173"/>
    <w:rsid w:val="00EA11F2"/>
    <w:rsid w:val="00EA1552"/>
    <w:rsid w:val="00EA15B4"/>
    <w:rsid w:val="00EA1A6C"/>
    <w:rsid w:val="00EA21DD"/>
    <w:rsid w:val="00EA2323"/>
    <w:rsid w:val="00EA244C"/>
    <w:rsid w:val="00EA2475"/>
    <w:rsid w:val="00EA2666"/>
    <w:rsid w:val="00EA27D3"/>
    <w:rsid w:val="00EA2BB5"/>
    <w:rsid w:val="00EA2C90"/>
    <w:rsid w:val="00EA3566"/>
    <w:rsid w:val="00EA3636"/>
    <w:rsid w:val="00EA392B"/>
    <w:rsid w:val="00EA3932"/>
    <w:rsid w:val="00EA3953"/>
    <w:rsid w:val="00EA3A30"/>
    <w:rsid w:val="00EA3B30"/>
    <w:rsid w:val="00EA3CBB"/>
    <w:rsid w:val="00EA3D13"/>
    <w:rsid w:val="00EA3F45"/>
    <w:rsid w:val="00EA4158"/>
    <w:rsid w:val="00EA41F8"/>
    <w:rsid w:val="00EA4209"/>
    <w:rsid w:val="00EA4652"/>
    <w:rsid w:val="00EA4779"/>
    <w:rsid w:val="00EA4AE8"/>
    <w:rsid w:val="00EA4B31"/>
    <w:rsid w:val="00EA4D69"/>
    <w:rsid w:val="00EA4DA4"/>
    <w:rsid w:val="00EA4E25"/>
    <w:rsid w:val="00EA4E36"/>
    <w:rsid w:val="00EA50B2"/>
    <w:rsid w:val="00EA53EA"/>
    <w:rsid w:val="00EA53FB"/>
    <w:rsid w:val="00EA5474"/>
    <w:rsid w:val="00EA54C8"/>
    <w:rsid w:val="00EA56D4"/>
    <w:rsid w:val="00EA5DE0"/>
    <w:rsid w:val="00EA5E3C"/>
    <w:rsid w:val="00EA6149"/>
    <w:rsid w:val="00EA6179"/>
    <w:rsid w:val="00EA61BB"/>
    <w:rsid w:val="00EA65C8"/>
    <w:rsid w:val="00EA66D1"/>
    <w:rsid w:val="00EA6B26"/>
    <w:rsid w:val="00EA6C72"/>
    <w:rsid w:val="00EA720E"/>
    <w:rsid w:val="00EA7299"/>
    <w:rsid w:val="00EA72ED"/>
    <w:rsid w:val="00EA74D8"/>
    <w:rsid w:val="00EA7535"/>
    <w:rsid w:val="00EA76C9"/>
    <w:rsid w:val="00EA77AC"/>
    <w:rsid w:val="00EA79CE"/>
    <w:rsid w:val="00EA7B8D"/>
    <w:rsid w:val="00EA7B98"/>
    <w:rsid w:val="00EA7D96"/>
    <w:rsid w:val="00EA7ECC"/>
    <w:rsid w:val="00EB00D6"/>
    <w:rsid w:val="00EB0291"/>
    <w:rsid w:val="00EB033E"/>
    <w:rsid w:val="00EB0492"/>
    <w:rsid w:val="00EB04EE"/>
    <w:rsid w:val="00EB066F"/>
    <w:rsid w:val="00EB079A"/>
    <w:rsid w:val="00EB0845"/>
    <w:rsid w:val="00EB0887"/>
    <w:rsid w:val="00EB08DB"/>
    <w:rsid w:val="00EB0AD8"/>
    <w:rsid w:val="00EB0BCA"/>
    <w:rsid w:val="00EB0D66"/>
    <w:rsid w:val="00EB0DE0"/>
    <w:rsid w:val="00EB0FA5"/>
    <w:rsid w:val="00EB113F"/>
    <w:rsid w:val="00EB12B6"/>
    <w:rsid w:val="00EB12E7"/>
    <w:rsid w:val="00EB171C"/>
    <w:rsid w:val="00EB17AE"/>
    <w:rsid w:val="00EB1804"/>
    <w:rsid w:val="00EB1820"/>
    <w:rsid w:val="00EB18DD"/>
    <w:rsid w:val="00EB1A13"/>
    <w:rsid w:val="00EB1DD8"/>
    <w:rsid w:val="00EB20FF"/>
    <w:rsid w:val="00EB215F"/>
    <w:rsid w:val="00EB217B"/>
    <w:rsid w:val="00EB22CB"/>
    <w:rsid w:val="00EB22F4"/>
    <w:rsid w:val="00EB23A6"/>
    <w:rsid w:val="00EB2867"/>
    <w:rsid w:val="00EB2A97"/>
    <w:rsid w:val="00EB2BD4"/>
    <w:rsid w:val="00EB2C09"/>
    <w:rsid w:val="00EB2D4D"/>
    <w:rsid w:val="00EB2F53"/>
    <w:rsid w:val="00EB3050"/>
    <w:rsid w:val="00EB322B"/>
    <w:rsid w:val="00EB32D9"/>
    <w:rsid w:val="00EB3404"/>
    <w:rsid w:val="00EB345D"/>
    <w:rsid w:val="00EB3A72"/>
    <w:rsid w:val="00EB3B50"/>
    <w:rsid w:val="00EB3CCB"/>
    <w:rsid w:val="00EB3DDA"/>
    <w:rsid w:val="00EB3E4C"/>
    <w:rsid w:val="00EB3E54"/>
    <w:rsid w:val="00EB3FBE"/>
    <w:rsid w:val="00EB4125"/>
    <w:rsid w:val="00EB413C"/>
    <w:rsid w:val="00EB42E6"/>
    <w:rsid w:val="00EB4454"/>
    <w:rsid w:val="00EB49B5"/>
    <w:rsid w:val="00EB4C2A"/>
    <w:rsid w:val="00EB4D36"/>
    <w:rsid w:val="00EB4FD7"/>
    <w:rsid w:val="00EB4FFB"/>
    <w:rsid w:val="00EB5321"/>
    <w:rsid w:val="00EB596A"/>
    <w:rsid w:val="00EB5BF0"/>
    <w:rsid w:val="00EB5C40"/>
    <w:rsid w:val="00EB5D9A"/>
    <w:rsid w:val="00EB5FC6"/>
    <w:rsid w:val="00EB6187"/>
    <w:rsid w:val="00EB6394"/>
    <w:rsid w:val="00EB6478"/>
    <w:rsid w:val="00EB684F"/>
    <w:rsid w:val="00EB6C4D"/>
    <w:rsid w:val="00EB6C53"/>
    <w:rsid w:val="00EB6D09"/>
    <w:rsid w:val="00EB6DF6"/>
    <w:rsid w:val="00EB6E95"/>
    <w:rsid w:val="00EB6EB2"/>
    <w:rsid w:val="00EB6EC0"/>
    <w:rsid w:val="00EB6F77"/>
    <w:rsid w:val="00EB7089"/>
    <w:rsid w:val="00EB7155"/>
    <w:rsid w:val="00EB7382"/>
    <w:rsid w:val="00EB742C"/>
    <w:rsid w:val="00EB7431"/>
    <w:rsid w:val="00EB7461"/>
    <w:rsid w:val="00EB758D"/>
    <w:rsid w:val="00EB75B4"/>
    <w:rsid w:val="00EB763E"/>
    <w:rsid w:val="00EB76DD"/>
    <w:rsid w:val="00EB79AD"/>
    <w:rsid w:val="00EB7A4B"/>
    <w:rsid w:val="00EB7BF1"/>
    <w:rsid w:val="00EB7D3C"/>
    <w:rsid w:val="00EB7D4A"/>
    <w:rsid w:val="00EB7D72"/>
    <w:rsid w:val="00EC03EF"/>
    <w:rsid w:val="00EC03F6"/>
    <w:rsid w:val="00EC04F3"/>
    <w:rsid w:val="00EC0873"/>
    <w:rsid w:val="00EC0B40"/>
    <w:rsid w:val="00EC0BD8"/>
    <w:rsid w:val="00EC1126"/>
    <w:rsid w:val="00EC1261"/>
    <w:rsid w:val="00EC1322"/>
    <w:rsid w:val="00EC16A3"/>
    <w:rsid w:val="00EC1880"/>
    <w:rsid w:val="00EC19E3"/>
    <w:rsid w:val="00EC1AC4"/>
    <w:rsid w:val="00EC1E30"/>
    <w:rsid w:val="00EC1E34"/>
    <w:rsid w:val="00EC2055"/>
    <w:rsid w:val="00EC20E8"/>
    <w:rsid w:val="00EC229B"/>
    <w:rsid w:val="00EC263C"/>
    <w:rsid w:val="00EC2BF9"/>
    <w:rsid w:val="00EC2D17"/>
    <w:rsid w:val="00EC2F47"/>
    <w:rsid w:val="00EC3091"/>
    <w:rsid w:val="00EC3369"/>
    <w:rsid w:val="00EC34A2"/>
    <w:rsid w:val="00EC3802"/>
    <w:rsid w:val="00EC3F36"/>
    <w:rsid w:val="00EC3FE0"/>
    <w:rsid w:val="00EC4362"/>
    <w:rsid w:val="00EC4473"/>
    <w:rsid w:val="00EC4517"/>
    <w:rsid w:val="00EC4646"/>
    <w:rsid w:val="00EC48A8"/>
    <w:rsid w:val="00EC48E1"/>
    <w:rsid w:val="00EC4935"/>
    <w:rsid w:val="00EC4A40"/>
    <w:rsid w:val="00EC4C1A"/>
    <w:rsid w:val="00EC4E7A"/>
    <w:rsid w:val="00EC4EC7"/>
    <w:rsid w:val="00EC4F34"/>
    <w:rsid w:val="00EC4FCF"/>
    <w:rsid w:val="00EC5101"/>
    <w:rsid w:val="00EC5121"/>
    <w:rsid w:val="00EC51B0"/>
    <w:rsid w:val="00EC5265"/>
    <w:rsid w:val="00EC550C"/>
    <w:rsid w:val="00EC5545"/>
    <w:rsid w:val="00EC56C7"/>
    <w:rsid w:val="00EC5761"/>
    <w:rsid w:val="00EC5796"/>
    <w:rsid w:val="00EC5913"/>
    <w:rsid w:val="00EC5C61"/>
    <w:rsid w:val="00EC5E3E"/>
    <w:rsid w:val="00EC5E40"/>
    <w:rsid w:val="00EC5ED7"/>
    <w:rsid w:val="00EC5FF9"/>
    <w:rsid w:val="00EC60D7"/>
    <w:rsid w:val="00EC60E6"/>
    <w:rsid w:val="00EC6552"/>
    <w:rsid w:val="00EC67F0"/>
    <w:rsid w:val="00EC68FD"/>
    <w:rsid w:val="00EC6B69"/>
    <w:rsid w:val="00EC6D15"/>
    <w:rsid w:val="00EC6EFC"/>
    <w:rsid w:val="00EC7364"/>
    <w:rsid w:val="00EC758F"/>
    <w:rsid w:val="00EC7761"/>
    <w:rsid w:val="00EC7788"/>
    <w:rsid w:val="00EC77C7"/>
    <w:rsid w:val="00EC7926"/>
    <w:rsid w:val="00EC7AB0"/>
    <w:rsid w:val="00EC7B12"/>
    <w:rsid w:val="00EC7C3B"/>
    <w:rsid w:val="00EC7F44"/>
    <w:rsid w:val="00EC7FC2"/>
    <w:rsid w:val="00ED0375"/>
    <w:rsid w:val="00ED03B6"/>
    <w:rsid w:val="00ED074D"/>
    <w:rsid w:val="00ED07DD"/>
    <w:rsid w:val="00ED0A48"/>
    <w:rsid w:val="00ED0B59"/>
    <w:rsid w:val="00ED0B69"/>
    <w:rsid w:val="00ED1317"/>
    <w:rsid w:val="00ED142A"/>
    <w:rsid w:val="00ED15F1"/>
    <w:rsid w:val="00ED169A"/>
    <w:rsid w:val="00ED1815"/>
    <w:rsid w:val="00ED19AE"/>
    <w:rsid w:val="00ED1B55"/>
    <w:rsid w:val="00ED1B58"/>
    <w:rsid w:val="00ED1E96"/>
    <w:rsid w:val="00ED2030"/>
    <w:rsid w:val="00ED21D6"/>
    <w:rsid w:val="00ED2B09"/>
    <w:rsid w:val="00ED2CDE"/>
    <w:rsid w:val="00ED2D59"/>
    <w:rsid w:val="00ED2F3E"/>
    <w:rsid w:val="00ED31F7"/>
    <w:rsid w:val="00ED32DC"/>
    <w:rsid w:val="00ED34CB"/>
    <w:rsid w:val="00ED3500"/>
    <w:rsid w:val="00ED38A4"/>
    <w:rsid w:val="00ED3A17"/>
    <w:rsid w:val="00ED3F6C"/>
    <w:rsid w:val="00ED40D8"/>
    <w:rsid w:val="00ED4120"/>
    <w:rsid w:val="00ED41BF"/>
    <w:rsid w:val="00ED44C4"/>
    <w:rsid w:val="00ED45A8"/>
    <w:rsid w:val="00ED4670"/>
    <w:rsid w:val="00ED46C8"/>
    <w:rsid w:val="00ED46EE"/>
    <w:rsid w:val="00ED48ED"/>
    <w:rsid w:val="00ED490B"/>
    <w:rsid w:val="00ED49C1"/>
    <w:rsid w:val="00ED4B03"/>
    <w:rsid w:val="00ED4CDF"/>
    <w:rsid w:val="00ED4F2E"/>
    <w:rsid w:val="00ED5042"/>
    <w:rsid w:val="00ED515D"/>
    <w:rsid w:val="00ED5677"/>
    <w:rsid w:val="00ED570C"/>
    <w:rsid w:val="00ED5710"/>
    <w:rsid w:val="00ED597E"/>
    <w:rsid w:val="00ED5D66"/>
    <w:rsid w:val="00ED5E6B"/>
    <w:rsid w:val="00ED61CB"/>
    <w:rsid w:val="00ED68FE"/>
    <w:rsid w:val="00ED69E8"/>
    <w:rsid w:val="00ED6E9C"/>
    <w:rsid w:val="00ED6FFF"/>
    <w:rsid w:val="00ED713A"/>
    <w:rsid w:val="00ED74F6"/>
    <w:rsid w:val="00ED7628"/>
    <w:rsid w:val="00ED7882"/>
    <w:rsid w:val="00ED794C"/>
    <w:rsid w:val="00ED797C"/>
    <w:rsid w:val="00ED79B4"/>
    <w:rsid w:val="00ED7A67"/>
    <w:rsid w:val="00ED7AF2"/>
    <w:rsid w:val="00ED7D29"/>
    <w:rsid w:val="00ED7EDF"/>
    <w:rsid w:val="00ED7F39"/>
    <w:rsid w:val="00EE0195"/>
    <w:rsid w:val="00EE01D7"/>
    <w:rsid w:val="00EE01E1"/>
    <w:rsid w:val="00EE021F"/>
    <w:rsid w:val="00EE02B7"/>
    <w:rsid w:val="00EE05A1"/>
    <w:rsid w:val="00EE063C"/>
    <w:rsid w:val="00EE07A9"/>
    <w:rsid w:val="00EE07E2"/>
    <w:rsid w:val="00EE07E4"/>
    <w:rsid w:val="00EE0A4B"/>
    <w:rsid w:val="00EE0ACC"/>
    <w:rsid w:val="00EE0D38"/>
    <w:rsid w:val="00EE0D5F"/>
    <w:rsid w:val="00EE0DDF"/>
    <w:rsid w:val="00EE0F54"/>
    <w:rsid w:val="00EE0F9F"/>
    <w:rsid w:val="00EE0FC4"/>
    <w:rsid w:val="00EE1112"/>
    <w:rsid w:val="00EE118D"/>
    <w:rsid w:val="00EE1245"/>
    <w:rsid w:val="00EE16C9"/>
    <w:rsid w:val="00EE17A8"/>
    <w:rsid w:val="00EE1805"/>
    <w:rsid w:val="00EE1A38"/>
    <w:rsid w:val="00EE1A4D"/>
    <w:rsid w:val="00EE1D63"/>
    <w:rsid w:val="00EE209D"/>
    <w:rsid w:val="00EE2799"/>
    <w:rsid w:val="00EE28DB"/>
    <w:rsid w:val="00EE2F65"/>
    <w:rsid w:val="00EE2F89"/>
    <w:rsid w:val="00EE3056"/>
    <w:rsid w:val="00EE3076"/>
    <w:rsid w:val="00EE324E"/>
    <w:rsid w:val="00EE32A0"/>
    <w:rsid w:val="00EE335D"/>
    <w:rsid w:val="00EE3890"/>
    <w:rsid w:val="00EE3B44"/>
    <w:rsid w:val="00EE3E64"/>
    <w:rsid w:val="00EE3F95"/>
    <w:rsid w:val="00EE3FEE"/>
    <w:rsid w:val="00EE4171"/>
    <w:rsid w:val="00EE41DF"/>
    <w:rsid w:val="00EE422A"/>
    <w:rsid w:val="00EE43B7"/>
    <w:rsid w:val="00EE4610"/>
    <w:rsid w:val="00EE4662"/>
    <w:rsid w:val="00EE46A5"/>
    <w:rsid w:val="00EE473B"/>
    <w:rsid w:val="00EE479C"/>
    <w:rsid w:val="00EE48AF"/>
    <w:rsid w:val="00EE4BDF"/>
    <w:rsid w:val="00EE5048"/>
    <w:rsid w:val="00EE50E8"/>
    <w:rsid w:val="00EE5623"/>
    <w:rsid w:val="00EE576C"/>
    <w:rsid w:val="00EE591A"/>
    <w:rsid w:val="00EE5A49"/>
    <w:rsid w:val="00EE5B40"/>
    <w:rsid w:val="00EE5C4D"/>
    <w:rsid w:val="00EE5CD9"/>
    <w:rsid w:val="00EE5D72"/>
    <w:rsid w:val="00EE614D"/>
    <w:rsid w:val="00EE627B"/>
    <w:rsid w:val="00EE64AA"/>
    <w:rsid w:val="00EE64CB"/>
    <w:rsid w:val="00EE64DE"/>
    <w:rsid w:val="00EE64F5"/>
    <w:rsid w:val="00EE6506"/>
    <w:rsid w:val="00EE6569"/>
    <w:rsid w:val="00EE6BA9"/>
    <w:rsid w:val="00EE6BBF"/>
    <w:rsid w:val="00EE6BE2"/>
    <w:rsid w:val="00EE6BFE"/>
    <w:rsid w:val="00EE6C89"/>
    <w:rsid w:val="00EE6FF4"/>
    <w:rsid w:val="00EE701F"/>
    <w:rsid w:val="00EE7158"/>
    <w:rsid w:val="00EE7189"/>
    <w:rsid w:val="00EE7325"/>
    <w:rsid w:val="00EE76F7"/>
    <w:rsid w:val="00EE7C2D"/>
    <w:rsid w:val="00EE7E05"/>
    <w:rsid w:val="00EE7F80"/>
    <w:rsid w:val="00EE7FE9"/>
    <w:rsid w:val="00EF0038"/>
    <w:rsid w:val="00EF03C5"/>
    <w:rsid w:val="00EF072B"/>
    <w:rsid w:val="00EF0774"/>
    <w:rsid w:val="00EF07DA"/>
    <w:rsid w:val="00EF085F"/>
    <w:rsid w:val="00EF09DF"/>
    <w:rsid w:val="00EF0B71"/>
    <w:rsid w:val="00EF0BDA"/>
    <w:rsid w:val="00EF0C2F"/>
    <w:rsid w:val="00EF0D91"/>
    <w:rsid w:val="00EF0EB1"/>
    <w:rsid w:val="00EF0EE0"/>
    <w:rsid w:val="00EF1071"/>
    <w:rsid w:val="00EF1221"/>
    <w:rsid w:val="00EF1391"/>
    <w:rsid w:val="00EF1470"/>
    <w:rsid w:val="00EF1700"/>
    <w:rsid w:val="00EF18C1"/>
    <w:rsid w:val="00EF197B"/>
    <w:rsid w:val="00EF1B83"/>
    <w:rsid w:val="00EF1BBB"/>
    <w:rsid w:val="00EF22B5"/>
    <w:rsid w:val="00EF2588"/>
    <w:rsid w:val="00EF27FF"/>
    <w:rsid w:val="00EF29F5"/>
    <w:rsid w:val="00EF2CDC"/>
    <w:rsid w:val="00EF2EFB"/>
    <w:rsid w:val="00EF3001"/>
    <w:rsid w:val="00EF3124"/>
    <w:rsid w:val="00EF3140"/>
    <w:rsid w:val="00EF3256"/>
    <w:rsid w:val="00EF35CD"/>
    <w:rsid w:val="00EF3719"/>
    <w:rsid w:val="00EF3905"/>
    <w:rsid w:val="00EF3AFA"/>
    <w:rsid w:val="00EF3B84"/>
    <w:rsid w:val="00EF3FE4"/>
    <w:rsid w:val="00EF4124"/>
    <w:rsid w:val="00EF425A"/>
    <w:rsid w:val="00EF430D"/>
    <w:rsid w:val="00EF44F0"/>
    <w:rsid w:val="00EF4629"/>
    <w:rsid w:val="00EF47B4"/>
    <w:rsid w:val="00EF4934"/>
    <w:rsid w:val="00EF49A6"/>
    <w:rsid w:val="00EF4EAA"/>
    <w:rsid w:val="00EF50AA"/>
    <w:rsid w:val="00EF50AE"/>
    <w:rsid w:val="00EF52A0"/>
    <w:rsid w:val="00EF5717"/>
    <w:rsid w:val="00EF57EF"/>
    <w:rsid w:val="00EF5811"/>
    <w:rsid w:val="00EF598E"/>
    <w:rsid w:val="00EF59E6"/>
    <w:rsid w:val="00EF5B65"/>
    <w:rsid w:val="00EF5C4E"/>
    <w:rsid w:val="00EF5FAD"/>
    <w:rsid w:val="00EF60DC"/>
    <w:rsid w:val="00EF612D"/>
    <w:rsid w:val="00EF61D7"/>
    <w:rsid w:val="00EF638D"/>
    <w:rsid w:val="00EF63A6"/>
    <w:rsid w:val="00EF6848"/>
    <w:rsid w:val="00EF684D"/>
    <w:rsid w:val="00EF6C6A"/>
    <w:rsid w:val="00EF71C9"/>
    <w:rsid w:val="00EF71CB"/>
    <w:rsid w:val="00EF71E3"/>
    <w:rsid w:val="00EF7471"/>
    <w:rsid w:val="00EF7571"/>
    <w:rsid w:val="00EF7815"/>
    <w:rsid w:val="00EF7994"/>
    <w:rsid w:val="00EF7AF1"/>
    <w:rsid w:val="00EF7B9A"/>
    <w:rsid w:val="00EF7C1D"/>
    <w:rsid w:val="00EF7C9B"/>
    <w:rsid w:val="00EF7DCD"/>
    <w:rsid w:val="00EF7DFA"/>
    <w:rsid w:val="00EF7EC0"/>
    <w:rsid w:val="00F0021D"/>
    <w:rsid w:val="00F00361"/>
    <w:rsid w:val="00F004F7"/>
    <w:rsid w:val="00F00541"/>
    <w:rsid w:val="00F005D1"/>
    <w:rsid w:val="00F006BB"/>
    <w:rsid w:val="00F009F6"/>
    <w:rsid w:val="00F00AA3"/>
    <w:rsid w:val="00F00ED6"/>
    <w:rsid w:val="00F0101F"/>
    <w:rsid w:val="00F01038"/>
    <w:rsid w:val="00F01191"/>
    <w:rsid w:val="00F0144D"/>
    <w:rsid w:val="00F0152F"/>
    <w:rsid w:val="00F01531"/>
    <w:rsid w:val="00F01539"/>
    <w:rsid w:val="00F016F3"/>
    <w:rsid w:val="00F01753"/>
    <w:rsid w:val="00F01AC4"/>
    <w:rsid w:val="00F01AFC"/>
    <w:rsid w:val="00F01B47"/>
    <w:rsid w:val="00F01BAA"/>
    <w:rsid w:val="00F01C22"/>
    <w:rsid w:val="00F01D25"/>
    <w:rsid w:val="00F02059"/>
    <w:rsid w:val="00F02164"/>
    <w:rsid w:val="00F022B5"/>
    <w:rsid w:val="00F02396"/>
    <w:rsid w:val="00F025EE"/>
    <w:rsid w:val="00F028A3"/>
    <w:rsid w:val="00F02C50"/>
    <w:rsid w:val="00F02DC6"/>
    <w:rsid w:val="00F02E48"/>
    <w:rsid w:val="00F02F49"/>
    <w:rsid w:val="00F03005"/>
    <w:rsid w:val="00F0303B"/>
    <w:rsid w:val="00F030B4"/>
    <w:rsid w:val="00F033FE"/>
    <w:rsid w:val="00F03493"/>
    <w:rsid w:val="00F034A2"/>
    <w:rsid w:val="00F03BA9"/>
    <w:rsid w:val="00F03C36"/>
    <w:rsid w:val="00F03FB0"/>
    <w:rsid w:val="00F044EE"/>
    <w:rsid w:val="00F04538"/>
    <w:rsid w:val="00F046A2"/>
    <w:rsid w:val="00F0478B"/>
    <w:rsid w:val="00F047F1"/>
    <w:rsid w:val="00F049EF"/>
    <w:rsid w:val="00F04CC6"/>
    <w:rsid w:val="00F04FB0"/>
    <w:rsid w:val="00F050E0"/>
    <w:rsid w:val="00F05365"/>
    <w:rsid w:val="00F05390"/>
    <w:rsid w:val="00F0543D"/>
    <w:rsid w:val="00F05536"/>
    <w:rsid w:val="00F05870"/>
    <w:rsid w:val="00F05A54"/>
    <w:rsid w:val="00F05BF8"/>
    <w:rsid w:val="00F05CB2"/>
    <w:rsid w:val="00F05EB9"/>
    <w:rsid w:val="00F05ED7"/>
    <w:rsid w:val="00F05FCB"/>
    <w:rsid w:val="00F0611D"/>
    <w:rsid w:val="00F06182"/>
    <w:rsid w:val="00F061D2"/>
    <w:rsid w:val="00F0639B"/>
    <w:rsid w:val="00F0642F"/>
    <w:rsid w:val="00F065BF"/>
    <w:rsid w:val="00F06709"/>
    <w:rsid w:val="00F06AA3"/>
    <w:rsid w:val="00F06C73"/>
    <w:rsid w:val="00F06DAD"/>
    <w:rsid w:val="00F06DBA"/>
    <w:rsid w:val="00F06EA3"/>
    <w:rsid w:val="00F0746E"/>
    <w:rsid w:val="00F07788"/>
    <w:rsid w:val="00F07859"/>
    <w:rsid w:val="00F0792A"/>
    <w:rsid w:val="00F0795A"/>
    <w:rsid w:val="00F079C1"/>
    <w:rsid w:val="00F07AB0"/>
    <w:rsid w:val="00F07ACA"/>
    <w:rsid w:val="00F07DB5"/>
    <w:rsid w:val="00F10371"/>
    <w:rsid w:val="00F10645"/>
    <w:rsid w:val="00F10717"/>
    <w:rsid w:val="00F109BB"/>
    <w:rsid w:val="00F10AB0"/>
    <w:rsid w:val="00F10D7A"/>
    <w:rsid w:val="00F10E94"/>
    <w:rsid w:val="00F1105D"/>
    <w:rsid w:val="00F11261"/>
    <w:rsid w:val="00F112E2"/>
    <w:rsid w:val="00F1156C"/>
    <w:rsid w:val="00F11652"/>
    <w:rsid w:val="00F118E0"/>
    <w:rsid w:val="00F11E7E"/>
    <w:rsid w:val="00F123AB"/>
    <w:rsid w:val="00F12443"/>
    <w:rsid w:val="00F12540"/>
    <w:rsid w:val="00F12666"/>
    <w:rsid w:val="00F12676"/>
    <w:rsid w:val="00F126C5"/>
    <w:rsid w:val="00F126F8"/>
    <w:rsid w:val="00F127E4"/>
    <w:rsid w:val="00F12850"/>
    <w:rsid w:val="00F1297F"/>
    <w:rsid w:val="00F12BB5"/>
    <w:rsid w:val="00F12C64"/>
    <w:rsid w:val="00F12F57"/>
    <w:rsid w:val="00F13034"/>
    <w:rsid w:val="00F13337"/>
    <w:rsid w:val="00F13471"/>
    <w:rsid w:val="00F13713"/>
    <w:rsid w:val="00F13981"/>
    <w:rsid w:val="00F13C1E"/>
    <w:rsid w:val="00F13CD1"/>
    <w:rsid w:val="00F13D55"/>
    <w:rsid w:val="00F13E67"/>
    <w:rsid w:val="00F1416D"/>
    <w:rsid w:val="00F1418F"/>
    <w:rsid w:val="00F14452"/>
    <w:rsid w:val="00F14674"/>
    <w:rsid w:val="00F1474C"/>
    <w:rsid w:val="00F14991"/>
    <w:rsid w:val="00F14A21"/>
    <w:rsid w:val="00F14A34"/>
    <w:rsid w:val="00F14ACB"/>
    <w:rsid w:val="00F14CE4"/>
    <w:rsid w:val="00F14E41"/>
    <w:rsid w:val="00F14EC6"/>
    <w:rsid w:val="00F150BB"/>
    <w:rsid w:val="00F15312"/>
    <w:rsid w:val="00F15366"/>
    <w:rsid w:val="00F15527"/>
    <w:rsid w:val="00F15548"/>
    <w:rsid w:val="00F155A7"/>
    <w:rsid w:val="00F1568C"/>
    <w:rsid w:val="00F159BA"/>
    <w:rsid w:val="00F15D03"/>
    <w:rsid w:val="00F160EF"/>
    <w:rsid w:val="00F16550"/>
    <w:rsid w:val="00F1691F"/>
    <w:rsid w:val="00F16A1F"/>
    <w:rsid w:val="00F16A81"/>
    <w:rsid w:val="00F16C94"/>
    <w:rsid w:val="00F16FBF"/>
    <w:rsid w:val="00F1722B"/>
    <w:rsid w:val="00F172BB"/>
    <w:rsid w:val="00F17372"/>
    <w:rsid w:val="00F17407"/>
    <w:rsid w:val="00F17ABC"/>
    <w:rsid w:val="00F17C06"/>
    <w:rsid w:val="00F17CB2"/>
    <w:rsid w:val="00F17CD9"/>
    <w:rsid w:val="00F17F11"/>
    <w:rsid w:val="00F200AA"/>
    <w:rsid w:val="00F200BD"/>
    <w:rsid w:val="00F202FB"/>
    <w:rsid w:val="00F20332"/>
    <w:rsid w:val="00F20428"/>
    <w:rsid w:val="00F204BB"/>
    <w:rsid w:val="00F20645"/>
    <w:rsid w:val="00F20813"/>
    <w:rsid w:val="00F20859"/>
    <w:rsid w:val="00F2098B"/>
    <w:rsid w:val="00F20D7F"/>
    <w:rsid w:val="00F20D90"/>
    <w:rsid w:val="00F20F9C"/>
    <w:rsid w:val="00F2106B"/>
    <w:rsid w:val="00F211A6"/>
    <w:rsid w:val="00F2125B"/>
    <w:rsid w:val="00F2131A"/>
    <w:rsid w:val="00F214A0"/>
    <w:rsid w:val="00F217FC"/>
    <w:rsid w:val="00F21864"/>
    <w:rsid w:val="00F218CE"/>
    <w:rsid w:val="00F21981"/>
    <w:rsid w:val="00F21A64"/>
    <w:rsid w:val="00F21B5D"/>
    <w:rsid w:val="00F21BF1"/>
    <w:rsid w:val="00F21E12"/>
    <w:rsid w:val="00F21E8A"/>
    <w:rsid w:val="00F21ED3"/>
    <w:rsid w:val="00F22093"/>
    <w:rsid w:val="00F2218F"/>
    <w:rsid w:val="00F2220F"/>
    <w:rsid w:val="00F22326"/>
    <w:rsid w:val="00F224C3"/>
    <w:rsid w:val="00F22683"/>
    <w:rsid w:val="00F22E67"/>
    <w:rsid w:val="00F22E74"/>
    <w:rsid w:val="00F230DC"/>
    <w:rsid w:val="00F23100"/>
    <w:rsid w:val="00F23286"/>
    <w:rsid w:val="00F232A8"/>
    <w:rsid w:val="00F233EB"/>
    <w:rsid w:val="00F23568"/>
    <w:rsid w:val="00F2358C"/>
    <w:rsid w:val="00F236E3"/>
    <w:rsid w:val="00F23A7F"/>
    <w:rsid w:val="00F23BCB"/>
    <w:rsid w:val="00F241A6"/>
    <w:rsid w:val="00F2424E"/>
    <w:rsid w:val="00F24C81"/>
    <w:rsid w:val="00F24C9A"/>
    <w:rsid w:val="00F24E35"/>
    <w:rsid w:val="00F24EBC"/>
    <w:rsid w:val="00F25002"/>
    <w:rsid w:val="00F25109"/>
    <w:rsid w:val="00F25221"/>
    <w:rsid w:val="00F2546D"/>
    <w:rsid w:val="00F255AD"/>
    <w:rsid w:val="00F256BA"/>
    <w:rsid w:val="00F2575B"/>
    <w:rsid w:val="00F25B29"/>
    <w:rsid w:val="00F25B4F"/>
    <w:rsid w:val="00F25B8C"/>
    <w:rsid w:val="00F25C56"/>
    <w:rsid w:val="00F25D81"/>
    <w:rsid w:val="00F25E7B"/>
    <w:rsid w:val="00F2617C"/>
    <w:rsid w:val="00F26187"/>
    <w:rsid w:val="00F26236"/>
    <w:rsid w:val="00F26456"/>
    <w:rsid w:val="00F2771A"/>
    <w:rsid w:val="00F27F48"/>
    <w:rsid w:val="00F30165"/>
    <w:rsid w:val="00F30209"/>
    <w:rsid w:val="00F30602"/>
    <w:rsid w:val="00F307A9"/>
    <w:rsid w:val="00F309B3"/>
    <w:rsid w:val="00F30D45"/>
    <w:rsid w:val="00F30E4B"/>
    <w:rsid w:val="00F30EA4"/>
    <w:rsid w:val="00F30EDA"/>
    <w:rsid w:val="00F30F87"/>
    <w:rsid w:val="00F3142B"/>
    <w:rsid w:val="00F316AF"/>
    <w:rsid w:val="00F319A6"/>
    <w:rsid w:val="00F31A52"/>
    <w:rsid w:val="00F31F89"/>
    <w:rsid w:val="00F320B5"/>
    <w:rsid w:val="00F321F9"/>
    <w:rsid w:val="00F32246"/>
    <w:rsid w:val="00F32294"/>
    <w:rsid w:val="00F3231E"/>
    <w:rsid w:val="00F324CA"/>
    <w:rsid w:val="00F3255B"/>
    <w:rsid w:val="00F325AD"/>
    <w:rsid w:val="00F3275A"/>
    <w:rsid w:val="00F328DA"/>
    <w:rsid w:val="00F32B7D"/>
    <w:rsid w:val="00F32C93"/>
    <w:rsid w:val="00F32C98"/>
    <w:rsid w:val="00F32D3A"/>
    <w:rsid w:val="00F32D4A"/>
    <w:rsid w:val="00F32D83"/>
    <w:rsid w:val="00F330BC"/>
    <w:rsid w:val="00F3313E"/>
    <w:rsid w:val="00F331E5"/>
    <w:rsid w:val="00F332C5"/>
    <w:rsid w:val="00F332FA"/>
    <w:rsid w:val="00F3366B"/>
    <w:rsid w:val="00F336F3"/>
    <w:rsid w:val="00F33706"/>
    <w:rsid w:val="00F3372D"/>
    <w:rsid w:val="00F34139"/>
    <w:rsid w:val="00F34342"/>
    <w:rsid w:val="00F34391"/>
    <w:rsid w:val="00F34798"/>
    <w:rsid w:val="00F347EB"/>
    <w:rsid w:val="00F348BC"/>
    <w:rsid w:val="00F348DB"/>
    <w:rsid w:val="00F34C11"/>
    <w:rsid w:val="00F34C25"/>
    <w:rsid w:val="00F34D38"/>
    <w:rsid w:val="00F34F4E"/>
    <w:rsid w:val="00F35188"/>
    <w:rsid w:val="00F35337"/>
    <w:rsid w:val="00F35357"/>
    <w:rsid w:val="00F353D9"/>
    <w:rsid w:val="00F35415"/>
    <w:rsid w:val="00F355A1"/>
    <w:rsid w:val="00F356AE"/>
    <w:rsid w:val="00F356FB"/>
    <w:rsid w:val="00F35798"/>
    <w:rsid w:val="00F357FF"/>
    <w:rsid w:val="00F358A5"/>
    <w:rsid w:val="00F35994"/>
    <w:rsid w:val="00F35CEA"/>
    <w:rsid w:val="00F35D58"/>
    <w:rsid w:val="00F35F0C"/>
    <w:rsid w:val="00F35F25"/>
    <w:rsid w:val="00F36008"/>
    <w:rsid w:val="00F36114"/>
    <w:rsid w:val="00F36275"/>
    <w:rsid w:val="00F3628E"/>
    <w:rsid w:val="00F364CA"/>
    <w:rsid w:val="00F364CF"/>
    <w:rsid w:val="00F36562"/>
    <w:rsid w:val="00F36D45"/>
    <w:rsid w:val="00F36DE6"/>
    <w:rsid w:val="00F373D8"/>
    <w:rsid w:val="00F3747C"/>
    <w:rsid w:val="00F3755E"/>
    <w:rsid w:val="00F3757B"/>
    <w:rsid w:val="00F37B06"/>
    <w:rsid w:val="00F37D8D"/>
    <w:rsid w:val="00F37ED3"/>
    <w:rsid w:val="00F37EDC"/>
    <w:rsid w:val="00F37EE2"/>
    <w:rsid w:val="00F40D2E"/>
    <w:rsid w:val="00F40DDC"/>
    <w:rsid w:val="00F40FF9"/>
    <w:rsid w:val="00F4103C"/>
    <w:rsid w:val="00F410A9"/>
    <w:rsid w:val="00F4156F"/>
    <w:rsid w:val="00F419BA"/>
    <w:rsid w:val="00F41A7E"/>
    <w:rsid w:val="00F421E1"/>
    <w:rsid w:val="00F42347"/>
    <w:rsid w:val="00F42373"/>
    <w:rsid w:val="00F42696"/>
    <w:rsid w:val="00F426D1"/>
    <w:rsid w:val="00F42870"/>
    <w:rsid w:val="00F42B25"/>
    <w:rsid w:val="00F42CEF"/>
    <w:rsid w:val="00F42E3E"/>
    <w:rsid w:val="00F42E56"/>
    <w:rsid w:val="00F42ED0"/>
    <w:rsid w:val="00F43A73"/>
    <w:rsid w:val="00F43DC2"/>
    <w:rsid w:val="00F43F2A"/>
    <w:rsid w:val="00F43F37"/>
    <w:rsid w:val="00F440ED"/>
    <w:rsid w:val="00F4463F"/>
    <w:rsid w:val="00F447FB"/>
    <w:rsid w:val="00F44A5A"/>
    <w:rsid w:val="00F44BD1"/>
    <w:rsid w:val="00F44BE8"/>
    <w:rsid w:val="00F45102"/>
    <w:rsid w:val="00F45582"/>
    <w:rsid w:val="00F455D0"/>
    <w:rsid w:val="00F456EB"/>
    <w:rsid w:val="00F45A1A"/>
    <w:rsid w:val="00F45B8D"/>
    <w:rsid w:val="00F45C6C"/>
    <w:rsid w:val="00F460D0"/>
    <w:rsid w:val="00F46199"/>
    <w:rsid w:val="00F462F5"/>
    <w:rsid w:val="00F463C7"/>
    <w:rsid w:val="00F46459"/>
    <w:rsid w:val="00F4652F"/>
    <w:rsid w:val="00F46735"/>
    <w:rsid w:val="00F46A2D"/>
    <w:rsid w:val="00F46C3D"/>
    <w:rsid w:val="00F46C6C"/>
    <w:rsid w:val="00F46DD5"/>
    <w:rsid w:val="00F46DF6"/>
    <w:rsid w:val="00F46E95"/>
    <w:rsid w:val="00F47300"/>
    <w:rsid w:val="00F4732E"/>
    <w:rsid w:val="00F4786C"/>
    <w:rsid w:val="00F4788D"/>
    <w:rsid w:val="00F479E5"/>
    <w:rsid w:val="00F47A4E"/>
    <w:rsid w:val="00F47D35"/>
    <w:rsid w:val="00F47E8B"/>
    <w:rsid w:val="00F47EB2"/>
    <w:rsid w:val="00F5013A"/>
    <w:rsid w:val="00F50358"/>
    <w:rsid w:val="00F50592"/>
    <w:rsid w:val="00F5064D"/>
    <w:rsid w:val="00F5079B"/>
    <w:rsid w:val="00F5096E"/>
    <w:rsid w:val="00F50AED"/>
    <w:rsid w:val="00F50CCC"/>
    <w:rsid w:val="00F50F90"/>
    <w:rsid w:val="00F50FFF"/>
    <w:rsid w:val="00F510FB"/>
    <w:rsid w:val="00F51214"/>
    <w:rsid w:val="00F51636"/>
    <w:rsid w:val="00F51A74"/>
    <w:rsid w:val="00F51DCB"/>
    <w:rsid w:val="00F51E4D"/>
    <w:rsid w:val="00F51FB9"/>
    <w:rsid w:val="00F52008"/>
    <w:rsid w:val="00F52228"/>
    <w:rsid w:val="00F522E4"/>
    <w:rsid w:val="00F523AB"/>
    <w:rsid w:val="00F52780"/>
    <w:rsid w:val="00F527BE"/>
    <w:rsid w:val="00F52925"/>
    <w:rsid w:val="00F529CF"/>
    <w:rsid w:val="00F535CE"/>
    <w:rsid w:val="00F5361B"/>
    <w:rsid w:val="00F536CD"/>
    <w:rsid w:val="00F53B38"/>
    <w:rsid w:val="00F53C47"/>
    <w:rsid w:val="00F53D53"/>
    <w:rsid w:val="00F53E2D"/>
    <w:rsid w:val="00F54416"/>
    <w:rsid w:val="00F54539"/>
    <w:rsid w:val="00F5467F"/>
    <w:rsid w:val="00F546B4"/>
    <w:rsid w:val="00F54760"/>
    <w:rsid w:val="00F54932"/>
    <w:rsid w:val="00F54B78"/>
    <w:rsid w:val="00F54CAA"/>
    <w:rsid w:val="00F54F16"/>
    <w:rsid w:val="00F54F59"/>
    <w:rsid w:val="00F55053"/>
    <w:rsid w:val="00F552BC"/>
    <w:rsid w:val="00F552DA"/>
    <w:rsid w:val="00F55426"/>
    <w:rsid w:val="00F5557D"/>
    <w:rsid w:val="00F55691"/>
    <w:rsid w:val="00F5584F"/>
    <w:rsid w:val="00F558B3"/>
    <w:rsid w:val="00F55944"/>
    <w:rsid w:val="00F55D40"/>
    <w:rsid w:val="00F55E0B"/>
    <w:rsid w:val="00F55EDA"/>
    <w:rsid w:val="00F5633D"/>
    <w:rsid w:val="00F56344"/>
    <w:rsid w:val="00F5650E"/>
    <w:rsid w:val="00F56564"/>
    <w:rsid w:val="00F565A1"/>
    <w:rsid w:val="00F56774"/>
    <w:rsid w:val="00F56848"/>
    <w:rsid w:val="00F56A3B"/>
    <w:rsid w:val="00F56A98"/>
    <w:rsid w:val="00F56ABA"/>
    <w:rsid w:val="00F56AC7"/>
    <w:rsid w:val="00F56C43"/>
    <w:rsid w:val="00F56C91"/>
    <w:rsid w:val="00F56E9D"/>
    <w:rsid w:val="00F56F83"/>
    <w:rsid w:val="00F570B2"/>
    <w:rsid w:val="00F572AF"/>
    <w:rsid w:val="00F57597"/>
    <w:rsid w:val="00F57663"/>
    <w:rsid w:val="00F576DE"/>
    <w:rsid w:val="00F57780"/>
    <w:rsid w:val="00F57920"/>
    <w:rsid w:val="00F579CA"/>
    <w:rsid w:val="00F57C25"/>
    <w:rsid w:val="00F57CDB"/>
    <w:rsid w:val="00F57FDF"/>
    <w:rsid w:val="00F600BC"/>
    <w:rsid w:val="00F6059F"/>
    <w:rsid w:val="00F6063F"/>
    <w:rsid w:val="00F60A8B"/>
    <w:rsid w:val="00F611E4"/>
    <w:rsid w:val="00F6124E"/>
    <w:rsid w:val="00F61354"/>
    <w:rsid w:val="00F613E4"/>
    <w:rsid w:val="00F617CB"/>
    <w:rsid w:val="00F6181C"/>
    <w:rsid w:val="00F61834"/>
    <w:rsid w:val="00F61862"/>
    <w:rsid w:val="00F61993"/>
    <w:rsid w:val="00F619F1"/>
    <w:rsid w:val="00F61B94"/>
    <w:rsid w:val="00F61C08"/>
    <w:rsid w:val="00F61ED3"/>
    <w:rsid w:val="00F61EE7"/>
    <w:rsid w:val="00F62098"/>
    <w:rsid w:val="00F6230F"/>
    <w:rsid w:val="00F6253D"/>
    <w:rsid w:val="00F62B2B"/>
    <w:rsid w:val="00F62B2D"/>
    <w:rsid w:val="00F63192"/>
    <w:rsid w:val="00F63399"/>
    <w:rsid w:val="00F63612"/>
    <w:rsid w:val="00F63837"/>
    <w:rsid w:val="00F63A78"/>
    <w:rsid w:val="00F63AED"/>
    <w:rsid w:val="00F63C32"/>
    <w:rsid w:val="00F6423C"/>
    <w:rsid w:val="00F64525"/>
    <w:rsid w:val="00F64BA1"/>
    <w:rsid w:val="00F64E3F"/>
    <w:rsid w:val="00F64ED4"/>
    <w:rsid w:val="00F64F39"/>
    <w:rsid w:val="00F651F0"/>
    <w:rsid w:val="00F652F7"/>
    <w:rsid w:val="00F65397"/>
    <w:rsid w:val="00F6539B"/>
    <w:rsid w:val="00F6582C"/>
    <w:rsid w:val="00F65838"/>
    <w:rsid w:val="00F65A11"/>
    <w:rsid w:val="00F65EC0"/>
    <w:rsid w:val="00F66048"/>
    <w:rsid w:val="00F6645B"/>
    <w:rsid w:val="00F664D7"/>
    <w:rsid w:val="00F66621"/>
    <w:rsid w:val="00F66632"/>
    <w:rsid w:val="00F666AF"/>
    <w:rsid w:val="00F667A7"/>
    <w:rsid w:val="00F66B33"/>
    <w:rsid w:val="00F66B76"/>
    <w:rsid w:val="00F66BA5"/>
    <w:rsid w:val="00F66C6A"/>
    <w:rsid w:val="00F66D03"/>
    <w:rsid w:val="00F66D29"/>
    <w:rsid w:val="00F66F7A"/>
    <w:rsid w:val="00F67041"/>
    <w:rsid w:val="00F67068"/>
    <w:rsid w:val="00F67199"/>
    <w:rsid w:val="00F675EA"/>
    <w:rsid w:val="00F67654"/>
    <w:rsid w:val="00F67A14"/>
    <w:rsid w:val="00F67A29"/>
    <w:rsid w:val="00F67B4F"/>
    <w:rsid w:val="00F67E03"/>
    <w:rsid w:val="00F702A2"/>
    <w:rsid w:val="00F702C7"/>
    <w:rsid w:val="00F70888"/>
    <w:rsid w:val="00F708BD"/>
    <w:rsid w:val="00F709B1"/>
    <w:rsid w:val="00F709C7"/>
    <w:rsid w:val="00F70B34"/>
    <w:rsid w:val="00F70C6C"/>
    <w:rsid w:val="00F70D17"/>
    <w:rsid w:val="00F70F62"/>
    <w:rsid w:val="00F70FBF"/>
    <w:rsid w:val="00F711CD"/>
    <w:rsid w:val="00F712D9"/>
    <w:rsid w:val="00F7132F"/>
    <w:rsid w:val="00F71485"/>
    <w:rsid w:val="00F7153D"/>
    <w:rsid w:val="00F715BF"/>
    <w:rsid w:val="00F71719"/>
    <w:rsid w:val="00F71720"/>
    <w:rsid w:val="00F7187E"/>
    <w:rsid w:val="00F71945"/>
    <w:rsid w:val="00F7195E"/>
    <w:rsid w:val="00F71A6C"/>
    <w:rsid w:val="00F71AFA"/>
    <w:rsid w:val="00F71BBC"/>
    <w:rsid w:val="00F71C82"/>
    <w:rsid w:val="00F71E3C"/>
    <w:rsid w:val="00F721AF"/>
    <w:rsid w:val="00F723BD"/>
    <w:rsid w:val="00F7248D"/>
    <w:rsid w:val="00F724A6"/>
    <w:rsid w:val="00F72778"/>
    <w:rsid w:val="00F72871"/>
    <w:rsid w:val="00F728C6"/>
    <w:rsid w:val="00F729F8"/>
    <w:rsid w:val="00F72A15"/>
    <w:rsid w:val="00F72D71"/>
    <w:rsid w:val="00F72E11"/>
    <w:rsid w:val="00F72EDE"/>
    <w:rsid w:val="00F72EFB"/>
    <w:rsid w:val="00F731CF"/>
    <w:rsid w:val="00F73235"/>
    <w:rsid w:val="00F732C4"/>
    <w:rsid w:val="00F734B1"/>
    <w:rsid w:val="00F735A0"/>
    <w:rsid w:val="00F739A6"/>
    <w:rsid w:val="00F739C0"/>
    <w:rsid w:val="00F73EB9"/>
    <w:rsid w:val="00F73F26"/>
    <w:rsid w:val="00F73FD9"/>
    <w:rsid w:val="00F74022"/>
    <w:rsid w:val="00F7407A"/>
    <w:rsid w:val="00F7454C"/>
    <w:rsid w:val="00F74658"/>
    <w:rsid w:val="00F746D7"/>
    <w:rsid w:val="00F74926"/>
    <w:rsid w:val="00F74A51"/>
    <w:rsid w:val="00F7537D"/>
    <w:rsid w:val="00F754B2"/>
    <w:rsid w:val="00F757FC"/>
    <w:rsid w:val="00F75950"/>
    <w:rsid w:val="00F75A4B"/>
    <w:rsid w:val="00F75A4E"/>
    <w:rsid w:val="00F75BD2"/>
    <w:rsid w:val="00F7617E"/>
    <w:rsid w:val="00F76318"/>
    <w:rsid w:val="00F766B0"/>
    <w:rsid w:val="00F76BF7"/>
    <w:rsid w:val="00F76E55"/>
    <w:rsid w:val="00F76FB4"/>
    <w:rsid w:val="00F77264"/>
    <w:rsid w:val="00F7739B"/>
    <w:rsid w:val="00F77400"/>
    <w:rsid w:val="00F77752"/>
    <w:rsid w:val="00F77763"/>
    <w:rsid w:val="00F778A3"/>
    <w:rsid w:val="00F779E6"/>
    <w:rsid w:val="00F77A27"/>
    <w:rsid w:val="00F77B79"/>
    <w:rsid w:val="00F77C57"/>
    <w:rsid w:val="00F77CE9"/>
    <w:rsid w:val="00F77D35"/>
    <w:rsid w:val="00F77D5D"/>
    <w:rsid w:val="00F77E9A"/>
    <w:rsid w:val="00F800CB"/>
    <w:rsid w:val="00F8067E"/>
    <w:rsid w:val="00F80748"/>
    <w:rsid w:val="00F807E2"/>
    <w:rsid w:val="00F80820"/>
    <w:rsid w:val="00F80A64"/>
    <w:rsid w:val="00F80AF5"/>
    <w:rsid w:val="00F80BE5"/>
    <w:rsid w:val="00F80C90"/>
    <w:rsid w:val="00F80DC7"/>
    <w:rsid w:val="00F80FC7"/>
    <w:rsid w:val="00F81167"/>
    <w:rsid w:val="00F8118D"/>
    <w:rsid w:val="00F8120D"/>
    <w:rsid w:val="00F817BD"/>
    <w:rsid w:val="00F8194E"/>
    <w:rsid w:val="00F8197B"/>
    <w:rsid w:val="00F81D7D"/>
    <w:rsid w:val="00F81D9C"/>
    <w:rsid w:val="00F81F66"/>
    <w:rsid w:val="00F8211D"/>
    <w:rsid w:val="00F822BA"/>
    <w:rsid w:val="00F82336"/>
    <w:rsid w:val="00F826AA"/>
    <w:rsid w:val="00F82819"/>
    <w:rsid w:val="00F8284A"/>
    <w:rsid w:val="00F82ECA"/>
    <w:rsid w:val="00F834FC"/>
    <w:rsid w:val="00F83573"/>
    <w:rsid w:val="00F836D6"/>
    <w:rsid w:val="00F83921"/>
    <w:rsid w:val="00F83C25"/>
    <w:rsid w:val="00F83D8E"/>
    <w:rsid w:val="00F83E3B"/>
    <w:rsid w:val="00F8403F"/>
    <w:rsid w:val="00F84253"/>
    <w:rsid w:val="00F845DE"/>
    <w:rsid w:val="00F846C9"/>
    <w:rsid w:val="00F8481D"/>
    <w:rsid w:val="00F84B47"/>
    <w:rsid w:val="00F850A4"/>
    <w:rsid w:val="00F852EF"/>
    <w:rsid w:val="00F85575"/>
    <w:rsid w:val="00F855FA"/>
    <w:rsid w:val="00F85628"/>
    <w:rsid w:val="00F85642"/>
    <w:rsid w:val="00F856A8"/>
    <w:rsid w:val="00F8579F"/>
    <w:rsid w:val="00F859F6"/>
    <w:rsid w:val="00F85B42"/>
    <w:rsid w:val="00F86008"/>
    <w:rsid w:val="00F862F9"/>
    <w:rsid w:val="00F86557"/>
    <w:rsid w:val="00F8661C"/>
    <w:rsid w:val="00F866A1"/>
    <w:rsid w:val="00F86D6A"/>
    <w:rsid w:val="00F86F8C"/>
    <w:rsid w:val="00F87074"/>
    <w:rsid w:val="00F87468"/>
    <w:rsid w:val="00F8754A"/>
    <w:rsid w:val="00F879DA"/>
    <w:rsid w:val="00F87B05"/>
    <w:rsid w:val="00F87BC1"/>
    <w:rsid w:val="00F87CE4"/>
    <w:rsid w:val="00F9002C"/>
    <w:rsid w:val="00F9083A"/>
    <w:rsid w:val="00F90960"/>
    <w:rsid w:val="00F90F9C"/>
    <w:rsid w:val="00F9114A"/>
    <w:rsid w:val="00F9122A"/>
    <w:rsid w:val="00F91498"/>
    <w:rsid w:val="00F91AC1"/>
    <w:rsid w:val="00F91BB7"/>
    <w:rsid w:val="00F91BD1"/>
    <w:rsid w:val="00F91C55"/>
    <w:rsid w:val="00F91F25"/>
    <w:rsid w:val="00F920A7"/>
    <w:rsid w:val="00F9250A"/>
    <w:rsid w:val="00F9261A"/>
    <w:rsid w:val="00F9263C"/>
    <w:rsid w:val="00F92791"/>
    <w:rsid w:val="00F92834"/>
    <w:rsid w:val="00F928F6"/>
    <w:rsid w:val="00F92BC2"/>
    <w:rsid w:val="00F92C41"/>
    <w:rsid w:val="00F92D5C"/>
    <w:rsid w:val="00F92DAB"/>
    <w:rsid w:val="00F92DEF"/>
    <w:rsid w:val="00F92F59"/>
    <w:rsid w:val="00F930C4"/>
    <w:rsid w:val="00F931CE"/>
    <w:rsid w:val="00F93263"/>
    <w:rsid w:val="00F93388"/>
    <w:rsid w:val="00F933E7"/>
    <w:rsid w:val="00F933EC"/>
    <w:rsid w:val="00F93465"/>
    <w:rsid w:val="00F934CE"/>
    <w:rsid w:val="00F93527"/>
    <w:rsid w:val="00F9363F"/>
    <w:rsid w:val="00F93758"/>
    <w:rsid w:val="00F9391F"/>
    <w:rsid w:val="00F9395B"/>
    <w:rsid w:val="00F93B05"/>
    <w:rsid w:val="00F93C4C"/>
    <w:rsid w:val="00F93DF3"/>
    <w:rsid w:val="00F93FED"/>
    <w:rsid w:val="00F94252"/>
    <w:rsid w:val="00F9461E"/>
    <w:rsid w:val="00F9469D"/>
    <w:rsid w:val="00F946BD"/>
    <w:rsid w:val="00F948F1"/>
    <w:rsid w:val="00F94D3B"/>
    <w:rsid w:val="00F94DDC"/>
    <w:rsid w:val="00F94DE0"/>
    <w:rsid w:val="00F95110"/>
    <w:rsid w:val="00F951AD"/>
    <w:rsid w:val="00F952BC"/>
    <w:rsid w:val="00F952C1"/>
    <w:rsid w:val="00F95531"/>
    <w:rsid w:val="00F9588D"/>
    <w:rsid w:val="00F95B12"/>
    <w:rsid w:val="00F95BBE"/>
    <w:rsid w:val="00F95D35"/>
    <w:rsid w:val="00F95F60"/>
    <w:rsid w:val="00F96083"/>
    <w:rsid w:val="00F9608C"/>
    <w:rsid w:val="00F9614B"/>
    <w:rsid w:val="00F961AB"/>
    <w:rsid w:val="00F969A1"/>
    <w:rsid w:val="00F96D96"/>
    <w:rsid w:val="00F96E90"/>
    <w:rsid w:val="00F96EFD"/>
    <w:rsid w:val="00F97047"/>
    <w:rsid w:val="00F9706A"/>
    <w:rsid w:val="00F970B3"/>
    <w:rsid w:val="00F972D2"/>
    <w:rsid w:val="00F9751F"/>
    <w:rsid w:val="00F976A8"/>
    <w:rsid w:val="00F9773A"/>
    <w:rsid w:val="00F97740"/>
    <w:rsid w:val="00F97783"/>
    <w:rsid w:val="00F97887"/>
    <w:rsid w:val="00F978DE"/>
    <w:rsid w:val="00F97D28"/>
    <w:rsid w:val="00F97F03"/>
    <w:rsid w:val="00FA010F"/>
    <w:rsid w:val="00FA03A4"/>
    <w:rsid w:val="00FA0638"/>
    <w:rsid w:val="00FA0652"/>
    <w:rsid w:val="00FA065F"/>
    <w:rsid w:val="00FA08FA"/>
    <w:rsid w:val="00FA09CA"/>
    <w:rsid w:val="00FA0AD4"/>
    <w:rsid w:val="00FA0C46"/>
    <w:rsid w:val="00FA0D8F"/>
    <w:rsid w:val="00FA0DB6"/>
    <w:rsid w:val="00FA0F5D"/>
    <w:rsid w:val="00FA10F2"/>
    <w:rsid w:val="00FA1210"/>
    <w:rsid w:val="00FA1275"/>
    <w:rsid w:val="00FA12E0"/>
    <w:rsid w:val="00FA14A0"/>
    <w:rsid w:val="00FA14A3"/>
    <w:rsid w:val="00FA1587"/>
    <w:rsid w:val="00FA15CC"/>
    <w:rsid w:val="00FA177A"/>
    <w:rsid w:val="00FA1901"/>
    <w:rsid w:val="00FA1B3C"/>
    <w:rsid w:val="00FA1E3B"/>
    <w:rsid w:val="00FA1E84"/>
    <w:rsid w:val="00FA1EEA"/>
    <w:rsid w:val="00FA1FC4"/>
    <w:rsid w:val="00FA21EE"/>
    <w:rsid w:val="00FA280F"/>
    <w:rsid w:val="00FA283C"/>
    <w:rsid w:val="00FA289E"/>
    <w:rsid w:val="00FA2E0D"/>
    <w:rsid w:val="00FA2E24"/>
    <w:rsid w:val="00FA3020"/>
    <w:rsid w:val="00FA35CC"/>
    <w:rsid w:val="00FA3932"/>
    <w:rsid w:val="00FA39CA"/>
    <w:rsid w:val="00FA3CCE"/>
    <w:rsid w:val="00FA3D40"/>
    <w:rsid w:val="00FA3EFF"/>
    <w:rsid w:val="00FA3F11"/>
    <w:rsid w:val="00FA41FE"/>
    <w:rsid w:val="00FA46D4"/>
    <w:rsid w:val="00FA47A9"/>
    <w:rsid w:val="00FA485F"/>
    <w:rsid w:val="00FA4A40"/>
    <w:rsid w:val="00FA4AD4"/>
    <w:rsid w:val="00FA4B14"/>
    <w:rsid w:val="00FA4BA3"/>
    <w:rsid w:val="00FA4C56"/>
    <w:rsid w:val="00FA4D64"/>
    <w:rsid w:val="00FA4DCF"/>
    <w:rsid w:val="00FA50C5"/>
    <w:rsid w:val="00FA51EC"/>
    <w:rsid w:val="00FA5513"/>
    <w:rsid w:val="00FA594A"/>
    <w:rsid w:val="00FA5C58"/>
    <w:rsid w:val="00FA5CE3"/>
    <w:rsid w:val="00FA60F9"/>
    <w:rsid w:val="00FA61D8"/>
    <w:rsid w:val="00FA6247"/>
    <w:rsid w:val="00FA653E"/>
    <w:rsid w:val="00FA66CD"/>
    <w:rsid w:val="00FA672B"/>
    <w:rsid w:val="00FA6789"/>
    <w:rsid w:val="00FA67BA"/>
    <w:rsid w:val="00FA683D"/>
    <w:rsid w:val="00FA6969"/>
    <w:rsid w:val="00FA6BE9"/>
    <w:rsid w:val="00FA6CC6"/>
    <w:rsid w:val="00FA6E9E"/>
    <w:rsid w:val="00FA6EB9"/>
    <w:rsid w:val="00FA72B8"/>
    <w:rsid w:val="00FA746D"/>
    <w:rsid w:val="00FA7528"/>
    <w:rsid w:val="00FA774D"/>
    <w:rsid w:val="00FA7881"/>
    <w:rsid w:val="00FA78FC"/>
    <w:rsid w:val="00FA79E4"/>
    <w:rsid w:val="00FA7A59"/>
    <w:rsid w:val="00FA7B98"/>
    <w:rsid w:val="00FA7F1F"/>
    <w:rsid w:val="00FB02DB"/>
    <w:rsid w:val="00FB035B"/>
    <w:rsid w:val="00FB04C9"/>
    <w:rsid w:val="00FB0633"/>
    <w:rsid w:val="00FB083A"/>
    <w:rsid w:val="00FB08D5"/>
    <w:rsid w:val="00FB0BBA"/>
    <w:rsid w:val="00FB0BD2"/>
    <w:rsid w:val="00FB0D0B"/>
    <w:rsid w:val="00FB0D0C"/>
    <w:rsid w:val="00FB0E7A"/>
    <w:rsid w:val="00FB0F37"/>
    <w:rsid w:val="00FB1215"/>
    <w:rsid w:val="00FB1284"/>
    <w:rsid w:val="00FB14E0"/>
    <w:rsid w:val="00FB154C"/>
    <w:rsid w:val="00FB1C2E"/>
    <w:rsid w:val="00FB1F2A"/>
    <w:rsid w:val="00FB203A"/>
    <w:rsid w:val="00FB253A"/>
    <w:rsid w:val="00FB2684"/>
    <w:rsid w:val="00FB2A01"/>
    <w:rsid w:val="00FB2A95"/>
    <w:rsid w:val="00FB2B74"/>
    <w:rsid w:val="00FB2BAD"/>
    <w:rsid w:val="00FB2D1B"/>
    <w:rsid w:val="00FB2EBE"/>
    <w:rsid w:val="00FB3091"/>
    <w:rsid w:val="00FB3098"/>
    <w:rsid w:val="00FB3224"/>
    <w:rsid w:val="00FB3294"/>
    <w:rsid w:val="00FB3298"/>
    <w:rsid w:val="00FB3308"/>
    <w:rsid w:val="00FB3328"/>
    <w:rsid w:val="00FB3593"/>
    <w:rsid w:val="00FB367A"/>
    <w:rsid w:val="00FB3BEC"/>
    <w:rsid w:val="00FB3C82"/>
    <w:rsid w:val="00FB3D5E"/>
    <w:rsid w:val="00FB4261"/>
    <w:rsid w:val="00FB444D"/>
    <w:rsid w:val="00FB44F9"/>
    <w:rsid w:val="00FB467A"/>
    <w:rsid w:val="00FB46BE"/>
    <w:rsid w:val="00FB4A37"/>
    <w:rsid w:val="00FB4C17"/>
    <w:rsid w:val="00FB4DE2"/>
    <w:rsid w:val="00FB4FBF"/>
    <w:rsid w:val="00FB51DD"/>
    <w:rsid w:val="00FB52DB"/>
    <w:rsid w:val="00FB5502"/>
    <w:rsid w:val="00FB557A"/>
    <w:rsid w:val="00FB5693"/>
    <w:rsid w:val="00FB58A6"/>
    <w:rsid w:val="00FB5A1D"/>
    <w:rsid w:val="00FB5BD5"/>
    <w:rsid w:val="00FB5DA0"/>
    <w:rsid w:val="00FB6272"/>
    <w:rsid w:val="00FB6463"/>
    <w:rsid w:val="00FB647E"/>
    <w:rsid w:val="00FB6499"/>
    <w:rsid w:val="00FB66B8"/>
    <w:rsid w:val="00FB6846"/>
    <w:rsid w:val="00FB6A70"/>
    <w:rsid w:val="00FB6AED"/>
    <w:rsid w:val="00FB6D52"/>
    <w:rsid w:val="00FB6FD3"/>
    <w:rsid w:val="00FB70C6"/>
    <w:rsid w:val="00FB7323"/>
    <w:rsid w:val="00FB7343"/>
    <w:rsid w:val="00FB75B2"/>
    <w:rsid w:val="00FB75BE"/>
    <w:rsid w:val="00FB796B"/>
    <w:rsid w:val="00FB79EE"/>
    <w:rsid w:val="00FB7B29"/>
    <w:rsid w:val="00FB7F70"/>
    <w:rsid w:val="00FC01CC"/>
    <w:rsid w:val="00FC0219"/>
    <w:rsid w:val="00FC02EB"/>
    <w:rsid w:val="00FC04F4"/>
    <w:rsid w:val="00FC0617"/>
    <w:rsid w:val="00FC08AD"/>
    <w:rsid w:val="00FC0960"/>
    <w:rsid w:val="00FC0A91"/>
    <w:rsid w:val="00FC0B6C"/>
    <w:rsid w:val="00FC0BFD"/>
    <w:rsid w:val="00FC0CED"/>
    <w:rsid w:val="00FC0DAB"/>
    <w:rsid w:val="00FC0E3C"/>
    <w:rsid w:val="00FC1154"/>
    <w:rsid w:val="00FC12B1"/>
    <w:rsid w:val="00FC1349"/>
    <w:rsid w:val="00FC1582"/>
    <w:rsid w:val="00FC1803"/>
    <w:rsid w:val="00FC1A80"/>
    <w:rsid w:val="00FC1C45"/>
    <w:rsid w:val="00FC1CE2"/>
    <w:rsid w:val="00FC2240"/>
    <w:rsid w:val="00FC2485"/>
    <w:rsid w:val="00FC2493"/>
    <w:rsid w:val="00FC24D3"/>
    <w:rsid w:val="00FC25E0"/>
    <w:rsid w:val="00FC29DA"/>
    <w:rsid w:val="00FC2B8D"/>
    <w:rsid w:val="00FC2BB2"/>
    <w:rsid w:val="00FC2DDE"/>
    <w:rsid w:val="00FC2E16"/>
    <w:rsid w:val="00FC2F2C"/>
    <w:rsid w:val="00FC3191"/>
    <w:rsid w:val="00FC323D"/>
    <w:rsid w:val="00FC32FE"/>
    <w:rsid w:val="00FC36EA"/>
    <w:rsid w:val="00FC3875"/>
    <w:rsid w:val="00FC392E"/>
    <w:rsid w:val="00FC398D"/>
    <w:rsid w:val="00FC39A2"/>
    <w:rsid w:val="00FC39BF"/>
    <w:rsid w:val="00FC3A5C"/>
    <w:rsid w:val="00FC3C29"/>
    <w:rsid w:val="00FC3CA4"/>
    <w:rsid w:val="00FC3F9C"/>
    <w:rsid w:val="00FC4325"/>
    <w:rsid w:val="00FC448B"/>
    <w:rsid w:val="00FC4B52"/>
    <w:rsid w:val="00FC4D37"/>
    <w:rsid w:val="00FC50E9"/>
    <w:rsid w:val="00FC51D2"/>
    <w:rsid w:val="00FC530C"/>
    <w:rsid w:val="00FC55F9"/>
    <w:rsid w:val="00FC56C8"/>
    <w:rsid w:val="00FC58C3"/>
    <w:rsid w:val="00FC5965"/>
    <w:rsid w:val="00FC5AA0"/>
    <w:rsid w:val="00FC5AF4"/>
    <w:rsid w:val="00FC5B79"/>
    <w:rsid w:val="00FC5E24"/>
    <w:rsid w:val="00FC5EDB"/>
    <w:rsid w:val="00FC6341"/>
    <w:rsid w:val="00FC6382"/>
    <w:rsid w:val="00FC645F"/>
    <w:rsid w:val="00FC6607"/>
    <w:rsid w:val="00FC6A1A"/>
    <w:rsid w:val="00FC6C50"/>
    <w:rsid w:val="00FC6CD8"/>
    <w:rsid w:val="00FC6D03"/>
    <w:rsid w:val="00FC6D98"/>
    <w:rsid w:val="00FC6E58"/>
    <w:rsid w:val="00FC6F94"/>
    <w:rsid w:val="00FC70E1"/>
    <w:rsid w:val="00FC71C7"/>
    <w:rsid w:val="00FC71D0"/>
    <w:rsid w:val="00FC726C"/>
    <w:rsid w:val="00FC73E2"/>
    <w:rsid w:val="00FC7584"/>
    <w:rsid w:val="00FC759F"/>
    <w:rsid w:val="00FC7669"/>
    <w:rsid w:val="00FC76C2"/>
    <w:rsid w:val="00FC799F"/>
    <w:rsid w:val="00FC79BE"/>
    <w:rsid w:val="00FC79C8"/>
    <w:rsid w:val="00FC7A7B"/>
    <w:rsid w:val="00FC7D49"/>
    <w:rsid w:val="00FC7EAE"/>
    <w:rsid w:val="00FC7EE9"/>
    <w:rsid w:val="00FD0279"/>
    <w:rsid w:val="00FD0611"/>
    <w:rsid w:val="00FD0689"/>
    <w:rsid w:val="00FD0BE9"/>
    <w:rsid w:val="00FD0C1C"/>
    <w:rsid w:val="00FD0C7D"/>
    <w:rsid w:val="00FD0D13"/>
    <w:rsid w:val="00FD0D40"/>
    <w:rsid w:val="00FD0E03"/>
    <w:rsid w:val="00FD0E60"/>
    <w:rsid w:val="00FD0EF8"/>
    <w:rsid w:val="00FD12F5"/>
    <w:rsid w:val="00FD1386"/>
    <w:rsid w:val="00FD1586"/>
    <w:rsid w:val="00FD1603"/>
    <w:rsid w:val="00FD175A"/>
    <w:rsid w:val="00FD1903"/>
    <w:rsid w:val="00FD1908"/>
    <w:rsid w:val="00FD1D65"/>
    <w:rsid w:val="00FD22D3"/>
    <w:rsid w:val="00FD244E"/>
    <w:rsid w:val="00FD245A"/>
    <w:rsid w:val="00FD246E"/>
    <w:rsid w:val="00FD24F7"/>
    <w:rsid w:val="00FD277A"/>
    <w:rsid w:val="00FD2858"/>
    <w:rsid w:val="00FD2E07"/>
    <w:rsid w:val="00FD3140"/>
    <w:rsid w:val="00FD31B9"/>
    <w:rsid w:val="00FD3252"/>
    <w:rsid w:val="00FD3564"/>
    <w:rsid w:val="00FD3691"/>
    <w:rsid w:val="00FD37C9"/>
    <w:rsid w:val="00FD37FF"/>
    <w:rsid w:val="00FD3839"/>
    <w:rsid w:val="00FD38C1"/>
    <w:rsid w:val="00FD3A31"/>
    <w:rsid w:val="00FD3A3D"/>
    <w:rsid w:val="00FD3FEC"/>
    <w:rsid w:val="00FD4032"/>
    <w:rsid w:val="00FD41AE"/>
    <w:rsid w:val="00FD428E"/>
    <w:rsid w:val="00FD451B"/>
    <w:rsid w:val="00FD45B5"/>
    <w:rsid w:val="00FD464D"/>
    <w:rsid w:val="00FD46CB"/>
    <w:rsid w:val="00FD4B57"/>
    <w:rsid w:val="00FD4BAC"/>
    <w:rsid w:val="00FD4DBD"/>
    <w:rsid w:val="00FD4FBD"/>
    <w:rsid w:val="00FD5093"/>
    <w:rsid w:val="00FD5217"/>
    <w:rsid w:val="00FD545F"/>
    <w:rsid w:val="00FD54CC"/>
    <w:rsid w:val="00FD5AF9"/>
    <w:rsid w:val="00FD5B9B"/>
    <w:rsid w:val="00FD5CD5"/>
    <w:rsid w:val="00FD60A6"/>
    <w:rsid w:val="00FD60C7"/>
    <w:rsid w:val="00FD61B4"/>
    <w:rsid w:val="00FD675D"/>
    <w:rsid w:val="00FD67F0"/>
    <w:rsid w:val="00FD681B"/>
    <w:rsid w:val="00FD6BF3"/>
    <w:rsid w:val="00FD7110"/>
    <w:rsid w:val="00FD723B"/>
    <w:rsid w:val="00FD73B2"/>
    <w:rsid w:val="00FD73E8"/>
    <w:rsid w:val="00FD77AB"/>
    <w:rsid w:val="00FD79BC"/>
    <w:rsid w:val="00FE00F7"/>
    <w:rsid w:val="00FE05A7"/>
    <w:rsid w:val="00FE05C8"/>
    <w:rsid w:val="00FE0AE9"/>
    <w:rsid w:val="00FE0CF1"/>
    <w:rsid w:val="00FE0DAE"/>
    <w:rsid w:val="00FE0F7C"/>
    <w:rsid w:val="00FE124B"/>
    <w:rsid w:val="00FE1328"/>
    <w:rsid w:val="00FE14C4"/>
    <w:rsid w:val="00FE154E"/>
    <w:rsid w:val="00FE15A8"/>
    <w:rsid w:val="00FE1AEF"/>
    <w:rsid w:val="00FE1B81"/>
    <w:rsid w:val="00FE1D44"/>
    <w:rsid w:val="00FE1DD8"/>
    <w:rsid w:val="00FE1F0C"/>
    <w:rsid w:val="00FE2374"/>
    <w:rsid w:val="00FE23CC"/>
    <w:rsid w:val="00FE243D"/>
    <w:rsid w:val="00FE2463"/>
    <w:rsid w:val="00FE2ACE"/>
    <w:rsid w:val="00FE2D2C"/>
    <w:rsid w:val="00FE2D57"/>
    <w:rsid w:val="00FE2E1E"/>
    <w:rsid w:val="00FE305C"/>
    <w:rsid w:val="00FE333E"/>
    <w:rsid w:val="00FE36B0"/>
    <w:rsid w:val="00FE3821"/>
    <w:rsid w:val="00FE38F4"/>
    <w:rsid w:val="00FE3B9A"/>
    <w:rsid w:val="00FE4142"/>
    <w:rsid w:val="00FE4176"/>
    <w:rsid w:val="00FE41C3"/>
    <w:rsid w:val="00FE42B5"/>
    <w:rsid w:val="00FE436F"/>
    <w:rsid w:val="00FE43AF"/>
    <w:rsid w:val="00FE4417"/>
    <w:rsid w:val="00FE47D0"/>
    <w:rsid w:val="00FE4A15"/>
    <w:rsid w:val="00FE4CB2"/>
    <w:rsid w:val="00FE4CE8"/>
    <w:rsid w:val="00FE4F0C"/>
    <w:rsid w:val="00FE4F70"/>
    <w:rsid w:val="00FE52E0"/>
    <w:rsid w:val="00FE5373"/>
    <w:rsid w:val="00FE55D2"/>
    <w:rsid w:val="00FE579E"/>
    <w:rsid w:val="00FE590C"/>
    <w:rsid w:val="00FE5B02"/>
    <w:rsid w:val="00FE5B8C"/>
    <w:rsid w:val="00FE5C2F"/>
    <w:rsid w:val="00FE5C9F"/>
    <w:rsid w:val="00FE5D75"/>
    <w:rsid w:val="00FE5D82"/>
    <w:rsid w:val="00FE60AC"/>
    <w:rsid w:val="00FE61BE"/>
    <w:rsid w:val="00FE6323"/>
    <w:rsid w:val="00FE6385"/>
    <w:rsid w:val="00FE63F2"/>
    <w:rsid w:val="00FE648C"/>
    <w:rsid w:val="00FE6496"/>
    <w:rsid w:val="00FE66EF"/>
    <w:rsid w:val="00FE69B5"/>
    <w:rsid w:val="00FE6E12"/>
    <w:rsid w:val="00FE6FA9"/>
    <w:rsid w:val="00FE7136"/>
    <w:rsid w:val="00FE75B6"/>
    <w:rsid w:val="00FE7743"/>
    <w:rsid w:val="00FE7CE3"/>
    <w:rsid w:val="00FF0186"/>
    <w:rsid w:val="00FF0375"/>
    <w:rsid w:val="00FF03E1"/>
    <w:rsid w:val="00FF03F5"/>
    <w:rsid w:val="00FF05EE"/>
    <w:rsid w:val="00FF0674"/>
    <w:rsid w:val="00FF0899"/>
    <w:rsid w:val="00FF0BDE"/>
    <w:rsid w:val="00FF0C1F"/>
    <w:rsid w:val="00FF11FE"/>
    <w:rsid w:val="00FF1241"/>
    <w:rsid w:val="00FF1ECA"/>
    <w:rsid w:val="00FF206B"/>
    <w:rsid w:val="00FF22C5"/>
    <w:rsid w:val="00FF278F"/>
    <w:rsid w:val="00FF2A41"/>
    <w:rsid w:val="00FF2CD1"/>
    <w:rsid w:val="00FF2F71"/>
    <w:rsid w:val="00FF33BD"/>
    <w:rsid w:val="00FF33D4"/>
    <w:rsid w:val="00FF35CD"/>
    <w:rsid w:val="00FF3745"/>
    <w:rsid w:val="00FF384B"/>
    <w:rsid w:val="00FF3C68"/>
    <w:rsid w:val="00FF3CA8"/>
    <w:rsid w:val="00FF3D3F"/>
    <w:rsid w:val="00FF3F79"/>
    <w:rsid w:val="00FF4010"/>
    <w:rsid w:val="00FF4116"/>
    <w:rsid w:val="00FF42F0"/>
    <w:rsid w:val="00FF43F7"/>
    <w:rsid w:val="00FF4543"/>
    <w:rsid w:val="00FF46BE"/>
    <w:rsid w:val="00FF479E"/>
    <w:rsid w:val="00FF4861"/>
    <w:rsid w:val="00FF491D"/>
    <w:rsid w:val="00FF4939"/>
    <w:rsid w:val="00FF494C"/>
    <w:rsid w:val="00FF4CA3"/>
    <w:rsid w:val="00FF5091"/>
    <w:rsid w:val="00FF532D"/>
    <w:rsid w:val="00FF5338"/>
    <w:rsid w:val="00FF55A9"/>
    <w:rsid w:val="00FF569E"/>
    <w:rsid w:val="00FF56CD"/>
    <w:rsid w:val="00FF56DB"/>
    <w:rsid w:val="00FF59A7"/>
    <w:rsid w:val="00FF59BE"/>
    <w:rsid w:val="00FF5A4B"/>
    <w:rsid w:val="00FF5C0F"/>
    <w:rsid w:val="00FF5F37"/>
    <w:rsid w:val="00FF605A"/>
    <w:rsid w:val="00FF64EE"/>
    <w:rsid w:val="00FF6595"/>
    <w:rsid w:val="00FF69CE"/>
    <w:rsid w:val="00FF6C2D"/>
    <w:rsid w:val="00FF723A"/>
    <w:rsid w:val="00FF769D"/>
    <w:rsid w:val="00FF7983"/>
    <w:rsid w:val="00FF7A52"/>
    <w:rsid w:val="00FF7C6E"/>
    <w:rsid w:val="00FF7DAD"/>
    <w:rsid w:val="00FF7F6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6EEA5"/>
  <w15:docId w15:val="{245FC92C-C9B8-4AD1-B18E-B10F59B9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CB4"/>
    <w:rPr>
      <w:sz w:val="24"/>
      <w:szCs w:val="24"/>
      <w:lang w:val="en-GB" w:eastAsia="en-US"/>
    </w:rPr>
  </w:style>
  <w:style w:type="paragraph" w:styleId="Heading1">
    <w:name w:val="heading 1"/>
    <w:aliases w:val="h:1,h:1app,H1,H11,Level 1,R1,app heading 1,l1,h1,ITT t1,PA Chapter,Section Head,II+,I,Chapter Heading,T1,1,H12,H111,H13,H112,H14,H113,H15,H114,H16,H115,H17,H116,H18,H117,H19,H118,H110,H119,H120,H1110,H121,H1111,H131,H1121,H141,H1131,H151"/>
    <w:basedOn w:val="Normal"/>
    <w:next w:val="Normal"/>
    <w:link w:val="Heading1Char"/>
    <w:qFormat/>
    <w:rsid w:val="00BE732E"/>
    <w:pPr>
      <w:keepNext/>
      <w:numPr>
        <w:numId w:val="1"/>
      </w:numPr>
      <w:jc w:val="center"/>
      <w:outlineLvl w:val="0"/>
    </w:pPr>
    <w:rPr>
      <w:rFonts w:ascii="Bookman Old Style" w:hAnsi="Bookman Old Style"/>
      <w:b/>
      <w:bCs/>
    </w:rPr>
  </w:style>
  <w:style w:type="paragraph" w:styleId="Heading2">
    <w:name w:val="heading 2"/>
    <w:aliases w:val="Chapter Title,h2,h:2,h:2app,heading 2+ Indent: Left 0.25 in,Title1,título 2,TITRE 2,H2,2,1st level heading,l2,level 2 no toc,A,2nd level,Titre2,A.B.C.,Table2,Header 2,Level 2 Head,Head2,Chapter Number/Appendix Letter,chn,Heading2,Heading21"/>
    <w:basedOn w:val="Normal"/>
    <w:next w:val="Normal"/>
    <w:link w:val="Heading2Char"/>
    <w:qFormat/>
    <w:rsid w:val="00BE732E"/>
    <w:pPr>
      <w:keepNext/>
      <w:numPr>
        <w:ilvl w:val="1"/>
        <w:numId w:val="1"/>
      </w:numPr>
      <w:outlineLvl w:val="1"/>
    </w:pPr>
    <w:rPr>
      <w:rFonts w:ascii="Bookman Old Style" w:hAnsi="Bookman Old Style"/>
      <w:b/>
      <w:bCs/>
    </w:rPr>
  </w:style>
  <w:style w:type="paragraph" w:styleId="Heading3">
    <w:name w:val="heading 3"/>
    <w:aliases w:val="Section,h:3,h,3,h3,orderpara2,H3,l3,31,l31,32,l32,33,l33,34,l34,35,l35,36,l36,37,l37,38,l38,39,l39,310,l310,311,l311,321,l321,331,l331,341,l341,351,l351,361,l361,371,l371,312,l312,322,l322,332,l332,342,l342,352,l352,362,l362,372,l372,313,l313"/>
    <w:basedOn w:val="Normal"/>
    <w:next w:val="Normal"/>
    <w:qFormat/>
    <w:rsid w:val="00BE732E"/>
    <w:pPr>
      <w:keepNext/>
      <w:numPr>
        <w:ilvl w:val="2"/>
        <w:numId w:val="1"/>
      </w:numPr>
      <w:outlineLvl w:val="2"/>
    </w:pPr>
    <w:rPr>
      <w:rFonts w:ascii="Bookman Old Style" w:hAnsi="Bookman Old Style"/>
      <w:u w:val="single"/>
    </w:rPr>
  </w:style>
  <w:style w:type="paragraph" w:styleId="Heading4">
    <w:name w:val="heading 4"/>
    <w:aliases w:val="Map Title,h4,h:4,Level 4,heading 4 + Indent: Left 0.5 in,ITT t4,PA Micro Section,H4,TE Heading 4,4,l4,I4,a.,heading,l4+toc4,Normal4,heading4,V_Head4,Podkapitola3,Aufgabe,dash,xxxx8,Unterunterabschnitt,h41,h42,h43,h411,h44,h412,h45,T"/>
    <w:basedOn w:val="Normal"/>
    <w:next w:val="Normal"/>
    <w:qFormat/>
    <w:rsid w:val="00BE732E"/>
    <w:pPr>
      <w:keepNext/>
      <w:numPr>
        <w:ilvl w:val="3"/>
        <w:numId w:val="1"/>
      </w:numPr>
      <w:jc w:val="center"/>
      <w:outlineLvl w:val="3"/>
    </w:pPr>
    <w:rPr>
      <w:rFonts w:ascii="Bookman Old Style" w:hAnsi="Bookman Old Style"/>
      <w:u w:val="single"/>
    </w:rPr>
  </w:style>
  <w:style w:type="paragraph" w:styleId="Heading5">
    <w:name w:val="heading 5"/>
    <w:aliases w:val="h5,ITT t5,PA Pico Section,Roman list,5,Level 5,T5,TE Heading 5,IS41 Heading 5,H5,Roman list1,Roman list2,Roman list11,Roman list3,Roman list12,Roman list21,Roman list111,xxxx7,Level 3 - i,Para5,Appendix A to X,Heading 5   Appendix A to X,sb,E"/>
    <w:basedOn w:val="Normal"/>
    <w:next w:val="Normal"/>
    <w:qFormat/>
    <w:rsid w:val="00BE732E"/>
    <w:pPr>
      <w:numPr>
        <w:ilvl w:val="4"/>
        <w:numId w:val="1"/>
      </w:numPr>
      <w:spacing w:before="240" w:after="60"/>
      <w:outlineLvl w:val="4"/>
    </w:pPr>
    <w:rPr>
      <w:sz w:val="22"/>
    </w:rPr>
  </w:style>
  <w:style w:type="paragraph" w:styleId="Heading6">
    <w:name w:val="heading 6"/>
    <w:aliases w:val="ITT t6,PA Appendix,Bullet list,6,Level 6,h6,H6,Bullet list1,Bullet list2,Bullet list11,Bullet list3,Bullet list12,Bullet list21,Bullet list111,Bullet lis,xxx4,Appendix,sub-dash,sd,T6,Header 6,E6,l6,Numbered sub-steps,Criteria,Nota,m"/>
    <w:basedOn w:val="Normal"/>
    <w:next w:val="Normal"/>
    <w:qFormat/>
    <w:rsid w:val="00BE732E"/>
    <w:pPr>
      <w:numPr>
        <w:ilvl w:val="5"/>
        <w:numId w:val="1"/>
      </w:numPr>
      <w:spacing w:before="240" w:after="60"/>
      <w:outlineLvl w:val="5"/>
    </w:pPr>
    <w:rPr>
      <w:i/>
      <w:sz w:val="22"/>
    </w:rPr>
  </w:style>
  <w:style w:type="paragraph" w:styleId="Heading7">
    <w:name w:val="heading 7"/>
    <w:aliases w:val="ITT t7,PA Appendix Major,letter list,7,req3,st,SDL title,h7,H7,lettered list,letter list1,lettered list1,letter list2,lettered list2,letter list11,lettered list11,letter list3,lettered list3,letter list12,lettered list12,letter lis"/>
    <w:basedOn w:val="Normal"/>
    <w:next w:val="Normal"/>
    <w:qFormat/>
    <w:rsid w:val="00BE732E"/>
    <w:pPr>
      <w:numPr>
        <w:ilvl w:val="6"/>
        <w:numId w:val="1"/>
      </w:numPr>
      <w:spacing w:before="240" w:after="60"/>
      <w:outlineLvl w:val="6"/>
    </w:pPr>
    <w:rPr>
      <w:rFonts w:ascii="Arial" w:hAnsi="Arial"/>
      <w:sz w:val="20"/>
    </w:rPr>
  </w:style>
  <w:style w:type="paragraph" w:styleId="Heading8">
    <w:name w:val="heading 8"/>
    <w:aliases w:val="ITT t8,PA Appendix Minor,action,8,r,requirement,req2,Reference List,TH,h8,action1,action2,action11,action3,action4,action5,action6,action7,action12,action21,action111,action31,action8,action13,action22,action112,action32,T8"/>
    <w:basedOn w:val="Normal"/>
    <w:next w:val="Normal"/>
    <w:uiPriority w:val="9"/>
    <w:qFormat/>
    <w:rsid w:val="00BE732E"/>
    <w:pPr>
      <w:numPr>
        <w:ilvl w:val="7"/>
        <w:numId w:val="1"/>
      </w:numPr>
      <w:spacing w:before="240" w:after="60"/>
      <w:outlineLvl w:val="7"/>
    </w:pPr>
    <w:rPr>
      <w:rFonts w:ascii="Arial" w:hAnsi="Arial"/>
      <w:i/>
      <w:sz w:val="20"/>
    </w:rPr>
  </w:style>
  <w:style w:type="paragraph" w:styleId="Heading9">
    <w:name w:val="heading 9"/>
    <w:aliases w:val="ITT t9,progress,App Heading,Titre 10,9,rb,req bullet,req1,tt,ft,FTL,Figure Heading,FH,HF,table title,h9,progress1,progress2,progress11,progress3,progress4,progress5,progress6,progress7,progress12,progress21,progress111,xxx"/>
    <w:basedOn w:val="Normal"/>
    <w:next w:val="Normal"/>
    <w:qFormat/>
    <w:rsid w:val="00BE732E"/>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33AE7"/>
    <w:rPr>
      <w:rFonts w:ascii="Tahoma" w:hAnsi="Tahoma" w:cs="Tahoma"/>
      <w:sz w:val="16"/>
      <w:szCs w:val="16"/>
    </w:rPr>
  </w:style>
  <w:style w:type="paragraph" w:styleId="Closing">
    <w:name w:val="Closing"/>
    <w:basedOn w:val="Normal"/>
    <w:rsid w:val="00A33AE7"/>
    <w:pPr>
      <w:spacing w:line="220" w:lineRule="atLeast"/>
      <w:ind w:left="835"/>
    </w:pPr>
    <w:rPr>
      <w:sz w:val="20"/>
      <w:szCs w:val="20"/>
      <w:lang w:val="en-US"/>
    </w:rPr>
  </w:style>
  <w:style w:type="paragraph" w:styleId="BodyText">
    <w:name w:val="Body Text"/>
    <w:basedOn w:val="Normal"/>
    <w:rsid w:val="00F42E56"/>
    <w:pPr>
      <w:jc w:val="both"/>
    </w:pPr>
    <w:rPr>
      <w:rFonts w:ascii="Bookman Old Style" w:hAnsi="Bookman Old Style"/>
      <w:lang w:val="en-US"/>
    </w:rPr>
  </w:style>
  <w:style w:type="paragraph" w:styleId="Subtitle">
    <w:name w:val="Subtitle"/>
    <w:aliases w:val=" Char Char"/>
    <w:basedOn w:val="Normal"/>
    <w:link w:val="SubtitleChar"/>
    <w:qFormat/>
    <w:rsid w:val="00F42E56"/>
    <w:rPr>
      <w:rFonts w:ascii="Bookman Old Style" w:hAnsi="Bookman Old Style"/>
      <w:b/>
      <w:bCs/>
      <w:lang w:val="en-US"/>
    </w:rPr>
  </w:style>
  <w:style w:type="paragraph" w:styleId="BodyText3">
    <w:name w:val="Body Text 3"/>
    <w:basedOn w:val="Normal"/>
    <w:rsid w:val="00F42E56"/>
    <w:pPr>
      <w:jc w:val="both"/>
    </w:pPr>
    <w:rPr>
      <w:rFonts w:ascii="Arial" w:hAnsi="Arial" w:cs="Arial"/>
      <w:b/>
      <w:bCs/>
    </w:rPr>
  </w:style>
  <w:style w:type="paragraph" w:styleId="Footer">
    <w:name w:val="footer"/>
    <w:basedOn w:val="Normal"/>
    <w:link w:val="FooterChar1"/>
    <w:uiPriority w:val="99"/>
    <w:rsid w:val="00F42E56"/>
    <w:pPr>
      <w:tabs>
        <w:tab w:val="center" w:pos="4320"/>
        <w:tab w:val="right" w:pos="8640"/>
      </w:tabs>
    </w:pPr>
    <w:rPr>
      <w:lang w:val="en-US"/>
    </w:rPr>
  </w:style>
  <w:style w:type="paragraph" w:styleId="BodyTextIndent">
    <w:name w:val="Body Text Indent"/>
    <w:basedOn w:val="Normal"/>
    <w:link w:val="BodyTextIndentChar"/>
    <w:uiPriority w:val="99"/>
    <w:rsid w:val="009144F1"/>
    <w:pPr>
      <w:spacing w:after="120"/>
      <w:ind w:left="360"/>
    </w:pPr>
  </w:style>
  <w:style w:type="paragraph" w:styleId="Title">
    <w:name w:val="Title"/>
    <w:basedOn w:val="Normal"/>
    <w:qFormat/>
    <w:rsid w:val="002C1728"/>
    <w:pPr>
      <w:jc w:val="center"/>
    </w:pPr>
    <w:rPr>
      <w:b/>
      <w:i/>
      <w:sz w:val="28"/>
      <w:szCs w:val="20"/>
      <w:lang w:val="en-US"/>
    </w:rPr>
  </w:style>
  <w:style w:type="paragraph" w:styleId="ListBullet">
    <w:name w:val="List Bullet"/>
    <w:basedOn w:val="Normal"/>
    <w:autoRedefine/>
    <w:rsid w:val="00560D8E"/>
    <w:pPr>
      <w:numPr>
        <w:numId w:val="2"/>
      </w:numPr>
    </w:pPr>
    <w:rPr>
      <w:rFonts w:ascii="Bookman Old Style" w:hAnsi="Bookman Old Style"/>
      <w:spacing w:val="-5"/>
      <w:sz w:val="22"/>
      <w:szCs w:val="22"/>
      <w:lang w:val="en-US"/>
    </w:rPr>
  </w:style>
  <w:style w:type="paragraph" w:styleId="BodyTextIndent2">
    <w:name w:val="Body Text Indent 2"/>
    <w:basedOn w:val="Normal"/>
    <w:rsid w:val="00B47C2F"/>
    <w:pPr>
      <w:spacing w:after="120" w:line="480" w:lineRule="auto"/>
      <w:ind w:left="360"/>
    </w:pPr>
  </w:style>
  <w:style w:type="character" w:styleId="Hyperlink">
    <w:name w:val="Hyperlink"/>
    <w:rsid w:val="00E840E3"/>
    <w:rPr>
      <w:color w:val="0000FF"/>
      <w:u w:val="single"/>
    </w:rPr>
  </w:style>
  <w:style w:type="paragraph" w:styleId="BodyText2">
    <w:name w:val="Body Text 2"/>
    <w:basedOn w:val="Normal"/>
    <w:rsid w:val="005E3042"/>
    <w:pPr>
      <w:spacing w:after="120" w:line="480" w:lineRule="auto"/>
    </w:pPr>
  </w:style>
  <w:style w:type="paragraph" w:customStyle="1" w:styleId="Achievement">
    <w:name w:val="Achievement"/>
    <w:basedOn w:val="Normal"/>
    <w:rsid w:val="00F03005"/>
    <w:pPr>
      <w:numPr>
        <w:numId w:val="3"/>
      </w:numPr>
    </w:pPr>
    <w:rPr>
      <w:lang w:val="en-US"/>
    </w:rPr>
  </w:style>
  <w:style w:type="paragraph" w:styleId="TableofFigures">
    <w:name w:val="table of figures"/>
    <w:basedOn w:val="Normal"/>
    <w:next w:val="Normal"/>
    <w:semiHidden/>
    <w:rsid w:val="00FE2D2C"/>
    <w:pPr>
      <w:ind w:left="480" w:hanging="480"/>
    </w:pPr>
  </w:style>
  <w:style w:type="character" w:customStyle="1" w:styleId="WW8Num1z0">
    <w:name w:val="WW8Num1z0"/>
    <w:rsid w:val="00505E6E"/>
    <w:rPr>
      <w:rFonts w:ascii="Symbol" w:hAnsi="Symbol"/>
    </w:rPr>
  </w:style>
  <w:style w:type="character" w:styleId="PageNumber">
    <w:name w:val="page number"/>
    <w:basedOn w:val="DefaultParagraphFont"/>
    <w:rsid w:val="00707A4E"/>
  </w:style>
  <w:style w:type="character" w:customStyle="1" w:styleId="WW8Num4z1">
    <w:name w:val="WW8Num4z1"/>
    <w:rsid w:val="001141B5"/>
    <w:rPr>
      <w:rFonts w:ascii="Courier New" w:hAnsi="Courier New" w:cs="Courier New"/>
      <w:sz w:val="16"/>
      <w:szCs w:val="16"/>
    </w:rPr>
  </w:style>
  <w:style w:type="character" w:customStyle="1" w:styleId="Heading8Char">
    <w:name w:val="Heading 8 Char"/>
    <w:rsid w:val="007215D9"/>
    <w:rPr>
      <w:b/>
      <w:bCs/>
      <w:sz w:val="24"/>
      <w:szCs w:val="24"/>
      <w:lang w:val="en-GB"/>
    </w:rPr>
  </w:style>
  <w:style w:type="paragraph" w:styleId="PlainText">
    <w:name w:val="Plain Text"/>
    <w:basedOn w:val="Normal"/>
    <w:link w:val="PlainTextChar"/>
    <w:uiPriority w:val="99"/>
    <w:rsid w:val="002E25AC"/>
    <w:pPr>
      <w:suppressAutoHyphens/>
    </w:pPr>
    <w:rPr>
      <w:rFonts w:ascii="Courier New" w:hAnsi="Courier New"/>
      <w:sz w:val="20"/>
      <w:szCs w:val="20"/>
      <w:lang w:eastAsia="ar-SA"/>
    </w:rPr>
  </w:style>
  <w:style w:type="paragraph" w:styleId="Header">
    <w:name w:val="header"/>
    <w:basedOn w:val="Normal"/>
    <w:link w:val="HeaderChar"/>
    <w:uiPriority w:val="99"/>
    <w:rsid w:val="00BF1A1A"/>
    <w:pPr>
      <w:tabs>
        <w:tab w:val="center" w:pos="4320"/>
        <w:tab w:val="right" w:pos="8640"/>
      </w:tabs>
    </w:pPr>
  </w:style>
  <w:style w:type="character" w:customStyle="1" w:styleId="WW8Num5z1">
    <w:name w:val="WW8Num5z1"/>
    <w:rsid w:val="00213476"/>
    <w:rPr>
      <w:rFonts w:ascii="Courier New" w:hAnsi="Courier New" w:cs="Courier New"/>
      <w:sz w:val="16"/>
      <w:szCs w:val="16"/>
    </w:rPr>
  </w:style>
  <w:style w:type="paragraph" w:customStyle="1" w:styleId="DarkList-Accent51">
    <w:name w:val="Dark List - Accent 51"/>
    <w:basedOn w:val="Normal"/>
    <w:link w:val="DarkList-Accent5Char"/>
    <w:uiPriority w:val="34"/>
    <w:qFormat/>
    <w:rsid w:val="00A149A0"/>
    <w:pPr>
      <w:spacing w:after="200" w:line="276" w:lineRule="auto"/>
      <w:ind w:left="720"/>
      <w:contextualSpacing/>
    </w:pPr>
    <w:rPr>
      <w:rFonts w:ascii="Calibri" w:eastAsia="Calibri" w:hAnsi="Calibri"/>
      <w:sz w:val="22"/>
      <w:szCs w:val="22"/>
      <w:lang w:val="en-US"/>
    </w:rPr>
  </w:style>
  <w:style w:type="character" w:customStyle="1" w:styleId="Heading5Char">
    <w:name w:val="Heading 5 Char"/>
    <w:rsid w:val="00B3561E"/>
    <w:rPr>
      <w:b/>
      <w:bCs/>
      <w:sz w:val="24"/>
      <w:szCs w:val="24"/>
      <w:lang w:val="en-GB"/>
    </w:rPr>
  </w:style>
  <w:style w:type="character" w:customStyle="1" w:styleId="SubtitleChar">
    <w:name w:val="Subtitle Char"/>
    <w:aliases w:val=" Char Char Char"/>
    <w:link w:val="Subtitle"/>
    <w:rsid w:val="00523A26"/>
    <w:rPr>
      <w:rFonts w:ascii="Bookman Old Style" w:hAnsi="Bookman Old Style"/>
      <w:b/>
      <w:bCs/>
      <w:sz w:val="24"/>
      <w:szCs w:val="24"/>
      <w:lang w:val="en-US" w:eastAsia="en-US" w:bidi="ar-SA"/>
    </w:rPr>
  </w:style>
  <w:style w:type="character" w:customStyle="1" w:styleId="FooterChar">
    <w:name w:val="Footer Char"/>
    <w:uiPriority w:val="99"/>
    <w:rsid w:val="002825CA"/>
    <w:rPr>
      <w:sz w:val="24"/>
      <w:szCs w:val="24"/>
      <w:lang w:val="en-GB"/>
    </w:rPr>
  </w:style>
  <w:style w:type="paragraph" w:styleId="DocumentMap">
    <w:name w:val="Document Map"/>
    <w:basedOn w:val="Normal"/>
    <w:semiHidden/>
    <w:rsid w:val="00424760"/>
    <w:pPr>
      <w:shd w:val="clear" w:color="auto" w:fill="000080"/>
    </w:pPr>
    <w:rPr>
      <w:rFonts w:ascii="Tahoma" w:hAnsi="Tahoma" w:cs="Tahoma"/>
    </w:rPr>
  </w:style>
  <w:style w:type="character" w:styleId="CommentReference">
    <w:name w:val="annotation reference"/>
    <w:semiHidden/>
    <w:rsid w:val="00424760"/>
    <w:rPr>
      <w:sz w:val="16"/>
      <w:szCs w:val="16"/>
    </w:rPr>
  </w:style>
  <w:style w:type="paragraph" w:styleId="CommentText">
    <w:name w:val="annotation text"/>
    <w:basedOn w:val="Normal"/>
    <w:semiHidden/>
    <w:rsid w:val="00424760"/>
    <w:rPr>
      <w:sz w:val="20"/>
      <w:szCs w:val="20"/>
    </w:rPr>
  </w:style>
  <w:style w:type="paragraph" w:styleId="CommentSubject">
    <w:name w:val="annotation subject"/>
    <w:basedOn w:val="CommentText"/>
    <w:next w:val="CommentText"/>
    <w:semiHidden/>
    <w:rsid w:val="00424760"/>
    <w:rPr>
      <w:b/>
      <w:bCs/>
    </w:rPr>
  </w:style>
  <w:style w:type="character" w:customStyle="1" w:styleId="FooterChar1">
    <w:name w:val="Footer Char1"/>
    <w:link w:val="Footer"/>
    <w:rsid w:val="00996749"/>
    <w:rPr>
      <w:sz w:val="24"/>
      <w:szCs w:val="24"/>
      <w:lang w:val="en-US" w:eastAsia="en-US" w:bidi="ar-SA"/>
    </w:rPr>
  </w:style>
  <w:style w:type="paragraph" w:styleId="EndnoteText">
    <w:name w:val="endnote text"/>
    <w:basedOn w:val="Normal"/>
    <w:link w:val="EndnoteTextChar"/>
    <w:uiPriority w:val="99"/>
    <w:semiHidden/>
    <w:unhideWhenUsed/>
    <w:rsid w:val="000F65EA"/>
    <w:rPr>
      <w:sz w:val="20"/>
      <w:szCs w:val="20"/>
    </w:rPr>
  </w:style>
  <w:style w:type="character" w:customStyle="1" w:styleId="EndnoteTextChar">
    <w:name w:val="Endnote Text Char"/>
    <w:link w:val="EndnoteText"/>
    <w:uiPriority w:val="99"/>
    <w:semiHidden/>
    <w:rsid w:val="000F65EA"/>
    <w:rPr>
      <w:lang w:val="en-GB"/>
    </w:rPr>
  </w:style>
  <w:style w:type="character" w:styleId="EndnoteReference">
    <w:name w:val="endnote reference"/>
    <w:uiPriority w:val="99"/>
    <w:semiHidden/>
    <w:unhideWhenUsed/>
    <w:rsid w:val="000F65EA"/>
    <w:rPr>
      <w:vertAlign w:val="superscript"/>
    </w:rPr>
  </w:style>
  <w:style w:type="paragraph" w:customStyle="1" w:styleId="MediumGrid21">
    <w:name w:val="Medium Grid 21"/>
    <w:link w:val="MediumGrid2Char"/>
    <w:uiPriority w:val="1"/>
    <w:qFormat/>
    <w:rsid w:val="008A5DD0"/>
    <w:rPr>
      <w:sz w:val="24"/>
      <w:szCs w:val="24"/>
      <w:lang w:val="en-GB" w:eastAsia="en-GB"/>
    </w:rPr>
  </w:style>
  <w:style w:type="character" w:customStyle="1" w:styleId="BodyTextIndentChar">
    <w:name w:val="Body Text Indent Char"/>
    <w:link w:val="BodyTextIndent"/>
    <w:uiPriority w:val="99"/>
    <w:rsid w:val="00655A2F"/>
    <w:rPr>
      <w:sz w:val="24"/>
      <w:szCs w:val="24"/>
      <w:lang w:val="en-GB"/>
    </w:rPr>
  </w:style>
  <w:style w:type="paragraph" w:customStyle="1" w:styleId="Default">
    <w:name w:val="Default"/>
    <w:rsid w:val="002B1D20"/>
    <w:pPr>
      <w:autoSpaceDE w:val="0"/>
      <w:autoSpaceDN w:val="0"/>
      <w:adjustRightInd w:val="0"/>
    </w:pPr>
    <w:rPr>
      <w:rFonts w:ascii="Arial" w:eastAsia="SimSun" w:hAnsi="Arial" w:cs="Arial"/>
      <w:color w:val="000000"/>
      <w:sz w:val="24"/>
      <w:szCs w:val="24"/>
    </w:rPr>
  </w:style>
  <w:style w:type="character" w:customStyle="1" w:styleId="HeaderChar">
    <w:name w:val="Header Char"/>
    <w:link w:val="Header"/>
    <w:uiPriority w:val="99"/>
    <w:rsid w:val="004D1448"/>
    <w:rPr>
      <w:sz w:val="24"/>
      <w:szCs w:val="24"/>
      <w:lang w:val="en-GB"/>
    </w:rPr>
  </w:style>
  <w:style w:type="character" w:customStyle="1" w:styleId="WW8Num9z3">
    <w:name w:val="WW8Num9z3"/>
    <w:rsid w:val="00B91374"/>
    <w:rPr>
      <w:rFonts w:ascii="Symbol" w:hAnsi="Symbol"/>
    </w:rPr>
  </w:style>
  <w:style w:type="character" w:customStyle="1" w:styleId="MediumGrid11">
    <w:name w:val="Medium Grid 11"/>
    <w:uiPriority w:val="99"/>
    <w:semiHidden/>
    <w:rsid w:val="00D3595B"/>
    <w:rPr>
      <w:color w:val="808080"/>
    </w:rPr>
  </w:style>
  <w:style w:type="character" w:customStyle="1" w:styleId="apple-style-span">
    <w:name w:val="apple-style-span"/>
    <w:basedOn w:val="DefaultParagraphFont"/>
    <w:rsid w:val="00433269"/>
  </w:style>
  <w:style w:type="character" w:customStyle="1" w:styleId="WW8Num5z2">
    <w:name w:val="WW8Num5z2"/>
    <w:rsid w:val="00B73221"/>
    <w:rPr>
      <w:rFonts w:ascii="Wingdings" w:hAnsi="Wingdings"/>
    </w:rPr>
  </w:style>
  <w:style w:type="character" w:customStyle="1" w:styleId="PlainTextChar">
    <w:name w:val="Plain Text Char"/>
    <w:link w:val="PlainText"/>
    <w:uiPriority w:val="99"/>
    <w:rsid w:val="001978E1"/>
    <w:rPr>
      <w:rFonts w:ascii="Courier New" w:hAnsi="Courier New"/>
      <w:lang w:eastAsia="ar-SA"/>
    </w:rPr>
  </w:style>
  <w:style w:type="paragraph" w:customStyle="1" w:styleId="TableContents">
    <w:name w:val="Table Contents"/>
    <w:basedOn w:val="BodyText"/>
    <w:rsid w:val="002E36D1"/>
    <w:pPr>
      <w:widowControl w:val="0"/>
      <w:suppressAutoHyphens/>
      <w:jc w:val="left"/>
    </w:pPr>
    <w:rPr>
      <w:rFonts w:ascii="Times New Roman" w:hAnsi="Times New Roman"/>
      <w:szCs w:val="20"/>
    </w:rPr>
  </w:style>
  <w:style w:type="paragraph" w:customStyle="1" w:styleId="section1">
    <w:name w:val="section1"/>
    <w:basedOn w:val="Normal"/>
    <w:uiPriority w:val="99"/>
    <w:rsid w:val="00285277"/>
    <w:pPr>
      <w:spacing w:before="100" w:beforeAutospacing="1" w:after="100" w:afterAutospacing="1"/>
    </w:pPr>
    <w:rPr>
      <w:rFonts w:eastAsia="Calibri"/>
      <w:lang w:val="en-US"/>
    </w:rPr>
  </w:style>
  <w:style w:type="character" w:customStyle="1" w:styleId="Heading1Char">
    <w:name w:val="Heading 1 Char"/>
    <w:aliases w:val="h:1 Char,h:1app Char,H1 Char,H11 Char,Level 1 Char,R1 Char,app heading 1 Char,l1 Char,h1 Char,ITT t1 Char,PA Chapter Char,Section Head Char,II+ Char,I Char,Chapter Heading Char,T1 Char,1 Char,H12 Char,H111 Char,H13 Char,H112 Char,H14 Char"/>
    <w:link w:val="Heading1"/>
    <w:rsid w:val="00CE38F0"/>
    <w:rPr>
      <w:rFonts w:ascii="Bookman Old Style" w:hAnsi="Bookman Old Style"/>
      <w:b/>
      <w:bCs/>
      <w:sz w:val="24"/>
      <w:szCs w:val="24"/>
      <w:lang w:val="en-GB"/>
    </w:rPr>
  </w:style>
  <w:style w:type="character" w:customStyle="1" w:styleId="Heading2Char">
    <w:name w:val="Heading 2 Char"/>
    <w:aliases w:val="Chapter Title Char,h2 Char,h:2 Char,h:2app Char,heading 2+ Indent: Left 0.25 in Char,Title1 Char,título 2 Char,TITRE 2 Char,H2 Char,2 Char,1st level heading Char,l2 Char,level 2 no toc Char,A Char,2nd level Char,Titre2 Char,A.B.C. Char"/>
    <w:link w:val="Heading2"/>
    <w:rsid w:val="00CE38F0"/>
    <w:rPr>
      <w:rFonts w:ascii="Bookman Old Style" w:hAnsi="Bookman Old Style"/>
      <w:b/>
      <w:bCs/>
      <w:sz w:val="24"/>
      <w:szCs w:val="24"/>
      <w:lang w:val="en-GB"/>
    </w:rPr>
  </w:style>
  <w:style w:type="character" w:customStyle="1" w:styleId="MediumGrid2Char">
    <w:name w:val="Medium Grid 2 Char"/>
    <w:link w:val="MediumGrid21"/>
    <w:uiPriority w:val="1"/>
    <w:locked/>
    <w:rsid w:val="00D711D6"/>
    <w:rPr>
      <w:sz w:val="24"/>
      <w:szCs w:val="24"/>
      <w:lang w:val="en-GB" w:eastAsia="en-GB" w:bidi="ar-SA"/>
    </w:rPr>
  </w:style>
  <w:style w:type="character" w:customStyle="1" w:styleId="DarkList-Accent5Char">
    <w:name w:val="Dark List - Accent 5 Char"/>
    <w:link w:val="DarkList-Accent51"/>
    <w:uiPriority w:val="34"/>
    <w:locked/>
    <w:rsid w:val="001C2C3A"/>
    <w:rPr>
      <w:rFonts w:ascii="Calibri" w:eastAsia="Calibri" w:hAnsi="Calibri"/>
      <w:sz w:val="22"/>
      <w:szCs w:val="22"/>
      <w:lang w:val="en-US" w:eastAsia="en-US"/>
    </w:rPr>
  </w:style>
  <w:style w:type="paragraph" w:styleId="NormalWeb">
    <w:name w:val="Normal (Web)"/>
    <w:basedOn w:val="Normal"/>
    <w:uiPriority w:val="99"/>
    <w:unhideWhenUsed/>
    <w:rsid w:val="001C6CF8"/>
    <w:pPr>
      <w:spacing w:before="100" w:beforeAutospacing="1" w:after="100" w:afterAutospacing="1"/>
    </w:pPr>
    <w:rPr>
      <w:lang w:val="en-ZA" w:eastAsia="en-ZA"/>
    </w:rPr>
  </w:style>
  <w:style w:type="table" w:customStyle="1" w:styleId="TableGrid0">
    <w:name w:val="TableGrid"/>
    <w:rsid w:val="0069448B"/>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59"/>
    <w:rsid w:val="003851B7"/>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541D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51">
    <w:name w:val="Light List - Accent 51"/>
    <w:basedOn w:val="Normal"/>
    <w:link w:val="LightList-Accent5Char1"/>
    <w:uiPriority w:val="34"/>
    <w:qFormat/>
    <w:rsid w:val="00BC78CB"/>
    <w:pPr>
      <w:ind w:left="720"/>
    </w:pPr>
  </w:style>
  <w:style w:type="character" w:customStyle="1" w:styleId="LightList-Accent5Char1">
    <w:name w:val="Light List - Accent 5 Char1"/>
    <w:link w:val="LightList-Accent51"/>
    <w:uiPriority w:val="34"/>
    <w:rsid w:val="00BC78CB"/>
    <w:rPr>
      <w:sz w:val="24"/>
      <w:szCs w:val="24"/>
      <w:lang w:val="en-GB"/>
    </w:rPr>
  </w:style>
  <w:style w:type="paragraph" w:customStyle="1" w:styleId="MediumList2-Accent41">
    <w:name w:val="Medium List 2 - Accent 41"/>
    <w:basedOn w:val="Normal"/>
    <w:link w:val="MediumList2-Accent4Char1"/>
    <w:uiPriority w:val="34"/>
    <w:qFormat/>
    <w:rsid w:val="00FC1582"/>
    <w:pPr>
      <w:ind w:left="720"/>
    </w:pPr>
  </w:style>
  <w:style w:type="character" w:customStyle="1" w:styleId="MediumList2-Accent4Char1">
    <w:name w:val="Medium List 2 - Accent 4 Char1"/>
    <w:link w:val="MediumList2-Accent41"/>
    <w:uiPriority w:val="34"/>
    <w:rsid w:val="00FC1582"/>
    <w:rPr>
      <w:sz w:val="24"/>
      <w:szCs w:val="24"/>
      <w:lang w:val="en-GB"/>
    </w:rPr>
  </w:style>
  <w:style w:type="paragraph" w:styleId="BodyTextIndent3">
    <w:name w:val="Body Text Indent 3"/>
    <w:basedOn w:val="Normal"/>
    <w:link w:val="BodyTextIndent3Char"/>
    <w:uiPriority w:val="99"/>
    <w:semiHidden/>
    <w:unhideWhenUsed/>
    <w:rsid w:val="008B6745"/>
    <w:pPr>
      <w:spacing w:after="120"/>
      <w:ind w:left="360"/>
    </w:pPr>
    <w:rPr>
      <w:sz w:val="16"/>
      <w:szCs w:val="16"/>
    </w:rPr>
  </w:style>
  <w:style w:type="character" w:customStyle="1" w:styleId="BodyTextIndent3Char">
    <w:name w:val="Body Text Indent 3 Char"/>
    <w:link w:val="BodyTextIndent3"/>
    <w:uiPriority w:val="99"/>
    <w:semiHidden/>
    <w:rsid w:val="008B6745"/>
    <w:rPr>
      <w:sz w:val="16"/>
      <w:szCs w:val="16"/>
      <w:lang w:val="en-GB"/>
    </w:rPr>
  </w:style>
  <w:style w:type="paragraph" w:customStyle="1" w:styleId="ColorfulShading-Accent31">
    <w:name w:val="Colorful Shading - Accent 31"/>
    <w:basedOn w:val="Normal"/>
    <w:link w:val="ColorfulShading-Accent3Char1"/>
    <w:uiPriority w:val="34"/>
    <w:qFormat/>
    <w:rsid w:val="00D66F05"/>
    <w:pPr>
      <w:spacing w:after="200" w:line="276" w:lineRule="auto"/>
      <w:ind w:left="720"/>
    </w:pPr>
    <w:rPr>
      <w:rFonts w:ascii="Calibri" w:eastAsia="Calibri" w:hAnsi="Calibri"/>
      <w:sz w:val="22"/>
      <w:szCs w:val="22"/>
    </w:rPr>
  </w:style>
  <w:style w:type="character" w:customStyle="1" w:styleId="ColorfulShading-Accent3Char1">
    <w:name w:val="Colorful Shading - Accent 3 Char1"/>
    <w:link w:val="ColorfulShading-Accent31"/>
    <w:uiPriority w:val="34"/>
    <w:rsid w:val="00D66F05"/>
    <w:rPr>
      <w:rFonts w:ascii="Calibri" w:eastAsia="Calibri" w:hAnsi="Calibri"/>
      <w:sz w:val="22"/>
      <w:szCs w:val="22"/>
    </w:rPr>
  </w:style>
  <w:style w:type="paragraph" w:customStyle="1" w:styleId="LightGrid-Accent31">
    <w:name w:val="Light Grid - Accent 31"/>
    <w:basedOn w:val="Normal"/>
    <w:link w:val="LightGrid-Accent3Char1"/>
    <w:qFormat/>
    <w:rsid w:val="009F3201"/>
    <w:pPr>
      <w:ind w:left="720"/>
    </w:pPr>
  </w:style>
  <w:style w:type="character" w:customStyle="1" w:styleId="LightGrid-Accent3Char1">
    <w:name w:val="Light Grid - Accent 3 Char1"/>
    <w:link w:val="LightGrid-Accent31"/>
    <w:rsid w:val="009F3201"/>
    <w:rPr>
      <w:sz w:val="24"/>
      <w:szCs w:val="24"/>
      <w:lang w:val="en-GB"/>
    </w:rPr>
  </w:style>
  <w:style w:type="paragraph" w:customStyle="1" w:styleId="MediumGrid1-Accent21">
    <w:name w:val="Medium Grid 1 - Accent 21"/>
    <w:basedOn w:val="Normal"/>
    <w:link w:val="MediumGrid1-Accent2Char1"/>
    <w:uiPriority w:val="34"/>
    <w:qFormat/>
    <w:rsid w:val="00FC0B6C"/>
    <w:pPr>
      <w:spacing w:after="200" w:line="276" w:lineRule="auto"/>
      <w:ind w:left="720"/>
    </w:pPr>
    <w:rPr>
      <w:rFonts w:ascii="Calibri" w:eastAsia="Calibri" w:hAnsi="Calibri"/>
      <w:sz w:val="22"/>
      <w:szCs w:val="22"/>
      <w:lang w:val="en-US"/>
    </w:rPr>
  </w:style>
  <w:style w:type="character" w:customStyle="1" w:styleId="MediumGrid1-Accent2Char1">
    <w:name w:val="Medium Grid 1 - Accent 2 Char1"/>
    <w:link w:val="MediumGrid1-Accent21"/>
    <w:uiPriority w:val="34"/>
    <w:rsid w:val="00FC0B6C"/>
    <w:rPr>
      <w:rFonts w:ascii="Calibri" w:eastAsia="Calibri" w:hAnsi="Calibri"/>
      <w:sz w:val="22"/>
      <w:szCs w:val="22"/>
      <w:lang w:val="en-US" w:eastAsia="en-US"/>
    </w:rPr>
  </w:style>
  <w:style w:type="character" w:customStyle="1" w:styleId="ColorfulList-Accent1Char1">
    <w:name w:val="Colorful List - Accent 1 Char1"/>
    <w:link w:val="ColorfulList-Accent11"/>
    <w:uiPriority w:val="34"/>
    <w:locked/>
    <w:rsid w:val="005A291C"/>
    <w:rPr>
      <w:sz w:val="24"/>
      <w:szCs w:val="24"/>
      <w:lang w:val="en-GB"/>
    </w:rPr>
  </w:style>
  <w:style w:type="paragraph" w:customStyle="1" w:styleId="ColorfulList-Accent11">
    <w:name w:val="Colorful List - Accent 11"/>
    <w:basedOn w:val="Normal"/>
    <w:link w:val="ColorfulList-Accent1Char1"/>
    <w:uiPriority w:val="34"/>
    <w:qFormat/>
    <w:rsid w:val="005A291C"/>
    <w:pPr>
      <w:ind w:left="720"/>
    </w:pPr>
  </w:style>
  <w:style w:type="paragraph" w:customStyle="1" w:styleId="ColorfulList-Accent12">
    <w:name w:val="Colorful List - Accent 12"/>
    <w:basedOn w:val="Normal"/>
    <w:link w:val="ColorfulList-Accent1Char"/>
    <w:uiPriority w:val="34"/>
    <w:qFormat/>
    <w:rsid w:val="00DA780A"/>
    <w:pPr>
      <w:ind w:left="720"/>
    </w:pPr>
  </w:style>
  <w:style w:type="character" w:customStyle="1" w:styleId="ColorfulList-Accent1Char">
    <w:name w:val="Colorful List - Accent 1 Char"/>
    <w:link w:val="ColorfulList-Accent12"/>
    <w:uiPriority w:val="34"/>
    <w:rsid w:val="00DA780A"/>
    <w:rPr>
      <w:sz w:val="24"/>
      <w:szCs w:val="24"/>
      <w:lang w:val="en-GB" w:eastAsia="en-US"/>
    </w:rPr>
  </w:style>
  <w:style w:type="paragraph" w:customStyle="1" w:styleId="MediumList2-Accent42">
    <w:name w:val="Medium List 2 - Accent 42"/>
    <w:basedOn w:val="Normal"/>
    <w:link w:val="MediumList2-Accent4Char"/>
    <w:uiPriority w:val="34"/>
    <w:qFormat/>
    <w:rsid w:val="00E55808"/>
    <w:pPr>
      <w:ind w:left="720"/>
    </w:pPr>
  </w:style>
  <w:style w:type="character" w:customStyle="1" w:styleId="MediumList2-Accent4Char">
    <w:name w:val="Medium List 2 - Accent 4 Char"/>
    <w:link w:val="MediumList2-Accent42"/>
    <w:uiPriority w:val="34"/>
    <w:rsid w:val="00E55808"/>
    <w:rPr>
      <w:sz w:val="24"/>
      <w:szCs w:val="24"/>
      <w:lang w:val="en-GB"/>
    </w:rPr>
  </w:style>
  <w:style w:type="paragraph" w:customStyle="1" w:styleId="ColorfulShading-Accent32">
    <w:name w:val="Colorful Shading - Accent 32"/>
    <w:basedOn w:val="Normal"/>
    <w:link w:val="ColorfulShading-Accent3Char2"/>
    <w:uiPriority w:val="34"/>
    <w:qFormat/>
    <w:rsid w:val="00572F8C"/>
    <w:pPr>
      <w:ind w:left="720"/>
    </w:pPr>
  </w:style>
  <w:style w:type="character" w:customStyle="1" w:styleId="ColorfulShading-Accent3Char2">
    <w:name w:val="Colorful Shading - Accent 3 Char2"/>
    <w:link w:val="ColorfulShading-Accent32"/>
    <w:uiPriority w:val="34"/>
    <w:rsid w:val="00572F8C"/>
    <w:rPr>
      <w:sz w:val="24"/>
      <w:szCs w:val="24"/>
      <w:lang w:val="en-GB" w:eastAsia="en-US"/>
    </w:rPr>
  </w:style>
  <w:style w:type="paragraph" w:customStyle="1" w:styleId="LightGrid-Accent32">
    <w:name w:val="Light Grid - Accent 32"/>
    <w:basedOn w:val="Normal"/>
    <w:link w:val="LightGrid-Accent3Char2"/>
    <w:uiPriority w:val="34"/>
    <w:qFormat/>
    <w:rsid w:val="001B5A01"/>
    <w:pPr>
      <w:spacing w:after="200" w:line="276" w:lineRule="auto"/>
      <w:ind w:left="720"/>
    </w:pPr>
    <w:rPr>
      <w:rFonts w:ascii="Calibri" w:eastAsia="Calibri" w:hAnsi="Calibri"/>
      <w:sz w:val="22"/>
      <w:szCs w:val="22"/>
      <w:lang w:val="en-US"/>
    </w:rPr>
  </w:style>
  <w:style w:type="character" w:customStyle="1" w:styleId="LightGrid-Accent3Char2">
    <w:name w:val="Light Grid - Accent 3 Char2"/>
    <w:link w:val="LightGrid-Accent32"/>
    <w:uiPriority w:val="34"/>
    <w:rsid w:val="001B5A01"/>
    <w:rPr>
      <w:rFonts w:ascii="Calibri" w:eastAsia="Calibri" w:hAnsi="Calibri"/>
      <w:sz w:val="22"/>
      <w:szCs w:val="22"/>
      <w:lang w:val="en-US" w:eastAsia="en-US"/>
    </w:rPr>
  </w:style>
  <w:style w:type="paragraph" w:customStyle="1" w:styleId="GridTable31">
    <w:name w:val="Grid Table 31"/>
    <w:basedOn w:val="Heading1"/>
    <w:next w:val="Normal"/>
    <w:uiPriority w:val="39"/>
    <w:unhideWhenUsed/>
    <w:qFormat/>
    <w:rsid w:val="005F33AC"/>
    <w:pPr>
      <w:keepLines/>
      <w:numPr>
        <w:numId w:val="0"/>
      </w:numPr>
      <w:spacing w:before="480" w:line="276" w:lineRule="auto"/>
      <w:jc w:val="left"/>
      <w:outlineLvl w:val="9"/>
    </w:pPr>
    <w:rPr>
      <w:rFonts w:ascii="Calibri" w:eastAsia="MS Gothic" w:hAnsi="Calibri"/>
      <w:color w:val="365F91"/>
      <w:sz w:val="28"/>
      <w:szCs w:val="28"/>
      <w:lang w:val="en-US"/>
    </w:rPr>
  </w:style>
  <w:style w:type="paragraph" w:styleId="TOC1">
    <w:name w:val="toc 1"/>
    <w:basedOn w:val="Normal"/>
    <w:next w:val="Normal"/>
    <w:autoRedefine/>
    <w:uiPriority w:val="39"/>
    <w:semiHidden/>
    <w:unhideWhenUsed/>
    <w:rsid w:val="005F33AC"/>
    <w:pPr>
      <w:spacing w:before="120"/>
    </w:pPr>
    <w:rPr>
      <w:rFonts w:ascii="Cambria" w:hAnsi="Cambria"/>
      <w:b/>
    </w:rPr>
  </w:style>
  <w:style w:type="paragraph" w:styleId="TOC2">
    <w:name w:val="toc 2"/>
    <w:basedOn w:val="Normal"/>
    <w:next w:val="Normal"/>
    <w:autoRedefine/>
    <w:uiPriority w:val="39"/>
    <w:semiHidden/>
    <w:unhideWhenUsed/>
    <w:rsid w:val="005F33AC"/>
    <w:pPr>
      <w:ind w:left="240"/>
    </w:pPr>
    <w:rPr>
      <w:rFonts w:ascii="Cambria" w:hAnsi="Cambria"/>
      <w:b/>
      <w:sz w:val="22"/>
      <w:szCs w:val="22"/>
    </w:rPr>
  </w:style>
  <w:style w:type="paragraph" w:styleId="TOC3">
    <w:name w:val="toc 3"/>
    <w:basedOn w:val="Normal"/>
    <w:next w:val="Normal"/>
    <w:autoRedefine/>
    <w:uiPriority w:val="39"/>
    <w:semiHidden/>
    <w:unhideWhenUsed/>
    <w:rsid w:val="005F33AC"/>
    <w:pPr>
      <w:ind w:left="480"/>
    </w:pPr>
    <w:rPr>
      <w:rFonts w:ascii="Cambria" w:hAnsi="Cambria"/>
      <w:sz w:val="22"/>
      <w:szCs w:val="22"/>
    </w:rPr>
  </w:style>
  <w:style w:type="paragraph" w:styleId="TOC4">
    <w:name w:val="toc 4"/>
    <w:basedOn w:val="Normal"/>
    <w:next w:val="Normal"/>
    <w:autoRedefine/>
    <w:uiPriority w:val="39"/>
    <w:semiHidden/>
    <w:unhideWhenUsed/>
    <w:rsid w:val="005F33AC"/>
    <w:pPr>
      <w:ind w:left="720"/>
    </w:pPr>
    <w:rPr>
      <w:rFonts w:ascii="Cambria" w:hAnsi="Cambria"/>
      <w:sz w:val="20"/>
      <w:szCs w:val="20"/>
    </w:rPr>
  </w:style>
  <w:style w:type="paragraph" w:styleId="TOC5">
    <w:name w:val="toc 5"/>
    <w:basedOn w:val="Normal"/>
    <w:next w:val="Normal"/>
    <w:autoRedefine/>
    <w:uiPriority w:val="39"/>
    <w:semiHidden/>
    <w:unhideWhenUsed/>
    <w:rsid w:val="005F33AC"/>
    <w:pPr>
      <w:ind w:left="960"/>
    </w:pPr>
    <w:rPr>
      <w:rFonts w:ascii="Cambria" w:hAnsi="Cambria"/>
      <w:sz w:val="20"/>
      <w:szCs w:val="20"/>
    </w:rPr>
  </w:style>
  <w:style w:type="paragraph" w:styleId="TOC6">
    <w:name w:val="toc 6"/>
    <w:basedOn w:val="Normal"/>
    <w:next w:val="Normal"/>
    <w:autoRedefine/>
    <w:uiPriority w:val="39"/>
    <w:semiHidden/>
    <w:unhideWhenUsed/>
    <w:rsid w:val="005F33AC"/>
    <w:pPr>
      <w:ind w:left="1200"/>
    </w:pPr>
    <w:rPr>
      <w:rFonts w:ascii="Cambria" w:hAnsi="Cambria"/>
      <w:sz w:val="20"/>
      <w:szCs w:val="20"/>
    </w:rPr>
  </w:style>
  <w:style w:type="paragraph" w:styleId="TOC7">
    <w:name w:val="toc 7"/>
    <w:basedOn w:val="Normal"/>
    <w:next w:val="Normal"/>
    <w:autoRedefine/>
    <w:uiPriority w:val="39"/>
    <w:semiHidden/>
    <w:unhideWhenUsed/>
    <w:rsid w:val="005F33AC"/>
    <w:pPr>
      <w:ind w:left="1440"/>
    </w:pPr>
    <w:rPr>
      <w:rFonts w:ascii="Cambria" w:hAnsi="Cambria"/>
      <w:sz w:val="20"/>
      <w:szCs w:val="20"/>
    </w:rPr>
  </w:style>
  <w:style w:type="paragraph" w:styleId="TOC8">
    <w:name w:val="toc 8"/>
    <w:basedOn w:val="Normal"/>
    <w:next w:val="Normal"/>
    <w:autoRedefine/>
    <w:uiPriority w:val="39"/>
    <w:semiHidden/>
    <w:unhideWhenUsed/>
    <w:rsid w:val="005F33AC"/>
    <w:pPr>
      <w:ind w:left="1680"/>
    </w:pPr>
    <w:rPr>
      <w:rFonts w:ascii="Cambria" w:hAnsi="Cambria"/>
      <w:sz w:val="20"/>
      <w:szCs w:val="20"/>
    </w:rPr>
  </w:style>
  <w:style w:type="paragraph" w:styleId="TOC9">
    <w:name w:val="toc 9"/>
    <w:basedOn w:val="Normal"/>
    <w:next w:val="Normal"/>
    <w:autoRedefine/>
    <w:uiPriority w:val="39"/>
    <w:semiHidden/>
    <w:unhideWhenUsed/>
    <w:rsid w:val="005F33AC"/>
    <w:pPr>
      <w:ind w:left="1920"/>
    </w:pPr>
    <w:rPr>
      <w:rFonts w:ascii="Cambria" w:hAnsi="Cambria"/>
      <w:sz w:val="20"/>
      <w:szCs w:val="20"/>
    </w:rPr>
  </w:style>
  <w:style w:type="paragraph" w:customStyle="1" w:styleId="MediumGrid1-Accent22">
    <w:name w:val="Medium Grid 1 - Accent 22"/>
    <w:basedOn w:val="Normal"/>
    <w:link w:val="MediumGrid1-Accent2Char2"/>
    <w:uiPriority w:val="34"/>
    <w:qFormat/>
    <w:rsid w:val="003A5886"/>
    <w:pPr>
      <w:ind w:left="720"/>
    </w:pPr>
  </w:style>
  <w:style w:type="character" w:customStyle="1" w:styleId="MediumGrid1-Accent2Char2">
    <w:name w:val="Medium Grid 1 - Accent 2 Char2"/>
    <w:link w:val="MediumGrid1-Accent22"/>
    <w:uiPriority w:val="34"/>
    <w:rsid w:val="003A5886"/>
    <w:rPr>
      <w:sz w:val="24"/>
      <w:szCs w:val="24"/>
      <w:lang w:val="en-GB" w:eastAsia="en-US"/>
    </w:rPr>
  </w:style>
  <w:style w:type="paragraph" w:customStyle="1" w:styleId="ColorfulList-Accent13">
    <w:name w:val="Colorful List - Accent 13"/>
    <w:basedOn w:val="Normal"/>
    <w:link w:val="ColorfulList-Accent1Char3"/>
    <w:uiPriority w:val="34"/>
    <w:qFormat/>
    <w:rsid w:val="000F2683"/>
    <w:pPr>
      <w:ind w:left="720"/>
    </w:pPr>
  </w:style>
  <w:style w:type="character" w:customStyle="1" w:styleId="ColorfulList-Accent1Char3">
    <w:name w:val="Colorful List - Accent 1 Char3"/>
    <w:link w:val="ColorfulList-Accent13"/>
    <w:uiPriority w:val="34"/>
    <w:rsid w:val="000F2683"/>
    <w:rPr>
      <w:sz w:val="24"/>
      <w:szCs w:val="24"/>
      <w:lang w:val="en-GB" w:eastAsia="en-US"/>
    </w:rPr>
  </w:style>
  <w:style w:type="paragraph" w:styleId="ListParagraph">
    <w:name w:val="List Paragraph"/>
    <w:basedOn w:val="Normal"/>
    <w:link w:val="ListParagraphChar"/>
    <w:uiPriority w:val="34"/>
    <w:qFormat/>
    <w:rsid w:val="002531AD"/>
    <w:pPr>
      <w:ind w:left="720"/>
    </w:pPr>
  </w:style>
  <w:style w:type="paragraph" w:customStyle="1" w:styleId="p0">
    <w:name w:val="p0"/>
    <w:basedOn w:val="Normal"/>
    <w:rsid w:val="00E2123E"/>
    <w:rPr>
      <w:lang w:val="en-ZW" w:eastAsia="en-ZW"/>
    </w:rPr>
  </w:style>
  <w:style w:type="character" w:customStyle="1" w:styleId="ListParagraphChar">
    <w:name w:val="List Paragraph Char"/>
    <w:link w:val="ListParagraph"/>
    <w:uiPriority w:val="34"/>
    <w:rsid w:val="0078765A"/>
    <w:rPr>
      <w:sz w:val="24"/>
      <w:szCs w:val="24"/>
      <w:lang w:val="en-GB" w:eastAsia="en-US"/>
    </w:rPr>
  </w:style>
  <w:style w:type="paragraph" w:styleId="Revision">
    <w:name w:val="Revision"/>
    <w:hidden/>
    <w:uiPriority w:val="99"/>
    <w:semiHidden/>
    <w:rsid w:val="00FE41C3"/>
    <w:rPr>
      <w:sz w:val="24"/>
      <w:szCs w:val="24"/>
      <w:lang w:val="en-GB" w:eastAsia="en-US"/>
    </w:rPr>
  </w:style>
  <w:style w:type="paragraph" w:styleId="NoSpacing">
    <w:name w:val="No Spacing"/>
    <w:uiPriority w:val="1"/>
    <w:qFormat/>
    <w:rsid w:val="00F4463F"/>
    <w:rPr>
      <w:rFonts w:ascii="Univers" w:hAnsi="Univers"/>
      <w:lang w:val="en-US" w:eastAsia="en-US"/>
    </w:rPr>
  </w:style>
  <w:style w:type="table" w:customStyle="1" w:styleId="TableGrid5">
    <w:name w:val="Table Grid5"/>
    <w:basedOn w:val="TableNormal"/>
    <w:next w:val="TableGrid"/>
    <w:uiPriority w:val="39"/>
    <w:rsid w:val="00A40FE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B8164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32">
      <w:bodyDiv w:val="1"/>
      <w:marLeft w:val="0"/>
      <w:marRight w:val="0"/>
      <w:marTop w:val="0"/>
      <w:marBottom w:val="0"/>
      <w:divBdr>
        <w:top w:val="none" w:sz="0" w:space="0" w:color="auto"/>
        <w:left w:val="none" w:sz="0" w:space="0" w:color="auto"/>
        <w:bottom w:val="none" w:sz="0" w:space="0" w:color="auto"/>
        <w:right w:val="none" w:sz="0" w:space="0" w:color="auto"/>
      </w:divBdr>
    </w:div>
    <w:div w:id="7873619">
      <w:bodyDiv w:val="1"/>
      <w:marLeft w:val="0"/>
      <w:marRight w:val="0"/>
      <w:marTop w:val="0"/>
      <w:marBottom w:val="0"/>
      <w:divBdr>
        <w:top w:val="none" w:sz="0" w:space="0" w:color="auto"/>
        <w:left w:val="none" w:sz="0" w:space="0" w:color="auto"/>
        <w:bottom w:val="none" w:sz="0" w:space="0" w:color="auto"/>
        <w:right w:val="none" w:sz="0" w:space="0" w:color="auto"/>
      </w:divBdr>
    </w:div>
    <w:div w:id="10451917">
      <w:bodyDiv w:val="1"/>
      <w:marLeft w:val="0"/>
      <w:marRight w:val="0"/>
      <w:marTop w:val="0"/>
      <w:marBottom w:val="0"/>
      <w:divBdr>
        <w:top w:val="none" w:sz="0" w:space="0" w:color="auto"/>
        <w:left w:val="none" w:sz="0" w:space="0" w:color="auto"/>
        <w:bottom w:val="none" w:sz="0" w:space="0" w:color="auto"/>
        <w:right w:val="none" w:sz="0" w:space="0" w:color="auto"/>
      </w:divBdr>
    </w:div>
    <w:div w:id="12148519">
      <w:bodyDiv w:val="1"/>
      <w:marLeft w:val="0"/>
      <w:marRight w:val="0"/>
      <w:marTop w:val="0"/>
      <w:marBottom w:val="0"/>
      <w:divBdr>
        <w:top w:val="none" w:sz="0" w:space="0" w:color="auto"/>
        <w:left w:val="none" w:sz="0" w:space="0" w:color="auto"/>
        <w:bottom w:val="none" w:sz="0" w:space="0" w:color="auto"/>
        <w:right w:val="none" w:sz="0" w:space="0" w:color="auto"/>
      </w:divBdr>
    </w:div>
    <w:div w:id="18430663">
      <w:bodyDiv w:val="1"/>
      <w:marLeft w:val="0"/>
      <w:marRight w:val="0"/>
      <w:marTop w:val="0"/>
      <w:marBottom w:val="0"/>
      <w:divBdr>
        <w:top w:val="none" w:sz="0" w:space="0" w:color="auto"/>
        <w:left w:val="none" w:sz="0" w:space="0" w:color="auto"/>
        <w:bottom w:val="none" w:sz="0" w:space="0" w:color="auto"/>
        <w:right w:val="none" w:sz="0" w:space="0" w:color="auto"/>
      </w:divBdr>
    </w:div>
    <w:div w:id="24260247">
      <w:bodyDiv w:val="1"/>
      <w:marLeft w:val="0"/>
      <w:marRight w:val="0"/>
      <w:marTop w:val="0"/>
      <w:marBottom w:val="0"/>
      <w:divBdr>
        <w:top w:val="none" w:sz="0" w:space="0" w:color="auto"/>
        <w:left w:val="none" w:sz="0" w:space="0" w:color="auto"/>
        <w:bottom w:val="none" w:sz="0" w:space="0" w:color="auto"/>
        <w:right w:val="none" w:sz="0" w:space="0" w:color="auto"/>
      </w:divBdr>
    </w:div>
    <w:div w:id="28843909">
      <w:bodyDiv w:val="1"/>
      <w:marLeft w:val="0"/>
      <w:marRight w:val="0"/>
      <w:marTop w:val="0"/>
      <w:marBottom w:val="0"/>
      <w:divBdr>
        <w:top w:val="none" w:sz="0" w:space="0" w:color="auto"/>
        <w:left w:val="none" w:sz="0" w:space="0" w:color="auto"/>
        <w:bottom w:val="none" w:sz="0" w:space="0" w:color="auto"/>
        <w:right w:val="none" w:sz="0" w:space="0" w:color="auto"/>
      </w:divBdr>
    </w:div>
    <w:div w:id="34356262">
      <w:bodyDiv w:val="1"/>
      <w:marLeft w:val="0"/>
      <w:marRight w:val="0"/>
      <w:marTop w:val="0"/>
      <w:marBottom w:val="0"/>
      <w:divBdr>
        <w:top w:val="none" w:sz="0" w:space="0" w:color="auto"/>
        <w:left w:val="none" w:sz="0" w:space="0" w:color="auto"/>
        <w:bottom w:val="none" w:sz="0" w:space="0" w:color="auto"/>
        <w:right w:val="none" w:sz="0" w:space="0" w:color="auto"/>
      </w:divBdr>
    </w:div>
    <w:div w:id="40254492">
      <w:bodyDiv w:val="1"/>
      <w:marLeft w:val="0"/>
      <w:marRight w:val="0"/>
      <w:marTop w:val="0"/>
      <w:marBottom w:val="0"/>
      <w:divBdr>
        <w:top w:val="none" w:sz="0" w:space="0" w:color="auto"/>
        <w:left w:val="none" w:sz="0" w:space="0" w:color="auto"/>
        <w:bottom w:val="none" w:sz="0" w:space="0" w:color="auto"/>
        <w:right w:val="none" w:sz="0" w:space="0" w:color="auto"/>
      </w:divBdr>
    </w:div>
    <w:div w:id="42490946">
      <w:bodyDiv w:val="1"/>
      <w:marLeft w:val="0"/>
      <w:marRight w:val="0"/>
      <w:marTop w:val="0"/>
      <w:marBottom w:val="0"/>
      <w:divBdr>
        <w:top w:val="none" w:sz="0" w:space="0" w:color="auto"/>
        <w:left w:val="none" w:sz="0" w:space="0" w:color="auto"/>
        <w:bottom w:val="none" w:sz="0" w:space="0" w:color="auto"/>
        <w:right w:val="none" w:sz="0" w:space="0" w:color="auto"/>
      </w:divBdr>
    </w:div>
    <w:div w:id="43721935">
      <w:bodyDiv w:val="1"/>
      <w:marLeft w:val="0"/>
      <w:marRight w:val="0"/>
      <w:marTop w:val="0"/>
      <w:marBottom w:val="0"/>
      <w:divBdr>
        <w:top w:val="none" w:sz="0" w:space="0" w:color="auto"/>
        <w:left w:val="none" w:sz="0" w:space="0" w:color="auto"/>
        <w:bottom w:val="none" w:sz="0" w:space="0" w:color="auto"/>
        <w:right w:val="none" w:sz="0" w:space="0" w:color="auto"/>
      </w:divBdr>
    </w:div>
    <w:div w:id="46154208">
      <w:bodyDiv w:val="1"/>
      <w:marLeft w:val="0"/>
      <w:marRight w:val="0"/>
      <w:marTop w:val="0"/>
      <w:marBottom w:val="0"/>
      <w:divBdr>
        <w:top w:val="none" w:sz="0" w:space="0" w:color="auto"/>
        <w:left w:val="none" w:sz="0" w:space="0" w:color="auto"/>
        <w:bottom w:val="none" w:sz="0" w:space="0" w:color="auto"/>
        <w:right w:val="none" w:sz="0" w:space="0" w:color="auto"/>
      </w:divBdr>
    </w:div>
    <w:div w:id="48384616">
      <w:bodyDiv w:val="1"/>
      <w:marLeft w:val="0"/>
      <w:marRight w:val="0"/>
      <w:marTop w:val="0"/>
      <w:marBottom w:val="0"/>
      <w:divBdr>
        <w:top w:val="none" w:sz="0" w:space="0" w:color="auto"/>
        <w:left w:val="none" w:sz="0" w:space="0" w:color="auto"/>
        <w:bottom w:val="none" w:sz="0" w:space="0" w:color="auto"/>
        <w:right w:val="none" w:sz="0" w:space="0" w:color="auto"/>
      </w:divBdr>
    </w:div>
    <w:div w:id="48572626">
      <w:bodyDiv w:val="1"/>
      <w:marLeft w:val="0"/>
      <w:marRight w:val="0"/>
      <w:marTop w:val="0"/>
      <w:marBottom w:val="0"/>
      <w:divBdr>
        <w:top w:val="none" w:sz="0" w:space="0" w:color="auto"/>
        <w:left w:val="none" w:sz="0" w:space="0" w:color="auto"/>
        <w:bottom w:val="none" w:sz="0" w:space="0" w:color="auto"/>
        <w:right w:val="none" w:sz="0" w:space="0" w:color="auto"/>
      </w:divBdr>
    </w:div>
    <w:div w:id="55664180">
      <w:bodyDiv w:val="1"/>
      <w:marLeft w:val="0"/>
      <w:marRight w:val="0"/>
      <w:marTop w:val="0"/>
      <w:marBottom w:val="0"/>
      <w:divBdr>
        <w:top w:val="none" w:sz="0" w:space="0" w:color="auto"/>
        <w:left w:val="none" w:sz="0" w:space="0" w:color="auto"/>
        <w:bottom w:val="none" w:sz="0" w:space="0" w:color="auto"/>
        <w:right w:val="none" w:sz="0" w:space="0" w:color="auto"/>
      </w:divBdr>
    </w:div>
    <w:div w:id="63992772">
      <w:bodyDiv w:val="1"/>
      <w:marLeft w:val="0"/>
      <w:marRight w:val="0"/>
      <w:marTop w:val="0"/>
      <w:marBottom w:val="0"/>
      <w:divBdr>
        <w:top w:val="none" w:sz="0" w:space="0" w:color="auto"/>
        <w:left w:val="none" w:sz="0" w:space="0" w:color="auto"/>
        <w:bottom w:val="none" w:sz="0" w:space="0" w:color="auto"/>
        <w:right w:val="none" w:sz="0" w:space="0" w:color="auto"/>
      </w:divBdr>
    </w:div>
    <w:div w:id="66659354">
      <w:bodyDiv w:val="1"/>
      <w:marLeft w:val="0"/>
      <w:marRight w:val="0"/>
      <w:marTop w:val="0"/>
      <w:marBottom w:val="0"/>
      <w:divBdr>
        <w:top w:val="none" w:sz="0" w:space="0" w:color="auto"/>
        <w:left w:val="none" w:sz="0" w:space="0" w:color="auto"/>
        <w:bottom w:val="none" w:sz="0" w:space="0" w:color="auto"/>
        <w:right w:val="none" w:sz="0" w:space="0" w:color="auto"/>
      </w:divBdr>
    </w:div>
    <w:div w:id="70276730">
      <w:bodyDiv w:val="1"/>
      <w:marLeft w:val="0"/>
      <w:marRight w:val="0"/>
      <w:marTop w:val="0"/>
      <w:marBottom w:val="0"/>
      <w:divBdr>
        <w:top w:val="none" w:sz="0" w:space="0" w:color="auto"/>
        <w:left w:val="none" w:sz="0" w:space="0" w:color="auto"/>
        <w:bottom w:val="none" w:sz="0" w:space="0" w:color="auto"/>
        <w:right w:val="none" w:sz="0" w:space="0" w:color="auto"/>
      </w:divBdr>
    </w:div>
    <w:div w:id="70591471">
      <w:bodyDiv w:val="1"/>
      <w:marLeft w:val="0"/>
      <w:marRight w:val="0"/>
      <w:marTop w:val="0"/>
      <w:marBottom w:val="0"/>
      <w:divBdr>
        <w:top w:val="none" w:sz="0" w:space="0" w:color="auto"/>
        <w:left w:val="none" w:sz="0" w:space="0" w:color="auto"/>
        <w:bottom w:val="none" w:sz="0" w:space="0" w:color="auto"/>
        <w:right w:val="none" w:sz="0" w:space="0" w:color="auto"/>
      </w:divBdr>
    </w:div>
    <w:div w:id="75830500">
      <w:bodyDiv w:val="1"/>
      <w:marLeft w:val="0"/>
      <w:marRight w:val="0"/>
      <w:marTop w:val="0"/>
      <w:marBottom w:val="0"/>
      <w:divBdr>
        <w:top w:val="none" w:sz="0" w:space="0" w:color="auto"/>
        <w:left w:val="none" w:sz="0" w:space="0" w:color="auto"/>
        <w:bottom w:val="none" w:sz="0" w:space="0" w:color="auto"/>
        <w:right w:val="none" w:sz="0" w:space="0" w:color="auto"/>
      </w:divBdr>
    </w:div>
    <w:div w:id="78597582">
      <w:bodyDiv w:val="1"/>
      <w:marLeft w:val="0"/>
      <w:marRight w:val="0"/>
      <w:marTop w:val="0"/>
      <w:marBottom w:val="0"/>
      <w:divBdr>
        <w:top w:val="none" w:sz="0" w:space="0" w:color="auto"/>
        <w:left w:val="none" w:sz="0" w:space="0" w:color="auto"/>
        <w:bottom w:val="none" w:sz="0" w:space="0" w:color="auto"/>
        <w:right w:val="none" w:sz="0" w:space="0" w:color="auto"/>
      </w:divBdr>
    </w:div>
    <w:div w:id="84034398">
      <w:bodyDiv w:val="1"/>
      <w:marLeft w:val="0"/>
      <w:marRight w:val="0"/>
      <w:marTop w:val="0"/>
      <w:marBottom w:val="0"/>
      <w:divBdr>
        <w:top w:val="none" w:sz="0" w:space="0" w:color="auto"/>
        <w:left w:val="none" w:sz="0" w:space="0" w:color="auto"/>
        <w:bottom w:val="none" w:sz="0" w:space="0" w:color="auto"/>
        <w:right w:val="none" w:sz="0" w:space="0" w:color="auto"/>
      </w:divBdr>
    </w:div>
    <w:div w:id="91320074">
      <w:bodyDiv w:val="1"/>
      <w:marLeft w:val="0"/>
      <w:marRight w:val="0"/>
      <w:marTop w:val="0"/>
      <w:marBottom w:val="0"/>
      <w:divBdr>
        <w:top w:val="none" w:sz="0" w:space="0" w:color="auto"/>
        <w:left w:val="none" w:sz="0" w:space="0" w:color="auto"/>
        <w:bottom w:val="none" w:sz="0" w:space="0" w:color="auto"/>
        <w:right w:val="none" w:sz="0" w:space="0" w:color="auto"/>
      </w:divBdr>
    </w:div>
    <w:div w:id="92239575">
      <w:bodyDiv w:val="1"/>
      <w:marLeft w:val="0"/>
      <w:marRight w:val="0"/>
      <w:marTop w:val="0"/>
      <w:marBottom w:val="0"/>
      <w:divBdr>
        <w:top w:val="none" w:sz="0" w:space="0" w:color="auto"/>
        <w:left w:val="none" w:sz="0" w:space="0" w:color="auto"/>
        <w:bottom w:val="none" w:sz="0" w:space="0" w:color="auto"/>
        <w:right w:val="none" w:sz="0" w:space="0" w:color="auto"/>
      </w:divBdr>
    </w:div>
    <w:div w:id="96217786">
      <w:bodyDiv w:val="1"/>
      <w:marLeft w:val="0"/>
      <w:marRight w:val="0"/>
      <w:marTop w:val="0"/>
      <w:marBottom w:val="0"/>
      <w:divBdr>
        <w:top w:val="none" w:sz="0" w:space="0" w:color="auto"/>
        <w:left w:val="none" w:sz="0" w:space="0" w:color="auto"/>
        <w:bottom w:val="none" w:sz="0" w:space="0" w:color="auto"/>
        <w:right w:val="none" w:sz="0" w:space="0" w:color="auto"/>
      </w:divBdr>
    </w:div>
    <w:div w:id="97142042">
      <w:bodyDiv w:val="1"/>
      <w:marLeft w:val="0"/>
      <w:marRight w:val="0"/>
      <w:marTop w:val="0"/>
      <w:marBottom w:val="0"/>
      <w:divBdr>
        <w:top w:val="none" w:sz="0" w:space="0" w:color="auto"/>
        <w:left w:val="none" w:sz="0" w:space="0" w:color="auto"/>
        <w:bottom w:val="none" w:sz="0" w:space="0" w:color="auto"/>
        <w:right w:val="none" w:sz="0" w:space="0" w:color="auto"/>
      </w:divBdr>
    </w:div>
    <w:div w:id="101728279">
      <w:bodyDiv w:val="1"/>
      <w:marLeft w:val="0"/>
      <w:marRight w:val="0"/>
      <w:marTop w:val="0"/>
      <w:marBottom w:val="0"/>
      <w:divBdr>
        <w:top w:val="none" w:sz="0" w:space="0" w:color="auto"/>
        <w:left w:val="none" w:sz="0" w:space="0" w:color="auto"/>
        <w:bottom w:val="none" w:sz="0" w:space="0" w:color="auto"/>
        <w:right w:val="none" w:sz="0" w:space="0" w:color="auto"/>
      </w:divBdr>
    </w:div>
    <w:div w:id="110979053">
      <w:bodyDiv w:val="1"/>
      <w:marLeft w:val="0"/>
      <w:marRight w:val="0"/>
      <w:marTop w:val="0"/>
      <w:marBottom w:val="0"/>
      <w:divBdr>
        <w:top w:val="none" w:sz="0" w:space="0" w:color="auto"/>
        <w:left w:val="none" w:sz="0" w:space="0" w:color="auto"/>
        <w:bottom w:val="none" w:sz="0" w:space="0" w:color="auto"/>
        <w:right w:val="none" w:sz="0" w:space="0" w:color="auto"/>
      </w:divBdr>
    </w:div>
    <w:div w:id="114953044">
      <w:bodyDiv w:val="1"/>
      <w:marLeft w:val="0"/>
      <w:marRight w:val="0"/>
      <w:marTop w:val="0"/>
      <w:marBottom w:val="0"/>
      <w:divBdr>
        <w:top w:val="none" w:sz="0" w:space="0" w:color="auto"/>
        <w:left w:val="none" w:sz="0" w:space="0" w:color="auto"/>
        <w:bottom w:val="none" w:sz="0" w:space="0" w:color="auto"/>
        <w:right w:val="none" w:sz="0" w:space="0" w:color="auto"/>
      </w:divBdr>
    </w:div>
    <w:div w:id="115873947">
      <w:bodyDiv w:val="1"/>
      <w:marLeft w:val="0"/>
      <w:marRight w:val="0"/>
      <w:marTop w:val="0"/>
      <w:marBottom w:val="0"/>
      <w:divBdr>
        <w:top w:val="none" w:sz="0" w:space="0" w:color="auto"/>
        <w:left w:val="none" w:sz="0" w:space="0" w:color="auto"/>
        <w:bottom w:val="none" w:sz="0" w:space="0" w:color="auto"/>
        <w:right w:val="none" w:sz="0" w:space="0" w:color="auto"/>
      </w:divBdr>
    </w:div>
    <w:div w:id="127362686">
      <w:bodyDiv w:val="1"/>
      <w:marLeft w:val="0"/>
      <w:marRight w:val="0"/>
      <w:marTop w:val="0"/>
      <w:marBottom w:val="0"/>
      <w:divBdr>
        <w:top w:val="none" w:sz="0" w:space="0" w:color="auto"/>
        <w:left w:val="none" w:sz="0" w:space="0" w:color="auto"/>
        <w:bottom w:val="none" w:sz="0" w:space="0" w:color="auto"/>
        <w:right w:val="none" w:sz="0" w:space="0" w:color="auto"/>
      </w:divBdr>
    </w:div>
    <w:div w:id="147325393">
      <w:bodyDiv w:val="1"/>
      <w:marLeft w:val="0"/>
      <w:marRight w:val="0"/>
      <w:marTop w:val="0"/>
      <w:marBottom w:val="0"/>
      <w:divBdr>
        <w:top w:val="none" w:sz="0" w:space="0" w:color="auto"/>
        <w:left w:val="none" w:sz="0" w:space="0" w:color="auto"/>
        <w:bottom w:val="none" w:sz="0" w:space="0" w:color="auto"/>
        <w:right w:val="none" w:sz="0" w:space="0" w:color="auto"/>
      </w:divBdr>
    </w:div>
    <w:div w:id="147594147">
      <w:bodyDiv w:val="1"/>
      <w:marLeft w:val="0"/>
      <w:marRight w:val="0"/>
      <w:marTop w:val="0"/>
      <w:marBottom w:val="0"/>
      <w:divBdr>
        <w:top w:val="none" w:sz="0" w:space="0" w:color="auto"/>
        <w:left w:val="none" w:sz="0" w:space="0" w:color="auto"/>
        <w:bottom w:val="none" w:sz="0" w:space="0" w:color="auto"/>
        <w:right w:val="none" w:sz="0" w:space="0" w:color="auto"/>
      </w:divBdr>
    </w:div>
    <w:div w:id="148442965">
      <w:bodyDiv w:val="1"/>
      <w:marLeft w:val="0"/>
      <w:marRight w:val="0"/>
      <w:marTop w:val="0"/>
      <w:marBottom w:val="0"/>
      <w:divBdr>
        <w:top w:val="none" w:sz="0" w:space="0" w:color="auto"/>
        <w:left w:val="none" w:sz="0" w:space="0" w:color="auto"/>
        <w:bottom w:val="none" w:sz="0" w:space="0" w:color="auto"/>
        <w:right w:val="none" w:sz="0" w:space="0" w:color="auto"/>
      </w:divBdr>
    </w:div>
    <w:div w:id="150870450">
      <w:bodyDiv w:val="1"/>
      <w:marLeft w:val="0"/>
      <w:marRight w:val="0"/>
      <w:marTop w:val="0"/>
      <w:marBottom w:val="0"/>
      <w:divBdr>
        <w:top w:val="none" w:sz="0" w:space="0" w:color="auto"/>
        <w:left w:val="none" w:sz="0" w:space="0" w:color="auto"/>
        <w:bottom w:val="none" w:sz="0" w:space="0" w:color="auto"/>
        <w:right w:val="none" w:sz="0" w:space="0" w:color="auto"/>
      </w:divBdr>
    </w:div>
    <w:div w:id="155733953">
      <w:bodyDiv w:val="1"/>
      <w:marLeft w:val="0"/>
      <w:marRight w:val="0"/>
      <w:marTop w:val="0"/>
      <w:marBottom w:val="0"/>
      <w:divBdr>
        <w:top w:val="none" w:sz="0" w:space="0" w:color="auto"/>
        <w:left w:val="none" w:sz="0" w:space="0" w:color="auto"/>
        <w:bottom w:val="none" w:sz="0" w:space="0" w:color="auto"/>
        <w:right w:val="none" w:sz="0" w:space="0" w:color="auto"/>
      </w:divBdr>
    </w:div>
    <w:div w:id="171069789">
      <w:bodyDiv w:val="1"/>
      <w:marLeft w:val="0"/>
      <w:marRight w:val="0"/>
      <w:marTop w:val="0"/>
      <w:marBottom w:val="0"/>
      <w:divBdr>
        <w:top w:val="none" w:sz="0" w:space="0" w:color="auto"/>
        <w:left w:val="none" w:sz="0" w:space="0" w:color="auto"/>
        <w:bottom w:val="none" w:sz="0" w:space="0" w:color="auto"/>
        <w:right w:val="none" w:sz="0" w:space="0" w:color="auto"/>
      </w:divBdr>
    </w:div>
    <w:div w:id="177238564">
      <w:bodyDiv w:val="1"/>
      <w:marLeft w:val="0"/>
      <w:marRight w:val="0"/>
      <w:marTop w:val="0"/>
      <w:marBottom w:val="0"/>
      <w:divBdr>
        <w:top w:val="none" w:sz="0" w:space="0" w:color="auto"/>
        <w:left w:val="none" w:sz="0" w:space="0" w:color="auto"/>
        <w:bottom w:val="none" w:sz="0" w:space="0" w:color="auto"/>
        <w:right w:val="none" w:sz="0" w:space="0" w:color="auto"/>
      </w:divBdr>
    </w:div>
    <w:div w:id="181867279">
      <w:bodyDiv w:val="1"/>
      <w:marLeft w:val="0"/>
      <w:marRight w:val="0"/>
      <w:marTop w:val="0"/>
      <w:marBottom w:val="0"/>
      <w:divBdr>
        <w:top w:val="none" w:sz="0" w:space="0" w:color="auto"/>
        <w:left w:val="none" w:sz="0" w:space="0" w:color="auto"/>
        <w:bottom w:val="none" w:sz="0" w:space="0" w:color="auto"/>
        <w:right w:val="none" w:sz="0" w:space="0" w:color="auto"/>
      </w:divBdr>
    </w:div>
    <w:div w:id="202906095">
      <w:bodyDiv w:val="1"/>
      <w:marLeft w:val="0"/>
      <w:marRight w:val="0"/>
      <w:marTop w:val="0"/>
      <w:marBottom w:val="0"/>
      <w:divBdr>
        <w:top w:val="none" w:sz="0" w:space="0" w:color="auto"/>
        <w:left w:val="none" w:sz="0" w:space="0" w:color="auto"/>
        <w:bottom w:val="none" w:sz="0" w:space="0" w:color="auto"/>
        <w:right w:val="none" w:sz="0" w:space="0" w:color="auto"/>
      </w:divBdr>
    </w:div>
    <w:div w:id="215438888">
      <w:bodyDiv w:val="1"/>
      <w:marLeft w:val="0"/>
      <w:marRight w:val="0"/>
      <w:marTop w:val="0"/>
      <w:marBottom w:val="0"/>
      <w:divBdr>
        <w:top w:val="none" w:sz="0" w:space="0" w:color="auto"/>
        <w:left w:val="none" w:sz="0" w:space="0" w:color="auto"/>
        <w:bottom w:val="none" w:sz="0" w:space="0" w:color="auto"/>
        <w:right w:val="none" w:sz="0" w:space="0" w:color="auto"/>
      </w:divBdr>
    </w:div>
    <w:div w:id="217980620">
      <w:bodyDiv w:val="1"/>
      <w:marLeft w:val="0"/>
      <w:marRight w:val="0"/>
      <w:marTop w:val="0"/>
      <w:marBottom w:val="0"/>
      <w:divBdr>
        <w:top w:val="none" w:sz="0" w:space="0" w:color="auto"/>
        <w:left w:val="none" w:sz="0" w:space="0" w:color="auto"/>
        <w:bottom w:val="none" w:sz="0" w:space="0" w:color="auto"/>
        <w:right w:val="none" w:sz="0" w:space="0" w:color="auto"/>
      </w:divBdr>
    </w:div>
    <w:div w:id="222257041">
      <w:bodyDiv w:val="1"/>
      <w:marLeft w:val="0"/>
      <w:marRight w:val="0"/>
      <w:marTop w:val="0"/>
      <w:marBottom w:val="0"/>
      <w:divBdr>
        <w:top w:val="none" w:sz="0" w:space="0" w:color="auto"/>
        <w:left w:val="none" w:sz="0" w:space="0" w:color="auto"/>
        <w:bottom w:val="none" w:sz="0" w:space="0" w:color="auto"/>
        <w:right w:val="none" w:sz="0" w:space="0" w:color="auto"/>
      </w:divBdr>
    </w:div>
    <w:div w:id="249509721">
      <w:bodyDiv w:val="1"/>
      <w:marLeft w:val="0"/>
      <w:marRight w:val="0"/>
      <w:marTop w:val="0"/>
      <w:marBottom w:val="0"/>
      <w:divBdr>
        <w:top w:val="none" w:sz="0" w:space="0" w:color="auto"/>
        <w:left w:val="none" w:sz="0" w:space="0" w:color="auto"/>
        <w:bottom w:val="none" w:sz="0" w:space="0" w:color="auto"/>
        <w:right w:val="none" w:sz="0" w:space="0" w:color="auto"/>
      </w:divBdr>
    </w:div>
    <w:div w:id="252402827">
      <w:bodyDiv w:val="1"/>
      <w:marLeft w:val="0"/>
      <w:marRight w:val="0"/>
      <w:marTop w:val="0"/>
      <w:marBottom w:val="0"/>
      <w:divBdr>
        <w:top w:val="none" w:sz="0" w:space="0" w:color="auto"/>
        <w:left w:val="none" w:sz="0" w:space="0" w:color="auto"/>
        <w:bottom w:val="none" w:sz="0" w:space="0" w:color="auto"/>
        <w:right w:val="none" w:sz="0" w:space="0" w:color="auto"/>
      </w:divBdr>
    </w:div>
    <w:div w:id="252858658">
      <w:bodyDiv w:val="1"/>
      <w:marLeft w:val="0"/>
      <w:marRight w:val="0"/>
      <w:marTop w:val="0"/>
      <w:marBottom w:val="0"/>
      <w:divBdr>
        <w:top w:val="none" w:sz="0" w:space="0" w:color="auto"/>
        <w:left w:val="none" w:sz="0" w:space="0" w:color="auto"/>
        <w:bottom w:val="none" w:sz="0" w:space="0" w:color="auto"/>
        <w:right w:val="none" w:sz="0" w:space="0" w:color="auto"/>
      </w:divBdr>
    </w:div>
    <w:div w:id="259336945">
      <w:bodyDiv w:val="1"/>
      <w:marLeft w:val="0"/>
      <w:marRight w:val="0"/>
      <w:marTop w:val="0"/>
      <w:marBottom w:val="0"/>
      <w:divBdr>
        <w:top w:val="none" w:sz="0" w:space="0" w:color="auto"/>
        <w:left w:val="none" w:sz="0" w:space="0" w:color="auto"/>
        <w:bottom w:val="none" w:sz="0" w:space="0" w:color="auto"/>
        <w:right w:val="none" w:sz="0" w:space="0" w:color="auto"/>
      </w:divBdr>
    </w:div>
    <w:div w:id="262760104">
      <w:bodyDiv w:val="1"/>
      <w:marLeft w:val="0"/>
      <w:marRight w:val="0"/>
      <w:marTop w:val="0"/>
      <w:marBottom w:val="0"/>
      <w:divBdr>
        <w:top w:val="none" w:sz="0" w:space="0" w:color="auto"/>
        <w:left w:val="none" w:sz="0" w:space="0" w:color="auto"/>
        <w:bottom w:val="none" w:sz="0" w:space="0" w:color="auto"/>
        <w:right w:val="none" w:sz="0" w:space="0" w:color="auto"/>
      </w:divBdr>
    </w:div>
    <w:div w:id="265622162">
      <w:bodyDiv w:val="1"/>
      <w:marLeft w:val="0"/>
      <w:marRight w:val="0"/>
      <w:marTop w:val="0"/>
      <w:marBottom w:val="0"/>
      <w:divBdr>
        <w:top w:val="none" w:sz="0" w:space="0" w:color="auto"/>
        <w:left w:val="none" w:sz="0" w:space="0" w:color="auto"/>
        <w:bottom w:val="none" w:sz="0" w:space="0" w:color="auto"/>
        <w:right w:val="none" w:sz="0" w:space="0" w:color="auto"/>
      </w:divBdr>
    </w:div>
    <w:div w:id="266079327">
      <w:bodyDiv w:val="1"/>
      <w:marLeft w:val="0"/>
      <w:marRight w:val="0"/>
      <w:marTop w:val="0"/>
      <w:marBottom w:val="0"/>
      <w:divBdr>
        <w:top w:val="none" w:sz="0" w:space="0" w:color="auto"/>
        <w:left w:val="none" w:sz="0" w:space="0" w:color="auto"/>
        <w:bottom w:val="none" w:sz="0" w:space="0" w:color="auto"/>
        <w:right w:val="none" w:sz="0" w:space="0" w:color="auto"/>
      </w:divBdr>
    </w:div>
    <w:div w:id="275141119">
      <w:bodyDiv w:val="1"/>
      <w:marLeft w:val="0"/>
      <w:marRight w:val="0"/>
      <w:marTop w:val="0"/>
      <w:marBottom w:val="0"/>
      <w:divBdr>
        <w:top w:val="none" w:sz="0" w:space="0" w:color="auto"/>
        <w:left w:val="none" w:sz="0" w:space="0" w:color="auto"/>
        <w:bottom w:val="none" w:sz="0" w:space="0" w:color="auto"/>
        <w:right w:val="none" w:sz="0" w:space="0" w:color="auto"/>
      </w:divBdr>
    </w:div>
    <w:div w:id="275841648">
      <w:bodyDiv w:val="1"/>
      <w:marLeft w:val="0"/>
      <w:marRight w:val="0"/>
      <w:marTop w:val="0"/>
      <w:marBottom w:val="0"/>
      <w:divBdr>
        <w:top w:val="none" w:sz="0" w:space="0" w:color="auto"/>
        <w:left w:val="none" w:sz="0" w:space="0" w:color="auto"/>
        <w:bottom w:val="none" w:sz="0" w:space="0" w:color="auto"/>
        <w:right w:val="none" w:sz="0" w:space="0" w:color="auto"/>
      </w:divBdr>
    </w:div>
    <w:div w:id="282201570">
      <w:bodyDiv w:val="1"/>
      <w:marLeft w:val="0"/>
      <w:marRight w:val="0"/>
      <w:marTop w:val="0"/>
      <w:marBottom w:val="0"/>
      <w:divBdr>
        <w:top w:val="none" w:sz="0" w:space="0" w:color="auto"/>
        <w:left w:val="none" w:sz="0" w:space="0" w:color="auto"/>
        <w:bottom w:val="none" w:sz="0" w:space="0" w:color="auto"/>
        <w:right w:val="none" w:sz="0" w:space="0" w:color="auto"/>
      </w:divBdr>
    </w:div>
    <w:div w:id="284233571">
      <w:bodyDiv w:val="1"/>
      <w:marLeft w:val="0"/>
      <w:marRight w:val="0"/>
      <w:marTop w:val="0"/>
      <w:marBottom w:val="0"/>
      <w:divBdr>
        <w:top w:val="none" w:sz="0" w:space="0" w:color="auto"/>
        <w:left w:val="none" w:sz="0" w:space="0" w:color="auto"/>
        <w:bottom w:val="none" w:sz="0" w:space="0" w:color="auto"/>
        <w:right w:val="none" w:sz="0" w:space="0" w:color="auto"/>
      </w:divBdr>
    </w:div>
    <w:div w:id="286668881">
      <w:bodyDiv w:val="1"/>
      <w:marLeft w:val="0"/>
      <w:marRight w:val="0"/>
      <w:marTop w:val="0"/>
      <w:marBottom w:val="0"/>
      <w:divBdr>
        <w:top w:val="none" w:sz="0" w:space="0" w:color="auto"/>
        <w:left w:val="none" w:sz="0" w:space="0" w:color="auto"/>
        <w:bottom w:val="none" w:sz="0" w:space="0" w:color="auto"/>
        <w:right w:val="none" w:sz="0" w:space="0" w:color="auto"/>
      </w:divBdr>
    </w:div>
    <w:div w:id="301693229">
      <w:bodyDiv w:val="1"/>
      <w:marLeft w:val="0"/>
      <w:marRight w:val="0"/>
      <w:marTop w:val="0"/>
      <w:marBottom w:val="0"/>
      <w:divBdr>
        <w:top w:val="none" w:sz="0" w:space="0" w:color="auto"/>
        <w:left w:val="none" w:sz="0" w:space="0" w:color="auto"/>
        <w:bottom w:val="none" w:sz="0" w:space="0" w:color="auto"/>
        <w:right w:val="none" w:sz="0" w:space="0" w:color="auto"/>
      </w:divBdr>
    </w:div>
    <w:div w:id="303782869">
      <w:bodyDiv w:val="1"/>
      <w:marLeft w:val="0"/>
      <w:marRight w:val="0"/>
      <w:marTop w:val="0"/>
      <w:marBottom w:val="0"/>
      <w:divBdr>
        <w:top w:val="none" w:sz="0" w:space="0" w:color="auto"/>
        <w:left w:val="none" w:sz="0" w:space="0" w:color="auto"/>
        <w:bottom w:val="none" w:sz="0" w:space="0" w:color="auto"/>
        <w:right w:val="none" w:sz="0" w:space="0" w:color="auto"/>
      </w:divBdr>
    </w:div>
    <w:div w:id="311953424">
      <w:bodyDiv w:val="1"/>
      <w:marLeft w:val="0"/>
      <w:marRight w:val="0"/>
      <w:marTop w:val="0"/>
      <w:marBottom w:val="0"/>
      <w:divBdr>
        <w:top w:val="none" w:sz="0" w:space="0" w:color="auto"/>
        <w:left w:val="none" w:sz="0" w:space="0" w:color="auto"/>
        <w:bottom w:val="none" w:sz="0" w:space="0" w:color="auto"/>
        <w:right w:val="none" w:sz="0" w:space="0" w:color="auto"/>
      </w:divBdr>
    </w:div>
    <w:div w:id="324357404">
      <w:bodyDiv w:val="1"/>
      <w:marLeft w:val="0"/>
      <w:marRight w:val="0"/>
      <w:marTop w:val="0"/>
      <w:marBottom w:val="0"/>
      <w:divBdr>
        <w:top w:val="none" w:sz="0" w:space="0" w:color="auto"/>
        <w:left w:val="none" w:sz="0" w:space="0" w:color="auto"/>
        <w:bottom w:val="none" w:sz="0" w:space="0" w:color="auto"/>
        <w:right w:val="none" w:sz="0" w:space="0" w:color="auto"/>
      </w:divBdr>
    </w:div>
    <w:div w:id="325284281">
      <w:bodyDiv w:val="1"/>
      <w:marLeft w:val="0"/>
      <w:marRight w:val="0"/>
      <w:marTop w:val="0"/>
      <w:marBottom w:val="0"/>
      <w:divBdr>
        <w:top w:val="none" w:sz="0" w:space="0" w:color="auto"/>
        <w:left w:val="none" w:sz="0" w:space="0" w:color="auto"/>
        <w:bottom w:val="none" w:sz="0" w:space="0" w:color="auto"/>
        <w:right w:val="none" w:sz="0" w:space="0" w:color="auto"/>
      </w:divBdr>
    </w:div>
    <w:div w:id="330565310">
      <w:bodyDiv w:val="1"/>
      <w:marLeft w:val="0"/>
      <w:marRight w:val="0"/>
      <w:marTop w:val="0"/>
      <w:marBottom w:val="0"/>
      <w:divBdr>
        <w:top w:val="none" w:sz="0" w:space="0" w:color="auto"/>
        <w:left w:val="none" w:sz="0" w:space="0" w:color="auto"/>
        <w:bottom w:val="none" w:sz="0" w:space="0" w:color="auto"/>
        <w:right w:val="none" w:sz="0" w:space="0" w:color="auto"/>
      </w:divBdr>
    </w:div>
    <w:div w:id="334965232">
      <w:bodyDiv w:val="1"/>
      <w:marLeft w:val="0"/>
      <w:marRight w:val="0"/>
      <w:marTop w:val="0"/>
      <w:marBottom w:val="0"/>
      <w:divBdr>
        <w:top w:val="none" w:sz="0" w:space="0" w:color="auto"/>
        <w:left w:val="none" w:sz="0" w:space="0" w:color="auto"/>
        <w:bottom w:val="none" w:sz="0" w:space="0" w:color="auto"/>
        <w:right w:val="none" w:sz="0" w:space="0" w:color="auto"/>
      </w:divBdr>
    </w:div>
    <w:div w:id="343941573">
      <w:bodyDiv w:val="1"/>
      <w:marLeft w:val="0"/>
      <w:marRight w:val="0"/>
      <w:marTop w:val="0"/>
      <w:marBottom w:val="0"/>
      <w:divBdr>
        <w:top w:val="none" w:sz="0" w:space="0" w:color="auto"/>
        <w:left w:val="none" w:sz="0" w:space="0" w:color="auto"/>
        <w:bottom w:val="none" w:sz="0" w:space="0" w:color="auto"/>
        <w:right w:val="none" w:sz="0" w:space="0" w:color="auto"/>
      </w:divBdr>
    </w:div>
    <w:div w:id="344018974">
      <w:bodyDiv w:val="1"/>
      <w:marLeft w:val="150"/>
      <w:marRight w:val="0"/>
      <w:marTop w:val="375"/>
      <w:marBottom w:val="0"/>
      <w:divBdr>
        <w:top w:val="none" w:sz="0" w:space="0" w:color="auto"/>
        <w:left w:val="none" w:sz="0" w:space="0" w:color="auto"/>
        <w:bottom w:val="none" w:sz="0" w:space="0" w:color="auto"/>
        <w:right w:val="none" w:sz="0" w:space="0" w:color="auto"/>
      </w:divBdr>
    </w:div>
    <w:div w:id="345056278">
      <w:bodyDiv w:val="1"/>
      <w:marLeft w:val="0"/>
      <w:marRight w:val="0"/>
      <w:marTop w:val="0"/>
      <w:marBottom w:val="0"/>
      <w:divBdr>
        <w:top w:val="none" w:sz="0" w:space="0" w:color="auto"/>
        <w:left w:val="none" w:sz="0" w:space="0" w:color="auto"/>
        <w:bottom w:val="none" w:sz="0" w:space="0" w:color="auto"/>
        <w:right w:val="none" w:sz="0" w:space="0" w:color="auto"/>
      </w:divBdr>
      <w:divsChild>
        <w:div w:id="668144611">
          <w:marLeft w:val="144"/>
          <w:marRight w:val="0"/>
          <w:marTop w:val="0"/>
          <w:marBottom w:val="0"/>
          <w:divBdr>
            <w:top w:val="none" w:sz="0" w:space="0" w:color="auto"/>
            <w:left w:val="none" w:sz="0" w:space="0" w:color="auto"/>
            <w:bottom w:val="none" w:sz="0" w:space="0" w:color="auto"/>
            <w:right w:val="none" w:sz="0" w:space="0" w:color="auto"/>
          </w:divBdr>
        </w:div>
        <w:div w:id="1550721721">
          <w:marLeft w:val="144"/>
          <w:marRight w:val="0"/>
          <w:marTop w:val="0"/>
          <w:marBottom w:val="0"/>
          <w:divBdr>
            <w:top w:val="none" w:sz="0" w:space="0" w:color="auto"/>
            <w:left w:val="none" w:sz="0" w:space="0" w:color="auto"/>
            <w:bottom w:val="none" w:sz="0" w:space="0" w:color="auto"/>
            <w:right w:val="none" w:sz="0" w:space="0" w:color="auto"/>
          </w:divBdr>
        </w:div>
        <w:div w:id="1863980204">
          <w:marLeft w:val="144"/>
          <w:marRight w:val="0"/>
          <w:marTop w:val="0"/>
          <w:marBottom w:val="0"/>
          <w:divBdr>
            <w:top w:val="none" w:sz="0" w:space="0" w:color="auto"/>
            <w:left w:val="none" w:sz="0" w:space="0" w:color="auto"/>
            <w:bottom w:val="none" w:sz="0" w:space="0" w:color="auto"/>
            <w:right w:val="none" w:sz="0" w:space="0" w:color="auto"/>
          </w:divBdr>
        </w:div>
      </w:divsChild>
    </w:div>
    <w:div w:id="346251774">
      <w:bodyDiv w:val="1"/>
      <w:marLeft w:val="0"/>
      <w:marRight w:val="0"/>
      <w:marTop w:val="0"/>
      <w:marBottom w:val="0"/>
      <w:divBdr>
        <w:top w:val="none" w:sz="0" w:space="0" w:color="auto"/>
        <w:left w:val="none" w:sz="0" w:space="0" w:color="auto"/>
        <w:bottom w:val="none" w:sz="0" w:space="0" w:color="auto"/>
        <w:right w:val="none" w:sz="0" w:space="0" w:color="auto"/>
      </w:divBdr>
    </w:div>
    <w:div w:id="350303783">
      <w:bodyDiv w:val="1"/>
      <w:marLeft w:val="0"/>
      <w:marRight w:val="0"/>
      <w:marTop w:val="0"/>
      <w:marBottom w:val="0"/>
      <w:divBdr>
        <w:top w:val="none" w:sz="0" w:space="0" w:color="auto"/>
        <w:left w:val="none" w:sz="0" w:space="0" w:color="auto"/>
        <w:bottom w:val="none" w:sz="0" w:space="0" w:color="auto"/>
        <w:right w:val="none" w:sz="0" w:space="0" w:color="auto"/>
      </w:divBdr>
    </w:div>
    <w:div w:id="350379269">
      <w:bodyDiv w:val="1"/>
      <w:marLeft w:val="0"/>
      <w:marRight w:val="0"/>
      <w:marTop w:val="0"/>
      <w:marBottom w:val="0"/>
      <w:divBdr>
        <w:top w:val="none" w:sz="0" w:space="0" w:color="auto"/>
        <w:left w:val="none" w:sz="0" w:space="0" w:color="auto"/>
        <w:bottom w:val="none" w:sz="0" w:space="0" w:color="auto"/>
        <w:right w:val="none" w:sz="0" w:space="0" w:color="auto"/>
      </w:divBdr>
    </w:div>
    <w:div w:id="351421462">
      <w:bodyDiv w:val="1"/>
      <w:marLeft w:val="0"/>
      <w:marRight w:val="0"/>
      <w:marTop w:val="0"/>
      <w:marBottom w:val="0"/>
      <w:divBdr>
        <w:top w:val="none" w:sz="0" w:space="0" w:color="auto"/>
        <w:left w:val="none" w:sz="0" w:space="0" w:color="auto"/>
        <w:bottom w:val="none" w:sz="0" w:space="0" w:color="auto"/>
        <w:right w:val="none" w:sz="0" w:space="0" w:color="auto"/>
      </w:divBdr>
    </w:div>
    <w:div w:id="353069905">
      <w:bodyDiv w:val="1"/>
      <w:marLeft w:val="0"/>
      <w:marRight w:val="0"/>
      <w:marTop w:val="0"/>
      <w:marBottom w:val="0"/>
      <w:divBdr>
        <w:top w:val="none" w:sz="0" w:space="0" w:color="auto"/>
        <w:left w:val="none" w:sz="0" w:space="0" w:color="auto"/>
        <w:bottom w:val="none" w:sz="0" w:space="0" w:color="auto"/>
        <w:right w:val="none" w:sz="0" w:space="0" w:color="auto"/>
      </w:divBdr>
    </w:div>
    <w:div w:id="353575010">
      <w:bodyDiv w:val="1"/>
      <w:marLeft w:val="0"/>
      <w:marRight w:val="0"/>
      <w:marTop w:val="0"/>
      <w:marBottom w:val="0"/>
      <w:divBdr>
        <w:top w:val="none" w:sz="0" w:space="0" w:color="auto"/>
        <w:left w:val="none" w:sz="0" w:space="0" w:color="auto"/>
        <w:bottom w:val="none" w:sz="0" w:space="0" w:color="auto"/>
        <w:right w:val="none" w:sz="0" w:space="0" w:color="auto"/>
      </w:divBdr>
    </w:div>
    <w:div w:id="359285967">
      <w:bodyDiv w:val="1"/>
      <w:marLeft w:val="0"/>
      <w:marRight w:val="0"/>
      <w:marTop w:val="0"/>
      <w:marBottom w:val="0"/>
      <w:divBdr>
        <w:top w:val="none" w:sz="0" w:space="0" w:color="auto"/>
        <w:left w:val="none" w:sz="0" w:space="0" w:color="auto"/>
        <w:bottom w:val="none" w:sz="0" w:space="0" w:color="auto"/>
        <w:right w:val="none" w:sz="0" w:space="0" w:color="auto"/>
      </w:divBdr>
    </w:div>
    <w:div w:id="371073694">
      <w:bodyDiv w:val="1"/>
      <w:marLeft w:val="0"/>
      <w:marRight w:val="0"/>
      <w:marTop w:val="0"/>
      <w:marBottom w:val="0"/>
      <w:divBdr>
        <w:top w:val="none" w:sz="0" w:space="0" w:color="auto"/>
        <w:left w:val="none" w:sz="0" w:space="0" w:color="auto"/>
        <w:bottom w:val="none" w:sz="0" w:space="0" w:color="auto"/>
        <w:right w:val="none" w:sz="0" w:space="0" w:color="auto"/>
      </w:divBdr>
    </w:div>
    <w:div w:id="380591138">
      <w:bodyDiv w:val="1"/>
      <w:marLeft w:val="0"/>
      <w:marRight w:val="0"/>
      <w:marTop w:val="0"/>
      <w:marBottom w:val="0"/>
      <w:divBdr>
        <w:top w:val="none" w:sz="0" w:space="0" w:color="auto"/>
        <w:left w:val="none" w:sz="0" w:space="0" w:color="auto"/>
        <w:bottom w:val="none" w:sz="0" w:space="0" w:color="auto"/>
        <w:right w:val="none" w:sz="0" w:space="0" w:color="auto"/>
      </w:divBdr>
    </w:div>
    <w:div w:id="382289322">
      <w:bodyDiv w:val="1"/>
      <w:marLeft w:val="0"/>
      <w:marRight w:val="0"/>
      <w:marTop w:val="0"/>
      <w:marBottom w:val="0"/>
      <w:divBdr>
        <w:top w:val="none" w:sz="0" w:space="0" w:color="auto"/>
        <w:left w:val="none" w:sz="0" w:space="0" w:color="auto"/>
        <w:bottom w:val="none" w:sz="0" w:space="0" w:color="auto"/>
        <w:right w:val="none" w:sz="0" w:space="0" w:color="auto"/>
      </w:divBdr>
    </w:div>
    <w:div w:id="384261160">
      <w:bodyDiv w:val="1"/>
      <w:marLeft w:val="0"/>
      <w:marRight w:val="0"/>
      <w:marTop w:val="0"/>
      <w:marBottom w:val="0"/>
      <w:divBdr>
        <w:top w:val="none" w:sz="0" w:space="0" w:color="auto"/>
        <w:left w:val="none" w:sz="0" w:space="0" w:color="auto"/>
        <w:bottom w:val="none" w:sz="0" w:space="0" w:color="auto"/>
        <w:right w:val="none" w:sz="0" w:space="0" w:color="auto"/>
      </w:divBdr>
    </w:div>
    <w:div w:id="384646928">
      <w:bodyDiv w:val="1"/>
      <w:marLeft w:val="0"/>
      <w:marRight w:val="0"/>
      <w:marTop w:val="0"/>
      <w:marBottom w:val="0"/>
      <w:divBdr>
        <w:top w:val="none" w:sz="0" w:space="0" w:color="auto"/>
        <w:left w:val="none" w:sz="0" w:space="0" w:color="auto"/>
        <w:bottom w:val="none" w:sz="0" w:space="0" w:color="auto"/>
        <w:right w:val="none" w:sz="0" w:space="0" w:color="auto"/>
      </w:divBdr>
    </w:div>
    <w:div w:id="388041410">
      <w:bodyDiv w:val="1"/>
      <w:marLeft w:val="0"/>
      <w:marRight w:val="0"/>
      <w:marTop w:val="0"/>
      <w:marBottom w:val="0"/>
      <w:divBdr>
        <w:top w:val="none" w:sz="0" w:space="0" w:color="auto"/>
        <w:left w:val="none" w:sz="0" w:space="0" w:color="auto"/>
        <w:bottom w:val="none" w:sz="0" w:space="0" w:color="auto"/>
        <w:right w:val="none" w:sz="0" w:space="0" w:color="auto"/>
      </w:divBdr>
    </w:div>
    <w:div w:id="392045081">
      <w:bodyDiv w:val="1"/>
      <w:marLeft w:val="0"/>
      <w:marRight w:val="0"/>
      <w:marTop w:val="0"/>
      <w:marBottom w:val="0"/>
      <w:divBdr>
        <w:top w:val="none" w:sz="0" w:space="0" w:color="auto"/>
        <w:left w:val="none" w:sz="0" w:space="0" w:color="auto"/>
        <w:bottom w:val="none" w:sz="0" w:space="0" w:color="auto"/>
        <w:right w:val="none" w:sz="0" w:space="0" w:color="auto"/>
      </w:divBdr>
    </w:div>
    <w:div w:id="398602597">
      <w:bodyDiv w:val="1"/>
      <w:marLeft w:val="0"/>
      <w:marRight w:val="0"/>
      <w:marTop w:val="0"/>
      <w:marBottom w:val="0"/>
      <w:divBdr>
        <w:top w:val="none" w:sz="0" w:space="0" w:color="auto"/>
        <w:left w:val="none" w:sz="0" w:space="0" w:color="auto"/>
        <w:bottom w:val="none" w:sz="0" w:space="0" w:color="auto"/>
        <w:right w:val="none" w:sz="0" w:space="0" w:color="auto"/>
      </w:divBdr>
    </w:div>
    <w:div w:id="399325746">
      <w:bodyDiv w:val="1"/>
      <w:marLeft w:val="0"/>
      <w:marRight w:val="0"/>
      <w:marTop w:val="0"/>
      <w:marBottom w:val="0"/>
      <w:divBdr>
        <w:top w:val="none" w:sz="0" w:space="0" w:color="auto"/>
        <w:left w:val="none" w:sz="0" w:space="0" w:color="auto"/>
        <w:bottom w:val="none" w:sz="0" w:space="0" w:color="auto"/>
        <w:right w:val="none" w:sz="0" w:space="0" w:color="auto"/>
      </w:divBdr>
    </w:div>
    <w:div w:id="399332842">
      <w:bodyDiv w:val="1"/>
      <w:marLeft w:val="0"/>
      <w:marRight w:val="0"/>
      <w:marTop w:val="0"/>
      <w:marBottom w:val="0"/>
      <w:divBdr>
        <w:top w:val="none" w:sz="0" w:space="0" w:color="auto"/>
        <w:left w:val="none" w:sz="0" w:space="0" w:color="auto"/>
        <w:bottom w:val="none" w:sz="0" w:space="0" w:color="auto"/>
        <w:right w:val="none" w:sz="0" w:space="0" w:color="auto"/>
      </w:divBdr>
    </w:div>
    <w:div w:id="405299161">
      <w:bodyDiv w:val="1"/>
      <w:marLeft w:val="0"/>
      <w:marRight w:val="0"/>
      <w:marTop w:val="0"/>
      <w:marBottom w:val="0"/>
      <w:divBdr>
        <w:top w:val="none" w:sz="0" w:space="0" w:color="auto"/>
        <w:left w:val="none" w:sz="0" w:space="0" w:color="auto"/>
        <w:bottom w:val="none" w:sz="0" w:space="0" w:color="auto"/>
        <w:right w:val="none" w:sz="0" w:space="0" w:color="auto"/>
      </w:divBdr>
    </w:div>
    <w:div w:id="405342232">
      <w:bodyDiv w:val="1"/>
      <w:marLeft w:val="0"/>
      <w:marRight w:val="0"/>
      <w:marTop w:val="0"/>
      <w:marBottom w:val="0"/>
      <w:divBdr>
        <w:top w:val="none" w:sz="0" w:space="0" w:color="auto"/>
        <w:left w:val="none" w:sz="0" w:space="0" w:color="auto"/>
        <w:bottom w:val="none" w:sz="0" w:space="0" w:color="auto"/>
        <w:right w:val="none" w:sz="0" w:space="0" w:color="auto"/>
      </w:divBdr>
    </w:div>
    <w:div w:id="409042162">
      <w:bodyDiv w:val="1"/>
      <w:marLeft w:val="0"/>
      <w:marRight w:val="0"/>
      <w:marTop w:val="0"/>
      <w:marBottom w:val="0"/>
      <w:divBdr>
        <w:top w:val="none" w:sz="0" w:space="0" w:color="auto"/>
        <w:left w:val="none" w:sz="0" w:space="0" w:color="auto"/>
        <w:bottom w:val="none" w:sz="0" w:space="0" w:color="auto"/>
        <w:right w:val="none" w:sz="0" w:space="0" w:color="auto"/>
      </w:divBdr>
    </w:div>
    <w:div w:id="412436346">
      <w:bodyDiv w:val="1"/>
      <w:marLeft w:val="0"/>
      <w:marRight w:val="0"/>
      <w:marTop w:val="0"/>
      <w:marBottom w:val="0"/>
      <w:divBdr>
        <w:top w:val="none" w:sz="0" w:space="0" w:color="auto"/>
        <w:left w:val="none" w:sz="0" w:space="0" w:color="auto"/>
        <w:bottom w:val="none" w:sz="0" w:space="0" w:color="auto"/>
        <w:right w:val="none" w:sz="0" w:space="0" w:color="auto"/>
      </w:divBdr>
    </w:div>
    <w:div w:id="421607597">
      <w:bodyDiv w:val="1"/>
      <w:marLeft w:val="0"/>
      <w:marRight w:val="0"/>
      <w:marTop w:val="0"/>
      <w:marBottom w:val="0"/>
      <w:divBdr>
        <w:top w:val="none" w:sz="0" w:space="0" w:color="auto"/>
        <w:left w:val="none" w:sz="0" w:space="0" w:color="auto"/>
        <w:bottom w:val="none" w:sz="0" w:space="0" w:color="auto"/>
        <w:right w:val="none" w:sz="0" w:space="0" w:color="auto"/>
      </w:divBdr>
    </w:div>
    <w:div w:id="421990637">
      <w:bodyDiv w:val="1"/>
      <w:marLeft w:val="0"/>
      <w:marRight w:val="0"/>
      <w:marTop w:val="0"/>
      <w:marBottom w:val="0"/>
      <w:divBdr>
        <w:top w:val="none" w:sz="0" w:space="0" w:color="auto"/>
        <w:left w:val="none" w:sz="0" w:space="0" w:color="auto"/>
        <w:bottom w:val="none" w:sz="0" w:space="0" w:color="auto"/>
        <w:right w:val="none" w:sz="0" w:space="0" w:color="auto"/>
      </w:divBdr>
    </w:div>
    <w:div w:id="423691895">
      <w:bodyDiv w:val="1"/>
      <w:marLeft w:val="0"/>
      <w:marRight w:val="0"/>
      <w:marTop w:val="0"/>
      <w:marBottom w:val="0"/>
      <w:divBdr>
        <w:top w:val="none" w:sz="0" w:space="0" w:color="auto"/>
        <w:left w:val="none" w:sz="0" w:space="0" w:color="auto"/>
        <w:bottom w:val="none" w:sz="0" w:space="0" w:color="auto"/>
        <w:right w:val="none" w:sz="0" w:space="0" w:color="auto"/>
      </w:divBdr>
    </w:div>
    <w:div w:id="423842528">
      <w:bodyDiv w:val="1"/>
      <w:marLeft w:val="0"/>
      <w:marRight w:val="0"/>
      <w:marTop w:val="0"/>
      <w:marBottom w:val="0"/>
      <w:divBdr>
        <w:top w:val="none" w:sz="0" w:space="0" w:color="auto"/>
        <w:left w:val="none" w:sz="0" w:space="0" w:color="auto"/>
        <w:bottom w:val="none" w:sz="0" w:space="0" w:color="auto"/>
        <w:right w:val="none" w:sz="0" w:space="0" w:color="auto"/>
      </w:divBdr>
    </w:div>
    <w:div w:id="424352289">
      <w:bodyDiv w:val="1"/>
      <w:marLeft w:val="0"/>
      <w:marRight w:val="0"/>
      <w:marTop w:val="0"/>
      <w:marBottom w:val="0"/>
      <w:divBdr>
        <w:top w:val="none" w:sz="0" w:space="0" w:color="auto"/>
        <w:left w:val="none" w:sz="0" w:space="0" w:color="auto"/>
        <w:bottom w:val="none" w:sz="0" w:space="0" w:color="auto"/>
        <w:right w:val="none" w:sz="0" w:space="0" w:color="auto"/>
      </w:divBdr>
    </w:div>
    <w:div w:id="430593862">
      <w:bodyDiv w:val="1"/>
      <w:marLeft w:val="0"/>
      <w:marRight w:val="0"/>
      <w:marTop w:val="0"/>
      <w:marBottom w:val="0"/>
      <w:divBdr>
        <w:top w:val="none" w:sz="0" w:space="0" w:color="auto"/>
        <w:left w:val="none" w:sz="0" w:space="0" w:color="auto"/>
        <w:bottom w:val="none" w:sz="0" w:space="0" w:color="auto"/>
        <w:right w:val="none" w:sz="0" w:space="0" w:color="auto"/>
      </w:divBdr>
    </w:div>
    <w:div w:id="439301229">
      <w:bodyDiv w:val="1"/>
      <w:marLeft w:val="0"/>
      <w:marRight w:val="0"/>
      <w:marTop w:val="0"/>
      <w:marBottom w:val="0"/>
      <w:divBdr>
        <w:top w:val="none" w:sz="0" w:space="0" w:color="auto"/>
        <w:left w:val="none" w:sz="0" w:space="0" w:color="auto"/>
        <w:bottom w:val="none" w:sz="0" w:space="0" w:color="auto"/>
        <w:right w:val="none" w:sz="0" w:space="0" w:color="auto"/>
      </w:divBdr>
    </w:div>
    <w:div w:id="452133040">
      <w:bodyDiv w:val="1"/>
      <w:marLeft w:val="0"/>
      <w:marRight w:val="0"/>
      <w:marTop w:val="0"/>
      <w:marBottom w:val="0"/>
      <w:divBdr>
        <w:top w:val="none" w:sz="0" w:space="0" w:color="auto"/>
        <w:left w:val="none" w:sz="0" w:space="0" w:color="auto"/>
        <w:bottom w:val="none" w:sz="0" w:space="0" w:color="auto"/>
        <w:right w:val="none" w:sz="0" w:space="0" w:color="auto"/>
      </w:divBdr>
    </w:div>
    <w:div w:id="452137449">
      <w:bodyDiv w:val="1"/>
      <w:marLeft w:val="0"/>
      <w:marRight w:val="0"/>
      <w:marTop w:val="0"/>
      <w:marBottom w:val="0"/>
      <w:divBdr>
        <w:top w:val="none" w:sz="0" w:space="0" w:color="auto"/>
        <w:left w:val="none" w:sz="0" w:space="0" w:color="auto"/>
        <w:bottom w:val="none" w:sz="0" w:space="0" w:color="auto"/>
        <w:right w:val="none" w:sz="0" w:space="0" w:color="auto"/>
      </w:divBdr>
    </w:div>
    <w:div w:id="458762244">
      <w:bodyDiv w:val="1"/>
      <w:marLeft w:val="0"/>
      <w:marRight w:val="0"/>
      <w:marTop w:val="0"/>
      <w:marBottom w:val="0"/>
      <w:divBdr>
        <w:top w:val="none" w:sz="0" w:space="0" w:color="auto"/>
        <w:left w:val="none" w:sz="0" w:space="0" w:color="auto"/>
        <w:bottom w:val="none" w:sz="0" w:space="0" w:color="auto"/>
        <w:right w:val="none" w:sz="0" w:space="0" w:color="auto"/>
      </w:divBdr>
    </w:div>
    <w:div w:id="460349101">
      <w:bodyDiv w:val="1"/>
      <w:marLeft w:val="0"/>
      <w:marRight w:val="0"/>
      <w:marTop w:val="0"/>
      <w:marBottom w:val="0"/>
      <w:divBdr>
        <w:top w:val="none" w:sz="0" w:space="0" w:color="auto"/>
        <w:left w:val="none" w:sz="0" w:space="0" w:color="auto"/>
        <w:bottom w:val="none" w:sz="0" w:space="0" w:color="auto"/>
        <w:right w:val="none" w:sz="0" w:space="0" w:color="auto"/>
      </w:divBdr>
    </w:div>
    <w:div w:id="473723780">
      <w:bodyDiv w:val="1"/>
      <w:marLeft w:val="0"/>
      <w:marRight w:val="0"/>
      <w:marTop w:val="0"/>
      <w:marBottom w:val="0"/>
      <w:divBdr>
        <w:top w:val="none" w:sz="0" w:space="0" w:color="auto"/>
        <w:left w:val="none" w:sz="0" w:space="0" w:color="auto"/>
        <w:bottom w:val="none" w:sz="0" w:space="0" w:color="auto"/>
        <w:right w:val="none" w:sz="0" w:space="0" w:color="auto"/>
      </w:divBdr>
    </w:div>
    <w:div w:id="477724529">
      <w:bodyDiv w:val="1"/>
      <w:marLeft w:val="0"/>
      <w:marRight w:val="0"/>
      <w:marTop w:val="0"/>
      <w:marBottom w:val="0"/>
      <w:divBdr>
        <w:top w:val="none" w:sz="0" w:space="0" w:color="auto"/>
        <w:left w:val="none" w:sz="0" w:space="0" w:color="auto"/>
        <w:bottom w:val="none" w:sz="0" w:space="0" w:color="auto"/>
        <w:right w:val="none" w:sz="0" w:space="0" w:color="auto"/>
      </w:divBdr>
    </w:div>
    <w:div w:id="478688338">
      <w:bodyDiv w:val="1"/>
      <w:marLeft w:val="0"/>
      <w:marRight w:val="0"/>
      <w:marTop w:val="0"/>
      <w:marBottom w:val="0"/>
      <w:divBdr>
        <w:top w:val="none" w:sz="0" w:space="0" w:color="auto"/>
        <w:left w:val="none" w:sz="0" w:space="0" w:color="auto"/>
        <w:bottom w:val="none" w:sz="0" w:space="0" w:color="auto"/>
        <w:right w:val="none" w:sz="0" w:space="0" w:color="auto"/>
      </w:divBdr>
    </w:div>
    <w:div w:id="481047219">
      <w:bodyDiv w:val="1"/>
      <w:marLeft w:val="0"/>
      <w:marRight w:val="0"/>
      <w:marTop w:val="0"/>
      <w:marBottom w:val="0"/>
      <w:divBdr>
        <w:top w:val="none" w:sz="0" w:space="0" w:color="auto"/>
        <w:left w:val="none" w:sz="0" w:space="0" w:color="auto"/>
        <w:bottom w:val="none" w:sz="0" w:space="0" w:color="auto"/>
        <w:right w:val="none" w:sz="0" w:space="0" w:color="auto"/>
      </w:divBdr>
    </w:div>
    <w:div w:id="483013675">
      <w:bodyDiv w:val="1"/>
      <w:marLeft w:val="0"/>
      <w:marRight w:val="0"/>
      <w:marTop w:val="0"/>
      <w:marBottom w:val="0"/>
      <w:divBdr>
        <w:top w:val="none" w:sz="0" w:space="0" w:color="auto"/>
        <w:left w:val="none" w:sz="0" w:space="0" w:color="auto"/>
        <w:bottom w:val="none" w:sz="0" w:space="0" w:color="auto"/>
        <w:right w:val="none" w:sz="0" w:space="0" w:color="auto"/>
      </w:divBdr>
    </w:div>
    <w:div w:id="485316895">
      <w:bodyDiv w:val="1"/>
      <w:marLeft w:val="0"/>
      <w:marRight w:val="0"/>
      <w:marTop w:val="0"/>
      <w:marBottom w:val="0"/>
      <w:divBdr>
        <w:top w:val="none" w:sz="0" w:space="0" w:color="auto"/>
        <w:left w:val="none" w:sz="0" w:space="0" w:color="auto"/>
        <w:bottom w:val="none" w:sz="0" w:space="0" w:color="auto"/>
        <w:right w:val="none" w:sz="0" w:space="0" w:color="auto"/>
      </w:divBdr>
    </w:div>
    <w:div w:id="487133675">
      <w:bodyDiv w:val="1"/>
      <w:marLeft w:val="0"/>
      <w:marRight w:val="0"/>
      <w:marTop w:val="0"/>
      <w:marBottom w:val="0"/>
      <w:divBdr>
        <w:top w:val="none" w:sz="0" w:space="0" w:color="auto"/>
        <w:left w:val="none" w:sz="0" w:space="0" w:color="auto"/>
        <w:bottom w:val="none" w:sz="0" w:space="0" w:color="auto"/>
        <w:right w:val="none" w:sz="0" w:space="0" w:color="auto"/>
      </w:divBdr>
    </w:div>
    <w:div w:id="492912852">
      <w:bodyDiv w:val="1"/>
      <w:marLeft w:val="0"/>
      <w:marRight w:val="0"/>
      <w:marTop w:val="0"/>
      <w:marBottom w:val="0"/>
      <w:divBdr>
        <w:top w:val="none" w:sz="0" w:space="0" w:color="auto"/>
        <w:left w:val="none" w:sz="0" w:space="0" w:color="auto"/>
        <w:bottom w:val="none" w:sz="0" w:space="0" w:color="auto"/>
        <w:right w:val="none" w:sz="0" w:space="0" w:color="auto"/>
      </w:divBdr>
    </w:div>
    <w:div w:id="503276845">
      <w:bodyDiv w:val="1"/>
      <w:marLeft w:val="0"/>
      <w:marRight w:val="0"/>
      <w:marTop w:val="0"/>
      <w:marBottom w:val="0"/>
      <w:divBdr>
        <w:top w:val="none" w:sz="0" w:space="0" w:color="auto"/>
        <w:left w:val="none" w:sz="0" w:space="0" w:color="auto"/>
        <w:bottom w:val="none" w:sz="0" w:space="0" w:color="auto"/>
        <w:right w:val="none" w:sz="0" w:space="0" w:color="auto"/>
      </w:divBdr>
    </w:div>
    <w:div w:id="504592317">
      <w:bodyDiv w:val="1"/>
      <w:marLeft w:val="0"/>
      <w:marRight w:val="0"/>
      <w:marTop w:val="0"/>
      <w:marBottom w:val="0"/>
      <w:divBdr>
        <w:top w:val="none" w:sz="0" w:space="0" w:color="auto"/>
        <w:left w:val="none" w:sz="0" w:space="0" w:color="auto"/>
        <w:bottom w:val="none" w:sz="0" w:space="0" w:color="auto"/>
        <w:right w:val="none" w:sz="0" w:space="0" w:color="auto"/>
      </w:divBdr>
    </w:div>
    <w:div w:id="507135087">
      <w:bodyDiv w:val="1"/>
      <w:marLeft w:val="0"/>
      <w:marRight w:val="0"/>
      <w:marTop w:val="0"/>
      <w:marBottom w:val="0"/>
      <w:divBdr>
        <w:top w:val="none" w:sz="0" w:space="0" w:color="auto"/>
        <w:left w:val="none" w:sz="0" w:space="0" w:color="auto"/>
        <w:bottom w:val="none" w:sz="0" w:space="0" w:color="auto"/>
        <w:right w:val="none" w:sz="0" w:space="0" w:color="auto"/>
      </w:divBdr>
    </w:div>
    <w:div w:id="510529471">
      <w:bodyDiv w:val="1"/>
      <w:marLeft w:val="0"/>
      <w:marRight w:val="0"/>
      <w:marTop w:val="0"/>
      <w:marBottom w:val="0"/>
      <w:divBdr>
        <w:top w:val="none" w:sz="0" w:space="0" w:color="auto"/>
        <w:left w:val="none" w:sz="0" w:space="0" w:color="auto"/>
        <w:bottom w:val="none" w:sz="0" w:space="0" w:color="auto"/>
        <w:right w:val="none" w:sz="0" w:space="0" w:color="auto"/>
      </w:divBdr>
    </w:div>
    <w:div w:id="518470687">
      <w:bodyDiv w:val="1"/>
      <w:marLeft w:val="0"/>
      <w:marRight w:val="0"/>
      <w:marTop w:val="0"/>
      <w:marBottom w:val="0"/>
      <w:divBdr>
        <w:top w:val="none" w:sz="0" w:space="0" w:color="auto"/>
        <w:left w:val="none" w:sz="0" w:space="0" w:color="auto"/>
        <w:bottom w:val="none" w:sz="0" w:space="0" w:color="auto"/>
        <w:right w:val="none" w:sz="0" w:space="0" w:color="auto"/>
      </w:divBdr>
    </w:div>
    <w:div w:id="521281558">
      <w:bodyDiv w:val="1"/>
      <w:marLeft w:val="0"/>
      <w:marRight w:val="0"/>
      <w:marTop w:val="0"/>
      <w:marBottom w:val="0"/>
      <w:divBdr>
        <w:top w:val="none" w:sz="0" w:space="0" w:color="auto"/>
        <w:left w:val="none" w:sz="0" w:space="0" w:color="auto"/>
        <w:bottom w:val="none" w:sz="0" w:space="0" w:color="auto"/>
        <w:right w:val="none" w:sz="0" w:space="0" w:color="auto"/>
      </w:divBdr>
    </w:div>
    <w:div w:id="522938237">
      <w:bodyDiv w:val="1"/>
      <w:marLeft w:val="0"/>
      <w:marRight w:val="0"/>
      <w:marTop w:val="0"/>
      <w:marBottom w:val="0"/>
      <w:divBdr>
        <w:top w:val="none" w:sz="0" w:space="0" w:color="auto"/>
        <w:left w:val="none" w:sz="0" w:space="0" w:color="auto"/>
        <w:bottom w:val="none" w:sz="0" w:space="0" w:color="auto"/>
        <w:right w:val="none" w:sz="0" w:space="0" w:color="auto"/>
      </w:divBdr>
    </w:div>
    <w:div w:id="525145019">
      <w:bodyDiv w:val="1"/>
      <w:marLeft w:val="0"/>
      <w:marRight w:val="0"/>
      <w:marTop w:val="0"/>
      <w:marBottom w:val="0"/>
      <w:divBdr>
        <w:top w:val="none" w:sz="0" w:space="0" w:color="auto"/>
        <w:left w:val="none" w:sz="0" w:space="0" w:color="auto"/>
        <w:bottom w:val="none" w:sz="0" w:space="0" w:color="auto"/>
        <w:right w:val="none" w:sz="0" w:space="0" w:color="auto"/>
      </w:divBdr>
    </w:div>
    <w:div w:id="529808189">
      <w:bodyDiv w:val="1"/>
      <w:marLeft w:val="0"/>
      <w:marRight w:val="0"/>
      <w:marTop w:val="0"/>
      <w:marBottom w:val="0"/>
      <w:divBdr>
        <w:top w:val="none" w:sz="0" w:space="0" w:color="auto"/>
        <w:left w:val="none" w:sz="0" w:space="0" w:color="auto"/>
        <w:bottom w:val="none" w:sz="0" w:space="0" w:color="auto"/>
        <w:right w:val="none" w:sz="0" w:space="0" w:color="auto"/>
      </w:divBdr>
    </w:div>
    <w:div w:id="532622562">
      <w:bodyDiv w:val="1"/>
      <w:marLeft w:val="0"/>
      <w:marRight w:val="0"/>
      <w:marTop w:val="0"/>
      <w:marBottom w:val="0"/>
      <w:divBdr>
        <w:top w:val="none" w:sz="0" w:space="0" w:color="auto"/>
        <w:left w:val="none" w:sz="0" w:space="0" w:color="auto"/>
        <w:bottom w:val="none" w:sz="0" w:space="0" w:color="auto"/>
        <w:right w:val="none" w:sz="0" w:space="0" w:color="auto"/>
      </w:divBdr>
    </w:div>
    <w:div w:id="544878601">
      <w:bodyDiv w:val="1"/>
      <w:marLeft w:val="0"/>
      <w:marRight w:val="0"/>
      <w:marTop w:val="0"/>
      <w:marBottom w:val="0"/>
      <w:divBdr>
        <w:top w:val="none" w:sz="0" w:space="0" w:color="auto"/>
        <w:left w:val="none" w:sz="0" w:space="0" w:color="auto"/>
        <w:bottom w:val="none" w:sz="0" w:space="0" w:color="auto"/>
        <w:right w:val="none" w:sz="0" w:space="0" w:color="auto"/>
      </w:divBdr>
    </w:div>
    <w:div w:id="546377304">
      <w:bodyDiv w:val="1"/>
      <w:marLeft w:val="0"/>
      <w:marRight w:val="0"/>
      <w:marTop w:val="0"/>
      <w:marBottom w:val="0"/>
      <w:divBdr>
        <w:top w:val="none" w:sz="0" w:space="0" w:color="auto"/>
        <w:left w:val="none" w:sz="0" w:space="0" w:color="auto"/>
        <w:bottom w:val="none" w:sz="0" w:space="0" w:color="auto"/>
        <w:right w:val="none" w:sz="0" w:space="0" w:color="auto"/>
      </w:divBdr>
    </w:div>
    <w:div w:id="546381200">
      <w:bodyDiv w:val="1"/>
      <w:marLeft w:val="0"/>
      <w:marRight w:val="0"/>
      <w:marTop w:val="0"/>
      <w:marBottom w:val="0"/>
      <w:divBdr>
        <w:top w:val="none" w:sz="0" w:space="0" w:color="auto"/>
        <w:left w:val="none" w:sz="0" w:space="0" w:color="auto"/>
        <w:bottom w:val="none" w:sz="0" w:space="0" w:color="auto"/>
        <w:right w:val="none" w:sz="0" w:space="0" w:color="auto"/>
      </w:divBdr>
    </w:div>
    <w:div w:id="555970754">
      <w:bodyDiv w:val="1"/>
      <w:marLeft w:val="0"/>
      <w:marRight w:val="0"/>
      <w:marTop w:val="0"/>
      <w:marBottom w:val="0"/>
      <w:divBdr>
        <w:top w:val="none" w:sz="0" w:space="0" w:color="auto"/>
        <w:left w:val="none" w:sz="0" w:space="0" w:color="auto"/>
        <w:bottom w:val="none" w:sz="0" w:space="0" w:color="auto"/>
        <w:right w:val="none" w:sz="0" w:space="0" w:color="auto"/>
      </w:divBdr>
    </w:div>
    <w:div w:id="557519636">
      <w:bodyDiv w:val="1"/>
      <w:marLeft w:val="0"/>
      <w:marRight w:val="0"/>
      <w:marTop w:val="0"/>
      <w:marBottom w:val="0"/>
      <w:divBdr>
        <w:top w:val="none" w:sz="0" w:space="0" w:color="auto"/>
        <w:left w:val="none" w:sz="0" w:space="0" w:color="auto"/>
        <w:bottom w:val="none" w:sz="0" w:space="0" w:color="auto"/>
        <w:right w:val="none" w:sz="0" w:space="0" w:color="auto"/>
      </w:divBdr>
    </w:div>
    <w:div w:id="560285770">
      <w:bodyDiv w:val="1"/>
      <w:marLeft w:val="0"/>
      <w:marRight w:val="0"/>
      <w:marTop w:val="0"/>
      <w:marBottom w:val="0"/>
      <w:divBdr>
        <w:top w:val="none" w:sz="0" w:space="0" w:color="auto"/>
        <w:left w:val="none" w:sz="0" w:space="0" w:color="auto"/>
        <w:bottom w:val="none" w:sz="0" w:space="0" w:color="auto"/>
        <w:right w:val="none" w:sz="0" w:space="0" w:color="auto"/>
      </w:divBdr>
    </w:div>
    <w:div w:id="569272578">
      <w:bodyDiv w:val="1"/>
      <w:marLeft w:val="0"/>
      <w:marRight w:val="0"/>
      <w:marTop w:val="0"/>
      <w:marBottom w:val="0"/>
      <w:divBdr>
        <w:top w:val="none" w:sz="0" w:space="0" w:color="auto"/>
        <w:left w:val="none" w:sz="0" w:space="0" w:color="auto"/>
        <w:bottom w:val="none" w:sz="0" w:space="0" w:color="auto"/>
        <w:right w:val="none" w:sz="0" w:space="0" w:color="auto"/>
      </w:divBdr>
    </w:div>
    <w:div w:id="584874587">
      <w:bodyDiv w:val="1"/>
      <w:marLeft w:val="0"/>
      <w:marRight w:val="0"/>
      <w:marTop w:val="0"/>
      <w:marBottom w:val="0"/>
      <w:divBdr>
        <w:top w:val="none" w:sz="0" w:space="0" w:color="auto"/>
        <w:left w:val="none" w:sz="0" w:space="0" w:color="auto"/>
        <w:bottom w:val="none" w:sz="0" w:space="0" w:color="auto"/>
        <w:right w:val="none" w:sz="0" w:space="0" w:color="auto"/>
      </w:divBdr>
    </w:div>
    <w:div w:id="590311626">
      <w:bodyDiv w:val="1"/>
      <w:marLeft w:val="0"/>
      <w:marRight w:val="0"/>
      <w:marTop w:val="0"/>
      <w:marBottom w:val="0"/>
      <w:divBdr>
        <w:top w:val="none" w:sz="0" w:space="0" w:color="auto"/>
        <w:left w:val="none" w:sz="0" w:space="0" w:color="auto"/>
        <w:bottom w:val="none" w:sz="0" w:space="0" w:color="auto"/>
        <w:right w:val="none" w:sz="0" w:space="0" w:color="auto"/>
      </w:divBdr>
    </w:div>
    <w:div w:id="592082079">
      <w:bodyDiv w:val="1"/>
      <w:marLeft w:val="0"/>
      <w:marRight w:val="0"/>
      <w:marTop w:val="0"/>
      <w:marBottom w:val="0"/>
      <w:divBdr>
        <w:top w:val="none" w:sz="0" w:space="0" w:color="auto"/>
        <w:left w:val="none" w:sz="0" w:space="0" w:color="auto"/>
        <w:bottom w:val="none" w:sz="0" w:space="0" w:color="auto"/>
        <w:right w:val="none" w:sz="0" w:space="0" w:color="auto"/>
      </w:divBdr>
    </w:div>
    <w:div w:id="592739217">
      <w:bodyDiv w:val="1"/>
      <w:marLeft w:val="0"/>
      <w:marRight w:val="0"/>
      <w:marTop w:val="0"/>
      <w:marBottom w:val="0"/>
      <w:divBdr>
        <w:top w:val="none" w:sz="0" w:space="0" w:color="auto"/>
        <w:left w:val="none" w:sz="0" w:space="0" w:color="auto"/>
        <w:bottom w:val="none" w:sz="0" w:space="0" w:color="auto"/>
        <w:right w:val="none" w:sz="0" w:space="0" w:color="auto"/>
      </w:divBdr>
    </w:div>
    <w:div w:id="593126764">
      <w:bodyDiv w:val="1"/>
      <w:marLeft w:val="0"/>
      <w:marRight w:val="0"/>
      <w:marTop w:val="0"/>
      <w:marBottom w:val="0"/>
      <w:divBdr>
        <w:top w:val="none" w:sz="0" w:space="0" w:color="auto"/>
        <w:left w:val="none" w:sz="0" w:space="0" w:color="auto"/>
        <w:bottom w:val="none" w:sz="0" w:space="0" w:color="auto"/>
        <w:right w:val="none" w:sz="0" w:space="0" w:color="auto"/>
      </w:divBdr>
    </w:div>
    <w:div w:id="595021563">
      <w:bodyDiv w:val="1"/>
      <w:marLeft w:val="0"/>
      <w:marRight w:val="0"/>
      <w:marTop w:val="0"/>
      <w:marBottom w:val="0"/>
      <w:divBdr>
        <w:top w:val="none" w:sz="0" w:space="0" w:color="auto"/>
        <w:left w:val="none" w:sz="0" w:space="0" w:color="auto"/>
        <w:bottom w:val="none" w:sz="0" w:space="0" w:color="auto"/>
        <w:right w:val="none" w:sz="0" w:space="0" w:color="auto"/>
      </w:divBdr>
    </w:div>
    <w:div w:id="608320272">
      <w:bodyDiv w:val="1"/>
      <w:marLeft w:val="0"/>
      <w:marRight w:val="0"/>
      <w:marTop w:val="0"/>
      <w:marBottom w:val="0"/>
      <w:divBdr>
        <w:top w:val="none" w:sz="0" w:space="0" w:color="auto"/>
        <w:left w:val="none" w:sz="0" w:space="0" w:color="auto"/>
        <w:bottom w:val="none" w:sz="0" w:space="0" w:color="auto"/>
        <w:right w:val="none" w:sz="0" w:space="0" w:color="auto"/>
      </w:divBdr>
    </w:div>
    <w:div w:id="619185750">
      <w:bodyDiv w:val="1"/>
      <w:marLeft w:val="0"/>
      <w:marRight w:val="0"/>
      <w:marTop w:val="0"/>
      <w:marBottom w:val="0"/>
      <w:divBdr>
        <w:top w:val="none" w:sz="0" w:space="0" w:color="auto"/>
        <w:left w:val="none" w:sz="0" w:space="0" w:color="auto"/>
        <w:bottom w:val="none" w:sz="0" w:space="0" w:color="auto"/>
        <w:right w:val="none" w:sz="0" w:space="0" w:color="auto"/>
      </w:divBdr>
    </w:div>
    <w:div w:id="624698880">
      <w:bodyDiv w:val="1"/>
      <w:marLeft w:val="0"/>
      <w:marRight w:val="0"/>
      <w:marTop w:val="0"/>
      <w:marBottom w:val="0"/>
      <w:divBdr>
        <w:top w:val="none" w:sz="0" w:space="0" w:color="auto"/>
        <w:left w:val="none" w:sz="0" w:space="0" w:color="auto"/>
        <w:bottom w:val="none" w:sz="0" w:space="0" w:color="auto"/>
        <w:right w:val="none" w:sz="0" w:space="0" w:color="auto"/>
      </w:divBdr>
    </w:div>
    <w:div w:id="626011206">
      <w:bodyDiv w:val="1"/>
      <w:marLeft w:val="0"/>
      <w:marRight w:val="0"/>
      <w:marTop w:val="0"/>
      <w:marBottom w:val="0"/>
      <w:divBdr>
        <w:top w:val="none" w:sz="0" w:space="0" w:color="auto"/>
        <w:left w:val="none" w:sz="0" w:space="0" w:color="auto"/>
        <w:bottom w:val="none" w:sz="0" w:space="0" w:color="auto"/>
        <w:right w:val="none" w:sz="0" w:space="0" w:color="auto"/>
      </w:divBdr>
    </w:div>
    <w:div w:id="635111316">
      <w:bodyDiv w:val="1"/>
      <w:marLeft w:val="0"/>
      <w:marRight w:val="0"/>
      <w:marTop w:val="0"/>
      <w:marBottom w:val="0"/>
      <w:divBdr>
        <w:top w:val="none" w:sz="0" w:space="0" w:color="auto"/>
        <w:left w:val="none" w:sz="0" w:space="0" w:color="auto"/>
        <w:bottom w:val="none" w:sz="0" w:space="0" w:color="auto"/>
        <w:right w:val="none" w:sz="0" w:space="0" w:color="auto"/>
      </w:divBdr>
    </w:div>
    <w:div w:id="638464316">
      <w:bodyDiv w:val="1"/>
      <w:marLeft w:val="0"/>
      <w:marRight w:val="0"/>
      <w:marTop w:val="0"/>
      <w:marBottom w:val="0"/>
      <w:divBdr>
        <w:top w:val="none" w:sz="0" w:space="0" w:color="auto"/>
        <w:left w:val="none" w:sz="0" w:space="0" w:color="auto"/>
        <w:bottom w:val="none" w:sz="0" w:space="0" w:color="auto"/>
        <w:right w:val="none" w:sz="0" w:space="0" w:color="auto"/>
      </w:divBdr>
    </w:div>
    <w:div w:id="644966984">
      <w:bodyDiv w:val="1"/>
      <w:marLeft w:val="0"/>
      <w:marRight w:val="0"/>
      <w:marTop w:val="0"/>
      <w:marBottom w:val="0"/>
      <w:divBdr>
        <w:top w:val="none" w:sz="0" w:space="0" w:color="auto"/>
        <w:left w:val="none" w:sz="0" w:space="0" w:color="auto"/>
        <w:bottom w:val="none" w:sz="0" w:space="0" w:color="auto"/>
        <w:right w:val="none" w:sz="0" w:space="0" w:color="auto"/>
      </w:divBdr>
    </w:div>
    <w:div w:id="653726629">
      <w:bodyDiv w:val="1"/>
      <w:marLeft w:val="0"/>
      <w:marRight w:val="0"/>
      <w:marTop w:val="0"/>
      <w:marBottom w:val="0"/>
      <w:divBdr>
        <w:top w:val="none" w:sz="0" w:space="0" w:color="auto"/>
        <w:left w:val="none" w:sz="0" w:space="0" w:color="auto"/>
        <w:bottom w:val="none" w:sz="0" w:space="0" w:color="auto"/>
        <w:right w:val="none" w:sz="0" w:space="0" w:color="auto"/>
      </w:divBdr>
    </w:div>
    <w:div w:id="660622010">
      <w:bodyDiv w:val="1"/>
      <w:marLeft w:val="0"/>
      <w:marRight w:val="0"/>
      <w:marTop w:val="0"/>
      <w:marBottom w:val="0"/>
      <w:divBdr>
        <w:top w:val="none" w:sz="0" w:space="0" w:color="auto"/>
        <w:left w:val="none" w:sz="0" w:space="0" w:color="auto"/>
        <w:bottom w:val="none" w:sz="0" w:space="0" w:color="auto"/>
        <w:right w:val="none" w:sz="0" w:space="0" w:color="auto"/>
      </w:divBdr>
    </w:div>
    <w:div w:id="677386490">
      <w:bodyDiv w:val="1"/>
      <w:marLeft w:val="0"/>
      <w:marRight w:val="0"/>
      <w:marTop w:val="0"/>
      <w:marBottom w:val="0"/>
      <w:divBdr>
        <w:top w:val="none" w:sz="0" w:space="0" w:color="auto"/>
        <w:left w:val="none" w:sz="0" w:space="0" w:color="auto"/>
        <w:bottom w:val="none" w:sz="0" w:space="0" w:color="auto"/>
        <w:right w:val="none" w:sz="0" w:space="0" w:color="auto"/>
      </w:divBdr>
    </w:div>
    <w:div w:id="677512388">
      <w:bodyDiv w:val="1"/>
      <w:marLeft w:val="0"/>
      <w:marRight w:val="0"/>
      <w:marTop w:val="0"/>
      <w:marBottom w:val="0"/>
      <w:divBdr>
        <w:top w:val="none" w:sz="0" w:space="0" w:color="auto"/>
        <w:left w:val="none" w:sz="0" w:space="0" w:color="auto"/>
        <w:bottom w:val="none" w:sz="0" w:space="0" w:color="auto"/>
        <w:right w:val="none" w:sz="0" w:space="0" w:color="auto"/>
      </w:divBdr>
    </w:div>
    <w:div w:id="681589910">
      <w:bodyDiv w:val="1"/>
      <w:marLeft w:val="0"/>
      <w:marRight w:val="0"/>
      <w:marTop w:val="0"/>
      <w:marBottom w:val="0"/>
      <w:divBdr>
        <w:top w:val="none" w:sz="0" w:space="0" w:color="auto"/>
        <w:left w:val="none" w:sz="0" w:space="0" w:color="auto"/>
        <w:bottom w:val="none" w:sz="0" w:space="0" w:color="auto"/>
        <w:right w:val="none" w:sz="0" w:space="0" w:color="auto"/>
      </w:divBdr>
    </w:div>
    <w:div w:id="684861758">
      <w:bodyDiv w:val="1"/>
      <w:marLeft w:val="0"/>
      <w:marRight w:val="0"/>
      <w:marTop w:val="0"/>
      <w:marBottom w:val="0"/>
      <w:divBdr>
        <w:top w:val="none" w:sz="0" w:space="0" w:color="auto"/>
        <w:left w:val="none" w:sz="0" w:space="0" w:color="auto"/>
        <w:bottom w:val="none" w:sz="0" w:space="0" w:color="auto"/>
        <w:right w:val="none" w:sz="0" w:space="0" w:color="auto"/>
      </w:divBdr>
    </w:div>
    <w:div w:id="695077783">
      <w:bodyDiv w:val="1"/>
      <w:marLeft w:val="0"/>
      <w:marRight w:val="0"/>
      <w:marTop w:val="0"/>
      <w:marBottom w:val="0"/>
      <w:divBdr>
        <w:top w:val="none" w:sz="0" w:space="0" w:color="auto"/>
        <w:left w:val="none" w:sz="0" w:space="0" w:color="auto"/>
        <w:bottom w:val="none" w:sz="0" w:space="0" w:color="auto"/>
        <w:right w:val="none" w:sz="0" w:space="0" w:color="auto"/>
      </w:divBdr>
    </w:div>
    <w:div w:id="700663974">
      <w:bodyDiv w:val="1"/>
      <w:marLeft w:val="0"/>
      <w:marRight w:val="0"/>
      <w:marTop w:val="0"/>
      <w:marBottom w:val="0"/>
      <w:divBdr>
        <w:top w:val="none" w:sz="0" w:space="0" w:color="auto"/>
        <w:left w:val="none" w:sz="0" w:space="0" w:color="auto"/>
        <w:bottom w:val="none" w:sz="0" w:space="0" w:color="auto"/>
        <w:right w:val="none" w:sz="0" w:space="0" w:color="auto"/>
      </w:divBdr>
    </w:div>
    <w:div w:id="700783307">
      <w:bodyDiv w:val="1"/>
      <w:marLeft w:val="0"/>
      <w:marRight w:val="0"/>
      <w:marTop w:val="0"/>
      <w:marBottom w:val="0"/>
      <w:divBdr>
        <w:top w:val="none" w:sz="0" w:space="0" w:color="auto"/>
        <w:left w:val="none" w:sz="0" w:space="0" w:color="auto"/>
        <w:bottom w:val="none" w:sz="0" w:space="0" w:color="auto"/>
        <w:right w:val="none" w:sz="0" w:space="0" w:color="auto"/>
      </w:divBdr>
    </w:div>
    <w:div w:id="703755251">
      <w:bodyDiv w:val="1"/>
      <w:marLeft w:val="0"/>
      <w:marRight w:val="0"/>
      <w:marTop w:val="0"/>
      <w:marBottom w:val="0"/>
      <w:divBdr>
        <w:top w:val="none" w:sz="0" w:space="0" w:color="auto"/>
        <w:left w:val="none" w:sz="0" w:space="0" w:color="auto"/>
        <w:bottom w:val="none" w:sz="0" w:space="0" w:color="auto"/>
        <w:right w:val="none" w:sz="0" w:space="0" w:color="auto"/>
      </w:divBdr>
    </w:div>
    <w:div w:id="704211900">
      <w:bodyDiv w:val="1"/>
      <w:marLeft w:val="0"/>
      <w:marRight w:val="0"/>
      <w:marTop w:val="0"/>
      <w:marBottom w:val="0"/>
      <w:divBdr>
        <w:top w:val="none" w:sz="0" w:space="0" w:color="auto"/>
        <w:left w:val="none" w:sz="0" w:space="0" w:color="auto"/>
        <w:bottom w:val="none" w:sz="0" w:space="0" w:color="auto"/>
        <w:right w:val="none" w:sz="0" w:space="0" w:color="auto"/>
      </w:divBdr>
    </w:div>
    <w:div w:id="713429605">
      <w:bodyDiv w:val="1"/>
      <w:marLeft w:val="0"/>
      <w:marRight w:val="0"/>
      <w:marTop w:val="0"/>
      <w:marBottom w:val="0"/>
      <w:divBdr>
        <w:top w:val="none" w:sz="0" w:space="0" w:color="auto"/>
        <w:left w:val="none" w:sz="0" w:space="0" w:color="auto"/>
        <w:bottom w:val="none" w:sz="0" w:space="0" w:color="auto"/>
        <w:right w:val="none" w:sz="0" w:space="0" w:color="auto"/>
      </w:divBdr>
    </w:div>
    <w:div w:id="737554760">
      <w:bodyDiv w:val="1"/>
      <w:marLeft w:val="0"/>
      <w:marRight w:val="0"/>
      <w:marTop w:val="0"/>
      <w:marBottom w:val="0"/>
      <w:divBdr>
        <w:top w:val="none" w:sz="0" w:space="0" w:color="auto"/>
        <w:left w:val="none" w:sz="0" w:space="0" w:color="auto"/>
        <w:bottom w:val="none" w:sz="0" w:space="0" w:color="auto"/>
        <w:right w:val="none" w:sz="0" w:space="0" w:color="auto"/>
      </w:divBdr>
    </w:div>
    <w:div w:id="742263383">
      <w:bodyDiv w:val="1"/>
      <w:marLeft w:val="0"/>
      <w:marRight w:val="0"/>
      <w:marTop w:val="0"/>
      <w:marBottom w:val="0"/>
      <w:divBdr>
        <w:top w:val="none" w:sz="0" w:space="0" w:color="auto"/>
        <w:left w:val="none" w:sz="0" w:space="0" w:color="auto"/>
        <w:bottom w:val="none" w:sz="0" w:space="0" w:color="auto"/>
        <w:right w:val="none" w:sz="0" w:space="0" w:color="auto"/>
      </w:divBdr>
    </w:div>
    <w:div w:id="750204267">
      <w:bodyDiv w:val="1"/>
      <w:marLeft w:val="0"/>
      <w:marRight w:val="0"/>
      <w:marTop w:val="0"/>
      <w:marBottom w:val="0"/>
      <w:divBdr>
        <w:top w:val="none" w:sz="0" w:space="0" w:color="auto"/>
        <w:left w:val="none" w:sz="0" w:space="0" w:color="auto"/>
        <w:bottom w:val="none" w:sz="0" w:space="0" w:color="auto"/>
        <w:right w:val="none" w:sz="0" w:space="0" w:color="auto"/>
      </w:divBdr>
    </w:div>
    <w:div w:id="751512567">
      <w:bodyDiv w:val="1"/>
      <w:marLeft w:val="0"/>
      <w:marRight w:val="0"/>
      <w:marTop w:val="0"/>
      <w:marBottom w:val="0"/>
      <w:divBdr>
        <w:top w:val="none" w:sz="0" w:space="0" w:color="auto"/>
        <w:left w:val="none" w:sz="0" w:space="0" w:color="auto"/>
        <w:bottom w:val="none" w:sz="0" w:space="0" w:color="auto"/>
        <w:right w:val="none" w:sz="0" w:space="0" w:color="auto"/>
      </w:divBdr>
    </w:div>
    <w:div w:id="752699499">
      <w:bodyDiv w:val="1"/>
      <w:marLeft w:val="0"/>
      <w:marRight w:val="0"/>
      <w:marTop w:val="0"/>
      <w:marBottom w:val="0"/>
      <w:divBdr>
        <w:top w:val="none" w:sz="0" w:space="0" w:color="auto"/>
        <w:left w:val="none" w:sz="0" w:space="0" w:color="auto"/>
        <w:bottom w:val="none" w:sz="0" w:space="0" w:color="auto"/>
        <w:right w:val="none" w:sz="0" w:space="0" w:color="auto"/>
      </w:divBdr>
    </w:div>
    <w:div w:id="754016063">
      <w:bodyDiv w:val="1"/>
      <w:marLeft w:val="0"/>
      <w:marRight w:val="0"/>
      <w:marTop w:val="0"/>
      <w:marBottom w:val="0"/>
      <w:divBdr>
        <w:top w:val="none" w:sz="0" w:space="0" w:color="auto"/>
        <w:left w:val="none" w:sz="0" w:space="0" w:color="auto"/>
        <w:bottom w:val="none" w:sz="0" w:space="0" w:color="auto"/>
        <w:right w:val="none" w:sz="0" w:space="0" w:color="auto"/>
      </w:divBdr>
    </w:div>
    <w:div w:id="755593024">
      <w:bodyDiv w:val="1"/>
      <w:marLeft w:val="0"/>
      <w:marRight w:val="0"/>
      <w:marTop w:val="0"/>
      <w:marBottom w:val="0"/>
      <w:divBdr>
        <w:top w:val="none" w:sz="0" w:space="0" w:color="auto"/>
        <w:left w:val="none" w:sz="0" w:space="0" w:color="auto"/>
        <w:bottom w:val="none" w:sz="0" w:space="0" w:color="auto"/>
        <w:right w:val="none" w:sz="0" w:space="0" w:color="auto"/>
      </w:divBdr>
    </w:div>
    <w:div w:id="761990929">
      <w:bodyDiv w:val="1"/>
      <w:marLeft w:val="0"/>
      <w:marRight w:val="0"/>
      <w:marTop w:val="0"/>
      <w:marBottom w:val="0"/>
      <w:divBdr>
        <w:top w:val="none" w:sz="0" w:space="0" w:color="auto"/>
        <w:left w:val="none" w:sz="0" w:space="0" w:color="auto"/>
        <w:bottom w:val="none" w:sz="0" w:space="0" w:color="auto"/>
        <w:right w:val="none" w:sz="0" w:space="0" w:color="auto"/>
      </w:divBdr>
    </w:div>
    <w:div w:id="769278016">
      <w:bodyDiv w:val="1"/>
      <w:marLeft w:val="0"/>
      <w:marRight w:val="0"/>
      <w:marTop w:val="0"/>
      <w:marBottom w:val="0"/>
      <w:divBdr>
        <w:top w:val="none" w:sz="0" w:space="0" w:color="auto"/>
        <w:left w:val="none" w:sz="0" w:space="0" w:color="auto"/>
        <w:bottom w:val="none" w:sz="0" w:space="0" w:color="auto"/>
        <w:right w:val="none" w:sz="0" w:space="0" w:color="auto"/>
      </w:divBdr>
    </w:div>
    <w:div w:id="781190730">
      <w:bodyDiv w:val="1"/>
      <w:marLeft w:val="0"/>
      <w:marRight w:val="0"/>
      <w:marTop w:val="0"/>
      <w:marBottom w:val="0"/>
      <w:divBdr>
        <w:top w:val="none" w:sz="0" w:space="0" w:color="auto"/>
        <w:left w:val="none" w:sz="0" w:space="0" w:color="auto"/>
        <w:bottom w:val="none" w:sz="0" w:space="0" w:color="auto"/>
        <w:right w:val="none" w:sz="0" w:space="0" w:color="auto"/>
      </w:divBdr>
    </w:div>
    <w:div w:id="785348408">
      <w:bodyDiv w:val="1"/>
      <w:marLeft w:val="0"/>
      <w:marRight w:val="0"/>
      <w:marTop w:val="0"/>
      <w:marBottom w:val="0"/>
      <w:divBdr>
        <w:top w:val="none" w:sz="0" w:space="0" w:color="auto"/>
        <w:left w:val="none" w:sz="0" w:space="0" w:color="auto"/>
        <w:bottom w:val="none" w:sz="0" w:space="0" w:color="auto"/>
        <w:right w:val="none" w:sz="0" w:space="0" w:color="auto"/>
      </w:divBdr>
    </w:div>
    <w:div w:id="786118854">
      <w:bodyDiv w:val="1"/>
      <w:marLeft w:val="0"/>
      <w:marRight w:val="0"/>
      <w:marTop w:val="0"/>
      <w:marBottom w:val="0"/>
      <w:divBdr>
        <w:top w:val="none" w:sz="0" w:space="0" w:color="auto"/>
        <w:left w:val="none" w:sz="0" w:space="0" w:color="auto"/>
        <w:bottom w:val="none" w:sz="0" w:space="0" w:color="auto"/>
        <w:right w:val="none" w:sz="0" w:space="0" w:color="auto"/>
      </w:divBdr>
    </w:div>
    <w:div w:id="787431418">
      <w:bodyDiv w:val="1"/>
      <w:marLeft w:val="0"/>
      <w:marRight w:val="0"/>
      <w:marTop w:val="0"/>
      <w:marBottom w:val="0"/>
      <w:divBdr>
        <w:top w:val="none" w:sz="0" w:space="0" w:color="auto"/>
        <w:left w:val="none" w:sz="0" w:space="0" w:color="auto"/>
        <w:bottom w:val="none" w:sz="0" w:space="0" w:color="auto"/>
        <w:right w:val="none" w:sz="0" w:space="0" w:color="auto"/>
      </w:divBdr>
    </w:div>
    <w:div w:id="792020052">
      <w:bodyDiv w:val="1"/>
      <w:marLeft w:val="0"/>
      <w:marRight w:val="0"/>
      <w:marTop w:val="0"/>
      <w:marBottom w:val="0"/>
      <w:divBdr>
        <w:top w:val="none" w:sz="0" w:space="0" w:color="auto"/>
        <w:left w:val="none" w:sz="0" w:space="0" w:color="auto"/>
        <w:bottom w:val="none" w:sz="0" w:space="0" w:color="auto"/>
        <w:right w:val="none" w:sz="0" w:space="0" w:color="auto"/>
      </w:divBdr>
    </w:div>
    <w:div w:id="798960723">
      <w:bodyDiv w:val="1"/>
      <w:marLeft w:val="0"/>
      <w:marRight w:val="0"/>
      <w:marTop w:val="0"/>
      <w:marBottom w:val="0"/>
      <w:divBdr>
        <w:top w:val="none" w:sz="0" w:space="0" w:color="auto"/>
        <w:left w:val="none" w:sz="0" w:space="0" w:color="auto"/>
        <w:bottom w:val="none" w:sz="0" w:space="0" w:color="auto"/>
        <w:right w:val="none" w:sz="0" w:space="0" w:color="auto"/>
      </w:divBdr>
    </w:div>
    <w:div w:id="799956925">
      <w:bodyDiv w:val="1"/>
      <w:marLeft w:val="0"/>
      <w:marRight w:val="0"/>
      <w:marTop w:val="0"/>
      <w:marBottom w:val="0"/>
      <w:divBdr>
        <w:top w:val="none" w:sz="0" w:space="0" w:color="auto"/>
        <w:left w:val="none" w:sz="0" w:space="0" w:color="auto"/>
        <w:bottom w:val="none" w:sz="0" w:space="0" w:color="auto"/>
        <w:right w:val="none" w:sz="0" w:space="0" w:color="auto"/>
      </w:divBdr>
    </w:div>
    <w:div w:id="801120720">
      <w:bodyDiv w:val="1"/>
      <w:marLeft w:val="0"/>
      <w:marRight w:val="0"/>
      <w:marTop w:val="0"/>
      <w:marBottom w:val="0"/>
      <w:divBdr>
        <w:top w:val="none" w:sz="0" w:space="0" w:color="auto"/>
        <w:left w:val="none" w:sz="0" w:space="0" w:color="auto"/>
        <w:bottom w:val="none" w:sz="0" w:space="0" w:color="auto"/>
        <w:right w:val="none" w:sz="0" w:space="0" w:color="auto"/>
      </w:divBdr>
    </w:div>
    <w:div w:id="802504915">
      <w:bodyDiv w:val="1"/>
      <w:marLeft w:val="0"/>
      <w:marRight w:val="0"/>
      <w:marTop w:val="0"/>
      <w:marBottom w:val="0"/>
      <w:divBdr>
        <w:top w:val="none" w:sz="0" w:space="0" w:color="auto"/>
        <w:left w:val="none" w:sz="0" w:space="0" w:color="auto"/>
        <w:bottom w:val="none" w:sz="0" w:space="0" w:color="auto"/>
        <w:right w:val="none" w:sz="0" w:space="0" w:color="auto"/>
      </w:divBdr>
    </w:div>
    <w:div w:id="815072469">
      <w:bodyDiv w:val="1"/>
      <w:marLeft w:val="0"/>
      <w:marRight w:val="0"/>
      <w:marTop w:val="0"/>
      <w:marBottom w:val="0"/>
      <w:divBdr>
        <w:top w:val="none" w:sz="0" w:space="0" w:color="auto"/>
        <w:left w:val="none" w:sz="0" w:space="0" w:color="auto"/>
        <w:bottom w:val="none" w:sz="0" w:space="0" w:color="auto"/>
        <w:right w:val="none" w:sz="0" w:space="0" w:color="auto"/>
      </w:divBdr>
    </w:div>
    <w:div w:id="829952488">
      <w:bodyDiv w:val="1"/>
      <w:marLeft w:val="0"/>
      <w:marRight w:val="0"/>
      <w:marTop w:val="0"/>
      <w:marBottom w:val="0"/>
      <w:divBdr>
        <w:top w:val="none" w:sz="0" w:space="0" w:color="auto"/>
        <w:left w:val="none" w:sz="0" w:space="0" w:color="auto"/>
        <w:bottom w:val="none" w:sz="0" w:space="0" w:color="auto"/>
        <w:right w:val="none" w:sz="0" w:space="0" w:color="auto"/>
      </w:divBdr>
    </w:div>
    <w:div w:id="831144697">
      <w:bodyDiv w:val="1"/>
      <w:marLeft w:val="0"/>
      <w:marRight w:val="0"/>
      <w:marTop w:val="0"/>
      <w:marBottom w:val="0"/>
      <w:divBdr>
        <w:top w:val="none" w:sz="0" w:space="0" w:color="auto"/>
        <w:left w:val="none" w:sz="0" w:space="0" w:color="auto"/>
        <w:bottom w:val="none" w:sz="0" w:space="0" w:color="auto"/>
        <w:right w:val="none" w:sz="0" w:space="0" w:color="auto"/>
      </w:divBdr>
    </w:div>
    <w:div w:id="833104284">
      <w:bodyDiv w:val="1"/>
      <w:marLeft w:val="0"/>
      <w:marRight w:val="0"/>
      <w:marTop w:val="0"/>
      <w:marBottom w:val="0"/>
      <w:divBdr>
        <w:top w:val="none" w:sz="0" w:space="0" w:color="auto"/>
        <w:left w:val="none" w:sz="0" w:space="0" w:color="auto"/>
        <w:bottom w:val="none" w:sz="0" w:space="0" w:color="auto"/>
        <w:right w:val="none" w:sz="0" w:space="0" w:color="auto"/>
      </w:divBdr>
    </w:div>
    <w:div w:id="840388477">
      <w:bodyDiv w:val="1"/>
      <w:marLeft w:val="0"/>
      <w:marRight w:val="0"/>
      <w:marTop w:val="0"/>
      <w:marBottom w:val="0"/>
      <w:divBdr>
        <w:top w:val="none" w:sz="0" w:space="0" w:color="auto"/>
        <w:left w:val="none" w:sz="0" w:space="0" w:color="auto"/>
        <w:bottom w:val="none" w:sz="0" w:space="0" w:color="auto"/>
        <w:right w:val="none" w:sz="0" w:space="0" w:color="auto"/>
      </w:divBdr>
    </w:div>
    <w:div w:id="844905905">
      <w:bodyDiv w:val="1"/>
      <w:marLeft w:val="0"/>
      <w:marRight w:val="0"/>
      <w:marTop w:val="0"/>
      <w:marBottom w:val="0"/>
      <w:divBdr>
        <w:top w:val="none" w:sz="0" w:space="0" w:color="auto"/>
        <w:left w:val="none" w:sz="0" w:space="0" w:color="auto"/>
        <w:bottom w:val="none" w:sz="0" w:space="0" w:color="auto"/>
        <w:right w:val="none" w:sz="0" w:space="0" w:color="auto"/>
      </w:divBdr>
    </w:div>
    <w:div w:id="847326564">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60435489">
      <w:bodyDiv w:val="1"/>
      <w:marLeft w:val="0"/>
      <w:marRight w:val="0"/>
      <w:marTop w:val="0"/>
      <w:marBottom w:val="0"/>
      <w:divBdr>
        <w:top w:val="none" w:sz="0" w:space="0" w:color="auto"/>
        <w:left w:val="none" w:sz="0" w:space="0" w:color="auto"/>
        <w:bottom w:val="none" w:sz="0" w:space="0" w:color="auto"/>
        <w:right w:val="none" w:sz="0" w:space="0" w:color="auto"/>
      </w:divBdr>
    </w:div>
    <w:div w:id="864487181">
      <w:bodyDiv w:val="1"/>
      <w:marLeft w:val="0"/>
      <w:marRight w:val="0"/>
      <w:marTop w:val="0"/>
      <w:marBottom w:val="0"/>
      <w:divBdr>
        <w:top w:val="none" w:sz="0" w:space="0" w:color="auto"/>
        <w:left w:val="none" w:sz="0" w:space="0" w:color="auto"/>
        <w:bottom w:val="none" w:sz="0" w:space="0" w:color="auto"/>
        <w:right w:val="none" w:sz="0" w:space="0" w:color="auto"/>
      </w:divBdr>
    </w:div>
    <w:div w:id="873885927">
      <w:bodyDiv w:val="1"/>
      <w:marLeft w:val="0"/>
      <w:marRight w:val="0"/>
      <w:marTop w:val="0"/>
      <w:marBottom w:val="0"/>
      <w:divBdr>
        <w:top w:val="none" w:sz="0" w:space="0" w:color="auto"/>
        <w:left w:val="none" w:sz="0" w:space="0" w:color="auto"/>
        <w:bottom w:val="none" w:sz="0" w:space="0" w:color="auto"/>
        <w:right w:val="none" w:sz="0" w:space="0" w:color="auto"/>
      </w:divBdr>
    </w:div>
    <w:div w:id="875235737">
      <w:bodyDiv w:val="1"/>
      <w:marLeft w:val="0"/>
      <w:marRight w:val="0"/>
      <w:marTop w:val="0"/>
      <w:marBottom w:val="0"/>
      <w:divBdr>
        <w:top w:val="none" w:sz="0" w:space="0" w:color="auto"/>
        <w:left w:val="none" w:sz="0" w:space="0" w:color="auto"/>
        <w:bottom w:val="none" w:sz="0" w:space="0" w:color="auto"/>
        <w:right w:val="none" w:sz="0" w:space="0" w:color="auto"/>
      </w:divBdr>
    </w:div>
    <w:div w:id="880433379">
      <w:bodyDiv w:val="1"/>
      <w:marLeft w:val="0"/>
      <w:marRight w:val="0"/>
      <w:marTop w:val="0"/>
      <w:marBottom w:val="0"/>
      <w:divBdr>
        <w:top w:val="none" w:sz="0" w:space="0" w:color="auto"/>
        <w:left w:val="none" w:sz="0" w:space="0" w:color="auto"/>
        <w:bottom w:val="none" w:sz="0" w:space="0" w:color="auto"/>
        <w:right w:val="none" w:sz="0" w:space="0" w:color="auto"/>
      </w:divBdr>
    </w:div>
    <w:div w:id="896477396">
      <w:bodyDiv w:val="1"/>
      <w:marLeft w:val="0"/>
      <w:marRight w:val="0"/>
      <w:marTop w:val="0"/>
      <w:marBottom w:val="0"/>
      <w:divBdr>
        <w:top w:val="none" w:sz="0" w:space="0" w:color="auto"/>
        <w:left w:val="none" w:sz="0" w:space="0" w:color="auto"/>
        <w:bottom w:val="none" w:sz="0" w:space="0" w:color="auto"/>
        <w:right w:val="none" w:sz="0" w:space="0" w:color="auto"/>
      </w:divBdr>
    </w:div>
    <w:div w:id="897328526">
      <w:bodyDiv w:val="1"/>
      <w:marLeft w:val="0"/>
      <w:marRight w:val="0"/>
      <w:marTop w:val="0"/>
      <w:marBottom w:val="0"/>
      <w:divBdr>
        <w:top w:val="none" w:sz="0" w:space="0" w:color="auto"/>
        <w:left w:val="none" w:sz="0" w:space="0" w:color="auto"/>
        <w:bottom w:val="none" w:sz="0" w:space="0" w:color="auto"/>
        <w:right w:val="none" w:sz="0" w:space="0" w:color="auto"/>
      </w:divBdr>
    </w:div>
    <w:div w:id="898979693">
      <w:bodyDiv w:val="1"/>
      <w:marLeft w:val="0"/>
      <w:marRight w:val="0"/>
      <w:marTop w:val="0"/>
      <w:marBottom w:val="0"/>
      <w:divBdr>
        <w:top w:val="none" w:sz="0" w:space="0" w:color="auto"/>
        <w:left w:val="none" w:sz="0" w:space="0" w:color="auto"/>
        <w:bottom w:val="none" w:sz="0" w:space="0" w:color="auto"/>
        <w:right w:val="none" w:sz="0" w:space="0" w:color="auto"/>
      </w:divBdr>
    </w:div>
    <w:div w:id="900678945">
      <w:bodyDiv w:val="1"/>
      <w:marLeft w:val="0"/>
      <w:marRight w:val="0"/>
      <w:marTop w:val="0"/>
      <w:marBottom w:val="0"/>
      <w:divBdr>
        <w:top w:val="none" w:sz="0" w:space="0" w:color="auto"/>
        <w:left w:val="none" w:sz="0" w:space="0" w:color="auto"/>
        <w:bottom w:val="none" w:sz="0" w:space="0" w:color="auto"/>
        <w:right w:val="none" w:sz="0" w:space="0" w:color="auto"/>
      </w:divBdr>
    </w:div>
    <w:div w:id="905190341">
      <w:bodyDiv w:val="1"/>
      <w:marLeft w:val="0"/>
      <w:marRight w:val="0"/>
      <w:marTop w:val="0"/>
      <w:marBottom w:val="0"/>
      <w:divBdr>
        <w:top w:val="none" w:sz="0" w:space="0" w:color="auto"/>
        <w:left w:val="none" w:sz="0" w:space="0" w:color="auto"/>
        <w:bottom w:val="none" w:sz="0" w:space="0" w:color="auto"/>
        <w:right w:val="none" w:sz="0" w:space="0" w:color="auto"/>
      </w:divBdr>
    </w:div>
    <w:div w:id="905727344">
      <w:bodyDiv w:val="1"/>
      <w:marLeft w:val="0"/>
      <w:marRight w:val="0"/>
      <w:marTop w:val="0"/>
      <w:marBottom w:val="0"/>
      <w:divBdr>
        <w:top w:val="none" w:sz="0" w:space="0" w:color="auto"/>
        <w:left w:val="none" w:sz="0" w:space="0" w:color="auto"/>
        <w:bottom w:val="none" w:sz="0" w:space="0" w:color="auto"/>
        <w:right w:val="none" w:sz="0" w:space="0" w:color="auto"/>
      </w:divBdr>
    </w:div>
    <w:div w:id="907301976">
      <w:bodyDiv w:val="1"/>
      <w:marLeft w:val="0"/>
      <w:marRight w:val="0"/>
      <w:marTop w:val="0"/>
      <w:marBottom w:val="0"/>
      <w:divBdr>
        <w:top w:val="none" w:sz="0" w:space="0" w:color="auto"/>
        <w:left w:val="none" w:sz="0" w:space="0" w:color="auto"/>
        <w:bottom w:val="none" w:sz="0" w:space="0" w:color="auto"/>
        <w:right w:val="none" w:sz="0" w:space="0" w:color="auto"/>
      </w:divBdr>
    </w:div>
    <w:div w:id="908271939">
      <w:bodyDiv w:val="1"/>
      <w:marLeft w:val="0"/>
      <w:marRight w:val="0"/>
      <w:marTop w:val="0"/>
      <w:marBottom w:val="0"/>
      <w:divBdr>
        <w:top w:val="none" w:sz="0" w:space="0" w:color="auto"/>
        <w:left w:val="none" w:sz="0" w:space="0" w:color="auto"/>
        <w:bottom w:val="none" w:sz="0" w:space="0" w:color="auto"/>
        <w:right w:val="none" w:sz="0" w:space="0" w:color="auto"/>
      </w:divBdr>
    </w:div>
    <w:div w:id="913316033">
      <w:bodyDiv w:val="1"/>
      <w:marLeft w:val="0"/>
      <w:marRight w:val="0"/>
      <w:marTop w:val="0"/>
      <w:marBottom w:val="0"/>
      <w:divBdr>
        <w:top w:val="none" w:sz="0" w:space="0" w:color="auto"/>
        <w:left w:val="none" w:sz="0" w:space="0" w:color="auto"/>
        <w:bottom w:val="none" w:sz="0" w:space="0" w:color="auto"/>
        <w:right w:val="none" w:sz="0" w:space="0" w:color="auto"/>
      </w:divBdr>
    </w:div>
    <w:div w:id="929125221">
      <w:bodyDiv w:val="1"/>
      <w:marLeft w:val="0"/>
      <w:marRight w:val="0"/>
      <w:marTop w:val="0"/>
      <w:marBottom w:val="0"/>
      <w:divBdr>
        <w:top w:val="none" w:sz="0" w:space="0" w:color="auto"/>
        <w:left w:val="none" w:sz="0" w:space="0" w:color="auto"/>
        <w:bottom w:val="none" w:sz="0" w:space="0" w:color="auto"/>
        <w:right w:val="none" w:sz="0" w:space="0" w:color="auto"/>
      </w:divBdr>
    </w:div>
    <w:div w:id="936253078">
      <w:bodyDiv w:val="1"/>
      <w:marLeft w:val="0"/>
      <w:marRight w:val="0"/>
      <w:marTop w:val="0"/>
      <w:marBottom w:val="0"/>
      <w:divBdr>
        <w:top w:val="none" w:sz="0" w:space="0" w:color="auto"/>
        <w:left w:val="none" w:sz="0" w:space="0" w:color="auto"/>
        <w:bottom w:val="none" w:sz="0" w:space="0" w:color="auto"/>
        <w:right w:val="none" w:sz="0" w:space="0" w:color="auto"/>
      </w:divBdr>
    </w:div>
    <w:div w:id="936404956">
      <w:bodyDiv w:val="1"/>
      <w:marLeft w:val="0"/>
      <w:marRight w:val="0"/>
      <w:marTop w:val="0"/>
      <w:marBottom w:val="0"/>
      <w:divBdr>
        <w:top w:val="none" w:sz="0" w:space="0" w:color="auto"/>
        <w:left w:val="none" w:sz="0" w:space="0" w:color="auto"/>
        <w:bottom w:val="none" w:sz="0" w:space="0" w:color="auto"/>
        <w:right w:val="none" w:sz="0" w:space="0" w:color="auto"/>
      </w:divBdr>
    </w:div>
    <w:div w:id="944194265">
      <w:bodyDiv w:val="1"/>
      <w:marLeft w:val="0"/>
      <w:marRight w:val="0"/>
      <w:marTop w:val="0"/>
      <w:marBottom w:val="0"/>
      <w:divBdr>
        <w:top w:val="none" w:sz="0" w:space="0" w:color="auto"/>
        <w:left w:val="none" w:sz="0" w:space="0" w:color="auto"/>
        <w:bottom w:val="none" w:sz="0" w:space="0" w:color="auto"/>
        <w:right w:val="none" w:sz="0" w:space="0" w:color="auto"/>
      </w:divBdr>
    </w:div>
    <w:div w:id="979503909">
      <w:bodyDiv w:val="1"/>
      <w:marLeft w:val="0"/>
      <w:marRight w:val="0"/>
      <w:marTop w:val="0"/>
      <w:marBottom w:val="0"/>
      <w:divBdr>
        <w:top w:val="none" w:sz="0" w:space="0" w:color="auto"/>
        <w:left w:val="none" w:sz="0" w:space="0" w:color="auto"/>
        <w:bottom w:val="none" w:sz="0" w:space="0" w:color="auto"/>
        <w:right w:val="none" w:sz="0" w:space="0" w:color="auto"/>
      </w:divBdr>
    </w:div>
    <w:div w:id="982663470">
      <w:bodyDiv w:val="1"/>
      <w:marLeft w:val="0"/>
      <w:marRight w:val="0"/>
      <w:marTop w:val="0"/>
      <w:marBottom w:val="0"/>
      <w:divBdr>
        <w:top w:val="none" w:sz="0" w:space="0" w:color="auto"/>
        <w:left w:val="none" w:sz="0" w:space="0" w:color="auto"/>
        <w:bottom w:val="none" w:sz="0" w:space="0" w:color="auto"/>
        <w:right w:val="none" w:sz="0" w:space="0" w:color="auto"/>
      </w:divBdr>
    </w:div>
    <w:div w:id="986786540">
      <w:bodyDiv w:val="1"/>
      <w:marLeft w:val="0"/>
      <w:marRight w:val="0"/>
      <w:marTop w:val="0"/>
      <w:marBottom w:val="0"/>
      <w:divBdr>
        <w:top w:val="none" w:sz="0" w:space="0" w:color="auto"/>
        <w:left w:val="none" w:sz="0" w:space="0" w:color="auto"/>
        <w:bottom w:val="none" w:sz="0" w:space="0" w:color="auto"/>
        <w:right w:val="none" w:sz="0" w:space="0" w:color="auto"/>
      </w:divBdr>
    </w:div>
    <w:div w:id="995108188">
      <w:bodyDiv w:val="1"/>
      <w:marLeft w:val="0"/>
      <w:marRight w:val="0"/>
      <w:marTop w:val="0"/>
      <w:marBottom w:val="0"/>
      <w:divBdr>
        <w:top w:val="none" w:sz="0" w:space="0" w:color="auto"/>
        <w:left w:val="none" w:sz="0" w:space="0" w:color="auto"/>
        <w:bottom w:val="none" w:sz="0" w:space="0" w:color="auto"/>
        <w:right w:val="none" w:sz="0" w:space="0" w:color="auto"/>
      </w:divBdr>
    </w:div>
    <w:div w:id="999698769">
      <w:bodyDiv w:val="1"/>
      <w:marLeft w:val="0"/>
      <w:marRight w:val="0"/>
      <w:marTop w:val="0"/>
      <w:marBottom w:val="0"/>
      <w:divBdr>
        <w:top w:val="none" w:sz="0" w:space="0" w:color="auto"/>
        <w:left w:val="none" w:sz="0" w:space="0" w:color="auto"/>
        <w:bottom w:val="none" w:sz="0" w:space="0" w:color="auto"/>
        <w:right w:val="none" w:sz="0" w:space="0" w:color="auto"/>
      </w:divBdr>
    </w:div>
    <w:div w:id="1006638066">
      <w:bodyDiv w:val="1"/>
      <w:marLeft w:val="0"/>
      <w:marRight w:val="0"/>
      <w:marTop w:val="0"/>
      <w:marBottom w:val="0"/>
      <w:divBdr>
        <w:top w:val="none" w:sz="0" w:space="0" w:color="auto"/>
        <w:left w:val="none" w:sz="0" w:space="0" w:color="auto"/>
        <w:bottom w:val="none" w:sz="0" w:space="0" w:color="auto"/>
        <w:right w:val="none" w:sz="0" w:space="0" w:color="auto"/>
      </w:divBdr>
    </w:div>
    <w:div w:id="1018192988">
      <w:bodyDiv w:val="1"/>
      <w:marLeft w:val="0"/>
      <w:marRight w:val="0"/>
      <w:marTop w:val="0"/>
      <w:marBottom w:val="0"/>
      <w:divBdr>
        <w:top w:val="none" w:sz="0" w:space="0" w:color="auto"/>
        <w:left w:val="none" w:sz="0" w:space="0" w:color="auto"/>
        <w:bottom w:val="none" w:sz="0" w:space="0" w:color="auto"/>
        <w:right w:val="none" w:sz="0" w:space="0" w:color="auto"/>
      </w:divBdr>
    </w:div>
    <w:div w:id="1018968243">
      <w:bodyDiv w:val="1"/>
      <w:marLeft w:val="0"/>
      <w:marRight w:val="0"/>
      <w:marTop w:val="0"/>
      <w:marBottom w:val="0"/>
      <w:divBdr>
        <w:top w:val="none" w:sz="0" w:space="0" w:color="auto"/>
        <w:left w:val="none" w:sz="0" w:space="0" w:color="auto"/>
        <w:bottom w:val="none" w:sz="0" w:space="0" w:color="auto"/>
        <w:right w:val="none" w:sz="0" w:space="0" w:color="auto"/>
      </w:divBdr>
    </w:div>
    <w:div w:id="1026640122">
      <w:bodyDiv w:val="1"/>
      <w:marLeft w:val="0"/>
      <w:marRight w:val="0"/>
      <w:marTop w:val="0"/>
      <w:marBottom w:val="0"/>
      <w:divBdr>
        <w:top w:val="none" w:sz="0" w:space="0" w:color="auto"/>
        <w:left w:val="none" w:sz="0" w:space="0" w:color="auto"/>
        <w:bottom w:val="none" w:sz="0" w:space="0" w:color="auto"/>
        <w:right w:val="none" w:sz="0" w:space="0" w:color="auto"/>
      </w:divBdr>
    </w:div>
    <w:div w:id="1030256936">
      <w:bodyDiv w:val="1"/>
      <w:marLeft w:val="0"/>
      <w:marRight w:val="0"/>
      <w:marTop w:val="0"/>
      <w:marBottom w:val="0"/>
      <w:divBdr>
        <w:top w:val="none" w:sz="0" w:space="0" w:color="auto"/>
        <w:left w:val="none" w:sz="0" w:space="0" w:color="auto"/>
        <w:bottom w:val="none" w:sz="0" w:space="0" w:color="auto"/>
        <w:right w:val="none" w:sz="0" w:space="0" w:color="auto"/>
      </w:divBdr>
    </w:div>
    <w:div w:id="1035499659">
      <w:bodyDiv w:val="1"/>
      <w:marLeft w:val="0"/>
      <w:marRight w:val="0"/>
      <w:marTop w:val="0"/>
      <w:marBottom w:val="0"/>
      <w:divBdr>
        <w:top w:val="none" w:sz="0" w:space="0" w:color="auto"/>
        <w:left w:val="none" w:sz="0" w:space="0" w:color="auto"/>
        <w:bottom w:val="none" w:sz="0" w:space="0" w:color="auto"/>
        <w:right w:val="none" w:sz="0" w:space="0" w:color="auto"/>
      </w:divBdr>
    </w:div>
    <w:div w:id="1038892128">
      <w:bodyDiv w:val="1"/>
      <w:marLeft w:val="0"/>
      <w:marRight w:val="0"/>
      <w:marTop w:val="0"/>
      <w:marBottom w:val="0"/>
      <w:divBdr>
        <w:top w:val="none" w:sz="0" w:space="0" w:color="auto"/>
        <w:left w:val="none" w:sz="0" w:space="0" w:color="auto"/>
        <w:bottom w:val="none" w:sz="0" w:space="0" w:color="auto"/>
        <w:right w:val="none" w:sz="0" w:space="0" w:color="auto"/>
      </w:divBdr>
    </w:div>
    <w:div w:id="1039473685">
      <w:bodyDiv w:val="1"/>
      <w:marLeft w:val="0"/>
      <w:marRight w:val="0"/>
      <w:marTop w:val="0"/>
      <w:marBottom w:val="0"/>
      <w:divBdr>
        <w:top w:val="none" w:sz="0" w:space="0" w:color="auto"/>
        <w:left w:val="none" w:sz="0" w:space="0" w:color="auto"/>
        <w:bottom w:val="none" w:sz="0" w:space="0" w:color="auto"/>
        <w:right w:val="none" w:sz="0" w:space="0" w:color="auto"/>
      </w:divBdr>
    </w:div>
    <w:div w:id="1050804840">
      <w:bodyDiv w:val="1"/>
      <w:marLeft w:val="0"/>
      <w:marRight w:val="0"/>
      <w:marTop w:val="0"/>
      <w:marBottom w:val="0"/>
      <w:divBdr>
        <w:top w:val="none" w:sz="0" w:space="0" w:color="auto"/>
        <w:left w:val="none" w:sz="0" w:space="0" w:color="auto"/>
        <w:bottom w:val="none" w:sz="0" w:space="0" w:color="auto"/>
        <w:right w:val="none" w:sz="0" w:space="0" w:color="auto"/>
      </w:divBdr>
    </w:div>
    <w:div w:id="1051612012">
      <w:bodyDiv w:val="1"/>
      <w:marLeft w:val="0"/>
      <w:marRight w:val="0"/>
      <w:marTop w:val="0"/>
      <w:marBottom w:val="0"/>
      <w:divBdr>
        <w:top w:val="none" w:sz="0" w:space="0" w:color="auto"/>
        <w:left w:val="none" w:sz="0" w:space="0" w:color="auto"/>
        <w:bottom w:val="none" w:sz="0" w:space="0" w:color="auto"/>
        <w:right w:val="none" w:sz="0" w:space="0" w:color="auto"/>
      </w:divBdr>
    </w:div>
    <w:div w:id="1067191888">
      <w:bodyDiv w:val="1"/>
      <w:marLeft w:val="0"/>
      <w:marRight w:val="0"/>
      <w:marTop w:val="0"/>
      <w:marBottom w:val="0"/>
      <w:divBdr>
        <w:top w:val="none" w:sz="0" w:space="0" w:color="auto"/>
        <w:left w:val="none" w:sz="0" w:space="0" w:color="auto"/>
        <w:bottom w:val="none" w:sz="0" w:space="0" w:color="auto"/>
        <w:right w:val="none" w:sz="0" w:space="0" w:color="auto"/>
      </w:divBdr>
    </w:div>
    <w:div w:id="1069497960">
      <w:bodyDiv w:val="1"/>
      <w:marLeft w:val="0"/>
      <w:marRight w:val="0"/>
      <w:marTop w:val="0"/>
      <w:marBottom w:val="0"/>
      <w:divBdr>
        <w:top w:val="none" w:sz="0" w:space="0" w:color="auto"/>
        <w:left w:val="none" w:sz="0" w:space="0" w:color="auto"/>
        <w:bottom w:val="none" w:sz="0" w:space="0" w:color="auto"/>
        <w:right w:val="none" w:sz="0" w:space="0" w:color="auto"/>
      </w:divBdr>
    </w:div>
    <w:div w:id="1082532424">
      <w:bodyDiv w:val="1"/>
      <w:marLeft w:val="0"/>
      <w:marRight w:val="0"/>
      <w:marTop w:val="0"/>
      <w:marBottom w:val="0"/>
      <w:divBdr>
        <w:top w:val="none" w:sz="0" w:space="0" w:color="auto"/>
        <w:left w:val="none" w:sz="0" w:space="0" w:color="auto"/>
        <w:bottom w:val="none" w:sz="0" w:space="0" w:color="auto"/>
        <w:right w:val="none" w:sz="0" w:space="0" w:color="auto"/>
      </w:divBdr>
    </w:div>
    <w:div w:id="1099108357">
      <w:bodyDiv w:val="1"/>
      <w:marLeft w:val="0"/>
      <w:marRight w:val="0"/>
      <w:marTop w:val="0"/>
      <w:marBottom w:val="0"/>
      <w:divBdr>
        <w:top w:val="none" w:sz="0" w:space="0" w:color="auto"/>
        <w:left w:val="none" w:sz="0" w:space="0" w:color="auto"/>
        <w:bottom w:val="none" w:sz="0" w:space="0" w:color="auto"/>
        <w:right w:val="none" w:sz="0" w:space="0" w:color="auto"/>
      </w:divBdr>
    </w:div>
    <w:div w:id="1102846036">
      <w:bodyDiv w:val="1"/>
      <w:marLeft w:val="0"/>
      <w:marRight w:val="0"/>
      <w:marTop w:val="0"/>
      <w:marBottom w:val="0"/>
      <w:divBdr>
        <w:top w:val="none" w:sz="0" w:space="0" w:color="auto"/>
        <w:left w:val="none" w:sz="0" w:space="0" w:color="auto"/>
        <w:bottom w:val="none" w:sz="0" w:space="0" w:color="auto"/>
        <w:right w:val="none" w:sz="0" w:space="0" w:color="auto"/>
      </w:divBdr>
    </w:div>
    <w:div w:id="1105688883">
      <w:bodyDiv w:val="1"/>
      <w:marLeft w:val="0"/>
      <w:marRight w:val="0"/>
      <w:marTop w:val="0"/>
      <w:marBottom w:val="0"/>
      <w:divBdr>
        <w:top w:val="none" w:sz="0" w:space="0" w:color="auto"/>
        <w:left w:val="none" w:sz="0" w:space="0" w:color="auto"/>
        <w:bottom w:val="none" w:sz="0" w:space="0" w:color="auto"/>
        <w:right w:val="none" w:sz="0" w:space="0" w:color="auto"/>
      </w:divBdr>
    </w:div>
    <w:div w:id="1114785886">
      <w:bodyDiv w:val="1"/>
      <w:marLeft w:val="0"/>
      <w:marRight w:val="0"/>
      <w:marTop w:val="0"/>
      <w:marBottom w:val="0"/>
      <w:divBdr>
        <w:top w:val="none" w:sz="0" w:space="0" w:color="auto"/>
        <w:left w:val="none" w:sz="0" w:space="0" w:color="auto"/>
        <w:bottom w:val="none" w:sz="0" w:space="0" w:color="auto"/>
        <w:right w:val="none" w:sz="0" w:space="0" w:color="auto"/>
      </w:divBdr>
    </w:div>
    <w:div w:id="1119640581">
      <w:bodyDiv w:val="1"/>
      <w:marLeft w:val="0"/>
      <w:marRight w:val="0"/>
      <w:marTop w:val="0"/>
      <w:marBottom w:val="0"/>
      <w:divBdr>
        <w:top w:val="none" w:sz="0" w:space="0" w:color="auto"/>
        <w:left w:val="none" w:sz="0" w:space="0" w:color="auto"/>
        <w:bottom w:val="none" w:sz="0" w:space="0" w:color="auto"/>
        <w:right w:val="none" w:sz="0" w:space="0" w:color="auto"/>
      </w:divBdr>
    </w:div>
    <w:div w:id="1123308795">
      <w:bodyDiv w:val="1"/>
      <w:marLeft w:val="0"/>
      <w:marRight w:val="0"/>
      <w:marTop w:val="0"/>
      <w:marBottom w:val="0"/>
      <w:divBdr>
        <w:top w:val="none" w:sz="0" w:space="0" w:color="auto"/>
        <w:left w:val="none" w:sz="0" w:space="0" w:color="auto"/>
        <w:bottom w:val="none" w:sz="0" w:space="0" w:color="auto"/>
        <w:right w:val="none" w:sz="0" w:space="0" w:color="auto"/>
      </w:divBdr>
    </w:div>
    <w:div w:id="1127235091">
      <w:bodyDiv w:val="1"/>
      <w:marLeft w:val="0"/>
      <w:marRight w:val="0"/>
      <w:marTop w:val="0"/>
      <w:marBottom w:val="0"/>
      <w:divBdr>
        <w:top w:val="none" w:sz="0" w:space="0" w:color="auto"/>
        <w:left w:val="none" w:sz="0" w:space="0" w:color="auto"/>
        <w:bottom w:val="none" w:sz="0" w:space="0" w:color="auto"/>
        <w:right w:val="none" w:sz="0" w:space="0" w:color="auto"/>
      </w:divBdr>
    </w:div>
    <w:div w:id="1134172923">
      <w:bodyDiv w:val="1"/>
      <w:marLeft w:val="0"/>
      <w:marRight w:val="0"/>
      <w:marTop w:val="0"/>
      <w:marBottom w:val="0"/>
      <w:divBdr>
        <w:top w:val="none" w:sz="0" w:space="0" w:color="auto"/>
        <w:left w:val="none" w:sz="0" w:space="0" w:color="auto"/>
        <w:bottom w:val="none" w:sz="0" w:space="0" w:color="auto"/>
        <w:right w:val="none" w:sz="0" w:space="0" w:color="auto"/>
      </w:divBdr>
    </w:div>
    <w:div w:id="1135294951">
      <w:bodyDiv w:val="1"/>
      <w:marLeft w:val="0"/>
      <w:marRight w:val="0"/>
      <w:marTop w:val="0"/>
      <w:marBottom w:val="0"/>
      <w:divBdr>
        <w:top w:val="none" w:sz="0" w:space="0" w:color="auto"/>
        <w:left w:val="none" w:sz="0" w:space="0" w:color="auto"/>
        <w:bottom w:val="none" w:sz="0" w:space="0" w:color="auto"/>
        <w:right w:val="none" w:sz="0" w:space="0" w:color="auto"/>
      </w:divBdr>
    </w:div>
    <w:div w:id="1142042859">
      <w:bodyDiv w:val="1"/>
      <w:marLeft w:val="0"/>
      <w:marRight w:val="0"/>
      <w:marTop w:val="0"/>
      <w:marBottom w:val="0"/>
      <w:divBdr>
        <w:top w:val="none" w:sz="0" w:space="0" w:color="auto"/>
        <w:left w:val="none" w:sz="0" w:space="0" w:color="auto"/>
        <w:bottom w:val="none" w:sz="0" w:space="0" w:color="auto"/>
        <w:right w:val="none" w:sz="0" w:space="0" w:color="auto"/>
      </w:divBdr>
    </w:div>
    <w:div w:id="1147358336">
      <w:bodyDiv w:val="1"/>
      <w:marLeft w:val="0"/>
      <w:marRight w:val="0"/>
      <w:marTop w:val="0"/>
      <w:marBottom w:val="0"/>
      <w:divBdr>
        <w:top w:val="none" w:sz="0" w:space="0" w:color="auto"/>
        <w:left w:val="none" w:sz="0" w:space="0" w:color="auto"/>
        <w:bottom w:val="none" w:sz="0" w:space="0" w:color="auto"/>
        <w:right w:val="none" w:sz="0" w:space="0" w:color="auto"/>
      </w:divBdr>
    </w:div>
    <w:div w:id="1156411817">
      <w:bodyDiv w:val="1"/>
      <w:marLeft w:val="0"/>
      <w:marRight w:val="0"/>
      <w:marTop w:val="0"/>
      <w:marBottom w:val="0"/>
      <w:divBdr>
        <w:top w:val="none" w:sz="0" w:space="0" w:color="auto"/>
        <w:left w:val="none" w:sz="0" w:space="0" w:color="auto"/>
        <w:bottom w:val="none" w:sz="0" w:space="0" w:color="auto"/>
        <w:right w:val="none" w:sz="0" w:space="0" w:color="auto"/>
      </w:divBdr>
    </w:div>
    <w:div w:id="1159615976">
      <w:bodyDiv w:val="1"/>
      <w:marLeft w:val="0"/>
      <w:marRight w:val="0"/>
      <w:marTop w:val="0"/>
      <w:marBottom w:val="0"/>
      <w:divBdr>
        <w:top w:val="none" w:sz="0" w:space="0" w:color="auto"/>
        <w:left w:val="none" w:sz="0" w:space="0" w:color="auto"/>
        <w:bottom w:val="none" w:sz="0" w:space="0" w:color="auto"/>
        <w:right w:val="none" w:sz="0" w:space="0" w:color="auto"/>
      </w:divBdr>
    </w:div>
    <w:div w:id="1159804939">
      <w:bodyDiv w:val="1"/>
      <w:marLeft w:val="0"/>
      <w:marRight w:val="0"/>
      <w:marTop w:val="0"/>
      <w:marBottom w:val="0"/>
      <w:divBdr>
        <w:top w:val="none" w:sz="0" w:space="0" w:color="auto"/>
        <w:left w:val="none" w:sz="0" w:space="0" w:color="auto"/>
        <w:bottom w:val="none" w:sz="0" w:space="0" w:color="auto"/>
        <w:right w:val="none" w:sz="0" w:space="0" w:color="auto"/>
      </w:divBdr>
    </w:div>
    <w:div w:id="1161043104">
      <w:bodyDiv w:val="1"/>
      <w:marLeft w:val="0"/>
      <w:marRight w:val="0"/>
      <w:marTop w:val="0"/>
      <w:marBottom w:val="0"/>
      <w:divBdr>
        <w:top w:val="none" w:sz="0" w:space="0" w:color="auto"/>
        <w:left w:val="none" w:sz="0" w:space="0" w:color="auto"/>
        <w:bottom w:val="none" w:sz="0" w:space="0" w:color="auto"/>
        <w:right w:val="none" w:sz="0" w:space="0" w:color="auto"/>
      </w:divBdr>
    </w:div>
    <w:div w:id="1166627422">
      <w:bodyDiv w:val="1"/>
      <w:marLeft w:val="0"/>
      <w:marRight w:val="0"/>
      <w:marTop w:val="0"/>
      <w:marBottom w:val="0"/>
      <w:divBdr>
        <w:top w:val="none" w:sz="0" w:space="0" w:color="auto"/>
        <w:left w:val="none" w:sz="0" w:space="0" w:color="auto"/>
        <w:bottom w:val="none" w:sz="0" w:space="0" w:color="auto"/>
        <w:right w:val="none" w:sz="0" w:space="0" w:color="auto"/>
      </w:divBdr>
    </w:div>
    <w:div w:id="1168444158">
      <w:bodyDiv w:val="1"/>
      <w:marLeft w:val="0"/>
      <w:marRight w:val="0"/>
      <w:marTop w:val="0"/>
      <w:marBottom w:val="0"/>
      <w:divBdr>
        <w:top w:val="none" w:sz="0" w:space="0" w:color="auto"/>
        <w:left w:val="none" w:sz="0" w:space="0" w:color="auto"/>
        <w:bottom w:val="none" w:sz="0" w:space="0" w:color="auto"/>
        <w:right w:val="none" w:sz="0" w:space="0" w:color="auto"/>
      </w:divBdr>
    </w:div>
    <w:div w:id="1171915889">
      <w:bodyDiv w:val="1"/>
      <w:marLeft w:val="0"/>
      <w:marRight w:val="0"/>
      <w:marTop w:val="0"/>
      <w:marBottom w:val="0"/>
      <w:divBdr>
        <w:top w:val="none" w:sz="0" w:space="0" w:color="auto"/>
        <w:left w:val="none" w:sz="0" w:space="0" w:color="auto"/>
        <w:bottom w:val="none" w:sz="0" w:space="0" w:color="auto"/>
        <w:right w:val="none" w:sz="0" w:space="0" w:color="auto"/>
      </w:divBdr>
    </w:div>
    <w:div w:id="1172334509">
      <w:bodyDiv w:val="1"/>
      <w:marLeft w:val="0"/>
      <w:marRight w:val="0"/>
      <w:marTop w:val="0"/>
      <w:marBottom w:val="0"/>
      <w:divBdr>
        <w:top w:val="none" w:sz="0" w:space="0" w:color="auto"/>
        <w:left w:val="none" w:sz="0" w:space="0" w:color="auto"/>
        <w:bottom w:val="none" w:sz="0" w:space="0" w:color="auto"/>
        <w:right w:val="none" w:sz="0" w:space="0" w:color="auto"/>
      </w:divBdr>
    </w:div>
    <w:div w:id="1175804448">
      <w:bodyDiv w:val="1"/>
      <w:marLeft w:val="0"/>
      <w:marRight w:val="0"/>
      <w:marTop w:val="0"/>
      <w:marBottom w:val="0"/>
      <w:divBdr>
        <w:top w:val="none" w:sz="0" w:space="0" w:color="auto"/>
        <w:left w:val="none" w:sz="0" w:space="0" w:color="auto"/>
        <w:bottom w:val="none" w:sz="0" w:space="0" w:color="auto"/>
        <w:right w:val="none" w:sz="0" w:space="0" w:color="auto"/>
      </w:divBdr>
    </w:div>
    <w:div w:id="1177694777">
      <w:bodyDiv w:val="1"/>
      <w:marLeft w:val="0"/>
      <w:marRight w:val="0"/>
      <w:marTop w:val="0"/>
      <w:marBottom w:val="0"/>
      <w:divBdr>
        <w:top w:val="none" w:sz="0" w:space="0" w:color="auto"/>
        <w:left w:val="none" w:sz="0" w:space="0" w:color="auto"/>
        <w:bottom w:val="none" w:sz="0" w:space="0" w:color="auto"/>
        <w:right w:val="none" w:sz="0" w:space="0" w:color="auto"/>
      </w:divBdr>
    </w:div>
    <w:div w:id="1183859198">
      <w:bodyDiv w:val="1"/>
      <w:marLeft w:val="0"/>
      <w:marRight w:val="0"/>
      <w:marTop w:val="0"/>
      <w:marBottom w:val="0"/>
      <w:divBdr>
        <w:top w:val="none" w:sz="0" w:space="0" w:color="auto"/>
        <w:left w:val="none" w:sz="0" w:space="0" w:color="auto"/>
        <w:bottom w:val="none" w:sz="0" w:space="0" w:color="auto"/>
        <w:right w:val="none" w:sz="0" w:space="0" w:color="auto"/>
      </w:divBdr>
    </w:div>
    <w:div w:id="1199119731">
      <w:bodyDiv w:val="1"/>
      <w:marLeft w:val="0"/>
      <w:marRight w:val="0"/>
      <w:marTop w:val="0"/>
      <w:marBottom w:val="0"/>
      <w:divBdr>
        <w:top w:val="none" w:sz="0" w:space="0" w:color="auto"/>
        <w:left w:val="none" w:sz="0" w:space="0" w:color="auto"/>
        <w:bottom w:val="none" w:sz="0" w:space="0" w:color="auto"/>
        <w:right w:val="none" w:sz="0" w:space="0" w:color="auto"/>
      </w:divBdr>
    </w:div>
    <w:div w:id="1201435718">
      <w:bodyDiv w:val="1"/>
      <w:marLeft w:val="0"/>
      <w:marRight w:val="0"/>
      <w:marTop w:val="0"/>
      <w:marBottom w:val="0"/>
      <w:divBdr>
        <w:top w:val="none" w:sz="0" w:space="0" w:color="auto"/>
        <w:left w:val="none" w:sz="0" w:space="0" w:color="auto"/>
        <w:bottom w:val="none" w:sz="0" w:space="0" w:color="auto"/>
        <w:right w:val="none" w:sz="0" w:space="0" w:color="auto"/>
      </w:divBdr>
    </w:div>
    <w:div w:id="1204631610">
      <w:bodyDiv w:val="1"/>
      <w:marLeft w:val="0"/>
      <w:marRight w:val="0"/>
      <w:marTop w:val="0"/>
      <w:marBottom w:val="0"/>
      <w:divBdr>
        <w:top w:val="none" w:sz="0" w:space="0" w:color="auto"/>
        <w:left w:val="none" w:sz="0" w:space="0" w:color="auto"/>
        <w:bottom w:val="none" w:sz="0" w:space="0" w:color="auto"/>
        <w:right w:val="none" w:sz="0" w:space="0" w:color="auto"/>
      </w:divBdr>
    </w:div>
    <w:div w:id="1206795513">
      <w:bodyDiv w:val="1"/>
      <w:marLeft w:val="0"/>
      <w:marRight w:val="0"/>
      <w:marTop w:val="0"/>
      <w:marBottom w:val="0"/>
      <w:divBdr>
        <w:top w:val="none" w:sz="0" w:space="0" w:color="auto"/>
        <w:left w:val="none" w:sz="0" w:space="0" w:color="auto"/>
        <w:bottom w:val="none" w:sz="0" w:space="0" w:color="auto"/>
        <w:right w:val="none" w:sz="0" w:space="0" w:color="auto"/>
      </w:divBdr>
    </w:div>
    <w:div w:id="1208226139">
      <w:bodyDiv w:val="1"/>
      <w:marLeft w:val="0"/>
      <w:marRight w:val="0"/>
      <w:marTop w:val="0"/>
      <w:marBottom w:val="0"/>
      <w:divBdr>
        <w:top w:val="none" w:sz="0" w:space="0" w:color="auto"/>
        <w:left w:val="none" w:sz="0" w:space="0" w:color="auto"/>
        <w:bottom w:val="none" w:sz="0" w:space="0" w:color="auto"/>
        <w:right w:val="none" w:sz="0" w:space="0" w:color="auto"/>
      </w:divBdr>
    </w:div>
    <w:div w:id="1211384877">
      <w:bodyDiv w:val="1"/>
      <w:marLeft w:val="0"/>
      <w:marRight w:val="0"/>
      <w:marTop w:val="0"/>
      <w:marBottom w:val="0"/>
      <w:divBdr>
        <w:top w:val="none" w:sz="0" w:space="0" w:color="auto"/>
        <w:left w:val="none" w:sz="0" w:space="0" w:color="auto"/>
        <w:bottom w:val="none" w:sz="0" w:space="0" w:color="auto"/>
        <w:right w:val="none" w:sz="0" w:space="0" w:color="auto"/>
      </w:divBdr>
    </w:div>
    <w:div w:id="1214659841">
      <w:bodyDiv w:val="1"/>
      <w:marLeft w:val="0"/>
      <w:marRight w:val="0"/>
      <w:marTop w:val="0"/>
      <w:marBottom w:val="0"/>
      <w:divBdr>
        <w:top w:val="none" w:sz="0" w:space="0" w:color="auto"/>
        <w:left w:val="none" w:sz="0" w:space="0" w:color="auto"/>
        <w:bottom w:val="none" w:sz="0" w:space="0" w:color="auto"/>
        <w:right w:val="none" w:sz="0" w:space="0" w:color="auto"/>
      </w:divBdr>
    </w:div>
    <w:div w:id="1218855366">
      <w:bodyDiv w:val="1"/>
      <w:marLeft w:val="0"/>
      <w:marRight w:val="0"/>
      <w:marTop w:val="0"/>
      <w:marBottom w:val="0"/>
      <w:divBdr>
        <w:top w:val="none" w:sz="0" w:space="0" w:color="auto"/>
        <w:left w:val="none" w:sz="0" w:space="0" w:color="auto"/>
        <w:bottom w:val="none" w:sz="0" w:space="0" w:color="auto"/>
        <w:right w:val="none" w:sz="0" w:space="0" w:color="auto"/>
      </w:divBdr>
    </w:div>
    <w:div w:id="1220241225">
      <w:bodyDiv w:val="1"/>
      <w:marLeft w:val="0"/>
      <w:marRight w:val="0"/>
      <w:marTop w:val="0"/>
      <w:marBottom w:val="0"/>
      <w:divBdr>
        <w:top w:val="none" w:sz="0" w:space="0" w:color="auto"/>
        <w:left w:val="none" w:sz="0" w:space="0" w:color="auto"/>
        <w:bottom w:val="none" w:sz="0" w:space="0" w:color="auto"/>
        <w:right w:val="none" w:sz="0" w:space="0" w:color="auto"/>
      </w:divBdr>
    </w:div>
    <w:div w:id="1222862448">
      <w:bodyDiv w:val="1"/>
      <w:marLeft w:val="0"/>
      <w:marRight w:val="0"/>
      <w:marTop w:val="0"/>
      <w:marBottom w:val="0"/>
      <w:divBdr>
        <w:top w:val="none" w:sz="0" w:space="0" w:color="auto"/>
        <w:left w:val="none" w:sz="0" w:space="0" w:color="auto"/>
        <w:bottom w:val="none" w:sz="0" w:space="0" w:color="auto"/>
        <w:right w:val="none" w:sz="0" w:space="0" w:color="auto"/>
      </w:divBdr>
    </w:div>
    <w:div w:id="1224876695">
      <w:bodyDiv w:val="1"/>
      <w:marLeft w:val="0"/>
      <w:marRight w:val="0"/>
      <w:marTop w:val="0"/>
      <w:marBottom w:val="0"/>
      <w:divBdr>
        <w:top w:val="none" w:sz="0" w:space="0" w:color="auto"/>
        <w:left w:val="none" w:sz="0" w:space="0" w:color="auto"/>
        <w:bottom w:val="none" w:sz="0" w:space="0" w:color="auto"/>
        <w:right w:val="none" w:sz="0" w:space="0" w:color="auto"/>
      </w:divBdr>
    </w:div>
    <w:div w:id="1230117560">
      <w:bodyDiv w:val="1"/>
      <w:marLeft w:val="0"/>
      <w:marRight w:val="0"/>
      <w:marTop w:val="0"/>
      <w:marBottom w:val="0"/>
      <w:divBdr>
        <w:top w:val="none" w:sz="0" w:space="0" w:color="auto"/>
        <w:left w:val="none" w:sz="0" w:space="0" w:color="auto"/>
        <w:bottom w:val="none" w:sz="0" w:space="0" w:color="auto"/>
        <w:right w:val="none" w:sz="0" w:space="0" w:color="auto"/>
      </w:divBdr>
    </w:div>
    <w:div w:id="1236284401">
      <w:bodyDiv w:val="1"/>
      <w:marLeft w:val="0"/>
      <w:marRight w:val="0"/>
      <w:marTop w:val="0"/>
      <w:marBottom w:val="0"/>
      <w:divBdr>
        <w:top w:val="none" w:sz="0" w:space="0" w:color="auto"/>
        <w:left w:val="none" w:sz="0" w:space="0" w:color="auto"/>
        <w:bottom w:val="none" w:sz="0" w:space="0" w:color="auto"/>
        <w:right w:val="none" w:sz="0" w:space="0" w:color="auto"/>
      </w:divBdr>
    </w:div>
    <w:div w:id="1282879335">
      <w:bodyDiv w:val="1"/>
      <w:marLeft w:val="0"/>
      <w:marRight w:val="0"/>
      <w:marTop w:val="0"/>
      <w:marBottom w:val="0"/>
      <w:divBdr>
        <w:top w:val="none" w:sz="0" w:space="0" w:color="auto"/>
        <w:left w:val="none" w:sz="0" w:space="0" w:color="auto"/>
        <w:bottom w:val="none" w:sz="0" w:space="0" w:color="auto"/>
        <w:right w:val="none" w:sz="0" w:space="0" w:color="auto"/>
      </w:divBdr>
    </w:div>
    <w:div w:id="1294482159">
      <w:bodyDiv w:val="1"/>
      <w:marLeft w:val="0"/>
      <w:marRight w:val="0"/>
      <w:marTop w:val="0"/>
      <w:marBottom w:val="0"/>
      <w:divBdr>
        <w:top w:val="none" w:sz="0" w:space="0" w:color="auto"/>
        <w:left w:val="none" w:sz="0" w:space="0" w:color="auto"/>
        <w:bottom w:val="none" w:sz="0" w:space="0" w:color="auto"/>
        <w:right w:val="none" w:sz="0" w:space="0" w:color="auto"/>
      </w:divBdr>
    </w:div>
    <w:div w:id="1302231859">
      <w:bodyDiv w:val="1"/>
      <w:marLeft w:val="0"/>
      <w:marRight w:val="0"/>
      <w:marTop w:val="0"/>
      <w:marBottom w:val="0"/>
      <w:divBdr>
        <w:top w:val="none" w:sz="0" w:space="0" w:color="auto"/>
        <w:left w:val="none" w:sz="0" w:space="0" w:color="auto"/>
        <w:bottom w:val="none" w:sz="0" w:space="0" w:color="auto"/>
        <w:right w:val="none" w:sz="0" w:space="0" w:color="auto"/>
      </w:divBdr>
    </w:div>
    <w:div w:id="1307200715">
      <w:bodyDiv w:val="1"/>
      <w:marLeft w:val="0"/>
      <w:marRight w:val="0"/>
      <w:marTop w:val="0"/>
      <w:marBottom w:val="0"/>
      <w:divBdr>
        <w:top w:val="none" w:sz="0" w:space="0" w:color="auto"/>
        <w:left w:val="none" w:sz="0" w:space="0" w:color="auto"/>
        <w:bottom w:val="none" w:sz="0" w:space="0" w:color="auto"/>
        <w:right w:val="none" w:sz="0" w:space="0" w:color="auto"/>
      </w:divBdr>
    </w:div>
    <w:div w:id="1315991181">
      <w:bodyDiv w:val="1"/>
      <w:marLeft w:val="0"/>
      <w:marRight w:val="0"/>
      <w:marTop w:val="0"/>
      <w:marBottom w:val="0"/>
      <w:divBdr>
        <w:top w:val="none" w:sz="0" w:space="0" w:color="auto"/>
        <w:left w:val="none" w:sz="0" w:space="0" w:color="auto"/>
        <w:bottom w:val="none" w:sz="0" w:space="0" w:color="auto"/>
        <w:right w:val="none" w:sz="0" w:space="0" w:color="auto"/>
      </w:divBdr>
    </w:div>
    <w:div w:id="1321882537">
      <w:bodyDiv w:val="1"/>
      <w:marLeft w:val="0"/>
      <w:marRight w:val="0"/>
      <w:marTop w:val="0"/>
      <w:marBottom w:val="0"/>
      <w:divBdr>
        <w:top w:val="none" w:sz="0" w:space="0" w:color="auto"/>
        <w:left w:val="none" w:sz="0" w:space="0" w:color="auto"/>
        <w:bottom w:val="none" w:sz="0" w:space="0" w:color="auto"/>
        <w:right w:val="none" w:sz="0" w:space="0" w:color="auto"/>
      </w:divBdr>
    </w:div>
    <w:div w:id="1322780409">
      <w:bodyDiv w:val="1"/>
      <w:marLeft w:val="0"/>
      <w:marRight w:val="0"/>
      <w:marTop w:val="0"/>
      <w:marBottom w:val="0"/>
      <w:divBdr>
        <w:top w:val="none" w:sz="0" w:space="0" w:color="auto"/>
        <w:left w:val="none" w:sz="0" w:space="0" w:color="auto"/>
        <w:bottom w:val="none" w:sz="0" w:space="0" w:color="auto"/>
        <w:right w:val="none" w:sz="0" w:space="0" w:color="auto"/>
      </w:divBdr>
    </w:div>
    <w:div w:id="1324428785">
      <w:bodyDiv w:val="1"/>
      <w:marLeft w:val="0"/>
      <w:marRight w:val="0"/>
      <w:marTop w:val="0"/>
      <w:marBottom w:val="0"/>
      <w:divBdr>
        <w:top w:val="none" w:sz="0" w:space="0" w:color="auto"/>
        <w:left w:val="none" w:sz="0" w:space="0" w:color="auto"/>
        <w:bottom w:val="none" w:sz="0" w:space="0" w:color="auto"/>
        <w:right w:val="none" w:sz="0" w:space="0" w:color="auto"/>
      </w:divBdr>
    </w:div>
    <w:div w:id="1324550773">
      <w:bodyDiv w:val="1"/>
      <w:marLeft w:val="0"/>
      <w:marRight w:val="0"/>
      <w:marTop w:val="0"/>
      <w:marBottom w:val="0"/>
      <w:divBdr>
        <w:top w:val="none" w:sz="0" w:space="0" w:color="auto"/>
        <w:left w:val="none" w:sz="0" w:space="0" w:color="auto"/>
        <w:bottom w:val="none" w:sz="0" w:space="0" w:color="auto"/>
        <w:right w:val="none" w:sz="0" w:space="0" w:color="auto"/>
      </w:divBdr>
    </w:div>
    <w:div w:id="1351445005">
      <w:bodyDiv w:val="1"/>
      <w:marLeft w:val="0"/>
      <w:marRight w:val="0"/>
      <w:marTop w:val="0"/>
      <w:marBottom w:val="0"/>
      <w:divBdr>
        <w:top w:val="none" w:sz="0" w:space="0" w:color="auto"/>
        <w:left w:val="none" w:sz="0" w:space="0" w:color="auto"/>
        <w:bottom w:val="none" w:sz="0" w:space="0" w:color="auto"/>
        <w:right w:val="none" w:sz="0" w:space="0" w:color="auto"/>
      </w:divBdr>
    </w:div>
    <w:div w:id="1353922311">
      <w:bodyDiv w:val="1"/>
      <w:marLeft w:val="0"/>
      <w:marRight w:val="0"/>
      <w:marTop w:val="0"/>
      <w:marBottom w:val="0"/>
      <w:divBdr>
        <w:top w:val="none" w:sz="0" w:space="0" w:color="auto"/>
        <w:left w:val="none" w:sz="0" w:space="0" w:color="auto"/>
        <w:bottom w:val="none" w:sz="0" w:space="0" w:color="auto"/>
        <w:right w:val="none" w:sz="0" w:space="0" w:color="auto"/>
      </w:divBdr>
    </w:div>
    <w:div w:id="1358652615">
      <w:bodyDiv w:val="1"/>
      <w:marLeft w:val="0"/>
      <w:marRight w:val="0"/>
      <w:marTop w:val="0"/>
      <w:marBottom w:val="0"/>
      <w:divBdr>
        <w:top w:val="none" w:sz="0" w:space="0" w:color="auto"/>
        <w:left w:val="none" w:sz="0" w:space="0" w:color="auto"/>
        <w:bottom w:val="none" w:sz="0" w:space="0" w:color="auto"/>
        <w:right w:val="none" w:sz="0" w:space="0" w:color="auto"/>
      </w:divBdr>
    </w:div>
    <w:div w:id="1377659344">
      <w:bodyDiv w:val="1"/>
      <w:marLeft w:val="0"/>
      <w:marRight w:val="0"/>
      <w:marTop w:val="0"/>
      <w:marBottom w:val="0"/>
      <w:divBdr>
        <w:top w:val="none" w:sz="0" w:space="0" w:color="auto"/>
        <w:left w:val="none" w:sz="0" w:space="0" w:color="auto"/>
        <w:bottom w:val="none" w:sz="0" w:space="0" w:color="auto"/>
        <w:right w:val="none" w:sz="0" w:space="0" w:color="auto"/>
      </w:divBdr>
    </w:div>
    <w:div w:id="1379010990">
      <w:bodyDiv w:val="1"/>
      <w:marLeft w:val="0"/>
      <w:marRight w:val="0"/>
      <w:marTop w:val="0"/>
      <w:marBottom w:val="0"/>
      <w:divBdr>
        <w:top w:val="none" w:sz="0" w:space="0" w:color="auto"/>
        <w:left w:val="none" w:sz="0" w:space="0" w:color="auto"/>
        <w:bottom w:val="none" w:sz="0" w:space="0" w:color="auto"/>
        <w:right w:val="none" w:sz="0" w:space="0" w:color="auto"/>
      </w:divBdr>
    </w:div>
    <w:div w:id="1383745273">
      <w:bodyDiv w:val="1"/>
      <w:marLeft w:val="0"/>
      <w:marRight w:val="0"/>
      <w:marTop w:val="0"/>
      <w:marBottom w:val="0"/>
      <w:divBdr>
        <w:top w:val="none" w:sz="0" w:space="0" w:color="auto"/>
        <w:left w:val="none" w:sz="0" w:space="0" w:color="auto"/>
        <w:bottom w:val="none" w:sz="0" w:space="0" w:color="auto"/>
        <w:right w:val="none" w:sz="0" w:space="0" w:color="auto"/>
      </w:divBdr>
    </w:div>
    <w:div w:id="1384134300">
      <w:bodyDiv w:val="1"/>
      <w:marLeft w:val="0"/>
      <w:marRight w:val="0"/>
      <w:marTop w:val="0"/>
      <w:marBottom w:val="0"/>
      <w:divBdr>
        <w:top w:val="none" w:sz="0" w:space="0" w:color="auto"/>
        <w:left w:val="none" w:sz="0" w:space="0" w:color="auto"/>
        <w:bottom w:val="none" w:sz="0" w:space="0" w:color="auto"/>
        <w:right w:val="none" w:sz="0" w:space="0" w:color="auto"/>
      </w:divBdr>
    </w:div>
    <w:div w:id="1384794540">
      <w:bodyDiv w:val="1"/>
      <w:marLeft w:val="0"/>
      <w:marRight w:val="0"/>
      <w:marTop w:val="0"/>
      <w:marBottom w:val="0"/>
      <w:divBdr>
        <w:top w:val="none" w:sz="0" w:space="0" w:color="auto"/>
        <w:left w:val="none" w:sz="0" w:space="0" w:color="auto"/>
        <w:bottom w:val="none" w:sz="0" w:space="0" w:color="auto"/>
        <w:right w:val="none" w:sz="0" w:space="0" w:color="auto"/>
      </w:divBdr>
    </w:div>
    <w:div w:id="1394504397">
      <w:bodyDiv w:val="1"/>
      <w:marLeft w:val="0"/>
      <w:marRight w:val="0"/>
      <w:marTop w:val="0"/>
      <w:marBottom w:val="0"/>
      <w:divBdr>
        <w:top w:val="none" w:sz="0" w:space="0" w:color="auto"/>
        <w:left w:val="none" w:sz="0" w:space="0" w:color="auto"/>
        <w:bottom w:val="none" w:sz="0" w:space="0" w:color="auto"/>
        <w:right w:val="none" w:sz="0" w:space="0" w:color="auto"/>
      </w:divBdr>
    </w:div>
    <w:div w:id="1397050668">
      <w:bodyDiv w:val="1"/>
      <w:marLeft w:val="0"/>
      <w:marRight w:val="0"/>
      <w:marTop w:val="0"/>
      <w:marBottom w:val="0"/>
      <w:divBdr>
        <w:top w:val="none" w:sz="0" w:space="0" w:color="auto"/>
        <w:left w:val="none" w:sz="0" w:space="0" w:color="auto"/>
        <w:bottom w:val="none" w:sz="0" w:space="0" w:color="auto"/>
        <w:right w:val="none" w:sz="0" w:space="0" w:color="auto"/>
      </w:divBdr>
    </w:div>
    <w:div w:id="1400784697">
      <w:bodyDiv w:val="1"/>
      <w:marLeft w:val="0"/>
      <w:marRight w:val="0"/>
      <w:marTop w:val="0"/>
      <w:marBottom w:val="0"/>
      <w:divBdr>
        <w:top w:val="none" w:sz="0" w:space="0" w:color="auto"/>
        <w:left w:val="none" w:sz="0" w:space="0" w:color="auto"/>
        <w:bottom w:val="none" w:sz="0" w:space="0" w:color="auto"/>
        <w:right w:val="none" w:sz="0" w:space="0" w:color="auto"/>
      </w:divBdr>
    </w:div>
    <w:div w:id="1409841760">
      <w:bodyDiv w:val="1"/>
      <w:marLeft w:val="0"/>
      <w:marRight w:val="0"/>
      <w:marTop w:val="0"/>
      <w:marBottom w:val="0"/>
      <w:divBdr>
        <w:top w:val="none" w:sz="0" w:space="0" w:color="auto"/>
        <w:left w:val="none" w:sz="0" w:space="0" w:color="auto"/>
        <w:bottom w:val="none" w:sz="0" w:space="0" w:color="auto"/>
        <w:right w:val="none" w:sz="0" w:space="0" w:color="auto"/>
      </w:divBdr>
    </w:div>
    <w:div w:id="1426924328">
      <w:bodyDiv w:val="1"/>
      <w:marLeft w:val="0"/>
      <w:marRight w:val="0"/>
      <w:marTop w:val="0"/>
      <w:marBottom w:val="0"/>
      <w:divBdr>
        <w:top w:val="none" w:sz="0" w:space="0" w:color="auto"/>
        <w:left w:val="none" w:sz="0" w:space="0" w:color="auto"/>
        <w:bottom w:val="none" w:sz="0" w:space="0" w:color="auto"/>
        <w:right w:val="none" w:sz="0" w:space="0" w:color="auto"/>
      </w:divBdr>
    </w:div>
    <w:div w:id="1427118563">
      <w:bodyDiv w:val="1"/>
      <w:marLeft w:val="0"/>
      <w:marRight w:val="0"/>
      <w:marTop w:val="0"/>
      <w:marBottom w:val="0"/>
      <w:divBdr>
        <w:top w:val="none" w:sz="0" w:space="0" w:color="auto"/>
        <w:left w:val="none" w:sz="0" w:space="0" w:color="auto"/>
        <w:bottom w:val="none" w:sz="0" w:space="0" w:color="auto"/>
        <w:right w:val="none" w:sz="0" w:space="0" w:color="auto"/>
      </w:divBdr>
    </w:div>
    <w:div w:id="1441758003">
      <w:bodyDiv w:val="1"/>
      <w:marLeft w:val="0"/>
      <w:marRight w:val="0"/>
      <w:marTop w:val="0"/>
      <w:marBottom w:val="0"/>
      <w:divBdr>
        <w:top w:val="none" w:sz="0" w:space="0" w:color="auto"/>
        <w:left w:val="none" w:sz="0" w:space="0" w:color="auto"/>
        <w:bottom w:val="none" w:sz="0" w:space="0" w:color="auto"/>
        <w:right w:val="none" w:sz="0" w:space="0" w:color="auto"/>
      </w:divBdr>
    </w:div>
    <w:div w:id="1450929894">
      <w:bodyDiv w:val="1"/>
      <w:marLeft w:val="0"/>
      <w:marRight w:val="0"/>
      <w:marTop w:val="0"/>
      <w:marBottom w:val="0"/>
      <w:divBdr>
        <w:top w:val="none" w:sz="0" w:space="0" w:color="auto"/>
        <w:left w:val="none" w:sz="0" w:space="0" w:color="auto"/>
        <w:bottom w:val="none" w:sz="0" w:space="0" w:color="auto"/>
        <w:right w:val="none" w:sz="0" w:space="0" w:color="auto"/>
      </w:divBdr>
    </w:div>
    <w:div w:id="1454710700">
      <w:bodyDiv w:val="1"/>
      <w:marLeft w:val="0"/>
      <w:marRight w:val="0"/>
      <w:marTop w:val="0"/>
      <w:marBottom w:val="0"/>
      <w:divBdr>
        <w:top w:val="none" w:sz="0" w:space="0" w:color="auto"/>
        <w:left w:val="none" w:sz="0" w:space="0" w:color="auto"/>
        <w:bottom w:val="none" w:sz="0" w:space="0" w:color="auto"/>
        <w:right w:val="none" w:sz="0" w:space="0" w:color="auto"/>
      </w:divBdr>
    </w:div>
    <w:div w:id="1459106618">
      <w:bodyDiv w:val="1"/>
      <w:marLeft w:val="0"/>
      <w:marRight w:val="0"/>
      <w:marTop w:val="0"/>
      <w:marBottom w:val="0"/>
      <w:divBdr>
        <w:top w:val="none" w:sz="0" w:space="0" w:color="auto"/>
        <w:left w:val="none" w:sz="0" w:space="0" w:color="auto"/>
        <w:bottom w:val="none" w:sz="0" w:space="0" w:color="auto"/>
        <w:right w:val="none" w:sz="0" w:space="0" w:color="auto"/>
      </w:divBdr>
    </w:div>
    <w:div w:id="1460222947">
      <w:bodyDiv w:val="1"/>
      <w:marLeft w:val="0"/>
      <w:marRight w:val="0"/>
      <w:marTop w:val="0"/>
      <w:marBottom w:val="0"/>
      <w:divBdr>
        <w:top w:val="none" w:sz="0" w:space="0" w:color="auto"/>
        <w:left w:val="none" w:sz="0" w:space="0" w:color="auto"/>
        <w:bottom w:val="none" w:sz="0" w:space="0" w:color="auto"/>
        <w:right w:val="none" w:sz="0" w:space="0" w:color="auto"/>
      </w:divBdr>
    </w:div>
    <w:div w:id="1460873577">
      <w:bodyDiv w:val="1"/>
      <w:marLeft w:val="0"/>
      <w:marRight w:val="0"/>
      <w:marTop w:val="0"/>
      <w:marBottom w:val="0"/>
      <w:divBdr>
        <w:top w:val="none" w:sz="0" w:space="0" w:color="auto"/>
        <w:left w:val="none" w:sz="0" w:space="0" w:color="auto"/>
        <w:bottom w:val="none" w:sz="0" w:space="0" w:color="auto"/>
        <w:right w:val="none" w:sz="0" w:space="0" w:color="auto"/>
      </w:divBdr>
    </w:div>
    <w:div w:id="1464469263">
      <w:bodyDiv w:val="1"/>
      <w:marLeft w:val="0"/>
      <w:marRight w:val="0"/>
      <w:marTop w:val="0"/>
      <w:marBottom w:val="0"/>
      <w:divBdr>
        <w:top w:val="none" w:sz="0" w:space="0" w:color="auto"/>
        <w:left w:val="none" w:sz="0" w:space="0" w:color="auto"/>
        <w:bottom w:val="none" w:sz="0" w:space="0" w:color="auto"/>
        <w:right w:val="none" w:sz="0" w:space="0" w:color="auto"/>
      </w:divBdr>
    </w:div>
    <w:div w:id="1471551872">
      <w:bodyDiv w:val="1"/>
      <w:marLeft w:val="0"/>
      <w:marRight w:val="0"/>
      <w:marTop w:val="0"/>
      <w:marBottom w:val="0"/>
      <w:divBdr>
        <w:top w:val="none" w:sz="0" w:space="0" w:color="auto"/>
        <w:left w:val="none" w:sz="0" w:space="0" w:color="auto"/>
        <w:bottom w:val="none" w:sz="0" w:space="0" w:color="auto"/>
        <w:right w:val="none" w:sz="0" w:space="0" w:color="auto"/>
      </w:divBdr>
    </w:div>
    <w:div w:id="1478256311">
      <w:bodyDiv w:val="1"/>
      <w:marLeft w:val="0"/>
      <w:marRight w:val="0"/>
      <w:marTop w:val="0"/>
      <w:marBottom w:val="0"/>
      <w:divBdr>
        <w:top w:val="none" w:sz="0" w:space="0" w:color="auto"/>
        <w:left w:val="none" w:sz="0" w:space="0" w:color="auto"/>
        <w:bottom w:val="none" w:sz="0" w:space="0" w:color="auto"/>
        <w:right w:val="none" w:sz="0" w:space="0" w:color="auto"/>
      </w:divBdr>
    </w:div>
    <w:div w:id="1485897764">
      <w:bodyDiv w:val="1"/>
      <w:marLeft w:val="0"/>
      <w:marRight w:val="0"/>
      <w:marTop w:val="0"/>
      <w:marBottom w:val="0"/>
      <w:divBdr>
        <w:top w:val="none" w:sz="0" w:space="0" w:color="auto"/>
        <w:left w:val="none" w:sz="0" w:space="0" w:color="auto"/>
        <w:bottom w:val="none" w:sz="0" w:space="0" w:color="auto"/>
        <w:right w:val="none" w:sz="0" w:space="0" w:color="auto"/>
      </w:divBdr>
    </w:div>
    <w:div w:id="1489246235">
      <w:bodyDiv w:val="1"/>
      <w:marLeft w:val="0"/>
      <w:marRight w:val="0"/>
      <w:marTop w:val="0"/>
      <w:marBottom w:val="0"/>
      <w:divBdr>
        <w:top w:val="none" w:sz="0" w:space="0" w:color="auto"/>
        <w:left w:val="none" w:sz="0" w:space="0" w:color="auto"/>
        <w:bottom w:val="none" w:sz="0" w:space="0" w:color="auto"/>
        <w:right w:val="none" w:sz="0" w:space="0" w:color="auto"/>
      </w:divBdr>
    </w:div>
    <w:div w:id="1495999092">
      <w:bodyDiv w:val="1"/>
      <w:marLeft w:val="0"/>
      <w:marRight w:val="0"/>
      <w:marTop w:val="0"/>
      <w:marBottom w:val="0"/>
      <w:divBdr>
        <w:top w:val="none" w:sz="0" w:space="0" w:color="auto"/>
        <w:left w:val="none" w:sz="0" w:space="0" w:color="auto"/>
        <w:bottom w:val="none" w:sz="0" w:space="0" w:color="auto"/>
        <w:right w:val="none" w:sz="0" w:space="0" w:color="auto"/>
      </w:divBdr>
    </w:div>
    <w:div w:id="1497332687">
      <w:bodyDiv w:val="1"/>
      <w:marLeft w:val="0"/>
      <w:marRight w:val="0"/>
      <w:marTop w:val="0"/>
      <w:marBottom w:val="0"/>
      <w:divBdr>
        <w:top w:val="none" w:sz="0" w:space="0" w:color="auto"/>
        <w:left w:val="none" w:sz="0" w:space="0" w:color="auto"/>
        <w:bottom w:val="none" w:sz="0" w:space="0" w:color="auto"/>
        <w:right w:val="none" w:sz="0" w:space="0" w:color="auto"/>
      </w:divBdr>
    </w:div>
    <w:div w:id="1502968480">
      <w:bodyDiv w:val="1"/>
      <w:marLeft w:val="0"/>
      <w:marRight w:val="0"/>
      <w:marTop w:val="0"/>
      <w:marBottom w:val="0"/>
      <w:divBdr>
        <w:top w:val="none" w:sz="0" w:space="0" w:color="auto"/>
        <w:left w:val="none" w:sz="0" w:space="0" w:color="auto"/>
        <w:bottom w:val="none" w:sz="0" w:space="0" w:color="auto"/>
        <w:right w:val="none" w:sz="0" w:space="0" w:color="auto"/>
      </w:divBdr>
    </w:div>
    <w:div w:id="1514955583">
      <w:bodyDiv w:val="1"/>
      <w:marLeft w:val="0"/>
      <w:marRight w:val="0"/>
      <w:marTop w:val="0"/>
      <w:marBottom w:val="0"/>
      <w:divBdr>
        <w:top w:val="none" w:sz="0" w:space="0" w:color="auto"/>
        <w:left w:val="none" w:sz="0" w:space="0" w:color="auto"/>
        <w:bottom w:val="none" w:sz="0" w:space="0" w:color="auto"/>
        <w:right w:val="none" w:sz="0" w:space="0" w:color="auto"/>
      </w:divBdr>
    </w:div>
    <w:div w:id="1521160108">
      <w:bodyDiv w:val="1"/>
      <w:marLeft w:val="0"/>
      <w:marRight w:val="0"/>
      <w:marTop w:val="0"/>
      <w:marBottom w:val="0"/>
      <w:divBdr>
        <w:top w:val="none" w:sz="0" w:space="0" w:color="auto"/>
        <w:left w:val="none" w:sz="0" w:space="0" w:color="auto"/>
        <w:bottom w:val="none" w:sz="0" w:space="0" w:color="auto"/>
        <w:right w:val="none" w:sz="0" w:space="0" w:color="auto"/>
      </w:divBdr>
    </w:div>
    <w:div w:id="1532451362">
      <w:bodyDiv w:val="1"/>
      <w:marLeft w:val="0"/>
      <w:marRight w:val="0"/>
      <w:marTop w:val="0"/>
      <w:marBottom w:val="0"/>
      <w:divBdr>
        <w:top w:val="none" w:sz="0" w:space="0" w:color="auto"/>
        <w:left w:val="none" w:sz="0" w:space="0" w:color="auto"/>
        <w:bottom w:val="none" w:sz="0" w:space="0" w:color="auto"/>
        <w:right w:val="none" w:sz="0" w:space="0" w:color="auto"/>
      </w:divBdr>
    </w:div>
    <w:div w:id="1555969066">
      <w:bodyDiv w:val="1"/>
      <w:marLeft w:val="0"/>
      <w:marRight w:val="0"/>
      <w:marTop w:val="0"/>
      <w:marBottom w:val="0"/>
      <w:divBdr>
        <w:top w:val="none" w:sz="0" w:space="0" w:color="auto"/>
        <w:left w:val="none" w:sz="0" w:space="0" w:color="auto"/>
        <w:bottom w:val="none" w:sz="0" w:space="0" w:color="auto"/>
        <w:right w:val="none" w:sz="0" w:space="0" w:color="auto"/>
      </w:divBdr>
    </w:div>
    <w:div w:id="1557353218">
      <w:bodyDiv w:val="1"/>
      <w:marLeft w:val="0"/>
      <w:marRight w:val="0"/>
      <w:marTop w:val="0"/>
      <w:marBottom w:val="0"/>
      <w:divBdr>
        <w:top w:val="none" w:sz="0" w:space="0" w:color="auto"/>
        <w:left w:val="none" w:sz="0" w:space="0" w:color="auto"/>
        <w:bottom w:val="none" w:sz="0" w:space="0" w:color="auto"/>
        <w:right w:val="none" w:sz="0" w:space="0" w:color="auto"/>
      </w:divBdr>
    </w:div>
    <w:div w:id="1560510169">
      <w:bodyDiv w:val="1"/>
      <w:marLeft w:val="0"/>
      <w:marRight w:val="0"/>
      <w:marTop w:val="0"/>
      <w:marBottom w:val="0"/>
      <w:divBdr>
        <w:top w:val="none" w:sz="0" w:space="0" w:color="auto"/>
        <w:left w:val="none" w:sz="0" w:space="0" w:color="auto"/>
        <w:bottom w:val="none" w:sz="0" w:space="0" w:color="auto"/>
        <w:right w:val="none" w:sz="0" w:space="0" w:color="auto"/>
      </w:divBdr>
    </w:div>
    <w:div w:id="1566063039">
      <w:bodyDiv w:val="1"/>
      <w:marLeft w:val="0"/>
      <w:marRight w:val="0"/>
      <w:marTop w:val="0"/>
      <w:marBottom w:val="0"/>
      <w:divBdr>
        <w:top w:val="none" w:sz="0" w:space="0" w:color="auto"/>
        <w:left w:val="none" w:sz="0" w:space="0" w:color="auto"/>
        <w:bottom w:val="none" w:sz="0" w:space="0" w:color="auto"/>
        <w:right w:val="none" w:sz="0" w:space="0" w:color="auto"/>
      </w:divBdr>
    </w:div>
    <w:div w:id="1594388384">
      <w:bodyDiv w:val="1"/>
      <w:marLeft w:val="0"/>
      <w:marRight w:val="0"/>
      <w:marTop w:val="0"/>
      <w:marBottom w:val="0"/>
      <w:divBdr>
        <w:top w:val="none" w:sz="0" w:space="0" w:color="auto"/>
        <w:left w:val="none" w:sz="0" w:space="0" w:color="auto"/>
        <w:bottom w:val="none" w:sz="0" w:space="0" w:color="auto"/>
        <w:right w:val="none" w:sz="0" w:space="0" w:color="auto"/>
      </w:divBdr>
    </w:div>
    <w:div w:id="1596981881">
      <w:bodyDiv w:val="1"/>
      <w:marLeft w:val="0"/>
      <w:marRight w:val="0"/>
      <w:marTop w:val="0"/>
      <w:marBottom w:val="0"/>
      <w:divBdr>
        <w:top w:val="none" w:sz="0" w:space="0" w:color="auto"/>
        <w:left w:val="none" w:sz="0" w:space="0" w:color="auto"/>
        <w:bottom w:val="none" w:sz="0" w:space="0" w:color="auto"/>
        <w:right w:val="none" w:sz="0" w:space="0" w:color="auto"/>
      </w:divBdr>
    </w:div>
    <w:div w:id="1602570047">
      <w:bodyDiv w:val="1"/>
      <w:marLeft w:val="0"/>
      <w:marRight w:val="0"/>
      <w:marTop w:val="0"/>
      <w:marBottom w:val="0"/>
      <w:divBdr>
        <w:top w:val="none" w:sz="0" w:space="0" w:color="auto"/>
        <w:left w:val="none" w:sz="0" w:space="0" w:color="auto"/>
        <w:bottom w:val="none" w:sz="0" w:space="0" w:color="auto"/>
        <w:right w:val="none" w:sz="0" w:space="0" w:color="auto"/>
      </w:divBdr>
    </w:div>
    <w:div w:id="1607082052">
      <w:bodyDiv w:val="1"/>
      <w:marLeft w:val="0"/>
      <w:marRight w:val="0"/>
      <w:marTop w:val="0"/>
      <w:marBottom w:val="0"/>
      <w:divBdr>
        <w:top w:val="none" w:sz="0" w:space="0" w:color="auto"/>
        <w:left w:val="none" w:sz="0" w:space="0" w:color="auto"/>
        <w:bottom w:val="none" w:sz="0" w:space="0" w:color="auto"/>
        <w:right w:val="none" w:sz="0" w:space="0" w:color="auto"/>
      </w:divBdr>
    </w:div>
    <w:div w:id="1607346679">
      <w:bodyDiv w:val="1"/>
      <w:marLeft w:val="0"/>
      <w:marRight w:val="0"/>
      <w:marTop w:val="0"/>
      <w:marBottom w:val="0"/>
      <w:divBdr>
        <w:top w:val="none" w:sz="0" w:space="0" w:color="auto"/>
        <w:left w:val="none" w:sz="0" w:space="0" w:color="auto"/>
        <w:bottom w:val="none" w:sz="0" w:space="0" w:color="auto"/>
        <w:right w:val="none" w:sz="0" w:space="0" w:color="auto"/>
      </w:divBdr>
    </w:div>
    <w:div w:id="1611010616">
      <w:bodyDiv w:val="1"/>
      <w:marLeft w:val="0"/>
      <w:marRight w:val="0"/>
      <w:marTop w:val="0"/>
      <w:marBottom w:val="0"/>
      <w:divBdr>
        <w:top w:val="none" w:sz="0" w:space="0" w:color="auto"/>
        <w:left w:val="none" w:sz="0" w:space="0" w:color="auto"/>
        <w:bottom w:val="none" w:sz="0" w:space="0" w:color="auto"/>
        <w:right w:val="none" w:sz="0" w:space="0" w:color="auto"/>
      </w:divBdr>
    </w:div>
    <w:div w:id="1612056170">
      <w:bodyDiv w:val="1"/>
      <w:marLeft w:val="0"/>
      <w:marRight w:val="0"/>
      <w:marTop w:val="0"/>
      <w:marBottom w:val="0"/>
      <w:divBdr>
        <w:top w:val="none" w:sz="0" w:space="0" w:color="auto"/>
        <w:left w:val="none" w:sz="0" w:space="0" w:color="auto"/>
        <w:bottom w:val="none" w:sz="0" w:space="0" w:color="auto"/>
        <w:right w:val="none" w:sz="0" w:space="0" w:color="auto"/>
      </w:divBdr>
    </w:div>
    <w:div w:id="1613634837">
      <w:bodyDiv w:val="1"/>
      <w:marLeft w:val="0"/>
      <w:marRight w:val="0"/>
      <w:marTop w:val="0"/>
      <w:marBottom w:val="0"/>
      <w:divBdr>
        <w:top w:val="none" w:sz="0" w:space="0" w:color="auto"/>
        <w:left w:val="none" w:sz="0" w:space="0" w:color="auto"/>
        <w:bottom w:val="none" w:sz="0" w:space="0" w:color="auto"/>
        <w:right w:val="none" w:sz="0" w:space="0" w:color="auto"/>
      </w:divBdr>
    </w:div>
    <w:div w:id="1614283531">
      <w:bodyDiv w:val="1"/>
      <w:marLeft w:val="0"/>
      <w:marRight w:val="0"/>
      <w:marTop w:val="0"/>
      <w:marBottom w:val="0"/>
      <w:divBdr>
        <w:top w:val="none" w:sz="0" w:space="0" w:color="auto"/>
        <w:left w:val="none" w:sz="0" w:space="0" w:color="auto"/>
        <w:bottom w:val="none" w:sz="0" w:space="0" w:color="auto"/>
        <w:right w:val="none" w:sz="0" w:space="0" w:color="auto"/>
      </w:divBdr>
    </w:div>
    <w:div w:id="1619680158">
      <w:bodyDiv w:val="1"/>
      <w:marLeft w:val="0"/>
      <w:marRight w:val="0"/>
      <w:marTop w:val="0"/>
      <w:marBottom w:val="0"/>
      <w:divBdr>
        <w:top w:val="none" w:sz="0" w:space="0" w:color="auto"/>
        <w:left w:val="none" w:sz="0" w:space="0" w:color="auto"/>
        <w:bottom w:val="none" w:sz="0" w:space="0" w:color="auto"/>
        <w:right w:val="none" w:sz="0" w:space="0" w:color="auto"/>
      </w:divBdr>
    </w:div>
    <w:div w:id="1628314294">
      <w:bodyDiv w:val="1"/>
      <w:marLeft w:val="0"/>
      <w:marRight w:val="0"/>
      <w:marTop w:val="0"/>
      <w:marBottom w:val="0"/>
      <w:divBdr>
        <w:top w:val="none" w:sz="0" w:space="0" w:color="auto"/>
        <w:left w:val="none" w:sz="0" w:space="0" w:color="auto"/>
        <w:bottom w:val="none" w:sz="0" w:space="0" w:color="auto"/>
        <w:right w:val="none" w:sz="0" w:space="0" w:color="auto"/>
      </w:divBdr>
    </w:div>
    <w:div w:id="1632512853">
      <w:bodyDiv w:val="1"/>
      <w:marLeft w:val="0"/>
      <w:marRight w:val="0"/>
      <w:marTop w:val="0"/>
      <w:marBottom w:val="0"/>
      <w:divBdr>
        <w:top w:val="none" w:sz="0" w:space="0" w:color="auto"/>
        <w:left w:val="none" w:sz="0" w:space="0" w:color="auto"/>
        <w:bottom w:val="none" w:sz="0" w:space="0" w:color="auto"/>
        <w:right w:val="none" w:sz="0" w:space="0" w:color="auto"/>
      </w:divBdr>
    </w:div>
    <w:div w:id="1642036100">
      <w:bodyDiv w:val="1"/>
      <w:marLeft w:val="0"/>
      <w:marRight w:val="0"/>
      <w:marTop w:val="0"/>
      <w:marBottom w:val="0"/>
      <w:divBdr>
        <w:top w:val="none" w:sz="0" w:space="0" w:color="auto"/>
        <w:left w:val="none" w:sz="0" w:space="0" w:color="auto"/>
        <w:bottom w:val="none" w:sz="0" w:space="0" w:color="auto"/>
        <w:right w:val="none" w:sz="0" w:space="0" w:color="auto"/>
      </w:divBdr>
    </w:div>
    <w:div w:id="1645037204">
      <w:bodyDiv w:val="1"/>
      <w:marLeft w:val="0"/>
      <w:marRight w:val="0"/>
      <w:marTop w:val="0"/>
      <w:marBottom w:val="0"/>
      <w:divBdr>
        <w:top w:val="none" w:sz="0" w:space="0" w:color="auto"/>
        <w:left w:val="none" w:sz="0" w:space="0" w:color="auto"/>
        <w:bottom w:val="none" w:sz="0" w:space="0" w:color="auto"/>
        <w:right w:val="none" w:sz="0" w:space="0" w:color="auto"/>
      </w:divBdr>
    </w:div>
    <w:div w:id="1649826382">
      <w:bodyDiv w:val="1"/>
      <w:marLeft w:val="0"/>
      <w:marRight w:val="0"/>
      <w:marTop w:val="0"/>
      <w:marBottom w:val="0"/>
      <w:divBdr>
        <w:top w:val="none" w:sz="0" w:space="0" w:color="auto"/>
        <w:left w:val="none" w:sz="0" w:space="0" w:color="auto"/>
        <w:bottom w:val="none" w:sz="0" w:space="0" w:color="auto"/>
        <w:right w:val="none" w:sz="0" w:space="0" w:color="auto"/>
      </w:divBdr>
    </w:div>
    <w:div w:id="1651207338">
      <w:bodyDiv w:val="1"/>
      <w:marLeft w:val="0"/>
      <w:marRight w:val="0"/>
      <w:marTop w:val="0"/>
      <w:marBottom w:val="0"/>
      <w:divBdr>
        <w:top w:val="none" w:sz="0" w:space="0" w:color="auto"/>
        <w:left w:val="none" w:sz="0" w:space="0" w:color="auto"/>
        <w:bottom w:val="none" w:sz="0" w:space="0" w:color="auto"/>
        <w:right w:val="none" w:sz="0" w:space="0" w:color="auto"/>
      </w:divBdr>
    </w:div>
    <w:div w:id="1654407359">
      <w:bodyDiv w:val="1"/>
      <w:marLeft w:val="0"/>
      <w:marRight w:val="0"/>
      <w:marTop w:val="0"/>
      <w:marBottom w:val="0"/>
      <w:divBdr>
        <w:top w:val="none" w:sz="0" w:space="0" w:color="auto"/>
        <w:left w:val="none" w:sz="0" w:space="0" w:color="auto"/>
        <w:bottom w:val="none" w:sz="0" w:space="0" w:color="auto"/>
        <w:right w:val="none" w:sz="0" w:space="0" w:color="auto"/>
      </w:divBdr>
    </w:div>
    <w:div w:id="1664313134">
      <w:bodyDiv w:val="1"/>
      <w:marLeft w:val="0"/>
      <w:marRight w:val="0"/>
      <w:marTop w:val="0"/>
      <w:marBottom w:val="0"/>
      <w:divBdr>
        <w:top w:val="none" w:sz="0" w:space="0" w:color="auto"/>
        <w:left w:val="none" w:sz="0" w:space="0" w:color="auto"/>
        <w:bottom w:val="none" w:sz="0" w:space="0" w:color="auto"/>
        <w:right w:val="none" w:sz="0" w:space="0" w:color="auto"/>
      </w:divBdr>
    </w:div>
    <w:div w:id="1671986002">
      <w:bodyDiv w:val="1"/>
      <w:marLeft w:val="0"/>
      <w:marRight w:val="0"/>
      <w:marTop w:val="0"/>
      <w:marBottom w:val="0"/>
      <w:divBdr>
        <w:top w:val="none" w:sz="0" w:space="0" w:color="auto"/>
        <w:left w:val="none" w:sz="0" w:space="0" w:color="auto"/>
        <w:bottom w:val="none" w:sz="0" w:space="0" w:color="auto"/>
        <w:right w:val="none" w:sz="0" w:space="0" w:color="auto"/>
      </w:divBdr>
    </w:div>
    <w:div w:id="1682009907">
      <w:bodyDiv w:val="1"/>
      <w:marLeft w:val="0"/>
      <w:marRight w:val="0"/>
      <w:marTop w:val="0"/>
      <w:marBottom w:val="0"/>
      <w:divBdr>
        <w:top w:val="none" w:sz="0" w:space="0" w:color="auto"/>
        <w:left w:val="none" w:sz="0" w:space="0" w:color="auto"/>
        <w:bottom w:val="none" w:sz="0" w:space="0" w:color="auto"/>
        <w:right w:val="none" w:sz="0" w:space="0" w:color="auto"/>
      </w:divBdr>
    </w:div>
    <w:div w:id="1699161315">
      <w:bodyDiv w:val="1"/>
      <w:marLeft w:val="0"/>
      <w:marRight w:val="0"/>
      <w:marTop w:val="0"/>
      <w:marBottom w:val="0"/>
      <w:divBdr>
        <w:top w:val="none" w:sz="0" w:space="0" w:color="auto"/>
        <w:left w:val="none" w:sz="0" w:space="0" w:color="auto"/>
        <w:bottom w:val="none" w:sz="0" w:space="0" w:color="auto"/>
        <w:right w:val="none" w:sz="0" w:space="0" w:color="auto"/>
      </w:divBdr>
    </w:div>
    <w:div w:id="1707949131">
      <w:bodyDiv w:val="1"/>
      <w:marLeft w:val="0"/>
      <w:marRight w:val="0"/>
      <w:marTop w:val="0"/>
      <w:marBottom w:val="0"/>
      <w:divBdr>
        <w:top w:val="none" w:sz="0" w:space="0" w:color="auto"/>
        <w:left w:val="none" w:sz="0" w:space="0" w:color="auto"/>
        <w:bottom w:val="none" w:sz="0" w:space="0" w:color="auto"/>
        <w:right w:val="none" w:sz="0" w:space="0" w:color="auto"/>
      </w:divBdr>
    </w:div>
    <w:div w:id="1716469580">
      <w:bodyDiv w:val="1"/>
      <w:marLeft w:val="0"/>
      <w:marRight w:val="0"/>
      <w:marTop w:val="0"/>
      <w:marBottom w:val="0"/>
      <w:divBdr>
        <w:top w:val="none" w:sz="0" w:space="0" w:color="auto"/>
        <w:left w:val="none" w:sz="0" w:space="0" w:color="auto"/>
        <w:bottom w:val="none" w:sz="0" w:space="0" w:color="auto"/>
        <w:right w:val="none" w:sz="0" w:space="0" w:color="auto"/>
      </w:divBdr>
    </w:div>
    <w:div w:id="1734501232">
      <w:bodyDiv w:val="1"/>
      <w:marLeft w:val="0"/>
      <w:marRight w:val="0"/>
      <w:marTop w:val="0"/>
      <w:marBottom w:val="0"/>
      <w:divBdr>
        <w:top w:val="none" w:sz="0" w:space="0" w:color="auto"/>
        <w:left w:val="none" w:sz="0" w:space="0" w:color="auto"/>
        <w:bottom w:val="none" w:sz="0" w:space="0" w:color="auto"/>
        <w:right w:val="none" w:sz="0" w:space="0" w:color="auto"/>
      </w:divBdr>
    </w:div>
    <w:div w:id="1742949669">
      <w:bodyDiv w:val="1"/>
      <w:marLeft w:val="0"/>
      <w:marRight w:val="0"/>
      <w:marTop w:val="0"/>
      <w:marBottom w:val="0"/>
      <w:divBdr>
        <w:top w:val="none" w:sz="0" w:space="0" w:color="auto"/>
        <w:left w:val="none" w:sz="0" w:space="0" w:color="auto"/>
        <w:bottom w:val="none" w:sz="0" w:space="0" w:color="auto"/>
        <w:right w:val="none" w:sz="0" w:space="0" w:color="auto"/>
      </w:divBdr>
    </w:div>
    <w:div w:id="1766149870">
      <w:bodyDiv w:val="1"/>
      <w:marLeft w:val="0"/>
      <w:marRight w:val="0"/>
      <w:marTop w:val="0"/>
      <w:marBottom w:val="0"/>
      <w:divBdr>
        <w:top w:val="none" w:sz="0" w:space="0" w:color="auto"/>
        <w:left w:val="none" w:sz="0" w:space="0" w:color="auto"/>
        <w:bottom w:val="none" w:sz="0" w:space="0" w:color="auto"/>
        <w:right w:val="none" w:sz="0" w:space="0" w:color="auto"/>
      </w:divBdr>
    </w:div>
    <w:div w:id="1769305473">
      <w:bodyDiv w:val="1"/>
      <w:marLeft w:val="0"/>
      <w:marRight w:val="0"/>
      <w:marTop w:val="0"/>
      <w:marBottom w:val="0"/>
      <w:divBdr>
        <w:top w:val="none" w:sz="0" w:space="0" w:color="auto"/>
        <w:left w:val="none" w:sz="0" w:space="0" w:color="auto"/>
        <w:bottom w:val="none" w:sz="0" w:space="0" w:color="auto"/>
        <w:right w:val="none" w:sz="0" w:space="0" w:color="auto"/>
      </w:divBdr>
    </w:div>
    <w:div w:id="1792361498">
      <w:bodyDiv w:val="1"/>
      <w:marLeft w:val="0"/>
      <w:marRight w:val="0"/>
      <w:marTop w:val="0"/>
      <w:marBottom w:val="0"/>
      <w:divBdr>
        <w:top w:val="none" w:sz="0" w:space="0" w:color="auto"/>
        <w:left w:val="none" w:sz="0" w:space="0" w:color="auto"/>
        <w:bottom w:val="none" w:sz="0" w:space="0" w:color="auto"/>
        <w:right w:val="none" w:sz="0" w:space="0" w:color="auto"/>
      </w:divBdr>
    </w:div>
    <w:div w:id="1792936577">
      <w:bodyDiv w:val="1"/>
      <w:marLeft w:val="0"/>
      <w:marRight w:val="0"/>
      <w:marTop w:val="0"/>
      <w:marBottom w:val="0"/>
      <w:divBdr>
        <w:top w:val="none" w:sz="0" w:space="0" w:color="auto"/>
        <w:left w:val="none" w:sz="0" w:space="0" w:color="auto"/>
        <w:bottom w:val="none" w:sz="0" w:space="0" w:color="auto"/>
        <w:right w:val="none" w:sz="0" w:space="0" w:color="auto"/>
      </w:divBdr>
    </w:div>
    <w:div w:id="1795368637">
      <w:bodyDiv w:val="1"/>
      <w:marLeft w:val="0"/>
      <w:marRight w:val="0"/>
      <w:marTop w:val="0"/>
      <w:marBottom w:val="0"/>
      <w:divBdr>
        <w:top w:val="none" w:sz="0" w:space="0" w:color="auto"/>
        <w:left w:val="none" w:sz="0" w:space="0" w:color="auto"/>
        <w:bottom w:val="none" w:sz="0" w:space="0" w:color="auto"/>
        <w:right w:val="none" w:sz="0" w:space="0" w:color="auto"/>
      </w:divBdr>
    </w:div>
    <w:div w:id="1806700737">
      <w:bodyDiv w:val="1"/>
      <w:marLeft w:val="0"/>
      <w:marRight w:val="0"/>
      <w:marTop w:val="0"/>
      <w:marBottom w:val="0"/>
      <w:divBdr>
        <w:top w:val="none" w:sz="0" w:space="0" w:color="auto"/>
        <w:left w:val="none" w:sz="0" w:space="0" w:color="auto"/>
        <w:bottom w:val="none" w:sz="0" w:space="0" w:color="auto"/>
        <w:right w:val="none" w:sz="0" w:space="0" w:color="auto"/>
      </w:divBdr>
    </w:div>
    <w:div w:id="1811509860">
      <w:bodyDiv w:val="1"/>
      <w:marLeft w:val="0"/>
      <w:marRight w:val="0"/>
      <w:marTop w:val="0"/>
      <w:marBottom w:val="0"/>
      <w:divBdr>
        <w:top w:val="none" w:sz="0" w:space="0" w:color="auto"/>
        <w:left w:val="none" w:sz="0" w:space="0" w:color="auto"/>
        <w:bottom w:val="none" w:sz="0" w:space="0" w:color="auto"/>
        <w:right w:val="none" w:sz="0" w:space="0" w:color="auto"/>
      </w:divBdr>
    </w:div>
    <w:div w:id="1811551285">
      <w:bodyDiv w:val="1"/>
      <w:marLeft w:val="0"/>
      <w:marRight w:val="0"/>
      <w:marTop w:val="0"/>
      <w:marBottom w:val="0"/>
      <w:divBdr>
        <w:top w:val="none" w:sz="0" w:space="0" w:color="auto"/>
        <w:left w:val="none" w:sz="0" w:space="0" w:color="auto"/>
        <w:bottom w:val="none" w:sz="0" w:space="0" w:color="auto"/>
        <w:right w:val="none" w:sz="0" w:space="0" w:color="auto"/>
      </w:divBdr>
    </w:div>
    <w:div w:id="1814984175">
      <w:bodyDiv w:val="1"/>
      <w:marLeft w:val="0"/>
      <w:marRight w:val="0"/>
      <w:marTop w:val="0"/>
      <w:marBottom w:val="0"/>
      <w:divBdr>
        <w:top w:val="none" w:sz="0" w:space="0" w:color="auto"/>
        <w:left w:val="none" w:sz="0" w:space="0" w:color="auto"/>
        <w:bottom w:val="none" w:sz="0" w:space="0" w:color="auto"/>
        <w:right w:val="none" w:sz="0" w:space="0" w:color="auto"/>
      </w:divBdr>
    </w:div>
    <w:div w:id="1824465582">
      <w:bodyDiv w:val="1"/>
      <w:marLeft w:val="0"/>
      <w:marRight w:val="0"/>
      <w:marTop w:val="0"/>
      <w:marBottom w:val="0"/>
      <w:divBdr>
        <w:top w:val="none" w:sz="0" w:space="0" w:color="auto"/>
        <w:left w:val="none" w:sz="0" w:space="0" w:color="auto"/>
        <w:bottom w:val="none" w:sz="0" w:space="0" w:color="auto"/>
        <w:right w:val="none" w:sz="0" w:space="0" w:color="auto"/>
      </w:divBdr>
    </w:div>
    <w:div w:id="1847164822">
      <w:bodyDiv w:val="1"/>
      <w:marLeft w:val="0"/>
      <w:marRight w:val="0"/>
      <w:marTop w:val="0"/>
      <w:marBottom w:val="0"/>
      <w:divBdr>
        <w:top w:val="none" w:sz="0" w:space="0" w:color="auto"/>
        <w:left w:val="none" w:sz="0" w:space="0" w:color="auto"/>
        <w:bottom w:val="none" w:sz="0" w:space="0" w:color="auto"/>
        <w:right w:val="none" w:sz="0" w:space="0" w:color="auto"/>
      </w:divBdr>
    </w:div>
    <w:div w:id="1847287812">
      <w:bodyDiv w:val="1"/>
      <w:marLeft w:val="0"/>
      <w:marRight w:val="0"/>
      <w:marTop w:val="0"/>
      <w:marBottom w:val="0"/>
      <w:divBdr>
        <w:top w:val="none" w:sz="0" w:space="0" w:color="auto"/>
        <w:left w:val="none" w:sz="0" w:space="0" w:color="auto"/>
        <w:bottom w:val="none" w:sz="0" w:space="0" w:color="auto"/>
        <w:right w:val="none" w:sz="0" w:space="0" w:color="auto"/>
      </w:divBdr>
    </w:div>
    <w:div w:id="1859390300">
      <w:bodyDiv w:val="1"/>
      <w:marLeft w:val="0"/>
      <w:marRight w:val="0"/>
      <w:marTop w:val="0"/>
      <w:marBottom w:val="0"/>
      <w:divBdr>
        <w:top w:val="none" w:sz="0" w:space="0" w:color="auto"/>
        <w:left w:val="none" w:sz="0" w:space="0" w:color="auto"/>
        <w:bottom w:val="none" w:sz="0" w:space="0" w:color="auto"/>
        <w:right w:val="none" w:sz="0" w:space="0" w:color="auto"/>
      </w:divBdr>
    </w:div>
    <w:div w:id="1863476102">
      <w:bodyDiv w:val="1"/>
      <w:marLeft w:val="0"/>
      <w:marRight w:val="0"/>
      <w:marTop w:val="0"/>
      <w:marBottom w:val="0"/>
      <w:divBdr>
        <w:top w:val="none" w:sz="0" w:space="0" w:color="auto"/>
        <w:left w:val="none" w:sz="0" w:space="0" w:color="auto"/>
        <w:bottom w:val="none" w:sz="0" w:space="0" w:color="auto"/>
        <w:right w:val="none" w:sz="0" w:space="0" w:color="auto"/>
      </w:divBdr>
    </w:div>
    <w:div w:id="1878732354">
      <w:bodyDiv w:val="1"/>
      <w:marLeft w:val="0"/>
      <w:marRight w:val="0"/>
      <w:marTop w:val="0"/>
      <w:marBottom w:val="0"/>
      <w:divBdr>
        <w:top w:val="none" w:sz="0" w:space="0" w:color="auto"/>
        <w:left w:val="none" w:sz="0" w:space="0" w:color="auto"/>
        <w:bottom w:val="none" w:sz="0" w:space="0" w:color="auto"/>
        <w:right w:val="none" w:sz="0" w:space="0" w:color="auto"/>
      </w:divBdr>
    </w:div>
    <w:div w:id="1879924832">
      <w:bodyDiv w:val="1"/>
      <w:marLeft w:val="0"/>
      <w:marRight w:val="0"/>
      <w:marTop w:val="0"/>
      <w:marBottom w:val="0"/>
      <w:divBdr>
        <w:top w:val="none" w:sz="0" w:space="0" w:color="auto"/>
        <w:left w:val="none" w:sz="0" w:space="0" w:color="auto"/>
        <w:bottom w:val="none" w:sz="0" w:space="0" w:color="auto"/>
        <w:right w:val="none" w:sz="0" w:space="0" w:color="auto"/>
      </w:divBdr>
    </w:div>
    <w:div w:id="1907646217">
      <w:bodyDiv w:val="1"/>
      <w:marLeft w:val="0"/>
      <w:marRight w:val="0"/>
      <w:marTop w:val="0"/>
      <w:marBottom w:val="0"/>
      <w:divBdr>
        <w:top w:val="none" w:sz="0" w:space="0" w:color="auto"/>
        <w:left w:val="none" w:sz="0" w:space="0" w:color="auto"/>
        <w:bottom w:val="none" w:sz="0" w:space="0" w:color="auto"/>
        <w:right w:val="none" w:sz="0" w:space="0" w:color="auto"/>
      </w:divBdr>
    </w:div>
    <w:div w:id="1909029948">
      <w:bodyDiv w:val="1"/>
      <w:marLeft w:val="0"/>
      <w:marRight w:val="0"/>
      <w:marTop w:val="0"/>
      <w:marBottom w:val="0"/>
      <w:divBdr>
        <w:top w:val="none" w:sz="0" w:space="0" w:color="auto"/>
        <w:left w:val="none" w:sz="0" w:space="0" w:color="auto"/>
        <w:bottom w:val="none" w:sz="0" w:space="0" w:color="auto"/>
        <w:right w:val="none" w:sz="0" w:space="0" w:color="auto"/>
      </w:divBdr>
    </w:div>
    <w:div w:id="1911769766">
      <w:bodyDiv w:val="1"/>
      <w:marLeft w:val="0"/>
      <w:marRight w:val="0"/>
      <w:marTop w:val="0"/>
      <w:marBottom w:val="0"/>
      <w:divBdr>
        <w:top w:val="none" w:sz="0" w:space="0" w:color="auto"/>
        <w:left w:val="none" w:sz="0" w:space="0" w:color="auto"/>
        <w:bottom w:val="none" w:sz="0" w:space="0" w:color="auto"/>
        <w:right w:val="none" w:sz="0" w:space="0" w:color="auto"/>
      </w:divBdr>
    </w:div>
    <w:div w:id="1919051072">
      <w:bodyDiv w:val="1"/>
      <w:marLeft w:val="0"/>
      <w:marRight w:val="0"/>
      <w:marTop w:val="0"/>
      <w:marBottom w:val="0"/>
      <w:divBdr>
        <w:top w:val="none" w:sz="0" w:space="0" w:color="auto"/>
        <w:left w:val="none" w:sz="0" w:space="0" w:color="auto"/>
        <w:bottom w:val="none" w:sz="0" w:space="0" w:color="auto"/>
        <w:right w:val="none" w:sz="0" w:space="0" w:color="auto"/>
      </w:divBdr>
    </w:div>
    <w:div w:id="1920746455">
      <w:bodyDiv w:val="1"/>
      <w:marLeft w:val="0"/>
      <w:marRight w:val="0"/>
      <w:marTop w:val="0"/>
      <w:marBottom w:val="0"/>
      <w:divBdr>
        <w:top w:val="none" w:sz="0" w:space="0" w:color="auto"/>
        <w:left w:val="none" w:sz="0" w:space="0" w:color="auto"/>
        <w:bottom w:val="none" w:sz="0" w:space="0" w:color="auto"/>
        <w:right w:val="none" w:sz="0" w:space="0" w:color="auto"/>
      </w:divBdr>
    </w:div>
    <w:div w:id="1921061075">
      <w:bodyDiv w:val="1"/>
      <w:marLeft w:val="0"/>
      <w:marRight w:val="0"/>
      <w:marTop w:val="0"/>
      <w:marBottom w:val="0"/>
      <w:divBdr>
        <w:top w:val="none" w:sz="0" w:space="0" w:color="auto"/>
        <w:left w:val="none" w:sz="0" w:space="0" w:color="auto"/>
        <w:bottom w:val="none" w:sz="0" w:space="0" w:color="auto"/>
        <w:right w:val="none" w:sz="0" w:space="0" w:color="auto"/>
      </w:divBdr>
    </w:div>
    <w:div w:id="1939099981">
      <w:bodyDiv w:val="1"/>
      <w:marLeft w:val="0"/>
      <w:marRight w:val="0"/>
      <w:marTop w:val="0"/>
      <w:marBottom w:val="0"/>
      <w:divBdr>
        <w:top w:val="none" w:sz="0" w:space="0" w:color="auto"/>
        <w:left w:val="none" w:sz="0" w:space="0" w:color="auto"/>
        <w:bottom w:val="none" w:sz="0" w:space="0" w:color="auto"/>
        <w:right w:val="none" w:sz="0" w:space="0" w:color="auto"/>
      </w:divBdr>
    </w:div>
    <w:div w:id="1944072689">
      <w:bodyDiv w:val="1"/>
      <w:marLeft w:val="0"/>
      <w:marRight w:val="0"/>
      <w:marTop w:val="0"/>
      <w:marBottom w:val="0"/>
      <w:divBdr>
        <w:top w:val="none" w:sz="0" w:space="0" w:color="auto"/>
        <w:left w:val="none" w:sz="0" w:space="0" w:color="auto"/>
        <w:bottom w:val="none" w:sz="0" w:space="0" w:color="auto"/>
        <w:right w:val="none" w:sz="0" w:space="0" w:color="auto"/>
      </w:divBdr>
    </w:div>
    <w:div w:id="1948847349">
      <w:bodyDiv w:val="1"/>
      <w:marLeft w:val="0"/>
      <w:marRight w:val="0"/>
      <w:marTop w:val="0"/>
      <w:marBottom w:val="0"/>
      <w:divBdr>
        <w:top w:val="none" w:sz="0" w:space="0" w:color="auto"/>
        <w:left w:val="none" w:sz="0" w:space="0" w:color="auto"/>
        <w:bottom w:val="none" w:sz="0" w:space="0" w:color="auto"/>
        <w:right w:val="none" w:sz="0" w:space="0" w:color="auto"/>
      </w:divBdr>
    </w:div>
    <w:div w:id="1956328018">
      <w:bodyDiv w:val="1"/>
      <w:marLeft w:val="0"/>
      <w:marRight w:val="0"/>
      <w:marTop w:val="0"/>
      <w:marBottom w:val="0"/>
      <w:divBdr>
        <w:top w:val="none" w:sz="0" w:space="0" w:color="auto"/>
        <w:left w:val="none" w:sz="0" w:space="0" w:color="auto"/>
        <w:bottom w:val="none" w:sz="0" w:space="0" w:color="auto"/>
        <w:right w:val="none" w:sz="0" w:space="0" w:color="auto"/>
      </w:divBdr>
    </w:div>
    <w:div w:id="1957053442">
      <w:bodyDiv w:val="1"/>
      <w:marLeft w:val="0"/>
      <w:marRight w:val="0"/>
      <w:marTop w:val="0"/>
      <w:marBottom w:val="0"/>
      <w:divBdr>
        <w:top w:val="none" w:sz="0" w:space="0" w:color="auto"/>
        <w:left w:val="none" w:sz="0" w:space="0" w:color="auto"/>
        <w:bottom w:val="none" w:sz="0" w:space="0" w:color="auto"/>
        <w:right w:val="none" w:sz="0" w:space="0" w:color="auto"/>
      </w:divBdr>
    </w:div>
    <w:div w:id="1960455585">
      <w:bodyDiv w:val="1"/>
      <w:marLeft w:val="0"/>
      <w:marRight w:val="0"/>
      <w:marTop w:val="0"/>
      <w:marBottom w:val="0"/>
      <w:divBdr>
        <w:top w:val="none" w:sz="0" w:space="0" w:color="auto"/>
        <w:left w:val="none" w:sz="0" w:space="0" w:color="auto"/>
        <w:bottom w:val="none" w:sz="0" w:space="0" w:color="auto"/>
        <w:right w:val="none" w:sz="0" w:space="0" w:color="auto"/>
      </w:divBdr>
    </w:div>
    <w:div w:id="1962689014">
      <w:bodyDiv w:val="1"/>
      <w:marLeft w:val="0"/>
      <w:marRight w:val="0"/>
      <w:marTop w:val="0"/>
      <w:marBottom w:val="0"/>
      <w:divBdr>
        <w:top w:val="none" w:sz="0" w:space="0" w:color="auto"/>
        <w:left w:val="none" w:sz="0" w:space="0" w:color="auto"/>
        <w:bottom w:val="none" w:sz="0" w:space="0" w:color="auto"/>
        <w:right w:val="none" w:sz="0" w:space="0" w:color="auto"/>
      </w:divBdr>
    </w:div>
    <w:div w:id="1971207159">
      <w:bodyDiv w:val="1"/>
      <w:marLeft w:val="0"/>
      <w:marRight w:val="0"/>
      <w:marTop w:val="0"/>
      <w:marBottom w:val="0"/>
      <w:divBdr>
        <w:top w:val="none" w:sz="0" w:space="0" w:color="auto"/>
        <w:left w:val="none" w:sz="0" w:space="0" w:color="auto"/>
        <w:bottom w:val="none" w:sz="0" w:space="0" w:color="auto"/>
        <w:right w:val="none" w:sz="0" w:space="0" w:color="auto"/>
      </w:divBdr>
    </w:div>
    <w:div w:id="1972131008">
      <w:bodyDiv w:val="1"/>
      <w:marLeft w:val="0"/>
      <w:marRight w:val="0"/>
      <w:marTop w:val="0"/>
      <w:marBottom w:val="0"/>
      <w:divBdr>
        <w:top w:val="none" w:sz="0" w:space="0" w:color="auto"/>
        <w:left w:val="none" w:sz="0" w:space="0" w:color="auto"/>
        <w:bottom w:val="none" w:sz="0" w:space="0" w:color="auto"/>
        <w:right w:val="none" w:sz="0" w:space="0" w:color="auto"/>
      </w:divBdr>
    </w:div>
    <w:div w:id="1976522487">
      <w:bodyDiv w:val="1"/>
      <w:marLeft w:val="0"/>
      <w:marRight w:val="0"/>
      <w:marTop w:val="0"/>
      <w:marBottom w:val="0"/>
      <w:divBdr>
        <w:top w:val="none" w:sz="0" w:space="0" w:color="auto"/>
        <w:left w:val="none" w:sz="0" w:space="0" w:color="auto"/>
        <w:bottom w:val="none" w:sz="0" w:space="0" w:color="auto"/>
        <w:right w:val="none" w:sz="0" w:space="0" w:color="auto"/>
      </w:divBdr>
    </w:div>
    <w:div w:id="1979652593">
      <w:bodyDiv w:val="1"/>
      <w:marLeft w:val="0"/>
      <w:marRight w:val="0"/>
      <w:marTop w:val="0"/>
      <w:marBottom w:val="0"/>
      <w:divBdr>
        <w:top w:val="none" w:sz="0" w:space="0" w:color="auto"/>
        <w:left w:val="none" w:sz="0" w:space="0" w:color="auto"/>
        <w:bottom w:val="none" w:sz="0" w:space="0" w:color="auto"/>
        <w:right w:val="none" w:sz="0" w:space="0" w:color="auto"/>
      </w:divBdr>
    </w:div>
    <w:div w:id="1984238867">
      <w:bodyDiv w:val="1"/>
      <w:marLeft w:val="0"/>
      <w:marRight w:val="0"/>
      <w:marTop w:val="0"/>
      <w:marBottom w:val="0"/>
      <w:divBdr>
        <w:top w:val="none" w:sz="0" w:space="0" w:color="auto"/>
        <w:left w:val="none" w:sz="0" w:space="0" w:color="auto"/>
        <w:bottom w:val="none" w:sz="0" w:space="0" w:color="auto"/>
        <w:right w:val="none" w:sz="0" w:space="0" w:color="auto"/>
      </w:divBdr>
    </w:div>
    <w:div w:id="1990205426">
      <w:bodyDiv w:val="1"/>
      <w:marLeft w:val="0"/>
      <w:marRight w:val="0"/>
      <w:marTop w:val="0"/>
      <w:marBottom w:val="0"/>
      <w:divBdr>
        <w:top w:val="none" w:sz="0" w:space="0" w:color="auto"/>
        <w:left w:val="none" w:sz="0" w:space="0" w:color="auto"/>
        <w:bottom w:val="none" w:sz="0" w:space="0" w:color="auto"/>
        <w:right w:val="none" w:sz="0" w:space="0" w:color="auto"/>
      </w:divBdr>
    </w:div>
    <w:div w:id="1996685921">
      <w:bodyDiv w:val="1"/>
      <w:marLeft w:val="0"/>
      <w:marRight w:val="0"/>
      <w:marTop w:val="0"/>
      <w:marBottom w:val="0"/>
      <w:divBdr>
        <w:top w:val="none" w:sz="0" w:space="0" w:color="auto"/>
        <w:left w:val="none" w:sz="0" w:space="0" w:color="auto"/>
        <w:bottom w:val="none" w:sz="0" w:space="0" w:color="auto"/>
        <w:right w:val="none" w:sz="0" w:space="0" w:color="auto"/>
      </w:divBdr>
    </w:div>
    <w:div w:id="2007438680">
      <w:bodyDiv w:val="1"/>
      <w:marLeft w:val="0"/>
      <w:marRight w:val="0"/>
      <w:marTop w:val="0"/>
      <w:marBottom w:val="0"/>
      <w:divBdr>
        <w:top w:val="none" w:sz="0" w:space="0" w:color="auto"/>
        <w:left w:val="none" w:sz="0" w:space="0" w:color="auto"/>
        <w:bottom w:val="none" w:sz="0" w:space="0" w:color="auto"/>
        <w:right w:val="none" w:sz="0" w:space="0" w:color="auto"/>
      </w:divBdr>
    </w:div>
    <w:div w:id="2017032106">
      <w:bodyDiv w:val="1"/>
      <w:marLeft w:val="0"/>
      <w:marRight w:val="0"/>
      <w:marTop w:val="0"/>
      <w:marBottom w:val="0"/>
      <w:divBdr>
        <w:top w:val="none" w:sz="0" w:space="0" w:color="auto"/>
        <w:left w:val="none" w:sz="0" w:space="0" w:color="auto"/>
        <w:bottom w:val="none" w:sz="0" w:space="0" w:color="auto"/>
        <w:right w:val="none" w:sz="0" w:space="0" w:color="auto"/>
      </w:divBdr>
    </w:div>
    <w:div w:id="2018653194">
      <w:bodyDiv w:val="1"/>
      <w:marLeft w:val="0"/>
      <w:marRight w:val="0"/>
      <w:marTop w:val="0"/>
      <w:marBottom w:val="0"/>
      <w:divBdr>
        <w:top w:val="none" w:sz="0" w:space="0" w:color="auto"/>
        <w:left w:val="none" w:sz="0" w:space="0" w:color="auto"/>
        <w:bottom w:val="none" w:sz="0" w:space="0" w:color="auto"/>
        <w:right w:val="none" w:sz="0" w:space="0" w:color="auto"/>
      </w:divBdr>
    </w:div>
    <w:div w:id="2018926643">
      <w:bodyDiv w:val="1"/>
      <w:marLeft w:val="0"/>
      <w:marRight w:val="0"/>
      <w:marTop w:val="0"/>
      <w:marBottom w:val="0"/>
      <w:divBdr>
        <w:top w:val="none" w:sz="0" w:space="0" w:color="auto"/>
        <w:left w:val="none" w:sz="0" w:space="0" w:color="auto"/>
        <w:bottom w:val="none" w:sz="0" w:space="0" w:color="auto"/>
        <w:right w:val="none" w:sz="0" w:space="0" w:color="auto"/>
      </w:divBdr>
    </w:div>
    <w:div w:id="2027167937">
      <w:bodyDiv w:val="1"/>
      <w:marLeft w:val="0"/>
      <w:marRight w:val="0"/>
      <w:marTop w:val="0"/>
      <w:marBottom w:val="0"/>
      <w:divBdr>
        <w:top w:val="none" w:sz="0" w:space="0" w:color="auto"/>
        <w:left w:val="none" w:sz="0" w:space="0" w:color="auto"/>
        <w:bottom w:val="none" w:sz="0" w:space="0" w:color="auto"/>
        <w:right w:val="none" w:sz="0" w:space="0" w:color="auto"/>
      </w:divBdr>
    </w:div>
    <w:div w:id="2029983018">
      <w:bodyDiv w:val="1"/>
      <w:marLeft w:val="0"/>
      <w:marRight w:val="0"/>
      <w:marTop w:val="0"/>
      <w:marBottom w:val="0"/>
      <w:divBdr>
        <w:top w:val="none" w:sz="0" w:space="0" w:color="auto"/>
        <w:left w:val="none" w:sz="0" w:space="0" w:color="auto"/>
        <w:bottom w:val="none" w:sz="0" w:space="0" w:color="auto"/>
        <w:right w:val="none" w:sz="0" w:space="0" w:color="auto"/>
      </w:divBdr>
    </w:div>
    <w:div w:id="2030640825">
      <w:bodyDiv w:val="1"/>
      <w:marLeft w:val="0"/>
      <w:marRight w:val="0"/>
      <w:marTop w:val="0"/>
      <w:marBottom w:val="0"/>
      <w:divBdr>
        <w:top w:val="none" w:sz="0" w:space="0" w:color="auto"/>
        <w:left w:val="none" w:sz="0" w:space="0" w:color="auto"/>
        <w:bottom w:val="none" w:sz="0" w:space="0" w:color="auto"/>
        <w:right w:val="none" w:sz="0" w:space="0" w:color="auto"/>
      </w:divBdr>
    </w:div>
    <w:div w:id="2057579173">
      <w:bodyDiv w:val="1"/>
      <w:marLeft w:val="0"/>
      <w:marRight w:val="0"/>
      <w:marTop w:val="0"/>
      <w:marBottom w:val="0"/>
      <w:divBdr>
        <w:top w:val="none" w:sz="0" w:space="0" w:color="auto"/>
        <w:left w:val="none" w:sz="0" w:space="0" w:color="auto"/>
        <w:bottom w:val="none" w:sz="0" w:space="0" w:color="auto"/>
        <w:right w:val="none" w:sz="0" w:space="0" w:color="auto"/>
      </w:divBdr>
    </w:div>
    <w:div w:id="2059040120">
      <w:bodyDiv w:val="1"/>
      <w:marLeft w:val="0"/>
      <w:marRight w:val="0"/>
      <w:marTop w:val="0"/>
      <w:marBottom w:val="0"/>
      <w:divBdr>
        <w:top w:val="none" w:sz="0" w:space="0" w:color="auto"/>
        <w:left w:val="none" w:sz="0" w:space="0" w:color="auto"/>
        <w:bottom w:val="none" w:sz="0" w:space="0" w:color="auto"/>
        <w:right w:val="none" w:sz="0" w:space="0" w:color="auto"/>
      </w:divBdr>
    </w:div>
    <w:div w:id="2067607540">
      <w:bodyDiv w:val="1"/>
      <w:marLeft w:val="0"/>
      <w:marRight w:val="0"/>
      <w:marTop w:val="0"/>
      <w:marBottom w:val="0"/>
      <w:divBdr>
        <w:top w:val="none" w:sz="0" w:space="0" w:color="auto"/>
        <w:left w:val="none" w:sz="0" w:space="0" w:color="auto"/>
        <w:bottom w:val="none" w:sz="0" w:space="0" w:color="auto"/>
        <w:right w:val="none" w:sz="0" w:space="0" w:color="auto"/>
      </w:divBdr>
    </w:div>
    <w:div w:id="2072145657">
      <w:bodyDiv w:val="1"/>
      <w:marLeft w:val="0"/>
      <w:marRight w:val="0"/>
      <w:marTop w:val="0"/>
      <w:marBottom w:val="0"/>
      <w:divBdr>
        <w:top w:val="none" w:sz="0" w:space="0" w:color="auto"/>
        <w:left w:val="none" w:sz="0" w:space="0" w:color="auto"/>
        <w:bottom w:val="none" w:sz="0" w:space="0" w:color="auto"/>
        <w:right w:val="none" w:sz="0" w:space="0" w:color="auto"/>
      </w:divBdr>
    </w:div>
    <w:div w:id="2077240793">
      <w:bodyDiv w:val="1"/>
      <w:marLeft w:val="0"/>
      <w:marRight w:val="0"/>
      <w:marTop w:val="0"/>
      <w:marBottom w:val="0"/>
      <w:divBdr>
        <w:top w:val="none" w:sz="0" w:space="0" w:color="auto"/>
        <w:left w:val="none" w:sz="0" w:space="0" w:color="auto"/>
        <w:bottom w:val="none" w:sz="0" w:space="0" w:color="auto"/>
        <w:right w:val="none" w:sz="0" w:space="0" w:color="auto"/>
      </w:divBdr>
    </w:div>
    <w:div w:id="2079403406">
      <w:bodyDiv w:val="1"/>
      <w:marLeft w:val="0"/>
      <w:marRight w:val="0"/>
      <w:marTop w:val="0"/>
      <w:marBottom w:val="0"/>
      <w:divBdr>
        <w:top w:val="none" w:sz="0" w:space="0" w:color="auto"/>
        <w:left w:val="none" w:sz="0" w:space="0" w:color="auto"/>
        <w:bottom w:val="none" w:sz="0" w:space="0" w:color="auto"/>
        <w:right w:val="none" w:sz="0" w:space="0" w:color="auto"/>
      </w:divBdr>
    </w:div>
    <w:div w:id="2081176773">
      <w:bodyDiv w:val="1"/>
      <w:marLeft w:val="0"/>
      <w:marRight w:val="0"/>
      <w:marTop w:val="0"/>
      <w:marBottom w:val="0"/>
      <w:divBdr>
        <w:top w:val="none" w:sz="0" w:space="0" w:color="auto"/>
        <w:left w:val="none" w:sz="0" w:space="0" w:color="auto"/>
        <w:bottom w:val="none" w:sz="0" w:space="0" w:color="auto"/>
        <w:right w:val="none" w:sz="0" w:space="0" w:color="auto"/>
      </w:divBdr>
    </w:div>
    <w:div w:id="2083990662">
      <w:bodyDiv w:val="1"/>
      <w:marLeft w:val="0"/>
      <w:marRight w:val="0"/>
      <w:marTop w:val="0"/>
      <w:marBottom w:val="0"/>
      <w:divBdr>
        <w:top w:val="none" w:sz="0" w:space="0" w:color="auto"/>
        <w:left w:val="none" w:sz="0" w:space="0" w:color="auto"/>
        <w:bottom w:val="none" w:sz="0" w:space="0" w:color="auto"/>
        <w:right w:val="none" w:sz="0" w:space="0" w:color="auto"/>
      </w:divBdr>
    </w:div>
    <w:div w:id="2088572802">
      <w:bodyDiv w:val="1"/>
      <w:marLeft w:val="0"/>
      <w:marRight w:val="0"/>
      <w:marTop w:val="0"/>
      <w:marBottom w:val="0"/>
      <w:divBdr>
        <w:top w:val="none" w:sz="0" w:space="0" w:color="auto"/>
        <w:left w:val="none" w:sz="0" w:space="0" w:color="auto"/>
        <w:bottom w:val="none" w:sz="0" w:space="0" w:color="auto"/>
        <w:right w:val="none" w:sz="0" w:space="0" w:color="auto"/>
      </w:divBdr>
    </w:div>
    <w:div w:id="2090076941">
      <w:bodyDiv w:val="1"/>
      <w:marLeft w:val="0"/>
      <w:marRight w:val="0"/>
      <w:marTop w:val="0"/>
      <w:marBottom w:val="0"/>
      <w:divBdr>
        <w:top w:val="none" w:sz="0" w:space="0" w:color="auto"/>
        <w:left w:val="none" w:sz="0" w:space="0" w:color="auto"/>
        <w:bottom w:val="none" w:sz="0" w:space="0" w:color="auto"/>
        <w:right w:val="none" w:sz="0" w:space="0" w:color="auto"/>
      </w:divBdr>
    </w:div>
    <w:div w:id="2102556592">
      <w:bodyDiv w:val="1"/>
      <w:marLeft w:val="0"/>
      <w:marRight w:val="0"/>
      <w:marTop w:val="0"/>
      <w:marBottom w:val="0"/>
      <w:divBdr>
        <w:top w:val="none" w:sz="0" w:space="0" w:color="auto"/>
        <w:left w:val="none" w:sz="0" w:space="0" w:color="auto"/>
        <w:bottom w:val="none" w:sz="0" w:space="0" w:color="auto"/>
        <w:right w:val="none" w:sz="0" w:space="0" w:color="auto"/>
      </w:divBdr>
    </w:div>
    <w:div w:id="2112311725">
      <w:bodyDiv w:val="1"/>
      <w:marLeft w:val="0"/>
      <w:marRight w:val="0"/>
      <w:marTop w:val="0"/>
      <w:marBottom w:val="0"/>
      <w:divBdr>
        <w:top w:val="none" w:sz="0" w:space="0" w:color="auto"/>
        <w:left w:val="none" w:sz="0" w:space="0" w:color="auto"/>
        <w:bottom w:val="none" w:sz="0" w:space="0" w:color="auto"/>
        <w:right w:val="none" w:sz="0" w:space="0" w:color="auto"/>
      </w:divBdr>
    </w:div>
    <w:div w:id="2115175561">
      <w:bodyDiv w:val="1"/>
      <w:marLeft w:val="0"/>
      <w:marRight w:val="0"/>
      <w:marTop w:val="0"/>
      <w:marBottom w:val="0"/>
      <w:divBdr>
        <w:top w:val="none" w:sz="0" w:space="0" w:color="auto"/>
        <w:left w:val="none" w:sz="0" w:space="0" w:color="auto"/>
        <w:bottom w:val="none" w:sz="0" w:space="0" w:color="auto"/>
        <w:right w:val="none" w:sz="0" w:space="0" w:color="auto"/>
      </w:divBdr>
    </w:div>
    <w:div w:id="2117863376">
      <w:bodyDiv w:val="1"/>
      <w:marLeft w:val="0"/>
      <w:marRight w:val="0"/>
      <w:marTop w:val="0"/>
      <w:marBottom w:val="0"/>
      <w:divBdr>
        <w:top w:val="none" w:sz="0" w:space="0" w:color="auto"/>
        <w:left w:val="none" w:sz="0" w:space="0" w:color="auto"/>
        <w:bottom w:val="none" w:sz="0" w:space="0" w:color="auto"/>
        <w:right w:val="none" w:sz="0" w:space="0" w:color="auto"/>
      </w:divBdr>
    </w:div>
    <w:div w:id="2131237057">
      <w:bodyDiv w:val="1"/>
      <w:marLeft w:val="0"/>
      <w:marRight w:val="0"/>
      <w:marTop w:val="0"/>
      <w:marBottom w:val="0"/>
      <w:divBdr>
        <w:top w:val="none" w:sz="0" w:space="0" w:color="auto"/>
        <w:left w:val="none" w:sz="0" w:space="0" w:color="auto"/>
        <w:bottom w:val="none" w:sz="0" w:space="0" w:color="auto"/>
        <w:right w:val="none" w:sz="0" w:space="0" w:color="auto"/>
      </w:divBdr>
    </w:div>
    <w:div w:id="2131823122">
      <w:bodyDiv w:val="1"/>
      <w:marLeft w:val="0"/>
      <w:marRight w:val="0"/>
      <w:marTop w:val="0"/>
      <w:marBottom w:val="0"/>
      <w:divBdr>
        <w:top w:val="none" w:sz="0" w:space="0" w:color="auto"/>
        <w:left w:val="none" w:sz="0" w:space="0" w:color="auto"/>
        <w:bottom w:val="none" w:sz="0" w:space="0" w:color="auto"/>
        <w:right w:val="none" w:sz="0" w:space="0" w:color="auto"/>
      </w:divBdr>
    </w:div>
    <w:div w:id="2135705746">
      <w:bodyDiv w:val="1"/>
      <w:marLeft w:val="0"/>
      <w:marRight w:val="0"/>
      <w:marTop w:val="0"/>
      <w:marBottom w:val="0"/>
      <w:divBdr>
        <w:top w:val="none" w:sz="0" w:space="0" w:color="auto"/>
        <w:left w:val="none" w:sz="0" w:space="0" w:color="auto"/>
        <w:bottom w:val="none" w:sz="0" w:space="0" w:color="auto"/>
        <w:right w:val="none" w:sz="0" w:space="0" w:color="auto"/>
      </w:divBdr>
    </w:div>
    <w:div w:id="2141920374">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 w:id="21470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CE511-996A-400F-950D-3AC951E3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4965</Words>
  <Characters>28303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1</vt:lpstr>
    </vt:vector>
  </TitlesOfParts>
  <Company>Telone</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Primus Tsaurai</dc:creator>
  <cp:lastModifiedBy>DELL</cp:lastModifiedBy>
  <cp:revision>2</cp:revision>
  <cp:lastPrinted>2016-09-08T02:54:00Z</cp:lastPrinted>
  <dcterms:created xsi:type="dcterms:W3CDTF">2023-11-22T14:57:00Z</dcterms:created>
  <dcterms:modified xsi:type="dcterms:W3CDTF">2023-11-22T14:57:00Z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4808c93151bc7229843e7231b3cb99ef5c4b90ac662ea5c2c37ac98ab6e762cd</vt:lpwstr>
  </property>
  <property fmtid="{D5CDD505-2E9C-101B-9397-08002B2CF9AE}" pid="3" name="_DocHome">
    <vt:i4>-818926316</vt:i4>
  </property>
</Properties>
</file>